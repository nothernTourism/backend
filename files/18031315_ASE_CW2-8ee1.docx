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AF9D69" w14:textId="77777777" w:rsidR="00CE409C" w:rsidRDefault="009E556B" w:rsidP="00090A5B">
      <w:pPr>
        <w:spacing w:before="100"/>
        <w:ind w:left="6574"/>
        <w:jc w:val="both"/>
      </w:pPr>
      <w:r>
        <w:pict w14:anchorId="6DA3582D">
          <v:shape id="_x0000_i1026" type="#_x0000_t75" style="width:134.25pt;height:93.75pt">
            <v:imagedata r:id="rId8" o:title=""/>
          </v:shape>
        </w:pict>
      </w:r>
    </w:p>
    <w:p w14:paraId="5E368309" w14:textId="77777777" w:rsidR="00CE409C" w:rsidRDefault="00CE409C" w:rsidP="00090A5B">
      <w:pPr>
        <w:spacing w:before="7" w:line="100" w:lineRule="exact"/>
        <w:jc w:val="both"/>
        <w:rPr>
          <w:sz w:val="10"/>
          <w:szCs w:val="10"/>
        </w:rPr>
      </w:pPr>
    </w:p>
    <w:p w14:paraId="6C4DCB74" w14:textId="77777777" w:rsidR="00CE409C" w:rsidRDefault="00CE409C" w:rsidP="00090A5B">
      <w:pPr>
        <w:spacing w:line="200" w:lineRule="exact"/>
        <w:jc w:val="both"/>
      </w:pPr>
    </w:p>
    <w:p w14:paraId="7F832383" w14:textId="77777777" w:rsidR="00CE409C" w:rsidRDefault="00CE409C" w:rsidP="00090A5B">
      <w:pPr>
        <w:spacing w:line="200" w:lineRule="exact"/>
        <w:jc w:val="both"/>
      </w:pPr>
    </w:p>
    <w:p w14:paraId="64F65AE3" w14:textId="77777777" w:rsidR="00CE409C" w:rsidRDefault="00CE409C" w:rsidP="00090A5B">
      <w:pPr>
        <w:spacing w:line="200" w:lineRule="exact"/>
        <w:jc w:val="both"/>
      </w:pPr>
    </w:p>
    <w:p w14:paraId="5A09B1DF" w14:textId="77777777" w:rsidR="00CE409C" w:rsidRDefault="00CE409C" w:rsidP="00090A5B">
      <w:pPr>
        <w:spacing w:line="200" w:lineRule="exact"/>
        <w:jc w:val="both"/>
      </w:pPr>
    </w:p>
    <w:p w14:paraId="40F99812" w14:textId="77777777" w:rsidR="00CE409C" w:rsidRDefault="00CE409C" w:rsidP="00090A5B">
      <w:pPr>
        <w:spacing w:line="200" w:lineRule="exact"/>
        <w:jc w:val="both"/>
      </w:pPr>
    </w:p>
    <w:p w14:paraId="424BBF22" w14:textId="77777777" w:rsidR="00CE409C" w:rsidRDefault="00CE409C" w:rsidP="00090A5B">
      <w:pPr>
        <w:spacing w:line="200" w:lineRule="exact"/>
        <w:jc w:val="both"/>
      </w:pPr>
    </w:p>
    <w:p w14:paraId="6EF057F6" w14:textId="77777777" w:rsidR="00CE409C" w:rsidRDefault="009B090C" w:rsidP="00090A5B">
      <w:pPr>
        <w:spacing w:line="780" w:lineRule="exact"/>
        <w:ind w:left="337"/>
        <w:jc w:val="both"/>
        <w:rPr>
          <w:rFonts w:ascii="Calibri" w:eastAsia="Calibri" w:hAnsi="Calibri" w:cs="Calibri"/>
          <w:sz w:val="72"/>
          <w:szCs w:val="72"/>
        </w:rPr>
      </w:pPr>
      <w:r>
        <w:rPr>
          <w:rFonts w:ascii="Calibri" w:eastAsia="Calibri" w:hAnsi="Calibri" w:cs="Calibri"/>
          <w:b/>
          <w:position w:val="3"/>
          <w:sz w:val="72"/>
          <w:szCs w:val="72"/>
        </w:rPr>
        <w:t>P</w:t>
      </w:r>
      <w:r>
        <w:rPr>
          <w:rFonts w:ascii="Calibri" w:eastAsia="Calibri" w:hAnsi="Calibri" w:cs="Calibri"/>
          <w:b/>
          <w:spacing w:val="1"/>
          <w:position w:val="3"/>
          <w:sz w:val="72"/>
          <w:szCs w:val="72"/>
        </w:rPr>
        <w:t>r</w:t>
      </w:r>
      <w:r>
        <w:rPr>
          <w:rFonts w:ascii="Calibri" w:eastAsia="Calibri" w:hAnsi="Calibri" w:cs="Calibri"/>
          <w:b/>
          <w:position w:val="3"/>
          <w:sz w:val="72"/>
          <w:szCs w:val="72"/>
        </w:rPr>
        <w:t>oject Planning Report</w:t>
      </w:r>
    </w:p>
    <w:p w14:paraId="156B65B1" w14:textId="77777777" w:rsidR="00CE409C" w:rsidRDefault="00CE409C" w:rsidP="00090A5B">
      <w:pPr>
        <w:spacing w:before="5" w:line="160" w:lineRule="exact"/>
        <w:jc w:val="both"/>
        <w:rPr>
          <w:sz w:val="17"/>
          <w:szCs w:val="17"/>
        </w:rPr>
      </w:pPr>
    </w:p>
    <w:p w14:paraId="5428EB60" w14:textId="77777777" w:rsidR="00CE409C" w:rsidRDefault="009B090C" w:rsidP="00090A5B">
      <w:pPr>
        <w:ind w:left="368"/>
        <w:jc w:val="both"/>
        <w:rPr>
          <w:rFonts w:ascii="Calibri" w:eastAsia="Calibri" w:hAnsi="Calibri" w:cs="Calibri"/>
          <w:sz w:val="44"/>
          <w:szCs w:val="44"/>
        </w:rPr>
      </w:pPr>
      <w:r>
        <w:rPr>
          <w:rFonts w:ascii="Calibri" w:eastAsia="Calibri" w:hAnsi="Calibri" w:cs="Calibri"/>
          <w:b/>
          <w:sz w:val="44"/>
          <w:szCs w:val="44"/>
        </w:rPr>
        <w:t>C</w:t>
      </w:r>
      <w:r>
        <w:rPr>
          <w:rFonts w:ascii="Calibri" w:eastAsia="Calibri" w:hAnsi="Calibri" w:cs="Calibri"/>
          <w:b/>
          <w:spacing w:val="1"/>
          <w:sz w:val="44"/>
          <w:szCs w:val="44"/>
        </w:rPr>
        <w:t>S</w:t>
      </w:r>
      <w:r>
        <w:rPr>
          <w:rFonts w:ascii="Calibri" w:eastAsia="Calibri" w:hAnsi="Calibri" w:cs="Calibri"/>
          <w:b/>
          <w:sz w:val="44"/>
          <w:szCs w:val="44"/>
        </w:rPr>
        <w:t>60</w:t>
      </w:r>
      <w:r>
        <w:rPr>
          <w:rFonts w:ascii="Calibri" w:eastAsia="Calibri" w:hAnsi="Calibri" w:cs="Calibri"/>
          <w:b/>
          <w:spacing w:val="2"/>
          <w:sz w:val="44"/>
          <w:szCs w:val="44"/>
        </w:rPr>
        <w:t>0</w:t>
      </w:r>
      <w:r>
        <w:rPr>
          <w:rFonts w:ascii="Calibri" w:eastAsia="Calibri" w:hAnsi="Calibri" w:cs="Calibri"/>
          <w:b/>
          <w:sz w:val="44"/>
          <w:szCs w:val="44"/>
        </w:rPr>
        <w:t>3ES</w:t>
      </w:r>
      <w:r>
        <w:rPr>
          <w:rFonts w:ascii="Calibri" w:eastAsia="Calibri" w:hAnsi="Calibri" w:cs="Calibri"/>
          <w:b/>
          <w:spacing w:val="-16"/>
          <w:sz w:val="44"/>
          <w:szCs w:val="44"/>
        </w:rPr>
        <w:t xml:space="preserve"> </w:t>
      </w:r>
      <w:r>
        <w:rPr>
          <w:rFonts w:ascii="Calibri" w:eastAsia="Calibri" w:hAnsi="Calibri" w:cs="Calibri"/>
          <w:b/>
          <w:sz w:val="44"/>
          <w:szCs w:val="44"/>
        </w:rPr>
        <w:t>–</w:t>
      </w:r>
      <w:r>
        <w:rPr>
          <w:rFonts w:ascii="Calibri" w:eastAsia="Calibri" w:hAnsi="Calibri" w:cs="Calibri"/>
          <w:b/>
          <w:spacing w:val="-3"/>
          <w:sz w:val="44"/>
          <w:szCs w:val="44"/>
        </w:rPr>
        <w:t xml:space="preserve"> </w:t>
      </w:r>
      <w:r>
        <w:rPr>
          <w:rFonts w:ascii="Calibri" w:eastAsia="Calibri" w:hAnsi="Calibri" w:cs="Calibri"/>
          <w:b/>
          <w:spacing w:val="2"/>
          <w:sz w:val="44"/>
          <w:szCs w:val="44"/>
        </w:rPr>
        <w:t>A</w:t>
      </w:r>
      <w:r>
        <w:rPr>
          <w:rFonts w:ascii="Calibri" w:eastAsia="Calibri" w:hAnsi="Calibri" w:cs="Calibri"/>
          <w:b/>
          <w:sz w:val="44"/>
          <w:szCs w:val="44"/>
        </w:rPr>
        <w:t>dvance</w:t>
      </w:r>
      <w:r>
        <w:rPr>
          <w:rFonts w:ascii="Calibri" w:eastAsia="Calibri" w:hAnsi="Calibri" w:cs="Calibri"/>
          <w:b/>
          <w:spacing w:val="-14"/>
          <w:sz w:val="44"/>
          <w:szCs w:val="44"/>
        </w:rPr>
        <w:t xml:space="preserve"> </w:t>
      </w:r>
      <w:r>
        <w:rPr>
          <w:rFonts w:ascii="Calibri" w:eastAsia="Calibri" w:hAnsi="Calibri" w:cs="Calibri"/>
          <w:b/>
          <w:sz w:val="44"/>
          <w:szCs w:val="44"/>
        </w:rPr>
        <w:t>Sof</w:t>
      </w:r>
      <w:r>
        <w:rPr>
          <w:rFonts w:ascii="Calibri" w:eastAsia="Calibri" w:hAnsi="Calibri" w:cs="Calibri"/>
          <w:b/>
          <w:spacing w:val="2"/>
          <w:sz w:val="44"/>
          <w:szCs w:val="44"/>
        </w:rPr>
        <w:t>t</w:t>
      </w:r>
      <w:r>
        <w:rPr>
          <w:rFonts w:ascii="Calibri" w:eastAsia="Calibri" w:hAnsi="Calibri" w:cs="Calibri"/>
          <w:b/>
          <w:sz w:val="44"/>
          <w:szCs w:val="44"/>
        </w:rPr>
        <w:t>w</w:t>
      </w:r>
      <w:r>
        <w:rPr>
          <w:rFonts w:ascii="Calibri" w:eastAsia="Calibri" w:hAnsi="Calibri" w:cs="Calibri"/>
          <w:b/>
          <w:spacing w:val="-2"/>
          <w:sz w:val="44"/>
          <w:szCs w:val="44"/>
        </w:rPr>
        <w:t>a</w:t>
      </w:r>
      <w:r>
        <w:rPr>
          <w:rFonts w:ascii="Calibri" w:eastAsia="Calibri" w:hAnsi="Calibri" w:cs="Calibri"/>
          <w:b/>
          <w:spacing w:val="2"/>
          <w:sz w:val="44"/>
          <w:szCs w:val="44"/>
        </w:rPr>
        <w:t>r</w:t>
      </w:r>
      <w:r>
        <w:rPr>
          <w:rFonts w:ascii="Calibri" w:eastAsia="Calibri" w:hAnsi="Calibri" w:cs="Calibri"/>
          <w:b/>
          <w:sz w:val="44"/>
          <w:szCs w:val="44"/>
        </w:rPr>
        <w:t>e</w:t>
      </w:r>
      <w:r>
        <w:rPr>
          <w:rFonts w:ascii="Calibri" w:eastAsia="Calibri" w:hAnsi="Calibri" w:cs="Calibri"/>
          <w:b/>
          <w:spacing w:val="-17"/>
          <w:sz w:val="44"/>
          <w:szCs w:val="44"/>
        </w:rPr>
        <w:t xml:space="preserve"> </w:t>
      </w:r>
      <w:r>
        <w:rPr>
          <w:rFonts w:ascii="Calibri" w:eastAsia="Calibri" w:hAnsi="Calibri" w:cs="Calibri"/>
          <w:b/>
          <w:sz w:val="44"/>
          <w:szCs w:val="44"/>
        </w:rPr>
        <w:t>Engi</w:t>
      </w:r>
      <w:r>
        <w:rPr>
          <w:rFonts w:ascii="Calibri" w:eastAsia="Calibri" w:hAnsi="Calibri" w:cs="Calibri"/>
          <w:b/>
          <w:spacing w:val="2"/>
          <w:sz w:val="44"/>
          <w:szCs w:val="44"/>
        </w:rPr>
        <w:t>ne</w:t>
      </w:r>
      <w:r>
        <w:rPr>
          <w:rFonts w:ascii="Calibri" w:eastAsia="Calibri" w:hAnsi="Calibri" w:cs="Calibri"/>
          <w:b/>
          <w:sz w:val="44"/>
          <w:szCs w:val="44"/>
        </w:rPr>
        <w:t>ering</w:t>
      </w:r>
    </w:p>
    <w:p w14:paraId="40DAA4EE" w14:textId="77777777" w:rsidR="00CE409C" w:rsidRDefault="00CE409C" w:rsidP="00090A5B">
      <w:pPr>
        <w:spacing w:before="6" w:line="200" w:lineRule="exact"/>
        <w:jc w:val="both"/>
      </w:pPr>
    </w:p>
    <w:p w14:paraId="1EF61D3F" w14:textId="77777777" w:rsidR="00CE409C" w:rsidRDefault="00B20066" w:rsidP="00090A5B">
      <w:pPr>
        <w:spacing w:line="420" w:lineRule="exact"/>
        <w:ind w:left="337"/>
        <w:jc w:val="both"/>
        <w:rPr>
          <w:rFonts w:ascii="Calibri" w:eastAsia="Calibri" w:hAnsi="Calibri" w:cs="Calibri"/>
          <w:sz w:val="36"/>
          <w:szCs w:val="36"/>
        </w:rPr>
      </w:pPr>
      <w:r>
        <w:pict w14:anchorId="2E7A9E33">
          <v:group id="_x0000_s1136" style="position:absolute;left:0;text-align:left;margin-left:96.35pt;margin-top:-101.4pt;width:1.55pt;height:134.9pt;z-index:-251667456;mso-position-horizontal-relative:page" coordorigin="1927,-2028" coordsize="31,2698">
            <v:shape id="_x0000_s1141" style="position:absolute;left:1942;top:-2012;width:0;height:216" coordorigin="1942,-2012" coordsize="0,216" path="m1942,-2012r,216e" filled="f" strokecolor="#5b9bd4" strokeweight="1.54pt">
              <v:path arrowok="t"/>
            </v:shape>
            <v:shape id="_x0000_s1140" style="position:absolute;left:1942;top:-1796;width:0;height:1095" coordorigin="1942,-1796" coordsize="0,1095" path="m1942,-1796r,1095e" filled="f" strokecolor="#5b9bd4" strokeweight="1.54pt">
              <v:path arrowok="t"/>
            </v:shape>
            <v:shape id="_x0000_s1139" style="position:absolute;left:1942;top:-701;width:0;height:485" coordorigin="1942,-701" coordsize="0,485" path="m1942,-701r,485e" filled="f" strokecolor="#5b9bd4" strokeweight="1.54pt">
              <v:path arrowok="t"/>
            </v:shape>
            <v:shape id="_x0000_s1138" style="position:absolute;left:1942;top:-216;width:0;height:216" coordorigin="1942,-216" coordsize="0,216" path="m1942,-216r,216e" filled="f" strokecolor="#5b9bd4" strokeweight="1.54pt">
              <v:path arrowok="t"/>
            </v:shape>
            <v:shape id="_x0000_s1137" style="position:absolute;left:1942;width:0;height:655" coordorigin="1942" coordsize="0,655" path="m1942,r,655e" filled="f" strokecolor="#5b9bd4" strokeweight="1.54pt">
              <v:path arrowok="t"/>
            </v:shape>
            <w10:wrap anchorx="page"/>
          </v:group>
        </w:pict>
      </w:r>
      <w:r w:rsidR="009B090C">
        <w:rPr>
          <w:rFonts w:ascii="Calibri" w:eastAsia="Calibri" w:hAnsi="Calibri" w:cs="Calibri"/>
          <w:b/>
          <w:sz w:val="36"/>
          <w:szCs w:val="36"/>
        </w:rPr>
        <w:t>Cours</w:t>
      </w:r>
      <w:r w:rsidR="009B090C">
        <w:rPr>
          <w:rFonts w:ascii="Calibri" w:eastAsia="Calibri" w:hAnsi="Calibri" w:cs="Calibri"/>
          <w:b/>
          <w:spacing w:val="2"/>
          <w:sz w:val="36"/>
          <w:szCs w:val="36"/>
        </w:rPr>
        <w:t>e</w:t>
      </w:r>
      <w:r w:rsidR="009B090C">
        <w:rPr>
          <w:rFonts w:ascii="Calibri" w:eastAsia="Calibri" w:hAnsi="Calibri" w:cs="Calibri"/>
          <w:b/>
          <w:sz w:val="36"/>
          <w:szCs w:val="36"/>
        </w:rPr>
        <w:t>w</w:t>
      </w:r>
      <w:r w:rsidR="009B090C">
        <w:rPr>
          <w:rFonts w:ascii="Calibri" w:eastAsia="Calibri" w:hAnsi="Calibri" w:cs="Calibri"/>
          <w:b/>
          <w:spacing w:val="1"/>
          <w:sz w:val="36"/>
          <w:szCs w:val="36"/>
        </w:rPr>
        <w:t>o</w:t>
      </w:r>
      <w:r w:rsidR="009B090C">
        <w:rPr>
          <w:rFonts w:ascii="Calibri" w:eastAsia="Calibri" w:hAnsi="Calibri" w:cs="Calibri"/>
          <w:b/>
          <w:sz w:val="36"/>
          <w:szCs w:val="36"/>
        </w:rPr>
        <w:t>rk 2</w:t>
      </w:r>
    </w:p>
    <w:p w14:paraId="62CCCB1B" w14:textId="77777777" w:rsidR="00CE409C" w:rsidRDefault="00CE409C" w:rsidP="00090A5B">
      <w:pPr>
        <w:spacing w:before="9" w:line="140" w:lineRule="exact"/>
        <w:jc w:val="both"/>
        <w:rPr>
          <w:sz w:val="14"/>
          <w:szCs w:val="14"/>
        </w:rPr>
      </w:pPr>
    </w:p>
    <w:p w14:paraId="6598C71D" w14:textId="77777777" w:rsidR="00CE409C" w:rsidRDefault="00CE409C" w:rsidP="00090A5B">
      <w:pPr>
        <w:spacing w:line="200" w:lineRule="exact"/>
        <w:jc w:val="both"/>
      </w:pPr>
    </w:p>
    <w:p w14:paraId="311B8A7D" w14:textId="77777777" w:rsidR="00CE409C" w:rsidRDefault="00CE409C" w:rsidP="00090A5B">
      <w:pPr>
        <w:spacing w:line="200" w:lineRule="exact"/>
        <w:jc w:val="both"/>
      </w:pPr>
    </w:p>
    <w:p w14:paraId="089CA6EB" w14:textId="77777777" w:rsidR="00CE409C" w:rsidRDefault="00CE409C" w:rsidP="00090A5B">
      <w:pPr>
        <w:spacing w:line="200" w:lineRule="exact"/>
        <w:jc w:val="both"/>
      </w:pPr>
    </w:p>
    <w:p w14:paraId="7CBC401D" w14:textId="77777777" w:rsidR="00CE409C" w:rsidRDefault="00CE409C" w:rsidP="00090A5B">
      <w:pPr>
        <w:spacing w:line="200" w:lineRule="exact"/>
        <w:jc w:val="both"/>
      </w:pPr>
    </w:p>
    <w:p w14:paraId="5CF481F5" w14:textId="77777777" w:rsidR="00CE409C" w:rsidRDefault="00CE409C" w:rsidP="00090A5B">
      <w:pPr>
        <w:spacing w:line="200" w:lineRule="exact"/>
        <w:jc w:val="both"/>
      </w:pPr>
    </w:p>
    <w:p w14:paraId="2B2A83B9" w14:textId="77777777" w:rsidR="00CE409C" w:rsidRDefault="00CE409C" w:rsidP="00090A5B">
      <w:pPr>
        <w:spacing w:line="200" w:lineRule="exact"/>
        <w:jc w:val="both"/>
      </w:pPr>
    </w:p>
    <w:p w14:paraId="190C2361" w14:textId="77777777" w:rsidR="00CE409C" w:rsidRDefault="00CE409C" w:rsidP="00090A5B">
      <w:pPr>
        <w:spacing w:line="200" w:lineRule="exact"/>
        <w:jc w:val="both"/>
      </w:pPr>
    </w:p>
    <w:p w14:paraId="01B60B8C" w14:textId="77777777" w:rsidR="00CE409C" w:rsidRDefault="00CE409C" w:rsidP="00090A5B">
      <w:pPr>
        <w:spacing w:line="200" w:lineRule="exact"/>
        <w:jc w:val="both"/>
      </w:pPr>
    </w:p>
    <w:p w14:paraId="3FE59C07" w14:textId="77777777" w:rsidR="00CE409C" w:rsidRDefault="00CE409C" w:rsidP="00090A5B">
      <w:pPr>
        <w:spacing w:line="200" w:lineRule="exact"/>
        <w:jc w:val="both"/>
      </w:pPr>
    </w:p>
    <w:p w14:paraId="669F8BCA" w14:textId="77777777" w:rsidR="00CE409C" w:rsidRDefault="00CE409C" w:rsidP="00090A5B">
      <w:pPr>
        <w:spacing w:line="200" w:lineRule="exact"/>
        <w:jc w:val="both"/>
      </w:pPr>
    </w:p>
    <w:p w14:paraId="11C2ADA9" w14:textId="77777777" w:rsidR="00CE409C" w:rsidRDefault="00CE409C" w:rsidP="00090A5B">
      <w:pPr>
        <w:spacing w:line="200" w:lineRule="exact"/>
        <w:jc w:val="both"/>
      </w:pPr>
    </w:p>
    <w:p w14:paraId="748CE7BC" w14:textId="77777777" w:rsidR="00CE409C" w:rsidRDefault="00CE409C" w:rsidP="00090A5B">
      <w:pPr>
        <w:spacing w:line="200" w:lineRule="exact"/>
        <w:jc w:val="both"/>
      </w:pPr>
    </w:p>
    <w:p w14:paraId="5CA3121A" w14:textId="77777777" w:rsidR="00CE409C" w:rsidRDefault="00CE409C" w:rsidP="00090A5B">
      <w:pPr>
        <w:spacing w:line="200" w:lineRule="exact"/>
        <w:jc w:val="both"/>
      </w:pPr>
    </w:p>
    <w:p w14:paraId="76FA648E" w14:textId="77777777" w:rsidR="00CE409C" w:rsidRDefault="00CE409C" w:rsidP="00090A5B">
      <w:pPr>
        <w:spacing w:line="200" w:lineRule="exact"/>
        <w:jc w:val="both"/>
      </w:pPr>
    </w:p>
    <w:p w14:paraId="7EF0981D" w14:textId="77777777" w:rsidR="00CE409C" w:rsidRDefault="00CE409C" w:rsidP="00090A5B">
      <w:pPr>
        <w:spacing w:line="200" w:lineRule="exact"/>
        <w:jc w:val="both"/>
      </w:pPr>
    </w:p>
    <w:p w14:paraId="6F088C8A" w14:textId="77777777" w:rsidR="00CE409C" w:rsidRDefault="00CE409C" w:rsidP="00090A5B">
      <w:pPr>
        <w:spacing w:line="200" w:lineRule="exact"/>
        <w:jc w:val="both"/>
      </w:pPr>
    </w:p>
    <w:p w14:paraId="36047BA6" w14:textId="77777777" w:rsidR="00CE409C" w:rsidRDefault="00CE409C" w:rsidP="00090A5B">
      <w:pPr>
        <w:spacing w:line="200" w:lineRule="exact"/>
        <w:jc w:val="both"/>
      </w:pPr>
    </w:p>
    <w:p w14:paraId="65087056" w14:textId="77777777" w:rsidR="00CE409C" w:rsidRDefault="00CE409C" w:rsidP="00090A5B">
      <w:pPr>
        <w:spacing w:line="200" w:lineRule="exact"/>
        <w:jc w:val="both"/>
      </w:pPr>
    </w:p>
    <w:p w14:paraId="0FCA75B4" w14:textId="77777777" w:rsidR="00CE409C" w:rsidRDefault="00CE409C" w:rsidP="00090A5B">
      <w:pPr>
        <w:spacing w:line="200" w:lineRule="exact"/>
        <w:jc w:val="both"/>
      </w:pPr>
    </w:p>
    <w:p w14:paraId="6512216D" w14:textId="77777777" w:rsidR="00CE409C" w:rsidRDefault="00CE409C" w:rsidP="00090A5B">
      <w:pPr>
        <w:spacing w:line="200" w:lineRule="exact"/>
        <w:jc w:val="both"/>
      </w:pPr>
    </w:p>
    <w:p w14:paraId="039944CB" w14:textId="77777777" w:rsidR="00CE409C" w:rsidRDefault="00CE409C" w:rsidP="00090A5B">
      <w:pPr>
        <w:spacing w:line="200" w:lineRule="exact"/>
        <w:jc w:val="both"/>
      </w:pPr>
    </w:p>
    <w:p w14:paraId="29F0CC55" w14:textId="77777777" w:rsidR="00CE409C" w:rsidRDefault="00CE409C" w:rsidP="00090A5B">
      <w:pPr>
        <w:spacing w:line="200" w:lineRule="exact"/>
        <w:jc w:val="both"/>
      </w:pPr>
    </w:p>
    <w:p w14:paraId="15DB8F48" w14:textId="77777777" w:rsidR="00CE409C" w:rsidRDefault="00CE409C" w:rsidP="00090A5B">
      <w:pPr>
        <w:spacing w:line="200" w:lineRule="exact"/>
        <w:jc w:val="both"/>
      </w:pPr>
    </w:p>
    <w:p w14:paraId="23146BB0" w14:textId="77777777" w:rsidR="00CE409C" w:rsidRDefault="00CE409C" w:rsidP="00090A5B">
      <w:pPr>
        <w:spacing w:line="200" w:lineRule="exact"/>
        <w:jc w:val="both"/>
      </w:pPr>
    </w:p>
    <w:p w14:paraId="6174110F" w14:textId="77777777" w:rsidR="00CE409C" w:rsidRDefault="009B090C" w:rsidP="00090A5B">
      <w:pPr>
        <w:spacing w:before="11"/>
        <w:ind w:left="630"/>
        <w:jc w:val="both"/>
        <w:rPr>
          <w:rFonts w:ascii="Calibri" w:eastAsia="Calibri" w:hAnsi="Calibri" w:cs="Calibri"/>
          <w:sz w:val="24"/>
          <w:szCs w:val="24"/>
        </w:rPr>
      </w:pPr>
      <w:r>
        <w:rPr>
          <w:rFonts w:ascii="Calibri" w:eastAsia="Calibri" w:hAnsi="Calibri" w:cs="Calibri"/>
          <w:sz w:val="24"/>
          <w:szCs w:val="24"/>
        </w:rPr>
        <w:t>S</w:t>
      </w:r>
      <w:r>
        <w:rPr>
          <w:rFonts w:ascii="Calibri" w:eastAsia="Calibri" w:hAnsi="Calibri" w:cs="Calibri"/>
          <w:spacing w:val="1"/>
          <w:sz w:val="24"/>
          <w:szCs w:val="24"/>
        </w:rPr>
        <w:t>ub</w:t>
      </w:r>
      <w:r>
        <w:rPr>
          <w:rFonts w:ascii="Calibri" w:eastAsia="Calibri" w:hAnsi="Calibri" w:cs="Calibri"/>
          <w:sz w:val="24"/>
          <w:szCs w:val="24"/>
        </w:rPr>
        <w:t>m</w:t>
      </w:r>
      <w:r>
        <w:rPr>
          <w:rFonts w:ascii="Calibri" w:eastAsia="Calibri" w:hAnsi="Calibri" w:cs="Calibri"/>
          <w:spacing w:val="-2"/>
          <w:sz w:val="24"/>
          <w:szCs w:val="24"/>
        </w:rPr>
        <w:t>i</w:t>
      </w:r>
      <w:r>
        <w:rPr>
          <w:rFonts w:ascii="Calibri" w:eastAsia="Calibri" w:hAnsi="Calibri" w:cs="Calibri"/>
          <w:spacing w:val="1"/>
          <w:sz w:val="24"/>
          <w:szCs w:val="24"/>
        </w:rPr>
        <w:t>tt</w:t>
      </w:r>
      <w:r>
        <w:rPr>
          <w:rFonts w:ascii="Calibri" w:eastAsia="Calibri" w:hAnsi="Calibri" w:cs="Calibri"/>
          <w:spacing w:val="-2"/>
          <w:sz w:val="24"/>
          <w:szCs w:val="24"/>
        </w:rPr>
        <w:t>e</w:t>
      </w:r>
      <w:r>
        <w:rPr>
          <w:rFonts w:ascii="Calibri" w:eastAsia="Calibri" w:hAnsi="Calibri" w:cs="Calibri"/>
          <w:sz w:val="24"/>
          <w:szCs w:val="24"/>
        </w:rPr>
        <w:t>d</w:t>
      </w:r>
      <w:r>
        <w:rPr>
          <w:rFonts w:ascii="Calibri" w:eastAsia="Calibri" w:hAnsi="Calibri" w:cs="Calibri"/>
          <w:spacing w:val="2"/>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y,</w:t>
      </w:r>
    </w:p>
    <w:p w14:paraId="3CBF4949" w14:textId="77777777" w:rsidR="00CE409C" w:rsidRDefault="00CE409C" w:rsidP="00090A5B">
      <w:pPr>
        <w:spacing w:before="5" w:line="180" w:lineRule="exact"/>
        <w:jc w:val="both"/>
        <w:rPr>
          <w:sz w:val="18"/>
          <w:szCs w:val="18"/>
        </w:rPr>
      </w:pPr>
    </w:p>
    <w:p w14:paraId="116B5163" w14:textId="1791B1D8" w:rsidR="00CE409C" w:rsidRDefault="00F3148A" w:rsidP="00090A5B">
      <w:pPr>
        <w:ind w:left="1350"/>
        <w:jc w:val="both"/>
        <w:rPr>
          <w:rFonts w:ascii="Calibri" w:eastAsia="Calibri" w:hAnsi="Calibri" w:cs="Calibri"/>
          <w:sz w:val="24"/>
          <w:szCs w:val="24"/>
        </w:rPr>
      </w:pPr>
      <w:proofErr w:type="spellStart"/>
      <w:proofErr w:type="gramStart"/>
      <w:r>
        <w:rPr>
          <w:rFonts w:ascii="Calibri" w:eastAsia="Calibri" w:hAnsi="Calibri" w:cs="Calibri"/>
          <w:sz w:val="24"/>
          <w:szCs w:val="24"/>
        </w:rPr>
        <w:t>K.Thuvarakan</w:t>
      </w:r>
      <w:proofErr w:type="spellEnd"/>
      <w:proofErr w:type="gramEnd"/>
      <w:r w:rsidR="009B090C">
        <w:rPr>
          <w:rFonts w:ascii="Calibri" w:eastAsia="Calibri" w:hAnsi="Calibri" w:cs="Calibri"/>
          <w:spacing w:val="2"/>
          <w:sz w:val="24"/>
          <w:szCs w:val="24"/>
        </w:rPr>
        <w:t xml:space="preserve"> </w:t>
      </w:r>
      <w:r w:rsidR="009B090C">
        <w:rPr>
          <w:rFonts w:ascii="Calibri" w:eastAsia="Calibri" w:hAnsi="Calibri" w:cs="Calibri"/>
          <w:sz w:val="24"/>
          <w:szCs w:val="24"/>
        </w:rPr>
        <w:t xml:space="preserve">- </w:t>
      </w:r>
      <w:r>
        <w:rPr>
          <w:rFonts w:ascii="Calibri" w:eastAsia="Calibri" w:hAnsi="Calibri" w:cs="Calibri"/>
          <w:spacing w:val="-1"/>
          <w:sz w:val="24"/>
          <w:szCs w:val="24"/>
        </w:rPr>
        <w:t>18031315</w:t>
      </w:r>
    </w:p>
    <w:p w14:paraId="5D1DEA9A" w14:textId="77777777" w:rsidR="00CE409C" w:rsidRDefault="00CE409C" w:rsidP="00090A5B">
      <w:pPr>
        <w:spacing w:before="2" w:line="180" w:lineRule="exact"/>
        <w:jc w:val="both"/>
        <w:rPr>
          <w:sz w:val="18"/>
          <w:szCs w:val="18"/>
        </w:rPr>
      </w:pPr>
    </w:p>
    <w:p w14:paraId="5FBDF328" w14:textId="19BF38C9" w:rsidR="00CE409C" w:rsidRDefault="00F3148A" w:rsidP="00090A5B">
      <w:pPr>
        <w:ind w:left="1350"/>
        <w:jc w:val="both"/>
        <w:rPr>
          <w:rFonts w:ascii="Calibri" w:eastAsia="Calibri" w:hAnsi="Calibri" w:cs="Calibri"/>
          <w:sz w:val="24"/>
          <w:szCs w:val="24"/>
        </w:rPr>
      </w:pPr>
      <w:proofErr w:type="spellStart"/>
      <w:proofErr w:type="gramStart"/>
      <w:r>
        <w:rPr>
          <w:rFonts w:ascii="Calibri" w:eastAsia="Calibri" w:hAnsi="Calibri" w:cs="Calibri"/>
          <w:sz w:val="24"/>
          <w:szCs w:val="24"/>
        </w:rPr>
        <w:t>S.Kishanth</w:t>
      </w:r>
      <w:proofErr w:type="spellEnd"/>
      <w:proofErr w:type="gramEnd"/>
      <w:r>
        <w:rPr>
          <w:rFonts w:ascii="Calibri" w:eastAsia="Calibri" w:hAnsi="Calibri" w:cs="Calibri"/>
          <w:sz w:val="24"/>
          <w:szCs w:val="24"/>
        </w:rPr>
        <w:t xml:space="preserve"> - 18031315</w:t>
      </w:r>
    </w:p>
    <w:p w14:paraId="15261DE0" w14:textId="77777777" w:rsidR="00CE409C" w:rsidRDefault="00CE409C" w:rsidP="00090A5B">
      <w:pPr>
        <w:spacing w:before="2" w:line="180" w:lineRule="exact"/>
        <w:jc w:val="both"/>
        <w:rPr>
          <w:sz w:val="18"/>
          <w:szCs w:val="18"/>
        </w:rPr>
      </w:pPr>
    </w:p>
    <w:p w14:paraId="305230B2" w14:textId="77777777" w:rsidR="00F3148A" w:rsidRDefault="00F3148A" w:rsidP="00090A5B">
      <w:pPr>
        <w:spacing w:before="58"/>
        <w:ind w:left="3767" w:right="3766"/>
        <w:jc w:val="both"/>
        <w:rPr>
          <w:b/>
          <w:sz w:val="28"/>
          <w:szCs w:val="28"/>
        </w:rPr>
      </w:pPr>
    </w:p>
    <w:p w14:paraId="43EA4973" w14:textId="487FF2F2" w:rsidR="00F3148A" w:rsidRDefault="00F3148A" w:rsidP="00090A5B">
      <w:pPr>
        <w:spacing w:before="58"/>
        <w:ind w:left="3767" w:right="3766"/>
        <w:jc w:val="both"/>
        <w:rPr>
          <w:b/>
          <w:sz w:val="28"/>
          <w:szCs w:val="28"/>
        </w:rPr>
      </w:pPr>
    </w:p>
    <w:p w14:paraId="6F9811CA" w14:textId="37EF7775" w:rsidR="005316EC" w:rsidRDefault="005316EC" w:rsidP="00090A5B">
      <w:pPr>
        <w:spacing w:before="58"/>
        <w:ind w:left="3767" w:right="3766"/>
        <w:jc w:val="both"/>
        <w:rPr>
          <w:b/>
          <w:sz w:val="28"/>
          <w:szCs w:val="28"/>
        </w:rPr>
      </w:pPr>
    </w:p>
    <w:p w14:paraId="34A9E272" w14:textId="7460ED60" w:rsidR="005316EC" w:rsidRDefault="005316EC" w:rsidP="00090A5B">
      <w:pPr>
        <w:spacing w:before="58"/>
        <w:ind w:left="3767" w:right="3766"/>
        <w:jc w:val="both"/>
        <w:rPr>
          <w:b/>
          <w:sz w:val="28"/>
          <w:szCs w:val="28"/>
        </w:rPr>
      </w:pPr>
    </w:p>
    <w:p w14:paraId="6ACDC89C" w14:textId="77777777" w:rsidR="005316EC" w:rsidRDefault="005316EC" w:rsidP="005316EC">
      <w:pPr>
        <w:spacing w:line="266" w:lineRule="auto"/>
        <w:ind w:right="144"/>
        <w:jc w:val="center"/>
        <w:outlineLvl w:val="0"/>
        <w:rPr>
          <w:b/>
          <w:color w:val="000000"/>
          <w:sz w:val="28"/>
          <w:szCs w:val="28"/>
          <w:lang w:bidi="ta-IN"/>
        </w:rPr>
      </w:pPr>
      <w:bookmarkStart w:id="0" w:name="_Toc28687689"/>
      <w:r>
        <w:rPr>
          <w:b/>
          <w:color w:val="000000"/>
          <w:sz w:val="28"/>
          <w:szCs w:val="28"/>
          <w:lang w:bidi="ta-IN"/>
        </w:rPr>
        <w:lastRenderedPageBreak/>
        <w:t>Acknowledgement</w:t>
      </w:r>
      <w:bookmarkEnd w:id="0"/>
    </w:p>
    <w:p w14:paraId="73960AE5" w14:textId="77777777" w:rsidR="005316EC" w:rsidRDefault="005316EC" w:rsidP="005316EC">
      <w:pPr>
        <w:spacing w:before="240" w:line="360" w:lineRule="auto"/>
        <w:jc w:val="both"/>
        <w:rPr>
          <w:sz w:val="24"/>
          <w:szCs w:val="24"/>
          <w:lang w:bidi="ta-IN"/>
        </w:rPr>
      </w:pPr>
      <w:r>
        <w:rPr>
          <w:sz w:val="24"/>
          <w:szCs w:val="24"/>
          <w:lang w:bidi="ta-IN"/>
        </w:rPr>
        <w:t>We are very thankful to everyone who all supported us, to complete this course work successfully.</w:t>
      </w:r>
    </w:p>
    <w:p w14:paraId="5E2CE7B4" w14:textId="55D6FEDA" w:rsidR="005316EC" w:rsidRDefault="005316EC" w:rsidP="005316EC">
      <w:pPr>
        <w:spacing w:before="240" w:line="360" w:lineRule="auto"/>
        <w:jc w:val="both"/>
        <w:rPr>
          <w:sz w:val="24"/>
          <w:szCs w:val="24"/>
          <w:lang w:bidi="ta-IN"/>
        </w:rPr>
      </w:pPr>
      <w:r>
        <w:rPr>
          <w:sz w:val="24"/>
          <w:szCs w:val="24"/>
          <w:lang w:bidi="ta-IN"/>
        </w:rPr>
        <w:t xml:space="preserve">Also, we are equally grateful to our coordinator and Lecturer </w:t>
      </w:r>
      <w:proofErr w:type="spellStart"/>
      <w:r>
        <w:rPr>
          <w:b/>
          <w:sz w:val="24"/>
          <w:szCs w:val="24"/>
          <w:lang w:bidi="ta-IN"/>
        </w:rPr>
        <w:t>Mr</w:t>
      </w:r>
      <w:proofErr w:type="spellEnd"/>
      <w:r>
        <w:rPr>
          <w:b/>
          <w:sz w:val="24"/>
          <w:szCs w:val="24"/>
          <w:lang w:bidi="ta-IN"/>
        </w:rPr>
        <w:t xml:space="preserve"> </w:t>
      </w:r>
      <w:proofErr w:type="spellStart"/>
      <w:r>
        <w:rPr>
          <w:b/>
          <w:sz w:val="24"/>
          <w:szCs w:val="24"/>
          <w:lang w:bidi="ta-IN"/>
        </w:rPr>
        <w:t>Mithurshanan</w:t>
      </w:r>
      <w:proofErr w:type="spellEnd"/>
      <w:r>
        <w:rPr>
          <w:b/>
          <w:sz w:val="24"/>
          <w:szCs w:val="24"/>
          <w:lang w:bidi="ta-IN"/>
        </w:rPr>
        <w:t xml:space="preserve"> and</w:t>
      </w:r>
      <w:r w:rsidR="009E556B">
        <w:rPr>
          <w:b/>
          <w:sz w:val="24"/>
          <w:szCs w:val="24"/>
          <w:lang w:bidi="ta-IN"/>
        </w:rPr>
        <w:t xml:space="preserve"> Lectures</w:t>
      </w:r>
      <w:r>
        <w:rPr>
          <w:sz w:val="24"/>
          <w:szCs w:val="24"/>
          <w:lang w:bidi="ta-IN"/>
        </w:rPr>
        <w:t>. they gave us moral support and guided us in different matters regarding this course work</w:t>
      </w:r>
      <w:bookmarkStart w:id="1" w:name="_GoBack"/>
      <w:bookmarkEnd w:id="1"/>
      <w:r>
        <w:rPr>
          <w:sz w:val="24"/>
          <w:szCs w:val="24"/>
          <w:lang w:bidi="ta-IN"/>
        </w:rPr>
        <w:t>. They had been very kind and patient while suggesting us the outlines of this course work and correcting our doubts. All group members thank him for his overall supports.</w:t>
      </w:r>
    </w:p>
    <w:p w14:paraId="7BC1CF9C" w14:textId="77777777" w:rsidR="005316EC" w:rsidRDefault="005316EC" w:rsidP="005316EC">
      <w:pPr>
        <w:spacing w:before="240" w:line="360" w:lineRule="auto"/>
        <w:jc w:val="both"/>
        <w:rPr>
          <w:sz w:val="24"/>
          <w:szCs w:val="24"/>
          <w:lang w:bidi="ta-IN"/>
        </w:rPr>
      </w:pPr>
      <w:r>
        <w:rPr>
          <w:sz w:val="24"/>
          <w:szCs w:val="24"/>
          <w:lang w:bidi="ta-IN"/>
        </w:rPr>
        <w:t>We would like to thanks London Metropolitan University and ESOFT Metro Campus for giving us this enormous opportunity to develop our skills in the field to Application Development and helping to improve our knowledge further.</w:t>
      </w:r>
    </w:p>
    <w:p w14:paraId="5546911A" w14:textId="77777777" w:rsidR="005316EC" w:rsidRDefault="005316EC" w:rsidP="005316EC">
      <w:pPr>
        <w:spacing w:before="240" w:line="360" w:lineRule="auto"/>
        <w:jc w:val="both"/>
        <w:rPr>
          <w:sz w:val="24"/>
          <w:szCs w:val="24"/>
          <w:lang w:bidi="ta-IN"/>
        </w:rPr>
      </w:pPr>
      <w:r>
        <w:rPr>
          <w:sz w:val="24"/>
          <w:szCs w:val="24"/>
          <w:lang w:bidi="ta-IN"/>
        </w:rPr>
        <w:t>Last but not the least; we would like to thank our parents who supported us a lot in doing course work successfully.</w:t>
      </w:r>
    </w:p>
    <w:p w14:paraId="0F396EFC" w14:textId="77777777" w:rsidR="005316EC" w:rsidRDefault="005316EC" w:rsidP="005316EC">
      <w:pPr>
        <w:spacing w:before="240" w:line="360" w:lineRule="auto"/>
        <w:jc w:val="center"/>
        <w:rPr>
          <w:sz w:val="24"/>
          <w:szCs w:val="24"/>
          <w:lang w:bidi="ta-IN"/>
        </w:rPr>
      </w:pPr>
      <w:r>
        <w:rPr>
          <w:sz w:val="24"/>
          <w:szCs w:val="24"/>
          <w:lang w:bidi="ta-IN"/>
        </w:rPr>
        <w:t>Thank you</w:t>
      </w:r>
    </w:p>
    <w:p w14:paraId="457F8465" w14:textId="55979BB1" w:rsidR="005316EC" w:rsidRDefault="005316EC" w:rsidP="00090A5B">
      <w:pPr>
        <w:spacing w:before="58"/>
        <w:ind w:left="3767" w:right="3766"/>
        <w:jc w:val="both"/>
        <w:rPr>
          <w:b/>
          <w:sz w:val="28"/>
          <w:szCs w:val="28"/>
        </w:rPr>
      </w:pPr>
    </w:p>
    <w:p w14:paraId="343CB61C" w14:textId="18231DBA" w:rsidR="005316EC" w:rsidRDefault="005316EC" w:rsidP="00090A5B">
      <w:pPr>
        <w:spacing w:before="58"/>
        <w:ind w:left="3767" w:right="3766"/>
        <w:jc w:val="both"/>
        <w:rPr>
          <w:b/>
          <w:sz w:val="28"/>
          <w:szCs w:val="28"/>
        </w:rPr>
      </w:pPr>
    </w:p>
    <w:p w14:paraId="16381BF9" w14:textId="0195EA2A" w:rsidR="005316EC" w:rsidRDefault="005316EC" w:rsidP="00090A5B">
      <w:pPr>
        <w:spacing w:before="58"/>
        <w:ind w:left="3767" w:right="3766"/>
        <w:jc w:val="both"/>
        <w:rPr>
          <w:b/>
          <w:sz w:val="28"/>
          <w:szCs w:val="28"/>
        </w:rPr>
      </w:pPr>
    </w:p>
    <w:p w14:paraId="6F450467" w14:textId="45C6D7A2" w:rsidR="005316EC" w:rsidRDefault="005316EC" w:rsidP="00090A5B">
      <w:pPr>
        <w:spacing w:before="58"/>
        <w:ind w:left="3767" w:right="3766"/>
        <w:jc w:val="both"/>
        <w:rPr>
          <w:b/>
          <w:sz w:val="28"/>
          <w:szCs w:val="28"/>
        </w:rPr>
      </w:pPr>
    </w:p>
    <w:p w14:paraId="784B3CBD" w14:textId="79660529" w:rsidR="005316EC" w:rsidRDefault="005316EC" w:rsidP="00090A5B">
      <w:pPr>
        <w:spacing w:before="58"/>
        <w:ind w:left="3767" w:right="3766"/>
        <w:jc w:val="both"/>
        <w:rPr>
          <w:b/>
          <w:sz w:val="28"/>
          <w:szCs w:val="28"/>
        </w:rPr>
      </w:pPr>
    </w:p>
    <w:p w14:paraId="59E0E251" w14:textId="235710F9" w:rsidR="005316EC" w:rsidRDefault="005316EC" w:rsidP="00090A5B">
      <w:pPr>
        <w:spacing w:before="58"/>
        <w:ind w:left="3767" w:right="3766"/>
        <w:jc w:val="both"/>
        <w:rPr>
          <w:b/>
          <w:sz w:val="28"/>
          <w:szCs w:val="28"/>
        </w:rPr>
      </w:pPr>
    </w:p>
    <w:p w14:paraId="5E32E83D" w14:textId="62044672" w:rsidR="005316EC" w:rsidRDefault="005316EC" w:rsidP="00090A5B">
      <w:pPr>
        <w:spacing w:before="58"/>
        <w:ind w:left="3767" w:right="3766"/>
        <w:jc w:val="both"/>
        <w:rPr>
          <w:b/>
          <w:sz w:val="28"/>
          <w:szCs w:val="28"/>
        </w:rPr>
      </w:pPr>
    </w:p>
    <w:p w14:paraId="590F7EE5" w14:textId="4283FE38" w:rsidR="005316EC" w:rsidRDefault="005316EC" w:rsidP="00090A5B">
      <w:pPr>
        <w:spacing w:before="58"/>
        <w:ind w:left="3767" w:right="3766"/>
        <w:jc w:val="both"/>
        <w:rPr>
          <w:b/>
          <w:sz w:val="28"/>
          <w:szCs w:val="28"/>
        </w:rPr>
      </w:pPr>
    </w:p>
    <w:p w14:paraId="5CBC7AD1" w14:textId="45C080E9" w:rsidR="005316EC" w:rsidRDefault="005316EC" w:rsidP="00090A5B">
      <w:pPr>
        <w:spacing w:before="58"/>
        <w:ind w:left="3767" w:right="3766"/>
        <w:jc w:val="both"/>
        <w:rPr>
          <w:b/>
          <w:sz w:val="28"/>
          <w:szCs w:val="28"/>
        </w:rPr>
      </w:pPr>
    </w:p>
    <w:p w14:paraId="051E5472" w14:textId="779A5F2B" w:rsidR="005316EC" w:rsidRDefault="005316EC" w:rsidP="00090A5B">
      <w:pPr>
        <w:spacing w:before="58"/>
        <w:ind w:left="3767" w:right="3766"/>
        <w:jc w:val="both"/>
        <w:rPr>
          <w:b/>
          <w:sz w:val="28"/>
          <w:szCs w:val="28"/>
        </w:rPr>
      </w:pPr>
    </w:p>
    <w:p w14:paraId="7841F8F1" w14:textId="15F82D5D" w:rsidR="005316EC" w:rsidRDefault="005316EC" w:rsidP="00090A5B">
      <w:pPr>
        <w:spacing w:before="58"/>
        <w:ind w:left="3767" w:right="3766"/>
        <w:jc w:val="both"/>
        <w:rPr>
          <w:b/>
          <w:sz w:val="28"/>
          <w:szCs w:val="28"/>
        </w:rPr>
      </w:pPr>
    </w:p>
    <w:p w14:paraId="6CF10D58" w14:textId="7699CA86" w:rsidR="005316EC" w:rsidRDefault="005316EC" w:rsidP="00090A5B">
      <w:pPr>
        <w:spacing w:before="58"/>
        <w:ind w:left="3767" w:right="3766"/>
        <w:jc w:val="both"/>
        <w:rPr>
          <w:b/>
          <w:sz w:val="28"/>
          <w:szCs w:val="28"/>
        </w:rPr>
      </w:pPr>
    </w:p>
    <w:p w14:paraId="04FB63B4" w14:textId="3B2CAEF5" w:rsidR="005316EC" w:rsidRDefault="005316EC" w:rsidP="00090A5B">
      <w:pPr>
        <w:spacing w:before="58"/>
        <w:ind w:left="3767" w:right="3766"/>
        <w:jc w:val="both"/>
        <w:rPr>
          <w:b/>
          <w:sz w:val="28"/>
          <w:szCs w:val="28"/>
        </w:rPr>
      </w:pPr>
    </w:p>
    <w:p w14:paraId="3C40BA2E" w14:textId="77777777" w:rsidR="005316EC" w:rsidRDefault="005316EC" w:rsidP="00090A5B">
      <w:pPr>
        <w:spacing w:before="58"/>
        <w:ind w:left="3767" w:right="3766"/>
        <w:jc w:val="both"/>
        <w:rPr>
          <w:b/>
          <w:sz w:val="28"/>
          <w:szCs w:val="28"/>
        </w:rPr>
      </w:pPr>
    </w:p>
    <w:p w14:paraId="2E6FEC6A" w14:textId="77777777" w:rsidR="00F3148A" w:rsidRDefault="00F3148A" w:rsidP="00090A5B">
      <w:pPr>
        <w:spacing w:before="58"/>
        <w:ind w:left="3767" w:right="3766"/>
        <w:jc w:val="both"/>
        <w:rPr>
          <w:b/>
          <w:sz w:val="28"/>
          <w:szCs w:val="28"/>
        </w:rPr>
      </w:pPr>
    </w:p>
    <w:p w14:paraId="6440F7FC" w14:textId="77777777" w:rsidR="00F3148A" w:rsidRDefault="00F3148A" w:rsidP="00090A5B">
      <w:pPr>
        <w:spacing w:before="58"/>
        <w:ind w:left="3767" w:right="3766"/>
        <w:jc w:val="both"/>
        <w:rPr>
          <w:b/>
          <w:sz w:val="28"/>
          <w:szCs w:val="28"/>
        </w:rPr>
      </w:pPr>
    </w:p>
    <w:p w14:paraId="1D80980D" w14:textId="77777777" w:rsidR="005316EC" w:rsidRDefault="005316EC" w:rsidP="00090A5B">
      <w:pPr>
        <w:spacing w:before="58"/>
        <w:ind w:left="3767" w:right="3766"/>
        <w:jc w:val="both"/>
        <w:rPr>
          <w:b/>
          <w:sz w:val="28"/>
          <w:szCs w:val="28"/>
        </w:rPr>
      </w:pPr>
    </w:p>
    <w:p w14:paraId="21115B7B" w14:textId="77777777" w:rsidR="005316EC" w:rsidRDefault="005316EC" w:rsidP="00090A5B">
      <w:pPr>
        <w:spacing w:before="58"/>
        <w:ind w:left="3767" w:right="3766"/>
        <w:jc w:val="both"/>
        <w:rPr>
          <w:b/>
          <w:sz w:val="28"/>
          <w:szCs w:val="28"/>
        </w:rPr>
      </w:pPr>
    </w:p>
    <w:p w14:paraId="39E530BF" w14:textId="6955F127" w:rsidR="00CE409C" w:rsidRDefault="009B090C" w:rsidP="00090A5B">
      <w:pPr>
        <w:spacing w:before="58"/>
        <w:ind w:left="3767" w:right="3766"/>
        <w:jc w:val="both"/>
        <w:rPr>
          <w:sz w:val="28"/>
          <w:szCs w:val="28"/>
        </w:rPr>
      </w:pPr>
      <w:r>
        <w:rPr>
          <w:b/>
          <w:sz w:val="28"/>
          <w:szCs w:val="28"/>
        </w:rPr>
        <w:lastRenderedPageBreak/>
        <w:t>T</w:t>
      </w:r>
      <w:r>
        <w:rPr>
          <w:b/>
          <w:spacing w:val="1"/>
          <w:sz w:val="28"/>
          <w:szCs w:val="28"/>
        </w:rPr>
        <w:t>a</w:t>
      </w:r>
      <w:r>
        <w:rPr>
          <w:b/>
          <w:spacing w:val="-3"/>
          <w:sz w:val="28"/>
          <w:szCs w:val="28"/>
        </w:rPr>
        <w:t>b</w:t>
      </w:r>
      <w:r>
        <w:rPr>
          <w:b/>
          <w:spacing w:val="1"/>
          <w:sz w:val="28"/>
          <w:szCs w:val="28"/>
        </w:rPr>
        <w:t>l</w:t>
      </w:r>
      <w:r>
        <w:rPr>
          <w:b/>
          <w:sz w:val="28"/>
          <w:szCs w:val="28"/>
        </w:rPr>
        <w:t xml:space="preserve">e of </w:t>
      </w:r>
      <w:r>
        <w:rPr>
          <w:b/>
          <w:spacing w:val="-3"/>
          <w:sz w:val="28"/>
          <w:szCs w:val="28"/>
        </w:rPr>
        <w:t>C</w:t>
      </w:r>
      <w:r>
        <w:rPr>
          <w:b/>
          <w:spacing w:val="1"/>
          <w:sz w:val="28"/>
          <w:szCs w:val="28"/>
        </w:rPr>
        <w:t>o</w:t>
      </w:r>
      <w:r>
        <w:rPr>
          <w:b/>
          <w:sz w:val="28"/>
          <w:szCs w:val="28"/>
        </w:rPr>
        <w:t>ntent</w:t>
      </w:r>
    </w:p>
    <w:p w14:paraId="288BF3B8" w14:textId="77777777" w:rsidR="00CE409C" w:rsidRDefault="00CE409C" w:rsidP="00090A5B">
      <w:pPr>
        <w:spacing w:line="200" w:lineRule="exact"/>
        <w:jc w:val="both"/>
      </w:pPr>
    </w:p>
    <w:sdt>
      <w:sdtPr>
        <w:rPr>
          <w:rFonts w:ascii="Times New Roman" w:eastAsia="Times New Roman" w:hAnsi="Times New Roman" w:cs="Times New Roman"/>
          <w:color w:val="auto"/>
          <w:sz w:val="20"/>
          <w:szCs w:val="20"/>
        </w:rPr>
        <w:id w:val="-52852768"/>
        <w:docPartObj>
          <w:docPartGallery w:val="Table of Contents"/>
          <w:docPartUnique/>
        </w:docPartObj>
      </w:sdtPr>
      <w:sdtEndPr>
        <w:rPr>
          <w:b/>
          <w:bCs/>
          <w:noProof/>
        </w:rPr>
      </w:sdtEndPr>
      <w:sdtContent>
        <w:p w14:paraId="3476E612" w14:textId="47CE15F3" w:rsidR="006C4AA6" w:rsidRDefault="006C4AA6" w:rsidP="00090A5B">
          <w:pPr>
            <w:pStyle w:val="TOCHeading"/>
            <w:jc w:val="both"/>
          </w:pPr>
          <w:r>
            <w:t>Table of Contents</w:t>
          </w:r>
        </w:p>
        <w:p w14:paraId="036D7DD6" w14:textId="5D0345C1" w:rsidR="005316EC" w:rsidRDefault="006C4AA6">
          <w:pPr>
            <w:pStyle w:val="TOC1"/>
            <w:tabs>
              <w:tab w:val="right" w:leader="dot" w:pos="9630"/>
            </w:tabs>
            <w:rPr>
              <w:rFonts w:asciiTheme="minorHAnsi" w:eastAsiaTheme="minorEastAsia" w:hAnsiTheme="minorHAnsi" w:cs="Latha"/>
              <w:noProof/>
              <w:sz w:val="22"/>
              <w:szCs w:val="22"/>
              <w:lang w:bidi="ta-IN"/>
            </w:rPr>
          </w:pPr>
          <w:r>
            <w:fldChar w:fldCharType="begin"/>
          </w:r>
          <w:r>
            <w:instrText xml:space="preserve"> TOC \o "1-3" \h \z \u </w:instrText>
          </w:r>
          <w:r>
            <w:fldChar w:fldCharType="separate"/>
          </w:r>
          <w:hyperlink w:anchor="_Toc28687689" w:history="1">
            <w:r w:rsidR="005316EC" w:rsidRPr="00A977C1">
              <w:rPr>
                <w:rStyle w:val="Hyperlink"/>
                <w:b/>
                <w:noProof/>
              </w:rPr>
              <w:t>Acknowledgement</w:t>
            </w:r>
            <w:r w:rsidR="005316EC">
              <w:rPr>
                <w:noProof/>
                <w:webHidden/>
              </w:rPr>
              <w:tab/>
            </w:r>
            <w:r w:rsidR="005316EC">
              <w:rPr>
                <w:noProof/>
                <w:webHidden/>
              </w:rPr>
              <w:fldChar w:fldCharType="begin"/>
            </w:r>
            <w:r w:rsidR="005316EC">
              <w:rPr>
                <w:noProof/>
                <w:webHidden/>
              </w:rPr>
              <w:instrText xml:space="preserve"> PAGEREF _Toc28687689 \h </w:instrText>
            </w:r>
            <w:r w:rsidR="005316EC">
              <w:rPr>
                <w:noProof/>
                <w:webHidden/>
              </w:rPr>
            </w:r>
            <w:r w:rsidR="005316EC">
              <w:rPr>
                <w:noProof/>
                <w:webHidden/>
              </w:rPr>
              <w:fldChar w:fldCharType="separate"/>
            </w:r>
            <w:r w:rsidR="000F3BEE">
              <w:rPr>
                <w:noProof/>
                <w:webHidden/>
              </w:rPr>
              <w:t>2</w:t>
            </w:r>
            <w:r w:rsidR="005316EC">
              <w:rPr>
                <w:noProof/>
                <w:webHidden/>
              </w:rPr>
              <w:fldChar w:fldCharType="end"/>
            </w:r>
          </w:hyperlink>
        </w:p>
        <w:p w14:paraId="1A812FA5" w14:textId="197CFC0C" w:rsidR="005316EC" w:rsidRDefault="00B20066">
          <w:pPr>
            <w:pStyle w:val="TOC1"/>
            <w:tabs>
              <w:tab w:val="left" w:pos="440"/>
              <w:tab w:val="right" w:leader="dot" w:pos="9630"/>
            </w:tabs>
            <w:rPr>
              <w:rFonts w:asciiTheme="minorHAnsi" w:eastAsiaTheme="minorEastAsia" w:hAnsiTheme="minorHAnsi" w:cs="Latha"/>
              <w:noProof/>
              <w:sz w:val="22"/>
              <w:szCs w:val="22"/>
              <w:lang w:bidi="ta-IN"/>
            </w:rPr>
          </w:pPr>
          <w:hyperlink w:anchor="_Toc28687690" w:history="1">
            <w:r w:rsidR="005316EC" w:rsidRPr="00A977C1">
              <w:rPr>
                <w:rStyle w:val="Hyperlink"/>
                <w:noProof/>
              </w:rPr>
              <w:t>1.</w:t>
            </w:r>
            <w:r w:rsidR="005316EC">
              <w:rPr>
                <w:rFonts w:asciiTheme="minorHAnsi" w:eastAsiaTheme="minorEastAsia" w:hAnsiTheme="minorHAnsi" w:cs="Latha"/>
                <w:noProof/>
                <w:sz w:val="22"/>
                <w:szCs w:val="22"/>
                <w:lang w:bidi="ta-IN"/>
              </w:rPr>
              <w:tab/>
            </w:r>
            <w:r w:rsidR="005316EC" w:rsidRPr="00A977C1">
              <w:rPr>
                <w:rStyle w:val="Hyperlink"/>
                <w:noProof/>
                <w:spacing w:val="1"/>
              </w:rPr>
              <w:t>I</w:t>
            </w:r>
            <w:r w:rsidR="005316EC" w:rsidRPr="00A977C1">
              <w:rPr>
                <w:rStyle w:val="Hyperlink"/>
                <w:noProof/>
              </w:rPr>
              <w:t>nt</w:t>
            </w:r>
            <w:r w:rsidR="005316EC" w:rsidRPr="00A977C1">
              <w:rPr>
                <w:rStyle w:val="Hyperlink"/>
                <w:noProof/>
                <w:spacing w:val="-2"/>
              </w:rPr>
              <w:t>r</w:t>
            </w:r>
            <w:r w:rsidR="005316EC" w:rsidRPr="00A977C1">
              <w:rPr>
                <w:rStyle w:val="Hyperlink"/>
                <w:noProof/>
                <w:spacing w:val="1"/>
              </w:rPr>
              <w:t>o</w:t>
            </w:r>
            <w:r w:rsidR="005316EC" w:rsidRPr="00A977C1">
              <w:rPr>
                <w:rStyle w:val="Hyperlink"/>
                <w:noProof/>
              </w:rPr>
              <w:t>duc</w:t>
            </w:r>
            <w:r w:rsidR="005316EC" w:rsidRPr="00A977C1">
              <w:rPr>
                <w:rStyle w:val="Hyperlink"/>
                <w:noProof/>
                <w:spacing w:val="-3"/>
              </w:rPr>
              <w:t>t</w:t>
            </w:r>
            <w:r w:rsidR="005316EC" w:rsidRPr="00A977C1">
              <w:rPr>
                <w:rStyle w:val="Hyperlink"/>
                <w:noProof/>
                <w:spacing w:val="-1"/>
              </w:rPr>
              <w:t>i</w:t>
            </w:r>
            <w:r w:rsidR="005316EC" w:rsidRPr="00A977C1">
              <w:rPr>
                <w:rStyle w:val="Hyperlink"/>
                <w:noProof/>
                <w:spacing w:val="1"/>
              </w:rPr>
              <w:t>o</w:t>
            </w:r>
            <w:r w:rsidR="005316EC" w:rsidRPr="00A977C1">
              <w:rPr>
                <w:rStyle w:val="Hyperlink"/>
                <w:noProof/>
              </w:rPr>
              <w:t>n</w:t>
            </w:r>
            <w:r w:rsidR="005316EC">
              <w:rPr>
                <w:noProof/>
                <w:webHidden/>
              </w:rPr>
              <w:tab/>
            </w:r>
            <w:r w:rsidR="005316EC">
              <w:rPr>
                <w:noProof/>
                <w:webHidden/>
              </w:rPr>
              <w:fldChar w:fldCharType="begin"/>
            </w:r>
            <w:r w:rsidR="005316EC">
              <w:rPr>
                <w:noProof/>
                <w:webHidden/>
              </w:rPr>
              <w:instrText xml:space="preserve"> PAGEREF _Toc28687690 \h </w:instrText>
            </w:r>
            <w:r w:rsidR="005316EC">
              <w:rPr>
                <w:noProof/>
                <w:webHidden/>
              </w:rPr>
            </w:r>
            <w:r w:rsidR="005316EC">
              <w:rPr>
                <w:noProof/>
                <w:webHidden/>
              </w:rPr>
              <w:fldChar w:fldCharType="separate"/>
            </w:r>
            <w:r w:rsidR="000F3BEE">
              <w:rPr>
                <w:noProof/>
                <w:webHidden/>
              </w:rPr>
              <w:t>4</w:t>
            </w:r>
            <w:r w:rsidR="005316EC">
              <w:rPr>
                <w:noProof/>
                <w:webHidden/>
              </w:rPr>
              <w:fldChar w:fldCharType="end"/>
            </w:r>
          </w:hyperlink>
        </w:p>
        <w:p w14:paraId="690D898E" w14:textId="6605650E" w:rsidR="005316EC" w:rsidRDefault="00B20066">
          <w:pPr>
            <w:pStyle w:val="TOC1"/>
            <w:tabs>
              <w:tab w:val="right" w:leader="dot" w:pos="9630"/>
            </w:tabs>
            <w:rPr>
              <w:rFonts w:asciiTheme="minorHAnsi" w:eastAsiaTheme="minorEastAsia" w:hAnsiTheme="minorHAnsi" w:cs="Latha"/>
              <w:noProof/>
              <w:sz w:val="22"/>
              <w:szCs w:val="22"/>
              <w:lang w:bidi="ta-IN"/>
            </w:rPr>
          </w:pPr>
          <w:hyperlink w:anchor="_Toc28687691" w:history="1">
            <w:r w:rsidR="005316EC" w:rsidRPr="00A977C1">
              <w:rPr>
                <w:rStyle w:val="Hyperlink"/>
                <w:noProof/>
                <w:spacing w:val="1"/>
              </w:rPr>
              <w:t>1</w:t>
            </w:r>
            <w:r w:rsidR="005316EC" w:rsidRPr="00A977C1">
              <w:rPr>
                <w:rStyle w:val="Hyperlink"/>
                <w:noProof/>
              </w:rPr>
              <w:t>.</w:t>
            </w:r>
            <w:r w:rsidR="005316EC" w:rsidRPr="00A977C1">
              <w:rPr>
                <w:rStyle w:val="Hyperlink"/>
                <w:noProof/>
                <w:spacing w:val="-1"/>
              </w:rPr>
              <w:t xml:space="preserve"> </w:t>
            </w:r>
            <w:r w:rsidR="005316EC" w:rsidRPr="00A977C1">
              <w:rPr>
                <w:rStyle w:val="Hyperlink"/>
                <w:noProof/>
              </w:rPr>
              <w:t>Gene</w:t>
            </w:r>
            <w:r w:rsidR="005316EC" w:rsidRPr="00A977C1">
              <w:rPr>
                <w:rStyle w:val="Hyperlink"/>
                <w:noProof/>
                <w:spacing w:val="-2"/>
              </w:rPr>
              <w:t>r</w:t>
            </w:r>
            <w:r w:rsidR="005316EC" w:rsidRPr="00A977C1">
              <w:rPr>
                <w:rStyle w:val="Hyperlink"/>
                <w:noProof/>
                <w:spacing w:val="1"/>
              </w:rPr>
              <w:t>i</w:t>
            </w:r>
            <w:r w:rsidR="005316EC" w:rsidRPr="00A977C1">
              <w:rPr>
                <w:rStyle w:val="Hyperlink"/>
                <w:noProof/>
              </w:rPr>
              <w:t xml:space="preserve">c </w:t>
            </w:r>
            <w:r w:rsidR="005316EC" w:rsidRPr="00A977C1">
              <w:rPr>
                <w:rStyle w:val="Hyperlink"/>
                <w:noProof/>
                <w:spacing w:val="-2"/>
              </w:rPr>
              <w:t>P</w:t>
            </w:r>
            <w:r w:rsidR="005316EC" w:rsidRPr="00A977C1">
              <w:rPr>
                <w:rStyle w:val="Hyperlink"/>
                <w:noProof/>
                <w:spacing w:val="-1"/>
              </w:rPr>
              <w:t>l</w:t>
            </w:r>
            <w:r w:rsidR="005316EC" w:rsidRPr="00A977C1">
              <w:rPr>
                <w:rStyle w:val="Hyperlink"/>
                <w:noProof/>
                <w:spacing w:val="1"/>
              </w:rPr>
              <w:t>a</w:t>
            </w:r>
            <w:r w:rsidR="005316EC" w:rsidRPr="00A977C1">
              <w:rPr>
                <w:rStyle w:val="Hyperlink"/>
                <w:noProof/>
              </w:rPr>
              <w:t xml:space="preserve">n </w:t>
            </w:r>
            <w:r w:rsidR="005316EC" w:rsidRPr="00A977C1">
              <w:rPr>
                <w:rStyle w:val="Hyperlink"/>
                <w:noProof/>
                <w:spacing w:val="-2"/>
              </w:rPr>
              <w:t>I</w:t>
            </w:r>
            <w:r w:rsidR="005316EC" w:rsidRPr="00A977C1">
              <w:rPr>
                <w:rStyle w:val="Hyperlink"/>
                <w:noProof/>
              </w:rPr>
              <w:t>nf</w:t>
            </w:r>
            <w:r w:rsidR="005316EC" w:rsidRPr="00A977C1">
              <w:rPr>
                <w:rStyle w:val="Hyperlink"/>
                <w:noProof/>
                <w:spacing w:val="-1"/>
              </w:rPr>
              <w:t>o</w:t>
            </w:r>
            <w:r w:rsidR="005316EC" w:rsidRPr="00A977C1">
              <w:rPr>
                <w:rStyle w:val="Hyperlink"/>
                <w:noProof/>
              </w:rPr>
              <w:t>r</w:t>
            </w:r>
            <w:r w:rsidR="005316EC" w:rsidRPr="00A977C1">
              <w:rPr>
                <w:rStyle w:val="Hyperlink"/>
                <w:noProof/>
                <w:spacing w:val="-3"/>
              </w:rPr>
              <w:t>m</w:t>
            </w:r>
            <w:r w:rsidR="005316EC" w:rsidRPr="00A977C1">
              <w:rPr>
                <w:rStyle w:val="Hyperlink"/>
                <w:noProof/>
                <w:spacing w:val="1"/>
              </w:rPr>
              <w:t>a</w:t>
            </w:r>
            <w:r w:rsidR="005316EC" w:rsidRPr="00A977C1">
              <w:rPr>
                <w:rStyle w:val="Hyperlink"/>
                <w:noProof/>
              </w:rPr>
              <w:t>t</w:t>
            </w:r>
            <w:r w:rsidR="005316EC" w:rsidRPr="00A977C1">
              <w:rPr>
                <w:rStyle w:val="Hyperlink"/>
                <w:noProof/>
                <w:spacing w:val="1"/>
              </w:rPr>
              <w:t>io</w:t>
            </w:r>
            <w:r w:rsidR="005316EC" w:rsidRPr="00A977C1">
              <w:rPr>
                <w:rStyle w:val="Hyperlink"/>
                <w:noProof/>
              </w:rPr>
              <w:t>n</w:t>
            </w:r>
            <w:r w:rsidR="005316EC">
              <w:rPr>
                <w:noProof/>
                <w:webHidden/>
              </w:rPr>
              <w:tab/>
            </w:r>
            <w:r w:rsidR="005316EC">
              <w:rPr>
                <w:noProof/>
                <w:webHidden/>
              </w:rPr>
              <w:fldChar w:fldCharType="begin"/>
            </w:r>
            <w:r w:rsidR="005316EC">
              <w:rPr>
                <w:noProof/>
                <w:webHidden/>
              </w:rPr>
              <w:instrText xml:space="preserve"> PAGEREF _Toc28687691 \h </w:instrText>
            </w:r>
            <w:r w:rsidR="005316EC">
              <w:rPr>
                <w:noProof/>
                <w:webHidden/>
              </w:rPr>
            </w:r>
            <w:r w:rsidR="005316EC">
              <w:rPr>
                <w:noProof/>
                <w:webHidden/>
              </w:rPr>
              <w:fldChar w:fldCharType="separate"/>
            </w:r>
            <w:r w:rsidR="000F3BEE">
              <w:rPr>
                <w:noProof/>
                <w:webHidden/>
              </w:rPr>
              <w:t>5</w:t>
            </w:r>
            <w:r w:rsidR="005316EC">
              <w:rPr>
                <w:noProof/>
                <w:webHidden/>
              </w:rPr>
              <w:fldChar w:fldCharType="end"/>
            </w:r>
          </w:hyperlink>
        </w:p>
        <w:p w14:paraId="47630AC4" w14:textId="1BD2A4AE" w:rsidR="005316EC" w:rsidRDefault="00B20066">
          <w:pPr>
            <w:pStyle w:val="TOC2"/>
            <w:tabs>
              <w:tab w:val="right" w:leader="dot" w:pos="9630"/>
            </w:tabs>
            <w:rPr>
              <w:rFonts w:asciiTheme="minorHAnsi" w:eastAsiaTheme="minorEastAsia" w:hAnsiTheme="minorHAnsi" w:cs="Latha"/>
              <w:noProof/>
              <w:sz w:val="22"/>
              <w:szCs w:val="22"/>
              <w:lang w:bidi="ta-IN"/>
            </w:rPr>
          </w:pPr>
          <w:hyperlink w:anchor="_Toc28687692" w:history="1">
            <w:r w:rsidR="005316EC" w:rsidRPr="00A977C1">
              <w:rPr>
                <w:rStyle w:val="Hyperlink"/>
                <w:noProof/>
                <w:spacing w:val="-2"/>
              </w:rPr>
              <w:t>G</w:t>
            </w:r>
            <w:r w:rsidR="005316EC" w:rsidRPr="00A977C1">
              <w:rPr>
                <w:rStyle w:val="Hyperlink"/>
                <w:noProof/>
              </w:rPr>
              <w:t>los</w:t>
            </w:r>
            <w:r w:rsidR="005316EC" w:rsidRPr="00A977C1">
              <w:rPr>
                <w:rStyle w:val="Hyperlink"/>
                <w:noProof/>
                <w:spacing w:val="1"/>
              </w:rPr>
              <w:t>s</w:t>
            </w:r>
            <w:r w:rsidR="005316EC" w:rsidRPr="00A977C1">
              <w:rPr>
                <w:rStyle w:val="Hyperlink"/>
                <w:noProof/>
              </w:rPr>
              <w:t>a</w:t>
            </w:r>
            <w:r w:rsidR="005316EC" w:rsidRPr="00A977C1">
              <w:rPr>
                <w:rStyle w:val="Hyperlink"/>
                <w:noProof/>
                <w:spacing w:val="-1"/>
              </w:rPr>
              <w:t>r</w:t>
            </w:r>
            <w:r w:rsidR="005316EC" w:rsidRPr="00A977C1">
              <w:rPr>
                <w:rStyle w:val="Hyperlink"/>
                <w:noProof/>
              </w:rPr>
              <w:t>y</w:t>
            </w:r>
            <w:r w:rsidR="005316EC">
              <w:rPr>
                <w:noProof/>
                <w:webHidden/>
              </w:rPr>
              <w:tab/>
            </w:r>
            <w:r w:rsidR="005316EC">
              <w:rPr>
                <w:noProof/>
                <w:webHidden/>
              </w:rPr>
              <w:fldChar w:fldCharType="begin"/>
            </w:r>
            <w:r w:rsidR="005316EC">
              <w:rPr>
                <w:noProof/>
                <w:webHidden/>
              </w:rPr>
              <w:instrText xml:space="preserve"> PAGEREF _Toc28687692 \h </w:instrText>
            </w:r>
            <w:r w:rsidR="005316EC">
              <w:rPr>
                <w:noProof/>
                <w:webHidden/>
              </w:rPr>
            </w:r>
            <w:r w:rsidR="005316EC">
              <w:rPr>
                <w:noProof/>
                <w:webHidden/>
              </w:rPr>
              <w:fldChar w:fldCharType="separate"/>
            </w:r>
            <w:r w:rsidR="000F3BEE">
              <w:rPr>
                <w:noProof/>
                <w:webHidden/>
              </w:rPr>
              <w:t>5</w:t>
            </w:r>
            <w:r w:rsidR="005316EC">
              <w:rPr>
                <w:noProof/>
                <w:webHidden/>
              </w:rPr>
              <w:fldChar w:fldCharType="end"/>
            </w:r>
          </w:hyperlink>
        </w:p>
        <w:p w14:paraId="3DA0D68C" w14:textId="750BB615" w:rsidR="005316EC" w:rsidRDefault="00B20066">
          <w:pPr>
            <w:pStyle w:val="TOC1"/>
            <w:tabs>
              <w:tab w:val="right" w:leader="dot" w:pos="9630"/>
            </w:tabs>
            <w:rPr>
              <w:rFonts w:asciiTheme="minorHAnsi" w:eastAsiaTheme="minorEastAsia" w:hAnsiTheme="minorHAnsi" w:cs="Latha"/>
              <w:noProof/>
              <w:sz w:val="22"/>
              <w:szCs w:val="22"/>
              <w:lang w:bidi="ta-IN"/>
            </w:rPr>
          </w:pPr>
          <w:hyperlink w:anchor="_Toc28687693" w:history="1">
            <w:r w:rsidR="005316EC" w:rsidRPr="00A977C1">
              <w:rPr>
                <w:rStyle w:val="Hyperlink"/>
                <w:noProof/>
                <w:spacing w:val="1"/>
              </w:rPr>
              <w:t>2</w:t>
            </w:r>
            <w:r w:rsidR="005316EC" w:rsidRPr="00A977C1">
              <w:rPr>
                <w:rStyle w:val="Hyperlink"/>
                <w:noProof/>
              </w:rPr>
              <w:t>.</w:t>
            </w:r>
            <w:r w:rsidR="005316EC" w:rsidRPr="00A977C1">
              <w:rPr>
                <w:rStyle w:val="Hyperlink"/>
                <w:noProof/>
                <w:spacing w:val="-1"/>
              </w:rPr>
              <w:t xml:space="preserve"> </w:t>
            </w:r>
            <w:r w:rsidR="005316EC" w:rsidRPr="00A977C1">
              <w:rPr>
                <w:rStyle w:val="Hyperlink"/>
                <w:noProof/>
              </w:rPr>
              <w:t>O</w:t>
            </w:r>
            <w:r w:rsidR="005316EC" w:rsidRPr="00A977C1">
              <w:rPr>
                <w:rStyle w:val="Hyperlink"/>
                <w:noProof/>
                <w:spacing w:val="1"/>
              </w:rPr>
              <w:t>v</w:t>
            </w:r>
            <w:r w:rsidR="005316EC" w:rsidRPr="00A977C1">
              <w:rPr>
                <w:rStyle w:val="Hyperlink"/>
                <w:noProof/>
                <w:spacing w:val="-2"/>
              </w:rPr>
              <w:t>e</w:t>
            </w:r>
            <w:r w:rsidR="005316EC" w:rsidRPr="00A977C1">
              <w:rPr>
                <w:rStyle w:val="Hyperlink"/>
                <w:noProof/>
              </w:rPr>
              <w:t>r</w:t>
            </w:r>
            <w:r w:rsidR="005316EC" w:rsidRPr="00A977C1">
              <w:rPr>
                <w:rStyle w:val="Hyperlink"/>
                <w:noProof/>
                <w:spacing w:val="-1"/>
              </w:rPr>
              <w:t>v</w:t>
            </w:r>
            <w:r w:rsidR="005316EC" w:rsidRPr="00A977C1">
              <w:rPr>
                <w:rStyle w:val="Hyperlink"/>
                <w:noProof/>
                <w:spacing w:val="1"/>
              </w:rPr>
              <w:t>i</w:t>
            </w:r>
            <w:r w:rsidR="005316EC" w:rsidRPr="00A977C1">
              <w:rPr>
                <w:rStyle w:val="Hyperlink"/>
                <w:noProof/>
                <w:spacing w:val="-2"/>
              </w:rPr>
              <w:t>e</w:t>
            </w:r>
            <w:r w:rsidR="005316EC" w:rsidRPr="00A977C1">
              <w:rPr>
                <w:rStyle w:val="Hyperlink"/>
                <w:noProof/>
              </w:rPr>
              <w:t>w</w:t>
            </w:r>
            <w:r w:rsidR="005316EC">
              <w:rPr>
                <w:noProof/>
                <w:webHidden/>
              </w:rPr>
              <w:tab/>
            </w:r>
            <w:r w:rsidR="005316EC">
              <w:rPr>
                <w:noProof/>
                <w:webHidden/>
              </w:rPr>
              <w:fldChar w:fldCharType="begin"/>
            </w:r>
            <w:r w:rsidR="005316EC">
              <w:rPr>
                <w:noProof/>
                <w:webHidden/>
              </w:rPr>
              <w:instrText xml:space="preserve"> PAGEREF _Toc28687693 \h </w:instrText>
            </w:r>
            <w:r w:rsidR="005316EC">
              <w:rPr>
                <w:noProof/>
                <w:webHidden/>
              </w:rPr>
            </w:r>
            <w:r w:rsidR="005316EC">
              <w:rPr>
                <w:noProof/>
                <w:webHidden/>
              </w:rPr>
              <w:fldChar w:fldCharType="separate"/>
            </w:r>
            <w:r w:rsidR="000F3BEE">
              <w:rPr>
                <w:noProof/>
                <w:webHidden/>
              </w:rPr>
              <w:t>6</w:t>
            </w:r>
            <w:r w:rsidR="005316EC">
              <w:rPr>
                <w:noProof/>
                <w:webHidden/>
              </w:rPr>
              <w:fldChar w:fldCharType="end"/>
            </w:r>
          </w:hyperlink>
        </w:p>
        <w:p w14:paraId="5E538E6D" w14:textId="2C20883B" w:rsidR="005316EC" w:rsidRDefault="00B20066">
          <w:pPr>
            <w:pStyle w:val="TOC2"/>
            <w:tabs>
              <w:tab w:val="right" w:leader="dot" w:pos="9630"/>
            </w:tabs>
            <w:rPr>
              <w:rFonts w:asciiTheme="minorHAnsi" w:eastAsiaTheme="minorEastAsia" w:hAnsiTheme="minorHAnsi" w:cs="Latha"/>
              <w:noProof/>
              <w:sz w:val="22"/>
              <w:szCs w:val="22"/>
              <w:lang w:bidi="ta-IN"/>
            </w:rPr>
          </w:pPr>
          <w:hyperlink w:anchor="_Toc28687694" w:history="1">
            <w:r w:rsidR="005316EC" w:rsidRPr="00A977C1">
              <w:rPr>
                <w:rStyle w:val="Hyperlink"/>
                <w:noProof/>
              </w:rPr>
              <w:t>2.1.</w:t>
            </w:r>
            <w:r w:rsidR="005316EC" w:rsidRPr="00A977C1">
              <w:rPr>
                <w:rStyle w:val="Hyperlink"/>
                <w:noProof/>
                <w:spacing w:val="7"/>
              </w:rPr>
              <w:t xml:space="preserve"> </w:t>
            </w:r>
            <w:r w:rsidR="005316EC" w:rsidRPr="00A977C1">
              <w:rPr>
                <w:rStyle w:val="Hyperlink"/>
                <w:noProof/>
                <w:spacing w:val="-3"/>
              </w:rPr>
              <w:t>P</w:t>
            </w:r>
            <w:r w:rsidR="005316EC" w:rsidRPr="00A977C1">
              <w:rPr>
                <w:rStyle w:val="Hyperlink"/>
                <w:noProof/>
                <w:spacing w:val="1"/>
              </w:rPr>
              <w:t>u</w:t>
            </w:r>
            <w:r w:rsidR="005316EC" w:rsidRPr="00A977C1">
              <w:rPr>
                <w:rStyle w:val="Hyperlink"/>
                <w:noProof/>
                <w:spacing w:val="-1"/>
              </w:rPr>
              <w:t>r</w:t>
            </w:r>
            <w:r w:rsidR="005316EC" w:rsidRPr="00A977C1">
              <w:rPr>
                <w:rStyle w:val="Hyperlink"/>
                <w:noProof/>
                <w:spacing w:val="1"/>
              </w:rPr>
              <w:t>p</w:t>
            </w:r>
            <w:r w:rsidR="005316EC" w:rsidRPr="00A977C1">
              <w:rPr>
                <w:rStyle w:val="Hyperlink"/>
                <w:noProof/>
              </w:rPr>
              <w:t>ose</w:t>
            </w:r>
            <w:r w:rsidR="005316EC">
              <w:rPr>
                <w:noProof/>
                <w:webHidden/>
              </w:rPr>
              <w:tab/>
            </w:r>
            <w:r w:rsidR="005316EC">
              <w:rPr>
                <w:noProof/>
                <w:webHidden/>
              </w:rPr>
              <w:fldChar w:fldCharType="begin"/>
            </w:r>
            <w:r w:rsidR="005316EC">
              <w:rPr>
                <w:noProof/>
                <w:webHidden/>
              </w:rPr>
              <w:instrText xml:space="preserve"> PAGEREF _Toc28687694 \h </w:instrText>
            </w:r>
            <w:r w:rsidR="005316EC">
              <w:rPr>
                <w:noProof/>
                <w:webHidden/>
              </w:rPr>
            </w:r>
            <w:r w:rsidR="005316EC">
              <w:rPr>
                <w:noProof/>
                <w:webHidden/>
              </w:rPr>
              <w:fldChar w:fldCharType="separate"/>
            </w:r>
            <w:r w:rsidR="000F3BEE">
              <w:rPr>
                <w:noProof/>
                <w:webHidden/>
              </w:rPr>
              <w:t>8</w:t>
            </w:r>
            <w:r w:rsidR="005316EC">
              <w:rPr>
                <w:noProof/>
                <w:webHidden/>
              </w:rPr>
              <w:fldChar w:fldCharType="end"/>
            </w:r>
          </w:hyperlink>
        </w:p>
        <w:p w14:paraId="468BD612" w14:textId="4818334E" w:rsidR="005316EC" w:rsidRDefault="00B20066">
          <w:pPr>
            <w:pStyle w:val="TOC2"/>
            <w:tabs>
              <w:tab w:val="right" w:leader="dot" w:pos="9630"/>
            </w:tabs>
            <w:rPr>
              <w:rFonts w:asciiTheme="minorHAnsi" w:eastAsiaTheme="minorEastAsia" w:hAnsiTheme="minorHAnsi" w:cs="Latha"/>
              <w:noProof/>
              <w:sz w:val="22"/>
              <w:szCs w:val="22"/>
              <w:lang w:bidi="ta-IN"/>
            </w:rPr>
          </w:pPr>
          <w:hyperlink w:anchor="_Toc28687695" w:history="1">
            <w:r w:rsidR="005316EC" w:rsidRPr="00A977C1">
              <w:rPr>
                <w:rStyle w:val="Hyperlink"/>
                <w:noProof/>
              </w:rPr>
              <w:t>2.2.</w:t>
            </w:r>
            <w:r w:rsidR="005316EC" w:rsidRPr="00A977C1">
              <w:rPr>
                <w:rStyle w:val="Hyperlink"/>
                <w:noProof/>
                <w:spacing w:val="7"/>
              </w:rPr>
              <w:t xml:space="preserve"> </w:t>
            </w:r>
            <w:r w:rsidR="005316EC" w:rsidRPr="00A977C1">
              <w:rPr>
                <w:rStyle w:val="Hyperlink"/>
                <w:noProof/>
                <w:spacing w:val="1"/>
              </w:rPr>
              <w:t>S</w:t>
            </w:r>
            <w:r w:rsidR="005316EC" w:rsidRPr="00A977C1">
              <w:rPr>
                <w:rStyle w:val="Hyperlink"/>
                <w:noProof/>
                <w:spacing w:val="-1"/>
              </w:rPr>
              <w:t>c</w:t>
            </w:r>
            <w:r w:rsidR="005316EC" w:rsidRPr="00A977C1">
              <w:rPr>
                <w:rStyle w:val="Hyperlink"/>
                <w:noProof/>
              </w:rPr>
              <w:t>o</w:t>
            </w:r>
            <w:r w:rsidR="005316EC" w:rsidRPr="00A977C1">
              <w:rPr>
                <w:rStyle w:val="Hyperlink"/>
                <w:noProof/>
                <w:spacing w:val="1"/>
              </w:rPr>
              <w:t>p</w:t>
            </w:r>
            <w:r w:rsidR="005316EC" w:rsidRPr="00A977C1">
              <w:rPr>
                <w:rStyle w:val="Hyperlink"/>
                <w:noProof/>
              </w:rPr>
              <w:t>e</w:t>
            </w:r>
            <w:r w:rsidR="005316EC" w:rsidRPr="00A977C1">
              <w:rPr>
                <w:rStyle w:val="Hyperlink"/>
                <w:noProof/>
                <w:spacing w:val="-1"/>
              </w:rPr>
              <w:t xml:space="preserve"> </w:t>
            </w:r>
            <w:r w:rsidR="005316EC" w:rsidRPr="00A977C1">
              <w:rPr>
                <w:rStyle w:val="Hyperlink"/>
                <w:noProof/>
              </w:rPr>
              <w:t>a</w:t>
            </w:r>
            <w:r w:rsidR="005316EC" w:rsidRPr="00A977C1">
              <w:rPr>
                <w:rStyle w:val="Hyperlink"/>
                <w:noProof/>
                <w:spacing w:val="1"/>
              </w:rPr>
              <w:t>n</w:t>
            </w:r>
            <w:r w:rsidR="005316EC" w:rsidRPr="00A977C1">
              <w:rPr>
                <w:rStyle w:val="Hyperlink"/>
                <w:noProof/>
              </w:rPr>
              <w:t>d</w:t>
            </w:r>
            <w:r w:rsidR="005316EC" w:rsidRPr="00A977C1">
              <w:rPr>
                <w:rStyle w:val="Hyperlink"/>
                <w:noProof/>
                <w:spacing w:val="1"/>
              </w:rPr>
              <w:t xml:space="preserve"> </w:t>
            </w:r>
            <w:r w:rsidR="005316EC" w:rsidRPr="00A977C1">
              <w:rPr>
                <w:rStyle w:val="Hyperlink"/>
                <w:noProof/>
              </w:rPr>
              <w:t>o</w:t>
            </w:r>
            <w:r w:rsidR="005316EC" w:rsidRPr="00A977C1">
              <w:rPr>
                <w:rStyle w:val="Hyperlink"/>
                <w:noProof/>
                <w:spacing w:val="1"/>
              </w:rPr>
              <w:t>b</w:t>
            </w:r>
            <w:r w:rsidR="005316EC" w:rsidRPr="00A977C1">
              <w:rPr>
                <w:rStyle w:val="Hyperlink"/>
                <w:noProof/>
              </w:rPr>
              <w:t>j</w:t>
            </w:r>
            <w:r w:rsidR="005316EC" w:rsidRPr="00A977C1">
              <w:rPr>
                <w:rStyle w:val="Hyperlink"/>
                <w:noProof/>
                <w:spacing w:val="-2"/>
              </w:rPr>
              <w:t>e</w:t>
            </w:r>
            <w:r w:rsidR="005316EC" w:rsidRPr="00A977C1">
              <w:rPr>
                <w:rStyle w:val="Hyperlink"/>
                <w:noProof/>
                <w:spacing w:val="-1"/>
              </w:rPr>
              <w:t>c</w:t>
            </w:r>
            <w:r w:rsidR="005316EC" w:rsidRPr="00A977C1">
              <w:rPr>
                <w:rStyle w:val="Hyperlink"/>
                <w:noProof/>
              </w:rPr>
              <w:t>tiv</w:t>
            </w:r>
            <w:r w:rsidR="005316EC" w:rsidRPr="00A977C1">
              <w:rPr>
                <w:rStyle w:val="Hyperlink"/>
                <w:noProof/>
                <w:spacing w:val="-1"/>
              </w:rPr>
              <w:t>e</w:t>
            </w:r>
            <w:r w:rsidR="005316EC" w:rsidRPr="00A977C1">
              <w:rPr>
                <w:rStyle w:val="Hyperlink"/>
                <w:noProof/>
              </w:rPr>
              <w:t>s</w:t>
            </w:r>
            <w:r w:rsidR="005316EC">
              <w:rPr>
                <w:noProof/>
                <w:webHidden/>
              </w:rPr>
              <w:tab/>
            </w:r>
            <w:r w:rsidR="005316EC">
              <w:rPr>
                <w:noProof/>
                <w:webHidden/>
              </w:rPr>
              <w:fldChar w:fldCharType="begin"/>
            </w:r>
            <w:r w:rsidR="005316EC">
              <w:rPr>
                <w:noProof/>
                <w:webHidden/>
              </w:rPr>
              <w:instrText xml:space="preserve"> PAGEREF _Toc28687695 \h </w:instrText>
            </w:r>
            <w:r w:rsidR="005316EC">
              <w:rPr>
                <w:noProof/>
                <w:webHidden/>
              </w:rPr>
            </w:r>
            <w:r w:rsidR="005316EC">
              <w:rPr>
                <w:noProof/>
                <w:webHidden/>
              </w:rPr>
              <w:fldChar w:fldCharType="separate"/>
            </w:r>
            <w:r w:rsidR="000F3BEE">
              <w:rPr>
                <w:noProof/>
                <w:webHidden/>
              </w:rPr>
              <w:t>8</w:t>
            </w:r>
            <w:r w:rsidR="005316EC">
              <w:rPr>
                <w:noProof/>
                <w:webHidden/>
              </w:rPr>
              <w:fldChar w:fldCharType="end"/>
            </w:r>
          </w:hyperlink>
        </w:p>
        <w:p w14:paraId="7DA04EA5" w14:textId="1E45EFD5" w:rsidR="005316EC" w:rsidRDefault="00B20066">
          <w:pPr>
            <w:pStyle w:val="TOC2"/>
            <w:tabs>
              <w:tab w:val="right" w:leader="dot" w:pos="9630"/>
            </w:tabs>
            <w:rPr>
              <w:rFonts w:asciiTheme="minorHAnsi" w:eastAsiaTheme="minorEastAsia" w:hAnsiTheme="minorHAnsi" w:cs="Latha"/>
              <w:noProof/>
              <w:sz w:val="22"/>
              <w:szCs w:val="22"/>
              <w:lang w:bidi="ta-IN"/>
            </w:rPr>
          </w:pPr>
          <w:hyperlink w:anchor="_Toc28687696" w:history="1">
            <w:r w:rsidR="005316EC" w:rsidRPr="00A977C1">
              <w:rPr>
                <w:rStyle w:val="Hyperlink"/>
                <w:noProof/>
              </w:rPr>
              <w:t>2.3.</w:t>
            </w:r>
            <w:r w:rsidR="005316EC" w:rsidRPr="00A977C1">
              <w:rPr>
                <w:rStyle w:val="Hyperlink"/>
                <w:noProof/>
                <w:spacing w:val="7"/>
              </w:rPr>
              <w:t xml:space="preserve"> </w:t>
            </w:r>
            <w:r w:rsidR="005316EC" w:rsidRPr="00A977C1">
              <w:rPr>
                <w:rStyle w:val="Hyperlink"/>
                <w:noProof/>
              </w:rPr>
              <w:t>Ass</w:t>
            </w:r>
            <w:r w:rsidR="005316EC" w:rsidRPr="00A977C1">
              <w:rPr>
                <w:rStyle w:val="Hyperlink"/>
                <w:noProof/>
                <w:spacing w:val="1"/>
              </w:rPr>
              <w:t>u</w:t>
            </w:r>
            <w:r w:rsidR="005316EC" w:rsidRPr="00A977C1">
              <w:rPr>
                <w:rStyle w:val="Hyperlink"/>
                <w:noProof/>
                <w:spacing w:val="-3"/>
              </w:rPr>
              <w:t>m</w:t>
            </w:r>
            <w:r w:rsidR="005316EC" w:rsidRPr="00A977C1">
              <w:rPr>
                <w:rStyle w:val="Hyperlink"/>
                <w:noProof/>
                <w:spacing w:val="1"/>
              </w:rPr>
              <w:t>p</w:t>
            </w:r>
            <w:r w:rsidR="005316EC" w:rsidRPr="00A977C1">
              <w:rPr>
                <w:rStyle w:val="Hyperlink"/>
                <w:noProof/>
              </w:rPr>
              <w:t>tions a</w:t>
            </w:r>
            <w:r w:rsidR="005316EC" w:rsidRPr="00A977C1">
              <w:rPr>
                <w:rStyle w:val="Hyperlink"/>
                <w:noProof/>
                <w:spacing w:val="1"/>
              </w:rPr>
              <w:t>n</w:t>
            </w:r>
            <w:r w:rsidR="005316EC" w:rsidRPr="00A977C1">
              <w:rPr>
                <w:rStyle w:val="Hyperlink"/>
                <w:noProof/>
              </w:rPr>
              <w:t>d</w:t>
            </w:r>
            <w:r w:rsidR="005316EC" w:rsidRPr="00A977C1">
              <w:rPr>
                <w:rStyle w:val="Hyperlink"/>
                <w:noProof/>
                <w:spacing w:val="1"/>
              </w:rPr>
              <w:t xml:space="preserve"> </w:t>
            </w:r>
            <w:r w:rsidR="005316EC" w:rsidRPr="00A977C1">
              <w:rPr>
                <w:rStyle w:val="Hyperlink"/>
                <w:noProof/>
                <w:spacing w:val="-1"/>
              </w:rPr>
              <w:t>c</w:t>
            </w:r>
            <w:r w:rsidR="005316EC" w:rsidRPr="00A977C1">
              <w:rPr>
                <w:rStyle w:val="Hyperlink"/>
                <w:noProof/>
              </w:rPr>
              <w:t>o</w:t>
            </w:r>
            <w:r w:rsidR="005316EC" w:rsidRPr="00A977C1">
              <w:rPr>
                <w:rStyle w:val="Hyperlink"/>
                <w:noProof/>
                <w:spacing w:val="1"/>
              </w:rPr>
              <w:t>n</w:t>
            </w:r>
            <w:r w:rsidR="005316EC" w:rsidRPr="00A977C1">
              <w:rPr>
                <w:rStyle w:val="Hyperlink"/>
                <w:noProof/>
              </w:rPr>
              <w:t>st</w:t>
            </w:r>
            <w:r w:rsidR="005316EC" w:rsidRPr="00A977C1">
              <w:rPr>
                <w:rStyle w:val="Hyperlink"/>
                <w:noProof/>
                <w:spacing w:val="-1"/>
              </w:rPr>
              <w:t>r</w:t>
            </w:r>
            <w:r w:rsidR="005316EC" w:rsidRPr="00A977C1">
              <w:rPr>
                <w:rStyle w:val="Hyperlink"/>
                <w:noProof/>
              </w:rPr>
              <w:t>ai</w:t>
            </w:r>
            <w:r w:rsidR="005316EC" w:rsidRPr="00A977C1">
              <w:rPr>
                <w:rStyle w:val="Hyperlink"/>
                <w:noProof/>
                <w:spacing w:val="1"/>
              </w:rPr>
              <w:t>n</w:t>
            </w:r>
            <w:r w:rsidR="005316EC" w:rsidRPr="00A977C1">
              <w:rPr>
                <w:rStyle w:val="Hyperlink"/>
                <w:noProof/>
              </w:rPr>
              <w:t>ts</w:t>
            </w:r>
            <w:r w:rsidR="005316EC">
              <w:rPr>
                <w:noProof/>
                <w:webHidden/>
              </w:rPr>
              <w:tab/>
            </w:r>
            <w:r w:rsidR="005316EC">
              <w:rPr>
                <w:noProof/>
                <w:webHidden/>
              </w:rPr>
              <w:fldChar w:fldCharType="begin"/>
            </w:r>
            <w:r w:rsidR="005316EC">
              <w:rPr>
                <w:noProof/>
                <w:webHidden/>
              </w:rPr>
              <w:instrText xml:space="preserve"> PAGEREF _Toc28687696 \h </w:instrText>
            </w:r>
            <w:r w:rsidR="005316EC">
              <w:rPr>
                <w:noProof/>
                <w:webHidden/>
              </w:rPr>
            </w:r>
            <w:r w:rsidR="005316EC">
              <w:rPr>
                <w:noProof/>
                <w:webHidden/>
              </w:rPr>
              <w:fldChar w:fldCharType="separate"/>
            </w:r>
            <w:r w:rsidR="000F3BEE">
              <w:rPr>
                <w:noProof/>
                <w:webHidden/>
              </w:rPr>
              <w:t>9</w:t>
            </w:r>
            <w:r w:rsidR="005316EC">
              <w:rPr>
                <w:noProof/>
                <w:webHidden/>
              </w:rPr>
              <w:fldChar w:fldCharType="end"/>
            </w:r>
          </w:hyperlink>
        </w:p>
        <w:p w14:paraId="09F6158B" w14:textId="5160AE29" w:rsidR="005316EC" w:rsidRDefault="00B20066">
          <w:pPr>
            <w:pStyle w:val="TOC2"/>
            <w:tabs>
              <w:tab w:val="right" w:leader="dot" w:pos="9630"/>
            </w:tabs>
            <w:rPr>
              <w:rFonts w:asciiTheme="minorHAnsi" w:eastAsiaTheme="minorEastAsia" w:hAnsiTheme="minorHAnsi" w:cs="Latha"/>
              <w:noProof/>
              <w:sz w:val="22"/>
              <w:szCs w:val="22"/>
              <w:lang w:bidi="ta-IN"/>
            </w:rPr>
          </w:pPr>
          <w:hyperlink w:anchor="_Toc28687697" w:history="1">
            <w:r w:rsidR="005316EC" w:rsidRPr="00A977C1">
              <w:rPr>
                <w:rStyle w:val="Hyperlink"/>
                <w:noProof/>
              </w:rPr>
              <w:t>2.4.</w:t>
            </w:r>
            <w:r w:rsidR="005316EC" w:rsidRPr="00A977C1">
              <w:rPr>
                <w:rStyle w:val="Hyperlink"/>
                <w:noProof/>
                <w:spacing w:val="7"/>
              </w:rPr>
              <w:t xml:space="preserve"> </w:t>
            </w:r>
            <w:r w:rsidR="005316EC" w:rsidRPr="00A977C1">
              <w:rPr>
                <w:rStyle w:val="Hyperlink"/>
                <w:noProof/>
                <w:spacing w:val="1"/>
              </w:rPr>
              <w:t>S</w:t>
            </w:r>
            <w:r w:rsidR="005316EC" w:rsidRPr="00A977C1">
              <w:rPr>
                <w:rStyle w:val="Hyperlink"/>
                <w:noProof/>
                <w:spacing w:val="-1"/>
              </w:rPr>
              <w:t>c</w:t>
            </w:r>
            <w:r w:rsidR="005316EC" w:rsidRPr="00A977C1">
              <w:rPr>
                <w:rStyle w:val="Hyperlink"/>
                <w:noProof/>
              </w:rPr>
              <w:t>o</w:t>
            </w:r>
            <w:r w:rsidR="005316EC" w:rsidRPr="00A977C1">
              <w:rPr>
                <w:rStyle w:val="Hyperlink"/>
                <w:noProof/>
                <w:spacing w:val="1"/>
              </w:rPr>
              <w:t>p</w:t>
            </w:r>
            <w:r w:rsidR="005316EC" w:rsidRPr="00A977C1">
              <w:rPr>
                <w:rStyle w:val="Hyperlink"/>
                <w:noProof/>
              </w:rPr>
              <w:t>e</w:t>
            </w:r>
            <w:r w:rsidR="005316EC" w:rsidRPr="00A977C1">
              <w:rPr>
                <w:rStyle w:val="Hyperlink"/>
                <w:noProof/>
                <w:spacing w:val="-1"/>
              </w:rPr>
              <w:t xml:space="preserve"> M</w:t>
            </w:r>
            <w:r w:rsidR="005316EC" w:rsidRPr="00A977C1">
              <w:rPr>
                <w:rStyle w:val="Hyperlink"/>
                <w:noProof/>
              </w:rPr>
              <w:t>a</w:t>
            </w:r>
            <w:r w:rsidR="005316EC" w:rsidRPr="00A977C1">
              <w:rPr>
                <w:rStyle w:val="Hyperlink"/>
                <w:noProof/>
                <w:spacing w:val="1"/>
              </w:rPr>
              <w:t>n</w:t>
            </w:r>
            <w:r w:rsidR="005316EC" w:rsidRPr="00A977C1">
              <w:rPr>
                <w:rStyle w:val="Hyperlink"/>
                <w:noProof/>
              </w:rPr>
              <w:t>ag</w:t>
            </w:r>
            <w:r w:rsidR="005316EC" w:rsidRPr="00A977C1">
              <w:rPr>
                <w:rStyle w:val="Hyperlink"/>
                <w:noProof/>
                <w:spacing w:val="1"/>
              </w:rPr>
              <w:t>e</w:t>
            </w:r>
            <w:r w:rsidR="005316EC" w:rsidRPr="00A977C1">
              <w:rPr>
                <w:rStyle w:val="Hyperlink"/>
                <w:noProof/>
                <w:spacing w:val="-3"/>
              </w:rPr>
              <w:t>m</w:t>
            </w:r>
            <w:r w:rsidR="005316EC" w:rsidRPr="00A977C1">
              <w:rPr>
                <w:rStyle w:val="Hyperlink"/>
                <w:noProof/>
                <w:spacing w:val="-1"/>
              </w:rPr>
              <w:t>e</w:t>
            </w:r>
            <w:r w:rsidR="005316EC" w:rsidRPr="00A977C1">
              <w:rPr>
                <w:rStyle w:val="Hyperlink"/>
                <w:noProof/>
                <w:spacing w:val="1"/>
              </w:rPr>
              <w:t>n</w:t>
            </w:r>
            <w:r w:rsidR="005316EC" w:rsidRPr="00A977C1">
              <w:rPr>
                <w:rStyle w:val="Hyperlink"/>
                <w:noProof/>
              </w:rPr>
              <w:t>t</w:t>
            </w:r>
            <w:r w:rsidR="005316EC">
              <w:rPr>
                <w:noProof/>
                <w:webHidden/>
              </w:rPr>
              <w:tab/>
            </w:r>
            <w:r w:rsidR="005316EC">
              <w:rPr>
                <w:noProof/>
                <w:webHidden/>
              </w:rPr>
              <w:fldChar w:fldCharType="begin"/>
            </w:r>
            <w:r w:rsidR="005316EC">
              <w:rPr>
                <w:noProof/>
                <w:webHidden/>
              </w:rPr>
              <w:instrText xml:space="preserve"> PAGEREF _Toc28687697 \h </w:instrText>
            </w:r>
            <w:r w:rsidR="005316EC">
              <w:rPr>
                <w:noProof/>
                <w:webHidden/>
              </w:rPr>
            </w:r>
            <w:r w:rsidR="005316EC">
              <w:rPr>
                <w:noProof/>
                <w:webHidden/>
              </w:rPr>
              <w:fldChar w:fldCharType="separate"/>
            </w:r>
            <w:r w:rsidR="000F3BEE">
              <w:rPr>
                <w:noProof/>
                <w:webHidden/>
              </w:rPr>
              <w:t>10</w:t>
            </w:r>
            <w:r w:rsidR="005316EC">
              <w:rPr>
                <w:noProof/>
                <w:webHidden/>
              </w:rPr>
              <w:fldChar w:fldCharType="end"/>
            </w:r>
          </w:hyperlink>
        </w:p>
        <w:p w14:paraId="40A523E1" w14:textId="5BB44FDD" w:rsidR="005316EC" w:rsidRDefault="00B20066">
          <w:pPr>
            <w:pStyle w:val="TOC2"/>
            <w:tabs>
              <w:tab w:val="right" w:leader="dot" w:pos="9630"/>
            </w:tabs>
            <w:rPr>
              <w:rFonts w:asciiTheme="minorHAnsi" w:eastAsiaTheme="minorEastAsia" w:hAnsiTheme="minorHAnsi" w:cs="Latha"/>
              <w:noProof/>
              <w:sz w:val="22"/>
              <w:szCs w:val="22"/>
              <w:lang w:bidi="ta-IN"/>
            </w:rPr>
          </w:pPr>
          <w:hyperlink w:anchor="_Toc28687698" w:history="1">
            <w:r w:rsidR="005316EC" w:rsidRPr="00A977C1">
              <w:rPr>
                <w:rStyle w:val="Hyperlink"/>
                <w:noProof/>
              </w:rPr>
              <w:t>2.5.</w:t>
            </w:r>
            <w:r w:rsidR="005316EC" w:rsidRPr="00A977C1">
              <w:rPr>
                <w:rStyle w:val="Hyperlink"/>
                <w:noProof/>
                <w:spacing w:val="7"/>
              </w:rPr>
              <w:t xml:space="preserve"> </w:t>
            </w:r>
            <w:r w:rsidR="005316EC" w:rsidRPr="00A977C1">
              <w:rPr>
                <w:rStyle w:val="Hyperlink"/>
                <w:noProof/>
              </w:rPr>
              <w:t>Risk</w:t>
            </w:r>
            <w:r w:rsidR="005316EC" w:rsidRPr="00A977C1">
              <w:rPr>
                <w:rStyle w:val="Hyperlink"/>
                <w:noProof/>
                <w:spacing w:val="1"/>
              </w:rPr>
              <w:t xml:space="preserve"> </w:t>
            </w:r>
            <w:r w:rsidR="005316EC" w:rsidRPr="00A977C1">
              <w:rPr>
                <w:rStyle w:val="Hyperlink"/>
                <w:noProof/>
                <w:spacing w:val="-1"/>
              </w:rPr>
              <w:t>M</w:t>
            </w:r>
            <w:r w:rsidR="005316EC" w:rsidRPr="00A977C1">
              <w:rPr>
                <w:rStyle w:val="Hyperlink"/>
                <w:noProof/>
              </w:rPr>
              <w:t>a</w:t>
            </w:r>
            <w:r w:rsidR="005316EC" w:rsidRPr="00A977C1">
              <w:rPr>
                <w:rStyle w:val="Hyperlink"/>
                <w:noProof/>
                <w:spacing w:val="1"/>
              </w:rPr>
              <w:t>n</w:t>
            </w:r>
            <w:r w:rsidR="005316EC" w:rsidRPr="00A977C1">
              <w:rPr>
                <w:rStyle w:val="Hyperlink"/>
                <w:noProof/>
              </w:rPr>
              <w:t>ag</w:t>
            </w:r>
            <w:r w:rsidR="005316EC" w:rsidRPr="00A977C1">
              <w:rPr>
                <w:rStyle w:val="Hyperlink"/>
                <w:noProof/>
                <w:spacing w:val="-1"/>
              </w:rPr>
              <w:t>e</w:t>
            </w:r>
            <w:r w:rsidR="005316EC" w:rsidRPr="00A977C1">
              <w:rPr>
                <w:rStyle w:val="Hyperlink"/>
                <w:noProof/>
                <w:spacing w:val="-3"/>
              </w:rPr>
              <w:t>m</w:t>
            </w:r>
            <w:r w:rsidR="005316EC" w:rsidRPr="00A977C1">
              <w:rPr>
                <w:rStyle w:val="Hyperlink"/>
                <w:noProof/>
                <w:spacing w:val="-1"/>
              </w:rPr>
              <w:t>e</w:t>
            </w:r>
            <w:r w:rsidR="005316EC" w:rsidRPr="00A977C1">
              <w:rPr>
                <w:rStyle w:val="Hyperlink"/>
                <w:noProof/>
                <w:spacing w:val="1"/>
              </w:rPr>
              <w:t>n</w:t>
            </w:r>
            <w:r w:rsidR="005316EC" w:rsidRPr="00A977C1">
              <w:rPr>
                <w:rStyle w:val="Hyperlink"/>
                <w:noProof/>
              </w:rPr>
              <w:t>t</w:t>
            </w:r>
            <w:r w:rsidR="005316EC">
              <w:rPr>
                <w:noProof/>
                <w:webHidden/>
              </w:rPr>
              <w:tab/>
            </w:r>
            <w:r w:rsidR="005316EC">
              <w:rPr>
                <w:noProof/>
                <w:webHidden/>
              </w:rPr>
              <w:fldChar w:fldCharType="begin"/>
            </w:r>
            <w:r w:rsidR="005316EC">
              <w:rPr>
                <w:noProof/>
                <w:webHidden/>
              </w:rPr>
              <w:instrText xml:space="preserve"> PAGEREF _Toc28687698 \h </w:instrText>
            </w:r>
            <w:r w:rsidR="005316EC">
              <w:rPr>
                <w:noProof/>
                <w:webHidden/>
              </w:rPr>
            </w:r>
            <w:r w:rsidR="005316EC">
              <w:rPr>
                <w:noProof/>
                <w:webHidden/>
              </w:rPr>
              <w:fldChar w:fldCharType="separate"/>
            </w:r>
            <w:r w:rsidR="000F3BEE">
              <w:rPr>
                <w:noProof/>
                <w:webHidden/>
              </w:rPr>
              <w:t>10</w:t>
            </w:r>
            <w:r w:rsidR="005316EC">
              <w:rPr>
                <w:noProof/>
                <w:webHidden/>
              </w:rPr>
              <w:fldChar w:fldCharType="end"/>
            </w:r>
          </w:hyperlink>
        </w:p>
        <w:p w14:paraId="1A5E32ED" w14:textId="5D2EFFA8" w:rsidR="005316EC" w:rsidRDefault="00B20066">
          <w:pPr>
            <w:pStyle w:val="TOC2"/>
            <w:tabs>
              <w:tab w:val="right" w:leader="dot" w:pos="9630"/>
            </w:tabs>
            <w:rPr>
              <w:rFonts w:asciiTheme="minorHAnsi" w:eastAsiaTheme="minorEastAsia" w:hAnsiTheme="minorHAnsi" w:cs="Latha"/>
              <w:noProof/>
              <w:sz w:val="22"/>
              <w:szCs w:val="22"/>
              <w:lang w:bidi="ta-IN"/>
            </w:rPr>
          </w:pPr>
          <w:hyperlink w:anchor="_Toc28687699" w:history="1">
            <w:r w:rsidR="005316EC" w:rsidRPr="00A977C1">
              <w:rPr>
                <w:rStyle w:val="Hyperlink"/>
                <w:noProof/>
              </w:rPr>
              <w:t>2.6.</w:t>
            </w:r>
            <w:r w:rsidR="005316EC" w:rsidRPr="00A977C1">
              <w:rPr>
                <w:rStyle w:val="Hyperlink"/>
                <w:noProof/>
                <w:spacing w:val="7"/>
              </w:rPr>
              <w:t xml:space="preserve"> </w:t>
            </w:r>
            <w:r w:rsidR="005316EC" w:rsidRPr="00A977C1">
              <w:rPr>
                <w:rStyle w:val="Hyperlink"/>
                <w:noProof/>
                <w:spacing w:val="-3"/>
              </w:rPr>
              <w:t>P</w:t>
            </w:r>
            <w:r w:rsidR="005316EC" w:rsidRPr="00A977C1">
              <w:rPr>
                <w:rStyle w:val="Hyperlink"/>
                <w:noProof/>
                <w:spacing w:val="-1"/>
              </w:rPr>
              <w:t>r</w:t>
            </w:r>
            <w:r w:rsidR="005316EC" w:rsidRPr="00A977C1">
              <w:rPr>
                <w:rStyle w:val="Hyperlink"/>
                <w:noProof/>
                <w:spacing w:val="2"/>
              </w:rPr>
              <w:t>o</w:t>
            </w:r>
            <w:r w:rsidR="005316EC" w:rsidRPr="00A977C1">
              <w:rPr>
                <w:rStyle w:val="Hyperlink"/>
                <w:noProof/>
              </w:rPr>
              <w:t>j</w:t>
            </w:r>
            <w:r w:rsidR="005316EC" w:rsidRPr="00A977C1">
              <w:rPr>
                <w:rStyle w:val="Hyperlink"/>
                <w:noProof/>
                <w:spacing w:val="-2"/>
              </w:rPr>
              <w:t>e</w:t>
            </w:r>
            <w:r w:rsidR="005316EC" w:rsidRPr="00A977C1">
              <w:rPr>
                <w:rStyle w:val="Hyperlink"/>
                <w:noProof/>
                <w:spacing w:val="1"/>
              </w:rPr>
              <w:t>c</w:t>
            </w:r>
            <w:r w:rsidR="005316EC" w:rsidRPr="00A977C1">
              <w:rPr>
                <w:rStyle w:val="Hyperlink"/>
                <w:noProof/>
              </w:rPr>
              <w:t>t delive</w:t>
            </w:r>
            <w:r w:rsidR="005316EC" w:rsidRPr="00A977C1">
              <w:rPr>
                <w:rStyle w:val="Hyperlink"/>
                <w:noProof/>
                <w:spacing w:val="-2"/>
              </w:rPr>
              <w:t>r</w:t>
            </w:r>
            <w:r w:rsidR="005316EC" w:rsidRPr="00A977C1">
              <w:rPr>
                <w:rStyle w:val="Hyperlink"/>
                <w:noProof/>
              </w:rPr>
              <w:t>a</w:t>
            </w:r>
            <w:r w:rsidR="005316EC" w:rsidRPr="00A977C1">
              <w:rPr>
                <w:rStyle w:val="Hyperlink"/>
                <w:noProof/>
                <w:spacing w:val="1"/>
              </w:rPr>
              <w:t>b</w:t>
            </w:r>
            <w:r w:rsidR="005316EC" w:rsidRPr="00A977C1">
              <w:rPr>
                <w:rStyle w:val="Hyperlink"/>
                <w:noProof/>
              </w:rPr>
              <w:t>l</w:t>
            </w:r>
            <w:r w:rsidR="005316EC" w:rsidRPr="00A977C1">
              <w:rPr>
                <w:rStyle w:val="Hyperlink"/>
                <w:noProof/>
                <w:spacing w:val="2"/>
              </w:rPr>
              <w:t>e</w:t>
            </w:r>
            <w:r w:rsidR="005316EC" w:rsidRPr="00A977C1">
              <w:rPr>
                <w:rStyle w:val="Hyperlink"/>
                <w:noProof/>
              </w:rPr>
              <w:t>s</w:t>
            </w:r>
            <w:r w:rsidR="005316EC">
              <w:rPr>
                <w:noProof/>
                <w:webHidden/>
              </w:rPr>
              <w:tab/>
            </w:r>
            <w:r w:rsidR="005316EC">
              <w:rPr>
                <w:noProof/>
                <w:webHidden/>
              </w:rPr>
              <w:fldChar w:fldCharType="begin"/>
            </w:r>
            <w:r w:rsidR="005316EC">
              <w:rPr>
                <w:noProof/>
                <w:webHidden/>
              </w:rPr>
              <w:instrText xml:space="preserve"> PAGEREF _Toc28687699 \h </w:instrText>
            </w:r>
            <w:r w:rsidR="005316EC">
              <w:rPr>
                <w:noProof/>
                <w:webHidden/>
              </w:rPr>
            </w:r>
            <w:r w:rsidR="005316EC">
              <w:rPr>
                <w:noProof/>
                <w:webHidden/>
              </w:rPr>
              <w:fldChar w:fldCharType="separate"/>
            </w:r>
            <w:r w:rsidR="000F3BEE">
              <w:rPr>
                <w:noProof/>
                <w:webHidden/>
              </w:rPr>
              <w:t>13</w:t>
            </w:r>
            <w:r w:rsidR="005316EC">
              <w:rPr>
                <w:noProof/>
                <w:webHidden/>
              </w:rPr>
              <w:fldChar w:fldCharType="end"/>
            </w:r>
          </w:hyperlink>
        </w:p>
        <w:p w14:paraId="2AD46CD0" w14:textId="3E896DF4" w:rsidR="005316EC" w:rsidRDefault="00B20066">
          <w:pPr>
            <w:pStyle w:val="TOC2"/>
            <w:tabs>
              <w:tab w:val="right" w:leader="dot" w:pos="9630"/>
            </w:tabs>
            <w:rPr>
              <w:rFonts w:asciiTheme="minorHAnsi" w:eastAsiaTheme="minorEastAsia" w:hAnsiTheme="minorHAnsi" w:cs="Latha"/>
              <w:noProof/>
              <w:sz w:val="22"/>
              <w:szCs w:val="22"/>
              <w:lang w:bidi="ta-IN"/>
            </w:rPr>
          </w:pPr>
          <w:hyperlink w:anchor="_Toc28687700" w:history="1">
            <w:r w:rsidR="005316EC" w:rsidRPr="00A977C1">
              <w:rPr>
                <w:rStyle w:val="Hyperlink"/>
                <w:noProof/>
              </w:rPr>
              <w:t>2.7.</w:t>
            </w:r>
            <w:r w:rsidR="005316EC" w:rsidRPr="00A977C1">
              <w:rPr>
                <w:rStyle w:val="Hyperlink"/>
                <w:noProof/>
                <w:spacing w:val="7"/>
              </w:rPr>
              <w:t xml:space="preserve"> </w:t>
            </w:r>
            <w:r w:rsidR="005316EC" w:rsidRPr="00A977C1">
              <w:rPr>
                <w:rStyle w:val="Hyperlink"/>
                <w:noProof/>
                <w:spacing w:val="1"/>
              </w:rPr>
              <w:t>S</w:t>
            </w:r>
            <w:r w:rsidR="005316EC" w:rsidRPr="00A977C1">
              <w:rPr>
                <w:rStyle w:val="Hyperlink"/>
                <w:noProof/>
                <w:spacing w:val="-1"/>
              </w:rPr>
              <w:t>c</w:t>
            </w:r>
            <w:r w:rsidR="005316EC" w:rsidRPr="00A977C1">
              <w:rPr>
                <w:rStyle w:val="Hyperlink"/>
                <w:noProof/>
                <w:spacing w:val="1"/>
              </w:rPr>
              <w:t>h</w:t>
            </w:r>
            <w:r w:rsidR="005316EC" w:rsidRPr="00A977C1">
              <w:rPr>
                <w:rStyle w:val="Hyperlink"/>
                <w:noProof/>
                <w:spacing w:val="-1"/>
              </w:rPr>
              <w:t>e</w:t>
            </w:r>
            <w:r w:rsidR="005316EC" w:rsidRPr="00A977C1">
              <w:rPr>
                <w:rStyle w:val="Hyperlink"/>
                <w:noProof/>
                <w:spacing w:val="1"/>
              </w:rPr>
              <w:t>du</w:t>
            </w:r>
            <w:r w:rsidR="005316EC" w:rsidRPr="00A977C1">
              <w:rPr>
                <w:rStyle w:val="Hyperlink"/>
                <w:noProof/>
              </w:rPr>
              <w:t>les</w:t>
            </w:r>
            <w:r w:rsidR="005316EC">
              <w:rPr>
                <w:noProof/>
                <w:webHidden/>
              </w:rPr>
              <w:tab/>
            </w:r>
            <w:r w:rsidR="005316EC">
              <w:rPr>
                <w:noProof/>
                <w:webHidden/>
              </w:rPr>
              <w:fldChar w:fldCharType="begin"/>
            </w:r>
            <w:r w:rsidR="005316EC">
              <w:rPr>
                <w:noProof/>
                <w:webHidden/>
              </w:rPr>
              <w:instrText xml:space="preserve"> PAGEREF _Toc28687700 \h </w:instrText>
            </w:r>
            <w:r w:rsidR="005316EC">
              <w:rPr>
                <w:noProof/>
                <w:webHidden/>
              </w:rPr>
            </w:r>
            <w:r w:rsidR="005316EC">
              <w:rPr>
                <w:noProof/>
                <w:webHidden/>
              </w:rPr>
              <w:fldChar w:fldCharType="separate"/>
            </w:r>
            <w:r w:rsidR="000F3BEE">
              <w:rPr>
                <w:noProof/>
                <w:webHidden/>
              </w:rPr>
              <w:t>14</w:t>
            </w:r>
            <w:r w:rsidR="005316EC">
              <w:rPr>
                <w:noProof/>
                <w:webHidden/>
              </w:rPr>
              <w:fldChar w:fldCharType="end"/>
            </w:r>
          </w:hyperlink>
        </w:p>
        <w:p w14:paraId="325F42AD" w14:textId="3450D5CE" w:rsidR="005316EC" w:rsidRDefault="00B20066">
          <w:pPr>
            <w:pStyle w:val="TOC2"/>
            <w:tabs>
              <w:tab w:val="right" w:leader="dot" w:pos="9630"/>
            </w:tabs>
            <w:rPr>
              <w:rFonts w:asciiTheme="minorHAnsi" w:eastAsiaTheme="minorEastAsia" w:hAnsiTheme="minorHAnsi" w:cs="Latha"/>
              <w:noProof/>
              <w:sz w:val="22"/>
              <w:szCs w:val="22"/>
              <w:lang w:bidi="ta-IN"/>
            </w:rPr>
          </w:pPr>
          <w:hyperlink w:anchor="_Toc28687701" w:history="1">
            <w:r w:rsidR="005316EC" w:rsidRPr="00A977C1">
              <w:rPr>
                <w:rStyle w:val="Hyperlink"/>
                <w:noProof/>
              </w:rPr>
              <w:t>2.8.</w:t>
            </w:r>
            <w:r w:rsidR="005316EC" w:rsidRPr="00A977C1">
              <w:rPr>
                <w:rStyle w:val="Hyperlink"/>
                <w:noProof/>
                <w:spacing w:val="7"/>
              </w:rPr>
              <w:t xml:space="preserve"> </w:t>
            </w:r>
            <w:r w:rsidR="005316EC" w:rsidRPr="00A977C1">
              <w:rPr>
                <w:rStyle w:val="Hyperlink"/>
                <w:noProof/>
              </w:rPr>
              <w:t>B</w:t>
            </w:r>
            <w:r w:rsidR="005316EC" w:rsidRPr="00A977C1">
              <w:rPr>
                <w:rStyle w:val="Hyperlink"/>
                <w:noProof/>
                <w:spacing w:val="1"/>
              </w:rPr>
              <w:t>ud</w:t>
            </w:r>
            <w:r w:rsidR="005316EC" w:rsidRPr="00A977C1">
              <w:rPr>
                <w:rStyle w:val="Hyperlink"/>
                <w:noProof/>
              </w:rPr>
              <w:t>g</w:t>
            </w:r>
            <w:r w:rsidR="005316EC" w:rsidRPr="00A977C1">
              <w:rPr>
                <w:rStyle w:val="Hyperlink"/>
                <w:noProof/>
                <w:spacing w:val="-1"/>
              </w:rPr>
              <w:t>e</w:t>
            </w:r>
            <w:r w:rsidR="005316EC" w:rsidRPr="00A977C1">
              <w:rPr>
                <w:rStyle w:val="Hyperlink"/>
                <w:noProof/>
              </w:rPr>
              <w:t>t sum</w:t>
            </w:r>
            <w:r w:rsidR="005316EC" w:rsidRPr="00A977C1">
              <w:rPr>
                <w:rStyle w:val="Hyperlink"/>
                <w:noProof/>
                <w:spacing w:val="-3"/>
              </w:rPr>
              <w:t>m</w:t>
            </w:r>
            <w:r w:rsidR="005316EC" w:rsidRPr="00A977C1">
              <w:rPr>
                <w:rStyle w:val="Hyperlink"/>
                <w:noProof/>
              </w:rPr>
              <w:t>a</w:t>
            </w:r>
            <w:r w:rsidR="005316EC" w:rsidRPr="00A977C1">
              <w:rPr>
                <w:rStyle w:val="Hyperlink"/>
                <w:noProof/>
                <w:spacing w:val="-1"/>
              </w:rPr>
              <w:t>r</w:t>
            </w:r>
            <w:r w:rsidR="005316EC" w:rsidRPr="00A977C1">
              <w:rPr>
                <w:rStyle w:val="Hyperlink"/>
                <w:noProof/>
              </w:rPr>
              <w:t>y</w:t>
            </w:r>
            <w:r w:rsidR="005316EC">
              <w:rPr>
                <w:noProof/>
                <w:webHidden/>
              </w:rPr>
              <w:tab/>
            </w:r>
            <w:r w:rsidR="005316EC">
              <w:rPr>
                <w:noProof/>
                <w:webHidden/>
              </w:rPr>
              <w:fldChar w:fldCharType="begin"/>
            </w:r>
            <w:r w:rsidR="005316EC">
              <w:rPr>
                <w:noProof/>
                <w:webHidden/>
              </w:rPr>
              <w:instrText xml:space="preserve"> PAGEREF _Toc28687701 \h </w:instrText>
            </w:r>
            <w:r w:rsidR="005316EC">
              <w:rPr>
                <w:noProof/>
                <w:webHidden/>
              </w:rPr>
            </w:r>
            <w:r w:rsidR="005316EC">
              <w:rPr>
                <w:noProof/>
                <w:webHidden/>
              </w:rPr>
              <w:fldChar w:fldCharType="separate"/>
            </w:r>
            <w:r w:rsidR="000F3BEE">
              <w:rPr>
                <w:noProof/>
                <w:webHidden/>
              </w:rPr>
              <w:t>14</w:t>
            </w:r>
            <w:r w:rsidR="005316EC">
              <w:rPr>
                <w:noProof/>
                <w:webHidden/>
              </w:rPr>
              <w:fldChar w:fldCharType="end"/>
            </w:r>
          </w:hyperlink>
        </w:p>
        <w:p w14:paraId="0B8DBBE5" w14:textId="21562770" w:rsidR="005316EC" w:rsidRDefault="00B20066">
          <w:pPr>
            <w:pStyle w:val="TOC1"/>
            <w:tabs>
              <w:tab w:val="right" w:leader="dot" w:pos="9630"/>
            </w:tabs>
            <w:rPr>
              <w:rFonts w:asciiTheme="minorHAnsi" w:eastAsiaTheme="minorEastAsia" w:hAnsiTheme="minorHAnsi" w:cs="Latha"/>
              <w:noProof/>
              <w:sz w:val="22"/>
              <w:szCs w:val="22"/>
              <w:lang w:bidi="ta-IN"/>
            </w:rPr>
          </w:pPr>
          <w:hyperlink w:anchor="_Toc28687702" w:history="1">
            <w:r w:rsidR="005316EC" w:rsidRPr="00A977C1">
              <w:rPr>
                <w:rStyle w:val="Hyperlink"/>
                <w:noProof/>
                <w:spacing w:val="-5"/>
              </w:rPr>
              <w:t>3</w:t>
            </w:r>
            <w:r w:rsidR="005316EC" w:rsidRPr="00A977C1">
              <w:rPr>
                <w:rStyle w:val="Hyperlink"/>
                <w:noProof/>
              </w:rPr>
              <w:t>.</w:t>
            </w:r>
            <w:r w:rsidR="005316EC" w:rsidRPr="00A977C1">
              <w:rPr>
                <w:rStyle w:val="Hyperlink"/>
                <w:noProof/>
                <w:spacing w:val="-10"/>
              </w:rPr>
              <w:t xml:space="preserve"> </w:t>
            </w:r>
            <w:r w:rsidR="005316EC" w:rsidRPr="00A977C1">
              <w:rPr>
                <w:rStyle w:val="Hyperlink"/>
                <w:noProof/>
                <w:spacing w:val="-5"/>
              </w:rPr>
              <w:t>D</w:t>
            </w:r>
            <w:r w:rsidR="005316EC" w:rsidRPr="00A977C1">
              <w:rPr>
                <w:rStyle w:val="Hyperlink"/>
                <w:noProof/>
              </w:rPr>
              <w:t>e</w:t>
            </w:r>
            <w:r w:rsidR="005316EC" w:rsidRPr="00A977C1">
              <w:rPr>
                <w:rStyle w:val="Hyperlink"/>
                <w:noProof/>
                <w:spacing w:val="-5"/>
              </w:rPr>
              <w:t>s</w:t>
            </w:r>
            <w:r w:rsidR="005316EC" w:rsidRPr="00A977C1">
              <w:rPr>
                <w:rStyle w:val="Hyperlink"/>
                <w:noProof/>
              </w:rPr>
              <w:t>cr</w:t>
            </w:r>
            <w:r w:rsidR="005316EC" w:rsidRPr="00A977C1">
              <w:rPr>
                <w:rStyle w:val="Hyperlink"/>
                <w:noProof/>
                <w:spacing w:val="-4"/>
              </w:rPr>
              <w:t>ip</w:t>
            </w:r>
            <w:r w:rsidR="005316EC" w:rsidRPr="00A977C1">
              <w:rPr>
                <w:rStyle w:val="Hyperlink"/>
                <w:noProof/>
              </w:rPr>
              <w:t>t</w:t>
            </w:r>
            <w:r w:rsidR="005316EC" w:rsidRPr="00A977C1">
              <w:rPr>
                <w:rStyle w:val="Hyperlink"/>
                <w:noProof/>
                <w:spacing w:val="-4"/>
              </w:rPr>
              <w:t>i</w:t>
            </w:r>
            <w:r w:rsidR="005316EC" w:rsidRPr="00A977C1">
              <w:rPr>
                <w:rStyle w:val="Hyperlink"/>
                <w:noProof/>
                <w:spacing w:val="-5"/>
              </w:rPr>
              <w:t>o</w:t>
            </w:r>
            <w:r w:rsidR="005316EC" w:rsidRPr="00A977C1">
              <w:rPr>
                <w:rStyle w:val="Hyperlink"/>
                <w:noProof/>
              </w:rPr>
              <w:t>n</w:t>
            </w:r>
            <w:r w:rsidR="005316EC" w:rsidRPr="00A977C1">
              <w:rPr>
                <w:rStyle w:val="Hyperlink"/>
                <w:noProof/>
                <w:spacing w:val="-9"/>
              </w:rPr>
              <w:t xml:space="preserve"> </w:t>
            </w:r>
            <w:r w:rsidR="005316EC" w:rsidRPr="00A977C1">
              <w:rPr>
                <w:rStyle w:val="Hyperlink"/>
                <w:noProof/>
                <w:spacing w:val="-7"/>
              </w:rPr>
              <w:t>o</w:t>
            </w:r>
            <w:r w:rsidR="005316EC" w:rsidRPr="00A977C1">
              <w:rPr>
                <w:rStyle w:val="Hyperlink"/>
                <w:noProof/>
              </w:rPr>
              <w:t>f</w:t>
            </w:r>
            <w:r w:rsidR="005316EC" w:rsidRPr="00A977C1">
              <w:rPr>
                <w:rStyle w:val="Hyperlink"/>
                <w:noProof/>
                <w:spacing w:val="-8"/>
              </w:rPr>
              <w:t xml:space="preserve"> </w:t>
            </w:r>
            <w:r w:rsidR="005316EC" w:rsidRPr="00A977C1">
              <w:rPr>
                <w:rStyle w:val="Hyperlink"/>
                <w:noProof/>
              </w:rPr>
              <w:t>te</w:t>
            </w:r>
            <w:r w:rsidR="005316EC" w:rsidRPr="00A977C1">
              <w:rPr>
                <w:rStyle w:val="Hyperlink"/>
                <w:noProof/>
                <w:spacing w:val="-5"/>
              </w:rPr>
              <w:t>a</w:t>
            </w:r>
            <w:r w:rsidR="005316EC" w:rsidRPr="00A977C1">
              <w:rPr>
                <w:rStyle w:val="Hyperlink"/>
                <w:noProof/>
              </w:rPr>
              <w:t>m</w:t>
            </w:r>
            <w:r w:rsidR="005316EC" w:rsidRPr="00A977C1">
              <w:rPr>
                <w:rStyle w:val="Hyperlink"/>
                <w:noProof/>
                <w:spacing w:val="-10"/>
              </w:rPr>
              <w:t xml:space="preserve"> </w:t>
            </w:r>
            <w:r w:rsidR="005316EC" w:rsidRPr="00A977C1">
              <w:rPr>
                <w:rStyle w:val="Hyperlink"/>
                <w:noProof/>
              </w:rPr>
              <w:t>users</w:t>
            </w:r>
            <w:r w:rsidR="005316EC">
              <w:rPr>
                <w:noProof/>
                <w:webHidden/>
              </w:rPr>
              <w:tab/>
            </w:r>
            <w:r w:rsidR="005316EC">
              <w:rPr>
                <w:noProof/>
                <w:webHidden/>
              </w:rPr>
              <w:fldChar w:fldCharType="begin"/>
            </w:r>
            <w:r w:rsidR="005316EC">
              <w:rPr>
                <w:noProof/>
                <w:webHidden/>
              </w:rPr>
              <w:instrText xml:space="preserve"> PAGEREF _Toc28687702 \h </w:instrText>
            </w:r>
            <w:r w:rsidR="005316EC">
              <w:rPr>
                <w:noProof/>
                <w:webHidden/>
              </w:rPr>
            </w:r>
            <w:r w:rsidR="005316EC">
              <w:rPr>
                <w:noProof/>
                <w:webHidden/>
              </w:rPr>
              <w:fldChar w:fldCharType="separate"/>
            </w:r>
            <w:r w:rsidR="000F3BEE">
              <w:rPr>
                <w:noProof/>
                <w:webHidden/>
              </w:rPr>
              <w:t>15</w:t>
            </w:r>
            <w:r w:rsidR="005316EC">
              <w:rPr>
                <w:noProof/>
                <w:webHidden/>
              </w:rPr>
              <w:fldChar w:fldCharType="end"/>
            </w:r>
          </w:hyperlink>
        </w:p>
        <w:p w14:paraId="576DF9E3" w14:textId="38AEA4C1" w:rsidR="005316EC" w:rsidRDefault="00B20066">
          <w:pPr>
            <w:pStyle w:val="TOC2"/>
            <w:tabs>
              <w:tab w:val="right" w:leader="dot" w:pos="9630"/>
            </w:tabs>
            <w:rPr>
              <w:rFonts w:asciiTheme="minorHAnsi" w:eastAsiaTheme="minorEastAsia" w:hAnsiTheme="minorHAnsi" w:cs="Latha"/>
              <w:noProof/>
              <w:sz w:val="22"/>
              <w:szCs w:val="22"/>
              <w:lang w:bidi="ta-IN"/>
            </w:rPr>
          </w:pPr>
          <w:hyperlink w:anchor="_Toc28687703" w:history="1">
            <w:r w:rsidR="005316EC" w:rsidRPr="00A977C1">
              <w:rPr>
                <w:rStyle w:val="Hyperlink"/>
                <w:noProof/>
              </w:rPr>
              <w:t>3.1 Descri</w:t>
            </w:r>
            <w:r w:rsidR="005316EC" w:rsidRPr="00A977C1">
              <w:rPr>
                <w:rStyle w:val="Hyperlink"/>
                <w:noProof/>
                <w:spacing w:val="1"/>
              </w:rPr>
              <w:t>p</w:t>
            </w:r>
            <w:r w:rsidR="005316EC" w:rsidRPr="00A977C1">
              <w:rPr>
                <w:rStyle w:val="Hyperlink"/>
                <w:noProof/>
              </w:rPr>
              <w:t>tion of</w:t>
            </w:r>
            <w:r w:rsidR="005316EC" w:rsidRPr="00A977C1">
              <w:rPr>
                <w:rStyle w:val="Hyperlink"/>
                <w:noProof/>
                <w:spacing w:val="1"/>
              </w:rPr>
              <w:t xml:space="preserve"> </w:t>
            </w:r>
            <w:r w:rsidR="005316EC" w:rsidRPr="00A977C1">
              <w:rPr>
                <w:rStyle w:val="Hyperlink"/>
                <w:noProof/>
              </w:rPr>
              <w:t>res</w:t>
            </w:r>
            <w:r w:rsidR="005316EC" w:rsidRPr="00A977C1">
              <w:rPr>
                <w:rStyle w:val="Hyperlink"/>
                <w:noProof/>
                <w:spacing w:val="1"/>
              </w:rPr>
              <w:t>p</w:t>
            </w:r>
            <w:r w:rsidR="005316EC" w:rsidRPr="00A977C1">
              <w:rPr>
                <w:rStyle w:val="Hyperlink"/>
                <w:noProof/>
              </w:rPr>
              <w:t>o</w:t>
            </w:r>
            <w:r w:rsidR="005316EC" w:rsidRPr="00A977C1">
              <w:rPr>
                <w:rStyle w:val="Hyperlink"/>
                <w:noProof/>
                <w:spacing w:val="1"/>
              </w:rPr>
              <w:t>n</w:t>
            </w:r>
            <w:r w:rsidR="005316EC" w:rsidRPr="00A977C1">
              <w:rPr>
                <w:rStyle w:val="Hyperlink"/>
                <w:noProof/>
              </w:rPr>
              <w:t>si</w:t>
            </w:r>
            <w:r w:rsidR="005316EC" w:rsidRPr="00A977C1">
              <w:rPr>
                <w:rStyle w:val="Hyperlink"/>
                <w:noProof/>
                <w:spacing w:val="1"/>
              </w:rPr>
              <w:t>b</w:t>
            </w:r>
            <w:r w:rsidR="005316EC" w:rsidRPr="00A977C1">
              <w:rPr>
                <w:rStyle w:val="Hyperlink"/>
                <w:noProof/>
              </w:rPr>
              <w:t>ilities</w:t>
            </w:r>
            <w:r w:rsidR="005316EC" w:rsidRPr="00A977C1">
              <w:rPr>
                <w:rStyle w:val="Hyperlink"/>
                <w:noProof/>
                <w:spacing w:val="2"/>
              </w:rPr>
              <w:t xml:space="preserve"> </w:t>
            </w:r>
            <w:r w:rsidR="005316EC" w:rsidRPr="00A977C1">
              <w:rPr>
                <w:rStyle w:val="Hyperlink"/>
                <w:noProof/>
              </w:rPr>
              <w:t>(</w:t>
            </w:r>
            <w:r w:rsidR="005316EC" w:rsidRPr="00A977C1">
              <w:rPr>
                <w:rStyle w:val="Hyperlink"/>
                <w:noProof/>
                <w:spacing w:val="-2"/>
              </w:rPr>
              <w:t>r</w:t>
            </w:r>
            <w:r w:rsidR="005316EC" w:rsidRPr="00A977C1">
              <w:rPr>
                <w:rStyle w:val="Hyperlink"/>
                <w:noProof/>
              </w:rPr>
              <w:t>oles) of</w:t>
            </w:r>
            <w:r w:rsidR="005316EC" w:rsidRPr="00A977C1">
              <w:rPr>
                <w:rStyle w:val="Hyperlink"/>
                <w:noProof/>
                <w:spacing w:val="2"/>
              </w:rPr>
              <w:t xml:space="preserve"> </w:t>
            </w:r>
            <w:r w:rsidR="005316EC" w:rsidRPr="00A977C1">
              <w:rPr>
                <w:rStyle w:val="Hyperlink"/>
                <w:noProof/>
              </w:rPr>
              <w:t>ea</w:t>
            </w:r>
            <w:r w:rsidR="005316EC" w:rsidRPr="00A977C1">
              <w:rPr>
                <w:rStyle w:val="Hyperlink"/>
                <w:noProof/>
                <w:spacing w:val="1"/>
              </w:rPr>
              <w:t>c</w:t>
            </w:r>
            <w:r w:rsidR="005316EC" w:rsidRPr="00A977C1">
              <w:rPr>
                <w:rStyle w:val="Hyperlink"/>
                <w:noProof/>
              </w:rPr>
              <w:t>h</w:t>
            </w:r>
            <w:r w:rsidR="005316EC" w:rsidRPr="00A977C1">
              <w:rPr>
                <w:rStyle w:val="Hyperlink"/>
                <w:noProof/>
                <w:spacing w:val="1"/>
              </w:rPr>
              <w:t xml:space="preserve"> </w:t>
            </w:r>
            <w:r w:rsidR="005316EC" w:rsidRPr="00A977C1">
              <w:rPr>
                <w:rStyle w:val="Hyperlink"/>
                <w:noProof/>
              </w:rPr>
              <w:t>t</w:t>
            </w:r>
            <w:r w:rsidR="005316EC" w:rsidRPr="00A977C1">
              <w:rPr>
                <w:rStyle w:val="Hyperlink"/>
                <w:noProof/>
                <w:spacing w:val="-2"/>
              </w:rPr>
              <w:t>e</w:t>
            </w:r>
            <w:r w:rsidR="005316EC" w:rsidRPr="00A977C1">
              <w:rPr>
                <w:rStyle w:val="Hyperlink"/>
                <w:noProof/>
                <w:spacing w:val="2"/>
              </w:rPr>
              <w:t>a</w:t>
            </w:r>
            <w:r w:rsidR="005316EC" w:rsidRPr="00A977C1">
              <w:rPr>
                <w:rStyle w:val="Hyperlink"/>
                <w:noProof/>
              </w:rPr>
              <w:t xml:space="preserve">m </w:t>
            </w:r>
            <w:r w:rsidR="005316EC" w:rsidRPr="00A977C1">
              <w:rPr>
                <w:rStyle w:val="Hyperlink"/>
                <w:noProof/>
                <w:spacing w:val="-3"/>
              </w:rPr>
              <w:t>user</w:t>
            </w:r>
            <w:r w:rsidR="005316EC" w:rsidRPr="00A977C1">
              <w:rPr>
                <w:rStyle w:val="Hyperlink"/>
                <w:noProof/>
                <w:spacing w:val="1"/>
              </w:rPr>
              <w:t xml:space="preserve"> f</w:t>
            </w:r>
            <w:r w:rsidR="005316EC" w:rsidRPr="00A977C1">
              <w:rPr>
                <w:rStyle w:val="Hyperlink"/>
                <w:noProof/>
              </w:rPr>
              <w:t>or ABC cafeteria online food ordering system</w:t>
            </w:r>
            <w:r w:rsidR="005316EC">
              <w:rPr>
                <w:noProof/>
                <w:webHidden/>
              </w:rPr>
              <w:tab/>
            </w:r>
            <w:r w:rsidR="005316EC">
              <w:rPr>
                <w:noProof/>
                <w:webHidden/>
              </w:rPr>
              <w:fldChar w:fldCharType="begin"/>
            </w:r>
            <w:r w:rsidR="005316EC">
              <w:rPr>
                <w:noProof/>
                <w:webHidden/>
              </w:rPr>
              <w:instrText xml:space="preserve"> PAGEREF _Toc28687703 \h </w:instrText>
            </w:r>
            <w:r w:rsidR="005316EC">
              <w:rPr>
                <w:noProof/>
                <w:webHidden/>
              </w:rPr>
            </w:r>
            <w:r w:rsidR="005316EC">
              <w:rPr>
                <w:noProof/>
                <w:webHidden/>
              </w:rPr>
              <w:fldChar w:fldCharType="separate"/>
            </w:r>
            <w:r w:rsidR="000F3BEE">
              <w:rPr>
                <w:noProof/>
                <w:webHidden/>
              </w:rPr>
              <w:t>14</w:t>
            </w:r>
            <w:r w:rsidR="005316EC">
              <w:rPr>
                <w:noProof/>
                <w:webHidden/>
              </w:rPr>
              <w:fldChar w:fldCharType="end"/>
            </w:r>
          </w:hyperlink>
        </w:p>
        <w:p w14:paraId="31184E0F" w14:textId="777B9209" w:rsidR="005316EC" w:rsidRDefault="00B20066">
          <w:pPr>
            <w:pStyle w:val="TOC1"/>
            <w:tabs>
              <w:tab w:val="right" w:leader="dot" w:pos="9630"/>
            </w:tabs>
            <w:rPr>
              <w:rFonts w:asciiTheme="minorHAnsi" w:eastAsiaTheme="minorEastAsia" w:hAnsiTheme="minorHAnsi" w:cs="Latha"/>
              <w:noProof/>
              <w:sz w:val="22"/>
              <w:szCs w:val="22"/>
              <w:lang w:bidi="ta-IN"/>
            </w:rPr>
          </w:pPr>
          <w:hyperlink w:anchor="_Toc28687704" w:history="1">
            <w:r w:rsidR="005316EC" w:rsidRPr="00A977C1">
              <w:rPr>
                <w:rStyle w:val="Hyperlink"/>
                <w:noProof/>
              </w:rPr>
              <w:t xml:space="preserve">4. </w:t>
            </w:r>
            <w:r w:rsidR="005316EC" w:rsidRPr="00A977C1">
              <w:rPr>
                <w:rStyle w:val="Hyperlink"/>
                <w:noProof/>
                <w:spacing w:val="-3"/>
              </w:rPr>
              <w:t>P</w:t>
            </w:r>
            <w:r w:rsidR="005316EC" w:rsidRPr="00A977C1">
              <w:rPr>
                <w:rStyle w:val="Hyperlink"/>
                <w:noProof/>
                <w:spacing w:val="-1"/>
              </w:rPr>
              <w:t>r</w:t>
            </w:r>
            <w:r w:rsidR="005316EC" w:rsidRPr="00A977C1">
              <w:rPr>
                <w:rStyle w:val="Hyperlink"/>
                <w:noProof/>
                <w:spacing w:val="2"/>
              </w:rPr>
              <w:t>o</w:t>
            </w:r>
            <w:r w:rsidR="005316EC" w:rsidRPr="00A977C1">
              <w:rPr>
                <w:rStyle w:val="Hyperlink"/>
                <w:noProof/>
              </w:rPr>
              <w:t>je</w:t>
            </w:r>
            <w:r w:rsidR="005316EC" w:rsidRPr="00A977C1">
              <w:rPr>
                <w:rStyle w:val="Hyperlink"/>
                <w:noProof/>
                <w:spacing w:val="-1"/>
              </w:rPr>
              <w:t>c</w:t>
            </w:r>
            <w:r w:rsidR="005316EC" w:rsidRPr="00A977C1">
              <w:rPr>
                <w:rStyle w:val="Hyperlink"/>
                <w:noProof/>
              </w:rPr>
              <w:t>t o</w:t>
            </w:r>
            <w:r w:rsidR="005316EC" w:rsidRPr="00A977C1">
              <w:rPr>
                <w:rStyle w:val="Hyperlink"/>
                <w:noProof/>
                <w:spacing w:val="-2"/>
              </w:rPr>
              <w:t>r</w:t>
            </w:r>
            <w:r w:rsidR="005316EC" w:rsidRPr="00A977C1">
              <w:rPr>
                <w:rStyle w:val="Hyperlink"/>
                <w:noProof/>
              </w:rPr>
              <w:t>ga</w:t>
            </w:r>
            <w:r w:rsidR="005316EC" w:rsidRPr="00A977C1">
              <w:rPr>
                <w:rStyle w:val="Hyperlink"/>
                <w:noProof/>
                <w:spacing w:val="1"/>
              </w:rPr>
              <w:t>n</w:t>
            </w:r>
            <w:r w:rsidR="005316EC" w:rsidRPr="00A977C1">
              <w:rPr>
                <w:rStyle w:val="Hyperlink"/>
                <w:noProof/>
              </w:rPr>
              <w:t>iza</w:t>
            </w:r>
            <w:r w:rsidR="005316EC" w:rsidRPr="00A977C1">
              <w:rPr>
                <w:rStyle w:val="Hyperlink"/>
                <w:noProof/>
                <w:spacing w:val="-1"/>
              </w:rPr>
              <w:t>t</w:t>
            </w:r>
            <w:r w:rsidR="005316EC" w:rsidRPr="00A977C1">
              <w:rPr>
                <w:rStyle w:val="Hyperlink"/>
                <w:noProof/>
              </w:rPr>
              <w:t>io</w:t>
            </w:r>
            <w:r w:rsidR="005316EC" w:rsidRPr="00A977C1">
              <w:rPr>
                <w:rStyle w:val="Hyperlink"/>
                <w:noProof/>
                <w:spacing w:val="4"/>
              </w:rPr>
              <w:t>n</w:t>
            </w:r>
            <w:r w:rsidR="005316EC" w:rsidRPr="00A977C1">
              <w:rPr>
                <w:rStyle w:val="Hyperlink"/>
                <w:noProof/>
              </w:rPr>
              <w:t>al st</w:t>
            </w:r>
            <w:r w:rsidR="005316EC" w:rsidRPr="00A977C1">
              <w:rPr>
                <w:rStyle w:val="Hyperlink"/>
                <w:noProof/>
                <w:spacing w:val="-1"/>
              </w:rPr>
              <w:t>r</w:t>
            </w:r>
            <w:r w:rsidR="005316EC" w:rsidRPr="00A977C1">
              <w:rPr>
                <w:rStyle w:val="Hyperlink"/>
                <w:noProof/>
                <w:spacing w:val="1"/>
              </w:rPr>
              <w:t>u</w:t>
            </w:r>
            <w:r w:rsidR="005316EC" w:rsidRPr="00A977C1">
              <w:rPr>
                <w:rStyle w:val="Hyperlink"/>
                <w:noProof/>
                <w:spacing w:val="-1"/>
              </w:rPr>
              <w:t>c</w:t>
            </w:r>
            <w:r w:rsidR="005316EC" w:rsidRPr="00A977C1">
              <w:rPr>
                <w:rStyle w:val="Hyperlink"/>
                <w:noProof/>
              </w:rPr>
              <w:t>tu</w:t>
            </w:r>
            <w:r w:rsidR="005316EC" w:rsidRPr="00A977C1">
              <w:rPr>
                <w:rStyle w:val="Hyperlink"/>
                <w:noProof/>
                <w:spacing w:val="-1"/>
              </w:rPr>
              <w:t>r</w:t>
            </w:r>
            <w:r w:rsidR="005316EC" w:rsidRPr="00A977C1">
              <w:rPr>
                <w:rStyle w:val="Hyperlink"/>
                <w:noProof/>
              </w:rPr>
              <w:t>e</w:t>
            </w:r>
            <w:r w:rsidR="005316EC">
              <w:rPr>
                <w:noProof/>
                <w:webHidden/>
              </w:rPr>
              <w:tab/>
            </w:r>
            <w:r w:rsidR="005316EC">
              <w:rPr>
                <w:noProof/>
                <w:webHidden/>
              </w:rPr>
              <w:fldChar w:fldCharType="begin"/>
            </w:r>
            <w:r w:rsidR="005316EC">
              <w:rPr>
                <w:noProof/>
                <w:webHidden/>
              </w:rPr>
              <w:instrText xml:space="preserve"> PAGEREF _Toc28687704 \h </w:instrText>
            </w:r>
            <w:r w:rsidR="005316EC">
              <w:rPr>
                <w:noProof/>
                <w:webHidden/>
              </w:rPr>
            </w:r>
            <w:r w:rsidR="005316EC">
              <w:rPr>
                <w:noProof/>
                <w:webHidden/>
              </w:rPr>
              <w:fldChar w:fldCharType="separate"/>
            </w:r>
            <w:r w:rsidR="000F3BEE">
              <w:rPr>
                <w:noProof/>
                <w:webHidden/>
              </w:rPr>
              <w:t>16</w:t>
            </w:r>
            <w:r w:rsidR="005316EC">
              <w:rPr>
                <w:noProof/>
                <w:webHidden/>
              </w:rPr>
              <w:fldChar w:fldCharType="end"/>
            </w:r>
          </w:hyperlink>
        </w:p>
        <w:p w14:paraId="0C777210" w14:textId="0638EEB7" w:rsidR="005316EC" w:rsidRDefault="00B20066">
          <w:pPr>
            <w:pStyle w:val="TOC2"/>
            <w:tabs>
              <w:tab w:val="right" w:leader="dot" w:pos="9630"/>
            </w:tabs>
            <w:rPr>
              <w:rFonts w:asciiTheme="minorHAnsi" w:eastAsiaTheme="minorEastAsia" w:hAnsiTheme="minorHAnsi" w:cs="Latha"/>
              <w:noProof/>
              <w:sz w:val="22"/>
              <w:szCs w:val="22"/>
              <w:lang w:bidi="ta-IN"/>
            </w:rPr>
          </w:pPr>
          <w:hyperlink w:anchor="_Toc28687705" w:history="1">
            <w:r w:rsidR="005316EC" w:rsidRPr="00A977C1">
              <w:rPr>
                <w:rStyle w:val="Hyperlink"/>
                <w:noProof/>
              </w:rPr>
              <w:t xml:space="preserve">4.1 </w:t>
            </w:r>
            <w:r w:rsidR="005316EC" w:rsidRPr="00A977C1">
              <w:rPr>
                <w:rStyle w:val="Hyperlink"/>
                <w:noProof/>
                <w:spacing w:val="-3"/>
              </w:rPr>
              <w:t>F</w:t>
            </w:r>
            <w:r w:rsidR="005316EC" w:rsidRPr="00A977C1">
              <w:rPr>
                <w:rStyle w:val="Hyperlink"/>
                <w:noProof/>
                <w:spacing w:val="1"/>
              </w:rPr>
              <w:t>un</w:t>
            </w:r>
            <w:r w:rsidR="005316EC" w:rsidRPr="00A977C1">
              <w:rPr>
                <w:rStyle w:val="Hyperlink"/>
                <w:noProof/>
                <w:spacing w:val="-1"/>
              </w:rPr>
              <w:t>c</w:t>
            </w:r>
            <w:r w:rsidR="005316EC" w:rsidRPr="00A977C1">
              <w:rPr>
                <w:rStyle w:val="Hyperlink"/>
                <w:noProof/>
              </w:rPr>
              <w:t>tional organ</w:t>
            </w:r>
            <w:r w:rsidR="005316EC" w:rsidRPr="00A977C1">
              <w:rPr>
                <w:rStyle w:val="Hyperlink"/>
                <w:noProof/>
                <w:spacing w:val="1"/>
              </w:rPr>
              <w:t>i</w:t>
            </w:r>
            <w:r w:rsidR="005316EC" w:rsidRPr="00A977C1">
              <w:rPr>
                <w:rStyle w:val="Hyperlink"/>
                <w:noProof/>
                <w:spacing w:val="-1"/>
              </w:rPr>
              <w:t>z</w:t>
            </w:r>
            <w:r w:rsidR="005316EC" w:rsidRPr="00A977C1">
              <w:rPr>
                <w:rStyle w:val="Hyperlink"/>
                <w:noProof/>
              </w:rPr>
              <w:t>ational st</w:t>
            </w:r>
            <w:r w:rsidR="005316EC" w:rsidRPr="00A977C1">
              <w:rPr>
                <w:rStyle w:val="Hyperlink"/>
                <w:noProof/>
                <w:spacing w:val="-1"/>
              </w:rPr>
              <w:t>r</w:t>
            </w:r>
            <w:r w:rsidR="005316EC" w:rsidRPr="00A977C1">
              <w:rPr>
                <w:rStyle w:val="Hyperlink"/>
                <w:noProof/>
                <w:spacing w:val="1"/>
              </w:rPr>
              <w:t>u</w:t>
            </w:r>
            <w:r w:rsidR="005316EC" w:rsidRPr="00A977C1">
              <w:rPr>
                <w:rStyle w:val="Hyperlink"/>
                <w:noProof/>
                <w:spacing w:val="-1"/>
              </w:rPr>
              <w:t>c</w:t>
            </w:r>
            <w:r w:rsidR="005316EC" w:rsidRPr="00A977C1">
              <w:rPr>
                <w:rStyle w:val="Hyperlink"/>
                <w:noProof/>
              </w:rPr>
              <w:t>tu</w:t>
            </w:r>
            <w:r w:rsidR="005316EC" w:rsidRPr="00A977C1">
              <w:rPr>
                <w:rStyle w:val="Hyperlink"/>
                <w:noProof/>
                <w:spacing w:val="-1"/>
              </w:rPr>
              <w:t>r</w:t>
            </w:r>
            <w:r w:rsidR="005316EC" w:rsidRPr="00A977C1">
              <w:rPr>
                <w:rStyle w:val="Hyperlink"/>
                <w:noProof/>
              </w:rPr>
              <w:t>e</w:t>
            </w:r>
            <w:r w:rsidR="005316EC">
              <w:rPr>
                <w:noProof/>
                <w:webHidden/>
              </w:rPr>
              <w:tab/>
            </w:r>
            <w:r w:rsidR="005316EC">
              <w:rPr>
                <w:noProof/>
                <w:webHidden/>
              </w:rPr>
              <w:fldChar w:fldCharType="begin"/>
            </w:r>
            <w:r w:rsidR="005316EC">
              <w:rPr>
                <w:noProof/>
                <w:webHidden/>
              </w:rPr>
              <w:instrText xml:space="preserve"> PAGEREF _Toc28687705 \h </w:instrText>
            </w:r>
            <w:r w:rsidR="005316EC">
              <w:rPr>
                <w:noProof/>
                <w:webHidden/>
              </w:rPr>
            </w:r>
            <w:r w:rsidR="005316EC">
              <w:rPr>
                <w:noProof/>
                <w:webHidden/>
              </w:rPr>
              <w:fldChar w:fldCharType="separate"/>
            </w:r>
            <w:r w:rsidR="000F3BEE">
              <w:rPr>
                <w:noProof/>
                <w:webHidden/>
              </w:rPr>
              <w:t>16</w:t>
            </w:r>
            <w:r w:rsidR="005316EC">
              <w:rPr>
                <w:noProof/>
                <w:webHidden/>
              </w:rPr>
              <w:fldChar w:fldCharType="end"/>
            </w:r>
          </w:hyperlink>
        </w:p>
        <w:p w14:paraId="5D5F96C5" w14:textId="698B4C64" w:rsidR="005316EC" w:rsidRDefault="00B20066">
          <w:pPr>
            <w:pStyle w:val="TOC2"/>
            <w:tabs>
              <w:tab w:val="right" w:leader="dot" w:pos="9630"/>
            </w:tabs>
            <w:rPr>
              <w:rFonts w:asciiTheme="minorHAnsi" w:eastAsiaTheme="minorEastAsia" w:hAnsiTheme="minorHAnsi" w:cs="Latha"/>
              <w:noProof/>
              <w:sz w:val="22"/>
              <w:szCs w:val="22"/>
              <w:lang w:bidi="ta-IN"/>
            </w:rPr>
          </w:pPr>
          <w:hyperlink w:anchor="_Toc28687706" w:history="1">
            <w:r w:rsidR="005316EC" w:rsidRPr="00A977C1">
              <w:rPr>
                <w:rStyle w:val="Hyperlink"/>
                <w:noProof/>
              </w:rPr>
              <w:t xml:space="preserve">4.2 </w:t>
            </w:r>
            <w:r w:rsidR="005316EC" w:rsidRPr="00A977C1">
              <w:rPr>
                <w:rStyle w:val="Hyperlink"/>
                <w:noProof/>
                <w:spacing w:val="-3"/>
              </w:rPr>
              <w:t>P</w:t>
            </w:r>
            <w:r w:rsidR="005316EC" w:rsidRPr="00A977C1">
              <w:rPr>
                <w:rStyle w:val="Hyperlink"/>
                <w:noProof/>
                <w:spacing w:val="-1"/>
              </w:rPr>
              <w:t>r</w:t>
            </w:r>
            <w:r w:rsidR="005316EC" w:rsidRPr="00A977C1">
              <w:rPr>
                <w:rStyle w:val="Hyperlink"/>
                <w:noProof/>
                <w:spacing w:val="2"/>
              </w:rPr>
              <w:t>o</w:t>
            </w:r>
            <w:r w:rsidR="005316EC" w:rsidRPr="00A977C1">
              <w:rPr>
                <w:rStyle w:val="Hyperlink"/>
                <w:noProof/>
              </w:rPr>
              <w:t>je</w:t>
            </w:r>
            <w:r w:rsidR="005316EC" w:rsidRPr="00A977C1">
              <w:rPr>
                <w:rStyle w:val="Hyperlink"/>
                <w:noProof/>
                <w:spacing w:val="-1"/>
              </w:rPr>
              <w:t>c</w:t>
            </w:r>
            <w:r w:rsidR="005316EC" w:rsidRPr="00A977C1">
              <w:rPr>
                <w:rStyle w:val="Hyperlink"/>
                <w:noProof/>
              </w:rPr>
              <w:t>t based organ</w:t>
            </w:r>
            <w:r w:rsidR="005316EC" w:rsidRPr="00A977C1">
              <w:rPr>
                <w:rStyle w:val="Hyperlink"/>
                <w:noProof/>
                <w:spacing w:val="1"/>
              </w:rPr>
              <w:t>i</w:t>
            </w:r>
            <w:r w:rsidR="005316EC" w:rsidRPr="00A977C1">
              <w:rPr>
                <w:rStyle w:val="Hyperlink"/>
                <w:noProof/>
                <w:spacing w:val="-1"/>
              </w:rPr>
              <w:t>z</w:t>
            </w:r>
            <w:r w:rsidR="005316EC" w:rsidRPr="00A977C1">
              <w:rPr>
                <w:rStyle w:val="Hyperlink"/>
                <w:noProof/>
              </w:rPr>
              <w:t>ational st</w:t>
            </w:r>
            <w:r w:rsidR="005316EC" w:rsidRPr="00A977C1">
              <w:rPr>
                <w:rStyle w:val="Hyperlink"/>
                <w:noProof/>
                <w:spacing w:val="-1"/>
              </w:rPr>
              <w:t>r</w:t>
            </w:r>
            <w:r w:rsidR="005316EC" w:rsidRPr="00A977C1">
              <w:rPr>
                <w:rStyle w:val="Hyperlink"/>
                <w:noProof/>
                <w:spacing w:val="1"/>
              </w:rPr>
              <w:t>u</w:t>
            </w:r>
            <w:r w:rsidR="005316EC" w:rsidRPr="00A977C1">
              <w:rPr>
                <w:rStyle w:val="Hyperlink"/>
                <w:noProof/>
                <w:spacing w:val="-1"/>
              </w:rPr>
              <w:t>c</w:t>
            </w:r>
            <w:r w:rsidR="005316EC" w:rsidRPr="00A977C1">
              <w:rPr>
                <w:rStyle w:val="Hyperlink"/>
                <w:noProof/>
              </w:rPr>
              <w:t>tu</w:t>
            </w:r>
            <w:r w:rsidR="005316EC" w:rsidRPr="00A977C1">
              <w:rPr>
                <w:rStyle w:val="Hyperlink"/>
                <w:noProof/>
                <w:spacing w:val="-1"/>
              </w:rPr>
              <w:t>r</w:t>
            </w:r>
            <w:r w:rsidR="005316EC" w:rsidRPr="00A977C1">
              <w:rPr>
                <w:rStyle w:val="Hyperlink"/>
                <w:noProof/>
              </w:rPr>
              <w:t>e</w:t>
            </w:r>
            <w:r w:rsidR="005316EC">
              <w:rPr>
                <w:noProof/>
                <w:webHidden/>
              </w:rPr>
              <w:tab/>
            </w:r>
            <w:r w:rsidR="005316EC">
              <w:rPr>
                <w:noProof/>
                <w:webHidden/>
              </w:rPr>
              <w:fldChar w:fldCharType="begin"/>
            </w:r>
            <w:r w:rsidR="005316EC">
              <w:rPr>
                <w:noProof/>
                <w:webHidden/>
              </w:rPr>
              <w:instrText xml:space="preserve"> PAGEREF _Toc28687706 \h </w:instrText>
            </w:r>
            <w:r w:rsidR="005316EC">
              <w:rPr>
                <w:noProof/>
                <w:webHidden/>
              </w:rPr>
            </w:r>
            <w:r w:rsidR="005316EC">
              <w:rPr>
                <w:noProof/>
                <w:webHidden/>
              </w:rPr>
              <w:fldChar w:fldCharType="separate"/>
            </w:r>
            <w:r w:rsidR="000F3BEE">
              <w:rPr>
                <w:noProof/>
                <w:webHidden/>
              </w:rPr>
              <w:t>17</w:t>
            </w:r>
            <w:r w:rsidR="005316EC">
              <w:rPr>
                <w:noProof/>
                <w:webHidden/>
              </w:rPr>
              <w:fldChar w:fldCharType="end"/>
            </w:r>
          </w:hyperlink>
        </w:p>
        <w:p w14:paraId="3727DDEE" w14:textId="00D5FD22" w:rsidR="005316EC" w:rsidRDefault="00B20066">
          <w:pPr>
            <w:pStyle w:val="TOC2"/>
            <w:tabs>
              <w:tab w:val="right" w:leader="dot" w:pos="9630"/>
            </w:tabs>
            <w:rPr>
              <w:rFonts w:asciiTheme="minorHAnsi" w:eastAsiaTheme="minorEastAsia" w:hAnsiTheme="minorHAnsi" w:cs="Latha"/>
              <w:noProof/>
              <w:sz w:val="22"/>
              <w:szCs w:val="22"/>
              <w:lang w:bidi="ta-IN"/>
            </w:rPr>
          </w:pPr>
          <w:hyperlink w:anchor="_Toc28687707" w:history="1">
            <w:r w:rsidR="005316EC" w:rsidRPr="00A977C1">
              <w:rPr>
                <w:rStyle w:val="Hyperlink"/>
                <w:noProof/>
              </w:rPr>
              <w:t xml:space="preserve">4.3 </w:t>
            </w:r>
            <w:r w:rsidR="005316EC" w:rsidRPr="00A977C1">
              <w:rPr>
                <w:rStyle w:val="Hyperlink"/>
                <w:noProof/>
                <w:spacing w:val="-1"/>
              </w:rPr>
              <w:t>M</w:t>
            </w:r>
            <w:r w:rsidR="005316EC" w:rsidRPr="00A977C1">
              <w:rPr>
                <w:rStyle w:val="Hyperlink"/>
                <w:noProof/>
              </w:rPr>
              <w:t>at</w:t>
            </w:r>
            <w:r w:rsidR="005316EC" w:rsidRPr="00A977C1">
              <w:rPr>
                <w:rStyle w:val="Hyperlink"/>
                <w:noProof/>
                <w:spacing w:val="-2"/>
              </w:rPr>
              <w:t>r</w:t>
            </w:r>
            <w:r w:rsidR="005316EC" w:rsidRPr="00A977C1">
              <w:rPr>
                <w:rStyle w:val="Hyperlink"/>
                <w:noProof/>
              </w:rPr>
              <w:t>ix organ</w:t>
            </w:r>
            <w:r w:rsidR="005316EC" w:rsidRPr="00A977C1">
              <w:rPr>
                <w:rStyle w:val="Hyperlink"/>
                <w:noProof/>
                <w:spacing w:val="1"/>
              </w:rPr>
              <w:t>i</w:t>
            </w:r>
            <w:r w:rsidR="005316EC" w:rsidRPr="00A977C1">
              <w:rPr>
                <w:rStyle w:val="Hyperlink"/>
                <w:noProof/>
                <w:spacing w:val="-1"/>
              </w:rPr>
              <w:t>z</w:t>
            </w:r>
            <w:r w:rsidR="005316EC" w:rsidRPr="00A977C1">
              <w:rPr>
                <w:rStyle w:val="Hyperlink"/>
                <w:noProof/>
              </w:rPr>
              <w:t>atio</w:t>
            </w:r>
            <w:r w:rsidR="005316EC" w:rsidRPr="00A977C1">
              <w:rPr>
                <w:rStyle w:val="Hyperlink"/>
                <w:noProof/>
                <w:spacing w:val="3"/>
              </w:rPr>
              <w:t>n</w:t>
            </w:r>
            <w:r w:rsidR="005316EC" w:rsidRPr="00A977C1">
              <w:rPr>
                <w:rStyle w:val="Hyperlink"/>
                <w:noProof/>
              </w:rPr>
              <w:t>al st</w:t>
            </w:r>
            <w:r w:rsidR="005316EC" w:rsidRPr="00A977C1">
              <w:rPr>
                <w:rStyle w:val="Hyperlink"/>
                <w:noProof/>
                <w:spacing w:val="-1"/>
              </w:rPr>
              <w:t>r</w:t>
            </w:r>
            <w:r w:rsidR="005316EC" w:rsidRPr="00A977C1">
              <w:rPr>
                <w:rStyle w:val="Hyperlink"/>
                <w:noProof/>
                <w:spacing w:val="1"/>
              </w:rPr>
              <w:t>u</w:t>
            </w:r>
            <w:r w:rsidR="005316EC" w:rsidRPr="00A977C1">
              <w:rPr>
                <w:rStyle w:val="Hyperlink"/>
                <w:noProof/>
                <w:spacing w:val="-1"/>
              </w:rPr>
              <w:t>c</w:t>
            </w:r>
            <w:r w:rsidR="005316EC" w:rsidRPr="00A977C1">
              <w:rPr>
                <w:rStyle w:val="Hyperlink"/>
                <w:noProof/>
              </w:rPr>
              <w:t>tu</w:t>
            </w:r>
            <w:r w:rsidR="005316EC" w:rsidRPr="00A977C1">
              <w:rPr>
                <w:rStyle w:val="Hyperlink"/>
                <w:noProof/>
                <w:spacing w:val="-1"/>
              </w:rPr>
              <w:t>r</w:t>
            </w:r>
            <w:r w:rsidR="005316EC" w:rsidRPr="00A977C1">
              <w:rPr>
                <w:rStyle w:val="Hyperlink"/>
                <w:noProof/>
              </w:rPr>
              <w:t>e</w:t>
            </w:r>
            <w:r w:rsidR="005316EC">
              <w:rPr>
                <w:noProof/>
                <w:webHidden/>
              </w:rPr>
              <w:tab/>
            </w:r>
            <w:r w:rsidR="005316EC">
              <w:rPr>
                <w:noProof/>
                <w:webHidden/>
              </w:rPr>
              <w:fldChar w:fldCharType="begin"/>
            </w:r>
            <w:r w:rsidR="005316EC">
              <w:rPr>
                <w:noProof/>
                <w:webHidden/>
              </w:rPr>
              <w:instrText xml:space="preserve"> PAGEREF _Toc28687707 \h </w:instrText>
            </w:r>
            <w:r w:rsidR="005316EC">
              <w:rPr>
                <w:noProof/>
                <w:webHidden/>
              </w:rPr>
            </w:r>
            <w:r w:rsidR="005316EC">
              <w:rPr>
                <w:noProof/>
                <w:webHidden/>
              </w:rPr>
              <w:fldChar w:fldCharType="separate"/>
            </w:r>
            <w:r w:rsidR="000F3BEE">
              <w:rPr>
                <w:noProof/>
                <w:webHidden/>
              </w:rPr>
              <w:t>17</w:t>
            </w:r>
            <w:r w:rsidR="005316EC">
              <w:rPr>
                <w:noProof/>
                <w:webHidden/>
              </w:rPr>
              <w:fldChar w:fldCharType="end"/>
            </w:r>
          </w:hyperlink>
        </w:p>
        <w:p w14:paraId="0F79CF8D" w14:textId="790B37C9" w:rsidR="005316EC" w:rsidRDefault="00B20066">
          <w:pPr>
            <w:pStyle w:val="TOC2"/>
            <w:tabs>
              <w:tab w:val="right" w:leader="dot" w:pos="9630"/>
            </w:tabs>
            <w:rPr>
              <w:rFonts w:asciiTheme="minorHAnsi" w:eastAsiaTheme="minorEastAsia" w:hAnsiTheme="minorHAnsi" w:cs="Latha"/>
              <w:noProof/>
              <w:sz w:val="22"/>
              <w:szCs w:val="22"/>
              <w:lang w:bidi="ta-IN"/>
            </w:rPr>
          </w:pPr>
          <w:hyperlink w:anchor="_Toc28687708" w:history="1">
            <w:r w:rsidR="005316EC" w:rsidRPr="00A977C1">
              <w:rPr>
                <w:rStyle w:val="Hyperlink"/>
                <w:noProof/>
              </w:rPr>
              <w:t xml:space="preserve">4.4 </w:t>
            </w:r>
            <w:r w:rsidR="005316EC" w:rsidRPr="00A977C1">
              <w:rPr>
                <w:rStyle w:val="Hyperlink"/>
                <w:noProof/>
                <w:spacing w:val="-3"/>
              </w:rPr>
              <w:t>P</w:t>
            </w:r>
            <w:r w:rsidR="005316EC" w:rsidRPr="00A977C1">
              <w:rPr>
                <w:rStyle w:val="Hyperlink"/>
                <w:noProof/>
                <w:spacing w:val="-1"/>
              </w:rPr>
              <w:t>r</w:t>
            </w:r>
            <w:r w:rsidR="005316EC" w:rsidRPr="00A977C1">
              <w:rPr>
                <w:rStyle w:val="Hyperlink"/>
                <w:noProof/>
                <w:spacing w:val="2"/>
              </w:rPr>
              <w:t>o</w:t>
            </w:r>
            <w:r w:rsidR="005316EC" w:rsidRPr="00A977C1">
              <w:rPr>
                <w:rStyle w:val="Hyperlink"/>
                <w:noProof/>
              </w:rPr>
              <w:t>je</w:t>
            </w:r>
            <w:r w:rsidR="005316EC" w:rsidRPr="00A977C1">
              <w:rPr>
                <w:rStyle w:val="Hyperlink"/>
                <w:noProof/>
                <w:spacing w:val="-1"/>
              </w:rPr>
              <w:t>c</w:t>
            </w:r>
            <w:r w:rsidR="005316EC" w:rsidRPr="00A977C1">
              <w:rPr>
                <w:rStyle w:val="Hyperlink"/>
                <w:noProof/>
              </w:rPr>
              <w:t>t o</w:t>
            </w:r>
            <w:r w:rsidR="005316EC" w:rsidRPr="00A977C1">
              <w:rPr>
                <w:rStyle w:val="Hyperlink"/>
                <w:noProof/>
                <w:spacing w:val="-2"/>
              </w:rPr>
              <w:t>r</w:t>
            </w:r>
            <w:r w:rsidR="005316EC" w:rsidRPr="00A977C1">
              <w:rPr>
                <w:rStyle w:val="Hyperlink"/>
                <w:noProof/>
              </w:rPr>
              <w:t>ga</w:t>
            </w:r>
            <w:r w:rsidR="005316EC" w:rsidRPr="00A977C1">
              <w:rPr>
                <w:rStyle w:val="Hyperlink"/>
                <w:noProof/>
                <w:spacing w:val="1"/>
              </w:rPr>
              <w:t>n</w:t>
            </w:r>
            <w:r w:rsidR="005316EC" w:rsidRPr="00A977C1">
              <w:rPr>
                <w:rStyle w:val="Hyperlink"/>
                <w:noProof/>
              </w:rPr>
              <w:t>iza</w:t>
            </w:r>
            <w:r w:rsidR="005316EC" w:rsidRPr="00A977C1">
              <w:rPr>
                <w:rStyle w:val="Hyperlink"/>
                <w:noProof/>
                <w:spacing w:val="-1"/>
              </w:rPr>
              <w:t>t</w:t>
            </w:r>
            <w:r w:rsidR="005316EC" w:rsidRPr="00A977C1">
              <w:rPr>
                <w:rStyle w:val="Hyperlink"/>
                <w:noProof/>
              </w:rPr>
              <w:t>i</w:t>
            </w:r>
            <w:r w:rsidR="005316EC" w:rsidRPr="00A977C1">
              <w:rPr>
                <w:rStyle w:val="Hyperlink"/>
                <w:noProof/>
                <w:spacing w:val="3"/>
              </w:rPr>
              <w:t>o</w:t>
            </w:r>
            <w:r w:rsidR="005316EC" w:rsidRPr="00A977C1">
              <w:rPr>
                <w:rStyle w:val="Hyperlink"/>
                <w:noProof/>
              </w:rPr>
              <w:t>n</w:t>
            </w:r>
            <w:r w:rsidR="005316EC" w:rsidRPr="00A977C1">
              <w:rPr>
                <w:rStyle w:val="Hyperlink"/>
                <w:noProof/>
                <w:spacing w:val="1"/>
              </w:rPr>
              <w:t xml:space="preserve"> </w:t>
            </w:r>
            <w:r w:rsidR="005316EC" w:rsidRPr="00A977C1">
              <w:rPr>
                <w:rStyle w:val="Hyperlink"/>
                <w:noProof/>
              </w:rPr>
              <w:t>st</w:t>
            </w:r>
            <w:r w:rsidR="005316EC" w:rsidRPr="00A977C1">
              <w:rPr>
                <w:rStyle w:val="Hyperlink"/>
                <w:noProof/>
                <w:spacing w:val="-1"/>
              </w:rPr>
              <w:t>r</w:t>
            </w:r>
            <w:r w:rsidR="005316EC" w:rsidRPr="00A977C1">
              <w:rPr>
                <w:rStyle w:val="Hyperlink"/>
                <w:noProof/>
                <w:spacing w:val="1"/>
              </w:rPr>
              <w:t>u</w:t>
            </w:r>
            <w:r w:rsidR="005316EC" w:rsidRPr="00A977C1">
              <w:rPr>
                <w:rStyle w:val="Hyperlink"/>
                <w:noProof/>
                <w:spacing w:val="-1"/>
              </w:rPr>
              <w:t>c</w:t>
            </w:r>
            <w:r w:rsidR="005316EC" w:rsidRPr="00A977C1">
              <w:rPr>
                <w:rStyle w:val="Hyperlink"/>
                <w:noProof/>
              </w:rPr>
              <w:t>tu</w:t>
            </w:r>
            <w:r w:rsidR="005316EC" w:rsidRPr="00A977C1">
              <w:rPr>
                <w:rStyle w:val="Hyperlink"/>
                <w:noProof/>
                <w:spacing w:val="-1"/>
              </w:rPr>
              <w:t>r</w:t>
            </w:r>
            <w:r w:rsidR="005316EC" w:rsidRPr="00A977C1">
              <w:rPr>
                <w:rStyle w:val="Hyperlink"/>
                <w:noProof/>
              </w:rPr>
              <w:t>e</w:t>
            </w:r>
            <w:r w:rsidR="005316EC" w:rsidRPr="00A977C1">
              <w:rPr>
                <w:rStyle w:val="Hyperlink"/>
                <w:noProof/>
                <w:spacing w:val="-1"/>
              </w:rPr>
              <w:t xml:space="preserve"> </w:t>
            </w:r>
            <w:r w:rsidR="005316EC" w:rsidRPr="00A977C1">
              <w:rPr>
                <w:rStyle w:val="Hyperlink"/>
                <w:noProof/>
                <w:spacing w:val="1"/>
              </w:rPr>
              <w:t>f</w:t>
            </w:r>
            <w:r w:rsidR="005316EC" w:rsidRPr="00A977C1">
              <w:rPr>
                <w:rStyle w:val="Hyperlink"/>
                <w:noProof/>
              </w:rPr>
              <w:t>or</w:t>
            </w:r>
            <w:r w:rsidR="005316EC" w:rsidRPr="00A977C1">
              <w:rPr>
                <w:rStyle w:val="Hyperlink"/>
                <w:noProof/>
                <w:spacing w:val="1"/>
              </w:rPr>
              <w:t xml:space="preserve"> </w:t>
            </w:r>
            <w:r w:rsidR="005316EC" w:rsidRPr="00A977C1">
              <w:rPr>
                <w:rStyle w:val="Hyperlink"/>
                <w:noProof/>
                <w:spacing w:val="-5"/>
              </w:rPr>
              <w:t>“</w:t>
            </w:r>
            <w:r w:rsidR="005316EC" w:rsidRPr="00A977C1">
              <w:rPr>
                <w:rStyle w:val="Hyperlink"/>
                <w:noProof/>
                <w:spacing w:val="-6"/>
              </w:rPr>
              <w:t>ABC Cafeteria online food ordering</w:t>
            </w:r>
            <w:r w:rsidR="005316EC" w:rsidRPr="00A977C1">
              <w:rPr>
                <w:rStyle w:val="Hyperlink"/>
                <w:noProof/>
              </w:rPr>
              <w:t>”</w:t>
            </w:r>
            <w:r w:rsidR="005316EC" w:rsidRPr="00A977C1">
              <w:rPr>
                <w:rStyle w:val="Hyperlink"/>
                <w:noProof/>
                <w:spacing w:val="-9"/>
              </w:rPr>
              <w:t xml:space="preserve"> </w:t>
            </w:r>
            <w:r w:rsidR="005316EC" w:rsidRPr="00A977C1">
              <w:rPr>
                <w:rStyle w:val="Hyperlink"/>
                <w:noProof/>
                <w:spacing w:val="1"/>
              </w:rPr>
              <w:t>p</w:t>
            </w:r>
            <w:r w:rsidR="005316EC" w:rsidRPr="00A977C1">
              <w:rPr>
                <w:rStyle w:val="Hyperlink"/>
                <w:noProof/>
                <w:spacing w:val="-3"/>
              </w:rPr>
              <w:t>r</w:t>
            </w:r>
            <w:r w:rsidR="005316EC" w:rsidRPr="00A977C1">
              <w:rPr>
                <w:rStyle w:val="Hyperlink"/>
                <w:noProof/>
              </w:rPr>
              <w:t>oj</w:t>
            </w:r>
            <w:r w:rsidR="005316EC" w:rsidRPr="00A977C1">
              <w:rPr>
                <w:rStyle w:val="Hyperlink"/>
                <w:noProof/>
                <w:spacing w:val="-2"/>
              </w:rPr>
              <w:t>e</w:t>
            </w:r>
            <w:r w:rsidR="005316EC" w:rsidRPr="00A977C1">
              <w:rPr>
                <w:rStyle w:val="Hyperlink"/>
                <w:noProof/>
                <w:spacing w:val="-1"/>
              </w:rPr>
              <w:t>c</w:t>
            </w:r>
            <w:r w:rsidR="005316EC" w:rsidRPr="00A977C1">
              <w:rPr>
                <w:rStyle w:val="Hyperlink"/>
                <w:noProof/>
              </w:rPr>
              <w:t>t</w:t>
            </w:r>
            <w:r w:rsidR="005316EC">
              <w:rPr>
                <w:noProof/>
                <w:webHidden/>
              </w:rPr>
              <w:tab/>
            </w:r>
            <w:r w:rsidR="005316EC">
              <w:rPr>
                <w:noProof/>
                <w:webHidden/>
              </w:rPr>
              <w:fldChar w:fldCharType="begin"/>
            </w:r>
            <w:r w:rsidR="005316EC">
              <w:rPr>
                <w:noProof/>
                <w:webHidden/>
              </w:rPr>
              <w:instrText xml:space="preserve"> PAGEREF _Toc28687708 \h </w:instrText>
            </w:r>
            <w:r w:rsidR="005316EC">
              <w:rPr>
                <w:noProof/>
                <w:webHidden/>
              </w:rPr>
            </w:r>
            <w:r w:rsidR="005316EC">
              <w:rPr>
                <w:noProof/>
                <w:webHidden/>
              </w:rPr>
              <w:fldChar w:fldCharType="separate"/>
            </w:r>
            <w:r w:rsidR="000F3BEE">
              <w:rPr>
                <w:noProof/>
                <w:webHidden/>
              </w:rPr>
              <w:t>18</w:t>
            </w:r>
            <w:r w:rsidR="005316EC">
              <w:rPr>
                <w:noProof/>
                <w:webHidden/>
              </w:rPr>
              <w:fldChar w:fldCharType="end"/>
            </w:r>
          </w:hyperlink>
        </w:p>
        <w:p w14:paraId="4F1C10C4" w14:textId="37A5224E" w:rsidR="005316EC" w:rsidRDefault="00B20066">
          <w:pPr>
            <w:pStyle w:val="TOC2"/>
            <w:tabs>
              <w:tab w:val="right" w:leader="dot" w:pos="9630"/>
            </w:tabs>
            <w:rPr>
              <w:rFonts w:asciiTheme="minorHAnsi" w:eastAsiaTheme="minorEastAsia" w:hAnsiTheme="minorHAnsi" w:cs="Latha"/>
              <w:noProof/>
              <w:sz w:val="22"/>
              <w:szCs w:val="22"/>
              <w:lang w:bidi="ta-IN"/>
            </w:rPr>
          </w:pPr>
          <w:hyperlink w:anchor="_Toc28687709" w:history="1">
            <w:r w:rsidR="005316EC" w:rsidRPr="00A977C1">
              <w:rPr>
                <w:rStyle w:val="Hyperlink"/>
                <w:noProof/>
              </w:rPr>
              <w:t>4.4 B</w:t>
            </w:r>
            <w:r w:rsidR="005316EC" w:rsidRPr="00A977C1">
              <w:rPr>
                <w:rStyle w:val="Hyperlink"/>
                <w:noProof/>
                <w:spacing w:val="1"/>
              </w:rPr>
              <w:t>ud</w:t>
            </w:r>
            <w:r w:rsidR="005316EC" w:rsidRPr="00A977C1">
              <w:rPr>
                <w:rStyle w:val="Hyperlink"/>
                <w:noProof/>
              </w:rPr>
              <w:t>g</w:t>
            </w:r>
            <w:r w:rsidR="005316EC" w:rsidRPr="00A977C1">
              <w:rPr>
                <w:rStyle w:val="Hyperlink"/>
                <w:noProof/>
                <w:spacing w:val="-1"/>
              </w:rPr>
              <w:t>e</w:t>
            </w:r>
            <w:r w:rsidR="005316EC" w:rsidRPr="00A977C1">
              <w:rPr>
                <w:rStyle w:val="Hyperlink"/>
                <w:noProof/>
              </w:rPr>
              <w:t>t S</w:t>
            </w:r>
            <w:r w:rsidR="005316EC" w:rsidRPr="00A977C1">
              <w:rPr>
                <w:rStyle w:val="Hyperlink"/>
                <w:noProof/>
                <w:spacing w:val="1"/>
              </w:rPr>
              <w:t>u</w:t>
            </w:r>
            <w:r w:rsidR="005316EC" w:rsidRPr="00A977C1">
              <w:rPr>
                <w:rStyle w:val="Hyperlink"/>
                <w:noProof/>
                <w:spacing w:val="-1"/>
              </w:rPr>
              <w:t>m</w:t>
            </w:r>
            <w:r w:rsidR="005316EC" w:rsidRPr="00A977C1">
              <w:rPr>
                <w:rStyle w:val="Hyperlink"/>
                <w:noProof/>
                <w:spacing w:val="-3"/>
              </w:rPr>
              <w:t>m</w:t>
            </w:r>
            <w:r w:rsidR="005316EC" w:rsidRPr="00A977C1">
              <w:rPr>
                <w:rStyle w:val="Hyperlink"/>
                <w:noProof/>
              </w:rPr>
              <w:t>a</w:t>
            </w:r>
            <w:r w:rsidR="005316EC" w:rsidRPr="00A977C1">
              <w:rPr>
                <w:rStyle w:val="Hyperlink"/>
                <w:noProof/>
                <w:spacing w:val="-1"/>
              </w:rPr>
              <w:t>r</w:t>
            </w:r>
            <w:r w:rsidR="005316EC" w:rsidRPr="00A977C1">
              <w:rPr>
                <w:rStyle w:val="Hyperlink"/>
                <w:noProof/>
              </w:rPr>
              <w:t>y</w:t>
            </w:r>
            <w:r w:rsidR="005316EC">
              <w:rPr>
                <w:noProof/>
                <w:webHidden/>
              </w:rPr>
              <w:tab/>
            </w:r>
            <w:r w:rsidR="005316EC">
              <w:rPr>
                <w:noProof/>
                <w:webHidden/>
              </w:rPr>
              <w:fldChar w:fldCharType="begin"/>
            </w:r>
            <w:r w:rsidR="005316EC">
              <w:rPr>
                <w:noProof/>
                <w:webHidden/>
              </w:rPr>
              <w:instrText xml:space="preserve"> PAGEREF _Toc28687709 \h </w:instrText>
            </w:r>
            <w:r w:rsidR="005316EC">
              <w:rPr>
                <w:noProof/>
                <w:webHidden/>
              </w:rPr>
            </w:r>
            <w:r w:rsidR="005316EC">
              <w:rPr>
                <w:noProof/>
                <w:webHidden/>
              </w:rPr>
              <w:fldChar w:fldCharType="separate"/>
            </w:r>
            <w:r w:rsidR="000F3BEE">
              <w:rPr>
                <w:noProof/>
                <w:webHidden/>
              </w:rPr>
              <w:t>19</w:t>
            </w:r>
            <w:r w:rsidR="005316EC">
              <w:rPr>
                <w:noProof/>
                <w:webHidden/>
              </w:rPr>
              <w:fldChar w:fldCharType="end"/>
            </w:r>
          </w:hyperlink>
        </w:p>
        <w:p w14:paraId="02BC000E" w14:textId="0F978B65" w:rsidR="005316EC" w:rsidRDefault="00B20066">
          <w:pPr>
            <w:pStyle w:val="TOC1"/>
            <w:tabs>
              <w:tab w:val="right" w:leader="dot" w:pos="9630"/>
            </w:tabs>
            <w:rPr>
              <w:rFonts w:asciiTheme="minorHAnsi" w:eastAsiaTheme="minorEastAsia" w:hAnsiTheme="minorHAnsi" w:cs="Latha"/>
              <w:noProof/>
              <w:sz w:val="22"/>
              <w:szCs w:val="22"/>
              <w:lang w:bidi="ta-IN"/>
            </w:rPr>
          </w:pPr>
          <w:hyperlink w:anchor="_Toc28687710" w:history="1">
            <w:r w:rsidR="005316EC" w:rsidRPr="00A977C1">
              <w:rPr>
                <w:rStyle w:val="Hyperlink"/>
                <w:noProof/>
              </w:rPr>
              <w:t>5. Work Breakdown Structure</w:t>
            </w:r>
            <w:r w:rsidR="005316EC">
              <w:rPr>
                <w:noProof/>
                <w:webHidden/>
              </w:rPr>
              <w:tab/>
            </w:r>
            <w:r w:rsidR="005316EC">
              <w:rPr>
                <w:noProof/>
                <w:webHidden/>
              </w:rPr>
              <w:fldChar w:fldCharType="begin"/>
            </w:r>
            <w:r w:rsidR="005316EC">
              <w:rPr>
                <w:noProof/>
                <w:webHidden/>
              </w:rPr>
              <w:instrText xml:space="preserve"> PAGEREF _Toc28687710 \h </w:instrText>
            </w:r>
            <w:r w:rsidR="005316EC">
              <w:rPr>
                <w:noProof/>
                <w:webHidden/>
              </w:rPr>
            </w:r>
            <w:r w:rsidR="005316EC">
              <w:rPr>
                <w:noProof/>
                <w:webHidden/>
              </w:rPr>
              <w:fldChar w:fldCharType="separate"/>
            </w:r>
            <w:r w:rsidR="000F3BEE">
              <w:rPr>
                <w:noProof/>
                <w:webHidden/>
              </w:rPr>
              <w:t>20</w:t>
            </w:r>
            <w:r w:rsidR="005316EC">
              <w:rPr>
                <w:noProof/>
                <w:webHidden/>
              </w:rPr>
              <w:fldChar w:fldCharType="end"/>
            </w:r>
          </w:hyperlink>
        </w:p>
        <w:p w14:paraId="015ACC31" w14:textId="6B32FCEB" w:rsidR="005316EC" w:rsidRDefault="00B20066">
          <w:pPr>
            <w:pStyle w:val="TOC2"/>
            <w:tabs>
              <w:tab w:val="right" w:leader="dot" w:pos="9630"/>
            </w:tabs>
            <w:rPr>
              <w:rFonts w:asciiTheme="minorHAnsi" w:eastAsiaTheme="minorEastAsia" w:hAnsiTheme="minorHAnsi" w:cs="Latha"/>
              <w:noProof/>
              <w:sz w:val="22"/>
              <w:szCs w:val="22"/>
              <w:lang w:bidi="ta-IN"/>
            </w:rPr>
          </w:pPr>
          <w:hyperlink w:anchor="_Toc28687711" w:history="1">
            <w:r w:rsidR="005316EC" w:rsidRPr="00A977C1">
              <w:rPr>
                <w:rStyle w:val="Hyperlink"/>
                <w:noProof/>
              </w:rPr>
              <w:t>5.1.</w:t>
            </w:r>
            <w:r w:rsidR="005316EC" w:rsidRPr="00A977C1">
              <w:rPr>
                <w:rStyle w:val="Hyperlink"/>
                <w:noProof/>
                <w:spacing w:val="-1"/>
              </w:rPr>
              <w:t xml:space="preserve"> </w:t>
            </w:r>
            <w:r w:rsidR="005316EC" w:rsidRPr="00A977C1">
              <w:rPr>
                <w:rStyle w:val="Hyperlink"/>
                <w:noProof/>
              </w:rPr>
              <w:t>Wo</w:t>
            </w:r>
            <w:r w:rsidR="005316EC" w:rsidRPr="00A977C1">
              <w:rPr>
                <w:rStyle w:val="Hyperlink"/>
                <w:noProof/>
                <w:spacing w:val="-1"/>
              </w:rPr>
              <w:t>r</w:t>
            </w:r>
            <w:r w:rsidR="005316EC" w:rsidRPr="00A977C1">
              <w:rPr>
                <w:rStyle w:val="Hyperlink"/>
                <w:noProof/>
              </w:rPr>
              <w:t>k</w:t>
            </w:r>
            <w:r w:rsidR="005316EC" w:rsidRPr="00A977C1">
              <w:rPr>
                <w:rStyle w:val="Hyperlink"/>
                <w:noProof/>
                <w:spacing w:val="1"/>
              </w:rPr>
              <w:t xml:space="preserve"> </w:t>
            </w:r>
            <w:r w:rsidR="005316EC" w:rsidRPr="00A977C1">
              <w:rPr>
                <w:rStyle w:val="Hyperlink"/>
                <w:noProof/>
              </w:rPr>
              <w:t>B</w:t>
            </w:r>
            <w:r w:rsidR="005316EC" w:rsidRPr="00A977C1">
              <w:rPr>
                <w:rStyle w:val="Hyperlink"/>
                <w:noProof/>
                <w:spacing w:val="-1"/>
              </w:rPr>
              <w:t>re</w:t>
            </w:r>
            <w:r w:rsidR="005316EC" w:rsidRPr="00A977C1">
              <w:rPr>
                <w:rStyle w:val="Hyperlink"/>
                <w:noProof/>
              </w:rPr>
              <w:t>a</w:t>
            </w:r>
            <w:r w:rsidR="005316EC" w:rsidRPr="00A977C1">
              <w:rPr>
                <w:rStyle w:val="Hyperlink"/>
                <w:noProof/>
                <w:spacing w:val="1"/>
              </w:rPr>
              <w:t>kd</w:t>
            </w:r>
            <w:r w:rsidR="005316EC" w:rsidRPr="00A977C1">
              <w:rPr>
                <w:rStyle w:val="Hyperlink"/>
                <w:noProof/>
              </w:rPr>
              <w:t>o</w:t>
            </w:r>
            <w:r w:rsidR="005316EC" w:rsidRPr="00A977C1">
              <w:rPr>
                <w:rStyle w:val="Hyperlink"/>
                <w:noProof/>
                <w:spacing w:val="2"/>
              </w:rPr>
              <w:t>w</w:t>
            </w:r>
            <w:r w:rsidR="005316EC" w:rsidRPr="00A977C1">
              <w:rPr>
                <w:rStyle w:val="Hyperlink"/>
                <w:noProof/>
              </w:rPr>
              <w:t>n</w:t>
            </w:r>
            <w:r w:rsidR="005316EC" w:rsidRPr="00A977C1">
              <w:rPr>
                <w:rStyle w:val="Hyperlink"/>
                <w:noProof/>
                <w:spacing w:val="1"/>
              </w:rPr>
              <w:t xml:space="preserve"> </w:t>
            </w:r>
            <w:r w:rsidR="005316EC" w:rsidRPr="00A977C1">
              <w:rPr>
                <w:rStyle w:val="Hyperlink"/>
                <w:noProof/>
                <w:spacing w:val="-1"/>
              </w:rPr>
              <w:t>S</w:t>
            </w:r>
            <w:r w:rsidR="005316EC" w:rsidRPr="00A977C1">
              <w:rPr>
                <w:rStyle w:val="Hyperlink"/>
                <w:noProof/>
              </w:rPr>
              <w:t>t</w:t>
            </w:r>
            <w:r w:rsidR="005316EC" w:rsidRPr="00A977C1">
              <w:rPr>
                <w:rStyle w:val="Hyperlink"/>
                <w:noProof/>
                <w:spacing w:val="-2"/>
              </w:rPr>
              <w:t>r</w:t>
            </w:r>
            <w:r w:rsidR="005316EC" w:rsidRPr="00A977C1">
              <w:rPr>
                <w:rStyle w:val="Hyperlink"/>
                <w:noProof/>
                <w:spacing w:val="1"/>
              </w:rPr>
              <w:t>u</w:t>
            </w:r>
            <w:r w:rsidR="005316EC" w:rsidRPr="00A977C1">
              <w:rPr>
                <w:rStyle w:val="Hyperlink"/>
                <w:noProof/>
                <w:spacing w:val="-1"/>
              </w:rPr>
              <w:t>c</w:t>
            </w:r>
            <w:r w:rsidR="005316EC" w:rsidRPr="00A977C1">
              <w:rPr>
                <w:rStyle w:val="Hyperlink"/>
                <w:noProof/>
              </w:rPr>
              <w:t>tu</w:t>
            </w:r>
            <w:r w:rsidR="005316EC" w:rsidRPr="00A977C1">
              <w:rPr>
                <w:rStyle w:val="Hyperlink"/>
                <w:noProof/>
                <w:spacing w:val="-1"/>
              </w:rPr>
              <w:t>r</w:t>
            </w:r>
            <w:r w:rsidR="005316EC" w:rsidRPr="00A977C1">
              <w:rPr>
                <w:rStyle w:val="Hyperlink"/>
                <w:noProof/>
              </w:rPr>
              <w:t>e</w:t>
            </w:r>
            <w:r w:rsidR="005316EC" w:rsidRPr="00A977C1">
              <w:rPr>
                <w:rStyle w:val="Hyperlink"/>
                <w:noProof/>
                <w:spacing w:val="1"/>
              </w:rPr>
              <w:t xml:space="preserve"> </w:t>
            </w:r>
            <w:r w:rsidR="005316EC" w:rsidRPr="00A977C1">
              <w:rPr>
                <w:rStyle w:val="Hyperlink"/>
                <w:noProof/>
              </w:rPr>
              <w:t>(WB</w:t>
            </w:r>
            <w:r w:rsidR="005316EC" w:rsidRPr="00A977C1">
              <w:rPr>
                <w:rStyle w:val="Hyperlink"/>
                <w:noProof/>
                <w:spacing w:val="1"/>
              </w:rPr>
              <w:t>S</w:t>
            </w:r>
            <w:r w:rsidR="005316EC" w:rsidRPr="00A977C1">
              <w:rPr>
                <w:rStyle w:val="Hyperlink"/>
                <w:noProof/>
              </w:rPr>
              <w:t>)</w:t>
            </w:r>
            <w:r w:rsidR="005316EC">
              <w:rPr>
                <w:noProof/>
                <w:webHidden/>
              </w:rPr>
              <w:tab/>
            </w:r>
            <w:r w:rsidR="005316EC">
              <w:rPr>
                <w:noProof/>
                <w:webHidden/>
              </w:rPr>
              <w:fldChar w:fldCharType="begin"/>
            </w:r>
            <w:r w:rsidR="005316EC">
              <w:rPr>
                <w:noProof/>
                <w:webHidden/>
              </w:rPr>
              <w:instrText xml:space="preserve"> PAGEREF _Toc28687711 \h </w:instrText>
            </w:r>
            <w:r w:rsidR="005316EC">
              <w:rPr>
                <w:noProof/>
                <w:webHidden/>
              </w:rPr>
            </w:r>
            <w:r w:rsidR="005316EC">
              <w:rPr>
                <w:noProof/>
                <w:webHidden/>
              </w:rPr>
              <w:fldChar w:fldCharType="separate"/>
            </w:r>
            <w:r w:rsidR="000F3BEE">
              <w:rPr>
                <w:noProof/>
                <w:webHidden/>
              </w:rPr>
              <w:t>20</w:t>
            </w:r>
            <w:r w:rsidR="005316EC">
              <w:rPr>
                <w:noProof/>
                <w:webHidden/>
              </w:rPr>
              <w:fldChar w:fldCharType="end"/>
            </w:r>
          </w:hyperlink>
        </w:p>
        <w:p w14:paraId="135822A3" w14:textId="761E5925" w:rsidR="005316EC" w:rsidRDefault="00B20066">
          <w:pPr>
            <w:pStyle w:val="TOC2"/>
            <w:tabs>
              <w:tab w:val="right" w:leader="dot" w:pos="9630"/>
            </w:tabs>
            <w:rPr>
              <w:rFonts w:asciiTheme="minorHAnsi" w:eastAsiaTheme="minorEastAsia" w:hAnsiTheme="minorHAnsi" w:cs="Latha"/>
              <w:noProof/>
              <w:sz w:val="22"/>
              <w:szCs w:val="22"/>
              <w:lang w:bidi="ta-IN"/>
            </w:rPr>
          </w:pPr>
          <w:hyperlink w:anchor="_Toc28687712" w:history="1">
            <w:r w:rsidR="005316EC" w:rsidRPr="00A977C1">
              <w:rPr>
                <w:rStyle w:val="Hyperlink"/>
                <w:noProof/>
              </w:rPr>
              <w:t>5.2 Schedule of the Project</w:t>
            </w:r>
            <w:r w:rsidR="005316EC">
              <w:rPr>
                <w:noProof/>
                <w:webHidden/>
              </w:rPr>
              <w:tab/>
            </w:r>
            <w:r w:rsidR="005316EC">
              <w:rPr>
                <w:noProof/>
                <w:webHidden/>
              </w:rPr>
              <w:fldChar w:fldCharType="begin"/>
            </w:r>
            <w:r w:rsidR="005316EC">
              <w:rPr>
                <w:noProof/>
                <w:webHidden/>
              </w:rPr>
              <w:instrText xml:space="preserve"> PAGEREF _Toc28687712 \h </w:instrText>
            </w:r>
            <w:r w:rsidR="005316EC">
              <w:rPr>
                <w:noProof/>
                <w:webHidden/>
              </w:rPr>
            </w:r>
            <w:r w:rsidR="005316EC">
              <w:rPr>
                <w:noProof/>
                <w:webHidden/>
              </w:rPr>
              <w:fldChar w:fldCharType="separate"/>
            </w:r>
            <w:r w:rsidR="000F3BEE">
              <w:rPr>
                <w:noProof/>
                <w:webHidden/>
              </w:rPr>
              <w:t>27</w:t>
            </w:r>
            <w:r w:rsidR="005316EC">
              <w:rPr>
                <w:noProof/>
                <w:webHidden/>
              </w:rPr>
              <w:fldChar w:fldCharType="end"/>
            </w:r>
          </w:hyperlink>
        </w:p>
        <w:p w14:paraId="37357F7B" w14:textId="3CB11B69" w:rsidR="005316EC" w:rsidRDefault="00B20066">
          <w:pPr>
            <w:pStyle w:val="TOC2"/>
            <w:tabs>
              <w:tab w:val="right" w:leader="dot" w:pos="9630"/>
            </w:tabs>
            <w:rPr>
              <w:rFonts w:asciiTheme="minorHAnsi" w:eastAsiaTheme="minorEastAsia" w:hAnsiTheme="minorHAnsi" w:cs="Latha"/>
              <w:noProof/>
              <w:sz w:val="22"/>
              <w:szCs w:val="22"/>
              <w:lang w:bidi="ta-IN"/>
            </w:rPr>
          </w:pPr>
          <w:hyperlink w:anchor="_Toc28687713" w:history="1">
            <w:r w:rsidR="005316EC" w:rsidRPr="00A977C1">
              <w:rPr>
                <w:rStyle w:val="Hyperlink"/>
                <w:noProof/>
              </w:rPr>
              <w:t xml:space="preserve">5.3 </w:t>
            </w:r>
            <w:r w:rsidR="005316EC" w:rsidRPr="00A977C1">
              <w:rPr>
                <w:rStyle w:val="Hyperlink"/>
                <w:noProof/>
                <w:spacing w:val="-2"/>
              </w:rPr>
              <w:t>G</w:t>
            </w:r>
            <w:r w:rsidR="005316EC" w:rsidRPr="00A977C1">
              <w:rPr>
                <w:rStyle w:val="Hyperlink"/>
                <w:noProof/>
              </w:rPr>
              <w:t>a</w:t>
            </w:r>
            <w:r w:rsidR="005316EC" w:rsidRPr="00A977C1">
              <w:rPr>
                <w:rStyle w:val="Hyperlink"/>
                <w:noProof/>
                <w:spacing w:val="1"/>
              </w:rPr>
              <w:t>n</w:t>
            </w:r>
            <w:r w:rsidR="005316EC" w:rsidRPr="00A977C1">
              <w:rPr>
                <w:rStyle w:val="Hyperlink"/>
                <w:noProof/>
              </w:rPr>
              <w:t>tt</w:t>
            </w:r>
            <w:r w:rsidR="005316EC" w:rsidRPr="00A977C1">
              <w:rPr>
                <w:rStyle w:val="Hyperlink"/>
                <w:noProof/>
                <w:spacing w:val="-1"/>
              </w:rPr>
              <w:t xml:space="preserve"> c</w:t>
            </w:r>
            <w:r w:rsidR="005316EC" w:rsidRPr="00A977C1">
              <w:rPr>
                <w:rStyle w:val="Hyperlink"/>
                <w:noProof/>
                <w:spacing w:val="1"/>
              </w:rPr>
              <w:t>h</w:t>
            </w:r>
            <w:r w:rsidR="005316EC" w:rsidRPr="00A977C1">
              <w:rPr>
                <w:rStyle w:val="Hyperlink"/>
                <w:noProof/>
              </w:rPr>
              <w:t>a</w:t>
            </w:r>
            <w:r w:rsidR="005316EC" w:rsidRPr="00A977C1">
              <w:rPr>
                <w:rStyle w:val="Hyperlink"/>
                <w:noProof/>
                <w:spacing w:val="1"/>
              </w:rPr>
              <w:t>r</w:t>
            </w:r>
            <w:r w:rsidR="005316EC" w:rsidRPr="00A977C1">
              <w:rPr>
                <w:rStyle w:val="Hyperlink"/>
                <w:noProof/>
              </w:rPr>
              <w:t>t</w:t>
            </w:r>
            <w:r w:rsidR="005316EC">
              <w:rPr>
                <w:noProof/>
                <w:webHidden/>
              </w:rPr>
              <w:tab/>
            </w:r>
            <w:r w:rsidR="005316EC">
              <w:rPr>
                <w:noProof/>
                <w:webHidden/>
              </w:rPr>
              <w:fldChar w:fldCharType="begin"/>
            </w:r>
            <w:r w:rsidR="005316EC">
              <w:rPr>
                <w:noProof/>
                <w:webHidden/>
              </w:rPr>
              <w:instrText xml:space="preserve"> PAGEREF _Toc28687713 \h </w:instrText>
            </w:r>
            <w:r w:rsidR="005316EC">
              <w:rPr>
                <w:noProof/>
                <w:webHidden/>
              </w:rPr>
            </w:r>
            <w:r w:rsidR="005316EC">
              <w:rPr>
                <w:noProof/>
                <w:webHidden/>
              </w:rPr>
              <w:fldChar w:fldCharType="separate"/>
            </w:r>
            <w:r w:rsidR="000F3BEE">
              <w:rPr>
                <w:noProof/>
                <w:webHidden/>
              </w:rPr>
              <w:t>29</w:t>
            </w:r>
            <w:r w:rsidR="005316EC">
              <w:rPr>
                <w:noProof/>
                <w:webHidden/>
              </w:rPr>
              <w:fldChar w:fldCharType="end"/>
            </w:r>
          </w:hyperlink>
        </w:p>
        <w:p w14:paraId="1A686836" w14:textId="41B27212" w:rsidR="005316EC" w:rsidRDefault="00B20066">
          <w:pPr>
            <w:pStyle w:val="TOC2"/>
            <w:tabs>
              <w:tab w:val="right" w:leader="dot" w:pos="9630"/>
            </w:tabs>
            <w:rPr>
              <w:rFonts w:asciiTheme="minorHAnsi" w:eastAsiaTheme="minorEastAsia" w:hAnsiTheme="minorHAnsi" w:cs="Latha"/>
              <w:noProof/>
              <w:sz w:val="22"/>
              <w:szCs w:val="22"/>
              <w:lang w:bidi="ta-IN"/>
            </w:rPr>
          </w:pPr>
          <w:hyperlink w:anchor="_Toc28687714" w:history="1">
            <w:r w:rsidR="005316EC" w:rsidRPr="00A977C1">
              <w:rPr>
                <w:rStyle w:val="Hyperlink"/>
                <w:noProof/>
              </w:rPr>
              <w:t xml:space="preserve">5.3 </w:t>
            </w:r>
            <w:r w:rsidR="005316EC" w:rsidRPr="00A977C1">
              <w:rPr>
                <w:rStyle w:val="Hyperlink"/>
                <w:noProof/>
                <w:spacing w:val="-1"/>
              </w:rPr>
              <w:t>Ac</w:t>
            </w:r>
            <w:r w:rsidR="005316EC" w:rsidRPr="00A977C1">
              <w:rPr>
                <w:rStyle w:val="Hyperlink"/>
                <w:noProof/>
              </w:rPr>
              <w:t xml:space="preserve">tivity on </w:t>
            </w:r>
            <w:r w:rsidR="005316EC" w:rsidRPr="00A977C1">
              <w:rPr>
                <w:rStyle w:val="Hyperlink"/>
                <w:noProof/>
                <w:spacing w:val="1"/>
              </w:rPr>
              <w:t>n</w:t>
            </w:r>
            <w:r w:rsidR="005316EC" w:rsidRPr="00A977C1">
              <w:rPr>
                <w:rStyle w:val="Hyperlink"/>
                <w:noProof/>
              </w:rPr>
              <w:t>o</w:t>
            </w:r>
            <w:r w:rsidR="005316EC" w:rsidRPr="00A977C1">
              <w:rPr>
                <w:rStyle w:val="Hyperlink"/>
                <w:noProof/>
                <w:spacing w:val="1"/>
              </w:rPr>
              <w:t>d</w:t>
            </w:r>
            <w:r w:rsidR="005316EC" w:rsidRPr="00A977C1">
              <w:rPr>
                <w:rStyle w:val="Hyperlink"/>
                <w:noProof/>
              </w:rPr>
              <w:t>e</w:t>
            </w:r>
            <w:r w:rsidR="005316EC" w:rsidRPr="00A977C1">
              <w:rPr>
                <w:rStyle w:val="Hyperlink"/>
                <w:noProof/>
                <w:spacing w:val="-1"/>
              </w:rPr>
              <w:t xml:space="preserve"> </w:t>
            </w:r>
            <w:r w:rsidR="005316EC" w:rsidRPr="00A977C1">
              <w:rPr>
                <w:rStyle w:val="Hyperlink"/>
                <w:noProof/>
                <w:spacing w:val="1"/>
              </w:rPr>
              <w:t>d</w:t>
            </w:r>
            <w:r w:rsidR="005316EC" w:rsidRPr="00A977C1">
              <w:rPr>
                <w:rStyle w:val="Hyperlink"/>
                <w:noProof/>
              </w:rPr>
              <w:t>iagr</w:t>
            </w:r>
            <w:r w:rsidR="005316EC" w:rsidRPr="00A977C1">
              <w:rPr>
                <w:rStyle w:val="Hyperlink"/>
                <w:noProof/>
                <w:spacing w:val="2"/>
              </w:rPr>
              <w:t>a</w:t>
            </w:r>
            <w:r w:rsidR="005316EC" w:rsidRPr="00A977C1">
              <w:rPr>
                <w:rStyle w:val="Hyperlink"/>
                <w:noProof/>
              </w:rPr>
              <w:t>m</w:t>
            </w:r>
            <w:r w:rsidR="005316EC">
              <w:rPr>
                <w:noProof/>
                <w:webHidden/>
              </w:rPr>
              <w:tab/>
            </w:r>
            <w:r w:rsidR="005316EC">
              <w:rPr>
                <w:noProof/>
                <w:webHidden/>
              </w:rPr>
              <w:fldChar w:fldCharType="begin"/>
            </w:r>
            <w:r w:rsidR="005316EC">
              <w:rPr>
                <w:noProof/>
                <w:webHidden/>
              </w:rPr>
              <w:instrText xml:space="preserve"> PAGEREF _Toc28687714 \h </w:instrText>
            </w:r>
            <w:r w:rsidR="005316EC">
              <w:rPr>
                <w:noProof/>
                <w:webHidden/>
              </w:rPr>
            </w:r>
            <w:r w:rsidR="005316EC">
              <w:rPr>
                <w:noProof/>
                <w:webHidden/>
              </w:rPr>
              <w:fldChar w:fldCharType="separate"/>
            </w:r>
            <w:r w:rsidR="000F3BEE">
              <w:rPr>
                <w:noProof/>
                <w:webHidden/>
              </w:rPr>
              <w:t>36</w:t>
            </w:r>
            <w:r w:rsidR="005316EC">
              <w:rPr>
                <w:noProof/>
                <w:webHidden/>
              </w:rPr>
              <w:fldChar w:fldCharType="end"/>
            </w:r>
          </w:hyperlink>
        </w:p>
        <w:p w14:paraId="32729318" w14:textId="1E7008B1" w:rsidR="005316EC" w:rsidRDefault="00B20066">
          <w:pPr>
            <w:pStyle w:val="TOC2"/>
            <w:tabs>
              <w:tab w:val="right" w:leader="dot" w:pos="9630"/>
            </w:tabs>
            <w:rPr>
              <w:rFonts w:asciiTheme="minorHAnsi" w:eastAsiaTheme="minorEastAsia" w:hAnsiTheme="minorHAnsi" w:cs="Latha"/>
              <w:noProof/>
              <w:sz w:val="22"/>
              <w:szCs w:val="22"/>
              <w:lang w:bidi="ta-IN"/>
            </w:rPr>
          </w:pPr>
          <w:hyperlink w:anchor="_Toc28687715" w:history="1">
            <w:r w:rsidR="005316EC" w:rsidRPr="00A977C1">
              <w:rPr>
                <w:rStyle w:val="Hyperlink"/>
                <w:noProof/>
              </w:rPr>
              <w:t>5.4 Milestones of the project</w:t>
            </w:r>
            <w:r w:rsidR="005316EC">
              <w:rPr>
                <w:noProof/>
                <w:webHidden/>
              </w:rPr>
              <w:tab/>
            </w:r>
            <w:r w:rsidR="005316EC">
              <w:rPr>
                <w:noProof/>
                <w:webHidden/>
              </w:rPr>
              <w:fldChar w:fldCharType="begin"/>
            </w:r>
            <w:r w:rsidR="005316EC">
              <w:rPr>
                <w:noProof/>
                <w:webHidden/>
              </w:rPr>
              <w:instrText xml:space="preserve"> PAGEREF _Toc28687715 \h </w:instrText>
            </w:r>
            <w:r w:rsidR="005316EC">
              <w:rPr>
                <w:noProof/>
                <w:webHidden/>
              </w:rPr>
            </w:r>
            <w:r w:rsidR="005316EC">
              <w:rPr>
                <w:noProof/>
                <w:webHidden/>
              </w:rPr>
              <w:fldChar w:fldCharType="separate"/>
            </w:r>
            <w:r w:rsidR="000F3BEE">
              <w:rPr>
                <w:noProof/>
                <w:webHidden/>
              </w:rPr>
              <w:t>37</w:t>
            </w:r>
            <w:r w:rsidR="005316EC">
              <w:rPr>
                <w:noProof/>
                <w:webHidden/>
              </w:rPr>
              <w:fldChar w:fldCharType="end"/>
            </w:r>
          </w:hyperlink>
        </w:p>
        <w:p w14:paraId="7081D163" w14:textId="5F489AC1" w:rsidR="005316EC" w:rsidRDefault="00B20066">
          <w:pPr>
            <w:pStyle w:val="TOC2"/>
            <w:tabs>
              <w:tab w:val="right" w:leader="dot" w:pos="9630"/>
            </w:tabs>
            <w:rPr>
              <w:rFonts w:asciiTheme="minorHAnsi" w:eastAsiaTheme="minorEastAsia" w:hAnsiTheme="minorHAnsi" w:cs="Latha"/>
              <w:noProof/>
              <w:sz w:val="22"/>
              <w:szCs w:val="22"/>
              <w:lang w:bidi="ta-IN"/>
            </w:rPr>
          </w:pPr>
          <w:hyperlink w:anchor="_Toc28687716" w:history="1">
            <w:r w:rsidR="005316EC" w:rsidRPr="00A977C1">
              <w:rPr>
                <w:rStyle w:val="Hyperlink"/>
                <w:rFonts w:ascii="Arial" w:hAnsi="Arial" w:cs="Arial"/>
                <w:noProof/>
              </w:rPr>
              <w:t>5.4 Rationale for set of milestones</w:t>
            </w:r>
            <w:r w:rsidR="005316EC">
              <w:rPr>
                <w:noProof/>
                <w:webHidden/>
              </w:rPr>
              <w:tab/>
            </w:r>
            <w:r w:rsidR="005316EC">
              <w:rPr>
                <w:noProof/>
                <w:webHidden/>
              </w:rPr>
              <w:fldChar w:fldCharType="begin"/>
            </w:r>
            <w:r w:rsidR="005316EC">
              <w:rPr>
                <w:noProof/>
                <w:webHidden/>
              </w:rPr>
              <w:instrText xml:space="preserve"> PAGEREF _Toc28687716 \h </w:instrText>
            </w:r>
            <w:r w:rsidR="005316EC">
              <w:rPr>
                <w:noProof/>
                <w:webHidden/>
              </w:rPr>
            </w:r>
            <w:r w:rsidR="005316EC">
              <w:rPr>
                <w:noProof/>
                <w:webHidden/>
              </w:rPr>
              <w:fldChar w:fldCharType="separate"/>
            </w:r>
            <w:r w:rsidR="000F3BEE">
              <w:rPr>
                <w:noProof/>
                <w:webHidden/>
              </w:rPr>
              <w:t>37</w:t>
            </w:r>
            <w:r w:rsidR="005316EC">
              <w:rPr>
                <w:noProof/>
                <w:webHidden/>
              </w:rPr>
              <w:fldChar w:fldCharType="end"/>
            </w:r>
          </w:hyperlink>
        </w:p>
        <w:p w14:paraId="3F4AC2B8" w14:textId="01176639" w:rsidR="005316EC" w:rsidRDefault="00B20066">
          <w:pPr>
            <w:pStyle w:val="TOC1"/>
            <w:tabs>
              <w:tab w:val="right" w:leader="dot" w:pos="9630"/>
            </w:tabs>
            <w:rPr>
              <w:rFonts w:asciiTheme="minorHAnsi" w:eastAsiaTheme="minorEastAsia" w:hAnsiTheme="minorHAnsi" w:cs="Latha"/>
              <w:noProof/>
              <w:sz w:val="22"/>
              <w:szCs w:val="22"/>
              <w:lang w:bidi="ta-IN"/>
            </w:rPr>
          </w:pPr>
          <w:hyperlink w:anchor="_Toc28687717" w:history="1">
            <w:r w:rsidR="005316EC" w:rsidRPr="00A977C1">
              <w:rPr>
                <w:rStyle w:val="Hyperlink"/>
                <w:noProof/>
                <w:spacing w:val="-1"/>
              </w:rPr>
              <w:t>R</w:t>
            </w:r>
            <w:r w:rsidR="005316EC" w:rsidRPr="00A977C1">
              <w:rPr>
                <w:rStyle w:val="Hyperlink"/>
                <w:noProof/>
              </w:rPr>
              <w:t>eferenc</w:t>
            </w:r>
            <w:r w:rsidR="005316EC" w:rsidRPr="00A977C1">
              <w:rPr>
                <w:rStyle w:val="Hyperlink"/>
                <w:noProof/>
                <w:spacing w:val="-2"/>
              </w:rPr>
              <w:t>e</w:t>
            </w:r>
            <w:r w:rsidR="005316EC" w:rsidRPr="00A977C1">
              <w:rPr>
                <w:rStyle w:val="Hyperlink"/>
                <w:noProof/>
              </w:rPr>
              <w:t>s</w:t>
            </w:r>
            <w:r w:rsidR="005316EC">
              <w:rPr>
                <w:noProof/>
                <w:webHidden/>
              </w:rPr>
              <w:tab/>
            </w:r>
            <w:r w:rsidR="005316EC">
              <w:rPr>
                <w:noProof/>
                <w:webHidden/>
              </w:rPr>
              <w:fldChar w:fldCharType="begin"/>
            </w:r>
            <w:r w:rsidR="005316EC">
              <w:rPr>
                <w:noProof/>
                <w:webHidden/>
              </w:rPr>
              <w:instrText xml:space="preserve"> PAGEREF _Toc28687717 \h </w:instrText>
            </w:r>
            <w:r w:rsidR="005316EC">
              <w:rPr>
                <w:noProof/>
                <w:webHidden/>
              </w:rPr>
            </w:r>
            <w:r w:rsidR="005316EC">
              <w:rPr>
                <w:noProof/>
                <w:webHidden/>
              </w:rPr>
              <w:fldChar w:fldCharType="separate"/>
            </w:r>
            <w:r w:rsidR="000F3BEE">
              <w:rPr>
                <w:noProof/>
                <w:webHidden/>
              </w:rPr>
              <w:t>39</w:t>
            </w:r>
            <w:r w:rsidR="005316EC">
              <w:rPr>
                <w:noProof/>
                <w:webHidden/>
              </w:rPr>
              <w:fldChar w:fldCharType="end"/>
            </w:r>
          </w:hyperlink>
        </w:p>
        <w:p w14:paraId="50650E64" w14:textId="321CDB25" w:rsidR="006C4AA6" w:rsidRDefault="006C4AA6" w:rsidP="00090A5B">
          <w:pPr>
            <w:jc w:val="both"/>
          </w:pPr>
          <w:r>
            <w:rPr>
              <w:b/>
              <w:bCs/>
              <w:noProof/>
            </w:rPr>
            <w:fldChar w:fldCharType="end"/>
          </w:r>
        </w:p>
      </w:sdtContent>
    </w:sdt>
    <w:p w14:paraId="51E3BE96" w14:textId="03A696BE" w:rsidR="00CE409C" w:rsidRDefault="00CE409C" w:rsidP="00090A5B">
      <w:pPr>
        <w:spacing w:line="200" w:lineRule="exact"/>
        <w:jc w:val="both"/>
      </w:pPr>
    </w:p>
    <w:p w14:paraId="28F1A46F" w14:textId="593DECA5" w:rsidR="006C4AA6" w:rsidRDefault="006C4AA6" w:rsidP="00090A5B">
      <w:pPr>
        <w:spacing w:line="200" w:lineRule="exact"/>
        <w:jc w:val="both"/>
      </w:pPr>
    </w:p>
    <w:p w14:paraId="37AC6A3B" w14:textId="6C742FAC" w:rsidR="006C4AA6" w:rsidRDefault="006C4AA6" w:rsidP="00090A5B">
      <w:pPr>
        <w:spacing w:line="200" w:lineRule="exact"/>
        <w:jc w:val="both"/>
      </w:pPr>
    </w:p>
    <w:p w14:paraId="4055DC4F" w14:textId="38F1A23C" w:rsidR="006C4AA6" w:rsidRDefault="006C4AA6" w:rsidP="00090A5B">
      <w:pPr>
        <w:spacing w:line="200" w:lineRule="exact"/>
        <w:jc w:val="both"/>
      </w:pPr>
    </w:p>
    <w:p w14:paraId="28E9A1FA" w14:textId="25F7C6EB" w:rsidR="006C4AA6" w:rsidRDefault="006C4AA6" w:rsidP="00090A5B">
      <w:pPr>
        <w:spacing w:line="200" w:lineRule="exact"/>
        <w:jc w:val="both"/>
      </w:pPr>
    </w:p>
    <w:p w14:paraId="2D96E9B5" w14:textId="5F9A0075" w:rsidR="006C4AA6" w:rsidRDefault="006C4AA6" w:rsidP="00090A5B">
      <w:pPr>
        <w:spacing w:line="200" w:lineRule="exact"/>
        <w:jc w:val="both"/>
      </w:pPr>
    </w:p>
    <w:p w14:paraId="32105F59" w14:textId="77777777" w:rsidR="005316EC" w:rsidRDefault="005316EC" w:rsidP="00090A5B">
      <w:pPr>
        <w:spacing w:line="200" w:lineRule="exact"/>
        <w:jc w:val="both"/>
      </w:pPr>
    </w:p>
    <w:p w14:paraId="722715A6" w14:textId="60767D76" w:rsidR="006C4AA6" w:rsidRDefault="006C4AA6" w:rsidP="00090A5B">
      <w:pPr>
        <w:spacing w:line="200" w:lineRule="exact"/>
        <w:jc w:val="both"/>
      </w:pPr>
    </w:p>
    <w:p w14:paraId="3CB7F0F5" w14:textId="77A3BFB7" w:rsidR="006C4AA6" w:rsidRDefault="006C4AA6" w:rsidP="00090A5B">
      <w:pPr>
        <w:spacing w:line="200" w:lineRule="exact"/>
        <w:jc w:val="both"/>
      </w:pPr>
    </w:p>
    <w:p w14:paraId="5FFED214" w14:textId="4DCE3A2F" w:rsidR="006C4AA6" w:rsidRDefault="006C4AA6" w:rsidP="00090A5B">
      <w:pPr>
        <w:spacing w:line="200" w:lineRule="exact"/>
        <w:jc w:val="both"/>
      </w:pPr>
    </w:p>
    <w:p w14:paraId="7B9AECA5" w14:textId="01757267" w:rsidR="006C4AA6" w:rsidRDefault="006C4AA6" w:rsidP="00090A5B">
      <w:pPr>
        <w:spacing w:line="200" w:lineRule="exact"/>
        <w:jc w:val="both"/>
      </w:pPr>
    </w:p>
    <w:p w14:paraId="29136F63" w14:textId="77777777" w:rsidR="00CE409C" w:rsidRDefault="00CE409C" w:rsidP="00090A5B">
      <w:pPr>
        <w:spacing w:before="2" w:line="260" w:lineRule="exact"/>
        <w:jc w:val="both"/>
        <w:rPr>
          <w:sz w:val="26"/>
          <w:szCs w:val="26"/>
        </w:rPr>
      </w:pPr>
    </w:p>
    <w:p w14:paraId="69A4FC35" w14:textId="77777777" w:rsidR="00CE409C" w:rsidRPr="006C4AA6" w:rsidRDefault="009B090C" w:rsidP="00090A5B">
      <w:pPr>
        <w:pStyle w:val="Heading1"/>
        <w:jc w:val="both"/>
        <w:rPr>
          <w:sz w:val="28"/>
          <w:szCs w:val="28"/>
        </w:rPr>
      </w:pPr>
      <w:bookmarkStart w:id="2" w:name="_Toc28687690"/>
      <w:r w:rsidRPr="006C4AA6">
        <w:rPr>
          <w:spacing w:val="1"/>
          <w:sz w:val="28"/>
          <w:szCs w:val="28"/>
        </w:rPr>
        <w:t>I</w:t>
      </w:r>
      <w:r w:rsidRPr="006C4AA6">
        <w:rPr>
          <w:sz w:val="28"/>
          <w:szCs w:val="28"/>
        </w:rPr>
        <w:t>nt</w:t>
      </w:r>
      <w:r w:rsidRPr="006C4AA6">
        <w:rPr>
          <w:spacing w:val="-2"/>
          <w:sz w:val="28"/>
          <w:szCs w:val="28"/>
        </w:rPr>
        <w:t>r</w:t>
      </w:r>
      <w:r w:rsidRPr="006C4AA6">
        <w:rPr>
          <w:spacing w:val="1"/>
          <w:sz w:val="28"/>
          <w:szCs w:val="28"/>
        </w:rPr>
        <w:t>o</w:t>
      </w:r>
      <w:r w:rsidRPr="006C4AA6">
        <w:rPr>
          <w:sz w:val="28"/>
          <w:szCs w:val="28"/>
        </w:rPr>
        <w:t>duc</w:t>
      </w:r>
      <w:r w:rsidRPr="006C4AA6">
        <w:rPr>
          <w:spacing w:val="-3"/>
          <w:sz w:val="28"/>
          <w:szCs w:val="28"/>
        </w:rPr>
        <w:t>t</w:t>
      </w:r>
      <w:r w:rsidRPr="006C4AA6">
        <w:rPr>
          <w:spacing w:val="-1"/>
          <w:sz w:val="28"/>
          <w:szCs w:val="28"/>
        </w:rPr>
        <w:t>i</w:t>
      </w:r>
      <w:r w:rsidRPr="006C4AA6">
        <w:rPr>
          <w:spacing w:val="1"/>
          <w:sz w:val="28"/>
          <w:szCs w:val="28"/>
        </w:rPr>
        <w:t>o</w:t>
      </w:r>
      <w:r w:rsidRPr="006C4AA6">
        <w:rPr>
          <w:sz w:val="28"/>
          <w:szCs w:val="28"/>
        </w:rPr>
        <w:t>n</w:t>
      </w:r>
      <w:bookmarkEnd w:id="2"/>
    </w:p>
    <w:p w14:paraId="796C75E3" w14:textId="77777777" w:rsidR="00CE409C" w:rsidRDefault="00CE409C" w:rsidP="00090A5B">
      <w:pPr>
        <w:spacing w:before="9" w:line="140" w:lineRule="exact"/>
        <w:jc w:val="both"/>
        <w:rPr>
          <w:sz w:val="15"/>
          <w:szCs w:val="15"/>
        </w:rPr>
      </w:pPr>
    </w:p>
    <w:p w14:paraId="50F3703D" w14:textId="23D720FC" w:rsidR="00CE409C" w:rsidRDefault="009B090C" w:rsidP="00090A5B">
      <w:pPr>
        <w:spacing w:line="360" w:lineRule="auto"/>
        <w:ind w:left="140" w:right="96"/>
        <w:jc w:val="both"/>
        <w:rPr>
          <w:sz w:val="24"/>
          <w:szCs w:val="24"/>
        </w:rPr>
        <w:sectPr w:rsidR="00CE409C">
          <w:footerReference w:type="default" r:id="rId9"/>
          <w:pgSz w:w="12240" w:h="15840"/>
          <w:pgMar w:top="1480" w:right="1300" w:bottom="280" w:left="1300" w:header="0" w:footer="835" w:gutter="0"/>
          <w:cols w:space="720"/>
        </w:sectPr>
      </w:pPr>
      <w:r>
        <w:rPr>
          <w:sz w:val="24"/>
          <w:szCs w:val="24"/>
        </w:rPr>
        <w:t>This r</w:t>
      </w:r>
      <w:r>
        <w:rPr>
          <w:spacing w:val="-1"/>
          <w:sz w:val="24"/>
          <w:szCs w:val="24"/>
        </w:rPr>
        <w:t>e</w:t>
      </w:r>
      <w:r>
        <w:rPr>
          <w:sz w:val="24"/>
          <w:szCs w:val="24"/>
        </w:rPr>
        <w:t xml:space="preserve">port is </w:t>
      </w:r>
      <w:r>
        <w:rPr>
          <w:spacing w:val="1"/>
          <w:sz w:val="24"/>
          <w:szCs w:val="24"/>
        </w:rPr>
        <w:t>t</w:t>
      </w:r>
      <w:r>
        <w:rPr>
          <w:sz w:val="24"/>
          <w:szCs w:val="24"/>
        </w:rPr>
        <w:t>he</w:t>
      </w:r>
      <w:r>
        <w:rPr>
          <w:spacing w:val="1"/>
          <w:sz w:val="24"/>
          <w:szCs w:val="24"/>
        </w:rPr>
        <w:t xml:space="preserve"> </w:t>
      </w:r>
      <w:r>
        <w:rPr>
          <w:sz w:val="24"/>
          <w:szCs w:val="24"/>
        </w:rPr>
        <w:t>proj</w:t>
      </w:r>
      <w:r>
        <w:rPr>
          <w:spacing w:val="-1"/>
          <w:sz w:val="24"/>
          <w:szCs w:val="24"/>
        </w:rPr>
        <w:t>ec</w:t>
      </w:r>
      <w:r>
        <w:rPr>
          <w:sz w:val="24"/>
          <w:szCs w:val="24"/>
        </w:rPr>
        <w:t>t</w:t>
      </w:r>
      <w:r>
        <w:rPr>
          <w:spacing w:val="5"/>
          <w:sz w:val="24"/>
          <w:szCs w:val="24"/>
        </w:rPr>
        <w:t xml:space="preserve"> </w:t>
      </w:r>
      <w:r>
        <w:rPr>
          <w:sz w:val="24"/>
          <w:szCs w:val="24"/>
        </w:rPr>
        <w:t>plan d</w:t>
      </w:r>
      <w:r>
        <w:rPr>
          <w:spacing w:val="-1"/>
          <w:sz w:val="24"/>
          <w:szCs w:val="24"/>
        </w:rPr>
        <w:t>e</w:t>
      </w:r>
      <w:r>
        <w:rPr>
          <w:sz w:val="24"/>
          <w:szCs w:val="24"/>
        </w:rPr>
        <w:t>v</w:t>
      </w:r>
      <w:r>
        <w:rPr>
          <w:spacing w:val="-1"/>
          <w:sz w:val="24"/>
          <w:szCs w:val="24"/>
        </w:rPr>
        <w:t>e</w:t>
      </w:r>
      <w:r>
        <w:rPr>
          <w:sz w:val="24"/>
          <w:szCs w:val="24"/>
        </w:rPr>
        <w:t>loped</w:t>
      </w:r>
      <w:r>
        <w:rPr>
          <w:spacing w:val="2"/>
          <w:sz w:val="24"/>
          <w:szCs w:val="24"/>
        </w:rPr>
        <w:t xml:space="preserve"> </w:t>
      </w:r>
      <w:r>
        <w:rPr>
          <w:sz w:val="24"/>
          <w:szCs w:val="24"/>
        </w:rPr>
        <w:t>for</w:t>
      </w:r>
      <w:r>
        <w:rPr>
          <w:spacing w:val="1"/>
          <w:sz w:val="24"/>
          <w:szCs w:val="24"/>
        </w:rPr>
        <w:t xml:space="preserve"> </w:t>
      </w:r>
      <w:r>
        <w:rPr>
          <w:sz w:val="24"/>
          <w:szCs w:val="24"/>
        </w:rPr>
        <w:t xml:space="preserve">the </w:t>
      </w:r>
      <w:r w:rsidR="00343AE6">
        <w:rPr>
          <w:spacing w:val="2"/>
          <w:sz w:val="24"/>
          <w:szCs w:val="24"/>
        </w:rPr>
        <w:t xml:space="preserve">ABC </w:t>
      </w:r>
      <w:r w:rsidR="00632862">
        <w:rPr>
          <w:spacing w:val="2"/>
          <w:sz w:val="24"/>
          <w:szCs w:val="24"/>
        </w:rPr>
        <w:t>Cafeteria</w:t>
      </w:r>
      <w:r>
        <w:rPr>
          <w:spacing w:val="-3"/>
          <w:sz w:val="24"/>
          <w:szCs w:val="24"/>
        </w:rPr>
        <w:t xml:space="preserve"> </w:t>
      </w:r>
      <w:r>
        <w:rPr>
          <w:sz w:val="24"/>
          <w:szCs w:val="24"/>
        </w:rPr>
        <w:t>man</w:t>
      </w:r>
      <w:r>
        <w:rPr>
          <w:spacing w:val="1"/>
          <w:sz w:val="24"/>
          <w:szCs w:val="24"/>
        </w:rPr>
        <w:t>a</w:t>
      </w:r>
      <w:r>
        <w:rPr>
          <w:spacing w:val="-2"/>
          <w:sz w:val="24"/>
          <w:szCs w:val="24"/>
        </w:rPr>
        <w:t>g</w:t>
      </w:r>
      <w:r>
        <w:rPr>
          <w:spacing w:val="-1"/>
          <w:sz w:val="24"/>
          <w:szCs w:val="24"/>
        </w:rPr>
        <w:t>e</w:t>
      </w:r>
      <w:r>
        <w:rPr>
          <w:sz w:val="24"/>
          <w:szCs w:val="24"/>
        </w:rPr>
        <w:t xml:space="preserve">ment </w:t>
      </w:r>
      <w:r>
        <w:rPr>
          <w:spacing w:val="5"/>
          <w:sz w:val="24"/>
          <w:szCs w:val="24"/>
        </w:rPr>
        <w:t>s</w:t>
      </w:r>
      <w:r>
        <w:rPr>
          <w:spacing w:val="-5"/>
          <w:sz w:val="24"/>
          <w:szCs w:val="24"/>
        </w:rPr>
        <w:t>y</w:t>
      </w:r>
      <w:r>
        <w:rPr>
          <w:sz w:val="24"/>
          <w:szCs w:val="24"/>
        </w:rPr>
        <w:t>stem.</w:t>
      </w:r>
      <w:r>
        <w:rPr>
          <w:spacing w:val="10"/>
          <w:sz w:val="24"/>
          <w:szCs w:val="24"/>
        </w:rPr>
        <w:t xml:space="preserve"> </w:t>
      </w:r>
      <w:r>
        <w:rPr>
          <w:spacing w:val="-6"/>
          <w:sz w:val="24"/>
          <w:szCs w:val="24"/>
        </w:rPr>
        <w:t>I</w:t>
      </w:r>
      <w:r>
        <w:rPr>
          <w:sz w:val="24"/>
          <w:szCs w:val="24"/>
        </w:rPr>
        <w:t>t d</w:t>
      </w:r>
      <w:r>
        <w:rPr>
          <w:spacing w:val="-1"/>
          <w:sz w:val="24"/>
          <w:szCs w:val="24"/>
        </w:rPr>
        <w:t>e</w:t>
      </w:r>
      <w:r>
        <w:rPr>
          <w:sz w:val="24"/>
          <w:szCs w:val="24"/>
        </w:rPr>
        <w:t>s</w:t>
      </w:r>
      <w:r>
        <w:rPr>
          <w:spacing w:val="-1"/>
          <w:sz w:val="24"/>
          <w:szCs w:val="24"/>
        </w:rPr>
        <w:t>c</w:t>
      </w:r>
      <w:r>
        <w:rPr>
          <w:sz w:val="24"/>
          <w:szCs w:val="24"/>
        </w:rPr>
        <w:t>rib</w:t>
      </w:r>
      <w:r>
        <w:rPr>
          <w:spacing w:val="-1"/>
          <w:sz w:val="24"/>
          <w:szCs w:val="24"/>
        </w:rPr>
        <w:t>e</w:t>
      </w:r>
      <w:r>
        <w:rPr>
          <w:sz w:val="24"/>
          <w:szCs w:val="24"/>
        </w:rPr>
        <w:t>s</w:t>
      </w:r>
      <w:r>
        <w:rPr>
          <w:spacing w:val="1"/>
          <w:sz w:val="24"/>
          <w:szCs w:val="24"/>
        </w:rPr>
        <w:t xml:space="preserve"> </w:t>
      </w:r>
      <w:r>
        <w:rPr>
          <w:sz w:val="24"/>
          <w:szCs w:val="24"/>
        </w:rPr>
        <w:t>the</w:t>
      </w:r>
      <w:r>
        <w:rPr>
          <w:spacing w:val="3"/>
          <w:sz w:val="24"/>
          <w:szCs w:val="24"/>
        </w:rPr>
        <w:t xml:space="preserve"> </w:t>
      </w:r>
      <w:r>
        <w:rPr>
          <w:spacing w:val="-2"/>
          <w:sz w:val="24"/>
          <w:szCs w:val="24"/>
        </w:rPr>
        <w:t>g</w:t>
      </w:r>
      <w:r>
        <w:rPr>
          <w:spacing w:val="-1"/>
          <w:sz w:val="24"/>
          <w:szCs w:val="24"/>
        </w:rPr>
        <w:t>e</w:t>
      </w:r>
      <w:r>
        <w:rPr>
          <w:spacing w:val="2"/>
          <w:sz w:val="24"/>
          <w:szCs w:val="24"/>
        </w:rPr>
        <w:t>n</w:t>
      </w:r>
      <w:r>
        <w:rPr>
          <w:spacing w:val="-1"/>
          <w:sz w:val="24"/>
          <w:szCs w:val="24"/>
        </w:rPr>
        <w:t>e</w:t>
      </w:r>
      <w:r>
        <w:rPr>
          <w:sz w:val="24"/>
          <w:szCs w:val="24"/>
        </w:rPr>
        <w:t>ric pl</w:t>
      </w:r>
      <w:r>
        <w:rPr>
          <w:spacing w:val="2"/>
          <w:sz w:val="24"/>
          <w:szCs w:val="24"/>
        </w:rPr>
        <w:t>a</w:t>
      </w:r>
      <w:r>
        <w:rPr>
          <w:sz w:val="24"/>
          <w:szCs w:val="24"/>
        </w:rPr>
        <w:t>n</w:t>
      </w:r>
      <w:r>
        <w:rPr>
          <w:spacing w:val="1"/>
          <w:sz w:val="24"/>
          <w:szCs w:val="24"/>
        </w:rPr>
        <w:t xml:space="preserve"> </w:t>
      </w:r>
      <w:r>
        <w:rPr>
          <w:sz w:val="24"/>
          <w:szCs w:val="24"/>
        </w:rPr>
        <w:t>info</w:t>
      </w:r>
      <w:r>
        <w:rPr>
          <w:spacing w:val="-1"/>
          <w:sz w:val="24"/>
          <w:szCs w:val="24"/>
        </w:rPr>
        <w:t>r</w:t>
      </w:r>
      <w:r>
        <w:rPr>
          <w:sz w:val="24"/>
          <w:szCs w:val="24"/>
        </w:rPr>
        <w:t>mation,</w:t>
      </w:r>
      <w:r>
        <w:rPr>
          <w:spacing w:val="2"/>
          <w:sz w:val="24"/>
          <w:szCs w:val="24"/>
        </w:rPr>
        <w:t xml:space="preserve"> </w:t>
      </w:r>
      <w:r>
        <w:rPr>
          <w:sz w:val="24"/>
          <w:szCs w:val="24"/>
        </w:rPr>
        <w:t>ov</w:t>
      </w:r>
      <w:r>
        <w:rPr>
          <w:spacing w:val="-1"/>
          <w:sz w:val="24"/>
          <w:szCs w:val="24"/>
        </w:rPr>
        <w:t>e</w:t>
      </w:r>
      <w:r>
        <w:rPr>
          <w:sz w:val="24"/>
          <w:szCs w:val="24"/>
        </w:rPr>
        <w:t>rvi</w:t>
      </w:r>
      <w:r>
        <w:rPr>
          <w:spacing w:val="-1"/>
          <w:sz w:val="24"/>
          <w:szCs w:val="24"/>
        </w:rPr>
        <w:t>e</w:t>
      </w:r>
      <w:r>
        <w:rPr>
          <w:sz w:val="24"/>
          <w:szCs w:val="24"/>
        </w:rPr>
        <w:t>w</w:t>
      </w:r>
      <w:r>
        <w:rPr>
          <w:spacing w:val="3"/>
          <w:sz w:val="24"/>
          <w:szCs w:val="24"/>
        </w:rPr>
        <w:t xml:space="preserve"> </w:t>
      </w:r>
      <w:r>
        <w:rPr>
          <w:sz w:val="24"/>
          <w:szCs w:val="24"/>
        </w:rPr>
        <w:t>of the</w:t>
      </w:r>
      <w:r>
        <w:rPr>
          <w:spacing w:val="1"/>
          <w:sz w:val="24"/>
          <w:szCs w:val="24"/>
        </w:rPr>
        <w:t xml:space="preserve"> </w:t>
      </w:r>
      <w:r>
        <w:rPr>
          <w:sz w:val="24"/>
          <w:szCs w:val="24"/>
        </w:rPr>
        <w:t>proj</w:t>
      </w:r>
      <w:r>
        <w:rPr>
          <w:spacing w:val="-1"/>
          <w:sz w:val="24"/>
          <w:szCs w:val="24"/>
        </w:rPr>
        <w:t>ec</w:t>
      </w:r>
      <w:r>
        <w:rPr>
          <w:sz w:val="24"/>
          <w:szCs w:val="24"/>
        </w:rPr>
        <w:t>t</w:t>
      </w:r>
      <w:r>
        <w:rPr>
          <w:spacing w:val="2"/>
          <w:sz w:val="24"/>
          <w:szCs w:val="24"/>
        </w:rPr>
        <w:t xml:space="preserve"> </w:t>
      </w:r>
      <w:r>
        <w:rPr>
          <w:sz w:val="24"/>
          <w:szCs w:val="24"/>
        </w:rPr>
        <w:t>with</w:t>
      </w:r>
      <w:r>
        <w:rPr>
          <w:spacing w:val="2"/>
          <w:sz w:val="24"/>
          <w:szCs w:val="24"/>
        </w:rPr>
        <w:t xml:space="preserve"> </w:t>
      </w:r>
      <w:r>
        <w:rPr>
          <w:sz w:val="24"/>
          <w:szCs w:val="24"/>
        </w:rPr>
        <w:t>the</w:t>
      </w:r>
      <w:r>
        <w:rPr>
          <w:spacing w:val="1"/>
          <w:sz w:val="24"/>
          <w:szCs w:val="24"/>
        </w:rPr>
        <w:t xml:space="preserve"> </w:t>
      </w:r>
      <w:r>
        <w:rPr>
          <w:sz w:val="24"/>
          <w:szCs w:val="24"/>
        </w:rPr>
        <w:t>o</w:t>
      </w:r>
      <w:r>
        <w:rPr>
          <w:spacing w:val="2"/>
          <w:sz w:val="24"/>
          <w:szCs w:val="24"/>
        </w:rPr>
        <w:t>b</w:t>
      </w:r>
      <w:r>
        <w:rPr>
          <w:sz w:val="24"/>
          <w:szCs w:val="24"/>
        </w:rPr>
        <w:t>je</w:t>
      </w:r>
      <w:r>
        <w:rPr>
          <w:spacing w:val="-1"/>
          <w:sz w:val="24"/>
          <w:szCs w:val="24"/>
        </w:rPr>
        <w:t>c</w:t>
      </w:r>
      <w:r>
        <w:rPr>
          <w:sz w:val="24"/>
          <w:szCs w:val="24"/>
        </w:rPr>
        <w:t>t</w:t>
      </w:r>
      <w:r>
        <w:rPr>
          <w:spacing w:val="1"/>
          <w:sz w:val="24"/>
          <w:szCs w:val="24"/>
        </w:rPr>
        <w:t>i</w:t>
      </w:r>
      <w:r>
        <w:rPr>
          <w:sz w:val="24"/>
          <w:szCs w:val="24"/>
        </w:rPr>
        <w:t>v</w:t>
      </w:r>
      <w:r>
        <w:rPr>
          <w:spacing w:val="-1"/>
          <w:sz w:val="24"/>
          <w:szCs w:val="24"/>
        </w:rPr>
        <w:t>e</w:t>
      </w:r>
      <w:r>
        <w:rPr>
          <w:sz w:val="24"/>
          <w:szCs w:val="24"/>
        </w:rPr>
        <w:t>s</w:t>
      </w:r>
      <w:r>
        <w:rPr>
          <w:spacing w:val="1"/>
          <w:sz w:val="24"/>
          <w:szCs w:val="24"/>
        </w:rPr>
        <w:t xml:space="preserve"> </w:t>
      </w:r>
      <w:r>
        <w:rPr>
          <w:spacing w:val="-1"/>
          <w:sz w:val="24"/>
          <w:szCs w:val="24"/>
        </w:rPr>
        <w:t>a</w:t>
      </w:r>
      <w:r>
        <w:rPr>
          <w:sz w:val="24"/>
          <w:szCs w:val="24"/>
        </w:rPr>
        <w:t>nd</w:t>
      </w:r>
      <w:r>
        <w:rPr>
          <w:spacing w:val="1"/>
          <w:sz w:val="24"/>
          <w:szCs w:val="24"/>
        </w:rPr>
        <w:t xml:space="preserve"> </w:t>
      </w:r>
      <w:r>
        <w:rPr>
          <w:sz w:val="24"/>
          <w:szCs w:val="24"/>
        </w:rPr>
        <w:t>the</w:t>
      </w:r>
      <w:r>
        <w:rPr>
          <w:spacing w:val="1"/>
          <w:sz w:val="24"/>
          <w:szCs w:val="24"/>
        </w:rPr>
        <w:t xml:space="preserve"> </w:t>
      </w:r>
      <w:r>
        <w:rPr>
          <w:sz w:val="24"/>
          <w:szCs w:val="24"/>
        </w:rPr>
        <w:t>s</w:t>
      </w:r>
      <w:r>
        <w:rPr>
          <w:spacing w:val="-1"/>
          <w:sz w:val="24"/>
          <w:szCs w:val="24"/>
        </w:rPr>
        <w:t>c</w:t>
      </w:r>
      <w:r>
        <w:rPr>
          <w:sz w:val="24"/>
          <w:szCs w:val="24"/>
        </w:rPr>
        <w:t>op</w:t>
      </w:r>
      <w:r>
        <w:rPr>
          <w:spacing w:val="-1"/>
          <w:sz w:val="24"/>
          <w:szCs w:val="24"/>
        </w:rPr>
        <w:t>e</w:t>
      </w:r>
      <w:r>
        <w:rPr>
          <w:sz w:val="24"/>
          <w:szCs w:val="24"/>
        </w:rPr>
        <w:t xml:space="preserve">. </w:t>
      </w:r>
      <w:r>
        <w:rPr>
          <w:spacing w:val="-3"/>
          <w:sz w:val="24"/>
          <w:szCs w:val="24"/>
        </w:rPr>
        <w:t>I</w:t>
      </w:r>
      <w:r>
        <w:rPr>
          <w:sz w:val="24"/>
          <w:szCs w:val="24"/>
        </w:rPr>
        <w:t>n</w:t>
      </w:r>
      <w:r>
        <w:rPr>
          <w:spacing w:val="-10"/>
          <w:sz w:val="24"/>
          <w:szCs w:val="24"/>
        </w:rPr>
        <w:t xml:space="preserve"> </w:t>
      </w:r>
      <w:r>
        <w:rPr>
          <w:spacing w:val="3"/>
          <w:sz w:val="24"/>
          <w:szCs w:val="24"/>
        </w:rPr>
        <w:t>t</w:t>
      </w:r>
      <w:r>
        <w:rPr>
          <w:spacing w:val="-1"/>
          <w:sz w:val="24"/>
          <w:szCs w:val="24"/>
        </w:rPr>
        <w:t>a</w:t>
      </w:r>
      <w:r>
        <w:rPr>
          <w:sz w:val="24"/>
          <w:szCs w:val="24"/>
        </w:rPr>
        <w:t>sk</w:t>
      </w:r>
      <w:r>
        <w:rPr>
          <w:spacing w:val="-9"/>
          <w:sz w:val="24"/>
          <w:szCs w:val="24"/>
        </w:rPr>
        <w:t xml:space="preserve"> </w:t>
      </w:r>
      <w:r>
        <w:rPr>
          <w:spacing w:val="1"/>
          <w:sz w:val="24"/>
          <w:szCs w:val="24"/>
        </w:rPr>
        <w:t>t</w:t>
      </w:r>
      <w:r>
        <w:rPr>
          <w:sz w:val="24"/>
          <w:szCs w:val="24"/>
        </w:rPr>
        <w:t>wo,</w:t>
      </w:r>
      <w:r>
        <w:rPr>
          <w:spacing w:val="-10"/>
          <w:sz w:val="24"/>
          <w:szCs w:val="24"/>
        </w:rPr>
        <w:t xml:space="preserve"> </w:t>
      </w:r>
      <w:r>
        <w:rPr>
          <w:sz w:val="24"/>
          <w:szCs w:val="24"/>
        </w:rPr>
        <w:t>the</w:t>
      </w:r>
      <w:r>
        <w:rPr>
          <w:spacing w:val="-10"/>
          <w:sz w:val="24"/>
          <w:szCs w:val="24"/>
        </w:rPr>
        <w:t xml:space="preserve"> </w:t>
      </w:r>
      <w:r>
        <w:rPr>
          <w:sz w:val="24"/>
          <w:szCs w:val="24"/>
        </w:rPr>
        <w:t>s</w:t>
      </w:r>
      <w:r>
        <w:rPr>
          <w:spacing w:val="-1"/>
          <w:sz w:val="24"/>
          <w:szCs w:val="24"/>
        </w:rPr>
        <w:t>c</w:t>
      </w:r>
      <w:r>
        <w:rPr>
          <w:sz w:val="24"/>
          <w:szCs w:val="24"/>
        </w:rPr>
        <w:t>o</w:t>
      </w:r>
      <w:r>
        <w:rPr>
          <w:spacing w:val="2"/>
          <w:sz w:val="24"/>
          <w:szCs w:val="24"/>
        </w:rPr>
        <w:t>p</w:t>
      </w:r>
      <w:r>
        <w:rPr>
          <w:sz w:val="24"/>
          <w:szCs w:val="24"/>
        </w:rPr>
        <w:t>e</w:t>
      </w:r>
      <w:r>
        <w:rPr>
          <w:spacing w:val="-11"/>
          <w:sz w:val="24"/>
          <w:szCs w:val="24"/>
        </w:rPr>
        <w:t xml:space="preserve"> </w:t>
      </w:r>
      <w:r>
        <w:rPr>
          <w:sz w:val="24"/>
          <w:szCs w:val="24"/>
        </w:rPr>
        <w:t>m</w:t>
      </w:r>
      <w:r>
        <w:rPr>
          <w:spacing w:val="2"/>
          <w:sz w:val="24"/>
          <w:szCs w:val="24"/>
        </w:rPr>
        <w:t>a</w:t>
      </w:r>
      <w:r>
        <w:rPr>
          <w:sz w:val="24"/>
          <w:szCs w:val="24"/>
        </w:rPr>
        <w:t>n</w:t>
      </w:r>
      <w:r>
        <w:rPr>
          <w:spacing w:val="-1"/>
          <w:sz w:val="24"/>
          <w:szCs w:val="24"/>
        </w:rPr>
        <w:t>a</w:t>
      </w:r>
      <w:r>
        <w:rPr>
          <w:sz w:val="24"/>
          <w:szCs w:val="24"/>
        </w:rPr>
        <w:t>g</w:t>
      </w:r>
      <w:r>
        <w:rPr>
          <w:spacing w:val="-1"/>
          <w:sz w:val="24"/>
          <w:szCs w:val="24"/>
        </w:rPr>
        <w:t>e</w:t>
      </w:r>
      <w:r>
        <w:rPr>
          <w:sz w:val="24"/>
          <w:szCs w:val="24"/>
        </w:rPr>
        <w:t>men</w:t>
      </w:r>
      <w:r>
        <w:rPr>
          <w:spacing w:val="1"/>
          <w:sz w:val="24"/>
          <w:szCs w:val="24"/>
        </w:rPr>
        <w:t>t</w:t>
      </w:r>
      <w:r>
        <w:rPr>
          <w:sz w:val="24"/>
          <w:szCs w:val="24"/>
        </w:rPr>
        <w:t>,</w:t>
      </w:r>
      <w:r>
        <w:rPr>
          <w:spacing w:val="-10"/>
          <w:sz w:val="24"/>
          <w:szCs w:val="24"/>
        </w:rPr>
        <w:t xml:space="preserve"> </w:t>
      </w:r>
      <w:r>
        <w:rPr>
          <w:sz w:val="24"/>
          <w:szCs w:val="24"/>
        </w:rPr>
        <w:t>risk</w:t>
      </w:r>
      <w:r>
        <w:rPr>
          <w:spacing w:val="-10"/>
          <w:sz w:val="24"/>
          <w:szCs w:val="24"/>
        </w:rPr>
        <w:t xml:space="preserve"> </w:t>
      </w:r>
      <w:r>
        <w:rPr>
          <w:sz w:val="24"/>
          <w:szCs w:val="24"/>
        </w:rPr>
        <w:t>ma</w:t>
      </w:r>
      <w:r>
        <w:rPr>
          <w:spacing w:val="2"/>
          <w:sz w:val="24"/>
          <w:szCs w:val="24"/>
        </w:rPr>
        <w:t>n</w:t>
      </w:r>
      <w:r>
        <w:rPr>
          <w:spacing w:val="1"/>
          <w:sz w:val="24"/>
          <w:szCs w:val="24"/>
        </w:rPr>
        <w:t>a</w:t>
      </w:r>
      <w:r>
        <w:rPr>
          <w:spacing w:val="-2"/>
          <w:sz w:val="24"/>
          <w:szCs w:val="24"/>
        </w:rPr>
        <w:t>g</w:t>
      </w:r>
      <w:r>
        <w:rPr>
          <w:spacing w:val="-1"/>
          <w:sz w:val="24"/>
          <w:szCs w:val="24"/>
        </w:rPr>
        <w:t>e</w:t>
      </w:r>
      <w:r>
        <w:rPr>
          <w:spacing w:val="3"/>
          <w:sz w:val="24"/>
          <w:szCs w:val="24"/>
        </w:rPr>
        <w:t>m</w:t>
      </w:r>
      <w:r>
        <w:rPr>
          <w:spacing w:val="-1"/>
          <w:sz w:val="24"/>
          <w:szCs w:val="24"/>
        </w:rPr>
        <w:t>e</w:t>
      </w:r>
      <w:r>
        <w:rPr>
          <w:sz w:val="24"/>
          <w:szCs w:val="24"/>
        </w:rPr>
        <w:t>nt</w:t>
      </w:r>
      <w:r>
        <w:rPr>
          <w:spacing w:val="-9"/>
          <w:sz w:val="24"/>
          <w:szCs w:val="24"/>
        </w:rPr>
        <w:t xml:space="preserve"> </w:t>
      </w:r>
      <w:r>
        <w:rPr>
          <w:spacing w:val="-1"/>
          <w:sz w:val="24"/>
          <w:szCs w:val="24"/>
        </w:rPr>
        <w:t>a</w:t>
      </w:r>
      <w:r>
        <w:rPr>
          <w:sz w:val="24"/>
          <w:szCs w:val="24"/>
        </w:rPr>
        <w:t>nd</w:t>
      </w:r>
      <w:r>
        <w:rPr>
          <w:spacing w:val="-10"/>
          <w:sz w:val="24"/>
          <w:szCs w:val="24"/>
        </w:rPr>
        <w:t xml:space="preserve"> </w:t>
      </w:r>
      <w:r>
        <w:rPr>
          <w:sz w:val="24"/>
          <w:szCs w:val="24"/>
        </w:rPr>
        <w:t>the</w:t>
      </w:r>
      <w:r>
        <w:rPr>
          <w:spacing w:val="-10"/>
          <w:sz w:val="24"/>
          <w:szCs w:val="24"/>
        </w:rPr>
        <w:t xml:space="preserve"> </w:t>
      </w:r>
      <w:r>
        <w:rPr>
          <w:sz w:val="24"/>
          <w:szCs w:val="24"/>
        </w:rPr>
        <w:t>sum</w:t>
      </w:r>
      <w:r>
        <w:rPr>
          <w:spacing w:val="1"/>
          <w:sz w:val="24"/>
          <w:szCs w:val="24"/>
        </w:rPr>
        <w:t>m</w:t>
      </w:r>
      <w:r>
        <w:rPr>
          <w:spacing w:val="-1"/>
          <w:sz w:val="24"/>
          <w:szCs w:val="24"/>
        </w:rPr>
        <w:t>a</w:t>
      </w:r>
      <w:r>
        <w:rPr>
          <w:spacing w:val="4"/>
          <w:sz w:val="24"/>
          <w:szCs w:val="24"/>
        </w:rPr>
        <w:t>r</w:t>
      </w:r>
      <w:r>
        <w:rPr>
          <w:sz w:val="24"/>
          <w:szCs w:val="24"/>
        </w:rPr>
        <w:t>y</w:t>
      </w:r>
      <w:r>
        <w:rPr>
          <w:spacing w:val="-14"/>
          <w:sz w:val="24"/>
          <w:szCs w:val="24"/>
        </w:rPr>
        <w:t xml:space="preserve"> </w:t>
      </w:r>
      <w:r>
        <w:rPr>
          <w:spacing w:val="2"/>
          <w:sz w:val="24"/>
          <w:szCs w:val="24"/>
        </w:rPr>
        <w:t>o</w:t>
      </w:r>
      <w:r>
        <w:rPr>
          <w:sz w:val="24"/>
          <w:szCs w:val="24"/>
        </w:rPr>
        <w:t>f</w:t>
      </w:r>
      <w:r>
        <w:rPr>
          <w:spacing w:val="-10"/>
          <w:sz w:val="24"/>
          <w:szCs w:val="24"/>
        </w:rPr>
        <w:t xml:space="preserve"> </w:t>
      </w:r>
      <w:r>
        <w:rPr>
          <w:spacing w:val="3"/>
          <w:sz w:val="24"/>
          <w:szCs w:val="24"/>
        </w:rPr>
        <w:t>t</w:t>
      </w:r>
      <w:r>
        <w:rPr>
          <w:sz w:val="24"/>
          <w:szCs w:val="24"/>
        </w:rPr>
        <w:t>he</w:t>
      </w:r>
      <w:r>
        <w:rPr>
          <w:spacing w:val="-11"/>
          <w:sz w:val="24"/>
          <w:szCs w:val="24"/>
        </w:rPr>
        <w:t xml:space="preserve"> </w:t>
      </w:r>
      <w:r>
        <w:rPr>
          <w:spacing w:val="-1"/>
          <w:sz w:val="24"/>
          <w:szCs w:val="24"/>
        </w:rPr>
        <w:t>c</w:t>
      </w:r>
      <w:r>
        <w:rPr>
          <w:sz w:val="24"/>
          <w:szCs w:val="24"/>
        </w:rPr>
        <w:t>om</w:t>
      </w:r>
      <w:r>
        <w:rPr>
          <w:spacing w:val="1"/>
          <w:sz w:val="24"/>
          <w:szCs w:val="24"/>
        </w:rPr>
        <w:t>m</w:t>
      </w:r>
      <w:r>
        <w:rPr>
          <w:spacing w:val="3"/>
          <w:sz w:val="24"/>
          <w:szCs w:val="24"/>
        </w:rPr>
        <w:t>u</w:t>
      </w:r>
      <w:r>
        <w:rPr>
          <w:sz w:val="24"/>
          <w:szCs w:val="24"/>
        </w:rPr>
        <w:t>nic</w:t>
      </w:r>
      <w:r>
        <w:rPr>
          <w:spacing w:val="-1"/>
          <w:sz w:val="24"/>
          <w:szCs w:val="24"/>
        </w:rPr>
        <w:t>a</w:t>
      </w:r>
      <w:r>
        <w:rPr>
          <w:sz w:val="24"/>
          <w:szCs w:val="24"/>
        </w:rPr>
        <w:t>t</w:t>
      </w:r>
      <w:r>
        <w:rPr>
          <w:spacing w:val="1"/>
          <w:sz w:val="24"/>
          <w:szCs w:val="24"/>
        </w:rPr>
        <w:t>i</w:t>
      </w:r>
      <w:r>
        <w:rPr>
          <w:sz w:val="24"/>
          <w:szCs w:val="24"/>
        </w:rPr>
        <w:t>on</w:t>
      </w:r>
      <w:r>
        <w:rPr>
          <w:spacing w:val="-10"/>
          <w:sz w:val="24"/>
          <w:szCs w:val="24"/>
        </w:rPr>
        <w:t xml:space="preserve"> </w:t>
      </w:r>
      <w:r>
        <w:rPr>
          <w:sz w:val="24"/>
          <w:szCs w:val="24"/>
        </w:rPr>
        <w:t xml:space="preserve">plan is </w:t>
      </w:r>
      <w:r>
        <w:rPr>
          <w:spacing w:val="-2"/>
          <w:sz w:val="24"/>
          <w:szCs w:val="24"/>
        </w:rPr>
        <w:t>g</w:t>
      </w:r>
      <w:r>
        <w:rPr>
          <w:sz w:val="24"/>
          <w:szCs w:val="24"/>
        </w:rPr>
        <w:t xml:space="preserve">iven. </w:t>
      </w:r>
      <w:r>
        <w:rPr>
          <w:spacing w:val="-1"/>
          <w:sz w:val="24"/>
          <w:szCs w:val="24"/>
        </w:rPr>
        <w:t>T</w:t>
      </w:r>
      <w:r>
        <w:rPr>
          <w:sz w:val="24"/>
          <w:szCs w:val="24"/>
        </w:rPr>
        <w:t>h</w:t>
      </w:r>
      <w:r>
        <w:rPr>
          <w:spacing w:val="-1"/>
          <w:sz w:val="24"/>
          <w:szCs w:val="24"/>
        </w:rPr>
        <w:t>e</w:t>
      </w:r>
      <w:r>
        <w:rPr>
          <w:sz w:val="24"/>
          <w:szCs w:val="24"/>
        </w:rPr>
        <w:t>re</w:t>
      </w:r>
      <w:r>
        <w:rPr>
          <w:spacing w:val="-2"/>
          <w:sz w:val="24"/>
          <w:szCs w:val="24"/>
        </w:rPr>
        <w:t xml:space="preserve"> </w:t>
      </w:r>
      <w:r>
        <w:rPr>
          <w:spacing w:val="-1"/>
          <w:sz w:val="24"/>
          <w:szCs w:val="24"/>
        </w:rPr>
        <w:t>a</w:t>
      </w:r>
      <w:r>
        <w:rPr>
          <w:spacing w:val="1"/>
          <w:sz w:val="24"/>
          <w:szCs w:val="24"/>
        </w:rPr>
        <w:t>r</w:t>
      </w:r>
      <w:r>
        <w:rPr>
          <w:sz w:val="24"/>
          <w:szCs w:val="24"/>
        </w:rPr>
        <w:t>e</w:t>
      </w:r>
      <w:r>
        <w:rPr>
          <w:spacing w:val="-1"/>
          <w:sz w:val="24"/>
          <w:szCs w:val="24"/>
        </w:rPr>
        <w:t xml:space="preserve"> e</w:t>
      </w:r>
      <w:r>
        <w:rPr>
          <w:spacing w:val="3"/>
          <w:sz w:val="24"/>
          <w:szCs w:val="24"/>
        </w:rPr>
        <w:t>i</w:t>
      </w:r>
      <w:r>
        <w:rPr>
          <w:spacing w:val="-2"/>
          <w:sz w:val="24"/>
          <w:szCs w:val="24"/>
        </w:rPr>
        <w:t>g</w:t>
      </w:r>
      <w:r>
        <w:rPr>
          <w:sz w:val="24"/>
          <w:szCs w:val="24"/>
        </w:rPr>
        <w:t>ht people</w:t>
      </w:r>
      <w:r>
        <w:rPr>
          <w:spacing w:val="-1"/>
          <w:sz w:val="24"/>
          <w:szCs w:val="24"/>
        </w:rPr>
        <w:t xml:space="preserve"> </w:t>
      </w:r>
      <w:r>
        <w:rPr>
          <w:sz w:val="24"/>
          <w:szCs w:val="24"/>
        </w:rPr>
        <w:t xml:space="preserve">who </w:t>
      </w:r>
      <w:r>
        <w:rPr>
          <w:spacing w:val="-1"/>
          <w:sz w:val="24"/>
          <w:szCs w:val="24"/>
        </w:rPr>
        <w:t>a</w:t>
      </w:r>
      <w:r>
        <w:rPr>
          <w:sz w:val="24"/>
          <w:szCs w:val="24"/>
        </w:rPr>
        <w:t>re</w:t>
      </w:r>
      <w:r>
        <w:rPr>
          <w:spacing w:val="-2"/>
          <w:sz w:val="24"/>
          <w:szCs w:val="24"/>
        </w:rPr>
        <w:t xml:space="preserve"> </w:t>
      </w:r>
      <w:r>
        <w:rPr>
          <w:spacing w:val="-1"/>
          <w:sz w:val="24"/>
          <w:szCs w:val="24"/>
        </w:rPr>
        <w:t>e</w:t>
      </w:r>
      <w:r>
        <w:rPr>
          <w:spacing w:val="2"/>
          <w:sz w:val="24"/>
          <w:szCs w:val="24"/>
        </w:rPr>
        <w:t>n</w:t>
      </w:r>
      <w:r>
        <w:rPr>
          <w:spacing w:val="-2"/>
          <w:sz w:val="24"/>
          <w:szCs w:val="24"/>
        </w:rPr>
        <w:t>g</w:t>
      </w:r>
      <w:r>
        <w:rPr>
          <w:spacing w:val="1"/>
          <w:sz w:val="24"/>
          <w:szCs w:val="24"/>
        </w:rPr>
        <w:t>a</w:t>
      </w:r>
      <w:r>
        <w:rPr>
          <w:sz w:val="24"/>
          <w:szCs w:val="24"/>
        </w:rPr>
        <w:t>g</w:t>
      </w:r>
      <w:r>
        <w:rPr>
          <w:spacing w:val="-1"/>
          <w:sz w:val="24"/>
          <w:szCs w:val="24"/>
        </w:rPr>
        <w:t>e</w:t>
      </w:r>
      <w:r>
        <w:rPr>
          <w:sz w:val="24"/>
          <w:szCs w:val="24"/>
        </w:rPr>
        <w:t xml:space="preserve">d in </w:t>
      </w:r>
      <w:r>
        <w:rPr>
          <w:spacing w:val="1"/>
          <w:sz w:val="24"/>
          <w:szCs w:val="24"/>
        </w:rPr>
        <w:t>t</w:t>
      </w:r>
      <w:r>
        <w:rPr>
          <w:sz w:val="24"/>
          <w:szCs w:val="24"/>
        </w:rPr>
        <w:t>he</w:t>
      </w:r>
      <w:r>
        <w:rPr>
          <w:spacing w:val="-1"/>
          <w:sz w:val="24"/>
          <w:szCs w:val="24"/>
        </w:rPr>
        <w:t xml:space="preserve"> </w:t>
      </w:r>
      <w:r>
        <w:rPr>
          <w:sz w:val="24"/>
          <w:szCs w:val="24"/>
        </w:rPr>
        <w:t>proj</w:t>
      </w:r>
      <w:r>
        <w:rPr>
          <w:spacing w:val="-1"/>
          <w:sz w:val="24"/>
          <w:szCs w:val="24"/>
        </w:rPr>
        <w:t>ec</w:t>
      </w:r>
      <w:r>
        <w:rPr>
          <w:sz w:val="24"/>
          <w:szCs w:val="24"/>
        </w:rPr>
        <w:t xml:space="preserve">t </w:t>
      </w:r>
      <w:r>
        <w:rPr>
          <w:spacing w:val="1"/>
          <w:sz w:val="24"/>
          <w:szCs w:val="24"/>
        </w:rPr>
        <w:t>i</w:t>
      </w:r>
      <w:r>
        <w:rPr>
          <w:sz w:val="24"/>
          <w:szCs w:val="24"/>
        </w:rPr>
        <w:t>n</w:t>
      </w:r>
      <w:r>
        <w:rPr>
          <w:spacing w:val="-1"/>
          <w:sz w:val="24"/>
          <w:szCs w:val="24"/>
        </w:rPr>
        <w:t>c</w:t>
      </w:r>
      <w:r>
        <w:rPr>
          <w:sz w:val="24"/>
          <w:szCs w:val="24"/>
        </w:rPr>
        <w:t>lud</w:t>
      </w:r>
      <w:r>
        <w:rPr>
          <w:spacing w:val="1"/>
          <w:sz w:val="24"/>
          <w:szCs w:val="24"/>
        </w:rPr>
        <w:t>i</w:t>
      </w:r>
      <w:r>
        <w:rPr>
          <w:sz w:val="24"/>
          <w:szCs w:val="24"/>
        </w:rPr>
        <w:t>ng</w:t>
      </w:r>
      <w:r>
        <w:rPr>
          <w:spacing w:val="-2"/>
          <w:sz w:val="24"/>
          <w:szCs w:val="24"/>
        </w:rPr>
        <w:t xml:space="preserve"> </w:t>
      </w:r>
      <w:r>
        <w:rPr>
          <w:sz w:val="24"/>
          <w:szCs w:val="24"/>
        </w:rPr>
        <w:t>the p</w:t>
      </w:r>
      <w:r>
        <w:rPr>
          <w:spacing w:val="-1"/>
          <w:sz w:val="24"/>
          <w:szCs w:val="24"/>
        </w:rPr>
        <w:t>r</w:t>
      </w:r>
      <w:r>
        <w:rPr>
          <w:sz w:val="24"/>
          <w:szCs w:val="24"/>
        </w:rPr>
        <w:t>oje</w:t>
      </w:r>
      <w:r>
        <w:rPr>
          <w:spacing w:val="-1"/>
          <w:sz w:val="24"/>
          <w:szCs w:val="24"/>
        </w:rPr>
        <w:t>c</w:t>
      </w:r>
      <w:r>
        <w:rPr>
          <w:sz w:val="24"/>
          <w:szCs w:val="24"/>
        </w:rPr>
        <w:t xml:space="preserve">t </w:t>
      </w:r>
      <w:r>
        <w:rPr>
          <w:spacing w:val="1"/>
          <w:sz w:val="24"/>
          <w:szCs w:val="24"/>
        </w:rPr>
        <w:t>m</w:t>
      </w:r>
      <w:r>
        <w:rPr>
          <w:spacing w:val="-1"/>
          <w:sz w:val="24"/>
          <w:szCs w:val="24"/>
        </w:rPr>
        <w:t>a</w:t>
      </w:r>
      <w:r>
        <w:rPr>
          <w:sz w:val="24"/>
          <w:szCs w:val="24"/>
        </w:rPr>
        <w:t>n</w:t>
      </w:r>
      <w:r>
        <w:rPr>
          <w:spacing w:val="1"/>
          <w:sz w:val="24"/>
          <w:szCs w:val="24"/>
        </w:rPr>
        <w:t>a</w:t>
      </w:r>
      <w:r>
        <w:rPr>
          <w:spacing w:val="-2"/>
          <w:sz w:val="24"/>
          <w:szCs w:val="24"/>
        </w:rPr>
        <w:t>g</w:t>
      </w:r>
      <w:r>
        <w:rPr>
          <w:spacing w:val="-1"/>
          <w:sz w:val="24"/>
          <w:szCs w:val="24"/>
        </w:rPr>
        <w:t>e</w:t>
      </w:r>
      <w:r>
        <w:rPr>
          <w:sz w:val="24"/>
          <w:szCs w:val="24"/>
        </w:rPr>
        <w:t xml:space="preserve">r </w:t>
      </w:r>
      <w:r>
        <w:rPr>
          <w:spacing w:val="-2"/>
          <w:sz w:val="24"/>
          <w:szCs w:val="24"/>
        </w:rPr>
        <w:t>a</w:t>
      </w:r>
      <w:r>
        <w:rPr>
          <w:sz w:val="24"/>
          <w:szCs w:val="24"/>
        </w:rPr>
        <w:t>nd bri</w:t>
      </w:r>
      <w:r>
        <w:rPr>
          <w:spacing w:val="-1"/>
          <w:sz w:val="24"/>
          <w:szCs w:val="24"/>
        </w:rPr>
        <w:t>e</w:t>
      </w:r>
      <w:r>
        <w:rPr>
          <w:sz w:val="24"/>
          <w:szCs w:val="24"/>
        </w:rPr>
        <w:t>f</w:t>
      </w:r>
      <w:r>
        <w:rPr>
          <w:spacing w:val="-6"/>
          <w:sz w:val="24"/>
          <w:szCs w:val="24"/>
        </w:rPr>
        <w:t xml:space="preserve"> </w:t>
      </w:r>
      <w:r>
        <w:rPr>
          <w:sz w:val="24"/>
          <w:szCs w:val="24"/>
        </w:rPr>
        <w:t>d</w:t>
      </w:r>
      <w:r>
        <w:rPr>
          <w:spacing w:val="-1"/>
          <w:sz w:val="24"/>
          <w:szCs w:val="24"/>
        </w:rPr>
        <w:t>e</w:t>
      </w:r>
      <w:r>
        <w:rPr>
          <w:sz w:val="24"/>
          <w:szCs w:val="24"/>
        </w:rPr>
        <w:t>s</w:t>
      </w:r>
      <w:r>
        <w:rPr>
          <w:spacing w:val="1"/>
          <w:sz w:val="24"/>
          <w:szCs w:val="24"/>
        </w:rPr>
        <w:t>c</w:t>
      </w:r>
      <w:r>
        <w:rPr>
          <w:sz w:val="24"/>
          <w:szCs w:val="24"/>
        </w:rPr>
        <w:t>ription</w:t>
      </w:r>
      <w:r>
        <w:rPr>
          <w:spacing w:val="-5"/>
          <w:sz w:val="24"/>
          <w:szCs w:val="24"/>
        </w:rPr>
        <w:t xml:space="preserve"> </w:t>
      </w:r>
      <w:r>
        <w:rPr>
          <w:sz w:val="24"/>
          <w:szCs w:val="24"/>
        </w:rPr>
        <w:t>of</w:t>
      </w:r>
      <w:r>
        <w:rPr>
          <w:spacing w:val="-6"/>
          <w:sz w:val="24"/>
          <w:szCs w:val="24"/>
        </w:rPr>
        <w:t xml:space="preserve"> </w:t>
      </w:r>
      <w:r>
        <w:rPr>
          <w:spacing w:val="-1"/>
          <w:sz w:val="24"/>
          <w:szCs w:val="24"/>
        </w:rPr>
        <w:t>eac</w:t>
      </w:r>
      <w:r>
        <w:rPr>
          <w:sz w:val="24"/>
          <w:szCs w:val="24"/>
        </w:rPr>
        <w:t>h</w:t>
      </w:r>
      <w:r>
        <w:rPr>
          <w:spacing w:val="-5"/>
          <w:sz w:val="24"/>
          <w:szCs w:val="24"/>
        </w:rPr>
        <w:t xml:space="preserve"> </w:t>
      </w:r>
      <w:r>
        <w:rPr>
          <w:spacing w:val="3"/>
          <w:sz w:val="24"/>
          <w:szCs w:val="24"/>
        </w:rPr>
        <w:t>t</w:t>
      </w:r>
      <w:r>
        <w:rPr>
          <w:spacing w:val="-1"/>
          <w:sz w:val="24"/>
          <w:szCs w:val="24"/>
        </w:rPr>
        <w:t>ea</w:t>
      </w:r>
      <w:r>
        <w:rPr>
          <w:sz w:val="24"/>
          <w:szCs w:val="24"/>
        </w:rPr>
        <w:t>m</w:t>
      </w:r>
      <w:r>
        <w:rPr>
          <w:spacing w:val="-4"/>
          <w:sz w:val="24"/>
          <w:szCs w:val="24"/>
        </w:rPr>
        <w:t xml:space="preserve"> </w:t>
      </w:r>
      <w:r w:rsidR="008E71D9">
        <w:rPr>
          <w:sz w:val="24"/>
          <w:szCs w:val="24"/>
        </w:rPr>
        <w:t>user</w:t>
      </w:r>
      <w:r>
        <w:rPr>
          <w:spacing w:val="-6"/>
          <w:sz w:val="24"/>
          <w:szCs w:val="24"/>
        </w:rPr>
        <w:t xml:space="preserve"> </w:t>
      </w:r>
      <w:r>
        <w:rPr>
          <w:spacing w:val="-1"/>
          <w:sz w:val="24"/>
          <w:szCs w:val="24"/>
        </w:rPr>
        <w:t>a</w:t>
      </w:r>
      <w:r>
        <w:rPr>
          <w:sz w:val="24"/>
          <w:szCs w:val="24"/>
        </w:rPr>
        <w:t>lo</w:t>
      </w:r>
      <w:r>
        <w:rPr>
          <w:spacing w:val="3"/>
          <w:sz w:val="24"/>
          <w:szCs w:val="24"/>
        </w:rPr>
        <w:t>n</w:t>
      </w:r>
      <w:r>
        <w:rPr>
          <w:sz w:val="24"/>
          <w:szCs w:val="24"/>
        </w:rPr>
        <w:t>g</w:t>
      </w:r>
      <w:r>
        <w:rPr>
          <w:spacing w:val="-7"/>
          <w:sz w:val="24"/>
          <w:szCs w:val="24"/>
        </w:rPr>
        <w:t xml:space="preserve"> </w:t>
      </w:r>
      <w:r>
        <w:rPr>
          <w:sz w:val="24"/>
          <w:szCs w:val="24"/>
        </w:rPr>
        <w:t>with</w:t>
      </w:r>
      <w:r>
        <w:rPr>
          <w:spacing w:val="-4"/>
          <w:sz w:val="24"/>
          <w:szCs w:val="24"/>
        </w:rPr>
        <w:t xml:space="preserve"> </w:t>
      </w:r>
      <w:r>
        <w:rPr>
          <w:sz w:val="24"/>
          <w:szCs w:val="24"/>
        </w:rPr>
        <w:t>their</w:t>
      </w:r>
      <w:r>
        <w:rPr>
          <w:spacing w:val="-6"/>
          <w:sz w:val="24"/>
          <w:szCs w:val="24"/>
        </w:rPr>
        <w:t xml:space="preserve"> </w:t>
      </w:r>
      <w:r>
        <w:rPr>
          <w:sz w:val="24"/>
          <w:szCs w:val="24"/>
        </w:rPr>
        <w:t>s</w:t>
      </w:r>
      <w:r>
        <w:rPr>
          <w:spacing w:val="-1"/>
          <w:sz w:val="24"/>
          <w:szCs w:val="24"/>
        </w:rPr>
        <w:t>a</w:t>
      </w:r>
      <w:r>
        <w:rPr>
          <w:sz w:val="24"/>
          <w:szCs w:val="24"/>
        </w:rPr>
        <w:t>la</w:t>
      </w:r>
      <w:r>
        <w:rPr>
          <w:spacing w:val="3"/>
          <w:sz w:val="24"/>
          <w:szCs w:val="24"/>
        </w:rPr>
        <w:t>r</w:t>
      </w:r>
      <w:r>
        <w:rPr>
          <w:sz w:val="24"/>
          <w:szCs w:val="24"/>
        </w:rPr>
        <w:t>y</w:t>
      </w:r>
      <w:r>
        <w:rPr>
          <w:spacing w:val="-10"/>
          <w:sz w:val="24"/>
          <w:szCs w:val="24"/>
        </w:rPr>
        <w:t xml:space="preserve"> </w:t>
      </w:r>
      <w:r>
        <w:rPr>
          <w:sz w:val="24"/>
          <w:szCs w:val="24"/>
        </w:rPr>
        <w:t>info</w:t>
      </w:r>
      <w:r>
        <w:rPr>
          <w:spacing w:val="-1"/>
          <w:sz w:val="24"/>
          <w:szCs w:val="24"/>
        </w:rPr>
        <w:t>r</w:t>
      </w:r>
      <w:r>
        <w:rPr>
          <w:spacing w:val="3"/>
          <w:sz w:val="24"/>
          <w:szCs w:val="24"/>
        </w:rPr>
        <w:t>m</w:t>
      </w:r>
      <w:r>
        <w:rPr>
          <w:spacing w:val="-1"/>
          <w:sz w:val="24"/>
          <w:szCs w:val="24"/>
        </w:rPr>
        <w:t>a</w:t>
      </w:r>
      <w:r>
        <w:rPr>
          <w:sz w:val="24"/>
          <w:szCs w:val="24"/>
        </w:rPr>
        <w:t>t</w:t>
      </w:r>
      <w:r>
        <w:rPr>
          <w:spacing w:val="1"/>
          <w:sz w:val="24"/>
          <w:szCs w:val="24"/>
        </w:rPr>
        <w:t>i</w:t>
      </w:r>
      <w:r>
        <w:rPr>
          <w:sz w:val="24"/>
          <w:szCs w:val="24"/>
        </w:rPr>
        <w:t>on</w:t>
      </w:r>
      <w:r>
        <w:rPr>
          <w:spacing w:val="-5"/>
          <w:sz w:val="24"/>
          <w:szCs w:val="24"/>
        </w:rPr>
        <w:t xml:space="preserve"> </w:t>
      </w:r>
      <w:r>
        <w:rPr>
          <w:sz w:val="24"/>
          <w:szCs w:val="24"/>
        </w:rPr>
        <w:t>is</w:t>
      </w:r>
      <w:r>
        <w:rPr>
          <w:spacing w:val="-4"/>
          <w:sz w:val="24"/>
          <w:szCs w:val="24"/>
        </w:rPr>
        <w:t xml:space="preserve"> </w:t>
      </w:r>
      <w:r>
        <w:rPr>
          <w:spacing w:val="-1"/>
          <w:sz w:val="24"/>
          <w:szCs w:val="24"/>
        </w:rPr>
        <w:t>a</w:t>
      </w:r>
      <w:r>
        <w:rPr>
          <w:sz w:val="24"/>
          <w:szCs w:val="24"/>
        </w:rPr>
        <w:t>lso</w:t>
      </w:r>
      <w:r>
        <w:rPr>
          <w:spacing w:val="-4"/>
          <w:sz w:val="24"/>
          <w:szCs w:val="24"/>
        </w:rPr>
        <w:t xml:space="preserve"> </w:t>
      </w:r>
      <w:r>
        <w:rPr>
          <w:sz w:val="24"/>
          <w:szCs w:val="24"/>
        </w:rPr>
        <w:t>provid</w:t>
      </w:r>
      <w:r>
        <w:rPr>
          <w:spacing w:val="-1"/>
          <w:sz w:val="24"/>
          <w:szCs w:val="24"/>
        </w:rPr>
        <w:t>e</w:t>
      </w:r>
      <w:r>
        <w:rPr>
          <w:sz w:val="24"/>
          <w:szCs w:val="24"/>
        </w:rPr>
        <w:t>d.</w:t>
      </w:r>
      <w:r>
        <w:rPr>
          <w:spacing w:val="-2"/>
          <w:sz w:val="24"/>
          <w:szCs w:val="24"/>
        </w:rPr>
        <w:t xml:space="preserve"> </w:t>
      </w:r>
      <w:r>
        <w:rPr>
          <w:sz w:val="24"/>
          <w:szCs w:val="24"/>
        </w:rPr>
        <w:t>As</w:t>
      </w:r>
      <w:r>
        <w:rPr>
          <w:spacing w:val="-5"/>
          <w:sz w:val="24"/>
          <w:szCs w:val="24"/>
        </w:rPr>
        <w:t xml:space="preserve"> </w:t>
      </w:r>
      <w:r>
        <w:rPr>
          <w:sz w:val="24"/>
          <w:szCs w:val="24"/>
        </w:rPr>
        <w:t>the dur</w:t>
      </w:r>
      <w:r>
        <w:rPr>
          <w:spacing w:val="-2"/>
          <w:sz w:val="24"/>
          <w:szCs w:val="24"/>
        </w:rPr>
        <w:t>a</w:t>
      </w:r>
      <w:r>
        <w:rPr>
          <w:sz w:val="24"/>
          <w:szCs w:val="24"/>
        </w:rPr>
        <w:t>t</w:t>
      </w:r>
      <w:r>
        <w:rPr>
          <w:spacing w:val="1"/>
          <w:sz w:val="24"/>
          <w:szCs w:val="24"/>
        </w:rPr>
        <w:t>i</w:t>
      </w:r>
      <w:r>
        <w:rPr>
          <w:sz w:val="24"/>
          <w:szCs w:val="24"/>
        </w:rPr>
        <w:t>on</w:t>
      </w:r>
      <w:r>
        <w:rPr>
          <w:spacing w:val="1"/>
          <w:sz w:val="24"/>
          <w:szCs w:val="24"/>
        </w:rPr>
        <w:t xml:space="preserve"> </w:t>
      </w:r>
      <w:r>
        <w:rPr>
          <w:sz w:val="24"/>
          <w:szCs w:val="24"/>
        </w:rPr>
        <w:t>for the</w:t>
      </w:r>
      <w:r>
        <w:rPr>
          <w:spacing w:val="3"/>
          <w:sz w:val="24"/>
          <w:szCs w:val="24"/>
        </w:rPr>
        <w:t xml:space="preserve"> </w:t>
      </w:r>
      <w:r>
        <w:rPr>
          <w:sz w:val="24"/>
          <w:szCs w:val="24"/>
        </w:rPr>
        <w:t>proj</w:t>
      </w:r>
      <w:r>
        <w:rPr>
          <w:spacing w:val="1"/>
          <w:sz w:val="24"/>
          <w:szCs w:val="24"/>
        </w:rPr>
        <w:t>ec</w:t>
      </w:r>
      <w:r>
        <w:rPr>
          <w:sz w:val="24"/>
          <w:szCs w:val="24"/>
        </w:rPr>
        <w:t>t</w:t>
      </w:r>
      <w:r>
        <w:rPr>
          <w:spacing w:val="2"/>
          <w:sz w:val="24"/>
          <w:szCs w:val="24"/>
        </w:rPr>
        <w:t xml:space="preserve"> </w:t>
      </w:r>
      <w:r>
        <w:rPr>
          <w:sz w:val="24"/>
          <w:szCs w:val="24"/>
        </w:rPr>
        <w:t>is</w:t>
      </w:r>
      <w:r>
        <w:rPr>
          <w:spacing w:val="2"/>
          <w:sz w:val="24"/>
          <w:szCs w:val="24"/>
        </w:rPr>
        <w:t xml:space="preserve"> </w:t>
      </w:r>
      <w:r>
        <w:rPr>
          <w:sz w:val="24"/>
          <w:szCs w:val="24"/>
        </w:rPr>
        <w:t>thr</w:t>
      </w:r>
      <w:r>
        <w:rPr>
          <w:spacing w:val="-1"/>
          <w:sz w:val="24"/>
          <w:szCs w:val="24"/>
        </w:rPr>
        <w:t>e</w:t>
      </w:r>
      <w:r>
        <w:rPr>
          <w:sz w:val="24"/>
          <w:szCs w:val="24"/>
        </w:rPr>
        <w:t>e mon</w:t>
      </w:r>
      <w:r>
        <w:rPr>
          <w:spacing w:val="1"/>
          <w:sz w:val="24"/>
          <w:szCs w:val="24"/>
        </w:rPr>
        <w:t>t</w:t>
      </w:r>
      <w:r>
        <w:rPr>
          <w:sz w:val="24"/>
          <w:szCs w:val="24"/>
        </w:rPr>
        <w:t>hs,</w:t>
      </w:r>
      <w:r>
        <w:rPr>
          <w:spacing w:val="2"/>
          <w:sz w:val="24"/>
          <w:szCs w:val="24"/>
        </w:rPr>
        <w:t xml:space="preserve"> </w:t>
      </w:r>
      <w:r>
        <w:rPr>
          <w:sz w:val="24"/>
          <w:szCs w:val="24"/>
        </w:rPr>
        <w:t>the</w:t>
      </w:r>
      <w:r>
        <w:rPr>
          <w:spacing w:val="7"/>
          <w:sz w:val="24"/>
          <w:szCs w:val="24"/>
        </w:rPr>
        <w:t xml:space="preserve"> </w:t>
      </w:r>
      <w:r>
        <w:rPr>
          <w:sz w:val="24"/>
          <w:szCs w:val="24"/>
        </w:rPr>
        <w:t>wo</w:t>
      </w:r>
      <w:r>
        <w:rPr>
          <w:spacing w:val="-1"/>
          <w:sz w:val="24"/>
          <w:szCs w:val="24"/>
        </w:rPr>
        <w:t>r</w:t>
      </w:r>
      <w:r>
        <w:rPr>
          <w:sz w:val="24"/>
          <w:szCs w:val="24"/>
        </w:rPr>
        <w:t>k</w:t>
      </w:r>
      <w:r>
        <w:rPr>
          <w:spacing w:val="1"/>
          <w:sz w:val="24"/>
          <w:szCs w:val="24"/>
        </w:rPr>
        <w:t xml:space="preserve"> </w:t>
      </w:r>
      <w:r>
        <w:rPr>
          <w:sz w:val="24"/>
          <w:szCs w:val="24"/>
        </w:rPr>
        <w:t>b</w:t>
      </w:r>
      <w:r>
        <w:rPr>
          <w:spacing w:val="1"/>
          <w:sz w:val="24"/>
          <w:szCs w:val="24"/>
        </w:rPr>
        <w:t>r</w:t>
      </w:r>
      <w:r>
        <w:rPr>
          <w:spacing w:val="-1"/>
          <w:sz w:val="24"/>
          <w:szCs w:val="24"/>
        </w:rPr>
        <w:t>ea</w:t>
      </w:r>
      <w:r>
        <w:rPr>
          <w:sz w:val="24"/>
          <w:szCs w:val="24"/>
        </w:rPr>
        <w:t>kdown</w:t>
      </w:r>
      <w:r>
        <w:rPr>
          <w:spacing w:val="1"/>
          <w:sz w:val="24"/>
          <w:szCs w:val="24"/>
        </w:rPr>
        <w:t xml:space="preserve"> </w:t>
      </w:r>
      <w:r>
        <w:rPr>
          <w:sz w:val="24"/>
          <w:szCs w:val="24"/>
        </w:rPr>
        <w:t>str</w:t>
      </w:r>
      <w:r>
        <w:rPr>
          <w:spacing w:val="2"/>
          <w:sz w:val="24"/>
          <w:szCs w:val="24"/>
        </w:rPr>
        <w:t>u</w:t>
      </w:r>
      <w:r>
        <w:rPr>
          <w:spacing w:val="-1"/>
          <w:sz w:val="24"/>
          <w:szCs w:val="24"/>
        </w:rPr>
        <w:t>c</w:t>
      </w:r>
      <w:r>
        <w:rPr>
          <w:sz w:val="24"/>
          <w:szCs w:val="24"/>
        </w:rPr>
        <w:t>ture of</w:t>
      </w:r>
      <w:r>
        <w:rPr>
          <w:spacing w:val="3"/>
          <w:sz w:val="24"/>
          <w:szCs w:val="24"/>
        </w:rPr>
        <w:t xml:space="preserve"> </w:t>
      </w:r>
      <w:r>
        <w:rPr>
          <w:sz w:val="24"/>
          <w:szCs w:val="24"/>
        </w:rPr>
        <w:t>the</w:t>
      </w:r>
      <w:r>
        <w:rPr>
          <w:spacing w:val="1"/>
          <w:sz w:val="24"/>
          <w:szCs w:val="24"/>
        </w:rPr>
        <w:t xml:space="preserve"> </w:t>
      </w:r>
      <w:r>
        <w:rPr>
          <w:sz w:val="24"/>
          <w:szCs w:val="24"/>
        </w:rPr>
        <w:t>proj</w:t>
      </w:r>
      <w:r>
        <w:rPr>
          <w:spacing w:val="1"/>
          <w:sz w:val="24"/>
          <w:szCs w:val="24"/>
        </w:rPr>
        <w:t>e</w:t>
      </w:r>
      <w:r>
        <w:rPr>
          <w:spacing w:val="-1"/>
          <w:sz w:val="24"/>
          <w:szCs w:val="24"/>
        </w:rPr>
        <w:t>c</w:t>
      </w:r>
      <w:r>
        <w:rPr>
          <w:sz w:val="24"/>
          <w:szCs w:val="24"/>
        </w:rPr>
        <w:t>t, org</w:t>
      </w:r>
      <w:r>
        <w:rPr>
          <w:spacing w:val="-2"/>
          <w:sz w:val="24"/>
          <w:szCs w:val="24"/>
        </w:rPr>
        <w:t>a</w:t>
      </w:r>
      <w:r>
        <w:rPr>
          <w:sz w:val="24"/>
          <w:szCs w:val="24"/>
        </w:rPr>
        <w:t>ni</w:t>
      </w:r>
      <w:r>
        <w:rPr>
          <w:spacing w:val="2"/>
          <w:sz w:val="24"/>
          <w:szCs w:val="24"/>
        </w:rPr>
        <w:t>z</w:t>
      </w:r>
      <w:r>
        <w:rPr>
          <w:spacing w:val="-1"/>
          <w:sz w:val="24"/>
          <w:szCs w:val="24"/>
        </w:rPr>
        <w:t>a</w:t>
      </w:r>
      <w:r>
        <w:rPr>
          <w:sz w:val="24"/>
          <w:szCs w:val="24"/>
        </w:rPr>
        <w:t>t</w:t>
      </w:r>
      <w:r>
        <w:rPr>
          <w:spacing w:val="1"/>
          <w:sz w:val="24"/>
          <w:szCs w:val="24"/>
        </w:rPr>
        <w:t>i</w:t>
      </w:r>
      <w:r>
        <w:rPr>
          <w:sz w:val="24"/>
          <w:szCs w:val="24"/>
        </w:rPr>
        <w:t>on</w:t>
      </w:r>
      <w:r>
        <w:rPr>
          <w:spacing w:val="-1"/>
          <w:sz w:val="24"/>
          <w:szCs w:val="24"/>
        </w:rPr>
        <w:t>a</w:t>
      </w:r>
      <w:r>
        <w:rPr>
          <w:sz w:val="24"/>
          <w:szCs w:val="24"/>
        </w:rPr>
        <w:t>l h</w:t>
      </w:r>
      <w:r>
        <w:rPr>
          <w:spacing w:val="1"/>
          <w:sz w:val="24"/>
          <w:szCs w:val="24"/>
        </w:rPr>
        <w:t>i</w:t>
      </w:r>
      <w:r>
        <w:rPr>
          <w:spacing w:val="-1"/>
          <w:sz w:val="24"/>
          <w:szCs w:val="24"/>
        </w:rPr>
        <w:t>e</w:t>
      </w:r>
      <w:r>
        <w:rPr>
          <w:sz w:val="24"/>
          <w:szCs w:val="24"/>
        </w:rPr>
        <w:t>r</w:t>
      </w:r>
      <w:r>
        <w:rPr>
          <w:spacing w:val="-2"/>
          <w:sz w:val="24"/>
          <w:szCs w:val="24"/>
        </w:rPr>
        <w:t>a</w:t>
      </w:r>
      <w:r>
        <w:rPr>
          <w:spacing w:val="1"/>
          <w:sz w:val="24"/>
          <w:szCs w:val="24"/>
        </w:rPr>
        <w:t>r</w:t>
      </w:r>
      <w:r>
        <w:rPr>
          <w:spacing w:val="-1"/>
          <w:sz w:val="24"/>
          <w:szCs w:val="24"/>
        </w:rPr>
        <w:t>c</w:t>
      </w:r>
      <w:r>
        <w:rPr>
          <w:spacing w:val="5"/>
          <w:sz w:val="24"/>
          <w:szCs w:val="24"/>
        </w:rPr>
        <w:t>h</w:t>
      </w:r>
      <w:r>
        <w:rPr>
          <w:sz w:val="24"/>
          <w:szCs w:val="24"/>
        </w:rPr>
        <w:t>y</w:t>
      </w:r>
      <w:r>
        <w:rPr>
          <w:spacing w:val="-3"/>
          <w:sz w:val="24"/>
          <w:szCs w:val="24"/>
        </w:rPr>
        <w:t xml:space="preserve"> </w:t>
      </w:r>
      <w:r>
        <w:rPr>
          <w:spacing w:val="-1"/>
          <w:sz w:val="24"/>
          <w:szCs w:val="24"/>
        </w:rPr>
        <w:t>a</w:t>
      </w:r>
      <w:r>
        <w:rPr>
          <w:sz w:val="24"/>
          <w:szCs w:val="24"/>
        </w:rPr>
        <w:t>nd the p</w:t>
      </w:r>
      <w:r>
        <w:rPr>
          <w:spacing w:val="-1"/>
          <w:sz w:val="24"/>
          <w:szCs w:val="24"/>
        </w:rPr>
        <w:t>r</w:t>
      </w:r>
      <w:r>
        <w:rPr>
          <w:sz w:val="24"/>
          <w:szCs w:val="24"/>
        </w:rPr>
        <w:t>oje</w:t>
      </w:r>
      <w:r>
        <w:rPr>
          <w:spacing w:val="-1"/>
          <w:sz w:val="24"/>
          <w:szCs w:val="24"/>
        </w:rPr>
        <w:t>c</w:t>
      </w:r>
      <w:r>
        <w:rPr>
          <w:sz w:val="24"/>
          <w:szCs w:val="24"/>
        </w:rPr>
        <w:t xml:space="preserve">t </w:t>
      </w:r>
      <w:r>
        <w:rPr>
          <w:spacing w:val="2"/>
          <w:sz w:val="24"/>
          <w:szCs w:val="24"/>
        </w:rPr>
        <w:t>G</w:t>
      </w:r>
      <w:r>
        <w:rPr>
          <w:spacing w:val="-1"/>
          <w:sz w:val="24"/>
          <w:szCs w:val="24"/>
        </w:rPr>
        <w:t>a</w:t>
      </w:r>
      <w:r>
        <w:rPr>
          <w:sz w:val="24"/>
          <w:szCs w:val="24"/>
        </w:rPr>
        <w:t>ntt</w:t>
      </w:r>
      <w:r>
        <w:rPr>
          <w:spacing w:val="1"/>
          <w:sz w:val="24"/>
          <w:szCs w:val="24"/>
        </w:rPr>
        <w:t xml:space="preserve"> </w:t>
      </w:r>
      <w:r>
        <w:rPr>
          <w:spacing w:val="-1"/>
          <w:sz w:val="24"/>
          <w:szCs w:val="24"/>
        </w:rPr>
        <w:t>c</w:t>
      </w:r>
      <w:r>
        <w:rPr>
          <w:sz w:val="24"/>
          <w:szCs w:val="24"/>
        </w:rPr>
        <w:t>h</w:t>
      </w:r>
      <w:r>
        <w:rPr>
          <w:spacing w:val="1"/>
          <w:sz w:val="24"/>
          <w:szCs w:val="24"/>
        </w:rPr>
        <w:t>a</w:t>
      </w:r>
      <w:r>
        <w:rPr>
          <w:sz w:val="24"/>
          <w:szCs w:val="24"/>
        </w:rPr>
        <w:t xml:space="preserve">rt is </w:t>
      </w:r>
      <w:r>
        <w:rPr>
          <w:spacing w:val="-2"/>
          <w:sz w:val="24"/>
          <w:szCs w:val="24"/>
        </w:rPr>
        <w:t>g</w:t>
      </w:r>
      <w:r>
        <w:rPr>
          <w:sz w:val="24"/>
          <w:szCs w:val="24"/>
        </w:rPr>
        <w:t xml:space="preserve">iven </w:t>
      </w:r>
      <w:r>
        <w:rPr>
          <w:spacing w:val="-1"/>
          <w:sz w:val="24"/>
          <w:szCs w:val="24"/>
        </w:rPr>
        <w:t>a</w:t>
      </w:r>
      <w:r>
        <w:rPr>
          <w:sz w:val="24"/>
          <w:szCs w:val="24"/>
        </w:rPr>
        <w:t xml:space="preserve">t </w:t>
      </w:r>
      <w:r>
        <w:rPr>
          <w:spacing w:val="1"/>
          <w:sz w:val="24"/>
          <w:szCs w:val="24"/>
        </w:rPr>
        <w:t>t</w:t>
      </w:r>
      <w:r>
        <w:rPr>
          <w:sz w:val="24"/>
          <w:szCs w:val="24"/>
        </w:rPr>
        <w:t>he</w:t>
      </w:r>
      <w:r>
        <w:rPr>
          <w:spacing w:val="1"/>
          <w:sz w:val="24"/>
          <w:szCs w:val="24"/>
        </w:rPr>
        <w:t xml:space="preserve"> </w:t>
      </w:r>
      <w:r>
        <w:rPr>
          <w:spacing w:val="-1"/>
          <w:sz w:val="24"/>
          <w:szCs w:val="24"/>
        </w:rPr>
        <w:t>e</w:t>
      </w:r>
      <w:r>
        <w:rPr>
          <w:sz w:val="24"/>
          <w:szCs w:val="24"/>
        </w:rPr>
        <w:t>nd of</w:t>
      </w:r>
      <w:r>
        <w:rPr>
          <w:spacing w:val="-1"/>
          <w:sz w:val="24"/>
          <w:szCs w:val="24"/>
        </w:rPr>
        <w:t xml:space="preserve"> </w:t>
      </w:r>
      <w:r>
        <w:rPr>
          <w:spacing w:val="3"/>
          <w:sz w:val="24"/>
          <w:szCs w:val="24"/>
        </w:rPr>
        <w:t>t</w:t>
      </w:r>
      <w:r>
        <w:rPr>
          <w:sz w:val="24"/>
          <w:szCs w:val="24"/>
        </w:rPr>
        <w:t>he</w:t>
      </w:r>
      <w:r>
        <w:rPr>
          <w:spacing w:val="-1"/>
          <w:sz w:val="24"/>
          <w:szCs w:val="24"/>
        </w:rPr>
        <w:t xml:space="preserve"> </w:t>
      </w:r>
      <w:r>
        <w:rPr>
          <w:sz w:val="24"/>
          <w:szCs w:val="24"/>
        </w:rPr>
        <w:t>r</w:t>
      </w:r>
      <w:r>
        <w:rPr>
          <w:spacing w:val="-2"/>
          <w:sz w:val="24"/>
          <w:szCs w:val="24"/>
        </w:rPr>
        <w:t>e</w:t>
      </w:r>
      <w:r>
        <w:rPr>
          <w:sz w:val="24"/>
          <w:szCs w:val="24"/>
        </w:rPr>
        <w:t>port.</w:t>
      </w:r>
    </w:p>
    <w:p w14:paraId="2625A7DB" w14:textId="77777777" w:rsidR="00CE409C" w:rsidRPr="006C4AA6" w:rsidRDefault="009B090C" w:rsidP="00090A5B">
      <w:pPr>
        <w:pStyle w:val="Heading1"/>
        <w:numPr>
          <w:ilvl w:val="0"/>
          <w:numId w:val="0"/>
        </w:numPr>
        <w:ind w:left="720" w:hanging="720"/>
        <w:jc w:val="both"/>
        <w:rPr>
          <w:rFonts w:ascii="Times New Roman" w:hAnsi="Times New Roman" w:cs="Times New Roman"/>
          <w:sz w:val="28"/>
          <w:szCs w:val="28"/>
        </w:rPr>
      </w:pPr>
      <w:bookmarkStart w:id="3" w:name="_Toc28687691"/>
      <w:r w:rsidRPr="006C4AA6">
        <w:rPr>
          <w:rFonts w:ascii="Times New Roman" w:hAnsi="Times New Roman" w:cs="Times New Roman"/>
          <w:spacing w:val="1"/>
          <w:sz w:val="28"/>
          <w:szCs w:val="28"/>
        </w:rPr>
        <w:lastRenderedPageBreak/>
        <w:t>1</w:t>
      </w:r>
      <w:r w:rsidRPr="006C4AA6">
        <w:rPr>
          <w:rFonts w:ascii="Times New Roman" w:hAnsi="Times New Roman" w:cs="Times New Roman"/>
          <w:sz w:val="28"/>
          <w:szCs w:val="28"/>
        </w:rPr>
        <w:t>.</w:t>
      </w:r>
      <w:r w:rsidRPr="006C4AA6">
        <w:rPr>
          <w:rFonts w:ascii="Times New Roman" w:hAnsi="Times New Roman" w:cs="Times New Roman"/>
          <w:spacing w:val="-1"/>
          <w:sz w:val="28"/>
          <w:szCs w:val="28"/>
        </w:rPr>
        <w:t xml:space="preserve"> </w:t>
      </w:r>
      <w:r w:rsidRPr="006C4AA6">
        <w:rPr>
          <w:rFonts w:ascii="Times New Roman" w:hAnsi="Times New Roman" w:cs="Times New Roman"/>
          <w:sz w:val="28"/>
          <w:szCs w:val="28"/>
        </w:rPr>
        <w:t>Gene</w:t>
      </w:r>
      <w:r w:rsidRPr="006C4AA6">
        <w:rPr>
          <w:rFonts w:ascii="Times New Roman" w:hAnsi="Times New Roman" w:cs="Times New Roman"/>
          <w:spacing w:val="-2"/>
          <w:sz w:val="28"/>
          <w:szCs w:val="28"/>
        </w:rPr>
        <w:t>r</w:t>
      </w:r>
      <w:r w:rsidRPr="006C4AA6">
        <w:rPr>
          <w:rFonts w:ascii="Times New Roman" w:hAnsi="Times New Roman" w:cs="Times New Roman"/>
          <w:spacing w:val="1"/>
          <w:sz w:val="28"/>
          <w:szCs w:val="28"/>
        </w:rPr>
        <w:t>i</w:t>
      </w:r>
      <w:r w:rsidRPr="006C4AA6">
        <w:rPr>
          <w:rFonts w:ascii="Times New Roman" w:hAnsi="Times New Roman" w:cs="Times New Roman"/>
          <w:sz w:val="28"/>
          <w:szCs w:val="28"/>
        </w:rPr>
        <w:t xml:space="preserve">c </w:t>
      </w:r>
      <w:r w:rsidRPr="006C4AA6">
        <w:rPr>
          <w:rFonts w:ascii="Times New Roman" w:hAnsi="Times New Roman" w:cs="Times New Roman"/>
          <w:spacing w:val="-2"/>
          <w:sz w:val="28"/>
          <w:szCs w:val="28"/>
        </w:rPr>
        <w:t>P</w:t>
      </w:r>
      <w:r w:rsidRPr="006C4AA6">
        <w:rPr>
          <w:rFonts w:ascii="Times New Roman" w:hAnsi="Times New Roman" w:cs="Times New Roman"/>
          <w:spacing w:val="-1"/>
          <w:sz w:val="28"/>
          <w:szCs w:val="28"/>
        </w:rPr>
        <w:t>l</w:t>
      </w:r>
      <w:r w:rsidRPr="006C4AA6">
        <w:rPr>
          <w:rFonts w:ascii="Times New Roman" w:hAnsi="Times New Roman" w:cs="Times New Roman"/>
          <w:spacing w:val="1"/>
          <w:sz w:val="28"/>
          <w:szCs w:val="28"/>
        </w:rPr>
        <w:t>a</w:t>
      </w:r>
      <w:r w:rsidRPr="006C4AA6">
        <w:rPr>
          <w:rFonts w:ascii="Times New Roman" w:hAnsi="Times New Roman" w:cs="Times New Roman"/>
          <w:sz w:val="28"/>
          <w:szCs w:val="28"/>
        </w:rPr>
        <w:t xml:space="preserve">n </w:t>
      </w:r>
      <w:r w:rsidRPr="006C4AA6">
        <w:rPr>
          <w:rFonts w:ascii="Times New Roman" w:hAnsi="Times New Roman" w:cs="Times New Roman"/>
          <w:spacing w:val="-2"/>
          <w:sz w:val="28"/>
          <w:szCs w:val="28"/>
        </w:rPr>
        <w:t>I</w:t>
      </w:r>
      <w:r w:rsidRPr="006C4AA6">
        <w:rPr>
          <w:rFonts w:ascii="Times New Roman" w:hAnsi="Times New Roman" w:cs="Times New Roman"/>
          <w:sz w:val="28"/>
          <w:szCs w:val="28"/>
        </w:rPr>
        <w:t>nf</w:t>
      </w:r>
      <w:r w:rsidRPr="006C4AA6">
        <w:rPr>
          <w:rFonts w:ascii="Times New Roman" w:hAnsi="Times New Roman" w:cs="Times New Roman"/>
          <w:spacing w:val="-1"/>
          <w:sz w:val="28"/>
          <w:szCs w:val="28"/>
        </w:rPr>
        <w:t>o</w:t>
      </w:r>
      <w:r w:rsidRPr="006C4AA6">
        <w:rPr>
          <w:rFonts w:ascii="Times New Roman" w:hAnsi="Times New Roman" w:cs="Times New Roman"/>
          <w:sz w:val="28"/>
          <w:szCs w:val="28"/>
        </w:rPr>
        <w:t>r</w:t>
      </w:r>
      <w:r w:rsidRPr="006C4AA6">
        <w:rPr>
          <w:rFonts w:ascii="Times New Roman" w:hAnsi="Times New Roman" w:cs="Times New Roman"/>
          <w:spacing w:val="-3"/>
          <w:sz w:val="28"/>
          <w:szCs w:val="28"/>
        </w:rPr>
        <w:t>m</w:t>
      </w:r>
      <w:r w:rsidRPr="006C4AA6">
        <w:rPr>
          <w:rFonts w:ascii="Times New Roman" w:hAnsi="Times New Roman" w:cs="Times New Roman"/>
          <w:spacing w:val="1"/>
          <w:sz w:val="28"/>
          <w:szCs w:val="28"/>
        </w:rPr>
        <w:t>a</w:t>
      </w:r>
      <w:r w:rsidRPr="006C4AA6">
        <w:rPr>
          <w:rFonts w:ascii="Times New Roman" w:hAnsi="Times New Roman" w:cs="Times New Roman"/>
          <w:sz w:val="28"/>
          <w:szCs w:val="28"/>
        </w:rPr>
        <w:t>t</w:t>
      </w:r>
      <w:r w:rsidRPr="006C4AA6">
        <w:rPr>
          <w:rFonts w:ascii="Times New Roman" w:hAnsi="Times New Roman" w:cs="Times New Roman"/>
          <w:spacing w:val="1"/>
          <w:sz w:val="28"/>
          <w:szCs w:val="28"/>
        </w:rPr>
        <w:t>io</w:t>
      </w:r>
      <w:r w:rsidRPr="006C4AA6">
        <w:rPr>
          <w:rFonts w:ascii="Times New Roman" w:hAnsi="Times New Roman" w:cs="Times New Roman"/>
          <w:sz w:val="28"/>
          <w:szCs w:val="28"/>
        </w:rPr>
        <w:t>n</w:t>
      </w:r>
      <w:bookmarkEnd w:id="3"/>
    </w:p>
    <w:p w14:paraId="0DA55248" w14:textId="77777777" w:rsidR="00CE409C" w:rsidRDefault="00CE409C" w:rsidP="00090A5B">
      <w:pPr>
        <w:spacing w:before="7" w:line="140" w:lineRule="exact"/>
        <w:jc w:val="both"/>
        <w:rPr>
          <w:sz w:val="15"/>
          <w:szCs w:val="15"/>
        </w:rPr>
      </w:pPr>
    </w:p>
    <w:p w14:paraId="1A523FD8" w14:textId="77777777" w:rsidR="00CE409C" w:rsidRDefault="009B090C" w:rsidP="00090A5B">
      <w:pPr>
        <w:ind w:left="140"/>
        <w:jc w:val="both"/>
        <w:rPr>
          <w:sz w:val="24"/>
          <w:szCs w:val="24"/>
        </w:rPr>
      </w:pPr>
      <w:r>
        <w:rPr>
          <w:sz w:val="24"/>
          <w:szCs w:val="24"/>
        </w:rPr>
        <w:t>V</w:t>
      </w:r>
      <w:r>
        <w:rPr>
          <w:spacing w:val="-1"/>
          <w:sz w:val="24"/>
          <w:szCs w:val="24"/>
        </w:rPr>
        <w:t>e</w:t>
      </w:r>
      <w:r>
        <w:rPr>
          <w:sz w:val="24"/>
          <w:szCs w:val="24"/>
        </w:rPr>
        <w:t>rsion 1.0</w:t>
      </w:r>
    </w:p>
    <w:p w14:paraId="6067F0F9" w14:textId="77777777" w:rsidR="00CE409C" w:rsidRDefault="00CE409C" w:rsidP="00090A5B">
      <w:pPr>
        <w:spacing w:before="18" w:line="280" w:lineRule="exact"/>
        <w:jc w:val="both"/>
        <w:rPr>
          <w:sz w:val="28"/>
          <w:szCs w:val="28"/>
        </w:rPr>
      </w:pPr>
    </w:p>
    <w:p w14:paraId="0E946072" w14:textId="0763E1A1" w:rsidR="00CE409C" w:rsidRDefault="009B090C" w:rsidP="00090A5B">
      <w:pPr>
        <w:ind w:left="140"/>
        <w:jc w:val="both"/>
        <w:rPr>
          <w:sz w:val="24"/>
          <w:szCs w:val="24"/>
        </w:rPr>
      </w:pPr>
      <w:r>
        <w:rPr>
          <w:spacing w:val="-3"/>
          <w:sz w:val="24"/>
          <w:szCs w:val="24"/>
        </w:rPr>
        <w:t>I</w:t>
      </w:r>
      <w:r>
        <w:rPr>
          <w:sz w:val="24"/>
          <w:szCs w:val="24"/>
        </w:rPr>
        <w:t>ssu</w:t>
      </w:r>
      <w:r>
        <w:rPr>
          <w:spacing w:val="1"/>
          <w:sz w:val="24"/>
          <w:szCs w:val="24"/>
        </w:rPr>
        <w:t>i</w:t>
      </w:r>
      <w:r>
        <w:rPr>
          <w:spacing w:val="2"/>
          <w:sz w:val="24"/>
          <w:szCs w:val="24"/>
        </w:rPr>
        <w:t>n</w:t>
      </w:r>
      <w:r>
        <w:rPr>
          <w:sz w:val="24"/>
          <w:szCs w:val="24"/>
        </w:rPr>
        <w:t>g</w:t>
      </w:r>
      <w:r>
        <w:rPr>
          <w:spacing w:val="-2"/>
          <w:sz w:val="24"/>
          <w:szCs w:val="24"/>
        </w:rPr>
        <w:t xml:space="preserve"> </w:t>
      </w:r>
      <w:r>
        <w:rPr>
          <w:sz w:val="24"/>
          <w:szCs w:val="24"/>
        </w:rPr>
        <w:t>o</w:t>
      </w:r>
      <w:r>
        <w:rPr>
          <w:spacing w:val="1"/>
          <w:sz w:val="24"/>
          <w:szCs w:val="24"/>
        </w:rPr>
        <w:t>r</w:t>
      </w:r>
      <w:r>
        <w:rPr>
          <w:sz w:val="24"/>
          <w:szCs w:val="24"/>
        </w:rPr>
        <w:t>g</w:t>
      </w:r>
      <w:r>
        <w:rPr>
          <w:spacing w:val="-1"/>
          <w:sz w:val="24"/>
          <w:szCs w:val="24"/>
        </w:rPr>
        <w:t>a</w:t>
      </w:r>
      <w:r>
        <w:rPr>
          <w:sz w:val="24"/>
          <w:szCs w:val="24"/>
        </w:rPr>
        <w:t>ni</w:t>
      </w:r>
      <w:r>
        <w:rPr>
          <w:spacing w:val="2"/>
          <w:sz w:val="24"/>
          <w:szCs w:val="24"/>
        </w:rPr>
        <w:t>z</w:t>
      </w:r>
      <w:r>
        <w:rPr>
          <w:spacing w:val="-1"/>
          <w:sz w:val="24"/>
          <w:szCs w:val="24"/>
        </w:rPr>
        <w:t>a</w:t>
      </w:r>
      <w:r>
        <w:rPr>
          <w:sz w:val="24"/>
          <w:szCs w:val="24"/>
        </w:rPr>
        <w:t>t</w:t>
      </w:r>
      <w:r>
        <w:rPr>
          <w:spacing w:val="1"/>
          <w:sz w:val="24"/>
          <w:szCs w:val="24"/>
        </w:rPr>
        <w:t>i</w:t>
      </w:r>
      <w:r>
        <w:rPr>
          <w:sz w:val="24"/>
          <w:szCs w:val="24"/>
        </w:rPr>
        <w:t>on:</w:t>
      </w:r>
      <w:r>
        <w:rPr>
          <w:spacing w:val="2"/>
          <w:sz w:val="24"/>
          <w:szCs w:val="24"/>
        </w:rPr>
        <w:t xml:space="preserve"> </w:t>
      </w:r>
      <w:r w:rsidR="00B70E73" w:rsidRPr="00B70E73">
        <w:rPr>
          <w:spacing w:val="-6"/>
          <w:sz w:val="24"/>
          <w:szCs w:val="24"/>
        </w:rPr>
        <w:t xml:space="preserve">XYZ </w:t>
      </w:r>
      <w:r>
        <w:rPr>
          <w:spacing w:val="-10"/>
          <w:sz w:val="24"/>
          <w:szCs w:val="24"/>
        </w:rPr>
        <w:t>L</w:t>
      </w:r>
      <w:r>
        <w:rPr>
          <w:spacing w:val="-4"/>
          <w:sz w:val="24"/>
          <w:szCs w:val="24"/>
        </w:rPr>
        <w:t>t</w:t>
      </w:r>
      <w:r>
        <w:rPr>
          <w:sz w:val="24"/>
          <w:szCs w:val="24"/>
        </w:rPr>
        <w:t>d</w:t>
      </w:r>
    </w:p>
    <w:p w14:paraId="6D449CAD" w14:textId="77777777" w:rsidR="00CE409C" w:rsidRDefault="00CE409C" w:rsidP="00090A5B">
      <w:pPr>
        <w:spacing w:line="100" w:lineRule="exact"/>
        <w:jc w:val="both"/>
        <w:rPr>
          <w:sz w:val="10"/>
          <w:szCs w:val="10"/>
        </w:rPr>
      </w:pPr>
    </w:p>
    <w:p w14:paraId="7C3B7994" w14:textId="77777777" w:rsidR="00CE409C" w:rsidRDefault="00CE409C" w:rsidP="00090A5B">
      <w:pPr>
        <w:spacing w:line="200" w:lineRule="exact"/>
        <w:jc w:val="both"/>
      </w:pPr>
    </w:p>
    <w:p w14:paraId="10B40FCA" w14:textId="7B9FCDF6" w:rsidR="00CE409C" w:rsidRDefault="009B090C" w:rsidP="00090A5B">
      <w:pPr>
        <w:ind w:left="140"/>
        <w:jc w:val="both"/>
        <w:rPr>
          <w:sz w:val="24"/>
          <w:szCs w:val="24"/>
        </w:rPr>
      </w:pPr>
      <w:r>
        <w:rPr>
          <w:sz w:val="24"/>
          <w:szCs w:val="24"/>
        </w:rPr>
        <w:t>D</w:t>
      </w:r>
      <w:r>
        <w:rPr>
          <w:spacing w:val="-1"/>
          <w:sz w:val="24"/>
          <w:szCs w:val="24"/>
        </w:rPr>
        <w:t>a</w:t>
      </w:r>
      <w:r>
        <w:rPr>
          <w:sz w:val="24"/>
          <w:szCs w:val="24"/>
        </w:rPr>
        <w:t>te of</w:t>
      </w:r>
      <w:r>
        <w:rPr>
          <w:spacing w:val="-1"/>
          <w:sz w:val="24"/>
          <w:szCs w:val="24"/>
        </w:rPr>
        <w:t xml:space="preserve"> </w:t>
      </w:r>
      <w:r>
        <w:rPr>
          <w:sz w:val="24"/>
          <w:szCs w:val="24"/>
        </w:rPr>
        <w:t>is</w:t>
      </w:r>
      <w:r>
        <w:rPr>
          <w:spacing w:val="1"/>
          <w:sz w:val="24"/>
          <w:szCs w:val="24"/>
        </w:rPr>
        <w:t>s</w:t>
      </w:r>
      <w:r>
        <w:rPr>
          <w:sz w:val="24"/>
          <w:szCs w:val="24"/>
        </w:rPr>
        <w:t>u</w:t>
      </w:r>
      <w:r>
        <w:rPr>
          <w:spacing w:val="-1"/>
          <w:sz w:val="24"/>
          <w:szCs w:val="24"/>
        </w:rPr>
        <w:t>e</w:t>
      </w:r>
      <w:r>
        <w:rPr>
          <w:sz w:val="24"/>
          <w:szCs w:val="24"/>
        </w:rPr>
        <w:t>:</w:t>
      </w:r>
      <w:r>
        <w:rPr>
          <w:spacing w:val="1"/>
          <w:sz w:val="24"/>
          <w:szCs w:val="24"/>
        </w:rPr>
        <w:t xml:space="preserve"> </w:t>
      </w:r>
      <w:r>
        <w:rPr>
          <w:sz w:val="24"/>
          <w:szCs w:val="24"/>
        </w:rPr>
        <w:t>17/</w:t>
      </w:r>
      <w:r w:rsidR="00B70E73">
        <w:rPr>
          <w:sz w:val="24"/>
          <w:szCs w:val="24"/>
        </w:rPr>
        <w:t>09</w:t>
      </w:r>
      <w:r>
        <w:rPr>
          <w:sz w:val="24"/>
          <w:szCs w:val="24"/>
        </w:rPr>
        <w:t>/201</w:t>
      </w:r>
      <w:r w:rsidR="00B70E73">
        <w:rPr>
          <w:sz w:val="24"/>
          <w:szCs w:val="24"/>
        </w:rPr>
        <w:t>9</w:t>
      </w:r>
    </w:p>
    <w:p w14:paraId="66CE76F2" w14:textId="77777777" w:rsidR="00CE409C" w:rsidRDefault="00CE409C" w:rsidP="00090A5B">
      <w:pPr>
        <w:spacing w:before="15" w:line="280" w:lineRule="exact"/>
        <w:jc w:val="both"/>
        <w:rPr>
          <w:sz w:val="28"/>
          <w:szCs w:val="28"/>
        </w:rPr>
      </w:pPr>
    </w:p>
    <w:p w14:paraId="19B61575" w14:textId="77777777" w:rsidR="00CE409C" w:rsidRDefault="009B090C" w:rsidP="00090A5B">
      <w:pPr>
        <w:ind w:left="140"/>
        <w:jc w:val="both"/>
        <w:rPr>
          <w:sz w:val="24"/>
          <w:szCs w:val="24"/>
        </w:rPr>
      </w:pPr>
      <w:r>
        <w:rPr>
          <w:spacing w:val="1"/>
          <w:sz w:val="24"/>
          <w:szCs w:val="24"/>
        </w:rPr>
        <w:t>S</w:t>
      </w:r>
      <w:r>
        <w:rPr>
          <w:sz w:val="24"/>
          <w:szCs w:val="24"/>
        </w:rPr>
        <w:t>tatus:</w:t>
      </w:r>
      <w:r>
        <w:rPr>
          <w:spacing w:val="1"/>
          <w:sz w:val="24"/>
          <w:szCs w:val="24"/>
        </w:rPr>
        <w:t xml:space="preserve"> </w:t>
      </w:r>
      <w:r>
        <w:rPr>
          <w:b/>
          <w:sz w:val="24"/>
          <w:szCs w:val="24"/>
        </w:rPr>
        <w:t>O</w:t>
      </w:r>
      <w:r>
        <w:rPr>
          <w:b/>
          <w:spacing w:val="1"/>
          <w:sz w:val="24"/>
          <w:szCs w:val="24"/>
        </w:rPr>
        <w:t>n</w:t>
      </w:r>
      <w:r>
        <w:rPr>
          <w:b/>
          <w:sz w:val="24"/>
          <w:szCs w:val="24"/>
        </w:rPr>
        <w:t>g</w:t>
      </w:r>
      <w:r>
        <w:rPr>
          <w:b/>
          <w:spacing w:val="-2"/>
          <w:sz w:val="24"/>
          <w:szCs w:val="24"/>
        </w:rPr>
        <w:t>o</w:t>
      </w:r>
      <w:r>
        <w:rPr>
          <w:b/>
          <w:sz w:val="24"/>
          <w:szCs w:val="24"/>
        </w:rPr>
        <w:t>i</w:t>
      </w:r>
      <w:r>
        <w:rPr>
          <w:b/>
          <w:spacing w:val="1"/>
          <w:sz w:val="24"/>
          <w:szCs w:val="24"/>
        </w:rPr>
        <w:t>n</w:t>
      </w:r>
      <w:r>
        <w:rPr>
          <w:b/>
          <w:sz w:val="24"/>
          <w:szCs w:val="24"/>
        </w:rPr>
        <w:t>g</w:t>
      </w:r>
    </w:p>
    <w:p w14:paraId="7961E06C" w14:textId="77777777" w:rsidR="00CE409C" w:rsidRDefault="00CE409C" w:rsidP="00090A5B">
      <w:pPr>
        <w:spacing w:before="6" w:line="260" w:lineRule="exact"/>
        <w:jc w:val="both"/>
        <w:rPr>
          <w:sz w:val="26"/>
          <w:szCs w:val="26"/>
        </w:rPr>
      </w:pPr>
    </w:p>
    <w:p w14:paraId="3AEB94E8" w14:textId="77777777" w:rsidR="00CE409C" w:rsidRPr="006C4AA6" w:rsidRDefault="009B090C" w:rsidP="00090A5B">
      <w:pPr>
        <w:pStyle w:val="Heading2"/>
        <w:numPr>
          <w:ilvl w:val="0"/>
          <w:numId w:val="0"/>
        </w:numPr>
        <w:jc w:val="both"/>
        <w:rPr>
          <w:rFonts w:ascii="Times New Roman" w:hAnsi="Times New Roman" w:cs="Times New Roman"/>
          <w:i w:val="0"/>
          <w:iCs w:val="0"/>
          <w:sz w:val="24"/>
          <w:szCs w:val="24"/>
        </w:rPr>
      </w:pPr>
      <w:bookmarkStart w:id="4" w:name="_Toc28687692"/>
      <w:r w:rsidRPr="006C4AA6">
        <w:rPr>
          <w:rFonts w:ascii="Times New Roman" w:hAnsi="Times New Roman" w:cs="Times New Roman"/>
          <w:i w:val="0"/>
          <w:iCs w:val="0"/>
          <w:spacing w:val="-2"/>
          <w:sz w:val="24"/>
          <w:szCs w:val="24"/>
        </w:rPr>
        <w:t>G</w:t>
      </w:r>
      <w:r w:rsidRPr="006C4AA6">
        <w:rPr>
          <w:rFonts w:ascii="Times New Roman" w:hAnsi="Times New Roman" w:cs="Times New Roman"/>
          <w:i w:val="0"/>
          <w:iCs w:val="0"/>
          <w:sz w:val="24"/>
          <w:szCs w:val="24"/>
        </w:rPr>
        <w:t>los</w:t>
      </w:r>
      <w:r w:rsidRPr="006C4AA6">
        <w:rPr>
          <w:rFonts w:ascii="Times New Roman" w:hAnsi="Times New Roman" w:cs="Times New Roman"/>
          <w:i w:val="0"/>
          <w:iCs w:val="0"/>
          <w:spacing w:val="1"/>
          <w:sz w:val="24"/>
          <w:szCs w:val="24"/>
        </w:rPr>
        <w:t>s</w:t>
      </w:r>
      <w:r w:rsidRPr="006C4AA6">
        <w:rPr>
          <w:rFonts w:ascii="Times New Roman" w:hAnsi="Times New Roman" w:cs="Times New Roman"/>
          <w:i w:val="0"/>
          <w:iCs w:val="0"/>
          <w:sz w:val="24"/>
          <w:szCs w:val="24"/>
        </w:rPr>
        <w:t>a</w:t>
      </w:r>
      <w:r w:rsidRPr="006C4AA6">
        <w:rPr>
          <w:rFonts w:ascii="Times New Roman" w:hAnsi="Times New Roman" w:cs="Times New Roman"/>
          <w:i w:val="0"/>
          <w:iCs w:val="0"/>
          <w:spacing w:val="-1"/>
          <w:sz w:val="24"/>
          <w:szCs w:val="24"/>
        </w:rPr>
        <w:t>r</w:t>
      </w:r>
      <w:r w:rsidRPr="006C4AA6">
        <w:rPr>
          <w:rFonts w:ascii="Times New Roman" w:hAnsi="Times New Roman" w:cs="Times New Roman"/>
          <w:i w:val="0"/>
          <w:iCs w:val="0"/>
          <w:sz w:val="24"/>
          <w:szCs w:val="24"/>
        </w:rPr>
        <w:t>y</w:t>
      </w:r>
      <w:bookmarkEnd w:id="4"/>
    </w:p>
    <w:p w14:paraId="7ABC63EA" w14:textId="77777777" w:rsidR="00CE409C" w:rsidRDefault="00CE409C" w:rsidP="00090A5B">
      <w:pPr>
        <w:spacing w:before="4" w:line="120" w:lineRule="exact"/>
        <w:jc w:val="both"/>
        <w:rPr>
          <w:sz w:val="13"/>
          <w:szCs w:val="13"/>
        </w:rPr>
      </w:pPr>
    </w:p>
    <w:p w14:paraId="28520DD5" w14:textId="77777777" w:rsidR="00CE409C" w:rsidRDefault="009B090C" w:rsidP="00090A5B">
      <w:pPr>
        <w:ind w:left="140"/>
        <w:jc w:val="both"/>
        <w:rPr>
          <w:sz w:val="24"/>
          <w:szCs w:val="24"/>
        </w:rPr>
      </w:pPr>
      <w:r>
        <w:rPr>
          <w:sz w:val="24"/>
          <w:szCs w:val="24"/>
        </w:rPr>
        <w:t>The</w:t>
      </w:r>
      <w:r>
        <w:rPr>
          <w:spacing w:val="-1"/>
          <w:sz w:val="24"/>
          <w:szCs w:val="24"/>
        </w:rPr>
        <w:t xml:space="preserve"> </w:t>
      </w:r>
      <w:r>
        <w:rPr>
          <w:sz w:val="24"/>
          <w:szCs w:val="24"/>
        </w:rPr>
        <w:t xml:space="preserve">following </w:t>
      </w:r>
      <w:r>
        <w:rPr>
          <w:spacing w:val="-1"/>
          <w:sz w:val="24"/>
          <w:szCs w:val="24"/>
        </w:rPr>
        <w:t>a</w:t>
      </w:r>
      <w:r>
        <w:rPr>
          <w:sz w:val="24"/>
          <w:szCs w:val="24"/>
        </w:rPr>
        <w:t>re</w:t>
      </w:r>
      <w:r>
        <w:rPr>
          <w:spacing w:val="-2"/>
          <w:sz w:val="24"/>
          <w:szCs w:val="24"/>
        </w:rPr>
        <w:t xml:space="preserve"> </w:t>
      </w:r>
      <w:r>
        <w:rPr>
          <w:sz w:val="24"/>
          <w:szCs w:val="24"/>
        </w:rPr>
        <w:t>t</w:t>
      </w:r>
      <w:r>
        <w:rPr>
          <w:spacing w:val="3"/>
          <w:sz w:val="24"/>
          <w:szCs w:val="24"/>
        </w:rPr>
        <w:t>h</w:t>
      </w:r>
      <w:r>
        <w:rPr>
          <w:sz w:val="24"/>
          <w:szCs w:val="24"/>
        </w:rPr>
        <w:t>e</w:t>
      </w:r>
      <w:r>
        <w:rPr>
          <w:spacing w:val="-1"/>
          <w:sz w:val="24"/>
          <w:szCs w:val="24"/>
        </w:rPr>
        <w:t xml:space="preserve"> </w:t>
      </w:r>
      <w:r>
        <w:rPr>
          <w:sz w:val="24"/>
          <w:szCs w:val="24"/>
        </w:rPr>
        <w:t>l</w:t>
      </w:r>
      <w:r>
        <w:rPr>
          <w:spacing w:val="1"/>
          <w:sz w:val="24"/>
          <w:szCs w:val="24"/>
        </w:rPr>
        <w:t>i</w:t>
      </w:r>
      <w:r>
        <w:rPr>
          <w:sz w:val="24"/>
          <w:szCs w:val="24"/>
        </w:rPr>
        <w:t xml:space="preserve">st of </w:t>
      </w:r>
      <w:r>
        <w:rPr>
          <w:spacing w:val="-1"/>
          <w:sz w:val="24"/>
          <w:szCs w:val="24"/>
        </w:rPr>
        <w:t>c</w:t>
      </w:r>
      <w:r>
        <w:rPr>
          <w:sz w:val="24"/>
          <w:szCs w:val="24"/>
        </w:rPr>
        <w:t>onv</w:t>
      </w:r>
      <w:r>
        <w:rPr>
          <w:spacing w:val="-1"/>
          <w:sz w:val="24"/>
          <w:szCs w:val="24"/>
        </w:rPr>
        <w:t>e</w:t>
      </w:r>
      <w:r>
        <w:rPr>
          <w:sz w:val="24"/>
          <w:szCs w:val="24"/>
        </w:rPr>
        <w:t>nt</w:t>
      </w:r>
      <w:r>
        <w:rPr>
          <w:spacing w:val="1"/>
          <w:sz w:val="24"/>
          <w:szCs w:val="24"/>
        </w:rPr>
        <w:t>i</w:t>
      </w:r>
      <w:r>
        <w:rPr>
          <w:sz w:val="24"/>
          <w:szCs w:val="24"/>
        </w:rPr>
        <w:t xml:space="preserve">ons </w:t>
      </w:r>
      <w:r>
        <w:rPr>
          <w:spacing w:val="-1"/>
          <w:sz w:val="24"/>
          <w:szCs w:val="24"/>
        </w:rPr>
        <w:t>a</w:t>
      </w:r>
      <w:r>
        <w:rPr>
          <w:sz w:val="24"/>
          <w:szCs w:val="24"/>
        </w:rPr>
        <w:t xml:space="preserve">nd </w:t>
      </w:r>
      <w:r>
        <w:rPr>
          <w:spacing w:val="1"/>
          <w:sz w:val="24"/>
          <w:szCs w:val="24"/>
        </w:rPr>
        <w:t>a</w:t>
      </w:r>
      <w:r>
        <w:rPr>
          <w:spacing w:val="-1"/>
          <w:sz w:val="24"/>
          <w:szCs w:val="24"/>
        </w:rPr>
        <w:t>c</w:t>
      </w:r>
      <w:r>
        <w:rPr>
          <w:sz w:val="24"/>
          <w:szCs w:val="24"/>
        </w:rPr>
        <w:t>r</w:t>
      </w:r>
      <w:r>
        <w:rPr>
          <w:spacing w:val="1"/>
          <w:sz w:val="24"/>
          <w:szCs w:val="24"/>
        </w:rPr>
        <w:t>o</w:t>
      </w:r>
      <w:r>
        <w:rPr>
          <w:spacing w:val="2"/>
          <w:sz w:val="24"/>
          <w:szCs w:val="24"/>
        </w:rPr>
        <w:t>n</w:t>
      </w:r>
      <w:r>
        <w:rPr>
          <w:spacing w:val="-5"/>
          <w:sz w:val="24"/>
          <w:szCs w:val="24"/>
        </w:rPr>
        <w:t>y</w:t>
      </w:r>
      <w:r>
        <w:rPr>
          <w:sz w:val="24"/>
          <w:szCs w:val="24"/>
        </w:rPr>
        <w:t>ms u</w:t>
      </w:r>
      <w:r>
        <w:rPr>
          <w:spacing w:val="1"/>
          <w:sz w:val="24"/>
          <w:szCs w:val="24"/>
        </w:rPr>
        <w:t>s</w:t>
      </w:r>
      <w:r>
        <w:rPr>
          <w:spacing w:val="-1"/>
          <w:sz w:val="24"/>
          <w:szCs w:val="24"/>
        </w:rPr>
        <w:t>e</w:t>
      </w:r>
      <w:r>
        <w:rPr>
          <w:sz w:val="24"/>
          <w:szCs w:val="24"/>
        </w:rPr>
        <w:t xml:space="preserve">d in </w:t>
      </w:r>
      <w:r>
        <w:rPr>
          <w:spacing w:val="1"/>
          <w:sz w:val="24"/>
          <w:szCs w:val="24"/>
        </w:rPr>
        <w:t>t</w:t>
      </w:r>
      <w:r>
        <w:rPr>
          <w:sz w:val="24"/>
          <w:szCs w:val="24"/>
        </w:rPr>
        <w:t>he</w:t>
      </w:r>
      <w:r>
        <w:rPr>
          <w:spacing w:val="-1"/>
          <w:sz w:val="24"/>
          <w:szCs w:val="24"/>
        </w:rPr>
        <w:t xml:space="preserve"> </w:t>
      </w:r>
      <w:r>
        <w:rPr>
          <w:sz w:val="24"/>
          <w:szCs w:val="24"/>
        </w:rPr>
        <w:t>do</w:t>
      </w:r>
      <w:r>
        <w:rPr>
          <w:spacing w:val="-1"/>
          <w:sz w:val="24"/>
          <w:szCs w:val="24"/>
        </w:rPr>
        <w:t>c</w:t>
      </w:r>
      <w:r>
        <w:rPr>
          <w:sz w:val="24"/>
          <w:szCs w:val="24"/>
        </w:rPr>
        <w:t>u</w:t>
      </w:r>
      <w:r>
        <w:rPr>
          <w:spacing w:val="3"/>
          <w:sz w:val="24"/>
          <w:szCs w:val="24"/>
        </w:rPr>
        <w:t>m</w:t>
      </w:r>
      <w:r>
        <w:rPr>
          <w:spacing w:val="1"/>
          <w:sz w:val="24"/>
          <w:szCs w:val="24"/>
        </w:rPr>
        <w:t>e</w:t>
      </w:r>
      <w:r>
        <w:rPr>
          <w:sz w:val="24"/>
          <w:szCs w:val="24"/>
        </w:rPr>
        <w:t>nt:</w:t>
      </w:r>
    </w:p>
    <w:p w14:paraId="6EE967BD" w14:textId="77777777" w:rsidR="00CE409C" w:rsidRDefault="00CE409C" w:rsidP="00090A5B">
      <w:pPr>
        <w:spacing w:before="18" w:line="280" w:lineRule="exact"/>
        <w:jc w:val="both"/>
        <w:rPr>
          <w:sz w:val="28"/>
          <w:szCs w:val="28"/>
        </w:rPr>
      </w:pPr>
    </w:p>
    <w:p w14:paraId="0B3DA2D1" w14:textId="77777777" w:rsidR="00CE409C" w:rsidRDefault="009B090C" w:rsidP="00090A5B">
      <w:pPr>
        <w:spacing w:line="260" w:lineRule="exact"/>
        <w:ind w:left="140"/>
        <w:jc w:val="both"/>
        <w:rPr>
          <w:sz w:val="24"/>
          <w:szCs w:val="24"/>
        </w:rPr>
      </w:pPr>
      <w:r>
        <w:rPr>
          <w:position w:val="-1"/>
          <w:sz w:val="24"/>
          <w:szCs w:val="24"/>
          <w:u w:val="single" w:color="000000"/>
        </w:rPr>
        <w:t>Do</w:t>
      </w:r>
      <w:r>
        <w:rPr>
          <w:spacing w:val="-1"/>
          <w:position w:val="-1"/>
          <w:sz w:val="24"/>
          <w:szCs w:val="24"/>
          <w:u w:val="single" w:color="000000"/>
        </w:rPr>
        <w:t>c</w:t>
      </w:r>
      <w:r>
        <w:rPr>
          <w:position w:val="-1"/>
          <w:sz w:val="24"/>
          <w:szCs w:val="24"/>
          <w:u w:val="single" w:color="000000"/>
        </w:rPr>
        <w:t>ument Conv</w:t>
      </w:r>
      <w:r>
        <w:rPr>
          <w:spacing w:val="-1"/>
          <w:position w:val="-1"/>
          <w:sz w:val="24"/>
          <w:szCs w:val="24"/>
          <w:u w:val="single" w:color="000000"/>
        </w:rPr>
        <w:t>e</w:t>
      </w:r>
      <w:r>
        <w:rPr>
          <w:position w:val="-1"/>
          <w:sz w:val="24"/>
          <w:szCs w:val="24"/>
          <w:u w:val="single" w:color="000000"/>
        </w:rPr>
        <w:t>nt</w:t>
      </w:r>
      <w:r>
        <w:rPr>
          <w:spacing w:val="1"/>
          <w:position w:val="-1"/>
          <w:sz w:val="24"/>
          <w:szCs w:val="24"/>
          <w:u w:val="single" w:color="000000"/>
        </w:rPr>
        <w:t>i</w:t>
      </w:r>
      <w:r>
        <w:rPr>
          <w:position w:val="-1"/>
          <w:sz w:val="24"/>
          <w:szCs w:val="24"/>
          <w:u w:val="single" w:color="000000"/>
        </w:rPr>
        <w:t>ons</w:t>
      </w:r>
    </w:p>
    <w:p w14:paraId="569BE7CB" w14:textId="77777777" w:rsidR="00CE409C" w:rsidRDefault="00CE409C" w:rsidP="00090A5B">
      <w:pPr>
        <w:spacing w:before="9" w:line="280" w:lineRule="exact"/>
        <w:jc w:val="both"/>
        <w:rPr>
          <w:sz w:val="28"/>
          <w:szCs w:val="28"/>
        </w:rPr>
      </w:pPr>
    </w:p>
    <w:p w14:paraId="3618359B" w14:textId="77777777" w:rsidR="00CE409C" w:rsidRDefault="009B090C" w:rsidP="00090A5B">
      <w:pPr>
        <w:spacing w:before="15"/>
        <w:ind w:left="500"/>
        <w:jc w:val="both"/>
        <w:rPr>
          <w:sz w:val="24"/>
          <w:szCs w:val="24"/>
        </w:rPr>
      </w:pPr>
      <w:r>
        <w:rPr>
          <w:sz w:val="24"/>
          <w:szCs w:val="24"/>
        </w:rPr>
        <w:t xml:space="preserve">   </w:t>
      </w:r>
      <w:r>
        <w:rPr>
          <w:spacing w:val="10"/>
          <w:sz w:val="24"/>
          <w:szCs w:val="24"/>
        </w:rPr>
        <w:t xml:space="preserve"> </w:t>
      </w:r>
      <w:r>
        <w:rPr>
          <w:sz w:val="24"/>
          <w:szCs w:val="24"/>
        </w:rPr>
        <w:t>Entire</w:t>
      </w:r>
      <w:r>
        <w:rPr>
          <w:spacing w:val="-1"/>
          <w:sz w:val="24"/>
          <w:szCs w:val="24"/>
        </w:rPr>
        <w:t xml:space="preserve"> </w:t>
      </w:r>
      <w:r>
        <w:rPr>
          <w:sz w:val="24"/>
          <w:szCs w:val="24"/>
        </w:rPr>
        <w:t>do</w:t>
      </w:r>
      <w:r>
        <w:rPr>
          <w:spacing w:val="-1"/>
          <w:sz w:val="24"/>
          <w:szCs w:val="24"/>
        </w:rPr>
        <w:t>c</w:t>
      </w:r>
      <w:r>
        <w:rPr>
          <w:sz w:val="24"/>
          <w:szCs w:val="24"/>
        </w:rPr>
        <w:t>ument should be</w:t>
      </w:r>
      <w:r>
        <w:rPr>
          <w:spacing w:val="-1"/>
          <w:sz w:val="24"/>
          <w:szCs w:val="24"/>
        </w:rPr>
        <w:t xml:space="preserve"> </w:t>
      </w:r>
      <w:r>
        <w:rPr>
          <w:sz w:val="24"/>
          <w:szCs w:val="24"/>
        </w:rPr>
        <w:t>jus</w:t>
      </w:r>
      <w:r>
        <w:rPr>
          <w:spacing w:val="1"/>
          <w:sz w:val="24"/>
          <w:szCs w:val="24"/>
        </w:rPr>
        <w:t>t</w:t>
      </w:r>
      <w:r>
        <w:rPr>
          <w:sz w:val="24"/>
          <w:szCs w:val="24"/>
        </w:rPr>
        <w:t>ifi</w:t>
      </w:r>
      <w:r>
        <w:rPr>
          <w:spacing w:val="-1"/>
          <w:sz w:val="24"/>
          <w:szCs w:val="24"/>
        </w:rPr>
        <w:t>e</w:t>
      </w:r>
      <w:r>
        <w:rPr>
          <w:sz w:val="24"/>
          <w:szCs w:val="24"/>
        </w:rPr>
        <w:t>d.</w:t>
      </w:r>
    </w:p>
    <w:p w14:paraId="59CD537F" w14:textId="77777777" w:rsidR="00CE409C" w:rsidRDefault="00CE409C" w:rsidP="00090A5B">
      <w:pPr>
        <w:spacing w:before="6" w:line="120" w:lineRule="exact"/>
        <w:jc w:val="both"/>
        <w:rPr>
          <w:sz w:val="13"/>
          <w:szCs w:val="13"/>
        </w:rPr>
      </w:pPr>
    </w:p>
    <w:p w14:paraId="35092753" w14:textId="77777777" w:rsidR="00CE409C" w:rsidRDefault="009B090C" w:rsidP="00090A5B">
      <w:pPr>
        <w:ind w:left="500"/>
        <w:jc w:val="both"/>
        <w:rPr>
          <w:sz w:val="24"/>
          <w:szCs w:val="24"/>
        </w:rPr>
      </w:pPr>
      <w:r>
        <w:rPr>
          <w:sz w:val="24"/>
          <w:szCs w:val="24"/>
        </w:rPr>
        <w:t xml:space="preserve">   </w:t>
      </w:r>
      <w:r>
        <w:rPr>
          <w:spacing w:val="10"/>
          <w:sz w:val="24"/>
          <w:szCs w:val="24"/>
        </w:rPr>
        <w:t xml:space="preserve"> </w:t>
      </w:r>
      <w:r>
        <w:rPr>
          <w:spacing w:val="-3"/>
          <w:sz w:val="24"/>
          <w:szCs w:val="24"/>
        </w:rPr>
        <w:t>L</w:t>
      </w:r>
      <w:r>
        <w:rPr>
          <w:sz w:val="24"/>
          <w:szCs w:val="24"/>
        </w:rPr>
        <w:t>ine s</w:t>
      </w:r>
      <w:r>
        <w:rPr>
          <w:spacing w:val="2"/>
          <w:sz w:val="24"/>
          <w:szCs w:val="24"/>
        </w:rPr>
        <w:t>p</w:t>
      </w:r>
      <w:r>
        <w:rPr>
          <w:spacing w:val="-1"/>
          <w:sz w:val="24"/>
          <w:szCs w:val="24"/>
        </w:rPr>
        <w:t>ac</w:t>
      </w:r>
      <w:r>
        <w:rPr>
          <w:sz w:val="24"/>
          <w:szCs w:val="24"/>
        </w:rPr>
        <w:t>i</w:t>
      </w:r>
      <w:r>
        <w:rPr>
          <w:spacing w:val="3"/>
          <w:sz w:val="24"/>
          <w:szCs w:val="24"/>
        </w:rPr>
        <w:t>n</w:t>
      </w:r>
      <w:r>
        <w:rPr>
          <w:sz w:val="24"/>
          <w:szCs w:val="24"/>
        </w:rPr>
        <w:t>g</w:t>
      </w:r>
      <w:r>
        <w:rPr>
          <w:spacing w:val="-2"/>
          <w:sz w:val="24"/>
          <w:szCs w:val="24"/>
        </w:rPr>
        <w:t xml:space="preserve"> </w:t>
      </w:r>
      <w:r>
        <w:rPr>
          <w:sz w:val="24"/>
          <w:szCs w:val="24"/>
        </w:rPr>
        <w:t>for</w:t>
      </w:r>
      <w:r>
        <w:rPr>
          <w:spacing w:val="-1"/>
          <w:sz w:val="24"/>
          <w:szCs w:val="24"/>
        </w:rPr>
        <w:t xml:space="preserve"> </w:t>
      </w:r>
      <w:r>
        <w:rPr>
          <w:spacing w:val="3"/>
          <w:sz w:val="24"/>
          <w:szCs w:val="24"/>
        </w:rPr>
        <w:t>t</w:t>
      </w:r>
      <w:r>
        <w:rPr>
          <w:spacing w:val="-1"/>
          <w:sz w:val="24"/>
          <w:szCs w:val="24"/>
        </w:rPr>
        <w:t>e</w:t>
      </w:r>
      <w:r>
        <w:rPr>
          <w:spacing w:val="2"/>
          <w:sz w:val="24"/>
          <w:szCs w:val="24"/>
        </w:rPr>
        <w:t>x</w:t>
      </w:r>
      <w:r>
        <w:rPr>
          <w:sz w:val="24"/>
          <w:szCs w:val="24"/>
        </w:rPr>
        <w:t xml:space="preserve">t </w:t>
      </w:r>
      <w:r>
        <w:rPr>
          <w:spacing w:val="1"/>
          <w:sz w:val="24"/>
          <w:szCs w:val="24"/>
        </w:rPr>
        <w:t>i</w:t>
      </w:r>
      <w:r>
        <w:rPr>
          <w:sz w:val="24"/>
          <w:szCs w:val="24"/>
        </w:rPr>
        <w:t>s 1</w:t>
      </w:r>
      <w:r>
        <w:rPr>
          <w:spacing w:val="-2"/>
          <w:sz w:val="24"/>
          <w:szCs w:val="24"/>
        </w:rPr>
        <w:t>.</w:t>
      </w:r>
      <w:r>
        <w:rPr>
          <w:sz w:val="24"/>
          <w:szCs w:val="24"/>
        </w:rPr>
        <w:t>5.</w:t>
      </w:r>
    </w:p>
    <w:p w14:paraId="3B365C1E" w14:textId="77777777" w:rsidR="00CE409C" w:rsidRDefault="00CE409C" w:rsidP="00090A5B">
      <w:pPr>
        <w:spacing w:before="8" w:line="120" w:lineRule="exact"/>
        <w:jc w:val="both"/>
        <w:rPr>
          <w:sz w:val="13"/>
          <w:szCs w:val="13"/>
        </w:rPr>
      </w:pPr>
    </w:p>
    <w:p w14:paraId="2F78B0E2" w14:textId="77777777" w:rsidR="00CE409C" w:rsidRDefault="009B090C" w:rsidP="00090A5B">
      <w:pPr>
        <w:ind w:left="500"/>
        <w:jc w:val="both"/>
        <w:rPr>
          <w:sz w:val="24"/>
          <w:szCs w:val="24"/>
        </w:rPr>
      </w:pPr>
      <w:r>
        <w:rPr>
          <w:sz w:val="24"/>
          <w:szCs w:val="24"/>
        </w:rPr>
        <w:t xml:space="preserve">   </w:t>
      </w:r>
      <w:r>
        <w:rPr>
          <w:spacing w:val="10"/>
          <w:sz w:val="24"/>
          <w:szCs w:val="24"/>
        </w:rPr>
        <w:t xml:space="preserve"> </w:t>
      </w:r>
      <w:r>
        <w:rPr>
          <w:sz w:val="24"/>
          <w:szCs w:val="24"/>
        </w:rPr>
        <w:t>The</w:t>
      </w:r>
      <w:r>
        <w:rPr>
          <w:spacing w:val="-1"/>
          <w:sz w:val="24"/>
          <w:szCs w:val="24"/>
        </w:rPr>
        <w:t xml:space="preserve"> </w:t>
      </w:r>
      <w:r>
        <w:rPr>
          <w:sz w:val="24"/>
          <w:szCs w:val="24"/>
        </w:rPr>
        <w:t>r</w:t>
      </w:r>
      <w:r>
        <w:rPr>
          <w:spacing w:val="-2"/>
          <w:sz w:val="24"/>
          <w:szCs w:val="24"/>
        </w:rPr>
        <w:t>e</w:t>
      </w:r>
      <w:r>
        <w:rPr>
          <w:spacing w:val="1"/>
          <w:sz w:val="24"/>
          <w:szCs w:val="24"/>
        </w:rPr>
        <w:t>f</w:t>
      </w:r>
      <w:r>
        <w:rPr>
          <w:spacing w:val="-1"/>
          <w:sz w:val="24"/>
          <w:szCs w:val="24"/>
        </w:rPr>
        <w:t>e</w:t>
      </w:r>
      <w:r>
        <w:rPr>
          <w:spacing w:val="1"/>
          <w:sz w:val="24"/>
          <w:szCs w:val="24"/>
        </w:rPr>
        <w:t>r</w:t>
      </w:r>
      <w:r>
        <w:rPr>
          <w:spacing w:val="-1"/>
          <w:sz w:val="24"/>
          <w:szCs w:val="24"/>
        </w:rPr>
        <w:t>e</w:t>
      </w:r>
      <w:r>
        <w:rPr>
          <w:sz w:val="24"/>
          <w:szCs w:val="24"/>
        </w:rPr>
        <w:t>n</w:t>
      </w:r>
      <w:r>
        <w:rPr>
          <w:spacing w:val="-1"/>
          <w:sz w:val="24"/>
          <w:szCs w:val="24"/>
        </w:rPr>
        <w:t>ce</w:t>
      </w:r>
      <w:r>
        <w:rPr>
          <w:sz w:val="24"/>
          <w:szCs w:val="24"/>
        </w:rPr>
        <w:t>s</w:t>
      </w:r>
      <w:r>
        <w:rPr>
          <w:spacing w:val="2"/>
          <w:sz w:val="24"/>
          <w:szCs w:val="24"/>
        </w:rPr>
        <w:t xml:space="preserve"> </w:t>
      </w:r>
      <w:r>
        <w:rPr>
          <w:spacing w:val="-1"/>
          <w:sz w:val="24"/>
          <w:szCs w:val="24"/>
        </w:rPr>
        <w:t>a</w:t>
      </w:r>
      <w:r>
        <w:rPr>
          <w:sz w:val="24"/>
          <w:szCs w:val="24"/>
        </w:rPr>
        <w:t>re w</w:t>
      </w:r>
      <w:r>
        <w:rPr>
          <w:spacing w:val="-1"/>
          <w:sz w:val="24"/>
          <w:szCs w:val="24"/>
        </w:rPr>
        <w:t>r</w:t>
      </w:r>
      <w:r>
        <w:rPr>
          <w:sz w:val="24"/>
          <w:szCs w:val="24"/>
        </w:rPr>
        <w:t>i</w:t>
      </w:r>
      <w:r>
        <w:rPr>
          <w:spacing w:val="1"/>
          <w:sz w:val="24"/>
          <w:szCs w:val="24"/>
        </w:rPr>
        <w:t>t</w:t>
      </w:r>
      <w:r>
        <w:rPr>
          <w:sz w:val="24"/>
          <w:szCs w:val="24"/>
        </w:rPr>
        <w:t>t</w:t>
      </w:r>
      <w:r>
        <w:rPr>
          <w:spacing w:val="2"/>
          <w:sz w:val="24"/>
          <w:szCs w:val="24"/>
        </w:rPr>
        <w:t>e</w:t>
      </w:r>
      <w:r>
        <w:rPr>
          <w:sz w:val="24"/>
          <w:szCs w:val="24"/>
        </w:rPr>
        <w:t>n</w:t>
      </w:r>
      <w:r>
        <w:rPr>
          <w:spacing w:val="2"/>
          <w:sz w:val="24"/>
          <w:szCs w:val="24"/>
        </w:rPr>
        <w:t xml:space="preserve"> </w:t>
      </w:r>
      <w:r>
        <w:rPr>
          <w:spacing w:val="-1"/>
          <w:sz w:val="24"/>
          <w:szCs w:val="24"/>
        </w:rPr>
        <w:t>acc</w:t>
      </w:r>
      <w:r>
        <w:rPr>
          <w:sz w:val="24"/>
          <w:szCs w:val="24"/>
        </w:rPr>
        <w:t>ordi</w:t>
      </w:r>
      <w:r>
        <w:rPr>
          <w:spacing w:val="2"/>
          <w:sz w:val="24"/>
          <w:szCs w:val="24"/>
        </w:rPr>
        <w:t>n</w:t>
      </w:r>
      <w:r>
        <w:rPr>
          <w:sz w:val="24"/>
          <w:szCs w:val="24"/>
        </w:rPr>
        <w:t>g</w:t>
      </w:r>
      <w:r>
        <w:rPr>
          <w:spacing w:val="-2"/>
          <w:sz w:val="24"/>
          <w:szCs w:val="24"/>
        </w:rPr>
        <w:t xml:space="preserve"> </w:t>
      </w:r>
      <w:r>
        <w:rPr>
          <w:sz w:val="24"/>
          <w:szCs w:val="24"/>
        </w:rPr>
        <w:t xml:space="preserve">to </w:t>
      </w:r>
      <w:r>
        <w:rPr>
          <w:spacing w:val="1"/>
          <w:sz w:val="24"/>
          <w:szCs w:val="24"/>
        </w:rPr>
        <w:t>t</w:t>
      </w:r>
      <w:r>
        <w:rPr>
          <w:sz w:val="24"/>
          <w:szCs w:val="24"/>
        </w:rPr>
        <w:t>he</w:t>
      </w:r>
      <w:r>
        <w:rPr>
          <w:spacing w:val="-1"/>
          <w:sz w:val="24"/>
          <w:szCs w:val="24"/>
        </w:rPr>
        <w:t xml:space="preserve"> </w:t>
      </w:r>
      <w:r>
        <w:rPr>
          <w:spacing w:val="2"/>
          <w:sz w:val="24"/>
          <w:szCs w:val="24"/>
        </w:rPr>
        <w:t>H</w:t>
      </w:r>
      <w:r>
        <w:rPr>
          <w:spacing w:val="-1"/>
          <w:sz w:val="24"/>
          <w:szCs w:val="24"/>
        </w:rPr>
        <w:t>a</w:t>
      </w:r>
      <w:r>
        <w:rPr>
          <w:sz w:val="24"/>
          <w:szCs w:val="24"/>
        </w:rPr>
        <w:t>r</w:t>
      </w:r>
      <w:r>
        <w:rPr>
          <w:spacing w:val="1"/>
          <w:sz w:val="24"/>
          <w:szCs w:val="24"/>
        </w:rPr>
        <w:t>v</w:t>
      </w:r>
      <w:r>
        <w:rPr>
          <w:spacing w:val="-1"/>
          <w:sz w:val="24"/>
          <w:szCs w:val="24"/>
        </w:rPr>
        <w:t>a</w:t>
      </w:r>
      <w:r>
        <w:rPr>
          <w:spacing w:val="1"/>
          <w:sz w:val="24"/>
          <w:szCs w:val="24"/>
        </w:rPr>
        <w:t>r</w:t>
      </w:r>
      <w:r>
        <w:rPr>
          <w:sz w:val="24"/>
          <w:szCs w:val="24"/>
        </w:rPr>
        <w:t>d</w:t>
      </w:r>
      <w:r>
        <w:rPr>
          <w:spacing w:val="2"/>
          <w:sz w:val="24"/>
          <w:szCs w:val="24"/>
        </w:rPr>
        <w:t xml:space="preserve"> </w:t>
      </w:r>
      <w:r>
        <w:rPr>
          <w:sz w:val="24"/>
          <w:szCs w:val="24"/>
        </w:rPr>
        <w:t>fo</w:t>
      </w:r>
      <w:r>
        <w:rPr>
          <w:spacing w:val="-1"/>
          <w:sz w:val="24"/>
          <w:szCs w:val="24"/>
        </w:rPr>
        <w:t>r</w:t>
      </w:r>
      <w:r>
        <w:rPr>
          <w:sz w:val="24"/>
          <w:szCs w:val="24"/>
        </w:rPr>
        <w:t>mat.</w:t>
      </w:r>
    </w:p>
    <w:p w14:paraId="44269A9A" w14:textId="77777777" w:rsidR="00CE409C" w:rsidRDefault="00CE409C" w:rsidP="00090A5B">
      <w:pPr>
        <w:spacing w:before="8" w:line="120" w:lineRule="exact"/>
        <w:jc w:val="both"/>
        <w:rPr>
          <w:sz w:val="13"/>
          <w:szCs w:val="13"/>
        </w:rPr>
      </w:pPr>
    </w:p>
    <w:p w14:paraId="1805F13F" w14:textId="77777777" w:rsidR="00CE409C" w:rsidRDefault="009B090C" w:rsidP="00090A5B">
      <w:pPr>
        <w:ind w:left="500"/>
        <w:jc w:val="both"/>
        <w:rPr>
          <w:sz w:val="24"/>
          <w:szCs w:val="24"/>
        </w:rPr>
      </w:pPr>
      <w:r>
        <w:rPr>
          <w:sz w:val="24"/>
          <w:szCs w:val="24"/>
        </w:rPr>
        <w:t xml:space="preserve">   </w:t>
      </w:r>
      <w:r>
        <w:rPr>
          <w:spacing w:val="10"/>
          <w:sz w:val="24"/>
          <w:szCs w:val="24"/>
        </w:rPr>
        <w:t xml:space="preserve"> </w:t>
      </w:r>
      <w:r>
        <w:rPr>
          <w:sz w:val="24"/>
          <w:szCs w:val="24"/>
        </w:rPr>
        <w:t>Conv</w:t>
      </w:r>
      <w:r>
        <w:rPr>
          <w:spacing w:val="-1"/>
          <w:sz w:val="24"/>
          <w:szCs w:val="24"/>
        </w:rPr>
        <w:t>e</w:t>
      </w:r>
      <w:r>
        <w:rPr>
          <w:sz w:val="24"/>
          <w:szCs w:val="24"/>
        </w:rPr>
        <w:t>nt</w:t>
      </w:r>
      <w:r>
        <w:rPr>
          <w:spacing w:val="1"/>
          <w:sz w:val="24"/>
          <w:szCs w:val="24"/>
        </w:rPr>
        <w:t>i</w:t>
      </w:r>
      <w:r>
        <w:rPr>
          <w:sz w:val="24"/>
          <w:szCs w:val="24"/>
        </w:rPr>
        <w:t>on f</w:t>
      </w:r>
      <w:r>
        <w:rPr>
          <w:spacing w:val="-1"/>
          <w:sz w:val="24"/>
          <w:szCs w:val="24"/>
        </w:rPr>
        <w:t>o</w:t>
      </w:r>
      <w:r>
        <w:rPr>
          <w:sz w:val="24"/>
          <w:szCs w:val="24"/>
        </w:rPr>
        <w:t>r M</w:t>
      </w:r>
      <w:r>
        <w:rPr>
          <w:spacing w:val="-1"/>
          <w:sz w:val="24"/>
          <w:szCs w:val="24"/>
        </w:rPr>
        <w:t>a</w:t>
      </w:r>
      <w:r>
        <w:rPr>
          <w:sz w:val="24"/>
          <w:szCs w:val="24"/>
        </w:rPr>
        <w:t xml:space="preserve">in </w:t>
      </w:r>
      <w:r>
        <w:rPr>
          <w:spacing w:val="1"/>
          <w:sz w:val="24"/>
          <w:szCs w:val="24"/>
        </w:rPr>
        <w:t>t</w:t>
      </w:r>
      <w:r>
        <w:rPr>
          <w:sz w:val="24"/>
          <w:szCs w:val="24"/>
        </w:rPr>
        <w:t>i</w:t>
      </w:r>
      <w:r>
        <w:rPr>
          <w:spacing w:val="1"/>
          <w:sz w:val="24"/>
          <w:szCs w:val="24"/>
        </w:rPr>
        <w:t>t</w:t>
      </w:r>
      <w:r>
        <w:rPr>
          <w:sz w:val="24"/>
          <w:szCs w:val="24"/>
        </w:rPr>
        <w:t>le</w:t>
      </w:r>
    </w:p>
    <w:p w14:paraId="3704B58F" w14:textId="77777777" w:rsidR="00CE409C" w:rsidRDefault="00CE409C" w:rsidP="00090A5B">
      <w:pPr>
        <w:spacing w:before="6" w:line="120" w:lineRule="exact"/>
        <w:jc w:val="both"/>
        <w:rPr>
          <w:sz w:val="13"/>
          <w:szCs w:val="13"/>
        </w:rPr>
      </w:pPr>
    </w:p>
    <w:p w14:paraId="4AB60737" w14:textId="77777777" w:rsidR="00CE409C" w:rsidRDefault="009B090C" w:rsidP="00090A5B">
      <w:pPr>
        <w:ind w:left="860"/>
        <w:jc w:val="both"/>
        <w:rPr>
          <w:sz w:val="24"/>
          <w:szCs w:val="24"/>
        </w:rPr>
      </w:pPr>
      <w:r>
        <w:rPr>
          <w:sz w:val="24"/>
          <w:szCs w:val="24"/>
        </w:rPr>
        <w:t xml:space="preserve">   </w:t>
      </w:r>
      <w:r>
        <w:rPr>
          <w:spacing w:val="10"/>
          <w:sz w:val="24"/>
          <w:szCs w:val="24"/>
        </w:rPr>
        <w:t xml:space="preserve"> </w:t>
      </w:r>
      <w:r>
        <w:rPr>
          <w:spacing w:val="-1"/>
          <w:sz w:val="24"/>
          <w:szCs w:val="24"/>
        </w:rPr>
        <w:t>F</w:t>
      </w:r>
      <w:r>
        <w:rPr>
          <w:sz w:val="24"/>
          <w:szCs w:val="24"/>
        </w:rPr>
        <w:t>ont f</w:t>
      </w:r>
      <w:r>
        <w:rPr>
          <w:spacing w:val="-1"/>
          <w:sz w:val="24"/>
          <w:szCs w:val="24"/>
        </w:rPr>
        <w:t>a</w:t>
      </w:r>
      <w:r>
        <w:rPr>
          <w:spacing w:val="1"/>
          <w:sz w:val="24"/>
          <w:szCs w:val="24"/>
        </w:rPr>
        <w:t>c</w:t>
      </w:r>
      <w:r>
        <w:rPr>
          <w:spacing w:val="-1"/>
          <w:sz w:val="24"/>
          <w:szCs w:val="24"/>
        </w:rPr>
        <w:t>e</w:t>
      </w:r>
      <w:r>
        <w:rPr>
          <w:sz w:val="24"/>
          <w:szCs w:val="24"/>
        </w:rPr>
        <w:t xml:space="preserve">: Times </w:t>
      </w:r>
      <w:r>
        <w:rPr>
          <w:spacing w:val="-1"/>
          <w:sz w:val="24"/>
          <w:szCs w:val="24"/>
        </w:rPr>
        <w:t>Ne</w:t>
      </w:r>
      <w:r>
        <w:rPr>
          <w:sz w:val="24"/>
          <w:szCs w:val="24"/>
        </w:rPr>
        <w:t xml:space="preserve">w </w:t>
      </w:r>
      <w:r>
        <w:rPr>
          <w:spacing w:val="2"/>
          <w:sz w:val="24"/>
          <w:szCs w:val="24"/>
        </w:rPr>
        <w:t>R</w:t>
      </w:r>
      <w:r>
        <w:rPr>
          <w:sz w:val="24"/>
          <w:szCs w:val="24"/>
        </w:rPr>
        <w:t>oman</w:t>
      </w:r>
    </w:p>
    <w:p w14:paraId="443FA1C5" w14:textId="77777777" w:rsidR="00CE409C" w:rsidRDefault="00CE409C" w:rsidP="00090A5B">
      <w:pPr>
        <w:spacing w:before="9" w:line="120" w:lineRule="exact"/>
        <w:jc w:val="both"/>
        <w:rPr>
          <w:sz w:val="13"/>
          <w:szCs w:val="13"/>
        </w:rPr>
      </w:pPr>
    </w:p>
    <w:p w14:paraId="582DE5C5" w14:textId="77777777" w:rsidR="00CE409C" w:rsidRDefault="009B090C" w:rsidP="00090A5B">
      <w:pPr>
        <w:ind w:left="860"/>
        <w:jc w:val="both"/>
        <w:rPr>
          <w:sz w:val="24"/>
          <w:szCs w:val="24"/>
        </w:rPr>
      </w:pPr>
      <w:r>
        <w:rPr>
          <w:sz w:val="24"/>
          <w:szCs w:val="24"/>
        </w:rPr>
        <w:t xml:space="preserve">   </w:t>
      </w:r>
      <w:r>
        <w:rPr>
          <w:spacing w:val="10"/>
          <w:sz w:val="24"/>
          <w:szCs w:val="24"/>
        </w:rPr>
        <w:t xml:space="preserve"> </w:t>
      </w:r>
      <w:r>
        <w:rPr>
          <w:spacing w:val="-1"/>
          <w:sz w:val="24"/>
          <w:szCs w:val="24"/>
        </w:rPr>
        <w:t>F</w:t>
      </w:r>
      <w:r>
        <w:rPr>
          <w:sz w:val="24"/>
          <w:szCs w:val="24"/>
        </w:rPr>
        <w:t>ont s</w:t>
      </w:r>
      <w:r>
        <w:rPr>
          <w:spacing w:val="3"/>
          <w:sz w:val="24"/>
          <w:szCs w:val="24"/>
        </w:rPr>
        <w:t>t</w:t>
      </w:r>
      <w:r>
        <w:rPr>
          <w:spacing w:val="-5"/>
          <w:sz w:val="24"/>
          <w:szCs w:val="24"/>
        </w:rPr>
        <w:t>y</w:t>
      </w:r>
      <w:r>
        <w:rPr>
          <w:sz w:val="24"/>
          <w:szCs w:val="24"/>
        </w:rPr>
        <w:t>le:</w:t>
      </w:r>
      <w:r>
        <w:rPr>
          <w:spacing w:val="2"/>
          <w:sz w:val="24"/>
          <w:szCs w:val="24"/>
        </w:rPr>
        <w:t xml:space="preserve"> </w:t>
      </w:r>
      <w:r>
        <w:rPr>
          <w:spacing w:val="-2"/>
          <w:sz w:val="24"/>
          <w:szCs w:val="24"/>
        </w:rPr>
        <w:t>B</w:t>
      </w:r>
      <w:r>
        <w:rPr>
          <w:sz w:val="24"/>
          <w:szCs w:val="24"/>
        </w:rPr>
        <w:t>old</w:t>
      </w:r>
    </w:p>
    <w:p w14:paraId="73D4A349" w14:textId="77777777" w:rsidR="00CE409C" w:rsidRDefault="00CE409C" w:rsidP="00090A5B">
      <w:pPr>
        <w:spacing w:before="7" w:line="120" w:lineRule="exact"/>
        <w:jc w:val="both"/>
        <w:rPr>
          <w:sz w:val="13"/>
          <w:szCs w:val="13"/>
        </w:rPr>
      </w:pPr>
    </w:p>
    <w:p w14:paraId="3F8916DD" w14:textId="77777777" w:rsidR="00CE409C" w:rsidRDefault="009B090C" w:rsidP="00090A5B">
      <w:pPr>
        <w:ind w:left="860"/>
        <w:jc w:val="both"/>
        <w:rPr>
          <w:sz w:val="24"/>
          <w:szCs w:val="24"/>
        </w:rPr>
      </w:pPr>
      <w:r>
        <w:rPr>
          <w:sz w:val="24"/>
          <w:szCs w:val="24"/>
        </w:rPr>
        <w:t xml:space="preserve">   </w:t>
      </w:r>
      <w:r>
        <w:rPr>
          <w:spacing w:val="10"/>
          <w:sz w:val="24"/>
          <w:szCs w:val="24"/>
        </w:rPr>
        <w:t xml:space="preserve"> </w:t>
      </w:r>
      <w:r>
        <w:rPr>
          <w:spacing w:val="-1"/>
          <w:sz w:val="24"/>
          <w:szCs w:val="24"/>
        </w:rPr>
        <w:t>F</w:t>
      </w:r>
      <w:r>
        <w:rPr>
          <w:sz w:val="24"/>
          <w:szCs w:val="24"/>
        </w:rPr>
        <w:t xml:space="preserve">ont </w:t>
      </w:r>
      <w:r>
        <w:rPr>
          <w:spacing w:val="1"/>
          <w:sz w:val="24"/>
          <w:szCs w:val="24"/>
        </w:rPr>
        <w:t>S</w:t>
      </w:r>
      <w:r>
        <w:rPr>
          <w:sz w:val="24"/>
          <w:szCs w:val="24"/>
        </w:rPr>
        <w:t>i</w:t>
      </w:r>
      <w:r>
        <w:rPr>
          <w:spacing w:val="2"/>
          <w:sz w:val="24"/>
          <w:szCs w:val="24"/>
        </w:rPr>
        <w:t>z</w:t>
      </w:r>
      <w:r>
        <w:rPr>
          <w:spacing w:val="-1"/>
          <w:sz w:val="24"/>
          <w:szCs w:val="24"/>
        </w:rPr>
        <w:t>e</w:t>
      </w:r>
      <w:r>
        <w:rPr>
          <w:sz w:val="24"/>
          <w:szCs w:val="24"/>
        </w:rPr>
        <w:t>: 14</w:t>
      </w:r>
    </w:p>
    <w:p w14:paraId="093EF321" w14:textId="77777777" w:rsidR="00CE409C" w:rsidRDefault="00CE409C" w:rsidP="00090A5B">
      <w:pPr>
        <w:spacing w:before="9" w:line="120" w:lineRule="exact"/>
        <w:jc w:val="both"/>
        <w:rPr>
          <w:sz w:val="13"/>
          <w:szCs w:val="13"/>
        </w:rPr>
      </w:pPr>
    </w:p>
    <w:p w14:paraId="4F020078" w14:textId="77777777" w:rsidR="00CE409C" w:rsidRDefault="009B090C" w:rsidP="00090A5B">
      <w:pPr>
        <w:ind w:left="500"/>
        <w:jc w:val="both"/>
        <w:rPr>
          <w:sz w:val="24"/>
          <w:szCs w:val="24"/>
        </w:rPr>
      </w:pPr>
      <w:r>
        <w:rPr>
          <w:sz w:val="24"/>
          <w:szCs w:val="24"/>
        </w:rPr>
        <w:t xml:space="preserve">   </w:t>
      </w:r>
      <w:r>
        <w:rPr>
          <w:spacing w:val="10"/>
          <w:sz w:val="24"/>
          <w:szCs w:val="24"/>
        </w:rPr>
        <w:t xml:space="preserve"> </w:t>
      </w:r>
      <w:r>
        <w:rPr>
          <w:sz w:val="24"/>
          <w:szCs w:val="24"/>
        </w:rPr>
        <w:t>Conv</w:t>
      </w:r>
      <w:r>
        <w:rPr>
          <w:spacing w:val="-1"/>
          <w:sz w:val="24"/>
          <w:szCs w:val="24"/>
        </w:rPr>
        <w:t>e</w:t>
      </w:r>
      <w:r>
        <w:rPr>
          <w:sz w:val="24"/>
          <w:szCs w:val="24"/>
        </w:rPr>
        <w:t>nt</w:t>
      </w:r>
      <w:r>
        <w:rPr>
          <w:spacing w:val="1"/>
          <w:sz w:val="24"/>
          <w:szCs w:val="24"/>
        </w:rPr>
        <w:t>i</w:t>
      </w:r>
      <w:r>
        <w:rPr>
          <w:sz w:val="24"/>
          <w:szCs w:val="24"/>
        </w:rPr>
        <w:t>on f</w:t>
      </w:r>
      <w:r>
        <w:rPr>
          <w:spacing w:val="-1"/>
          <w:sz w:val="24"/>
          <w:szCs w:val="24"/>
        </w:rPr>
        <w:t>o</w:t>
      </w:r>
      <w:r>
        <w:rPr>
          <w:sz w:val="24"/>
          <w:szCs w:val="24"/>
        </w:rPr>
        <w:t>r Sub ti</w:t>
      </w:r>
      <w:r>
        <w:rPr>
          <w:spacing w:val="1"/>
          <w:sz w:val="24"/>
          <w:szCs w:val="24"/>
        </w:rPr>
        <w:t>t</w:t>
      </w:r>
      <w:r>
        <w:rPr>
          <w:sz w:val="24"/>
          <w:szCs w:val="24"/>
        </w:rPr>
        <w:t>le</w:t>
      </w:r>
    </w:p>
    <w:p w14:paraId="1AD8E060" w14:textId="77777777" w:rsidR="00CE409C" w:rsidRDefault="00CE409C" w:rsidP="00090A5B">
      <w:pPr>
        <w:spacing w:before="6" w:line="120" w:lineRule="exact"/>
        <w:jc w:val="both"/>
        <w:rPr>
          <w:sz w:val="13"/>
          <w:szCs w:val="13"/>
        </w:rPr>
      </w:pPr>
    </w:p>
    <w:p w14:paraId="0D24821E" w14:textId="77777777" w:rsidR="00CE409C" w:rsidRDefault="009B090C" w:rsidP="00090A5B">
      <w:pPr>
        <w:ind w:left="860"/>
        <w:jc w:val="both"/>
        <w:rPr>
          <w:sz w:val="24"/>
          <w:szCs w:val="24"/>
        </w:rPr>
      </w:pPr>
      <w:r>
        <w:rPr>
          <w:sz w:val="24"/>
          <w:szCs w:val="24"/>
        </w:rPr>
        <w:t xml:space="preserve">   </w:t>
      </w:r>
      <w:r>
        <w:rPr>
          <w:spacing w:val="10"/>
          <w:sz w:val="24"/>
          <w:szCs w:val="24"/>
        </w:rPr>
        <w:t xml:space="preserve"> </w:t>
      </w:r>
      <w:r>
        <w:rPr>
          <w:spacing w:val="-1"/>
          <w:sz w:val="24"/>
          <w:szCs w:val="24"/>
        </w:rPr>
        <w:t>F</w:t>
      </w:r>
      <w:r>
        <w:rPr>
          <w:sz w:val="24"/>
          <w:szCs w:val="24"/>
        </w:rPr>
        <w:t>ont f</w:t>
      </w:r>
      <w:r>
        <w:rPr>
          <w:spacing w:val="-1"/>
          <w:sz w:val="24"/>
          <w:szCs w:val="24"/>
        </w:rPr>
        <w:t>a</w:t>
      </w:r>
      <w:r>
        <w:rPr>
          <w:spacing w:val="1"/>
          <w:sz w:val="24"/>
          <w:szCs w:val="24"/>
        </w:rPr>
        <w:t>c</w:t>
      </w:r>
      <w:r>
        <w:rPr>
          <w:spacing w:val="-1"/>
          <w:sz w:val="24"/>
          <w:szCs w:val="24"/>
        </w:rPr>
        <w:t>e</w:t>
      </w:r>
      <w:r>
        <w:rPr>
          <w:sz w:val="24"/>
          <w:szCs w:val="24"/>
        </w:rPr>
        <w:t xml:space="preserve">: Times </w:t>
      </w:r>
      <w:r>
        <w:rPr>
          <w:spacing w:val="-1"/>
          <w:sz w:val="24"/>
          <w:szCs w:val="24"/>
        </w:rPr>
        <w:t>Ne</w:t>
      </w:r>
      <w:r>
        <w:rPr>
          <w:sz w:val="24"/>
          <w:szCs w:val="24"/>
        </w:rPr>
        <w:t xml:space="preserve">w </w:t>
      </w:r>
      <w:r>
        <w:rPr>
          <w:spacing w:val="2"/>
          <w:sz w:val="24"/>
          <w:szCs w:val="24"/>
        </w:rPr>
        <w:t>R</w:t>
      </w:r>
      <w:r>
        <w:rPr>
          <w:sz w:val="24"/>
          <w:szCs w:val="24"/>
        </w:rPr>
        <w:t>oman</w:t>
      </w:r>
    </w:p>
    <w:p w14:paraId="4CA07810" w14:textId="77777777" w:rsidR="00CE409C" w:rsidRDefault="00CE409C" w:rsidP="00090A5B">
      <w:pPr>
        <w:spacing w:before="9" w:line="120" w:lineRule="exact"/>
        <w:jc w:val="both"/>
        <w:rPr>
          <w:sz w:val="13"/>
          <w:szCs w:val="13"/>
        </w:rPr>
      </w:pPr>
    </w:p>
    <w:p w14:paraId="432ADC5F" w14:textId="77777777" w:rsidR="00CE409C" w:rsidRDefault="009B090C" w:rsidP="00090A5B">
      <w:pPr>
        <w:ind w:left="860"/>
        <w:jc w:val="both"/>
        <w:rPr>
          <w:sz w:val="24"/>
          <w:szCs w:val="24"/>
        </w:rPr>
      </w:pPr>
      <w:r>
        <w:rPr>
          <w:sz w:val="24"/>
          <w:szCs w:val="24"/>
        </w:rPr>
        <w:t xml:space="preserve">   </w:t>
      </w:r>
      <w:r>
        <w:rPr>
          <w:spacing w:val="10"/>
          <w:sz w:val="24"/>
          <w:szCs w:val="24"/>
        </w:rPr>
        <w:t xml:space="preserve"> </w:t>
      </w:r>
      <w:r>
        <w:rPr>
          <w:spacing w:val="-1"/>
          <w:sz w:val="24"/>
          <w:szCs w:val="24"/>
        </w:rPr>
        <w:t>F</w:t>
      </w:r>
      <w:r>
        <w:rPr>
          <w:sz w:val="24"/>
          <w:szCs w:val="24"/>
        </w:rPr>
        <w:t>ont s</w:t>
      </w:r>
      <w:r>
        <w:rPr>
          <w:spacing w:val="3"/>
          <w:sz w:val="24"/>
          <w:szCs w:val="24"/>
        </w:rPr>
        <w:t>t</w:t>
      </w:r>
      <w:r>
        <w:rPr>
          <w:spacing w:val="-5"/>
          <w:sz w:val="24"/>
          <w:szCs w:val="24"/>
        </w:rPr>
        <w:t>y</w:t>
      </w:r>
      <w:r>
        <w:rPr>
          <w:sz w:val="24"/>
          <w:szCs w:val="24"/>
        </w:rPr>
        <w:t>le:</w:t>
      </w:r>
      <w:r>
        <w:rPr>
          <w:spacing w:val="2"/>
          <w:sz w:val="24"/>
          <w:szCs w:val="24"/>
        </w:rPr>
        <w:t xml:space="preserve"> </w:t>
      </w:r>
      <w:r>
        <w:rPr>
          <w:spacing w:val="-2"/>
          <w:sz w:val="24"/>
          <w:szCs w:val="24"/>
        </w:rPr>
        <w:t>B</w:t>
      </w:r>
      <w:r>
        <w:rPr>
          <w:sz w:val="24"/>
          <w:szCs w:val="24"/>
        </w:rPr>
        <w:t>old</w:t>
      </w:r>
    </w:p>
    <w:p w14:paraId="5E550B31" w14:textId="77777777" w:rsidR="00CE409C" w:rsidRDefault="00CE409C" w:rsidP="00090A5B">
      <w:pPr>
        <w:spacing w:before="7" w:line="120" w:lineRule="exact"/>
        <w:jc w:val="both"/>
        <w:rPr>
          <w:sz w:val="13"/>
          <w:szCs w:val="13"/>
        </w:rPr>
      </w:pPr>
    </w:p>
    <w:p w14:paraId="7F9B391A" w14:textId="77777777" w:rsidR="00CE409C" w:rsidRDefault="009B090C" w:rsidP="00090A5B">
      <w:pPr>
        <w:ind w:left="860"/>
        <w:jc w:val="both"/>
        <w:rPr>
          <w:sz w:val="24"/>
          <w:szCs w:val="24"/>
        </w:rPr>
      </w:pPr>
      <w:r>
        <w:rPr>
          <w:sz w:val="24"/>
          <w:szCs w:val="24"/>
        </w:rPr>
        <w:t xml:space="preserve">   </w:t>
      </w:r>
      <w:r>
        <w:rPr>
          <w:spacing w:val="10"/>
          <w:sz w:val="24"/>
          <w:szCs w:val="24"/>
        </w:rPr>
        <w:t xml:space="preserve"> </w:t>
      </w:r>
      <w:r>
        <w:rPr>
          <w:spacing w:val="-1"/>
          <w:sz w:val="24"/>
          <w:szCs w:val="24"/>
        </w:rPr>
        <w:t>F</w:t>
      </w:r>
      <w:r>
        <w:rPr>
          <w:sz w:val="24"/>
          <w:szCs w:val="24"/>
        </w:rPr>
        <w:t xml:space="preserve">ont </w:t>
      </w:r>
      <w:r>
        <w:rPr>
          <w:spacing w:val="1"/>
          <w:sz w:val="24"/>
          <w:szCs w:val="24"/>
        </w:rPr>
        <w:t>S</w:t>
      </w:r>
      <w:r>
        <w:rPr>
          <w:sz w:val="24"/>
          <w:szCs w:val="24"/>
        </w:rPr>
        <w:t>i</w:t>
      </w:r>
      <w:r>
        <w:rPr>
          <w:spacing w:val="2"/>
          <w:sz w:val="24"/>
          <w:szCs w:val="24"/>
        </w:rPr>
        <w:t>z</w:t>
      </w:r>
      <w:r>
        <w:rPr>
          <w:spacing w:val="-1"/>
          <w:sz w:val="24"/>
          <w:szCs w:val="24"/>
        </w:rPr>
        <w:t>e</w:t>
      </w:r>
      <w:r>
        <w:rPr>
          <w:sz w:val="24"/>
          <w:szCs w:val="24"/>
        </w:rPr>
        <w:t>: 12</w:t>
      </w:r>
    </w:p>
    <w:p w14:paraId="00EAA6A4" w14:textId="77777777" w:rsidR="00CE409C" w:rsidRDefault="00CE409C" w:rsidP="00090A5B">
      <w:pPr>
        <w:spacing w:before="9" w:line="120" w:lineRule="exact"/>
        <w:jc w:val="both"/>
        <w:rPr>
          <w:sz w:val="13"/>
          <w:szCs w:val="13"/>
        </w:rPr>
      </w:pPr>
    </w:p>
    <w:p w14:paraId="45078F5C" w14:textId="77777777" w:rsidR="00CE409C" w:rsidRDefault="009B090C" w:rsidP="00090A5B">
      <w:pPr>
        <w:ind w:left="500"/>
        <w:jc w:val="both"/>
        <w:rPr>
          <w:sz w:val="24"/>
          <w:szCs w:val="24"/>
        </w:rPr>
      </w:pPr>
      <w:r>
        <w:rPr>
          <w:sz w:val="24"/>
          <w:szCs w:val="24"/>
        </w:rPr>
        <w:t xml:space="preserve">   </w:t>
      </w:r>
      <w:r>
        <w:rPr>
          <w:spacing w:val="10"/>
          <w:sz w:val="24"/>
          <w:szCs w:val="24"/>
        </w:rPr>
        <w:t xml:space="preserve"> </w:t>
      </w:r>
      <w:r>
        <w:rPr>
          <w:sz w:val="24"/>
          <w:szCs w:val="24"/>
        </w:rPr>
        <w:t>Conv</w:t>
      </w:r>
      <w:r>
        <w:rPr>
          <w:spacing w:val="-1"/>
          <w:sz w:val="24"/>
          <w:szCs w:val="24"/>
        </w:rPr>
        <w:t>e</w:t>
      </w:r>
      <w:r>
        <w:rPr>
          <w:sz w:val="24"/>
          <w:szCs w:val="24"/>
        </w:rPr>
        <w:t>nt</w:t>
      </w:r>
      <w:r>
        <w:rPr>
          <w:spacing w:val="1"/>
          <w:sz w:val="24"/>
          <w:szCs w:val="24"/>
        </w:rPr>
        <w:t>i</w:t>
      </w:r>
      <w:r>
        <w:rPr>
          <w:sz w:val="24"/>
          <w:szCs w:val="24"/>
        </w:rPr>
        <w:t>on f</w:t>
      </w:r>
      <w:r>
        <w:rPr>
          <w:spacing w:val="-1"/>
          <w:sz w:val="24"/>
          <w:szCs w:val="24"/>
        </w:rPr>
        <w:t>o</w:t>
      </w:r>
      <w:r>
        <w:rPr>
          <w:sz w:val="24"/>
          <w:szCs w:val="24"/>
        </w:rPr>
        <w:t>r bo</w:t>
      </w:r>
      <w:r>
        <w:rPr>
          <w:spacing w:val="1"/>
          <w:sz w:val="24"/>
          <w:szCs w:val="24"/>
        </w:rPr>
        <w:t>d</w:t>
      </w:r>
      <w:r>
        <w:rPr>
          <w:sz w:val="24"/>
          <w:szCs w:val="24"/>
        </w:rPr>
        <w:t>y</w:t>
      </w:r>
    </w:p>
    <w:p w14:paraId="4E139596" w14:textId="77777777" w:rsidR="00CE409C" w:rsidRDefault="00CE409C" w:rsidP="00090A5B">
      <w:pPr>
        <w:spacing w:before="6" w:line="120" w:lineRule="exact"/>
        <w:jc w:val="both"/>
        <w:rPr>
          <w:sz w:val="13"/>
          <w:szCs w:val="13"/>
        </w:rPr>
      </w:pPr>
    </w:p>
    <w:p w14:paraId="605E86A3" w14:textId="77777777" w:rsidR="00CE409C" w:rsidRDefault="009B090C" w:rsidP="00090A5B">
      <w:pPr>
        <w:ind w:left="860"/>
        <w:jc w:val="both"/>
        <w:rPr>
          <w:sz w:val="24"/>
          <w:szCs w:val="24"/>
        </w:rPr>
      </w:pPr>
      <w:r>
        <w:rPr>
          <w:sz w:val="24"/>
          <w:szCs w:val="24"/>
        </w:rPr>
        <w:t xml:space="preserve">   </w:t>
      </w:r>
      <w:r>
        <w:rPr>
          <w:spacing w:val="10"/>
          <w:sz w:val="24"/>
          <w:szCs w:val="24"/>
        </w:rPr>
        <w:t xml:space="preserve"> </w:t>
      </w:r>
      <w:r>
        <w:rPr>
          <w:spacing w:val="-1"/>
          <w:sz w:val="24"/>
          <w:szCs w:val="24"/>
        </w:rPr>
        <w:t>F</w:t>
      </w:r>
      <w:r>
        <w:rPr>
          <w:sz w:val="24"/>
          <w:szCs w:val="24"/>
        </w:rPr>
        <w:t>ont f</w:t>
      </w:r>
      <w:r>
        <w:rPr>
          <w:spacing w:val="-1"/>
          <w:sz w:val="24"/>
          <w:szCs w:val="24"/>
        </w:rPr>
        <w:t>a</w:t>
      </w:r>
      <w:r>
        <w:rPr>
          <w:spacing w:val="1"/>
          <w:sz w:val="24"/>
          <w:szCs w:val="24"/>
        </w:rPr>
        <w:t>c</w:t>
      </w:r>
      <w:r>
        <w:rPr>
          <w:spacing w:val="-1"/>
          <w:sz w:val="24"/>
          <w:szCs w:val="24"/>
        </w:rPr>
        <w:t>e</w:t>
      </w:r>
      <w:r>
        <w:rPr>
          <w:sz w:val="24"/>
          <w:szCs w:val="24"/>
        </w:rPr>
        <w:t xml:space="preserve">: Times </w:t>
      </w:r>
      <w:r>
        <w:rPr>
          <w:spacing w:val="-1"/>
          <w:sz w:val="24"/>
          <w:szCs w:val="24"/>
        </w:rPr>
        <w:t>Ne</w:t>
      </w:r>
      <w:r>
        <w:rPr>
          <w:sz w:val="24"/>
          <w:szCs w:val="24"/>
        </w:rPr>
        <w:t xml:space="preserve">w </w:t>
      </w:r>
      <w:r>
        <w:rPr>
          <w:spacing w:val="2"/>
          <w:sz w:val="24"/>
          <w:szCs w:val="24"/>
        </w:rPr>
        <w:t>R</w:t>
      </w:r>
      <w:r>
        <w:rPr>
          <w:sz w:val="24"/>
          <w:szCs w:val="24"/>
        </w:rPr>
        <w:t>oman</w:t>
      </w:r>
    </w:p>
    <w:p w14:paraId="256011AE" w14:textId="77777777" w:rsidR="00CE409C" w:rsidRDefault="00CE409C" w:rsidP="00090A5B">
      <w:pPr>
        <w:spacing w:before="9" w:line="120" w:lineRule="exact"/>
        <w:jc w:val="both"/>
        <w:rPr>
          <w:sz w:val="13"/>
          <w:szCs w:val="13"/>
        </w:rPr>
      </w:pPr>
    </w:p>
    <w:p w14:paraId="7192FA5A" w14:textId="77777777" w:rsidR="00CE409C" w:rsidRDefault="009B090C" w:rsidP="00090A5B">
      <w:pPr>
        <w:ind w:left="860"/>
        <w:jc w:val="both"/>
        <w:rPr>
          <w:sz w:val="24"/>
          <w:szCs w:val="24"/>
        </w:rPr>
      </w:pPr>
      <w:r>
        <w:rPr>
          <w:sz w:val="24"/>
          <w:szCs w:val="24"/>
        </w:rPr>
        <w:t xml:space="preserve">   </w:t>
      </w:r>
      <w:r>
        <w:rPr>
          <w:spacing w:val="10"/>
          <w:sz w:val="24"/>
          <w:szCs w:val="24"/>
        </w:rPr>
        <w:t xml:space="preserve"> </w:t>
      </w:r>
      <w:r>
        <w:rPr>
          <w:spacing w:val="-1"/>
          <w:sz w:val="24"/>
          <w:szCs w:val="24"/>
        </w:rPr>
        <w:t>F</w:t>
      </w:r>
      <w:r>
        <w:rPr>
          <w:sz w:val="24"/>
          <w:szCs w:val="24"/>
        </w:rPr>
        <w:t xml:space="preserve">ont </w:t>
      </w:r>
      <w:r>
        <w:rPr>
          <w:spacing w:val="1"/>
          <w:sz w:val="24"/>
          <w:szCs w:val="24"/>
        </w:rPr>
        <w:t>S</w:t>
      </w:r>
      <w:r>
        <w:rPr>
          <w:sz w:val="24"/>
          <w:szCs w:val="24"/>
        </w:rPr>
        <w:t>i</w:t>
      </w:r>
      <w:r>
        <w:rPr>
          <w:spacing w:val="2"/>
          <w:sz w:val="24"/>
          <w:szCs w:val="24"/>
        </w:rPr>
        <w:t>z</w:t>
      </w:r>
      <w:r>
        <w:rPr>
          <w:spacing w:val="-1"/>
          <w:sz w:val="24"/>
          <w:szCs w:val="24"/>
        </w:rPr>
        <w:t>e</w:t>
      </w:r>
      <w:r>
        <w:rPr>
          <w:sz w:val="24"/>
          <w:szCs w:val="24"/>
        </w:rPr>
        <w:t>: 12</w:t>
      </w:r>
    </w:p>
    <w:p w14:paraId="2E9B4D1A" w14:textId="77777777" w:rsidR="00CE409C" w:rsidRDefault="00CE409C" w:rsidP="00090A5B">
      <w:pPr>
        <w:spacing w:before="18" w:line="280" w:lineRule="exact"/>
        <w:jc w:val="both"/>
        <w:rPr>
          <w:sz w:val="28"/>
          <w:szCs w:val="28"/>
        </w:rPr>
      </w:pPr>
    </w:p>
    <w:p w14:paraId="16E9A268" w14:textId="77777777" w:rsidR="00CE409C" w:rsidRDefault="009B090C" w:rsidP="00090A5B">
      <w:pPr>
        <w:spacing w:line="260" w:lineRule="exact"/>
        <w:ind w:left="140"/>
        <w:jc w:val="both"/>
        <w:rPr>
          <w:sz w:val="24"/>
          <w:szCs w:val="24"/>
        </w:rPr>
      </w:pPr>
      <w:r>
        <w:rPr>
          <w:position w:val="-1"/>
          <w:sz w:val="24"/>
          <w:szCs w:val="24"/>
          <w:u w:val="single" w:color="000000"/>
        </w:rPr>
        <w:t>A</w:t>
      </w:r>
      <w:r>
        <w:rPr>
          <w:spacing w:val="-1"/>
          <w:position w:val="-1"/>
          <w:sz w:val="24"/>
          <w:szCs w:val="24"/>
          <w:u w:val="single" w:color="000000"/>
        </w:rPr>
        <w:t>c</w:t>
      </w:r>
      <w:r>
        <w:rPr>
          <w:position w:val="-1"/>
          <w:sz w:val="24"/>
          <w:szCs w:val="24"/>
          <w:u w:val="single" w:color="000000"/>
        </w:rPr>
        <w:t>r</w:t>
      </w:r>
      <w:r>
        <w:rPr>
          <w:spacing w:val="-1"/>
          <w:position w:val="-1"/>
          <w:sz w:val="24"/>
          <w:szCs w:val="24"/>
          <w:u w:val="single" w:color="000000"/>
        </w:rPr>
        <w:t>o</w:t>
      </w:r>
      <w:r>
        <w:rPr>
          <w:spacing w:val="5"/>
          <w:position w:val="-1"/>
          <w:sz w:val="24"/>
          <w:szCs w:val="24"/>
          <w:u w:val="single" w:color="000000"/>
        </w:rPr>
        <w:t>n</w:t>
      </w:r>
      <w:r>
        <w:rPr>
          <w:spacing w:val="-5"/>
          <w:position w:val="-1"/>
          <w:sz w:val="24"/>
          <w:szCs w:val="24"/>
          <w:u w:val="single" w:color="000000"/>
        </w:rPr>
        <w:t>y</w:t>
      </w:r>
      <w:r>
        <w:rPr>
          <w:position w:val="-1"/>
          <w:sz w:val="24"/>
          <w:szCs w:val="24"/>
          <w:u w:val="single" w:color="000000"/>
        </w:rPr>
        <w:t>ms</w:t>
      </w:r>
    </w:p>
    <w:p w14:paraId="1C083FF5" w14:textId="77777777" w:rsidR="00CE409C" w:rsidRDefault="00CE409C" w:rsidP="00090A5B">
      <w:pPr>
        <w:spacing w:before="11" w:line="260" w:lineRule="exact"/>
        <w:jc w:val="both"/>
        <w:rPr>
          <w:sz w:val="26"/>
          <w:szCs w:val="26"/>
        </w:rPr>
      </w:pPr>
    </w:p>
    <w:p w14:paraId="038A5B1F" w14:textId="77777777" w:rsidR="00CE409C" w:rsidRDefault="009B090C" w:rsidP="00090A5B">
      <w:pPr>
        <w:spacing w:before="29"/>
        <w:ind w:left="140"/>
        <w:jc w:val="both"/>
        <w:rPr>
          <w:sz w:val="24"/>
          <w:szCs w:val="24"/>
        </w:rPr>
      </w:pPr>
      <w:r>
        <w:rPr>
          <w:sz w:val="24"/>
          <w:szCs w:val="24"/>
        </w:rPr>
        <w:t>-</w:t>
      </w:r>
      <w:r>
        <w:rPr>
          <w:spacing w:val="2"/>
          <w:sz w:val="24"/>
          <w:szCs w:val="24"/>
        </w:rPr>
        <w:t xml:space="preserve"> </w:t>
      </w:r>
      <w:r>
        <w:rPr>
          <w:spacing w:val="-3"/>
          <w:sz w:val="24"/>
          <w:szCs w:val="24"/>
        </w:rPr>
        <w:t>I</w:t>
      </w:r>
      <w:r>
        <w:rPr>
          <w:sz w:val="24"/>
          <w:szCs w:val="24"/>
        </w:rPr>
        <w:t>EEE:</w:t>
      </w:r>
      <w:r>
        <w:rPr>
          <w:spacing w:val="2"/>
          <w:sz w:val="24"/>
          <w:szCs w:val="24"/>
        </w:rPr>
        <w:t xml:space="preserve"> </w:t>
      </w:r>
      <w:r>
        <w:rPr>
          <w:spacing w:val="-3"/>
          <w:sz w:val="24"/>
          <w:szCs w:val="24"/>
        </w:rPr>
        <w:t>I</w:t>
      </w:r>
      <w:r>
        <w:rPr>
          <w:sz w:val="24"/>
          <w:szCs w:val="24"/>
        </w:rPr>
        <w:t>nst</w:t>
      </w:r>
      <w:r>
        <w:rPr>
          <w:spacing w:val="1"/>
          <w:sz w:val="24"/>
          <w:szCs w:val="24"/>
        </w:rPr>
        <w:t>i</w:t>
      </w:r>
      <w:r>
        <w:rPr>
          <w:sz w:val="24"/>
          <w:szCs w:val="24"/>
        </w:rPr>
        <w:t>tu</w:t>
      </w:r>
      <w:r>
        <w:rPr>
          <w:spacing w:val="1"/>
          <w:sz w:val="24"/>
          <w:szCs w:val="24"/>
        </w:rPr>
        <w:t>t</w:t>
      </w:r>
      <w:r>
        <w:rPr>
          <w:sz w:val="24"/>
          <w:szCs w:val="24"/>
        </w:rPr>
        <w:t>e</w:t>
      </w:r>
      <w:r>
        <w:rPr>
          <w:spacing w:val="-1"/>
          <w:sz w:val="24"/>
          <w:szCs w:val="24"/>
        </w:rPr>
        <w:t xml:space="preserve"> </w:t>
      </w:r>
      <w:r>
        <w:rPr>
          <w:sz w:val="24"/>
          <w:szCs w:val="24"/>
        </w:rPr>
        <w:t xml:space="preserve">of </w:t>
      </w:r>
      <w:r>
        <w:rPr>
          <w:spacing w:val="-1"/>
          <w:sz w:val="24"/>
          <w:szCs w:val="24"/>
        </w:rPr>
        <w:t>E</w:t>
      </w:r>
      <w:r>
        <w:rPr>
          <w:sz w:val="24"/>
          <w:szCs w:val="24"/>
        </w:rPr>
        <w:t>le</w:t>
      </w:r>
      <w:r>
        <w:rPr>
          <w:spacing w:val="-1"/>
          <w:sz w:val="24"/>
          <w:szCs w:val="24"/>
        </w:rPr>
        <w:t>c</w:t>
      </w:r>
      <w:r>
        <w:rPr>
          <w:spacing w:val="3"/>
          <w:sz w:val="24"/>
          <w:szCs w:val="24"/>
        </w:rPr>
        <w:t>t</w:t>
      </w:r>
      <w:r>
        <w:rPr>
          <w:sz w:val="24"/>
          <w:szCs w:val="24"/>
        </w:rPr>
        <w:t>ri</w:t>
      </w:r>
      <w:r>
        <w:rPr>
          <w:spacing w:val="-1"/>
          <w:sz w:val="24"/>
          <w:szCs w:val="24"/>
        </w:rPr>
        <w:t>ca</w:t>
      </w:r>
      <w:r>
        <w:rPr>
          <w:sz w:val="24"/>
          <w:szCs w:val="24"/>
        </w:rPr>
        <w:t xml:space="preserve">l and </w:t>
      </w:r>
      <w:r>
        <w:rPr>
          <w:spacing w:val="-1"/>
          <w:sz w:val="24"/>
          <w:szCs w:val="24"/>
        </w:rPr>
        <w:t>E</w:t>
      </w:r>
      <w:r>
        <w:rPr>
          <w:sz w:val="24"/>
          <w:szCs w:val="24"/>
        </w:rPr>
        <w:t>l</w:t>
      </w:r>
      <w:r>
        <w:rPr>
          <w:spacing w:val="2"/>
          <w:sz w:val="24"/>
          <w:szCs w:val="24"/>
        </w:rPr>
        <w:t>e</w:t>
      </w:r>
      <w:r>
        <w:rPr>
          <w:spacing w:val="-1"/>
          <w:sz w:val="24"/>
          <w:szCs w:val="24"/>
        </w:rPr>
        <w:t>c</w:t>
      </w:r>
      <w:r>
        <w:rPr>
          <w:sz w:val="24"/>
          <w:szCs w:val="24"/>
        </w:rPr>
        <w:t>troni</w:t>
      </w:r>
      <w:r>
        <w:rPr>
          <w:spacing w:val="-1"/>
          <w:sz w:val="24"/>
          <w:szCs w:val="24"/>
        </w:rPr>
        <w:t>c</w:t>
      </w:r>
      <w:r>
        <w:rPr>
          <w:sz w:val="24"/>
          <w:szCs w:val="24"/>
        </w:rPr>
        <w:t>s E</w:t>
      </w:r>
      <w:r>
        <w:rPr>
          <w:spacing w:val="2"/>
          <w:sz w:val="24"/>
          <w:szCs w:val="24"/>
        </w:rPr>
        <w:t>n</w:t>
      </w:r>
      <w:r>
        <w:rPr>
          <w:sz w:val="24"/>
          <w:szCs w:val="24"/>
        </w:rPr>
        <w:t>gine</w:t>
      </w:r>
      <w:r>
        <w:rPr>
          <w:spacing w:val="-1"/>
          <w:sz w:val="24"/>
          <w:szCs w:val="24"/>
        </w:rPr>
        <w:t>e</w:t>
      </w:r>
      <w:r>
        <w:rPr>
          <w:sz w:val="24"/>
          <w:szCs w:val="24"/>
        </w:rPr>
        <w:t>rs</w:t>
      </w:r>
    </w:p>
    <w:p w14:paraId="6DD661D1" w14:textId="77777777" w:rsidR="00CE409C" w:rsidRDefault="00CE409C" w:rsidP="00090A5B">
      <w:pPr>
        <w:spacing w:before="2" w:line="180" w:lineRule="exact"/>
        <w:jc w:val="both"/>
        <w:rPr>
          <w:sz w:val="18"/>
          <w:szCs w:val="18"/>
        </w:rPr>
      </w:pPr>
    </w:p>
    <w:p w14:paraId="5473798C" w14:textId="77777777" w:rsidR="00CE409C" w:rsidRDefault="009B090C" w:rsidP="00090A5B">
      <w:pPr>
        <w:ind w:left="140"/>
        <w:jc w:val="both"/>
        <w:rPr>
          <w:sz w:val="24"/>
          <w:szCs w:val="24"/>
        </w:rPr>
      </w:pPr>
      <w:r>
        <w:rPr>
          <w:sz w:val="24"/>
          <w:szCs w:val="24"/>
        </w:rPr>
        <w:t>-</w:t>
      </w:r>
      <w:r>
        <w:rPr>
          <w:spacing w:val="-1"/>
          <w:sz w:val="24"/>
          <w:szCs w:val="24"/>
        </w:rPr>
        <w:t xml:space="preserve"> </w:t>
      </w:r>
      <w:r>
        <w:rPr>
          <w:sz w:val="24"/>
          <w:szCs w:val="24"/>
        </w:rPr>
        <w:t>G</w:t>
      </w:r>
      <w:r>
        <w:rPr>
          <w:spacing w:val="1"/>
          <w:sz w:val="24"/>
          <w:szCs w:val="24"/>
        </w:rPr>
        <w:t>U</w:t>
      </w:r>
      <w:r>
        <w:rPr>
          <w:spacing w:val="-3"/>
          <w:sz w:val="24"/>
          <w:szCs w:val="24"/>
        </w:rPr>
        <w:t>I</w:t>
      </w:r>
      <w:r>
        <w:rPr>
          <w:sz w:val="24"/>
          <w:szCs w:val="24"/>
        </w:rPr>
        <w:t>: G</w:t>
      </w:r>
      <w:r>
        <w:rPr>
          <w:spacing w:val="1"/>
          <w:sz w:val="24"/>
          <w:szCs w:val="24"/>
        </w:rPr>
        <w:t>r</w:t>
      </w:r>
      <w:r>
        <w:rPr>
          <w:spacing w:val="-1"/>
          <w:sz w:val="24"/>
          <w:szCs w:val="24"/>
        </w:rPr>
        <w:t>a</w:t>
      </w:r>
      <w:r>
        <w:rPr>
          <w:sz w:val="24"/>
          <w:szCs w:val="24"/>
        </w:rPr>
        <w:t>phic</w:t>
      </w:r>
      <w:r>
        <w:rPr>
          <w:spacing w:val="-1"/>
          <w:sz w:val="24"/>
          <w:szCs w:val="24"/>
        </w:rPr>
        <w:t>a</w:t>
      </w:r>
      <w:r>
        <w:rPr>
          <w:sz w:val="24"/>
          <w:szCs w:val="24"/>
        </w:rPr>
        <w:t>l U</w:t>
      </w:r>
      <w:r>
        <w:rPr>
          <w:spacing w:val="2"/>
          <w:sz w:val="24"/>
          <w:szCs w:val="24"/>
        </w:rPr>
        <w:t>s</w:t>
      </w:r>
      <w:r>
        <w:rPr>
          <w:spacing w:val="-1"/>
          <w:sz w:val="24"/>
          <w:szCs w:val="24"/>
        </w:rPr>
        <w:t>e</w:t>
      </w:r>
      <w:r>
        <w:rPr>
          <w:sz w:val="24"/>
          <w:szCs w:val="24"/>
        </w:rPr>
        <w:t>r</w:t>
      </w:r>
      <w:r>
        <w:rPr>
          <w:spacing w:val="1"/>
          <w:sz w:val="24"/>
          <w:szCs w:val="24"/>
        </w:rPr>
        <w:t xml:space="preserve"> </w:t>
      </w:r>
      <w:r>
        <w:rPr>
          <w:spacing w:val="-3"/>
          <w:sz w:val="24"/>
          <w:szCs w:val="24"/>
        </w:rPr>
        <w:t>I</w:t>
      </w:r>
      <w:r>
        <w:rPr>
          <w:spacing w:val="2"/>
          <w:sz w:val="24"/>
          <w:szCs w:val="24"/>
        </w:rPr>
        <w:t>n</w:t>
      </w:r>
      <w:r>
        <w:rPr>
          <w:sz w:val="24"/>
          <w:szCs w:val="24"/>
        </w:rPr>
        <w:t>te</w:t>
      </w:r>
      <w:r>
        <w:rPr>
          <w:spacing w:val="-1"/>
          <w:sz w:val="24"/>
          <w:szCs w:val="24"/>
        </w:rPr>
        <w:t>r</w:t>
      </w:r>
      <w:r>
        <w:rPr>
          <w:sz w:val="24"/>
          <w:szCs w:val="24"/>
        </w:rPr>
        <w:t>fa</w:t>
      </w:r>
      <w:r>
        <w:rPr>
          <w:spacing w:val="-1"/>
          <w:sz w:val="24"/>
          <w:szCs w:val="24"/>
        </w:rPr>
        <w:t>c</w:t>
      </w:r>
      <w:r>
        <w:rPr>
          <w:sz w:val="24"/>
          <w:szCs w:val="24"/>
        </w:rPr>
        <w:t>e</w:t>
      </w:r>
    </w:p>
    <w:p w14:paraId="6D0ADBFA" w14:textId="77777777" w:rsidR="00CE409C" w:rsidRDefault="00CE409C" w:rsidP="00090A5B">
      <w:pPr>
        <w:spacing w:before="2" w:line="180" w:lineRule="exact"/>
        <w:jc w:val="both"/>
        <w:rPr>
          <w:sz w:val="18"/>
          <w:szCs w:val="18"/>
        </w:rPr>
      </w:pPr>
    </w:p>
    <w:p w14:paraId="54A60A25" w14:textId="77777777" w:rsidR="00CE409C" w:rsidRDefault="009B090C" w:rsidP="00090A5B">
      <w:pPr>
        <w:ind w:left="140"/>
        <w:jc w:val="both"/>
        <w:rPr>
          <w:sz w:val="24"/>
          <w:szCs w:val="24"/>
        </w:rPr>
      </w:pPr>
      <w:r>
        <w:rPr>
          <w:sz w:val="24"/>
          <w:szCs w:val="24"/>
        </w:rPr>
        <w:t>-</w:t>
      </w:r>
      <w:r>
        <w:rPr>
          <w:spacing w:val="-1"/>
          <w:sz w:val="24"/>
          <w:szCs w:val="24"/>
        </w:rPr>
        <w:t xml:space="preserve"> </w:t>
      </w:r>
      <w:r>
        <w:rPr>
          <w:spacing w:val="1"/>
          <w:sz w:val="24"/>
          <w:szCs w:val="24"/>
        </w:rPr>
        <w:t>S</w:t>
      </w:r>
      <w:r>
        <w:rPr>
          <w:sz w:val="24"/>
          <w:szCs w:val="24"/>
        </w:rPr>
        <w:t>R</w:t>
      </w:r>
      <w:r>
        <w:rPr>
          <w:spacing w:val="1"/>
          <w:sz w:val="24"/>
          <w:szCs w:val="24"/>
        </w:rPr>
        <w:t>S</w:t>
      </w:r>
      <w:r>
        <w:rPr>
          <w:sz w:val="24"/>
          <w:szCs w:val="24"/>
        </w:rPr>
        <w:t xml:space="preserve">: </w:t>
      </w:r>
      <w:r>
        <w:rPr>
          <w:spacing w:val="1"/>
          <w:sz w:val="24"/>
          <w:szCs w:val="24"/>
        </w:rPr>
        <w:t>S</w:t>
      </w:r>
      <w:r>
        <w:rPr>
          <w:sz w:val="24"/>
          <w:szCs w:val="24"/>
        </w:rPr>
        <w:t>oft</w:t>
      </w:r>
      <w:r>
        <w:rPr>
          <w:spacing w:val="-1"/>
          <w:sz w:val="24"/>
          <w:szCs w:val="24"/>
        </w:rPr>
        <w:t>wa</w:t>
      </w:r>
      <w:r>
        <w:rPr>
          <w:sz w:val="24"/>
          <w:szCs w:val="24"/>
        </w:rPr>
        <w:t>re</w:t>
      </w:r>
      <w:r>
        <w:rPr>
          <w:spacing w:val="-2"/>
          <w:sz w:val="24"/>
          <w:szCs w:val="24"/>
        </w:rPr>
        <w:t xml:space="preserve"> </w:t>
      </w:r>
      <w:r>
        <w:rPr>
          <w:sz w:val="24"/>
          <w:szCs w:val="24"/>
        </w:rPr>
        <w:t>R</w:t>
      </w:r>
      <w:r>
        <w:rPr>
          <w:spacing w:val="-1"/>
          <w:sz w:val="24"/>
          <w:szCs w:val="24"/>
        </w:rPr>
        <w:t>e</w:t>
      </w:r>
      <w:r>
        <w:rPr>
          <w:sz w:val="24"/>
          <w:szCs w:val="24"/>
        </w:rPr>
        <w:t>quir</w:t>
      </w:r>
      <w:r>
        <w:rPr>
          <w:spacing w:val="1"/>
          <w:sz w:val="24"/>
          <w:szCs w:val="24"/>
        </w:rPr>
        <w:t>e</w:t>
      </w:r>
      <w:r>
        <w:rPr>
          <w:sz w:val="24"/>
          <w:szCs w:val="24"/>
        </w:rPr>
        <w:t xml:space="preserve">ments </w:t>
      </w:r>
      <w:r>
        <w:rPr>
          <w:spacing w:val="1"/>
          <w:sz w:val="24"/>
          <w:szCs w:val="24"/>
        </w:rPr>
        <w:t>S</w:t>
      </w:r>
      <w:r>
        <w:rPr>
          <w:sz w:val="24"/>
          <w:szCs w:val="24"/>
        </w:rPr>
        <w:t>p</w:t>
      </w:r>
      <w:r>
        <w:rPr>
          <w:spacing w:val="-1"/>
          <w:sz w:val="24"/>
          <w:szCs w:val="24"/>
        </w:rPr>
        <w:t>ec</w:t>
      </w:r>
      <w:r>
        <w:rPr>
          <w:sz w:val="24"/>
          <w:szCs w:val="24"/>
        </w:rPr>
        <w:t>ifi</w:t>
      </w:r>
      <w:r>
        <w:rPr>
          <w:spacing w:val="-1"/>
          <w:sz w:val="24"/>
          <w:szCs w:val="24"/>
        </w:rPr>
        <w:t>ca</w:t>
      </w:r>
      <w:r>
        <w:rPr>
          <w:sz w:val="24"/>
          <w:szCs w:val="24"/>
        </w:rPr>
        <w:t>t</w:t>
      </w:r>
      <w:r>
        <w:rPr>
          <w:spacing w:val="1"/>
          <w:sz w:val="24"/>
          <w:szCs w:val="24"/>
        </w:rPr>
        <w:t>i</w:t>
      </w:r>
      <w:r>
        <w:rPr>
          <w:sz w:val="24"/>
          <w:szCs w:val="24"/>
        </w:rPr>
        <w:t>on</w:t>
      </w:r>
    </w:p>
    <w:p w14:paraId="00DFFEE5" w14:textId="77777777" w:rsidR="00CE409C" w:rsidRDefault="00CE409C" w:rsidP="00090A5B">
      <w:pPr>
        <w:spacing w:before="2" w:line="180" w:lineRule="exact"/>
        <w:jc w:val="both"/>
        <w:rPr>
          <w:sz w:val="18"/>
          <w:szCs w:val="18"/>
        </w:rPr>
      </w:pPr>
    </w:p>
    <w:p w14:paraId="2C423550" w14:textId="77777777" w:rsidR="00CE409C" w:rsidRDefault="009B090C" w:rsidP="00090A5B">
      <w:pPr>
        <w:ind w:left="140"/>
        <w:jc w:val="both"/>
        <w:rPr>
          <w:sz w:val="24"/>
          <w:szCs w:val="24"/>
        </w:rPr>
        <w:sectPr w:rsidR="00CE409C">
          <w:pgSz w:w="12240" w:h="15840"/>
          <w:pgMar w:top="1380" w:right="1300" w:bottom="280" w:left="1300" w:header="0" w:footer="835" w:gutter="0"/>
          <w:cols w:space="720"/>
        </w:sectPr>
      </w:pPr>
      <w:r>
        <w:rPr>
          <w:sz w:val="24"/>
          <w:szCs w:val="24"/>
        </w:rPr>
        <w:t>-</w:t>
      </w:r>
      <w:r>
        <w:rPr>
          <w:spacing w:val="-1"/>
          <w:sz w:val="24"/>
          <w:szCs w:val="24"/>
        </w:rPr>
        <w:t xml:space="preserve"> </w:t>
      </w:r>
      <w:r>
        <w:rPr>
          <w:spacing w:val="1"/>
          <w:sz w:val="24"/>
          <w:szCs w:val="24"/>
        </w:rPr>
        <w:t>S</w:t>
      </w:r>
      <w:r>
        <w:rPr>
          <w:spacing w:val="2"/>
          <w:sz w:val="24"/>
          <w:szCs w:val="24"/>
        </w:rPr>
        <w:t>Q</w:t>
      </w:r>
      <w:r>
        <w:rPr>
          <w:spacing w:val="-5"/>
          <w:sz w:val="24"/>
          <w:szCs w:val="24"/>
        </w:rPr>
        <w:t>L</w:t>
      </w:r>
      <w:r>
        <w:rPr>
          <w:sz w:val="24"/>
          <w:szCs w:val="24"/>
        </w:rPr>
        <w:t xml:space="preserve">: </w:t>
      </w:r>
      <w:r>
        <w:rPr>
          <w:spacing w:val="1"/>
          <w:sz w:val="24"/>
          <w:szCs w:val="24"/>
        </w:rPr>
        <w:t>S</w:t>
      </w:r>
      <w:r>
        <w:rPr>
          <w:sz w:val="24"/>
          <w:szCs w:val="24"/>
        </w:rPr>
        <w:t>tru</w:t>
      </w:r>
      <w:r>
        <w:rPr>
          <w:spacing w:val="-1"/>
          <w:sz w:val="24"/>
          <w:szCs w:val="24"/>
        </w:rPr>
        <w:t>c</w:t>
      </w:r>
      <w:r>
        <w:rPr>
          <w:sz w:val="24"/>
          <w:szCs w:val="24"/>
        </w:rPr>
        <w:t>tu</w:t>
      </w:r>
      <w:r>
        <w:rPr>
          <w:spacing w:val="2"/>
          <w:sz w:val="24"/>
          <w:szCs w:val="24"/>
        </w:rPr>
        <w:t>r</w:t>
      </w:r>
      <w:r>
        <w:rPr>
          <w:spacing w:val="-1"/>
          <w:sz w:val="24"/>
          <w:szCs w:val="24"/>
        </w:rPr>
        <w:t>e</w:t>
      </w:r>
      <w:r>
        <w:rPr>
          <w:sz w:val="24"/>
          <w:szCs w:val="24"/>
        </w:rPr>
        <w:t>d Qu</w:t>
      </w:r>
      <w:r>
        <w:rPr>
          <w:spacing w:val="1"/>
          <w:sz w:val="24"/>
          <w:szCs w:val="24"/>
        </w:rPr>
        <w:t>e</w:t>
      </w:r>
      <w:r>
        <w:rPr>
          <w:spacing w:val="4"/>
          <w:sz w:val="24"/>
          <w:szCs w:val="24"/>
        </w:rPr>
        <w:t>r</w:t>
      </w:r>
      <w:r>
        <w:rPr>
          <w:sz w:val="24"/>
          <w:szCs w:val="24"/>
        </w:rPr>
        <w:t>y</w:t>
      </w:r>
      <w:r>
        <w:rPr>
          <w:spacing w:val="-3"/>
          <w:sz w:val="24"/>
          <w:szCs w:val="24"/>
        </w:rPr>
        <w:t xml:space="preserve"> L</w:t>
      </w:r>
      <w:r>
        <w:rPr>
          <w:spacing w:val="-1"/>
          <w:sz w:val="24"/>
          <w:szCs w:val="24"/>
        </w:rPr>
        <w:t>a</w:t>
      </w:r>
      <w:r>
        <w:rPr>
          <w:spacing w:val="2"/>
          <w:sz w:val="24"/>
          <w:szCs w:val="24"/>
        </w:rPr>
        <w:t>n</w:t>
      </w:r>
      <w:r>
        <w:rPr>
          <w:spacing w:val="-2"/>
          <w:sz w:val="24"/>
          <w:szCs w:val="24"/>
        </w:rPr>
        <w:t>g</w:t>
      </w:r>
      <w:r>
        <w:rPr>
          <w:spacing w:val="2"/>
          <w:sz w:val="24"/>
          <w:szCs w:val="24"/>
        </w:rPr>
        <w:t>u</w:t>
      </w:r>
      <w:r>
        <w:rPr>
          <w:spacing w:val="1"/>
          <w:sz w:val="24"/>
          <w:szCs w:val="24"/>
        </w:rPr>
        <w:t>a</w:t>
      </w:r>
      <w:r>
        <w:rPr>
          <w:spacing w:val="-2"/>
          <w:sz w:val="24"/>
          <w:szCs w:val="24"/>
        </w:rPr>
        <w:t>g</w:t>
      </w:r>
      <w:r>
        <w:rPr>
          <w:sz w:val="24"/>
          <w:szCs w:val="24"/>
        </w:rPr>
        <w:t>e</w:t>
      </w:r>
    </w:p>
    <w:p w14:paraId="030418A8" w14:textId="77777777" w:rsidR="00CE409C" w:rsidRDefault="009B090C" w:rsidP="00090A5B">
      <w:pPr>
        <w:spacing w:before="72"/>
        <w:ind w:left="140" w:right="6626"/>
        <w:jc w:val="both"/>
        <w:rPr>
          <w:sz w:val="24"/>
          <w:szCs w:val="24"/>
        </w:rPr>
      </w:pPr>
      <w:r>
        <w:rPr>
          <w:sz w:val="24"/>
          <w:szCs w:val="24"/>
        </w:rPr>
        <w:lastRenderedPageBreak/>
        <w:t>-</w:t>
      </w:r>
      <w:r>
        <w:rPr>
          <w:spacing w:val="-1"/>
          <w:sz w:val="24"/>
          <w:szCs w:val="24"/>
        </w:rPr>
        <w:t xml:space="preserve"> </w:t>
      </w:r>
      <w:r>
        <w:rPr>
          <w:sz w:val="24"/>
          <w:szCs w:val="24"/>
        </w:rPr>
        <w:t>C</w:t>
      </w:r>
      <w:r>
        <w:rPr>
          <w:spacing w:val="1"/>
          <w:sz w:val="24"/>
          <w:szCs w:val="24"/>
        </w:rPr>
        <w:t>SS</w:t>
      </w:r>
      <w:r>
        <w:rPr>
          <w:sz w:val="24"/>
          <w:szCs w:val="24"/>
        </w:rPr>
        <w:t>:</w:t>
      </w:r>
      <w:r>
        <w:rPr>
          <w:spacing w:val="1"/>
          <w:sz w:val="24"/>
          <w:szCs w:val="24"/>
        </w:rPr>
        <w:t xml:space="preserve"> </w:t>
      </w:r>
      <w:r>
        <w:rPr>
          <w:sz w:val="24"/>
          <w:szCs w:val="24"/>
        </w:rPr>
        <w:t>C</w:t>
      </w:r>
      <w:r>
        <w:rPr>
          <w:spacing w:val="-1"/>
          <w:sz w:val="24"/>
          <w:szCs w:val="24"/>
        </w:rPr>
        <w:t>a</w:t>
      </w:r>
      <w:r>
        <w:rPr>
          <w:sz w:val="24"/>
          <w:szCs w:val="24"/>
        </w:rPr>
        <w:t>s</w:t>
      </w:r>
      <w:r>
        <w:rPr>
          <w:spacing w:val="-1"/>
          <w:sz w:val="24"/>
          <w:szCs w:val="24"/>
        </w:rPr>
        <w:t>ca</w:t>
      </w:r>
      <w:r>
        <w:rPr>
          <w:sz w:val="24"/>
          <w:szCs w:val="24"/>
        </w:rPr>
        <w:t>ding</w:t>
      </w:r>
      <w:r>
        <w:rPr>
          <w:spacing w:val="-2"/>
          <w:sz w:val="24"/>
          <w:szCs w:val="24"/>
        </w:rPr>
        <w:t xml:space="preserve"> </w:t>
      </w:r>
      <w:r>
        <w:rPr>
          <w:spacing w:val="1"/>
          <w:sz w:val="24"/>
          <w:szCs w:val="24"/>
        </w:rPr>
        <w:t>S</w:t>
      </w:r>
      <w:r>
        <w:rPr>
          <w:spacing w:val="3"/>
          <w:sz w:val="24"/>
          <w:szCs w:val="24"/>
        </w:rPr>
        <w:t>t</w:t>
      </w:r>
      <w:r>
        <w:rPr>
          <w:spacing w:val="-5"/>
          <w:sz w:val="24"/>
          <w:szCs w:val="24"/>
        </w:rPr>
        <w:t>y</w:t>
      </w:r>
      <w:r>
        <w:rPr>
          <w:sz w:val="24"/>
          <w:szCs w:val="24"/>
        </w:rPr>
        <w:t xml:space="preserve">le </w:t>
      </w:r>
      <w:r>
        <w:rPr>
          <w:spacing w:val="3"/>
          <w:sz w:val="24"/>
          <w:szCs w:val="24"/>
        </w:rPr>
        <w:t>S</w:t>
      </w:r>
      <w:r>
        <w:rPr>
          <w:sz w:val="24"/>
          <w:szCs w:val="24"/>
        </w:rPr>
        <w:t>h</w:t>
      </w:r>
      <w:r>
        <w:rPr>
          <w:spacing w:val="-1"/>
          <w:sz w:val="24"/>
          <w:szCs w:val="24"/>
        </w:rPr>
        <w:t>ee</w:t>
      </w:r>
      <w:r>
        <w:rPr>
          <w:sz w:val="24"/>
          <w:szCs w:val="24"/>
        </w:rPr>
        <w:t>t</w:t>
      </w:r>
    </w:p>
    <w:p w14:paraId="4F3294CC" w14:textId="77777777" w:rsidR="00CE409C" w:rsidRDefault="00CE409C" w:rsidP="00090A5B">
      <w:pPr>
        <w:spacing w:before="2" w:line="180" w:lineRule="exact"/>
        <w:jc w:val="both"/>
        <w:rPr>
          <w:sz w:val="18"/>
          <w:szCs w:val="18"/>
        </w:rPr>
      </w:pPr>
    </w:p>
    <w:p w14:paraId="62833B4D" w14:textId="77777777" w:rsidR="00CE409C" w:rsidRDefault="009B090C" w:rsidP="00090A5B">
      <w:pPr>
        <w:ind w:left="140" w:right="5593"/>
        <w:jc w:val="both"/>
        <w:rPr>
          <w:sz w:val="24"/>
          <w:szCs w:val="24"/>
        </w:rPr>
      </w:pPr>
      <w:r>
        <w:rPr>
          <w:sz w:val="24"/>
          <w:szCs w:val="24"/>
        </w:rPr>
        <w:t>-</w:t>
      </w:r>
      <w:r>
        <w:rPr>
          <w:spacing w:val="-1"/>
          <w:sz w:val="24"/>
          <w:szCs w:val="24"/>
        </w:rPr>
        <w:t xml:space="preserve"> </w:t>
      </w:r>
      <w:r>
        <w:rPr>
          <w:sz w:val="24"/>
          <w:szCs w:val="24"/>
        </w:rPr>
        <w:t>H</w:t>
      </w:r>
      <w:r>
        <w:rPr>
          <w:spacing w:val="-1"/>
          <w:sz w:val="24"/>
          <w:szCs w:val="24"/>
        </w:rPr>
        <w:t>T</w:t>
      </w:r>
      <w:r>
        <w:rPr>
          <w:spacing w:val="2"/>
          <w:sz w:val="24"/>
          <w:szCs w:val="24"/>
        </w:rPr>
        <w:t>M</w:t>
      </w:r>
      <w:r>
        <w:rPr>
          <w:spacing w:val="-5"/>
          <w:sz w:val="24"/>
          <w:szCs w:val="24"/>
        </w:rPr>
        <w:t>L</w:t>
      </w:r>
      <w:r>
        <w:rPr>
          <w:sz w:val="24"/>
          <w:szCs w:val="24"/>
        </w:rPr>
        <w:t>:</w:t>
      </w:r>
      <w:r>
        <w:rPr>
          <w:spacing w:val="3"/>
          <w:sz w:val="24"/>
          <w:szCs w:val="24"/>
        </w:rPr>
        <w:t xml:space="preserve"> </w:t>
      </w:r>
      <w:r>
        <w:rPr>
          <w:spacing w:val="4"/>
          <w:sz w:val="24"/>
          <w:szCs w:val="24"/>
        </w:rPr>
        <w:t>H</w:t>
      </w:r>
      <w:r>
        <w:rPr>
          <w:spacing w:val="-5"/>
          <w:sz w:val="24"/>
          <w:szCs w:val="24"/>
        </w:rPr>
        <w:t>y</w:t>
      </w:r>
      <w:r>
        <w:rPr>
          <w:sz w:val="24"/>
          <w:szCs w:val="24"/>
        </w:rPr>
        <w:t>p</w:t>
      </w:r>
      <w:r>
        <w:rPr>
          <w:spacing w:val="-1"/>
          <w:sz w:val="24"/>
          <w:szCs w:val="24"/>
        </w:rPr>
        <w:t>e</w:t>
      </w:r>
      <w:r>
        <w:rPr>
          <w:sz w:val="24"/>
          <w:szCs w:val="24"/>
        </w:rPr>
        <w:t xml:space="preserve">r </w:t>
      </w:r>
      <w:r>
        <w:rPr>
          <w:spacing w:val="1"/>
          <w:sz w:val="24"/>
          <w:szCs w:val="24"/>
        </w:rPr>
        <w:t>T</w:t>
      </w:r>
      <w:r>
        <w:rPr>
          <w:spacing w:val="-1"/>
          <w:sz w:val="24"/>
          <w:szCs w:val="24"/>
        </w:rPr>
        <w:t>e</w:t>
      </w:r>
      <w:r>
        <w:rPr>
          <w:spacing w:val="2"/>
          <w:sz w:val="24"/>
          <w:szCs w:val="24"/>
        </w:rPr>
        <w:t>x</w:t>
      </w:r>
      <w:r>
        <w:rPr>
          <w:sz w:val="24"/>
          <w:szCs w:val="24"/>
        </w:rPr>
        <w:t>t Ma</w:t>
      </w:r>
      <w:r>
        <w:rPr>
          <w:spacing w:val="-1"/>
          <w:sz w:val="24"/>
          <w:szCs w:val="24"/>
        </w:rPr>
        <w:t>r</w:t>
      </w:r>
      <w:r>
        <w:rPr>
          <w:sz w:val="24"/>
          <w:szCs w:val="24"/>
        </w:rPr>
        <w:t>kup</w:t>
      </w:r>
      <w:r>
        <w:rPr>
          <w:spacing w:val="2"/>
          <w:sz w:val="24"/>
          <w:szCs w:val="24"/>
        </w:rPr>
        <w:t xml:space="preserve"> </w:t>
      </w:r>
      <w:r>
        <w:rPr>
          <w:spacing w:val="-3"/>
          <w:sz w:val="24"/>
          <w:szCs w:val="24"/>
        </w:rPr>
        <w:t>L</w:t>
      </w:r>
      <w:r>
        <w:rPr>
          <w:spacing w:val="-1"/>
          <w:sz w:val="24"/>
          <w:szCs w:val="24"/>
        </w:rPr>
        <w:t>a</w:t>
      </w:r>
      <w:r>
        <w:rPr>
          <w:spacing w:val="2"/>
          <w:sz w:val="24"/>
          <w:szCs w:val="24"/>
        </w:rPr>
        <w:t>n</w:t>
      </w:r>
      <w:r>
        <w:rPr>
          <w:spacing w:val="-2"/>
          <w:sz w:val="24"/>
          <w:szCs w:val="24"/>
        </w:rPr>
        <w:t>g</w:t>
      </w:r>
      <w:r>
        <w:rPr>
          <w:sz w:val="24"/>
          <w:szCs w:val="24"/>
        </w:rPr>
        <w:t>u</w:t>
      </w:r>
      <w:r>
        <w:rPr>
          <w:spacing w:val="1"/>
          <w:sz w:val="24"/>
          <w:szCs w:val="24"/>
        </w:rPr>
        <w:t>a</w:t>
      </w:r>
      <w:r>
        <w:rPr>
          <w:sz w:val="24"/>
          <w:szCs w:val="24"/>
        </w:rPr>
        <w:t>ge</w:t>
      </w:r>
    </w:p>
    <w:p w14:paraId="5F86E252" w14:textId="77777777" w:rsidR="00CE409C" w:rsidRDefault="00CE409C" w:rsidP="00090A5B">
      <w:pPr>
        <w:spacing w:before="2" w:line="180" w:lineRule="exact"/>
        <w:jc w:val="both"/>
        <w:rPr>
          <w:sz w:val="18"/>
          <w:szCs w:val="18"/>
        </w:rPr>
      </w:pPr>
    </w:p>
    <w:p w14:paraId="54A54C77" w14:textId="77777777" w:rsidR="00CE409C" w:rsidRDefault="009B090C" w:rsidP="00090A5B">
      <w:pPr>
        <w:ind w:left="140" w:right="6024"/>
        <w:jc w:val="both"/>
        <w:rPr>
          <w:sz w:val="24"/>
          <w:szCs w:val="24"/>
        </w:rPr>
      </w:pPr>
      <w:r>
        <w:rPr>
          <w:sz w:val="24"/>
          <w:szCs w:val="24"/>
        </w:rPr>
        <w:t>-</w:t>
      </w:r>
      <w:r>
        <w:rPr>
          <w:spacing w:val="-1"/>
          <w:sz w:val="24"/>
          <w:szCs w:val="24"/>
        </w:rPr>
        <w:t xml:space="preserve"> </w:t>
      </w:r>
      <w:r>
        <w:rPr>
          <w:spacing w:val="1"/>
          <w:sz w:val="24"/>
          <w:szCs w:val="24"/>
        </w:rPr>
        <w:t>W</w:t>
      </w:r>
      <w:r>
        <w:rPr>
          <w:spacing w:val="-2"/>
          <w:sz w:val="24"/>
          <w:szCs w:val="24"/>
        </w:rPr>
        <w:t>B</w:t>
      </w:r>
      <w:r>
        <w:rPr>
          <w:spacing w:val="1"/>
          <w:sz w:val="24"/>
          <w:szCs w:val="24"/>
        </w:rPr>
        <w:t>S</w:t>
      </w:r>
      <w:r>
        <w:rPr>
          <w:sz w:val="24"/>
          <w:szCs w:val="24"/>
        </w:rPr>
        <w:t xml:space="preserve">: </w:t>
      </w:r>
      <w:r>
        <w:rPr>
          <w:spacing w:val="2"/>
          <w:sz w:val="24"/>
          <w:szCs w:val="24"/>
        </w:rPr>
        <w:t>W</w:t>
      </w:r>
      <w:r>
        <w:rPr>
          <w:sz w:val="24"/>
          <w:szCs w:val="24"/>
        </w:rPr>
        <w:t xml:space="preserve">ork </w:t>
      </w:r>
      <w:r>
        <w:rPr>
          <w:spacing w:val="-2"/>
          <w:sz w:val="24"/>
          <w:szCs w:val="24"/>
        </w:rPr>
        <w:t>B</w:t>
      </w:r>
      <w:r>
        <w:rPr>
          <w:sz w:val="24"/>
          <w:szCs w:val="24"/>
        </w:rPr>
        <w:t>r</w:t>
      </w:r>
      <w:r>
        <w:rPr>
          <w:spacing w:val="-1"/>
          <w:sz w:val="24"/>
          <w:szCs w:val="24"/>
        </w:rPr>
        <w:t>ea</w:t>
      </w:r>
      <w:r>
        <w:rPr>
          <w:sz w:val="24"/>
          <w:szCs w:val="24"/>
        </w:rPr>
        <w:t>kd</w:t>
      </w:r>
      <w:r>
        <w:rPr>
          <w:spacing w:val="2"/>
          <w:sz w:val="24"/>
          <w:szCs w:val="24"/>
        </w:rPr>
        <w:t>ow</w:t>
      </w:r>
      <w:r>
        <w:rPr>
          <w:sz w:val="24"/>
          <w:szCs w:val="24"/>
        </w:rPr>
        <w:t xml:space="preserve">n </w:t>
      </w:r>
      <w:r>
        <w:rPr>
          <w:spacing w:val="1"/>
          <w:sz w:val="24"/>
          <w:szCs w:val="24"/>
        </w:rPr>
        <w:t>S</w:t>
      </w:r>
      <w:r>
        <w:rPr>
          <w:sz w:val="24"/>
          <w:szCs w:val="24"/>
        </w:rPr>
        <w:t>tru</w:t>
      </w:r>
      <w:r>
        <w:rPr>
          <w:spacing w:val="-1"/>
          <w:sz w:val="24"/>
          <w:szCs w:val="24"/>
        </w:rPr>
        <w:t>c</w:t>
      </w:r>
      <w:r>
        <w:rPr>
          <w:sz w:val="24"/>
          <w:szCs w:val="24"/>
        </w:rPr>
        <w:t>ture</w:t>
      </w:r>
    </w:p>
    <w:p w14:paraId="6473418D" w14:textId="77777777" w:rsidR="00CE409C" w:rsidRDefault="00CE409C" w:rsidP="00090A5B">
      <w:pPr>
        <w:spacing w:line="180" w:lineRule="exact"/>
        <w:jc w:val="both"/>
        <w:rPr>
          <w:sz w:val="18"/>
          <w:szCs w:val="18"/>
        </w:rPr>
      </w:pPr>
    </w:p>
    <w:p w14:paraId="34A6B3A3" w14:textId="77777777" w:rsidR="00CE409C" w:rsidRDefault="009B090C" w:rsidP="00090A5B">
      <w:pPr>
        <w:ind w:left="140" w:right="5447"/>
        <w:jc w:val="both"/>
        <w:rPr>
          <w:sz w:val="24"/>
          <w:szCs w:val="24"/>
        </w:rPr>
      </w:pPr>
      <w:r>
        <w:rPr>
          <w:sz w:val="24"/>
          <w:szCs w:val="24"/>
        </w:rPr>
        <w:t>-</w:t>
      </w:r>
      <w:r>
        <w:rPr>
          <w:spacing w:val="-1"/>
          <w:sz w:val="24"/>
          <w:szCs w:val="24"/>
        </w:rPr>
        <w:t xml:space="preserve"> </w:t>
      </w:r>
      <w:r>
        <w:rPr>
          <w:spacing w:val="1"/>
          <w:sz w:val="24"/>
          <w:szCs w:val="24"/>
        </w:rPr>
        <w:t>S</w:t>
      </w:r>
      <w:r>
        <w:rPr>
          <w:spacing w:val="2"/>
          <w:sz w:val="24"/>
          <w:szCs w:val="24"/>
        </w:rPr>
        <w:t>D</w:t>
      </w:r>
      <w:r>
        <w:rPr>
          <w:spacing w:val="-5"/>
          <w:sz w:val="24"/>
          <w:szCs w:val="24"/>
        </w:rPr>
        <w:t>L</w:t>
      </w:r>
      <w:r>
        <w:rPr>
          <w:sz w:val="24"/>
          <w:szCs w:val="24"/>
        </w:rPr>
        <w:t>C:</w:t>
      </w:r>
      <w:r>
        <w:rPr>
          <w:spacing w:val="1"/>
          <w:sz w:val="24"/>
          <w:szCs w:val="24"/>
        </w:rPr>
        <w:t xml:space="preserve"> </w:t>
      </w:r>
      <w:r>
        <w:rPr>
          <w:spacing w:val="3"/>
          <w:sz w:val="24"/>
          <w:szCs w:val="24"/>
        </w:rPr>
        <w:t>S</w:t>
      </w:r>
      <w:r>
        <w:rPr>
          <w:spacing w:val="-5"/>
          <w:sz w:val="24"/>
          <w:szCs w:val="24"/>
        </w:rPr>
        <w:t>y</w:t>
      </w:r>
      <w:r>
        <w:rPr>
          <w:sz w:val="24"/>
          <w:szCs w:val="24"/>
        </w:rPr>
        <w:t xml:space="preserve">stem </w:t>
      </w:r>
      <w:r>
        <w:rPr>
          <w:spacing w:val="2"/>
          <w:sz w:val="24"/>
          <w:szCs w:val="24"/>
        </w:rPr>
        <w:t>D</w:t>
      </w:r>
      <w:r>
        <w:rPr>
          <w:spacing w:val="-1"/>
          <w:sz w:val="24"/>
          <w:szCs w:val="24"/>
        </w:rPr>
        <w:t>e</w:t>
      </w:r>
      <w:r>
        <w:rPr>
          <w:sz w:val="24"/>
          <w:szCs w:val="24"/>
        </w:rPr>
        <w:t>v</w:t>
      </w:r>
      <w:r>
        <w:rPr>
          <w:spacing w:val="-1"/>
          <w:sz w:val="24"/>
          <w:szCs w:val="24"/>
        </w:rPr>
        <w:t>e</w:t>
      </w:r>
      <w:r>
        <w:rPr>
          <w:sz w:val="24"/>
          <w:szCs w:val="24"/>
        </w:rPr>
        <w:t>l</w:t>
      </w:r>
      <w:r>
        <w:rPr>
          <w:spacing w:val="3"/>
          <w:sz w:val="24"/>
          <w:szCs w:val="24"/>
        </w:rPr>
        <w:t>o</w:t>
      </w:r>
      <w:r>
        <w:rPr>
          <w:sz w:val="24"/>
          <w:szCs w:val="24"/>
        </w:rPr>
        <w:t>pment</w:t>
      </w:r>
      <w:r>
        <w:rPr>
          <w:spacing w:val="2"/>
          <w:sz w:val="24"/>
          <w:szCs w:val="24"/>
        </w:rPr>
        <w:t xml:space="preserve"> </w:t>
      </w:r>
      <w:r>
        <w:rPr>
          <w:spacing w:val="-5"/>
          <w:sz w:val="24"/>
          <w:szCs w:val="24"/>
        </w:rPr>
        <w:t>L</w:t>
      </w:r>
      <w:r>
        <w:rPr>
          <w:sz w:val="24"/>
          <w:szCs w:val="24"/>
        </w:rPr>
        <w:t>i</w:t>
      </w:r>
      <w:r>
        <w:rPr>
          <w:spacing w:val="2"/>
          <w:sz w:val="24"/>
          <w:szCs w:val="24"/>
        </w:rPr>
        <w:t>f</w:t>
      </w:r>
      <w:r>
        <w:rPr>
          <w:sz w:val="24"/>
          <w:szCs w:val="24"/>
        </w:rPr>
        <w:t>e</w:t>
      </w:r>
      <w:r>
        <w:rPr>
          <w:spacing w:val="-1"/>
          <w:sz w:val="24"/>
          <w:szCs w:val="24"/>
        </w:rPr>
        <w:t xml:space="preserve"> </w:t>
      </w:r>
      <w:r>
        <w:rPr>
          <w:spacing w:val="3"/>
          <w:sz w:val="24"/>
          <w:szCs w:val="24"/>
        </w:rPr>
        <w:t>C</w:t>
      </w:r>
      <w:r>
        <w:rPr>
          <w:spacing w:val="-5"/>
          <w:sz w:val="24"/>
          <w:szCs w:val="24"/>
        </w:rPr>
        <w:t>y</w:t>
      </w:r>
      <w:r>
        <w:rPr>
          <w:spacing w:val="-1"/>
          <w:sz w:val="24"/>
          <w:szCs w:val="24"/>
        </w:rPr>
        <w:t>c</w:t>
      </w:r>
      <w:r>
        <w:rPr>
          <w:spacing w:val="3"/>
          <w:sz w:val="24"/>
          <w:szCs w:val="24"/>
        </w:rPr>
        <w:t>l</w:t>
      </w:r>
      <w:r>
        <w:rPr>
          <w:sz w:val="24"/>
          <w:szCs w:val="24"/>
        </w:rPr>
        <w:t>e</w:t>
      </w:r>
    </w:p>
    <w:p w14:paraId="7A463FE4" w14:textId="77777777" w:rsidR="00CE409C" w:rsidRDefault="00CE409C" w:rsidP="00090A5B">
      <w:pPr>
        <w:spacing w:before="2" w:line="180" w:lineRule="exact"/>
        <w:jc w:val="both"/>
        <w:rPr>
          <w:sz w:val="18"/>
          <w:szCs w:val="18"/>
        </w:rPr>
      </w:pPr>
    </w:p>
    <w:p w14:paraId="740DF933" w14:textId="77777777" w:rsidR="00CE409C" w:rsidRDefault="009B090C" w:rsidP="00090A5B">
      <w:pPr>
        <w:ind w:left="140" w:right="5934"/>
        <w:jc w:val="both"/>
        <w:rPr>
          <w:sz w:val="24"/>
          <w:szCs w:val="24"/>
        </w:rPr>
      </w:pPr>
      <w:r>
        <w:rPr>
          <w:sz w:val="24"/>
          <w:szCs w:val="24"/>
        </w:rPr>
        <w:t>-</w:t>
      </w:r>
      <w:r>
        <w:rPr>
          <w:spacing w:val="-1"/>
          <w:sz w:val="24"/>
          <w:szCs w:val="24"/>
        </w:rPr>
        <w:t xml:space="preserve"> </w:t>
      </w:r>
      <w:r>
        <w:rPr>
          <w:sz w:val="24"/>
          <w:szCs w:val="24"/>
        </w:rPr>
        <w:t>U</w:t>
      </w:r>
      <w:r>
        <w:rPr>
          <w:spacing w:val="2"/>
          <w:sz w:val="24"/>
          <w:szCs w:val="24"/>
        </w:rPr>
        <w:t>M</w:t>
      </w:r>
      <w:r>
        <w:rPr>
          <w:spacing w:val="-5"/>
          <w:sz w:val="24"/>
          <w:szCs w:val="24"/>
        </w:rPr>
        <w:t>L</w:t>
      </w:r>
      <w:r>
        <w:rPr>
          <w:sz w:val="24"/>
          <w:szCs w:val="24"/>
        </w:rPr>
        <w:t>:</w:t>
      </w:r>
      <w:r>
        <w:rPr>
          <w:spacing w:val="3"/>
          <w:sz w:val="24"/>
          <w:szCs w:val="24"/>
        </w:rPr>
        <w:t xml:space="preserve"> </w:t>
      </w:r>
      <w:r>
        <w:rPr>
          <w:sz w:val="24"/>
          <w:szCs w:val="24"/>
        </w:rPr>
        <w:t>Unifi</w:t>
      </w:r>
      <w:r>
        <w:rPr>
          <w:spacing w:val="-1"/>
          <w:sz w:val="24"/>
          <w:szCs w:val="24"/>
        </w:rPr>
        <w:t>e</w:t>
      </w:r>
      <w:r>
        <w:rPr>
          <w:sz w:val="24"/>
          <w:szCs w:val="24"/>
        </w:rPr>
        <w:t>d Mod</w:t>
      </w:r>
      <w:r>
        <w:rPr>
          <w:spacing w:val="-1"/>
          <w:sz w:val="24"/>
          <w:szCs w:val="24"/>
        </w:rPr>
        <w:t>e</w:t>
      </w:r>
      <w:r>
        <w:rPr>
          <w:sz w:val="24"/>
          <w:szCs w:val="24"/>
        </w:rPr>
        <w:t>l</w:t>
      </w:r>
      <w:r>
        <w:rPr>
          <w:spacing w:val="1"/>
          <w:sz w:val="24"/>
          <w:szCs w:val="24"/>
        </w:rPr>
        <w:t>i</w:t>
      </w:r>
      <w:r>
        <w:rPr>
          <w:spacing w:val="2"/>
          <w:sz w:val="24"/>
          <w:szCs w:val="24"/>
        </w:rPr>
        <w:t>n</w:t>
      </w:r>
      <w:r>
        <w:rPr>
          <w:sz w:val="24"/>
          <w:szCs w:val="24"/>
        </w:rPr>
        <w:t xml:space="preserve">g </w:t>
      </w:r>
      <w:r>
        <w:rPr>
          <w:spacing w:val="-3"/>
          <w:sz w:val="24"/>
          <w:szCs w:val="24"/>
        </w:rPr>
        <w:t>L</w:t>
      </w:r>
      <w:r>
        <w:rPr>
          <w:spacing w:val="-1"/>
          <w:sz w:val="24"/>
          <w:szCs w:val="24"/>
        </w:rPr>
        <w:t>a</w:t>
      </w:r>
      <w:r>
        <w:rPr>
          <w:spacing w:val="2"/>
          <w:sz w:val="24"/>
          <w:szCs w:val="24"/>
        </w:rPr>
        <w:t>n</w:t>
      </w:r>
      <w:r>
        <w:rPr>
          <w:spacing w:val="-2"/>
          <w:sz w:val="24"/>
          <w:szCs w:val="24"/>
        </w:rPr>
        <w:t>g</w:t>
      </w:r>
      <w:r>
        <w:rPr>
          <w:spacing w:val="2"/>
          <w:sz w:val="24"/>
          <w:szCs w:val="24"/>
        </w:rPr>
        <w:t>u</w:t>
      </w:r>
      <w:r>
        <w:rPr>
          <w:spacing w:val="1"/>
          <w:sz w:val="24"/>
          <w:szCs w:val="24"/>
        </w:rPr>
        <w:t>a</w:t>
      </w:r>
      <w:r>
        <w:rPr>
          <w:spacing w:val="-2"/>
          <w:sz w:val="24"/>
          <w:szCs w:val="24"/>
        </w:rPr>
        <w:t>g</w:t>
      </w:r>
      <w:r>
        <w:rPr>
          <w:sz w:val="24"/>
          <w:szCs w:val="24"/>
        </w:rPr>
        <w:t>e</w:t>
      </w:r>
    </w:p>
    <w:p w14:paraId="571DFE9B" w14:textId="77777777" w:rsidR="00CE409C" w:rsidRDefault="00CE409C" w:rsidP="00090A5B">
      <w:pPr>
        <w:spacing w:before="5" w:line="180" w:lineRule="exact"/>
        <w:jc w:val="both"/>
        <w:rPr>
          <w:sz w:val="18"/>
          <w:szCs w:val="18"/>
        </w:rPr>
      </w:pPr>
    </w:p>
    <w:p w14:paraId="34BD5B7F" w14:textId="77777777" w:rsidR="00CE409C" w:rsidRDefault="009B090C" w:rsidP="00090A5B">
      <w:pPr>
        <w:spacing w:line="359" w:lineRule="auto"/>
        <w:ind w:left="140" w:right="104"/>
        <w:jc w:val="both"/>
        <w:rPr>
          <w:sz w:val="24"/>
          <w:szCs w:val="24"/>
        </w:rPr>
      </w:pPr>
      <w:r>
        <w:rPr>
          <w:sz w:val="24"/>
          <w:szCs w:val="24"/>
        </w:rPr>
        <w:t>-</w:t>
      </w:r>
      <w:r>
        <w:rPr>
          <w:spacing w:val="4"/>
          <w:sz w:val="24"/>
          <w:szCs w:val="24"/>
        </w:rPr>
        <w:t xml:space="preserve"> </w:t>
      </w:r>
      <w:r>
        <w:rPr>
          <w:sz w:val="24"/>
          <w:szCs w:val="24"/>
        </w:rPr>
        <w:t>D</w:t>
      </w:r>
      <w:r>
        <w:rPr>
          <w:spacing w:val="-1"/>
          <w:sz w:val="24"/>
          <w:szCs w:val="24"/>
        </w:rPr>
        <w:t>a</w:t>
      </w:r>
      <w:r>
        <w:rPr>
          <w:sz w:val="24"/>
          <w:szCs w:val="24"/>
        </w:rPr>
        <w:t>tab</w:t>
      </w:r>
      <w:r>
        <w:rPr>
          <w:spacing w:val="-1"/>
          <w:sz w:val="24"/>
          <w:szCs w:val="24"/>
        </w:rPr>
        <w:t>a</w:t>
      </w:r>
      <w:r>
        <w:rPr>
          <w:sz w:val="24"/>
          <w:szCs w:val="24"/>
        </w:rPr>
        <w:t>s</w:t>
      </w:r>
      <w:r>
        <w:rPr>
          <w:spacing w:val="-1"/>
          <w:sz w:val="24"/>
          <w:szCs w:val="24"/>
        </w:rPr>
        <w:t>e</w:t>
      </w:r>
      <w:r>
        <w:rPr>
          <w:sz w:val="24"/>
          <w:szCs w:val="24"/>
        </w:rPr>
        <w:t>:</w:t>
      </w:r>
      <w:r>
        <w:rPr>
          <w:spacing w:val="5"/>
          <w:sz w:val="24"/>
          <w:szCs w:val="24"/>
        </w:rPr>
        <w:t xml:space="preserve"> </w:t>
      </w:r>
      <w:r>
        <w:rPr>
          <w:sz w:val="24"/>
          <w:szCs w:val="24"/>
        </w:rPr>
        <w:t>A</w:t>
      </w:r>
      <w:r>
        <w:rPr>
          <w:spacing w:val="4"/>
          <w:sz w:val="24"/>
          <w:szCs w:val="24"/>
        </w:rPr>
        <w:t xml:space="preserve"> </w:t>
      </w:r>
      <w:r>
        <w:rPr>
          <w:sz w:val="24"/>
          <w:szCs w:val="24"/>
        </w:rPr>
        <w:t>Col</w:t>
      </w:r>
      <w:r>
        <w:rPr>
          <w:spacing w:val="1"/>
          <w:sz w:val="24"/>
          <w:szCs w:val="24"/>
        </w:rPr>
        <w:t>l</w:t>
      </w:r>
      <w:r>
        <w:rPr>
          <w:spacing w:val="-1"/>
          <w:sz w:val="24"/>
          <w:szCs w:val="24"/>
        </w:rPr>
        <w:t>ec</w:t>
      </w:r>
      <w:r>
        <w:rPr>
          <w:sz w:val="24"/>
          <w:szCs w:val="24"/>
        </w:rPr>
        <w:t>t</w:t>
      </w:r>
      <w:r>
        <w:rPr>
          <w:spacing w:val="1"/>
          <w:sz w:val="24"/>
          <w:szCs w:val="24"/>
        </w:rPr>
        <w:t>i</w:t>
      </w:r>
      <w:r>
        <w:rPr>
          <w:sz w:val="24"/>
          <w:szCs w:val="24"/>
        </w:rPr>
        <w:t>on</w:t>
      </w:r>
      <w:r>
        <w:rPr>
          <w:spacing w:val="5"/>
          <w:sz w:val="24"/>
          <w:szCs w:val="24"/>
        </w:rPr>
        <w:t xml:space="preserve"> </w:t>
      </w:r>
      <w:r>
        <w:rPr>
          <w:sz w:val="24"/>
          <w:szCs w:val="24"/>
        </w:rPr>
        <w:t>of</w:t>
      </w:r>
      <w:r>
        <w:rPr>
          <w:spacing w:val="4"/>
          <w:sz w:val="24"/>
          <w:szCs w:val="24"/>
        </w:rPr>
        <w:t xml:space="preserve"> </w:t>
      </w:r>
      <w:r>
        <w:rPr>
          <w:sz w:val="24"/>
          <w:szCs w:val="24"/>
        </w:rPr>
        <w:t>info</w:t>
      </w:r>
      <w:r>
        <w:rPr>
          <w:spacing w:val="-1"/>
          <w:sz w:val="24"/>
          <w:szCs w:val="24"/>
        </w:rPr>
        <w:t>r</w:t>
      </w:r>
      <w:r>
        <w:rPr>
          <w:sz w:val="24"/>
          <w:szCs w:val="24"/>
        </w:rPr>
        <w:t>mation</w:t>
      </w:r>
      <w:r>
        <w:rPr>
          <w:spacing w:val="5"/>
          <w:sz w:val="24"/>
          <w:szCs w:val="24"/>
        </w:rPr>
        <w:t xml:space="preserve"> </w:t>
      </w:r>
      <w:r>
        <w:rPr>
          <w:sz w:val="24"/>
          <w:szCs w:val="24"/>
        </w:rPr>
        <w:t>stor</w:t>
      </w:r>
      <w:r>
        <w:rPr>
          <w:spacing w:val="-1"/>
          <w:sz w:val="24"/>
          <w:szCs w:val="24"/>
        </w:rPr>
        <w:t>e</w:t>
      </w:r>
      <w:r>
        <w:rPr>
          <w:sz w:val="24"/>
          <w:szCs w:val="24"/>
        </w:rPr>
        <w:t>d</w:t>
      </w:r>
      <w:r>
        <w:rPr>
          <w:spacing w:val="5"/>
          <w:sz w:val="24"/>
          <w:szCs w:val="24"/>
        </w:rPr>
        <w:t xml:space="preserve"> </w:t>
      </w:r>
      <w:r>
        <w:rPr>
          <w:sz w:val="24"/>
          <w:szCs w:val="24"/>
        </w:rPr>
        <w:t>in</w:t>
      </w:r>
      <w:r>
        <w:rPr>
          <w:spacing w:val="3"/>
          <w:sz w:val="24"/>
          <w:szCs w:val="24"/>
        </w:rPr>
        <w:t xml:space="preserve"> </w:t>
      </w:r>
      <w:r>
        <w:rPr>
          <w:spacing w:val="-1"/>
          <w:sz w:val="24"/>
          <w:szCs w:val="24"/>
        </w:rPr>
        <w:t>a</w:t>
      </w:r>
      <w:r>
        <w:rPr>
          <w:sz w:val="24"/>
          <w:szCs w:val="24"/>
        </w:rPr>
        <w:t>n</w:t>
      </w:r>
      <w:r>
        <w:rPr>
          <w:spacing w:val="5"/>
          <w:sz w:val="24"/>
          <w:szCs w:val="24"/>
        </w:rPr>
        <w:t xml:space="preserve"> </w:t>
      </w:r>
      <w:r>
        <w:rPr>
          <w:spacing w:val="-1"/>
          <w:sz w:val="24"/>
          <w:szCs w:val="24"/>
        </w:rPr>
        <w:t>e</w:t>
      </w:r>
      <w:r>
        <w:rPr>
          <w:sz w:val="24"/>
          <w:szCs w:val="24"/>
        </w:rPr>
        <w:t>le</w:t>
      </w:r>
      <w:r>
        <w:rPr>
          <w:spacing w:val="-1"/>
          <w:sz w:val="24"/>
          <w:szCs w:val="24"/>
        </w:rPr>
        <w:t>c</w:t>
      </w:r>
      <w:r>
        <w:rPr>
          <w:sz w:val="24"/>
          <w:szCs w:val="24"/>
        </w:rPr>
        <w:t>tronic</w:t>
      </w:r>
      <w:r>
        <w:rPr>
          <w:spacing w:val="4"/>
          <w:sz w:val="24"/>
          <w:szCs w:val="24"/>
        </w:rPr>
        <w:t xml:space="preserve"> </w:t>
      </w:r>
      <w:r>
        <w:rPr>
          <w:sz w:val="24"/>
          <w:szCs w:val="24"/>
        </w:rPr>
        <w:t>fo</w:t>
      </w:r>
      <w:r>
        <w:rPr>
          <w:spacing w:val="-1"/>
          <w:sz w:val="24"/>
          <w:szCs w:val="24"/>
        </w:rPr>
        <w:t>r</w:t>
      </w:r>
      <w:r>
        <w:rPr>
          <w:sz w:val="24"/>
          <w:szCs w:val="24"/>
        </w:rPr>
        <w:t>mat</w:t>
      </w:r>
      <w:r>
        <w:rPr>
          <w:spacing w:val="5"/>
          <w:sz w:val="24"/>
          <w:szCs w:val="24"/>
        </w:rPr>
        <w:t xml:space="preserve"> </w:t>
      </w:r>
      <w:r>
        <w:rPr>
          <w:sz w:val="24"/>
          <w:szCs w:val="24"/>
        </w:rPr>
        <w:t>th</w:t>
      </w:r>
      <w:r>
        <w:rPr>
          <w:spacing w:val="2"/>
          <w:sz w:val="24"/>
          <w:szCs w:val="24"/>
        </w:rPr>
        <w:t>a</w:t>
      </w:r>
      <w:r>
        <w:rPr>
          <w:sz w:val="24"/>
          <w:szCs w:val="24"/>
        </w:rPr>
        <w:t>t</w:t>
      </w:r>
      <w:r>
        <w:rPr>
          <w:spacing w:val="5"/>
          <w:sz w:val="24"/>
          <w:szCs w:val="24"/>
        </w:rPr>
        <w:t xml:space="preserve"> </w:t>
      </w:r>
      <w:r>
        <w:rPr>
          <w:spacing w:val="-1"/>
          <w:sz w:val="24"/>
          <w:szCs w:val="24"/>
        </w:rPr>
        <w:t>ca</w:t>
      </w:r>
      <w:r>
        <w:rPr>
          <w:sz w:val="24"/>
          <w:szCs w:val="24"/>
        </w:rPr>
        <w:t>n</w:t>
      </w:r>
      <w:r>
        <w:rPr>
          <w:spacing w:val="5"/>
          <w:sz w:val="24"/>
          <w:szCs w:val="24"/>
        </w:rPr>
        <w:t xml:space="preserve"> </w:t>
      </w:r>
      <w:r>
        <w:rPr>
          <w:sz w:val="24"/>
          <w:szCs w:val="24"/>
        </w:rPr>
        <w:t>be</w:t>
      </w:r>
      <w:r>
        <w:rPr>
          <w:spacing w:val="4"/>
          <w:sz w:val="24"/>
          <w:szCs w:val="24"/>
        </w:rPr>
        <w:t xml:space="preserve"> </w:t>
      </w:r>
      <w:r>
        <w:rPr>
          <w:sz w:val="24"/>
          <w:szCs w:val="24"/>
        </w:rPr>
        <w:t>s</w:t>
      </w:r>
      <w:r>
        <w:rPr>
          <w:spacing w:val="-1"/>
          <w:sz w:val="24"/>
          <w:szCs w:val="24"/>
        </w:rPr>
        <w:t>ea</w:t>
      </w:r>
      <w:r>
        <w:rPr>
          <w:sz w:val="24"/>
          <w:szCs w:val="24"/>
        </w:rPr>
        <w:t>r</w:t>
      </w:r>
      <w:r>
        <w:rPr>
          <w:spacing w:val="-2"/>
          <w:sz w:val="24"/>
          <w:szCs w:val="24"/>
        </w:rPr>
        <w:t>c</w:t>
      </w:r>
      <w:r>
        <w:rPr>
          <w:spacing w:val="2"/>
          <w:sz w:val="24"/>
          <w:szCs w:val="24"/>
        </w:rPr>
        <w:t>h</w:t>
      </w:r>
      <w:r>
        <w:rPr>
          <w:spacing w:val="-1"/>
          <w:sz w:val="24"/>
          <w:szCs w:val="24"/>
        </w:rPr>
        <w:t>e</w:t>
      </w:r>
      <w:r>
        <w:rPr>
          <w:sz w:val="24"/>
          <w:szCs w:val="24"/>
        </w:rPr>
        <w:t>d</w:t>
      </w:r>
      <w:r>
        <w:rPr>
          <w:spacing w:val="5"/>
          <w:sz w:val="24"/>
          <w:szCs w:val="24"/>
        </w:rPr>
        <w:t xml:space="preserve"> </w:t>
      </w:r>
      <w:r>
        <w:rPr>
          <w:spacing w:val="2"/>
          <w:sz w:val="24"/>
          <w:szCs w:val="24"/>
        </w:rPr>
        <w:t>b</w:t>
      </w:r>
      <w:r>
        <w:rPr>
          <w:sz w:val="24"/>
          <w:szCs w:val="24"/>
        </w:rPr>
        <w:t xml:space="preserve">y a </w:t>
      </w:r>
      <w:r>
        <w:rPr>
          <w:spacing w:val="-1"/>
          <w:sz w:val="24"/>
          <w:szCs w:val="24"/>
        </w:rPr>
        <w:t>c</w:t>
      </w:r>
      <w:r>
        <w:rPr>
          <w:sz w:val="24"/>
          <w:szCs w:val="24"/>
        </w:rPr>
        <w:t>ompu</w:t>
      </w:r>
      <w:r>
        <w:rPr>
          <w:spacing w:val="1"/>
          <w:sz w:val="24"/>
          <w:szCs w:val="24"/>
        </w:rPr>
        <w:t>t</w:t>
      </w:r>
      <w:r>
        <w:rPr>
          <w:spacing w:val="-1"/>
          <w:sz w:val="24"/>
          <w:szCs w:val="24"/>
        </w:rPr>
        <w:t>e</w:t>
      </w:r>
      <w:r>
        <w:rPr>
          <w:sz w:val="24"/>
          <w:szCs w:val="24"/>
        </w:rPr>
        <w:t>r</w:t>
      </w:r>
    </w:p>
    <w:p w14:paraId="5F6BF326" w14:textId="77777777" w:rsidR="00CE409C" w:rsidRDefault="00CE409C" w:rsidP="00090A5B">
      <w:pPr>
        <w:spacing w:before="6" w:line="160" w:lineRule="exact"/>
        <w:jc w:val="both"/>
        <w:rPr>
          <w:sz w:val="16"/>
          <w:szCs w:val="16"/>
        </w:rPr>
      </w:pPr>
    </w:p>
    <w:p w14:paraId="4B5BD4BE" w14:textId="77777777" w:rsidR="00CE409C" w:rsidRDefault="009B090C" w:rsidP="00090A5B">
      <w:pPr>
        <w:ind w:left="140" w:right="1573"/>
        <w:jc w:val="both"/>
        <w:rPr>
          <w:sz w:val="24"/>
          <w:szCs w:val="24"/>
        </w:rPr>
      </w:pPr>
      <w:r>
        <w:rPr>
          <w:sz w:val="24"/>
          <w:szCs w:val="24"/>
        </w:rPr>
        <w:t>-</w:t>
      </w:r>
      <w:r>
        <w:rPr>
          <w:spacing w:val="-1"/>
          <w:sz w:val="24"/>
          <w:szCs w:val="24"/>
        </w:rPr>
        <w:t xml:space="preserve"> </w:t>
      </w:r>
      <w:r>
        <w:rPr>
          <w:spacing w:val="1"/>
          <w:sz w:val="24"/>
          <w:szCs w:val="24"/>
        </w:rPr>
        <w:t>W</w:t>
      </w:r>
      <w:r>
        <w:rPr>
          <w:spacing w:val="-1"/>
          <w:sz w:val="24"/>
          <w:szCs w:val="24"/>
        </w:rPr>
        <w:t>e</w:t>
      </w:r>
      <w:r>
        <w:rPr>
          <w:sz w:val="24"/>
          <w:szCs w:val="24"/>
        </w:rPr>
        <w:t>b b</w:t>
      </w:r>
      <w:r>
        <w:rPr>
          <w:spacing w:val="-1"/>
          <w:sz w:val="24"/>
          <w:szCs w:val="24"/>
        </w:rPr>
        <w:t>a</w:t>
      </w:r>
      <w:r>
        <w:rPr>
          <w:sz w:val="24"/>
          <w:szCs w:val="24"/>
        </w:rPr>
        <w:t>s</w:t>
      </w:r>
      <w:r>
        <w:rPr>
          <w:spacing w:val="-1"/>
          <w:sz w:val="24"/>
          <w:szCs w:val="24"/>
        </w:rPr>
        <w:t>e</w:t>
      </w:r>
      <w:r>
        <w:rPr>
          <w:sz w:val="24"/>
          <w:szCs w:val="24"/>
        </w:rPr>
        <w:t xml:space="preserve">d </w:t>
      </w:r>
      <w:r>
        <w:rPr>
          <w:spacing w:val="-1"/>
          <w:sz w:val="24"/>
          <w:szCs w:val="24"/>
        </w:rPr>
        <w:t>a</w:t>
      </w:r>
      <w:r>
        <w:rPr>
          <w:sz w:val="24"/>
          <w:szCs w:val="24"/>
        </w:rPr>
        <w:t>ppl</w:t>
      </w:r>
      <w:r>
        <w:rPr>
          <w:spacing w:val="1"/>
          <w:sz w:val="24"/>
          <w:szCs w:val="24"/>
        </w:rPr>
        <w:t>ic</w:t>
      </w:r>
      <w:r>
        <w:rPr>
          <w:spacing w:val="-1"/>
          <w:sz w:val="24"/>
          <w:szCs w:val="24"/>
        </w:rPr>
        <w:t>a</w:t>
      </w:r>
      <w:r>
        <w:rPr>
          <w:sz w:val="24"/>
          <w:szCs w:val="24"/>
        </w:rPr>
        <w:t>t</w:t>
      </w:r>
      <w:r>
        <w:rPr>
          <w:spacing w:val="1"/>
          <w:sz w:val="24"/>
          <w:szCs w:val="24"/>
        </w:rPr>
        <w:t>i</w:t>
      </w:r>
      <w:r>
        <w:rPr>
          <w:sz w:val="24"/>
          <w:szCs w:val="24"/>
        </w:rPr>
        <w:t>on:</w:t>
      </w:r>
      <w:r>
        <w:rPr>
          <w:spacing w:val="2"/>
          <w:sz w:val="24"/>
          <w:szCs w:val="24"/>
        </w:rPr>
        <w:t xml:space="preserve"> </w:t>
      </w:r>
      <w:r>
        <w:rPr>
          <w:sz w:val="24"/>
          <w:szCs w:val="24"/>
        </w:rPr>
        <w:t xml:space="preserve">An </w:t>
      </w:r>
      <w:r>
        <w:rPr>
          <w:spacing w:val="-1"/>
          <w:sz w:val="24"/>
          <w:szCs w:val="24"/>
        </w:rPr>
        <w:t>a</w:t>
      </w:r>
      <w:r>
        <w:rPr>
          <w:sz w:val="24"/>
          <w:szCs w:val="24"/>
        </w:rPr>
        <w:t>ppl</w:t>
      </w:r>
      <w:r>
        <w:rPr>
          <w:spacing w:val="1"/>
          <w:sz w:val="24"/>
          <w:szCs w:val="24"/>
        </w:rPr>
        <w:t>i</w:t>
      </w:r>
      <w:r>
        <w:rPr>
          <w:spacing w:val="-1"/>
          <w:sz w:val="24"/>
          <w:szCs w:val="24"/>
        </w:rPr>
        <w:t>ca</w:t>
      </w:r>
      <w:r>
        <w:rPr>
          <w:sz w:val="24"/>
          <w:szCs w:val="24"/>
        </w:rPr>
        <w:t>t</w:t>
      </w:r>
      <w:r>
        <w:rPr>
          <w:spacing w:val="1"/>
          <w:sz w:val="24"/>
          <w:szCs w:val="24"/>
        </w:rPr>
        <w:t>i</w:t>
      </w:r>
      <w:r>
        <w:rPr>
          <w:sz w:val="24"/>
          <w:szCs w:val="24"/>
        </w:rPr>
        <w:t>on use</w:t>
      </w:r>
      <w:r>
        <w:rPr>
          <w:spacing w:val="-1"/>
          <w:sz w:val="24"/>
          <w:szCs w:val="24"/>
        </w:rPr>
        <w:t xml:space="preserve"> </w:t>
      </w:r>
      <w:r>
        <w:rPr>
          <w:sz w:val="24"/>
          <w:szCs w:val="24"/>
        </w:rPr>
        <w:t>ov</w:t>
      </w:r>
      <w:r>
        <w:rPr>
          <w:spacing w:val="1"/>
          <w:sz w:val="24"/>
          <w:szCs w:val="24"/>
        </w:rPr>
        <w:t>e</w:t>
      </w:r>
      <w:r>
        <w:rPr>
          <w:sz w:val="24"/>
          <w:szCs w:val="24"/>
        </w:rPr>
        <w:t>r the</w:t>
      </w:r>
      <w:r>
        <w:rPr>
          <w:spacing w:val="-1"/>
          <w:sz w:val="24"/>
          <w:szCs w:val="24"/>
        </w:rPr>
        <w:t xml:space="preserve"> </w:t>
      </w:r>
      <w:r>
        <w:rPr>
          <w:sz w:val="24"/>
          <w:szCs w:val="24"/>
        </w:rPr>
        <w:t>in</w:t>
      </w:r>
      <w:r>
        <w:rPr>
          <w:spacing w:val="1"/>
          <w:sz w:val="24"/>
          <w:szCs w:val="24"/>
        </w:rPr>
        <w:t>t</w:t>
      </w:r>
      <w:r>
        <w:rPr>
          <w:spacing w:val="-1"/>
          <w:sz w:val="24"/>
          <w:szCs w:val="24"/>
        </w:rPr>
        <w:t>e</w:t>
      </w:r>
      <w:r>
        <w:rPr>
          <w:sz w:val="24"/>
          <w:szCs w:val="24"/>
        </w:rPr>
        <w:t>rn</w:t>
      </w:r>
      <w:r>
        <w:rPr>
          <w:spacing w:val="-1"/>
          <w:sz w:val="24"/>
          <w:szCs w:val="24"/>
        </w:rPr>
        <w:t>e</w:t>
      </w:r>
      <w:r>
        <w:rPr>
          <w:sz w:val="24"/>
          <w:szCs w:val="24"/>
        </w:rPr>
        <w:t>t wi</w:t>
      </w:r>
      <w:r>
        <w:rPr>
          <w:spacing w:val="1"/>
          <w:sz w:val="24"/>
          <w:szCs w:val="24"/>
        </w:rPr>
        <w:t>t</w:t>
      </w:r>
      <w:r>
        <w:rPr>
          <w:sz w:val="24"/>
          <w:szCs w:val="24"/>
        </w:rPr>
        <w:t>h a</w:t>
      </w:r>
      <w:r>
        <w:rPr>
          <w:spacing w:val="-1"/>
          <w:sz w:val="24"/>
          <w:szCs w:val="24"/>
        </w:rPr>
        <w:t xml:space="preserve"> </w:t>
      </w:r>
      <w:r>
        <w:rPr>
          <w:spacing w:val="2"/>
          <w:sz w:val="24"/>
          <w:szCs w:val="24"/>
        </w:rPr>
        <w:t>w</w:t>
      </w:r>
      <w:r>
        <w:rPr>
          <w:spacing w:val="-1"/>
          <w:sz w:val="24"/>
          <w:szCs w:val="24"/>
        </w:rPr>
        <w:t>e</w:t>
      </w:r>
      <w:r>
        <w:rPr>
          <w:sz w:val="24"/>
          <w:szCs w:val="24"/>
        </w:rPr>
        <w:t>b b</w:t>
      </w:r>
      <w:r>
        <w:rPr>
          <w:spacing w:val="1"/>
          <w:sz w:val="24"/>
          <w:szCs w:val="24"/>
        </w:rPr>
        <w:t>r</w:t>
      </w:r>
      <w:r>
        <w:rPr>
          <w:sz w:val="24"/>
          <w:szCs w:val="24"/>
        </w:rPr>
        <w:t>ows</w:t>
      </w:r>
      <w:r>
        <w:rPr>
          <w:spacing w:val="-1"/>
          <w:sz w:val="24"/>
          <w:szCs w:val="24"/>
        </w:rPr>
        <w:t>e</w:t>
      </w:r>
      <w:r>
        <w:rPr>
          <w:sz w:val="24"/>
          <w:szCs w:val="24"/>
        </w:rPr>
        <w:t>r.</w:t>
      </w:r>
    </w:p>
    <w:p w14:paraId="1CFD51FF" w14:textId="77777777" w:rsidR="00CE409C" w:rsidRDefault="00CE409C" w:rsidP="00090A5B">
      <w:pPr>
        <w:spacing w:before="3" w:line="180" w:lineRule="exact"/>
        <w:jc w:val="both"/>
        <w:rPr>
          <w:sz w:val="18"/>
          <w:szCs w:val="18"/>
        </w:rPr>
      </w:pPr>
    </w:p>
    <w:p w14:paraId="3D3F565D" w14:textId="77777777" w:rsidR="00CE409C" w:rsidRDefault="00CE409C" w:rsidP="00090A5B">
      <w:pPr>
        <w:spacing w:line="200" w:lineRule="exact"/>
        <w:jc w:val="both"/>
      </w:pPr>
    </w:p>
    <w:p w14:paraId="41E10680" w14:textId="77777777" w:rsidR="00CE409C" w:rsidRPr="00F07B70" w:rsidRDefault="009B090C" w:rsidP="00090A5B">
      <w:pPr>
        <w:pStyle w:val="Heading1"/>
        <w:numPr>
          <w:ilvl w:val="0"/>
          <w:numId w:val="0"/>
        </w:numPr>
        <w:ind w:left="720" w:hanging="720"/>
        <w:jc w:val="both"/>
        <w:rPr>
          <w:rFonts w:ascii="Times New Roman" w:hAnsi="Times New Roman" w:cs="Times New Roman"/>
          <w:sz w:val="28"/>
          <w:szCs w:val="28"/>
        </w:rPr>
      </w:pPr>
      <w:bookmarkStart w:id="5" w:name="_Toc28687693"/>
      <w:r w:rsidRPr="00F07B70">
        <w:rPr>
          <w:rFonts w:ascii="Times New Roman" w:hAnsi="Times New Roman" w:cs="Times New Roman"/>
          <w:spacing w:val="1"/>
          <w:sz w:val="28"/>
          <w:szCs w:val="28"/>
        </w:rPr>
        <w:t>2</w:t>
      </w:r>
      <w:r w:rsidRPr="00F07B70">
        <w:rPr>
          <w:rFonts w:ascii="Times New Roman" w:hAnsi="Times New Roman" w:cs="Times New Roman"/>
          <w:sz w:val="28"/>
          <w:szCs w:val="28"/>
        </w:rPr>
        <w:t>.</w:t>
      </w:r>
      <w:r w:rsidRPr="00F07B70">
        <w:rPr>
          <w:rFonts w:ascii="Times New Roman" w:hAnsi="Times New Roman" w:cs="Times New Roman"/>
          <w:spacing w:val="-1"/>
          <w:sz w:val="28"/>
          <w:szCs w:val="28"/>
        </w:rPr>
        <w:t xml:space="preserve"> </w:t>
      </w:r>
      <w:r w:rsidRPr="00F07B70">
        <w:rPr>
          <w:rFonts w:ascii="Times New Roman" w:hAnsi="Times New Roman" w:cs="Times New Roman"/>
          <w:sz w:val="28"/>
          <w:szCs w:val="28"/>
        </w:rPr>
        <w:t>O</w:t>
      </w:r>
      <w:r w:rsidRPr="00F07B70">
        <w:rPr>
          <w:rFonts w:ascii="Times New Roman" w:hAnsi="Times New Roman" w:cs="Times New Roman"/>
          <w:spacing w:val="1"/>
          <w:sz w:val="28"/>
          <w:szCs w:val="28"/>
        </w:rPr>
        <w:t>v</w:t>
      </w:r>
      <w:r w:rsidRPr="00F07B70">
        <w:rPr>
          <w:rFonts w:ascii="Times New Roman" w:hAnsi="Times New Roman" w:cs="Times New Roman"/>
          <w:spacing w:val="-2"/>
          <w:sz w:val="28"/>
          <w:szCs w:val="28"/>
        </w:rPr>
        <w:t>e</w:t>
      </w:r>
      <w:r w:rsidRPr="00F07B70">
        <w:rPr>
          <w:rFonts w:ascii="Times New Roman" w:hAnsi="Times New Roman" w:cs="Times New Roman"/>
          <w:sz w:val="28"/>
          <w:szCs w:val="28"/>
        </w:rPr>
        <w:t>r</w:t>
      </w:r>
      <w:r w:rsidRPr="00F07B70">
        <w:rPr>
          <w:rFonts w:ascii="Times New Roman" w:hAnsi="Times New Roman" w:cs="Times New Roman"/>
          <w:spacing w:val="-1"/>
          <w:sz w:val="28"/>
          <w:szCs w:val="28"/>
        </w:rPr>
        <w:t>v</w:t>
      </w:r>
      <w:r w:rsidRPr="00F07B70">
        <w:rPr>
          <w:rFonts w:ascii="Times New Roman" w:hAnsi="Times New Roman" w:cs="Times New Roman"/>
          <w:spacing w:val="1"/>
          <w:sz w:val="28"/>
          <w:szCs w:val="28"/>
        </w:rPr>
        <w:t>i</w:t>
      </w:r>
      <w:r w:rsidRPr="00F07B70">
        <w:rPr>
          <w:rFonts w:ascii="Times New Roman" w:hAnsi="Times New Roman" w:cs="Times New Roman"/>
          <w:spacing w:val="-2"/>
          <w:sz w:val="28"/>
          <w:szCs w:val="28"/>
        </w:rPr>
        <w:t>e</w:t>
      </w:r>
      <w:r w:rsidRPr="00F07B70">
        <w:rPr>
          <w:rFonts w:ascii="Times New Roman" w:hAnsi="Times New Roman" w:cs="Times New Roman"/>
          <w:sz w:val="28"/>
          <w:szCs w:val="28"/>
        </w:rPr>
        <w:t>w</w:t>
      </w:r>
      <w:bookmarkEnd w:id="5"/>
    </w:p>
    <w:p w14:paraId="70C338BC" w14:textId="77777777" w:rsidR="00CE409C" w:rsidRDefault="00CE409C" w:rsidP="00090A5B">
      <w:pPr>
        <w:spacing w:before="7" w:line="140" w:lineRule="exact"/>
        <w:jc w:val="both"/>
        <w:rPr>
          <w:sz w:val="15"/>
          <w:szCs w:val="15"/>
        </w:rPr>
      </w:pPr>
    </w:p>
    <w:p w14:paraId="053BB70F" w14:textId="7B068B8F" w:rsidR="004237B6" w:rsidRPr="004237B6" w:rsidRDefault="004237B6" w:rsidP="00090A5B">
      <w:pPr>
        <w:spacing w:line="360" w:lineRule="auto"/>
        <w:ind w:left="140" w:right="99"/>
        <w:jc w:val="both"/>
        <w:rPr>
          <w:sz w:val="24"/>
          <w:szCs w:val="24"/>
        </w:rPr>
      </w:pPr>
      <w:r w:rsidRPr="004237B6">
        <w:rPr>
          <w:sz w:val="24"/>
          <w:szCs w:val="24"/>
        </w:rPr>
        <w:t>ABC cafeteria wishes to move with Online ordering and delivering system for the requirement of fast foods delivery. They are selling Chinese foods and Sri</w:t>
      </w:r>
      <w:r>
        <w:rPr>
          <w:sz w:val="24"/>
          <w:szCs w:val="24"/>
        </w:rPr>
        <w:t xml:space="preserve"> </w:t>
      </w:r>
      <w:r w:rsidR="0056705D" w:rsidRPr="004237B6">
        <w:rPr>
          <w:sz w:val="24"/>
          <w:szCs w:val="24"/>
        </w:rPr>
        <w:t>Lankan</w:t>
      </w:r>
      <w:r w:rsidRPr="004237B6">
        <w:rPr>
          <w:sz w:val="24"/>
          <w:szCs w:val="24"/>
        </w:rPr>
        <w:t xml:space="preserve"> food items. They are taking delivery orders only within 3 km from their shop. The customers can visit the shop and buy the foods also. Dine-in is not permitted. The customers can be Registered customers and the Non-Registered </w:t>
      </w:r>
      <w:r w:rsidR="0056705D" w:rsidRPr="004237B6">
        <w:rPr>
          <w:sz w:val="24"/>
          <w:szCs w:val="24"/>
        </w:rPr>
        <w:t>customers.</w:t>
      </w:r>
      <w:r w:rsidR="0056705D">
        <w:rPr>
          <w:sz w:val="24"/>
          <w:szCs w:val="24"/>
        </w:rPr>
        <w:t xml:space="preserve"> We</w:t>
      </w:r>
      <w:r w:rsidRPr="004237B6">
        <w:rPr>
          <w:sz w:val="24"/>
          <w:szCs w:val="24"/>
        </w:rPr>
        <w:t xml:space="preserve"> are required to design a web site to achieve above objectives. High-level system requirement as follows.</w:t>
      </w:r>
    </w:p>
    <w:p w14:paraId="1B72BD39" w14:textId="77777777" w:rsidR="0056705D" w:rsidRDefault="004237B6" w:rsidP="00090A5B">
      <w:pPr>
        <w:pStyle w:val="ListParagraph"/>
        <w:numPr>
          <w:ilvl w:val="0"/>
          <w:numId w:val="2"/>
        </w:numPr>
        <w:spacing w:line="360" w:lineRule="auto"/>
        <w:ind w:right="99"/>
        <w:jc w:val="both"/>
        <w:rPr>
          <w:sz w:val="24"/>
          <w:szCs w:val="24"/>
        </w:rPr>
      </w:pPr>
      <w:r w:rsidRPr="0056705D">
        <w:rPr>
          <w:sz w:val="24"/>
          <w:szCs w:val="24"/>
        </w:rPr>
        <w:t>System has two components</w:t>
      </w:r>
      <w:r w:rsidR="0056705D">
        <w:rPr>
          <w:sz w:val="24"/>
          <w:szCs w:val="24"/>
        </w:rPr>
        <w:t xml:space="preserve"> </w:t>
      </w:r>
      <w:r w:rsidRPr="0056705D">
        <w:rPr>
          <w:sz w:val="24"/>
          <w:szCs w:val="24"/>
        </w:rPr>
        <w:t>Web server with the database</w:t>
      </w:r>
      <w:r w:rsidR="0056705D">
        <w:rPr>
          <w:sz w:val="24"/>
          <w:szCs w:val="24"/>
        </w:rPr>
        <w:t xml:space="preserve"> and </w:t>
      </w:r>
      <w:r w:rsidRPr="0056705D">
        <w:rPr>
          <w:sz w:val="24"/>
          <w:szCs w:val="24"/>
        </w:rPr>
        <w:t>Client web Application with the Database Server.</w:t>
      </w:r>
    </w:p>
    <w:p w14:paraId="2B269257" w14:textId="77777777" w:rsidR="0056705D" w:rsidRDefault="004237B6" w:rsidP="00090A5B">
      <w:pPr>
        <w:pStyle w:val="ListParagraph"/>
        <w:numPr>
          <w:ilvl w:val="0"/>
          <w:numId w:val="2"/>
        </w:numPr>
        <w:spacing w:line="360" w:lineRule="auto"/>
        <w:ind w:right="99"/>
        <w:jc w:val="both"/>
        <w:rPr>
          <w:sz w:val="24"/>
          <w:szCs w:val="24"/>
        </w:rPr>
      </w:pPr>
      <w:r w:rsidRPr="0056705D">
        <w:rPr>
          <w:sz w:val="24"/>
          <w:szCs w:val="24"/>
        </w:rPr>
        <w:t>The users should be able to order the foods based on their preferences either Chinese or Sri</w:t>
      </w:r>
      <w:r w:rsidR="0056705D">
        <w:rPr>
          <w:sz w:val="24"/>
          <w:szCs w:val="24"/>
        </w:rPr>
        <w:t xml:space="preserve"> </w:t>
      </w:r>
      <w:r w:rsidR="0056705D" w:rsidRPr="0056705D">
        <w:rPr>
          <w:sz w:val="24"/>
          <w:szCs w:val="24"/>
        </w:rPr>
        <w:t>Lankan</w:t>
      </w:r>
      <w:r w:rsidRPr="0056705D">
        <w:rPr>
          <w:sz w:val="24"/>
          <w:szCs w:val="24"/>
        </w:rPr>
        <w:t xml:space="preserve"> foods. </w:t>
      </w:r>
    </w:p>
    <w:p w14:paraId="4E9B94DA" w14:textId="77777777" w:rsidR="0056705D" w:rsidRDefault="004237B6" w:rsidP="00090A5B">
      <w:pPr>
        <w:pStyle w:val="ListParagraph"/>
        <w:numPr>
          <w:ilvl w:val="0"/>
          <w:numId w:val="2"/>
        </w:numPr>
        <w:spacing w:line="360" w:lineRule="auto"/>
        <w:ind w:right="99"/>
        <w:jc w:val="both"/>
        <w:rPr>
          <w:sz w:val="24"/>
          <w:szCs w:val="24"/>
        </w:rPr>
      </w:pPr>
      <w:r w:rsidRPr="0056705D">
        <w:rPr>
          <w:sz w:val="24"/>
          <w:szCs w:val="24"/>
        </w:rPr>
        <w:t>Under each category the menu items to be updated based on the availability. The available items should be marked to order, in each day morning.</w:t>
      </w:r>
    </w:p>
    <w:p w14:paraId="7B37D79D" w14:textId="77777777" w:rsidR="0056705D" w:rsidRDefault="004237B6" w:rsidP="00090A5B">
      <w:pPr>
        <w:pStyle w:val="ListParagraph"/>
        <w:numPr>
          <w:ilvl w:val="0"/>
          <w:numId w:val="2"/>
        </w:numPr>
        <w:spacing w:line="360" w:lineRule="auto"/>
        <w:ind w:right="99"/>
        <w:jc w:val="both"/>
        <w:rPr>
          <w:sz w:val="24"/>
          <w:szCs w:val="24"/>
        </w:rPr>
      </w:pPr>
      <w:r w:rsidRPr="0056705D">
        <w:rPr>
          <w:sz w:val="24"/>
          <w:szCs w:val="24"/>
        </w:rPr>
        <w:t>For each and every item, The Quantity which could be prepared will be marked and if it is exceeded the item should be automatically removed from the available list.</w:t>
      </w:r>
    </w:p>
    <w:p w14:paraId="4DE96C4D" w14:textId="77777777" w:rsidR="0056705D" w:rsidRDefault="004237B6" w:rsidP="00090A5B">
      <w:pPr>
        <w:pStyle w:val="ListParagraph"/>
        <w:numPr>
          <w:ilvl w:val="0"/>
          <w:numId w:val="2"/>
        </w:numPr>
        <w:spacing w:line="360" w:lineRule="auto"/>
        <w:ind w:right="99"/>
        <w:jc w:val="both"/>
        <w:rPr>
          <w:sz w:val="24"/>
          <w:szCs w:val="24"/>
        </w:rPr>
      </w:pPr>
      <w:r w:rsidRPr="0056705D">
        <w:rPr>
          <w:sz w:val="24"/>
          <w:szCs w:val="24"/>
        </w:rPr>
        <w:t>The prices are fixed for each item.</w:t>
      </w:r>
    </w:p>
    <w:p w14:paraId="3BA2A397" w14:textId="5D7F22BB" w:rsidR="0056705D" w:rsidRDefault="004237B6" w:rsidP="00090A5B">
      <w:pPr>
        <w:pStyle w:val="ListParagraph"/>
        <w:numPr>
          <w:ilvl w:val="0"/>
          <w:numId w:val="2"/>
        </w:numPr>
        <w:spacing w:line="360" w:lineRule="auto"/>
        <w:ind w:right="99"/>
        <w:jc w:val="both"/>
        <w:rPr>
          <w:sz w:val="24"/>
          <w:szCs w:val="24"/>
        </w:rPr>
      </w:pPr>
      <w:r w:rsidRPr="0056705D">
        <w:rPr>
          <w:sz w:val="24"/>
          <w:szCs w:val="24"/>
        </w:rPr>
        <w:t>The customer can go to the web and login if he is a loyal customer or else select the menu and choose the type of Item from the menu – Chinese or Sri</w:t>
      </w:r>
      <w:r w:rsidR="0056705D">
        <w:rPr>
          <w:sz w:val="24"/>
          <w:szCs w:val="24"/>
        </w:rPr>
        <w:t xml:space="preserve"> </w:t>
      </w:r>
      <w:r w:rsidR="0056705D" w:rsidRPr="0056705D">
        <w:rPr>
          <w:sz w:val="24"/>
          <w:szCs w:val="24"/>
        </w:rPr>
        <w:t>Lankan</w:t>
      </w:r>
      <w:r w:rsidRPr="0056705D">
        <w:rPr>
          <w:sz w:val="24"/>
          <w:szCs w:val="24"/>
        </w:rPr>
        <w:t>.</w:t>
      </w:r>
    </w:p>
    <w:p w14:paraId="0D301B91" w14:textId="77777777" w:rsidR="002F0C60" w:rsidRDefault="004237B6" w:rsidP="00090A5B">
      <w:pPr>
        <w:pStyle w:val="ListParagraph"/>
        <w:numPr>
          <w:ilvl w:val="0"/>
          <w:numId w:val="2"/>
        </w:numPr>
        <w:spacing w:line="360" w:lineRule="auto"/>
        <w:ind w:right="99"/>
        <w:jc w:val="both"/>
        <w:rPr>
          <w:sz w:val="24"/>
          <w:szCs w:val="24"/>
        </w:rPr>
      </w:pPr>
      <w:r w:rsidRPr="0056705D">
        <w:rPr>
          <w:sz w:val="24"/>
          <w:szCs w:val="24"/>
        </w:rPr>
        <w:t xml:space="preserve">The customer can select the main dishes and side dishes with the quantity. After selecting all the items and the quantities the Bill amount can be automatically calculated. </w:t>
      </w:r>
    </w:p>
    <w:p w14:paraId="2A4B12BF" w14:textId="77777777" w:rsidR="002F0C60" w:rsidRDefault="004237B6" w:rsidP="00090A5B">
      <w:pPr>
        <w:pStyle w:val="ListParagraph"/>
        <w:numPr>
          <w:ilvl w:val="0"/>
          <w:numId w:val="2"/>
        </w:numPr>
        <w:spacing w:line="360" w:lineRule="auto"/>
        <w:ind w:right="99"/>
        <w:jc w:val="both"/>
        <w:rPr>
          <w:sz w:val="24"/>
          <w:szCs w:val="24"/>
        </w:rPr>
      </w:pPr>
      <w:r w:rsidRPr="002F0C60">
        <w:rPr>
          <w:sz w:val="24"/>
          <w:szCs w:val="24"/>
        </w:rPr>
        <w:t>There are two options to obtain the foods</w:t>
      </w:r>
      <w:r w:rsidR="002F0C60">
        <w:rPr>
          <w:sz w:val="24"/>
          <w:szCs w:val="24"/>
        </w:rPr>
        <w:t xml:space="preserve"> </w:t>
      </w:r>
      <w:r w:rsidRPr="002F0C60">
        <w:rPr>
          <w:sz w:val="24"/>
          <w:szCs w:val="24"/>
        </w:rPr>
        <w:t>Home Delivery</w:t>
      </w:r>
      <w:r w:rsidR="002F0C60">
        <w:rPr>
          <w:sz w:val="24"/>
          <w:szCs w:val="24"/>
        </w:rPr>
        <w:t xml:space="preserve"> and </w:t>
      </w:r>
      <w:r w:rsidRPr="002F0C60">
        <w:rPr>
          <w:sz w:val="24"/>
          <w:szCs w:val="24"/>
        </w:rPr>
        <w:t>Take Away</w:t>
      </w:r>
      <w:r w:rsidR="002F0C60">
        <w:rPr>
          <w:sz w:val="24"/>
          <w:szCs w:val="24"/>
        </w:rPr>
        <w:t xml:space="preserve">. </w:t>
      </w:r>
      <w:r w:rsidRPr="002F0C60">
        <w:rPr>
          <w:sz w:val="24"/>
          <w:szCs w:val="24"/>
        </w:rPr>
        <w:t>If it is home delivery the mileage will be calculated and the Rs. 50/- per 1km will be charged.</w:t>
      </w:r>
      <w:r w:rsidR="002F0C60">
        <w:rPr>
          <w:sz w:val="24"/>
          <w:szCs w:val="24"/>
        </w:rPr>
        <w:t xml:space="preserve"> </w:t>
      </w:r>
      <w:r w:rsidRPr="002F0C60">
        <w:rPr>
          <w:sz w:val="24"/>
          <w:szCs w:val="24"/>
        </w:rPr>
        <w:t xml:space="preserve">If it is </w:t>
      </w:r>
      <w:proofErr w:type="gramStart"/>
      <w:r w:rsidRPr="002F0C60">
        <w:rPr>
          <w:sz w:val="24"/>
          <w:szCs w:val="24"/>
        </w:rPr>
        <w:t>take</w:t>
      </w:r>
      <w:proofErr w:type="gramEnd"/>
      <w:r w:rsidR="002F0C60">
        <w:rPr>
          <w:sz w:val="24"/>
          <w:szCs w:val="24"/>
        </w:rPr>
        <w:t xml:space="preserve"> </w:t>
      </w:r>
      <w:r w:rsidRPr="002F0C60">
        <w:rPr>
          <w:sz w:val="24"/>
          <w:szCs w:val="24"/>
        </w:rPr>
        <w:lastRenderedPageBreak/>
        <w:t>away the customer has to visit the shop and show the confirmation Bill number and buy foods.</w:t>
      </w:r>
      <w:r w:rsidR="002F0C60">
        <w:rPr>
          <w:sz w:val="24"/>
          <w:szCs w:val="24"/>
        </w:rPr>
        <w:t xml:space="preserve"> </w:t>
      </w:r>
      <w:r w:rsidRPr="002F0C60">
        <w:rPr>
          <w:sz w:val="24"/>
          <w:szCs w:val="24"/>
        </w:rPr>
        <w:t>An 8% of Tax will be charged including the 4% of service charges for the whole bill.</w:t>
      </w:r>
    </w:p>
    <w:p w14:paraId="47310038" w14:textId="77777777" w:rsidR="002F0C60" w:rsidRDefault="004237B6" w:rsidP="00090A5B">
      <w:pPr>
        <w:pStyle w:val="ListParagraph"/>
        <w:numPr>
          <w:ilvl w:val="0"/>
          <w:numId w:val="2"/>
        </w:numPr>
        <w:spacing w:line="360" w:lineRule="auto"/>
        <w:ind w:right="99"/>
        <w:jc w:val="both"/>
        <w:rPr>
          <w:sz w:val="24"/>
          <w:szCs w:val="24"/>
        </w:rPr>
      </w:pPr>
      <w:r w:rsidRPr="002F0C60">
        <w:rPr>
          <w:sz w:val="24"/>
          <w:szCs w:val="24"/>
        </w:rPr>
        <w:t xml:space="preserve">For the Loyal customers the History of purchase records can be viewed by the customer.   </w:t>
      </w:r>
    </w:p>
    <w:p w14:paraId="0B1C35DF" w14:textId="77777777" w:rsidR="002F0C60" w:rsidRDefault="004237B6" w:rsidP="00090A5B">
      <w:pPr>
        <w:pStyle w:val="ListParagraph"/>
        <w:numPr>
          <w:ilvl w:val="0"/>
          <w:numId w:val="2"/>
        </w:numPr>
        <w:spacing w:line="360" w:lineRule="auto"/>
        <w:ind w:right="99"/>
        <w:jc w:val="both"/>
        <w:rPr>
          <w:sz w:val="24"/>
          <w:szCs w:val="24"/>
        </w:rPr>
      </w:pPr>
      <w:r w:rsidRPr="002F0C60">
        <w:rPr>
          <w:sz w:val="24"/>
          <w:szCs w:val="24"/>
        </w:rPr>
        <w:t xml:space="preserve">After the checkout to confirm the order the payment has to be done through PayPal. </w:t>
      </w:r>
    </w:p>
    <w:p w14:paraId="0E369E44" w14:textId="77777777" w:rsidR="002F0C60" w:rsidRDefault="004237B6" w:rsidP="00090A5B">
      <w:pPr>
        <w:pStyle w:val="ListParagraph"/>
        <w:numPr>
          <w:ilvl w:val="0"/>
          <w:numId w:val="2"/>
        </w:numPr>
        <w:spacing w:line="360" w:lineRule="auto"/>
        <w:ind w:right="99"/>
        <w:jc w:val="both"/>
        <w:rPr>
          <w:sz w:val="24"/>
          <w:szCs w:val="24"/>
        </w:rPr>
      </w:pPr>
      <w:r w:rsidRPr="002F0C60">
        <w:rPr>
          <w:sz w:val="24"/>
          <w:szCs w:val="24"/>
        </w:rPr>
        <w:t>The Bill number and the confirmation number will be issued to the customer in the Confirmation Email.</w:t>
      </w:r>
    </w:p>
    <w:p w14:paraId="4C72131E" w14:textId="77777777" w:rsidR="002F0C60" w:rsidRDefault="004237B6" w:rsidP="00090A5B">
      <w:pPr>
        <w:pStyle w:val="ListParagraph"/>
        <w:numPr>
          <w:ilvl w:val="0"/>
          <w:numId w:val="2"/>
        </w:numPr>
        <w:spacing w:line="360" w:lineRule="auto"/>
        <w:ind w:right="99"/>
        <w:jc w:val="both"/>
        <w:rPr>
          <w:sz w:val="24"/>
          <w:szCs w:val="24"/>
        </w:rPr>
      </w:pPr>
      <w:r w:rsidRPr="002F0C60">
        <w:rPr>
          <w:sz w:val="24"/>
          <w:szCs w:val="24"/>
        </w:rPr>
        <w:t xml:space="preserve">The Chef should be able to see the orders come in and the order placement time. </w:t>
      </w:r>
    </w:p>
    <w:p w14:paraId="16BA7134" w14:textId="77777777" w:rsidR="002F0C60" w:rsidRDefault="004237B6" w:rsidP="00090A5B">
      <w:pPr>
        <w:pStyle w:val="ListParagraph"/>
        <w:numPr>
          <w:ilvl w:val="0"/>
          <w:numId w:val="2"/>
        </w:numPr>
        <w:spacing w:line="360" w:lineRule="auto"/>
        <w:ind w:right="99"/>
        <w:jc w:val="both"/>
        <w:rPr>
          <w:sz w:val="24"/>
          <w:szCs w:val="24"/>
        </w:rPr>
      </w:pPr>
      <w:r w:rsidRPr="002F0C60">
        <w:rPr>
          <w:sz w:val="24"/>
          <w:szCs w:val="24"/>
        </w:rPr>
        <w:t>Once the order is received the Chef will mark the time period which is required to ready the order. Once the food is ready the status of the order will be changed as READY. If it is a home delivery, automatically the available delivery person will be assigned with the Order Number.</w:t>
      </w:r>
    </w:p>
    <w:p w14:paraId="1FB50AA5" w14:textId="77777777" w:rsidR="002F0C60" w:rsidRDefault="004237B6" w:rsidP="00090A5B">
      <w:pPr>
        <w:pStyle w:val="ListParagraph"/>
        <w:numPr>
          <w:ilvl w:val="0"/>
          <w:numId w:val="2"/>
        </w:numPr>
        <w:spacing w:line="360" w:lineRule="auto"/>
        <w:ind w:right="99"/>
        <w:jc w:val="both"/>
        <w:rPr>
          <w:sz w:val="24"/>
          <w:szCs w:val="24"/>
        </w:rPr>
      </w:pPr>
      <w:r w:rsidRPr="002F0C60">
        <w:rPr>
          <w:sz w:val="24"/>
          <w:szCs w:val="24"/>
        </w:rPr>
        <w:t>The Customer can cancel the order before the status of the order is shown as “In Preparation”.</w:t>
      </w:r>
    </w:p>
    <w:p w14:paraId="55097D3D" w14:textId="77777777" w:rsidR="002F0C60" w:rsidRDefault="004237B6" w:rsidP="00090A5B">
      <w:pPr>
        <w:pStyle w:val="ListParagraph"/>
        <w:numPr>
          <w:ilvl w:val="0"/>
          <w:numId w:val="2"/>
        </w:numPr>
        <w:spacing w:line="360" w:lineRule="auto"/>
        <w:ind w:right="99"/>
        <w:jc w:val="both"/>
        <w:rPr>
          <w:sz w:val="24"/>
          <w:szCs w:val="24"/>
        </w:rPr>
      </w:pPr>
      <w:r w:rsidRPr="002F0C60">
        <w:rPr>
          <w:sz w:val="24"/>
          <w:szCs w:val="24"/>
        </w:rPr>
        <w:t>If the order is “In Preparation” status and still customer needs to cancel, 50% of the total bill will be charged.</w:t>
      </w:r>
    </w:p>
    <w:p w14:paraId="18FA2B14" w14:textId="77777777" w:rsidR="002F0C60" w:rsidRDefault="004237B6" w:rsidP="00090A5B">
      <w:pPr>
        <w:pStyle w:val="ListParagraph"/>
        <w:numPr>
          <w:ilvl w:val="0"/>
          <w:numId w:val="2"/>
        </w:numPr>
        <w:spacing w:line="360" w:lineRule="auto"/>
        <w:ind w:right="99"/>
        <w:jc w:val="both"/>
        <w:rPr>
          <w:sz w:val="24"/>
          <w:szCs w:val="24"/>
        </w:rPr>
      </w:pPr>
      <w:r w:rsidRPr="002F0C60">
        <w:rPr>
          <w:sz w:val="24"/>
          <w:szCs w:val="24"/>
        </w:rPr>
        <w:t xml:space="preserve">If the Order is in READY status it cannot be cancelled. </w:t>
      </w:r>
    </w:p>
    <w:p w14:paraId="3D7EC2FC" w14:textId="77777777" w:rsidR="002F0C60" w:rsidRDefault="004237B6" w:rsidP="00090A5B">
      <w:pPr>
        <w:pStyle w:val="ListParagraph"/>
        <w:numPr>
          <w:ilvl w:val="0"/>
          <w:numId w:val="2"/>
        </w:numPr>
        <w:spacing w:line="360" w:lineRule="auto"/>
        <w:ind w:right="99"/>
        <w:jc w:val="both"/>
        <w:rPr>
          <w:sz w:val="24"/>
          <w:szCs w:val="24"/>
        </w:rPr>
      </w:pPr>
      <w:r w:rsidRPr="002F0C60">
        <w:rPr>
          <w:sz w:val="24"/>
          <w:szCs w:val="24"/>
        </w:rPr>
        <w:t>After assigning the person, the delivery person’s Contact Number and the name will be sent to the customer Via an Email.</w:t>
      </w:r>
    </w:p>
    <w:p w14:paraId="036F1613" w14:textId="77777777" w:rsidR="002F0C60" w:rsidRDefault="004237B6" w:rsidP="00090A5B">
      <w:pPr>
        <w:pStyle w:val="ListParagraph"/>
        <w:numPr>
          <w:ilvl w:val="0"/>
          <w:numId w:val="2"/>
        </w:numPr>
        <w:spacing w:line="360" w:lineRule="auto"/>
        <w:ind w:right="99"/>
        <w:jc w:val="both"/>
        <w:rPr>
          <w:sz w:val="24"/>
          <w:szCs w:val="24"/>
        </w:rPr>
      </w:pPr>
      <w:r w:rsidRPr="002F0C60">
        <w:rPr>
          <w:sz w:val="24"/>
          <w:szCs w:val="24"/>
        </w:rPr>
        <w:t>Once the foods are delivered to the customer the delivery person will update the system as Delivered. If it’s a Home delivery the counter delivery person has to mark the order as “DELIVERED”</w:t>
      </w:r>
      <w:r w:rsidR="002F0C60">
        <w:rPr>
          <w:sz w:val="24"/>
          <w:szCs w:val="24"/>
        </w:rPr>
        <w:t xml:space="preserve">. </w:t>
      </w:r>
      <w:r w:rsidRPr="002F0C60">
        <w:rPr>
          <w:sz w:val="24"/>
          <w:szCs w:val="24"/>
        </w:rPr>
        <w:t>The customer has to Confirm the delivery by using a PUSH notification SMS (YES/NO).</w:t>
      </w:r>
    </w:p>
    <w:p w14:paraId="0C647524" w14:textId="438293DB" w:rsidR="00CE409C" w:rsidRPr="002F0C60" w:rsidRDefault="004237B6" w:rsidP="00090A5B">
      <w:pPr>
        <w:pStyle w:val="ListParagraph"/>
        <w:numPr>
          <w:ilvl w:val="0"/>
          <w:numId w:val="2"/>
        </w:numPr>
        <w:spacing w:line="360" w:lineRule="auto"/>
        <w:ind w:right="99"/>
        <w:jc w:val="both"/>
        <w:rPr>
          <w:sz w:val="24"/>
          <w:szCs w:val="24"/>
        </w:rPr>
      </w:pPr>
      <w:r w:rsidRPr="002F0C60">
        <w:rPr>
          <w:sz w:val="24"/>
          <w:szCs w:val="24"/>
        </w:rPr>
        <w:t>The shop administrator should be able to see the Delivery and the status of the delivery through an online system.</w:t>
      </w:r>
    </w:p>
    <w:p w14:paraId="04EEAED6" w14:textId="77777777" w:rsidR="00CE409C" w:rsidRDefault="00CE409C" w:rsidP="00090A5B">
      <w:pPr>
        <w:spacing w:before="4" w:line="160" w:lineRule="exact"/>
        <w:jc w:val="both"/>
        <w:rPr>
          <w:sz w:val="16"/>
          <w:szCs w:val="16"/>
        </w:rPr>
      </w:pPr>
    </w:p>
    <w:p w14:paraId="5D88E9B1" w14:textId="77777777" w:rsidR="00CE409C" w:rsidRDefault="00CE409C" w:rsidP="00090A5B">
      <w:pPr>
        <w:spacing w:before="9" w:line="160" w:lineRule="exact"/>
        <w:jc w:val="both"/>
        <w:rPr>
          <w:sz w:val="16"/>
          <w:szCs w:val="16"/>
        </w:rPr>
      </w:pPr>
    </w:p>
    <w:p w14:paraId="687A255B" w14:textId="2A8B3068" w:rsidR="00CE409C" w:rsidRDefault="009B090C" w:rsidP="00090A5B">
      <w:pPr>
        <w:spacing w:line="354" w:lineRule="auto"/>
        <w:ind w:left="140" w:right="105"/>
        <w:jc w:val="both"/>
        <w:rPr>
          <w:sz w:val="24"/>
          <w:szCs w:val="24"/>
        </w:rPr>
        <w:sectPr w:rsidR="00CE409C">
          <w:pgSz w:w="12240" w:h="15840"/>
          <w:pgMar w:top="1360" w:right="1300" w:bottom="280" w:left="1300" w:header="0" w:footer="835" w:gutter="0"/>
          <w:cols w:space="720"/>
        </w:sectPr>
      </w:pPr>
      <w:r>
        <w:rPr>
          <w:sz w:val="24"/>
          <w:szCs w:val="24"/>
        </w:rPr>
        <w:t>The</w:t>
      </w:r>
      <w:r>
        <w:rPr>
          <w:spacing w:val="3"/>
          <w:sz w:val="24"/>
          <w:szCs w:val="24"/>
        </w:rPr>
        <w:t xml:space="preserve"> </w:t>
      </w:r>
      <w:r>
        <w:rPr>
          <w:sz w:val="24"/>
          <w:szCs w:val="24"/>
        </w:rPr>
        <w:t>sta</w:t>
      </w:r>
      <w:r>
        <w:rPr>
          <w:spacing w:val="-1"/>
          <w:sz w:val="24"/>
          <w:szCs w:val="24"/>
        </w:rPr>
        <w:t>f</w:t>
      </w:r>
      <w:r>
        <w:rPr>
          <w:sz w:val="24"/>
          <w:szCs w:val="24"/>
        </w:rPr>
        <w:t>f</w:t>
      </w:r>
      <w:r>
        <w:rPr>
          <w:spacing w:val="6"/>
          <w:sz w:val="24"/>
          <w:szCs w:val="24"/>
        </w:rPr>
        <w:t xml:space="preserve"> </w:t>
      </w:r>
      <w:r>
        <w:rPr>
          <w:sz w:val="24"/>
          <w:szCs w:val="24"/>
        </w:rPr>
        <w:t>of</w:t>
      </w:r>
      <w:r>
        <w:rPr>
          <w:spacing w:val="4"/>
          <w:sz w:val="24"/>
          <w:szCs w:val="24"/>
        </w:rPr>
        <w:t xml:space="preserve"> </w:t>
      </w:r>
      <w:r>
        <w:rPr>
          <w:sz w:val="24"/>
          <w:szCs w:val="24"/>
        </w:rPr>
        <w:t>the</w:t>
      </w:r>
      <w:r>
        <w:rPr>
          <w:spacing w:val="4"/>
          <w:sz w:val="24"/>
          <w:szCs w:val="24"/>
        </w:rPr>
        <w:t xml:space="preserve"> </w:t>
      </w:r>
      <w:r w:rsidR="00343AE6">
        <w:rPr>
          <w:spacing w:val="3"/>
          <w:sz w:val="24"/>
          <w:szCs w:val="24"/>
        </w:rPr>
        <w:t xml:space="preserve">ABC </w:t>
      </w:r>
      <w:r w:rsidR="00632862">
        <w:rPr>
          <w:spacing w:val="3"/>
          <w:sz w:val="24"/>
          <w:szCs w:val="24"/>
        </w:rPr>
        <w:t>Cafeteria</w:t>
      </w:r>
      <w:r>
        <w:rPr>
          <w:sz w:val="24"/>
          <w:szCs w:val="24"/>
        </w:rPr>
        <w:t xml:space="preserve"> h</w:t>
      </w:r>
      <w:r>
        <w:rPr>
          <w:spacing w:val="-1"/>
          <w:sz w:val="24"/>
          <w:szCs w:val="24"/>
        </w:rPr>
        <w:t>a</w:t>
      </w:r>
      <w:r>
        <w:rPr>
          <w:sz w:val="24"/>
          <w:szCs w:val="24"/>
        </w:rPr>
        <w:t>s</w:t>
      </w:r>
      <w:r>
        <w:rPr>
          <w:spacing w:val="5"/>
          <w:sz w:val="24"/>
          <w:szCs w:val="24"/>
        </w:rPr>
        <w:t xml:space="preserve"> </w:t>
      </w:r>
      <w:r>
        <w:rPr>
          <w:sz w:val="24"/>
          <w:szCs w:val="24"/>
        </w:rPr>
        <w:t>to</w:t>
      </w:r>
      <w:r>
        <w:rPr>
          <w:spacing w:val="7"/>
          <w:sz w:val="24"/>
          <w:szCs w:val="24"/>
        </w:rPr>
        <w:t xml:space="preserve"> </w:t>
      </w:r>
      <w:r>
        <w:rPr>
          <w:sz w:val="24"/>
          <w:szCs w:val="24"/>
        </w:rPr>
        <w:t>put</w:t>
      </w:r>
      <w:r>
        <w:rPr>
          <w:spacing w:val="5"/>
          <w:sz w:val="24"/>
          <w:szCs w:val="24"/>
        </w:rPr>
        <w:t xml:space="preserve"> </w:t>
      </w:r>
      <w:r>
        <w:rPr>
          <w:sz w:val="24"/>
          <w:szCs w:val="24"/>
        </w:rPr>
        <w:t>lot</w:t>
      </w:r>
      <w:r>
        <w:rPr>
          <w:spacing w:val="5"/>
          <w:sz w:val="24"/>
          <w:szCs w:val="24"/>
        </w:rPr>
        <w:t xml:space="preserve"> </w:t>
      </w:r>
      <w:r>
        <w:rPr>
          <w:sz w:val="24"/>
          <w:szCs w:val="24"/>
        </w:rPr>
        <w:t>of</w:t>
      </w:r>
      <w:r>
        <w:rPr>
          <w:spacing w:val="4"/>
          <w:sz w:val="24"/>
          <w:szCs w:val="24"/>
        </w:rPr>
        <w:t xml:space="preserve"> </w:t>
      </w:r>
      <w:r>
        <w:rPr>
          <w:spacing w:val="-1"/>
          <w:sz w:val="24"/>
          <w:szCs w:val="24"/>
        </w:rPr>
        <w:t>e</w:t>
      </w:r>
      <w:r>
        <w:rPr>
          <w:sz w:val="24"/>
          <w:szCs w:val="24"/>
        </w:rPr>
        <w:t>f</w:t>
      </w:r>
      <w:r>
        <w:rPr>
          <w:spacing w:val="-1"/>
          <w:sz w:val="24"/>
          <w:szCs w:val="24"/>
        </w:rPr>
        <w:t>f</w:t>
      </w:r>
      <w:r>
        <w:rPr>
          <w:spacing w:val="2"/>
          <w:sz w:val="24"/>
          <w:szCs w:val="24"/>
        </w:rPr>
        <w:t>o</w:t>
      </w:r>
      <w:r>
        <w:rPr>
          <w:sz w:val="24"/>
          <w:szCs w:val="24"/>
        </w:rPr>
        <w:t>rt</w:t>
      </w:r>
      <w:r>
        <w:rPr>
          <w:spacing w:val="4"/>
          <w:sz w:val="24"/>
          <w:szCs w:val="24"/>
        </w:rPr>
        <w:t xml:space="preserve"> </w:t>
      </w:r>
      <w:r>
        <w:rPr>
          <w:sz w:val="24"/>
          <w:szCs w:val="24"/>
        </w:rPr>
        <w:t>in</w:t>
      </w:r>
      <w:r>
        <w:rPr>
          <w:spacing w:val="5"/>
          <w:sz w:val="24"/>
          <w:szCs w:val="24"/>
        </w:rPr>
        <w:t xml:space="preserve"> </w:t>
      </w:r>
      <w:r>
        <w:rPr>
          <w:sz w:val="24"/>
          <w:szCs w:val="24"/>
        </w:rPr>
        <w:t>mak</w:t>
      </w:r>
      <w:r>
        <w:rPr>
          <w:spacing w:val="2"/>
          <w:sz w:val="24"/>
          <w:szCs w:val="24"/>
        </w:rPr>
        <w:t>i</w:t>
      </w:r>
      <w:r>
        <w:rPr>
          <w:sz w:val="24"/>
          <w:szCs w:val="24"/>
        </w:rPr>
        <w:t>ng</w:t>
      </w:r>
      <w:r>
        <w:rPr>
          <w:spacing w:val="2"/>
          <w:sz w:val="24"/>
          <w:szCs w:val="24"/>
        </w:rPr>
        <w:t xml:space="preserve"> d</w:t>
      </w:r>
      <w:r>
        <w:rPr>
          <w:spacing w:val="-1"/>
          <w:sz w:val="24"/>
          <w:szCs w:val="24"/>
        </w:rPr>
        <w:t>a</w:t>
      </w:r>
      <w:r>
        <w:rPr>
          <w:sz w:val="24"/>
          <w:szCs w:val="24"/>
        </w:rPr>
        <w:t>i</w:t>
      </w:r>
      <w:r>
        <w:rPr>
          <w:spacing w:val="3"/>
          <w:sz w:val="24"/>
          <w:szCs w:val="24"/>
        </w:rPr>
        <w:t>l</w:t>
      </w:r>
      <w:r>
        <w:rPr>
          <w:spacing w:val="-5"/>
          <w:sz w:val="24"/>
          <w:szCs w:val="24"/>
        </w:rPr>
        <w:t>y</w:t>
      </w:r>
      <w:r>
        <w:rPr>
          <w:sz w:val="24"/>
          <w:szCs w:val="24"/>
        </w:rPr>
        <w:t>,</w:t>
      </w:r>
      <w:r>
        <w:rPr>
          <w:spacing w:val="4"/>
          <w:sz w:val="24"/>
          <w:szCs w:val="24"/>
        </w:rPr>
        <w:t xml:space="preserve"> </w:t>
      </w:r>
      <w:r>
        <w:rPr>
          <w:sz w:val="24"/>
          <w:szCs w:val="24"/>
        </w:rPr>
        <w:t>mon</w:t>
      </w:r>
      <w:r>
        <w:rPr>
          <w:spacing w:val="1"/>
          <w:sz w:val="24"/>
          <w:szCs w:val="24"/>
        </w:rPr>
        <w:t>t</w:t>
      </w:r>
      <w:r>
        <w:rPr>
          <w:sz w:val="24"/>
          <w:szCs w:val="24"/>
        </w:rPr>
        <w:t>h</w:t>
      </w:r>
      <w:r>
        <w:rPr>
          <w:spacing w:val="5"/>
          <w:sz w:val="24"/>
          <w:szCs w:val="24"/>
        </w:rPr>
        <w:t>l</w:t>
      </w:r>
      <w:r>
        <w:rPr>
          <w:sz w:val="24"/>
          <w:szCs w:val="24"/>
        </w:rPr>
        <w:t xml:space="preserve">y </w:t>
      </w:r>
      <w:r>
        <w:rPr>
          <w:spacing w:val="-1"/>
          <w:sz w:val="24"/>
          <w:szCs w:val="24"/>
        </w:rPr>
        <w:t>a</w:t>
      </w:r>
      <w:r>
        <w:rPr>
          <w:sz w:val="24"/>
          <w:szCs w:val="24"/>
        </w:rPr>
        <w:t xml:space="preserve">nd </w:t>
      </w:r>
      <w:r>
        <w:rPr>
          <w:spacing w:val="-1"/>
          <w:sz w:val="24"/>
          <w:szCs w:val="24"/>
        </w:rPr>
        <w:t>a</w:t>
      </w:r>
      <w:r>
        <w:rPr>
          <w:sz w:val="24"/>
          <w:szCs w:val="24"/>
        </w:rPr>
        <w:t>nnu</w:t>
      </w:r>
      <w:r>
        <w:rPr>
          <w:spacing w:val="-1"/>
          <w:sz w:val="24"/>
          <w:szCs w:val="24"/>
        </w:rPr>
        <w:t>a</w:t>
      </w:r>
      <w:r>
        <w:rPr>
          <w:sz w:val="24"/>
          <w:szCs w:val="24"/>
        </w:rPr>
        <w:t>l r</w:t>
      </w:r>
      <w:r>
        <w:rPr>
          <w:spacing w:val="-1"/>
          <w:sz w:val="24"/>
          <w:szCs w:val="24"/>
        </w:rPr>
        <w:t>e</w:t>
      </w:r>
      <w:r>
        <w:rPr>
          <w:sz w:val="24"/>
          <w:szCs w:val="24"/>
        </w:rPr>
        <w:t>p</w:t>
      </w:r>
      <w:r>
        <w:rPr>
          <w:spacing w:val="2"/>
          <w:sz w:val="24"/>
          <w:szCs w:val="24"/>
        </w:rPr>
        <w:t>o</w:t>
      </w:r>
      <w:r>
        <w:rPr>
          <w:sz w:val="24"/>
          <w:szCs w:val="24"/>
        </w:rPr>
        <w:t>rts wh</w:t>
      </w:r>
      <w:r>
        <w:rPr>
          <w:spacing w:val="-1"/>
          <w:sz w:val="24"/>
          <w:szCs w:val="24"/>
        </w:rPr>
        <w:t>e</w:t>
      </w:r>
      <w:r>
        <w:rPr>
          <w:spacing w:val="1"/>
          <w:sz w:val="24"/>
          <w:szCs w:val="24"/>
        </w:rPr>
        <w:t>r</w:t>
      </w:r>
      <w:r>
        <w:rPr>
          <w:sz w:val="24"/>
          <w:szCs w:val="24"/>
        </w:rPr>
        <w:t>e</w:t>
      </w:r>
      <w:r>
        <w:rPr>
          <w:spacing w:val="-1"/>
          <w:sz w:val="24"/>
          <w:szCs w:val="24"/>
        </w:rPr>
        <w:t xml:space="preserve"> </w:t>
      </w:r>
      <w:r>
        <w:rPr>
          <w:sz w:val="24"/>
          <w:szCs w:val="24"/>
        </w:rPr>
        <w:t>th</w:t>
      </w:r>
      <w:r>
        <w:rPr>
          <w:spacing w:val="2"/>
          <w:sz w:val="24"/>
          <w:szCs w:val="24"/>
        </w:rPr>
        <w:t>e</w:t>
      </w:r>
      <w:r>
        <w:rPr>
          <w:sz w:val="24"/>
          <w:szCs w:val="24"/>
        </w:rPr>
        <w:t>y</w:t>
      </w:r>
      <w:r>
        <w:rPr>
          <w:spacing w:val="-3"/>
          <w:sz w:val="24"/>
          <w:szCs w:val="24"/>
        </w:rPr>
        <w:t xml:space="preserve"> </w:t>
      </w:r>
      <w:r>
        <w:rPr>
          <w:sz w:val="24"/>
          <w:szCs w:val="24"/>
        </w:rPr>
        <w:t>h</w:t>
      </w:r>
      <w:r>
        <w:rPr>
          <w:spacing w:val="-1"/>
          <w:sz w:val="24"/>
          <w:szCs w:val="24"/>
        </w:rPr>
        <w:t>a</w:t>
      </w:r>
      <w:r>
        <w:rPr>
          <w:spacing w:val="2"/>
          <w:sz w:val="24"/>
          <w:szCs w:val="24"/>
        </w:rPr>
        <w:t>v</w:t>
      </w:r>
      <w:r>
        <w:rPr>
          <w:sz w:val="24"/>
          <w:szCs w:val="24"/>
        </w:rPr>
        <w:t>e</w:t>
      </w:r>
      <w:r>
        <w:rPr>
          <w:spacing w:val="-1"/>
          <w:sz w:val="24"/>
          <w:szCs w:val="24"/>
        </w:rPr>
        <w:t xml:space="preserve"> </w:t>
      </w:r>
      <w:r>
        <w:rPr>
          <w:sz w:val="24"/>
          <w:szCs w:val="24"/>
        </w:rPr>
        <w:t>to w</w:t>
      </w:r>
      <w:r>
        <w:rPr>
          <w:spacing w:val="-1"/>
          <w:sz w:val="24"/>
          <w:szCs w:val="24"/>
        </w:rPr>
        <w:t>a</w:t>
      </w:r>
      <w:r>
        <w:rPr>
          <w:sz w:val="24"/>
          <w:szCs w:val="24"/>
        </w:rPr>
        <w:t>ste lot of ti</w:t>
      </w:r>
      <w:r>
        <w:rPr>
          <w:spacing w:val="3"/>
          <w:sz w:val="24"/>
          <w:szCs w:val="24"/>
        </w:rPr>
        <w:t>m</w:t>
      </w:r>
      <w:r>
        <w:rPr>
          <w:sz w:val="24"/>
          <w:szCs w:val="24"/>
        </w:rPr>
        <w:t>e</w:t>
      </w:r>
      <w:r>
        <w:rPr>
          <w:spacing w:val="-1"/>
          <w:sz w:val="24"/>
          <w:szCs w:val="24"/>
        </w:rPr>
        <w:t xml:space="preserve"> a</w:t>
      </w:r>
      <w:r>
        <w:rPr>
          <w:sz w:val="24"/>
          <w:szCs w:val="24"/>
        </w:rPr>
        <w:t xml:space="preserve">nd </w:t>
      </w:r>
      <w:r>
        <w:rPr>
          <w:spacing w:val="1"/>
          <w:sz w:val="24"/>
          <w:szCs w:val="24"/>
        </w:rPr>
        <w:t>a</w:t>
      </w:r>
      <w:r>
        <w:rPr>
          <w:spacing w:val="-1"/>
          <w:sz w:val="24"/>
          <w:szCs w:val="24"/>
        </w:rPr>
        <w:t>cc</w:t>
      </w:r>
      <w:r>
        <w:rPr>
          <w:sz w:val="24"/>
          <w:szCs w:val="24"/>
        </w:rPr>
        <w:t>u</w:t>
      </w:r>
      <w:r>
        <w:rPr>
          <w:spacing w:val="1"/>
          <w:sz w:val="24"/>
          <w:szCs w:val="24"/>
        </w:rPr>
        <w:t>r</w:t>
      </w:r>
      <w:r>
        <w:rPr>
          <w:spacing w:val="-1"/>
          <w:sz w:val="24"/>
          <w:szCs w:val="24"/>
        </w:rPr>
        <w:t>a</w:t>
      </w:r>
      <w:r>
        <w:rPr>
          <w:spacing w:val="4"/>
          <w:sz w:val="24"/>
          <w:szCs w:val="24"/>
        </w:rPr>
        <w:t>c</w:t>
      </w:r>
      <w:r>
        <w:rPr>
          <w:sz w:val="24"/>
          <w:szCs w:val="24"/>
        </w:rPr>
        <w:t>y</w:t>
      </w:r>
      <w:r>
        <w:rPr>
          <w:spacing w:val="-5"/>
          <w:sz w:val="24"/>
          <w:szCs w:val="24"/>
        </w:rPr>
        <w:t xml:space="preserve"> </w:t>
      </w:r>
      <w:r>
        <w:rPr>
          <w:sz w:val="24"/>
          <w:szCs w:val="24"/>
        </w:rPr>
        <w:t>of t</w:t>
      </w:r>
      <w:r>
        <w:rPr>
          <w:spacing w:val="2"/>
          <w:sz w:val="24"/>
          <w:szCs w:val="24"/>
        </w:rPr>
        <w:t>h</w:t>
      </w:r>
      <w:r>
        <w:rPr>
          <w:sz w:val="24"/>
          <w:szCs w:val="24"/>
        </w:rPr>
        <w:t>e</w:t>
      </w:r>
      <w:r>
        <w:rPr>
          <w:spacing w:val="-1"/>
          <w:sz w:val="24"/>
          <w:szCs w:val="24"/>
        </w:rPr>
        <w:t xml:space="preserve"> </w:t>
      </w:r>
      <w:r>
        <w:rPr>
          <w:sz w:val="24"/>
          <w:szCs w:val="24"/>
        </w:rPr>
        <w:t>r</w:t>
      </w:r>
      <w:r>
        <w:rPr>
          <w:spacing w:val="-2"/>
          <w:sz w:val="24"/>
          <w:szCs w:val="24"/>
        </w:rPr>
        <w:t>e</w:t>
      </w:r>
      <w:r>
        <w:rPr>
          <w:spacing w:val="2"/>
          <w:sz w:val="24"/>
          <w:szCs w:val="24"/>
        </w:rPr>
        <w:t>p</w:t>
      </w:r>
      <w:r>
        <w:rPr>
          <w:sz w:val="24"/>
          <w:szCs w:val="24"/>
        </w:rPr>
        <w:t xml:space="preserve">orts </w:t>
      </w:r>
      <w:r>
        <w:rPr>
          <w:spacing w:val="-1"/>
          <w:sz w:val="24"/>
          <w:szCs w:val="24"/>
        </w:rPr>
        <w:t>a</w:t>
      </w:r>
      <w:r>
        <w:rPr>
          <w:sz w:val="24"/>
          <w:szCs w:val="24"/>
        </w:rPr>
        <w:t>re</w:t>
      </w:r>
      <w:r>
        <w:rPr>
          <w:spacing w:val="-2"/>
          <w:sz w:val="24"/>
          <w:szCs w:val="24"/>
        </w:rPr>
        <w:t xml:space="preserve"> </w:t>
      </w:r>
      <w:r>
        <w:rPr>
          <w:spacing w:val="-1"/>
          <w:sz w:val="24"/>
          <w:szCs w:val="24"/>
        </w:rPr>
        <w:t>a</w:t>
      </w:r>
      <w:r>
        <w:rPr>
          <w:sz w:val="24"/>
          <w:szCs w:val="24"/>
        </w:rPr>
        <w:t xml:space="preserve">lso </w:t>
      </w:r>
      <w:r>
        <w:rPr>
          <w:spacing w:val="1"/>
          <w:sz w:val="24"/>
          <w:szCs w:val="24"/>
        </w:rPr>
        <w:t>l</w:t>
      </w:r>
      <w:r>
        <w:rPr>
          <w:spacing w:val="-1"/>
          <w:sz w:val="24"/>
          <w:szCs w:val="24"/>
        </w:rPr>
        <w:t>e</w:t>
      </w:r>
      <w:r>
        <w:rPr>
          <w:sz w:val="24"/>
          <w:szCs w:val="24"/>
        </w:rPr>
        <w:t>ss.</w:t>
      </w:r>
    </w:p>
    <w:p w14:paraId="30F81024" w14:textId="78D10449" w:rsidR="00CE409C" w:rsidRDefault="009B090C" w:rsidP="00090A5B">
      <w:pPr>
        <w:spacing w:before="72" w:line="357" w:lineRule="auto"/>
        <w:ind w:left="140" w:right="96"/>
        <w:jc w:val="both"/>
        <w:rPr>
          <w:sz w:val="24"/>
          <w:szCs w:val="24"/>
        </w:rPr>
      </w:pPr>
      <w:r>
        <w:rPr>
          <w:sz w:val="24"/>
          <w:szCs w:val="24"/>
        </w:rPr>
        <w:lastRenderedPageBreak/>
        <w:t>The</w:t>
      </w:r>
      <w:r>
        <w:rPr>
          <w:spacing w:val="-8"/>
          <w:sz w:val="24"/>
          <w:szCs w:val="24"/>
        </w:rPr>
        <w:t xml:space="preserve"> </w:t>
      </w:r>
      <w:r>
        <w:rPr>
          <w:sz w:val="24"/>
          <w:szCs w:val="24"/>
        </w:rPr>
        <w:t>man</w:t>
      </w:r>
      <w:r>
        <w:rPr>
          <w:spacing w:val="1"/>
          <w:sz w:val="24"/>
          <w:szCs w:val="24"/>
        </w:rPr>
        <w:t>a</w:t>
      </w:r>
      <w:r>
        <w:rPr>
          <w:spacing w:val="-2"/>
          <w:sz w:val="24"/>
          <w:szCs w:val="24"/>
        </w:rPr>
        <w:t>g</w:t>
      </w:r>
      <w:r>
        <w:rPr>
          <w:spacing w:val="-1"/>
          <w:sz w:val="24"/>
          <w:szCs w:val="24"/>
        </w:rPr>
        <w:t>e</w:t>
      </w:r>
      <w:r>
        <w:rPr>
          <w:spacing w:val="3"/>
          <w:sz w:val="24"/>
          <w:szCs w:val="24"/>
        </w:rPr>
        <w:t>m</w:t>
      </w:r>
      <w:r>
        <w:rPr>
          <w:spacing w:val="-1"/>
          <w:sz w:val="24"/>
          <w:szCs w:val="24"/>
        </w:rPr>
        <w:t>e</w:t>
      </w:r>
      <w:r>
        <w:rPr>
          <w:sz w:val="24"/>
          <w:szCs w:val="24"/>
        </w:rPr>
        <w:t>nt</w:t>
      </w:r>
      <w:r>
        <w:rPr>
          <w:spacing w:val="-7"/>
          <w:sz w:val="24"/>
          <w:szCs w:val="24"/>
        </w:rPr>
        <w:t xml:space="preserve"> </w:t>
      </w:r>
      <w:r>
        <w:rPr>
          <w:sz w:val="24"/>
          <w:szCs w:val="24"/>
        </w:rPr>
        <w:t>n</w:t>
      </w:r>
      <w:r>
        <w:rPr>
          <w:spacing w:val="-1"/>
          <w:sz w:val="24"/>
          <w:szCs w:val="24"/>
        </w:rPr>
        <w:t>ee</w:t>
      </w:r>
      <w:r>
        <w:rPr>
          <w:sz w:val="24"/>
          <w:szCs w:val="24"/>
        </w:rPr>
        <w:t>ds</w:t>
      </w:r>
      <w:r>
        <w:rPr>
          <w:spacing w:val="-7"/>
          <w:sz w:val="24"/>
          <w:szCs w:val="24"/>
        </w:rPr>
        <w:t xml:space="preserve"> </w:t>
      </w:r>
      <w:r>
        <w:rPr>
          <w:spacing w:val="3"/>
          <w:sz w:val="24"/>
          <w:szCs w:val="24"/>
        </w:rPr>
        <w:t>t</w:t>
      </w:r>
      <w:r>
        <w:rPr>
          <w:sz w:val="24"/>
          <w:szCs w:val="24"/>
        </w:rPr>
        <w:t>o</w:t>
      </w:r>
      <w:r>
        <w:rPr>
          <w:spacing w:val="-7"/>
          <w:sz w:val="24"/>
          <w:szCs w:val="24"/>
        </w:rPr>
        <w:t xml:space="preserve"> </w:t>
      </w:r>
      <w:r>
        <w:rPr>
          <w:sz w:val="24"/>
          <w:szCs w:val="24"/>
        </w:rPr>
        <w:t>man</w:t>
      </w:r>
      <w:r>
        <w:rPr>
          <w:spacing w:val="1"/>
          <w:sz w:val="24"/>
          <w:szCs w:val="24"/>
        </w:rPr>
        <w:t>a</w:t>
      </w:r>
      <w:r>
        <w:rPr>
          <w:spacing w:val="-2"/>
          <w:sz w:val="24"/>
          <w:szCs w:val="24"/>
        </w:rPr>
        <w:t>g</w:t>
      </w:r>
      <w:r>
        <w:rPr>
          <w:sz w:val="24"/>
          <w:szCs w:val="24"/>
        </w:rPr>
        <w:t>e</w:t>
      </w:r>
      <w:r>
        <w:rPr>
          <w:spacing w:val="-8"/>
          <w:sz w:val="24"/>
          <w:szCs w:val="24"/>
        </w:rPr>
        <w:t xml:space="preserve"> </w:t>
      </w:r>
      <w:r>
        <w:rPr>
          <w:sz w:val="24"/>
          <w:szCs w:val="24"/>
        </w:rPr>
        <w:t>their</w:t>
      </w:r>
      <w:r>
        <w:rPr>
          <w:spacing w:val="-8"/>
          <w:sz w:val="24"/>
          <w:szCs w:val="24"/>
        </w:rPr>
        <w:t xml:space="preserve"> </w:t>
      </w:r>
      <w:r>
        <w:rPr>
          <w:sz w:val="24"/>
          <w:szCs w:val="24"/>
        </w:rPr>
        <w:t>ov</w:t>
      </w:r>
      <w:r>
        <w:rPr>
          <w:spacing w:val="1"/>
          <w:sz w:val="24"/>
          <w:szCs w:val="24"/>
        </w:rPr>
        <w:t>e</w:t>
      </w:r>
      <w:r>
        <w:rPr>
          <w:sz w:val="24"/>
          <w:szCs w:val="24"/>
        </w:rPr>
        <w:t>r</w:t>
      </w:r>
      <w:r>
        <w:rPr>
          <w:spacing w:val="-2"/>
          <w:sz w:val="24"/>
          <w:szCs w:val="24"/>
        </w:rPr>
        <w:t>a</w:t>
      </w:r>
      <w:r>
        <w:rPr>
          <w:sz w:val="24"/>
          <w:szCs w:val="24"/>
        </w:rPr>
        <w:t>ll</w:t>
      </w:r>
      <w:r>
        <w:rPr>
          <w:spacing w:val="-6"/>
          <w:sz w:val="24"/>
          <w:szCs w:val="24"/>
        </w:rPr>
        <w:t xml:space="preserve"> </w:t>
      </w:r>
      <w:r>
        <w:rPr>
          <w:sz w:val="24"/>
          <w:szCs w:val="24"/>
        </w:rPr>
        <w:t>f</w:t>
      </w:r>
      <w:r>
        <w:rPr>
          <w:spacing w:val="1"/>
          <w:sz w:val="24"/>
          <w:szCs w:val="24"/>
        </w:rPr>
        <w:t>u</w:t>
      </w:r>
      <w:r>
        <w:rPr>
          <w:sz w:val="24"/>
          <w:szCs w:val="24"/>
        </w:rPr>
        <w:t>n</w:t>
      </w:r>
      <w:r>
        <w:rPr>
          <w:spacing w:val="-1"/>
          <w:sz w:val="24"/>
          <w:szCs w:val="24"/>
        </w:rPr>
        <w:t>c</w:t>
      </w:r>
      <w:r>
        <w:rPr>
          <w:sz w:val="24"/>
          <w:szCs w:val="24"/>
        </w:rPr>
        <w:t>t</w:t>
      </w:r>
      <w:r>
        <w:rPr>
          <w:spacing w:val="1"/>
          <w:sz w:val="24"/>
          <w:szCs w:val="24"/>
        </w:rPr>
        <w:t>i</w:t>
      </w:r>
      <w:r>
        <w:rPr>
          <w:sz w:val="24"/>
          <w:szCs w:val="24"/>
        </w:rPr>
        <w:t>on</w:t>
      </w:r>
      <w:r>
        <w:rPr>
          <w:spacing w:val="-1"/>
          <w:sz w:val="24"/>
          <w:szCs w:val="24"/>
        </w:rPr>
        <w:t>a</w:t>
      </w:r>
      <w:r>
        <w:rPr>
          <w:sz w:val="24"/>
          <w:szCs w:val="24"/>
        </w:rPr>
        <w:t>l</w:t>
      </w:r>
      <w:r>
        <w:rPr>
          <w:spacing w:val="1"/>
          <w:sz w:val="24"/>
          <w:szCs w:val="24"/>
        </w:rPr>
        <w:t>i</w:t>
      </w:r>
      <w:r>
        <w:rPr>
          <w:sz w:val="24"/>
          <w:szCs w:val="24"/>
        </w:rPr>
        <w:t>t</w:t>
      </w:r>
      <w:r>
        <w:rPr>
          <w:spacing w:val="1"/>
          <w:sz w:val="24"/>
          <w:szCs w:val="24"/>
        </w:rPr>
        <w:t>i</w:t>
      </w:r>
      <w:r>
        <w:rPr>
          <w:spacing w:val="-1"/>
          <w:sz w:val="24"/>
          <w:szCs w:val="24"/>
        </w:rPr>
        <w:t>e</w:t>
      </w:r>
      <w:r>
        <w:rPr>
          <w:sz w:val="24"/>
          <w:szCs w:val="24"/>
        </w:rPr>
        <w:t>s</w:t>
      </w:r>
      <w:r>
        <w:rPr>
          <w:spacing w:val="-4"/>
          <w:sz w:val="24"/>
          <w:szCs w:val="24"/>
        </w:rPr>
        <w:t xml:space="preserve"> </w:t>
      </w:r>
      <w:r>
        <w:rPr>
          <w:sz w:val="24"/>
          <w:szCs w:val="24"/>
        </w:rPr>
        <w:t>in</w:t>
      </w:r>
      <w:r>
        <w:rPr>
          <w:spacing w:val="-7"/>
          <w:sz w:val="24"/>
          <w:szCs w:val="24"/>
        </w:rPr>
        <w:t xml:space="preserve"> </w:t>
      </w:r>
      <w:r>
        <w:rPr>
          <w:spacing w:val="-1"/>
          <w:sz w:val="24"/>
          <w:szCs w:val="24"/>
        </w:rPr>
        <w:t>a</w:t>
      </w:r>
      <w:r>
        <w:rPr>
          <w:sz w:val="24"/>
          <w:szCs w:val="24"/>
        </w:rPr>
        <w:t>n</w:t>
      </w:r>
      <w:r>
        <w:rPr>
          <w:spacing w:val="-7"/>
          <w:sz w:val="24"/>
          <w:szCs w:val="24"/>
        </w:rPr>
        <w:t xml:space="preserve"> </w:t>
      </w:r>
      <w:r>
        <w:rPr>
          <w:spacing w:val="-1"/>
          <w:sz w:val="24"/>
          <w:szCs w:val="24"/>
        </w:rPr>
        <w:t>e</w:t>
      </w:r>
      <w:r>
        <w:rPr>
          <w:sz w:val="24"/>
          <w:szCs w:val="24"/>
        </w:rPr>
        <w:t>f</w:t>
      </w:r>
      <w:r>
        <w:rPr>
          <w:spacing w:val="-1"/>
          <w:sz w:val="24"/>
          <w:szCs w:val="24"/>
        </w:rPr>
        <w:t>f</w:t>
      </w:r>
      <w:r>
        <w:rPr>
          <w:sz w:val="24"/>
          <w:szCs w:val="24"/>
        </w:rPr>
        <w:t>ici</w:t>
      </w:r>
      <w:r>
        <w:rPr>
          <w:spacing w:val="1"/>
          <w:sz w:val="24"/>
          <w:szCs w:val="24"/>
        </w:rPr>
        <w:t>e</w:t>
      </w:r>
      <w:r>
        <w:rPr>
          <w:sz w:val="24"/>
          <w:szCs w:val="24"/>
        </w:rPr>
        <w:t>nt</w:t>
      </w:r>
      <w:r>
        <w:rPr>
          <w:spacing w:val="-7"/>
          <w:sz w:val="24"/>
          <w:szCs w:val="24"/>
        </w:rPr>
        <w:t xml:space="preserve"> </w:t>
      </w:r>
      <w:r>
        <w:rPr>
          <w:spacing w:val="-1"/>
          <w:sz w:val="24"/>
          <w:szCs w:val="24"/>
        </w:rPr>
        <w:t>a</w:t>
      </w:r>
      <w:r>
        <w:rPr>
          <w:sz w:val="24"/>
          <w:szCs w:val="24"/>
        </w:rPr>
        <w:t>nd</w:t>
      </w:r>
      <w:r>
        <w:rPr>
          <w:spacing w:val="-7"/>
          <w:sz w:val="24"/>
          <w:szCs w:val="24"/>
        </w:rPr>
        <w:t xml:space="preserve"> </w:t>
      </w:r>
      <w:r>
        <w:rPr>
          <w:spacing w:val="-1"/>
          <w:sz w:val="24"/>
          <w:szCs w:val="24"/>
        </w:rPr>
        <w:t>e</w:t>
      </w:r>
      <w:r>
        <w:rPr>
          <w:sz w:val="24"/>
          <w:szCs w:val="24"/>
        </w:rPr>
        <w:t>f</w:t>
      </w:r>
      <w:r>
        <w:rPr>
          <w:spacing w:val="-1"/>
          <w:sz w:val="24"/>
          <w:szCs w:val="24"/>
        </w:rPr>
        <w:t>f</w:t>
      </w:r>
      <w:r>
        <w:rPr>
          <w:spacing w:val="1"/>
          <w:sz w:val="24"/>
          <w:szCs w:val="24"/>
        </w:rPr>
        <w:t>e</w:t>
      </w:r>
      <w:r>
        <w:rPr>
          <w:spacing w:val="-1"/>
          <w:sz w:val="24"/>
          <w:szCs w:val="24"/>
        </w:rPr>
        <w:t>c</w:t>
      </w:r>
      <w:r>
        <w:rPr>
          <w:sz w:val="24"/>
          <w:szCs w:val="24"/>
        </w:rPr>
        <w:t>t</w:t>
      </w:r>
      <w:r>
        <w:rPr>
          <w:spacing w:val="1"/>
          <w:sz w:val="24"/>
          <w:szCs w:val="24"/>
        </w:rPr>
        <w:t>i</w:t>
      </w:r>
      <w:r>
        <w:rPr>
          <w:sz w:val="24"/>
          <w:szCs w:val="24"/>
        </w:rPr>
        <w:t>ve</w:t>
      </w:r>
      <w:r>
        <w:rPr>
          <w:spacing w:val="-8"/>
          <w:sz w:val="24"/>
          <w:szCs w:val="24"/>
        </w:rPr>
        <w:t xml:space="preserve"> </w:t>
      </w:r>
      <w:r>
        <w:rPr>
          <w:sz w:val="24"/>
          <w:szCs w:val="24"/>
        </w:rPr>
        <w:t>m</w:t>
      </w:r>
      <w:r>
        <w:rPr>
          <w:spacing w:val="1"/>
          <w:sz w:val="24"/>
          <w:szCs w:val="24"/>
        </w:rPr>
        <w:t>a</w:t>
      </w:r>
      <w:r>
        <w:rPr>
          <w:sz w:val="24"/>
          <w:szCs w:val="24"/>
        </w:rPr>
        <w:t>nn</w:t>
      </w:r>
      <w:r>
        <w:rPr>
          <w:spacing w:val="1"/>
          <w:sz w:val="24"/>
          <w:szCs w:val="24"/>
        </w:rPr>
        <w:t>e</w:t>
      </w:r>
      <w:r>
        <w:rPr>
          <w:sz w:val="24"/>
          <w:szCs w:val="24"/>
        </w:rPr>
        <w:t xml:space="preserve">r </w:t>
      </w:r>
      <w:r>
        <w:rPr>
          <w:spacing w:val="-1"/>
          <w:sz w:val="24"/>
          <w:szCs w:val="24"/>
        </w:rPr>
        <w:t>a</w:t>
      </w:r>
      <w:r>
        <w:rPr>
          <w:sz w:val="24"/>
          <w:szCs w:val="24"/>
        </w:rPr>
        <w:t>nd</w:t>
      </w:r>
      <w:r>
        <w:rPr>
          <w:spacing w:val="3"/>
          <w:sz w:val="24"/>
          <w:szCs w:val="24"/>
        </w:rPr>
        <w:t xml:space="preserve"> </w:t>
      </w:r>
      <w:r>
        <w:rPr>
          <w:sz w:val="24"/>
          <w:szCs w:val="24"/>
        </w:rPr>
        <w:t>without</w:t>
      </w:r>
      <w:r>
        <w:rPr>
          <w:spacing w:val="3"/>
          <w:sz w:val="24"/>
          <w:szCs w:val="24"/>
        </w:rPr>
        <w:t xml:space="preserve"> </w:t>
      </w:r>
      <w:r>
        <w:rPr>
          <w:sz w:val="24"/>
          <w:szCs w:val="24"/>
        </w:rPr>
        <w:t>human</w:t>
      </w:r>
      <w:r>
        <w:rPr>
          <w:spacing w:val="2"/>
          <w:sz w:val="24"/>
          <w:szCs w:val="24"/>
        </w:rPr>
        <w:t xml:space="preserve"> </w:t>
      </w:r>
      <w:r>
        <w:rPr>
          <w:sz w:val="24"/>
          <w:szCs w:val="24"/>
        </w:rPr>
        <w:t>pr</w:t>
      </w:r>
      <w:r>
        <w:rPr>
          <w:spacing w:val="-3"/>
          <w:sz w:val="24"/>
          <w:szCs w:val="24"/>
        </w:rPr>
        <w:t>o</w:t>
      </w:r>
      <w:r>
        <w:rPr>
          <w:spacing w:val="-1"/>
          <w:sz w:val="24"/>
          <w:szCs w:val="24"/>
        </w:rPr>
        <w:t>ce</w:t>
      </w:r>
      <w:r>
        <w:rPr>
          <w:sz w:val="24"/>
          <w:szCs w:val="24"/>
        </w:rPr>
        <w:t>ss</w:t>
      </w:r>
      <w:r>
        <w:rPr>
          <w:spacing w:val="1"/>
          <w:sz w:val="24"/>
          <w:szCs w:val="24"/>
        </w:rPr>
        <w:t>i</w:t>
      </w:r>
      <w:r>
        <w:rPr>
          <w:sz w:val="24"/>
          <w:szCs w:val="24"/>
        </w:rPr>
        <w:t xml:space="preserve">ng </w:t>
      </w:r>
      <w:r>
        <w:rPr>
          <w:spacing w:val="1"/>
          <w:sz w:val="24"/>
          <w:szCs w:val="24"/>
        </w:rPr>
        <w:t>e</w:t>
      </w:r>
      <w:r>
        <w:rPr>
          <w:sz w:val="24"/>
          <w:szCs w:val="24"/>
        </w:rPr>
        <w:t>r</w:t>
      </w:r>
      <w:r>
        <w:rPr>
          <w:spacing w:val="-1"/>
          <w:sz w:val="24"/>
          <w:szCs w:val="24"/>
        </w:rPr>
        <w:t>r</w:t>
      </w:r>
      <w:r>
        <w:rPr>
          <w:sz w:val="24"/>
          <w:szCs w:val="24"/>
        </w:rPr>
        <w:t>ors.</w:t>
      </w:r>
      <w:r>
        <w:rPr>
          <w:spacing w:val="5"/>
          <w:sz w:val="24"/>
          <w:szCs w:val="24"/>
        </w:rPr>
        <w:t xml:space="preserve"> </w:t>
      </w:r>
      <w:r w:rsidR="002F0C60">
        <w:rPr>
          <w:sz w:val="24"/>
          <w:szCs w:val="24"/>
        </w:rPr>
        <w:t>Th</w:t>
      </w:r>
      <w:r w:rsidR="002F0C60">
        <w:rPr>
          <w:spacing w:val="1"/>
          <w:sz w:val="24"/>
          <w:szCs w:val="24"/>
        </w:rPr>
        <w:t>e</w:t>
      </w:r>
      <w:r w:rsidR="002F0C60">
        <w:rPr>
          <w:sz w:val="24"/>
          <w:szCs w:val="24"/>
        </w:rPr>
        <w:t>r</w:t>
      </w:r>
      <w:r w:rsidR="002F0C60">
        <w:rPr>
          <w:spacing w:val="-2"/>
          <w:sz w:val="24"/>
          <w:szCs w:val="24"/>
        </w:rPr>
        <w:t>e</w:t>
      </w:r>
      <w:r w:rsidR="002F0C60">
        <w:rPr>
          <w:sz w:val="24"/>
          <w:szCs w:val="24"/>
        </w:rPr>
        <w:t>f</w:t>
      </w:r>
      <w:r w:rsidR="002F0C60">
        <w:rPr>
          <w:spacing w:val="1"/>
          <w:sz w:val="24"/>
          <w:szCs w:val="24"/>
        </w:rPr>
        <w:t>or</w:t>
      </w:r>
      <w:r w:rsidR="002F0C60">
        <w:rPr>
          <w:sz w:val="24"/>
          <w:szCs w:val="24"/>
        </w:rPr>
        <w:t>e,</w:t>
      </w:r>
      <w:r>
        <w:rPr>
          <w:spacing w:val="2"/>
          <w:sz w:val="24"/>
          <w:szCs w:val="24"/>
        </w:rPr>
        <w:t xml:space="preserve"> </w:t>
      </w:r>
      <w:r>
        <w:rPr>
          <w:sz w:val="24"/>
          <w:szCs w:val="24"/>
        </w:rPr>
        <w:t>it</w:t>
      </w:r>
      <w:r>
        <w:rPr>
          <w:spacing w:val="3"/>
          <w:sz w:val="24"/>
          <w:szCs w:val="24"/>
        </w:rPr>
        <w:t xml:space="preserve"> </w:t>
      </w:r>
      <w:r>
        <w:rPr>
          <w:sz w:val="24"/>
          <w:szCs w:val="24"/>
        </w:rPr>
        <w:t>w</w:t>
      </w:r>
      <w:r>
        <w:rPr>
          <w:spacing w:val="-1"/>
          <w:sz w:val="24"/>
          <w:szCs w:val="24"/>
        </w:rPr>
        <w:t>a</w:t>
      </w:r>
      <w:r>
        <w:rPr>
          <w:sz w:val="24"/>
          <w:szCs w:val="24"/>
        </w:rPr>
        <w:t>s</w:t>
      </w:r>
      <w:r>
        <w:rPr>
          <w:spacing w:val="3"/>
          <w:sz w:val="24"/>
          <w:szCs w:val="24"/>
        </w:rPr>
        <w:t xml:space="preserve"> </w:t>
      </w:r>
      <w:r>
        <w:rPr>
          <w:sz w:val="24"/>
          <w:szCs w:val="24"/>
        </w:rPr>
        <w:t>d</w:t>
      </w:r>
      <w:r>
        <w:rPr>
          <w:spacing w:val="-1"/>
          <w:sz w:val="24"/>
          <w:szCs w:val="24"/>
        </w:rPr>
        <w:t>ec</w:t>
      </w:r>
      <w:r>
        <w:rPr>
          <w:sz w:val="24"/>
          <w:szCs w:val="24"/>
        </w:rPr>
        <w:t>ided</w:t>
      </w:r>
      <w:r>
        <w:rPr>
          <w:spacing w:val="2"/>
          <w:sz w:val="24"/>
          <w:szCs w:val="24"/>
        </w:rPr>
        <w:t xml:space="preserve"> </w:t>
      </w:r>
      <w:r>
        <w:rPr>
          <w:sz w:val="24"/>
          <w:szCs w:val="24"/>
        </w:rPr>
        <w:t>to</w:t>
      </w:r>
      <w:r>
        <w:rPr>
          <w:spacing w:val="3"/>
          <w:sz w:val="24"/>
          <w:szCs w:val="24"/>
        </w:rPr>
        <w:t xml:space="preserve"> </w:t>
      </w:r>
      <w:r>
        <w:rPr>
          <w:sz w:val="24"/>
          <w:szCs w:val="24"/>
        </w:rPr>
        <w:t>i</w:t>
      </w:r>
      <w:r>
        <w:rPr>
          <w:spacing w:val="-1"/>
          <w:sz w:val="24"/>
          <w:szCs w:val="24"/>
        </w:rPr>
        <w:t>m</w:t>
      </w:r>
      <w:r>
        <w:rPr>
          <w:sz w:val="24"/>
          <w:szCs w:val="24"/>
        </w:rPr>
        <w:t>plem</w:t>
      </w:r>
      <w:r>
        <w:rPr>
          <w:spacing w:val="-1"/>
          <w:sz w:val="24"/>
          <w:szCs w:val="24"/>
        </w:rPr>
        <w:t>e</w:t>
      </w:r>
      <w:r>
        <w:rPr>
          <w:sz w:val="24"/>
          <w:szCs w:val="24"/>
        </w:rPr>
        <w:t>nt</w:t>
      </w:r>
      <w:r>
        <w:rPr>
          <w:spacing w:val="3"/>
          <w:sz w:val="24"/>
          <w:szCs w:val="24"/>
        </w:rPr>
        <w:t xml:space="preserve"> </w:t>
      </w:r>
      <w:r>
        <w:rPr>
          <w:spacing w:val="-1"/>
          <w:sz w:val="24"/>
          <w:szCs w:val="24"/>
        </w:rPr>
        <w:t>a</w:t>
      </w:r>
      <w:r>
        <w:rPr>
          <w:sz w:val="24"/>
          <w:szCs w:val="24"/>
        </w:rPr>
        <w:t>n</w:t>
      </w:r>
      <w:r>
        <w:rPr>
          <w:spacing w:val="3"/>
          <w:sz w:val="24"/>
          <w:szCs w:val="24"/>
        </w:rPr>
        <w:t xml:space="preserve"> </w:t>
      </w:r>
      <w:r>
        <w:rPr>
          <w:spacing w:val="-1"/>
          <w:sz w:val="24"/>
          <w:szCs w:val="24"/>
        </w:rPr>
        <w:t>a</w:t>
      </w:r>
      <w:r>
        <w:rPr>
          <w:sz w:val="24"/>
          <w:szCs w:val="24"/>
        </w:rPr>
        <w:t>uto</w:t>
      </w:r>
      <w:r>
        <w:rPr>
          <w:spacing w:val="1"/>
          <w:sz w:val="24"/>
          <w:szCs w:val="24"/>
        </w:rPr>
        <w:t>m</w:t>
      </w:r>
      <w:r>
        <w:rPr>
          <w:spacing w:val="-1"/>
          <w:sz w:val="24"/>
          <w:szCs w:val="24"/>
        </w:rPr>
        <w:t>a</w:t>
      </w:r>
      <w:r>
        <w:rPr>
          <w:sz w:val="24"/>
          <w:szCs w:val="24"/>
        </w:rPr>
        <w:t xml:space="preserve">ted </w:t>
      </w:r>
      <w:r w:rsidR="002F0C60">
        <w:rPr>
          <w:sz w:val="24"/>
          <w:szCs w:val="24"/>
        </w:rPr>
        <w:t xml:space="preserve">online food ordering system </w:t>
      </w:r>
      <w:r>
        <w:rPr>
          <w:sz w:val="24"/>
          <w:szCs w:val="24"/>
        </w:rPr>
        <w:t>for</w:t>
      </w:r>
      <w:r>
        <w:rPr>
          <w:spacing w:val="-1"/>
          <w:sz w:val="24"/>
          <w:szCs w:val="24"/>
        </w:rPr>
        <w:t xml:space="preserve"> </w:t>
      </w:r>
      <w:r w:rsidR="00343AE6">
        <w:rPr>
          <w:spacing w:val="2"/>
          <w:sz w:val="24"/>
          <w:szCs w:val="24"/>
        </w:rPr>
        <w:t xml:space="preserve">ABC </w:t>
      </w:r>
      <w:r w:rsidR="00632862">
        <w:rPr>
          <w:spacing w:val="2"/>
          <w:sz w:val="24"/>
          <w:szCs w:val="24"/>
        </w:rPr>
        <w:t>Cafeteria</w:t>
      </w:r>
      <w:r>
        <w:rPr>
          <w:sz w:val="24"/>
          <w:szCs w:val="24"/>
        </w:rPr>
        <w:t>.</w:t>
      </w:r>
    </w:p>
    <w:p w14:paraId="37900720" w14:textId="77777777" w:rsidR="00CE409C" w:rsidRDefault="00CE409C" w:rsidP="00090A5B">
      <w:pPr>
        <w:spacing w:before="5" w:line="160" w:lineRule="exact"/>
        <w:jc w:val="both"/>
        <w:rPr>
          <w:sz w:val="16"/>
          <w:szCs w:val="16"/>
        </w:rPr>
      </w:pPr>
    </w:p>
    <w:p w14:paraId="2B6E2C7F" w14:textId="77777777" w:rsidR="00CE409C" w:rsidRDefault="009B090C" w:rsidP="00090A5B">
      <w:pPr>
        <w:ind w:left="140" w:right="4514"/>
        <w:jc w:val="both"/>
        <w:rPr>
          <w:sz w:val="24"/>
          <w:szCs w:val="24"/>
        </w:rPr>
      </w:pPr>
      <w:r>
        <w:rPr>
          <w:sz w:val="24"/>
          <w:szCs w:val="24"/>
        </w:rPr>
        <w:t>The</w:t>
      </w:r>
      <w:r>
        <w:rPr>
          <w:spacing w:val="-1"/>
          <w:sz w:val="24"/>
          <w:szCs w:val="24"/>
        </w:rPr>
        <w:t xml:space="preserve"> </w:t>
      </w:r>
      <w:r>
        <w:rPr>
          <w:sz w:val="24"/>
          <w:szCs w:val="24"/>
        </w:rPr>
        <w:t>pro</w:t>
      </w:r>
      <w:r>
        <w:rPr>
          <w:spacing w:val="-1"/>
          <w:sz w:val="24"/>
          <w:szCs w:val="24"/>
        </w:rPr>
        <w:t>p</w:t>
      </w:r>
      <w:r>
        <w:rPr>
          <w:sz w:val="24"/>
          <w:szCs w:val="24"/>
        </w:rPr>
        <w:t>os</w:t>
      </w:r>
      <w:r>
        <w:rPr>
          <w:spacing w:val="-1"/>
          <w:sz w:val="24"/>
          <w:szCs w:val="24"/>
        </w:rPr>
        <w:t>e</w:t>
      </w:r>
      <w:r>
        <w:rPr>
          <w:sz w:val="24"/>
          <w:szCs w:val="24"/>
        </w:rPr>
        <w:t xml:space="preserve">d </w:t>
      </w:r>
      <w:r>
        <w:rPr>
          <w:spacing w:val="5"/>
          <w:sz w:val="24"/>
          <w:szCs w:val="24"/>
        </w:rPr>
        <w:t>s</w:t>
      </w:r>
      <w:r>
        <w:rPr>
          <w:spacing w:val="-5"/>
          <w:sz w:val="24"/>
          <w:szCs w:val="24"/>
        </w:rPr>
        <w:t>y</w:t>
      </w:r>
      <w:r>
        <w:rPr>
          <w:sz w:val="24"/>
          <w:szCs w:val="24"/>
        </w:rPr>
        <w:t>stem h</w:t>
      </w:r>
      <w:r>
        <w:rPr>
          <w:spacing w:val="-1"/>
          <w:sz w:val="24"/>
          <w:szCs w:val="24"/>
        </w:rPr>
        <w:t>a</w:t>
      </w:r>
      <w:r>
        <w:rPr>
          <w:sz w:val="24"/>
          <w:szCs w:val="24"/>
        </w:rPr>
        <w:t>s</w:t>
      </w:r>
      <w:r>
        <w:rPr>
          <w:spacing w:val="2"/>
          <w:sz w:val="24"/>
          <w:szCs w:val="24"/>
        </w:rPr>
        <w:t xml:space="preserve"> </w:t>
      </w:r>
      <w:r>
        <w:rPr>
          <w:sz w:val="24"/>
          <w:szCs w:val="24"/>
        </w:rPr>
        <w:t xml:space="preserve">the </w:t>
      </w:r>
      <w:r>
        <w:rPr>
          <w:spacing w:val="-1"/>
          <w:sz w:val="24"/>
          <w:szCs w:val="24"/>
        </w:rPr>
        <w:t>f</w:t>
      </w:r>
      <w:r>
        <w:rPr>
          <w:sz w:val="24"/>
          <w:szCs w:val="24"/>
        </w:rPr>
        <w:t>ol</w:t>
      </w:r>
      <w:r>
        <w:rPr>
          <w:spacing w:val="1"/>
          <w:sz w:val="24"/>
          <w:szCs w:val="24"/>
        </w:rPr>
        <w:t>l</w:t>
      </w:r>
      <w:r>
        <w:rPr>
          <w:sz w:val="24"/>
          <w:szCs w:val="24"/>
        </w:rPr>
        <w:t>owing</w:t>
      </w:r>
      <w:r>
        <w:rPr>
          <w:spacing w:val="-2"/>
          <w:sz w:val="24"/>
          <w:szCs w:val="24"/>
        </w:rPr>
        <w:t xml:space="preserve"> </w:t>
      </w:r>
      <w:r>
        <w:rPr>
          <w:spacing w:val="-1"/>
          <w:sz w:val="24"/>
          <w:szCs w:val="24"/>
        </w:rPr>
        <w:t>a</w:t>
      </w:r>
      <w:r>
        <w:rPr>
          <w:sz w:val="24"/>
          <w:szCs w:val="24"/>
        </w:rPr>
        <w:t>d</w:t>
      </w:r>
      <w:r>
        <w:rPr>
          <w:spacing w:val="2"/>
          <w:sz w:val="24"/>
          <w:szCs w:val="24"/>
        </w:rPr>
        <w:t>v</w:t>
      </w:r>
      <w:r>
        <w:rPr>
          <w:spacing w:val="-1"/>
          <w:sz w:val="24"/>
          <w:szCs w:val="24"/>
        </w:rPr>
        <w:t>a</w:t>
      </w:r>
      <w:r>
        <w:rPr>
          <w:sz w:val="24"/>
          <w:szCs w:val="24"/>
        </w:rPr>
        <w:t>nt</w:t>
      </w:r>
      <w:r>
        <w:rPr>
          <w:spacing w:val="2"/>
          <w:sz w:val="24"/>
          <w:szCs w:val="24"/>
        </w:rPr>
        <w:t>a</w:t>
      </w:r>
      <w:r>
        <w:rPr>
          <w:spacing w:val="-2"/>
          <w:sz w:val="24"/>
          <w:szCs w:val="24"/>
        </w:rPr>
        <w:t>g</w:t>
      </w:r>
      <w:r>
        <w:rPr>
          <w:spacing w:val="1"/>
          <w:sz w:val="24"/>
          <w:szCs w:val="24"/>
        </w:rPr>
        <w:t>e</w:t>
      </w:r>
      <w:r>
        <w:rPr>
          <w:sz w:val="24"/>
          <w:szCs w:val="24"/>
        </w:rPr>
        <w:t>s.</w:t>
      </w:r>
    </w:p>
    <w:p w14:paraId="3CADBDC2" w14:textId="77777777" w:rsidR="00CE409C" w:rsidRDefault="00CE409C" w:rsidP="00090A5B">
      <w:pPr>
        <w:spacing w:before="7" w:line="180" w:lineRule="exact"/>
        <w:jc w:val="both"/>
        <w:rPr>
          <w:sz w:val="18"/>
          <w:szCs w:val="18"/>
        </w:rPr>
      </w:pPr>
    </w:p>
    <w:p w14:paraId="7055891A" w14:textId="77777777" w:rsidR="00CE409C" w:rsidRDefault="009B090C" w:rsidP="00090A5B">
      <w:pPr>
        <w:ind w:left="140" w:right="7132"/>
        <w:jc w:val="both"/>
        <w:rPr>
          <w:sz w:val="24"/>
          <w:szCs w:val="24"/>
        </w:rPr>
      </w:pPr>
      <w:r>
        <w:rPr>
          <w:rFonts w:ascii="Calibri" w:eastAsia="Calibri" w:hAnsi="Calibri" w:cs="Calibri"/>
          <w:sz w:val="22"/>
          <w:szCs w:val="22"/>
        </w:rPr>
        <w:t>•</w:t>
      </w:r>
      <w:r>
        <w:rPr>
          <w:rFonts w:ascii="Calibri" w:eastAsia="Calibri" w:hAnsi="Calibri" w:cs="Calibri"/>
          <w:spacing w:val="1"/>
          <w:sz w:val="22"/>
          <w:szCs w:val="22"/>
        </w:rPr>
        <w:t xml:space="preserve"> </w:t>
      </w:r>
      <w:r>
        <w:rPr>
          <w:sz w:val="24"/>
          <w:szCs w:val="24"/>
        </w:rPr>
        <w:t>Us</w:t>
      </w:r>
      <w:r>
        <w:rPr>
          <w:spacing w:val="-1"/>
          <w:sz w:val="24"/>
          <w:szCs w:val="24"/>
        </w:rPr>
        <w:t>e</w:t>
      </w:r>
      <w:r>
        <w:rPr>
          <w:sz w:val="24"/>
          <w:szCs w:val="24"/>
        </w:rPr>
        <w:t xml:space="preserve">r </w:t>
      </w:r>
      <w:r>
        <w:rPr>
          <w:spacing w:val="-1"/>
          <w:sz w:val="24"/>
          <w:szCs w:val="24"/>
        </w:rPr>
        <w:t>f</w:t>
      </w:r>
      <w:r>
        <w:rPr>
          <w:sz w:val="24"/>
          <w:szCs w:val="24"/>
        </w:rPr>
        <w:t>ri</w:t>
      </w:r>
      <w:r>
        <w:rPr>
          <w:spacing w:val="-1"/>
          <w:sz w:val="24"/>
          <w:szCs w:val="24"/>
        </w:rPr>
        <w:t>e</w:t>
      </w:r>
      <w:r>
        <w:rPr>
          <w:sz w:val="24"/>
          <w:szCs w:val="24"/>
        </w:rPr>
        <w:t>nd</w:t>
      </w:r>
      <w:r>
        <w:rPr>
          <w:spacing w:val="5"/>
          <w:sz w:val="24"/>
          <w:szCs w:val="24"/>
        </w:rPr>
        <w:t>l</w:t>
      </w:r>
      <w:r>
        <w:rPr>
          <w:sz w:val="24"/>
          <w:szCs w:val="24"/>
        </w:rPr>
        <w:t>y</w:t>
      </w:r>
      <w:r>
        <w:rPr>
          <w:spacing w:val="-5"/>
          <w:sz w:val="24"/>
          <w:szCs w:val="24"/>
        </w:rPr>
        <w:t xml:space="preserve"> </w:t>
      </w:r>
      <w:r>
        <w:rPr>
          <w:sz w:val="24"/>
          <w:szCs w:val="24"/>
        </w:rPr>
        <w:t>in</w:t>
      </w:r>
      <w:r>
        <w:rPr>
          <w:spacing w:val="1"/>
          <w:sz w:val="24"/>
          <w:szCs w:val="24"/>
        </w:rPr>
        <w:t>t</w:t>
      </w:r>
      <w:r>
        <w:rPr>
          <w:spacing w:val="-1"/>
          <w:sz w:val="24"/>
          <w:szCs w:val="24"/>
        </w:rPr>
        <w:t>e</w:t>
      </w:r>
      <w:r>
        <w:rPr>
          <w:sz w:val="24"/>
          <w:szCs w:val="24"/>
        </w:rPr>
        <w:t>r</w:t>
      </w:r>
      <w:r>
        <w:rPr>
          <w:spacing w:val="1"/>
          <w:sz w:val="24"/>
          <w:szCs w:val="24"/>
        </w:rPr>
        <w:t>f</w:t>
      </w:r>
      <w:r>
        <w:rPr>
          <w:spacing w:val="-1"/>
          <w:sz w:val="24"/>
          <w:szCs w:val="24"/>
        </w:rPr>
        <w:t>a</w:t>
      </w:r>
      <w:r>
        <w:rPr>
          <w:spacing w:val="1"/>
          <w:sz w:val="24"/>
          <w:szCs w:val="24"/>
        </w:rPr>
        <w:t>c</w:t>
      </w:r>
      <w:r>
        <w:rPr>
          <w:sz w:val="24"/>
          <w:szCs w:val="24"/>
        </w:rPr>
        <w:t>e</w:t>
      </w:r>
    </w:p>
    <w:p w14:paraId="1C798B2E" w14:textId="77777777" w:rsidR="00CE409C" w:rsidRDefault="00CE409C" w:rsidP="00090A5B">
      <w:pPr>
        <w:spacing w:before="5" w:line="160" w:lineRule="exact"/>
        <w:jc w:val="both"/>
        <w:rPr>
          <w:sz w:val="17"/>
          <w:szCs w:val="17"/>
        </w:rPr>
      </w:pPr>
    </w:p>
    <w:p w14:paraId="7DDD2A5D" w14:textId="77777777" w:rsidR="00CE409C" w:rsidRDefault="009B090C" w:rsidP="00090A5B">
      <w:pPr>
        <w:ind w:left="140" w:right="7116"/>
        <w:jc w:val="both"/>
        <w:rPr>
          <w:sz w:val="24"/>
          <w:szCs w:val="24"/>
        </w:rPr>
      </w:pPr>
      <w:r>
        <w:rPr>
          <w:sz w:val="24"/>
          <w:szCs w:val="24"/>
        </w:rPr>
        <w:t xml:space="preserve">• </w:t>
      </w:r>
      <w:r>
        <w:rPr>
          <w:spacing w:val="-1"/>
          <w:sz w:val="24"/>
          <w:szCs w:val="24"/>
        </w:rPr>
        <w:t>Fa</w:t>
      </w:r>
      <w:r>
        <w:rPr>
          <w:sz w:val="24"/>
          <w:szCs w:val="24"/>
        </w:rPr>
        <w:t xml:space="preserve">st </w:t>
      </w:r>
      <w:r>
        <w:rPr>
          <w:spacing w:val="2"/>
          <w:sz w:val="24"/>
          <w:szCs w:val="24"/>
        </w:rPr>
        <w:t>a</w:t>
      </w:r>
      <w:r>
        <w:rPr>
          <w:spacing w:val="-1"/>
          <w:sz w:val="24"/>
          <w:szCs w:val="24"/>
        </w:rPr>
        <w:t>cce</w:t>
      </w:r>
      <w:r>
        <w:rPr>
          <w:sz w:val="24"/>
          <w:szCs w:val="24"/>
        </w:rPr>
        <w:t xml:space="preserve">ss </w:t>
      </w:r>
      <w:r>
        <w:rPr>
          <w:spacing w:val="1"/>
          <w:sz w:val="24"/>
          <w:szCs w:val="24"/>
        </w:rPr>
        <w:t>t</w:t>
      </w:r>
      <w:r>
        <w:rPr>
          <w:sz w:val="24"/>
          <w:szCs w:val="24"/>
        </w:rPr>
        <w:t>o d</w:t>
      </w:r>
      <w:r>
        <w:rPr>
          <w:spacing w:val="-1"/>
          <w:sz w:val="24"/>
          <w:szCs w:val="24"/>
        </w:rPr>
        <w:t>a</w:t>
      </w:r>
      <w:r>
        <w:rPr>
          <w:sz w:val="24"/>
          <w:szCs w:val="24"/>
        </w:rPr>
        <w:t>ta</w:t>
      </w:r>
      <w:r>
        <w:rPr>
          <w:spacing w:val="2"/>
          <w:sz w:val="24"/>
          <w:szCs w:val="24"/>
        </w:rPr>
        <w:t>b</w:t>
      </w:r>
      <w:r>
        <w:rPr>
          <w:spacing w:val="-1"/>
          <w:sz w:val="24"/>
          <w:szCs w:val="24"/>
        </w:rPr>
        <w:t>a</w:t>
      </w:r>
      <w:r>
        <w:rPr>
          <w:sz w:val="24"/>
          <w:szCs w:val="24"/>
        </w:rPr>
        <w:t>se</w:t>
      </w:r>
    </w:p>
    <w:p w14:paraId="28AF3D01" w14:textId="77777777" w:rsidR="00CE409C" w:rsidRDefault="00CE409C" w:rsidP="00090A5B">
      <w:pPr>
        <w:spacing w:before="2" w:line="180" w:lineRule="exact"/>
        <w:jc w:val="both"/>
        <w:rPr>
          <w:sz w:val="18"/>
          <w:szCs w:val="18"/>
        </w:rPr>
      </w:pPr>
    </w:p>
    <w:p w14:paraId="65C415B8" w14:textId="77777777" w:rsidR="00CE409C" w:rsidRDefault="009B090C" w:rsidP="00090A5B">
      <w:pPr>
        <w:ind w:left="140" w:right="7091"/>
        <w:jc w:val="both"/>
        <w:rPr>
          <w:sz w:val="24"/>
          <w:szCs w:val="24"/>
        </w:rPr>
      </w:pPr>
      <w:r>
        <w:rPr>
          <w:sz w:val="24"/>
          <w:szCs w:val="24"/>
        </w:rPr>
        <w:t>• More</w:t>
      </w:r>
      <w:r>
        <w:rPr>
          <w:spacing w:val="-1"/>
          <w:sz w:val="24"/>
          <w:szCs w:val="24"/>
        </w:rPr>
        <w:t xml:space="preserve"> </w:t>
      </w:r>
      <w:r>
        <w:rPr>
          <w:spacing w:val="1"/>
          <w:sz w:val="24"/>
          <w:szCs w:val="24"/>
        </w:rPr>
        <w:t>S</w:t>
      </w:r>
      <w:r>
        <w:rPr>
          <w:sz w:val="24"/>
          <w:szCs w:val="24"/>
        </w:rPr>
        <w:t>tor</w:t>
      </w:r>
      <w:r>
        <w:rPr>
          <w:spacing w:val="1"/>
          <w:sz w:val="24"/>
          <w:szCs w:val="24"/>
        </w:rPr>
        <w:t>a</w:t>
      </w:r>
      <w:r>
        <w:rPr>
          <w:spacing w:val="-2"/>
          <w:sz w:val="24"/>
          <w:szCs w:val="24"/>
        </w:rPr>
        <w:t>g</w:t>
      </w:r>
      <w:r>
        <w:rPr>
          <w:sz w:val="24"/>
          <w:szCs w:val="24"/>
        </w:rPr>
        <w:t>e C</w:t>
      </w:r>
      <w:r>
        <w:rPr>
          <w:spacing w:val="-1"/>
          <w:sz w:val="24"/>
          <w:szCs w:val="24"/>
        </w:rPr>
        <w:t>a</w:t>
      </w:r>
      <w:r>
        <w:rPr>
          <w:spacing w:val="2"/>
          <w:sz w:val="24"/>
          <w:szCs w:val="24"/>
        </w:rPr>
        <w:t>p</w:t>
      </w:r>
      <w:r>
        <w:rPr>
          <w:spacing w:val="-1"/>
          <w:sz w:val="24"/>
          <w:szCs w:val="24"/>
        </w:rPr>
        <w:t>ac</w:t>
      </w:r>
      <w:r>
        <w:rPr>
          <w:sz w:val="24"/>
          <w:szCs w:val="24"/>
        </w:rPr>
        <w:t>i</w:t>
      </w:r>
      <w:r>
        <w:rPr>
          <w:spacing w:val="6"/>
          <w:sz w:val="24"/>
          <w:szCs w:val="24"/>
        </w:rPr>
        <w:t>t</w:t>
      </w:r>
      <w:r>
        <w:rPr>
          <w:sz w:val="24"/>
          <w:szCs w:val="24"/>
        </w:rPr>
        <w:t>y</w:t>
      </w:r>
    </w:p>
    <w:p w14:paraId="2E822330" w14:textId="77777777" w:rsidR="00CE409C" w:rsidRDefault="00CE409C" w:rsidP="00090A5B">
      <w:pPr>
        <w:spacing w:before="2" w:line="180" w:lineRule="exact"/>
        <w:jc w:val="both"/>
        <w:rPr>
          <w:sz w:val="18"/>
          <w:szCs w:val="18"/>
        </w:rPr>
      </w:pPr>
    </w:p>
    <w:p w14:paraId="518CBF21" w14:textId="5249FF31" w:rsidR="00CE409C" w:rsidRDefault="009B090C" w:rsidP="00090A5B">
      <w:pPr>
        <w:ind w:left="140" w:right="5205"/>
        <w:jc w:val="both"/>
        <w:rPr>
          <w:sz w:val="24"/>
          <w:szCs w:val="24"/>
        </w:rPr>
      </w:pPr>
      <w:r>
        <w:rPr>
          <w:sz w:val="24"/>
          <w:szCs w:val="24"/>
        </w:rPr>
        <w:t>• E</w:t>
      </w:r>
      <w:r>
        <w:rPr>
          <w:spacing w:val="-1"/>
          <w:sz w:val="24"/>
          <w:szCs w:val="24"/>
        </w:rPr>
        <w:t>a</w:t>
      </w:r>
      <w:r>
        <w:rPr>
          <w:spacing w:val="2"/>
          <w:sz w:val="24"/>
          <w:szCs w:val="24"/>
        </w:rPr>
        <w:t>s</w:t>
      </w:r>
      <w:r>
        <w:rPr>
          <w:sz w:val="24"/>
          <w:szCs w:val="24"/>
        </w:rPr>
        <w:t>y</w:t>
      </w:r>
      <w:r>
        <w:rPr>
          <w:spacing w:val="-5"/>
          <w:sz w:val="24"/>
          <w:szCs w:val="24"/>
        </w:rPr>
        <w:t xml:space="preserve"> </w:t>
      </w:r>
      <w:r>
        <w:rPr>
          <w:spacing w:val="2"/>
          <w:sz w:val="24"/>
          <w:szCs w:val="24"/>
        </w:rPr>
        <w:t>s</w:t>
      </w:r>
      <w:r>
        <w:rPr>
          <w:spacing w:val="-1"/>
          <w:sz w:val="24"/>
          <w:szCs w:val="24"/>
        </w:rPr>
        <w:t>ea</w:t>
      </w:r>
      <w:r>
        <w:rPr>
          <w:spacing w:val="1"/>
          <w:sz w:val="24"/>
          <w:szCs w:val="24"/>
        </w:rPr>
        <w:t>r</w:t>
      </w:r>
      <w:r>
        <w:rPr>
          <w:spacing w:val="-1"/>
          <w:sz w:val="24"/>
          <w:szCs w:val="24"/>
        </w:rPr>
        <w:t>c</w:t>
      </w:r>
      <w:r>
        <w:rPr>
          <w:sz w:val="24"/>
          <w:szCs w:val="24"/>
        </w:rPr>
        <w:t xml:space="preserve">h </w:t>
      </w:r>
      <w:r>
        <w:rPr>
          <w:spacing w:val="1"/>
          <w:sz w:val="24"/>
          <w:szCs w:val="24"/>
        </w:rPr>
        <w:t>f</w:t>
      </w:r>
      <w:r>
        <w:rPr>
          <w:spacing w:val="-1"/>
          <w:sz w:val="24"/>
          <w:szCs w:val="24"/>
        </w:rPr>
        <w:t>ac</w:t>
      </w:r>
      <w:r>
        <w:rPr>
          <w:sz w:val="24"/>
          <w:szCs w:val="24"/>
        </w:rPr>
        <w:t>i</w:t>
      </w:r>
      <w:r>
        <w:rPr>
          <w:spacing w:val="1"/>
          <w:sz w:val="24"/>
          <w:szCs w:val="24"/>
        </w:rPr>
        <w:t>l</w:t>
      </w:r>
      <w:r>
        <w:rPr>
          <w:sz w:val="24"/>
          <w:szCs w:val="24"/>
        </w:rPr>
        <w:t>i</w:t>
      </w:r>
      <w:r>
        <w:rPr>
          <w:spacing w:val="3"/>
          <w:sz w:val="24"/>
          <w:szCs w:val="24"/>
        </w:rPr>
        <w:t>t</w:t>
      </w:r>
      <w:r>
        <w:rPr>
          <w:sz w:val="24"/>
          <w:szCs w:val="24"/>
        </w:rPr>
        <w:t>y</w:t>
      </w:r>
      <w:r>
        <w:rPr>
          <w:spacing w:val="-5"/>
          <w:sz w:val="24"/>
          <w:szCs w:val="24"/>
        </w:rPr>
        <w:t xml:space="preserve"> </w:t>
      </w:r>
      <w:r>
        <w:rPr>
          <w:sz w:val="24"/>
          <w:szCs w:val="24"/>
        </w:rPr>
        <w:t>of</w:t>
      </w:r>
      <w:r>
        <w:rPr>
          <w:spacing w:val="1"/>
          <w:sz w:val="24"/>
          <w:szCs w:val="24"/>
        </w:rPr>
        <w:t xml:space="preserve"> </w:t>
      </w:r>
      <w:r w:rsidR="009D5954">
        <w:rPr>
          <w:sz w:val="24"/>
          <w:szCs w:val="24"/>
        </w:rPr>
        <w:t>foods</w:t>
      </w:r>
      <w:r>
        <w:rPr>
          <w:sz w:val="24"/>
          <w:szCs w:val="24"/>
        </w:rPr>
        <w:t xml:space="preserve"> </w:t>
      </w:r>
      <w:r>
        <w:rPr>
          <w:spacing w:val="-1"/>
          <w:sz w:val="24"/>
          <w:szCs w:val="24"/>
        </w:rPr>
        <w:t>a</w:t>
      </w:r>
      <w:r>
        <w:rPr>
          <w:sz w:val="24"/>
          <w:szCs w:val="24"/>
        </w:rPr>
        <w:t xml:space="preserve">nd </w:t>
      </w:r>
      <w:r w:rsidR="008E71D9">
        <w:rPr>
          <w:sz w:val="24"/>
          <w:szCs w:val="24"/>
        </w:rPr>
        <w:t>user</w:t>
      </w:r>
      <w:r>
        <w:rPr>
          <w:sz w:val="24"/>
          <w:szCs w:val="24"/>
        </w:rPr>
        <w:t>s</w:t>
      </w:r>
    </w:p>
    <w:p w14:paraId="1F8D34E6" w14:textId="77777777" w:rsidR="00CE409C" w:rsidRDefault="00CE409C" w:rsidP="00090A5B">
      <w:pPr>
        <w:spacing w:before="3" w:line="180" w:lineRule="exact"/>
        <w:jc w:val="both"/>
        <w:rPr>
          <w:sz w:val="18"/>
          <w:szCs w:val="18"/>
        </w:rPr>
      </w:pPr>
    </w:p>
    <w:p w14:paraId="07332237" w14:textId="77777777" w:rsidR="00CE409C" w:rsidRDefault="009B090C" w:rsidP="00090A5B">
      <w:pPr>
        <w:ind w:left="140" w:right="7621"/>
        <w:jc w:val="both"/>
        <w:rPr>
          <w:sz w:val="24"/>
          <w:szCs w:val="24"/>
        </w:rPr>
      </w:pPr>
      <w:r>
        <w:rPr>
          <w:sz w:val="24"/>
          <w:szCs w:val="24"/>
        </w:rPr>
        <w:t>• Qui</w:t>
      </w:r>
      <w:r>
        <w:rPr>
          <w:spacing w:val="-1"/>
          <w:sz w:val="24"/>
          <w:szCs w:val="24"/>
        </w:rPr>
        <w:t>c</w:t>
      </w:r>
      <w:r>
        <w:rPr>
          <w:sz w:val="24"/>
          <w:szCs w:val="24"/>
        </w:rPr>
        <w:t>k tr</w:t>
      </w:r>
      <w:r>
        <w:rPr>
          <w:spacing w:val="-1"/>
          <w:sz w:val="24"/>
          <w:szCs w:val="24"/>
        </w:rPr>
        <w:t>a</w:t>
      </w:r>
      <w:r>
        <w:rPr>
          <w:sz w:val="24"/>
          <w:szCs w:val="24"/>
        </w:rPr>
        <w:t>ns</w:t>
      </w:r>
      <w:r>
        <w:rPr>
          <w:spacing w:val="1"/>
          <w:sz w:val="24"/>
          <w:szCs w:val="24"/>
        </w:rPr>
        <w:t>a</w:t>
      </w:r>
      <w:r>
        <w:rPr>
          <w:spacing w:val="-1"/>
          <w:sz w:val="24"/>
          <w:szCs w:val="24"/>
        </w:rPr>
        <w:t>c</w:t>
      </w:r>
      <w:r>
        <w:rPr>
          <w:sz w:val="24"/>
          <w:szCs w:val="24"/>
        </w:rPr>
        <w:t>t</w:t>
      </w:r>
      <w:r>
        <w:rPr>
          <w:spacing w:val="1"/>
          <w:sz w:val="24"/>
          <w:szCs w:val="24"/>
        </w:rPr>
        <w:t>i</w:t>
      </w:r>
      <w:r>
        <w:rPr>
          <w:sz w:val="24"/>
          <w:szCs w:val="24"/>
        </w:rPr>
        <w:t>on</w:t>
      </w:r>
    </w:p>
    <w:p w14:paraId="4FB45678" w14:textId="77777777" w:rsidR="00CE409C" w:rsidRDefault="00CE409C" w:rsidP="00090A5B">
      <w:pPr>
        <w:spacing w:before="2" w:line="180" w:lineRule="exact"/>
        <w:jc w:val="both"/>
        <w:rPr>
          <w:sz w:val="18"/>
          <w:szCs w:val="18"/>
        </w:rPr>
      </w:pPr>
    </w:p>
    <w:p w14:paraId="5466262A" w14:textId="77777777" w:rsidR="00CE409C" w:rsidRDefault="009B090C" w:rsidP="00090A5B">
      <w:pPr>
        <w:spacing w:line="360" w:lineRule="auto"/>
        <w:ind w:left="140" w:right="98"/>
        <w:jc w:val="both"/>
        <w:rPr>
          <w:sz w:val="24"/>
          <w:szCs w:val="24"/>
        </w:rPr>
      </w:pPr>
      <w:r>
        <w:rPr>
          <w:sz w:val="24"/>
          <w:szCs w:val="24"/>
        </w:rPr>
        <w:t>This</w:t>
      </w:r>
      <w:r>
        <w:rPr>
          <w:spacing w:val="1"/>
          <w:sz w:val="24"/>
          <w:szCs w:val="24"/>
        </w:rPr>
        <w:t xml:space="preserve"> </w:t>
      </w:r>
      <w:r>
        <w:rPr>
          <w:sz w:val="24"/>
          <w:szCs w:val="24"/>
        </w:rPr>
        <w:t>do</w:t>
      </w:r>
      <w:r>
        <w:rPr>
          <w:spacing w:val="-1"/>
          <w:sz w:val="24"/>
          <w:szCs w:val="24"/>
        </w:rPr>
        <w:t>c</w:t>
      </w:r>
      <w:r>
        <w:rPr>
          <w:sz w:val="24"/>
          <w:szCs w:val="24"/>
        </w:rPr>
        <w:t>ument</w:t>
      </w:r>
      <w:r>
        <w:rPr>
          <w:spacing w:val="1"/>
          <w:sz w:val="24"/>
          <w:szCs w:val="24"/>
        </w:rPr>
        <w:t xml:space="preserve"> </w:t>
      </w:r>
      <w:r>
        <w:rPr>
          <w:sz w:val="24"/>
          <w:szCs w:val="24"/>
        </w:rPr>
        <w:t>will</w:t>
      </w:r>
      <w:r>
        <w:rPr>
          <w:spacing w:val="1"/>
          <w:sz w:val="24"/>
          <w:szCs w:val="24"/>
        </w:rPr>
        <w:t xml:space="preserve"> </w:t>
      </w:r>
      <w:r>
        <w:rPr>
          <w:sz w:val="24"/>
          <w:szCs w:val="24"/>
        </w:rPr>
        <w:t>provide the</w:t>
      </w:r>
      <w:r>
        <w:rPr>
          <w:spacing w:val="2"/>
          <w:sz w:val="24"/>
          <w:szCs w:val="24"/>
        </w:rPr>
        <w:t xml:space="preserve"> </w:t>
      </w:r>
      <w:r>
        <w:rPr>
          <w:sz w:val="24"/>
          <w:szCs w:val="24"/>
        </w:rPr>
        <w:t>proj</w:t>
      </w:r>
      <w:r>
        <w:rPr>
          <w:spacing w:val="-1"/>
          <w:sz w:val="24"/>
          <w:szCs w:val="24"/>
        </w:rPr>
        <w:t>ec</w:t>
      </w:r>
      <w:r>
        <w:rPr>
          <w:spacing w:val="3"/>
          <w:sz w:val="24"/>
          <w:szCs w:val="24"/>
        </w:rPr>
        <w:t>t</w:t>
      </w:r>
      <w:r>
        <w:rPr>
          <w:sz w:val="24"/>
          <w:szCs w:val="24"/>
        </w:rPr>
        <w:t>’s</w:t>
      </w:r>
      <w:r>
        <w:rPr>
          <w:spacing w:val="3"/>
          <w:sz w:val="24"/>
          <w:szCs w:val="24"/>
        </w:rPr>
        <w:t xml:space="preserve"> </w:t>
      </w:r>
      <w:r>
        <w:rPr>
          <w:spacing w:val="-2"/>
          <w:sz w:val="24"/>
          <w:szCs w:val="24"/>
        </w:rPr>
        <w:t>g</w:t>
      </w:r>
      <w:r>
        <w:rPr>
          <w:sz w:val="24"/>
          <w:szCs w:val="24"/>
        </w:rPr>
        <w:t>o</w:t>
      </w:r>
      <w:r>
        <w:rPr>
          <w:spacing w:val="-1"/>
          <w:sz w:val="24"/>
          <w:szCs w:val="24"/>
        </w:rPr>
        <w:t>a</w:t>
      </w:r>
      <w:r>
        <w:rPr>
          <w:sz w:val="24"/>
          <w:szCs w:val="24"/>
        </w:rPr>
        <w:t>ls,</w:t>
      </w:r>
      <w:r>
        <w:rPr>
          <w:spacing w:val="4"/>
          <w:sz w:val="24"/>
          <w:szCs w:val="24"/>
        </w:rPr>
        <w:t xml:space="preserve"> </w:t>
      </w:r>
      <w:r>
        <w:rPr>
          <w:sz w:val="24"/>
          <w:szCs w:val="24"/>
        </w:rPr>
        <w:t>obje</w:t>
      </w:r>
      <w:r>
        <w:rPr>
          <w:spacing w:val="-1"/>
          <w:sz w:val="24"/>
          <w:szCs w:val="24"/>
        </w:rPr>
        <w:t>c</w:t>
      </w:r>
      <w:r>
        <w:rPr>
          <w:sz w:val="24"/>
          <w:szCs w:val="24"/>
        </w:rPr>
        <w:t>t</w:t>
      </w:r>
      <w:r>
        <w:rPr>
          <w:spacing w:val="1"/>
          <w:sz w:val="24"/>
          <w:szCs w:val="24"/>
        </w:rPr>
        <w:t>i</w:t>
      </w:r>
      <w:r>
        <w:rPr>
          <w:sz w:val="24"/>
          <w:szCs w:val="24"/>
        </w:rPr>
        <w:t>v</w:t>
      </w:r>
      <w:r>
        <w:rPr>
          <w:spacing w:val="-1"/>
          <w:sz w:val="24"/>
          <w:szCs w:val="24"/>
        </w:rPr>
        <w:t>e</w:t>
      </w:r>
      <w:r>
        <w:rPr>
          <w:sz w:val="24"/>
          <w:szCs w:val="24"/>
        </w:rPr>
        <w:t>s</w:t>
      </w:r>
      <w:r>
        <w:rPr>
          <w:spacing w:val="1"/>
          <w:sz w:val="24"/>
          <w:szCs w:val="24"/>
        </w:rPr>
        <w:t xml:space="preserve"> </w:t>
      </w:r>
      <w:r>
        <w:rPr>
          <w:spacing w:val="-1"/>
          <w:sz w:val="24"/>
          <w:szCs w:val="24"/>
        </w:rPr>
        <w:t>a</w:t>
      </w:r>
      <w:r>
        <w:rPr>
          <w:sz w:val="24"/>
          <w:szCs w:val="24"/>
        </w:rPr>
        <w:t>nd</w:t>
      </w:r>
      <w:r>
        <w:rPr>
          <w:spacing w:val="1"/>
          <w:sz w:val="24"/>
          <w:szCs w:val="24"/>
        </w:rPr>
        <w:t xml:space="preserve"> </w:t>
      </w:r>
      <w:r>
        <w:rPr>
          <w:sz w:val="24"/>
          <w:szCs w:val="24"/>
        </w:rPr>
        <w:t>oth</w:t>
      </w:r>
      <w:r>
        <w:rPr>
          <w:spacing w:val="2"/>
          <w:sz w:val="24"/>
          <w:szCs w:val="24"/>
        </w:rPr>
        <w:t>e</w:t>
      </w:r>
      <w:r>
        <w:rPr>
          <w:sz w:val="24"/>
          <w:szCs w:val="24"/>
        </w:rPr>
        <w:t xml:space="preserve">r </w:t>
      </w:r>
      <w:r>
        <w:rPr>
          <w:spacing w:val="1"/>
          <w:sz w:val="24"/>
          <w:szCs w:val="24"/>
        </w:rPr>
        <w:t>r</w:t>
      </w:r>
      <w:r>
        <w:rPr>
          <w:spacing w:val="-1"/>
          <w:sz w:val="24"/>
          <w:szCs w:val="24"/>
        </w:rPr>
        <w:t>e</w:t>
      </w:r>
      <w:r>
        <w:rPr>
          <w:sz w:val="24"/>
          <w:szCs w:val="24"/>
        </w:rPr>
        <w:t>lat</w:t>
      </w:r>
      <w:r>
        <w:rPr>
          <w:spacing w:val="-1"/>
          <w:sz w:val="24"/>
          <w:szCs w:val="24"/>
        </w:rPr>
        <w:t>e</w:t>
      </w:r>
      <w:r>
        <w:rPr>
          <w:sz w:val="24"/>
          <w:szCs w:val="24"/>
        </w:rPr>
        <w:t>d</w:t>
      </w:r>
      <w:r>
        <w:rPr>
          <w:spacing w:val="1"/>
          <w:sz w:val="24"/>
          <w:szCs w:val="24"/>
        </w:rPr>
        <w:t xml:space="preserve"> </w:t>
      </w:r>
      <w:r>
        <w:rPr>
          <w:sz w:val="24"/>
          <w:szCs w:val="24"/>
        </w:rPr>
        <w:t>info</w:t>
      </w:r>
      <w:r>
        <w:rPr>
          <w:spacing w:val="-1"/>
          <w:sz w:val="24"/>
          <w:szCs w:val="24"/>
        </w:rPr>
        <w:t>r</w:t>
      </w:r>
      <w:r>
        <w:rPr>
          <w:sz w:val="24"/>
          <w:szCs w:val="24"/>
        </w:rPr>
        <w:t>mation</w:t>
      </w:r>
      <w:r>
        <w:rPr>
          <w:spacing w:val="1"/>
          <w:sz w:val="24"/>
          <w:szCs w:val="24"/>
        </w:rPr>
        <w:t xml:space="preserve"> </w:t>
      </w:r>
      <w:r>
        <w:rPr>
          <w:sz w:val="24"/>
          <w:szCs w:val="24"/>
        </w:rPr>
        <w:t>with bud</w:t>
      </w:r>
      <w:r>
        <w:rPr>
          <w:spacing w:val="-2"/>
          <w:sz w:val="24"/>
          <w:szCs w:val="24"/>
        </w:rPr>
        <w:t>g</w:t>
      </w:r>
      <w:r>
        <w:rPr>
          <w:spacing w:val="-1"/>
          <w:sz w:val="24"/>
          <w:szCs w:val="24"/>
        </w:rPr>
        <w:t>e</w:t>
      </w:r>
      <w:r>
        <w:rPr>
          <w:sz w:val="24"/>
          <w:szCs w:val="24"/>
        </w:rPr>
        <w:t>t</w:t>
      </w:r>
      <w:r>
        <w:rPr>
          <w:spacing w:val="3"/>
          <w:sz w:val="24"/>
          <w:szCs w:val="24"/>
        </w:rPr>
        <w:t xml:space="preserve"> </w:t>
      </w:r>
      <w:r>
        <w:rPr>
          <w:sz w:val="24"/>
          <w:szCs w:val="24"/>
        </w:rPr>
        <w:t>plan.</w:t>
      </w:r>
      <w:r>
        <w:rPr>
          <w:spacing w:val="2"/>
          <w:sz w:val="24"/>
          <w:szCs w:val="24"/>
        </w:rPr>
        <w:t xml:space="preserve"> </w:t>
      </w:r>
      <w:r>
        <w:rPr>
          <w:sz w:val="24"/>
          <w:szCs w:val="24"/>
        </w:rPr>
        <w:t>Addit</w:t>
      </w:r>
      <w:r>
        <w:rPr>
          <w:spacing w:val="1"/>
          <w:sz w:val="24"/>
          <w:szCs w:val="24"/>
        </w:rPr>
        <w:t>i</w:t>
      </w:r>
      <w:r>
        <w:rPr>
          <w:sz w:val="24"/>
          <w:szCs w:val="24"/>
        </w:rPr>
        <w:t>on</w:t>
      </w:r>
      <w:r>
        <w:rPr>
          <w:spacing w:val="-1"/>
          <w:sz w:val="24"/>
          <w:szCs w:val="24"/>
        </w:rPr>
        <w:t>a</w:t>
      </w:r>
      <w:r>
        <w:rPr>
          <w:sz w:val="24"/>
          <w:szCs w:val="24"/>
        </w:rPr>
        <w:t>l</w:t>
      </w:r>
      <w:r>
        <w:rPr>
          <w:spacing w:val="1"/>
          <w:sz w:val="24"/>
          <w:szCs w:val="24"/>
        </w:rPr>
        <w:t>l</w:t>
      </w:r>
      <w:r>
        <w:rPr>
          <w:spacing w:val="-5"/>
          <w:sz w:val="24"/>
          <w:szCs w:val="24"/>
        </w:rPr>
        <w:t>y</w:t>
      </w:r>
      <w:r>
        <w:rPr>
          <w:sz w:val="24"/>
          <w:szCs w:val="24"/>
        </w:rPr>
        <w:t>,</w:t>
      </w:r>
      <w:r>
        <w:rPr>
          <w:spacing w:val="5"/>
          <w:sz w:val="24"/>
          <w:szCs w:val="24"/>
        </w:rPr>
        <w:t xml:space="preserve"> </w:t>
      </w:r>
      <w:r>
        <w:rPr>
          <w:sz w:val="24"/>
          <w:szCs w:val="24"/>
        </w:rPr>
        <w:t>the</w:t>
      </w:r>
      <w:r>
        <w:rPr>
          <w:spacing w:val="2"/>
          <w:sz w:val="24"/>
          <w:szCs w:val="24"/>
        </w:rPr>
        <w:t xml:space="preserve"> </w:t>
      </w:r>
      <w:r>
        <w:rPr>
          <w:spacing w:val="1"/>
          <w:sz w:val="24"/>
          <w:szCs w:val="24"/>
        </w:rPr>
        <w:t>P</w:t>
      </w:r>
      <w:r>
        <w:rPr>
          <w:sz w:val="24"/>
          <w:szCs w:val="24"/>
        </w:rPr>
        <w:t>lan</w:t>
      </w:r>
      <w:r>
        <w:rPr>
          <w:spacing w:val="2"/>
          <w:sz w:val="24"/>
          <w:szCs w:val="24"/>
        </w:rPr>
        <w:t xml:space="preserve"> </w:t>
      </w:r>
      <w:r>
        <w:rPr>
          <w:sz w:val="24"/>
          <w:szCs w:val="24"/>
        </w:rPr>
        <w:t>will</w:t>
      </w:r>
      <w:r>
        <w:rPr>
          <w:spacing w:val="3"/>
          <w:sz w:val="24"/>
          <w:szCs w:val="24"/>
        </w:rPr>
        <w:t xml:space="preserve"> </w:t>
      </w:r>
      <w:r>
        <w:rPr>
          <w:sz w:val="24"/>
          <w:szCs w:val="24"/>
        </w:rPr>
        <w:t>s</w:t>
      </w:r>
      <w:r>
        <w:rPr>
          <w:spacing w:val="-1"/>
          <w:sz w:val="24"/>
          <w:szCs w:val="24"/>
        </w:rPr>
        <w:t>e</w:t>
      </w:r>
      <w:r>
        <w:rPr>
          <w:sz w:val="24"/>
          <w:szCs w:val="24"/>
        </w:rPr>
        <w:t>rve</w:t>
      </w:r>
      <w:r>
        <w:rPr>
          <w:spacing w:val="1"/>
          <w:sz w:val="24"/>
          <w:szCs w:val="24"/>
        </w:rPr>
        <w:t xml:space="preserve"> </w:t>
      </w:r>
      <w:r>
        <w:rPr>
          <w:spacing w:val="-1"/>
          <w:sz w:val="24"/>
          <w:szCs w:val="24"/>
        </w:rPr>
        <w:t>a</w:t>
      </w:r>
      <w:r>
        <w:rPr>
          <w:sz w:val="24"/>
          <w:szCs w:val="24"/>
        </w:rPr>
        <w:t>s</w:t>
      </w:r>
      <w:r>
        <w:rPr>
          <w:spacing w:val="3"/>
          <w:sz w:val="24"/>
          <w:szCs w:val="24"/>
        </w:rPr>
        <w:t xml:space="preserve"> </w:t>
      </w:r>
      <w:r>
        <w:rPr>
          <w:spacing w:val="-1"/>
          <w:sz w:val="24"/>
          <w:szCs w:val="24"/>
        </w:rPr>
        <w:t>a</w:t>
      </w:r>
      <w:r>
        <w:rPr>
          <w:sz w:val="24"/>
          <w:szCs w:val="24"/>
        </w:rPr>
        <w:t>n</w:t>
      </w:r>
      <w:r>
        <w:rPr>
          <w:spacing w:val="2"/>
          <w:sz w:val="24"/>
          <w:szCs w:val="24"/>
        </w:rPr>
        <w:t xml:space="preserve"> </w:t>
      </w:r>
      <w:r>
        <w:rPr>
          <w:spacing w:val="-1"/>
          <w:sz w:val="24"/>
          <w:szCs w:val="24"/>
        </w:rPr>
        <w:t>a</w:t>
      </w:r>
      <w:r>
        <w:rPr>
          <w:spacing w:val="-2"/>
          <w:sz w:val="24"/>
          <w:szCs w:val="24"/>
        </w:rPr>
        <w:t>g</w:t>
      </w:r>
      <w:r>
        <w:rPr>
          <w:spacing w:val="1"/>
          <w:sz w:val="24"/>
          <w:szCs w:val="24"/>
        </w:rPr>
        <w:t>r</w:t>
      </w:r>
      <w:r>
        <w:rPr>
          <w:spacing w:val="-1"/>
          <w:sz w:val="24"/>
          <w:szCs w:val="24"/>
        </w:rPr>
        <w:t>ee</w:t>
      </w:r>
      <w:r>
        <w:rPr>
          <w:sz w:val="24"/>
          <w:szCs w:val="24"/>
        </w:rPr>
        <w:t>ment</w:t>
      </w:r>
      <w:r>
        <w:rPr>
          <w:spacing w:val="2"/>
          <w:sz w:val="24"/>
          <w:szCs w:val="24"/>
        </w:rPr>
        <w:t xml:space="preserve"> </w:t>
      </w:r>
      <w:r>
        <w:rPr>
          <w:sz w:val="24"/>
          <w:szCs w:val="24"/>
        </w:rPr>
        <w:t>b</w:t>
      </w:r>
      <w:r>
        <w:rPr>
          <w:spacing w:val="-1"/>
          <w:sz w:val="24"/>
          <w:szCs w:val="24"/>
        </w:rPr>
        <w:t>e</w:t>
      </w:r>
      <w:r>
        <w:rPr>
          <w:sz w:val="24"/>
          <w:szCs w:val="24"/>
        </w:rPr>
        <w:t>tw</w:t>
      </w:r>
      <w:r>
        <w:rPr>
          <w:spacing w:val="1"/>
          <w:sz w:val="24"/>
          <w:szCs w:val="24"/>
        </w:rPr>
        <w:t>e</w:t>
      </w:r>
      <w:r>
        <w:rPr>
          <w:spacing w:val="-1"/>
          <w:sz w:val="24"/>
          <w:szCs w:val="24"/>
        </w:rPr>
        <w:t>e</w:t>
      </w:r>
      <w:r>
        <w:rPr>
          <w:sz w:val="24"/>
          <w:szCs w:val="24"/>
        </w:rPr>
        <w:t>n</w:t>
      </w:r>
      <w:r>
        <w:rPr>
          <w:spacing w:val="2"/>
          <w:sz w:val="24"/>
          <w:szCs w:val="24"/>
        </w:rPr>
        <w:t xml:space="preserve"> </w:t>
      </w:r>
      <w:r>
        <w:rPr>
          <w:sz w:val="24"/>
          <w:szCs w:val="24"/>
        </w:rPr>
        <w:t>the</w:t>
      </w:r>
      <w:r>
        <w:rPr>
          <w:spacing w:val="2"/>
          <w:sz w:val="24"/>
          <w:szCs w:val="24"/>
        </w:rPr>
        <w:t xml:space="preserve"> </w:t>
      </w:r>
      <w:r>
        <w:rPr>
          <w:sz w:val="24"/>
          <w:szCs w:val="24"/>
        </w:rPr>
        <w:t>followi</w:t>
      </w:r>
      <w:r>
        <w:rPr>
          <w:spacing w:val="6"/>
          <w:sz w:val="24"/>
          <w:szCs w:val="24"/>
        </w:rPr>
        <w:t>n</w:t>
      </w:r>
      <w:r>
        <w:rPr>
          <w:sz w:val="24"/>
          <w:szCs w:val="24"/>
        </w:rPr>
        <w:t>g p</w:t>
      </w:r>
      <w:r>
        <w:rPr>
          <w:spacing w:val="-1"/>
          <w:sz w:val="24"/>
          <w:szCs w:val="24"/>
        </w:rPr>
        <w:t>a</w:t>
      </w:r>
      <w:r>
        <w:rPr>
          <w:sz w:val="24"/>
          <w:szCs w:val="24"/>
        </w:rPr>
        <w:t>rti</w:t>
      </w:r>
      <w:r>
        <w:rPr>
          <w:spacing w:val="-1"/>
          <w:sz w:val="24"/>
          <w:szCs w:val="24"/>
        </w:rPr>
        <w:t>e</w:t>
      </w:r>
      <w:r>
        <w:rPr>
          <w:sz w:val="24"/>
          <w:szCs w:val="24"/>
        </w:rPr>
        <w:t xml:space="preserve">s: </w:t>
      </w:r>
      <w:r>
        <w:rPr>
          <w:spacing w:val="1"/>
          <w:sz w:val="24"/>
          <w:szCs w:val="24"/>
        </w:rPr>
        <w:t>P</w:t>
      </w:r>
      <w:r>
        <w:rPr>
          <w:sz w:val="24"/>
          <w:szCs w:val="24"/>
        </w:rPr>
        <w:t>roj</w:t>
      </w:r>
      <w:r>
        <w:rPr>
          <w:spacing w:val="-1"/>
          <w:sz w:val="24"/>
          <w:szCs w:val="24"/>
        </w:rPr>
        <w:t>ec</w:t>
      </w:r>
      <w:r>
        <w:rPr>
          <w:sz w:val="24"/>
          <w:szCs w:val="24"/>
        </w:rPr>
        <w:t>t</w:t>
      </w:r>
      <w:r>
        <w:rPr>
          <w:spacing w:val="-9"/>
          <w:sz w:val="24"/>
          <w:szCs w:val="24"/>
        </w:rPr>
        <w:t xml:space="preserve"> </w:t>
      </w:r>
      <w:r>
        <w:rPr>
          <w:sz w:val="24"/>
          <w:szCs w:val="24"/>
        </w:rPr>
        <w:t>M</w:t>
      </w:r>
      <w:r>
        <w:rPr>
          <w:spacing w:val="-1"/>
          <w:sz w:val="24"/>
          <w:szCs w:val="24"/>
        </w:rPr>
        <w:t>a</w:t>
      </w:r>
      <w:r>
        <w:rPr>
          <w:sz w:val="24"/>
          <w:szCs w:val="24"/>
        </w:rPr>
        <w:t>n</w:t>
      </w:r>
      <w:r>
        <w:rPr>
          <w:spacing w:val="1"/>
          <w:sz w:val="24"/>
          <w:szCs w:val="24"/>
        </w:rPr>
        <w:t>a</w:t>
      </w:r>
      <w:r>
        <w:rPr>
          <w:spacing w:val="-2"/>
          <w:sz w:val="24"/>
          <w:szCs w:val="24"/>
        </w:rPr>
        <w:t>g</w:t>
      </w:r>
      <w:r>
        <w:rPr>
          <w:spacing w:val="1"/>
          <w:sz w:val="24"/>
          <w:szCs w:val="24"/>
        </w:rPr>
        <w:t>e</w:t>
      </w:r>
      <w:r>
        <w:rPr>
          <w:sz w:val="24"/>
          <w:szCs w:val="24"/>
        </w:rPr>
        <w:t>r,</w:t>
      </w:r>
      <w:r>
        <w:rPr>
          <w:spacing w:val="-10"/>
          <w:sz w:val="24"/>
          <w:szCs w:val="24"/>
        </w:rPr>
        <w:t xml:space="preserve"> </w:t>
      </w:r>
      <w:r>
        <w:rPr>
          <w:spacing w:val="1"/>
          <w:sz w:val="24"/>
          <w:szCs w:val="24"/>
        </w:rPr>
        <w:t>P</w:t>
      </w:r>
      <w:r>
        <w:rPr>
          <w:sz w:val="24"/>
          <w:szCs w:val="24"/>
        </w:rPr>
        <w:t>roj</w:t>
      </w:r>
      <w:r>
        <w:rPr>
          <w:spacing w:val="-1"/>
          <w:sz w:val="24"/>
          <w:szCs w:val="24"/>
        </w:rPr>
        <w:t>ec</w:t>
      </w:r>
      <w:r>
        <w:rPr>
          <w:sz w:val="24"/>
          <w:szCs w:val="24"/>
        </w:rPr>
        <w:t>t</w:t>
      </w:r>
      <w:r>
        <w:rPr>
          <w:spacing w:val="-9"/>
          <w:sz w:val="24"/>
          <w:szCs w:val="24"/>
        </w:rPr>
        <w:t xml:space="preserve"> </w:t>
      </w:r>
      <w:r>
        <w:rPr>
          <w:sz w:val="24"/>
          <w:szCs w:val="24"/>
        </w:rPr>
        <w:t>T</w:t>
      </w:r>
      <w:r>
        <w:rPr>
          <w:spacing w:val="-1"/>
          <w:sz w:val="24"/>
          <w:szCs w:val="24"/>
        </w:rPr>
        <w:t>ea</w:t>
      </w:r>
      <w:r>
        <w:rPr>
          <w:sz w:val="24"/>
          <w:szCs w:val="24"/>
        </w:rPr>
        <w:t>m,</w:t>
      </w:r>
      <w:r>
        <w:rPr>
          <w:spacing w:val="-9"/>
          <w:sz w:val="24"/>
          <w:szCs w:val="24"/>
        </w:rPr>
        <w:t xml:space="preserve"> </w:t>
      </w:r>
      <w:r>
        <w:rPr>
          <w:spacing w:val="-1"/>
          <w:sz w:val="24"/>
          <w:szCs w:val="24"/>
        </w:rPr>
        <w:t>a</w:t>
      </w:r>
      <w:r>
        <w:rPr>
          <w:sz w:val="24"/>
          <w:szCs w:val="24"/>
        </w:rPr>
        <w:t>nd</w:t>
      </w:r>
      <w:r>
        <w:rPr>
          <w:spacing w:val="-10"/>
          <w:sz w:val="24"/>
          <w:szCs w:val="24"/>
        </w:rPr>
        <w:t xml:space="preserve"> </w:t>
      </w:r>
      <w:r>
        <w:rPr>
          <w:sz w:val="24"/>
          <w:szCs w:val="24"/>
        </w:rPr>
        <w:t>other</w:t>
      </w:r>
      <w:r>
        <w:rPr>
          <w:spacing w:val="-11"/>
          <w:sz w:val="24"/>
          <w:szCs w:val="24"/>
        </w:rPr>
        <w:t xml:space="preserve"> </w:t>
      </w:r>
      <w:r>
        <w:rPr>
          <w:sz w:val="24"/>
          <w:szCs w:val="24"/>
        </w:rPr>
        <w:t>p</w:t>
      </w:r>
      <w:r>
        <w:rPr>
          <w:spacing w:val="1"/>
          <w:sz w:val="24"/>
          <w:szCs w:val="24"/>
        </w:rPr>
        <w:t>e</w:t>
      </w:r>
      <w:r>
        <w:rPr>
          <w:sz w:val="24"/>
          <w:szCs w:val="24"/>
        </w:rPr>
        <w:t>rson</w:t>
      </w:r>
      <w:r>
        <w:rPr>
          <w:spacing w:val="2"/>
          <w:sz w:val="24"/>
          <w:szCs w:val="24"/>
        </w:rPr>
        <w:t>n</w:t>
      </w:r>
      <w:r>
        <w:rPr>
          <w:spacing w:val="-1"/>
          <w:sz w:val="24"/>
          <w:szCs w:val="24"/>
        </w:rPr>
        <w:t>e</w:t>
      </w:r>
      <w:r>
        <w:rPr>
          <w:sz w:val="24"/>
          <w:szCs w:val="24"/>
        </w:rPr>
        <w:t>l</w:t>
      </w:r>
      <w:r>
        <w:rPr>
          <w:spacing w:val="-9"/>
          <w:sz w:val="24"/>
          <w:szCs w:val="24"/>
        </w:rPr>
        <w:t xml:space="preserve"> </w:t>
      </w:r>
      <w:r>
        <w:rPr>
          <w:spacing w:val="-1"/>
          <w:sz w:val="24"/>
          <w:szCs w:val="24"/>
        </w:rPr>
        <w:t>a</w:t>
      </w:r>
      <w:r>
        <w:rPr>
          <w:sz w:val="24"/>
          <w:szCs w:val="24"/>
        </w:rPr>
        <w:t>ssoci</w:t>
      </w:r>
      <w:r>
        <w:rPr>
          <w:spacing w:val="-1"/>
          <w:sz w:val="24"/>
          <w:szCs w:val="24"/>
        </w:rPr>
        <w:t>a</w:t>
      </w:r>
      <w:r>
        <w:rPr>
          <w:sz w:val="24"/>
          <w:szCs w:val="24"/>
        </w:rPr>
        <w:t>ted</w:t>
      </w:r>
      <w:r>
        <w:rPr>
          <w:spacing w:val="-10"/>
          <w:sz w:val="24"/>
          <w:szCs w:val="24"/>
        </w:rPr>
        <w:t xml:space="preserve"> </w:t>
      </w:r>
      <w:r>
        <w:rPr>
          <w:sz w:val="24"/>
          <w:szCs w:val="24"/>
        </w:rPr>
        <w:t>with</w:t>
      </w:r>
      <w:r>
        <w:rPr>
          <w:spacing w:val="-9"/>
          <w:sz w:val="24"/>
          <w:szCs w:val="24"/>
        </w:rPr>
        <w:t xml:space="preserve"> </w:t>
      </w:r>
      <w:r>
        <w:rPr>
          <w:spacing w:val="1"/>
          <w:sz w:val="24"/>
          <w:szCs w:val="24"/>
        </w:rPr>
        <w:t>a</w:t>
      </w:r>
      <w:r>
        <w:rPr>
          <w:sz w:val="24"/>
          <w:szCs w:val="24"/>
        </w:rPr>
        <w:t>nd/or</w:t>
      </w:r>
      <w:r>
        <w:rPr>
          <w:spacing w:val="-7"/>
          <w:sz w:val="24"/>
          <w:szCs w:val="24"/>
        </w:rPr>
        <w:t xml:space="preserve"> </w:t>
      </w:r>
      <w:r>
        <w:rPr>
          <w:spacing w:val="-1"/>
          <w:sz w:val="24"/>
          <w:szCs w:val="24"/>
        </w:rPr>
        <w:t>a</w:t>
      </w:r>
      <w:r>
        <w:rPr>
          <w:sz w:val="24"/>
          <w:szCs w:val="24"/>
        </w:rPr>
        <w:t>f</w:t>
      </w:r>
      <w:r>
        <w:rPr>
          <w:spacing w:val="-1"/>
          <w:sz w:val="24"/>
          <w:szCs w:val="24"/>
        </w:rPr>
        <w:t>f</w:t>
      </w:r>
      <w:r>
        <w:rPr>
          <w:spacing w:val="1"/>
          <w:sz w:val="24"/>
          <w:szCs w:val="24"/>
        </w:rPr>
        <w:t>e</w:t>
      </w:r>
      <w:r>
        <w:rPr>
          <w:spacing w:val="-1"/>
          <w:sz w:val="24"/>
          <w:szCs w:val="24"/>
        </w:rPr>
        <w:t>c</w:t>
      </w:r>
      <w:r>
        <w:rPr>
          <w:sz w:val="24"/>
          <w:szCs w:val="24"/>
        </w:rPr>
        <w:t>ted</w:t>
      </w:r>
      <w:r>
        <w:rPr>
          <w:spacing w:val="-10"/>
          <w:sz w:val="24"/>
          <w:szCs w:val="24"/>
        </w:rPr>
        <w:t xml:space="preserve"> </w:t>
      </w:r>
      <w:r>
        <w:rPr>
          <w:spacing w:val="5"/>
          <w:sz w:val="24"/>
          <w:szCs w:val="24"/>
        </w:rPr>
        <w:t>b</w:t>
      </w:r>
      <w:r>
        <w:rPr>
          <w:sz w:val="24"/>
          <w:szCs w:val="24"/>
        </w:rPr>
        <w:t>y</w:t>
      </w:r>
      <w:r>
        <w:rPr>
          <w:spacing w:val="-14"/>
          <w:sz w:val="24"/>
          <w:szCs w:val="24"/>
        </w:rPr>
        <w:t xml:space="preserve"> </w:t>
      </w:r>
      <w:r>
        <w:rPr>
          <w:sz w:val="24"/>
          <w:szCs w:val="24"/>
        </w:rPr>
        <w:t>the</w:t>
      </w:r>
      <w:r>
        <w:rPr>
          <w:spacing w:val="-10"/>
          <w:sz w:val="24"/>
          <w:szCs w:val="24"/>
        </w:rPr>
        <w:t xml:space="preserve"> </w:t>
      </w:r>
      <w:r>
        <w:rPr>
          <w:sz w:val="24"/>
          <w:szCs w:val="24"/>
        </w:rPr>
        <w:t>proj</w:t>
      </w:r>
      <w:r>
        <w:rPr>
          <w:spacing w:val="1"/>
          <w:sz w:val="24"/>
          <w:szCs w:val="24"/>
        </w:rPr>
        <w:t>e</w:t>
      </w:r>
      <w:r>
        <w:rPr>
          <w:spacing w:val="-1"/>
          <w:sz w:val="24"/>
          <w:szCs w:val="24"/>
        </w:rPr>
        <w:t>c</w:t>
      </w:r>
      <w:r>
        <w:rPr>
          <w:sz w:val="24"/>
          <w:szCs w:val="24"/>
        </w:rPr>
        <w:t>t.</w:t>
      </w:r>
    </w:p>
    <w:p w14:paraId="6DD2FAAA" w14:textId="77777777" w:rsidR="00CE409C" w:rsidRDefault="00CE409C" w:rsidP="00090A5B">
      <w:pPr>
        <w:spacing w:before="10" w:line="140" w:lineRule="exact"/>
        <w:jc w:val="both"/>
        <w:rPr>
          <w:sz w:val="15"/>
          <w:szCs w:val="15"/>
        </w:rPr>
      </w:pPr>
    </w:p>
    <w:p w14:paraId="51E72AB1" w14:textId="77777777" w:rsidR="00CE409C" w:rsidRPr="005E1B1D" w:rsidRDefault="009B090C" w:rsidP="005E1B1D">
      <w:pPr>
        <w:pStyle w:val="Heading2"/>
        <w:numPr>
          <w:ilvl w:val="0"/>
          <w:numId w:val="0"/>
        </w:numPr>
        <w:rPr>
          <w:rFonts w:ascii="Times New Roman" w:hAnsi="Times New Roman" w:cs="Times New Roman"/>
          <w:i w:val="0"/>
          <w:iCs w:val="0"/>
        </w:rPr>
      </w:pPr>
      <w:bookmarkStart w:id="6" w:name="_Toc28687694"/>
      <w:r w:rsidRPr="005E1B1D">
        <w:rPr>
          <w:rFonts w:ascii="Times New Roman" w:hAnsi="Times New Roman" w:cs="Times New Roman"/>
          <w:i w:val="0"/>
          <w:iCs w:val="0"/>
        </w:rPr>
        <w:t>2.1.</w:t>
      </w:r>
      <w:r w:rsidRPr="005E1B1D">
        <w:rPr>
          <w:rFonts w:ascii="Times New Roman" w:hAnsi="Times New Roman" w:cs="Times New Roman"/>
          <w:i w:val="0"/>
          <w:iCs w:val="0"/>
          <w:spacing w:val="7"/>
        </w:rPr>
        <w:t xml:space="preserve"> </w:t>
      </w:r>
      <w:r w:rsidRPr="005E1B1D">
        <w:rPr>
          <w:rFonts w:ascii="Times New Roman" w:hAnsi="Times New Roman" w:cs="Times New Roman"/>
          <w:i w:val="0"/>
          <w:iCs w:val="0"/>
          <w:spacing w:val="-3"/>
        </w:rPr>
        <w:t>P</w:t>
      </w:r>
      <w:r w:rsidRPr="005E1B1D">
        <w:rPr>
          <w:rFonts w:ascii="Times New Roman" w:hAnsi="Times New Roman" w:cs="Times New Roman"/>
          <w:i w:val="0"/>
          <w:iCs w:val="0"/>
          <w:spacing w:val="1"/>
        </w:rPr>
        <w:t>u</w:t>
      </w:r>
      <w:r w:rsidRPr="005E1B1D">
        <w:rPr>
          <w:rFonts w:ascii="Times New Roman" w:hAnsi="Times New Roman" w:cs="Times New Roman"/>
          <w:i w:val="0"/>
          <w:iCs w:val="0"/>
          <w:spacing w:val="-1"/>
        </w:rPr>
        <w:t>r</w:t>
      </w:r>
      <w:r w:rsidRPr="005E1B1D">
        <w:rPr>
          <w:rFonts w:ascii="Times New Roman" w:hAnsi="Times New Roman" w:cs="Times New Roman"/>
          <w:i w:val="0"/>
          <w:iCs w:val="0"/>
          <w:spacing w:val="1"/>
        </w:rPr>
        <w:t>p</w:t>
      </w:r>
      <w:r w:rsidRPr="005E1B1D">
        <w:rPr>
          <w:rFonts w:ascii="Times New Roman" w:hAnsi="Times New Roman" w:cs="Times New Roman"/>
          <w:i w:val="0"/>
          <w:iCs w:val="0"/>
        </w:rPr>
        <w:t>ose</w:t>
      </w:r>
      <w:bookmarkEnd w:id="6"/>
    </w:p>
    <w:p w14:paraId="2C5DA789" w14:textId="77777777" w:rsidR="00CE409C" w:rsidRDefault="00CE409C" w:rsidP="00090A5B">
      <w:pPr>
        <w:spacing w:before="4" w:line="200" w:lineRule="exact"/>
        <w:jc w:val="both"/>
      </w:pPr>
    </w:p>
    <w:p w14:paraId="1FF10771" w14:textId="7FCD8D05" w:rsidR="00CE409C" w:rsidRDefault="009B090C" w:rsidP="00090A5B">
      <w:pPr>
        <w:spacing w:line="359" w:lineRule="auto"/>
        <w:ind w:left="140" w:right="99"/>
        <w:jc w:val="both"/>
        <w:rPr>
          <w:sz w:val="24"/>
          <w:szCs w:val="24"/>
        </w:rPr>
      </w:pPr>
      <w:r>
        <w:rPr>
          <w:sz w:val="24"/>
          <w:szCs w:val="24"/>
        </w:rPr>
        <w:t>This</w:t>
      </w:r>
      <w:r>
        <w:rPr>
          <w:spacing w:val="5"/>
          <w:sz w:val="24"/>
          <w:szCs w:val="24"/>
        </w:rPr>
        <w:t xml:space="preserve"> </w:t>
      </w:r>
      <w:r>
        <w:rPr>
          <w:sz w:val="24"/>
          <w:szCs w:val="24"/>
        </w:rPr>
        <w:t>proj</w:t>
      </w:r>
      <w:r>
        <w:rPr>
          <w:spacing w:val="-1"/>
          <w:sz w:val="24"/>
          <w:szCs w:val="24"/>
        </w:rPr>
        <w:t>ec</w:t>
      </w:r>
      <w:r>
        <w:rPr>
          <w:sz w:val="24"/>
          <w:szCs w:val="24"/>
        </w:rPr>
        <w:t>t</w:t>
      </w:r>
      <w:r>
        <w:rPr>
          <w:spacing w:val="5"/>
          <w:sz w:val="24"/>
          <w:szCs w:val="24"/>
        </w:rPr>
        <w:t xml:space="preserve"> </w:t>
      </w:r>
      <w:r>
        <w:rPr>
          <w:sz w:val="24"/>
          <w:szCs w:val="24"/>
        </w:rPr>
        <w:t>h</w:t>
      </w:r>
      <w:r>
        <w:rPr>
          <w:spacing w:val="-1"/>
          <w:sz w:val="24"/>
          <w:szCs w:val="24"/>
        </w:rPr>
        <w:t>a</w:t>
      </w:r>
      <w:r>
        <w:rPr>
          <w:sz w:val="24"/>
          <w:szCs w:val="24"/>
        </w:rPr>
        <w:t>s</w:t>
      </w:r>
      <w:r>
        <w:rPr>
          <w:spacing w:val="5"/>
          <w:sz w:val="24"/>
          <w:szCs w:val="24"/>
        </w:rPr>
        <w:t xml:space="preserve"> </w:t>
      </w:r>
      <w:r>
        <w:rPr>
          <w:spacing w:val="-1"/>
          <w:sz w:val="24"/>
          <w:szCs w:val="24"/>
        </w:rPr>
        <w:t>c</w:t>
      </w:r>
      <w:r>
        <w:rPr>
          <w:sz w:val="24"/>
          <w:szCs w:val="24"/>
        </w:rPr>
        <w:t>omprised</w:t>
      </w:r>
      <w:r>
        <w:rPr>
          <w:spacing w:val="4"/>
          <w:sz w:val="24"/>
          <w:szCs w:val="24"/>
        </w:rPr>
        <w:t xml:space="preserve"> </w:t>
      </w:r>
      <w:r>
        <w:rPr>
          <w:sz w:val="24"/>
          <w:szCs w:val="24"/>
        </w:rPr>
        <w:t>on</w:t>
      </w:r>
      <w:r>
        <w:rPr>
          <w:spacing w:val="5"/>
          <w:sz w:val="24"/>
          <w:szCs w:val="24"/>
        </w:rPr>
        <w:t xml:space="preserve"> </w:t>
      </w:r>
      <w:r>
        <w:rPr>
          <w:spacing w:val="-1"/>
          <w:sz w:val="24"/>
          <w:szCs w:val="24"/>
        </w:rPr>
        <w:t>c</w:t>
      </w:r>
      <w:r>
        <w:rPr>
          <w:sz w:val="24"/>
          <w:szCs w:val="24"/>
        </w:rPr>
        <w:t>r</w:t>
      </w:r>
      <w:r>
        <w:rPr>
          <w:spacing w:val="-2"/>
          <w:sz w:val="24"/>
          <w:szCs w:val="24"/>
        </w:rPr>
        <w:t>e</w:t>
      </w:r>
      <w:r>
        <w:rPr>
          <w:spacing w:val="-1"/>
          <w:sz w:val="24"/>
          <w:szCs w:val="24"/>
        </w:rPr>
        <w:t>a</w:t>
      </w:r>
      <w:r>
        <w:rPr>
          <w:sz w:val="24"/>
          <w:szCs w:val="24"/>
        </w:rPr>
        <w:t>t</w:t>
      </w:r>
      <w:r>
        <w:rPr>
          <w:spacing w:val="1"/>
          <w:sz w:val="24"/>
          <w:szCs w:val="24"/>
        </w:rPr>
        <w:t>i</w:t>
      </w:r>
      <w:r>
        <w:rPr>
          <w:spacing w:val="2"/>
          <w:sz w:val="24"/>
          <w:szCs w:val="24"/>
        </w:rPr>
        <w:t>n</w:t>
      </w:r>
      <w:r>
        <w:rPr>
          <w:sz w:val="24"/>
          <w:szCs w:val="24"/>
        </w:rPr>
        <w:t>g</w:t>
      </w:r>
      <w:r>
        <w:rPr>
          <w:spacing w:val="2"/>
          <w:sz w:val="24"/>
          <w:szCs w:val="24"/>
        </w:rPr>
        <w:t xml:space="preserve"> </w:t>
      </w:r>
      <w:r>
        <w:rPr>
          <w:sz w:val="24"/>
          <w:szCs w:val="24"/>
        </w:rPr>
        <w:t>a</w:t>
      </w:r>
      <w:r>
        <w:rPr>
          <w:spacing w:val="4"/>
          <w:sz w:val="24"/>
          <w:szCs w:val="24"/>
        </w:rPr>
        <w:t xml:space="preserve"> </w:t>
      </w:r>
      <w:r w:rsidR="00090A5B">
        <w:rPr>
          <w:sz w:val="24"/>
          <w:szCs w:val="24"/>
        </w:rPr>
        <w:t>w</w:t>
      </w:r>
      <w:r w:rsidR="00090A5B">
        <w:rPr>
          <w:spacing w:val="-1"/>
          <w:sz w:val="24"/>
          <w:szCs w:val="24"/>
        </w:rPr>
        <w:t>e</w:t>
      </w:r>
      <w:r w:rsidR="00090A5B">
        <w:rPr>
          <w:sz w:val="24"/>
          <w:szCs w:val="24"/>
        </w:rPr>
        <w:t>b</w:t>
      </w:r>
      <w:r w:rsidR="00090A5B">
        <w:rPr>
          <w:spacing w:val="5"/>
          <w:sz w:val="24"/>
          <w:szCs w:val="24"/>
        </w:rPr>
        <w:t>-based</w:t>
      </w:r>
      <w:r>
        <w:rPr>
          <w:spacing w:val="5"/>
          <w:sz w:val="24"/>
          <w:szCs w:val="24"/>
        </w:rPr>
        <w:t xml:space="preserve"> </w:t>
      </w:r>
      <w:r>
        <w:rPr>
          <w:spacing w:val="-1"/>
          <w:sz w:val="24"/>
          <w:szCs w:val="24"/>
        </w:rPr>
        <w:t>a</w:t>
      </w:r>
      <w:r>
        <w:rPr>
          <w:sz w:val="24"/>
          <w:szCs w:val="24"/>
        </w:rPr>
        <w:t>ppl</w:t>
      </w:r>
      <w:r>
        <w:rPr>
          <w:spacing w:val="1"/>
          <w:sz w:val="24"/>
          <w:szCs w:val="24"/>
        </w:rPr>
        <w:t>i</w:t>
      </w:r>
      <w:r>
        <w:rPr>
          <w:spacing w:val="-1"/>
          <w:sz w:val="24"/>
          <w:szCs w:val="24"/>
        </w:rPr>
        <w:t>ca</w:t>
      </w:r>
      <w:r>
        <w:rPr>
          <w:sz w:val="24"/>
          <w:szCs w:val="24"/>
        </w:rPr>
        <w:t>t</w:t>
      </w:r>
      <w:r>
        <w:rPr>
          <w:spacing w:val="1"/>
          <w:sz w:val="24"/>
          <w:szCs w:val="24"/>
        </w:rPr>
        <w:t>i</w:t>
      </w:r>
      <w:r>
        <w:rPr>
          <w:sz w:val="24"/>
          <w:szCs w:val="24"/>
        </w:rPr>
        <w:t>on</w:t>
      </w:r>
      <w:r>
        <w:rPr>
          <w:spacing w:val="5"/>
          <w:sz w:val="24"/>
          <w:szCs w:val="24"/>
        </w:rPr>
        <w:t xml:space="preserve"> </w:t>
      </w:r>
      <w:r>
        <w:rPr>
          <w:sz w:val="24"/>
          <w:szCs w:val="24"/>
        </w:rPr>
        <w:t>for</w:t>
      </w:r>
      <w:r>
        <w:rPr>
          <w:spacing w:val="8"/>
          <w:sz w:val="24"/>
          <w:szCs w:val="24"/>
        </w:rPr>
        <w:t xml:space="preserve"> </w:t>
      </w:r>
      <w:r w:rsidR="00343AE6">
        <w:rPr>
          <w:sz w:val="24"/>
          <w:szCs w:val="24"/>
        </w:rPr>
        <w:t xml:space="preserve">ABC </w:t>
      </w:r>
      <w:r w:rsidR="00632862">
        <w:rPr>
          <w:sz w:val="24"/>
          <w:szCs w:val="24"/>
        </w:rPr>
        <w:t>Cafeteria</w:t>
      </w:r>
      <w:r>
        <w:rPr>
          <w:spacing w:val="2"/>
          <w:sz w:val="24"/>
          <w:szCs w:val="24"/>
        </w:rPr>
        <w:t xml:space="preserve"> </w:t>
      </w:r>
      <w:r>
        <w:rPr>
          <w:sz w:val="24"/>
          <w:szCs w:val="24"/>
        </w:rPr>
        <w:t>on r</w:t>
      </w:r>
      <w:r>
        <w:rPr>
          <w:spacing w:val="-2"/>
          <w:sz w:val="24"/>
          <w:szCs w:val="24"/>
        </w:rPr>
        <w:t>e</w:t>
      </w:r>
      <w:r>
        <w:rPr>
          <w:sz w:val="24"/>
          <w:szCs w:val="24"/>
        </w:rPr>
        <w:t>qu</w:t>
      </w:r>
      <w:r>
        <w:rPr>
          <w:spacing w:val="-1"/>
          <w:sz w:val="24"/>
          <w:szCs w:val="24"/>
        </w:rPr>
        <w:t>e</w:t>
      </w:r>
      <w:r>
        <w:rPr>
          <w:sz w:val="24"/>
          <w:szCs w:val="24"/>
        </w:rPr>
        <w:t>st of</w:t>
      </w:r>
      <w:r>
        <w:rPr>
          <w:spacing w:val="2"/>
          <w:sz w:val="24"/>
          <w:szCs w:val="24"/>
        </w:rPr>
        <w:t xml:space="preserve"> </w:t>
      </w:r>
      <w:r>
        <w:rPr>
          <w:sz w:val="24"/>
          <w:szCs w:val="24"/>
        </w:rPr>
        <w:t xml:space="preserve">them. This </w:t>
      </w:r>
      <w:r>
        <w:rPr>
          <w:spacing w:val="3"/>
          <w:sz w:val="24"/>
          <w:szCs w:val="24"/>
        </w:rPr>
        <w:t>p</w:t>
      </w:r>
      <w:r>
        <w:rPr>
          <w:sz w:val="24"/>
          <w:szCs w:val="24"/>
        </w:rPr>
        <w:t>r</w:t>
      </w:r>
      <w:r>
        <w:rPr>
          <w:spacing w:val="1"/>
          <w:sz w:val="24"/>
          <w:szCs w:val="24"/>
        </w:rPr>
        <w:t>o</w:t>
      </w:r>
      <w:r>
        <w:rPr>
          <w:sz w:val="24"/>
          <w:szCs w:val="24"/>
        </w:rPr>
        <w:t>je</w:t>
      </w:r>
      <w:r>
        <w:rPr>
          <w:spacing w:val="-1"/>
          <w:sz w:val="24"/>
          <w:szCs w:val="24"/>
        </w:rPr>
        <w:t>c</w:t>
      </w:r>
      <w:r>
        <w:rPr>
          <w:sz w:val="24"/>
          <w:szCs w:val="24"/>
        </w:rPr>
        <w:t>t wi</w:t>
      </w:r>
      <w:r>
        <w:rPr>
          <w:spacing w:val="1"/>
          <w:sz w:val="24"/>
          <w:szCs w:val="24"/>
        </w:rPr>
        <w:t>l</w:t>
      </w:r>
      <w:r>
        <w:rPr>
          <w:sz w:val="24"/>
          <w:szCs w:val="24"/>
        </w:rPr>
        <w:t>l</w:t>
      </w:r>
      <w:r>
        <w:rPr>
          <w:spacing w:val="2"/>
          <w:sz w:val="24"/>
          <w:szCs w:val="24"/>
        </w:rPr>
        <w:t xml:space="preserve"> </w:t>
      </w:r>
      <w:r>
        <w:rPr>
          <w:sz w:val="24"/>
          <w:szCs w:val="24"/>
        </w:rPr>
        <w:t>be</w:t>
      </w:r>
      <w:r>
        <w:rPr>
          <w:spacing w:val="-1"/>
          <w:sz w:val="24"/>
          <w:szCs w:val="24"/>
        </w:rPr>
        <w:t xml:space="preserve"> </w:t>
      </w:r>
      <w:r>
        <w:rPr>
          <w:sz w:val="24"/>
          <w:szCs w:val="24"/>
        </w:rPr>
        <w:t>s</w:t>
      </w:r>
      <w:r>
        <w:rPr>
          <w:spacing w:val="3"/>
          <w:sz w:val="24"/>
          <w:szCs w:val="24"/>
        </w:rPr>
        <w:t>t</w:t>
      </w:r>
      <w:r>
        <w:rPr>
          <w:spacing w:val="-1"/>
          <w:sz w:val="24"/>
          <w:szCs w:val="24"/>
        </w:rPr>
        <w:t>a</w:t>
      </w:r>
      <w:r>
        <w:rPr>
          <w:sz w:val="24"/>
          <w:szCs w:val="24"/>
        </w:rPr>
        <w:t>rt</w:t>
      </w:r>
      <w:r>
        <w:rPr>
          <w:spacing w:val="-1"/>
          <w:sz w:val="24"/>
          <w:szCs w:val="24"/>
        </w:rPr>
        <w:t>e</w:t>
      </w:r>
      <w:r>
        <w:rPr>
          <w:sz w:val="24"/>
          <w:szCs w:val="24"/>
        </w:rPr>
        <w:t>d on</w:t>
      </w:r>
      <w:r>
        <w:rPr>
          <w:spacing w:val="3"/>
          <w:sz w:val="24"/>
          <w:szCs w:val="24"/>
        </w:rPr>
        <w:t xml:space="preserve"> </w:t>
      </w:r>
      <w:r>
        <w:rPr>
          <w:b/>
          <w:sz w:val="24"/>
          <w:szCs w:val="24"/>
        </w:rPr>
        <w:t>1st</w:t>
      </w:r>
      <w:r>
        <w:rPr>
          <w:b/>
          <w:spacing w:val="2"/>
          <w:sz w:val="24"/>
          <w:szCs w:val="24"/>
        </w:rPr>
        <w:t xml:space="preserve"> </w:t>
      </w:r>
      <w:r w:rsidR="00090A5B">
        <w:rPr>
          <w:b/>
          <w:sz w:val="24"/>
          <w:szCs w:val="24"/>
        </w:rPr>
        <w:t>September</w:t>
      </w:r>
      <w:r>
        <w:rPr>
          <w:b/>
          <w:sz w:val="24"/>
          <w:szCs w:val="24"/>
        </w:rPr>
        <w:t xml:space="preserve"> 201</w:t>
      </w:r>
      <w:r w:rsidR="00090A5B">
        <w:rPr>
          <w:b/>
          <w:sz w:val="24"/>
          <w:szCs w:val="24"/>
        </w:rPr>
        <w:t>9</w:t>
      </w:r>
      <w:r>
        <w:rPr>
          <w:b/>
          <w:spacing w:val="2"/>
          <w:sz w:val="24"/>
          <w:szCs w:val="24"/>
        </w:rPr>
        <w:t xml:space="preserve"> </w:t>
      </w:r>
      <w:r>
        <w:rPr>
          <w:spacing w:val="-1"/>
          <w:sz w:val="24"/>
          <w:szCs w:val="24"/>
        </w:rPr>
        <w:t>a</w:t>
      </w:r>
      <w:r>
        <w:rPr>
          <w:sz w:val="24"/>
          <w:szCs w:val="24"/>
        </w:rPr>
        <w:t>nd</w:t>
      </w:r>
      <w:r>
        <w:rPr>
          <w:spacing w:val="2"/>
          <w:sz w:val="24"/>
          <w:szCs w:val="24"/>
        </w:rPr>
        <w:t xml:space="preserve"> </w:t>
      </w:r>
      <w:r>
        <w:rPr>
          <w:sz w:val="24"/>
          <w:szCs w:val="24"/>
        </w:rPr>
        <w:t>will</w:t>
      </w:r>
      <w:r>
        <w:rPr>
          <w:spacing w:val="1"/>
          <w:sz w:val="24"/>
          <w:szCs w:val="24"/>
        </w:rPr>
        <w:t xml:space="preserve"> </w:t>
      </w:r>
      <w:r>
        <w:rPr>
          <w:sz w:val="24"/>
          <w:szCs w:val="24"/>
        </w:rPr>
        <w:t>be</w:t>
      </w:r>
      <w:r>
        <w:rPr>
          <w:spacing w:val="-1"/>
          <w:sz w:val="24"/>
          <w:szCs w:val="24"/>
        </w:rPr>
        <w:t xml:space="preserve"> c</w:t>
      </w:r>
      <w:r>
        <w:rPr>
          <w:sz w:val="24"/>
          <w:szCs w:val="24"/>
        </w:rPr>
        <w:t>omp</w:t>
      </w:r>
      <w:r>
        <w:rPr>
          <w:spacing w:val="1"/>
          <w:sz w:val="24"/>
          <w:szCs w:val="24"/>
        </w:rPr>
        <w:t>l</w:t>
      </w:r>
      <w:r>
        <w:rPr>
          <w:spacing w:val="-1"/>
          <w:sz w:val="24"/>
          <w:szCs w:val="24"/>
        </w:rPr>
        <w:t>e</w:t>
      </w:r>
      <w:r>
        <w:rPr>
          <w:sz w:val="24"/>
          <w:szCs w:val="24"/>
        </w:rPr>
        <w:t>ted</w:t>
      </w:r>
      <w:r>
        <w:rPr>
          <w:spacing w:val="2"/>
          <w:sz w:val="24"/>
          <w:szCs w:val="24"/>
        </w:rPr>
        <w:t xml:space="preserve"> </w:t>
      </w:r>
      <w:r>
        <w:rPr>
          <w:sz w:val="24"/>
          <w:szCs w:val="24"/>
        </w:rPr>
        <w:t>on the</w:t>
      </w:r>
    </w:p>
    <w:p w14:paraId="7CB73744" w14:textId="71D6FFE0" w:rsidR="00CE409C" w:rsidRDefault="00E71841" w:rsidP="00090A5B">
      <w:pPr>
        <w:spacing w:before="7" w:line="359" w:lineRule="auto"/>
        <w:ind w:left="140" w:right="103"/>
        <w:jc w:val="both"/>
        <w:rPr>
          <w:sz w:val="24"/>
          <w:szCs w:val="24"/>
        </w:rPr>
      </w:pPr>
      <w:r>
        <w:rPr>
          <w:b/>
          <w:sz w:val="24"/>
          <w:szCs w:val="24"/>
        </w:rPr>
        <w:t>02nd</w:t>
      </w:r>
      <w:r w:rsidR="009B090C">
        <w:rPr>
          <w:b/>
          <w:spacing w:val="3"/>
          <w:sz w:val="24"/>
          <w:szCs w:val="24"/>
        </w:rPr>
        <w:t xml:space="preserve"> </w:t>
      </w:r>
      <w:r w:rsidR="009B090C">
        <w:rPr>
          <w:b/>
          <w:sz w:val="24"/>
          <w:szCs w:val="24"/>
        </w:rPr>
        <w:t>of</w:t>
      </w:r>
      <w:r w:rsidR="009B090C">
        <w:rPr>
          <w:b/>
          <w:spacing w:val="4"/>
          <w:sz w:val="24"/>
          <w:szCs w:val="24"/>
        </w:rPr>
        <w:t xml:space="preserve"> </w:t>
      </w:r>
      <w:r>
        <w:rPr>
          <w:b/>
          <w:spacing w:val="-3"/>
          <w:sz w:val="24"/>
          <w:szCs w:val="24"/>
        </w:rPr>
        <w:t>January</w:t>
      </w:r>
      <w:r w:rsidR="009B090C">
        <w:rPr>
          <w:b/>
          <w:spacing w:val="2"/>
          <w:sz w:val="24"/>
          <w:szCs w:val="24"/>
        </w:rPr>
        <w:t xml:space="preserve"> </w:t>
      </w:r>
      <w:r w:rsidR="009B090C">
        <w:rPr>
          <w:b/>
          <w:sz w:val="24"/>
          <w:szCs w:val="24"/>
        </w:rPr>
        <w:t>20</w:t>
      </w:r>
      <w:r>
        <w:rPr>
          <w:b/>
          <w:sz w:val="24"/>
          <w:szCs w:val="24"/>
        </w:rPr>
        <w:t>20</w:t>
      </w:r>
      <w:r w:rsidR="009B090C">
        <w:rPr>
          <w:sz w:val="24"/>
          <w:szCs w:val="24"/>
        </w:rPr>
        <w:t>.</w:t>
      </w:r>
      <w:r w:rsidR="009B090C">
        <w:rPr>
          <w:spacing w:val="7"/>
          <w:sz w:val="24"/>
          <w:szCs w:val="24"/>
        </w:rPr>
        <w:t xml:space="preserve"> </w:t>
      </w:r>
      <w:r w:rsidR="009B090C">
        <w:rPr>
          <w:sz w:val="24"/>
          <w:szCs w:val="24"/>
        </w:rPr>
        <w:t>The</w:t>
      </w:r>
      <w:r w:rsidR="009B090C">
        <w:rPr>
          <w:spacing w:val="1"/>
          <w:sz w:val="24"/>
          <w:szCs w:val="24"/>
        </w:rPr>
        <w:t xml:space="preserve"> </w:t>
      </w:r>
      <w:r w:rsidR="009B090C">
        <w:rPr>
          <w:spacing w:val="5"/>
          <w:sz w:val="24"/>
          <w:szCs w:val="24"/>
        </w:rPr>
        <w:t>s</w:t>
      </w:r>
      <w:r w:rsidR="009B090C">
        <w:rPr>
          <w:spacing w:val="-5"/>
          <w:sz w:val="24"/>
          <w:szCs w:val="24"/>
        </w:rPr>
        <w:t>y</w:t>
      </w:r>
      <w:r w:rsidR="009B090C">
        <w:rPr>
          <w:sz w:val="24"/>
          <w:szCs w:val="24"/>
        </w:rPr>
        <w:t>stem</w:t>
      </w:r>
      <w:r w:rsidR="009B090C">
        <w:rPr>
          <w:spacing w:val="2"/>
          <w:sz w:val="24"/>
          <w:szCs w:val="24"/>
        </w:rPr>
        <w:t xml:space="preserve"> </w:t>
      </w:r>
      <w:r w:rsidR="009B090C">
        <w:rPr>
          <w:sz w:val="24"/>
          <w:szCs w:val="24"/>
        </w:rPr>
        <w:t>will</w:t>
      </w:r>
      <w:r w:rsidR="009B090C">
        <w:rPr>
          <w:spacing w:val="3"/>
          <w:sz w:val="24"/>
          <w:szCs w:val="24"/>
        </w:rPr>
        <w:t xml:space="preserve"> </w:t>
      </w:r>
      <w:r w:rsidR="009B090C">
        <w:rPr>
          <w:sz w:val="24"/>
          <w:szCs w:val="24"/>
        </w:rPr>
        <w:t>h</w:t>
      </w:r>
      <w:r w:rsidR="009B090C">
        <w:rPr>
          <w:spacing w:val="-1"/>
          <w:sz w:val="24"/>
          <w:szCs w:val="24"/>
        </w:rPr>
        <w:t>e</w:t>
      </w:r>
      <w:r w:rsidR="009B090C">
        <w:rPr>
          <w:sz w:val="24"/>
          <w:szCs w:val="24"/>
        </w:rPr>
        <w:t>lp</w:t>
      </w:r>
      <w:r w:rsidR="009B090C">
        <w:rPr>
          <w:spacing w:val="3"/>
          <w:sz w:val="24"/>
          <w:szCs w:val="24"/>
        </w:rPr>
        <w:t xml:space="preserve"> </w:t>
      </w:r>
      <w:r w:rsidR="009B090C">
        <w:rPr>
          <w:sz w:val="24"/>
          <w:szCs w:val="24"/>
        </w:rPr>
        <w:t>to</w:t>
      </w:r>
      <w:r w:rsidR="009B090C">
        <w:rPr>
          <w:spacing w:val="3"/>
          <w:sz w:val="24"/>
          <w:szCs w:val="24"/>
        </w:rPr>
        <w:t xml:space="preserve"> </w:t>
      </w:r>
      <w:r w:rsidR="009B090C">
        <w:rPr>
          <w:spacing w:val="1"/>
          <w:sz w:val="24"/>
          <w:szCs w:val="24"/>
        </w:rPr>
        <w:t>r</w:t>
      </w:r>
      <w:r w:rsidR="009B090C">
        <w:rPr>
          <w:spacing w:val="-1"/>
          <w:sz w:val="24"/>
          <w:szCs w:val="24"/>
        </w:rPr>
        <w:t>e</w:t>
      </w:r>
      <w:r w:rsidR="009B090C">
        <w:rPr>
          <w:sz w:val="24"/>
          <w:szCs w:val="24"/>
        </w:rPr>
        <w:t>pla</w:t>
      </w:r>
      <w:r w:rsidR="009B090C">
        <w:rPr>
          <w:spacing w:val="-1"/>
          <w:sz w:val="24"/>
          <w:szCs w:val="24"/>
        </w:rPr>
        <w:t>c</w:t>
      </w:r>
      <w:r w:rsidR="009B090C">
        <w:rPr>
          <w:sz w:val="24"/>
          <w:szCs w:val="24"/>
        </w:rPr>
        <w:t>e</w:t>
      </w:r>
      <w:r w:rsidR="009B090C">
        <w:rPr>
          <w:spacing w:val="3"/>
          <w:sz w:val="24"/>
          <w:szCs w:val="24"/>
        </w:rPr>
        <w:t xml:space="preserve"> </w:t>
      </w:r>
      <w:r w:rsidR="009B090C">
        <w:rPr>
          <w:sz w:val="24"/>
          <w:szCs w:val="24"/>
        </w:rPr>
        <w:t>the</w:t>
      </w:r>
      <w:r w:rsidR="009B090C">
        <w:rPr>
          <w:spacing w:val="2"/>
          <w:sz w:val="24"/>
          <w:szCs w:val="24"/>
        </w:rPr>
        <w:t xml:space="preserve"> </w:t>
      </w:r>
      <w:r w:rsidR="009B090C">
        <w:rPr>
          <w:sz w:val="24"/>
          <w:szCs w:val="24"/>
        </w:rPr>
        <w:t>manu</w:t>
      </w:r>
      <w:r w:rsidR="009B090C">
        <w:rPr>
          <w:spacing w:val="-1"/>
          <w:sz w:val="24"/>
          <w:szCs w:val="24"/>
        </w:rPr>
        <w:t>a</w:t>
      </w:r>
      <w:r w:rsidR="009B090C">
        <w:rPr>
          <w:sz w:val="24"/>
          <w:szCs w:val="24"/>
        </w:rPr>
        <w:t>l</w:t>
      </w:r>
      <w:r w:rsidR="009B090C">
        <w:rPr>
          <w:spacing w:val="3"/>
          <w:sz w:val="24"/>
          <w:szCs w:val="24"/>
        </w:rPr>
        <w:t xml:space="preserve"> </w:t>
      </w:r>
      <w:r w:rsidR="009B090C">
        <w:rPr>
          <w:spacing w:val="2"/>
          <w:sz w:val="24"/>
          <w:szCs w:val="24"/>
        </w:rPr>
        <w:t>p</w:t>
      </w:r>
      <w:r w:rsidR="009B090C">
        <w:rPr>
          <w:sz w:val="24"/>
          <w:szCs w:val="24"/>
        </w:rPr>
        <w:t>roc</w:t>
      </w:r>
      <w:r w:rsidR="009B090C">
        <w:rPr>
          <w:spacing w:val="-1"/>
          <w:sz w:val="24"/>
          <w:szCs w:val="24"/>
        </w:rPr>
        <w:t>e</w:t>
      </w:r>
      <w:r w:rsidR="009B090C">
        <w:rPr>
          <w:spacing w:val="2"/>
          <w:sz w:val="24"/>
          <w:szCs w:val="24"/>
        </w:rPr>
        <w:t>d</w:t>
      </w:r>
      <w:r w:rsidR="009B090C">
        <w:rPr>
          <w:sz w:val="24"/>
          <w:szCs w:val="24"/>
        </w:rPr>
        <w:t xml:space="preserve">ure </w:t>
      </w:r>
      <w:r w:rsidR="009B090C">
        <w:rPr>
          <w:spacing w:val="-1"/>
          <w:sz w:val="24"/>
          <w:szCs w:val="24"/>
        </w:rPr>
        <w:t>a</w:t>
      </w:r>
      <w:r w:rsidR="009B090C">
        <w:rPr>
          <w:sz w:val="24"/>
          <w:szCs w:val="24"/>
        </w:rPr>
        <w:t>nd</w:t>
      </w:r>
      <w:r w:rsidR="009B090C">
        <w:rPr>
          <w:spacing w:val="5"/>
          <w:sz w:val="24"/>
          <w:szCs w:val="24"/>
        </w:rPr>
        <w:t xml:space="preserve"> </w:t>
      </w:r>
      <w:r w:rsidR="009B090C">
        <w:rPr>
          <w:spacing w:val="-2"/>
          <w:sz w:val="24"/>
          <w:szCs w:val="24"/>
        </w:rPr>
        <w:t>g</w:t>
      </w:r>
      <w:r w:rsidR="009B090C">
        <w:rPr>
          <w:sz w:val="24"/>
          <w:szCs w:val="24"/>
        </w:rPr>
        <w:t>i</w:t>
      </w:r>
      <w:r w:rsidR="009B090C">
        <w:rPr>
          <w:spacing w:val="3"/>
          <w:sz w:val="24"/>
          <w:szCs w:val="24"/>
        </w:rPr>
        <w:t>v</w:t>
      </w:r>
      <w:r w:rsidR="009B090C">
        <w:rPr>
          <w:sz w:val="24"/>
          <w:szCs w:val="24"/>
        </w:rPr>
        <w:t>e</w:t>
      </w:r>
      <w:r w:rsidR="009B090C">
        <w:rPr>
          <w:spacing w:val="1"/>
          <w:sz w:val="24"/>
          <w:szCs w:val="24"/>
        </w:rPr>
        <w:t xml:space="preserve"> </w:t>
      </w:r>
      <w:r w:rsidR="009B090C">
        <w:rPr>
          <w:sz w:val="24"/>
          <w:szCs w:val="24"/>
        </w:rPr>
        <w:t>d</w:t>
      </w:r>
      <w:r w:rsidR="009B090C">
        <w:rPr>
          <w:spacing w:val="-1"/>
          <w:sz w:val="24"/>
          <w:szCs w:val="24"/>
        </w:rPr>
        <w:t>a</w:t>
      </w:r>
      <w:r w:rsidR="009B090C">
        <w:rPr>
          <w:sz w:val="24"/>
          <w:szCs w:val="24"/>
        </w:rPr>
        <w:t>ta</w:t>
      </w:r>
      <w:r w:rsidR="009B090C">
        <w:rPr>
          <w:spacing w:val="2"/>
          <w:sz w:val="24"/>
          <w:szCs w:val="24"/>
        </w:rPr>
        <w:t>b</w:t>
      </w:r>
      <w:r w:rsidR="009B090C">
        <w:rPr>
          <w:spacing w:val="-1"/>
          <w:sz w:val="24"/>
          <w:szCs w:val="24"/>
        </w:rPr>
        <w:t>a</w:t>
      </w:r>
      <w:r w:rsidR="009B090C">
        <w:rPr>
          <w:sz w:val="24"/>
          <w:szCs w:val="24"/>
        </w:rPr>
        <w:t>se stor</w:t>
      </w:r>
      <w:r w:rsidR="009B090C">
        <w:rPr>
          <w:spacing w:val="-1"/>
          <w:sz w:val="24"/>
          <w:szCs w:val="24"/>
        </w:rPr>
        <w:t>a</w:t>
      </w:r>
      <w:r w:rsidR="009B090C">
        <w:rPr>
          <w:sz w:val="24"/>
          <w:szCs w:val="24"/>
        </w:rPr>
        <w:t>ge</w:t>
      </w:r>
      <w:r w:rsidR="009B090C">
        <w:rPr>
          <w:spacing w:val="-1"/>
          <w:sz w:val="24"/>
          <w:szCs w:val="24"/>
        </w:rPr>
        <w:t xml:space="preserve"> </w:t>
      </w:r>
      <w:r w:rsidR="009B090C">
        <w:rPr>
          <w:sz w:val="24"/>
          <w:szCs w:val="24"/>
        </w:rPr>
        <w:t>for</w:t>
      </w:r>
      <w:r w:rsidR="009B090C">
        <w:rPr>
          <w:spacing w:val="1"/>
          <w:sz w:val="24"/>
          <w:szCs w:val="24"/>
        </w:rPr>
        <w:t xml:space="preserve"> </w:t>
      </w:r>
      <w:r w:rsidR="009B090C">
        <w:rPr>
          <w:spacing w:val="-1"/>
          <w:sz w:val="24"/>
          <w:szCs w:val="24"/>
        </w:rPr>
        <w:t>a</w:t>
      </w:r>
      <w:r w:rsidR="009B090C">
        <w:rPr>
          <w:sz w:val="24"/>
          <w:szCs w:val="24"/>
        </w:rPr>
        <w:t>ll</w:t>
      </w:r>
      <w:r w:rsidR="009B090C">
        <w:rPr>
          <w:spacing w:val="1"/>
          <w:sz w:val="24"/>
          <w:szCs w:val="24"/>
        </w:rPr>
        <w:t xml:space="preserve"> </w:t>
      </w:r>
      <w:r w:rsidR="009B090C">
        <w:rPr>
          <w:sz w:val="24"/>
          <w:szCs w:val="24"/>
        </w:rPr>
        <w:t>d</w:t>
      </w:r>
      <w:r w:rsidR="009B090C">
        <w:rPr>
          <w:spacing w:val="-1"/>
          <w:sz w:val="24"/>
          <w:szCs w:val="24"/>
        </w:rPr>
        <w:t>a</w:t>
      </w:r>
      <w:r w:rsidR="009B090C">
        <w:rPr>
          <w:sz w:val="24"/>
          <w:szCs w:val="24"/>
        </w:rPr>
        <w:t>ta of</w:t>
      </w:r>
      <w:r w:rsidR="009B090C">
        <w:rPr>
          <w:spacing w:val="-1"/>
          <w:sz w:val="24"/>
          <w:szCs w:val="24"/>
        </w:rPr>
        <w:t xml:space="preserve"> </w:t>
      </w:r>
      <w:r w:rsidR="009B090C">
        <w:rPr>
          <w:sz w:val="24"/>
          <w:szCs w:val="24"/>
        </w:rPr>
        <w:t>the</w:t>
      </w:r>
      <w:r w:rsidR="009B090C">
        <w:rPr>
          <w:spacing w:val="2"/>
          <w:sz w:val="24"/>
          <w:szCs w:val="24"/>
        </w:rPr>
        <w:t xml:space="preserve"> </w:t>
      </w:r>
      <w:r w:rsidR="00090A5B">
        <w:rPr>
          <w:sz w:val="24"/>
          <w:szCs w:val="24"/>
        </w:rPr>
        <w:t>system</w:t>
      </w:r>
      <w:r w:rsidR="009B090C">
        <w:rPr>
          <w:sz w:val="24"/>
          <w:szCs w:val="24"/>
        </w:rPr>
        <w:t>.</w:t>
      </w:r>
    </w:p>
    <w:p w14:paraId="1BD014E8" w14:textId="77777777" w:rsidR="00CE409C" w:rsidRDefault="00CE409C" w:rsidP="00090A5B">
      <w:pPr>
        <w:spacing w:before="11" w:line="200" w:lineRule="exact"/>
        <w:jc w:val="both"/>
      </w:pPr>
    </w:p>
    <w:p w14:paraId="18BEBCA9" w14:textId="77777777" w:rsidR="00CE409C" w:rsidRPr="005E1B1D" w:rsidRDefault="009B090C" w:rsidP="005E1B1D">
      <w:pPr>
        <w:pStyle w:val="Heading2"/>
        <w:numPr>
          <w:ilvl w:val="0"/>
          <w:numId w:val="0"/>
        </w:numPr>
        <w:rPr>
          <w:rFonts w:ascii="Times New Roman" w:hAnsi="Times New Roman" w:cs="Times New Roman"/>
          <w:i w:val="0"/>
          <w:iCs w:val="0"/>
        </w:rPr>
      </w:pPr>
      <w:bookmarkStart w:id="7" w:name="_Toc28687695"/>
      <w:r w:rsidRPr="005E1B1D">
        <w:rPr>
          <w:rFonts w:ascii="Times New Roman" w:hAnsi="Times New Roman" w:cs="Times New Roman"/>
          <w:i w:val="0"/>
          <w:iCs w:val="0"/>
        </w:rPr>
        <w:t>2.2.</w:t>
      </w:r>
      <w:r w:rsidRPr="005E1B1D">
        <w:rPr>
          <w:rFonts w:ascii="Times New Roman" w:hAnsi="Times New Roman" w:cs="Times New Roman"/>
          <w:i w:val="0"/>
          <w:iCs w:val="0"/>
          <w:spacing w:val="7"/>
        </w:rPr>
        <w:t xml:space="preserve"> </w:t>
      </w:r>
      <w:r w:rsidRPr="005E1B1D">
        <w:rPr>
          <w:rFonts w:ascii="Times New Roman" w:hAnsi="Times New Roman" w:cs="Times New Roman"/>
          <w:i w:val="0"/>
          <w:iCs w:val="0"/>
          <w:spacing w:val="1"/>
        </w:rPr>
        <w:t>S</w:t>
      </w:r>
      <w:r w:rsidRPr="005E1B1D">
        <w:rPr>
          <w:rFonts w:ascii="Times New Roman" w:hAnsi="Times New Roman" w:cs="Times New Roman"/>
          <w:i w:val="0"/>
          <w:iCs w:val="0"/>
          <w:spacing w:val="-1"/>
        </w:rPr>
        <w:t>c</w:t>
      </w:r>
      <w:r w:rsidRPr="005E1B1D">
        <w:rPr>
          <w:rFonts w:ascii="Times New Roman" w:hAnsi="Times New Roman" w:cs="Times New Roman"/>
          <w:i w:val="0"/>
          <w:iCs w:val="0"/>
        </w:rPr>
        <w:t>o</w:t>
      </w:r>
      <w:r w:rsidRPr="005E1B1D">
        <w:rPr>
          <w:rFonts w:ascii="Times New Roman" w:hAnsi="Times New Roman" w:cs="Times New Roman"/>
          <w:i w:val="0"/>
          <w:iCs w:val="0"/>
          <w:spacing w:val="1"/>
        </w:rPr>
        <w:t>p</w:t>
      </w:r>
      <w:r w:rsidRPr="005E1B1D">
        <w:rPr>
          <w:rFonts w:ascii="Times New Roman" w:hAnsi="Times New Roman" w:cs="Times New Roman"/>
          <w:i w:val="0"/>
          <w:iCs w:val="0"/>
        </w:rPr>
        <w:t>e</w:t>
      </w:r>
      <w:r w:rsidRPr="005E1B1D">
        <w:rPr>
          <w:rFonts w:ascii="Times New Roman" w:hAnsi="Times New Roman" w:cs="Times New Roman"/>
          <w:i w:val="0"/>
          <w:iCs w:val="0"/>
          <w:spacing w:val="-1"/>
        </w:rPr>
        <w:t xml:space="preserve"> </w:t>
      </w:r>
      <w:r w:rsidRPr="005E1B1D">
        <w:rPr>
          <w:rFonts w:ascii="Times New Roman" w:hAnsi="Times New Roman" w:cs="Times New Roman"/>
          <w:i w:val="0"/>
          <w:iCs w:val="0"/>
        </w:rPr>
        <w:t>a</w:t>
      </w:r>
      <w:r w:rsidRPr="005E1B1D">
        <w:rPr>
          <w:rFonts w:ascii="Times New Roman" w:hAnsi="Times New Roman" w:cs="Times New Roman"/>
          <w:i w:val="0"/>
          <w:iCs w:val="0"/>
          <w:spacing w:val="1"/>
        </w:rPr>
        <w:t>n</w:t>
      </w:r>
      <w:r w:rsidRPr="005E1B1D">
        <w:rPr>
          <w:rFonts w:ascii="Times New Roman" w:hAnsi="Times New Roman" w:cs="Times New Roman"/>
          <w:i w:val="0"/>
          <w:iCs w:val="0"/>
        </w:rPr>
        <w:t>d</w:t>
      </w:r>
      <w:r w:rsidRPr="005E1B1D">
        <w:rPr>
          <w:rFonts w:ascii="Times New Roman" w:hAnsi="Times New Roman" w:cs="Times New Roman"/>
          <w:i w:val="0"/>
          <w:iCs w:val="0"/>
          <w:spacing w:val="1"/>
        </w:rPr>
        <w:t xml:space="preserve"> </w:t>
      </w:r>
      <w:r w:rsidRPr="005E1B1D">
        <w:rPr>
          <w:rFonts w:ascii="Times New Roman" w:hAnsi="Times New Roman" w:cs="Times New Roman"/>
          <w:i w:val="0"/>
          <w:iCs w:val="0"/>
        </w:rPr>
        <w:t>o</w:t>
      </w:r>
      <w:r w:rsidRPr="005E1B1D">
        <w:rPr>
          <w:rFonts w:ascii="Times New Roman" w:hAnsi="Times New Roman" w:cs="Times New Roman"/>
          <w:i w:val="0"/>
          <w:iCs w:val="0"/>
          <w:spacing w:val="1"/>
        </w:rPr>
        <w:t>b</w:t>
      </w:r>
      <w:r w:rsidRPr="005E1B1D">
        <w:rPr>
          <w:rFonts w:ascii="Times New Roman" w:hAnsi="Times New Roman" w:cs="Times New Roman"/>
          <w:i w:val="0"/>
          <w:iCs w:val="0"/>
        </w:rPr>
        <w:t>j</w:t>
      </w:r>
      <w:r w:rsidRPr="005E1B1D">
        <w:rPr>
          <w:rFonts w:ascii="Times New Roman" w:hAnsi="Times New Roman" w:cs="Times New Roman"/>
          <w:i w:val="0"/>
          <w:iCs w:val="0"/>
          <w:spacing w:val="-2"/>
        </w:rPr>
        <w:t>e</w:t>
      </w:r>
      <w:r w:rsidRPr="005E1B1D">
        <w:rPr>
          <w:rFonts w:ascii="Times New Roman" w:hAnsi="Times New Roman" w:cs="Times New Roman"/>
          <w:i w:val="0"/>
          <w:iCs w:val="0"/>
          <w:spacing w:val="-1"/>
        </w:rPr>
        <w:t>c</w:t>
      </w:r>
      <w:r w:rsidRPr="005E1B1D">
        <w:rPr>
          <w:rFonts w:ascii="Times New Roman" w:hAnsi="Times New Roman" w:cs="Times New Roman"/>
          <w:i w:val="0"/>
          <w:iCs w:val="0"/>
        </w:rPr>
        <w:t>tiv</w:t>
      </w:r>
      <w:r w:rsidRPr="005E1B1D">
        <w:rPr>
          <w:rFonts w:ascii="Times New Roman" w:hAnsi="Times New Roman" w:cs="Times New Roman"/>
          <w:i w:val="0"/>
          <w:iCs w:val="0"/>
          <w:spacing w:val="-1"/>
        </w:rPr>
        <w:t>e</w:t>
      </w:r>
      <w:r w:rsidRPr="005E1B1D">
        <w:rPr>
          <w:rFonts w:ascii="Times New Roman" w:hAnsi="Times New Roman" w:cs="Times New Roman"/>
          <w:i w:val="0"/>
          <w:iCs w:val="0"/>
        </w:rPr>
        <w:t>s</w:t>
      </w:r>
      <w:bookmarkEnd w:id="7"/>
    </w:p>
    <w:p w14:paraId="68585198" w14:textId="77777777" w:rsidR="00CE409C" w:rsidRDefault="00CE409C" w:rsidP="00090A5B">
      <w:pPr>
        <w:spacing w:before="7" w:line="240" w:lineRule="exact"/>
        <w:jc w:val="both"/>
        <w:rPr>
          <w:sz w:val="24"/>
          <w:szCs w:val="24"/>
        </w:rPr>
      </w:pPr>
    </w:p>
    <w:p w14:paraId="1F3F28E2" w14:textId="77777777" w:rsidR="00CE409C" w:rsidRDefault="009B090C" w:rsidP="00090A5B">
      <w:pPr>
        <w:ind w:left="781" w:right="7622"/>
        <w:jc w:val="both"/>
        <w:rPr>
          <w:sz w:val="24"/>
          <w:szCs w:val="24"/>
        </w:rPr>
      </w:pPr>
      <w:r>
        <w:rPr>
          <w:b/>
          <w:sz w:val="24"/>
          <w:szCs w:val="24"/>
        </w:rPr>
        <w:t xml:space="preserve">2.2.1. </w:t>
      </w:r>
      <w:r>
        <w:rPr>
          <w:b/>
          <w:spacing w:val="1"/>
          <w:sz w:val="24"/>
          <w:szCs w:val="24"/>
        </w:rPr>
        <w:t>S</w:t>
      </w:r>
      <w:r>
        <w:rPr>
          <w:b/>
          <w:spacing w:val="-1"/>
          <w:sz w:val="24"/>
          <w:szCs w:val="24"/>
        </w:rPr>
        <w:t>c</w:t>
      </w:r>
      <w:r>
        <w:rPr>
          <w:b/>
          <w:sz w:val="24"/>
          <w:szCs w:val="24"/>
        </w:rPr>
        <w:t>o</w:t>
      </w:r>
      <w:r>
        <w:rPr>
          <w:b/>
          <w:spacing w:val="1"/>
          <w:sz w:val="24"/>
          <w:szCs w:val="24"/>
        </w:rPr>
        <w:t>p</w:t>
      </w:r>
      <w:r>
        <w:rPr>
          <w:b/>
          <w:sz w:val="24"/>
          <w:szCs w:val="24"/>
        </w:rPr>
        <w:t>e</w:t>
      </w:r>
    </w:p>
    <w:p w14:paraId="551038D2" w14:textId="77777777" w:rsidR="00CE409C" w:rsidRDefault="00CE409C" w:rsidP="00090A5B">
      <w:pPr>
        <w:spacing w:before="2" w:line="120" w:lineRule="exact"/>
        <w:jc w:val="both"/>
        <w:rPr>
          <w:sz w:val="13"/>
          <w:szCs w:val="13"/>
        </w:rPr>
      </w:pPr>
    </w:p>
    <w:p w14:paraId="6A60BE82" w14:textId="4B8F3413" w:rsidR="00CE409C" w:rsidRDefault="009B090C" w:rsidP="00090A5B">
      <w:pPr>
        <w:spacing w:line="360" w:lineRule="auto"/>
        <w:ind w:left="781" w:right="169"/>
        <w:jc w:val="both"/>
        <w:rPr>
          <w:sz w:val="24"/>
          <w:szCs w:val="24"/>
        </w:rPr>
      </w:pPr>
      <w:r>
        <w:rPr>
          <w:sz w:val="24"/>
          <w:szCs w:val="24"/>
        </w:rPr>
        <w:t>The</w:t>
      </w:r>
      <w:r>
        <w:rPr>
          <w:spacing w:val="-1"/>
          <w:sz w:val="24"/>
          <w:szCs w:val="24"/>
        </w:rPr>
        <w:t xml:space="preserve"> a</w:t>
      </w:r>
      <w:r>
        <w:rPr>
          <w:sz w:val="24"/>
          <w:szCs w:val="24"/>
        </w:rPr>
        <w:t>im</w:t>
      </w:r>
      <w:r>
        <w:rPr>
          <w:spacing w:val="1"/>
          <w:sz w:val="24"/>
          <w:szCs w:val="24"/>
        </w:rPr>
        <w:t xml:space="preserve"> </w:t>
      </w:r>
      <w:r>
        <w:rPr>
          <w:sz w:val="24"/>
          <w:szCs w:val="24"/>
        </w:rPr>
        <w:t>of this proje</w:t>
      </w:r>
      <w:r>
        <w:rPr>
          <w:spacing w:val="-1"/>
          <w:sz w:val="24"/>
          <w:szCs w:val="24"/>
        </w:rPr>
        <w:t>c</w:t>
      </w:r>
      <w:r>
        <w:rPr>
          <w:sz w:val="24"/>
          <w:szCs w:val="24"/>
        </w:rPr>
        <w:t xml:space="preserve">t </w:t>
      </w:r>
      <w:r>
        <w:rPr>
          <w:spacing w:val="2"/>
          <w:sz w:val="24"/>
          <w:szCs w:val="24"/>
        </w:rPr>
        <w:t>w</w:t>
      </w:r>
      <w:r>
        <w:rPr>
          <w:spacing w:val="-1"/>
          <w:sz w:val="24"/>
          <w:szCs w:val="24"/>
        </w:rPr>
        <w:t>a</w:t>
      </w:r>
      <w:r>
        <w:rPr>
          <w:sz w:val="24"/>
          <w:szCs w:val="24"/>
        </w:rPr>
        <w:t>s to dev</w:t>
      </w:r>
      <w:r>
        <w:rPr>
          <w:spacing w:val="-1"/>
          <w:sz w:val="24"/>
          <w:szCs w:val="24"/>
        </w:rPr>
        <w:t>e</w:t>
      </w:r>
      <w:r>
        <w:rPr>
          <w:sz w:val="24"/>
          <w:szCs w:val="24"/>
        </w:rPr>
        <w:t xml:space="preserve">lop an </w:t>
      </w:r>
      <w:r>
        <w:rPr>
          <w:spacing w:val="-1"/>
          <w:sz w:val="24"/>
          <w:szCs w:val="24"/>
        </w:rPr>
        <w:t>a</w:t>
      </w:r>
      <w:r>
        <w:rPr>
          <w:sz w:val="24"/>
          <w:szCs w:val="24"/>
        </w:rPr>
        <w:t>uto</w:t>
      </w:r>
      <w:r>
        <w:rPr>
          <w:spacing w:val="1"/>
          <w:sz w:val="24"/>
          <w:szCs w:val="24"/>
        </w:rPr>
        <w:t>m</w:t>
      </w:r>
      <w:r>
        <w:rPr>
          <w:spacing w:val="-1"/>
          <w:sz w:val="24"/>
          <w:szCs w:val="24"/>
        </w:rPr>
        <w:t>a</w:t>
      </w:r>
      <w:r>
        <w:rPr>
          <w:spacing w:val="3"/>
          <w:sz w:val="24"/>
          <w:szCs w:val="24"/>
        </w:rPr>
        <w:t>t</w:t>
      </w:r>
      <w:r>
        <w:rPr>
          <w:spacing w:val="-1"/>
          <w:sz w:val="24"/>
          <w:szCs w:val="24"/>
        </w:rPr>
        <w:t>e</w:t>
      </w:r>
      <w:r>
        <w:rPr>
          <w:sz w:val="24"/>
          <w:szCs w:val="24"/>
        </w:rPr>
        <w:t xml:space="preserve">d </w:t>
      </w:r>
      <w:r w:rsidR="00B3476E">
        <w:rPr>
          <w:sz w:val="24"/>
          <w:szCs w:val="24"/>
        </w:rPr>
        <w:t>online food ordering system</w:t>
      </w:r>
      <w:r>
        <w:rPr>
          <w:spacing w:val="4"/>
          <w:sz w:val="24"/>
          <w:szCs w:val="24"/>
        </w:rPr>
        <w:t xml:space="preserve"> </w:t>
      </w:r>
      <w:r>
        <w:rPr>
          <w:spacing w:val="-1"/>
          <w:sz w:val="24"/>
          <w:szCs w:val="24"/>
        </w:rPr>
        <w:t>a</w:t>
      </w:r>
      <w:r>
        <w:rPr>
          <w:sz w:val="24"/>
          <w:szCs w:val="24"/>
        </w:rPr>
        <w:t>s a</w:t>
      </w:r>
      <w:r>
        <w:rPr>
          <w:spacing w:val="-1"/>
          <w:sz w:val="24"/>
          <w:szCs w:val="24"/>
        </w:rPr>
        <w:t xml:space="preserve"> </w:t>
      </w:r>
      <w:r>
        <w:rPr>
          <w:sz w:val="24"/>
          <w:szCs w:val="24"/>
        </w:rPr>
        <w:t>solut</w:t>
      </w:r>
      <w:r>
        <w:rPr>
          <w:spacing w:val="1"/>
          <w:sz w:val="24"/>
          <w:szCs w:val="24"/>
        </w:rPr>
        <w:t>i</w:t>
      </w:r>
      <w:r>
        <w:rPr>
          <w:sz w:val="24"/>
          <w:szCs w:val="24"/>
        </w:rPr>
        <w:t>on f</w:t>
      </w:r>
      <w:r>
        <w:rPr>
          <w:spacing w:val="-1"/>
          <w:sz w:val="24"/>
          <w:szCs w:val="24"/>
        </w:rPr>
        <w:t>o</w:t>
      </w:r>
      <w:r>
        <w:rPr>
          <w:sz w:val="24"/>
          <w:szCs w:val="24"/>
        </w:rPr>
        <w:t>r the manu</w:t>
      </w:r>
      <w:r>
        <w:rPr>
          <w:spacing w:val="-1"/>
          <w:sz w:val="24"/>
          <w:szCs w:val="24"/>
        </w:rPr>
        <w:t>a</w:t>
      </w:r>
      <w:r>
        <w:rPr>
          <w:sz w:val="24"/>
          <w:szCs w:val="24"/>
        </w:rPr>
        <w:t>l pro</w:t>
      </w:r>
      <w:r>
        <w:rPr>
          <w:spacing w:val="-2"/>
          <w:sz w:val="24"/>
          <w:szCs w:val="24"/>
        </w:rPr>
        <w:t>c</w:t>
      </w:r>
      <w:r>
        <w:rPr>
          <w:spacing w:val="-1"/>
          <w:sz w:val="24"/>
          <w:szCs w:val="24"/>
        </w:rPr>
        <w:t>e</w:t>
      </w:r>
      <w:r>
        <w:rPr>
          <w:sz w:val="24"/>
          <w:szCs w:val="24"/>
        </w:rPr>
        <w:t>ss</w:t>
      </w:r>
      <w:r>
        <w:rPr>
          <w:spacing w:val="1"/>
          <w:sz w:val="24"/>
          <w:szCs w:val="24"/>
        </w:rPr>
        <w:t>i</w:t>
      </w:r>
      <w:r>
        <w:rPr>
          <w:spacing w:val="2"/>
          <w:sz w:val="24"/>
          <w:szCs w:val="24"/>
        </w:rPr>
        <w:t>n</w:t>
      </w:r>
      <w:r>
        <w:rPr>
          <w:sz w:val="24"/>
          <w:szCs w:val="24"/>
        </w:rPr>
        <w:t>g</w:t>
      </w:r>
      <w:r>
        <w:rPr>
          <w:spacing w:val="-2"/>
          <w:sz w:val="24"/>
          <w:szCs w:val="24"/>
        </w:rPr>
        <w:t xml:space="preserve"> </w:t>
      </w:r>
      <w:r>
        <w:rPr>
          <w:sz w:val="24"/>
          <w:szCs w:val="24"/>
        </w:rPr>
        <w:t>dif</w:t>
      </w:r>
      <w:r>
        <w:rPr>
          <w:spacing w:val="-1"/>
          <w:sz w:val="24"/>
          <w:szCs w:val="24"/>
        </w:rPr>
        <w:t>f</w:t>
      </w:r>
      <w:r>
        <w:rPr>
          <w:sz w:val="24"/>
          <w:szCs w:val="24"/>
        </w:rPr>
        <w:t>icult</w:t>
      </w:r>
      <w:r>
        <w:rPr>
          <w:spacing w:val="1"/>
          <w:sz w:val="24"/>
          <w:szCs w:val="24"/>
        </w:rPr>
        <w:t>i</w:t>
      </w:r>
      <w:r>
        <w:rPr>
          <w:spacing w:val="-1"/>
          <w:sz w:val="24"/>
          <w:szCs w:val="24"/>
        </w:rPr>
        <w:t>e</w:t>
      </w:r>
      <w:r>
        <w:rPr>
          <w:sz w:val="24"/>
          <w:szCs w:val="24"/>
        </w:rPr>
        <w:t>s</w:t>
      </w:r>
      <w:r>
        <w:rPr>
          <w:spacing w:val="2"/>
          <w:sz w:val="24"/>
          <w:szCs w:val="24"/>
        </w:rPr>
        <w:t xml:space="preserve"> </w:t>
      </w:r>
      <w:r>
        <w:rPr>
          <w:spacing w:val="1"/>
          <w:sz w:val="24"/>
          <w:szCs w:val="24"/>
        </w:rPr>
        <w:t>fa</w:t>
      </w:r>
      <w:r>
        <w:rPr>
          <w:spacing w:val="-1"/>
          <w:sz w:val="24"/>
          <w:szCs w:val="24"/>
        </w:rPr>
        <w:t>ce</w:t>
      </w:r>
      <w:r>
        <w:rPr>
          <w:sz w:val="24"/>
          <w:szCs w:val="24"/>
        </w:rPr>
        <w:t xml:space="preserve">d </w:t>
      </w:r>
      <w:r>
        <w:rPr>
          <w:spacing w:val="5"/>
          <w:sz w:val="24"/>
          <w:szCs w:val="24"/>
        </w:rPr>
        <w:t>b</w:t>
      </w:r>
      <w:r>
        <w:rPr>
          <w:sz w:val="24"/>
          <w:szCs w:val="24"/>
        </w:rPr>
        <w:t>y</w:t>
      </w:r>
      <w:r>
        <w:rPr>
          <w:spacing w:val="-4"/>
          <w:sz w:val="24"/>
          <w:szCs w:val="24"/>
        </w:rPr>
        <w:t xml:space="preserve"> </w:t>
      </w:r>
      <w:r>
        <w:rPr>
          <w:spacing w:val="-1"/>
          <w:sz w:val="24"/>
          <w:szCs w:val="24"/>
        </w:rPr>
        <w:t>“</w:t>
      </w:r>
      <w:r w:rsidR="00343AE6">
        <w:rPr>
          <w:sz w:val="24"/>
          <w:szCs w:val="24"/>
        </w:rPr>
        <w:t xml:space="preserve">ABC </w:t>
      </w:r>
      <w:r w:rsidR="00632862">
        <w:rPr>
          <w:sz w:val="24"/>
          <w:szCs w:val="24"/>
        </w:rPr>
        <w:t>Cafeteria</w:t>
      </w:r>
      <w:r>
        <w:rPr>
          <w:sz w:val="24"/>
          <w:szCs w:val="24"/>
        </w:rPr>
        <w:t>”</w:t>
      </w:r>
      <w:r>
        <w:rPr>
          <w:spacing w:val="-1"/>
          <w:sz w:val="24"/>
          <w:szCs w:val="24"/>
        </w:rPr>
        <w:t xml:space="preserve"> </w:t>
      </w:r>
      <w:r>
        <w:rPr>
          <w:sz w:val="24"/>
          <w:szCs w:val="24"/>
        </w:rPr>
        <w:t xml:space="preserve">with </w:t>
      </w:r>
      <w:r>
        <w:rPr>
          <w:spacing w:val="1"/>
          <w:sz w:val="24"/>
          <w:szCs w:val="24"/>
        </w:rPr>
        <w:t>t</w:t>
      </w:r>
      <w:r>
        <w:rPr>
          <w:sz w:val="24"/>
          <w:szCs w:val="24"/>
        </w:rPr>
        <w:t>he</w:t>
      </w:r>
      <w:r>
        <w:rPr>
          <w:spacing w:val="-1"/>
          <w:sz w:val="24"/>
          <w:szCs w:val="24"/>
        </w:rPr>
        <w:t xml:space="preserve"> </w:t>
      </w:r>
      <w:r>
        <w:rPr>
          <w:sz w:val="24"/>
          <w:szCs w:val="24"/>
        </w:rPr>
        <w:t>u</w:t>
      </w:r>
      <w:r>
        <w:rPr>
          <w:spacing w:val="2"/>
          <w:sz w:val="24"/>
          <w:szCs w:val="24"/>
        </w:rPr>
        <w:t>s</w:t>
      </w:r>
      <w:r>
        <w:rPr>
          <w:sz w:val="24"/>
          <w:szCs w:val="24"/>
        </w:rPr>
        <w:t>e</w:t>
      </w:r>
      <w:r>
        <w:rPr>
          <w:spacing w:val="-1"/>
          <w:sz w:val="24"/>
          <w:szCs w:val="24"/>
        </w:rPr>
        <w:t xml:space="preserve"> </w:t>
      </w:r>
      <w:r>
        <w:rPr>
          <w:spacing w:val="2"/>
          <w:sz w:val="24"/>
          <w:szCs w:val="24"/>
        </w:rPr>
        <w:t>o</w:t>
      </w:r>
      <w:r>
        <w:rPr>
          <w:sz w:val="24"/>
          <w:szCs w:val="24"/>
        </w:rPr>
        <w:t>f</w:t>
      </w:r>
      <w:r>
        <w:rPr>
          <w:spacing w:val="1"/>
          <w:sz w:val="24"/>
          <w:szCs w:val="24"/>
        </w:rPr>
        <w:t xml:space="preserve"> </w:t>
      </w:r>
      <w:r>
        <w:rPr>
          <w:sz w:val="24"/>
          <w:szCs w:val="24"/>
        </w:rPr>
        <w:t>pr</w:t>
      </w:r>
      <w:r>
        <w:rPr>
          <w:spacing w:val="1"/>
          <w:sz w:val="24"/>
          <w:szCs w:val="24"/>
        </w:rPr>
        <w:t>o</w:t>
      </w:r>
      <w:r>
        <w:rPr>
          <w:spacing w:val="-2"/>
          <w:sz w:val="24"/>
          <w:szCs w:val="24"/>
        </w:rPr>
        <w:t>g</w:t>
      </w:r>
      <w:r>
        <w:rPr>
          <w:sz w:val="24"/>
          <w:szCs w:val="24"/>
        </w:rPr>
        <w:t>r</w:t>
      </w:r>
      <w:r>
        <w:rPr>
          <w:spacing w:val="-2"/>
          <w:sz w:val="24"/>
          <w:szCs w:val="24"/>
        </w:rPr>
        <w:t>a</w:t>
      </w:r>
      <w:r>
        <w:rPr>
          <w:sz w:val="24"/>
          <w:szCs w:val="24"/>
        </w:rPr>
        <w:t>m</w:t>
      </w:r>
      <w:r>
        <w:rPr>
          <w:spacing w:val="1"/>
          <w:sz w:val="24"/>
          <w:szCs w:val="24"/>
        </w:rPr>
        <w:t>m</w:t>
      </w:r>
      <w:r>
        <w:rPr>
          <w:sz w:val="24"/>
          <w:szCs w:val="24"/>
        </w:rPr>
        <w:t>i</w:t>
      </w:r>
      <w:r>
        <w:rPr>
          <w:spacing w:val="3"/>
          <w:sz w:val="24"/>
          <w:szCs w:val="24"/>
        </w:rPr>
        <w:t>n</w:t>
      </w:r>
      <w:r>
        <w:rPr>
          <w:sz w:val="24"/>
          <w:szCs w:val="24"/>
        </w:rPr>
        <w:t>g lan</w:t>
      </w:r>
      <w:r>
        <w:rPr>
          <w:spacing w:val="-3"/>
          <w:sz w:val="24"/>
          <w:szCs w:val="24"/>
        </w:rPr>
        <w:t>g</w:t>
      </w:r>
      <w:r>
        <w:rPr>
          <w:spacing w:val="2"/>
          <w:sz w:val="24"/>
          <w:szCs w:val="24"/>
        </w:rPr>
        <w:t>u</w:t>
      </w:r>
      <w:r>
        <w:rPr>
          <w:spacing w:val="1"/>
          <w:sz w:val="24"/>
          <w:szCs w:val="24"/>
        </w:rPr>
        <w:t>a</w:t>
      </w:r>
      <w:r>
        <w:rPr>
          <w:spacing w:val="-2"/>
          <w:sz w:val="24"/>
          <w:szCs w:val="24"/>
        </w:rPr>
        <w:t>g</w:t>
      </w:r>
      <w:r>
        <w:rPr>
          <w:spacing w:val="-1"/>
          <w:sz w:val="24"/>
          <w:szCs w:val="24"/>
        </w:rPr>
        <w:t>e</w:t>
      </w:r>
      <w:r>
        <w:rPr>
          <w:sz w:val="24"/>
          <w:szCs w:val="24"/>
        </w:rPr>
        <w:t xml:space="preserve">s </w:t>
      </w:r>
      <w:r>
        <w:rPr>
          <w:spacing w:val="1"/>
          <w:sz w:val="24"/>
          <w:szCs w:val="24"/>
        </w:rPr>
        <w:t>P</w:t>
      </w:r>
      <w:r>
        <w:rPr>
          <w:sz w:val="24"/>
          <w:szCs w:val="24"/>
        </w:rPr>
        <w:t xml:space="preserve">HP, </w:t>
      </w:r>
      <w:r>
        <w:rPr>
          <w:spacing w:val="3"/>
          <w:sz w:val="24"/>
          <w:szCs w:val="24"/>
        </w:rPr>
        <w:t>J</w:t>
      </w:r>
      <w:r>
        <w:rPr>
          <w:spacing w:val="-1"/>
          <w:sz w:val="24"/>
          <w:szCs w:val="24"/>
        </w:rPr>
        <w:t>a</w:t>
      </w:r>
      <w:r>
        <w:rPr>
          <w:sz w:val="24"/>
          <w:szCs w:val="24"/>
        </w:rPr>
        <w:t>v</w:t>
      </w:r>
      <w:r>
        <w:rPr>
          <w:spacing w:val="-1"/>
          <w:sz w:val="24"/>
          <w:szCs w:val="24"/>
        </w:rPr>
        <w:t>a</w:t>
      </w:r>
      <w:r>
        <w:rPr>
          <w:spacing w:val="1"/>
          <w:sz w:val="24"/>
          <w:szCs w:val="24"/>
        </w:rPr>
        <w:t>S</w:t>
      </w:r>
      <w:r>
        <w:rPr>
          <w:spacing w:val="-1"/>
          <w:sz w:val="24"/>
          <w:szCs w:val="24"/>
        </w:rPr>
        <w:t>c</w:t>
      </w:r>
      <w:r>
        <w:rPr>
          <w:sz w:val="24"/>
          <w:szCs w:val="24"/>
        </w:rPr>
        <w:t>rip</w:t>
      </w:r>
      <w:r>
        <w:rPr>
          <w:spacing w:val="2"/>
          <w:sz w:val="24"/>
          <w:szCs w:val="24"/>
        </w:rPr>
        <w:t>t</w:t>
      </w:r>
      <w:r>
        <w:rPr>
          <w:sz w:val="24"/>
          <w:szCs w:val="24"/>
        </w:rPr>
        <w:t>.</w:t>
      </w:r>
    </w:p>
    <w:p w14:paraId="1C79627C" w14:textId="77777777" w:rsidR="00CE409C" w:rsidRDefault="00CE409C" w:rsidP="00090A5B">
      <w:pPr>
        <w:spacing w:before="9" w:line="200" w:lineRule="exact"/>
        <w:jc w:val="both"/>
      </w:pPr>
    </w:p>
    <w:p w14:paraId="77C4000B" w14:textId="77777777" w:rsidR="00CE409C" w:rsidRDefault="009B090C" w:rsidP="00090A5B">
      <w:pPr>
        <w:ind w:left="781" w:right="7146"/>
        <w:jc w:val="both"/>
        <w:rPr>
          <w:sz w:val="24"/>
          <w:szCs w:val="24"/>
        </w:rPr>
      </w:pPr>
      <w:r>
        <w:rPr>
          <w:b/>
          <w:sz w:val="24"/>
          <w:szCs w:val="24"/>
        </w:rPr>
        <w:t>2.2.2. O</w:t>
      </w:r>
      <w:r>
        <w:rPr>
          <w:b/>
          <w:spacing w:val="1"/>
          <w:sz w:val="24"/>
          <w:szCs w:val="24"/>
        </w:rPr>
        <w:t>b</w:t>
      </w:r>
      <w:r>
        <w:rPr>
          <w:b/>
          <w:sz w:val="24"/>
          <w:szCs w:val="24"/>
        </w:rPr>
        <w:t>j</w:t>
      </w:r>
      <w:r>
        <w:rPr>
          <w:b/>
          <w:spacing w:val="-2"/>
          <w:sz w:val="24"/>
          <w:szCs w:val="24"/>
        </w:rPr>
        <w:t>e</w:t>
      </w:r>
      <w:r>
        <w:rPr>
          <w:b/>
          <w:spacing w:val="-1"/>
          <w:sz w:val="24"/>
          <w:szCs w:val="24"/>
        </w:rPr>
        <w:t>c</w:t>
      </w:r>
      <w:r>
        <w:rPr>
          <w:b/>
          <w:sz w:val="24"/>
          <w:szCs w:val="24"/>
        </w:rPr>
        <w:t>tiv</w:t>
      </w:r>
      <w:r>
        <w:rPr>
          <w:b/>
          <w:spacing w:val="-1"/>
          <w:sz w:val="24"/>
          <w:szCs w:val="24"/>
        </w:rPr>
        <w:t>e</w:t>
      </w:r>
      <w:r>
        <w:rPr>
          <w:b/>
          <w:sz w:val="24"/>
          <w:szCs w:val="24"/>
        </w:rPr>
        <w:t>s</w:t>
      </w:r>
    </w:p>
    <w:p w14:paraId="35428D66" w14:textId="77777777" w:rsidR="00CE409C" w:rsidRDefault="00CE409C" w:rsidP="00090A5B">
      <w:pPr>
        <w:spacing w:before="4" w:line="120" w:lineRule="exact"/>
        <w:jc w:val="both"/>
        <w:rPr>
          <w:sz w:val="13"/>
          <w:szCs w:val="13"/>
        </w:rPr>
      </w:pPr>
    </w:p>
    <w:p w14:paraId="55374F01" w14:textId="6ADC89E9" w:rsidR="00CE409C" w:rsidRDefault="009B090C" w:rsidP="00090A5B">
      <w:pPr>
        <w:spacing w:line="359" w:lineRule="auto"/>
        <w:ind w:left="781" w:right="98"/>
        <w:jc w:val="both"/>
        <w:rPr>
          <w:sz w:val="24"/>
          <w:szCs w:val="24"/>
        </w:rPr>
        <w:sectPr w:rsidR="00CE409C">
          <w:pgSz w:w="12240" w:h="15840"/>
          <w:pgMar w:top="1360" w:right="1300" w:bottom="280" w:left="1300" w:header="0" w:footer="835" w:gutter="0"/>
          <w:cols w:space="720"/>
        </w:sectPr>
      </w:pPr>
      <w:r>
        <w:rPr>
          <w:sz w:val="24"/>
          <w:szCs w:val="24"/>
        </w:rPr>
        <w:t>The</w:t>
      </w:r>
      <w:r>
        <w:rPr>
          <w:spacing w:val="1"/>
          <w:sz w:val="24"/>
          <w:szCs w:val="24"/>
        </w:rPr>
        <w:t xml:space="preserve"> </w:t>
      </w:r>
      <w:r>
        <w:rPr>
          <w:sz w:val="24"/>
          <w:szCs w:val="24"/>
        </w:rPr>
        <w:t>main</w:t>
      </w:r>
      <w:r>
        <w:rPr>
          <w:spacing w:val="2"/>
          <w:sz w:val="24"/>
          <w:szCs w:val="24"/>
        </w:rPr>
        <w:t xml:space="preserve"> </w:t>
      </w:r>
      <w:r>
        <w:rPr>
          <w:sz w:val="24"/>
          <w:szCs w:val="24"/>
        </w:rPr>
        <w:t>ob</w:t>
      </w:r>
      <w:r>
        <w:rPr>
          <w:spacing w:val="3"/>
          <w:sz w:val="24"/>
          <w:szCs w:val="24"/>
        </w:rPr>
        <w:t>j</w:t>
      </w:r>
      <w:r>
        <w:rPr>
          <w:spacing w:val="-1"/>
          <w:sz w:val="24"/>
          <w:szCs w:val="24"/>
        </w:rPr>
        <w:t>ec</w:t>
      </w:r>
      <w:r>
        <w:rPr>
          <w:sz w:val="24"/>
          <w:szCs w:val="24"/>
        </w:rPr>
        <w:t>t</w:t>
      </w:r>
      <w:r>
        <w:rPr>
          <w:spacing w:val="1"/>
          <w:sz w:val="24"/>
          <w:szCs w:val="24"/>
        </w:rPr>
        <w:t>i</w:t>
      </w:r>
      <w:r>
        <w:rPr>
          <w:sz w:val="24"/>
          <w:szCs w:val="24"/>
        </w:rPr>
        <w:t>ve</w:t>
      </w:r>
      <w:r>
        <w:rPr>
          <w:spacing w:val="1"/>
          <w:sz w:val="24"/>
          <w:szCs w:val="24"/>
        </w:rPr>
        <w:t xml:space="preserve"> </w:t>
      </w:r>
      <w:r>
        <w:rPr>
          <w:spacing w:val="2"/>
          <w:sz w:val="24"/>
          <w:szCs w:val="24"/>
        </w:rPr>
        <w:t>o</w:t>
      </w:r>
      <w:r>
        <w:rPr>
          <w:sz w:val="24"/>
          <w:szCs w:val="24"/>
        </w:rPr>
        <w:t>f</w:t>
      </w:r>
      <w:r>
        <w:rPr>
          <w:spacing w:val="2"/>
          <w:sz w:val="24"/>
          <w:szCs w:val="24"/>
        </w:rPr>
        <w:t xml:space="preserve"> </w:t>
      </w:r>
      <w:r>
        <w:rPr>
          <w:spacing w:val="3"/>
          <w:sz w:val="24"/>
          <w:szCs w:val="24"/>
        </w:rPr>
        <w:t>t</w:t>
      </w:r>
      <w:r>
        <w:rPr>
          <w:sz w:val="24"/>
          <w:szCs w:val="24"/>
        </w:rPr>
        <w:t>he</w:t>
      </w:r>
      <w:r>
        <w:rPr>
          <w:spacing w:val="1"/>
          <w:sz w:val="24"/>
          <w:szCs w:val="24"/>
        </w:rPr>
        <w:t xml:space="preserve"> </w:t>
      </w:r>
      <w:r>
        <w:rPr>
          <w:spacing w:val="-1"/>
          <w:sz w:val="24"/>
          <w:szCs w:val="24"/>
        </w:rPr>
        <w:t>a</w:t>
      </w:r>
      <w:r>
        <w:rPr>
          <w:sz w:val="24"/>
          <w:szCs w:val="24"/>
        </w:rPr>
        <w:t>ppl</w:t>
      </w:r>
      <w:r>
        <w:rPr>
          <w:spacing w:val="1"/>
          <w:sz w:val="24"/>
          <w:szCs w:val="24"/>
        </w:rPr>
        <w:t>ic</w:t>
      </w:r>
      <w:r>
        <w:rPr>
          <w:spacing w:val="-1"/>
          <w:sz w:val="24"/>
          <w:szCs w:val="24"/>
        </w:rPr>
        <w:t>a</w:t>
      </w:r>
      <w:r>
        <w:rPr>
          <w:sz w:val="24"/>
          <w:szCs w:val="24"/>
        </w:rPr>
        <w:t>t</w:t>
      </w:r>
      <w:r>
        <w:rPr>
          <w:spacing w:val="1"/>
          <w:sz w:val="24"/>
          <w:szCs w:val="24"/>
        </w:rPr>
        <w:t>i</w:t>
      </w:r>
      <w:r>
        <w:rPr>
          <w:sz w:val="24"/>
          <w:szCs w:val="24"/>
        </w:rPr>
        <w:t>on</w:t>
      </w:r>
      <w:r>
        <w:rPr>
          <w:spacing w:val="2"/>
          <w:sz w:val="24"/>
          <w:szCs w:val="24"/>
        </w:rPr>
        <w:t xml:space="preserve"> </w:t>
      </w:r>
      <w:r>
        <w:rPr>
          <w:sz w:val="24"/>
          <w:szCs w:val="24"/>
        </w:rPr>
        <w:t>is</w:t>
      </w:r>
      <w:r>
        <w:rPr>
          <w:spacing w:val="3"/>
          <w:sz w:val="24"/>
          <w:szCs w:val="24"/>
        </w:rPr>
        <w:t xml:space="preserve"> </w:t>
      </w:r>
      <w:r>
        <w:rPr>
          <w:sz w:val="24"/>
          <w:szCs w:val="24"/>
        </w:rPr>
        <w:t>to</w:t>
      </w:r>
      <w:r>
        <w:rPr>
          <w:spacing w:val="5"/>
          <w:sz w:val="24"/>
          <w:szCs w:val="24"/>
        </w:rPr>
        <w:t xml:space="preserve"> </w:t>
      </w:r>
      <w:r>
        <w:rPr>
          <w:spacing w:val="-1"/>
          <w:sz w:val="24"/>
          <w:szCs w:val="24"/>
        </w:rPr>
        <w:t>a</w:t>
      </w:r>
      <w:r>
        <w:rPr>
          <w:sz w:val="24"/>
          <w:szCs w:val="24"/>
        </w:rPr>
        <w:t>uto</w:t>
      </w:r>
      <w:r>
        <w:rPr>
          <w:spacing w:val="1"/>
          <w:sz w:val="24"/>
          <w:szCs w:val="24"/>
        </w:rPr>
        <w:t>m</w:t>
      </w:r>
      <w:r>
        <w:rPr>
          <w:spacing w:val="4"/>
          <w:sz w:val="24"/>
          <w:szCs w:val="24"/>
        </w:rPr>
        <w:t>a</w:t>
      </w:r>
      <w:r>
        <w:rPr>
          <w:sz w:val="24"/>
          <w:szCs w:val="24"/>
        </w:rPr>
        <w:t>te</w:t>
      </w:r>
      <w:r>
        <w:rPr>
          <w:spacing w:val="2"/>
          <w:sz w:val="24"/>
          <w:szCs w:val="24"/>
        </w:rPr>
        <w:t xml:space="preserve"> </w:t>
      </w:r>
      <w:r>
        <w:rPr>
          <w:sz w:val="24"/>
          <w:szCs w:val="24"/>
        </w:rPr>
        <w:t>the</w:t>
      </w:r>
      <w:r>
        <w:rPr>
          <w:spacing w:val="4"/>
          <w:sz w:val="24"/>
          <w:szCs w:val="24"/>
        </w:rPr>
        <w:t xml:space="preserve"> </w:t>
      </w:r>
      <w:r>
        <w:rPr>
          <w:spacing w:val="-1"/>
          <w:sz w:val="24"/>
          <w:szCs w:val="24"/>
        </w:rPr>
        <w:t>e</w:t>
      </w:r>
      <w:r>
        <w:rPr>
          <w:spacing w:val="2"/>
          <w:sz w:val="24"/>
          <w:szCs w:val="24"/>
        </w:rPr>
        <w:t>x</w:t>
      </w:r>
      <w:r>
        <w:rPr>
          <w:sz w:val="24"/>
          <w:szCs w:val="24"/>
        </w:rPr>
        <w:t>is</w:t>
      </w:r>
      <w:r>
        <w:rPr>
          <w:spacing w:val="1"/>
          <w:sz w:val="24"/>
          <w:szCs w:val="24"/>
        </w:rPr>
        <w:t>t</w:t>
      </w:r>
      <w:r>
        <w:rPr>
          <w:sz w:val="24"/>
          <w:szCs w:val="24"/>
        </w:rPr>
        <w:t xml:space="preserve">ing </w:t>
      </w:r>
      <w:r>
        <w:rPr>
          <w:spacing w:val="5"/>
          <w:sz w:val="24"/>
          <w:szCs w:val="24"/>
        </w:rPr>
        <w:t>s</w:t>
      </w:r>
      <w:r>
        <w:rPr>
          <w:spacing w:val="-7"/>
          <w:sz w:val="24"/>
          <w:szCs w:val="24"/>
        </w:rPr>
        <w:t>y</w:t>
      </w:r>
      <w:r>
        <w:rPr>
          <w:sz w:val="24"/>
          <w:szCs w:val="24"/>
        </w:rPr>
        <w:t>s</w:t>
      </w:r>
      <w:r>
        <w:rPr>
          <w:spacing w:val="3"/>
          <w:sz w:val="24"/>
          <w:szCs w:val="24"/>
        </w:rPr>
        <w:t>t</w:t>
      </w:r>
      <w:r>
        <w:rPr>
          <w:spacing w:val="1"/>
          <w:sz w:val="24"/>
          <w:szCs w:val="24"/>
        </w:rPr>
        <w:t>e</w:t>
      </w:r>
      <w:r>
        <w:rPr>
          <w:sz w:val="24"/>
          <w:szCs w:val="24"/>
        </w:rPr>
        <w:t>m</w:t>
      </w:r>
      <w:r>
        <w:rPr>
          <w:spacing w:val="3"/>
          <w:sz w:val="24"/>
          <w:szCs w:val="24"/>
        </w:rPr>
        <w:t xml:space="preserve"> </w:t>
      </w:r>
      <w:r>
        <w:rPr>
          <w:sz w:val="24"/>
          <w:szCs w:val="24"/>
        </w:rPr>
        <w:t>of</w:t>
      </w:r>
      <w:r>
        <w:rPr>
          <w:spacing w:val="2"/>
          <w:sz w:val="24"/>
          <w:szCs w:val="24"/>
        </w:rPr>
        <w:t xml:space="preserve"> </w:t>
      </w:r>
      <w:r>
        <w:rPr>
          <w:sz w:val="24"/>
          <w:szCs w:val="24"/>
        </w:rPr>
        <w:t>man</w:t>
      </w:r>
      <w:r>
        <w:rPr>
          <w:spacing w:val="2"/>
          <w:sz w:val="24"/>
          <w:szCs w:val="24"/>
        </w:rPr>
        <w:t>u</w:t>
      </w:r>
      <w:r>
        <w:rPr>
          <w:spacing w:val="-1"/>
          <w:sz w:val="24"/>
          <w:szCs w:val="24"/>
        </w:rPr>
        <w:t>a</w:t>
      </w:r>
      <w:r>
        <w:rPr>
          <w:sz w:val="24"/>
          <w:szCs w:val="24"/>
        </w:rPr>
        <w:t>l</w:t>
      </w:r>
      <w:r>
        <w:rPr>
          <w:spacing w:val="3"/>
          <w:sz w:val="24"/>
          <w:szCs w:val="24"/>
        </w:rPr>
        <w:t>l</w:t>
      </w:r>
      <w:r>
        <w:rPr>
          <w:sz w:val="24"/>
          <w:szCs w:val="24"/>
        </w:rPr>
        <w:t>y maintain</w:t>
      </w:r>
      <w:r>
        <w:rPr>
          <w:spacing w:val="1"/>
          <w:sz w:val="24"/>
          <w:szCs w:val="24"/>
        </w:rPr>
        <w:t xml:space="preserve"> </w:t>
      </w:r>
      <w:r>
        <w:rPr>
          <w:sz w:val="24"/>
          <w:szCs w:val="24"/>
        </w:rPr>
        <w:t>the r</w:t>
      </w:r>
      <w:r>
        <w:rPr>
          <w:spacing w:val="-2"/>
          <w:sz w:val="24"/>
          <w:szCs w:val="24"/>
        </w:rPr>
        <w:t>e</w:t>
      </w:r>
      <w:r>
        <w:rPr>
          <w:spacing w:val="-1"/>
          <w:sz w:val="24"/>
          <w:szCs w:val="24"/>
        </w:rPr>
        <w:t>c</w:t>
      </w:r>
      <w:r>
        <w:rPr>
          <w:sz w:val="24"/>
          <w:szCs w:val="24"/>
        </w:rPr>
        <w:t xml:space="preserve">ords of </w:t>
      </w:r>
      <w:r>
        <w:rPr>
          <w:spacing w:val="3"/>
          <w:sz w:val="24"/>
          <w:szCs w:val="24"/>
        </w:rPr>
        <w:t>t</w:t>
      </w:r>
      <w:r>
        <w:rPr>
          <w:sz w:val="24"/>
          <w:szCs w:val="24"/>
        </w:rPr>
        <w:t>h</w:t>
      </w:r>
      <w:r w:rsidR="00ED1C13">
        <w:rPr>
          <w:sz w:val="24"/>
          <w:szCs w:val="24"/>
        </w:rPr>
        <w:t>e food ordering</w:t>
      </w:r>
      <w:r>
        <w:rPr>
          <w:sz w:val="24"/>
          <w:szCs w:val="24"/>
        </w:rPr>
        <w:t>,</w:t>
      </w:r>
      <w:r>
        <w:rPr>
          <w:spacing w:val="1"/>
          <w:sz w:val="24"/>
          <w:szCs w:val="24"/>
        </w:rPr>
        <w:t xml:space="preserve"> </w:t>
      </w:r>
      <w:r w:rsidR="00ED1C13">
        <w:rPr>
          <w:sz w:val="24"/>
          <w:szCs w:val="24"/>
        </w:rPr>
        <w:t>user authentication and order history</w:t>
      </w:r>
      <w:r>
        <w:rPr>
          <w:sz w:val="24"/>
          <w:szCs w:val="24"/>
        </w:rPr>
        <w:t>, stock</w:t>
      </w:r>
      <w:r>
        <w:rPr>
          <w:spacing w:val="1"/>
          <w:sz w:val="24"/>
          <w:szCs w:val="24"/>
        </w:rPr>
        <w:t xml:space="preserve"> </w:t>
      </w:r>
      <w:r>
        <w:rPr>
          <w:sz w:val="24"/>
          <w:szCs w:val="24"/>
        </w:rPr>
        <w:t>mainten</w:t>
      </w:r>
      <w:r>
        <w:rPr>
          <w:spacing w:val="-1"/>
          <w:sz w:val="24"/>
          <w:szCs w:val="24"/>
        </w:rPr>
        <w:t>a</w:t>
      </w:r>
      <w:r>
        <w:rPr>
          <w:sz w:val="24"/>
          <w:szCs w:val="24"/>
        </w:rPr>
        <w:t>n</w:t>
      </w:r>
      <w:r>
        <w:rPr>
          <w:spacing w:val="-1"/>
          <w:sz w:val="24"/>
          <w:szCs w:val="24"/>
        </w:rPr>
        <w:t>ce</w:t>
      </w:r>
      <w:r>
        <w:rPr>
          <w:sz w:val="24"/>
          <w:szCs w:val="24"/>
        </w:rPr>
        <w:t xml:space="preserve">, </w:t>
      </w:r>
      <w:r>
        <w:rPr>
          <w:spacing w:val="-1"/>
          <w:sz w:val="24"/>
          <w:szCs w:val="24"/>
        </w:rPr>
        <w:t>ca</w:t>
      </w:r>
      <w:r>
        <w:rPr>
          <w:sz w:val="24"/>
          <w:szCs w:val="24"/>
        </w:rPr>
        <w:t>tal</w:t>
      </w:r>
      <w:r>
        <w:rPr>
          <w:spacing w:val="2"/>
          <w:sz w:val="24"/>
          <w:szCs w:val="24"/>
        </w:rPr>
        <w:t>o</w:t>
      </w:r>
      <w:r>
        <w:rPr>
          <w:sz w:val="24"/>
          <w:szCs w:val="24"/>
        </w:rPr>
        <w:t>g</w:t>
      </w:r>
      <w:r>
        <w:rPr>
          <w:spacing w:val="-10"/>
          <w:sz w:val="24"/>
          <w:szCs w:val="24"/>
        </w:rPr>
        <w:t xml:space="preserve"> </w:t>
      </w:r>
      <w:r>
        <w:rPr>
          <w:spacing w:val="-1"/>
          <w:sz w:val="24"/>
          <w:szCs w:val="24"/>
        </w:rPr>
        <w:t>a</w:t>
      </w:r>
      <w:r>
        <w:rPr>
          <w:sz w:val="24"/>
          <w:szCs w:val="24"/>
        </w:rPr>
        <w:t>nd</w:t>
      </w:r>
      <w:r>
        <w:rPr>
          <w:spacing w:val="-5"/>
          <w:sz w:val="24"/>
          <w:szCs w:val="24"/>
        </w:rPr>
        <w:t xml:space="preserve"> </w:t>
      </w:r>
      <w:r w:rsidR="00ED1C13">
        <w:rPr>
          <w:sz w:val="24"/>
          <w:szCs w:val="24"/>
        </w:rPr>
        <w:t>food</w:t>
      </w:r>
      <w:r>
        <w:rPr>
          <w:spacing w:val="-7"/>
          <w:sz w:val="24"/>
          <w:szCs w:val="24"/>
        </w:rPr>
        <w:t xml:space="preserve"> </w:t>
      </w:r>
      <w:r>
        <w:rPr>
          <w:sz w:val="24"/>
          <w:szCs w:val="24"/>
        </w:rPr>
        <w:t>s</w:t>
      </w:r>
      <w:r>
        <w:rPr>
          <w:spacing w:val="1"/>
          <w:sz w:val="24"/>
          <w:szCs w:val="24"/>
        </w:rPr>
        <w:t>e</w:t>
      </w:r>
      <w:r>
        <w:rPr>
          <w:spacing w:val="-1"/>
          <w:sz w:val="24"/>
          <w:szCs w:val="24"/>
        </w:rPr>
        <w:t>a</w:t>
      </w:r>
      <w:r>
        <w:rPr>
          <w:sz w:val="24"/>
          <w:szCs w:val="24"/>
        </w:rPr>
        <w:t>r</w:t>
      </w:r>
      <w:r>
        <w:rPr>
          <w:spacing w:val="-2"/>
          <w:sz w:val="24"/>
          <w:szCs w:val="24"/>
        </w:rPr>
        <w:t>c</w:t>
      </w:r>
      <w:r>
        <w:rPr>
          <w:sz w:val="24"/>
          <w:szCs w:val="24"/>
        </w:rPr>
        <w:t>h</w:t>
      </w:r>
      <w:r>
        <w:rPr>
          <w:spacing w:val="-5"/>
          <w:sz w:val="24"/>
          <w:szCs w:val="24"/>
        </w:rPr>
        <w:t xml:space="preserve"> </w:t>
      </w:r>
      <w:r>
        <w:rPr>
          <w:sz w:val="24"/>
          <w:szCs w:val="24"/>
        </w:rPr>
        <w:t>to</w:t>
      </w:r>
      <w:r>
        <w:rPr>
          <w:spacing w:val="-7"/>
          <w:sz w:val="24"/>
          <w:szCs w:val="24"/>
        </w:rPr>
        <w:t xml:space="preserve"> </w:t>
      </w:r>
      <w:r>
        <w:rPr>
          <w:sz w:val="24"/>
          <w:szCs w:val="24"/>
        </w:rPr>
        <w:t>be</w:t>
      </w:r>
      <w:r>
        <w:rPr>
          <w:spacing w:val="-8"/>
          <w:sz w:val="24"/>
          <w:szCs w:val="24"/>
        </w:rPr>
        <w:t xml:space="preserve"> </w:t>
      </w:r>
      <w:r>
        <w:rPr>
          <w:spacing w:val="-1"/>
          <w:sz w:val="24"/>
          <w:szCs w:val="24"/>
        </w:rPr>
        <w:t>c</w:t>
      </w:r>
      <w:r>
        <w:rPr>
          <w:sz w:val="24"/>
          <w:szCs w:val="24"/>
        </w:rPr>
        <w:t>ompu</w:t>
      </w:r>
      <w:r>
        <w:rPr>
          <w:spacing w:val="1"/>
          <w:sz w:val="24"/>
          <w:szCs w:val="24"/>
        </w:rPr>
        <w:t>te</w:t>
      </w:r>
      <w:r>
        <w:rPr>
          <w:sz w:val="24"/>
          <w:szCs w:val="24"/>
        </w:rPr>
        <w:t>ri</w:t>
      </w:r>
      <w:r>
        <w:rPr>
          <w:spacing w:val="1"/>
          <w:sz w:val="24"/>
          <w:szCs w:val="24"/>
        </w:rPr>
        <w:t>z</w:t>
      </w:r>
      <w:r>
        <w:rPr>
          <w:spacing w:val="-1"/>
          <w:sz w:val="24"/>
          <w:szCs w:val="24"/>
        </w:rPr>
        <w:t>e</w:t>
      </w:r>
      <w:r>
        <w:rPr>
          <w:sz w:val="24"/>
          <w:szCs w:val="24"/>
        </w:rPr>
        <w:t>d.</w:t>
      </w:r>
      <w:r>
        <w:rPr>
          <w:spacing w:val="-7"/>
          <w:sz w:val="24"/>
          <w:szCs w:val="24"/>
        </w:rPr>
        <w:t xml:space="preserve"> </w:t>
      </w:r>
      <w:proofErr w:type="gramStart"/>
      <w:r>
        <w:rPr>
          <w:spacing w:val="1"/>
          <w:sz w:val="24"/>
          <w:szCs w:val="24"/>
        </w:rPr>
        <w:t>S</w:t>
      </w:r>
      <w:r>
        <w:rPr>
          <w:sz w:val="24"/>
          <w:szCs w:val="24"/>
        </w:rPr>
        <w:t>o</w:t>
      </w:r>
      <w:proofErr w:type="gramEnd"/>
      <w:r>
        <w:rPr>
          <w:spacing w:val="-7"/>
          <w:sz w:val="24"/>
          <w:szCs w:val="24"/>
        </w:rPr>
        <w:t xml:space="preserve"> </w:t>
      </w:r>
      <w:r>
        <w:rPr>
          <w:sz w:val="24"/>
          <w:szCs w:val="24"/>
        </w:rPr>
        <w:t>the</w:t>
      </w:r>
      <w:r>
        <w:rPr>
          <w:spacing w:val="-8"/>
          <w:sz w:val="24"/>
          <w:szCs w:val="24"/>
        </w:rPr>
        <w:t xml:space="preserve"> </w:t>
      </w:r>
      <w:r w:rsidR="00ED1C13">
        <w:rPr>
          <w:sz w:val="24"/>
          <w:szCs w:val="24"/>
        </w:rPr>
        <w:t>online ordering</w:t>
      </w:r>
      <w:r>
        <w:rPr>
          <w:sz w:val="24"/>
          <w:szCs w:val="24"/>
        </w:rPr>
        <w:t>,</w:t>
      </w:r>
      <w:r>
        <w:rPr>
          <w:spacing w:val="-5"/>
          <w:sz w:val="24"/>
          <w:szCs w:val="24"/>
        </w:rPr>
        <w:t xml:space="preserve"> </w:t>
      </w:r>
      <w:r>
        <w:rPr>
          <w:sz w:val="24"/>
          <w:szCs w:val="24"/>
        </w:rPr>
        <w:t>r</w:t>
      </w:r>
      <w:r>
        <w:rPr>
          <w:spacing w:val="-2"/>
          <w:sz w:val="24"/>
          <w:szCs w:val="24"/>
        </w:rPr>
        <w:t>e</w:t>
      </w:r>
      <w:r>
        <w:rPr>
          <w:sz w:val="24"/>
          <w:szCs w:val="24"/>
        </w:rPr>
        <w:t>turn</w:t>
      </w:r>
      <w:r>
        <w:rPr>
          <w:spacing w:val="-5"/>
          <w:sz w:val="24"/>
          <w:szCs w:val="24"/>
        </w:rPr>
        <w:t xml:space="preserve"> </w:t>
      </w:r>
      <w:r>
        <w:rPr>
          <w:spacing w:val="-1"/>
          <w:sz w:val="24"/>
          <w:szCs w:val="24"/>
        </w:rPr>
        <w:t>a</w:t>
      </w:r>
      <w:r>
        <w:rPr>
          <w:sz w:val="24"/>
          <w:szCs w:val="24"/>
        </w:rPr>
        <w:t>nd</w:t>
      </w:r>
      <w:r>
        <w:rPr>
          <w:spacing w:val="-7"/>
          <w:sz w:val="24"/>
          <w:szCs w:val="24"/>
        </w:rPr>
        <w:t xml:space="preserve"> </w:t>
      </w:r>
      <w:r>
        <w:rPr>
          <w:spacing w:val="2"/>
          <w:sz w:val="24"/>
          <w:szCs w:val="24"/>
        </w:rPr>
        <w:t>s</w:t>
      </w:r>
      <w:r>
        <w:rPr>
          <w:spacing w:val="-1"/>
          <w:sz w:val="24"/>
          <w:szCs w:val="24"/>
        </w:rPr>
        <w:t>ea</w:t>
      </w:r>
      <w:r>
        <w:rPr>
          <w:sz w:val="24"/>
          <w:szCs w:val="24"/>
        </w:rPr>
        <w:t>r</w:t>
      </w:r>
      <w:r>
        <w:rPr>
          <w:spacing w:val="-2"/>
          <w:sz w:val="24"/>
          <w:szCs w:val="24"/>
        </w:rPr>
        <w:t>c</w:t>
      </w:r>
      <w:r>
        <w:rPr>
          <w:sz w:val="24"/>
          <w:szCs w:val="24"/>
        </w:rPr>
        <w:t>hi</w:t>
      </w:r>
      <w:r>
        <w:rPr>
          <w:spacing w:val="3"/>
          <w:sz w:val="24"/>
          <w:szCs w:val="24"/>
        </w:rPr>
        <w:t>n</w:t>
      </w:r>
      <w:r>
        <w:rPr>
          <w:sz w:val="24"/>
          <w:szCs w:val="24"/>
        </w:rPr>
        <w:t>g</w:t>
      </w:r>
      <w:r>
        <w:rPr>
          <w:spacing w:val="-7"/>
          <w:sz w:val="24"/>
          <w:szCs w:val="24"/>
        </w:rPr>
        <w:t xml:space="preserve"> </w:t>
      </w:r>
      <w:r>
        <w:rPr>
          <w:sz w:val="24"/>
          <w:szCs w:val="24"/>
        </w:rPr>
        <w:t>will</w:t>
      </w:r>
      <w:r>
        <w:rPr>
          <w:spacing w:val="-6"/>
          <w:sz w:val="24"/>
          <w:szCs w:val="24"/>
        </w:rPr>
        <w:t xml:space="preserve"> </w:t>
      </w:r>
      <w:r>
        <w:rPr>
          <w:sz w:val="24"/>
          <w:szCs w:val="24"/>
        </w:rPr>
        <w:t>be f</w:t>
      </w:r>
      <w:r>
        <w:rPr>
          <w:spacing w:val="-2"/>
          <w:sz w:val="24"/>
          <w:szCs w:val="24"/>
        </w:rPr>
        <w:t>a</w:t>
      </w:r>
      <w:r>
        <w:rPr>
          <w:sz w:val="24"/>
          <w:szCs w:val="24"/>
        </w:rPr>
        <w:t>ste</w:t>
      </w:r>
      <w:r>
        <w:rPr>
          <w:spacing w:val="-1"/>
          <w:sz w:val="24"/>
          <w:szCs w:val="24"/>
        </w:rPr>
        <w:t>r</w:t>
      </w:r>
      <w:r>
        <w:rPr>
          <w:sz w:val="24"/>
          <w:szCs w:val="24"/>
        </w:rPr>
        <w:t>. Oth</w:t>
      </w:r>
      <w:r>
        <w:rPr>
          <w:spacing w:val="1"/>
          <w:sz w:val="24"/>
          <w:szCs w:val="24"/>
        </w:rPr>
        <w:t>e</w:t>
      </w:r>
      <w:r>
        <w:rPr>
          <w:sz w:val="24"/>
          <w:szCs w:val="24"/>
        </w:rPr>
        <w:t>r obj</w:t>
      </w:r>
      <w:r>
        <w:rPr>
          <w:spacing w:val="-1"/>
          <w:sz w:val="24"/>
          <w:szCs w:val="24"/>
        </w:rPr>
        <w:t>ec</w:t>
      </w:r>
      <w:r>
        <w:rPr>
          <w:sz w:val="24"/>
          <w:szCs w:val="24"/>
        </w:rPr>
        <w:t>t</w:t>
      </w:r>
      <w:r>
        <w:rPr>
          <w:spacing w:val="1"/>
          <w:sz w:val="24"/>
          <w:szCs w:val="24"/>
        </w:rPr>
        <w:t>i</w:t>
      </w:r>
      <w:r>
        <w:rPr>
          <w:sz w:val="24"/>
          <w:szCs w:val="24"/>
        </w:rPr>
        <w:t>v</w:t>
      </w:r>
      <w:r>
        <w:rPr>
          <w:spacing w:val="-1"/>
          <w:sz w:val="24"/>
          <w:szCs w:val="24"/>
        </w:rPr>
        <w:t>e</w:t>
      </w:r>
      <w:r>
        <w:rPr>
          <w:sz w:val="24"/>
          <w:szCs w:val="24"/>
        </w:rPr>
        <w:t>s</w:t>
      </w:r>
      <w:r>
        <w:rPr>
          <w:spacing w:val="2"/>
          <w:sz w:val="24"/>
          <w:szCs w:val="24"/>
        </w:rPr>
        <w:t xml:space="preserve"> </w:t>
      </w:r>
      <w:r>
        <w:rPr>
          <w:spacing w:val="1"/>
          <w:sz w:val="24"/>
          <w:szCs w:val="24"/>
        </w:rPr>
        <w:t>a</w:t>
      </w:r>
      <w:r>
        <w:rPr>
          <w:sz w:val="24"/>
          <w:szCs w:val="24"/>
        </w:rPr>
        <w:t>re</w:t>
      </w:r>
      <w:r>
        <w:rPr>
          <w:spacing w:val="-2"/>
          <w:sz w:val="24"/>
          <w:szCs w:val="24"/>
        </w:rPr>
        <w:t xml:space="preserve"> </w:t>
      </w:r>
      <w:r>
        <w:rPr>
          <w:spacing w:val="-1"/>
          <w:sz w:val="24"/>
          <w:szCs w:val="24"/>
        </w:rPr>
        <w:t>a</w:t>
      </w:r>
      <w:r>
        <w:rPr>
          <w:sz w:val="24"/>
          <w:szCs w:val="24"/>
        </w:rPr>
        <w:t>s follows:</w:t>
      </w:r>
    </w:p>
    <w:p w14:paraId="02860C33" w14:textId="18768D15" w:rsidR="00CE409C" w:rsidRDefault="009B090C" w:rsidP="00ED1C13">
      <w:pPr>
        <w:spacing w:before="73"/>
        <w:ind w:left="1580"/>
        <w:jc w:val="both"/>
        <w:rPr>
          <w:sz w:val="24"/>
          <w:szCs w:val="24"/>
        </w:rPr>
      </w:pPr>
      <w:r>
        <w:rPr>
          <w:rFonts w:ascii="Arial" w:eastAsia="Arial" w:hAnsi="Arial" w:cs="Arial"/>
          <w:sz w:val="24"/>
          <w:szCs w:val="24"/>
        </w:rPr>
        <w:lastRenderedPageBreak/>
        <w:t xml:space="preserve">•   </w:t>
      </w:r>
      <w:r>
        <w:rPr>
          <w:rFonts w:ascii="Arial" w:eastAsia="Arial" w:hAnsi="Arial" w:cs="Arial"/>
          <w:spacing w:val="10"/>
          <w:sz w:val="24"/>
          <w:szCs w:val="24"/>
        </w:rPr>
        <w:t xml:space="preserve"> </w:t>
      </w:r>
      <w:r>
        <w:rPr>
          <w:sz w:val="24"/>
          <w:szCs w:val="24"/>
        </w:rPr>
        <w:t>Enh</w:t>
      </w:r>
      <w:r>
        <w:rPr>
          <w:spacing w:val="-1"/>
          <w:sz w:val="24"/>
          <w:szCs w:val="24"/>
        </w:rPr>
        <w:t>a</w:t>
      </w:r>
      <w:r>
        <w:rPr>
          <w:sz w:val="24"/>
          <w:szCs w:val="24"/>
        </w:rPr>
        <w:t>n</w:t>
      </w:r>
      <w:r>
        <w:rPr>
          <w:spacing w:val="-1"/>
          <w:sz w:val="24"/>
          <w:szCs w:val="24"/>
        </w:rPr>
        <w:t>c</w:t>
      </w:r>
      <w:r>
        <w:rPr>
          <w:sz w:val="24"/>
          <w:szCs w:val="24"/>
        </w:rPr>
        <w:t>e</w:t>
      </w:r>
      <w:r>
        <w:rPr>
          <w:spacing w:val="18"/>
          <w:sz w:val="24"/>
          <w:szCs w:val="24"/>
        </w:rPr>
        <w:t xml:space="preserve"> </w:t>
      </w:r>
      <w:r>
        <w:rPr>
          <w:sz w:val="24"/>
          <w:szCs w:val="24"/>
        </w:rPr>
        <w:t>the</w:t>
      </w:r>
      <w:r>
        <w:rPr>
          <w:spacing w:val="18"/>
          <w:sz w:val="24"/>
          <w:szCs w:val="24"/>
        </w:rPr>
        <w:t xml:space="preserve"> </w:t>
      </w:r>
      <w:r>
        <w:rPr>
          <w:spacing w:val="-1"/>
          <w:sz w:val="24"/>
          <w:szCs w:val="24"/>
        </w:rPr>
        <w:t>e</w:t>
      </w:r>
      <w:r>
        <w:rPr>
          <w:sz w:val="24"/>
          <w:szCs w:val="24"/>
        </w:rPr>
        <w:t>f</w:t>
      </w:r>
      <w:r>
        <w:rPr>
          <w:spacing w:val="-1"/>
          <w:sz w:val="24"/>
          <w:szCs w:val="24"/>
        </w:rPr>
        <w:t>f</w:t>
      </w:r>
      <w:r>
        <w:rPr>
          <w:sz w:val="24"/>
          <w:szCs w:val="24"/>
        </w:rPr>
        <w:t>ici</w:t>
      </w:r>
      <w:r>
        <w:rPr>
          <w:spacing w:val="-1"/>
          <w:sz w:val="24"/>
          <w:szCs w:val="24"/>
        </w:rPr>
        <w:t>e</w:t>
      </w:r>
      <w:r>
        <w:rPr>
          <w:spacing w:val="2"/>
          <w:sz w:val="24"/>
          <w:szCs w:val="24"/>
        </w:rPr>
        <w:t>n</w:t>
      </w:r>
      <w:r>
        <w:rPr>
          <w:spacing w:val="4"/>
          <w:sz w:val="24"/>
          <w:szCs w:val="24"/>
        </w:rPr>
        <w:t>c</w:t>
      </w:r>
      <w:r>
        <w:rPr>
          <w:sz w:val="24"/>
          <w:szCs w:val="24"/>
        </w:rPr>
        <w:t>y</w:t>
      </w:r>
      <w:r>
        <w:rPr>
          <w:spacing w:val="12"/>
          <w:sz w:val="24"/>
          <w:szCs w:val="24"/>
        </w:rPr>
        <w:t xml:space="preserve"> </w:t>
      </w:r>
      <w:r>
        <w:rPr>
          <w:spacing w:val="2"/>
          <w:sz w:val="24"/>
          <w:szCs w:val="24"/>
        </w:rPr>
        <w:t>o</w:t>
      </w:r>
      <w:r>
        <w:rPr>
          <w:sz w:val="24"/>
          <w:szCs w:val="24"/>
        </w:rPr>
        <w:t>f</w:t>
      </w:r>
      <w:r>
        <w:rPr>
          <w:spacing w:val="16"/>
          <w:sz w:val="24"/>
          <w:szCs w:val="24"/>
        </w:rPr>
        <w:t xml:space="preserve"> </w:t>
      </w:r>
      <w:r>
        <w:rPr>
          <w:sz w:val="24"/>
          <w:szCs w:val="24"/>
        </w:rPr>
        <w:t>the</w:t>
      </w:r>
      <w:r>
        <w:rPr>
          <w:spacing w:val="19"/>
          <w:sz w:val="24"/>
          <w:szCs w:val="24"/>
        </w:rPr>
        <w:t xml:space="preserve"> </w:t>
      </w:r>
      <w:r>
        <w:rPr>
          <w:sz w:val="24"/>
          <w:szCs w:val="24"/>
        </w:rPr>
        <w:t>o</w:t>
      </w:r>
      <w:r>
        <w:rPr>
          <w:spacing w:val="2"/>
          <w:sz w:val="24"/>
          <w:szCs w:val="24"/>
        </w:rPr>
        <w:t>v</w:t>
      </w:r>
      <w:r>
        <w:rPr>
          <w:spacing w:val="-1"/>
          <w:sz w:val="24"/>
          <w:szCs w:val="24"/>
        </w:rPr>
        <w:t>e</w:t>
      </w:r>
      <w:r>
        <w:rPr>
          <w:sz w:val="24"/>
          <w:szCs w:val="24"/>
        </w:rPr>
        <w:t>r</w:t>
      </w:r>
      <w:r>
        <w:rPr>
          <w:spacing w:val="-2"/>
          <w:sz w:val="24"/>
          <w:szCs w:val="24"/>
        </w:rPr>
        <w:t>a</w:t>
      </w:r>
      <w:r>
        <w:rPr>
          <w:sz w:val="24"/>
          <w:szCs w:val="24"/>
        </w:rPr>
        <w:t>ll</w:t>
      </w:r>
      <w:r>
        <w:rPr>
          <w:spacing w:val="17"/>
          <w:sz w:val="24"/>
          <w:szCs w:val="24"/>
        </w:rPr>
        <w:t xml:space="preserve"> </w:t>
      </w:r>
      <w:r>
        <w:rPr>
          <w:sz w:val="24"/>
          <w:szCs w:val="24"/>
        </w:rPr>
        <w:t>fu</w:t>
      </w:r>
      <w:r>
        <w:rPr>
          <w:spacing w:val="1"/>
          <w:sz w:val="24"/>
          <w:szCs w:val="24"/>
        </w:rPr>
        <w:t>n</w:t>
      </w:r>
      <w:r>
        <w:rPr>
          <w:spacing w:val="-1"/>
          <w:sz w:val="24"/>
          <w:szCs w:val="24"/>
        </w:rPr>
        <w:t>c</w:t>
      </w:r>
      <w:r>
        <w:rPr>
          <w:sz w:val="24"/>
          <w:szCs w:val="24"/>
        </w:rPr>
        <w:t>t</w:t>
      </w:r>
      <w:r>
        <w:rPr>
          <w:spacing w:val="1"/>
          <w:sz w:val="24"/>
          <w:szCs w:val="24"/>
        </w:rPr>
        <w:t>i</w:t>
      </w:r>
      <w:r>
        <w:rPr>
          <w:sz w:val="24"/>
          <w:szCs w:val="24"/>
        </w:rPr>
        <w:t>on</w:t>
      </w:r>
      <w:r>
        <w:rPr>
          <w:spacing w:val="-1"/>
          <w:sz w:val="24"/>
          <w:szCs w:val="24"/>
        </w:rPr>
        <w:t>a</w:t>
      </w:r>
      <w:r>
        <w:rPr>
          <w:sz w:val="24"/>
          <w:szCs w:val="24"/>
        </w:rPr>
        <w:t>l</w:t>
      </w:r>
      <w:r>
        <w:rPr>
          <w:spacing w:val="1"/>
          <w:sz w:val="24"/>
          <w:szCs w:val="24"/>
        </w:rPr>
        <w:t>i</w:t>
      </w:r>
      <w:r>
        <w:rPr>
          <w:sz w:val="24"/>
          <w:szCs w:val="24"/>
        </w:rPr>
        <w:t>t</w:t>
      </w:r>
      <w:r>
        <w:rPr>
          <w:spacing w:val="1"/>
          <w:sz w:val="24"/>
          <w:szCs w:val="24"/>
        </w:rPr>
        <w:t>i</w:t>
      </w:r>
      <w:r>
        <w:rPr>
          <w:spacing w:val="-1"/>
          <w:sz w:val="24"/>
          <w:szCs w:val="24"/>
        </w:rPr>
        <w:t>e</w:t>
      </w:r>
      <w:r>
        <w:rPr>
          <w:sz w:val="24"/>
          <w:szCs w:val="24"/>
        </w:rPr>
        <w:t>s</w:t>
      </w:r>
      <w:r>
        <w:rPr>
          <w:spacing w:val="17"/>
          <w:sz w:val="24"/>
          <w:szCs w:val="24"/>
        </w:rPr>
        <w:t xml:space="preserve"> </w:t>
      </w:r>
      <w:r>
        <w:rPr>
          <w:sz w:val="24"/>
          <w:szCs w:val="24"/>
        </w:rPr>
        <w:t>of</w:t>
      </w:r>
      <w:r>
        <w:rPr>
          <w:spacing w:val="16"/>
          <w:sz w:val="24"/>
          <w:szCs w:val="24"/>
        </w:rPr>
        <w:t xml:space="preserve"> </w:t>
      </w:r>
      <w:r>
        <w:rPr>
          <w:sz w:val="24"/>
          <w:szCs w:val="24"/>
        </w:rPr>
        <w:t>the</w:t>
      </w:r>
      <w:r>
        <w:rPr>
          <w:spacing w:val="18"/>
          <w:sz w:val="24"/>
          <w:szCs w:val="24"/>
        </w:rPr>
        <w:t xml:space="preserve"> </w:t>
      </w:r>
      <w:r w:rsidR="00ED1C13">
        <w:rPr>
          <w:sz w:val="24"/>
          <w:szCs w:val="24"/>
        </w:rPr>
        <w:t>ABC Cafeteria.</w:t>
      </w:r>
    </w:p>
    <w:p w14:paraId="6B8EC42F" w14:textId="77777777" w:rsidR="00CE409C" w:rsidRDefault="00CE409C" w:rsidP="00090A5B">
      <w:pPr>
        <w:spacing w:before="10" w:line="140" w:lineRule="exact"/>
        <w:jc w:val="both"/>
        <w:rPr>
          <w:sz w:val="15"/>
          <w:szCs w:val="15"/>
        </w:rPr>
      </w:pPr>
    </w:p>
    <w:p w14:paraId="5F09401A" w14:textId="4B6B3419" w:rsidR="00CE409C" w:rsidRDefault="009B090C" w:rsidP="00090A5B">
      <w:pPr>
        <w:tabs>
          <w:tab w:val="left" w:pos="1940"/>
        </w:tabs>
        <w:spacing w:line="360" w:lineRule="auto"/>
        <w:ind w:left="1940" w:right="96" w:hanging="360"/>
        <w:jc w:val="both"/>
        <w:rPr>
          <w:sz w:val="24"/>
          <w:szCs w:val="24"/>
        </w:rPr>
      </w:pPr>
      <w:r>
        <w:rPr>
          <w:rFonts w:ascii="Arial" w:eastAsia="Arial" w:hAnsi="Arial" w:cs="Arial"/>
          <w:sz w:val="24"/>
          <w:szCs w:val="24"/>
        </w:rPr>
        <w:t>•</w:t>
      </w:r>
      <w:r>
        <w:rPr>
          <w:rFonts w:ascii="Arial" w:eastAsia="Arial" w:hAnsi="Arial" w:cs="Arial"/>
          <w:sz w:val="24"/>
          <w:szCs w:val="24"/>
        </w:rPr>
        <w:tab/>
      </w:r>
      <w:r>
        <w:rPr>
          <w:sz w:val="24"/>
          <w:szCs w:val="24"/>
        </w:rPr>
        <w:t>A</w:t>
      </w:r>
      <w:r>
        <w:rPr>
          <w:spacing w:val="-1"/>
          <w:sz w:val="24"/>
          <w:szCs w:val="24"/>
        </w:rPr>
        <w:t>c</w:t>
      </w:r>
      <w:r>
        <w:rPr>
          <w:sz w:val="24"/>
          <w:szCs w:val="24"/>
        </w:rPr>
        <w:t>hieve</w:t>
      </w:r>
      <w:r>
        <w:rPr>
          <w:spacing w:val="6"/>
          <w:sz w:val="24"/>
          <w:szCs w:val="24"/>
        </w:rPr>
        <w:t xml:space="preserve"> </w:t>
      </w:r>
      <w:r>
        <w:rPr>
          <w:sz w:val="24"/>
          <w:szCs w:val="24"/>
        </w:rPr>
        <w:t>ma</w:t>
      </w:r>
      <w:r>
        <w:rPr>
          <w:spacing w:val="2"/>
          <w:sz w:val="24"/>
          <w:szCs w:val="24"/>
        </w:rPr>
        <w:t>x</w:t>
      </w:r>
      <w:r>
        <w:rPr>
          <w:sz w:val="24"/>
          <w:szCs w:val="24"/>
        </w:rPr>
        <w:t>i</w:t>
      </w:r>
      <w:r>
        <w:rPr>
          <w:spacing w:val="1"/>
          <w:sz w:val="24"/>
          <w:szCs w:val="24"/>
        </w:rPr>
        <w:t>m</w:t>
      </w:r>
      <w:r>
        <w:rPr>
          <w:sz w:val="24"/>
          <w:szCs w:val="24"/>
        </w:rPr>
        <w:t>um</w:t>
      </w:r>
      <w:r>
        <w:rPr>
          <w:spacing w:val="7"/>
          <w:sz w:val="24"/>
          <w:szCs w:val="24"/>
        </w:rPr>
        <w:t xml:space="preserve"> </w:t>
      </w:r>
      <w:r>
        <w:rPr>
          <w:spacing w:val="-1"/>
          <w:sz w:val="24"/>
          <w:szCs w:val="24"/>
        </w:rPr>
        <w:t>c</w:t>
      </w:r>
      <w:r>
        <w:rPr>
          <w:sz w:val="24"/>
          <w:szCs w:val="24"/>
        </w:rPr>
        <w:t>ompeti</w:t>
      </w:r>
      <w:r>
        <w:rPr>
          <w:spacing w:val="1"/>
          <w:sz w:val="24"/>
          <w:szCs w:val="24"/>
        </w:rPr>
        <w:t>t</w:t>
      </w:r>
      <w:r>
        <w:rPr>
          <w:sz w:val="24"/>
          <w:szCs w:val="24"/>
        </w:rPr>
        <w:t>ive</w:t>
      </w:r>
      <w:r>
        <w:rPr>
          <w:spacing w:val="6"/>
          <w:sz w:val="24"/>
          <w:szCs w:val="24"/>
        </w:rPr>
        <w:t xml:space="preserve"> </w:t>
      </w:r>
      <w:r>
        <w:rPr>
          <w:spacing w:val="-1"/>
          <w:sz w:val="24"/>
          <w:szCs w:val="24"/>
        </w:rPr>
        <w:t>a</w:t>
      </w:r>
      <w:r>
        <w:rPr>
          <w:sz w:val="24"/>
          <w:szCs w:val="24"/>
        </w:rPr>
        <w:t>dv</w:t>
      </w:r>
      <w:r>
        <w:rPr>
          <w:spacing w:val="-1"/>
          <w:sz w:val="24"/>
          <w:szCs w:val="24"/>
        </w:rPr>
        <w:t>a</w:t>
      </w:r>
      <w:r>
        <w:rPr>
          <w:sz w:val="24"/>
          <w:szCs w:val="24"/>
        </w:rPr>
        <w:t>nt</w:t>
      </w:r>
      <w:r>
        <w:rPr>
          <w:spacing w:val="2"/>
          <w:sz w:val="24"/>
          <w:szCs w:val="24"/>
        </w:rPr>
        <w:t>a</w:t>
      </w:r>
      <w:r>
        <w:rPr>
          <w:spacing w:val="-2"/>
          <w:sz w:val="24"/>
          <w:szCs w:val="24"/>
        </w:rPr>
        <w:t>g</w:t>
      </w:r>
      <w:r>
        <w:rPr>
          <w:spacing w:val="-1"/>
          <w:sz w:val="24"/>
          <w:szCs w:val="24"/>
        </w:rPr>
        <w:t>e</w:t>
      </w:r>
      <w:r>
        <w:rPr>
          <w:sz w:val="24"/>
          <w:szCs w:val="24"/>
        </w:rPr>
        <w:t>s</w:t>
      </w:r>
      <w:r>
        <w:rPr>
          <w:spacing w:val="7"/>
          <w:sz w:val="24"/>
          <w:szCs w:val="24"/>
        </w:rPr>
        <w:t xml:space="preserve"> </w:t>
      </w:r>
      <w:r>
        <w:rPr>
          <w:spacing w:val="5"/>
          <w:sz w:val="24"/>
          <w:szCs w:val="24"/>
        </w:rPr>
        <w:t>b</w:t>
      </w:r>
      <w:r>
        <w:rPr>
          <w:sz w:val="24"/>
          <w:szCs w:val="24"/>
        </w:rPr>
        <w:t>y</w:t>
      </w:r>
      <w:r>
        <w:rPr>
          <w:spacing w:val="2"/>
          <w:sz w:val="24"/>
          <w:szCs w:val="24"/>
        </w:rPr>
        <w:t xml:space="preserve"> </w:t>
      </w:r>
      <w:r>
        <w:rPr>
          <w:sz w:val="24"/>
          <w:szCs w:val="24"/>
        </w:rPr>
        <w:t>us</w:t>
      </w:r>
      <w:r>
        <w:rPr>
          <w:spacing w:val="3"/>
          <w:sz w:val="24"/>
          <w:szCs w:val="24"/>
        </w:rPr>
        <w:t>i</w:t>
      </w:r>
      <w:r>
        <w:rPr>
          <w:sz w:val="24"/>
          <w:szCs w:val="24"/>
        </w:rPr>
        <w:t>ng</w:t>
      </w:r>
      <w:r>
        <w:rPr>
          <w:spacing w:val="5"/>
          <w:sz w:val="24"/>
          <w:szCs w:val="24"/>
        </w:rPr>
        <w:t xml:space="preserve"> </w:t>
      </w:r>
      <w:r>
        <w:rPr>
          <w:sz w:val="24"/>
          <w:szCs w:val="24"/>
        </w:rPr>
        <w:t>the</w:t>
      </w:r>
      <w:r>
        <w:rPr>
          <w:spacing w:val="6"/>
          <w:sz w:val="24"/>
          <w:szCs w:val="24"/>
        </w:rPr>
        <w:t xml:space="preserve"> </w:t>
      </w:r>
      <w:r>
        <w:rPr>
          <w:spacing w:val="2"/>
          <w:sz w:val="24"/>
          <w:szCs w:val="24"/>
        </w:rPr>
        <w:t>w</w:t>
      </w:r>
      <w:r>
        <w:rPr>
          <w:spacing w:val="-1"/>
          <w:sz w:val="24"/>
          <w:szCs w:val="24"/>
        </w:rPr>
        <w:t>e</w:t>
      </w:r>
      <w:r>
        <w:rPr>
          <w:sz w:val="24"/>
          <w:szCs w:val="24"/>
        </w:rPr>
        <w:t>b</w:t>
      </w:r>
      <w:r>
        <w:rPr>
          <w:spacing w:val="7"/>
          <w:sz w:val="24"/>
          <w:szCs w:val="24"/>
        </w:rPr>
        <w:t xml:space="preserve"> </w:t>
      </w:r>
      <w:r>
        <w:rPr>
          <w:sz w:val="24"/>
          <w:szCs w:val="24"/>
        </w:rPr>
        <w:t>si</w:t>
      </w:r>
      <w:r>
        <w:rPr>
          <w:spacing w:val="1"/>
          <w:sz w:val="24"/>
          <w:szCs w:val="24"/>
        </w:rPr>
        <w:t>t</w:t>
      </w:r>
      <w:r>
        <w:rPr>
          <w:sz w:val="24"/>
          <w:szCs w:val="24"/>
        </w:rPr>
        <w:t>e</w:t>
      </w:r>
      <w:r>
        <w:rPr>
          <w:spacing w:val="12"/>
          <w:sz w:val="24"/>
          <w:szCs w:val="24"/>
        </w:rPr>
        <w:t xml:space="preserve"> </w:t>
      </w:r>
      <w:r>
        <w:rPr>
          <w:spacing w:val="-1"/>
          <w:sz w:val="24"/>
          <w:szCs w:val="24"/>
        </w:rPr>
        <w:t>a</w:t>
      </w:r>
      <w:r>
        <w:rPr>
          <w:sz w:val="24"/>
          <w:szCs w:val="24"/>
        </w:rPr>
        <w:t>nd</w:t>
      </w:r>
      <w:r>
        <w:rPr>
          <w:spacing w:val="7"/>
          <w:sz w:val="24"/>
          <w:szCs w:val="24"/>
        </w:rPr>
        <w:t xml:space="preserve"> </w:t>
      </w:r>
      <w:r>
        <w:rPr>
          <w:sz w:val="24"/>
          <w:szCs w:val="24"/>
        </w:rPr>
        <w:t>inc</w:t>
      </w:r>
      <w:r>
        <w:rPr>
          <w:spacing w:val="-1"/>
          <w:sz w:val="24"/>
          <w:szCs w:val="24"/>
        </w:rPr>
        <w:t>r</w:t>
      </w:r>
      <w:r>
        <w:rPr>
          <w:spacing w:val="1"/>
          <w:sz w:val="24"/>
          <w:szCs w:val="24"/>
        </w:rPr>
        <w:t>e</w:t>
      </w:r>
      <w:r>
        <w:rPr>
          <w:spacing w:val="-1"/>
          <w:sz w:val="24"/>
          <w:szCs w:val="24"/>
        </w:rPr>
        <w:t>a</w:t>
      </w:r>
      <w:r>
        <w:rPr>
          <w:sz w:val="24"/>
          <w:szCs w:val="24"/>
        </w:rPr>
        <w:t>se the numb</w:t>
      </w:r>
      <w:r>
        <w:rPr>
          <w:spacing w:val="-1"/>
          <w:sz w:val="24"/>
          <w:szCs w:val="24"/>
        </w:rPr>
        <w:t>e</w:t>
      </w:r>
      <w:r>
        <w:rPr>
          <w:sz w:val="24"/>
          <w:szCs w:val="24"/>
        </w:rPr>
        <w:t>r of</w:t>
      </w:r>
      <w:r>
        <w:rPr>
          <w:spacing w:val="-1"/>
          <w:sz w:val="24"/>
          <w:szCs w:val="24"/>
        </w:rPr>
        <w:t xml:space="preserve"> </w:t>
      </w:r>
      <w:r>
        <w:rPr>
          <w:sz w:val="24"/>
          <w:szCs w:val="24"/>
        </w:rPr>
        <w:t>us</w:t>
      </w:r>
      <w:r>
        <w:rPr>
          <w:spacing w:val="1"/>
          <w:sz w:val="24"/>
          <w:szCs w:val="24"/>
        </w:rPr>
        <w:t>e</w:t>
      </w:r>
      <w:r>
        <w:rPr>
          <w:sz w:val="24"/>
          <w:szCs w:val="24"/>
        </w:rPr>
        <w:t xml:space="preserve">rs to the </w:t>
      </w:r>
      <w:r w:rsidR="00ED1C13">
        <w:rPr>
          <w:sz w:val="24"/>
          <w:szCs w:val="24"/>
        </w:rPr>
        <w:t>online food ordering system</w:t>
      </w:r>
      <w:r>
        <w:rPr>
          <w:sz w:val="24"/>
          <w:szCs w:val="24"/>
        </w:rPr>
        <w:t>.</w:t>
      </w:r>
    </w:p>
    <w:p w14:paraId="00ED0E20" w14:textId="77777777" w:rsidR="00CE409C" w:rsidRDefault="00CE409C" w:rsidP="00090A5B">
      <w:pPr>
        <w:spacing w:before="8" w:line="100" w:lineRule="exact"/>
        <w:jc w:val="both"/>
        <w:rPr>
          <w:sz w:val="10"/>
          <w:szCs w:val="10"/>
        </w:rPr>
      </w:pPr>
    </w:p>
    <w:p w14:paraId="21438B96" w14:textId="5C1CE610" w:rsidR="00CE409C" w:rsidRDefault="009B090C" w:rsidP="00090A5B">
      <w:pPr>
        <w:tabs>
          <w:tab w:val="left" w:pos="1940"/>
        </w:tabs>
        <w:spacing w:line="360" w:lineRule="auto"/>
        <w:ind w:left="1940" w:right="97" w:hanging="360"/>
        <w:jc w:val="both"/>
        <w:rPr>
          <w:sz w:val="24"/>
          <w:szCs w:val="24"/>
        </w:rPr>
      </w:pPr>
      <w:r>
        <w:rPr>
          <w:rFonts w:ascii="Arial" w:eastAsia="Arial" w:hAnsi="Arial" w:cs="Arial"/>
          <w:sz w:val="24"/>
          <w:szCs w:val="24"/>
        </w:rPr>
        <w:t>•</w:t>
      </w:r>
      <w:r>
        <w:rPr>
          <w:rFonts w:ascii="Arial" w:eastAsia="Arial" w:hAnsi="Arial" w:cs="Arial"/>
          <w:sz w:val="24"/>
          <w:szCs w:val="24"/>
        </w:rPr>
        <w:tab/>
      </w:r>
      <w:r>
        <w:rPr>
          <w:sz w:val="24"/>
          <w:szCs w:val="24"/>
        </w:rPr>
        <w:t>R</w:t>
      </w:r>
      <w:r>
        <w:rPr>
          <w:spacing w:val="-1"/>
          <w:sz w:val="24"/>
          <w:szCs w:val="24"/>
        </w:rPr>
        <w:t>e</w:t>
      </w:r>
      <w:r>
        <w:rPr>
          <w:sz w:val="24"/>
          <w:szCs w:val="24"/>
        </w:rPr>
        <w:t>du</w:t>
      </w:r>
      <w:r>
        <w:rPr>
          <w:spacing w:val="-1"/>
          <w:sz w:val="24"/>
          <w:szCs w:val="24"/>
        </w:rPr>
        <w:t>c</w:t>
      </w:r>
      <w:r>
        <w:rPr>
          <w:sz w:val="24"/>
          <w:szCs w:val="24"/>
        </w:rPr>
        <w:t>e</w:t>
      </w:r>
      <w:r>
        <w:rPr>
          <w:spacing w:val="11"/>
          <w:sz w:val="24"/>
          <w:szCs w:val="24"/>
        </w:rPr>
        <w:t xml:space="preserve"> </w:t>
      </w:r>
      <w:r>
        <w:rPr>
          <w:spacing w:val="-1"/>
          <w:sz w:val="24"/>
          <w:szCs w:val="24"/>
        </w:rPr>
        <w:t>c</w:t>
      </w:r>
      <w:r>
        <w:rPr>
          <w:sz w:val="24"/>
          <w:szCs w:val="24"/>
        </w:rPr>
        <w:t>ost</w:t>
      </w:r>
      <w:r>
        <w:rPr>
          <w:spacing w:val="10"/>
          <w:sz w:val="24"/>
          <w:szCs w:val="24"/>
        </w:rPr>
        <w:t xml:space="preserve"> </w:t>
      </w:r>
      <w:r>
        <w:rPr>
          <w:spacing w:val="-1"/>
          <w:sz w:val="24"/>
          <w:szCs w:val="24"/>
        </w:rPr>
        <w:t>a</w:t>
      </w:r>
      <w:r>
        <w:rPr>
          <w:sz w:val="24"/>
          <w:szCs w:val="24"/>
        </w:rPr>
        <w:t>nd</w:t>
      </w:r>
      <w:r>
        <w:rPr>
          <w:spacing w:val="9"/>
          <w:sz w:val="24"/>
          <w:szCs w:val="24"/>
        </w:rPr>
        <w:t xml:space="preserve"> </w:t>
      </w:r>
      <w:r>
        <w:rPr>
          <w:sz w:val="24"/>
          <w:szCs w:val="24"/>
        </w:rPr>
        <w:t>t</w:t>
      </w:r>
      <w:r>
        <w:rPr>
          <w:spacing w:val="1"/>
          <w:sz w:val="24"/>
          <w:szCs w:val="24"/>
        </w:rPr>
        <w:t>i</w:t>
      </w:r>
      <w:r>
        <w:rPr>
          <w:sz w:val="24"/>
          <w:szCs w:val="24"/>
        </w:rPr>
        <w:t>me</w:t>
      </w:r>
      <w:r>
        <w:rPr>
          <w:spacing w:val="9"/>
          <w:sz w:val="24"/>
          <w:szCs w:val="24"/>
        </w:rPr>
        <w:t xml:space="preserve"> </w:t>
      </w:r>
      <w:r>
        <w:rPr>
          <w:spacing w:val="2"/>
          <w:sz w:val="24"/>
          <w:szCs w:val="24"/>
        </w:rPr>
        <w:t>w</w:t>
      </w:r>
      <w:r>
        <w:rPr>
          <w:spacing w:val="1"/>
          <w:sz w:val="24"/>
          <w:szCs w:val="24"/>
        </w:rPr>
        <w:t>a</w:t>
      </w:r>
      <w:r>
        <w:rPr>
          <w:sz w:val="24"/>
          <w:szCs w:val="24"/>
        </w:rPr>
        <w:t>st</w:t>
      </w:r>
      <w:r>
        <w:rPr>
          <w:spacing w:val="4"/>
          <w:sz w:val="24"/>
          <w:szCs w:val="24"/>
        </w:rPr>
        <w:t>i</w:t>
      </w:r>
      <w:r>
        <w:rPr>
          <w:sz w:val="24"/>
          <w:szCs w:val="24"/>
        </w:rPr>
        <w:t>ng</w:t>
      </w:r>
      <w:r>
        <w:rPr>
          <w:spacing w:val="7"/>
          <w:sz w:val="24"/>
          <w:szCs w:val="24"/>
        </w:rPr>
        <w:t xml:space="preserve"> </w:t>
      </w:r>
      <w:r>
        <w:rPr>
          <w:spacing w:val="-1"/>
          <w:sz w:val="24"/>
          <w:szCs w:val="24"/>
        </w:rPr>
        <w:t>a</w:t>
      </w:r>
      <w:r>
        <w:rPr>
          <w:sz w:val="24"/>
          <w:szCs w:val="24"/>
        </w:rPr>
        <w:t>nd</w:t>
      </w:r>
      <w:r>
        <w:rPr>
          <w:spacing w:val="9"/>
          <w:sz w:val="24"/>
          <w:szCs w:val="24"/>
        </w:rPr>
        <w:t xml:space="preserve"> </w:t>
      </w:r>
      <w:r>
        <w:rPr>
          <w:sz w:val="24"/>
          <w:szCs w:val="24"/>
        </w:rPr>
        <w:t>i</w:t>
      </w:r>
      <w:r>
        <w:rPr>
          <w:spacing w:val="3"/>
          <w:sz w:val="24"/>
          <w:szCs w:val="24"/>
        </w:rPr>
        <w:t>n</w:t>
      </w:r>
      <w:r>
        <w:rPr>
          <w:spacing w:val="-1"/>
          <w:sz w:val="24"/>
          <w:szCs w:val="24"/>
        </w:rPr>
        <w:t>c</w:t>
      </w:r>
      <w:r>
        <w:rPr>
          <w:sz w:val="24"/>
          <w:szCs w:val="24"/>
        </w:rPr>
        <w:t>re</w:t>
      </w:r>
      <w:r>
        <w:rPr>
          <w:spacing w:val="-1"/>
          <w:sz w:val="24"/>
          <w:szCs w:val="24"/>
        </w:rPr>
        <w:t>a</w:t>
      </w:r>
      <w:r>
        <w:rPr>
          <w:sz w:val="24"/>
          <w:szCs w:val="24"/>
        </w:rPr>
        <w:t>se</w:t>
      </w:r>
      <w:r>
        <w:rPr>
          <w:spacing w:val="9"/>
          <w:sz w:val="24"/>
          <w:szCs w:val="24"/>
        </w:rPr>
        <w:t xml:space="preserve"> </w:t>
      </w:r>
      <w:r>
        <w:rPr>
          <w:spacing w:val="2"/>
          <w:sz w:val="24"/>
          <w:szCs w:val="24"/>
        </w:rPr>
        <w:t>s</w:t>
      </w:r>
      <w:r>
        <w:rPr>
          <w:spacing w:val="-1"/>
          <w:sz w:val="24"/>
          <w:szCs w:val="24"/>
        </w:rPr>
        <w:t>ec</w:t>
      </w:r>
      <w:r>
        <w:rPr>
          <w:sz w:val="24"/>
          <w:szCs w:val="24"/>
        </w:rPr>
        <w:t>uri</w:t>
      </w:r>
      <w:r>
        <w:rPr>
          <w:spacing w:val="2"/>
          <w:sz w:val="24"/>
          <w:szCs w:val="24"/>
        </w:rPr>
        <w:t>t</w:t>
      </w:r>
      <w:r>
        <w:rPr>
          <w:sz w:val="24"/>
          <w:szCs w:val="24"/>
        </w:rPr>
        <w:t>y</w:t>
      </w:r>
      <w:r>
        <w:rPr>
          <w:spacing w:val="7"/>
          <w:sz w:val="24"/>
          <w:szCs w:val="24"/>
        </w:rPr>
        <w:t xml:space="preserve"> </w:t>
      </w:r>
      <w:r>
        <w:rPr>
          <w:spacing w:val="1"/>
          <w:sz w:val="24"/>
          <w:szCs w:val="24"/>
        </w:rPr>
        <w:t>f</w:t>
      </w:r>
      <w:r>
        <w:rPr>
          <w:sz w:val="24"/>
          <w:szCs w:val="24"/>
        </w:rPr>
        <w:t>or</w:t>
      </w:r>
      <w:r>
        <w:rPr>
          <w:spacing w:val="11"/>
          <w:sz w:val="24"/>
          <w:szCs w:val="24"/>
        </w:rPr>
        <w:t xml:space="preserve"> </w:t>
      </w:r>
      <w:r>
        <w:rPr>
          <w:sz w:val="24"/>
          <w:szCs w:val="24"/>
        </w:rPr>
        <w:t>the</w:t>
      </w:r>
      <w:r>
        <w:rPr>
          <w:spacing w:val="12"/>
          <w:sz w:val="24"/>
          <w:szCs w:val="24"/>
        </w:rPr>
        <w:t xml:space="preserve"> </w:t>
      </w:r>
      <w:r>
        <w:rPr>
          <w:sz w:val="24"/>
          <w:szCs w:val="24"/>
        </w:rPr>
        <w:t>info</w:t>
      </w:r>
      <w:r>
        <w:rPr>
          <w:spacing w:val="-1"/>
          <w:sz w:val="24"/>
          <w:szCs w:val="24"/>
        </w:rPr>
        <w:t>r</w:t>
      </w:r>
      <w:r>
        <w:rPr>
          <w:sz w:val="24"/>
          <w:szCs w:val="24"/>
        </w:rPr>
        <w:t>mation</w:t>
      </w:r>
      <w:r>
        <w:rPr>
          <w:spacing w:val="10"/>
          <w:sz w:val="24"/>
          <w:szCs w:val="24"/>
        </w:rPr>
        <w:t xml:space="preserve"> </w:t>
      </w:r>
      <w:r>
        <w:rPr>
          <w:sz w:val="24"/>
          <w:szCs w:val="24"/>
        </w:rPr>
        <w:t>of</w:t>
      </w:r>
      <w:r>
        <w:rPr>
          <w:spacing w:val="11"/>
          <w:sz w:val="24"/>
          <w:szCs w:val="24"/>
        </w:rPr>
        <w:t xml:space="preserve"> </w:t>
      </w:r>
      <w:r>
        <w:rPr>
          <w:sz w:val="24"/>
          <w:szCs w:val="24"/>
        </w:rPr>
        <w:t xml:space="preserve">the </w:t>
      </w:r>
      <w:r w:rsidR="00ED1C13">
        <w:rPr>
          <w:sz w:val="24"/>
          <w:szCs w:val="24"/>
        </w:rPr>
        <w:t>system</w:t>
      </w:r>
      <w:r>
        <w:rPr>
          <w:spacing w:val="-4"/>
          <w:sz w:val="24"/>
          <w:szCs w:val="24"/>
        </w:rPr>
        <w:t xml:space="preserve"> </w:t>
      </w:r>
      <w:r>
        <w:rPr>
          <w:spacing w:val="5"/>
          <w:sz w:val="24"/>
          <w:szCs w:val="24"/>
        </w:rPr>
        <w:t>b</w:t>
      </w:r>
      <w:r>
        <w:rPr>
          <w:sz w:val="24"/>
          <w:szCs w:val="24"/>
        </w:rPr>
        <w:t>y</w:t>
      </w:r>
      <w:r>
        <w:rPr>
          <w:spacing w:val="-3"/>
          <w:sz w:val="24"/>
          <w:szCs w:val="24"/>
        </w:rPr>
        <w:t xml:space="preserve"> </w:t>
      </w:r>
      <w:r>
        <w:rPr>
          <w:spacing w:val="-2"/>
          <w:sz w:val="24"/>
          <w:szCs w:val="24"/>
        </w:rPr>
        <w:t>g</w:t>
      </w:r>
      <w:r>
        <w:rPr>
          <w:sz w:val="24"/>
          <w:szCs w:val="24"/>
        </w:rPr>
        <w:t>iv</w:t>
      </w:r>
      <w:r>
        <w:rPr>
          <w:spacing w:val="1"/>
          <w:sz w:val="24"/>
          <w:szCs w:val="24"/>
        </w:rPr>
        <w:t>i</w:t>
      </w:r>
      <w:r>
        <w:rPr>
          <w:sz w:val="24"/>
          <w:szCs w:val="24"/>
        </w:rPr>
        <w:t>ng</w:t>
      </w:r>
      <w:r>
        <w:rPr>
          <w:spacing w:val="-2"/>
          <w:sz w:val="24"/>
          <w:szCs w:val="24"/>
        </w:rPr>
        <w:t xml:space="preserve"> </w:t>
      </w:r>
      <w:r>
        <w:rPr>
          <w:spacing w:val="2"/>
          <w:sz w:val="24"/>
          <w:szCs w:val="24"/>
        </w:rPr>
        <w:t>d</w:t>
      </w:r>
      <w:r>
        <w:rPr>
          <w:spacing w:val="-1"/>
          <w:sz w:val="24"/>
          <w:szCs w:val="24"/>
        </w:rPr>
        <w:t>a</w:t>
      </w:r>
      <w:r>
        <w:rPr>
          <w:sz w:val="24"/>
          <w:szCs w:val="24"/>
        </w:rPr>
        <w:t>tab</w:t>
      </w:r>
      <w:r>
        <w:rPr>
          <w:spacing w:val="-1"/>
          <w:sz w:val="24"/>
          <w:szCs w:val="24"/>
        </w:rPr>
        <w:t>a</w:t>
      </w:r>
      <w:r>
        <w:rPr>
          <w:spacing w:val="2"/>
          <w:sz w:val="24"/>
          <w:szCs w:val="24"/>
        </w:rPr>
        <w:t>s</w:t>
      </w:r>
      <w:r>
        <w:rPr>
          <w:sz w:val="24"/>
          <w:szCs w:val="24"/>
        </w:rPr>
        <w:t>e</w:t>
      </w:r>
      <w:r>
        <w:rPr>
          <w:spacing w:val="-1"/>
          <w:sz w:val="24"/>
          <w:szCs w:val="24"/>
        </w:rPr>
        <w:t xml:space="preserve"> </w:t>
      </w:r>
      <w:r>
        <w:rPr>
          <w:sz w:val="24"/>
          <w:szCs w:val="24"/>
        </w:rPr>
        <w:t>stor</w:t>
      </w:r>
      <w:r>
        <w:rPr>
          <w:spacing w:val="1"/>
          <w:sz w:val="24"/>
          <w:szCs w:val="24"/>
        </w:rPr>
        <w:t>a</w:t>
      </w:r>
      <w:r>
        <w:rPr>
          <w:spacing w:val="-2"/>
          <w:sz w:val="24"/>
          <w:szCs w:val="24"/>
        </w:rPr>
        <w:t>g</w:t>
      </w:r>
      <w:r>
        <w:rPr>
          <w:sz w:val="24"/>
          <w:szCs w:val="24"/>
        </w:rPr>
        <w:t>e</w:t>
      </w:r>
      <w:r>
        <w:rPr>
          <w:spacing w:val="-1"/>
          <w:sz w:val="24"/>
          <w:szCs w:val="24"/>
        </w:rPr>
        <w:t xml:space="preserve"> </w:t>
      </w:r>
      <w:r>
        <w:rPr>
          <w:sz w:val="24"/>
          <w:szCs w:val="24"/>
        </w:rPr>
        <w:t xml:space="preserve">to </w:t>
      </w:r>
      <w:r>
        <w:rPr>
          <w:spacing w:val="1"/>
          <w:sz w:val="24"/>
          <w:szCs w:val="24"/>
        </w:rPr>
        <w:t>t</w:t>
      </w:r>
      <w:r>
        <w:rPr>
          <w:sz w:val="24"/>
          <w:szCs w:val="24"/>
        </w:rPr>
        <w:t>he</w:t>
      </w:r>
      <w:r>
        <w:rPr>
          <w:spacing w:val="-1"/>
          <w:sz w:val="24"/>
          <w:szCs w:val="24"/>
        </w:rPr>
        <w:t xml:space="preserve"> </w:t>
      </w:r>
      <w:r>
        <w:rPr>
          <w:sz w:val="24"/>
          <w:szCs w:val="24"/>
        </w:rPr>
        <w:t>inf</w:t>
      </w:r>
      <w:r>
        <w:rPr>
          <w:spacing w:val="2"/>
          <w:sz w:val="24"/>
          <w:szCs w:val="24"/>
        </w:rPr>
        <w:t>o</w:t>
      </w:r>
      <w:r>
        <w:rPr>
          <w:sz w:val="24"/>
          <w:szCs w:val="24"/>
        </w:rPr>
        <w:t>rm</w:t>
      </w:r>
      <w:r>
        <w:rPr>
          <w:spacing w:val="-1"/>
          <w:sz w:val="24"/>
          <w:szCs w:val="24"/>
        </w:rPr>
        <w:t>a</w:t>
      </w:r>
      <w:r>
        <w:rPr>
          <w:sz w:val="24"/>
          <w:szCs w:val="24"/>
        </w:rPr>
        <w:t>t</w:t>
      </w:r>
      <w:r>
        <w:rPr>
          <w:spacing w:val="1"/>
          <w:sz w:val="24"/>
          <w:szCs w:val="24"/>
        </w:rPr>
        <w:t>i</w:t>
      </w:r>
      <w:r>
        <w:rPr>
          <w:sz w:val="24"/>
          <w:szCs w:val="24"/>
        </w:rPr>
        <w:t>on.</w:t>
      </w:r>
    </w:p>
    <w:p w14:paraId="374EC88B" w14:textId="2A39BF38" w:rsidR="00CE409C" w:rsidRDefault="009B090C" w:rsidP="00090A5B">
      <w:pPr>
        <w:spacing w:before="21"/>
        <w:ind w:left="1580"/>
        <w:jc w:val="both"/>
        <w:rPr>
          <w:sz w:val="24"/>
          <w:szCs w:val="24"/>
        </w:rPr>
      </w:pPr>
      <w:r>
        <w:rPr>
          <w:rFonts w:ascii="Arial" w:eastAsia="Arial" w:hAnsi="Arial" w:cs="Arial"/>
          <w:sz w:val="24"/>
          <w:szCs w:val="24"/>
        </w:rPr>
        <w:t xml:space="preserve">•   </w:t>
      </w:r>
      <w:r>
        <w:rPr>
          <w:rFonts w:ascii="Arial" w:eastAsia="Arial" w:hAnsi="Arial" w:cs="Arial"/>
          <w:spacing w:val="10"/>
          <w:sz w:val="24"/>
          <w:szCs w:val="24"/>
        </w:rPr>
        <w:t xml:space="preserve"> </w:t>
      </w:r>
      <w:r>
        <w:rPr>
          <w:spacing w:val="1"/>
          <w:sz w:val="24"/>
          <w:szCs w:val="24"/>
        </w:rPr>
        <w:t>S</w:t>
      </w:r>
      <w:r>
        <w:rPr>
          <w:sz w:val="24"/>
          <w:szCs w:val="24"/>
        </w:rPr>
        <w:t>i</w:t>
      </w:r>
      <w:r>
        <w:rPr>
          <w:spacing w:val="1"/>
          <w:sz w:val="24"/>
          <w:szCs w:val="24"/>
        </w:rPr>
        <w:t>m</w:t>
      </w:r>
      <w:r>
        <w:rPr>
          <w:sz w:val="24"/>
          <w:szCs w:val="24"/>
        </w:rPr>
        <w:t>pl</w:t>
      </w:r>
      <w:r>
        <w:rPr>
          <w:spacing w:val="1"/>
          <w:sz w:val="24"/>
          <w:szCs w:val="24"/>
        </w:rPr>
        <w:t>if</w:t>
      </w:r>
      <w:r>
        <w:rPr>
          <w:sz w:val="24"/>
          <w:szCs w:val="24"/>
        </w:rPr>
        <w:t>y</w:t>
      </w:r>
      <w:r>
        <w:rPr>
          <w:spacing w:val="-7"/>
          <w:sz w:val="24"/>
          <w:szCs w:val="24"/>
        </w:rPr>
        <w:t xml:space="preserve"> </w:t>
      </w:r>
      <w:r>
        <w:rPr>
          <w:sz w:val="24"/>
          <w:szCs w:val="24"/>
        </w:rPr>
        <w:t>s</w:t>
      </w:r>
      <w:r>
        <w:rPr>
          <w:spacing w:val="1"/>
          <w:sz w:val="24"/>
          <w:szCs w:val="24"/>
        </w:rPr>
        <w:t>e</w:t>
      </w:r>
      <w:r>
        <w:rPr>
          <w:spacing w:val="-1"/>
          <w:sz w:val="24"/>
          <w:szCs w:val="24"/>
        </w:rPr>
        <w:t>a</w:t>
      </w:r>
      <w:r>
        <w:rPr>
          <w:sz w:val="24"/>
          <w:szCs w:val="24"/>
        </w:rPr>
        <w:t>r</w:t>
      </w:r>
      <w:r>
        <w:rPr>
          <w:spacing w:val="-2"/>
          <w:sz w:val="24"/>
          <w:szCs w:val="24"/>
        </w:rPr>
        <w:t>c</w:t>
      </w:r>
      <w:r>
        <w:rPr>
          <w:sz w:val="24"/>
          <w:szCs w:val="24"/>
        </w:rPr>
        <w:t>h/ d</w:t>
      </w:r>
      <w:r>
        <w:rPr>
          <w:spacing w:val="1"/>
          <w:sz w:val="24"/>
          <w:szCs w:val="24"/>
        </w:rPr>
        <w:t>i</w:t>
      </w:r>
      <w:r>
        <w:rPr>
          <w:sz w:val="24"/>
          <w:szCs w:val="24"/>
        </w:rPr>
        <w:t>s</w:t>
      </w:r>
      <w:r>
        <w:rPr>
          <w:spacing w:val="-1"/>
          <w:sz w:val="24"/>
          <w:szCs w:val="24"/>
        </w:rPr>
        <w:t>c</w:t>
      </w:r>
      <w:r>
        <w:rPr>
          <w:sz w:val="24"/>
          <w:szCs w:val="24"/>
        </w:rPr>
        <w:t>o</w:t>
      </w:r>
      <w:r>
        <w:rPr>
          <w:spacing w:val="2"/>
          <w:sz w:val="24"/>
          <w:szCs w:val="24"/>
        </w:rPr>
        <w:t>v</w:t>
      </w:r>
      <w:r>
        <w:rPr>
          <w:spacing w:val="-1"/>
          <w:sz w:val="24"/>
          <w:szCs w:val="24"/>
        </w:rPr>
        <w:t>e</w:t>
      </w:r>
      <w:r>
        <w:rPr>
          <w:spacing w:val="1"/>
          <w:sz w:val="24"/>
          <w:szCs w:val="24"/>
        </w:rPr>
        <w:t>r</w:t>
      </w:r>
      <w:r>
        <w:rPr>
          <w:sz w:val="24"/>
          <w:szCs w:val="24"/>
        </w:rPr>
        <w:t>y</w:t>
      </w:r>
      <w:r>
        <w:rPr>
          <w:spacing w:val="-3"/>
          <w:sz w:val="24"/>
          <w:szCs w:val="24"/>
        </w:rPr>
        <w:t xml:space="preserve"> </w:t>
      </w:r>
      <w:r>
        <w:rPr>
          <w:sz w:val="24"/>
          <w:szCs w:val="24"/>
        </w:rPr>
        <w:t xml:space="preserve">of </w:t>
      </w:r>
      <w:r w:rsidR="00ED1C13">
        <w:rPr>
          <w:sz w:val="24"/>
          <w:szCs w:val="24"/>
        </w:rPr>
        <w:t>food</w:t>
      </w:r>
      <w:r>
        <w:rPr>
          <w:spacing w:val="-5"/>
          <w:sz w:val="24"/>
          <w:szCs w:val="24"/>
        </w:rPr>
        <w:t xml:space="preserve"> </w:t>
      </w:r>
      <w:r w:rsidR="00ED1C13">
        <w:rPr>
          <w:spacing w:val="1"/>
          <w:sz w:val="24"/>
          <w:szCs w:val="24"/>
        </w:rPr>
        <w:t>items</w:t>
      </w:r>
      <w:r>
        <w:rPr>
          <w:sz w:val="24"/>
          <w:szCs w:val="24"/>
        </w:rPr>
        <w:t>.</w:t>
      </w:r>
    </w:p>
    <w:p w14:paraId="647053AC" w14:textId="77777777" w:rsidR="00CE409C" w:rsidRDefault="00CE409C" w:rsidP="00090A5B">
      <w:pPr>
        <w:spacing w:before="7" w:line="140" w:lineRule="exact"/>
        <w:jc w:val="both"/>
        <w:rPr>
          <w:sz w:val="15"/>
          <w:szCs w:val="15"/>
        </w:rPr>
      </w:pPr>
    </w:p>
    <w:p w14:paraId="4446E778" w14:textId="77CB9C09" w:rsidR="00CE409C" w:rsidRDefault="009B090C" w:rsidP="00090A5B">
      <w:pPr>
        <w:ind w:left="1580"/>
        <w:jc w:val="both"/>
        <w:rPr>
          <w:sz w:val="24"/>
          <w:szCs w:val="24"/>
        </w:rPr>
      </w:pPr>
      <w:r>
        <w:rPr>
          <w:rFonts w:ascii="Arial" w:eastAsia="Arial" w:hAnsi="Arial" w:cs="Arial"/>
          <w:sz w:val="24"/>
          <w:szCs w:val="24"/>
        </w:rPr>
        <w:t xml:space="preserve">•   </w:t>
      </w:r>
      <w:r>
        <w:rPr>
          <w:rFonts w:ascii="Arial" w:eastAsia="Arial" w:hAnsi="Arial" w:cs="Arial"/>
          <w:spacing w:val="10"/>
          <w:sz w:val="24"/>
          <w:szCs w:val="24"/>
        </w:rPr>
        <w:t xml:space="preserve"> </w:t>
      </w:r>
      <w:r>
        <w:rPr>
          <w:sz w:val="24"/>
          <w:szCs w:val="24"/>
        </w:rPr>
        <w:t>A p</w:t>
      </w:r>
      <w:r>
        <w:rPr>
          <w:spacing w:val="-1"/>
          <w:sz w:val="24"/>
          <w:szCs w:val="24"/>
        </w:rPr>
        <w:t>r</w:t>
      </w:r>
      <w:r>
        <w:rPr>
          <w:sz w:val="24"/>
          <w:szCs w:val="24"/>
        </w:rPr>
        <w:t>op</w:t>
      </w:r>
      <w:r>
        <w:rPr>
          <w:spacing w:val="-1"/>
          <w:sz w:val="24"/>
          <w:szCs w:val="24"/>
        </w:rPr>
        <w:t>e</w:t>
      </w:r>
      <w:r>
        <w:rPr>
          <w:sz w:val="24"/>
          <w:szCs w:val="24"/>
        </w:rPr>
        <w:t xml:space="preserve">r </w:t>
      </w:r>
      <w:r>
        <w:rPr>
          <w:spacing w:val="1"/>
          <w:sz w:val="24"/>
          <w:szCs w:val="24"/>
        </w:rPr>
        <w:t>w</w:t>
      </w:r>
      <w:r>
        <w:rPr>
          <w:spacing w:val="4"/>
          <w:sz w:val="24"/>
          <w:szCs w:val="24"/>
        </w:rPr>
        <w:t>a</w:t>
      </w:r>
      <w:r>
        <w:rPr>
          <w:sz w:val="24"/>
          <w:szCs w:val="24"/>
        </w:rPr>
        <w:t>y</w:t>
      </w:r>
      <w:r>
        <w:rPr>
          <w:spacing w:val="-5"/>
          <w:sz w:val="24"/>
          <w:szCs w:val="24"/>
        </w:rPr>
        <w:t xml:space="preserve"> </w:t>
      </w:r>
      <w:r>
        <w:rPr>
          <w:sz w:val="24"/>
          <w:szCs w:val="24"/>
        </w:rPr>
        <w:t>to handle</w:t>
      </w:r>
      <w:r>
        <w:rPr>
          <w:spacing w:val="1"/>
          <w:sz w:val="24"/>
          <w:szCs w:val="24"/>
        </w:rPr>
        <w:t xml:space="preserve"> </w:t>
      </w:r>
      <w:r w:rsidR="00ED1C13">
        <w:rPr>
          <w:spacing w:val="1"/>
          <w:sz w:val="24"/>
          <w:szCs w:val="24"/>
        </w:rPr>
        <w:t>orders and chefs</w:t>
      </w:r>
      <w:r>
        <w:rPr>
          <w:sz w:val="24"/>
          <w:szCs w:val="24"/>
        </w:rPr>
        <w:t>.</w:t>
      </w:r>
    </w:p>
    <w:p w14:paraId="6F2AB557" w14:textId="77777777" w:rsidR="00CE409C" w:rsidRDefault="00CE409C" w:rsidP="00090A5B">
      <w:pPr>
        <w:spacing w:before="3" w:line="160" w:lineRule="exact"/>
        <w:jc w:val="both"/>
        <w:rPr>
          <w:sz w:val="16"/>
          <w:szCs w:val="16"/>
        </w:rPr>
      </w:pPr>
    </w:p>
    <w:p w14:paraId="547BC723" w14:textId="77777777" w:rsidR="00CE409C" w:rsidRDefault="009B090C" w:rsidP="00090A5B">
      <w:pPr>
        <w:ind w:left="1580"/>
        <w:jc w:val="both"/>
        <w:rPr>
          <w:sz w:val="24"/>
          <w:szCs w:val="24"/>
        </w:rPr>
      </w:pPr>
      <w:r>
        <w:rPr>
          <w:rFonts w:ascii="Arial" w:eastAsia="Arial" w:hAnsi="Arial" w:cs="Arial"/>
          <w:sz w:val="24"/>
          <w:szCs w:val="24"/>
        </w:rPr>
        <w:t xml:space="preserve">•   </w:t>
      </w:r>
      <w:r>
        <w:rPr>
          <w:rFonts w:ascii="Arial" w:eastAsia="Arial" w:hAnsi="Arial" w:cs="Arial"/>
          <w:spacing w:val="10"/>
          <w:sz w:val="24"/>
          <w:szCs w:val="24"/>
        </w:rPr>
        <w:t xml:space="preserve"> </w:t>
      </w:r>
      <w:r>
        <w:rPr>
          <w:sz w:val="24"/>
          <w:szCs w:val="24"/>
        </w:rPr>
        <w:t>Ev</w:t>
      </w:r>
      <w:r>
        <w:rPr>
          <w:spacing w:val="-1"/>
          <w:sz w:val="24"/>
          <w:szCs w:val="24"/>
        </w:rPr>
        <w:t>a</w:t>
      </w:r>
      <w:r>
        <w:rPr>
          <w:sz w:val="24"/>
          <w:szCs w:val="24"/>
        </w:rPr>
        <w:t>luation of the</w:t>
      </w:r>
      <w:r>
        <w:rPr>
          <w:spacing w:val="-1"/>
          <w:sz w:val="24"/>
          <w:szCs w:val="24"/>
        </w:rPr>
        <w:t xml:space="preserve"> </w:t>
      </w:r>
      <w:r>
        <w:rPr>
          <w:sz w:val="24"/>
          <w:szCs w:val="24"/>
        </w:rPr>
        <w:t>d</w:t>
      </w:r>
      <w:r>
        <w:rPr>
          <w:spacing w:val="-1"/>
          <w:sz w:val="24"/>
          <w:szCs w:val="24"/>
        </w:rPr>
        <w:t>e</w:t>
      </w:r>
      <w:r>
        <w:rPr>
          <w:spacing w:val="2"/>
          <w:sz w:val="24"/>
          <w:szCs w:val="24"/>
        </w:rPr>
        <w:t>v</w:t>
      </w:r>
      <w:r>
        <w:rPr>
          <w:spacing w:val="-1"/>
          <w:sz w:val="24"/>
          <w:szCs w:val="24"/>
        </w:rPr>
        <w:t>e</w:t>
      </w:r>
      <w:r>
        <w:rPr>
          <w:sz w:val="24"/>
          <w:szCs w:val="24"/>
        </w:rPr>
        <w:t xml:space="preserve">loped </w:t>
      </w:r>
      <w:r>
        <w:rPr>
          <w:spacing w:val="2"/>
          <w:sz w:val="24"/>
          <w:szCs w:val="24"/>
        </w:rPr>
        <w:t>s</w:t>
      </w:r>
      <w:r>
        <w:rPr>
          <w:spacing w:val="-5"/>
          <w:sz w:val="24"/>
          <w:szCs w:val="24"/>
        </w:rPr>
        <w:t>y</w:t>
      </w:r>
      <w:r>
        <w:rPr>
          <w:sz w:val="24"/>
          <w:szCs w:val="24"/>
        </w:rPr>
        <w:t>stem</w:t>
      </w:r>
    </w:p>
    <w:p w14:paraId="2B935F5C" w14:textId="77777777" w:rsidR="00CE409C" w:rsidRDefault="00CE409C" w:rsidP="00090A5B">
      <w:pPr>
        <w:spacing w:before="6" w:line="220" w:lineRule="exact"/>
        <w:jc w:val="both"/>
        <w:rPr>
          <w:sz w:val="22"/>
          <w:szCs w:val="22"/>
        </w:rPr>
      </w:pPr>
    </w:p>
    <w:p w14:paraId="4FBE1780" w14:textId="77777777" w:rsidR="00CE409C" w:rsidRPr="00C640D4" w:rsidRDefault="009B090C" w:rsidP="00C640D4">
      <w:pPr>
        <w:pStyle w:val="Heading2"/>
        <w:numPr>
          <w:ilvl w:val="0"/>
          <w:numId w:val="0"/>
        </w:numPr>
        <w:rPr>
          <w:rFonts w:ascii="Times New Roman" w:hAnsi="Times New Roman" w:cs="Times New Roman"/>
          <w:i w:val="0"/>
          <w:iCs w:val="0"/>
          <w:sz w:val="24"/>
          <w:szCs w:val="24"/>
        </w:rPr>
      </w:pPr>
      <w:bookmarkStart w:id="8" w:name="_Toc28687696"/>
      <w:r w:rsidRPr="00C640D4">
        <w:rPr>
          <w:rFonts w:ascii="Times New Roman" w:hAnsi="Times New Roman" w:cs="Times New Roman"/>
          <w:i w:val="0"/>
          <w:iCs w:val="0"/>
          <w:sz w:val="24"/>
          <w:szCs w:val="24"/>
        </w:rPr>
        <w:t>2.3.</w:t>
      </w:r>
      <w:r w:rsidRPr="00C640D4">
        <w:rPr>
          <w:rFonts w:ascii="Times New Roman" w:hAnsi="Times New Roman" w:cs="Times New Roman"/>
          <w:i w:val="0"/>
          <w:iCs w:val="0"/>
          <w:spacing w:val="7"/>
          <w:sz w:val="24"/>
          <w:szCs w:val="24"/>
        </w:rPr>
        <w:t xml:space="preserve"> </w:t>
      </w:r>
      <w:r w:rsidRPr="00C640D4">
        <w:rPr>
          <w:rFonts w:ascii="Times New Roman" w:hAnsi="Times New Roman" w:cs="Times New Roman"/>
          <w:i w:val="0"/>
          <w:iCs w:val="0"/>
          <w:sz w:val="24"/>
          <w:szCs w:val="24"/>
        </w:rPr>
        <w:t>Ass</w:t>
      </w:r>
      <w:r w:rsidRPr="00C640D4">
        <w:rPr>
          <w:rFonts w:ascii="Times New Roman" w:hAnsi="Times New Roman" w:cs="Times New Roman"/>
          <w:i w:val="0"/>
          <w:iCs w:val="0"/>
          <w:spacing w:val="1"/>
          <w:sz w:val="24"/>
          <w:szCs w:val="24"/>
        </w:rPr>
        <w:t>u</w:t>
      </w:r>
      <w:r w:rsidRPr="00C640D4">
        <w:rPr>
          <w:rFonts w:ascii="Times New Roman" w:hAnsi="Times New Roman" w:cs="Times New Roman"/>
          <w:i w:val="0"/>
          <w:iCs w:val="0"/>
          <w:spacing w:val="-3"/>
          <w:sz w:val="24"/>
          <w:szCs w:val="24"/>
        </w:rPr>
        <w:t>m</w:t>
      </w:r>
      <w:r w:rsidRPr="00C640D4">
        <w:rPr>
          <w:rFonts w:ascii="Times New Roman" w:hAnsi="Times New Roman" w:cs="Times New Roman"/>
          <w:i w:val="0"/>
          <w:iCs w:val="0"/>
          <w:spacing w:val="1"/>
          <w:sz w:val="24"/>
          <w:szCs w:val="24"/>
        </w:rPr>
        <w:t>p</w:t>
      </w:r>
      <w:r w:rsidRPr="00C640D4">
        <w:rPr>
          <w:rFonts w:ascii="Times New Roman" w:hAnsi="Times New Roman" w:cs="Times New Roman"/>
          <w:i w:val="0"/>
          <w:iCs w:val="0"/>
          <w:sz w:val="24"/>
          <w:szCs w:val="24"/>
        </w:rPr>
        <w:t>tions a</w:t>
      </w:r>
      <w:r w:rsidRPr="00C640D4">
        <w:rPr>
          <w:rFonts w:ascii="Times New Roman" w:hAnsi="Times New Roman" w:cs="Times New Roman"/>
          <w:i w:val="0"/>
          <w:iCs w:val="0"/>
          <w:spacing w:val="1"/>
          <w:sz w:val="24"/>
          <w:szCs w:val="24"/>
        </w:rPr>
        <w:t>n</w:t>
      </w:r>
      <w:r w:rsidRPr="00C640D4">
        <w:rPr>
          <w:rFonts w:ascii="Times New Roman" w:hAnsi="Times New Roman" w:cs="Times New Roman"/>
          <w:i w:val="0"/>
          <w:iCs w:val="0"/>
          <w:sz w:val="24"/>
          <w:szCs w:val="24"/>
        </w:rPr>
        <w:t>d</w:t>
      </w:r>
      <w:r w:rsidRPr="00C640D4">
        <w:rPr>
          <w:rFonts w:ascii="Times New Roman" w:hAnsi="Times New Roman" w:cs="Times New Roman"/>
          <w:i w:val="0"/>
          <w:iCs w:val="0"/>
          <w:spacing w:val="1"/>
          <w:sz w:val="24"/>
          <w:szCs w:val="24"/>
        </w:rPr>
        <w:t xml:space="preserve"> </w:t>
      </w:r>
      <w:r w:rsidRPr="00C640D4">
        <w:rPr>
          <w:rFonts w:ascii="Times New Roman" w:hAnsi="Times New Roman" w:cs="Times New Roman"/>
          <w:i w:val="0"/>
          <w:iCs w:val="0"/>
          <w:spacing w:val="-1"/>
          <w:sz w:val="24"/>
          <w:szCs w:val="24"/>
        </w:rPr>
        <w:t>c</w:t>
      </w:r>
      <w:r w:rsidRPr="00C640D4">
        <w:rPr>
          <w:rFonts w:ascii="Times New Roman" w:hAnsi="Times New Roman" w:cs="Times New Roman"/>
          <w:i w:val="0"/>
          <w:iCs w:val="0"/>
          <w:sz w:val="24"/>
          <w:szCs w:val="24"/>
        </w:rPr>
        <w:t>o</w:t>
      </w:r>
      <w:r w:rsidRPr="00C640D4">
        <w:rPr>
          <w:rFonts w:ascii="Times New Roman" w:hAnsi="Times New Roman" w:cs="Times New Roman"/>
          <w:i w:val="0"/>
          <w:iCs w:val="0"/>
          <w:spacing w:val="1"/>
          <w:sz w:val="24"/>
          <w:szCs w:val="24"/>
        </w:rPr>
        <w:t>n</w:t>
      </w:r>
      <w:r w:rsidRPr="00C640D4">
        <w:rPr>
          <w:rFonts w:ascii="Times New Roman" w:hAnsi="Times New Roman" w:cs="Times New Roman"/>
          <w:i w:val="0"/>
          <w:iCs w:val="0"/>
          <w:sz w:val="24"/>
          <w:szCs w:val="24"/>
        </w:rPr>
        <w:t>st</w:t>
      </w:r>
      <w:r w:rsidRPr="00C640D4">
        <w:rPr>
          <w:rFonts w:ascii="Times New Roman" w:hAnsi="Times New Roman" w:cs="Times New Roman"/>
          <w:i w:val="0"/>
          <w:iCs w:val="0"/>
          <w:spacing w:val="-1"/>
          <w:sz w:val="24"/>
          <w:szCs w:val="24"/>
        </w:rPr>
        <w:t>r</w:t>
      </w:r>
      <w:r w:rsidRPr="00C640D4">
        <w:rPr>
          <w:rFonts w:ascii="Times New Roman" w:hAnsi="Times New Roman" w:cs="Times New Roman"/>
          <w:i w:val="0"/>
          <w:iCs w:val="0"/>
          <w:sz w:val="24"/>
          <w:szCs w:val="24"/>
        </w:rPr>
        <w:t>ai</w:t>
      </w:r>
      <w:r w:rsidRPr="00C640D4">
        <w:rPr>
          <w:rFonts w:ascii="Times New Roman" w:hAnsi="Times New Roman" w:cs="Times New Roman"/>
          <w:i w:val="0"/>
          <w:iCs w:val="0"/>
          <w:spacing w:val="1"/>
          <w:sz w:val="24"/>
          <w:szCs w:val="24"/>
        </w:rPr>
        <w:t>n</w:t>
      </w:r>
      <w:r w:rsidRPr="00C640D4">
        <w:rPr>
          <w:rFonts w:ascii="Times New Roman" w:hAnsi="Times New Roman" w:cs="Times New Roman"/>
          <w:i w:val="0"/>
          <w:iCs w:val="0"/>
          <w:sz w:val="24"/>
          <w:szCs w:val="24"/>
        </w:rPr>
        <w:t>ts</w:t>
      </w:r>
      <w:bookmarkEnd w:id="8"/>
    </w:p>
    <w:p w14:paraId="4A98637D" w14:textId="77777777" w:rsidR="00CE409C" w:rsidRDefault="00CE409C" w:rsidP="00090A5B">
      <w:pPr>
        <w:spacing w:before="7" w:line="240" w:lineRule="exact"/>
        <w:jc w:val="both"/>
        <w:rPr>
          <w:sz w:val="24"/>
          <w:szCs w:val="24"/>
        </w:rPr>
      </w:pPr>
    </w:p>
    <w:p w14:paraId="532D9205" w14:textId="77777777" w:rsidR="00CE409C" w:rsidRDefault="009B090C" w:rsidP="00090A5B">
      <w:pPr>
        <w:ind w:left="781"/>
        <w:jc w:val="both"/>
        <w:rPr>
          <w:sz w:val="24"/>
          <w:szCs w:val="24"/>
        </w:rPr>
      </w:pPr>
      <w:r>
        <w:rPr>
          <w:b/>
          <w:sz w:val="24"/>
          <w:szCs w:val="24"/>
        </w:rPr>
        <w:t>2.3.1. Ass</w:t>
      </w:r>
      <w:r>
        <w:rPr>
          <w:b/>
          <w:spacing w:val="1"/>
          <w:sz w:val="24"/>
          <w:szCs w:val="24"/>
        </w:rPr>
        <w:t>u</w:t>
      </w:r>
      <w:r>
        <w:rPr>
          <w:b/>
          <w:spacing w:val="-3"/>
          <w:sz w:val="24"/>
          <w:szCs w:val="24"/>
        </w:rPr>
        <w:t>m</w:t>
      </w:r>
      <w:r>
        <w:rPr>
          <w:b/>
          <w:spacing w:val="1"/>
          <w:sz w:val="24"/>
          <w:szCs w:val="24"/>
        </w:rPr>
        <w:t>p</w:t>
      </w:r>
      <w:r>
        <w:rPr>
          <w:b/>
          <w:sz w:val="24"/>
          <w:szCs w:val="24"/>
        </w:rPr>
        <w:t>tions</w:t>
      </w:r>
    </w:p>
    <w:p w14:paraId="16479AF7" w14:textId="77777777" w:rsidR="00CE409C" w:rsidRDefault="00CE409C" w:rsidP="00090A5B">
      <w:pPr>
        <w:spacing w:before="3" w:line="120" w:lineRule="exact"/>
        <w:jc w:val="both"/>
        <w:rPr>
          <w:sz w:val="13"/>
          <w:szCs w:val="13"/>
        </w:rPr>
      </w:pPr>
    </w:p>
    <w:p w14:paraId="5410C4B4" w14:textId="77777777" w:rsidR="00CE409C" w:rsidRDefault="009B090C" w:rsidP="00090A5B">
      <w:pPr>
        <w:ind w:left="1580"/>
        <w:jc w:val="both"/>
        <w:rPr>
          <w:sz w:val="24"/>
          <w:szCs w:val="24"/>
        </w:rPr>
      </w:pPr>
      <w:r>
        <w:rPr>
          <w:rFonts w:ascii="Arial" w:eastAsia="Arial" w:hAnsi="Arial" w:cs="Arial"/>
          <w:sz w:val="24"/>
          <w:szCs w:val="24"/>
        </w:rPr>
        <w:t xml:space="preserve">•   </w:t>
      </w:r>
      <w:r>
        <w:rPr>
          <w:rFonts w:ascii="Arial" w:eastAsia="Arial" w:hAnsi="Arial" w:cs="Arial"/>
          <w:spacing w:val="10"/>
          <w:sz w:val="24"/>
          <w:szCs w:val="24"/>
        </w:rPr>
        <w:t xml:space="preserve"> </w:t>
      </w:r>
      <w:r>
        <w:rPr>
          <w:sz w:val="24"/>
          <w:szCs w:val="24"/>
        </w:rPr>
        <w:t>All proj</w:t>
      </w:r>
      <w:r>
        <w:rPr>
          <w:spacing w:val="-1"/>
          <w:sz w:val="24"/>
          <w:szCs w:val="24"/>
        </w:rPr>
        <w:t>ec</w:t>
      </w:r>
      <w:r>
        <w:rPr>
          <w:sz w:val="24"/>
          <w:szCs w:val="24"/>
        </w:rPr>
        <w:t>t pa</w:t>
      </w:r>
      <w:r>
        <w:rPr>
          <w:spacing w:val="-1"/>
          <w:sz w:val="24"/>
          <w:szCs w:val="24"/>
        </w:rPr>
        <w:t>r</w:t>
      </w:r>
      <w:r>
        <w:rPr>
          <w:sz w:val="24"/>
          <w:szCs w:val="24"/>
        </w:rPr>
        <w:t>t</w:t>
      </w:r>
      <w:r>
        <w:rPr>
          <w:spacing w:val="1"/>
          <w:sz w:val="24"/>
          <w:szCs w:val="24"/>
        </w:rPr>
        <w:t>i</w:t>
      </w:r>
      <w:r>
        <w:rPr>
          <w:spacing w:val="-1"/>
          <w:sz w:val="24"/>
          <w:szCs w:val="24"/>
        </w:rPr>
        <w:t>c</w:t>
      </w:r>
      <w:r>
        <w:rPr>
          <w:sz w:val="24"/>
          <w:szCs w:val="24"/>
        </w:rPr>
        <w:t xml:space="preserve">ipants </w:t>
      </w:r>
      <w:r>
        <w:rPr>
          <w:spacing w:val="2"/>
          <w:sz w:val="24"/>
          <w:szCs w:val="24"/>
        </w:rPr>
        <w:t>w</w:t>
      </w:r>
      <w:r>
        <w:rPr>
          <w:sz w:val="24"/>
          <w:szCs w:val="24"/>
        </w:rPr>
        <w:t>i</w:t>
      </w:r>
      <w:r>
        <w:rPr>
          <w:spacing w:val="1"/>
          <w:sz w:val="24"/>
          <w:szCs w:val="24"/>
        </w:rPr>
        <w:t>l</w:t>
      </w:r>
      <w:r>
        <w:rPr>
          <w:sz w:val="24"/>
          <w:szCs w:val="24"/>
        </w:rPr>
        <w:t>l abide</w:t>
      </w:r>
      <w:r>
        <w:rPr>
          <w:spacing w:val="-1"/>
          <w:sz w:val="24"/>
          <w:szCs w:val="24"/>
        </w:rPr>
        <w:t xml:space="preserve"> </w:t>
      </w:r>
      <w:r>
        <w:rPr>
          <w:spacing w:val="2"/>
          <w:sz w:val="24"/>
          <w:szCs w:val="24"/>
        </w:rPr>
        <w:t>b</w:t>
      </w:r>
      <w:r>
        <w:rPr>
          <w:sz w:val="24"/>
          <w:szCs w:val="24"/>
        </w:rPr>
        <w:t>y</w:t>
      </w:r>
      <w:r>
        <w:rPr>
          <w:spacing w:val="-5"/>
          <w:sz w:val="24"/>
          <w:szCs w:val="24"/>
        </w:rPr>
        <w:t xml:space="preserve"> </w:t>
      </w:r>
      <w:r>
        <w:rPr>
          <w:sz w:val="24"/>
          <w:szCs w:val="24"/>
        </w:rPr>
        <w:t>the</w:t>
      </w:r>
      <w:r>
        <w:rPr>
          <w:spacing w:val="2"/>
          <w:sz w:val="24"/>
          <w:szCs w:val="24"/>
        </w:rPr>
        <w:t xml:space="preserve"> </w:t>
      </w:r>
      <w:r>
        <w:rPr>
          <w:spacing w:val="-2"/>
          <w:sz w:val="24"/>
          <w:szCs w:val="24"/>
        </w:rPr>
        <w:t>g</w:t>
      </w:r>
      <w:r>
        <w:rPr>
          <w:sz w:val="24"/>
          <w:szCs w:val="24"/>
        </w:rPr>
        <w:t>uidelin</w:t>
      </w:r>
      <w:r>
        <w:rPr>
          <w:spacing w:val="2"/>
          <w:sz w:val="24"/>
          <w:szCs w:val="24"/>
        </w:rPr>
        <w:t>e</w:t>
      </w:r>
      <w:r>
        <w:rPr>
          <w:sz w:val="24"/>
          <w:szCs w:val="24"/>
        </w:rPr>
        <w:t>s identifi</w:t>
      </w:r>
      <w:r>
        <w:rPr>
          <w:spacing w:val="-1"/>
          <w:sz w:val="24"/>
          <w:szCs w:val="24"/>
        </w:rPr>
        <w:t>e</w:t>
      </w:r>
      <w:r>
        <w:rPr>
          <w:sz w:val="24"/>
          <w:szCs w:val="24"/>
        </w:rPr>
        <w:t>d with</w:t>
      </w:r>
      <w:r>
        <w:rPr>
          <w:spacing w:val="1"/>
          <w:sz w:val="24"/>
          <w:szCs w:val="24"/>
        </w:rPr>
        <w:t>i</w:t>
      </w:r>
      <w:r>
        <w:rPr>
          <w:sz w:val="24"/>
          <w:szCs w:val="24"/>
        </w:rPr>
        <w:t>n th</w:t>
      </w:r>
      <w:r>
        <w:rPr>
          <w:spacing w:val="1"/>
          <w:sz w:val="24"/>
          <w:szCs w:val="24"/>
        </w:rPr>
        <w:t>i</w:t>
      </w:r>
      <w:r>
        <w:rPr>
          <w:sz w:val="24"/>
          <w:szCs w:val="24"/>
        </w:rPr>
        <w:t>s p</w:t>
      </w:r>
      <w:r>
        <w:rPr>
          <w:spacing w:val="-2"/>
          <w:sz w:val="24"/>
          <w:szCs w:val="24"/>
        </w:rPr>
        <w:t>l</w:t>
      </w:r>
      <w:r>
        <w:rPr>
          <w:spacing w:val="-1"/>
          <w:sz w:val="24"/>
          <w:szCs w:val="24"/>
        </w:rPr>
        <w:t>a</w:t>
      </w:r>
      <w:r>
        <w:rPr>
          <w:sz w:val="24"/>
          <w:szCs w:val="24"/>
        </w:rPr>
        <w:t>n.</w:t>
      </w:r>
    </w:p>
    <w:p w14:paraId="22571877" w14:textId="77777777" w:rsidR="00CE409C" w:rsidRDefault="00CE409C" w:rsidP="00090A5B">
      <w:pPr>
        <w:spacing w:before="1" w:line="180" w:lineRule="exact"/>
        <w:jc w:val="both"/>
        <w:rPr>
          <w:sz w:val="18"/>
          <w:szCs w:val="18"/>
        </w:rPr>
      </w:pPr>
    </w:p>
    <w:p w14:paraId="0252565D" w14:textId="77777777" w:rsidR="00CE409C" w:rsidRDefault="00CE409C" w:rsidP="00090A5B">
      <w:pPr>
        <w:spacing w:line="200" w:lineRule="exact"/>
        <w:jc w:val="both"/>
      </w:pPr>
    </w:p>
    <w:p w14:paraId="2BC7EC0D" w14:textId="72E8FD89" w:rsidR="00CE409C" w:rsidRDefault="009B090C" w:rsidP="00090A5B">
      <w:pPr>
        <w:ind w:left="1580"/>
        <w:jc w:val="both"/>
        <w:rPr>
          <w:sz w:val="24"/>
          <w:szCs w:val="24"/>
        </w:rPr>
      </w:pPr>
      <w:r>
        <w:rPr>
          <w:rFonts w:ascii="Arial" w:eastAsia="Arial" w:hAnsi="Arial" w:cs="Arial"/>
          <w:sz w:val="24"/>
          <w:szCs w:val="24"/>
        </w:rPr>
        <w:t xml:space="preserve">•   </w:t>
      </w:r>
      <w:r>
        <w:rPr>
          <w:rFonts w:ascii="Arial" w:eastAsia="Arial" w:hAnsi="Arial" w:cs="Arial"/>
          <w:spacing w:val="10"/>
          <w:sz w:val="24"/>
          <w:szCs w:val="24"/>
        </w:rPr>
        <w:t xml:space="preserve"> </w:t>
      </w:r>
      <w:r>
        <w:rPr>
          <w:spacing w:val="1"/>
          <w:sz w:val="24"/>
          <w:szCs w:val="24"/>
        </w:rPr>
        <w:t>P</w:t>
      </w:r>
      <w:r>
        <w:rPr>
          <w:sz w:val="24"/>
          <w:szCs w:val="24"/>
        </w:rPr>
        <w:t>roj</w:t>
      </w:r>
      <w:r>
        <w:rPr>
          <w:spacing w:val="-1"/>
          <w:sz w:val="24"/>
          <w:szCs w:val="24"/>
        </w:rPr>
        <w:t>ec</w:t>
      </w:r>
      <w:r>
        <w:rPr>
          <w:sz w:val="24"/>
          <w:szCs w:val="24"/>
        </w:rPr>
        <w:t xml:space="preserve">t </w:t>
      </w:r>
      <w:r>
        <w:rPr>
          <w:spacing w:val="1"/>
          <w:sz w:val="24"/>
          <w:szCs w:val="24"/>
        </w:rPr>
        <w:t>t</w:t>
      </w:r>
      <w:r>
        <w:rPr>
          <w:spacing w:val="-1"/>
          <w:sz w:val="24"/>
          <w:szCs w:val="24"/>
        </w:rPr>
        <w:t>ea</w:t>
      </w:r>
      <w:r>
        <w:rPr>
          <w:sz w:val="24"/>
          <w:szCs w:val="24"/>
        </w:rPr>
        <w:t xml:space="preserve">m </w:t>
      </w:r>
      <w:r w:rsidR="008E71D9">
        <w:rPr>
          <w:spacing w:val="1"/>
          <w:sz w:val="24"/>
          <w:szCs w:val="24"/>
        </w:rPr>
        <w:t>user</w:t>
      </w:r>
      <w:r>
        <w:rPr>
          <w:sz w:val="24"/>
          <w:szCs w:val="24"/>
        </w:rPr>
        <w:t>s s</w:t>
      </w:r>
      <w:r>
        <w:rPr>
          <w:spacing w:val="3"/>
          <w:sz w:val="24"/>
          <w:szCs w:val="24"/>
        </w:rPr>
        <w:t>h</w:t>
      </w:r>
      <w:r>
        <w:rPr>
          <w:spacing w:val="-1"/>
          <w:sz w:val="24"/>
          <w:szCs w:val="24"/>
        </w:rPr>
        <w:t>a</w:t>
      </w:r>
      <w:r>
        <w:rPr>
          <w:sz w:val="24"/>
          <w:szCs w:val="24"/>
        </w:rPr>
        <w:t>ll</w:t>
      </w:r>
      <w:r>
        <w:rPr>
          <w:spacing w:val="1"/>
          <w:sz w:val="24"/>
          <w:szCs w:val="24"/>
        </w:rPr>
        <w:t xml:space="preserve"> </w:t>
      </w:r>
      <w:r>
        <w:rPr>
          <w:spacing w:val="-1"/>
          <w:sz w:val="24"/>
          <w:szCs w:val="24"/>
        </w:rPr>
        <w:t>a</w:t>
      </w:r>
      <w:r>
        <w:rPr>
          <w:sz w:val="24"/>
          <w:szCs w:val="24"/>
        </w:rPr>
        <w:t>dh</w:t>
      </w:r>
      <w:r>
        <w:rPr>
          <w:spacing w:val="-1"/>
          <w:sz w:val="24"/>
          <w:szCs w:val="24"/>
        </w:rPr>
        <w:t>e</w:t>
      </w:r>
      <w:r>
        <w:rPr>
          <w:sz w:val="24"/>
          <w:szCs w:val="24"/>
        </w:rPr>
        <w:t>re</w:t>
      </w:r>
      <w:r>
        <w:rPr>
          <w:spacing w:val="-2"/>
          <w:sz w:val="24"/>
          <w:szCs w:val="24"/>
        </w:rPr>
        <w:t xml:space="preserve"> </w:t>
      </w:r>
      <w:r>
        <w:rPr>
          <w:sz w:val="24"/>
          <w:szCs w:val="24"/>
        </w:rPr>
        <w:t xml:space="preserve">to </w:t>
      </w:r>
      <w:r>
        <w:rPr>
          <w:spacing w:val="1"/>
          <w:sz w:val="24"/>
          <w:szCs w:val="24"/>
        </w:rPr>
        <w:t>t</w:t>
      </w:r>
      <w:r>
        <w:rPr>
          <w:sz w:val="24"/>
          <w:szCs w:val="24"/>
        </w:rPr>
        <w:t>he</w:t>
      </w:r>
      <w:r>
        <w:rPr>
          <w:spacing w:val="-1"/>
          <w:sz w:val="24"/>
          <w:szCs w:val="24"/>
        </w:rPr>
        <w:t xml:space="preserve"> </w:t>
      </w:r>
      <w:r>
        <w:rPr>
          <w:sz w:val="24"/>
          <w:szCs w:val="24"/>
        </w:rPr>
        <w:t>Com</w:t>
      </w:r>
      <w:r>
        <w:rPr>
          <w:spacing w:val="1"/>
          <w:sz w:val="24"/>
          <w:szCs w:val="24"/>
        </w:rPr>
        <w:t>m</w:t>
      </w:r>
      <w:r>
        <w:rPr>
          <w:spacing w:val="2"/>
          <w:sz w:val="24"/>
          <w:szCs w:val="24"/>
        </w:rPr>
        <w:t>u</w:t>
      </w:r>
      <w:r>
        <w:rPr>
          <w:sz w:val="24"/>
          <w:szCs w:val="24"/>
        </w:rPr>
        <w:t>nic</w:t>
      </w:r>
      <w:r>
        <w:rPr>
          <w:spacing w:val="-1"/>
          <w:sz w:val="24"/>
          <w:szCs w:val="24"/>
        </w:rPr>
        <w:t>a</w:t>
      </w:r>
      <w:r>
        <w:rPr>
          <w:sz w:val="24"/>
          <w:szCs w:val="24"/>
        </w:rPr>
        <w:t>t</w:t>
      </w:r>
      <w:r>
        <w:rPr>
          <w:spacing w:val="1"/>
          <w:sz w:val="24"/>
          <w:szCs w:val="24"/>
        </w:rPr>
        <w:t>i</w:t>
      </w:r>
      <w:r>
        <w:rPr>
          <w:sz w:val="24"/>
          <w:szCs w:val="24"/>
        </w:rPr>
        <w:t xml:space="preserve">ons </w:t>
      </w:r>
      <w:r>
        <w:rPr>
          <w:spacing w:val="1"/>
          <w:sz w:val="24"/>
          <w:szCs w:val="24"/>
        </w:rPr>
        <w:t>P</w:t>
      </w:r>
      <w:r>
        <w:rPr>
          <w:sz w:val="24"/>
          <w:szCs w:val="24"/>
        </w:rPr>
        <w:t>lan.</w:t>
      </w:r>
    </w:p>
    <w:p w14:paraId="2FB78664" w14:textId="77777777" w:rsidR="00CE409C" w:rsidRDefault="00CE409C" w:rsidP="00090A5B">
      <w:pPr>
        <w:spacing w:before="6" w:line="160" w:lineRule="exact"/>
        <w:jc w:val="both"/>
        <w:rPr>
          <w:sz w:val="17"/>
          <w:szCs w:val="17"/>
        </w:rPr>
      </w:pPr>
    </w:p>
    <w:p w14:paraId="2EAB88BD" w14:textId="77777777" w:rsidR="00CE409C" w:rsidRDefault="00CE409C" w:rsidP="00090A5B">
      <w:pPr>
        <w:spacing w:line="200" w:lineRule="exact"/>
        <w:jc w:val="both"/>
      </w:pPr>
    </w:p>
    <w:p w14:paraId="05A98F68" w14:textId="77777777" w:rsidR="00CE409C" w:rsidRDefault="009B090C" w:rsidP="00090A5B">
      <w:pPr>
        <w:tabs>
          <w:tab w:val="left" w:pos="1940"/>
        </w:tabs>
        <w:spacing w:line="358" w:lineRule="auto"/>
        <w:ind w:left="1940" w:right="101" w:hanging="360"/>
        <w:jc w:val="both"/>
        <w:rPr>
          <w:sz w:val="24"/>
          <w:szCs w:val="24"/>
        </w:rPr>
      </w:pPr>
      <w:r>
        <w:rPr>
          <w:rFonts w:ascii="Arial" w:eastAsia="Arial" w:hAnsi="Arial" w:cs="Arial"/>
          <w:sz w:val="24"/>
          <w:szCs w:val="24"/>
        </w:rPr>
        <w:t>•</w:t>
      </w:r>
      <w:r>
        <w:rPr>
          <w:rFonts w:ascii="Arial" w:eastAsia="Arial" w:hAnsi="Arial" w:cs="Arial"/>
          <w:sz w:val="24"/>
          <w:szCs w:val="24"/>
        </w:rPr>
        <w:tab/>
      </w:r>
      <w:r>
        <w:rPr>
          <w:spacing w:val="-1"/>
          <w:sz w:val="24"/>
          <w:szCs w:val="24"/>
        </w:rPr>
        <w:t>Fa</w:t>
      </w:r>
      <w:r>
        <w:rPr>
          <w:sz w:val="24"/>
          <w:szCs w:val="24"/>
        </w:rPr>
        <w:t>i</w:t>
      </w:r>
      <w:r>
        <w:rPr>
          <w:spacing w:val="1"/>
          <w:sz w:val="24"/>
          <w:szCs w:val="24"/>
        </w:rPr>
        <w:t>l</w:t>
      </w:r>
      <w:r>
        <w:rPr>
          <w:sz w:val="24"/>
          <w:szCs w:val="24"/>
        </w:rPr>
        <w:t>ure</w:t>
      </w:r>
      <w:r>
        <w:rPr>
          <w:spacing w:val="-4"/>
          <w:sz w:val="24"/>
          <w:szCs w:val="24"/>
        </w:rPr>
        <w:t xml:space="preserve"> </w:t>
      </w:r>
      <w:r>
        <w:rPr>
          <w:sz w:val="24"/>
          <w:szCs w:val="24"/>
        </w:rPr>
        <w:t>to</w:t>
      </w:r>
      <w:r>
        <w:rPr>
          <w:spacing w:val="-2"/>
          <w:sz w:val="24"/>
          <w:szCs w:val="24"/>
        </w:rPr>
        <w:t xml:space="preserve"> </w:t>
      </w:r>
      <w:r>
        <w:rPr>
          <w:sz w:val="24"/>
          <w:szCs w:val="24"/>
        </w:rPr>
        <w:t>i</w:t>
      </w:r>
      <w:r>
        <w:rPr>
          <w:spacing w:val="3"/>
          <w:sz w:val="24"/>
          <w:szCs w:val="24"/>
        </w:rPr>
        <w:t>d</w:t>
      </w:r>
      <w:r>
        <w:rPr>
          <w:spacing w:val="-1"/>
          <w:sz w:val="24"/>
          <w:szCs w:val="24"/>
        </w:rPr>
        <w:t>e</w:t>
      </w:r>
      <w:r>
        <w:rPr>
          <w:sz w:val="24"/>
          <w:szCs w:val="24"/>
        </w:rPr>
        <w:t>nt</w:t>
      </w:r>
      <w:r>
        <w:rPr>
          <w:spacing w:val="1"/>
          <w:sz w:val="24"/>
          <w:szCs w:val="24"/>
        </w:rPr>
        <w:t>if</w:t>
      </w:r>
      <w:r>
        <w:rPr>
          <w:sz w:val="24"/>
          <w:szCs w:val="24"/>
        </w:rPr>
        <w:t>y</w:t>
      </w:r>
      <w:r>
        <w:rPr>
          <w:spacing w:val="-5"/>
          <w:sz w:val="24"/>
          <w:szCs w:val="24"/>
        </w:rPr>
        <w:t xml:space="preserve"> </w:t>
      </w:r>
      <w:r>
        <w:rPr>
          <w:spacing w:val="-1"/>
          <w:sz w:val="24"/>
          <w:szCs w:val="24"/>
        </w:rPr>
        <w:t>c</w:t>
      </w:r>
      <w:r>
        <w:rPr>
          <w:sz w:val="24"/>
          <w:szCs w:val="24"/>
        </w:rPr>
        <w:t>h</w:t>
      </w:r>
      <w:r>
        <w:rPr>
          <w:spacing w:val="-1"/>
          <w:sz w:val="24"/>
          <w:szCs w:val="24"/>
        </w:rPr>
        <w:t>a</w:t>
      </w:r>
      <w:r>
        <w:rPr>
          <w:spacing w:val="2"/>
          <w:sz w:val="24"/>
          <w:szCs w:val="24"/>
        </w:rPr>
        <w:t>n</w:t>
      </w:r>
      <w:r>
        <w:rPr>
          <w:sz w:val="24"/>
          <w:szCs w:val="24"/>
        </w:rPr>
        <w:t>g</w:t>
      </w:r>
      <w:r>
        <w:rPr>
          <w:spacing w:val="-1"/>
          <w:sz w:val="24"/>
          <w:szCs w:val="24"/>
        </w:rPr>
        <w:t>e</w:t>
      </w:r>
      <w:r>
        <w:rPr>
          <w:sz w:val="24"/>
          <w:szCs w:val="24"/>
        </w:rPr>
        <w:t>s</w:t>
      </w:r>
      <w:r>
        <w:rPr>
          <w:spacing w:val="-2"/>
          <w:sz w:val="24"/>
          <w:szCs w:val="24"/>
        </w:rPr>
        <w:t xml:space="preserve"> </w:t>
      </w:r>
      <w:r>
        <w:rPr>
          <w:sz w:val="24"/>
          <w:szCs w:val="24"/>
        </w:rPr>
        <w:t>to</w:t>
      </w:r>
      <w:r>
        <w:rPr>
          <w:spacing w:val="-2"/>
          <w:sz w:val="24"/>
          <w:szCs w:val="24"/>
        </w:rPr>
        <w:t xml:space="preserve"> </w:t>
      </w:r>
      <w:r>
        <w:rPr>
          <w:sz w:val="24"/>
          <w:szCs w:val="24"/>
        </w:rPr>
        <w:t>dr</w:t>
      </w:r>
      <w:r>
        <w:rPr>
          <w:spacing w:val="-2"/>
          <w:sz w:val="24"/>
          <w:szCs w:val="24"/>
        </w:rPr>
        <w:t>a</w:t>
      </w:r>
      <w:r>
        <w:rPr>
          <w:sz w:val="24"/>
          <w:szCs w:val="24"/>
        </w:rPr>
        <w:t>ft</w:t>
      </w:r>
      <w:r>
        <w:rPr>
          <w:spacing w:val="-3"/>
          <w:sz w:val="24"/>
          <w:szCs w:val="24"/>
        </w:rPr>
        <w:t xml:space="preserve"> </w:t>
      </w:r>
      <w:r>
        <w:rPr>
          <w:spacing w:val="2"/>
          <w:sz w:val="24"/>
          <w:szCs w:val="24"/>
        </w:rPr>
        <w:t>d</w:t>
      </w:r>
      <w:r>
        <w:rPr>
          <w:spacing w:val="-1"/>
          <w:sz w:val="24"/>
          <w:szCs w:val="24"/>
        </w:rPr>
        <w:t>e</w:t>
      </w:r>
      <w:r>
        <w:rPr>
          <w:sz w:val="24"/>
          <w:szCs w:val="24"/>
        </w:rPr>
        <w:t>l</w:t>
      </w:r>
      <w:r>
        <w:rPr>
          <w:spacing w:val="1"/>
          <w:sz w:val="24"/>
          <w:szCs w:val="24"/>
        </w:rPr>
        <w:t>i</w:t>
      </w:r>
      <w:r>
        <w:rPr>
          <w:sz w:val="24"/>
          <w:szCs w:val="24"/>
        </w:rPr>
        <w:t>v</w:t>
      </w:r>
      <w:r>
        <w:rPr>
          <w:spacing w:val="-1"/>
          <w:sz w:val="24"/>
          <w:szCs w:val="24"/>
        </w:rPr>
        <w:t>e</w:t>
      </w:r>
      <w:r>
        <w:rPr>
          <w:sz w:val="24"/>
          <w:szCs w:val="24"/>
        </w:rPr>
        <w:t>r</w:t>
      </w:r>
      <w:r>
        <w:rPr>
          <w:spacing w:val="-2"/>
          <w:sz w:val="24"/>
          <w:szCs w:val="24"/>
        </w:rPr>
        <w:t>a</w:t>
      </w:r>
      <w:r>
        <w:rPr>
          <w:sz w:val="24"/>
          <w:szCs w:val="24"/>
        </w:rPr>
        <w:t>b</w:t>
      </w:r>
      <w:r>
        <w:rPr>
          <w:spacing w:val="3"/>
          <w:sz w:val="24"/>
          <w:szCs w:val="24"/>
        </w:rPr>
        <w:t>l</w:t>
      </w:r>
      <w:r>
        <w:rPr>
          <w:spacing w:val="-1"/>
          <w:sz w:val="24"/>
          <w:szCs w:val="24"/>
        </w:rPr>
        <w:t>e</w:t>
      </w:r>
      <w:r>
        <w:rPr>
          <w:sz w:val="24"/>
          <w:szCs w:val="24"/>
        </w:rPr>
        <w:t>s</w:t>
      </w:r>
      <w:r>
        <w:rPr>
          <w:spacing w:val="-2"/>
          <w:sz w:val="24"/>
          <w:szCs w:val="24"/>
        </w:rPr>
        <w:t xml:space="preserve"> </w:t>
      </w:r>
      <w:r>
        <w:rPr>
          <w:spacing w:val="2"/>
          <w:sz w:val="24"/>
          <w:szCs w:val="24"/>
        </w:rPr>
        <w:t>w</w:t>
      </w:r>
      <w:r>
        <w:rPr>
          <w:sz w:val="24"/>
          <w:szCs w:val="24"/>
        </w:rPr>
        <w:t>i</w:t>
      </w:r>
      <w:r>
        <w:rPr>
          <w:spacing w:val="1"/>
          <w:sz w:val="24"/>
          <w:szCs w:val="24"/>
        </w:rPr>
        <w:t>t</w:t>
      </w:r>
      <w:r>
        <w:rPr>
          <w:sz w:val="24"/>
          <w:szCs w:val="24"/>
        </w:rPr>
        <w:t>hin</w:t>
      </w:r>
      <w:r>
        <w:rPr>
          <w:spacing w:val="-2"/>
          <w:sz w:val="24"/>
          <w:szCs w:val="24"/>
        </w:rPr>
        <w:t xml:space="preserve"> </w:t>
      </w:r>
      <w:r>
        <w:rPr>
          <w:sz w:val="24"/>
          <w:szCs w:val="24"/>
        </w:rPr>
        <w:t>the</w:t>
      </w:r>
      <w:r>
        <w:rPr>
          <w:spacing w:val="-3"/>
          <w:sz w:val="24"/>
          <w:szCs w:val="24"/>
        </w:rPr>
        <w:t xml:space="preserve"> </w:t>
      </w:r>
      <w:r>
        <w:rPr>
          <w:sz w:val="24"/>
          <w:szCs w:val="24"/>
        </w:rPr>
        <w:t>t</w:t>
      </w:r>
      <w:r>
        <w:rPr>
          <w:spacing w:val="1"/>
          <w:sz w:val="24"/>
          <w:szCs w:val="24"/>
        </w:rPr>
        <w:t>i</w:t>
      </w:r>
      <w:r>
        <w:rPr>
          <w:sz w:val="24"/>
          <w:szCs w:val="24"/>
        </w:rPr>
        <w:t>me</w:t>
      </w:r>
      <w:r>
        <w:rPr>
          <w:spacing w:val="-3"/>
          <w:sz w:val="24"/>
          <w:szCs w:val="24"/>
        </w:rPr>
        <w:t xml:space="preserve"> </w:t>
      </w:r>
      <w:r>
        <w:rPr>
          <w:sz w:val="24"/>
          <w:szCs w:val="24"/>
        </w:rPr>
        <w:t>sp</w:t>
      </w:r>
      <w:r>
        <w:rPr>
          <w:spacing w:val="-1"/>
          <w:sz w:val="24"/>
          <w:szCs w:val="24"/>
        </w:rPr>
        <w:t>ec</w:t>
      </w:r>
      <w:r>
        <w:rPr>
          <w:sz w:val="24"/>
          <w:szCs w:val="24"/>
        </w:rPr>
        <w:t>ifi</w:t>
      </w:r>
      <w:r>
        <w:rPr>
          <w:spacing w:val="-1"/>
          <w:sz w:val="24"/>
          <w:szCs w:val="24"/>
        </w:rPr>
        <w:t>e</w:t>
      </w:r>
      <w:r>
        <w:rPr>
          <w:sz w:val="24"/>
          <w:szCs w:val="24"/>
        </w:rPr>
        <w:t>d</w:t>
      </w:r>
      <w:r>
        <w:rPr>
          <w:spacing w:val="-2"/>
          <w:sz w:val="24"/>
          <w:szCs w:val="24"/>
        </w:rPr>
        <w:t xml:space="preserve"> </w:t>
      </w:r>
      <w:r>
        <w:rPr>
          <w:sz w:val="24"/>
          <w:szCs w:val="24"/>
        </w:rPr>
        <w:t>in the proj</w:t>
      </w:r>
      <w:r>
        <w:rPr>
          <w:spacing w:val="-1"/>
          <w:sz w:val="24"/>
          <w:szCs w:val="24"/>
        </w:rPr>
        <w:t>ec</w:t>
      </w:r>
      <w:r>
        <w:rPr>
          <w:sz w:val="24"/>
          <w:szCs w:val="24"/>
        </w:rPr>
        <w:t xml:space="preserve">t </w:t>
      </w:r>
      <w:r>
        <w:rPr>
          <w:spacing w:val="1"/>
          <w:sz w:val="24"/>
          <w:szCs w:val="24"/>
        </w:rPr>
        <w:t>t</w:t>
      </w:r>
      <w:r>
        <w:rPr>
          <w:sz w:val="24"/>
          <w:szCs w:val="24"/>
        </w:rPr>
        <w:t>i</w:t>
      </w:r>
      <w:r>
        <w:rPr>
          <w:spacing w:val="1"/>
          <w:sz w:val="24"/>
          <w:szCs w:val="24"/>
        </w:rPr>
        <w:t>m</w:t>
      </w:r>
      <w:r>
        <w:rPr>
          <w:spacing w:val="-1"/>
          <w:sz w:val="24"/>
          <w:szCs w:val="24"/>
        </w:rPr>
        <w:t>e</w:t>
      </w:r>
      <w:r>
        <w:rPr>
          <w:sz w:val="24"/>
          <w:szCs w:val="24"/>
        </w:rPr>
        <w:t>l</w:t>
      </w:r>
      <w:r>
        <w:rPr>
          <w:spacing w:val="2"/>
          <w:sz w:val="24"/>
          <w:szCs w:val="24"/>
        </w:rPr>
        <w:t>i</w:t>
      </w:r>
      <w:r>
        <w:rPr>
          <w:sz w:val="24"/>
          <w:szCs w:val="24"/>
        </w:rPr>
        <w:t>ne</w:t>
      </w:r>
      <w:r>
        <w:rPr>
          <w:spacing w:val="-1"/>
          <w:sz w:val="24"/>
          <w:szCs w:val="24"/>
        </w:rPr>
        <w:t xml:space="preserve"> </w:t>
      </w:r>
      <w:r>
        <w:rPr>
          <w:sz w:val="24"/>
          <w:szCs w:val="24"/>
        </w:rPr>
        <w:t>will</w:t>
      </w:r>
      <w:r>
        <w:rPr>
          <w:spacing w:val="1"/>
          <w:sz w:val="24"/>
          <w:szCs w:val="24"/>
        </w:rPr>
        <w:t xml:space="preserve"> </w:t>
      </w:r>
      <w:r>
        <w:rPr>
          <w:sz w:val="24"/>
          <w:szCs w:val="24"/>
        </w:rPr>
        <w:t>r</w:t>
      </w:r>
      <w:r>
        <w:rPr>
          <w:spacing w:val="-2"/>
          <w:sz w:val="24"/>
          <w:szCs w:val="24"/>
        </w:rPr>
        <w:t>e</w:t>
      </w:r>
      <w:r>
        <w:rPr>
          <w:sz w:val="24"/>
          <w:szCs w:val="24"/>
        </w:rPr>
        <w:t>s</w:t>
      </w:r>
      <w:r>
        <w:rPr>
          <w:spacing w:val="2"/>
          <w:sz w:val="24"/>
          <w:szCs w:val="24"/>
        </w:rPr>
        <w:t>u</w:t>
      </w:r>
      <w:r>
        <w:rPr>
          <w:sz w:val="24"/>
          <w:szCs w:val="24"/>
        </w:rPr>
        <w:t>lt</w:t>
      </w:r>
      <w:r>
        <w:rPr>
          <w:spacing w:val="1"/>
          <w:sz w:val="24"/>
          <w:szCs w:val="24"/>
        </w:rPr>
        <w:t xml:space="preserve"> </w:t>
      </w:r>
      <w:r>
        <w:rPr>
          <w:sz w:val="24"/>
          <w:szCs w:val="24"/>
        </w:rPr>
        <w:t>in proj</w:t>
      </w:r>
      <w:r>
        <w:rPr>
          <w:spacing w:val="-1"/>
          <w:sz w:val="24"/>
          <w:szCs w:val="24"/>
        </w:rPr>
        <w:t>ec</w:t>
      </w:r>
      <w:r>
        <w:rPr>
          <w:sz w:val="24"/>
          <w:szCs w:val="24"/>
        </w:rPr>
        <w:t>t del</w:t>
      </w:r>
      <w:r>
        <w:rPr>
          <w:spacing w:val="4"/>
          <w:sz w:val="24"/>
          <w:szCs w:val="24"/>
        </w:rPr>
        <w:t>a</w:t>
      </w:r>
      <w:r>
        <w:rPr>
          <w:spacing w:val="-5"/>
          <w:sz w:val="24"/>
          <w:szCs w:val="24"/>
        </w:rPr>
        <w:t>y</w:t>
      </w:r>
      <w:r>
        <w:rPr>
          <w:sz w:val="24"/>
          <w:szCs w:val="24"/>
        </w:rPr>
        <w:t>s.</w:t>
      </w:r>
    </w:p>
    <w:p w14:paraId="54EF4CF7" w14:textId="77777777" w:rsidR="00CE409C" w:rsidRDefault="00CE409C" w:rsidP="00090A5B">
      <w:pPr>
        <w:spacing w:before="7" w:line="180" w:lineRule="exact"/>
        <w:jc w:val="both"/>
        <w:rPr>
          <w:sz w:val="18"/>
          <w:szCs w:val="18"/>
        </w:rPr>
      </w:pPr>
    </w:p>
    <w:p w14:paraId="7B6884CE" w14:textId="77777777" w:rsidR="00CE409C" w:rsidRDefault="009B090C" w:rsidP="00090A5B">
      <w:pPr>
        <w:ind w:left="1580"/>
        <w:jc w:val="both"/>
        <w:rPr>
          <w:sz w:val="24"/>
          <w:szCs w:val="24"/>
        </w:rPr>
      </w:pPr>
      <w:r>
        <w:rPr>
          <w:rFonts w:ascii="Arial" w:eastAsia="Arial" w:hAnsi="Arial" w:cs="Arial"/>
          <w:sz w:val="24"/>
          <w:szCs w:val="24"/>
        </w:rPr>
        <w:t xml:space="preserve">•   </w:t>
      </w:r>
      <w:r>
        <w:rPr>
          <w:rFonts w:ascii="Arial" w:eastAsia="Arial" w:hAnsi="Arial" w:cs="Arial"/>
          <w:spacing w:val="10"/>
          <w:sz w:val="24"/>
          <w:szCs w:val="24"/>
        </w:rPr>
        <w:t xml:space="preserve"> </w:t>
      </w:r>
      <w:r>
        <w:rPr>
          <w:sz w:val="24"/>
          <w:szCs w:val="24"/>
        </w:rPr>
        <w:t>The</w:t>
      </w:r>
      <w:r>
        <w:rPr>
          <w:spacing w:val="-1"/>
          <w:sz w:val="24"/>
          <w:szCs w:val="24"/>
        </w:rPr>
        <w:t xml:space="preserve"> </w:t>
      </w:r>
      <w:r>
        <w:rPr>
          <w:spacing w:val="1"/>
          <w:sz w:val="24"/>
          <w:szCs w:val="24"/>
        </w:rPr>
        <w:t>P</w:t>
      </w:r>
      <w:r>
        <w:rPr>
          <w:sz w:val="24"/>
          <w:szCs w:val="24"/>
        </w:rPr>
        <w:t>roj</w:t>
      </w:r>
      <w:r>
        <w:rPr>
          <w:spacing w:val="-1"/>
          <w:sz w:val="24"/>
          <w:szCs w:val="24"/>
        </w:rPr>
        <w:t>ec</w:t>
      </w:r>
      <w:r>
        <w:rPr>
          <w:sz w:val="24"/>
          <w:szCs w:val="24"/>
        </w:rPr>
        <w:t xml:space="preserve">t </w:t>
      </w:r>
      <w:r>
        <w:rPr>
          <w:spacing w:val="1"/>
          <w:sz w:val="24"/>
          <w:szCs w:val="24"/>
        </w:rPr>
        <w:t>P</w:t>
      </w:r>
      <w:r>
        <w:rPr>
          <w:sz w:val="24"/>
          <w:szCs w:val="24"/>
        </w:rPr>
        <w:t>lan m</w:t>
      </w:r>
      <w:r>
        <w:rPr>
          <w:spacing w:val="4"/>
          <w:sz w:val="24"/>
          <w:szCs w:val="24"/>
        </w:rPr>
        <w:t>a</w:t>
      </w:r>
      <w:r>
        <w:rPr>
          <w:sz w:val="24"/>
          <w:szCs w:val="24"/>
        </w:rPr>
        <w:t>y</w:t>
      </w:r>
      <w:r>
        <w:rPr>
          <w:spacing w:val="-5"/>
          <w:sz w:val="24"/>
          <w:szCs w:val="24"/>
        </w:rPr>
        <w:t xml:space="preserve"> </w:t>
      </w:r>
      <w:r>
        <w:rPr>
          <w:spacing w:val="-1"/>
          <w:sz w:val="24"/>
          <w:szCs w:val="24"/>
        </w:rPr>
        <w:t>c</w:t>
      </w:r>
      <w:r>
        <w:rPr>
          <w:spacing w:val="2"/>
          <w:sz w:val="24"/>
          <w:szCs w:val="24"/>
        </w:rPr>
        <w:t>h</w:t>
      </w:r>
      <w:r>
        <w:rPr>
          <w:spacing w:val="-1"/>
          <w:sz w:val="24"/>
          <w:szCs w:val="24"/>
        </w:rPr>
        <w:t>a</w:t>
      </w:r>
      <w:r>
        <w:rPr>
          <w:sz w:val="24"/>
          <w:szCs w:val="24"/>
        </w:rPr>
        <w:t>nge</w:t>
      </w:r>
      <w:r>
        <w:rPr>
          <w:spacing w:val="-1"/>
          <w:sz w:val="24"/>
          <w:szCs w:val="24"/>
        </w:rPr>
        <w:t xml:space="preserve"> a</w:t>
      </w:r>
      <w:r>
        <w:rPr>
          <w:sz w:val="24"/>
          <w:szCs w:val="24"/>
        </w:rPr>
        <w:t>s n</w:t>
      </w:r>
      <w:r>
        <w:rPr>
          <w:spacing w:val="1"/>
          <w:sz w:val="24"/>
          <w:szCs w:val="24"/>
        </w:rPr>
        <w:t>e</w:t>
      </w:r>
      <w:r>
        <w:rPr>
          <w:sz w:val="24"/>
          <w:szCs w:val="24"/>
        </w:rPr>
        <w:t>w in</w:t>
      </w:r>
      <w:r>
        <w:rPr>
          <w:spacing w:val="-1"/>
          <w:sz w:val="24"/>
          <w:szCs w:val="24"/>
        </w:rPr>
        <w:t>f</w:t>
      </w:r>
      <w:r>
        <w:rPr>
          <w:sz w:val="24"/>
          <w:szCs w:val="24"/>
        </w:rPr>
        <w:t>orm</w:t>
      </w:r>
      <w:r>
        <w:rPr>
          <w:spacing w:val="-1"/>
          <w:sz w:val="24"/>
          <w:szCs w:val="24"/>
        </w:rPr>
        <w:t>a</w:t>
      </w:r>
      <w:r>
        <w:rPr>
          <w:sz w:val="24"/>
          <w:szCs w:val="24"/>
        </w:rPr>
        <w:t>t</w:t>
      </w:r>
      <w:r>
        <w:rPr>
          <w:spacing w:val="1"/>
          <w:sz w:val="24"/>
          <w:szCs w:val="24"/>
        </w:rPr>
        <w:t>i</w:t>
      </w:r>
      <w:r>
        <w:rPr>
          <w:sz w:val="24"/>
          <w:szCs w:val="24"/>
        </w:rPr>
        <w:t>on</w:t>
      </w:r>
      <w:r>
        <w:rPr>
          <w:spacing w:val="2"/>
          <w:sz w:val="24"/>
          <w:szCs w:val="24"/>
        </w:rPr>
        <w:t xml:space="preserve"> </w:t>
      </w:r>
      <w:r>
        <w:rPr>
          <w:spacing w:val="-1"/>
          <w:sz w:val="24"/>
          <w:szCs w:val="24"/>
        </w:rPr>
        <w:t>a</w:t>
      </w:r>
      <w:r>
        <w:rPr>
          <w:sz w:val="24"/>
          <w:szCs w:val="24"/>
        </w:rPr>
        <w:t>nd is</w:t>
      </w:r>
      <w:r>
        <w:rPr>
          <w:spacing w:val="1"/>
          <w:sz w:val="24"/>
          <w:szCs w:val="24"/>
        </w:rPr>
        <w:t>s</w:t>
      </w:r>
      <w:r>
        <w:rPr>
          <w:sz w:val="24"/>
          <w:szCs w:val="24"/>
        </w:rPr>
        <w:t>u</w:t>
      </w:r>
      <w:r>
        <w:rPr>
          <w:spacing w:val="-1"/>
          <w:sz w:val="24"/>
          <w:szCs w:val="24"/>
        </w:rPr>
        <w:t>e</w:t>
      </w:r>
      <w:r>
        <w:rPr>
          <w:sz w:val="24"/>
          <w:szCs w:val="24"/>
        </w:rPr>
        <w:t xml:space="preserve">s </w:t>
      </w:r>
      <w:r>
        <w:rPr>
          <w:spacing w:val="-1"/>
          <w:sz w:val="24"/>
          <w:szCs w:val="24"/>
        </w:rPr>
        <w:t>a</w:t>
      </w:r>
      <w:r>
        <w:rPr>
          <w:sz w:val="24"/>
          <w:szCs w:val="24"/>
        </w:rPr>
        <w:t>re r</w:t>
      </w:r>
      <w:r>
        <w:rPr>
          <w:spacing w:val="-2"/>
          <w:sz w:val="24"/>
          <w:szCs w:val="24"/>
        </w:rPr>
        <w:t>e</w:t>
      </w:r>
      <w:r>
        <w:rPr>
          <w:spacing w:val="2"/>
          <w:sz w:val="24"/>
          <w:szCs w:val="24"/>
        </w:rPr>
        <w:t>v</w:t>
      </w:r>
      <w:r>
        <w:rPr>
          <w:spacing w:val="-1"/>
          <w:sz w:val="24"/>
          <w:szCs w:val="24"/>
        </w:rPr>
        <w:t>ea</w:t>
      </w:r>
      <w:r>
        <w:rPr>
          <w:sz w:val="24"/>
          <w:szCs w:val="24"/>
        </w:rPr>
        <w:t>led.</w:t>
      </w:r>
    </w:p>
    <w:p w14:paraId="73BBD44F" w14:textId="77777777" w:rsidR="00CE409C" w:rsidRDefault="00CE409C" w:rsidP="00090A5B">
      <w:pPr>
        <w:spacing w:before="10" w:line="260" w:lineRule="exact"/>
        <w:jc w:val="both"/>
        <w:rPr>
          <w:sz w:val="26"/>
          <w:szCs w:val="26"/>
        </w:rPr>
      </w:pPr>
    </w:p>
    <w:p w14:paraId="07CCD61C" w14:textId="6D4A6769" w:rsidR="00CE409C" w:rsidRDefault="009B090C" w:rsidP="00090A5B">
      <w:pPr>
        <w:tabs>
          <w:tab w:val="left" w:pos="1940"/>
        </w:tabs>
        <w:spacing w:line="358" w:lineRule="auto"/>
        <w:ind w:left="1940" w:right="101" w:hanging="360"/>
        <w:jc w:val="both"/>
        <w:rPr>
          <w:sz w:val="24"/>
          <w:szCs w:val="24"/>
        </w:rPr>
      </w:pPr>
      <w:r>
        <w:rPr>
          <w:rFonts w:ascii="Arial" w:eastAsia="Arial" w:hAnsi="Arial" w:cs="Arial"/>
          <w:sz w:val="24"/>
          <w:szCs w:val="24"/>
        </w:rPr>
        <w:t>•</w:t>
      </w:r>
      <w:r>
        <w:rPr>
          <w:rFonts w:ascii="Arial" w:eastAsia="Arial" w:hAnsi="Arial" w:cs="Arial"/>
          <w:sz w:val="24"/>
          <w:szCs w:val="24"/>
        </w:rPr>
        <w:tab/>
      </w:r>
      <w:r>
        <w:rPr>
          <w:spacing w:val="1"/>
          <w:sz w:val="24"/>
          <w:szCs w:val="24"/>
        </w:rPr>
        <w:t>P</w:t>
      </w:r>
      <w:r>
        <w:rPr>
          <w:sz w:val="24"/>
          <w:szCs w:val="24"/>
        </w:rPr>
        <w:t>roj</w:t>
      </w:r>
      <w:r>
        <w:rPr>
          <w:spacing w:val="-1"/>
          <w:sz w:val="24"/>
          <w:szCs w:val="24"/>
        </w:rPr>
        <w:t>ec</w:t>
      </w:r>
      <w:r>
        <w:rPr>
          <w:sz w:val="24"/>
          <w:szCs w:val="24"/>
        </w:rPr>
        <w:t>t</w:t>
      </w:r>
      <w:r>
        <w:rPr>
          <w:spacing w:val="-2"/>
          <w:sz w:val="24"/>
          <w:szCs w:val="24"/>
        </w:rPr>
        <w:t xml:space="preserve"> </w:t>
      </w:r>
      <w:r>
        <w:rPr>
          <w:sz w:val="24"/>
          <w:szCs w:val="24"/>
        </w:rPr>
        <w:t>man</w:t>
      </w:r>
      <w:r>
        <w:rPr>
          <w:spacing w:val="1"/>
          <w:sz w:val="24"/>
          <w:szCs w:val="24"/>
        </w:rPr>
        <w:t>a</w:t>
      </w:r>
      <w:r>
        <w:rPr>
          <w:sz w:val="24"/>
          <w:szCs w:val="24"/>
        </w:rPr>
        <w:t>g</w:t>
      </w:r>
      <w:r>
        <w:rPr>
          <w:spacing w:val="-1"/>
          <w:sz w:val="24"/>
          <w:szCs w:val="24"/>
        </w:rPr>
        <w:t>e</w:t>
      </w:r>
      <w:r>
        <w:rPr>
          <w:sz w:val="24"/>
          <w:szCs w:val="24"/>
        </w:rPr>
        <w:t xml:space="preserve">r </w:t>
      </w:r>
      <w:r>
        <w:rPr>
          <w:spacing w:val="-1"/>
          <w:sz w:val="24"/>
          <w:szCs w:val="24"/>
        </w:rPr>
        <w:t>w</w:t>
      </w:r>
      <w:r>
        <w:rPr>
          <w:sz w:val="24"/>
          <w:szCs w:val="24"/>
        </w:rPr>
        <w:t>i</w:t>
      </w:r>
      <w:r>
        <w:rPr>
          <w:spacing w:val="1"/>
          <w:sz w:val="24"/>
          <w:szCs w:val="24"/>
        </w:rPr>
        <w:t>l</w:t>
      </w:r>
      <w:r>
        <w:rPr>
          <w:sz w:val="24"/>
          <w:szCs w:val="24"/>
        </w:rPr>
        <w:t>l</w:t>
      </w:r>
      <w:r>
        <w:rPr>
          <w:spacing w:val="-2"/>
          <w:sz w:val="24"/>
          <w:szCs w:val="24"/>
        </w:rPr>
        <w:t xml:space="preserve"> </w:t>
      </w:r>
      <w:r>
        <w:rPr>
          <w:spacing w:val="-1"/>
          <w:sz w:val="24"/>
          <w:szCs w:val="24"/>
        </w:rPr>
        <w:t>e</w:t>
      </w:r>
      <w:r>
        <w:rPr>
          <w:sz w:val="24"/>
          <w:szCs w:val="24"/>
        </w:rPr>
        <w:t>n</w:t>
      </w:r>
      <w:r>
        <w:rPr>
          <w:spacing w:val="2"/>
          <w:sz w:val="24"/>
          <w:szCs w:val="24"/>
        </w:rPr>
        <w:t>s</w:t>
      </w:r>
      <w:r>
        <w:rPr>
          <w:sz w:val="24"/>
          <w:szCs w:val="24"/>
        </w:rPr>
        <w:t>ure</w:t>
      </w:r>
      <w:r>
        <w:rPr>
          <w:spacing w:val="-4"/>
          <w:sz w:val="24"/>
          <w:szCs w:val="24"/>
        </w:rPr>
        <w:t xml:space="preserve"> </w:t>
      </w:r>
      <w:r>
        <w:rPr>
          <w:sz w:val="24"/>
          <w:szCs w:val="24"/>
        </w:rPr>
        <w:t>that</w:t>
      </w:r>
      <w:r>
        <w:rPr>
          <w:spacing w:val="-2"/>
          <w:sz w:val="24"/>
          <w:szCs w:val="24"/>
        </w:rPr>
        <w:t xml:space="preserve"> </w:t>
      </w:r>
      <w:r>
        <w:rPr>
          <w:spacing w:val="2"/>
          <w:sz w:val="24"/>
          <w:szCs w:val="24"/>
        </w:rPr>
        <w:t>p</w:t>
      </w:r>
      <w:r>
        <w:rPr>
          <w:sz w:val="24"/>
          <w:szCs w:val="24"/>
        </w:rPr>
        <w:t>roj</w:t>
      </w:r>
      <w:r>
        <w:rPr>
          <w:spacing w:val="-1"/>
          <w:sz w:val="24"/>
          <w:szCs w:val="24"/>
        </w:rPr>
        <w:t>ec</w:t>
      </w:r>
      <w:r>
        <w:rPr>
          <w:sz w:val="24"/>
          <w:szCs w:val="24"/>
        </w:rPr>
        <w:t>t</w:t>
      </w:r>
      <w:r>
        <w:rPr>
          <w:spacing w:val="-2"/>
          <w:sz w:val="24"/>
          <w:szCs w:val="24"/>
        </w:rPr>
        <w:t xml:space="preserve"> </w:t>
      </w:r>
      <w:r>
        <w:rPr>
          <w:spacing w:val="3"/>
          <w:sz w:val="24"/>
          <w:szCs w:val="24"/>
        </w:rPr>
        <w:t>t</w:t>
      </w:r>
      <w:r>
        <w:rPr>
          <w:spacing w:val="-1"/>
          <w:sz w:val="24"/>
          <w:szCs w:val="24"/>
        </w:rPr>
        <w:t>ea</w:t>
      </w:r>
      <w:r>
        <w:rPr>
          <w:sz w:val="24"/>
          <w:szCs w:val="24"/>
        </w:rPr>
        <w:t>m</w:t>
      </w:r>
      <w:r>
        <w:rPr>
          <w:spacing w:val="-2"/>
          <w:sz w:val="24"/>
          <w:szCs w:val="24"/>
        </w:rPr>
        <w:t xml:space="preserve"> </w:t>
      </w:r>
      <w:r w:rsidR="008E71D9">
        <w:rPr>
          <w:sz w:val="24"/>
          <w:szCs w:val="24"/>
        </w:rPr>
        <w:t>user</w:t>
      </w:r>
      <w:r>
        <w:rPr>
          <w:sz w:val="24"/>
          <w:szCs w:val="24"/>
        </w:rPr>
        <w:t>s</w:t>
      </w:r>
      <w:r>
        <w:rPr>
          <w:spacing w:val="-2"/>
          <w:sz w:val="24"/>
          <w:szCs w:val="24"/>
        </w:rPr>
        <w:t xml:space="preserve"> </w:t>
      </w:r>
      <w:r>
        <w:rPr>
          <w:spacing w:val="-1"/>
          <w:sz w:val="24"/>
          <w:szCs w:val="24"/>
        </w:rPr>
        <w:t>a</w:t>
      </w:r>
      <w:r>
        <w:rPr>
          <w:spacing w:val="1"/>
          <w:sz w:val="24"/>
          <w:szCs w:val="24"/>
        </w:rPr>
        <w:t>r</w:t>
      </w:r>
      <w:r>
        <w:rPr>
          <w:sz w:val="24"/>
          <w:szCs w:val="24"/>
        </w:rPr>
        <w:t>e</w:t>
      </w:r>
      <w:r>
        <w:rPr>
          <w:spacing w:val="-1"/>
          <w:sz w:val="24"/>
          <w:szCs w:val="24"/>
        </w:rPr>
        <w:t xml:space="preserve"> a</w:t>
      </w:r>
      <w:r>
        <w:rPr>
          <w:sz w:val="24"/>
          <w:szCs w:val="24"/>
        </w:rPr>
        <w:t>v</w:t>
      </w:r>
      <w:r>
        <w:rPr>
          <w:spacing w:val="-1"/>
          <w:sz w:val="24"/>
          <w:szCs w:val="24"/>
        </w:rPr>
        <w:t>a</w:t>
      </w:r>
      <w:r>
        <w:rPr>
          <w:sz w:val="24"/>
          <w:szCs w:val="24"/>
        </w:rPr>
        <w:t>i</w:t>
      </w:r>
      <w:r>
        <w:rPr>
          <w:spacing w:val="1"/>
          <w:sz w:val="24"/>
          <w:szCs w:val="24"/>
        </w:rPr>
        <w:t>l</w:t>
      </w:r>
      <w:r>
        <w:rPr>
          <w:spacing w:val="-1"/>
          <w:sz w:val="24"/>
          <w:szCs w:val="24"/>
        </w:rPr>
        <w:t>a</w:t>
      </w:r>
      <w:r>
        <w:rPr>
          <w:sz w:val="24"/>
          <w:szCs w:val="24"/>
        </w:rPr>
        <w:t>ble</w:t>
      </w:r>
      <w:r>
        <w:rPr>
          <w:spacing w:val="-1"/>
          <w:sz w:val="24"/>
          <w:szCs w:val="24"/>
        </w:rPr>
        <w:t xml:space="preserve"> a</w:t>
      </w:r>
      <w:r>
        <w:rPr>
          <w:sz w:val="24"/>
          <w:szCs w:val="24"/>
        </w:rPr>
        <w:t>s</w:t>
      </w:r>
      <w:r>
        <w:rPr>
          <w:spacing w:val="-2"/>
          <w:sz w:val="24"/>
          <w:szCs w:val="24"/>
        </w:rPr>
        <w:t xml:space="preserve"> </w:t>
      </w:r>
      <w:r>
        <w:rPr>
          <w:spacing w:val="2"/>
          <w:sz w:val="24"/>
          <w:szCs w:val="24"/>
        </w:rPr>
        <w:t>n</w:t>
      </w:r>
      <w:r>
        <w:rPr>
          <w:spacing w:val="1"/>
          <w:sz w:val="24"/>
          <w:szCs w:val="24"/>
        </w:rPr>
        <w:t>e</w:t>
      </w:r>
      <w:r>
        <w:rPr>
          <w:spacing w:val="-1"/>
          <w:sz w:val="24"/>
          <w:szCs w:val="24"/>
        </w:rPr>
        <w:t>e</w:t>
      </w:r>
      <w:r>
        <w:rPr>
          <w:sz w:val="24"/>
          <w:szCs w:val="24"/>
        </w:rPr>
        <w:t>d</w:t>
      </w:r>
      <w:r>
        <w:rPr>
          <w:spacing w:val="-1"/>
          <w:sz w:val="24"/>
          <w:szCs w:val="24"/>
        </w:rPr>
        <w:t>e</w:t>
      </w:r>
      <w:r>
        <w:rPr>
          <w:sz w:val="24"/>
          <w:szCs w:val="24"/>
        </w:rPr>
        <w:t>d to complete</w:t>
      </w:r>
      <w:r>
        <w:rPr>
          <w:spacing w:val="-1"/>
          <w:sz w:val="24"/>
          <w:szCs w:val="24"/>
        </w:rPr>
        <w:t xml:space="preserve"> </w:t>
      </w:r>
      <w:r>
        <w:rPr>
          <w:sz w:val="24"/>
          <w:szCs w:val="24"/>
        </w:rPr>
        <w:t>proj</w:t>
      </w:r>
      <w:r>
        <w:rPr>
          <w:spacing w:val="-1"/>
          <w:sz w:val="24"/>
          <w:szCs w:val="24"/>
        </w:rPr>
        <w:t>ec</w:t>
      </w:r>
      <w:r>
        <w:rPr>
          <w:sz w:val="24"/>
          <w:szCs w:val="24"/>
        </w:rPr>
        <w:t xml:space="preserve">t </w:t>
      </w:r>
      <w:r>
        <w:rPr>
          <w:spacing w:val="1"/>
          <w:sz w:val="24"/>
          <w:szCs w:val="24"/>
        </w:rPr>
        <w:t>t</w:t>
      </w:r>
      <w:r>
        <w:rPr>
          <w:spacing w:val="-1"/>
          <w:sz w:val="24"/>
          <w:szCs w:val="24"/>
        </w:rPr>
        <w:t>a</w:t>
      </w:r>
      <w:r>
        <w:rPr>
          <w:sz w:val="24"/>
          <w:szCs w:val="24"/>
        </w:rPr>
        <w:t>sks</w:t>
      </w:r>
      <w:r>
        <w:rPr>
          <w:spacing w:val="3"/>
          <w:sz w:val="24"/>
          <w:szCs w:val="24"/>
        </w:rPr>
        <w:t xml:space="preserve"> </w:t>
      </w:r>
      <w:r>
        <w:rPr>
          <w:spacing w:val="-1"/>
          <w:sz w:val="24"/>
          <w:szCs w:val="24"/>
        </w:rPr>
        <w:t>a</w:t>
      </w:r>
      <w:r>
        <w:rPr>
          <w:sz w:val="24"/>
          <w:szCs w:val="24"/>
        </w:rPr>
        <w:t>nd obje</w:t>
      </w:r>
      <w:r>
        <w:rPr>
          <w:spacing w:val="-1"/>
          <w:sz w:val="24"/>
          <w:szCs w:val="24"/>
        </w:rPr>
        <w:t>c</w:t>
      </w:r>
      <w:r>
        <w:rPr>
          <w:sz w:val="24"/>
          <w:szCs w:val="24"/>
        </w:rPr>
        <w:t>t</w:t>
      </w:r>
      <w:r>
        <w:rPr>
          <w:spacing w:val="1"/>
          <w:sz w:val="24"/>
          <w:szCs w:val="24"/>
        </w:rPr>
        <w:t>i</w:t>
      </w:r>
      <w:r>
        <w:rPr>
          <w:sz w:val="24"/>
          <w:szCs w:val="24"/>
        </w:rPr>
        <w:t>v</w:t>
      </w:r>
      <w:r>
        <w:rPr>
          <w:spacing w:val="-1"/>
          <w:sz w:val="24"/>
          <w:szCs w:val="24"/>
        </w:rPr>
        <w:t>e</w:t>
      </w:r>
      <w:r>
        <w:rPr>
          <w:sz w:val="24"/>
          <w:szCs w:val="24"/>
        </w:rPr>
        <w:t>s.</w:t>
      </w:r>
    </w:p>
    <w:p w14:paraId="770A5E1C" w14:textId="77777777" w:rsidR="00CE409C" w:rsidRDefault="009B090C" w:rsidP="008A3F80">
      <w:pPr>
        <w:jc w:val="both"/>
        <w:rPr>
          <w:sz w:val="24"/>
          <w:szCs w:val="24"/>
        </w:rPr>
      </w:pPr>
      <w:r>
        <w:rPr>
          <w:b/>
          <w:sz w:val="24"/>
          <w:szCs w:val="24"/>
        </w:rPr>
        <w:t>2.3.2. Const</w:t>
      </w:r>
      <w:r>
        <w:rPr>
          <w:b/>
          <w:spacing w:val="-2"/>
          <w:sz w:val="24"/>
          <w:szCs w:val="24"/>
        </w:rPr>
        <w:t>r</w:t>
      </w:r>
      <w:r>
        <w:rPr>
          <w:b/>
          <w:sz w:val="24"/>
          <w:szCs w:val="24"/>
        </w:rPr>
        <w:t>ai</w:t>
      </w:r>
      <w:r>
        <w:rPr>
          <w:b/>
          <w:spacing w:val="1"/>
          <w:sz w:val="24"/>
          <w:szCs w:val="24"/>
        </w:rPr>
        <w:t>n</w:t>
      </w:r>
      <w:r>
        <w:rPr>
          <w:b/>
          <w:sz w:val="24"/>
          <w:szCs w:val="24"/>
        </w:rPr>
        <w:t>ts</w:t>
      </w:r>
    </w:p>
    <w:p w14:paraId="63C95706" w14:textId="77777777" w:rsidR="00CE409C" w:rsidRPr="008A3F80" w:rsidRDefault="009B090C" w:rsidP="008A3F80">
      <w:pPr>
        <w:spacing w:before="60"/>
        <w:ind w:left="720"/>
        <w:jc w:val="both"/>
        <w:rPr>
          <w:b/>
          <w:bCs/>
          <w:iCs/>
          <w:sz w:val="24"/>
          <w:szCs w:val="24"/>
        </w:rPr>
      </w:pPr>
      <w:r w:rsidRPr="008A3F80">
        <w:rPr>
          <w:b/>
          <w:bCs/>
          <w:iCs/>
          <w:sz w:val="24"/>
          <w:szCs w:val="24"/>
        </w:rPr>
        <w:t>Proje</w:t>
      </w:r>
      <w:r w:rsidRPr="008A3F80">
        <w:rPr>
          <w:b/>
          <w:bCs/>
          <w:iCs/>
          <w:spacing w:val="-1"/>
          <w:sz w:val="24"/>
          <w:szCs w:val="24"/>
        </w:rPr>
        <w:t>c</w:t>
      </w:r>
      <w:r w:rsidRPr="008A3F80">
        <w:rPr>
          <w:b/>
          <w:bCs/>
          <w:iCs/>
          <w:sz w:val="24"/>
          <w:szCs w:val="24"/>
        </w:rPr>
        <w:t>t constra</w:t>
      </w:r>
      <w:r w:rsidRPr="008A3F80">
        <w:rPr>
          <w:b/>
          <w:bCs/>
          <w:iCs/>
          <w:spacing w:val="1"/>
          <w:sz w:val="24"/>
          <w:szCs w:val="24"/>
        </w:rPr>
        <w:t>i</w:t>
      </w:r>
      <w:r w:rsidRPr="008A3F80">
        <w:rPr>
          <w:b/>
          <w:bCs/>
          <w:iCs/>
          <w:sz w:val="24"/>
          <w:szCs w:val="24"/>
        </w:rPr>
        <w:t>nts</w:t>
      </w:r>
    </w:p>
    <w:p w14:paraId="3E1C6EF3" w14:textId="77777777" w:rsidR="00CE409C" w:rsidRDefault="00CE409C" w:rsidP="008A3F80">
      <w:pPr>
        <w:spacing w:before="7" w:line="120" w:lineRule="exact"/>
        <w:ind w:left="720"/>
        <w:jc w:val="both"/>
        <w:rPr>
          <w:sz w:val="13"/>
          <w:szCs w:val="13"/>
        </w:rPr>
      </w:pPr>
    </w:p>
    <w:p w14:paraId="63D93E16" w14:textId="77777777" w:rsidR="00CE409C" w:rsidRDefault="009B090C" w:rsidP="008A3F80">
      <w:pPr>
        <w:ind w:left="720"/>
        <w:jc w:val="both"/>
        <w:rPr>
          <w:sz w:val="24"/>
          <w:szCs w:val="24"/>
        </w:rPr>
      </w:pPr>
      <w:r>
        <w:rPr>
          <w:sz w:val="24"/>
          <w:szCs w:val="24"/>
        </w:rPr>
        <w:t>The</w:t>
      </w:r>
      <w:r>
        <w:rPr>
          <w:spacing w:val="-1"/>
          <w:sz w:val="24"/>
          <w:szCs w:val="24"/>
        </w:rPr>
        <w:t xml:space="preserve"> </w:t>
      </w:r>
      <w:r>
        <w:rPr>
          <w:sz w:val="24"/>
          <w:szCs w:val="24"/>
        </w:rPr>
        <w:t>following r</w:t>
      </w:r>
      <w:r>
        <w:rPr>
          <w:spacing w:val="-2"/>
          <w:sz w:val="24"/>
          <w:szCs w:val="24"/>
        </w:rPr>
        <w:t>e</w:t>
      </w:r>
      <w:r>
        <w:rPr>
          <w:sz w:val="24"/>
          <w:szCs w:val="24"/>
        </w:rPr>
        <w:t>p</w:t>
      </w:r>
      <w:r>
        <w:rPr>
          <w:spacing w:val="1"/>
          <w:sz w:val="24"/>
          <w:szCs w:val="24"/>
        </w:rPr>
        <w:t>r</w:t>
      </w:r>
      <w:r>
        <w:rPr>
          <w:spacing w:val="-1"/>
          <w:sz w:val="24"/>
          <w:szCs w:val="24"/>
        </w:rPr>
        <w:t>e</w:t>
      </w:r>
      <w:r>
        <w:rPr>
          <w:sz w:val="24"/>
          <w:szCs w:val="24"/>
        </w:rPr>
        <w:t>s</w:t>
      </w:r>
      <w:r>
        <w:rPr>
          <w:spacing w:val="-1"/>
          <w:sz w:val="24"/>
          <w:szCs w:val="24"/>
        </w:rPr>
        <w:t>e</w:t>
      </w:r>
      <w:r>
        <w:rPr>
          <w:sz w:val="24"/>
          <w:szCs w:val="24"/>
        </w:rPr>
        <w:t>nt</w:t>
      </w:r>
      <w:r>
        <w:rPr>
          <w:spacing w:val="3"/>
          <w:sz w:val="24"/>
          <w:szCs w:val="24"/>
        </w:rPr>
        <w:t xml:space="preserve"> </w:t>
      </w:r>
      <w:r>
        <w:rPr>
          <w:sz w:val="24"/>
          <w:szCs w:val="24"/>
        </w:rPr>
        <w:t>known p</w:t>
      </w:r>
      <w:r>
        <w:rPr>
          <w:spacing w:val="-1"/>
          <w:sz w:val="24"/>
          <w:szCs w:val="24"/>
        </w:rPr>
        <w:t>r</w:t>
      </w:r>
      <w:r>
        <w:rPr>
          <w:sz w:val="24"/>
          <w:szCs w:val="24"/>
        </w:rPr>
        <w:t>oje</w:t>
      </w:r>
      <w:r>
        <w:rPr>
          <w:spacing w:val="-1"/>
          <w:sz w:val="24"/>
          <w:szCs w:val="24"/>
        </w:rPr>
        <w:t>c</w:t>
      </w:r>
      <w:r>
        <w:rPr>
          <w:sz w:val="24"/>
          <w:szCs w:val="24"/>
        </w:rPr>
        <w:t>t const</w:t>
      </w:r>
      <w:r>
        <w:rPr>
          <w:spacing w:val="2"/>
          <w:sz w:val="24"/>
          <w:szCs w:val="24"/>
        </w:rPr>
        <w:t>r</w:t>
      </w:r>
      <w:r>
        <w:rPr>
          <w:spacing w:val="-1"/>
          <w:sz w:val="24"/>
          <w:szCs w:val="24"/>
        </w:rPr>
        <w:t>a</w:t>
      </w:r>
      <w:r>
        <w:rPr>
          <w:sz w:val="24"/>
          <w:szCs w:val="24"/>
        </w:rPr>
        <w:t>in</w:t>
      </w:r>
      <w:r>
        <w:rPr>
          <w:spacing w:val="1"/>
          <w:sz w:val="24"/>
          <w:szCs w:val="24"/>
        </w:rPr>
        <w:t>t</w:t>
      </w:r>
      <w:r>
        <w:rPr>
          <w:sz w:val="24"/>
          <w:szCs w:val="24"/>
        </w:rPr>
        <w:t>s:</w:t>
      </w:r>
    </w:p>
    <w:p w14:paraId="202FBBB8" w14:textId="77777777" w:rsidR="00CE409C" w:rsidRDefault="00CE409C" w:rsidP="008A3F80">
      <w:pPr>
        <w:spacing w:line="200" w:lineRule="exact"/>
        <w:ind w:left="720"/>
        <w:jc w:val="both"/>
      </w:pPr>
    </w:p>
    <w:p w14:paraId="624140A2" w14:textId="77777777" w:rsidR="00CE409C" w:rsidRDefault="00CE409C" w:rsidP="008A3F80">
      <w:pPr>
        <w:spacing w:before="3" w:line="220" w:lineRule="exact"/>
        <w:ind w:left="720"/>
        <w:jc w:val="both"/>
        <w:rPr>
          <w:sz w:val="22"/>
          <w:szCs w:val="22"/>
        </w:rPr>
      </w:pPr>
    </w:p>
    <w:p w14:paraId="7C5968EE" w14:textId="2A4FE06F" w:rsidR="00CE409C" w:rsidRPr="008A3F80" w:rsidRDefault="009B090C" w:rsidP="008A3F80">
      <w:pPr>
        <w:pStyle w:val="ListParagraph"/>
        <w:numPr>
          <w:ilvl w:val="0"/>
          <w:numId w:val="5"/>
        </w:numPr>
        <w:ind w:left="1440" w:right="2605"/>
        <w:jc w:val="both"/>
        <w:rPr>
          <w:sz w:val="24"/>
          <w:szCs w:val="24"/>
        </w:rPr>
      </w:pPr>
      <w:r w:rsidRPr="008A3F80">
        <w:rPr>
          <w:spacing w:val="1"/>
          <w:sz w:val="24"/>
          <w:szCs w:val="24"/>
        </w:rPr>
        <w:t>P</w:t>
      </w:r>
      <w:r w:rsidRPr="008A3F80">
        <w:rPr>
          <w:sz w:val="24"/>
          <w:szCs w:val="24"/>
        </w:rPr>
        <w:t>roj</w:t>
      </w:r>
      <w:r w:rsidRPr="008A3F80">
        <w:rPr>
          <w:spacing w:val="-1"/>
          <w:sz w:val="24"/>
          <w:szCs w:val="24"/>
        </w:rPr>
        <w:t>ec</w:t>
      </w:r>
      <w:r w:rsidRPr="008A3F80">
        <w:rPr>
          <w:sz w:val="24"/>
          <w:szCs w:val="24"/>
        </w:rPr>
        <w:t>t funding</w:t>
      </w:r>
      <w:r w:rsidRPr="008A3F80">
        <w:rPr>
          <w:spacing w:val="-2"/>
          <w:sz w:val="24"/>
          <w:szCs w:val="24"/>
        </w:rPr>
        <w:t xml:space="preserve"> </w:t>
      </w:r>
      <w:r w:rsidRPr="008A3F80">
        <w:rPr>
          <w:sz w:val="24"/>
          <w:szCs w:val="24"/>
        </w:rPr>
        <w:t>so</w:t>
      </w:r>
      <w:r w:rsidRPr="008A3F80">
        <w:rPr>
          <w:spacing w:val="2"/>
          <w:sz w:val="24"/>
          <w:szCs w:val="24"/>
        </w:rPr>
        <w:t>u</w:t>
      </w:r>
      <w:r w:rsidRPr="008A3F80">
        <w:rPr>
          <w:sz w:val="24"/>
          <w:szCs w:val="24"/>
        </w:rPr>
        <w:t>r</w:t>
      </w:r>
      <w:r w:rsidRPr="008A3F80">
        <w:rPr>
          <w:spacing w:val="-2"/>
          <w:sz w:val="24"/>
          <w:szCs w:val="24"/>
        </w:rPr>
        <w:t>c</w:t>
      </w:r>
      <w:r w:rsidRPr="008A3F80">
        <w:rPr>
          <w:spacing w:val="-1"/>
          <w:sz w:val="24"/>
          <w:szCs w:val="24"/>
        </w:rPr>
        <w:t>e</w:t>
      </w:r>
      <w:r w:rsidRPr="008A3F80">
        <w:rPr>
          <w:sz w:val="24"/>
          <w:szCs w:val="24"/>
        </w:rPr>
        <w:t>s</w:t>
      </w:r>
      <w:r w:rsidRPr="008A3F80">
        <w:rPr>
          <w:spacing w:val="2"/>
          <w:sz w:val="24"/>
          <w:szCs w:val="24"/>
        </w:rPr>
        <w:t xml:space="preserve"> </w:t>
      </w:r>
      <w:r w:rsidRPr="008A3F80">
        <w:rPr>
          <w:spacing w:val="1"/>
          <w:sz w:val="24"/>
          <w:szCs w:val="24"/>
        </w:rPr>
        <w:t>a</w:t>
      </w:r>
      <w:r w:rsidRPr="008A3F80">
        <w:rPr>
          <w:sz w:val="24"/>
          <w:szCs w:val="24"/>
        </w:rPr>
        <w:t>re</w:t>
      </w:r>
      <w:r w:rsidRPr="008A3F80">
        <w:rPr>
          <w:spacing w:val="-2"/>
          <w:sz w:val="24"/>
          <w:szCs w:val="24"/>
        </w:rPr>
        <w:t xml:space="preserve"> </w:t>
      </w:r>
      <w:r w:rsidRPr="008A3F80">
        <w:rPr>
          <w:sz w:val="24"/>
          <w:szCs w:val="24"/>
        </w:rPr>
        <w:t>l</w:t>
      </w:r>
      <w:r w:rsidRPr="008A3F80">
        <w:rPr>
          <w:spacing w:val="1"/>
          <w:sz w:val="24"/>
          <w:szCs w:val="24"/>
        </w:rPr>
        <w:t>i</w:t>
      </w:r>
      <w:r w:rsidRPr="008A3F80">
        <w:rPr>
          <w:sz w:val="24"/>
          <w:szCs w:val="24"/>
        </w:rPr>
        <w:t>m</w:t>
      </w:r>
      <w:r w:rsidRPr="008A3F80">
        <w:rPr>
          <w:spacing w:val="1"/>
          <w:sz w:val="24"/>
          <w:szCs w:val="24"/>
        </w:rPr>
        <w:t>i</w:t>
      </w:r>
      <w:r w:rsidRPr="008A3F80">
        <w:rPr>
          <w:sz w:val="24"/>
          <w:szCs w:val="24"/>
        </w:rPr>
        <w:t xml:space="preserve">ted, </w:t>
      </w:r>
      <w:r w:rsidRPr="008A3F80">
        <w:rPr>
          <w:spacing w:val="-1"/>
          <w:sz w:val="24"/>
          <w:szCs w:val="24"/>
        </w:rPr>
        <w:t>w</w:t>
      </w:r>
      <w:r w:rsidRPr="008A3F80">
        <w:rPr>
          <w:sz w:val="24"/>
          <w:szCs w:val="24"/>
        </w:rPr>
        <w:t>i</w:t>
      </w:r>
      <w:r w:rsidRPr="008A3F80">
        <w:rPr>
          <w:spacing w:val="1"/>
          <w:sz w:val="24"/>
          <w:szCs w:val="24"/>
        </w:rPr>
        <w:t>t</w:t>
      </w:r>
      <w:r w:rsidRPr="008A3F80">
        <w:rPr>
          <w:sz w:val="24"/>
          <w:szCs w:val="24"/>
        </w:rPr>
        <w:t xml:space="preserve">h no </w:t>
      </w:r>
      <w:r w:rsidRPr="008A3F80">
        <w:rPr>
          <w:spacing w:val="-1"/>
          <w:sz w:val="24"/>
          <w:szCs w:val="24"/>
        </w:rPr>
        <w:t>c</w:t>
      </w:r>
      <w:r w:rsidRPr="008A3F80">
        <w:rPr>
          <w:sz w:val="24"/>
          <w:szCs w:val="24"/>
        </w:rPr>
        <w:t>ont</w:t>
      </w:r>
      <w:r w:rsidRPr="008A3F80">
        <w:rPr>
          <w:spacing w:val="1"/>
          <w:sz w:val="24"/>
          <w:szCs w:val="24"/>
        </w:rPr>
        <w:t>i</w:t>
      </w:r>
      <w:r w:rsidRPr="008A3F80">
        <w:rPr>
          <w:sz w:val="24"/>
          <w:szCs w:val="24"/>
        </w:rPr>
        <w:t>n</w:t>
      </w:r>
      <w:r w:rsidRPr="008A3F80">
        <w:rPr>
          <w:spacing w:val="-2"/>
          <w:sz w:val="24"/>
          <w:szCs w:val="24"/>
        </w:rPr>
        <w:t>g</w:t>
      </w:r>
      <w:r w:rsidRPr="008A3F80">
        <w:rPr>
          <w:spacing w:val="-1"/>
          <w:sz w:val="24"/>
          <w:szCs w:val="24"/>
        </w:rPr>
        <w:t>e</w:t>
      </w:r>
      <w:r w:rsidRPr="008A3F80">
        <w:rPr>
          <w:spacing w:val="2"/>
          <w:sz w:val="24"/>
          <w:szCs w:val="24"/>
        </w:rPr>
        <w:t>n</w:t>
      </w:r>
      <w:r w:rsidRPr="008A3F80">
        <w:rPr>
          <w:spacing w:val="4"/>
          <w:sz w:val="24"/>
          <w:szCs w:val="24"/>
        </w:rPr>
        <w:t>c</w:t>
      </w:r>
      <w:r w:rsidRPr="008A3F80">
        <w:rPr>
          <w:spacing w:val="-5"/>
          <w:sz w:val="24"/>
          <w:szCs w:val="24"/>
        </w:rPr>
        <w:t>y</w:t>
      </w:r>
      <w:r w:rsidRPr="008A3F80">
        <w:rPr>
          <w:sz w:val="24"/>
          <w:szCs w:val="24"/>
        </w:rPr>
        <w:t>.</w:t>
      </w:r>
    </w:p>
    <w:p w14:paraId="0D1B69C0" w14:textId="77777777" w:rsidR="00CE409C" w:rsidRDefault="00CE409C" w:rsidP="008A3F80">
      <w:pPr>
        <w:spacing w:before="8" w:line="120" w:lineRule="exact"/>
        <w:ind w:left="720"/>
        <w:jc w:val="both"/>
        <w:rPr>
          <w:sz w:val="13"/>
          <w:szCs w:val="13"/>
        </w:rPr>
      </w:pPr>
    </w:p>
    <w:p w14:paraId="6FB4A4D1" w14:textId="4DF95FD4" w:rsidR="00CE409C" w:rsidRPr="008A3F80" w:rsidRDefault="009B090C" w:rsidP="008A3F80">
      <w:pPr>
        <w:pStyle w:val="ListParagraph"/>
        <w:numPr>
          <w:ilvl w:val="0"/>
          <w:numId w:val="5"/>
        </w:numPr>
        <w:ind w:left="1440" w:right="2704"/>
        <w:jc w:val="both"/>
        <w:rPr>
          <w:sz w:val="24"/>
          <w:szCs w:val="24"/>
        </w:rPr>
      </w:pPr>
      <w:r w:rsidRPr="008A3F80">
        <w:rPr>
          <w:sz w:val="24"/>
          <w:szCs w:val="24"/>
        </w:rPr>
        <w:t>The</w:t>
      </w:r>
      <w:r w:rsidRPr="008A3F80">
        <w:rPr>
          <w:spacing w:val="-1"/>
          <w:sz w:val="24"/>
          <w:szCs w:val="24"/>
        </w:rPr>
        <w:t xml:space="preserve"> </w:t>
      </w:r>
      <w:r w:rsidRPr="008A3F80">
        <w:rPr>
          <w:sz w:val="24"/>
          <w:szCs w:val="24"/>
        </w:rPr>
        <w:t>proj</w:t>
      </w:r>
      <w:r w:rsidRPr="008A3F80">
        <w:rPr>
          <w:spacing w:val="-1"/>
          <w:sz w:val="24"/>
          <w:szCs w:val="24"/>
        </w:rPr>
        <w:t>ec</w:t>
      </w:r>
      <w:r w:rsidRPr="008A3F80">
        <w:rPr>
          <w:sz w:val="24"/>
          <w:szCs w:val="24"/>
        </w:rPr>
        <w:t xml:space="preserve">t </w:t>
      </w:r>
      <w:r w:rsidRPr="008A3F80">
        <w:rPr>
          <w:spacing w:val="1"/>
          <w:sz w:val="24"/>
          <w:szCs w:val="24"/>
        </w:rPr>
        <w:t>m</w:t>
      </w:r>
      <w:r w:rsidRPr="008A3F80">
        <w:rPr>
          <w:sz w:val="24"/>
          <w:szCs w:val="24"/>
        </w:rPr>
        <w:t xml:space="preserve">ust be </w:t>
      </w:r>
      <w:r w:rsidRPr="008A3F80">
        <w:rPr>
          <w:spacing w:val="-1"/>
          <w:sz w:val="24"/>
          <w:szCs w:val="24"/>
        </w:rPr>
        <w:t>c</w:t>
      </w:r>
      <w:r w:rsidRPr="008A3F80">
        <w:rPr>
          <w:sz w:val="24"/>
          <w:szCs w:val="24"/>
        </w:rPr>
        <w:t>o</w:t>
      </w:r>
      <w:r w:rsidRPr="008A3F80">
        <w:rPr>
          <w:spacing w:val="3"/>
          <w:sz w:val="24"/>
          <w:szCs w:val="24"/>
        </w:rPr>
        <w:t>m</w:t>
      </w:r>
      <w:r w:rsidRPr="008A3F80">
        <w:rPr>
          <w:sz w:val="24"/>
          <w:szCs w:val="24"/>
        </w:rPr>
        <w:t>plet</w:t>
      </w:r>
      <w:r w:rsidRPr="008A3F80">
        <w:rPr>
          <w:spacing w:val="-1"/>
          <w:sz w:val="24"/>
          <w:szCs w:val="24"/>
        </w:rPr>
        <w:t>e</w:t>
      </w:r>
      <w:r w:rsidRPr="008A3F80">
        <w:rPr>
          <w:sz w:val="24"/>
          <w:szCs w:val="24"/>
        </w:rPr>
        <w:t>d with</w:t>
      </w:r>
      <w:r w:rsidRPr="008A3F80">
        <w:rPr>
          <w:spacing w:val="1"/>
          <w:sz w:val="24"/>
          <w:szCs w:val="24"/>
        </w:rPr>
        <w:t>i</w:t>
      </w:r>
      <w:r w:rsidRPr="008A3F80">
        <w:rPr>
          <w:sz w:val="24"/>
          <w:szCs w:val="24"/>
        </w:rPr>
        <w:t>n 3 mon</w:t>
      </w:r>
      <w:r w:rsidRPr="008A3F80">
        <w:rPr>
          <w:spacing w:val="1"/>
          <w:sz w:val="24"/>
          <w:szCs w:val="24"/>
        </w:rPr>
        <w:t>t</w:t>
      </w:r>
      <w:r w:rsidRPr="008A3F80">
        <w:rPr>
          <w:sz w:val="24"/>
          <w:szCs w:val="24"/>
        </w:rPr>
        <w:t xml:space="preserve">hs </w:t>
      </w:r>
      <w:r w:rsidRPr="008A3F80">
        <w:rPr>
          <w:spacing w:val="-2"/>
          <w:sz w:val="24"/>
          <w:szCs w:val="24"/>
        </w:rPr>
        <w:t>o</w:t>
      </w:r>
      <w:r w:rsidRPr="008A3F80">
        <w:rPr>
          <w:sz w:val="24"/>
          <w:szCs w:val="24"/>
        </w:rPr>
        <w:t>f tim</w:t>
      </w:r>
      <w:r w:rsidRPr="008A3F80">
        <w:rPr>
          <w:spacing w:val="-1"/>
          <w:sz w:val="24"/>
          <w:szCs w:val="24"/>
        </w:rPr>
        <w:t>e</w:t>
      </w:r>
      <w:r w:rsidRPr="008A3F80">
        <w:rPr>
          <w:sz w:val="24"/>
          <w:szCs w:val="24"/>
        </w:rPr>
        <w:t>.</w:t>
      </w:r>
    </w:p>
    <w:p w14:paraId="0023DD5E" w14:textId="77777777" w:rsidR="00CE409C" w:rsidRDefault="00CE409C" w:rsidP="008A3F80">
      <w:pPr>
        <w:spacing w:before="6" w:line="120" w:lineRule="exact"/>
        <w:ind w:left="720"/>
        <w:jc w:val="both"/>
        <w:rPr>
          <w:sz w:val="13"/>
          <w:szCs w:val="13"/>
        </w:rPr>
      </w:pPr>
    </w:p>
    <w:p w14:paraId="7AF000F0" w14:textId="44A3C503" w:rsidR="00CE409C" w:rsidRPr="008A3F80" w:rsidRDefault="008A3F80" w:rsidP="008A3F80">
      <w:pPr>
        <w:pStyle w:val="ListParagraph"/>
        <w:numPr>
          <w:ilvl w:val="0"/>
          <w:numId w:val="5"/>
        </w:numPr>
        <w:tabs>
          <w:tab w:val="left" w:pos="1500"/>
        </w:tabs>
        <w:spacing w:line="330" w:lineRule="auto"/>
        <w:ind w:left="1440" w:right="98"/>
        <w:jc w:val="both"/>
        <w:rPr>
          <w:sz w:val="24"/>
          <w:szCs w:val="24"/>
        </w:rPr>
        <w:sectPr w:rsidR="00CE409C" w:rsidRPr="008A3F80">
          <w:pgSz w:w="12240" w:h="15840"/>
          <w:pgMar w:top="1360" w:right="1300" w:bottom="280" w:left="1300" w:header="0" w:footer="835" w:gutter="0"/>
          <w:cols w:space="720"/>
        </w:sectPr>
      </w:pPr>
      <w:r w:rsidRPr="008A3F80">
        <w:rPr>
          <w:sz w:val="24"/>
          <w:szCs w:val="24"/>
        </w:rPr>
        <w:t>T</w:t>
      </w:r>
      <w:r w:rsidR="009B090C" w:rsidRPr="008A3F80">
        <w:rPr>
          <w:sz w:val="24"/>
          <w:szCs w:val="24"/>
        </w:rPr>
        <w:t>he</w:t>
      </w:r>
      <w:r w:rsidR="009B090C" w:rsidRPr="008A3F80">
        <w:rPr>
          <w:spacing w:val="15"/>
          <w:sz w:val="24"/>
          <w:szCs w:val="24"/>
        </w:rPr>
        <w:t xml:space="preserve"> </w:t>
      </w:r>
      <w:r w:rsidR="009B090C" w:rsidRPr="008A3F80">
        <w:rPr>
          <w:sz w:val="24"/>
          <w:szCs w:val="24"/>
        </w:rPr>
        <w:t>d</w:t>
      </w:r>
      <w:r w:rsidR="009B090C" w:rsidRPr="008A3F80">
        <w:rPr>
          <w:spacing w:val="-1"/>
          <w:sz w:val="24"/>
          <w:szCs w:val="24"/>
        </w:rPr>
        <w:t>e</w:t>
      </w:r>
      <w:r w:rsidR="009B090C" w:rsidRPr="008A3F80">
        <w:rPr>
          <w:sz w:val="24"/>
          <w:szCs w:val="24"/>
        </w:rPr>
        <w:t>v</w:t>
      </w:r>
      <w:r w:rsidR="009B090C" w:rsidRPr="008A3F80">
        <w:rPr>
          <w:spacing w:val="-1"/>
          <w:sz w:val="24"/>
          <w:szCs w:val="24"/>
        </w:rPr>
        <w:t>e</w:t>
      </w:r>
      <w:r w:rsidR="009B090C" w:rsidRPr="008A3F80">
        <w:rPr>
          <w:sz w:val="24"/>
          <w:szCs w:val="24"/>
        </w:rPr>
        <w:t>lop</w:t>
      </w:r>
      <w:r w:rsidR="009B090C" w:rsidRPr="008A3F80">
        <w:rPr>
          <w:spacing w:val="1"/>
          <w:sz w:val="24"/>
          <w:szCs w:val="24"/>
        </w:rPr>
        <w:t>m</w:t>
      </w:r>
      <w:r w:rsidR="009B090C" w:rsidRPr="008A3F80">
        <w:rPr>
          <w:spacing w:val="-1"/>
          <w:sz w:val="24"/>
          <w:szCs w:val="24"/>
        </w:rPr>
        <w:t>e</w:t>
      </w:r>
      <w:r w:rsidR="009B090C" w:rsidRPr="008A3F80">
        <w:rPr>
          <w:sz w:val="24"/>
          <w:szCs w:val="24"/>
        </w:rPr>
        <w:t>nt</w:t>
      </w:r>
      <w:r w:rsidR="009B090C" w:rsidRPr="008A3F80">
        <w:rPr>
          <w:spacing w:val="17"/>
          <w:sz w:val="24"/>
          <w:szCs w:val="24"/>
        </w:rPr>
        <w:t xml:space="preserve"> </w:t>
      </w:r>
      <w:r w:rsidR="009B090C" w:rsidRPr="008A3F80">
        <w:rPr>
          <w:sz w:val="24"/>
          <w:szCs w:val="24"/>
        </w:rPr>
        <w:t>of</w:t>
      </w:r>
      <w:r w:rsidR="009B090C" w:rsidRPr="008A3F80">
        <w:rPr>
          <w:spacing w:val="16"/>
          <w:sz w:val="24"/>
          <w:szCs w:val="24"/>
        </w:rPr>
        <w:t xml:space="preserve"> </w:t>
      </w:r>
      <w:r w:rsidR="009B090C" w:rsidRPr="008A3F80">
        <w:rPr>
          <w:sz w:val="24"/>
          <w:szCs w:val="24"/>
        </w:rPr>
        <w:t>the</w:t>
      </w:r>
      <w:r w:rsidR="009B090C" w:rsidRPr="008A3F80">
        <w:rPr>
          <w:spacing w:val="16"/>
          <w:sz w:val="24"/>
          <w:szCs w:val="24"/>
        </w:rPr>
        <w:t xml:space="preserve"> </w:t>
      </w:r>
      <w:r w:rsidR="009B090C" w:rsidRPr="008A3F80">
        <w:rPr>
          <w:spacing w:val="2"/>
          <w:sz w:val="24"/>
          <w:szCs w:val="24"/>
        </w:rPr>
        <w:t>s</w:t>
      </w:r>
      <w:r w:rsidR="009B090C" w:rsidRPr="008A3F80">
        <w:rPr>
          <w:spacing w:val="-5"/>
          <w:sz w:val="24"/>
          <w:szCs w:val="24"/>
        </w:rPr>
        <w:t>y</w:t>
      </w:r>
      <w:r w:rsidR="009B090C" w:rsidRPr="008A3F80">
        <w:rPr>
          <w:sz w:val="24"/>
          <w:szCs w:val="24"/>
        </w:rPr>
        <w:t>stem</w:t>
      </w:r>
      <w:r w:rsidR="009B090C" w:rsidRPr="008A3F80">
        <w:rPr>
          <w:spacing w:val="17"/>
          <w:sz w:val="24"/>
          <w:szCs w:val="24"/>
        </w:rPr>
        <w:t xml:space="preserve"> </w:t>
      </w:r>
      <w:r w:rsidR="009B090C" w:rsidRPr="008A3F80">
        <w:rPr>
          <w:sz w:val="24"/>
          <w:szCs w:val="24"/>
        </w:rPr>
        <w:t>will</w:t>
      </w:r>
      <w:r w:rsidR="009B090C" w:rsidRPr="008A3F80">
        <w:rPr>
          <w:spacing w:val="17"/>
          <w:sz w:val="24"/>
          <w:szCs w:val="24"/>
        </w:rPr>
        <w:t xml:space="preserve"> </w:t>
      </w:r>
      <w:r w:rsidR="009B090C" w:rsidRPr="008A3F80">
        <w:rPr>
          <w:sz w:val="24"/>
          <w:szCs w:val="24"/>
        </w:rPr>
        <w:t>be</w:t>
      </w:r>
      <w:r w:rsidR="009B090C" w:rsidRPr="008A3F80">
        <w:rPr>
          <w:spacing w:val="16"/>
          <w:sz w:val="24"/>
          <w:szCs w:val="24"/>
        </w:rPr>
        <w:t xml:space="preserve"> </w:t>
      </w:r>
      <w:r w:rsidR="009B090C" w:rsidRPr="008A3F80">
        <w:rPr>
          <w:spacing w:val="-1"/>
          <w:sz w:val="24"/>
          <w:szCs w:val="24"/>
        </w:rPr>
        <w:t>c</w:t>
      </w:r>
      <w:r w:rsidR="009B090C" w:rsidRPr="008A3F80">
        <w:rPr>
          <w:sz w:val="24"/>
          <w:szCs w:val="24"/>
        </w:rPr>
        <w:t>onstr</w:t>
      </w:r>
      <w:r w:rsidR="009B090C" w:rsidRPr="008A3F80">
        <w:rPr>
          <w:spacing w:val="-2"/>
          <w:sz w:val="24"/>
          <w:szCs w:val="24"/>
        </w:rPr>
        <w:t>a</w:t>
      </w:r>
      <w:r w:rsidR="009B090C" w:rsidRPr="008A3F80">
        <w:rPr>
          <w:sz w:val="24"/>
          <w:szCs w:val="24"/>
        </w:rPr>
        <w:t>ined</w:t>
      </w:r>
      <w:r w:rsidR="009B090C" w:rsidRPr="008A3F80">
        <w:rPr>
          <w:spacing w:val="16"/>
          <w:sz w:val="24"/>
          <w:szCs w:val="24"/>
        </w:rPr>
        <w:t xml:space="preserve"> </w:t>
      </w:r>
      <w:r w:rsidR="009B090C" w:rsidRPr="008A3F80">
        <w:rPr>
          <w:spacing w:val="2"/>
          <w:sz w:val="24"/>
          <w:szCs w:val="24"/>
        </w:rPr>
        <w:t>b</w:t>
      </w:r>
      <w:r w:rsidR="009B090C" w:rsidRPr="008A3F80">
        <w:rPr>
          <w:sz w:val="24"/>
          <w:szCs w:val="24"/>
        </w:rPr>
        <w:t>y</w:t>
      </w:r>
      <w:r w:rsidR="009B090C" w:rsidRPr="008A3F80">
        <w:rPr>
          <w:spacing w:val="9"/>
          <w:sz w:val="24"/>
          <w:szCs w:val="24"/>
        </w:rPr>
        <w:t xml:space="preserve"> </w:t>
      </w:r>
      <w:r w:rsidR="009B090C" w:rsidRPr="008A3F80">
        <w:rPr>
          <w:sz w:val="24"/>
          <w:szCs w:val="24"/>
        </w:rPr>
        <w:t>t</w:t>
      </w:r>
      <w:r w:rsidR="009B090C" w:rsidRPr="008A3F80">
        <w:rPr>
          <w:spacing w:val="3"/>
          <w:sz w:val="24"/>
          <w:szCs w:val="24"/>
        </w:rPr>
        <w:t>h</w:t>
      </w:r>
      <w:r w:rsidR="009B090C" w:rsidRPr="008A3F80">
        <w:rPr>
          <w:sz w:val="24"/>
          <w:szCs w:val="24"/>
        </w:rPr>
        <w:t>e</w:t>
      </w:r>
      <w:r w:rsidR="009B090C" w:rsidRPr="008A3F80">
        <w:rPr>
          <w:spacing w:val="16"/>
          <w:sz w:val="24"/>
          <w:szCs w:val="24"/>
        </w:rPr>
        <w:t xml:space="preserve"> </w:t>
      </w:r>
      <w:r w:rsidR="009B090C" w:rsidRPr="008A3F80">
        <w:rPr>
          <w:spacing w:val="-1"/>
          <w:sz w:val="24"/>
          <w:szCs w:val="24"/>
        </w:rPr>
        <w:t>a</w:t>
      </w:r>
      <w:r w:rsidR="009B090C" w:rsidRPr="008A3F80">
        <w:rPr>
          <w:sz w:val="24"/>
          <w:szCs w:val="24"/>
        </w:rPr>
        <w:t>v</w:t>
      </w:r>
      <w:r w:rsidR="009B090C" w:rsidRPr="008A3F80">
        <w:rPr>
          <w:spacing w:val="-1"/>
          <w:sz w:val="24"/>
          <w:szCs w:val="24"/>
        </w:rPr>
        <w:t>a</w:t>
      </w:r>
      <w:r w:rsidR="009B090C" w:rsidRPr="008A3F80">
        <w:rPr>
          <w:sz w:val="24"/>
          <w:szCs w:val="24"/>
        </w:rPr>
        <w:t>i</w:t>
      </w:r>
      <w:r w:rsidR="009B090C" w:rsidRPr="008A3F80">
        <w:rPr>
          <w:spacing w:val="1"/>
          <w:sz w:val="24"/>
          <w:szCs w:val="24"/>
        </w:rPr>
        <w:t>l</w:t>
      </w:r>
      <w:r w:rsidR="009B090C" w:rsidRPr="008A3F80">
        <w:rPr>
          <w:spacing w:val="-1"/>
          <w:sz w:val="24"/>
          <w:szCs w:val="24"/>
        </w:rPr>
        <w:t>a</w:t>
      </w:r>
      <w:r w:rsidR="009B090C" w:rsidRPr="008A3F80">
        <w:rPr>
          <w:sz w:val="24"/>
          <w:szCs w:val="24"/>
        </w:rPr>
        <w:t>bi</w:t>
      </w:r>
      <w:r w:rsidR="009B090C" w:rsidRPr="008A3F80">
        <w:rPr>
          <w:spacing w:val="1"/>
          <w:sz w:val="24"/>
          <w:szCs w:val="24"/>
        </w:rPr>
        <w:t>l</w:t>
      </w:r>
      <w:r w:rsidR="009B090C" w:rsidRPr="008A3F80">
        <w:rPr>
          <w:sz w:val="24"/>
          <w:szCs w:val="24"/>
        </w:rPr>
        <w:t>i</w:t>
      </w:r>
      <w:r w:rsidR="009B090C" w:rsidRPr="008A3F80">
        <w:rPr>
          <w:spacing w:val="3"/>
          <w:sz w:val="24"/>
          <w:szCs w:val="24"/>
        </w:rPr>
        <w:t>t</w:t>
      </w:r>
      <w:r w:rsidR="009B090C" w:rsidRPr="008A3F80">
        <w:rPr>
          <w:sz w:val="24"/>
          <w:szCs w:val="24"/>
        </w:rPr>
        <w:t>y</w:t>
      </w:r>
      <w:r w:rsidR="009B090C" w:rsidRPr="008A3F80">
        <w:rPr>
          <w:spacing w:val="12"/>
          <w:sz w:val="24"/>
          <w:szCs w:val="24"/>
        </w:rPr>
        <w:t xml:space="preserve"> </w:t>
      </w:r>
      <w:r w:rsidR="009B090C" w:rsidRPr="008A3F80">
        <w:rPr>
          <w:sz w:val="24"/>
          <w:szCs w:val="24"/>
        </w:rPr>
        <w:t>of</w:t>
      </w:r>
      <w:r w:rsidR="009B090C" w:rsidRPr="008A3F80">
        <w:rPr>
          <w:spacing w:val="16"/>
          <w:sz w:val="24"/>
          <w:szCs w:val="24"/>
        </w:rPr>
        <w:t xml:space="preserve"> </w:t>
      </w:r>
      <w:r w:rsidR="009B090C" w:rsidRPr="008A3F80">
        <w:rPr>
          <w:sz w:val="24"/>
          <w:szCs w:val="24"/>
        </w:rPr>
        <w:t>r</w:t>
      </w:r>
      <w:r w:rsidR="009B090C" w:rsidRPr="008A3F80">
        <w:rPr>
          <w:spacing w:val="5"/>
          <w:sz w:val="24"/>
          <w:szCs w:val="24"/>
        </w:rPr>
        <w:t>e</w:t>
      </w:r>
      <w:r w:rsidR="009B090C" w:rsidRPr="008A3F80">
        <w:rPr>
          <w:sz w:val="24"/>
          <w:szCs w:val="24"/>
        </w:rPr>
        <w:t>quir</w:t>
      </w:r>
      <w:r w:rsidR="009B090C" w:rsidRPr="008A3F80">
        <w:rPr>
          <w:spacing w:val="-1"/>
          <w:sz w:val="24"/>
          <w:szCs w:val="24"/>
        </w:rPr>
        <w:t>e</w:t>
      </w:r>
      <w:r w:rsidR="009B090C" w:rsidRPr="008A3F80">
        <w:rPr>
          <w:sz w:val="24"/>
          <w:szCs w:val="24"/>
        </w:rPr>
        <w:t>d softw</w:t>
      </w:r>
      <w:r w:rsidR="009B090C" w:rsidRPr="008A3F80">
        <w:rPr>
          <w:spacing w:val="-1"/>
          <w:sz w:val="24"/>
          <w:szCs w:val="24"/>
        </w:rPr>
        <w:t>a</w:t>
      </w:r>
      <w:r w:rsidR="009B090C" w:rsidRPr="008A3F80">
        <w:rPr>
          <w:sz w:val="24"/>
          <w:szCs w:val="24"/>
        </w:rPr>
        <w:t>re</w:t>
      </w:r>
      <w:r w:rsidR="009B090C" w:rsidRPr="008A3F80">
        <w:rPr>
          <w:spacing w:val="-2"/>
          <w:sz w:val="24"/>
          <w:szCs w:val="24"/>
        </w:rPr>
        <w:t xml:space="preserve"> </w:t>
      </w:r>
      <w:r w:rsidR="009B090C" w:rsidRPr="008A3F80">
        <w:rPr>
          <w:sz w:val="24"/>
          <w:szCs w:val="24"/>
        </w:rPr>
        <w:t>s</w:t>
      </w:r>
      <w:r w:rsidR="009B090C" w:rsidRPr="008A3F80">
        <w:rPr>
          <w:spacing w:val="2"/>
          <w:sz w:val="24"/>
          <w:szCs w:val="24"/>
        </w:rPr>
        <w:t>u</w:t>
      </w:r>
      <w:r w:rsidR="009B090C" w:rsidRPr="008A3F80">
        <w:rPr>
          <w:spacing w:val="-1"/>
          <w:sz w:val="24"/>
          <w:szCs w:val="24"/>
        </w:rPr>
        <w:t>c</w:t>
      </w:r>
      <w:r w:rsidR="009B090C" w:rsidRPr="008A3F80">
        <w:rPr>
          <w:sz w:val="24"/>
          <w:szCs w:val="24"/>
        </w:rPr>
        <w:t xml:space="preserve">h </w:t>
      </w:r>
      <w:r w:rsidR="009B090C" w:rsidRPr="008A3F80">
        <w:rPr>
          <w:spacing w:val="-1"/>
          <w:sz w:val="24"/>
          <w:szCs w:val="24"/>
        </w:rPr>
        <w:t>a</w:t>
      </w:r>
      <w:r w:rsidR="009B090C" w:rsidRPr="008A3F80">
        <w:rPr>
          <w:sz w:val="24"/>
          <w:szCs w:val="24"/>
        </w:rPr>
        <w:t>s d</w:t>
      </w:r>
      <w:r w:rsidR="009B090C" w:rsidRPr="008A3F80">
        <w:rPr>
          <w:spacing w:val="-1"/>
          <w:sz w:val="24"/>
          <w:szCs w:val="24"/>
        </w:rPr>
        <w:t>a</w:t>
      </w:r>
      <w:r w:rsidR="009B090C" w:rsidRPr="008A3F80">
        <w:rPr>
          <w:spacing w:val="3"/>
          <w:sz w:val="24"/>
          <w:szCs w:val="24"/>
        </w:rPr>
        <w:t>t</w:t>
      </w:r>
      <w:r w:rsidR="009B090C" w:rsidRPr="008A3F80">
        <w:rPr>
          <w:spacing w:val="-1"/>
          <w:sz w:val="24"/>
          <w:szCs w:val="24"/>
        </w:rPr>
        <w:t>a</w:t>
      </w:r>
      <w:r w:rsidR="009B090C" w:rsidRPr="008A3F80">
        <w:rPr>
          <w:sz w:val="24"/>
          <w:szCs w:val="24"/>
        </w:rPr>
        <w:t>b</w:t>
      </w:r>
      <w:r w:rsidR="009B090C" w:rsidRPr="008A3F80">
        <w:rPr>
          <w:spacing w:val="-1"/>
          <w:sz w:val="24"/>
          <w:szCs w:val="24"/>
        </w:rPr>
        <w:t>a</w:t>
      </w:r>
      <w:r w:rsidR="009B090C" w:rsidRPr="008A3F80">
        <w:rPr>
          <w:spacing w:val="2"/>
          <w:sz w:val="24"/>
          <w:szCs w:val="24"/>
        </w:rPr>
        <w:t>s</w:t>
      </w:r>
      <w:r w:rsidR="009B090C" w:rsidRPr="008A3F80">
        <w:rPr>
          <w:sz w:val="24"/>
          <w:szCs w:val="24"/>
        </w:rPr>
        <w:t>e</w:t>
      </w:r>
      <w:r w:rsidR="009B090C" w:rsidRPr="008A3F80">
        <w:rPr>
          <w:spacing w:val="-1"/>
          <w:sz w:val="24"/>
          <w:szCs w:val="24"/>
        </w:rPr>
        <w:t xml:space="preserve"> a</w:t>
      </w:r>
      <w:r w:rsidR="009B090C" w:rsidRPr="008A3F80">
        <w:rPr>
          <w:sz w:val="24"/>
          <w:szCs w:val="24"/>
        </w:rPr>
        <w:t>nd d</w:t>
      </w:r>
      <w:r w:rsidR="009B090C" w:rsidRPr="008A3F80">
        <w:rPr>
          <w:spacing w:val="-1"/>
          <w:sz w:val="24"/>
          <w:szCs w:val="24"/>
        </w:rPr>
        <w:t>e</w:t>
      </w:r>
      <w:r w:rsidR="009B090C" w:rsidRPr="008A3F80">
        <w:rPr>
          <w:spacing w:val="2"/>
          <w:sz w:val="24"/>
          <w:szCs w:val="24"/>
        </w:rPr>
        <w:t>v</w:t>
      </w:r>
      <w:r w:rsidR="009B090C" w:rsidRPr="008A3F80">
        <w:rPr>
          <w:spacing w:val="-1"/>
          <w:sz w:val="24"/>
          <w:szCs w:val="24"/>
        </w:rPr>
        <w:t>e</w:t>
      </w:r>
      <w:r w:rsidR="009B090C" w:rsidRPr="008A3F80">
        <w:rPr>
          <w:sz w:val="24"/>
          <w:szCs w:val="24"/>
        </w:rPr>
        <w:t>lop</w:t>
      </w:r>
      <w:r w:rsidR="009B090C" w:rsidRPr="008A3F80">
        <w:rPr>
          <w:spacing w:val="1"/>
          <w:sz w:val="24"/>
          <w:szCs w:val="24"/>
        </w:rPr>
        <w:t>m</w:t>
      </w:r>
      <w:r w:rsidR="009B090C" w:rsidRPr="008A3F80">
        <w:rPr>
          <w:spacing w:val="-1"/>
          <w:sz w:val="24"/>
          <w:szCs w:val="24"/>
        </w:rPr>
        <w:t>e</w:t>
      </w:r>
      <w:r w:rsidR="009B090C" w:rsidRPr="008A3F80">
        <w:rPr>
          <w:sz w:val="24"/>
          <w:szCs w:val="24"/>
        </w:rPr>
        <w:t xml:space="preserve">nt </w:t>
      </w:r>
      <w:r w:rsidR="009B090C" w:rsidRPr="008A3F80">
        <w:rPr>
          <w:spacing w:val="1"/>
          <w:sz w:val="24"/>
          <w:szCs w:val="24"/>
        </w:rPr>
        <w:t>t</w:t>
      </w:r>
      <w:r w:rsidR="009B090C" w:rsidRPr="008A3F80">
        <w:rPr>
          <w:sz w:val="24"/>
          <w:szCs w:val="24"/>
        </w:rPr>
        <w:t>ools.</w:t>
      </w:r>
    </w:p>
    <w:p w14:paraId="6460F451" w14:textId="77777777" w:rsidR="00CE409C" w:rsidRPr="008A3F80" w:rsidRDefault="009B090C" w:rsidP="00E23902">
      <w:pPr>
        <w:spacing w:before="74"/>
        <w:ind w:firstLine="720"/>
        <w:jc w:val="both"/>
        <w:rPr>
          <w:b/>
          <w:bCs/>
          <w:iCs/>
          <w:sz w:val="24"/>
          <w:szCs w:val="24"/>
        </w:rPr>
      </w:pPr>
      <w:r w:rsidRPr="008A3F80">
        <w:rPr>
          <w:b/>
          <w:bCs/>
          <w:iCs/>
          <w:sz w:val="24"/>
          <w:szCs w:val="24"/>
        </w:rPr>
        <w:lastRenderedPageBreak/>
        <w:t>Cri</w:t>
      </w:r>
      <w:r w:rsidRPr="008A3F80">
        <w:rPr>
          <w:b/>
          <w:bCs/>
          <w:iCs/>
          <w:spacing w:val="1"/>
          <w:sz w:val="24"/>
          <w:szCs w:val="24"/>
        </w:rPr>
        <w:t>t</w:t>
      </w:r>
      <w:r w:rsidRPr="008A3F80">
        <w:rPr>
          <w:b/>
          <w:bCs/>
          <w:iCs/>
          <w:sz w:val="24"/>
          <w:szCs w:val="24"/>
        </w:rPr>
        <w:t>ical Proje</w:t>
      </w:r>
      <w:r w:rsidRPr="008A3F80">
        <w:rPr>
          <w:b/>
          <w:bCs/>
          <w:iCs/>
          <w:spacing w:val="-1"/>
          <w:sz w:val="24"/>
          <w:szCs w:val="24"/>
        </w:rPr>
        <w:t>c</w:t>
      </w:r>
      <w:r w:rsidRPr="008A3F80">
        <w:rPr>
          <w:b/>
          <w:bCs/>
          <w:iCs/>
          <w:sz w:val="24"/>
          <w:szCs w:val="24"/>
        </w:rPr>
        <w:t>t bar</w:t>
      </w:r>
      <w:r w:rsidRPr="008A3F80">
        <w:rPr>
          <w:b/>
          <w:bCs/>
          <w:iCs/>
          <w:spacing w:val="1"/>
          <w:sz w:val="24"/>
          <w:szCs w:val="24"/>
        </w:rPr>
        <w:t>r</w:t>
      </w:r>
      <w:r w:rsidRPr="008A3F80">
        <w:rPr>
          <w:b/>
          <w:bCs/>
          <w:iCs/>
          <w:sz w:val="24"/>
          <w:szCs w:val="24"/>
        </w:rPr>
        <w:t>iers</w:t>
      </w:r>
    </w:p>
    <w:p w14:paraId="7689BCB0" w14:textId="77777777" w:rsidR="00CE409C" w:rsidRDefault="00CE409C" w:rsidP="00090A5B">
      <w:pPr>
        <w:spacing w:before="7" w:line="120" w:lineRule="exact"/>
        <w:jc w:val="both"/>
        <w:rPr>
          <w:sz w:val="13"/>
          <w:szCs w:val="13"/>
        </w:rPr>
      </w:pPr>
    </w:p>
    <w:p w14:paraId="1D18900B" w14:textId="77777777" w:rsidR="00CE409C" w:rsidRDefault="009B090C" w:rsidP="00090A5B">
      <w:pPr>
        <w:ind w:left="846"/>
        <w:jc w:val="both"/>
        <w:rPr>
          <w:sz w:val="24"/>
          <w:szCs w:val="24"/>
        </w:rPr>
      </w:pPr>
      <w:r>
        <w:rPr>
          <w:sz w:val="24"/>
          <w:szCs w:val="24"/>
        </w:rPr>
        <w:t>Unlike</w:t>
      </w:r>
      <w:r>
        <w:rPr>
          <w:spacing w:val="2"/>
          <w:sz w:val="24"/>
          <w:szCs w:val="24"/>
        </w:rPr>
        <w:t xml:space="preserve"> </w:t>
      </w:r>
      <w:r>
        <w:rPr>
          <w:sz w:val="24"/>
          <w:szCs w:val="24"/>
        </w:rPr>
        <w:t>risks,</w:t>
      </w:r>
      <w:r>
        <w:rPr>
          <w:spacing w:val="2"/>
          <w:sz w:val="24"/>
          <w:szCs w:val="24"/>
        </w:rPr>
        <w:t xml:space="preserve"> </w:t>
      </w:r>
      <w:r>
        <w:rPr>
          <w:spacing w:val="-1"/>
          <w:sz w:val="24"/>
          <w:szCs w:val="24"/>
        </w:rPr>
        <w:t>c</w:t>
      </w:r>
      <w:r>
        <w:rPr>
          <w:sz w:val="24"/>
          <w:szCs w:val="24"/>
        </w:rPr>
        <w:t>ritic</w:t>
      </w:r>
      <w:r>
        <w:rPr>
          <w:spacing w:val="-1"/>
          <w:sz w:val="24"/>
          <w:szCs w:val="24"/>
        </w:rPr>
        <w:t>a</w:t>
      </w:r>
      <w:r>
        <w:rPr>
          <w:sz w:val="24"/>
          <w:szCs w:val="24"/>
        </w:rPr>
        <w:t>l</w:t>
      </w:r>
      <w:r>
        <w:rPr>
          <w:spacing w:val="3"/>
          <w:sz w:val="24"/>
          <w:szCs w:val="24"/>
        </w:rPr>
        <w:t xml:space="preserve"> </w:t>
      </w:r>
      <w:r>
        <w:rPr>
          <w:sz w:val="24"/>
          <w:szCs w:val="24"/>
        </w:rPr>
        <w:t>proj</w:t>
      </w:r>
      <w:r>
        <w:rPr>
          <w:spacing w:val="-1"/>
          <w:sz w:val="24"/>
          <w:szCs w:val="24"/>
        </w:rPr>
        <w:t>ec</w:t>
      </w:r>
      <w:r>
        <w:rPr>
          <w:sz w:val="24"/>
          <w:szCs w:val="24"/>
        </w:rPr>
        <w:t>t</w:t>
      </w:r>
      <w:r>
        <w:rPr>
          <w:spacing w:val="3"/>
          <w:sz w:val="24"/>
          <w:szCs w:val="24"/>
        </w:rPr>
        <w:t xml:space="preserve"> </w:t>
      </w:r>
      <w:r>
        <w:rPr>
          <w:sz w:val="24"/>
          <w:szCs w:val="24"/>
        </w:rPr>
        <w:t>b</w:t>
      </w:r>
      <w:r>
        <w:rPr>
          <w:spacing w:val="-1"/>
          <w:sz w:val="24"/>
          <w:szCs w:val="24"/>
        </w:rPr>
        <w:t>a</w:t>
      </w:r>
      <w:r>
        <w:rPr>
          <w:sz w:val="24"/>
          <w:szCs w:val="24"/>
        </w:rPr>
        <w:t>r</w:t>
      </w:r>
      <w:r>
        <w:rPr>
          <w:spacing w:val="-1"/>
          <w:sz w:val="24"/>
          <w:szCs w:val="24"/>
        </w:rPr>
        <w:t>r</w:t>
      </w:r>
      <w:r>
        <w:rPr>
          <w:sz w:val="24"/>
          <w:szCs w:val="24"/>
        </w:rPr>
        <w:t>i</w:t>
      </w:r>
      <w:r>
        <w:rPr>
          <w:spacing w:val="2"/>
          <w:sz w:val="24"/>
          <w:szCs w:val="24"/>
        </w:rPr>
        <w:t>e</w:t>
      </w:r>
      <w:r>
        <w:rPr>
          <w:sz w:val="24"/>
          <w:szCs w:val="24"/>
        </w:rPr>
        <w:t>rs</w:t>
      </w:r>
      <w:r>
        <w:rPr>
          <w:spacing w:val="2"/>
          <w:sz w:val="24"/>
          <w:szCs w:val="24"/>
        </w:rPr>
        <w:t xml:space="preserve"> </w:t>
      </w:r>
      <w:r>
        <w:rPr>
          <w:spacing w:val="-1"/>
          <w:sz w:val="24"/>
          <w:szCs w:val="24"/>
        </w:rPr>
        <w:t>a</w:t>
      </w:r>
      <w:r>
        <w:rPr>
          <w:sz w:val="24"/>
          <w:szCs w:val="24"/>
        </w:rPr>
        <w:t>re insurmo</w:t>
      </w:r>
      <w:r>
        <w:rPr>
          <w:spacing w:val="3"/>
          <w:sz w:val="24"/>
          <w:szCs w:val="24"/>
        </w:rPr>
        <w:t>u</w:t>
      </w:r>
      <w:r>
        <w:rPr>
          <w:sz w:val="24"/>
          <w:szCs w:val="24"/>
        </w:rPr>
        <w:t>ntable</w:t>
      </w:r>
      <w:r>
        <w:rPr>
          <w:spacing w:val="1"/>
          <w:sz w:val="24"/>
          <w:szCs w:val="24"/>
        </w:rPr>
        <w:t xml:space="preserve"> </w:t>
      </w:r>
      <w:r>
        <w:rPr>
          <w:sz w:val="24"/>
          <w:szCs w:val="24"/>
        </w:rPr>
        <w:t>is</w:t>
      </w:r>
      <w:r>
        <w:rPr>
          <w:spacing w:val="1"/>
          <w:sz w:val="24"/>
          <w:szCs w:val="24"/>
        </w:rPr>
        <w:t>s</w:t>
      </w:r>
      <w:r>
        <w:rPr>
          <w:spacing w:val="3"/>
          <w:sz w:val="24"/>
          <w:szCs w:val="24"/>
        </w:rPr>
        <w:t>u</w:t>
      </w:r>
      <w:r>
        <w:rPr>
          <w:spacing w:val="-1"/>
          <w:sz w:val="24"/>
          <w:szCs w:val="24"/>
        </w:rPr>
        <w:t>e</w:t>
      </w:r>
      <w:r>
        <w:rPr>
          <w:sz w:val="24"/>
          <w:szCs w:val="24"/>
        </w:rPr>
        <w:t>s</w:t>
      </w:r>
      <w:r>
        <w:rPr>
          <w:spacing w:val="2"/>
          <w:sz w:val="24"/>
          <w:szCs w:val="24"/>
        </w:rPr>
        <w:t xml:space="preserve"> </w:t>
      </w:r>
      <w:r>
        <w:rPr>
          <w:sz w:val="24"/>
          <w:szCs w:val="24"/>
        </w:rPr>
        <w:t>that</w:t>
      </w:r>
      <w:r>
        <w:rPr>
          <w:spacing w:val="2"/>
          <w:sz w:val="24"/>
          <w:szCs w:val="24"/>
        </w:rPr>
        <w:t xml:space="preserve"> </w:t>
      </w:r>
      <w:r>
        <w:rPr>
          <w:spacing w:val="-1"/>
          <w:sz w:val="24"/>
          <w:szCs w:val="24"/>
        </w:rPr>
        <w:t>ca</w:t>
      </w:r>
      <w:r>
        <w:rPr>
          <w:sz w:val="24"/>
          <w:szCs w:val="24"/>
        </w:rPr>
        <w:t>n</w:t>
      </w:r>
      <w:r>
        <w:rPr>
          <w:spacing w:val="2"/>
          <w:sz w:val="24"/>
          <w:szCs w:val="24"/>
        </w:rPr>
        <w:t xml:space="preserve"> </w:t>
      </w:r>
      <w:r>
        <w:rPr>
          <w:sz w:val="24"/>
          <w:szCs w:val="24"/>
        </w:rPr>
        <w:t>be</w:t>
      </w:r>
      <w:r>
        <w:rPr>
          <w:spacing w:val="-1"/>
          <w:sz w:val="24"/>
          <w:szCs w:val="24"/>
        </w:rPr>
        <w:t xml:space="preserve"> </w:t>
      </w:r>
      <w:r>
        <w:rPr>
          <w:sz w:val="24"/>
          <w:szCs w:val="24"/>
        </w:rPr>
        <w:t>d</w:t>
      </w:r>
      <w:r>
        <w:rPr>
          <w:spacing w:val="-1"/>
          <w:sz w:val="24"/>
          <w:szCs w:val="24"/>
        </w:rPr>
        <w:t>e</w:t>
      </w:r>
      <w:r>
        <w:rPr>
          <w:sz w:val="24"/>
          <w:szCs w:val="24"/>
        </w:rPr>
        <w:t>stru</w:t>
      </w:r>
      <w:r>
        <w:rPr>
          <w:spacing w:val="-1"/>
          <w:sz w:val="24"/>
          <w:szCs w:val="24"/>
        </w:rPr>
        <w:t>c</w:t>
      </w:r>
      <w:r>
        <w:rPr>
          <w:sz w:val="24"/>
          <w:szCs w:val="24"/>
        </w:rPr>
        <w:t>t</w:t>
      </w:r>
      <w:r>
        <w:rPr>
          <w:spacing w:val="1"/>
          <w:sz w:val="24"/>
          <w:szCs w:val="24"/>
        </w:rPr>
        <w:t>i</w:t>
      </w:r>
      <w:r>
        <w:rPr>
          <w:sz w:val="24"/>
          <w:szCs w:val="24"/>
        </w:rPr>
        <w:t>ve</w:t>
      </w:r>
      <w:r>
        <w:rPr>
          <w:spacing w:val="1"/>
          <w:sz w:val="24"/>
          <w:szCs w:val="24"/>
        </w:rPr>
        <w:t xml:space="preserve"> </w:t>
      </w:r>
      <w:r>
        <w:rPr>
          <w:sz w:val="24"/>
          <w:szCs w:val="24"/>
        </w:rPr>
        <w:t>to</w:t>
      </w:r>
      <w:r>
        <w:rPr>
          <w:spacing w:val="3"/>
          <w:sz w:val="24"/>
          <w:szCs w:val="24"/>
        </w:rPr>
        <w:t xml:space="preserve"> </w:t>
      </w:r>
      <w:r>
        <w:rPr>
          <w:sz w:val="24"/>
          <w:szCs w:val="24"/>
        </w:rPr>
        <w:t>a</w:t>
      </w:r>
    </w:p>
    <w:p w14:paraId="525AC33F" w14:textId="77777777" w:rsidR="00CE409C" w:rsidRDefault="00CE409C" w:rsidP="00090A5B">
      <w:pPr>
        <w:spacing w:before="9" w:line="120" w:lineRule="exact"/>
        <w:jc w:val="both"/>
        <w:rPr>
          <w:sz w:val="13"/>
          <w:szCs w:val="13"/>
        </w:rPr>
      </w:pPr>
    </w:p>
    <w:p w14:paraId="7F012C23" w14:textId="77777777" w:rsidR="00CE409C" w:rsidRDefault="009B090C" w:rsidP="00090A5B">
      <w:pPr>
        <w:ind w:left="846"/>
        <w:jc w:val="both"/>
        <w:rPr>
          <w:sz w:val="24"/>
          <w:szCs w:val="24"/>
        </w:rPr>
      </w:pPr>
      <w:r>
        <w:rPr>
          <w:sz w:val="24"/>
          <w:szCs w:val="24"/>
        </w:rPr>
        <w:t>proj</w:t>
      </w:r>
      <w:r>
        <w:rPr>
          <w:spacing w:val="-1"/>
          <w:sz w:val="24"/>
          <w:szCs w:val="24"/>
        </w:rPr>
        <w:t>ec</w:t>
      </w:r>
      <w:r>
        <w:rPr>
          <w:sz w:val="24"/>
          <w:szCs w:val="24"/>
        </w:rPr>
        <w:t>t’s in</w:t>
      </w:r>
      <w:r>
        <w:rPr>
          <w:spacing w:val="1"/>
          <w:sz w:val="24"/>
          <w:szCs w:val="24"/>
        </w:rPr>
        <w:t>i</w:t>
      </w:r>
      <w:r>
        <w:rPr>
          <w:sz w:val="24"/>
          <w:szCs w:val="24"/>
        </w:rPr>
        <w:t>t</w:t>
      </w:r>
      <w:r>
        <w:rPr>
          <w:spacing w:val="1"/>
          <w:sz w:val="24"/>
          <w:szCs w:val="24"/>
        </w:rPr>
        <w:t>i</w:t>
      </w:r>
      <w:r>
        <w:rPr>
          <w:spacing w:val="-1"/>
          <w:sz w:val="24"/>
          <w:szCs w:val="24"/>
        </w:rPr>
        <w:t>a</w:t>
      </w:r>
      <w:r>
        <w:rPr>
          <w:sz w:val="24"/>
          <w:szCs w:val="24"/>
        </w:rPr>
        <w:t>t</w:t>
      </w:r>
      <w:r>
        <w:rPr>
          <w:spacing w:val="1"/>
          <w:sz w:val="24"/>
          <w:szCs w:val="24"/>
        </w:rPr>
        <w:t>i</w:t>
      </w:r>
      <w:r>
        <w:rPr>
          <w:sz w:val="24"/>
          <w:szCs w:val="24"/>
        </w:rPr>
        <w:t>v</w:t>
      </w:r>
      <w:r>
        <w:rPr>
          <w:spacing w:val="-1"/>
          <w:sz w:val="24"/>
          <w:szCs w:val="24"/>
        </w:rPr>
        <w:t>e</w:t>
      </w:r>
      <w:r>
        <w:rPr>
          <w:sz w:val="24"/>
          <w:szCs w:val="24"/>
        </w:rPr>
        <w:t>.</w:t>
      </w:r>
      <w:r>
        <w:rPr>
          <w:spacing w:val="2"/>
          <w:sz w:val="24"/>
          <w:szCs w:val="24"/>
        </w:rPr>
        <w:t xml:space="preserve"> </w:t>
      </w:r>
      <w:r>
        <w:rPr>
          <w:spacing w:val="-3"/>
          <w:sz w:val="24"/>
          <w:szCs w:val="24"/>
        </w:rPr>
        <w:t>I</w:t>
      </w:r>
      <w:r>
        <w:rPr>
          <w:sz w:val="24"/>
          <w:szCs w:val="24"/>
        </w:rPr>
        <w:t>n th</w:t>
      </w:r>
      <w:r>
        <w:rPr>
          <w:spacing w:val="1"/>
          <w:sz w:val="24"/>
          <w:szCs w:val="24"/>
        </w:rPr>
        <w:t>i</w:t>
      </w:r>
      <w:r>
        <w:rPr>
          <w:sz w:val="24"/>
          <w:szCs w:val="24"/>
        </w:rPr>
        <w:t>s proj</w:t>
      </w:r>
      <w:r>
        <w:rPr>
          <w:spacing w:val="-1"/>
          <w:sz w:val="24"/>
          <w:szCs w:val="24"/>
        </w:rPr>
        <w:t>ec</w:t>
      </w:r>
      <w:r>
        <w:rPr>
          <w:sz w:val="24"/>
          <w:szCs w:val="24"/>
        </w:rPr>
        <w:t xml:space="preserve">t, </w:t>
      </w:r>
      <w:r>
        <w:rPr>
          <w:spacing w:val="1"/>
          <w:sz w:val="24"/>
          <w:szCs w:val="24"/>
        </w:rPr>
        <w:t>t</w:t>
      </w:r>
      <w:r>
        <w:rPr>
          <w:sz w:val="24"/>
          <w:szCs w:val="24"/>
        </w:rPr>
        <w:t>he</w:t>
      </w:r>
      <w:r>
        <w:rPr>
          <w:spacing w:val="-1"/>
          <w:sz w:val="24"/>
          <w:szCs w:val="24"/>
        </w:rPr>
        <w:t xml:space="preserve"> </w:t>
      </w:r>
      <w:r>
        <w:rPr>
          <w:sz w:val="24"/>
          <w:szCs w:val="24"/>
        </w:rPr>
        <w:t>followi</w:t>
      </w:r>
      <w:r>
        <w:rPr>
          <w:spacing w:val="2"/>
          <w:sz w:val="24"/>
          <w:szCs w:val="24"/>
        </w:rPr>
        <w:t>n</w:t>
      </w:r>
      <w:r>
        <w:rPr>
          <w:sz w:val="24"/>
          <w:szCs w:val="24"/>
        </w:rPr>
        <w:t>g</w:t>
      </w:r>
      <w:r>
        <w:rPr>
          <w:spacing w:val="-2"/>
          <w:sz w:val="24"/>
          <w:szCs w:val="24"/>
        </w:rPr>
        <w:t xml:space="preserve"> </w:t>
      </w:r>
      <w:r>
        <w:rPr>
          <w:spacing w:val="1"/>
          <w:sz w:val="24"/>
          <w:szCs w:val="24"/>
        </w:rPr>
        <w:t>a</w:t>
      </w:r>
      <w:r>
        <w:rPr>
          <w:sz w:val="24"/>
          <w:szCs w:val="24"/>
        </w:rPr>
        <w:t>re</w:t>
      </w:r>
      <w:r>
        <w:rPr>
          <w:spacing w:val="-2"/>
          <w:sz w:val="24"/>
          <w:szCs w:val="24"/>
        </w:rPr>
        <w:t xml:space="preserve"> </w:t>
      </w:r>
      <w:r>
        <w:rPr>
          <w:sz w:val="24"/>
          <w:szCs w:val="24"/>
        </w:rPr>
        <w:t>poss</w:t>
      </w:r>
      <w:r>
        <w:rPr>
          <w:spacing w:val="1"/>
          <w:sz w:val="24"/>
          <w:szCs w:val="24"/>
        </w:rPr>
        <w:t>i</w:t>
      </w:r>
      <w:r>
        <w:rPr>
          <w:sz w:val="24"/>
          <w:szCs w:val="24"/>
        </w:rPr>
        <w:t xml:space="preserve">ble </w:t>
      </w:r>
      <w:r>
        <w:rPr>
          <w:spacing w:val="-1"/>
          <w:sz w:val="24"/>
          <w:szCs w:val="24"/>
        </w:rPr>
        <w:t>c</w:t>
      </w:r>
      <w:r>
        <w:rPr>
          <w:sz w:val="24"/>
          <w:szCs w:val="24"/>
        </w:rPr>
        <w:t>ritic</w:t>
      </w:r>
      <w:r>
        <w:rPr>
          <w:spacing w:val="-1"/>
          <w:sz w:val="24"/>
          <w:szCs w:val="24"/>
        </w:rPr>
        <w:t>a</w:t>
      </w:r>
      <w:r>
        <w:rPr>
          <w:sz w:val="24"/>
          <w:szCs w:val="24"/>
        </w:rPr>
        <w:t xml:space="preserve">l </w:t>
      </w:r>
      <w:r>
        <w:rPr>
          <w:spacing w:val="3"/>
          <w:sz w:val="24"/>
          <w:szCs w:val="24"/>
        </w:rPr>
        <w:t>b</w:t>
      </w:r>
      <w:r>
        <w:rPr>
          <w:spacing w:val="-1"/>
          <w:sz w:val="24"/>
          <w:szCs w:val="24"/>
        </w:rPr>
        <w:t>a</w:t>
      </w:r>
      <w:r>
        <w:rPr>
          <w:spacing w:val="3"/>
          <w:sz w:val="24"/>
          <w:szCs w:val="24"/>
        </w:rPr>
        <w:t>r</w:t>
      </w:r>
      <w:r>
        <w:rPr>
          <w:sz w:val="24"/>
          <w:szCs w:val="24"/>
        </w:rPr>
        <w:t>ri</w:t>
      </w:r>
      <w:r>
        <w:rPr>
          <w:spacing w:val="1"/>
          <w:sz w:val="24"/>
          <w:szCs w:val="24"/>
        </w:rPr>
        <w:t>e</w:t>
      </w:r>
      <w:r>
        <w:rPr>
          <w:sz w:val="24"/>
          <w:szCs w:val="24"/>
        </w:rPr>
        <w:t>rs:</w:t>
      </w:r>
    </w:p>
    <w:p w14:paraId="6B073C43" w14:textId="77777777" w:rsidR="00CE409C" w:rsidRDefault="00CE409C" w:rsidP="00090A5B">
      <w:pPr>
        <w:spacing w:before="3" w:line="120" w:lineRule="exact"/>
        <w:jc w:val="both"/>
        <w:rPr>
          <w:sz w:val="12"/>
          <w:szCs w:val="12"/>
        </w:rPr>
      </w:pPr>
    </w:p>
    <w:p w14:paraId="0F9FD8CB" w14:textId="77777777" w:rsidR="00CE409C" w:rsidRDefault="00CE409C" w:rsidP="00090A5B">
      <w:pPr>
        <w:spacing w:line="200" w:lineRule="exact"/>
        <w:jc w:val="both"/>
      </w:pPr>
    </w:p>
    <w:p w14:paraId="024CA05E" w14:textId="77777777" w:rsidR="00CE409C" w:rsidRDefault="009B090C" w:rsidP="00E23902">
      <w:pPr>
        <w:ind w:left="1440"/>
        <w:jc w:val="both"/>
        <w:rPr>
          <w:sz w:val="24"/>
          <w:szCs w:val="24"/>
        </w:rPr>
      </w:pPr>
      <w:r>
        <w:rPr>
          <w:rFonts w:ascii="Arial" w:eastAsia="Arial" w:hAnsi="Arial" w:cs="Arial"/>
          <w:sz w:val="24"/>
          <w:szCs w:val="24"/>
        </w:rPr>
        <w:t xml:space="preserve">•   </w:t>
      </w:r>
      <w:r>
        <w:rPr>
          <w:rFonts w:ascii="Arial" w:eastAsia="Arial" w:hAnsi="Arial" w:cs="Arial"/>
          <w:spacing w:val="10"/>
          <w:sz w:val="24"/>
          <w:szCs w:val="24"/>
        </w:rPr>
        <w:t xml:space="preserve"> </w:t>
      </w:r>
      <w:r>
        <w:rPr>
          <w:sz w:val="24"/>
          <w:szCs w:val="24"/>
        </w:rPr>
        <w:t>R</w:t>
      </w:r>
      <w:r>
        <w:rPr>
          <w:spacing w:val="-1"/>
          <w:sz w:val="24"/>
          <w:szCs w:val="24"/>
        </w:rPr>
        <w:t>e</w:t>
      </w:r>
      <w:r>
        <w:rPr>
          <w:sz w:val="24"/>
          <w:szCs w:val="24"/>
        </w:rPr>
        <w:t>moval of</w:t>
      </w:r>
      <w:r>
        <w:rPr>
          <w:spacing w:val="-1"/>
          <w:sz w:val="24"/>
          <w:szCs w:val="24"/>
        </w:rPr>
        <w:t xml:space="preserve"> </w:t>
      </w:r>
      <w:r>
        <w:rPr>
          <w:sz w:val="24"/>
          <w:szCs w:val="24"/>
        </w:rPr>
        <w:t>proj</w:t>
      </w:r>
      <w:r>
        <w:rPr>
          <w:spacing w:val="-1"/>
          <w:sz w:val="24"/>
          <w:szCs w:val="24"/>
        </w:rPr>
        <w:t>ec</w:t>
      </w:r>
      <w:r>
        <w:rPr>
          <w:sz w:val="24"/>
          <w:szCs w:val="24"/>
        </w:rPr>
        <w:t>t fund</w:t>
      </w:r>
      <w:r>
        <w:rPr>
          <w:spacing w:val="2"/>
          <w:sz w:val="24"/>
          <w:szCs w:val="24"/>
        </w:rPr>
        <w:t>i</w:t>
      </w:r>
      <w:r>
        <w:rPr>
          <w:sz w:val="24"/>
          <w:szCs w:val="24"/>
        </w:rPr>
        <w:t>ng</w:t>
      </w:r>
    </w:p>
    <w:p w14:paraId="50B0E79A" w14:textId="77777777" w:rsidR="00CE409C" w:rsidRDefault="00CE409C" w:rsidP="00E23902">
      <w:pPr>
        <w:spacing w:before="13" w:line="260" w:lineRule="exact"/>
        <w:ind w:left="954"/>
        <w:jc w:val="both"/>
        <w:rPr>
          <w:sz w:val="26"/>
          <w:szCs w:val="26"/>
        </w:rPr>
      </w:pPr>
    </w:p>
    <w:p w14:paraId="2DB1D44B" w14:textId="77777777" w:rsidR="00CE409C" w:rsidRDefault="009B090C" w:rsidP="00E23902">
      <w:pPr>
        <w:ind w:left="1440"/>
        <w:jc w:val="both"/>
        <w:rPr>
          <w:sz w:val="24"/>
          <w:szCs w:val="24"/>
        </w:rPr>
      </w:pPr>
      <w:r>
        <w:rPr>
          <w:rFonts w:ascii="Arial" w:eastAsia="Arial" w:hAnsi="Arial" w:cs="Arial"/>
          <w:sz w:val="24"/>
          <w:szCs w:val="24"/>
        </w:rPr>
        <w:t xml:space="preserve">•   </w:t>
      </w:r>
      <w:r>
        <w:rPr>
          <w:rFonts w:ascii="Arial" w:eastAsia="Arial" w:hAnsi="Arial" w:cs="Arial"/>
          <w:spacing w:val="10"/>
          <w:sz w:val="24"/>
          <w:szCs w:val="24"/>
        </w:rPr>
        <w:t xml:space="preserve"> </w:t>
      </w:r>
      <w:r>
        <w:rPr>
          <w:sz w:val="24"/>
          <w:szCs w:val="24"/>
        </w:rPr>
        <w:t>N</w:t>
      </w:r>
      <w:r>
        <w:rPr>
          <w:spacing w:val="-1"/>
          <w:sz w:val="24"/>
          <w:szCs w:val="24"/>
        </w:rPr>
        <w:t>a</w:t>
      </w:r>
      <w:r>
        <w:rPr>
          <w:sz w:val="24"/>
          <w:szCs w:val="24"/>
        </w:rPr>
        <w:t>tur</w:t>
      </w:r>
      <w:r>
        <w:rPr>
          <w:spacing w:val="-1"/>
          <w:sz w:val="24"/>
          <w:szCs w:val="24"/>
        </w:rPr>
        <w:t>a</w:t>
      </w:r>
      <w:r>
        <w:rPr>
          <w:sz w:val="24"/>
          <w:szCs w:val="24"/>
        </w:rPr>
        <w:t>l d</w:t>
      </w:r>
      <w:r>
        <w:rPr>
          <w:spacing w:val="1"/>
          <w:sz w:val="24"/>
          <w:szCs w:val="24"/>
        </w:rPr>
        <w:t>i</w:t>
      </w:r>
      <w:r>
        <w:rPr>
          <w:sz w:val="24"/>
          <w:szCs w:val="24"/>
        </w:rPr>
        <w:t>s</w:t>
      </w:r>
      <w:r>
        <w:rPr>
          <w:spacing w:val="-1"/>
          <w:sz w:val="24"/>
          <w:szCs w:val="24"/>
        </w:rPr>
        <w:t>a</w:t>
      </w:r>
      <w:r>
        <w:rPr>
          <w:sz w:val="24"/>
          <w:szCs w:val="24"/>
        </w:rPr>
        <w:t>ste</w:t>
      </w:r>
      <w:r>
        <w:rPr>
          <w:spacing w:val="-1"/>
          <w:sz w:val="24"/>
          <w:szCs w:val="24"/>
        </w:rPr>
        <w:t>r</w:t>
      </w:r>
      <w:r>
        <w:rPr>
          <w:sz w:val="24"/>
          <w:szCs w:val="24"/>
        </w:rPr>
        <w:t xml:space="preserve">s </w:t>
      </w:r>
      <w:r>
        <w:rPr>
          <w:spacing w:val="2"/>
          <w:sz w:val="24"/>
          <w:szCs w:val="24"/>
        </w:rPr>
        <w:t>o</w:t>
      </w:r>
      <w:r>
        <w:rPr>
          <w:sz w:val="24"/>
          <w:szCs w:val="24"/>
        </w:rPr>
        <w:t xml:space="preserve">r </w:t>
      </w:r>
      <w:r>
        <w:rPr>
          <w:spacing w:val="-2"/>
          <w:sz w:val="24"/>
          <w:szCs w:val="24"/>
        </w:rPr>
        <w:t>a</w:t>
      </w:r>
      <w:r>
        <w:rPr>
          <w:spacing w:val="-1"/>
          <w:sz w:val="24"/>
          <w:szCs w:val="24"/>
        </w:rPr>
        <w:t>c</w:t>
      </w:r>
      <w:r>
        <w:rPr>
          <w:sz w:val="24"/>
          <w:szCs w:val="24"/>
        </w:rPr>
        <w:t>ts</w:t>
      </w:r>
      <w:r>
        <w:rPr>
          <w:spacing w:val="3"/>
          <w:sz w:val="24"/>
          <w:szCs w:val="24"/>
        </w:rPr>
        <w:t xml:space="preserve"> </w:t>
      </w:r>
      <w:r>
        <w:rPr>
          <w:sz w:val="24"/>
          <w:szCs w:val="24"/>
        </w:rPr>
        <w:t xml:space="preserve">of </w:t>
      </w:r>
      <w:r>
        <w:rPr>
          <w:spacing w:val="-1"/>
          <w:sz w:val="24"/>
          <w:szCs w:val="24"/>
        </w:rPr>
        <w:t>wa</w:t>
      </w:r>
      <w:r>
        <w:rPr>
          <w:sz w:val="24"/>
          <w:szCs w:val="24"/>
        </w:rPr>
        <w:t>r</w:t>
      </w:r>
    </w:p>
    <w:p w14:paraId="1A2A0775" w14:textId="77777777" w:rsidR="00CE409C" w:rsidRDefault="00CE409C" w:rsidP="00E23902">
      <w:pPr>
        <w:spacing w:before="14" w:line="260" w:lineRule="exact"/>
        <w:ind w:left="954"/>
        <w:jc w:val="both"/>
        <w:rPr>
          <w:sz w:val="26"/>
          <w:szCs w:val="26"/>
        </w:rPr>
      </w:pPr>
    </w:p>
    <w:p w14:paraId="596CCE8C" w14:textId="77777777" w:rsidR="00CE409C" w:rsidRDefault="009B090C" w:rsidP="00E23902">
      <w:pPr>
        <w:ind w:left="1800"/>
        <w:jc w:val="both"/>
        <w:rPr>
          <w:sz w:val="24"/>
          <w:szCs w:val="24"/>
        </w:rPr>
      </w:pPr>
      <w:r>
        <w:rPr>
          <w:sz w:val="24"/>
          <w:szCs w:val="24"/>
        </w:rPr>
        <w:t>The</w:t>
      </w:r>
      <w:r>
        <w:rPr>
          <w:spacing w:val="-1"/>
          <w:sz w:val="24"/>
          <w:szCs w:val="24"/>
        </w:rPr>
        <w:t xml:space="preserve"> </w:t>
      </w:r>
      <w:r>
        <w:rPr>
          <w:spacing w:val="1"/>
          <w:sz w:val="24"/>
          <w:szCs w:val="24"/>
        </w:rPr>
        <w:t>P</w:t>
      </w:r>
      <w:r>
        <w:rPr>
          <w:sz w:val="24"/>
          <w:szCs w:val="24"/>
        </w:rPr>
        <w:t>roj</w:t>
      </w:r>
      <w:r>
        <w:rPr>
          <w:spacing w:val="-1"/>
          <w:sz w:val="24"/>
          <w:szCs w:val="24"/>
        </w:rPr>
        <w:t>ec</w:t>
      </w:r>
      <w:r>
        <w:rPr>
          <w:sz w:val="24"/>
          <w:szCs w:val="24"/>
        </w:rPr>
        <w:t xml:space="preserve">t </w:t>
      </w:r>
      <w:r>
        <w:rPr>
          <w:spacing w:val="1"/>
          <w:sz w:val="24"/>
          <w:szCs w:val="24"/>
        </w:rPr>
        <w:t>P</w:t>
      </w:r>
      <w:r>
        <w:rPr>
          <w:sz w:val="24"/>
          <w:szCs w:val="24"/>
        </w:rPr>
        <w:t xml:space="preserve">lan </w:t>
      </w:r>
      <w:r>
        <w:rPr>
          <w:spacing w:val="-1"/>
          <w:sz w:val="24"/>
          <w:szCs w:val="24"/>
        </w:rPr>
        <w:t>w</w:t>
      </w:r>
      <w:r>
        <w:rPr>
          <w:sz w:val="24"/>
          <w:szCs w:val="24"/>
        </w:rPr>
        <w:t xml:space="preserve">ould </w:t>
      </w:r>
      <w:r>
        <w:rPr>
          <w:spacing w:val="3"/>
          <w:sz w:val="24"/>
          <w:szCs w:val="24"/>
        </w:rPr>
        <w:t>b</w:t>
      </w:r>
      <w:r>
        <w:rPr>
          <w:spacing w:val="-1"/>
          <w:sz w:val="24"/>
          <w:szCs w:val="24"/>
        </w:rPr>
        <w:t>ec</w:t>
      </w:r>
      <w:r>
        <w:rPr>
          <w:sz w:val="24"/>
          <w:szCs w:val="24"/>
        </w:rPr>
        <w:t>ome inv</w:t>
      </w:r>
      <w:r>
        <w:rPr>
          <w:spacing w:val="-1"/>
          <w:sz w:val="24"/>
          <w:szCs w:val="24"/>
        </w:rPr>
        <w:t>a</w:t>
      </w:r>
      <w:r>
        <w:rPr>
          <w:sz w:val="24"/>
          <w:szCs w:val="24"/>
        </w:rPr>
        <w:t>l</w:t>
      </w:r>
      <w:r>
        <w:rPr>
          <w:spacing w:val="1"/>
          <w:sz w:val="24"/>
          <w:szCs w:val="24"/>
        </w:rPr>
        <w:t>i</w:t>
      </w:r>
      <w:r>
        <w:rPr>
          <w:sz w:val="24"/>
          <w:szCs w:val="24"/>
        </w:rPr>
        <w:t>d</w:t>
      </w:r>
      <w:r>
        <w:rPr>
          <w:spacing w:val="2"/>
          <w:sz w:val="24"/>
          <w:szCs w:val="24"/>
        </w:rPr>
        <w:t xml:space="preserve"> </w:t>
      </w:r>
      <w:r>
        <w:rPr>
          <w:sz w:val="24"/>
          <w:szCs w:val="24"/>
        </w:rPr>
        <w:t xml:space="preserve">if </w:t>
      </w:r>
      <w:r>
        <w:rPr>
          <w:spacing w:val="-1"/>
          <w:sz w:val="24"/>
          <w:szCs w:val="24"/>
        </w:rPr>
        <w:t>a</w:t>
      </w:r>
      <w:r>
        <w:rPr>
          <w:spacing w:val="5"/>
          <w:sz w:val="24"/>
          <w:szCs w:val="24"/>
        </w:rPr>
        <w:t>n</w:t>
      </w:r>
      <w:r>
        <w:rPr>
          <w:sz w:val="24"/>
          <w:szCs w:val="24"/>
        </w:rPr>
        <w:t>y</w:t>
      </w:r>
      <w:r>
        <w:rPr>
          <w:spacing w:val="-5"/>
          <w:sz w:val="24"/>
          <w:szCs w:val="24"/>
        </w:rPr>
        <w:t xml:space="preserve"> </w:t>
      </w:r>
      <w:r>
        <w:rPr>
          <w:spacing w:val="2"/>
          <w:sz w:val="24"/>
          <w:szCs w:val="24"/>
        </w:rPr>
        <w:t>o</w:t>
      </w:r>
      <w:r>
        <w:rPr>
          <w:sz w:val="24"/>
          <w:szCs w:val="24"/>
        </w:rPr>
        <w:t>f above</w:t>
      </w:r>
      <w:r>
        <w:rPr>
          <w:spacing w:val="-1"/>
          <w:sz w:val="24"/>
          <w:szCs w:val="24"/>
        </w:rPr>
        <w:t xml:space="preserve"> </w:t>
      </w:r>
      <w:r>
        <w:rPr>
          <w:sz w:val="24"/>
          <w:szCs w:val="24"/>
        </w:rPr>
        <w:t>proj</w:t>
      </w:r>
      <w:r>
        <w:rPr>
          <w:spacing w:val="-1"/>
          <w:sz w:val="24"/>
          <w:szCs w:val="24"/>
        </w:rPr>
        <w:t>ec</w:t>
      </w:r>
      <w:r>
        <w:rPr>
          <w:sz w:val="24"/>
          <w:szCs w:val="24"/>
        </w:rPr>
        <w:t>t b</w:t>
      </w:r>
      <w:r>
        <w:rPr>
          <w:spacing w:val="2"/>
          <w:sz w:val="24"/>
          <w:szCs w:val="24"/>
        </w:rPr>
        <w:t>a</w:t>
      </w:r>
      <w:r>
        <w:rPr>
          <w:sz w:val="24"/>
          <w:szCs w:val="24"/>
        </w:rPr>
        <w:t>r</w:t>
      </w:r>
      <w:r>
        <w:rPr>
          <w:spacing w:val="-1"/>
          <w:sz w:val="24"/>
          <w:szCs w:val="24"/>
        </w:rPr>
        <w:t>r</w:t>
      </w:r>
      <w:r>
        <w:rPr>
          <w:sz w:val="24"/>
          <w:szCs w:val="24"/>
        </w:rPr>
        <w:t>i</w:t>
      </w:r>
      <w:r>
        <w:rPr>
          <w:spacing w:val="2"/>
          <w:sz w:val="24"/>
          <w:szCs w:val="24"/>
        </w:rPr>
        <w:t>e</w:t>
      </w:r>
      <w:r>
        <w:rPr>
          <w:sz w:val="24"/>
          <w:szCs w:val="24"/>
        </w:rPr>
        <w:t>rs o</w:t>
      </w:r>
      <w:r>
        <w:rPr>
          <w:spacing w:val="-1"/>
          <w:sz w:val="24"/>
          <w:szCs w:val="24"/>
        </w:rPr>
        <w:t>c</w:t>
      </w:r>
      <w:r>
        <w:rPr>
          <w:spacing w:val="1"/>
          <w:sz w:val="24"/>
          <w:szCs w:val="24"/>
        </w:rPr>
        <w:t>c</w:t>
      </w:r>
      <w:r>
        <w:rPr>
          <w:sz w:val="24"/>
          <w:szCs w:val="24"/>
        </w:rPr>
        <w:t>ur</w:t>
      </w:r>
      <w:r>
        <w:rPr>
          <w:spacing w:val="-1"/>
          <w:sz w:val="24"/>
          <w:szCs w:val="24"/>
        </w:rPr>
        <w:t>re</w:t>
      </w:r>
      <w:r>
        <w:rPr>
          <w:spacing w:val="2"/>
          <w:sz w:val="24"/>
          <w:szCs w:val="24"/>
        </w:rPr>
        <w:t>d</w:t>
      </w:r>
      <w:r>
        <w:rPr>
          <w:sz w:val="24"/>
          <w:szCs w:val="24"/>
        </w:rPr>
        <w:t>.</w:t>
      </w:r>
    </w:p>
    <w:p w14:paraId="3E3CAFCB" w14:textId="77777777" w:rsidR="00CE409C" w:rsidRDefault="00CE409C" w:rsidP="00090A5B">
      <w:pPr>
        <w:spacing w:before="4" w:line="120" w:lineRule="exact"/>
        <w:jc w:val="both"/>
        <w:rPr>
          <w:sz w:val="13"/>
          <w:szCs w:val="13"/>
        </w:rPr>
      </w:pPr>
    </w:p>
    <w:p w14:paraId="22BDDAFC" w14:textId="62D6E380" w:rsidR="00CE409C" w:rsidRPr="00C640D4" w:rsidRDefault="009B090C" w:rsidP="00C640D4">
      <w:pPr>
        <w:pStyle w:val="Heading2"/>
        <w:numPr>
          <w:ilvl w:val="0"/>
          <w:numId w:val="0"/>
        </w:numPr>
        <w:rPr>
          <w:rFonts w:ascii="Times New Roman" w:hAnsi="Times New Roman" w:cs="Times New Roman"/>
          <w:i w:val="0"/>
          <w:iCs w:val="0"/>
          <w:sz w:val="24"/>
          <w:szCs w:val="24"/>
        </w:rPr>
      </w:pPr>
      <w:bookmarkStart w:id="9" w:name="_Toc28687697"/>
      <w:r w:rsidRPr="00C640D4">
        <w:rPr>
          <w:rFonts w:ascii="Times New Roman" w:hAnsi="Times New Roman" w:cs="Times New Roman"/>
          <w:i w:val="0"/>
          <w:iCs w:val="0"/>
          <w:sz w:val="24"/>
          <w:szCs w:val="24"/>
        </w:rPr>
        <w:t>2.4.</w:t>
      </w:r>
      <w:r w:rsidRPr="00C640D4">
        <w:rPr>
          <w:rFonts w:ascii="Times New Roman" w:hAnsi="Times New Roman" w:cs="Times New Roman"/>
          <w:i w:val="0"/>
          <w:iCs w:val="0"/>
          <w:spacing w:val="7"/>
          <w:sz w:val="24"/>
          <w:szCs w:val="24"/>
        </w:rPr>
        <w:t xml:space="preserve"> </w:t>
      </w:r>
      <w:r w:rsidRPr="00C640D4">
        <w:rPr>
          <w:rFonts w:ascii="Times New Roman" w:hAnsi="Times New Roman" w:cs="Times New Roman"/>
          <w:i w:val="0"/>
          <w:iCs w:val="0"/>
          <w:spacing w:val="1"/>
          <w:sz w:val="24"/>
          <w:szCs w:val="24"/>
        </w:rPr>
        <w:t>S</w:t>
      </w:r>
      <w:r w:rsidRPr="00C640D4">
        <w:rPr>
          <w:rFonts w:ascii="Times New Roman" w:hAnsi="Times New Roman" w:cs="Times New Roman"/>
          <w:i w:val="0"/>
          <w:iCs w:val="0"/>
          <w:spacing w:val="-1"/>
          <w:sz w:val="24"/>
          <w:szCs w:val="24"/>
        </w:rPr>
        <w:t>c</w:t>
      </w:r>
      <w:r w:rsidRPr="00C640D4">
        <w:rPr>
          <w:rFonts w:ascii="Times New Roman" w:hAnsi="Times New Roman" w:cs="Times New Roman"/>
          <w:i w:val="0"/>
          <w:iCs w:val="0"/>
          <w:sz w:val="24"/>
          <w:szCs w:val="24"/>
        </w:rPr>
        <w:t>o</w:t>
      </w:r>
      <w:r w:rsidRPr="00C640D4">
        <w:rPr>
          <w:rFonts w:ascii="Times New Roman" w:hAnsi="Times New Roman" w:cs="Times New Roman"/>
          <w:i w:val="0"/>
          <w:iCs w:val="0"/>
          <w:spacing w:val="1"/>
          <w:sz w:val="24"/>
          <w:szCs w:val="24"/>
        </w:rPr>
        <w:t>p</w:t>
      </w:r>
      <w:r w:rsidRPr="00C640D4">
        <w:rPr>
          <w:rFonts w:ascii="Times New Roman" w:hAnsi="Times New Roman" w:cs="Times New Roman"/>
          <w:i w:val="0"/>
          <w:iCs w:val="0"/>
          <w:sz w:val="24"/>
          <w:szCs w:val="24"/>
        </w:rPr>
        <w:t>e</w:t>
      </w:r>
      <w:r w:rsidRPr="00C640D4">
        <w:rPr>
          <w:rFonts w:ascii="Times New Roman" w:hAnsi="Times New Roman" w:cs="Times New Roman"/>
          <w:i w:val="0"/>
          <w:iCs w:val="0"/>
          <w:spacing w:val="-1"/>
          <w:sz w:val="24"/>
          <w:szCs w:val="24"/>
        </w:rPr>
        <w:t xml:space="preserve"> M</w:t>
      </w:r>
      <w:r w:rsidRPr="00C640D4">
        <w:rPr>
          <w:rFonts w:ascii="Times New Roman" w:hAnsi="Times New Roman" w:cs="Times New Roman"/>
          <w:i w:val="0"/>
          <w:iCs w:val="0"/>
          <w:sz w:val="24"/>
          <w:szCs w:val="24"/>
        </w:rPr>
        <w:t>a</w:t>
      </w:r>
      <w:r w:rsidRPr="00C640D4">
        <w:rPr>
          <w:rFonts w:ascii="Times New Roman" w:hAnsi="Times New Roman" w:cs="Times New Roman"/>
          <w:i w:val="0"/>
          <w:iCs w:val="0"/>
          <w:spacing w:val="1"/>
          <w:sz w:val="24"/>
          <w:szCs w:val="24"/>
        </w:rPr>
        <w:t>n</w:t>
      </w:r>
      <w:r w:rsidRPr="00C640D4">
        <w:rPr>
          <w:rFonts w:ascii="Times New Roman" w:hAnsi="Times New Roman" w:cs="Times New Roman"/>
          <w:i w:val="0"/>
          <w:iCs w:val="0"/>
          <w:sz w:val="24"/>
          <w:szCs w:val="24"/>
        </w:rPr>
        <w:t>ag</w:t>
      </w:r>
      <w:r w:rsidRPr="00C640D4">
        <w:rPr>
          <w:rFonts w:ascii="Times New Roman" w:hAnsi="Times New Roman" w:cs="Times New Roman"/>
          <w:i w:val="0"/>
          <w:iCs w:val="0"/>
          <w:spacing w:val="1"/>
          <w:sz w:val="24"/>
          <w:szCs w:val="24"/>
        </w:rPr>
        <w:t>e</w:t>
      </w:r>
      <w:r w:rsidRPr="00C640D4">
        <w:rPr>
          <w:rFonts w:ascii="Times New Roman" w:hAnsi="Times New Roman" w:cs="Times New Roman"/>
          <w:i w:val="0"/>
          <w:iCs w:val="0"/>
          <w:spacing w:val="-3"/>
          <w:sz w:val="24"/>
          <w:szCs w:val="24"/>
        </w:rPr>
        <w:t>m</w:t>
      </w:r>
      <w:r w:rsidRPr="00C640D4">
        <w:rPr>
          <w:rFonts w:ascii="Times New Roman" w:hAnsi="Times New Roman" w:cs="Times New Roman"/>
          <w:i w:val="0"/>
          <w:iCs w:val="0"/>
          <w:spacing w:val="-1"/>
          <w:sz w:val="24"/>
          <w:szCs w:val="24"/>
        </w:rPr>
        <w:t>e</w:t>
      </w:r>
      <w:r w:rsidRPr="00C640D4">
        <w:rPr>
          <w:rFonts w:ascii="Times New Roman" w:hAnsi="Times New Roman" w:cs="Times New Roman"/>
          <w:i w:val="0"/>
          <w:iCs w:val="0"/>
          <w:spacing w:val="1"/>
          <w:sz w:val="24"/>
          <w:szCs w:val="24"/>
        </w:rPr>
        <w:t>n</w:t>
      </w:r>
      <w:r w:rsidRPr="00C640D4">
        <w:rPr>
          <w:rFonts w:ascii="Times New Roman" w:hAnsi="Times New Roman" w:cs="Times New Roman"/>
          <w:i w:val="0"/>
          <w:iCs w:val="0"/>
          <w:sz w:val="24"/>
          <w:szCs w:val="24"/>
        </w:rPr>
        <w:t>t</w:t>
      </w:r>
      <w:bookmarkEnd w:id="9"/>
    </w:p>
    <w:p w14:paraId="6886B6E2" w14:textId="77777777" w:rsidR="00CE409C" w:rsidRDefault="00CE409C" w:rsidP="00090A5B">
      <w:pPr>
        <w:spacing w:line="220" w:lineRule="exact"/>
        <w:jc w:val="both"/>
        <w:rPr>
          <w:sz w:val="22"/>
          <w:szCs w:val="22"/>
        </w:rPr>
      </w:pPr>
    </w:p>
    <w:p w14:paraId="1322E4EE" w14:textId="06E87752" w:rsidR="00CE409C" w:rsidRDefault="009B090C" w:rsidP="00090A5B">
      <w:pPr>
        <w:tabs>
          <w:tab w:val="left" w:pos="840"/>
        </w:tabs>
        <w:spacing w:line="360" w:lineRule="auto"/>
        <w:ind w:left="846" w:right="94" w:hanging="360"/>
        <w:jc w:val="both"/>
        <w:rPr>
          <w:sz w:val="24"/>
          <w:szCs w:val="24"/>
        </w:rPr>
      </w:pPr>
      <w:r>
        <w:rPr>
          <w:rFonts w:ascii="Arial" w:eastAsia="Arial" w:hAnsi="Arial" w:cs="Arial"/>
          <w:sz w:val="24"/>
          <w:szCs w:val="24"/>
        </w:rPr>
        <w:t>•</w:t>
      </w:r>
      <w:r>
        <w:rPr>
          <w:rFonts w:ascii="Arial" w:eastAsia="Arial" w:hAnsi="Arial" w:cs="Arial"/>
          <w:sz w:val="24"/>
          <w:szCs w:val="24"/>
        </w:rPr>
        <w:tab/>
      </w:r>
      <w:r>
        <w:rPr>
          <w:spacing w:val="3"/>
          <w:sz w:val="24"/>
          <w:szCs w:val="24"/>
        </w:rPr>
        <w:t>S</w:t>
      </w:r>
      <w:r>
        <w:rPr>
          <w:spacing w:val="-5"/>
          <w:sz w:val="24"/>
          <w:szCs w:val="24"/>
        </w:rPr>
        <w:t>y</w:t>
      </w:r>
      <w:r>
        <w:rPr>
          <w:sz w:val="24"/>
          <w:szCs w:val="24"/>
        </w:rPr>
        <w:t>stem shall f</w:t>
      </w:r>
      <w:r>
        <w:rPr>
          <w:spacing w:val="-1"/>
          <w:sz w:val="24"/>
          <w:szCs w:val="24"/>
        </w:rPr>
        <w:t>ac</w:t>
      </w:r>
      <w:r>
        <w:rPr>
          <w:sz w:val="24"/>
          <w:szCs w:val="24"/>
        </w:rPr>
        <w:t>i</w:t>
      </w:r>
      <w:r>
        <w:rPr>
          <w:spacing w:val="1"/>
          <w:sz w:val="24"/>
          <w:szCs w:val="24"/>
        </w:rPr>
        <w:t>l</w:t>
      </w:r>
      <w:r>
        <w:rPr>
          <w:sz w:val="24"/>
          <w:szCs w:val="24"/>
        </w:rPr>
        <w:t>i</w:t>
      </w:r>
      <w:r>
        <w:rPr>
          <w:spacing w:val="1"/>
          <w:sz w:val="24"/>
          <w:szCs w:val="24"/>
        </w:rPr>
        <w:t>t</w:t>
      </w:r>
      <w:r>
        <w:rPr>
          <w:spacing w:val="-1"/>
          <w:sz w:val="24"/>
          <w:szCs w:val="24"/>
        </w:rPr>
        <w:t>a</w:t>
      </w:r>
      <w:r>
        <w:rPr>
          <w:sz w:val="24"/>
          <w:szCs w:val="24"/>
        </w:rPr>
        <w:t>te to</w:t>
      </w:r>
      <w:r>
        <w:rPr>
          <w:spacing w:val="4"/>
          <w:sz w:val="24"/>
          <w:szCs w:val="24"/>
        </w:rPr>
        <w:t xml:space="preserve"> </w:t>
      </w:r>
      <w:r>
        <w:rPr>
          <w:sz w:val="24"/>
          <w:szCs w:val="24"/>
        </w:rPr>
        <w:t>k</w:t>
      </w:r>
      <w:r>
        <w:rPr>
          <w:spacing w:val="-1"/>
          <w:sz w:val="24"/>
          <w:szCs w:val="24"/>
        </w:rPr>
        <w:t>ee</w:t>
      </w:r>
      <w:r>
        <w:rPr>
          <w:sz w:val="24"/>
          <w:szCs w:val="24"/>
        </w:rPr>
        <w:t>p re</w:t>
      </w:r>
      <w:r>
        <w:rPr>
          <w:spacing w:val="-1"/>
          <w:sz w:val="24"/>
          <w:szCs w:val="24"/>
        </w:rPr>
        <w:t>c</w:t>
      </w:r>
      <w:r>
        <w:rPr>
          <w:sz w:val="24"/>
          <w:szCs w:val="24"/>
        </w:rPr>
        <w:t>ords of</w:t>
      </w:r>
      <w:r>
        <w:rPr>
          <w:spacing w:val="1"/>
          <w:sz w:val="24"/>
          <w:szCs w:val="24"/>
        </w:rPr>
        <w:t xml:space="preserve"> </w:t>
      </w:r>
      <w:r>
        <w:rPr>
          <w:spacing w:val="-1"/>
          <w:sz w:val="24"/>
          <w:szCs w:val="24"/>
        </w:rPr>
        <w:t>c</w:t>
      </w:r>
      <w:r>
        <w:rPr>
          <w:sz w:val="24"/>
          <w:szCs w:val="24"/>
        </w:rPr>
        <w:t>omp</w:t>
      </w:r>
      <w:r>
        <w:rPr>
          <w:spacing w:val="1"/>
          <w:sz w:val="24"/>
          <w:szCs w:val="24"/>
        </w:rPr>
        <w:t>l</w:t>
      </w:r>
      <w:r>
        <w:rPr>
          <w:spacing w:val="-1"/>
          <w:sz w:val="24"/>
          <w:szCs w:val="24"/>
        </w:rPr>
        <w:t>e</w:t>
      </w:r>
      <w:r>
        <w:rPr>
          <w:sz w:val="24"/>
          <w:szCs w:val="24"/>
        </w:rPr>
        <w:t>te</w:t>
      </w:r>
      <w:r>
        <w:rPr>
          <w:spacing w:val="2"/>
          <w:sz w:val="24"/>
          <w:szCs w:val="24"/>
        </w:rPr>
        <w:t xml:space="preserve"> </w:t>
      </w:r>
      <w:r>
        <w:rPr>
          <w:sz w:val="24"/>
          <w:szCs w:val="24"/>
        </w:rPr>
        <w:t>info</w:t>
      </w:r>
      <w:r>
        <w:rPr>
          <w:spacing w:val="-1"/>
          <w:sz w:val="24"/>
          <w:szCs w:val="24"/>
        </w:rPr>
        <w:t>r</w:t>
      </w:r>
      <w:r>
        <w:rPr>
          <w:sz w:val="24"/>
          <w:szCs w:val="24"/>
        </w:rPr>
        <w:t>mation of</w:t>
      </w:r>
      <w:r>
        <w:rPr>
          <w:spacing w:val="1"/>
          <w:sz w:val="24"/>
          <w:szCs w:val="24"/>
        </w:rPr>
        <w:t xml:space="preserve"> </w:t>
      </w:r>
      <w:r>
        <w:rPr>
          <w:sz w:val="24"/>
          <w:szCs w:val="24"/>
        </w:rPr>
        <w:t>dif</w:t>
      </w:r>
      <w:r>
        <w:rPr>
          <w:spacing w:val="-1"/>
          <w:sz w:val="24"/>
          <w:szCs w:val="24"/>
        </w:rPr>
        <w:t>fe</w:t>
      </w:r>
      <w:r>
        <w:rPr>
          <w:spacing w:val="1"/>
          <w:sz w:val="24"/>
          <w:szCs w:val="24"/>
        </w:rPr>
        <w:t>r</w:t>
      </w:r>
      <w:r>
        <w:rPr>
          <w:spacing w:val="-1"/>
          <w:sz w:val="24"/>
          <w:szCs w:val="24"/>
        </w:rPr>
        <w:t>e</w:t>
      </w:r>
      <w:r>
        <w:rPr>
          <w:sz w:val="24"/>
          <w:szCs w:val="24"/>
        </w:rPr>
        <w:t>nt k</w:t>
      </w:r>
      <w:r>
        <w:rPr>
          <w:spacing w:val="1"/>
          <w:sz w:val="24"/>
          <w:szCs w:val="24"/>
        </w:rPr>
        <w:t>in</w:t>
      </w:r>
      <w:r>
        <w:rPr>
          <w:sz w:val="24"/>
          <w:szCs w:val="24"/>
        </w:rPr>
        <w:t xml:space="preserve">ds of </w:t>
      </w:r>
      <w:r w:rsidR="009D5954">
        <w:rPr>
          <w:sz w:val="24"/>
          <w:szCs w:val="24"/>
        </w:rPr>
        <w:t>foods</w:t>
      </w:r>
      <w:r>
        <w:rPr>
          <w:sz w:val="24"/>
          <w:szCs w:val="24"/>
        </w:rPr>
        <w:t xml:space="preserve"> </w:t>
      </w:r>
      <w:r>
        <w:rPr>
          <w:spacing w:val="-1"/>
          <w:sz w:val="24"/>
          <w:szCs w:val="24"/>
        </w:rPr>
        <w:t>a</w:t>
      </w:r>
      <w:r>
        <w:rPr>
          <w:sz w:val="24"/>
          <w:szCs w:val="24"/>
        </w:rPr>
        <w:t xml:space="preserve">nd </w:t>
      </w:r>
      <w:r>
        <w:rPr>
          <w:spacing w:val="-1"/>
          <w:sz w:val="24"/>
          <w:szCs w:val="24"/>
        </w:rPr>
        <w:t>a</w:t>
      </w:r>
      <w:r>
        <w:rPr>
          <w:sz w:val="24"/>
          <w:szCs w:val="24"/>
        </w:rPr>
        <w:t xml:space="preserve">ble to </w:t>
      </w:r>
      <w:r>
        <w:rPr>
          <w:spacing w:val="-1"/>
          <w:sz w:val="24"/>
          <w:szCs w:val="24"/>
        </w:rPr>
        <w:t>c</w:t>
      </w:r>
      <w:r>
        <w:rPr>
          <w:sz w:val="24"/>
          <w:szCs w:val="24"/>
        </w:rPr>
        <w:t>lassi</w:t>
      </w:r>
      <w:r>
        <w:rPr>
          <w:spacing w:val="4"/>
          <w:sz w:val="24"/>
          <w:szCs w:val="24"/>
        </w:rPr>
        <w:t>f</w:t>
      </w:r>
      <w:r>
        <w:rPr>
          <w:sz w:val="24"/>
          <w:szCs w:val="24"/>
        </w:rPr>
        <w:t>y</w:t>
      </w:r>
      <w:r>
        <w:rPr>
          <w:spacing w:val="-5"/>
          <w:sz w:val="24"/>
          <w:szCs w:val="24"/>
        </w:rPr>
        <w:t xml:space="preserve"> </w:t>
      </w:r>
      <w:r>
        <w:rPr>
          <w:sz w:val="24"/>
          <w:szCs w:val="24"/>
        </w:rPr>
        <w:t>them</w:t>
      </w:r>
      <w:r>
        <w:rPr>
          <w:spacing w:val="2"/>
          <w:sz w:val="24"/>
          <w:szCs w:val="24"/>
        </w:rPr>
        <w:t xml:space="preserve"> </w:t>
      </w:r>
      <w:r>
        <w:rPr>
          <w:spacing w:val="-1"/>
          <w:sz w:val="24"/>
          <w:szCs w:val="24"/>
        </w:rPr>
        <w:t>acc</w:t>
      </w:r>
      <w:r>
        <w:rPr>
          <w:sz w:val="24"/>
          <w:szCs w:val="24"/>
        </w:rPr>
        <w:t>ordi</w:t>
      </w:r>
      <w:r>
        <w:rPr>
          <w:spacing w:val="2"/>
          <w:sz w:val="24"/>
          <w:szCs w:val="24"/>
        </w:rPr>
        <w:t>n</w:t>
      </w:r>
      <w:r>
        <w:rPr>
          <w:sz w:val="24"/>
          <w:szCs w:val="24"/>
        </w:rPr>
        <w:t>g</w:t>
      </w:r>
      <w:r>
        <w:rPr>
          <w:spacing w:val="-2"/>
          <w:sz w:val="24"/>
          <w:szCs w:val="24"/>
        </w:rPr>
        <w:t xml:space="preserve"> </w:t>
      </w:r>
      <w:r>
        <w:rPr>
          <w:sz w:val="24"/>
          <w:szCs w:val="24"/>
        </w:rPr>
        <w:t xml:space="preserve">to </w:t>
      </w:r>
      <w:r w:rsidR="007712F7">
        <w:rPr>
          <w:sz w:val="24"/>
          <w:szCs w:val="24"/>
        </w:rPr>
        <w:t>category</w:t>
      </w:r>
      <w:r>
        <w:rPr>
          <w:sz w:val="24"/>
          <w:szCs w:val="24"/>
        </w:rPr>
        <w:t xml:space="preserve"> wis</w:t>
      </w:r>
      <w:r>
        <w:rPr>
          <w:spacing w:val="2"/>
          <w:sz w:val="24"/>
          <w:szCs w:val="24"/>
        </w:rPr>
        <w:t>e</w:t>
      </w:r>
      <w:r>
        <w:rPr>
          <w:sz w:val="24"/>
          <w:szCs w:val="24"/>
        </w:rPr>
        <w:t>.</w:t>
      </w:r>
    </w:p>
    <w:p w14:paraId="3CB5365C" w14:textId="408916A8" w:rsidR="00CE409C" w:rsidRDefault="009B090C" w:rsidP="00090A5B">
      <w:pPr>
        <w:tabs>
          <w:tab w:val="left" w:pos="840"/>
        </w:tabs>
        <w:spacing w:before="19" w:line="360" w:lineRule="auto"/>
        <w:ind w:left="846" w:right="93" w:hanging="360"/>
        <w:jc w:val="both"/>
        <w:rPr>
          <w:sz w:val="24"/>
          <w:szCs w:val="24"/>
        </w:rPr>
      </w:pPr>
      <w:r>
        <w:rPr>
          <w:rFonts w:ascii="Arial" w:eastAsia="Arial" w:hAnsi="Arial" w:cs="Arial"/>
          <w:sz w:val="24"/>
          <w:szCs w:val="24"/>
        </w:rPr>
        <w:t>•</w:t>
      </w:r>
      <w:r>
        <w:rPr>
          <w:rFonts w:ascii="Arial" w:eastAsia="Arial" w:hAnsi="Arial" w:cs="Arial"/>
          <w:sz w:val="24"/>
          <w:szCs w:val="24"/>
        </w:rPr>
        <w:tab/>
      </w:r>
      <w:r>
        <w:rPr>
          <w:spacing w:val="3"/>
          <w:sz w:val="24"/>
          <w:szCs w:val="24"/>
        </w:rPr>
        <w:t>S</w:t>
      </w:r>
      <w:r>
        <w:rPr>
          <w:spacing w:val="-5"/>
          <w:sz w:val="24"/>
          <w:szCs w:val="24"/>
        </w:rPr>
        <w:t>y</w:t>
      </w:r>
      <w:r>
        <w:rPr>
          <w:sz w:val="24"/>
          <w:szCs w:val="24"/>
        </w:rPr>
        <w:t>stem</w:t>
      </w:r>
      <w:r>
        <w:rPr>
          <w:spacing w:val="41"/>
          <w:sz w:val="24"/>
          <w:szCs w:val="24"/>
        </w:rPr>
        <w:t xml:space="preserve"> </w:t>
      </w:r>
      <w:r>
        <w:rPr>
          <w:sz w:val="24"/>
          <w:szCs w:val="24"/>
        </w:rPr>
        <w:t>sh</w:t>
      </w:r>
      <w:r>
        <w:rPr>
          <w:spacing w:val="-1"/>
          <w:sz w:val="24"/>
          <w:szCs w:val="24"/>
        </w:rPr>
        <w:t>a</w:t>
      </w:r>
      <w:r>
        <w:rPr>
          <w:sz w:val="24"/>
          <w:szCs w:val="24"/>
        </w:rPr>
        <w:t>ll</w:t>
      </w:r>
      <w:r>
        <w:rPr>
          <w:spacing w:val="41"/>
          <w:sz w:val="24"/>
          <w:szCs w:val="24"/>
        </w:rPr>
        <w:t xml:space="preserve"> </w:t>
      </w:r>
      <w:r>
        <w:rPr>
          <w:sz w:val="24"/>
          <w:szCs w:val="24"/>
        </w:rPr>
        <w:t>f</w:t>
      </w:r>
      <w:r>
        <w:rPr>
          <w:spacing w:val="-2"/>
          <w:sz w:val="24"/>
          <w:szCs w:val="24"/>
        </w:rPr>
        <w:t>a</w:t>
      </w:r>
      <w:r>
        <w:rPr>
          <w:spacing w:val="-1"/>
          <w:sz w:val="24"/>
          <w:szCs w:val="24"/>
        </w:rPr>
        <w:t>c</w:t>
      </w:r>
      <w:r>
        <w:rPr>
          <w:sz w:val="24"/>
          <w:szCs w:val="24"/>
        </w:rPr>
        <w:t>i</w:t>
      </w:r>
      <w:r>
        <w:rPr>
          <w:spacing w:val="1"/>
          <w:sz w:val="24"/>
          <w:szCs w:val="24"/>
        </w:rPr>
        <w:t>l</w:t>
      </w:r>
      <w:r>
        <w:rPr>
          <w:sz w:val="24"/>
          <w:szCs w:val="24"/>
        </w:rPr>
        <w:t>i</w:t>
      </w:r>
      <w:r>
        <w:rPr>
          <w:spacing w:val="1"/>
          <w:sz w:val="24"/>
          <w:szCs w:val="24"/>
        </w:rPr>
        <w:t>t</w:t>
      </w:r>
      <w:r>
        <w:rPr>
          <w:spacing w:val="-1"/>
          <w:sz w:val="24"/>
          <w:szCs w:val="24"/>
        </w:rPr>
        <w:t>a</w:t>
      </w:r>
      <w:r>
        <w:rPr>
          <w:sz w:val="24"/>
          <w:szCs w:val="24"/>
        </w:rPr>
        <w:t>te</w:t>
      </w:r>
      <w:r>
        <w:rPr>
          <w:spacing w:val="40"/>
          <w:sz w:val="24"/>
          <w:szCs w:val="24"/>
        </w:rPr>
        <w:t xml:space="preserve"> </w:t>
      </w:r>
      <w:r>
        <w:rPr>
          <w:sz w:val="24"/>
          <w:szCs w:val="24"/>
        </w:rPr>
        <w:t>to</w:t>
      </w:r>
      <w:r>
        <w:rPr>
          <w:spacing w:val="41"/>
          <w:sz w:val="24"/>
          <w:szCs w:val="24"/>
        </w:rPr>
        <w:t xml:space="preserve"> </w:t>
      </w:r>
      <w:r>
        <w:rPr>
          <w:sz w:val="24"/>
          <w:szCs w:val="24"/>
        </w:rPr>
        <w:t>man</w:t>
      </w:r>
      <w:r>
        <w:rPr>
          <w:spacing w:val="-1"/>
          <w:sz w:val="24"/>
          <w:szCs w:val="24"/>
        </w:rPr>
        <w:t>a</w:t>
      </w:r>
      <w:r>
        <w:rPr>
          <w:sz w:val="24"/>
          <w:szCs w:val="24"/>
        </w:rPr>
        <w:t>ge</w:t>
      </w:r>
      <w:r>
        <w:rPr>
          <w:spacing w:val="40"/>
          <w:sz w:val="24"/>
          <w:szCs w:val="24"/>
        </w:rPr>
        <w:t xml:space="preserve"> </w:t>
      </w:r>
      <w:r w:rsidR="008E71D9">
        <w:rPr>
          <w:sz w:val="24"/>
          <w:szCs w:val="24"/>
        </w:rPr>
        <w:t>user</w:t>
      </w:r>
      <w:r>
        <w:rPr>
          <w:sz w:val="24"/>
          <w:szCs w:val="24"/>
        </w:rPr>
        <w:t>s</w:t>
      </w:r>
      <w:r>
        <w:rPr>
          <w:spacing w:val="40"/>
          <w:sz w:val="24"/>
          <w:szCs w:val="24"/>
        </w:rPr>
        <w:t xml:space="preserve"> </w:t>
      </w:r>
      <w:r>
        <w:rPr>
          <w:sz w:val="24"/>
          <w:szCs w:val="24"/>
        </w:rPr>
        <w:t>su</w:t>
      </w:r>
      <w:r>
        <w:rPr>
          <w:spacing w:val="1"/>
          <w:sz w:val="24"/>
          <w:szCs w:val="24"/>
        </w:rPr>
        <w:t>c</w:t>
      </w:r>
      <w:r>
        <w:rPr>
          <w:sz w:val="24"/>
          <w:szCs w:val="24"/>
        </w:rPr>
        <w:t>h</w:t>
      </w:r>
      <w:r>
        <w:rPr>
          <w:spacing w:val="41"/>
          <w:sz w:val="24"/>
          <w:szCs w:val="24"/>
        </w:rPr>
        <w:t xml:space="preserve"> </w:t>
      </w:r>
      <w:r>
        <w:rPr>
          <w:spacing w:val="-1"/>
          <w:sz w:val="24"/>
          <w:szCs w:val="24"/>
        </w:rPr>
        <w:t>a</w:t>
      </w:r>
      <w:r>
        <w:rPr>
          <w:sz w:val="24"/>
          <w:szCs w:val="24"/>
        </w:rPr>
        <w:t>s</w:t>
      </w:r>
      <w:r>
        <w:rPr>
          <w:spacing w:val="41"/>
          <w:sz w:val="24"/>
          <w:szCs w:val="24"/>
        </w:rPr>
        <w:t xml:space="preserve"> </w:t>
      </w:r>
      <w:r w:rsidR="008E71D9">
        <w:rPr>
          <w:sz w:val="24"/>
          <w:szCs w:val="24"/>
        </w:rPr>
        <w:t>user</w:t>
      </w:r>
      <w:r>
        <w:rPr>
          <w:spacing w:val="40"/>
          <w:sz w:val="24"/>
          <w:szCs w:val="24"/>
        </w:rPr>
        <w:t xml:space="preserve"> </w:t>
      </w:r>
      <w:r>
        <w:rPr>
          <w:sz w:val="24"/>
          <w:szCs w:val="24"/>
        </w:rPr>
        <w:t>r</w:t>
      </w:r>
      <w:r>
        <w:rPr>
          <w:spacing w:val="-2"/>
          <w:sz w:val="24"/>
          <w:szCs w:val="24"/>
        </w:rPr>
        <w:t>e</w:t>
      </w:r>
      <w:r>
        <w:rPr>
          <w:spacing w:val="2"/>
          <w:sz w:val="24"/>
          <w:szCs w:val="24"/>
        </w:rPr>
        <w:t>g</w:t>
      </w:r>
      <w:r>
        <w:rPr>
          <w:sz w:val="24"/>
          <w:szCs w:val="24"/>
        </w:rPr>
        <w:t>is</w:t>
      </w:r>
      <w:r>
        <w:rPr>
          <w:spacing w:val="1"/>
          <w:sz w:val="24"/>
          <w:szCs w:val="24"/>
        </w:rPr>
        <w:t>tr</w:t>
      </w:r>
      <w:r>
        <w:rPr>
          <w:spacing w:val="-1"/>
          <w:sz w:val="24"/>
          <w:szCs w:val="24"/>
        </w:rPr>
        <w:t>a</w:t>
      </w:r>
      <w:r>
        <w:rPr>
          <w:sz w:val="24"/>
          <w:szCs w:val="24"/>
        </w:rPr>
        <w:t>t</w:t>
      </w:r>
      <w:r>
        <w:rPr>
          <w:spacing w:val="1"/>
          <w:sz w:val="24"/>
          <w:szCs w:val="24"/>
        </w:rPr>
        <w:t>i</w:t>
      </w:r>
      <w:r>
        <w:rPr>
          <w:sz w:val="24"/>
          <w:szCs w:val="24"/>
        </w:rPr>
        <w:t>on,</w:t>
      </w:r>
      <w:r>
        <w:rPr>
          <w:spacing w:val="41"/>
          <w:sz w:val="24"/>
          <w:szCs w:val="24"/>
        </w:rPr>
        <w:t xml:space="preserve"> </w:t>
      </w:r>
      <w:r>
        <w:rPr>
          <w:sz w:val="24"/>
          <w:szCs w:val="24"/>
        </w:rPr>
        <w:t>upd</w:t>
      </w:r>
      <w:r>
        <w:rPr>
          <w:spacing w:val="-1"/>
          <w:sz w:val="24"/>
          <w:szCs w:val="24"/>
        </w:rPr>
        <w:t>a</w:t>
      </w:r>
      <w:r>
        <w:rPr>
          <w:sz w:val="24"/>
          <w:szCs w:val="24"/>
        </w:rPr>
        <w:t>t</w:t>
      </w:r>
      <w:r>
        <w:rPr>
          <w:spacing w:val="1"/>
          <w:sz w:val="24"/>
          <w:szCs w:val="24"/>
        </w:rPr>
        <w:t>i</w:t>
      </w:r>
      <w:r>
        <w:rPr>
          <w:sz w:val="24"/>
          <w:szCs w:val="24"/>
        </w:rPr>
        <w:t>n</w:t>
      </w:r>
      <w:r>
        <w:rPr>
          <w:spacing w:val="-2"/>
          <w:sz w:val="24"/>
          <w:szCs w:val="24"/>
        </w:rPr>
        <w:t>g</w:t>
      </w:r>
      <w:r>
        <w:rPr>
          <w:sz w:val="24"/>
          <w:szCs w:val="24"/>
        </w:rPr>
        <w:t>,</w:t>
      </w:r>
      <w:r>
        <w:rPr>
          <w:spacing w:val="43"/>
          <w:sz w:val="24"/>
          <w:szCs w:val="24"/>
        </w:rPr>
        <w:t xml:space="preserve"> </w:t>
      </w:r>
      <w:r>
        <w:rPr>
          <w:sz w:val="24"/>
          <w:szCs w:val="24"/>
        </w:rPr>
        <w:t xml:space="preserve">in- </w:t>
      </w:r>
      <w:r>
        <w:rPr>
          <w:spacing w:val="-1"/>
          <w:sz w:val="24"/>
          <w:szCs w:val="24"/>
        </w:rPr>
        <w:t>ac</w:t>
      </w:r>
      <w:r>
        <w:rPr>
          <w:sz w:val="24"/>
          <w:szCs w:val="24"/>
        </w:rPr>
        <w:t>t</w:t>
      </w:r>
      <w:r>
        <w:rPr>
          <w:spacing w:val="1"/>
          <w:sz w:val="24"/>
          <w:szCs w:val="24"/>
        </w:rPr>
        <w:t>i</w:t>
      </w:r>
      <w:r>
        <w:rPr>
          <w:sz w:val="24"/>
          <w:szCs w:val="24"/>
        </w:rPr>
        <w:t>v</w:t>
      </w:r>
      <w:r>
        <w:rPr>
          <w:spacing w:val="-1"/>
          <w:sz w:val="24"/>
          <w:szCs w:val="24"/>
        </w:rPr>
        <w:t>a</w:t>
      </w:r>
      <w:r>
        <w:rPr>
          <w:sz w:val="24"/>
          <w:szCs w:val="24"/>
        </w:rPr>
        <w:t>t</w:t>
      </w:r>
      <w:r>
        <w:rPr>
          <w:spacing w:val="1"/>
          <w:sz w:val="24"/>
          <w:szCs w:val="24"/>
        </w:rPr>
        <w:t>i</w:t>
      </w:r>
      <w:r>
        <w:rPr>
          <w:sz w:val="24"/>
          <w:szCs w:val="24"/>
        </w:rPr>
        <w:t xml:space="preserve">on </w:t>
      </w:r>
      <w:r>
        <w:rPr>
          <w:spacing w:val="-1"/>
          <w:sz w:val="24"/>
          <w:szCs w:val="24"/>
        </w:rPr>
        <w:t>a</w:t>
      </w:r>
      <w:r>
        <w:rPr>
          <w:sz w:val="24"/>
          <w:szCs w:val="24"/>
        </w:rPr>
        <w:t xml:space="preserve">nd </w:t>
      </w:r>
      <w:r w:rsidR="008E71D9">
        <w:rPr>
          <w:sz w:val="24"/>
          <w:szCs w:val="24"/>
        </w:rPr>
        <w:t>authentication friendly</w:t>
      </w:r>
      <w:r>
        <w:rPr>
          <w:sz w:val="24"/>
          <w:szCs w:val="24"/>
        </w:rPr>
        <w:t>.</w:t>
      </w:r>
    </w:p>
    <w:p w14:paraId="0EF32E3C" w14:textId="7832F465" w:rsidR="00CE409C" w:rsidRDefault="009B090C" w:rsidP="00090A5B">
      <w:pPr>
        <w:spacing w:before="19"/>
        <w:ind w:left="486"/>
        <w:jc w:val="both"/>
        <w:rPr>
          <w:sz w:val="24"/>
          <w:szCs w:val="24"/>
        </w:rPr>
      </w:pPr>
      <w:r>
        <w:rPr>
          <w:rFonts w:ascii="Arial" w:eastAsia="Arial" w:hAnsi="Arial" w:cs="Arial"/>
          <w:sz w:val="24"/>
          <w:szCs w:val="24"/>
        </w:rPr>
        <w:t xml:space="preserve">•   </w:t>
      </w:r>
      <w:r>
        <w:rPr>
          <w:rFonts w:ascii="Arial" w:eastAsia="Arial" w:hAnsi="Arial" w:cs="Arial"/>
          <w:spacing w:val="10"/>
          <w:sz w:val="24"/>
          <w:szCs w:val="24"/>
        </w:rPr>
        <w:t xml:space="preserve"> </w:t>
      </w:r>
      <w:r>
        <w:rPr>
          <w:spacing w:val="3"/>
          <w:sz w:val="24"/>
          <w:szCs w:val="24"/>
        </w:rPr>
        <w:t>S</w:t>
      </w:r>
      <w:r>
        <w:rPr>
          <w:spacing w:val="-5"/>
          <w:sz w:val="24"/>
          <w:szCs w:val="24"/>
        </w:rPr>
        <w:t>y</w:t>
      </w:r>
      <w:r>
        <w:rPr>
          <w:sz w:val="24"/>
          <w:szCs w:val="24"/>
        </w:rPr>
        <w:t>stem shall f</w:t>
      </w:r>
      <w:r>
        <w:rPr>
          <w:spacing w:val="-1"/>
          <w:sz w:val="24"/>
          <w:szCs w:val="24"/>
        </w:rPr>
        <w:t>ac</w:t>
      </w:r>
      <w:r>
        <w:rPr>
          <w:sz w:val="24"/>
          <w:szCs w:val="24"/>
        </w:rPr>
        <w:t>i</w:t>
      </w:r>
      <w:r>
        <w:rPr>
          <w:spacing w:val="1"/>
          <w:sz w:val="24"/>
          <w:szCs w:val="24"/>
        </w:rPr>
        <w:t>l</w:t>
      </w:r>
      <w:r>
        <w:rPr>
          <w:sz w:val="24"/>
          <w:szCs w:val="24"/>
        </w:rPr>
        <w:t>i</w:t>
      </w:r>
      <w:r>
        <w:rPr>
          <w:spacing w:val="1"/>
          <w:sz w:val="24"/>
          <w:szCs w:val="24"/>
        </w:rPr>
        <w:t>t</w:t>
      </w:r>
      <w:r>
        <w:rPr>
          <w:spacing w:val="-1"/>
          <w:sz w:val="24"/>
          <w:szCs w:val="24"/>
        </w:rPr>
        <w:t>a</w:t>
      </w:r>
      <w:r>
        <w:rPr>
          <w:sz w:val="24"/>
          <w:szCs w:val="24"/>
        </w:rPr>
        <w:t>te to</w:t>
      </w:r>
      <w:r>
        <w:rPr>
          <w:spacing w:val="2"/>
          <w:sz w:val="24"/>
          <w:szCs w:val="24"/>
        </w:rPr>
        <w:t xml:space="preserve"> </w:t>
      </w:r>
      <w:r>
        <w:rPr>
          <w:sz w:val="24"/>
          <w:szCs w:val="24"/>
        </w:rPr>
        <w:t>man</w:t>
      </w:r>
      <w:r>
        <w:rPr>
          <w:spacing w:val="1"/>
          <w:sz w:val="24"/>
          <w:szCs w:val="24"/>
        </w:rPr>
        <w:t>a</w:t>
      </w:r>
      <w:r>
        <w:rPr>
          <w:spacing w:val="-2"/>
          <w:sz w:val="24"/>
          <w:szCs w:val="24"/>
        </w:rPr>
        <w:t>g</w:t>
      </w:r>
      <w:r>
        <w:rPr>
          <w:sz w:val="24"/>
          <w:szCs w:val="24"/>
        </w:rPr>
        <w:t>e</w:t>
      </w:r>
      <w:r w:rsidR="00D41519">
        <w:rPr>
          <w:spacing w:val="-1"/>
          <w:sz w:val="24"/>
          <w:szCs w:val="24"/>
        </w:rPr>
        <w:t xml:space="preserve"> food ordering issues</w:t>
      </w:r>
      <w:r>
        <w:rPr>
          <w:sz w:val="24"/>
          <w:szCs w:val="24"/>
        </w:rPr>
        <w:t xml:space="preserve">, </w:t>
      </w:r>
      <w:r w:rsidR="00D41519">
        <w:rPr>
          <w:sz w:val="24"/>
          <w:szCs w:val="24"/>
        </w:rPr>
        <w:t>resource management</w:t>
      </w:r>
      <w:r>
        <w:rPr>
          <w:sz w:val="24"/>
          <w:szCs w:val="24"/>
        </w:rPr>
        <w:t>.</w:t>
      </w:r>
    </w:p>
    <w:p w14:paraId="224159DD" w14:textId="77777777" w:rsidR="00CE409C" w:rsidRDefault="00CE409C" w:rsidP="00090A5B">
      <w:pPr>
        <w:spacing w:before="5" w:line="140" w:lineRule="exact"/>
        <w:jc w:val="both"/>
        <w:rPr>
          <w:sz w:val="15"/>
          <w:szCs w:val="15"/>
        </w:rPr>
      </w:pPr>
    </w:p>
    <w:p w14:paraId="40213140" w14:textId="1A3419F6" w:rsidR="00CE409C" w:rsidRDefault="009B090C" w:rsidP="00090A5B">
      <w:pPr>
        <w:ind w:left="486"/>
        <w:jc w:val="both"/>
        <w:rPr>
          <w:sz w:val="24"/>
          <w:szCs w:val="24"/>
        </w:rPr>
      </w:pPr>
      <w:r>
        <w:rPr>
          <w:rFonts w:ascii="Arial" w:eastAsia="Arial" w:hAnsi="Arial" w:cs="Arial"/>
          <w:sz w:val="24"/>
          <w:szCs w:val="24"/>
        </w:rPr>
        <w:t xml:space="preserve">•   </w:t>
      </w:r>
      <w:r>
        <w:rPr>
          <w:rFonts w:ascii="Arial" w:eastAsia="Arial" w:hAnsi="Arial" w:cs="Arial"/>
          <w:spacing w:val="10"/>
          <w:sz w:val="24"/>
          <w:szCs w:val="24"/>
        </w:rPr>
        <w:t xml:space="preserve"> </w:t>
      </w:r>
      <w:r>
        <w:rPr>
          <w:sz w:val="24"/>
          <w:szCs w:val="24"/>
        </w:rPr>
        <w:t>The</w:t>
      </w:r>
      <w:r>
        <w:rPr>
          <w:spacing w:val="-1"/>
          <w:sz w:val="24"/>
          <w:szCs w:val="24"/>
        </w:rPr>
        <w:t xml:space="preserve"> </w:t>
      </w:r>
      <w:r>
        <w:rPr>
          <w:spacing w:val="2"/>
          <w:sz w:val="24"/>
          <w:szCs w:val="24"/>
        </w:rPr>
        <w:t>s</w:t>
      </w:r>
      <w:r>
        <w:rPr>
          <w:spacing w:val="-5"/>
          <w:sz w:val="24"/>
          <w:szCs w:val="24"/>
        </w:rPr>
        <w:t>y</w:t>
      </w:r>
      <w:r>
        <w:rPr>
          <w:sz w:val="24"/>
          <w:szCs w:val="24"/>
        </w:rPr>
        <w:t>stem shou</w:t>
      </w:r>
      <w:r>
        <w:rPr>
          <w:spacing w:val="1"/>
          <w:sz w:val="24"/>
          <w:szCs w:val="24"/>
        </w:rPr>
        <w:t>l</w:t>
      </w:r>
      <w:r>
        <w:rPr>
          <w:sz w:val="24"/>
          <w:szCs w:val="24"/>
        </w:rPr>
        <w:t>d be</w:t>
      </w:r>
      <w:r>
        <w:rPr>
          <w:spacing w:val="1"/>
          <w:sz w:val="24"/>
          <w:szCs w:val="24"/>
        </w:rPr>
        <w:t xml:space="preserve"> </w:t>
      </w:r>
      <w:r>
        <w:rPr>
          <w:spacing w:val="-1"/>
          <w:sz w:val="24"/>
          <w:szCs w:val="24"/>
        </w:rPr>
        <w:t>a</w:t>
      </w:r>
      <w:r>
        <w:rPr>
          <w:sz w:val="24"/>
          <w:szCs w:val="24"/>
        </w:rPr>
        <w:t>b</w:t>
      </w:r>
      <w:r>
        <w:rPr>
          <w:spacing w:val="3"/>
          <w:sz w:val="24"/>
          <w:szCs w:val="24"/>
        </w:rPr>
        <w:t>l</w:t>
      </w:r>
      <w:r>
        <w:rPr>
          <w:sz w:val="24"/>
          <w:szCs w:val="24"/>
        </w:rPr>
        <w:t>e</w:t>
      </w:r>
      <w:r>
        <w:rPr>
          <w:spacing w:val="-1"/>
          <w:sz w:val="24"/>
          <w:szCs w:val="24"/>
        </w:rPr>
        <w:t xml:space="preserve"> </w:t>
      </w:r>
      <w:r>
        <w:rPr>
          <w:sz w:val="24"/>
          <w:szCs w:val="24"/>
        </w:rPr>
        <w:t>to c</w:t>
      </w:r>
      <w:r>
        <w:rPr>
          <w:spacing w:val="-1"/>
          <w:sz w:val="24"/>
          <w:szCs w:val="24"/>
        </w:rPr>
        <w:t>a</w:t>
      </w:r>
      <w:r>
        <w:rPr>
          <w:sz w:val="24"/>
          <w:szCs w:val="24"/>
        </w:rPr>
        <w:t>lcul</w:t>
      </w:r>
      <w:r>
        <w:rPr>
          <w:spacing w:val="-1"/>
          <w:sz w:val="24"/>
          <w:szCs w:val="24"/>
        </w:rPr>
        <w:t>a</w:t>
      </w:r>
      <w:r>
        <w:rPr>
          <w:sz w:val="24"/>
          <w:szCs w:val="24"/>
        </w:rPr>
        <w:t>te</w:t>
      </w:r>
      <w:r>
        <w:rPr>
          <w:spacing w:val="2"/>
          <w:sz w:val="24"/>
          <w:szCs w:val="24"/>
        </w:rPr>
        <w:t xml:space="preserve"> </w:t>
      </w:r>
      <w:r w:rsidR="00D41519">
        <w:rPr>
          <w:sz w:val="24"/>
          <w:szCs w:val="24"/>
        </w:rPr>
        <w:t>delivery charges</w:t>
      </w:r>
      <w:r>
        <w:rPr>
          <w:sz w:val="24"/>
          <w:szCs w:val="24"/>
        </w:rPr>
        <w:t>.</w:t>
      </w:r>
    </w:p>
    <w:p w14:paraId="546B4668" w14:textId="77777777" w:rsidR="00CE409C" w:rsidRDefault="00CE409C" w:rsidP="00090A5B">
      <w:pPr>
        <w:spacing w:before="3" w:line="140" w:lineRule="exact"/>
        <w:jc w:val="both"/>
        <w:rPr>
          <w:sz w:val="15"/>
          <w:szCs w:val="15"/>
        </w:rPr>
      </w:pPr>
    </w:p>
    <w:p w14:paraId="3278DBAC" w14:textId="528AACFE" w:rsidR="00CE409C" w:rsidRDefault="009B090C" w:rsidP="00090A5B">
      <w:pPr>
        <w:ind w:left="486"/>
        <w:jc w:val="both"/>
        <w:rPr>
          <w:sz w:val="24"/>
          <w:szCs w:val="24"/>
        </w:rPr>
      </w:pPr>
      <w:r>
        <w:rPr>
          <w:rFonts w:ascii="Arial" w:eastAsia="Arial" w:hAnsi="Arial" w:cs="Arial"/>
          <w:sz w:val="24"/>
          <w:szCs w:val="24"/>
        </w:rPr>
        <w:t xml:space="preserve">•   </w:t>
      </w:r>
      <w:r>
        <w:rPr>
          <w:rFonts w:ascii="Arial" w:eastAsia="Arial" w:hAnsi="Arial" w:cs="Arial"/>
          <w:spacing w:val="10"/>
          <w:sz w:val="24"/>
          <w:szCs w:val="24"/>
        </w:rPr>
        <w:t xml:space="preserve"> </w:t>
      </w:r>
      <w:r>
        <w:rPr>
          <w:sz w:val="24"/>
          <w:szCs w:val="24"/>
        </w:rPr>
        <w:t>The</w:t>
      </w:r>
      <w:r>
        <w:rPr>
          <w:spacing w:val="-1"/>
          <w:sz w:val="24"/>
          <w:szCs w:val="24"/>
        </w:rPr>
        <w:t xml:space="preserve"> </w:t>
      </w:r>
      <w:r>
        <w:rPr>
          <w:spacing w:val="2"/>
          <w:sz w:val="24"/>
          <w:szCs w:val="24"/>
        </w:rPr>
        <w:t>s</w:t>
      </w:r>
      <w:r>
        <w:rPr>
          <w:spacing w:val="-5"/>
          <w:sz w:val="24"/>
          <w:szCs w:val="24"/>
        </w:rPr>
        <w:t>y</w:t>
      </w:r>
      <w:r>
        <w:rPr>
          <w:sz w:val="24"/>
          <w:szCs w:val="24"/>
        </w:rPr>
        <w:t>stem s</w:t>
      </w:r>
      <w:r>
        <w:rPr>
          <w:spacing w:val="3"/>
          <w:sz w:val="24"/>
          <w:szCs w:val="24"/>
        </w:rPr>
        <w:t>h</w:t>
      </w:r>
      <w:r>
        <w:rPr>
          <w:spacing w:val="-1"/>
          <w:sz w:val="24"/>
          <w:szCs w:val="24"/>
        </w:rPr>
        <w:t>a</w:t>
      </w:r>
      <w:r>
        <w:rPr>
          <w:sz w:val="24"/>
          <w:szCs w:val="24"/>
        </w:rPr>
        <w:t>ll</w:t>
      </w:r>
      <w:r>
        <w:rPr>
          <w:spacing w:val="1"/>
          <w:sz w:val="24"/>
          <w:szCs w:val="24"/>
        </w:rPr>
        <w:t xml:space="preserve"> </w:t>
      </w:r>
      <w:r>
        <w:rPr>
          <w:sz w:val="24"/>
          <w:szCs w:val="24"/>
        </w:rPr>
        <w:t>pro</w:t>
      </w:r>
      <w:r>
        <w:rPr>
          <w:spacing w:val="-1"/>
          <w:sz w:val="24"/>
          <w:szCs w:val="24"/>
        </w:rPr>
        <w:t>v</w:t>
      </w:r>
      <w:r>
        <w:rPr>
          <w:sz w:val="24"/>
          <w:szCs w:val="24"/>
        </w:rPr>
        <w:t>ide</w:t>
      </w:r>
      <w:r>
        <w:rPr>
          <w:spacing w:val="2"/>
          <w:sz w:val="24"/>
          <w:szCs w:val="24"/>
        </w:rPr>
        <w:t xml:space="preserve"> </w:t>
      </w:r>
      <w:r>
        <w:rPr>
          <w:spacing w:val="-1"/>
          <w:sz w:val="24"/>
          <w:szCs w:val="24"/>
        </w:rPr>
        <w:t>a</w:t>
      </w:r>
      <w:r>
        <w:rPr>
          <w:sz w:val="24"/>
          <w:szCs w:val="24"/>
        </w:rPr>
        <w:t>dv</w:t>
      </w:r>
      <w:r>
        <w:rPr>
          <w:spacing w:val="-1"/>
          <w:sz w:val="24"/>
          <w:szCs w:val="24"/>
        </w:rPr>
        <w:t>a</w:t>
      </w:r>
      <w:r>
        <w:rPr>
          <w:sz w:val="24"/>
          <w:szCs w:val="24"/>
        </w:rPr>
        <w:t>n</w:t>
      </w:r>
      <w:r>
        <w:rPr>
          <w:spacing w:val="1"/>
          <w:sz w:val="24"/>
          <w:szCs w:val="24"/>
        </w:rPr>
        <w:t>c</w:t>
      </w:r>
      <w:r>
        <w:rPr>
          <w:spacing w:val="-1"/>
          <w:sz w:val="24"/>
          <w:szCs w:val="24"/>
        </w:rPr>
        <w:t>e</w:t>
      </w:r>
      <w:r>
        <w:rPr>
          <w:sz w:val="24"/>
          <w:szCs w:val="24"/>
        </w:rPr>
        <w:t>d s</w:t>
      </w:r>
      <w:r>
        <w:rPr>
          <w:spacing w:val="-1"/>
          <w:sz w:val="24"/>
          <w:szCs w:val="24"/>
        </w:rPr>
        <w:t>e</w:t>
      </w:r>
      <w:r>
        <w:rPr>
          <w:spacing w:val="1"/>
          <w:sz w:val="24"/>
          <w:szCs w:val="24"/>
        </w:rPr>
        <w:t>a</w:t>
      </w:r>
      <w:r>
        <w:rPr>
          <w:sz w:val="24"/>
          <w:szCs w:val="24"/>
        </w:rPr>
        <w:t>r</w:t>
      </w:r>
      <w:r>
        <w:rPr>
          <w:spacing w:val="-2"/>
          <w:sz w:val="24"/>
          <w:szCs w:val="24"/>
        </w:rPr>
        <w:t>c</w:t>
      </w:r>
      <w:r>
        <w:rPr>
          <w:sz w:val="24"/>
          <w:szCs w:val="24"/>
        </w:rPr>
        <w:t xml:space="preserve">h of </w:t>
      </w:r>
      <w:r w:rsidR="009D5954">
        <w:rPr>
          <w:spacing w:val="-1"/>
          <w:sz w:val="24"/>
          <w:szCs w:val="24"/>
        </w:rPr>
        <w:t>foods</w:t>
      </w:r>
      <w:r>
        <w:rPr>
          <w:sz w:val="24"/>
          <w:szCs w:val="24"/>
        </w:rPr>
        <w:t xml:space="preserve"> </w:t>
      </w:r>
      <w:r w:rsidR="00D41519">
        <w:rPr>
          <w:sz w:val="24"/>
          <w:szCs w:val="24"/>
        </w:rPr>
        <w:t>items</w:t>
      </w:r>
      <w:r>
        <w:rPr>
          <w:sz w:val="24"/>
          <w:szCs w:val="24"/>
        </w:rPr>
        <w:t xml:space="preserve"> </w:t>
      </w:r>
      <w:r>
        <w:rPr>
          <w:spacing w:val="2"/>
          <w:sz w:val="24"/>
          <w:szCs w:val="24"/>
        </w:rPr>
        <w:t>f</w:t>
      </w:r>
      <w:r>
        <w:rPr>
          <w:sz w:val="24"/>
          <w:szCs w:val="24"/>
        </w:rPr>
        <w:t xml:space="preserve">or </w:t>
      </w:r>
      <w:r w:rsidR="008E71D9">
        <w:rPr>
          <w:sz w:val="24"/>
          <w:szCs w:val="24"/>
        </w:rPr>
        <w:t>user</w:t>
      </w:r>
      <w:r>
        <w:rPr>
          <w:sz w:val="24"/>
          <w:szCs w:val="24"/>
        </w:rPr>
        <w:t>s</w:t>
      </w:r>
    </w:p>
    <w:p w14:paraId="619031CB" w14:textId="77777777" w:rsidR="00CE409C" w:rsidRDefault="00CE409C" w:rsidP="00090A5B">
      <w:pPr>
        <w:spacing w:before="8" w:line="140" w:lineRule="exact"/>
        <w:jc w:val="both"/>
        <w:rPr>
          <w:sz w:val="15"/>
          <w:szCs w:val="15"/>
        </w:rPr>
      </w:pPr>
    </w:p>
    <w:p w14:paraId="73D3308E" w14:textId="0FFDAE72" w:rsidR="00CE409C" w:rsidRDefault="009B090C" w:rsidP="00090A5B">
      <w:pPr>
        <w:tabs>
          <w:tab w:val="left" w:pos="840"/>
        </w:tabs>
        <w:spacing w:line="358" w:lineRule="auto"/>
        <w:ind w:left="846" w:right="97" w:hanging="360"/>
        <w:jc w:val="both"/>
        <w:rPr>
          <w:sz w:val="24"/>
          <w:szCs w:val="24"/>
        </w:rPr>
      </w:pPr>
      <w:r>
        <w:rPr>
          <w:rFonts w:ascii="Arial" w:eastAsia="Arial" w:hAnsi="Arial" w:cs="Arial"/>
          <w:sz w:val="24"/>
          <w:szCs w:val="24"/>
        </w:rPr>
        <w:t>•</w:t>
      </w:r>
      <w:r>
        <w:rPr>
          <w:rFonts w:ascii="Arial" w:eastAsia="Arial" w:hAnsi="Arial" w:cs="Arial"/>
          <w:sz w:val="24"/>
          <w:szCs w:val="24"/>
        </w:rPr>
        <w:tab/>
      </w:r>
      <w:r>
        <w:rPr>
          <w:sz w:val="24"/>
          <w:szCs w:val="24"/>
        </w:rPr>
        <w:t>The</w:t>
      </w:r>
      <w:r>
        <w:rPr>
          <w:spacing w:val="13"/>
          <w:sz w:val="24"/>
          <w:szCs w:val="24"/>
        </w:rPr>
        <w:t xml:space="preserve"> </w:t>
      </w:r>
      <w:r>
        <w:rPr>
          <w:spacing w:val="2"/>
          <w:sz w:val="24"/>
          <w:szCs w:val="24"/>
        </w:rPr>
        <w:t>s</w:t>
      </w:r>
      <w:r>
        <w:rPr>
          <w:spacing w:val="-5"/>
          <w:sz w:val="24"/>
          <w:szCs w:val="24"/>
        </w:rPr>
        <w:t>y</w:t>
      </w:r>
      <w:r>
        <w:rPr>
          <w:sz w:val="24"/>
          <w:szCs w:val="24"/>
        </w:rPr>
        <w:t>s</w:t>
      </w:r>
      <w:r>
        <w:rPr>
          <w:spacing w:val="3"/>
          <w:sz w:val="24"/>
          <w:szCs w:val="24"/>
        </w:rPr>
        <w:t>t</w:t>
      </w:r>
      <w:r>
        <w:rPr>
          <w:spacing w:val="-1"/>
          <w:sz w:val="24"/>
          <w:szCs w:val="24"/>
        </w:rPr>
        <w:t>e</w:t>
      </w:r>
      <w:r>
        <w:rPr>
          <w:sz w:val="24"/>
          <w:szCs w:val="24"/>
        </w:rPr>
        <w:t>m</w:t>
      </w:r>
      <w:r>
        <w:rPr>
          <w:spacing w:val="15"/>
          <w:sz w:val="24"/>
          <w:szCs w:val="24"/>
        </w:rPr>
        <w:t xml:space="preserve"> </w:t>
      </w:r>
      <w:r>
        <w:rPr>
          <w:sz w:val="24"/>
          <w:szCs w:val="24"/>
        </w:rPr>
        <w:t>sh</w:t>
      </w:r>
      <w:r>
        <w:rPr>
          <w:spacing w:val="-1"/>
          <w:sz w:val="24"/>
          <w:szCs w:val="24"/>
        </w:rPr>
        <w:t>a</w:t>
      </w:r>
      <w:r>
        <w:rPr>
          <w:sz w:val="24"/>
          <w:szCs w:val="24"/>
        </w:rPr>
        <w:t>ll</w:t>
      </w:r>
      <w:r>
        <w:rPr>
          <w:spacing w:val="15"/>
          <w:sz w:val="24"/>
          <w:szCs w:val="24"/>
        </w:rPr>
        <w:t xml:space="preserve"> </w:t>
      </w:r>
      <w:r>
        <w:rPr>
          <w:sz w:val="24"/>
          <w:szCs w:val="24"/>
        </w:rPr>
        <w:t>g</w:t>
      </w:r>
      <w:r>
        <w:rPr>
          <w:spacing w:val="-1"/>
          <w:sz w:val="24"/>
          <w:szCs w:val="24"/>
        </w:rPr>
        <w:t>e</w:t>
      </w:r>
      <w:r>
        <w:rPr>
          <w:sz w:val="24"/>
          <w:szCs w:val="24"/>
        </w:rPr>
        <w:t>n</w:t>
      </w:r>
      <w:r>
        <w:rPr>
          <w:spacing w:val="-1"/>
          <w:sz w:val="24"/>
          <w:szCs w:val="24"/>
        </w:rPr>
        <w:t>e</w:t>
      </w:r>
      <w:r>
        <w:rPr>
          <w:spacing w:val="1"/>
          <w:sz w:val="24"/>
          <w:szCs w:val="24"/>
        </w:rPr>
        <w:t>r</w:t>
      </w:r>
      <w:r>
        <w:rPr>
          <w:spacing w:val="-1"/>
          <w:sz w:val="24"/>
          <w:szCs w:val="24"/>
        </w:rPr>
        <w:t>a</w:t>
      </w:r>
      <w:r>
        <w:rPr>
          <w:spacing w:val="3"/>
          <w:sz w:val="24"/>
          <w:szCs w:val="24"/>
        </w:rPr>
        <w:t>t</w:t>
      </w:r>
      <w:r>
        <w:rPr>
          <w:sz w:val="24"/>
          <w:szCs w:val="24"/>
        </w:rPr>
        <w:t>e</w:t>
      </w:r>
      <w:r>
        <w:rPr>
          <w:spacing w:val="13"/>
          <w:sz w:val="24"/>
          <w:szCs w:val="24"/>
        </w:rPr>
        <w:t xml:space="preserve"> </w:t>
      </w:r>
      <w:r>
        <w:rPr>
          <w:sz w:val="24"/>
          <w:szCs w:val="24"/>
        </w:rPr>
        <w:t>dif</w:t>
      </w:r>
      <w:r>
        <w:rPr>
          <w:spacing w:val="-1"/>
          <w:sz w:val="24"/>
          <w:szCs w:val="24"/>
        </w:rPr>
        <w:t>f</w:t>
      </w:r>
      <w:r>
        <w:rPr>
          <w:spacing w:val="1"/>
          <w:sz w:val="24"/>
          <w:szCs w:val="24"/>
        </w:rPr>
        <w:t>e</w:t>
      </w:r>
      <w:r>
        <w:rPr>
          <w:sz w:val="24"/>
          <w:szCs w:val="24"/>
        </w:rPr>
        <w:t>r</w:t>
      </w:r>
      <w:r>
        <w:rPr>
          <w:spacing w:val="-2"/>
          <w:sz w:val="24"/>
          <w:szCs w:val="24"/>
        </w:rPr>
        <w:t>e</w:t>
      </w:r>
      <w:r>
        <w:rPr>
          <w:sz w:val="24"/>
          <w:szCs w:val="24"/>
        </w:rPr>
        <w:t>nt</w:t>
      </w:r>
      <w:r>
        <w:rPr>
          <w:spacing w:val="15"/>
          <w:sz w:val="24"/>
          <w:szCs w:val="24"/>
        </w:rPr>
        <w:t xml:space="preserve"> </w:t>
      </w:r>
      <w:r>
        <w:rPr>
          <w:sz w:val="24"/>
          <w:szCs w:val="24"/>
        </w:rPr>
        <w:t>kinds</w:t>
      </w:r>
      <w:r>
        <w:rPr>
          <w:spacing w:val="15"/>
          <w:sz w:val="24"/>
          <w:szCs w:val="24"/>
        </w:rPr>
        <w:t xml:space="preserve"> </w:t>
      </w:r>
      <w:r>
        <w:rPr>
          <w:sz w:val="24"/>
          <w:szCs w:val="24"/>
        </w:rPr>
        <w:t>of</w:t>
      </w:r>
      <w:r>
        <w:rPr>
          <w:spacing w:val="13"/>
          <w:sz w:val="24"/>
          <w:szCs w:val="24"/>
        </w:rPr>
        <w:t xml:space="preserve"> </w:t>
      </w:r>
      <w:r>
        <w:rPr>
          <w:sz w:val="24"/>
          <w:szCs w:val="24"/>
        </w:rPr>
        <w:t>r</w:t>
      </w:r>
      <w:r>
        <w:rPr>
          <w:spacing w:val="-2"/>
          <w:sz w:val="24"/>
          <w:szCs w:val="24"/>
        </w:rPr>
        <w:t>e</w:t>
      </w:r>
      <w:r>
        <w:rPr>
          <w:sz w:val="24"/>
          <w:szCs w:val="24"/>
        </w:rPr>
        <w:t>p</w:t>
      </w:r>
      <w:r>
        <w:rPr>
          <w:spacing w:val="2"/>
          <w:sz w:val="24"/>
          <w:szCs w:val="24"/>
        </w:rPr>
        <w:t>o</w:t>
      </w:r>
      <w:r>
        <w:rPr>
          <w:sz w:val="24"/>
          <w:szCs w:val="24"/>
        </w:rPr>
        <w:t>rts</w:t>
      </w:r>
      <w:r>
        <w:rPr>
          <w:spacing w:val="14"/>
          <w:sz w:val="24"/>
          <w:szCs w:val="24"/>
        </w:rPr>
        <w:t xml:space="preserve"> </w:t>
      </w:r>
      <w:r>
        <w:rPr>
          <w:sz w:val="24"/>
          <w:szCs w:val="24"/>
        </w:rPr>
        <w:t>l</w:t>
      </w:r>
      <w:r>
        <w:rPr>
          <w:spacing w:val="1"/>
          <w:sz w:val="24"/>
          <w:szCs w:val="24"/>
        </w:rPr>
        <w:t>i</w:t>
      </w:r>
      <w:r>
        <w:rPr>
          <w:sz w:val="24"/>
          <w:szCs w:val="24"/>
        </w:rPr>
        <w:t>ke</w:t>
      </w:r>
      <w:r>
        <w:rPr>
          <w:spacing w:val="13"/>
          <w:sz w:val="24"/>
          <w:szCs w:val="24"/>
        </w:rPr>
        <w:t xml:space="preserve"> </w:t>
      </w:r>
      <w:r>
        <w:rPr>
          <w:sz w:val="24"/>
          <w:szCs w:val="24"/>
        </w:rPr>
        <w:t>to</w:t>
      </w:r>
      <w:r>
        <w:rPr>
          <w:spacing w:val="1"/>
          <w:sz w:val="24"/>
          <w:szCs w:val="24"/>
        </w:rPr>
        <w:t>t</w:t>
      </w:r>
      <w:r>
        <w:rPr>
          <w:spacing w:val="-1"/>
          <w:sz w:val="24"/>
          <w:szCs w:val="24"/>
        </w:rPr>
        <w:t>a</w:t>
      </w:r>
      <w:r>
        <w:rPr>
          <w:sz w:val="24"/>
          <w:szCs w:val="24"/>
        </w:rPr>
        <w:t>l</w:t>
      </w:r>
      <w:r>
        <w:rPr>
          <w:spacing w:val="15"/>
          <w:sz w:val="24"/>
          <w:szCs w:val="24"/>
        </w:rPr>
        <w:t xml:space="preserve"> </w:t>
      </w:r>
      <w:r>
        <w:rPr>
          <w:sz w:val="24"/>
          <w:szCs w:val="24"/>
        </w:rPr>
        <w:t>no.</w:t>
      </w:r>
      <w:r>
        <w:rPr>
          <w:spacing w:val="14"/>
          <w:sz w:val="24"/>
          <w:szCs w:val="24"/>
        </w:rPr>
        <w:t xml:space="preserve"> </w:t>
      </w:r>
      <w:r>
        <w:rPr>
          <w:sz w:val="24"/>
          <w:szCs w:val="24"/>
        </w:rPr>
        <w:t>of</w:t>
      </w:r>
      <w:r>
        <w:rPr>
          <w:spacing w:val="13"/>
          <w:sz w:val="24"/>
          <w:szCs w:val="24"/>
        </w:rPr>
        <w:t xml:space="preserve"> </w:t>
      </w:r>
      <w:r w:rsidR="009D5954">
        <w:rPr>
          <w:sz w:val="24"/>
          <w:szCs w:val="24"/>
        </w:rPr>
        <w:t>foods</w:t>
      </w:r>
      <w:r>
        <w:rPr>
          <w:sz w:val="24"/>
          <w:szCs w:val="24"/>
        </w:rPr>
        <w:t>,</w:t>
      </w:r>
      <w:r>
        <w:rPr>
          <w:spacing w:val="14"/>
          <w:sz w:val="24"/>
          <w:szCs w:val="24"/>
        </w:rPr>
        <w:t xml:space="preserve"> </w:t>
      </w:r>
      <w:r>
        <w:rPr>
          <w:sz w:val="24"/>
          <w:szCs w:val="24"/>
        </w:rPr>
        <w:t>no.</w:t>
      </w:r>
      <w:r>
        <w:rPr>
          <w:spacing w:val="14"/>
          <w:sz w:val="24"/>
          <w:szCs w:val="24"/>
        </w:rPr>
        <w:t xml:space="preserve"> </w:t>
      </w:r>
      <w:r>
        <w:rPr>
          <w:sz w:val="24"/>
          <w:szCs w:val="24"/>
        </w:rPr>
        <w:t>of</w:t>
      </w:r>
      <w:r>
        <w:rPr>
          <w:spacing w:val="21"/>
          <w:sz w:val="24"/>
          <w:szCs w:val="24"/>
        </w:rPr>
        <w:t xml:space="preserve"> </w:t>
      </w:r>
      <w:r w:rsidR="00D41519">
        <w:rPr>
          <w:sz w:val="24"/>
          <w:szCs w:val="24"/>
        </w:rPr>
        <w:t>delivered</w:t>
      </w:r>
      <w:r>
        <w:rPr>
          <w:sz w:val="24"/>
          <w:szCs w:val="24"/>
        </w:rPr>
        <w:t xml:space="preserve"> </w:t>
      </w:r>
      <w:r w:rsidR="009D5954">
        <w:rPr>
          <w:sz w:val="24"/>
          <w:szCs w:val="24"/>
        </w:rPr>
        <w:t>foods</w:t>
      </w:r>
      <w:r>
        <w:rPr>
          <w:sz w:val="24"/>
          <w:szCs w:val="24"/>
        </w:rPr>
        <w:t xml:space="preserve">, no. of </w:t>
      </w:r>
      <w:r w:rsidR="00D41519">
        <w:rPr>
          <w:sz w:val="24"/>
          <w:szCs w:val="24"/>
        </w:rPr>
        <w:t>chefs, who preparing the foods</w:t>
      </w:r>
      <w:r>
        <w:rPr>
          <w:sz w:val="24"/>
          <w:szCs w:val="24"/>
        </w:rPr>
        <w:t xml:space="preserve"> et</w:t>
      </w:r>
      <w:r>
        <w:rPr>
          <w:spacing w:val="2"/>
          <w:sz w:val="24"/>
          <w:szCs w:val="24"/>
        </w:rPr>
        <w:t>c</w:t>
      </w:r>
      <w:r>
        <w:rPr>
          <w:sz w:val="24"/>
          <w:szCs w:val="24"/>
        </w:rPr>
        <w:t>.</w:t>
      </w:r>
    </w:p>
    <w:p w14:paraId="07FAA270" w14:textId="6DD1CC7A" w:rsidR="00CE409C" w:rsidRDefault="009B090C" w:rsidP="00090A5B">
      <w:pPr>
        <w:tabs>
          <w:tab w:val="left" w:pos="840"/>
        </w:tabs>
        <w:spacing w:before="26" w:line="358" w:lineRule="auto"/>
        <w:ind w:left="846" w:right="102" w:hanging="360"/>
        <w:jc w:val="both"/>
        <w:rPr>
          <w:sz w:val="24"/>
          <w:szCs w:val="24"/>
        </w:rPr>
      </w:pPr>
      <w:r>
        <w:rPr>
          <w:rFonts w:ascii="Arial" w:eastAsia="Arial" w:hAnsi="Arial" w:cs="Arial"/>
          <w:sz w:val="24"/>
          <w:szCs w:val="24"/>
        </w:rPr>
        <w:t>•</w:t>
      </w:r>
      <w:r>
        <w:rPr>
          <w:rFonts w:ascii="Arial" w:eastAsia="Arial" w:hAnsi="Arial" w:cs="Arial"/>
          <w:sz w:val="24"/>
          <w:szCs w:val="24"/>
        </w:rPr>
        <w:tab/>
      </w:r>
      <w:r>
        <w:rPr>
          <w:sz w:val="24"/>
          <w:szCs w:val="24"/>
        </w:rPr>
        <w:t>The</w:t>
      </w:r>
      <w:r>
        <w:rPr>
          <w:spacing w:val="-13"/>
          <w:sz w:val="24"/>
          <w:szCs w:val="24"/>
        </w:rPr>
        <w:t xml:space="preserve"> </w:t>
      </w:r>
      <w:r>
        <w:rPr>
          <w:spacing w:val="6"/>
          <w:sz w:val="24"/>
          <w:szCs w:val="24"/>
        </w:rPr>
        <w:t>S</w:t>
      </w:r>
      <w:r>
        <w:rPr>
          <w:spacing w:val="-5"/>
          <w:sz w:val="24"/>
          <w:szCs w:val="24"/>
        </w:rPr>
        <w:t>y</w:t>
      </w:r>
      <w:r>
        <w:rPr>
          <w:sz w:val="24"/>
          <w:szCs w:val="24"/>
        </w:rPr>
        <w:t>stem</w:t>
      </w:r>
      <w:r>
        <w:rPr>
          <w:spacing w:val="-12"/>
          <w:sz w:val="24"/>
          <w:szCs w:val="24"/>
        </w:rPr>
        <w:t xml:space="preserve"> </w:t>
      </w:r>
      <w:r>
        <w:rPr>
          <w:sz w:val="24"/>
          <w:szCs w:val="24"/>
        </w:rPr>
        <w:t>sh</w:t>
      </w:r>
      <w:r>
        <w:rPr>
          <w:spacing w:val="-1"/>
          <w:sz w:val="24"/>
          <w:szCs w:val="24"/>
        </w:rPr>
        <w:t>a</w:t>
      </w:r>
      <w:r>
        <w:rPr>
          <w:sz w:val="24"/>
          <w:szCs w:val="24"/>
        </w:rPr>
        <w:t>ll</w:t>
      </w:r>
      <w:r>
        <w:rPr>
          <w:spacing w:val="-10"/>
          <w:sz w:val="24"/>
          <w:szCs w:val="24"/>
        </w:rPr>
        <w:t xml:space="preserve"> </w:t>
      </w:r>
      <w:r>
        <w:rPr>
          <w:spacing w:val="2"/>
          <w:sz w:val="24"/>
          <w:szCs w:val="24"/>
        </w:rPr>
        <w:t>p</w:t>
      </w:r>
      <w:r>
        <w:rPr>
          <w:sz w:val="24"/>
          <w:szCs w:val="24"/>
        </w:rPr>
        <w:t>rovide</w:t>
      </w:r>
      <w:r>
        <w:rPr>
          <w:spacing w:val="-11"/>
          <w:sz w:val="24"/>
          <w:szCs w:val="24"/>
        </w:rPr>
        <w:t xml:space="preserve"> </w:t>
      </w:r>
      <w:r>
        <w:rPr>
          <w:sz w:val="24"/>
          <w:szCs w:val="24"/>
        </w:rPr>
        <w:t>onl</w:t>
      </w:r>
      <w:r>
        <w:rPr>
          <w:spacing w:val="1"/>
          <w:sz w:val="24"/>
          <w:szCs w:val="24"/>
        </w:rPr>
        <w:t>i</w:t>
      </w:r>
      <w:r>
        <w:rPr>
          <w:sz w:val="24"/>
          <w:szCs w:val="24"/>
        </w:rPr>
        <w:t>ne</w:t>
      </w:r>
      <w:r>
        <w:rPr>
          <w:spacing w:val="-13"/>
          <w:sz w:val="24"/>
          <w:szCs w:val="24"/>
        </w:rPr>
        <w:t xml:space="preserve"> </w:t>
      </w:r>
      <w:r>
        <w:rPr>
          <w:spacing w:val="1"/>
          <w:sz w:val="24"/>
          <w:szCs w:val="24"/>
        </w:rPr>
        <w:t>a</w:t>
      </w:r>
      <w:r>
        <w:rPr>
          <w:spacing w:val="-1"/>
          <w:sz w:val="24"/>
          <w:szCs w:val="24"/>
        </w:rPr>
        <w:t>c</w:t>
      </w:r>
      <w:r>
        <w:rPr>
          <w:spacing w:val="1"/>
          <w:sz w:val="24"/>
          <w:szCs w:val="24"/>
        </w:rPr>
        <w:t>c</w:t>
      </w:r>
      <w:r>
        <w:rPr>
          <w:spacing w:val="-1"/>
          <w:sz w:val="24"/>
          <w:szCs w:val="24"/>
        </w:rPr>
        <w:t>e</w:t>
      </w:r>
      <w:r>
        <w:rPr>
          <w:sz w:val="24"/>
          <w:szCs w:val="24"/>
        </w:rPr>
        <w:t>ss</w:t>
      </w:r>
      <w:r>
        <w:rPr>
          <w:spacing w:val="-12"/>
          <w:sz w:val="24"/>
          <w:szCs w:val="24"/>
        </w:rPr>
        <w:t xml:space="preserve"> </w:t>
      </w:r>
      <w:r>
        <w:rPr>
          <w:sz w:val="24"/>
          <w:szCs w:val="24"/>
        </w:rPr>
        <w:t>for</w:t>
      </w:r>
      <w:r>
        <w:rPr>
          <w:spacing w:val="-11"/>
          <w:sz w:val="24"/>
          <w:szCs w:val="24"/>
        </w:rPr>
        <w:t xml:space="preserve"> </w:t>
      </w:r>
      <w:r>
        <w:rPr>
          <w:spacing w:val="1"/>
          <w:sz w:val="24"/>
          <w:szCs w:val="24"/>
        </w:rPr>
        <w:t>re</w:t>
      </w:r>
      <w:r>
        <w:rPr>
          <w:spacing w:val="-2"/>
          <w:sz w:val="24"/>
          <w:szCs w:val="24"/>
        </w:rPr>
        <w:t>g</w:t>
      </w:r>
      <w:r>
        <w:rPr>
          <w:sz w:val="24"/>
          <w:szCs w:val="24"/>
        </w:rPr>
        <w:t>is</w:t>
      </w:r>
      <w:r>
        <w:rPr>
          <w:spacing w:val="1"/>
          <w:sz w:val="24"/>
          <w:szCs w:val="24"/>
        </w:rPr>
        <w:t>t</w:t>
      </w:r>
      <w:r>
        <w:rPr>
          <w:spacing w:val="-1"/>
          <w:sz w:val="24"/>
          <w:szCs w:val="24"/>
        </w:rPr>
        <w:t>e</w:t>
      </w:r>
      <w:r>
        <w:rPr>
          <w:spacing w:val="1"/>
          <w:sz w:val="24"/>
          <w:szCs w:val="24"/>
        </w:rPr>
        <w:t>r</w:t>
      </w:r>
      <w:r>
        <w:rPr>
          <w:spacing w:val="-1"/>
          <w:sz w:val="24"/>
          <w:szCs w:val="24"/>
        </w:rPr>
        <w:t>e</w:t>
      </w:r>
      <w:r>
        <w:rPr>
          <w:sz w:val="24"/>
          <w:szCs w:val="24"/>
        </w:rPr>
        <w:t>d</w:t>
      </w:r>
      <w:r>
        <w:rPr>
          <w:spacing w:val="-12"/>
          <w:sz w:val="24"/>
          <w:szCs w:val="24"/>
        </w:rPr>
        <w:t xml:space="preserve"> </w:t>
      </w:r>
      <w:r>
        <w:rPr>
          <w:sz w:val="24"/>
          <w:szCs w:val="24"/>
        </w:rPr>
        <w:t>us</w:t>
      </w:r>
      <w:r>
        <w:rPr>
          <w:spacing w:val="-1"/>
          <w:sz w:val="24"/>
          <w:szCs w:val="24"/>
        </w:rPr>
        <w:t>e</w:t>
      </w:r>
      <w:r>
        <w:rPr>
          <w:sz w:val="24"/>
          <w:szCs w:val="24"/>
        </w:rPr>
        <w:t>rs</w:t>
      </w:r>
      <w:r>
        <w:rPr>
          <w:spacing w:val="-10"/>
          <w:sz w:val="24"/>
          <w:szCs w:val="24"/>
        </w:rPr>
        <w:t xml:space="preserve"> </w:t>
      </w:r>
      <w:r>
        <w:rPr>
          <w:sz w:val="24"/>
          <w:szCs w:val="24"/>
        </w:rPr>
        <w:t>of</w:t>
      </w:r>
      <w:r>
        <w:rPr>
          <w:spacing w:val="-11"/>
          <w:sz w:val="24"/>
          <w:szCs w:val="24"/>
        </w:rPr>
        <w:t xml:space="preserve"> </w:t>
      </w:r>
      <w:r>
        <w:rPr>
          <w:sz w:val="24"/>
          <w:szCs w:val="24"/>
        </w:rPr>
        <w:t>the</w:t>
      </w:r>
      <w:r>
        <w:rPr>
          <w:spacing w:val="-12"/>
          <w:sz w:val="24"/>
          <w:szCs w:val="24"/>
        </w:rPr>
        <w:t xml:space="preserve"> </w:t>
      </w:r>
      <w:r w:rsidR="00D41519">
        <w:rPr>
          <w:sz w:val="24"/>
          <w:szCs w:val="24"/>
        </w:rPr>
        <w:t>ABC cafeteria</w:t>
      </w:r>
      <w:r>
        <w:rPr>
          <w:spacing w:val="-17"/>
          <w:sz w:val="24"/>
          <w:szCs w:val="24"/>
        </w:rPr>
        <w:t xml:space="preserve"> </w:t>
      </w:r>
      <w:r>
        <w:rPr>
          <w:sz w:val="24"/>
          <w:szCs w:val="24"/>
        </w:rPr>
        <w:t>to</w:t>
      </w:r>
      <w:r>
        <w:rPr>
          <w:spacing w:val="-9"/>
          <w:sz w:val="24"/>
          <w:szCs w:val="24"/>
        </w:rPr>
        <w:t xml:space="preserve"> </w:t>
      </w:r>
      <w:r>
        <w:rPr>
          <w:spacing w:val="1"/>
          <w:sz w:val="24"/>
          <w:szCs w:val="24"/>
        </w:rPr>
        <w:t>c</w:t>
      </w:r>
      <w:r>
        <w:rPr>
          <w:sz w:val="24"/>
          <w:szCs w:val="24"/>
        </w:rPr>
        <w:t>h</w:t>
      </w:r>
      <w:r>
        <w:rPr>
          <w:spacing w:val="-1"/>
          <w:sz w:val="24"/>
          <w:szCs w:val="24"/>
        </w:rPr>
        <w:t>ec</w:t>
      </w:r>
      <w:r>
        <w:rPr>
          <w:sz w:val="24"/>
          <w:szCs w:val="24"/>
        </w:rPr>
        <w:t>k</w:t>
      </w:r>
      <w:r>
        <w:rPr>
          <w:spacing w:val="-12"/>
          <w:sz w:val="24"/>
          <w:szCs w:val="24"/>
        </w:rPr>
        <w:t xml:space="preserve"> </w:t>
      </w:r>
      <w:r>
        <w:rPr>
          <w:sz w:val="24"/>
          <w:szCs w:val="24"/>
        </w:rPr>
        <w:t>the</w:t>
      </w:r>
      <w:r>
        <w:rPr>
          <w:spacing w:val="-10"/>
          <w:sz w:val="24"/>
          <w:szCs w:val="24"/>
        </w:rPr>
        <w:t xml:space="preserve"> </w:t>
      </w:r>
      <w:r>
        <w:rPr>
          <w:sz w:val="24"/>
          <w:szCs w:val="24"/>
        </w:rPr>
        <w:t>status of th</w:t>
      </w:r>
      <w:r>
        <w:rPr>
          <w:spacing w:val="-1"/>
          <w:sz w:val="24"/>
          <w:szCs w:val="24"/>
        </w:rPr>
        <w:t>e</w:t>
      </w:r>
      <w:r>
        <w:rPr>
          <w:sz w:val="24"/>
          <w:szCs w:val="24"/>
        </w:rPr>
        <w:t xml:space="preserve">ir </w:t>
      </w:r>
      <w:r w:rsidR="00D41519">
        <w:rPr>
          <w:sz w:val="24"/>
          <w:szCs w:val="24"/>
        </w:rPr>
        <w:t>order</w:t>
      </w:r>
      <w:r>
        <w:rPr>
          <w:sz w:val="24"/>
          <w:szCs w:val="24"/>
        </w:rPr>
        <w:t>.</w:t>
      </w:r>
    </w:p>
    <w:p w14:paraId="00B6D962" w14:textId="77777777" w:rsidR="00CE409C" w:rsidRDefault="00CE409C" w:rsidP="00090A5B">
      <w:pPr>
        <w:spacing w:line="200" w:lineRule="exact"/>
        <w:jc w:val="both"/>
      </w:pPr>
    </w:p>
    <w:p w14:paraId="01BE2C8B" w14:textId="77777777" w:rsidR="00CE409C" w:rsidRPr="00A25D01" w:rsidRDefault="009B090C" w:rsidP="00A25D01">
      <w:pPr>
        <w:pStyle w:val="Heading2"/>
        <w:numPr>
          <w:ilvl w:val="0"/>
          <w:numId w:val="0"/>
        </w:numPr>
        <w:rPr>
          <w:rFonts w:ascii="Times New Roman" w:hAnsi="Times New Roman" w:cs="Times New Roman"/>
          <w:i w:val="0"/>
          <w:iCs w:val="0"/>
          <w:sz w:val="24"/>
          <w:szCs w:val="24"/>
        </w:rPr>
      </w:pPr>
      <w:bookmarkStart w:id="10" w:name="_Toc28687698"/>
      <w:r w:rsidRPr="00A25D01">
        <w:rPr>
          <w:rFonts w:ascii="Times New Roman" w:hAnsi="Times New Roman" w:cs="Times New Roman"/>
          <w:i w:val="0"/>
          <w:iCs w:val="0"/>
          <w:sz w:val="24"/>
          <w:szCs w:val="24"/>
        </w:rPr>
        <w:t>2.5.</w:t>
      </w:r>
      <w:r w:rsidRPr="00A25D01">
        <w:rPr>
          <w:rFonts w:ascii="Times New Roman" w:hAnsi="Times New Roman" w:cs="Times New Roman"/>
          <w:i w:val="0"/>
          <w:iCs w:val="0"/>
          <w:spacing w:val="7"/>
          <w:sz w:val="24"/>
          <w:szCs w:val="24"/>
        </w:rPr>
        <w:t xml:space="preserve"> </w:t>
      </w:r>
      <w:r w:rsidRPr="00A25D01">
        <w:rPr>
          <w:rFonts w:ascii="Times New Roman" w:hAnsi="Times New Roman" w:cs="Times New Roman"/>
          <w:i w:val="0"/>
          <w:iCs w:val="0"/>
          <w:sz w:val="24"/>
          <w:szCs w:val="24"/>
        </w:rPr>
        <w:t>Risk</w:t>
      </w:r>
      <w:r w:rsidRPr="00A25D01">
        <w:rPr>
          <w:rFonts w:ascii="Times New Roman" w:hAnsi="Times New Roman" w:cs="Times New Roman"/>
          <w:i w:val="0"/>
          <w:iCs w:val="0"/>
          <w:spacing w:val="1"/>
          <w:sz w:val="24"/>
          <w:szCs w:val="24"/>
        </w:rPr>
        <w:t xml:space="preserve"> </w:t>
      </w:r>
      <w:r w:rsidRPr="00A25D01">
        <w:rPr>
          <w:rFonts w:ascii="Times New Roman" w:hAnsi="Times New Roman" w:cs="Times New Roman"/>
          <w:i w:val="0"/>
          <w:iCs w:val="0"/>
          <w:spacing w:val="-1"/>
          <w:sz w:val="24"/>
          <w:szCs w:val="24"/>
        </w:rPr>
        <w:t>M</w:t>
      </w:r>
      <w:r w:rsidRPr="00A25D01">
        <w:rPr>
          <w:rFonts w:ascii="Times New Roman" w:hAnsi="Times New Roman" w:cs="Times New Roman"/>
          <w:i w:val="0"/>
          <w:iCs w:val="0"/>
          <w:sz w:val="24"/>
          <w:szCs w:val="24"/>
        </w:rPr>
        <w:t>a</w:t>
      </w:r>
      <w:r w:rsidRPr="00A25D01">
        <w:rPr>
          <w:rFonts w:ascii="Times New Roman" w:hAnsi="Times New Roman" w:cs="Times New Roman"/>
          <w:i w:val="0"/>
          <w:iCs w:val="0"/>
          <w:spacing w:val="1"/>
          <w:sz w:val="24"/>
          <w:szCs w:val="24"/>
        </w:rPr>
        <w:t>n</w:t>
      </w:r>
      <w:r w:rsidRPr="00A25D01">
        <w:rPr>
          <w:rFonts w:ascii="Times New Roman" w:hAnsi="Times New Roman" w:cs="Times New Roman"/>
          <w:i w:val="0"/>
          <w:iCs w:val="0"/>
          <w:sz w:val="24"/>
          <w:szCs w:val="24"/>
        </w:rPr>
        <w:t>ag</w:t>
      </w:r>
      <w:r w:rsidRPr="00A25D01">
        <w:rPr>
          <w:rFonts w:ascii="Times New Roman" w:hAnsi="Times New Roman" w:cs="Times New Roman"/>
          <w:i w:val="0"/>
          <w:iCs w:val="0"/>
          <w:spacing w:val="-1"/>
          <w:sz w:val="24"/>
          <w:szCs w:val="24"/>
        </w:rPr>
        <w:t>e</w:t>
      </w:r>
      <w:r w:rsidRPr="00A25D01">
        <w:rPr>
          <w:rFonts w:ascii="Times New Roman" w:hAnsi="Times New Roman" w:cs="Times New Roman"/>
          <w:i w:val="0"/>
          <w:iCs w:val="0"/>
          <w:spacing w:val="-3"/>
          <w:sz w:val="24"/>
          <w:szCs w:val="24"/>
        </w:rPr>
        <w:t>m</w:t>
      </w:r>
      <w:r w:rsidRPr="00A25D01">
        <w:rPr>
          <w:rFonts w:ascii="Times New Roman" w:hAnsi="Times New Roman" w:cs="Times New Roman"/>
          <w:i w:val="0"/>
          <w:iCs w:val="0"/>
          <w:spacing w:val="-1"/>
          <w:sz w:val="24"/>
          <w:szCs w:val="24"/>
        </w:rPr>
        <w:t>e</w:t>
      </w:r>
      <w:r w:rsidRPr="00A25D01">
        <w:rPr>
          <w:rFonts w:ascii="Times New Roman" w:hAnsi="Times New Roman" w:cs="Times New Roman"/>
          <w:i w:val="0"/>
          <w:iCs w:val="0"/>
          <w:spacing w:val="1"/>
          <w:sz w:val="24"/>
          <w:szCs w:val="24"/>
        </w:rPr>
        <w:t>n</w:t>
      </w:r>
      <w:r w:rsidRPr="00A25D01">
        <w:rPr>
          <w:rFonts w:ascii="Times New Roman" w:hAnsi="Times New Roman" w:cs="Times New Roman"/>
          <w:i w:val="0"/>
          <w:iCs w:val="0"/>
          <w:sz w:val="24"/>
          <w:szCs w:val="24"/>
        </w:rPr>
        <w:t>t</w:t>
      </w:r>
      <w:bookmarkEnd w:id="10"/>
    </w:p>
    <w:p w14:paraId="77BF7CDA" w14:textId="77777777" w:rsidR="00CE409C" w:rsidRDefault="00CE409C" w:rsidP="00090A5B">
      <w:pPr>
        <w:spacing w:before="4" w:line="200" w:lineRule="exact"/>
        <w:jc w:val="both"/>
      </w:pPr>
    </w:p>
    <w:p w14:paraId="0825B0EB" w14:textId="77777777" w:rsidR="00CE409C" w:rsidRDefault="009B090C" w:rsidP="00090A5B">
      <w:pPr>
        <w:spacing w:line="357" w:lineRule="auto"/>
        <w:ind w:left="140" w:right="99"/>
        <w:jc w:val="both"/>
        <w:rPr>
          <w:sz w:val="24"/>
          <w:szCs w:val="24"/>
        </w:rPr>
      </w:pPr>
      <w:r>
        <w:rPr>
          <w:sz w:val="24"/>
          <w:szCs w:val="24"/>
        </w:rPr>
        <w:t>Risk</w:t>
      </w:r>
      <w:r>
        <w:rPr>
          <w:spacing w:val="-11"/>
          <w:sz w:val="24"/>
          <w:szCs w:val="24"/>
        </w:rPr>
        <w:t xml:space="preserve"> </w:t>
      </w:r>
      <w:r>
        <w:rPr>
          <w:sz w:val="24"/>
          <w:szCs w:val="24"/>
        </w:rPr>
        <w:t>man</w:t>
      </w:r>
      <w:r>
        <w:rPr>
          <w:spacing w:val="-1"/>
          <w:sz w:val="24"/>
          <w:szCs w:val="24"/>
        </w:rPr>
        <w:t>a</w:t>
      </w:r>
      <w:r>
        <w:rPr>
          <w:sz w:val="24"/>
          <w:szCs w:val="24"/>
        </w:rPr>
        <w:t>g</w:t>
      </w:r>
      <w:r>
        <w:rPr>
          <w:spacing w:val="-1"/>
          <w:sz w:val="24"/>
          <w:szCs w:val="24"/>
        </w:rPr>
        <w:t>e</w:t>
      </w:r>
      <w:r>
        <w:rPr>
          <w:sz w:val="24"/>
          <w:szCs w:val="24"/>
        </w:rPr>
        <w:t>ment</w:t>
      </w:r>
      <w:r>
        <w:rPr>
          <w:spacing w:val="-12"/>
          <w:sz w:val="24"/>
          <w:szCs w:val="24"/>
        </w:rPr>
        <w:t xml:space="preserve"> </w:t>
      </w:r>
      <w:r>
        <w:rPr>
          <w:sz w:val="24"/>
          <w:szCs w:val="24"/>
        </w:rPr>
        <w:t>is</w:t>
      </w:r>
      <w:r>
        <w:rPr>
          <w:spacing w:val="-11"/>
          <w:sz w:val="24"/>
          <w:szCs w:val="24"/>
        </w:rPr>
        <w:t xml:space="preserve"> </w:t>
      </w:r>
      <w:r>
        <w:rPr>
          <w:sz w:val="24"/>
          <w:szCs w:val="24"/>
        </w:rPr>
        <w:t>the</w:t>
      </w:r>
      <w:r>
        <w:rPr>
          <w:spacing w:val="-12"/>
          <w:sz w:val="24"/>
          <w:szCs w:val="24"/>
        </w:rPr>
        <w:t xml:space="preserve"> </w:t>
      </w:r>
      <w:r>
        <w:rPr>
          <w:spacing w:val="2"/>
          <w:sz w:val="24"/>
          <w:szCs w:val="24"/>
        </w:rPr>
        <w:t>p</w:t>
      </w:r>
      <w:r>
        <w:rPr>
          <w:sz w:val="24"/>
          <w:szCs w:val="24"/>
        </w:rPr>
        <w:t>ro</w:t>
      </w:r>
      <w:r>
        <w:rPr>
          <w:spacing w:val="-2"/>
          <w:sz w:val="24"/>
          <w:szCs w:val="24"/>
        </w:rPr>
        <w:t>c</w:t>
      </w:r>
      <w:r>
        <w:rPr>
          <w:spacing w:val="-1"/>
          <w:sz w:val="24"/>
          <w:szCs w:val="24"/>
        </w:rPr>
        <w:t>e</w:t>
      </w:r>
      <w:r>
        <w:rPr>
          <w:sz w:val="24"/>
          <w:szCs w:val="24"/>
        </w:rPr>
        <w:t>ss</w:t>
      </w:r>
      <w:r>
        <w:rPr>
          <w:spacing w:val="-12"/>
          <w:sz w:val="24"/>
          <w:szCs w:val="24"/>
        </w:rPr>
        <w:t xml:space="preserve"> </w:t>
      </w:r>
      <w:r>
        <w:rPr>
          <w:spacing w:val="2"/>
          <w:sz w:val="24"/>
          <w:szCs w:val="24"/>
        </w:rPr>
        <w:t>o</w:t>
      </w:r>
      <w:r>
        <w:rPr>
          <w:sz w:val="24"/>
          <w:szCs w:val="24"/>
        </w:rPr>
        <w:t>f</w:t>
      </w:r>
      <w:r>
        <w:rPr>
          <w:spacing w:val="-13"/>
          <w:sz w:val="24"/>
          <w:szCs w:val="24"/>
        </w:rPr>
        <w:t xml:space="preserve"> </w:t>
      </w:r>
      <w:r>
        <w:rPr>
          <w:sz w:val="24"/>
          <w:szCs w:val="24"/>
        </w:rPr>
        <w:t>identi</w:t>
      </w:r>
      <w:r>
        <w:rPr>
          <w:spacing w:val="4"/>
          <w:sz w:val="24"/>
          <w:szCs w:val="24"/>
        </w:rPr>
        <w:t>f</w:t>
      </w:r>
      <w:r>
        <w:rPr>
          <w:spacing w:val="-5"/>
          <w:sz w:val="24"/>
          <w:szCs w:val="24"/>
        </w:rPr>
        <w:t>y</w:t>
      </w:r>
      <w:r>
        <w:rPr>
          <w:sz w:val="24"/>
          <w:szCs w:val="24"/>
        </w:rPr>
        <w:t>i</w:t>
      </w:r>
      <w:r>
        <w:rPr>
          <w:spacing w:val="3"/>
          <w:sz w:val="24"/>
          <w:szCs w:val="24"/>
        </w:rPr>
        <w:t>n</w:t>
      </w:r>
      <w:r>
        <w:rPr>
          <w:spacing w:val="-2"/>
          <w:sz w:val="24"/>
          <w:szCs w:val="24"/>
        </w:rPr>
        <w:t>g</w:t>
      </w:r>
      <w:r>
        <w:rPr>
          <w:sz w:val="24"/>
          <w:szCs w:val="24"/>
        </w:rPr>
        <w:t>,</w:t>
      </w:r>
      <w:r>
        <w:rPr>
          <w:spacing w:val="-12"/>
          <w:sz w:val="24"/>
          <w:szCs w:val="24"/>
        </w:rPr>
        <w:t xml:space="preserve"> </w:t>
      </w:r>
      <w:r>
        <w:rPr>
          <w:spacing w:val="-1"/>
          <w:sz w:val="24"/>
          <w:szCs w:val="24"/>
        </w:rPr>
        <w:t>a</w:t>
      </w:r>
      <w:r>
        <w:rPr>
          <w:sz w:val="24"/>
          <w:szCs w:val="24"/>
        </w:rPr>
        <w:t>s</w:t>
      </w:r>
      <w:r>
        <w:rPr>
          <w:spacing w:val="3"/>
          <w:sz w:val="24"/>
          <w:szCs w:val="24"/>
        </w:rPr>
        <w:t>s</w:t>
      </w:r>
      <w:r>
        <w:rPr>
          <w:spacing w:val="-1"/>
          <w:sz w:val="24"/>
          <w:szCs w:val="24"/>
        </w:rPr>
        <w:t>e</w:t>
      </w:r>
      <w:r>
        <w:rPr>
          <w:sz w:val="24"/>
          <w:szCs w:val="24"/>
        </w:rPr>
        <w:t>ss</w:t>
      </w:r>
      <w:r>
        <w:rPr>
          <w:spacing w:val="1"/>
          <w:sz w:val="24"/>
          <w:szCs w:val="24"/>
        </w:rPr>
        <w:t>i</w:t>
      </w:r>
      <w:r>
        <w:rPr>
          <w:sz w:val="24"/>
          <w:szCs w:val="24"/>
        </w:rPr>
        <w:t>ng</w:t>
      </w:r>
      <w:r>
        <w:rPr>
          <w:spacing w:val="-12"/>
          <w:sz w:val="24"/>
          <w:szCs w:val="24"/>
        </w:rPr>
        <w:t xml:space="preserve"> </w:t>
      </w:r>
      <w:r>
        <w:rPr>
          <w:spacing w:val="-1"/>
          <w:sz w:val="24"/>
          <w:szCs w:val="24"/>
        </w:rPr>
        <w:t>a</w:t>
      </w:r>
      <w:r>
        <w:rPr>
          <w:sz w:val="24"/>
          <w:szCs w:val="24"/>
        </w:rPr>
        <w:t>nd</w:t>
      </w:r>
      <w:r>
        <w:rPr>
          <w:spacing w:val="-12"/>
          <w:sz w:val="24"/>
          <w:szCs w:val="24"/>
        </w:rPr>
        <w:t xml:space="preserve"> </w:t>
      </w:r>
      <w:r>
        <w:rPr>
          <w:spacing w:val="-1"/>
          <w:sz w:val="24"/>
          <w:szCs w:val="24"/>
        </w:rPr>
        <w:t>c</w:t>
      </w:r>
      <w:r>
        <w:rPr>
          <w:sz w:val="24"/>
          <w:szCs w:val="24"/>
        </w:rPr>
        <w:t>on</w:t>
      </w:r>
      <w:r>
        <w:rPr>
          <w:spacing w:val="3"/>
          <w:sz w:val="24"/>
          <w:szCs w:val="24"/>
        </w:rPr>
        <w:t>t</w:t>
      </w:r>
      <w:r>
        <w:rPr>
          <w:sz w:val="24"/>
          <w:szCs w:val="24"/>
        </w:rPr>
        <w:t>rolling</w:t>
      </w:r>
      <w:r>
        <w:rPr>
          <w:spacing w:val="-14"/>
          <w:sz w:val="24"/>
          <w:szCs w:val="24"/>
        </w:rPr>
        <w:t xml:space="preserve"> </w:t>
      </w:r>
      <w:r>
        <w:rPr>
          <w:sz w:val="24"/>
          <w:szCs w:val="24"/>
        </w:rPr>
        <w:t>th</w:t>
      </w:r>
      <w:r>
        <w:rPr>
          <w:spacing w:val="2"/>
          <w:sz w:val="24"/>
          <w:szCs w:val="24"/>
        </w:rPr>
        <w:t>r</w:t>
      </w:r>
      <w:r>
        <w:rPr>
          <w:spacing w:val="-1"/>
          <w:sz w:val="24"/>
          <w:szCs w:val="24"/>
        </w:rPr>
        <w:t>ea</w:t>
      </w:r>
      <w:r>
        <w:rPr>
          <w:sz w:val="24"/>
          <w:szCs w:val="24"/>
        </w:rPr>
        <w:t>ts</w:t>
      </w:r>
      <w:r>
        <w:rPr>
          <w:spacing w:val="-11"/>
          <w:sz w:val="24"/>
          <w:szCs w:val="24"/>
        </w:rPr>
        <w:t xml:space="preserve"> </w:t>
      </w:r>
      <w:r>
        <w:rPr>
          <w:sz w:val="24"/>
          <w:szCs w:val="24"/>
        </w:rPr>
        <w:t>to</w:t>
      </w:r>
      <w:r>
        <w:rPr>
          <w:spacing w:val="-8"/>
          <w:sz w:val="24"/>
          <w:szCs w:val="24"/>
        </w:rPr>
        <w:t xml:space="preserve"> </w:t>
      </w:r>
      <w:r>
        <w:rPr>
          <w:sz w:val="24"/>
          <w:szCs w:val="24"/>
        </w:rPr>
        <w:t>a</w:t>
      </w:r>
      <w:r>
        <w:rPr>
          <w:spacing w:val="-11"/>
          <w:sz w:val="24"/>
          <w:szCs w:val="24"/>
        </w:rPr>
        <w:t xml:space="preserve"> </w:t>
      </w:r>
      <w:r>
        <w:rPr>
          <w:sz w:val="24"/>
          <w:szCs w:val="24"/>
        </w:rPr>
        <w:t>proj</w:t>
      </w:r>
      <w:r>
        <w:rPr>
          <w:spacing w:val="-1"/>
          <w:sz w:val="24"/>
          <w:szCs w:val="24"/>
        </w:rPr>
        <w:t>ec</w:t>
      </w:r>
      <w:r>
        <w:rPr>
          <w:sz w:val="24"/>
          <w:szCs w:val="24"/>
        </w:rPr>
        <w:t>t.</w:t>
      </w:r>
      <w:r>
        <w:rPr>
          <w:spacing w:val="-9"/>
          <w:sz w:val="24"/>
          <w:szCs w:val="24"/>
        </w:rPr>
        <w:t xml:space="preserve"> </w:t>
      </w:r>
      <w:r>
        <w:rPr>
          <w:sz w:val="24"/>
          <w:szCs w:val="24"/>
        </w:rPr>
        <w:t>Th</w:t>
      </w:r>
      <w:r>
        <w:rPr>
          <w:spacing w:val="-1"/>
          <w:sz w:val="24"/>
          <w:szCs w:val="24"/>
        </w:rPr>
        <w:t>e</w:t>
      </w:r>
      <w:r>
        <w:rPr>
          <w:spacing w:val="2"/>
          <w:sz w:val="24"/>
          <w:szCs w:val="24"/>
        </w:rPr>
        <w:t>s</w:t>
      </w:r>
      <w:r>
        <w:rPr>
          <w:sz w:val="24"/>
          <w:szCs w:val="24"/>
        </w:rPr>
        <w:t>e thr</w:t>
      </w:r>
      <w:r>
        <w:rPr>
          <w:spacing w:val="-1"/>
          <w:sz w:val="24"/>
          <w:szCs w:val="24"/>
        </w:rPr>
        <w:t>ea</w:t>
      </w:r>
      <w:r>
        <w:rPr>
          <w:sz w:val="24"/>
          <w:szCs w:val="24"/>
        </w:rPr>
        <w:t>ts,</w:t>
      </w:r>
      <w:r>
        <w:rPr>
          <w:spacing w:val="5"/>
          <w:sz w:val="24"/>
          <w:szCs w:val="24"/>
        </w:rPr>
        <w:t xml:space="preserve"> </w:t>
      </w:r>
      <w:r>
        <w:rPr>
          <w:sz w:val="24"/>
          <w:szCs w:val="24"/>
        </w:rPr>
        <w:t>or</w:t>
      </w:r>
      <w:r>
        <w:rPr>
          <w:spacing w:val="6"/>
          <w:sz w:val="24"/>
          <w:szCs w:val="24"/>
        </w:rPr>
        <w:t xml:space="preserve"> </w:t>
      </w:r>
      <w:r>
        <w:rPr>
          <w:sz w:val="24"/>
          <w:szCs w:val="24"/>
        </w:rPr>
        <w:t>risks,</w:t>
      </w:r>
      <w:r>
        <w:rPr>
          <w:spacing w:val="7"/>
          <w:sz w:val="24"/>
          <w:szCs w:val="24"/>
        </w:rPr>
        <w:t xml:space="preserve"> </w:t>
      </w:r>
      <w:r>
        <w:rPr>
          <w:spacing w:val="-1"/>
          <w:sz w:val="24"/>
          <w:szCs w:val="24"/>
        </w:rPr>
        <w:t>c</w:t>
      </w:r>
      <w:r>
        <w:rPr>
          <w:sz w:val="24"/>
          <w:szCs w:val="24"/>
        </w:rPr>
        <w:t>ould</w:t>
      </w:r>
      <w:r>
        <w:rPr>
          <w:spacing w:val="5"/>
          <w:sz w:val="24"/>
          <w:szCs w:val="24"/>
        </w:rPr>
        <w:t xml:space="preserve"> </w:t>
      </w:r>
      <w:r>
        <w:rPr>
          <w:sz w:val="24"/>
          <w:szCs w:val="24"/>
        </w:rPr>
        <w:t>s</w:t>
      </w:r>
      <w:r>
        <w:rPr>
          <w:spacing w:val="3"/>
          <w:sz w:val="24"/>
          <w:szCs w:val="24"/>
        </w:rPr>
        <w:t>t</w:t>
      </w:r>
      <w:r>
        <w:rPr>
          <w:spacing w:val="-1"/>
          <w:sz w:val="24"/>
          <w:szCs w:val="24"/>
        </w:rPr>
        <w:t>e</w:t>
      </w:r>
      <w:r>
        <w:rPr>
          <w:sz w:val="24"/>
          <w:szCs w:val="24"/>
        </w:rPr>
        <w:t>m</w:t>
      </w:r>
      <w:r>
        <w:rPr>
          <w:spacing w:val="5"/>
          <w:sz w:val="24"/>
          <w:szCs w:val="24"/>
        </w:rPr>
        <w:t xml:space="preserve"> </w:t>
      </w:r>
      <w:r>
        <w:rPr>
          <w:sz w:val="24"/>
          <w:szCs w:val="24"/>
        </w:rPr>
        <w:t>f</w:t>
      </w:r>
      <w:r>
        <w:rPr>
          <w:spacing w:val="-1"/>
          <w:sz w:val="24"/>
          <w:szCs w:val="24"/>
        </w:rPr>
        <w:t>r</w:t>
      </w:r>
      <w:r>
        <w:rPr>
          <w:sz w:val="24"/>
          <w:szCs w:val="24"/>
        </w:rPr>
        <w:t>om</w:t>
      </w:r>
      <w:r>
        <w:rPr>
          <w:spacing w:val="7"/>
          <w:sz w:val="24"/>
          <w:szCs w:val="24"/>
        </w:rPr>
        <w:t xml:space="preserve"> </w:t>
      </w:r>
      <w:r>
        <w:rPr>
          <w:sz w:val="24"/>
          <w:szCs w:val="24"/>
        </w:rPr>
        <w:t>a</w:t>
      </w:r>
      <w:r>
        <w:rPr>
          <w:spacing w:val="6"/>
          <w:sz w:val="24"/>
          <w:szCs w:val="24"/>
        </w:rPr>
        <w:t xml:space="preserve"> </w:t>
      </w:r>
      <w:r>
        <w:rPr>
          <w:sz w:val="24"/>
          <w:szCs w:val="24"/>
        </w:rPr>
        <w:t>wide</w:t>
      </w:r>
      <w:r>
        <w:rPr>
          <w:spacing w:val="4"/>
          <w:sz w:val="24"/>
          <w:szCs w:val="24"/>
        </w:rPr>
        <w:t xml:space="preserve"> </w:t>
      </w:r>
      <w:r>
        <w:rPr>
          <w:spacing w:val="2"/>
          <w:sz w:val="24"/>
          <w:szCs w:val="24"/>
        </w:rPr>
        <w:t>v</w:t>
      </w:r>
      <w:r>
        <w:rPr>
          <w:spacing w:val="-1"/>
          <w:sz w:val="24"/>
          <w:szCs w:val="24"/>
        </w:rPr>
        <w:t>a</w:t>
      </w:r>
      <w:r>
        <w:rPr>
          <w:sz w:val="24"/>
          <w:szCs w:val="24"/>
        </w:rPr>
        <w:t>ri</w:t>
      </w:r>
      <w:r>
        <w:rPr>
          <w:spacing w:val="-1"/>
          <w:sz w:val="24"/>
          <w:szCs w:val="24"/>
        </w:rPr>
        <w:t>e</w:t>
      </w:r>
      <w:r>
        <w:rPr>
          <w:spacing w:val="5"/>
          <w:sz w:val="24"/>
          <w:szCs w:val="24"/>
        </w:rPr>
        <w:t>t</w:t>
      </w:r>
      <w:r>
        <w:rPr>
          <w:sz w:val="24"/>
          <w:szCs w:val="24"/>
        </w:rPr>
        <w:t xml:space="preserve">y </w:t>
      </w:r>
      <w:r>
        <w:rPr>
          <w:spacing w:val="2"/>
          <w:sz w:val="24"/>
          <w:szCs w:val="24"/>
        </w:rPr>
        <w:t>o</w:t>
      </w:r>
      <w:r>
        <w:rPr>
          <w:sz w:val="24"/>
          <w:szCs w:val="24"/>
        </w:rPr>
        <w:t>f</w:t>
      </w:r>
      <w:r>
        <w:rPr>
          <w:spacing w:val="4"/>
          <w:sz w:val="24"/>
          <w:szCs w:val="24"/>
        </w:rPr>
        <w:t xml:space="preserve"> </w:t>
      </w:r>
      <w:r>
        <w:rPr>
          <w:sz w:val="24"/>
          <w:szCs w:val="24"/>
        </w:rPr>
        <w:t>sour</w:t>
      </w:r>
      <w:r>
        <w:rPr>
          <w:spacing w:val="1"/>
          <w:sz w:val="24"/>
          <w:szCs w:val="24"/>
        </w:rPr>
        <w:t>c</w:t>
      </w:r>
      <w:r>
        <w:rPr>
          <w:spacing w:val="-1"/>
          <w:sz w:val="24"/>
          <w:szCs w:val="24"/>
        </w:rPr>
        <w:t>e</w:t>
      </w:r>
      <w:r>
        <w:rPr>
          <w:sz w:val="24"/>
          <w:szCs w:val="24"/>
        </w:rPr>
        <w:t>s,</w:t>
      </w:r>
      <w:r>
        <w:rPr>
          <w:spacing w:val="5"/>
          <w:sz w:val="24"/>
          <w:szCs w:val="24"/>
        </w:rPr>
        <w:t xml:space="preserve"> </w:t>
      </w:r>
      <w:r>
        <w:rPr>
          <w:sz w:val="24"/>
          <w:szCs w:val="24"/>
        </w:rPr>
        <w:t>includi</w:t>
      </w:r>
      <w:r>
        <w:rPr>
          <w:spacing w:val="3"/>
          <w:sz w:val="24"/>
          <w:szCs w:val="24"/>
        </w:rPr>
        <w:t>n</w:t>
      </w:r>
      <w:r>
        <w:rPr>
          <w:sz w:val="24"/>
          <w:szCs w:val="24"/>
        </w:rPr>
        <w:t>g</w:t>
      </w:r>
      <w:r>
        <w:rPr>
          <w:spacing w:val="5"/>
          <w:sz w:val="24"/>
          <w:szCs w:val="24"/>
        </w:rPr>
        <w:t xml:space="preserve"> </w:t>
      </w:r>
      <w:r>
        <w:rPr>
          <w:sz w:val="24"/>
          <w:szCs w:val="24"/>
        </w:rPr>
        <w:t>fin</w:t>
      </w:r>
      <w:r>
        <w:rPr>
          <w:spacing w:val="1"/>
          <w:sz w:val="24"/>
          <w:szCs w:val="24"/>
        </w:rPr>
        <w:t>a</w:t>
      </w:r>
      <w:r>
        <w:rPr>
          <w:sz w:val="24"/>
          <w:szCs w:val="24"/>
        </w:rPr>
        <w:t>n</w:t>
      </w:r>
      <w:r>
        <w:rPr>
          <w:spacing w:val="-1"/>
          <w:sz w:val="24"/>
          <w:szCs w:val="24"/>
        </w:rPr>
        <w:t>c</w:t>
      </w:r>
      <w:r>
        <w:rPr>
          <w:sz w:val="24"/>
          <w:szCs w:val="24"/>
        </w:rPr>
        <w:t>ial</w:t>
      </w:r>
      <w:r>
        <w:rPr>
          <w:spacing w:val="5"/>
          <w:sz w:val="24"/>
          <w:szCs w:val="24"/>
        </w:rPr>
        <w:t xml:space="preserve"> </w:t>
      </w:r>
      <w:r>
        <w:rPr>
          <w:sz w:val="24"/>
          <w:szCs w:val="24"/>
        </w:rPr>
        <w:t>un</w:t>
      </w:r>
      <w:r>
        <w:rPr>
          <w:spacing w:val="1"/>
          <w:sz w:val="24"/>
          <w:szCs w:val="24"/>
        </w:rPr>
        <w:t>c</w:t>
      </w:r>
      <w:r>
        <w:rPr>
          <w:spacing w:val="-1"/>
          <w:sz w:val="24"/>
          <w:szCs w:val="24"/>
        </w:rPr>
        <w:t>e</w:t>
      </w:r>
      <w:r>
        <w:rPr>
          <w:sz w:val="24"/>
          <w:szCs w:val="24"/>
        </w:rPr>
        <w:t>rt</w:t>
      </w:r>
      <w:r>
        <w:rPr>
          <w:spacing w:val="-1"/>
          <w:sz w:val="24"/>
          <w:szCs w:val="24"/>
        </w:rPr>
        <w:t>a</w:t>
      </w:r>
      <w:r>
        <w:rPr>
          <w:sz w:val="24"/>
          <w:szCs w:val="24"/>
        </w:rPr>
        <w:t>in</w:t>
      </w:r>
      <w:r>
        <w:rPr>
          <w:spacing w:val="6"/>
          <w:sz w:val="24"/>
          <w:szCs w:val="24"/>
        </w:rPr>
        <w:t>t</w:t>
      </w:r>
      <w:r>
        <w:rPr>
          <w:spacing w:val="-5"/>
          <w:sz w:val="24"/>
          <w:szCs w:val="24"/>
        </w:rPr>
        <w:t>y</w:t>
      </w:r>
      <w:r>
        <w:rPr>
          <w:sz w:val="24"/>
          <w:szCs w:val="24"/>
        </w:rPr>
        <w:t>,</w:t>
      </w:r>
      <w:r>
        <w:rPr>
          <w:spacing w:val="5"/>
          <w:sz w:val="24"/>
          <w:szCs w:val="24"/>
        </w:rPr>
        <w:t xml:space="preserve"> </w:t>
      </w:r>
      <w:r>
        <w:rPr>
          <w:sz w:val="24"/>
          <w:szCs w:val="24"/>
        </w:rPr>
        <w:t>l</w:t>
      </w:r>
      <w:r>
        <w:rPr>
          <w:spacing w:val="2"/>
          <w:sz w:val="24"/>
          <w:szCs w:val="24"/>
        </w:rPr>
        <w:t>e</w:t>
      </w:r>
      <w:r>
        <w:rPr>
          <w:sz w:val="24"/>
          <w:szCs w:val="24"/>
        </w:rPr>
        <w:t>g</w:t>
      </w:r>
      <w:r>
        <w:rPr>
          <w:spacing w:val="-1"/>
          <w:sz w:val="24"/>
          <w:szCs w:val="24"/>
        </w:rPr>
        <w:t>a</w:t>
      </w:r>
      <w:r>
        <w:rPr>
          <w:sz w:val="24"/>
          <w:szCs w:val="24"/>
        </w:rPr>
        <w:t>l l</w:t>
      </w:r>
      <w:r>
        <w:rPr>
          <w:spacing w:val="1"/>
          <w:sz w:val="24"/>
          <w:szCs w:val="24"/>
        </w:rPr>
        <w:t>i</w:t>
      </w:r>
      <w:r>
        <w:rPr>
          <w:spacing w:val="-1"/>
          <w:sz w:val="24"/>
          <w:szCs w:val="24"/>
        </w:rPr>
        <w:t>a</w:t>
      </w:r>
      <w:r>
        <w:rPr>
          <w:sz w:val="24"/>
          <w:szCs w:val="24"/>
        </w:rPr>
        <w:t>bi</w:t>
      </w:r>
      <w:r>
        <w:rPr>
          <w:spacing w:val="1"/>
          <w:sz w:val="24"/>
          <w:szCs w:val="24"/>
        </w:rPr>
        <w:t>l</w:t>
      </w:r>
      <w:r>
        <w:rPr>
          <w:sz w:val="24"/>
          <w:szCs w:val="24"/>
        </w:rPr>
        <w:t>i</w:t>
      </w:r>
      <w:r>
        <w:rPr>
          <w:spacing w:val="1"/>
          <w:sz w:val="24"/>
          <w:szCs w:val="24"/>
        </w:rPr>
        <w:t>t</w:t>
      </w:r>
      <w:r>
        <w:rPr>
          <w:sz w:val="24"/>
          <w:szCs w:val="24"/>
        </w:rPr>
        <w:t>ies, str</w:t>
      </w:r>
      <w:r>
        <w:rPr>
          <w:spacing w:val="-1"/>
          <w:sz w:val="24"/>
          <w:szCs w:val="24"/>
        </w:rPr>
        <w:t>a</w:t>
      </w:r>
      <w:r>
        <w:rPr>
          <w:sz w:val="24"/>
          <w:szCs w:val="24"/>
        </w:rPr>
        <w:t>te</w:t>
      </w:r>
      <w:r>
        <w:rPr>
          <w:spacing w:val="-3"/>
          <w:sz w:val="24"/>
          <w:szCs w:val="24"/>
        </w:rPr>
        <w:t>g</w:t>
      </w:r>
      <w:r>
        <w:rPr>
          <w:sz w:val="24"/>
          <w:szCs w:val="24"/>
        </w:rPr>
        <w:t>ic m</w:t>
      </w:r>
      <w:r>
        <w:rPr>
          <w:spacing w:val="-1"/>
          <w:sz w:val="24"/>
          <w:szCs w:val="24"/>
        </w:rPr>
        <w:t>a</w:t>
      </w:r>
      <w:r>
        <w:rPr>
          <w:spacing w:val="2"/>
          <w:sz w:val="24"/>
          <w:szCs w:val="24"/>
        </w:rPr>
        <w:t>n</w:t>
      </w:r>
      <w:r>
        <w:rPr>
          <w:spacing w:val="1"/>
          <w:sz w:val="24"/>
          <w:szCs w:val="24"/>
        </w:rPr>
        <w:t>a</w:t>
      </w:r>
      <w:r>
        <w:rPr>
          <w:spacing w:val="-2"/>
          <w:sz w:val="24"/>
          <w:szCs w:val="24"/>
        </w:rPr>
        <w:t>g</w:t>
      </w:r>
      <w:r>
        <w:rPr>
          <w:spacing w:val="-1"/>
          <w:sz w:val="24"/>
          <w:szCs w:val="24"/>
        </w:rPr>
        <w:t>e</w:t>
      </w:r>
      <w:r>
        <w:rPr>
          <w:spacing w:val="3"/>
          <w:sz w:val="24"/>
          <w:szCs w:val="24"/>
        </w:rPr>
        <w:t>m</w:t>
      </w:r>
      <w:r>
        <w:rPr>
          <w:spacing w:val="-1"/>
          <w:sz w:val="24"/>
          <w:szCs w:val="24"/>
        </w:rPr>
        <w:t>e</w:t>
      </w:r>
      <w:r>
        <w:rPr>
          <w:sz w:val="24"/>
          <w:szCs w:val="24"/>
        </w:rPr>
        <w:t>nt e</w:t>
      </w:r>
      <w:r>
        <w:rPr>
          <w:spacing w:val="-1"/>
          <w:sz w:val="24"/>
          <w:szCs w:val="24"/>
        </w:rPr>
        <w:t>r</w:t>
      </w:r>
      <w:r>
        <w:rPr>
          <w:sz w:val="24"/>
          <w:szCs w:val="24"/>
        </w:rPr>
        <w:t>r</w:t>
      </w:r>
      <w:r>
        <w:rPr>
          <w:spacing w:val="1"/>
          <w:sz w:val="24"/>
          <w:szCs w:val="24"/>
        </w:rPr>
        <w:t>o</w:t>
      </w:r>
      <w:r>
        <w:rPr>
          <w:sz w:val="24"/>
          <w:szCs w:val="24"/>
        </w:rPr>
        <w:t xml:space="preserve">rs, </w:t>
      </w:r>
      <w:r>
        <w:rPr>
          <w:spacing w:val="-1"/>
          <w:sz w:val="24"/>
          <w:szCs w:val="24"/>
        </w:rPr>
        <w:t>a</w:t>
      </w:r>
      <w:r>
        <w:rPr>
          <w:spacing w:val="1"/>
          <w:sz w:val="24"/>
          <w:szCs w:val="24"/>
        </w:rPr>
        <w:t>c</w:t>
      </w:r>
      <w:r>
        <w:rPr>
          <w:spacing w:val="-1"/>
          <w:sz w:val="24"/>
          <w:szCs w:val="24"/>
        </w:rPr>
        <w:t>c</w:t>
      </w:r>
      <w:r>
        <w:rPr>
          <w:sz w:val="24"/>
          <w:szCs w:val="24"/>
        </w:rPr>
        <w:t>idents</w:t>
      </w:r>
      <w:r>
        <w:rPr>
          <w:spacing w:val="2"/>
          <w:sz w:val="24"/>
          <w:szCs w:val="24"/>
        </w:rPr>
        <w:t xml:space="preserve"> </w:t>
      </w:r>
      <w:r>
        <w:rPr>
          <w:spacing w:val="-1"/>
          <w:sz w:val="24"/>
          <w:szCs w:val="24"/>
        </w:rPr>
        <w:t>a</w:t>
      </w:r>
      <w:r>
        <w:rPr>
          <w:sz w:val="24"/>
          <w:szCs w:val="24"/>
        </w:rPr>
        <w:t>nd n</w:t>
      </w:r>
      <w:r>
        <w:rPr>
          <w:spacing w:val="-1"/>
          <w:sz w:val="24"/>
          <w:szCs w:val="24"/>
        </w:rPr>
        <w:t>a</w:t>
      </w:r>
      <w:r>
        <w:rPr>
          <w:sz w:val="24"/>
          <w:szCs w:val="24"/>
        </w:rPr>
        <w:t>tur</w:t>
      </w:r>
      <w:r>
        <w:rPr>
          <w:spacing w:val="-1"/>
          <w:sz w:val="24"/>
          <w:szCs w:val="24"/>
        </w:rPr>
        <w:t>a</w:t>
      </w:r>
      <w:r>
        <w:rPr>
          <w:sz w:val="24"/>
          <w:szCs w:val="24"/>
        </w:rPr>
        <w:t>l d</w:t>
      </w:r>
      <w:r>
        <w:rPr>
          <w:spacing w:val="1"/>
          <w:sz w:val="24"/>
          <w:szCs w:val="24"/>
        </w:rPr>
        <w:t>i</w:t>
      </w:r>
      <w:r>
        <w:rPr>
          <w:sz w:val="24"/>
          <w:szCs w:val="24"/>
        </w:rPr>
        <w:t>s</w:t>
      </w:r>
      <w:r>
        <w:rPr>
          <w:spacing w:val="-1"/>
          <w:sz w:val="24"/>
          <w:szCs w:val="24"/>
        </w:rPr>
        <w:t>a</w:t>
      </w:r>
      <w:r>
        <w:rPr>
          <w:sz w:val="24"/>
          <w:szCs w:val="24"/>
        </w:rPr>
        <w:t>st</w:t>
      </w:r>
      <w:r>
        <w:rPr>
          <w:spacing w:val="2"/>
          <w:sz w:val="24"/>
          <w:szCs w:val="24"/>
        </w:rPr>
        <w:t>e</w:t>
      </w:r>
      <w:r>
        <w:rPr>
          <w:sz w:val="24"/>
          <w:szCs w:val="24"/>
        </w:rPr>
        <w:t>rs.</w:t>
      </w:r>
    </w:p>
    <w:p w14:paraId="2900D9F3" w14:textId="77777777" w:rsidR="00CE409C" w:rsidRDefault="00CE409C" w:rsidP="00090A5B">
      <w:pPr>
        <w:spacing w:before="2" w:line="180" w:lineRule="exact"/>
        <w:jc w:val="both"/>
        <w:rPr>
          <w:sz w:val="19"/>
          <w:szCs w:val="19"/>
        </w:rPr>
      </w:pPr>
    </w:p>
    <w:p w14:paraId="20B60A0F" w14:textId="77777777" w:rsidR="00CE409C" w:rsidRDefault="009B090C" w:rsidP="00090A5B">
      <w:pPr>
        <w:ind w:left="140" w:right="7279"/>
        <w:jc w:val="both"/>
        <w:rPr>
          <w:sz w:val="24"/>
          <w:szCs w:val="24"/>
        </w:rPr>
      </w:pPr>
      <w:r>
        <w:rPr>
          <w:b/>
          <w:sz w:val="24"/>
          <w:szCs w:val="24"/>
        </w:rPr>
        <w:t>2.5.1 Risk</w:t>
      </w:r>
      <w:r>
        <w:rPr>
          <w:b/>
          <w:spacing w:val="1"/>
          <w:sz w:val="24"/>
          <w:szCs w:val="24"/>
        </w:rPr>
        <w:t xml:space="preserve"> </w:t>
      </w:r>
      <w:r>
        <w:rPr>
          <w:b/>
          <w:sz w:val="24"/>
          <w:szCs w:val="24"/>
        </w:rPr>
        <w:t>assess</w:t>
      </w:r>
      <w:r>
        <w:rPr>
          <w:b/>
          <w:spacing w:val="-3"/>
          <w:sz w:val="24"/>
          <w:szCs w:val="24"/>
        </w:rPr>
        <w:t>m</w:t>
      </w:r>
      <w:r>
        <w:rPr>
          <w:b/>
          <w:spacing w:val="-1"/>
          <w:sz w:val="24"/>
          <w:szCs w:val="24"/>
        </w:rPr>
        <w:t>e</w:t>
      </w:r>
      <w:r>
        <w:rPr>
          <w:b/>
          <w:spacing w:val="1"/>
          <w:sz w:val="24"/>
          <w:szCs w:val="24"/>
        </w:rPr>
        <w:t>n</w:t>
      </w:r>
      <w:r>
        <w:rPr>
          <w:b/>
          <w:sz w:val="24"/>
          <w:szCs w:val="24"/>
        </w:rPr>
        <w:t>t</w:t>
      </w:r>
    </w:p>
    <w:p w14:paraId="02AC9F92" w14:textId="77777777" w:rsidR="00CE409C" w:rsidRDefault="00CE409C" w:rsidP="00090A5B">
      <w:pPr>
        <w:spacing w:before="2" w:line="120" w:lineRule="exact"/>
        <w:jc w:val="both"/>
        <w:rPr>
          <w:sz w:val="13"/>
          <w:szCs w:val="13"/>
        </w:rPr>
      </w:pPr>
    </w:p>
    <w:p w14:paraId="33724768" w14:textId="77777777" w:rsidR="00CE409C" w:rsidRDefault="009B090C" w:rsidP="00090A5B">
      <w:pPr>
        <w:spacing w:line="360" w:lineRule="auto"/>
        <w:ind w:left="140" w:right="97"/>
        <w:jc w:val="both"/>
        <w:rPr>
          <w:sz w:val="24"/>
          <w:szCs w:val="24"/>
        </w:rPr>
        <w:sectPr w:rsidR="00CE409C">
          <w:pgSz w:w="12240" w:h="15840"/>
          <w:pgMar w:top="1360" w:right="1300" w:bottom="280" w:left="1300" w:header="0" w:footer="835" w:gutter="0"/>
          <w:cols w:space="720"/>
        </w:sectPr>
      </w:pPr>
      <w:r>
        <w:rPr>
          <w:sz w:val="24"/>
          <w:szCs w:val="24"/>
        </w:rPr>
        <w:t>Risk</w:t>
      </w:r>
      <w:r>
        <w:rPr>
          <w:spacing w:val="-6"/>
          <w:sz w:val="24"/>
          <w:szCs w:val="24"/>
        </w:rPr>
        <w:t xml:space="preserve"> </w:t>
      </w:r>
      <w:r>
        <w:rPr>
          <w:spacing w:val="-1"/>
          <w:sz w:val="24"/>
          <w:szCs w:val="24"/>
        </w:rPr>
        <w:t>a</w:t>
      </w:r>
      <w:r>
        <w:rPr>
          <w:sz w:val="24"/>
          <w:szCs w:val="24"/>
        </w:rPr>
        <w:t>ssessment</w:t>
      </w:r>
      <w:r>
        <w:rPr>
          <w:spacing w:val="-7"/>
          <w:sz w:val="24"/>
          <w:szCs w:val="24"/>
        </w:rPr>
        <w:t xml:space="preserve"> </w:t>
      </w:r>
      <w:r>
        <w:rPr>
          <w:sz w:val="24"/>
          <w:szCs w:val="24"/>
        </w:rPr>
        <w:t>is</w:t>
      </w:r>
      <w:r>
        <w:rPr>
          <w:spacing w:val="-6"/>
          <w:sz w:val="24"/>
          <w:szCs w:val="24"/>
        </w:rPr>
        <w:t xml:space="preserve"> </w:t>
      </w:r>
      <w:r>
        <w:rPr>
          <w:sz w:val="24"/>
          <w:szCs w:val="24"/>
        </w:rPr>
        <w:t>the</w:t>
      </w:r>
      <w:r>
        <w:rPr>
          <w:spacing w:val="-8"/>
          <w:sz w:val="24"/>
          <w:szCs w:val="24"/>
        </w:rPr>
        <w:t xml:space="preserve"> </w:t>
      </w:r>
      <w:r>
        <w:rPr>
          <w:sz w:val="24"/>
          <w:szCs w:val="24"/>
        </w:rPr>
        <w:t>p</w:t>
      </w:r>
      <w:r>
        <w:rPr>
          <w:spacing w:val="-3"/>
          <w:sz w:val="24"/>
          <w:szCs w:val="24"/>
        </w:rPr>
        <w:t>r</w:t>
      </w:r>
      <w:r>
        <w:rPr>
          <w:sz w:val="24"/>
          <w:szCs w:val="24"/>
        </w:rPr>
        <w:t>o</w:t>
      </w:r>
      <w:r>
        <w:rPr>
          <w:spacing w:val="-1"/>
          <w:sz w:val="24"/>
          <w:szCs w:val="24"/>
        </w:rPr>
        <w:t>ce</w:t>
      </w:r>
      <w:r>
        <w:rPr>
          <w:sz w:val="24"/>
          <w:szCs w:val="24"/>
        </w:rPr>
        <w:t>ss</w:t>
      </w:r>
      <w:r>
        <w:rPr>
          <w:spacing w:val="-7"/>
          <w:sz w:val="24"/>
          <w:szCs w:val="24"/>
        </w:rPr>
        <w:t xml:space="preserve"> </w:t>
      </w:r>
      <w:r>
        <w:rPr>
          <w:sz w:val="24"/>
          <w:szCs w:val="24"/>
        </w:rPr>
        <w:t>of</w:t>
      </w:r>
      <w:r>
        <w:rPr>
          <w:spacing w:val="-8"/>
          <w:sz w:val="24"/>
          <w:szCs w:val="24"/>
        </w:rPr>
        <w:t xml:space="preserve"> </w:t>
      </w:r>
      <w:r>
        <w:rPr>
          <w:sz w:val="24"/>
          <w:szCs w:val="24"/>
        </w:rPr>
        <w:t>iden</w:t>
      </w:r>
      <w:r>
        <w:rPr>
          <w:spacing w:val="1"/>
          <w:sz w:val="24"/>
          <w:szCs w:val="24"/>
        </w:rPr>
        <w:t>t</w:t>
      </w:r>
      <w:r>
        <w:rPr>
          <w:sz w:val="24"/>
          <w:szCs w:val="24"/>
        </w:rPr>
        <w:t>i</w:t>
      </w:r>
      <w:r>
        <w:rPr>
          <w:spacing w:val="4"/>
          <w:sz w:val="24"/>
          <w:szCs w:val="24"/>
        </w:rPr>
        <w:t>f</w:t>
      </w:r>
      <w:r>
        <w:rPr>
          <w:spacing w:val="-7"/>
          <w:sz w:val="24"/>
          <w:szCs w:val="24"/>
        </w:rPr>
        <w:t>y</w:t>
      </w:r>
      <w:r>
        <w:rPr>
          <w:sz w:val="24"/>
          <w:szCs w:val="24"/>
        </w:rPr>
        <w:t>i</w:t>
      </w:r>
      <w:r>
        <w:rPr>
          <w:spacing w:val="3"/>
          <w:sz w:val="24"/>
          <w:szCs w:val="24"/>
        </w:rPr>
        <w:t>n</w:t>
      </w:r>
      <w:r>
        <w:rPr>
          <w:sz w:val="24"/>
          <w:szCs w:val="24"/>
        </w:rPr>
        <w:t>g</w:t>
      </w:r>
      <w:r>
        <w:rPr>
          <w:spacing w:val="-10"/>
          <w:sz w:val="24"/>
          <w:szCs w:val="24"/>
        </w:rPr>
        <w:t xml:space="preserve"> </w:t>
      </w:r>
      <w:r>
        <w:rPr>
          <w:sz w:val="24"/>
          <w:szCs w:val="24"/>
        </w:rPr>
        <w:t>t</w:t>
      </w:r>
      <w:r>
        <w:rPr>
          <w:spacing w:val="3"/>
          <w:sz w:val="24"/>
          <w:szCs w:val="24"/>
        </w:rPr>
        <w:t>h</w:t>
      </w:r>
      <w:r>
        <w:rPr>
          <w:sz w:val="24"/>
          <w:szCs w:val="24"/>
        </w:rPr>
        <w:t>e</w:t>
      </w:r>
      <w:r>
        <w:rPr>
          <w:spacing w:val="-8"/>
          <w:sz w:val="24"/>
          <w:szCs w:val="24"/>
        </w:rPr>
        <w:t xml:space="preserve"> </w:t>
      </w:r>
      <w:r>
        <w:rPr>
          <w:sz w:val="24"/>
          <w:szCs w:val="24"/>
        </w:rPr>
        <w:t>proj</w:t>
      </w:r>
      <w:r>
        <w:rPr>
          <w:spacing w:val="-1"/>
          <w:sz w:val="24"/>
          <w:szCs w:val="24"/>
        </w:rPr>
        <w:t>ec</w:t>
      </w:r>
      <w:r>
        <w:rPr>
          <w:sz w:val="24"/>
          <w:szCs w:val="24"/>
        </w:rPr>
        <w:t>t</w:t>
      </w:r>
      <w:r>
        <w:rPr>
          <w:spacing w:val="-7"/>
          <w:sz w:val="24"/>
          <w:szCs w:val="24"/>
        </w:rPr>
        <w:t xml:space="preserve"> </w:t>
      </w:r>
      <w:r>
        <w:rPr>
          <w:sz w:val="24"/>
          <w:szCs w:val="24"/>
        </w:rPr>
        <w:t>sp</w:t>
      </w:r>
      <w:r>
        <w:rPr>
          <w:spacing w:val="-1"/>
          <w:sz w:val="24"/>
          <w:szCs w:val="24"/>
        </w:rPr>
        <w:t>ec</w:t>
      </w:r>
      <w:r>
        <w:rPr>
          <w:sz w:val="24"/>
          <w:szCs w:val="24"/>
        </w:rPr>
        <w:t>ific</w:t>
      </w:r>
      <w:r>
        <w:rPr>
          <w:spacing w:val="-6"/>
          <w:sz w:val="24"/>
          <w:szCs w:val="24"/>
        </w:rPr>
        <w:t xml:space="preserve"> </w:t>
      </w:r>
      <w:r>
        <w:rPr>
          <w:sz w:val="24"/>
          <w:szCs w:val="24"/>
        </w:rPr>
        <w:t>risk</w:t>
      </w:r>
      <w:r>
        <w:rPr>
          <w:spacing w:val="-7"/>
          <w:sz w:val="24"/>
          <w:szCs w:val="24"/>
        </w:rPr>
        <w:t xml:space="preserve"> </w:t>
      </w:r>
      <w:r>
        <w:rPr>
          <w:sz w:val="24"/>
          <w:szCs w:val="24"/>
        </w:rPr>
        <w:t>invo</w:t>
      </w:r>
      <w:r>
        <w:rPr>
          <w:spacing w:val="1"/>
          <w:sz w:val="24"/>
          <w:szCs w:val="24"/>
        </w:rPr>
        <w:t>l</w:t>
      </w:r>
      <w:r>
        <w:rPr>
          <w:sz w:val="24"/>
          <w:szCs w:val="24"/>
        </w:rPr>
        <w:t>v</w:t>
      </w:r>
      <w:r>
        <w:rPr>
          <w:spacing w:val="-1"/>
          <w:sz w:val="24"/>
          <w:szCs w:val="24"/>
        </w:rPr>
        <w:t>e</w:t>
      </w:r>
      <w:r>
        <w:rPr>
          <w:sz w:val="24"/>
          <w:szCs w:val="24"/>
        </w:rPr>
        <w:t>d.</w:t>
      </w:r>
      <w:r>
        <w:rPr>
          <w:spacing w:val="-7"/>
          <w:sz w:val="24"/>
          <w:szCs w:val="24"/>
        </w:rPr>
        <w:t xml:space="preserve"> </w:t>
      </w:r>
      <w:r>
        <w:rPr>
          <w:sz w:val="24"/>
          <w:szCs w:val="24"/>
        </w:rPr>
        <w:t>Risk</w:t>
      </w:r>
      <w:r>
        <w:rPr>
          <w:spacing w:val="-6"/>
          <w:sz w:val="24"/>
          <w:szCs w:val="24"/>
        </w:rPr>
        <w:t xml:space="preserve"> </w:t>
      </w:r>
      <w:r>
        <w:rPr>
          <w:sz w:val="24"/>
          <w:szCs w:val="24"/>
        </w:rPr>
        <w:t>identifi</w:t>
      </w:r>
      <w:r>
        <w:rPr>
          <w:spacing w:val="-1"/>
          <w:sz w:val="24"/>
          <w:szCs w:val="24"/>
        </w:rPr>
        <w:t>ca</w:t>
      </w:r>
      <w:r>
        <w:rPr>
          <w:sz w:val="24"/>
          <w:szCs w:val="24"/>
        </w:rPr>
        <w:t>t</w:t>
      </w:r>
      <w:r>
        <w:rPr>
          <w:spacing w:val="1"/>
          <w:sz w:val="24"/>
          <w:szCs w:val="24"/>
        </w:rPr>
        <w:t>i</w:t>
      </w:r>
      <w:r>
        <w:rPr>
          <w:sz w:val="24"/>
          <w:szCs w:val="24"/>
        </w:rPr>
        <w:t>on, risk</w:t>
      </w:r>
      <w:r>
        <w:rPr>
          <w:spacing w:val="1"/>
          <w:sz w:val="24"/>
          <w:szCs w:val="24"/>
        </w:rPr>
        <w:t xml:space="preserve"> </w:t>
      </w:r>
      <w:r>
        <w:rPr>
          <w:spacing w:val="-1"/>
          <w:sz w:val="24"/>
          <w:szCs w:val="24"/>
        </w:rPr>
        <w:t>a</w:t>
      </w:r>
      <w:r>
        <w:rPr>
          <w:sz w:val="24"/>
          <w:szCs w:val="24"/>
        </w:rPr>
        <w:t>n</w:t>
      </w:r>
      <w:r>
        <w:rPr>
          <w:spacing w:val="-1"/>
          <w:sz w:val="24"/>
          <w:szCs w:val="24"/>
        </w:rPr>
        <w:t>a</w:t>
      </w:r>
      <w:r>
        <w:rPr>
          <w:spacing w:val="3"/>
          <w:sz w:val="24"/>
          <w:szCs w:val="24"/>
        </w:rPr>
        <w:t>l</w:t>
      </w:r>
      <w:r>
        <w:rPr>
          <w:spacing w:val="-5"/>
          <w:sz w:val="24"/>
          <w:szCs w:val="24"/>
        </w:rPr>
        <w:t>y</w:t>
      </w:r>
      <w:r>
        <w:rPr>
          <w:sz w:val="24"/>
          <w:szCs w:val="24"/>
        </w:rPr>
        <w:t>si</w:t>
      </w:r>
      <w:r>
        <w:rPr>
          <w:spacing w:val="1"/>
          <w:sz w:val="24"/>
          <w:szCs w:val="24"/>
        </w:rPr>
        <w:t>s</w:t>
      </w:r>
      <w:r>
        <w:rPr>
          <w:sz w:val="24"/>
          <w:szCs w:val="24"/>
        </w:rPr>
        <w:t>,</w:t>
      </w:r>
      <w:r>
        <w:rPr>
          <w:spacing w:val="1"/>
          <w:sz w:val="24"/>
          <w:szCs w:val="24"/>
        </w:rPr>
        <w:t xml:space="preserve"> </w:t>
      </w:r>
      <w:r>
        <w:rPr>
          <w:sz w:val="24"/>
          <w:szCs w:val="24"/>
        </w:rPr>
        <w:t>risk</w:t>
      </w:r>
      <w:r>
        <w:rPr>
          <w:spacing w:val="1"/>
          <w:sz w:val="24"/>
          <w:szCs w:val="24"/>
        </w:rPr>
        <w:t xml:space="preserve"> </w:t>
      </w:r>
      <w:r>
        <w:rPr>
          <w:sz w:val="24"/>
          <w:szCs w:val="24"/>
        </w:rPr>
        <w:t>prio</w:t>
      </w:r>
      <w:r>
        <w:rPr>
          <w:spacing w:val="-1"/>
          <w:sz w:val="24"/>
          <w:szCs w:val="24"/>
        </w:rPr>
        <w:t>r</w:t>
      </w:r>
      <w:r>
        <w:rPr>
          <w:sz w:val="24"/>
          <w:szCs w:val="24"/>
        </w:rPr>
        <w:t>i</w:t>
      </w:r>
      <w:r>
        <w:rPr>
          <w:spacing w:val="3"/>
          <w:sz w:val="24"/>
          <w:szCs w:val="24"/>
        </w:rPr>
        <w:t>t</w:t>
      </w:r>
      <w:r>
        <w:rPr>
          <w:sz w:val="24"/>
          <w:szCs w:val="24"/>
        </w:rPr>
        <w:t>i</w:t>
      </w:r>
      <w:r>
        <w:rPr>
          <w:spacing w:val="2"/>
          <w:sz w:val="24"/>
          <w:szCs w:val="24"/>
        </w:rPr>
        <w:t>z</w:t>
      </w:r>
      <w:r>
        <w:rPr>
          <w:spacing w:val="-1"/>
          <w:sz w:val="24"/>
          <w:szCs w:val="24"/>
        </w:rPr>
        <w:t>a</w:t>
      </w:r>
      <w:r>
        <w:rPr>
          <w:sz w:val="24"/>
          <w:szCs w:val="24"/>
        </w:rPr>
        <w:t>t</w:t>
      </w:r>
      <w:r>
        <w:rPr>
          <w:spacing w:val="1"/>
          <w:sz w:val="24"/>
          <w:szCs w:val="24"/>
        </w:rPr>
        <w:t>i</w:t>
      </w:r>
      <w:r>
        <w:rPr>
          <w:sz w:val="24"/>
          <w:szCs w:val="24"/>
        </w:rPr>
        <w:t>on</w:t>
      </w:r>
      <w:r>
        <w:rPr>
          <w:spacing w:val="1"/>
          <w:sz w:val="24"/>
          <w:szCs w:val="24"/>
        </w:rPr>
        <w:t xml:space="preserve"> </w:t>
      </w:r>
      <w:r>
        <w:rPr>
          <w:spacing w:val="-1"/>
          <w:sz w:val="24"/>
          <w:szCs w:val="24"/>
        </w:rPr>
        <w:t>a</w:t>
      </w:r>
      <w:r>
        <w:rPr>
          <w:sz w:val="24"/>
          <w:szCs w:val="24"/>
        </w:rPr>
        <w:t>nd</w:t>
      </w:r>
      <w:r>
        <w:rPr>
          <w:spacing w:val="1"/>
          <w:sz w:val="24"/>
          <w:szCs w:val="24"/>
        </w:rPr>
        <w:t xml:space="preserve"> </w:t>
      </w:r>
      <w:r>
        <w:rPr>
          <w:sz w:val="24"/>
          <w:szCs w:val="24"/>
        </w:rPr>
        <w:t>risk</w:t>
      </w:r>
      <w:r>
        <w:rPr>
          <w:spacing w:val="1"/>
          <w:sz w:val="24"/>
          <w:szCs w:val="24"/>
        </w:rPr>
        <w:t xml:space="preserve"> </w:t>
      </w:r>
      <w:r>
        <w:rPr>
          <w:sz w:val="24"/>
          <w:szCs w:val="24"/>
        </w:rPr>
        <w:t>r</w:t>
      </w:r>
      <w:r>
        <w:rPr>
          <w:spacing w:val="-2"/>
          <w:sz w:val="24"/>
          <w:szCs w:val="24"/>
        </w:rPr>
        <w:t>e</w:t>
      </w:r>
      <w:r>
        <w:rPr>
          <w:sz w:val="24"/>
          <w:szCs w:val="24"/>
        </w:rPr>
        <w:t>solu</w:t>
      </w:r>
      <w:r>
        <w:rPr>
          <w:spacing w:val="1"/>
          <w:sz w:val="24"/>
          <w:szCs w:val="24"/>
        </w:rPr>
        <w:t>t</w:t>
      </w:r>
      <w:r>
        <w:rPr>
          <w:sz w:val="24"/>
          <w:szCs w:val="24"/>
        </w:rPr>
        <w:t>i</w:t>
      </w:r>
      <w:r>
        <w:rPr>
          <w:spacing w:val="-2"/>
          <w:sz w:val="24"/>
          <w:szCs w:val="24"/>
        </w:rPr>
        <w:t>o</w:t>
      </w:r>
      <w:r>
        <w:rPr>
          <w:sz w:val="24"/>
          <w:szCs w:val="24"/>
        </w:rPr>
        <w:t>n</w:t>
      </w:r>
      <w:r>
        <w:rPr>
          <w:spacing w:val="1"/>
          <w:sz w:val="24"/>
          <w:szCs w:val="24"/>
        </w:rPr>
        <w:t xml:space="preserve"> </w:t>
      </w:r>
      <w:r>
        <w:rPr>
          <w:spacing w:val="-1"/>
          <w:sz w:val="24"/>
          <w:szCs w:val="24"/>
        </w:rPr>
        <w:t>a</w:t>
      </w:r>
      <w:r>
        <w:rPr>
          <w:sz w:val="24"/>
          <w:szCs w:val="24"/>
        </w:rPr>
        <w:t>re the</w:t>
      </w:r>
      <w:r>
        <w:rPr>
          <w:spacing w:val="1"/>
          <w:sz w:val="24"/>
          <w:szCs w:val="24"/>
        </w:rPr>
        <w:t xml:space="preserve"> </w:t>
      </w:r>
      <w:r>
        <w:rPr>
          <w:sz w:val="24"/>
          <w:szCs w:val="24"/>
        </w:rPr>
        <w:t>pr</w:t>
      </w:r>
      <w:r>
        <w:rPr>
          <w:spacing w:val="1"/>
          <w:sz w:val="24"/>
          <w:szCs w:val="24"/>
        </w:rPr>
        <w:t>o</w:t>
      </w:r>
      <w:r>
        <w:rPr>
          <w:spacing w:val="-1"/>
          <w:sz w:val="24"/>
          <w:szCs w:val="24"/>
        </w:rPr>
        <w:t>ce</w:t>
      </w:r>
      <w:r>
        <w:rPr>
          <w:sz w:val="24"/>
          <w:szCs w:val="24"/>
        </w:rPr>
        <w:t>sses</w:t>
      </w:r>
      <w:r>
        <w:rPr>
          <w:spacing w:val="1"/>
          <w:sz w:val="24"/>
          <w:szCs w:val="24"/>
        </w:rPr>
        <w:t xml:space="preserve"> </w:t>
      </w:r>
      <w:r>
        <w:rPr>
          <w:sz w:val="24"/>
          <w:szCs w:val="24"/>
        </w:rPr>
        <w:t>invo</w:t>
      </w:r>
      <w:r>
        <w:rPr>
          <w:spacing w:val="3"/>
          <w:sz w:val="24"/>
          <w:szCs w:val="24"/>
        </w:rPr>
        <w:t>l</w:t>
      </w:r>
      <w:r>
        <w:rPr>
          <w:sz w:val="24"/>
          <w:szCs w:val="24"/>
        </w:rPr>
        <w:t>v</w:t>
      </w:r>
      <w:r>
        <w:rPr>
          <w:spacing w:val="-1"/>
          <w:sz w:val="24"/>
          <w:szCs w:val="24"/>
        </w:rPr>
        <w:t>e</w:t>
      </w:r>
      <w:r>
        <w:rPr>
          <w:sz w:val="24"/>
          <w:szCs w:val="24"/>
        </w:rPr>
        <w:t>d.</w:t>
      </w:r>
      <w:r>
        <w:rPr>
          <w:spacing w:val="7"/>
          <w:sz w:val="24"/>
          <w:szCs w:val="24"/>
        </w:rPr>
        <w:t xml:space="preserve"> </w:t>
      </w:r>
      <w:r>
        <w:rPr>
          <w:sz w:val="24"/>
          <w:szCs w:val="24"/>
        </w:rPr>
        <w:t>The info</w:t>
      </w:r>
      <w:r>
        <w:rPr>
          <w:spacing w:val="-1"/>
          <w:sz w:val="24"/>
          <w:szCs w:val="24"/>
        </w:rPr>
        <w:t>r</w:t>
      </w:r>
      <w:r>
        <w:rPr>
          <w:sz w:val="24"/>
          <w:szCs w:val="24"/>
        </w:rPr>
        <w:t xml:space="preserve">mation </w:t>
      </w:r>
      <w:r>
        <w:rPr>
          <w:spacing w:val="-1"/>
          <w:sz w:val="24"/>
          <w:szCs w:val="24"/>
        </w:rPr>
        <w:t>c</w:t>
      </w:r>
      <w:r>
        <w:rPr>
          <w:sz w:val="24"/>
          <w:szCs w:val="24"/>
        </w:rPr>
        <w:t>ontroll</w:t>
      </w:r>
      <w:r>
        <w:rPr>
          <w:spacing w:val="-1"/>
          <w:sz w:val="24"/>
          <w:szCs w:val="24"/>
        </w:rPr>
        <w:t>e</w:t>
      </w:r>
      <w:r>
        <w:rPr>
          <w:sz w:val="24"/>
          <w:szCs w:val="24"/>
        </w:rPr>
        <w:t>d</w:t>
      </w:r>
      <w:r>
        <w:rPr>
          <w:spacing w:val="-10"/>
          <w:sz w:val="24"/>
          <w:szCs w:val="24"/>
        </w:rPr>
        <w:t xml:space="preserve"> </w:t>
      </w:r>
      <w:r>
        <w:rPr>
          <w:sz w:val="24"/>
          <w:szCs w:val="24"/>
        </w:rPr>
        <w:t>with</w:t>
      </w:r>
      <w:r>
        <w:rPr>
          <w:spacing w:val="1"/>
          <w:sz w:val="24"/>
          <w:szCs w:val="24"/>
        </w:rPr>
        <w:t>i</w:t>
      </w:r>
      <w:r>
        <w:rPr>
          <w:sz w:val="24"/>
          <w:szCs w:val="24"/>
        </w:rPr>
        <w:t>n</w:t>
      </w:r>
      <w:r>
        <w:rPr>
          <w:spacing w:val="-10"/>
          <w:sz w:val="24"/>
          <w:szCs w:val="24"/>
        </w:rPr>
        <w:t xml:space="preserve"> </w:t>
      </w:r>
      <w:r>
        <w:rPr>
          <w:sz w:val="24"/>
          <w:szCs w:val="24"/>
        </w:rPr>
        <w:t>the</w:t>
      </w:r>
      <w:r>
        <w:rPr>
          <w:spacing w:val="-10"/>
          <w:sz w:val="24"/>
          <w:szCs w:val="24"/>
        </w:rPr>
        <w:t xml:space="preserve"> </w:t>
      </w:r>
      <w:r>
        <w:rPr>
          <w:spacing w:val="1"/>
          <w:sz w:val="24"/>
          <w:szCs w:val="24"/>
        </w:rPr>
        <w:t>P</w:t>
      </w:r>
      <w:r>
        <w:rPr>
          <w:sz w:val="24"/>
          <w:szCs w:val="24"/>
        </w:rPr>
        <w:t>ro</w:t>
      </w:r>
      <w:r>
        <w:rPr>
          <w:spacing w:val="2"/>
          <w:sz w:val="24"/>
          <w:szCs w:val="24"/>
        </w:rPr>
        <w:t>j</w:t>
      </w:r>
      <w:r>
        <w:rPr>
          <w:spacing w:val="-1"/>
          <w:sz w:val="24"/>
          <w:szCs w:val="24"/>
        </w:rPr>
        <w:t>ec</w:t>
      </w:r>
      <w:r>
        <w:rPr>
          <w:sz w:val="24"/>
          <w:szCs w:val="24"/>
        </w:rPr>
        <w:t>t</w:t>
      </w:r>
      <w:r>
        <w:rPr>
          <w:spacing w:val="-9"/>
          <w:sz w:val="24"/>
          <w:szCs w:val="24"/>
        </w:rPr>
        <w:t xml:space="preserve"> </w:t>
      </w:r>
      <w:r>
        <w:rPr>
          <w:spacing w:val="1"/>
          <w:sz w:val="24"/>
          <w:szCs w:val="24"/>
        </w:rPr>
        <w:t>P</w:t>
      </w:r>
      <w:r>
        <w:rPr>
          <w:sz w:val="24"/>
          <w:szCs w:val="24"/>
        </w:rPr>
        <w:t>lan</w:t>
      </w:r>
      <w:r>
        <w:rPr>
          <w:spacing w:val="-10"/>
          <w:sz w:val="24"/>
          <w:szCs w:val="24"/>
        </w:rPr>
        <w:t xml:space="preserve"> </w:t>
      </w:r>
      <w:r>
        <w:rPr>
          <w:sz w:val="24"/>
          <w:szCs w:val="24"/>
        </w:rPr>
        <w:t>will</w:t>
      </w:r>
      <w:r>
        <w:rPr>
          <w:spacing w:val="-9"/>
          <w:sz w:val="24"/>
          <w:szCs w:val="24"/>
        </w:rPr>
        <w:t xml:space="preserve"> </w:t>
      </w:r>
      <w:r>
        <w:rPr>
          <w:sz w:val="24"/>
          <w:szCs w:val="24"/>
        </w:rPr>
        <w:t>l</w:t>
      </w:r>
      <w:r>
        <w:rPr>
          <w:spacing w:val="1"/>
          <w:sz w:val="24"/>
          <w:szCs w:val="24"/>
        </w:rPr>
        <w:t>i</w:t>
      </w:r>
      <w:r>
        <w:rPr>
          <w:sz w:val="24"/>
          <w:szCs w:val="24"/>
        </w:rPr>
        <w:t>k</w:t>
      </w:r>
      <w:r>
        <w:rPr>
          <w:spacing w:val="-1"/>
          <w:sz w:val="24"/>
          <w:szCs w:val="24"/>
        </w:rPr>
        <w:t>e</w:t>
      </w:r>
      <w:r>
        <w:rPr>
          <w:spacing w:val="5"/>
          <w:sz w:val="24"/>
          <w:szCs w:val="24"/>
        </w:rPr>
        <w:t>l</w:t>
      </w:r>
      <w:r>
        <w:rPr>
          <w:sz w:val="24"/>
          <w:szCs w:val="24"/>
        </w:rPr>
        <w:t>y</w:t>
      </w:r>
      <w:r>
        <w:rPr>
          <w:spacing w:val="-14"/>
          <w:sz w:val="24"/>
          <w:szCs w:val="24"/>
        </w:rPr>
        <w:t xml:space="preserve"> </w:t>
      </w:r>
      <w:r>
        <w:rPr>
          <w:spacing w:val="-1"/>
          <w:sz w:val="24"/>
          <w:szCs w:val="24"/>
        </w:rPr>
        <w:t>c</w:t>
      </w:r>
      <w:r>
        <w:rPr>
          <w:spacing w:val="2"/>
          <w:sz w:val="24"/>
          <w:szCs w:val="24"/>
        </w:rPr>
        <w:t>h</w:t>
      </w:r>
      <w:r>
        <w:rPr>
          <w:spacing w:val="-1"/>
          <w:sz w:val="24"/>
          <w:szCs w:val="24"/>
        </w:rPr>
        <w:t>a</w:t>
      </w:r>
      <w:r>
        <w:rPr>
          <w:spacing w:val="2"/>
          <w:sz w:val="24"/>
          <w:szCs w:val="24"/>
        </w:rPr>
        <w:t>n</w:t>
      </w:r>
      <w:r>
        <w:rPr>
          <w:sz w:val="24"/>
          <w:szCs w:val="24"/>
        </w:rPr>
        <w:t>ge</w:t>
      </w:r>
      <w:r>
        <w:rPr>
          <w:spacing w:val="-7"/>
          <w:sz w:val="24"/>
          <w:szCs w:val="24"/>
        </w:rPr>
        <w:t xml:space="preserve"> </w:t>
      </w:r>
      <w:r>
        <w:rPr>
          <w:sz w:val="24"/>
          <w:szCs w:val="24"/>
        </w:rPr>
        <w:t>with</w:t>
      </w:r>
      <w:r>
        <w:rPr>
          <w:spacing w:val="-9"/>
          <w:sz w:val="24"/>
          <w:szCs w:val="24"/>
        </w:rPr>
        <w:t xml:space="preserve"> </w:t>
      </w:r>
      <w:r>
        <w:rPr>
          <w:sz w:val="24"/>
          <w:szCs w:val="24"/>
        </w:rPr>
        <w:t>the</w:t>
      </w:r>
      <w:r>
        <w:rPr>
          <w:spacing w:val="-10"/>
          <w:sz w:val="24"/>
          <w:szCs w:val="24"/>
        </w:rPr>
        <w:t xml:space="preserve"> </w:t>
      </w:r>
      <w:r>
        <w:rPr>
          <w:spacing w:val="2"/>
          <w:sz w:val="24"/>
          <w:szCs w:val="24"/>
        </w:rPr>
        <w:t>p</w:t>
      </w:r>
      <w:r>
        <w:rPr>
          <w:sz w:val="24"/>
          <w:szCs w:val="24"/>
        </w:rPr>
        <w:t>roj</w:t>
      </w:r>
      <w:r>
        <w:rPr>
          <w:spacing w:val="-1"/>
          <w:sz w:val="24"/>
          <w:szCs w:val="24"/>
        </w:rPr>
        <w:t>ec</w:t>
      </w:r>
      <w:r>
        <w:rPr>
          <w:sz w:val="24"/>
          <w:szCs w:val="24"/>
        </w:rPr>
        <w:t>t</w:t>
      </w:r>
      <w:r>
        <w:rPr>
          <w:spacing w:val="-9"/>
          <w:sz w:val="24"/>
          <w:szCs w:val="24"/>
        </w:rPr>
        <w:t xml:space="preserve"> </w:t>
      </w:r>
      <w:r>
        <w:rPr>
          <w:sz w:val="24"/>
          <w:szCs w:val="24"/>
        </w:rPr>
        <w:t>i</w:t>
      </w:r>
      <w:r>
        <w:rPr>
          <w:spacing w:val="1"/>
          <w:sz w:val="24"/>
          <w:szCs w:val="24"/>
        </w:rPr>
        <w:t>m</w:t>
      </w:r>
      <w:r>
        <w:rPr>
          <w:sz w:val="24"/>
          <w:szCs w:val="24"/>
        </w:rPr>
        <w:t>pro</w:t>
      </w:r>
      <w:r>
        <w:rPr>
          <w:spacing w:val="1"/>
          <w:sz w:val="24"/>
          <w:szCs w:val="24"/>
        </w:rPr>
        <w:t>v</w:t>
      </w:r>
      <w:r>
        <w:rPr>
          <w:spacing w:val="-1"/>
          <w:sz w:val="24"/>
          <w:szCs w:val="24"/>
        </w:rPr>
        <w:t>e</w:t>
      </w:r>
      <w:r>
        <w:rPr>
          <w:sz w:val="24"/>
          <w:szCs w:val="24"/>
        </w:rPr>
        <w:t>ments.</w:t>
      </w:r>
      <w:r>
        <w:rPr>
          <w:spacing w:val="-6"/>
          <w:sz w:val="24"/>
          <w:szCs w:val="24"/>
        </w:rPr>
        <w:t xml:space="preserve"> </w:t>
      </w:r>
      <w:r>
        <w:rPr>
          <w:spacing w:val="-3"/>
          <w:sz w:val="24"/>
          <w:szCs w:val="24"/>
        </w:rPr>
        <w:t>I</w:t>
      </w:r>
      <w:r>
        <w:rPr>
          <w:sz w:val="24"/>
          <w:szCs w:val="24"/>
        </w:rPr>
        <w:t>t</w:t>
      </w:r>
      <w:r>
        <w:rPr>
          <w:spacing w:val="-9"/>
          <w:sz w:val="24"/>
          <w:szCs w:val="24"/>
        </w:rPr>
        <w:t xml:space="preserve"> </w:t>
      </w:r>
      <w:r>
        <w:rPr>
          <w:sz w:val="24"/>
          <w:szCs w:val="24"/>
        </w:rPr>
        <w:t>is</w:t>
      </w:r>
      <w:r>
        <w:rPr>
          <w:spacing w:val="-9"/>
          <w:sz w:val="24"/>
          <w:szCs w:val="24"/>
        </w:rPr>
        <w:t xml:space="preserve"> </w:t>
      </w:r>
      <w:r>
        <w:rPr>
          <w:sz w:val="24"/>
          <w:szCs w:val="24"/>
        </w:rPr>
        <w:t>i</w:t>
      </w:r>
      <w:r>
        <w:rPr>
          <w:spacing w:val="1"/>
          <w:sz w:val="24"/>
          <w:szCs w:val="24"/>
        </w:rPr>
        <w:t>m</w:t>
      </w:r>
      <w:r>
        <w:rPr>
          <w:sz w:val="24"/>
          <w:szCs w:val="24"/>
        </w:rPr>
        <w:t>port</w:t>
      </w:r>
      <w:r>
        <w:rPr>
          <w:spacing w:val="-1"/>
          <w:sz w:val="24"/>
          <w:szCs w:val="24"/>
        </w:rPr>
        <w:t>a</w:t>
      </w:r>
      <w:r>
        <w:rPr>
          <w:sz w:val="24"/>
          <w:szCs w:val="24"/>
        </w:rPr>
        <w:t>nt to no</w:t>
      </w:r>
      <w:r>
        <w:rPr>
          <w:spacing w:val="1"/>
          <w:sz w:val="24"/>
          <w:szCs w:val="24"/>
        </w:rPr>
        <w:t>t</w:t>
      </w:r>
      <w:r>
        <w:rPr>
          <w:sz w:val="24"/>
          <w:szCs w:val="24"/>
        </w:rPr>
        <w:t>e</w:t>
      </w:r>
      <w:r>
        <w:rPr>
          <w:spacing w:val="-1"/>
          <w:sz w:val="24"/>
          <w:szCs w:val="24"/>
        </w:rPr>
        <w:t xml:space="preserve"> </w:t>
      </w:r>
      <w:r>
        <w:rPr>
          <w:sz w:val="24"/>
          <w:szCs w:val="24"/>
        </w:rPr>
        <w:t xml:space="preserve">that </w:t>
      </w:r>
      <w:r>
        <w:rPr>
          <w:spacing w:val="-1"/>
          <w:sz w:val="24"/>
          <w:szCs w:val="24"/>
        </w:rPr>
        <w:t>a</w:t>
      </w:r>
      <w:r>
        <w:rPr>
          <w:spacing w:val="2"/>
          <w:sz w:val="24"/>
          <w:szCs w:val="24"/>
        </w:rPr>
        <w:t>n</w:t>
      </w:r>
      <w:r>
        <w:rPr>
          <w:sz w:val="24"/>
          <w:szCs w:val="24"/>
        </w:rPr>
        <w:t>y</w:t>
      </w:r>
      <w:r>
        <w:rPr>
          <w:spacing w:val="-5"/>
          <w:sz w:val="24"/>
          <w:szCs w:val="24"/>
        </w:rPr>
        <w:t xml:space="preserve"> </w:t>
      </w:r>
      <w:r>
        <w:rPr>
          <w:sz w:val="24"/>
          <w:szCs w:val="24"/>
        </w:rPr>
        <w:t>mod</w:t>
      </w:r>
      <w:r>
        <w:rPr>
          <w:spacing w:val="1"/>
          <w:sz w:val="24"/>
          <w:szCs w:val="24"/>
        </w:rPr>
        <w:t>i</w:t>
      </w:r>
      <w:r>
        <w:rPr>
          <w:sz w:val="24"/>
          <w:szCs w:val="24"/>
        </w:rPr>
        <w:t>fi</w:t>
      </w:r>
      <w:r>
        <w:rPr>
          <w:spacing w:val="1"/>
          <w:sz w:val="24"/>
          <w:szCs w:val="24"/>
        </w:rPr>
        <w:t>ca</w:t>
      </w:r>
      <w:r>
        <w:rPr>
          <w:sz w:val="24"/>
          <w:szCs w:val="24"/>
        </w:rPr>
        <w:t>t</w:t>
      </w:r>
      <w:r>
        <w:rPr>
          <w:spacing w:val="1"/>
          <w:sz w:val="24"/>
          <w:szCs w:val="24"/>
        </w:rPr>
        <w:t>i</w:t>
      </w:r>
      <w:r>
        <w:rPr>
          <w:sz w:val="24"/>
          <w:szCs w:val="24"/>
        </w:rPr>
        <w:t>ons to the Proj</w:t>
      </w:r>
      <w:r>
        <w:rPr>
          <w:spacing w:val="-1"/>
          <w:sz w:val="24"/>
          <w:szCs w:val="24"/>
        </w:rPr>
        <w:t>ec</w:t>
      </w:r>
      <w:r>
        <w:rPr>
          <w:sz w:val="24"/>
          <w:szCs w:val="24"/>
        </w:rPr>
        <w:t xml:space="preserve">t </w:t>
      </w:r>
      <w:r>
        <w:rPr>
          <w:spacing w:val="1"/>
          <w:sz w:val="24"/>
          <w:szCs w:val="24"/>
        </w:rPr>
        <w:t>P</w:t>
      </w:r>
      <w:r>
        <w:rPr>
          <w:sz w:val="24"/>
          <w:szCs w:val="24"/>
        </w:rPr>
        <w:t xml:space="preserve">lan </w:t>
      </w:r>
      <w:r>
        <w:rPr>
          <w:spacing w:val="-1"/>
          <w:sz w:val="24"/>
          <w:szCs w:val="24"/>
        </w:rPr>
        <w:t>w</w:t>
      </w:r>
      <w:r>
        <w:rPr>
          <w:sz w:val="24"/>
          <w:szCs w:val="24"/>
        </w:rPr>
        <w:t>i</w:t>
      </w:r>
      <w:r>
        <w:rPr>
          <w:spacing w:val="1"/>
          <w:sz w:val="24"/>
          <w:szCs w:val="24"/>
        </w:rPr>
        <w:t>l</w:t>
      </w:r>
      <w:r>
        <w:rPr>
          <w:sz w:val="24"/>
          <w:szCs w:val="24"/>
        </w:rPr>
        <w:t xml:space="preserve">l </w:t>
      </w:r>
      <w:r>
        <w:rPr>
          <w:spacing w:val="1"/>
          <w:sz w:val="24"/>
          <w:szCs w:val="24"/>
        </w:rPr>
        <w:t>i</w:t>
      </w:r>
      <w:r>
        <w:rPr>
          <w:sz w:val="24"/>
          <w:szCs w:val="24"/>
        </w:rPr>
        <w:t>mpa</w:t>
      </w:r>
      <w:r>
        <w:rPr>
          <w:spacing w:val="-1"/>
          <w:sz w:val="24"/>
          <w:szCs w:val="24"/>
        </w:rPr>
        <w:t>c</w:t>
      </w:r>
      <w:r>
        <w:rPr>
          <w:sz w:val="24"/>
          <w:szCs w:val="24"/>
        </w:rPr>
        <w:t>t</w:t>
      </w:r>
      <w:r>
        <w:rPr>
          <w:spacing w:val="4"/>
          <w:sz w:val="24"/>
          <w:szCs w:val="24"/>
        </w:rPr>
        <w:t xml:space="preserve"> </w:t>
      </w:r>
      <w:r>
        <w:rPr>
          <w:sz w:val="24"/>
          <w:szCs w:val="24"/>
        </w:rPr>
        <w:t>on f</w:t>
      </w:r>
      <w:r>
        <w:rPr>
          <w:spacing w:val="-1"/>
          <w:sz w:val="24"/>
          <w:szCs w:val="24"/>
        </w:rPr>
        <w:t>o</w:t>
      </w:r>
      <w:r>
        <w:rPr>
          <w:sz w:val="24"/>
          <w:szCs w:val="24"/>
        </w:rPr>
        <w:t>l</w:t>
      </w:r>
      <w:r>
        <w:rPr>
          <w:spacing w:val="1"/>
          <w:sz w:val="24"/>
          <w:szCs w:val="24"/>
        </w:rPr>
        <w:t>l</w:t>
      </w:r>
      <w:r>
        <w:rPr>
          <w:sz w:val="24"/>
          <w:szCs w:val="24"/>
        </w:rPr>
        <w:t>owing f</w:t>
      </w:r>
      <w:r>
        <w:rPr>
          <w:spacing w:val="-2"/>
          <w:sz w:val="24"/>
          <w:szCs w:val="24"/>
        </w:rPr>
        <w:t>a</w:t>
      </w:r>
      <w:r>
        <w:rPr>
          <w:spacing w:val="-1"/>
          <w:sz w:val="24"/>
          <w:szCs w:val="24"/>
        </w:rPr>
        <w:t>c</w:t>
      </w:r>
      <w:r>
        <w:rPr>
          <w:sz w:val="24"/>
          <w:szCs w:val="24"/>
        </w:rPr>
        <w:t>tors.</w:t>
      </w:r>
    </w:p>
    <w:p w14:paraId="422A306F" w14:textId="77777777" w:rsidR="00CE409C" w:rsidRDefault="009B090C" w:rsidP="00090A5B">
      <w:pPr>
        <w:spacing w:before="54"/>
        <w:ind w:left="500"/>
        <w:jc w:val="both"/>
        <w:rPr>
          <w:sz w:val="24"/>
          <w:szCs w:val="24"/>
        </w:rPr>
      </w:pPr>
      <w:r>
        <w:rPr>
          <w:sz w:val="24"/>
          <w:szCs w:val="24"/>
        </w:rPr>
        <w:lastRenderedPageBreak/>
        <w:t xml:space="preserve">   </w:t>
      </w:r>
      <w:r>
        <w:rPr>
          <w:spacing w:val="10"/>
          <w:sz w:val="24"/>
          <w:szCs w:val="24"/>
        </w:rPr>
        <w:t xml:space="preserve"> </w:t>
      </w:r>
      <w:r>
        <w:rPr>
          <w:sz w:val="24"/>
          <w:szCs w:val="24"/>
        </w:rPr>
        <w:t>Time</w:t>
      </w:r>
    </w:p>
    <w:p w14:paraId="6790E006" w14:textId="77777777" w:rsidR="00CE409C" w:rsidRDefault="00CE409C" w:rsidP="00090A5B">
      <w:pPr>
        <w:spacing w:before="3" w:line="120" w:lineRule="exact"/>
        <w:jc w:val="both"/>
        <w:rPr>
          <w:sz w:val="13"/>
          <w:szCs w:val="13"/>
        </w:rPr>
      </w:pPr>
    </w:p>
    <w:p w14:paraId="3BEF2DE2" w14:textId="77777777" w:rsidR="00CE409C" w:rsidRDefault="009B090C" w:rsidP="00090A5B">
      <w:pPr>
        <w:ind w:left="500"/>
        <w:jc w:val="both"/>
        <w:rPr>
          <w:sz w:val="24"/>
          <w:szCs w:val="24"/>
        </w:rPr>
      </w:pPr>
      <w:r>
        <w:rPr>
          <w:sz w:val="24"/>
          <w:szCs w:val="24"/>
        </w:rPr>
        <w:t xml:space="preserve">   </w:t>
      </w:r>
      <w:r>
        <w:rPr>
          <w:spacing w:val="10"/>
          <w:sz w:val="24"/>
          <w:szCs w:val="24"/>
        </w:rPr>
        <w:t xml:space="preserve"> </w:t>
      </w:r>
      <w:r>
        <w:rPr>
          <w:sz w:val="24"/>
          <w:szCs w:val="24"/>
        </w:rPr>
        <w:t>Av</w:t>
      </w:r>
      <w:r>
        <w:rPr>
          <w:spacing w:val="-1"/>
          <w:sz w:val="24"/>
          <w:szCs w:val="24"/>
        </w:rPr>
        <w:t>a</w:t>
      </w:r>
      <w:r>
        <w:rPr>
          <w:sz w:val="24"/>
          <w:szCs w:val="24"/>
        </w:rPr>
        <w:t>i</w:t>
      </w:r>
      <w:r>
        <w:rPr>
          <w:spacing w:val="1"/>
          <w:sz w:val="24"/>
          <w:szCs w:val="24"/>
        </w:rPr>
        <w:t>l</w:t>
      </w:r>
      <w:r>
        <w:rPr>
          <w:spacing w:val="-1"/>
          <w:sz w:val="24"/>
          <w:szCs w:val="24"/>
        </w:rPr>
        <w:t>a</w:t>
      </w:r>
      <w:r>
        <w:rPr>
          <w:sz w:val="24"/>
          <w:szCs w:val="24"/>
        </w:rPr>
        <w:t xml:space="preserve">ble </w:t>
      </w:r>
      <w:r>
        <w:rPr>
          <w:spacing w:val="-1"/>
          <w:sz w:val="24"/>
          <w:szCs w:val="24"/>
        </w:rPr>
        <w:t>re</w:t>
      </w:r>
      <w:r>
        <w:rPr>
          <w:sz w:val="24"/>
          <w:szCs w:val="24"/>
        </w:rPr>
        <w:t>so</w:t>
      </w:r>
      <w:r>
        <w:rPr>
          <w:spacing w:val="2"/>
          <w:sz w:val="24"/>
          <w:szCs w:val="24"/>
        </w:rPr>
        <w:t>u</w:t>
      </w:r>
      <w:r>
        <w:rPr>
          <w:sz w:val="24"/>
          <w:szCs w:val="24"/>
        </w:rPr>
        <w:t>r</w:t>
      </w:r>
      <w:r>
        <w:rPr>
          <w:spacing w:val="-2"/>
          <w:sz w:val="24"/>
          <w:szCs w:val="24"/>
        </w:rPr>
        <w:t>c</w:t>
      </w:r>
      <w:r>
        <w:rPr>
          <w:spacing w:val="-1"/>
          <w:sz w:val="24"/>
          <w:szCs w:val="24"/>
        </w:rPr>
        <w:t>e</w:t>
      </w:r>
      <w:r>
        <w:rPr>
          <w:sz w:val="24"/>
          <w:szCs w:val="24"/>
        </w:rPr>
        <w:t>s</w:t>
      </w:r>
    </w:p>
    <w:p w14:paraId="61BFF990" w14:textId="77777777" w:rsidR="00CE409C" w:rsidRDefault="00CE409C" w:rsidP="00090A5B">
      <w:pPr>
        <w:spacing w:before="3" w:line="120" w:lineRule="exact"/>
        <w:jc w:val="both"/>
        <w:rPr>
          <w:sz w:val="13"/>
          <w:szCs w:val="13"/>
        </w:rPr>
      </w:pPr>
    </w:p>
    <w:p w14:paraId="1CD5E793" w14:textId="77777777" w:rsidR="00CE409C" w:rsidRDefault="009B090C" w:rsidP="00090A5B">
      <w:pPr>
        <w:ind w:left="500"/>
        <w:jc w:val="both"/>
        <w:rPr>
          <w:sz w:val="24"/>
          <w:szCs w:val="24"/>
        </w:rPr>
      </w:pPr>
      <w:r>
        <w:rPr>
          <w:sz w:val="24"/>
          <w:szCs w:val="24"/>
        </w:rPr>
        <w:t xml:space="preserve">   </w:t>
      </w:r>
      <w:r>
        <w:rPr>
          <w:spacing w:val="10"/>
          <w:sz w:val="24"/>
          <w:szCs w:val="24"/>
        </w:rPr>
        <w:t xml:space="preserve"> </w:t>
      </w:r>
      <w:r>
        <w:rPr>
          <w:spacing w:val="1"/>
          <w:sz w:val="24"/>
          <w:szCs w:val="24"/>
        </w:rPr>
        <w:t>P</w:t>
      </w:r>
      <w:r>
        <w:rPr>
          <w:sz w:val="24"/>
          <w:szCs w:val="24"/>
        </w:rPr>
        <w:t>roj</w:t>
      </w:r>
      <w:r>
        <w:rPr>
          <w:spacing w:val="-1"/>
          <w:sz w:val="24"/>
          <w:szCs w:val="24"/>
        </w:rPr>
        <w:t>ec</w:t>
      </w:r>
      <w:r>
        <w:rPr>
          <w:sz w:val="24"/>
          <w:szCs w:val="24"/>
        </w:rPr>
        <w:t>t Qu</w:t>
      </w:r>
      <w:r>
        <w:rPr>
          <w:spacing w:val="-1"/>
          <w:sz w:val="24"/>
          <w:szCs w:val="24"/>
        </w:rPr>
        <w:t>a</w:t>
      </w:r>
      <w:r>
        <w:rPr>
          <w:sz w:val="24"/>
          <w:szCs w:val="24"/>
        </w:rPr>
        <w:t>l</w:t>
      </w:r>
      <w:r>
        <w:rPr>
          <w:spacing w:val="1"/>
          <w:sz w:val="24"/>
          <w:szCs w:val="24"/>
        </w:rPr>
        <w:t>i</w:t>
      </w:r>
      <w:r>
        <w:rPr>
          <w:spacing w:val="3"/>
          <w:sz w:val="24"/>
          <w:szCs w:val="24"/>
        </w:rPr>
        <w:t>t</w:t>
      </w:r>
      <w:r>
        <w:rPr>
          <w:sz w:val="24"/>
          <w:szCs w:val="24"/>
        </w:rPr>
        <w:t>y</w:t>
      </w:r>
    </w:p>
    <w:p w14:paraId="5521B935" w14:textId="77777777" w:rsidR="00CE409C" w:rsidRDefault="00CE409C" w:rsidP="00090A5B">
      <w:pPr>
        <w:spacing w:before="6" w:line="100" w:lineRule="exact"/>
        <w:jc w:val="both"/>
        <w:rPr>
          <w:sz w:val="11"/>
          <w:szCs w:val="11"/>
        </w:rPr>
      </w:pPr>
    </w:p>
    <w:p w14:paraId="09CB190C" w14:textId="77777777" w:rsidR="00CE409C" w:rsidRDefault="00CE409C" w:rsidP="00090A5B">
      <w:pPr>
        <w:spacing w:line="200" w:lineRule="exact"/>
        <w:jc w:val="both"/>
      </w:pPr>
    </w:p>
    <w:p w14:paraId="4F8C9F53" w14:textId="77777777" w:rsidR="00CE409C" w:rsidRDefault="009B090C" w:rsidP="00090A5B">
      <w:pPr>
        <w:spacing w:line="357" w:lineRule="auto"/>
        <w:ind w:left="140" w:right="98"/>
        <w:jc w:val="both"/>
        <w:rPr>
          <w:sz w:val="24"/>
          <w:szCs w:val="24"/>
        </w:rPr>
      </w:pPr>
      <w:r>
        <w:rPr>
          <w:sz w:val="24"/>
          <w:szCs w:val="24"/>
        </w:rPr>
        <w:t>The</w:t>
      </w:r>
      <w:r>
        <w:rPr>
          <w:spacing w:val="3"/>
          <w:sz w:val="24"/>
          <w:szCs w:val="24"/>
        </w:rPr>
        <w:t xml:space="preserve"> </w:t>
      </w:r>
      <w:r>
        <w:rPr>
          <w:spacing w:val="-3"/>
          <w:sz w:val="24"/>
          <w:szCs w:val="24"/>
        </w:rPr>
        <w:t>I</w:t>
      </w:r>
      <w:r>
        <w:rPr>
          <w:sz w:val="24"/>
          <w:szCs w:val="24"/>
        </w:rPr>
        <w:t>ni</w:t>
      </w:r>
      <w:r>
        <w:rPr>
          <w:spacing w:val="1"/>
          <w:sz w:val="24"/>
          <w:szCs w:val="24"/>
        </w:rPr>
        <w:t>t</w:t>
      </w:r>
      <w:r>
        <w:rPr>
          <w:sz w:val="24"/>
          <w:szCs w:val="24"/>
        </w:rPr>
        <w:t>ial</w:t>
      </w:r>
      <w:r>
        <w:rPr>
          <w:spacing w:val="1"/>
          <w:sz w:val="24"/>
          <w:szCs w:val="24"/>
        </w:rPr>
        <w:t xml:space="preserve"> </w:t>
      </w:r>
      <w:r>
        <w:rPr>
          <w:sz w:val="24"/>
          <w:szCs w:val="24"/>
        </w:rPr>
        <w:t>Risk</w:t>
      </w:r>
      <w:r>
        <w:rPr>
          <w:spacing w:val="2"/>
          <w:sz w:val="24"/>
          <w:szCs w:val="24"/>
        </w:rPr>
        <w:t xml:space="preserve"> </w:t>
      </w:r>
      <w:r>
        <w:rPr>
          <w:sz w:val="24"/>
          <w:szCs w:val="24"/>
        </w:rPr>
        <w:t>Ass</w:t>
      </w:r>
      <w:r>
        <w:rPr>
          <w:spacing w:val="-1"/>
          <w:sz w:val="24"/>
          <w:szCs w:val="24"/>
        </w:rPr>
        <w:t>e</w:t>
      </w:r>
      <w:r>
        <w:rPr>
          <w:sz w:val="24"/>
          <w:szCs w:val="24"/>
        </w:rPr>
        <w:t>ss</w:t>
      </w:r>
      <w:r>
        <w:rPr>
          <w:spacing w:val="3"/>
          <w:sz w:val="24"/>
          <w:szCs w:val="24"/>
        </w:rPr>
        <w:t>m</w:t>
      </w:r>
      <w:r>
        <w:rPr>
          <w:spacing w:val="-1"/>
          <w:sz w:val="24"/>
          <w:szCs w:val="24"/>
        </w:rPr>
        <w:t>e</w:t>
      </w:r>
      <w:r>
        <w:rPr>
          <w:sz w:val="24"/>
          <w:szCs w:val="24"/>
        </w:rPr>
        <w:t>nt</w:t>
      </w:r>
      <w:r>
        <w:rPr>
          <w:spacing w:val="2"/>
          <w:sz w:val="24"/>
          <w:szCs w:val="24"/>
        </w:rPr>
        <w:t xml:space="preserve"> </w:t>
      </w:r>
      <w:r>
        <w:rPr>
          <w:sz w:val="24"/>
          <w:szCs w:val="24"/>
        </w:rPr>
        <w:t>tri</w:t>
      </w:r>
      <w:r>
        <w:rPr>
          <w:spacing w:val="-1"/>
          <w:sz w:val="24"/>
          <w:szCs w:val="24"/>
        </w:rPr>
        <w:t>e</w:t>
      </w:r>
      <w:r>
        <w:rPr>
          <w:sz w:val="24"/>
          <w:szCs w:val="24"/>
        </w:rPr>
        <w:t>s</w:t>
      </w:r>
      <w:r>
        <w:rPr>
          <w:spacing w:val="2"/>
          <w:sz w:val="24"/>
          <w:szCs w:val="24"/>
        </w:rPr>
        <w:t xml:space="preserve"> </w:t>
      </w:r>
      <w:r>
        <w:rPr>
          <w:sz w:val="24"/>
          <w:szCs w:val="24"/>
        </w:rPr>
        <w:t>to</w:t>
      </w:r>
      <w:r>
        <w:rPr>
          <w:spacing w:val="2"/>
          <w:sz w:val="24"/>
          <w:szCs w:val="24"/>
        </w:rPr>
        <w:t xml:space="preserve"> </w:t>
      </w:r>
      <w:r>
        <w:rPr>
          <w:sz w:val="24"/>
          <w:szCs w:val="24"/>
        </w:rPr>
        <w:t>identi</w:t>
      </w:r>
      <w:r>
        <w:rPr>
          <w:spacing w:val="4"/>
          <w:sz w:val="24"/>
          <w:szCs w:val="24"/>
        </w:rPr>
        <w:t>f</w:t>
      </w:r>
      <w:r>
        <w:rPr>
          <w:spacing w:val="-5"/>
          <w:sz w:val="24"/>
          <w:szCs w:val="24"/>
        </w:rPr>
        <w:t>y</w:t>
      </w:r>
      <w:r>
        <w:rPr>
          <w:sz w:val="24"/>
          <w:szCs w:val="24"/>
        </w:rPr>
        <w:t>,</w:t>
      </w:r>
      <w:r>
        <w:rPr>
          <w:spacing w:val="4"/>
          <w:sz w:val="24"/>
          <w:szCs w:val="24"/>
        </w:rPr>
        <w:t xml:space="preserve"> </w:t>
      </w:r>
      <w:r>
        <w:rPr>
          <w:spacing w:val="-1"/>
          <w:sz w:val="24"/>
          <w:szCs w:val="24"/>
        </w:rPr>
        <w:t>c</w:t>
      </w:r>
      <w:r>
        <w:rPr>
          <w:sz w:val="24"/>
          <w:szCs w:val="24"/>
        </w:rPr>
        <w:t>h</w:t>
      </w:r>
      <w:r>
        <w:rPr>
          <w:spacing w:val="-1"/>
          <w:sz w:val="24"/>
          <w:szCs w:val="24"/>
        </w:rPr>
        <w:t>a</w:t>
      </w:r>
      <w:r>
        <w:rPr>
          <w:spacing w:val="1"/>
          <w:sz w:val="24"/>
          <w:szCs w:val="24"/>
        </w:rPr>
        <w:t>r</w:t>
      </w:r>
      <w:r>
        <w:rPr>
          <w:spacing w:val="-1"/>
          <w:sz w:val="24"/>
          <w:szCs w:val="24"/>
        </w:rPr>
        <w:t>ac</w:t>
      </w:r>
      <w:r>
        <w:rPr>
          <w:sz w:val="24"/>
          <w:szCs w:val="24"/>
        </w:rPr>
        <w:t>te</w:t>
      </w:r>
      <w:r>
        <w:rPr>
          <w:spacing w:val="-1"/>
          <w:sz w:val="24"/>
          <w:szCs w:val="24"/>
        </w:rPr>
        <w:t>r</w:t>
      </w:r>
      <w:r>
        <w:rPr>
          <w:sz w:val="24"/>
          <w:szCs w:val="24"/>
        </w:rPr>
        <w:t>i</w:t>
      </w:r>
      <w:r>
        <w:rPr>
          <w:spacing w:val="2"/>
          <w:sz w:val="24"/>
          <w:szCs w:val="24"/>
        </w:rPr>
        <w:t>z</w:t>
      </w:r>
      <w:r>
        <w:rPr>
          <w:spacing w:val="-1"/>
          <w:sz w:val="24"/>
          <w:szCs w:val="24"/>
        </w:rPr>
        <w:t>e</w:t>
      </w:r>
      <w:r>
        <w:rPr>
          <w:sz w:val="24"/>
          <w:szCs w:val="24"/>
        </w:rPr>
        <w:t>,</w:t>
      </w:r>
      <w:r>
        <w:rPr>
          <w:spacing w:val="1"/>
          <w:sz w:val="24"/>
          <w:szCs w:val="24"/>
        </w:rPr>
        <w:t xml:space="preserve"> </w:t>
      </w:r>
      <w:r>
        <w:rPr>
          <w:sz w:val="24"/>
          <w:szCs w:val="24"/>
        </w:rPr>
        <w:t>prio</w:t>
      </w:r>
      <w:r>
        <w:rPr>
          <w:spacing w:val="-1"/>
          <w:sz w:val="24"/>
          <w:szCs w:val="24"/>
        </w:rPr>
        <w:t>r</w:t>
      </w:r>
      <w:r>
        <w:rPr>
          <w:sz w:val="24"/>
          <w:szCs w:val="24"/>
        </w:rPr>
        <w:t>i</w:t>
      </w:r>
      <w:r>
        <w:rPr>
          <w:spacing w:val="1"/>
          <w:sz w:val="24"/>
          <w:szCs w:val="24"/>
        </w:rPr>
        <w:t>t</w:t>
      </w:r>
      <w:r>
        <w:rPr>
          <w:sz w:val="24"/>
          <w:szCs w:val="24"/>
        </w:rPr>
        <w:t>i</w:t>
      </w:r>
      <w:r>
        <w:rPr>
          <w:spacing w:val="2"/>
          <w:sz w:val="24"/>
          <w:szCs w:val="24"/>
        </w:rPr>
        <w:t>z</w:t>
      </w:r>
      <w:r>
        <w:rPr>
          <w:sz w:val="24"/>
          <w:szCs w:val="24"/>
        </w:rPr>
        <w:t xml:space="preserve">e </w:t>
      </w:r>
      <w:r>
        <w:rPr>
          <w:spacing w:val="-1"/>
          <w:sz w:val="24"/>
          <w:szCs w:val="24"/>
        </w:rPr>
        <w:t>a</w:t>
      </w:r>
      <w:r>
        <w:rPr>
          <w:sz w:val="24"/>
          <w:szCs w:val="24"/>
        </w:rPr>
        <w:t>nd</w:t>
      </w:r>
      <w:r>
        <w:rPr>
          <w:spacing w:val="4"/>
          <w:sz w:val="24"/>
          <w:szCs w:val="24"/>
        </w:rPr>
        <w:t xml:space="preserve"> </w:t>
      </w:r>
      <w:r>
        <w:rPr>
          <w:spacing w:val="2"/>
          <w:sz w:val="24"/>
          <w:szCs w:val="24"/>
        </w:rPr>
        <w:t>d</w:t>
      </w:r>
      <w:r>
        <w:rPr>
          <w:sz w:val="24"/>
          <w:szCs w:val="24"/>
        </w:rPr>
        <w:t>o</w:t>
      </w:r>
      <w:r>
        <w:rPr>
          <w:spacing w:val="-1"/>
          <w:sz w:val="24"/>
          <w:szCs w:val="24"/>
        </w:rPr>
        <w:t>c</w:t>
      </w:r>
      <w:r>
        <w:rPr>
          <w:sz w:val="24"/>
          <w:szCs w:val="24"/>
        </w:rPr>
        <w:t>ument</w:t>
      </w:r>
      <w:r>
        <w:rPr>
          <w:spacing w:val="1"/>
          <w:sz w:val="24"/>
          <w:szCs w:val="24"/>
        </w:rPr>
        <w:t xml:space="preserve"> </w:t>
      </w:r>
      <w:r>
        <w:rPr>
          <w:sz w:val="24"/>
          <w:szCs w:val="24"/>
        </w:rPr>
        <w:t>a mod</w:t>
      </w:r>
      <w:r>
        <w:rPr>
          <w:spacing w:val="2"/>
          <w:sz w:val="24"/>
          <w:szCs w:val="24"/>
        </w:rPr>
        <w:t>e</w:t>
      </w:r>
      <w:r>
        <w:rPr>
          <w:sz w:val="24"/>
          <w:szCs w:val="24"/>
        </w:rPr>
        <w:t>r</w:t>
      </w:r>
      <w:r>
        <w:rPr>
          <w:spacing w:val="-2"/>
          <w:sz w:val="24"/>
          <w:szCs w:val="24"/>
        </w:rPr>
        <w:t>a</w:t>
      </w:r>
      <w:r>
        <w:rPr>
          <w:sz w:val="24"/>
          <w:szCs w:val="24"/>
        </w:rPr>
        <w:t>t</w:t>
      </w:r>
      <w:r>
        <w:rPr>
          <w:spacing w:val="1"/>
          <w:sz w:val="24"/>
          <w:szCs w:val="24"/>
        </w:rPr>
        <w:t>i</w:t>
      </w:r>
      <w:r>
        <w:rPr>
          <w:sz w:val="24"/>
          <w:szCs w:val="24"/>
        </w:rPr>
        <w:t xml:space="preserve">on </w:t>
      </w:r>
      <w:r>
        <w:rPr>
          <w:spacing w:val="-1"/>
          <w:sz w:val="24"/>
          <w:szCs w:val="24"/>
        </w:rPr>
        <w:t>a</w:t>
      </w:r>
      <w:r>
        <w:rPr>
          <w:sz w:val="24"/>
          <w:szCs w:val="24"/>
        </w:rPr>
        <w:t>ppro</w:t>
      </w:r>
      <w:r>
        <w:rPr>
          <w:spacing w:val="-2"/>
          <w:sz w:val="24"/>
          <w:szCs w:val="24"/>
        </w:rPr>
        <w:t>a</w:t>
      </w:r>
      <w:r>
        <w:rPr>
          <w:spacing w:val="-1"/>
          <w:sz w:val="24"/>
          <w:szCs w:val="24"/>
        </w:rPr>
        <w:t>c</w:t>
      </w:r>
      <w:r>
        <w:rPr>
          <w:sz w:val="24"/>
          <w:szCs w:val="24"/>
        </w:rPr>
        <w:t>h</w:t>
      </w:r>
      <w:r>
        <w:rPr>
          <w:spacing w:val="3"/>
          <w:sz w:val="24"/>
          <w:szCs w:val="24"/>
        </w:rPr>
        <w:t xml:space="preserve"> </w:t>
      </w:r>
      <w:r>
        <w:rPr>
          <w:spacing w:val="1"/>
          <w:sz w:val="24"/>
          <w:szCs w:val="24"/>
        </w:rPr>
        <w:t>r</w:t>
      </w:r>
      <w:r>
        <w:rPr>
          <w:spacing w:val="-1"/>
          <w:sz w:val="24"/>
          <w:szCs w:val="24"/>
        </w:rPr>
        <w:t>e</w:t>
      </w:r>
      <w:r>
        <w:rPr>
          <w:sz w:val="24"/>
          <w:szCs w:val="24"/>
        </w:rPr>
        <w:t>lative to</w:t>
      </w:r>
      <w:r>
        <w:rPr>
          <w:spacing w:val="3"/>
          <w:sz w:val="24"/>
          <w:szCs w:val="24"/>
        </w:rPr>
        <w:t xml:space="preserve"> </w:t>
      </w:r>
      <w:r>
        <w:rPr>
          <w:sz w:val="24"/>
          <w:szCs w:val="24"/>
        </w:rPr>
        <w:t>tho</w:t>
      </w:r>
      <w:r>
        <w:rPr>
          <w:spacing w:val="3"/>
          <w:sz w:val="24"/>
          <w:szCs w:val="24"/>
        </w:rPr>
        <w:t>s</w:t>
      </w:r>
      <w:r>
        <w:rPr>
          <w:sz w:val="24"/>
          <w:szCs w:val="24"/>
        </w:rPr>
        <w:t>e risks</w:t>
      </w:r>
      <w:r>
        <w:rPr>
          <w:spacing w:val="1"/>
          <w:sz w:val="24"/>
          <w:szCs w:val="24"/>
        </w:rPr>
        <w:t xml:space="preserve"> </w:t>
      </w:r>
      <w:r>
        <w:rPr>
          <w:sz w:val="24"/>
          <w:szCs w:val="24"/>
        </w:rPr>
        <w:t>whi</w:t>
      </w:r>
      <w:r>
        <w:rPr>
          <w:spacing w:val="-1"/>
          <w:sz w:val="24"/>
          <w:szCs w:val="24"/>
        </w:rPr>
        <w:t>c</w:t>
      </w:r>
      <w:r>
        <w:rPr>
          <w:sz w:val="24"/>
          <w:szCs w:val="24"/>
        </w:rPr>
        <w:t>h</w:t>
      </w:r>
      <w:r>
        <w:rPr>
          <w:spacing w:val="3"/>
          <w:sz w:val="24"/>
          <w:szCs w:val="24"/>
        </w:rPr>
        <w:t xml:space="preserve"> </w:t>
      </w:r>
      <w:r>
        <w:rPr>
          <w:spacing w:val="1"/>
          <w:sz w:val="24"/>
          <w:szCs w:val="24"/>
        </w:rPr>
        <w:t>c</w:t>
      </w:r>
      <w:r>
        <w:rPr>
          <w:spacing w:val="-1"/>
          <w:sz w:val="24"/>
          <w:szCs w:val="24"/>
        </w:rPr>
        <w:t>a</w:t>
      </w:r>
      <w:r>
        <w:rPr>
          <w:sz w:val="24"/>
          <w:szCs w:val="24"/>
        </w:rPr>
        <w:t>n</w:t>
      </w:r>
      <w:r>
        <w:rPr>
          <w:spacing w:val="1"/>
          <w:sz w:val="24"/>
          <w:szCs w:val="24"/>
        </w:rPr>
        <w:t xml:space="preserve"> </w:t>
      </w:r>
      <w:r>
        <w:rPr>
          <w:sz w:val="24"/>
          <w:szCs w:val="24"/>
        </w:rPr>
        <w:t>be</w:t>
      </w:r>
      <w:r>
        <w:rPr>
          <w:spacing w:val="2"/>
          <w:sz w:val="24"/>
          <w:szCs w:val="24"/>
        </w:rPr>
        <w:t xml:space="preserve"> </w:t>
      </w:r>
      <w:r>
        <w:rPr>
          <w:sz w:val="24"/>
          <w:szCs w:val="24"/>
        </w:rPr>
        <w:t>id</w:t>
      </w:r>
      <w:r>
        <w:rPr>
          <w:spacing w:val="2"/>
          <w:sz w:val="24"/>
          <w:szCs w:val="24"/>
        </w:rPr>
        <w:t>e</w:t>
      </w:r>
      <w:r>
        <w:rPr>
          <w:sz w:val="24"/>
          <w:szCs w:val="24"/>
        </w:rPr>
        <w:t>nt</w:t>
      </w:r>
      <w:r>
        <w:rPr>
          <w:spacing w:val="1"/>
          <w:sz w:val="24"/>
          <w:szCs w:val="24"/>
        </w:rPr>
        <w:t>i</w:t>
      </w:r>
      <w:r>
        <w:rPr>
          <w:sz w:val="24"/>
          <w:szCs w:val="24"/>
        </w:rPr>
        <w:t>fi</w:t>
      </w:r>
      <w:r>
        <w:rPr>
          <w:spacing w:val="-1"/>
          <w:sz w:val="24"/>
          <w:szCs w:val="24"/>
        </w:rPr>
        <w:t>e</w:t>
      </w:r>
      <w:r>
        <w:rPr>
          <w:sz w:val="24"/>
          <w:szCs w:val="24"/>
        </w:rPr>
        <w:t>d</w:t>
      </w:r>
      <w:r>
        <w:rPr>
          <w:spacing w:val="1"/>
          <w:sz w:val="24"/>
          <w:szCs w:val="24"/>
        </w:rPr>
        <w:t xml:space="preserve"> </w:t>
      </w:r>
      <w:r>
        <w:rPr>
          <w:sz w:val="24"/>
          <w:szCs w:val="24"/>
        </w:rPr>
        <w:t>prior</w:t>
      </w:r>
      <w:r>
        <w:rPr>
          <w:spacing w:val="4"/>
          <w:sz w:val="24"/>
          <w:szCs w:val="24"/>
        </w:rPr>
        <w:t xml:space="preserve"> </w:t>
      </w:r>
      <w:r>
        <w:rPr>
          <w:sz w:val="24"/>
          <w:szCs w:val="24"/>
        </w:rPr>
        <w:t>to</w:t>
      </w:r>
      <w:r>
        <w:rPr>
          <w:spacing w:val="1"/>
          <w:sz w:val="24"/>
          <w:szCs w:val="24"/>
        </w:rPr>
        <w:t xml:space="preserve"> </w:t>
      </w:r>
      <w:r>
        <w:rPr>
          <w:sz w:val="24"/>
          <w:szCs w:val="24"/>
        </w:rPr>
        <w:t>the</w:t>
      </w:r>
      <w:r>
        <w:rPr>
          <w:spacing w:val="3"/>
          <w:sz w:val="24"/>
          <w:szCs w:val="24"/>
        </w:rPr>
        <w:t xml:space="preserve"> </w:t>
      </w:r>
      <w:r>
        <w:rPr>
          <w:sz w:val="24"/>
          <w:szCs w:val="24"/>
        </w:rPr>
        <w:t>sta</w:t>
      </w:r>
      <w:r>
        <w:rPr>
          <w:spacing w:val="-1"/>
          <w:sz w:val="24"/>
          <w:szCs w:val="24"/>
        </w:rPr>
        <w:t>r</w:t>
      </w:r>
      <w:r>
        <w:rPr>
          <w:sz w:val="24"/>
          <w:szCs w:val="24"/>
        </w:rPr>
        <w:t>t</w:t>
      </w:r>
      <w:r>
        <w:rPr>
          <w:spacing w:val="1"/>
          <w:sz w:val="24"/>
          <w:szCs w:val="24"/>
        </w:rPr>
        <w:t xml:space="preserve"> </w:t>
      </w:r>
      <w:r>
        <w:rPr>
          <w:spacing w:val="2"/>
          <w:sz w:val="24"/>
          <w:szCs w:val="24"/>
        </w:rPr>
        <w:t>o</w:t>
      </w:r>
      <w:r>
        <w:rPr>
          <w:sz w:val="24"/>
          <w:szCs w:val="24"/>
        </w:rPr>
        <w:t>f the pro</w:t>
      </w:r>
      <w:r>
        <w:rPr>
          <w:spacing w:val="2"/>
          <w:sz w:val="24"/>
          <w:szCs w:val="24"/>
        </w:rPr>
        <w:t>j</w:t>
      </w:r>
      <w:r>
        <w:rPr>
          <w:spacing w:val="-1"/>
          <w:sz w:val="24"/>
          <w:szCs w:val="24"/>
        </w:rPr>
        <w:t>ec</w:t>
      </w:r>
      <w:r>
        <w:rPr>
          <w:sz w:val="24"/>
          <w:szCs w:val="24"/>
        </w:rPr>
        <w:t>t.</w:t>
      </w:r>
      <w:r>
        <w:rPr>
          <w:spacing w:val="4"/>
          <w:sz w:val="24"/>
          <w:szCs w:val="24"/>
        </w:rPr>
        <w:t xml:space="preserve"> </w:t>
      </w:r>
      <w:r>
        <w:rPr>
          <w:sz w:val="24"/>
          <w:szCs w:val="24"/>
        </w:rPr>
        <w:t>T</w:t>
      </w:r>
      <w:r>
        <w:rPr>
          <w:spacing w:val="2"/>
          <w:sz w:val="24"/>
          <w:szCs w:val="24"/>
        </w:rPr>
        <w:t>h</w:t>
      </w:r>
      <w:r>
        <w:rPr>
          <w:sz w:val="24"/>
          <w:szCs w:val="24"/>
        </w:rPr>
        <w:t>e Risk Ass</w:t>
      </w:r>
      <w:r>
        <w:rPr>
          <w:spacing w:val="-1"/>
          <w:sz w:val="24"/>
          <w:szCs w:val="24"/>
        </w:rPr>
        <w:t>e</w:t>
      </w:r>
      <w:r>
        <w:rPr>
          <w:sz w:val="24"/>
          <w:szCs w:val="24"/>
        </w:rPr>
        <w:t>ss</w:t>
      </w:r>
      <w:r>
        <w:rPr>
          <w:spacing w:val="1"/>
          <w:sz w:val="24"/>
          <w:szCs w:val="24"/>
        </w:rPr>
        <w:t>m</w:t>
      </w:r>
      <w:r>
        <w:rPr>
          <w:spacing w:val="-1"/>
          <w:sz w:val="24"/>
          <w:szCs w:val="24"/>
        </w:rPr>
        <w:t>e</w:t>
      </w:r>
      <w:r>
        <w:rPr>
          <w:sz w:val="24"/>
          <w:szCs w:val="24"/>
        </w:rPr>
        <w:t>nt</w:t>
      </w:r>
      <w:r>
        <w:rPr>
          <w:spacing w:val="5"/>
          <w:sz w:val="24"/>
          <w:szCs w:val="24"/>
        </w:rPr>
        <w:t xml:space="preserve"> </w:t>
      </w:r>
      <w:r>
        <w:rPr>
          <w:sz w:val="24"/>
          <w:szCs w:val="24"/>
        </w:rPr>
        <w:t>will</w:t>
      </w:r>
      <w:r>
        <w:rPr>
          <w:spacing w:val="6"/>
          <w:sz w:val="24"/>
          <w:szCs w:val="24"/>
        </w:rPr>
        <w:t xml:space="preserve"> </w:t>
      </w:r>
      <w:r>
        <w:rPr>
          <w:sz w:val="24"/>
          <w:szCs w:val="24"/>
        </w:rPr>
        <w:t>be</w:t>
      </w:r>
      <w:r>
        <w:rPr>
          <w:spacing w:val="6"/>
          <w:sz w:val="24"/>
          <w:szCs w:val="24"/>
        </w:rPr>
        <w:t xml:space="preserve"> </w:t>
      </w:r>
      <w:r>
        <w:rPr>
          <w:spacing w:val="-1"/>
          <w:sz w:val="24"/>
          <w:szCs w:val="24"/>
        </w:rPr>
        <w:t>c</w:t>
      </w:r>
      <w:r>
        <w:rPr>
          <w:sz w:val="24"/>
          <w:szCs w:val="24"/>
        </w:rPr>
        <w:t>onst</w:t>
      </w:r>
      <w:r>
        <w:rPr>
          <w:spacing w:val="-1"/>
          <w:sz w:val="24"/>
          <w:szCs w:val="24"/>
        </w:rPr>
        <w:t>a</w:t>
      </w:r>
      <w:r>
        <w:rPr>
          <w:sz w:val="24"/>
          <w:szCs w:val="24"/>
        </w:rPr>
        <w:t>nt</w:t>
      </w:r>
      <w:r>
        <w:rPr>
          <w:spacing w:val="3"/>
          <w:sz w:val="24"/>
          <w:szCs w:val="24"/>
        </w:rPr>
        <w:t>l</w:t>
      </w:r>
      <w:r>
        <w:rPr>
          <w:sz w:val="24"/>
          <w:szCs w:val="24"/>
        </w:rPr>
        <w:t>y sup</w:t>
      </w:r>
      <w:r>
        <w:rPr>
          <w:spacing w:val="1"/>
          <w:sz w:val="24"/>
          <w:szCs w:val="24"/>
        </w:rPr>
        <w:t>e</w:t>
      </w:r>
      <w:r>
        <w:rPr>
          <w:sz w:val="24"/>
          <w:szCs w:val="24"/>
        </w:rPr>
        <w:t>rvis</w:t>
      </w:r>
      <w:r>
        <w:rPr>
          <w:spacing w:val="-1"/>
          <w:sz w:val="24"/>
          <w:szCs w:val="24"/>
        </w:rPr>
        <w:t>e</w:t>
      </w:r>
      <w:r>
        <w:rPr>
          <w:sz w:val="24"/>
          <w:szCs w:val="24"/>
        </w:rPr>
        <w:t>d</w:t>
      </w:r>
      <w:r>
        <w:rPr>
          <w:spacing w:val="5"/>
          <w:sz w:val="24"/>
          <w:szCs w:val="24"/>
        </w:rPr>
        <w:t xml:space="preserve"> </w:t>
      </w:r>
      <w:r>
        <w:rPr>
          <w:spacing w:val="-1"/>
          <w:sz w:val="24"/>
          <w:szCs w:val="24"/>
        </w:rPr>
        <w:t>a</w:t>
      </w:r>
      <w:r>
        <w:rPr>
          <w:sz w:val="24"/>
          <w:szCs w:val="24"/>
        </w:rPr>
        <w:t>nd</w:t>
      </w:r>
      <w:r>
        <w:rPr>
          <w:spacing w:val="7"/>
          <w:sz w:val="24"/>
          <w:szCs w:val="24"/>
        </w:rPr>
        <w:t xml:space="preserve"> </w:t>
      </w:r>
      <w:r>
        <w:rPr>
          <w:sz w:val="24"/>
          <w:szCs w:val="24"/>
        </w:rPr>
        <w:t>u</w:t>
      </w:r>
      <w:r>
        <w:rPr>
          <w:spacing w:val="2"/>
          <w:sz w:val="24"/>
          <w:szCs w:val="24"/>
        </w:rPr>
        <w:t>p</w:t>
      </w:r>
      <w:r>
        <w:rPr>
          <w:sz w:val="24"/>
          <w:szCs w:val="24"/>
        </w:rPr>
        <w:t>d</w:t>
      </w:r>
      <w:r>
        <w:rPr>
          <w:spacing w:val="-1"/>
          <w:sz w:val="24"/>
          <w:szCs w:val="24"/>
        </w:rPr>
        <w:t>a</w:t>
      </w:r>
      <w:r>
        <w:rPr>
          <w:sz w:val="24"/>
          <w:szCs w:val="24"/>
        </w:rPr>
        <w:t>ted</w:t>
      </w:r>
      <w:r>
        <w:rPr>
          <w:spacing w:val="4"/>
          <w:sz w:val="24"/>
          <w:szCs w:val="24"/>
        </w:rPr>
        <w:t xml:space="preserve"> </w:t>
      </w:r>
      <w:r>
        <w:rPr>
          <w:sz w:val="24"/>
          <w:szCs w:val="24"/>
        </w:rPr>
        <w:t>thro</w:t>
      </w:r>
      <w:r>
        <w:rPr>
          <w:spacing w:val="2"/>
          <w:sz w:val="24"/>
          <w:szCs w:val="24"/>
        </w:rPr>
        <w:t>u</w:t>
      </w:r>
      <w:r>
        <w:rPr>
          <w:spacing w:val="-2"/>
          <w:sz w:val="24"/>
          <w:szCs w:val="24"/>
        </w:rPr>
        <w:t>g</w:t>
      </w:r>
      <w:r>
        <w:rPr>
          <w:sz w:val="24"/>
          <w:szCs w:val="24"/>
        </w:rPr>
        <w:t>hout</w:t>
      </w:r>
      <w:r>
        <w:rPr>
          <w:spacing w:val="5"/>
          <w:sz w:val="24"/>
          <w:szCs w:val="24"/>
        </w:rPr>
        <w:t xml:space="preserve"> </w:t>
      </w:r>
      <w:r>
        <w:rPr>
          <w:sz w:val="24"/>
          <w:szCs w:val="24"/>
        </w:rPr>
        <w:t>the</w:t>
      </w:r>
      <w:r>
        <w:rPr>
          <w:spacing w:val="7"/>
          <w:sz w:val="24"/>
          <w:szCs w:val="24"/>
        </w:rPr>
        <w:t xml:space="preserve"> </w:t>
      </w:r>
      <w:r>
        <w:rPr>
          <w:sz w:val="24"/>
          <w:szCs w:val="24"/>
        </w:rPr>
        <w:t>l</w:t>
      </w:r>
      <w:r>
        <w:rPr>
          <w:spacing w:val="1"/>
          <w:sz w:val="24"/>
          <w:szCs w:val="24"/>
        </w:rPr>
        <w:t>i</w:t>
      </w:r>
      <w:r>
        <w:rPr>
          <w:sz w:val="24"/>
          <w:szCs w:val="24"/>
        </w:rPr>
        <w:t>fe</w:t>
      </w:r>
      <w:r>
        <w:rPr>
          <w:spacing w:val="3"/>
          <w:sz w:val="24"/>
          <w:szCs w:val="24"/>
        </w:rPr>
        <w:t xml:space="preserve"> </w:t>
      </w:r>
      <w:r>
        <w:rPr>
          <w:sz w:val="24"/>
          <w:szCs w:val="24"/>
        </w:rPr>
        <w:t>of</w:t>
      </w:r>
      <w:r>
        <w:rPr>
          <w:spacing w:val="4"/>
          <w:sz w:val="24"/>
          <w:szCs w:val="24"/>
        </w:rPr>
        <w:t xml:space="preserve"> </w:t>
      </w:r>
      <w:r>
        <w:rPr>
          <w:sz w:val="24"/>
          <w:szCs w:val="24"/>
        </w:rPr>
        <w:t>the</w:t>
      </w:r>
      <w:r>
        <w:rPr>
          <w:spacing w:val="7"/>
          <w:sz w:val="24"/>
          <w:szCs w:val="24"/>
        </w:rPr>
        <w:t xml:space="preserve"> </w:t>
      </w:r>
      <w:r>
        <w:rPr>
          <w:sz w:val="24"/>
          <w:szCs w:val="24"/>
        </w:rPr>
        <w:t>proj</w:t>
      </w:r>
      <w:r>
        <w:rPr>
          <w:spacing w:val="1"/>
          <w:sz w:val="24"/>
          <w:szCs w:val="24"/>
        </w:rPr>
        <w:t>e</w:t>
      </w:r>
      <w:r>
        <w:rPr>
          <w:spacing w:val="-1"/>
          <w:sz w:val="24"/>
          <w:szCs w:val="24"/>
        </w:rPr>
        <w:t>c</w:t>
      </w:r>
      <w:r>
        <w:rPr>
          <w:sz w:val="24"/>
          <w:szCs w:val="24"/>
        </w:rPr>
        <w:t>t,</w:t>
      </w:r>
      <w:r>
        <w:rPr>
          <w:spacing w:val="5"/>
          <w:sz w:val="24"/>
          <w:szCs w:val="24"/>
        </w:rPr>
        <w:t xml:space="preserve"> </w:t>
      </w:r>
      <w:r>
        <w:rPr>
          <w:sz w:val="24"/>
          <w:szCs w:val="24"/>
        </w:rPr>
        <w:t>with mon</w:t>
      </w:r>
      <w:r>
        <w:rPr>
          <w:spacing w:val="1"/>
          <w:sz w:val="24"/>
          <w:szCs w:val="24"/>
        </w:rPr>
        <w:t>t</w:t>
      </w:r>
      <w:r>
        <w:rPr>
          <w:sz w:val="24"/>
          <w:szCs w:val="24"/>
        </w:rPr>
        <w:t>h</w:t>
      </w:r>
      <w:r>
        <w:rPr>
          <w:spacing w:val="3"/>
          <w:sz w:val="24"/>
          <w:szCs w:val="24"/>
        </w:rPr>
        <w:t>l</w:t>
      </w:r>
      <w:r>
        <w:rPr>
          <w:sz w:val="24"/>
          <w:szCs w:val="24"/>
        </w:rPr>
        <w:t>y</w:t>
      </w:r>
      <w:r>
        <w:rPr>
          <w:spacing w:val="-14"/>
          <w:sz w:val="24"/>
          <w:szCs w:val="24"/>
        </w:rPr>
        <w:t xml:space="preserve"> </w:t>
      </w:r>
      <w:r>
        <w:rPr>
          <w:spacing w:val="-1"/>
          <w:sz w:val="24"/>
          <w:szCs w:val="24"/>
        </w:rPr>
        <w:t>a</w:t>
      </w:r>
      <w:r>
        <w:rPr>
          <w:sz w:val="24"/>
          <w:szCs w:val="24"/>
        </w:rPr>
        <w:t>ssessments</w:t>
      </w:r>
      <w:r>
        <w:rPr>
          <w:spacing w:val="-9"/>
          <w:sz w:val="24"/>
          <w:szCs w:val="24"/>
        </w:rPr>
        <w:t xml:space="preserve"> </w:t>
      </w:r>
      <w:r>
        <w:rPr>
          <w:sz w:val="24"/>
          <w:szCs w:val="24"/>
        </w:rPr>
        <w:t>i</w:t>
      </w:r>
      <w:r>
        <w:rPr>
          <w:spacing w:val="3"/>
          <w:sz w:val="24"/>
          <w:szCs w:val="24"/>
        </w:rPr>
        <w:t>n</w:t>
      </w:r>
      <w:r>
        <w:rPr>
          <w:spacing w:val="-1"/>
          <w:sz w:val="24"/>
          <w:szCs w:val="24"/>
        </w:rPr>
        <w:t>c</w:t>
      </w:r>
      <w:r>
        <w:rPr>
          <w:sz w:val="24"/>
          <w:szCs w:val="24"/>
        </w:rPr>
        <w:t>luded</w:t>
      </w:r>
      <w:r>
        <w:rPr>
          <w:spacing w:val="-10"/>
          <w:sz w:val="24"/>
          <w:szCs w:val="24"/>
        </w:rPr>
        <w:t xml:space="preserve"> </w:t>
      </w:r>
      <w:r>
        <w:rPr>
          <w:sz w:val="24"/>
          <w:szCs w:val="24"/>
        </w:rPr>
        <w:t>in</w:t>
      </w:r>
      <w:r>
        <w:rPr>
          <w:spacing w:val="-9"/>
          <w:sz w:val="24"/>
          <w:szCs w:val="24"/>
        </w:rPr>
        <w:t xml:space="preserve"> </w:t>
      </w:r>
      <w:r>
        <w:rPr>
          <w:sz w:val="24"/>
          <w:szCs w:val="24"/>
        </w:rPr>
        <w:t>the</w:t>
      </w:r>
      <w:r>
        <w:rPr>
          <w:spacing w:val="-10"/>
          <w:sz w:val="24"/>
          <w:szCs w:val="24"/>
        </w:rPr>
        <w:t xml:space="preserve"> </w:t>
      </w:r>
      <w:r>
        <w:rPr>
          <w:sz w:val="24"/>
          <w:szCs w:val="24"/>
        </w:rPr>
        <w:t>s</w:t>
      </w:r>
      <w:r>
        <w:rPr>
          <w:spacing w:val="3"/>
          <w:sz w:val="24"/>
          <w:szCs w:val="24"/>
        </w:rPr>
        <w:t>t</w:t>
      </w:r>
      <w:r>
        <w:rPr>
          <w:spacing w:val="-1"/>
          <w:sz w:val="24"/>
          <w:szCs w:val="24"/>
        </w:rPr>
        <w:t>a</w:t>
      </w:r>
      <w:r>
        <w:rPr>
          <w:sz w:val="24"/>
          <w:szCs w:val="24"/>
        </w:rPr>
        <w:t>tus</w:t>
      </w:r>
      <w:r>
        <w:rPr>
          <w:spacing w:val="-9"/>
          <w:sz w:val="24"/>
          <w:szCs w:val="24"/>
        </w:rPr>
        <w:t xml:space="preserve"> </w:t>
      </w:r>
      <w:r>
        <w:rPr>
          <w:sz w:val="24"/>
          <w:szCs w:val="24"/>
        </w:rPr>
        <w:t>r</w:t>
      </w:r>
      <w:r>
        <w:rPr>
          <w:spacing w:val="-2"/>
          <w:sz w:val="24"/>
          <w:szCs w:val="24"/>
        </w:rPr>
        <w:t>e</w:t>
      </w:r>
      <w:r>
        <w:rPr>
          <w:sz w:val="24"/>
          <w:szCs w:val="24"/>
        </w:rPr>
        <w:t>p</w:t>
      </w:r>
      <w:r>
        <w:rPr>
          <w:spacing w:val="2"/>
          <w:sz w:val="24"/>
          <w:szCs w:val="24"/>
        </w:rPr>
        <w:t>o</w:t>
      </w:r>
      <w:r>
        <w:rPr>
          <w:sz w:val="24"/>
          <w:szCs w:val="24"/>
        </w:rPr>
        <w:t>rt,</w:t>
      </w:r>
      <w:r>
        <w:rPr>
          <w:spacing w:val="-7"/>
          <w:sz w:val="24"/>
          <w:szCs w:val="24"/>
        </w:rPr>
        <w:t xml:space="preserve"> </w:t>
      </w:r>
      <w:r>
        <w:rPr>
          <w:sz w:val="24"/>
          <w:szCs w:val="24"/>
        </w:rPr>
        <w:t>other</w:t>
      </w:r>
      <w:r>
        <w:rPr>
          <w:spacing w:val="-11"/>
          <w:sz w:val="24"/>
          <w:szCs w:val="24"/>
        </w:rPr>
        <w:t xml:space="preserve"> </w:t>
      </w:r>
      <w:r>
        <w:rPr>
          <w:spacing w:val="1"/>
          <w:sz w:val="24"/>
          <w:szCs w:val="24"/>
        </w:rPr>
        <w:t>r</w:t>
      </w:r>
      <w:r>
        <w:rPr>
          <w:spacing w:val="-1"/>
          <w:sz w:val="24"/>
          <w:szCs w:val="24"/>
        </w:rPr>
        <w:t>e</w:t>
      </w:r>
      <w:r>
        <w:rPr>
          <w:sz w:val="24"/>
          <w:szCs w:val="24"/>
        </w:rPr>
        <w:t>ports</w:t>
      </w:r>
      <w:r>
        <w:rPr>
          <w:spacing w:val="-10"/>
          <w:sz w:val="24"/>
          <w:szCs w:val="24"/>
        </w:rPr>
        <w:t xml:space="preserve"> </w:t>
      </w:r>
      <w:r>
        <w:rPr>
          <w:spacing w:val="-1"/>
          <w:sz w:val="24"/>
          <w:szCs w:val="24"/>
        </w:rPr>
        <w:t>a</w:t>
      </w:r>
      <w:r>
        <w:rPr>
          <w:sz w:val="24"/>
          <w:szCs w:val="24"/>
        </w:rPr>
        <w:t>nd</w:t>
      </w:r>
      <w:r>
        <w:rPr>
          <w:spacing w:val="-7"/>
          <w:sz w:val="24"/>
          <w:szCs w:val="24"/>
        </w:rPr>
        <w:t xml:space="preserve"> </w:t>
      </w:r>
      <w:r>
        <w:rPr>
          <w:sz w:val="24"/>
          <w:szCs w:val="24"/>
        </w:rPr>
        <w:t>op</w:t>
      </w:r>
      <w:r>
        <w:rPr>
          <w:spacing w:val="-1"/>
          <w:sz w:val="24"/>
          <w:szCs w:val="24"/>
        </w:rPr>
        <w:t>e</w:t>
      </w:r>
      <w:r>
        <w:rPr>
          <w:sz w:val="24"/>
          <w:szCs w:val="24"/>
        </w:rPr>
        <w:t>n</w:t>
      </w:r>
      <w:r>
        <w:rPr>
          <w:spacing w:val="-10"/>
          <w:sz w:val="24"/>
          <w:szCs w:val="24"/>
        </w:rPr>
        <w:t xml:space="preserve"> </w:t>
      </w:r>
      <w:r>
        <w:rPr>
          <w:sz w:val="24"/>
          <w:szCs w:val="24"/>
        </w:rPr>
        <w:t>to</w:t>
      </w:r>
      <w:r>
        <w:rPr>
          <w:spacing w:val="-5"/>
          <w:sz w:val="24"/>
          <w:szCs w:val="24"/>
        </w:rPr>
        <w:t xml:space="preserve"> </w:t>
      </w:r>
      <w:r>
        <w:rPr>
          <w:sz w:val="24"/>
          <w:szCs w:val="24"/>
        </w:rPr>
        <w:t>r</w:t>
      </w:r>
      <w:r>
        <w:rPr>
          <w:spacing w:val="-2"/>
          <w:sz w:val="24"/>
          <w:szCs w:val="24"/>
        </w:rPr>
        <w:t>e</w:t>
      </w:r>
      <w:r>
        <w:rPr>
          <w:sz w:val="24"/>
          <w:szCs w:val="24"/>
        </w:rPr>
        <w:t>vi</w:t>
      </w:r>
      <w:r>
        <w:rPr>
          <w:spacing w:val="4"/>
          <w:sz w:val="24"/>
          <w:szCs w:val="24"/>
        </w:rPr>
        <w:t>s</w:t>
      </w:r>
      <w:r>
        <w:rPr>
          <w:sz w:val="24"/>
          <w:szCs w:val="24"/>
        </w:rPr>
        <w:t>ion</w:t>
      </w:r>
      <w:r>
        <w:rPr>
          <w:spacing w:val="-9"/>
          <w:sz w:val="24"/>
          <w:szCs w:val="24"/>
        </w:rPr>
        <w:t xml:space="preserve"> </w:t>
      </w:r>
      <w:r>
        <w:rPr>
          <w:spacing w:val="5"/>
          <w:sz w:val="24"/>
          <w:szCs w:val="24"/>
        </w:rPr>
        <w:t>b</w:t>
      </w:r>
      <w:r>
        <w:rPr>
          <w:sz w:val="24"/>
          <w:szCs w:val="24"/>
        </w:rPr>
        <w:t>y</w:t>
      </w:r>
      <w:r>
        <w:rPr>
          <w:spacing w:val="-14"/>
          <w:sz w:val="24"/>
          <w:szCs w:val="24"/>
        </w:rPr>
        <w:t xml:space="preserve"> </w:t>
      </w:r>
      <w:r>
        <w:rPr>
          <w:sz w:val="24"/>
          <w:szCs w:val="24"/>
        </w:rPr>
        <w:t>the</w:t>
      </w:r>
      <w:r>
        <w:rPr>
          <w:spacing w:val="-10"/>
          <w:sz w:val="24"/>
          <w:szCs w:val="24"/>
        </w:rPr>
        <w:t xml:space="preserve"> </w:t>
      </w:r>
      <w:r>
        <w:rPr>
          <w:spacing w:val="1"/>
          <w:sz w:val="24"/>
          <w:szCs w:val="24"/>
        </w:rPr>
        <w:t>P</w:t>
      </w:r>
      <w:r>
        <w:rPr>
          <w:sz w:val="24"/>
          <w:szCs w:val="24"/>
        </w:rPr>
        <w:t>ro</w:t>
      </w:r>
      <w:r>
        <w:rPr>
          <w:spacing w:val="2"/>
          <w:sz w:val="24"/>
          <w:szCs w:val="24"/>
        </w:rPr>
        <w:t>j</w:t>
      </w:r>
      <w:r>
        <w:rPr>
          <w:spacing w:val="-1"/>
          <w:sz w:val="24"/>
          <w:szCs w:val="24"/>
        </w:rPr>
        <w:t>ec</w:t>
      </w:r>
      <w:r>
        <w:rPr>
          <w:sz w:val="24"/>
          <w:szCs w:val="24"/>
        </w:rPr>
        <w:t>t M</w:t>
      </w:r>
      <w:r>
        <w:rPr>
          <w:spacing w:val="-1"/>
          <w:sz w:val="24"/>
          <w:szCs w:val="24"/>
        </w:rPr>
        <w:t>a</w:t>
      </w:r>
      <w:r>
        <w:rPr>
          <w:sz w:val="24"/>
          <w:szCs w:val="24"/>
        </w:rPr>
        <w:t>n</w:t>
      </w:r>
      <w:r>
        <w:rPr>
          <w:spacing w:val="1"/>
          <w:sz w:val="24"/>
          <w:szCs w:val="24"/>
        </w:rPr>
        <w:t>a</w:t>
      </w:r>
      <w:r>
        <w:rPr>
          <w:spacing w:val="-2"/>
          <w:sz w:val="24"/>
          <w:szCs w:val="24"/>
        </w:rPr>
        <w:t>g</w:t>
      </w:r>
      <w:r>
        <w:rPr>
          <w:spacing w:val="-1"/>
          <w:sz w:val="24"/>
          <w:szCs w:val="24"/>
        </w:rPr>
        <w:t>e</w:t>
      </w:r>
      <w:r>
        <w:rPr>
          <w:sz w:val="24"/>
          <w:szCs w:val="24"/>
        </w:rPr>
        <w:t>r.</w:t>
      </w:r>
    </w:p>
    <w:p w14:paraId="60C9154F" w14:textId="77777777" w:rsidR="00CE409C" w:rsidRDefault="00CE409C" w:rsidP="00090A5B">
      <w:pPr>
        <w:spacing w:before="5" w:line="160" w:lineRule="exact"/>
        <w:jc w:val="both"/>
        <w:rPr>
          <w:sz w:val="16"/>
          <w:szCs w:val="16"/>
        </w:rPr>
      </w:pPr>
    </w:p>
    <w:p w14:paraId="1D434F98" w14:textId="77777777" w:rsidR="00CE409C" w:rsidRDefault="009B090C" w:rsidP="00090A5B">
      <w:pPr>
        <w:spacing w:line="360" w:lineRule="auto"/>
        <w:ind w:left="140" w:right="101"/>
        <w:jc w:val="both"/>
        <w:rPr>
          <w:sz w:val="24"/>
          <w:szCs w:val="24"/>
        </w:rPr>
      </w:pPr>
      <w:r>
        <w:rPr>
          <w:spacing w:val="-2"/>
          <w:sz w:val="24"/>
          <w:szCs w:val="24"/>
        </w:rPr>
        <w:t>B</w:t>
      </w:r>
      <w:r>
        <w:rPr>
          <w:spacing w:val="-1"/>
          <w:sz w:val="24"/>
          <w:szCs w:val="24"/>
        </w:rPr>
        <w:t>e</w:t>
      </w:r>
      <w:r>
        <w:rPr>
          <w:spacing w:val="1"/>
          <w:sz w:val="24"/>
          <w:szCs w:val="24"/>
        </w:rPr>
        <w:t>c</w:t>
      </w:r>
      <w:r>
        <w:rPr>
          <w:spacing w:val="-1"/>
          <w:sz w:val="24"/>
          <w:szCs w:val="24"/>
        </w:rPr>
        <w:t>a</w:t>
      </w:r>
      <w:r>
        <w:rPr>
          <w:sz w:val="24"/>
          <w:szCs w:val="24"/>
        </w:rPr>
        <w:t>use</w:t>
      </w:r>
      <w:r>
        <w:rPr>
          <w:spacing w:val="1"/>
          <w:sz w:val="24"/>
          <w:szCs w:val="24"/>
        </w:rPr>
        <w:t xml:space="preserve"> </w:t>
      </w:r>
      <w:r>
        <w:rPr>
          <w:sz w:val="24"/>
          <w:szCs w:val="24"/>
        </w:rPr>
        <w:t>m</w:t>
      </w:r>
      <w:r>
        <w:rPr>
          <w:spacing w:val="1"/>
          <w:sz w:val="24"/>
          <w:szCs w:val="24"/>
        </w:rPr>
        <w:t>i</w:t>
      </w:r>
      <w:r>
        <w:rPr>
          <w:sz w:val="24"/>
          <w:szCs w:val="24"/>
        </w:rPr>
        <w:t>t</w:t>
      </w:r>
      <w:r>
        <w:rPr>
          <w:spacing w:val="1"/>
          <w:sz w:val="24"/>
          <w:szCs w:val="24"/>
        </w:rPr>
        <w:t>i</w:t>
      </w:r>
      <w:r>
        <w:rPr>
          <w:sz w:val="24"/>
          <w:szCs w:val="24"/>
        </w:rPr>
        <w:t>g</w:t>
      </w:r>
      <w:r>
        <w:rPr>
          <w:spacing w:val="-1"/>
          <w:sz w:val="24"/>
          <w:szCs w:val="24"/>
        </w:rPr>
        <w:t>a</w:t>
      </w:r>
      <w:r>
        <w:rPr>
          <w:sz w:val="24"/>
          <w:szCs w:val="24"/>
        </w:rPr>
        <w:t>t</w:t>
      </w:r>
      <w:r>
        <w:rPr>
          <w:spacing w:val="1"/>
          <w:sz w:val="24"/>
          <w:szCs w:val="24"/>
        </w:rPr>
        <w:t>i</w:t>
      </w:r>
      <w:r>
        <w:rPr>
          <w:sz w:val="24"/>
          <w:szCs w:val="24"/>
        </w:rPr>
        <w:t>on</w:t>
      </w:r>
      <w:r>
        <w:rPr>
          <w:spacing w:val="2"/>
          <w:sz w:val="24"/>
          <w:szCs w:val="24"/>
        </w:rPr>
        <w:t xml:space="preserve"> </w:t>
      </w:r>
      <w:r>
        <w:rPr>
          <w:spacing w:val="-1"/>
          <w:sz w:val="24"/>
          <w:szCs w:val="24"/>
        </w:rPr>
        <w:t>a</w:t>
      </w:r>
      <w:r>
        <w:rPr>
          <w:sz w:val="24"/>
          <w:szCs w:val="24"/>
        </w:rPr>
        <w:t>pp</w:t>
      </w:r>
      <w:r>
        <w:rPr>
          <w:spacing w:val="1"/>
          <w:sz w:val="24"/>
          <w:szCs w:val="24"/>
        </w:rPr>
        <w:t>r</w:t>
      </w:r>
      <w:r>
        <w:rPr>
          <w:sz w:val="24"/>
          <w:szCs w:val="24"/>
        </w:rPr>
        <w:t>o</w:t>
      </w:r>
      <w:r>
        <w:rPr>
          <w:spacing w:val="-1"/>
          <w:sz w:val="24"/>
          <w:szCs w:val="24"/>
        </w:rPr>
        <w:t>ac</w:t>
      </w:r>
      <w:r>
        <w:rPr>
          <w:sz w:val="24"/>
          <w:szCs w:val="24"/>
        </w:rPr>
        <w:t>h</w:t>
      </w:r>
      <w:r>
        <w:rPr>
          <w:spacing w:val="-1"/>
          <w:sz w:val="24"/>
          <w:szCs w:val="24"/>
        </w:rPr>
        <w:t>e</w:t>
      </w:r>
      <w:r>
        <w:rPr>
          <w:sz w:val="24"/>
          <w:szCs w:val="24"/>
        </w:rPr>
        <w:t>s</w:t>
      </w:r>
      <w:r>
        <w:rPr>
          <w:spacing w:val="2"/>
          <w:sz w:val="24"/>
          <w:szCs w:val="24"/>
        </w:rPr>
        <w:t xml:space="preserve"> </w:t>
      </w:r>
      <w:r>
        <w:rPr>
          <w:sz w:val="24"/>
          <w:szCs w:val="24"/>
        </w:rPr>
        <w:t>must</w:t>
      </w:r>
      <w:r>
        <w:rPr>
          <w:spacing w:val="3"/>
          <w:sz w:val="24"/>
          <w:szCs w:val="24"/>
        </w:rPr>
        <w:t xml:space="preserve"> </w:t>
      </w:r>
      <w:r>
        <w:rPr>
          <w:sz w:val="24"/>
          <w:szCs w:val="24"/>
        </w:rPr>
        <w:t>be</w:t>
      </w:r>
      <w:r>
        <w:rPr>
          <w:spacing w:val="4"/>
          <w:sz w:val="24"/>
          <w:szCs w:val="24"/>
        </w:rPr>
        <w:t xml:space="preserve"> </w:t>
      </w:r>
      <w:r>
        <w:rPr>
          <w:spacing w:val="1"/>
          <w:sz w:val="24"/>
          <w:szCs w:val="24"/>
        </w:rPr>
        <w:t>a</w:t>
      </w:r>
      <w:r>
        <w:rPr>
          <w:spacing w:val="-2"/>
          <w:sz w:val="24"/>
          <w:szCs w:val="24"/>
        </w:rPr>
        <w:t>g</w:t>
      </w:r>
      <w:r>
        <w:rPr>
          <w:spacing w:val="1"/>
          <w:sz w:val="24"/>
          <w:szCs w:val="24"/>
        </w:rPr>
        <w:t>r</w:t>
      </w:r>
      <w:r>
        <w:rPr>
          <w:spacing w:val="-1"/>
          <w:sz w:val="24"/>
          <w:szCs w:val="24"/>
        </w:rPr>
        <w:t>ee</w:t>
      </w:r>
      <w:r>
        <w:rPr>
          <w:sz w:val="24"/>
          <w:szCs w:val="24"/>
        </w:rPr>
        <w:t>d</w:t>
      </w:r>
      <w:r>
        <w:rPr>
          <w:spacing w:val="2"/>
          <w:sz w:val="24"/>
          <w:szCs w:val="24"/>
        </w:rPr>
        <w:t xml:space="preserve"> u</w:t>
      </w:r>
      <w:r>
        <w:rPr>
          <w:sz w:val="24"/>
          <w:szCs w:val="24"/>
        </w:rPr>
        <w:t>pon</w:t>
      </w:r>
      <w:r>
        <w:rPr>
          <w:spacing w:val="2"/>
          <w:sz w:val="24"/>
          <w:szCs w:val="24"/>
        </w:rPr>
        <w:t xml:space="preserve"> b</w:t>
      </w:r>
      <w:r>
        <w:rPr>
          <w:sz w:val="24"/>
          <w:szCs w:val="24"/>
        </w:rPr>
        <w:t>y</w:t>
      </w:r>
      <w:r>
        <w:rPr>
          <w:spacing w:val="-3"/>
          <w:sz w:val="24"/>
          <w:szCs w:val="24"/>
        </w:rPr>
        <w:t xml:space="preserve"> </w:t>
      </w:r>
      <w:r>
        <w:rPr>
          <w:spacing w:val="2"/>
          <w:sz w:val="24"/>
          <w:szCs w:val="24"/>
        </w:rPr>
        <w:t>p</w:t>
      </w:r>
      <w:r>
        <w:rPr>
          <w:sz w:val="24"/>
          <w:szCs w:val="24"/>
        </w:rPr>
        <w:t>roj</w:t>
      </w:r>
      <w:r>
        <w:rPr>
          <w:spacing w:val="-1"/>
          <w:sz w:val="24"/>
          <w:szCs w:val="24"/>
        </w:rPr>
        <w:t>ec</w:t>
      </w:r>
      <w:r>
        <w:rPr>
          <w:sz w:val="24"/>
          <w:szCs w:val="24"/>
        </w:rPr>
        <w:t>t</w:t>
      </w:r>
      <w:r>
        <w:rPr>
          <w:spacing w:val="3"/>
          <w:sz w:val="24"/>
          <w:szCs w:val="24"/>
        </w:rPr>
        <w:t xml:space="preserve"> </w:t>
      </w:r>
      <w:r>
        <w:rPr>
          <w:sz w:val="24"/>
          <w:szCs w:val="24"/>
        </w:rPr>
        <w:t>l</w:t>
      </w:r>
      <w:r>
        <w:rPr>
          <w:spacing w:val="2"/>
          <w:sz w:val="24"/>
          <w:szCs w:val="24"/>
        </w:rPr>
        <w:t>e</w:t>
      </w:r>
      <w:r>
        <w:rPr>
          <w:spacing w:val="-1"/>
          <w:sz w:val="24"/>
          <w:szCs w:val="24"/>
        </w:rPr>
        <w:t>a</w:t>
      </w:r>
      <w:r>
        <w:rPr>
          <w:sz w:val="24"/>
          <w:szCs w:val="24"/>
        </w:rPr>
        <w:t>d</w:t>
      </w:r>
      <w:r>
        <w:rPr>
          <w:spacing w:val="-1"/>
          <w:sz w:val="24"/>
          <w:szCs w:val="24"/>
        </w:rPr>
        <w:t>e</w:t>
      </w:r>
      <w:r>
        <w:rPr>
          <w:sz w:val="24"/>
          <w:szCs w:val="24"/>
        </w:rPr>
        <w:t>rship</w:t>
      </w:r>
      <w:r>
        <w:rPr>
          <w:spacing w:val="4"/>
          <w:sz w:val="24"/>
          <w:szCs w:val="24"/>
        </w:rPr>
        <w:t xml:space="preserve"> </w:t>
      </w:r>
      <w:r>
        <w:rPr>
          <w:sz w:val="24"/>
          <w:szCs w:val="24"/>
        </w:rPr>
        <w:t>(b</w:t>
      </w:r>
      <w:r>
        <w:rPr>
          <w:spacing w:val="-2"/>
          <w:sz w:val="24"/>
          <w:szCs w:val="24"/>
        </w:rPr>
        <w:t>a</w:t>
      </w:r>
      <w:r>
        <w:rPr>
          <w:sz w:val="24"/>
          <w:szCs w:val="24"/>
        </w:rPr>
        <w:t>s</w:t>
      </w:r>
      <w:r>
        <w:rPr>
          <w:spacing w:val="-1"/>
          <w:sz w:val="24"/>
          <w:szCs w:val="24"/>
        </w:rPr>
        <w:t>e</w:t>
      </w:r>
      <w:r>
        <w:rPr>
          <w:sz w:val="24"/>
          <w:szCs w:val="24"/>
        </w:rPr>
        <w:t>d</w:t>
      </w:r>
      <w:r>
        <w:rPr>
          <w:spacing w:val="2"/>
          <w:sz w:val="24"/>
          <w:szCs w:val="24"/>
        </w:rPr>
        <w:t xml:space="preserve"> </w:t>
      </w:r>
      <w:r>
        <w:rPr>
          <w:sz w:val="24"/>
          <w:szCs w:val="24"/>
        </w:rPr>
        <w:t>on</w:t>
      </w:r>
      <w:r>
        <w:rPr>
          <w:spacing w:val="4"/>
          <w:sz w:val="24"/>
          <w:szCs w:val="24"/>
        </w:rPr>
        <w:t xml:space="preserve"> </w:t>
      </w:r>
      <w:r>
        <w:rPr>
          <w:sz w:val="24"/>
          <w:szCs w:val="24"/>
        </w:rPr>
        <w:t>the</w:t>
      </w:r>
      <w:r>
        <w:rPr>
          <w:spacing w:val="2"/>
          <w:sz w:val="24"/>
          <w:szCs w:val="24"/>
        </w:rPr>
        <w:t xml:space="preserve"> </w:t>
      </w:r>
      <w:r>
        <w:rPr>
          <w:spacing w:val="-1"/>
          <w:sz w:val="24"/>
          <w:szCs w:val="24"/>
        </w:rPr>
        <w:t>a</w:t>
      </w:r>
      <w:r>
        <w:rPr>
          <w:sz w:val="24"/>
          <w:szCs w:val="24"/>
        </w:rPr>
        <w:t>sses</w:t>
      </w:r>
      <w:r>
        <w:rPr>
          <w:spacing w:val="2"/>
          <w:sz w:val="24"/>
          <w:szCs w:val="24"/>
        </w:rPr>
        <w:t>s</w:t>
      </w:r>
      <w:r>
        <w:rPr>
          <w:spacing w:val="-1"/>
          <w:sz w:val="24"/>
          <w:szCs w:val="24"/>
        </w:rPr>
        <w:t>e</w:t>
      </w:r>
      <w:r>
        <w:rPr>
          <w:sz w:val="24"/>
          <w:szCs w:val="24"/>
        </w:rPr>
        <w:t>d i</w:t>
      </w:r>
      <w:r>
        <w:rPr>
          <w:spacing w:val="1"/>
          <w:sz w:val="24"/>
          <w:szCs w:val="24"/>
        </w:rPr>
        <w:t>m</w:t>
      </w:r>
      <w:r>
        <w:rPr>
          <w:sz w:val="24"/>
          <w:szCs w:val="24"/>
        </w:rPr>
        <w:t>p</w:t>
      </w:r>
      <w:r>
        <w:rPr>
          <w:spacing w:val="-1"/>
          <w:sz w:val="24"/>
          <w:szCs w:val="24"/>
        </w:rPr>
        <w:t>ac</w:t>
      </w:r>
      <w:r>
        <w:rPr>
          <w:sz w:val="24"/>
          <w:szCs w:val="24"/>
        </w:rPr>
        <w:t>t</w:t>
      </w:r>
      <w:r>
        <w:rPr>
          <w:spacing w:val="-4"/>
          <w:sz w:val="24"/>
          <w:szCs w:val="24"/>
        </w:rPr>
        <w:t xml:space="preserve"> </w:t>
      </w:r>
      <w:r>
        <w:rPr>
          <w:sz w:val="24"/>
          <w:szCs w:val="24"/>
        </w:rPr>
        <w:t>of</w:t>
      </w:r>
      <w:r>
        <w:rPr>
          <w:spacing w:val="-6"/>
          <w:sz w:val="24"/>
          <w:szCs w:val="24"/>
        </w:rPr>
        <w:t xml:space="preserve"> </w:t>
      </w:r>
      <w:r>
        <w:rPr>
          <w:sz w:val="24"/>
          <w:szCs w:val="24"/>
        </w:rPr>
        <w:t>the</w:t>
      </w:r>
      <w:r>
        <w:rPr>
          <w:spacing w:val="-3"/>
          <w:sz w:val="24"/>
          <w:szCs w:val="24"/>
        </w:rPr>
        <w:t xml:space="preserve"> </w:t>
      </w:r>
      <w:r>
        <w:rPr>
          <w:sz w:val="24"/>
          <w:szCs w:val="24"/>
        </w:rPr>
        <w:t>risk,</w:t>
      </w:r>
      <w:r>
        <w:rPr>
          <w:spacing w:val="-5"/>
          <w:sz w:val="24"/>
          <w:szCs w:val="24"/>
        </w:rPr>
        <w:t xml:space="preserve"> </w:t>
      </w:r>
      <w:r>
        <w:rPr>
          <w:sz w:val="24"/>
          <w:szCs w:val="24"/>
        </w:rPr>
        <w:t>t</w:t>
      </w:r>
      <w:r>
        <w:rPr>
          <w:spacing w:val="3"/>
          <w:sz w:val="24"/>
          <w:szCs w:val="24"/>
        </w:rPr>
        <w:t>h</w:t>
      </w:r>
      <w:r>
        <w:rPr>
          <w:sz w:val="24"/>
          <w:szCs w:val="24"/>
        </w:rPr>
        <w:t>e</w:t>
      </w:r>
      <w:r>
        <w:rPr>
          <w:spacing w:val="-6"/>
          <w:sz w:val="24"/>
          <w:szCs w:val="24"/>
        </w:rPr>
        <w:t xml:space="preserve"> </w:t>
      </w:r>
      <w:r>
        <w:rPr>
          <w:sz w:val="24"/>
          <w:szCs w:val="24"/>
        </w:rPr>
        <w:t>p</w:t>
      </w:r>
      <w:r>
        <w:rPr>
          <w:spacing w:val="1"/>
          <w:sz w:val="24"/>
          <w:szCs w:val="24"/>
        </w:rPr>
        <w:t>r</w:t>
      </w:r>
      <w:r>
        <w:rPr>
          <w:sz w:val="24"/>
          <w:szCs w:val="24"/>
        </w:rPr>
        <w:t>oje</w:t>
      </w:r>
      <w:r>
        <w:rPr>
          <w:spacing w:val="-1"/>
          <w:sz w:val="24"/>
          <w:szCs w:val="24"/>
        </w:rPr>
        <w:t>c</w:t>
      </w:r>
      <w:r>
        <w:rPr>
          <w:sz w:val="24"/>
          <w:szCs w:val="24"/>
        </w:rPr>
        <w:t>t’s</w:t>
      </w:r>
      <w:r>
        <w:rPr>
          <w:spacing w:val="-5"/>
          <w:sz w:val="24"/>
          <w:szCs w:val="24"/>
        </w:rPr>
        <w:t xml:space="preserve"> </w:t>
      </w:r>
      <w:r>
        <w:rPr>
          <w:spacing w:val="-1"/>
          <w:sz w:val="24"/>
          <w:szCs w:val="24"/>
        </w:rPr>
        <w:t>a</w:t>
      </w:r>
      <w:r>
        <w:rPr>
          <w:sz w:val="24"/>
          <w:szCs w:val="24"/>
        </w:rPr>
        <w:t>bi</w:t>
      </w:r>
      <w:r>
        <w:rPr>
          <w:spacing w:val="1"/>
          <w:sz w:val="24"/>
          <w:szCs w:val="24"/>
        </w:rPr>
        <w:t>l</w:t>
      </w:r>
      <w:r>
        <w:rPr>
          <w:sz w:val="24"/>
          <w:szCs w:val="24"/>
        </w:rPr>
        <w:t>i</w:t>
      </w:r>
      <w:r>
        <w:rPr>
          <w:spacing w:val="6"/>
          <w:sz w:val="24"/>
          <w:szCs w:val="24"/>
        </w:rPr>
        <w:t>t</w:t>
      </w:r>
      <w:r>
        <w:rPr>
          <w:sz w:val="24"/>
          <w:szCs w:val="24"/>
        </w:rPr>
        <w:t>y</w:t>
      </w:r>
      <w:r>
        <w:rPr>
          <w:spacing w:val="-10"/>
          <w:sz w:val="24"/>
          <w:szCs w:val="24"/>
        </w:rPr>
        <w:t xml:space="preserve"> </w:t>
      </w:r>
      <w:r>
        <w:rPr>
          <w:sz w:val="24"/>
          <w:szCs w:val="24"/>
        </w:rPr>
        <w:t>to</w:t>
      </w:r>
      <w:r>
        <w:rPr>
          <w:spacing w:val="-2"/>
          <w:sz w:val="24"/>
          <w:szCs w:val="24"/>
        </w:rPr>
        <w:t xml:space="preserve"> </w:t>
      </w:r>
      <w:r>
        <w:rPr>
          <w:spacing w:val="-1"/>
          <w:sz w:val="24"/>
          <w:szCs w:val="24"/>
        </w:rPr>
        <w:t>ac</w:t>
      </w:r>
      <w:r>
        <w:rPr>
          <w:spacing w:val="1"/>
          <w:sz w:val="24"/>
          <w:szCs w:val="24"/>
        </w:rPr>
        <w:t>c</w:t>
      </w:r>
      <w:r>
        <w:rPr>
          <w:spacing w:val="-1"/>
          <w:sz w:val="24"/>
          <w:szCs w:val="24"/>
        </w:rPr>
        <w:t>e</w:t>
      </w:r>
      <w:r>
        <w:rPr>
          <w:sz w:val="24"/>
          <w:szCs w:val="24"/>
        </w:rPr>
        <w:t>pt</w:t>
      </w:r>
      <w:r>
        <w:rPr>
          <w:spacing w:val="-4"/>
          <w:sz w:val="24"/>
          <w:szCs w:val="24"/>
        </w:rPr>
        <w:t xml:space="preserve"> </w:t>
      </w:r>
      <w:r>
        <w:rPr>
          <w:spacing w:val="3"/>
          <w:sz w:val="24"/>
          <w:szCs w:val="24"/>
        </w:rPr>
        <w:t>t</w:t>
      </w:r>
      <w:r>
        <w:rPr>
          <w:sz w:val="24"/>
          <w:szCs w:val="24"/>
        </w:rPr>
        <w:t>he</w:t>
      </w:r>
      <w:r>
        <w:rPr>
          <w:spacing w:val="-6"/>
          <w:sz w:val="24"/>
          <w:szCs w:val="24"/>
        </w:rPr>
        <w:t xml:space="preserve"> </w:t>
      </w:r>
      <w:r>
        <w:rPr>
          <w:sz w:val="24"/>
          <w:szCs w:val="24"/>
        </w:rPr>
        <w:t>risk,</w:t>
      </w:r>
      <w:r>
        <w:rPr>
          <w:spacing w:val="-2"/>
          <w:sz w:val="24"/>
          <w:szCs w:val="24"/>
        </w:rPr>
        <w:t xml:space="preserve"> </w:t>
      </w:r>
      <w:r>
        <w:rPr>
          <w:spacing w:val="-1"/>
          <w:sz w:val="24"/>
          <w:szCs w:val="24"/>
        </w:rPr>
        <w:t>a</w:t>
      </w:r>
      <w:r>
        <w:rPr>
          <w:sz w:val="24"/>
          <w:szCs w:val="24"/>
        </w:rPr>
        <w:t>nd</w:t>
      </w:r>
      <w:r>
        <w:rPr>
          <w:spacing w:val="-5"/>
          <w:sz w:val="24"/>
          <w:szCs w:val="24"/>
        </w:rPr>
        <w:t xml:space="preserve"> </w:t>
      </w:r>
      <w:r>
        <w:rPr>
          <w:sz w:val="24"/>
          <w:szCs w:val="24"/>
        </w:rPr>
        <w:t>the</w:t>
      </w:r>
      <w:r>
        <w:rPr>
          <w:spacing w:val="-3"/>
          <w:sz w:val="24"/>
          <w:szCs w:val="24"/>
        </w:rPr>
        <w:t xml:space="preserve"> </w:t>
      </w:r>
      <w:r>
        <w:rPr>
          <w:sz w:val="24"/>
          <w:szCs w:val="24"/>
        </w:rPr>
        <w:t>fe</w:t>
      </w:r>
      <w:r>
        <w:rPr>
          <w:spacing w:val="-1"/>
          <w:sz w:val="24"/>
          <w:szCs w:val="24"/>
        </w:rPr>
        <w:t>a</w:t>
      </w:r>
      <w:r>
        <w:rPr>
          <w:sz w:val="24"/>
          <w:szCs w:val="24"/>
        </w:rPr>
        <w:t>sib</w:t>
      </w:r>
      <w:r>
        <w:rPr>
          <w:spacing w:val="1"/>
          <w:sz w:val="24"/>
          <w:szCs w:val="24"/>
        </w:rPr>
        <w:t>i</w:t>
      </w:r>
      <w:r>
        <w:rPr>
          <w:sz w:val="24"/>
          <w:szCs w:val="24"/>
        </w:rPr>
        <w:t>l</w:t>
      </w:r>
      <w:r>
        <w:rPr>
          <w:spacing w:val="1"/>
          <w:sz w:val="24"/>
          <w:szCs w:val="24"/>
        </w:rPr>
        <w:t>i</w:t>
      </w:r>
      <w:r>
        <w:rPr>
          <w:sz w:val="24"/>
          <w:szCs w:val="24"/>
        </w:rPr>
        <w:t>ty</w:t>
      </w:r>
      <w:r>
        <w:rPr>
          <w:spacing w:val="-7"/>
          <w:sz w:val="24"/>
          <w:szCs w:val="24"/>
        </w:rPr>
        <w:t xml:space="preserve"> </w:t>
      </w:r>
      <w:r>
        <w:rPr>
          <w:spacing w:val="2"/>
          <w:sz w:val="24"/>
          <w:szCs w:val="24"/>
        </w:rPr>
        <w:t>o</w:t>
      </w:r>
      <w:r>
        <w:rPr>
          <w:sz w:val="24"/>
          <w:szCs w:val="24"/>
        </w:rPr>
        <w:t>f</w:t>
      </w:r>
      <w:r>
        <w:rPr>
          <w:spacing w:val="-6"/>
          <w:sz w:val="24"/>
          <w:szCs w:val="24"/>
        </w:rPr>
        <w:t xml:space="preserve"> </w:t>
      </w:r>
      <w:r>
        <w:rPr>
          <w:sz w:val="24"/>
          <w:szCs w:val="24"/>
        </w:rPr>
        <w:t>m</w:t>
      </w:r>
      <w:r>
        <w:rPr>
          <w:spacing w:val="1"/>
          <w:sz w:val="24"/>
          <w:szCs w:val="24"/>
        </w:rPr>
        <w:t>i</w:t>
      </w:r>
      <w:r>
        <w:rPr>
          <w:sz w:val="24"/>
          <w:szCs w:val="24"/>
        </w:rPr>
        <w:t>t</w:t>
      </w:r>
      <w:r>
        <w:rPr>
          <w:spacing w:val="1"/>
          <w:sz w:val="24"/>
          <w:szCs w:val="24"/>
        </w:rPr>
        <w:t>i</w:t>
      </w:r>
      <w:r>
        <w:rPr>
          <w:sz w:val="24"/>
          <w:szCs w:val="24"/>
        </w:rPr>
        <w:t>g</w:t>
      </w:r>
      <w:r>
        <w:rPr>
          <w:spacing w:val="-1"/>
          <w:sz w:val="24"/>
          <w:szCs w:val="24"/>
        </w:rPr>
        <w:t>a</w:t>
      </w:r>
      <w:r>
        <w:rPr>
          <w:sz w:val="24"/>
          <w:szCs w:val="24"/>
        </w:rPr>
        <w:t>t</w:t>
      </w:r>
      <w:r>
        <w:rPr>
          <w:spacing w:val="1"/>
          <w:sz w:val="24"/>
          <w:szCs w:val="24"/>
        </w:rPr>
        <w:t>i</w:t>
      </w:r>
      <w:r>
        <w:rPr>
          <w:sz w:val="24"/>
          <w:szCs w:val="24"/>
        </w:rPr>
        <w:t>ng</w:t>
      </w:r>
      <w:r>
        <w:rPr>
          <w:spacing w:val="-5"/>
          <w:sz w:val="24"/>
          <w:szCs w:val="24"/>
        </w:rPr>
        <w:t xml:space="preserve"> </w:t>
      </w:r>
      <w:r>
        <w:rPr>
          <w:sz w:val="24"/>
          <w:szCs w:val="24"/>
        </w:rPr>
        <w:t>the</w:t>
      </w:r>
      <w:r>
        <w:rPr>
          <w:spacing w:val="-3"/>
          <w:sz w:val="24"/>
          <w:szCs w:val="24"/>
        </w:rPr>
        <w:t xml:space="preserve"> </w:t>
      </w:r>
      <w:r>
        <w:rPr>
          <w:sz w:val="24"/>
          <w:szCs w:val="24"/>
        </w:rPr>
        <w:t>risk), it</w:t>
      </w:r>
      <w:r>
        <w:rPr>
          <w:spacing w:val="-9"/>
          <w:sz w:val="24"/>
          <w:szCs w:val="24"/>
        </w:rPr>
        <w:t xml:space="preserve"> </w:t>
      </w:r>
      <w:r>
        <w:rPr>
          <w:sz w:val="24"/>
          <w:szCs w:val="24"/>
        </w:rPr>
        <w:t>is</w:t>
      </w:r>
      <w:r>
        <w:rPr>
          <w:spacing w:val="-9"/>
          <w:sz w:val="24"/>
          <w:szCs w:val="24"/>
        </w:rPr>
        <w:t xml:space="preserve"> </w:t>
      </w:r>
      <w:r>
        <w:rPr>
          <w:sz w:val="24"/>
          <w:szCs w:val="24"/>
        </w:rPr>
        <w:t>n</w:t>
      </w:r>
      <w:r>
        <w:rPr>
          <w:spacing w:val="-1"/>
          <w:sz w:val="24"/>
          <w:szCs w:val="24"/>
        </w:rPr>
        <w:t>ece</w:t>
      </w:r>
      <w:r>
        <w:rPr>
          <w:sz w:val="24"/>
          <w:szCs w:val="24"/>
        </w:rPr>
        <w:t>ssa</w:t>
      </w:r>
      <w:r>
        <w:rPr>
          <w:spacing w:val="3"/>
          <w:sz w:val="24"/>
          <w:szCs w:val="24"/>
        </w:rPr>
        <w:t>r</w:t>
      </w:r>
      <w:r>
        <w:rPr>
          <w:sz w:val="24"/>
          <w:szCs w:val="24"/>
        </w:rPr>
        <w:t>y</w:t>
      </w:r>
      <w:r>
        <w:rPr>
          <w:spacing w:val="-14"/>
          <w:sz w:val="24"/>
          <w:szCs w:val="24"/>
        </w:rPr>
        <w:t xml:space="preserve"> </w:t>
      </w:r>
      <w:r>
        <w:rPr>
          <w:sz w:val="24"/>
          <w:szCs w:val="24"/>
        </w:rPr>
        <w:t>to</w:t>
      </w:r>
      <w:r>
        <w:rPr>
          <w:spacing w:val="-9"/>
          <w:sz w:val="24"/>
          <w:szCs w:val="24"/>
        </w:rPr>
        <w:t xml:space="preserve"> </w:t>
      </w:r>
      <w:r>
        <w:rPr>
          <w:spacing w:val="-1"/>
          <w:sz w:val="24"/>
          <w:szCs w:val="24"/>
        </w:rPr>
        <w:t>a</w:t>
      </w:r>
      <w:r>
        <w:rPr>
          <w:sz w:val="24"/>
          <w:szCs w:val="24"/>
        </w:rPr>
        <w:t>l</w:t>
      </w:r>
      <w:r>
        <w:rPr>
          <w:spacing w:val="1"/>
          <w:sz w:val="24"/>
          <w:szCs w:val="24"/>
        </w:rPr>
        <w:t>lo</w:t>
      </w:r>
      <w:r>
        <w:rPr>
          <w:spacing w:val="-1"/>
          <w:sz w:val="24"/>
          <w:szCs w:val="24"/>
        </w:rPr>
        <w:t>ca</w:t>
      </w:r>
      <w:r>
        <w:rPr>
          <w:sz w:val="24"/>
          <w:szCs w:val="24"/>
        </w:rPr>
        <w:t>te</w:t>
      </w:r>
      <w:r>
        <w:rPr>
          <w:spacing w:val="-8"/>
          <w:sz w:val="24"/>
          <w:szCs w:val="24"/>
        </w:rPr>
        <w:t xml:space="preserve"> </w:t>
      </w:r>
      <w:r>
        <w:rPr>
          <w:sz w:val="24"/>
          <w:szCs w:val="24"/>
        </w:rPr>
        <w:t>t</w:t>
      </w:r>
      <w:r>
        <w:rPr>
          <w:spacing w:val="1"/>
          <w:sz w:val="24"/>
          <w:szCs w:val="24"/>
        </w:rPr>
        <w:t>i</w:t>
      </w:r>
      <w:r>
        <w:rPr>
          <w:sz w:val="24"/>
          <w:szCs w:val="24"/>
        </w:rPr>
        <w:t>me</w:t>
      </w:r>
      <w:r>
        <w:rPr>
          <w:spacing w:val="-10"/>
          <w:sz w:val="24"/>
          <w:szCs w:val="24"/>
        </w:rPr>
        <w:t xml:space="preserve"> </w:t>
      </w:r>
      <w:r>
        <w:rPr>
          <w:sz w:val="24"/>
          <w:szCs w:val="24"/>
        </w:rPr>
        <w:t>in</w:t>
      </w:r>
      <w:r>
        <w:rPr>
          <w:spacing w:val="1"/>
          <w:sz w:val="24"/>
          <w:szCs w:val="24"/>
        </w:rPr>
        <w:t>t</w:t>
      </w:r>
      <w:r>
        <w:rPr>
          <w:sz w:val="24"/>
          <w:szCs w:val="24"/>
        </w:rPr>
        <w:t>o</w:t>
      </w:r>
      <w:r>
        <w:rPr>
          <w:spacing w:val="-10"/>
          <w:sz w:val="24"/>
          <w:szCs w:val="24"/>
        </w:rPr>
        <w:t xml:space="preserve"> </w:t>
      </w:r>
      <w:r>
        <w:rPr>
          <w:spacing w:val="-1"/>
          <w:sz w:val="24"/>
          <w:szCs w:val="24"/>
        </w:rPr>
        <w:t>eac</w:t>
      </w:r>
      <w:r>
        <w:rPr>
          <w:sz w:val="24"/>
          <w:szCs w:val="24"/>
        </w:rPr>
        <w:t>h</w:t>
      </w:r>
      <w:r>
        <w:rPr>
          <w:spacing w:val="-10"/>
          <w:sz w:val="24"/>
          <w:szCs w:val="24"/>
        </w:rPr>
        <w:t xml:space="preserve"> </w:t>
      </w:r>
      <w:r>
        <w:rPr>
          <w:spacing w:val="1"/>
          <w:sz w:val="24"/>
          <w:szCs w:val="24"/>
        </w:rPr>
        <w:t>S</w:t>
      </w:r>
      <w:r>
        <w:rPr>
          <w:sz w:val="24"/>
          <w:szCs w:val="24"/>
        </w:rPr>
        <w:t>te</w:t>
      </w:r>
      <w:r>
        <w:rPr>
          <w:spacing w:val="-1"/>
          <w:sz w:val="24"/>
          <w:szCs w:val="24"/>
        </w:rPr>
        <w:t>e</w:t>
      </w:r>
      <w:r>
        <w:rPr>
          <w:sz w:val="24"/>
          <w:szCs w:val="24"/>
        </w:rPr>
        <w:t>ri</w:t>
      </w:r>
      <w:r>
        <w:rPr>
          <w:spacing w:val="2"/>
          <w:sz w:val="24"/>
          <w:szCs w:val="24"/>
        </w:rPr>
        <w:t>n</w:t>
      </w:r>
      <w:r>
        <w:rPr>
          <w:sz w:val="24"/>
          <w:szCs w:val="24"/>
        </w:rPr>
        <w:t>g</w:t>
      </w:r>
      <w:r>
        <w:rPr>
          <w:spacing w:val="-12"/>
          <w:sz w:val="24"/>
          <w:szCs w:val="24"/>
        </w:rPr>
        <w:t xml:space="preserve"> </w:t>
      </w:r>
      <w:r>
        <w:rPr>
          <w:sz w:val="24"/>
          <w:szCs w:val="24"/>
        </w:rPr>
        <w:t>Com</w:t>
      </w:r>
      <w:r>
        <w:rPr>
          <w:spacing w:val="1"/>
          <w:sz w:val="24"/>
          <w:szCs w:val="24"/>
        </w:rPr>
        <w:t>m</w:t>
      </w:r>
      <w:r>
        <w:rPr>
          <w:sz w:val="24"/>
          <w:szCs w:val="24"/>
        </w:rPr>
        <w:t>i</w:t>
      </w:r>
      <w:r>
        <w:rPr>
          <w:spacing w:val="1"/>
          <w:sz w:val="24"/>
          <w:szCs w:val="24"/>
        </w:rPr>
        <w:t>t</w:t>
      </w:r>
      <w:r>
        <w:rPr>
          <w:sz w:val="24"/>
          <w:szCs w:val="24"/>
        </w:rPr>
        <w:t>tee</w:t>
      </w:r>
      <w:r>
        <w:rPr>
          <w:spacing w:val="-11"/>
          <w:sz w:val="24"/>
          <w:szCs w:val="24"/>
        </w:rPr>
        <w:t xml:space="preserve"> </w:t>
      </w:r>
      <w:r>
        <w:rPr>
          <w:sz w:val="24"/>
          <w:szCs w:val="24"/>
        </w:rPr>
        <w:t>me</w:t>
      </w:r>
      <w:r>
        <w:rPr>
          <w:spacing w:val="-1"/>
          <w:sz w:val="24"/>
          <w:szCs w:val="24"/>
        </w:rPr>
        <w:t>e</w:t>
      </w:r>
      <w:r>
        <w:rPr>
          <w:sz w:val="24"/>
          <w:szCs w:val="24"/>
        </w:rPr>
        <w:t>t</w:t>
      </w:r>
      <w:r>
        <w:rPr>
          <w:spacing w:val="1"/>
          <w:sz w:val="24"/>
          <w:szCs w:val="24"/>
        </w:rPr>
        <w:t>i</w:t>
      </w:r>
      <w:r>
        <w:rPr>
          <w:sz w:val="24"/>
          <w:szCs w:val="24"/>
        </w:rPr>
        <w:t>n</w:t>
      </w:r>
      <w:r>
        <w:rPr>
          <w:spacing w:val="-2"/>
          <w:sz w:val="24"/>
          <w:szCs w:val="24"/>
        </w:rPr>
        <w:t>g</w:t>
      </w:r>
      <w:r>
        <w:rPr>
          <w:sz w:val="24"/>
          <w:szCs w:val="24"/>
        </w:rPr>
        <w:t>,</w:t>
      </w:r>
      <w:r>
        <w:rPr>
          <w:spacing w:val="-10"/>
          <w:sz w:val="24"/>
          <w:szCs w:val="24"/>
        </w:rPr>
        <w:t xml:space="preserve"> </w:t>
      </w:r>
      <w:r>
        <w:rPr>
          <w:sz w:val="24"/>
          <w:szCs w:val="24"/>
        </w:rPr>
        <w:t>d</w:t>
      </w:r>
      <w:r>
        <w:rPr>
          <w:spacing w:val="-1"/>
          <w:sz w:val="24"/>
          <w:szCs w:val="24"/>
        </w:rPr>
        <w:t>e</w:t>
      </w:r>
      <w:r>
        <w:rPr>
          <w:sz w:val="24"/>
          <w:szCs w:val="24"/>
        </w:rPr>
        <w:t>di</w:t>
      </w:r>
      <w:r>
        <w:rPr>
          <w:spacing w:val="2"/>
          <w:sz w:val="24"/>
          <w:szCs w:val="24"/>
        </w:rPr>
        <w:t>c</w:t>
      </w:r>
      <w:r>
        <w:rPr>
          <w:spacing w:val="-1"/>
          <w:sz w:val="24"/>
          <w:szCs w:val="24"/>
        </w:rPr>
        <w:t>a</w:t>
      </w:r>
      <w:r>
        <w:rPr>
          <w:sz w:val="24"/>
          <w:szCs w:val="24"/>
        </w:rPr>
        <w:t>ted</w:t>
      </w:r>
      <w:r>
        <w:rPr>
          <w:spacing w:val="-10"/>
          <w:sz w:val="24"/>
          <w:szCs w:val="24"/>
        </w:rPr>
        <w:t xml:space="preserve"> </w:t>
      </w:r>
      <w:r>
        <w:rPr>
          <w:sz w:val="24"/>
          <w:szCs w:val="24"/>
        </w:rPr>
        <w:t>to</w:t>
      </w:r>
      <w:r>
        <w:rPr>
          <w:spacing w:val="-9"/>
          <w:sz w:val="24"/>
          <w:szCs w:val="24"/>
        </w:rPr>
        <w:t xml:space="preserve"> </w:t>
      </w:r>
      <w:r>
        <w:rPr>
          <w:sz w:val="24"/>
          <w:szCs w:val="24"/>
        </w:rPr>
        <w:t>identi</w:t>
      </w:r>
      <w:r>
        <w:rPr>
          <w:spacing w:val="2"/>
          <w:sz w:val="24"/>
          <w:szCs w:val="24"/>
        </w:rPr>
        <w:t>f</w:t>
      </w:r>
      <w:r>
        <w:rPr>
          <w:spacing w:val="-5"/>
          <w:sz w:val="24"/>
          <w:szCs w:val="24"/>
        </w:rPr>
        <w:t>y</w:t>
      </w:r>
      <w:r>
        <w:rPr>
          <w:sz w:val="24"/>
          <w:szCs w:val="24"/>
        </w:rPr>
        <w:t>i</w:t>
      </w:r>
      <w:r>
        <w:rPr>
          <w:spacing w:val="3"/>
          <w:sz w:val="24"/>
          <w:szCs w:val="24"/>
        </w:rPr>
        <w:t>n</w:t>
      </w:r>
      <w:r>
        <w:rPr>
          <w:sz w:val="24"/>
          <w:szCs w:val="24"/>
        </w:rPr>
        <w:t>g</w:t>
      </w:r>
      <w:r>
        <w:rPr>
          <w:spacing w:val="-12"/>
          <w:sz w:val="24"/>
          <w:szCs w:val="24"/>
        </w:rPr>
        <w:t xml:space="preserve"> </w:t>
      </w:r>
      <w:r>
        <w:rPr>
          <w:sz w:val="24"/>
          <w:szCs w:val="24"/>
        </w:rPr>
        <w:t>n</w:t>
      </w:r>
      <w:r>
        <w:rPr>
          <w:spacing w:val="1"/>
          <w:sz w:val="24"/>
          <w:szCs w:val="24"/>
        </w:rPr>
        <w:t>e</w:t>
      </w:r>
      <w:r>
        <w:rPr>
          <w:sz w:val="24"/>
          <w:szCs w:val="24"/>
        </w:rPr>
        <w:t xml:space="preserve">w risks </w:t>
      </w:r>
      <w:r>
        <w:rPr>
          <w:spacing w:val="-1"/>
          <w:sz w:val="24"/>
          <w:szCs w:val="24"/>
        </w:rPr>
        <w:t>a</w:t>
      </w:r>
      <w:r>
        <w:rPr>
          <w:sz w:val="24"/>
          <w:szCs w:val="24"/>
        </w:rPr>
        <w:t>nd dis</w:t>
      </w:r>
      <w:r>
        <w:rPr>
          <w:spacing w:val="-1"/>
          <w:sz w:val="24"/>
          <w:szCs w:val="24"/>
        </w:rPr>
        <w:t>c</w:t>
      </w:r>
      <w:r>
        <w:rPr>
          <w:sz w:val="24"/>
          <w:szCs w:val="24"/>
        </w:rPr>
        <w:t>uss</w:t>
      </w:r>
      <w:r>
        <w:rPr>
          <w:spacing w:val="1"/>
          <w:sz w:val="24"/>
          <w:szCs w:val="24"/>
        </w:rPr>
        <w:t>i</w:t>
      </w:r>
      <w:r>
        <w:rPr>
          <w:sz w:val="24"/>
          <w:szCs w:val="24"/>
        </w:rPr>
        <w:t>ng</w:t>
      </w:r>
      <w:r>
        <w:rPr>
          <w:spacing w:val="-2"/>
          <w:sz w:val="24"/>
          <w:szCs w:val="24"/>
        </w:rPr>
        <w:t xml:space="preserve"> </w:t>
      </w:r>
      <w:r>
        <w:rPr>
          <w:sz w:val="24"/>
          <w:szCs w:val="24"/>
        </w:rPr>
        <w:t>m</w:t>
      </w:r>
      <w:r>
        <w:rPr>
          <w:spacing w:val="1"/>
          <w:sz w:val="24"/>
          <w:szCs w:val="24"/>
        </w:rPr>
        <w:t>i</w:t>
      </w:r>
      <w:r>
        <w:rPr>
          <w:sz w:val="24"/>
          <w:szCs w:val="24"/>
        </w:rPr>
        <w:t>t</w:t>
      </w:r>
      <w:r>
        <w:rPr>
          <w:spacing w:val="1"/>
          <w:sz w:val="24"/>
          <w:szCs w:val="24"/>
        </w:rPr>
        <w:t>i</w:t>
      </w:r>
      <w:r>
        <w:rPr>
          <w:spacing w:val="-2"/>
          <w:sz w:val="24"/>
          <w:szCs w:val="24"/>
        </w:rPr>
        <w:t>g</w:t>
      </w:r>
      <w:r>
        <w:rPr>
          <w:spacing w:val="-1"/>
          <w:sz w:val="24"/>
          <w:szCs w:val="24"/>
        </w:rPr>
        <w:t>a</w:t>
      </w:r>
      <w:r>
        <w:rPr>
          <w:sz w:val="24"/>
          <w:szCs w:val="24"/>
        </w:rPr>
        <w:t>t</w:t>
      </w:r>
      <w:r>
        <w:rPr>
          <w:spacing w:val="1"/>
          <w:sz w:val="24"/>
          <w:szCs w:val="24"/>
        </w:rPr>
        <w:t>i</w:t>
      </w:r>
      <w:r>
        <w:rPr>
          <w:sz w:val="24"/>
          <w:szCs w:val="24"/>
        </w:rPr>
        <w:t>on str</w:t>
      </w:r>
      <w:r>
        <w:rPr>
          <w:spacing w:val="-2"/>
          <w:sz w:val="24"/>
          <w:szCs w:val="24"/>
        </w:rPr>
        <w:t>a</w:t>
      </w:r>
      <w:r>
        <w:rPr>
          <w:spacing w:val="3"/>
          <w:sz w:val="24"/>
          <w:szCs w:val="24"/>
        </w:rPr>
        <w:t>t</w:t>
      </w:r>
      <w:r>
        <w:rPr>
          <w:spacing w:val="1"/>
          <w:sz w:val="24"/>
          <w:szCs w:val="24"/>
        </w:rPr>
        <w:t>e</w:t>
      </w:r>
      <w:r>
        <w:rPr>
          <w:spacing w:val="-2"/>
          <w:sz w:val="24"/>
          <w:szCs w:val="24"/>
        </w:rPr>
        <w:t>g</w:t>
      </w:r>
      <w:r>
        <w:rPr>
          <w:sz w:val="24"/>
          <w:szCs w:val="24"/>
        </w:rPr>
        <w:t>ies.</w:t>
      </w:r>
    </w:p>
    <w:p w14:paraId="3A51302B" w14:textId="77777777" w:rsidR="00CE409C" w:rsidRDefault="00CE409C" w:rsidP="00090A5B">
      <w:pPr>
        <w:spacing w:before="2" w:line="140" w:lineRule="exact"/>
        <w:jc w:val="both"/>
        <w:rPr>
          <w:sz w:val="15"/>
          <w:szCs w:val="15"/>
        </w:rPr>
      </w:pPr>
    </w:p>
    <w:p w14:paraId="57B1B311" w14:textId="77777777" w:rsidR="00CE409C" w:rsidRDefault="009B090C" w:rsidP="00090A5B">
      <w:pPr>
        <w:ind w:left="140" w:right="103"/>
        <w:jc w:val="both"/>
        <w:rPr>
          <w:sz w:val="24"/>
          <w:szCs w:val="24"/>
        </w:rPr>
      </w:pPr>
      <w:r>
        <w:rPr>
          <w:sz w:val="24"/>
          <w:szCs w:val="24"/>
        </w:rPr>
        <w:t>The</w:t>
      </w:r>
      <w:r>
        <w:rPr>
          <w:spacing w:val="18"/>
          <w:sz w:val="24"/>
          <w:szCs w:val="24"/>
        </w:rPr>
        <w:t xml:space="preserve"> </w:t>
      </w:r>
      <w:r>
        <w:rPr>
          <w:spacing w:val="1"/>
          <w:sz w:val="24"/>
          <w:szCs w:val="24"/>
        </w:rPr>
        <w:t>P</w:t>
      </w:r>
      <w:r>
        <w:rPr>
          <w:sz w:val="24"/>
          <w:szCs w:val="24"/>
        </w:rPr>
        <w:t>roj</w:t>
      </w:r>
      <w:r>
        <w:rPr>
          <w:spacing w:val="-1"/>
          <w:sz w:val="24"/>
          <w:szCs w:val="24"/>
        </w:rPr>
        <w:t>ec</w:t>
      </w:r>
      <w:r>
        <w:rPr>
          <w:sz w:val="24"/>
          <w:szCs w:val="24"/>
        </w:rPr>
        <w:t>t</w:t>
      </w:r>
      <w:r>
        <w:rPr>
          <w:spacing w:val="19"/>
          <w:sz w:val="24"/>
          <w:szCs w:val="24"/>
        </w:rPr>
        <w:t xml:space="preserve"> </w:t>
      </w:r>
      <w:r>
        <w:rPr>
          <w:sz w:val="24"/>
          <w:szCs w:val="24"/>
        </w:rPr>
        <w:t>M</w:t>
      </w:r>
      <w:r>
        <w:rPr>
          <w:spacing w:val="-1"/>
          <w:sz w:val="24"/>
          <w:szCs w:val="24"/>
        </w:rPr>
        <w:t>a</w:t>
      </w:r>
      <w:r>
        <w:rPr>
          <w:sz w:val="24"/>
          <w:szCs w:val="24"/>
        </w:rPr>
        <w:t>n</w:t>
      </w:r>
      <w:r>
        <w:rPr>
          <w:spacing w:val="1"/>
          <w:sz w:val="24"/>
          <w:szCs w:val="24"/>
        </w:rPr>
        <w:t>a</w:t>
      </w:r>
      <w:r>
        <w:rPr>
          <w:sz w:val="24"/>
          <w:szCs w:val="24"/>
        </w:rPr>
        <w:t>g</w:t>
      </w:r>
      <w:r>
        <w:rPr>
          <w:spacing w:val="-1"/>
          <w:sz w:val="24"/>
          <w:szCs w:val="24"/>
        </w:rPr>
        <w:t>e</w:t>
      </w:r>
      <w:r>
        <w:rPr>
          <w:sz w:val="24"/>
          <w:szCs w:val="24"/>
        </w:rPr>
        <w:t>r</w:t>
      </w:r>
      <w:r>
        <w:rPr>
          <w:spacing w:val="18"/>
          <w:sz w:val="24"/>
          <w:szCs w:val="24"/>
        </w:rPr>
        <w:t xml:space="preserve"> </w:t>
      </w:r>
      <w:r>
        <w:rPr>
          <w:sz w:val="24"/>
          <w:szCs w:val="24"/>
        </w:rPr>
        <w:t>wi</w:t>
      </w:r>
      <w:r>
        <w:rPr>
          <w:spacing w:val="3"/>
          <w:sz w:val="24"/>
          <w:szCs w:val="24"/>
        </w:rPr>
        <w:t>l</w:t>
      </w:r>
      <w:r>
        <w:rPr>
          <w:sz w:val="24"/>
          <w:szCs w:val="24"/>
        </w:rPr>
        <w:t>l</w:t>
      </w:r>
      <w:r>
        <w:rPr>
          <w:spacing w:val="19"/>
          <w:sz w:val="24"/>
          <w:szCs w:val="24"/>
        </w:rPr>
        <w:t xml:space="preserve"> </w:t>
      </w:r>
      <w:r>
        <w:rPr>
          <w:spacing w:val="-1"/>
          <w:sz w:val="24"/>
          <w:szCs w:val="24"/>
        </w:rPr>
        <w:t>c</w:t>
      </w:r>
      <w:r>
        <w:rPr>
          <w:sz w:val="24"/>
          <w:szCs w:val="24"/>
        </w:rPr>
        <w:t>onv</w:t>
      </w:r>
      <w:r>
        <w:rPr>
          <w:spacing w:val="4"/>
          <w:sz w:val="24"/>
          <w:szCs w:val="24"/>
        </w:rPr>
        <w:t>e</w:t>
      </w:r>
      <w:r>
        <w:rPr>
          <w:sz w:val="24"/>
          <w:szCs w:val="24"/>
        </w:rPr>
        <w:t>y</w:t>
      </w:r>
      <w:r>
        <w:rPr>
          <w:spacing w:val="14"/>
          <w:sz w:val="24"/>
          <w:szCs w:val="24"/>
        </w:rPr>
        <w:t xml:space="preserve"> </w:t>
      </w:r>
      <w:r>
        <w:rPr>
          <w:spacing w:val="-1"/>
          <w:sz w:val="24"/>
          <w:szCs w:val="24"/>
        </w:rPr>
        <w:t>a</w:t>
      </w:r>
      <w:r>
        <w:rPr>
          <w:sz w:val="24"/>
          <w:szCs w:val="24"/>
        </w:rPr>
        <w:t>mendm</w:t>
      </w:r>
      <w:r>
        <w:rPr>
          <w:spacing w:val="-1"/>
          <w:sz w:val="24"/>
          <w:szCs w:val="24"/>
        </w:rPr>
        <w:t>e</w:t>
      </w:r>
      <w:r>
        <w:rPr>
          <w:sz w:val="24"/>
          <w:szCs w:val="24"/>
        </w:rPr>
        <w:t>nts</w:t>
      </w:r>
      <w:r>
        <w:rPr>
          <w:spacing w:val="20"/>
          <w:sz w:val="24"/>
          <w:szCs w:val="24"/>
        </w:rPr>
        <w:t xml:space="preserve"> </w:t>
      </w:r>
      <w:r>
        <w:rPr>
          <w:spacing w:val="-1"/>
          <w:sz w:val="24"/>
          <w:szCs w:val="24"/>
        </w:rPr>
        <w:t>a</w:t>
      </w:r>
      <w:r>
        <w:rPr>
          <w:spacing w:val="2"/>
          <w:sz w:val="24"/>
          <w:szCs w:val="24"/>
        </w:rPr>
        <w:t>n</w:t>
      </w:r>
      <w:r>
        <w:rPr>
          <w:sz w:val="24"/>
          <w:szCs w:val="24"/>
        </w:rPr>
        <w:t>d</w:t>
      </w:r>
      <w:r>
        <w:rPr>
          <w:spacing w:val="19"/>
          <w:sz w:val="24"/>
          <w:szCs w:val="24"/>
        </w:rPr>
        <w:t xml:space="preserve"> </w:t>
      </w:r>
      <w:r>
        <w:rPr>
          <w:sz w:val="24"/>
          <w:szCs w:val="24"/>
        </w:rPr>
        <w:t>r</w:t>
      </w:r>
      <w:r>
        <w:rPr>
          <w:spacing w:val="-2"/>
          <w:sz w:val="24"/>
          <w:szCs w:val="24"/>
        </w:rPr>
        <w:t>e</w:t>
      </w:r>
      <w:r>
        <w:rPr>
          <w:spacing w:val="-1"/>
          <w:sz w:val="24"/>
          <w:szCs w:val="24"/>
        </w:rPr>
        <w:t>c</w:t>
      </w:r>
      <w:r>
        <w:rPr>
          <w:sz w:val="24"/>
          <w:szCs w:val="24"/>
        </w:rPr>
        <w:t>om</w:t>
      </w:r>
      <w:r>
        <w:rPr>
          <w:spacing w:val="1"/>
          <w:sz w:val="24"/>
          <w:szCs w:val="24"/>
        </w:rPr>
        <w:t>m</w:t>
      </w:r>
      <w:r>
        <w:rPr>
          <w:spacing w:val="-1"/>
          <w:sz w:val="24"/>
          <w:szCs w:val="24"/>
        </w:rPr>
        <w:t>e</w:t>
      </w:r>
      <w:r>
        <w:rPr>
          <w:sz w:val="24"/>
          <w:szCs w:val="24"/>
        </w:rPr>
        <w:t>nd</w:t>
      </w:r>
      <w:r>
        <w:rPr>
          <w:spacing w:val="-1"/>
          <w:sz w:val="24"/>
          <w:szCs w:val="24"/>
        </w:rPr>
        <w:t>e</w:t>
      </w:r>
      <w:r>
        <w:rPr>
          <w:sz w:val="24"/>
          <w:szCs w:val="24"/>
        </w:rPr>
        <w:t>d</w:t>
      </w:r>
      <w:r>
        <w:rPr>
          <w:spacing w:val="21"/>
          <w:sz w:val="24"/>
          <w:szCs w:val="24"/>
        </w:rPr>
        <w:t xml:space="preserve"> </w:t>
      </w:r>
      <w:r>
        <w:rPr>
          <w:spacing w:val="-1"/>
          <w:sz w:val="24"/>
          <w:szCs w:val="24"/>
        </w:rPr>
        <w:t>c</w:t>
      </w:r>
      <w:r>
        <w:rPr>
          <w:sz w:val="24"/>
          <w:szCs w:val="24"/>
        </w:rPr>
        <w:t>ont</w:t>
      </w:r>
      <w:r>
        <w:rPr>
          <w:spacing w:val="1"/>
          <w:sz w:val="24"/>
          <w:szCs w:val="24"/>
        </w:rPr>
        <w:t>i</w:t>
      </w:r>
      <w:r>
        <w:rPr>
          <w:sz w:val="24"/>
          <w:szCs w:val="24"/>
        </w:rPr>
        <w:t>ng</w:t>
      </w:r>
      <w:r>
        <w:rPr>
          <w:spacing w:val="-1"/>
          <w:sz w:val="24"/>
          <w:szCs w:val="24"/>
        </w:rPr>
        <w:t>e</w:t>
      </w:r>
      <w:r>
        <w:rPr>
          <w:sz w:val="24"/>
          <w:szCs w:val="24"/>
        </w:rPr>
        <w:t>n</w:t>
      </w:r>
      <w:r>
        <w:rPr>
          <w:spacing w:val="-1"/>
          <w:sz w:val="24"/>
          <w:szCs w:val="24"/>
        </w:rPr>
        <w:t>c</w:t>
      </w:r>
      <w:r>
        <w:rPr>
          <w:sz w:val="24"/>
          <w:szCs w:val="24"/>
        </w:rPr>
        <w:t>ies</w:t>
      </w:r>
      <w:r>
        <w:rPr>
          <w:spacing w:val="19"/>
          <w:sz w:val="24"/>
          <w:szCs w:val="24"/>
        </w:rPr>
        <w:t xml:space="preserve"> </w:t>
      </w:r>
      <w:r>
        <w:rPr>
          <w:sz w:val="24"/>
          <w:szCs w:val="24"/>
        </w:rPr>
        <w:t>to</w:t>
      </w:r>
      <w:r>
        <w:rPr>
          <w:spacing w:val="19"/>
          <w:sz w:val="24"/>
          <w:szCs w:val="24"/>
        </w:rPr>
        <w:t xml:space="preserve"> </w:t>
      </w:r>
      <w:r>
        <w:rPr>
          <w:sz w:val="24"/>
          <w:szCs w:val="24"/>
        </w:rPr>
        <w:t>the</w:t>
      </w:r>
      <w:r>
        <w:rPr>
          <w:spacing w:val="18"/>
          <w:sz w:val="24"/>
          <w:szCs w:val="24"/>
        </w:rPr>
        <w:t xml:space="preserve"> </w:t>
      </w:r>
      <w:r>
        <w:rPr>
          <w:spacing w:val="1"/>
          <w:sz w:val="24"/>
          <w:szCs w:val="24"/>
        </w:rPr>
        <w:t>S</w:t>
      </w:r>
      <w:r>
        <w:rPr>
          <w:sz w:val="24"/>
          <w:szCs w:val="24"/>
        </w:rPr>
        <w:t>te</w:t>
      </w:r>
      <w:r>
        <w:rPr>
          <w:spacing w:val="-1"/>
          <w:sz w:val="24"/>
          <w:szCs w:val="24"/>
        </w:rPr>
        <w:t>e</w:t>
      </w:r>
      <w:r>
        <w:rPr>
          <w:sz w:val="24"/>
          <w:szCs w:val="24"/>
        </w:rPr>
        <w:t>ri</w:t>
      </w:r>
      <w:r>
        <w:rPr>
          <w:spacing w:val="2"/>
          <w:sz w:val="24"/>
          <w:szCs w:val="24"/>
        </w:rPr>
        <w:t>n</w:t>
      </w:r>
      <w:r>
        <w:rPr>
          <w:sz w:val="24"/>
          <w:szCs w:val="24"/>
        </w:rPr>
        <w:t>g</w:t>
      </w:r>
    </w:p>
    <w:p w14:paraId="572F7E06" w14:textId="77777777" w:rsidR="00CE409C" w:rsidRDefault="00CE409C" w:rsidP="00090A5B">
      <w:pPr>
        <w:spacing w:before="9" w:line="120" w:lineRule="exact"/>
        <w:jc w:val="both"/>
        <w:rPr>
          <w:sz w:val="13"/>
          <w:szCs w:val="13"/>
        </w:rPr>
      </w:pPr>
    </w:p>
    <w:p w14:paraId="540286C4" w14:textId="77777777" w:rsidR="00CE409C" w:rsidRDefault="009B090C" w:rsidP="00090A5B">
      <w:pPr>
        <w:ind w:left="140" w:right="2915"/>
        <w:jc w:val="both"/>
        <w:rPr>
          <w:sz w:val="24"/>
          <w:szCs w:val="24"/>
        </w:rPr>
      </w:pPr>
      <w:r>
        <w:rPr>
          <w:sz w:val="24"/>
          <w:szCs w:val="24"/>
        </w:rPr>
        <w:t>Com</w:t>
      </w:r>
      <w:r>
        <w:rPr>
          <w:spacing w:val="1"/>
          <w:sz w:val="24"/>
          <w:szCs w:val="24"/>
        </w:rPr>
        <w:t>m</w:t>
      </w:r>
      <w:r>
        <w:rPr>
          <w:sz w:val="24"/>
          <w:szCs w:val="24"/>
        </w:rPr>
        <w:t>i</w:t>
      </w:r>
      <w:r>
        <w:rPr>
          <w:spacing w:val="1"/>
          <w:sz w:val="24"/>
          <w:szCs w:val="24"/>
        </w:rPr>
        <w:t>t</w:t>
      </w:r>
      <w:r>
        <w:rPr>
          <w:sz w:val="24"/>
          <w:szCs w:val="24"/>
        </w:rPr>
        <w:t>tee</w:t>
      </w:r>
      <w:r>
        <w:rPr>
          <w:spacing w:val="-1"/>
          <w:sz w:val="24"/>
          <w:szCs w:val="24"/>
        </w:rPr>
        <w:t xml:space="preserve"> </w:t>
      </w:r>
      <w:r>
        <w:rPr>
          <w:sz w:val="24"/>
          <w:szCs w:val="24"/>
        </w:rPr>
        <w:t>mon</w:t>
      </w:r>
      <w:r>
        <w:rPr>
          <w:spacing w:val="1"/>
          <w:sz w:val="24"/>
          <w:szCs w:val="24"/>
        </w:rPr>
        <w:t>t</w:t>
      </w:r>
      <w:r>
        <w:rPr>
          <w:sz w:val="24"/>
          <w:szCs w:val="24"/>
        </w:rPr>
        <w:t>h</w:t>
      </w:r>
      <w:r>
        <w:rPr>
          <w:spacing w:val="3"/>
          <w:sz w:val="24"/>
          <w:szCs w:val="24"/>
        </w:rPr>
        <w:t>l</w:t>
      </w:r>
      <w:r>
        <w:rPr>
          <w:spacing w:val="-7"/>
          <w:sz w:val="24"/>
          <w:szCs w:val="24"/>
        </w:rPr>
        <w:t>y</w:t>
      </w:r>
      <w:r>
        <w:rPr>
          <w:sz w:val="24"/>
          <w:szCs w:val="24"/>
        </w:rPr>
        <w:t>, or</w:t>
      </w:r>
      <w:r>
        <w:rPr>
          <w:spacing w:val="1"/>
          <w:sz w:val="24"/>
          <w:szCs w:val="24"/>
        </w:rPr>
        <w:t xml:space="preserve"> </w:t>
      </w:r>
      <w:r>
        <w:rPr>
          <w:sz w:val="24"/>
          <w:szCs w:val="24"/>
        </w:rPr>
        <w:t>more</w:t>
      </w:r>
      <w:r>
        <w:rPr>
          <w:spacing w:val="-1"/>
          <w:sz w:val="24"/>
          <w:szCs w:val="24"/>
        </w:rPr>
        <w:t xml:space="preserve"> </w:t>
      </w:r>
      <w:r>
        <w:rPr>
          <w:sz w:val="24"/>
          <w:szCs w:val="24"/>
        </w:rPr>
        <w:t>f</w:t>
      </w:r>
      <w:r>
        <w:rPr>
          <w:spacing w:val="-1"/>
          <w:sz w:val="24"/>
          <w:szCs w:val="24"/>
        </w:rPr>
        <w:t>re</w:t>
      </w:r>
      <w:r>
        <w:rPr>
          <w:sz w:val="24"/>
          <w:szCs w:val="24"/>
        </w:rPr>
        <w:t>q</w:t>
      </w:r>
      <w:r>
        <w:rPr>
          <w:spacing w:val="2"/>
          <w:sz w:val="24"/>
          <w:szCs w:val="24"/>
        </w:rPr>
        <w:t>u</w:t>
      </w:r>
      <w:r>
        <w:rPr>
          <w:spacing w:val="-1"/>
          <w:sz w:val="24"/>
          <w:szCs w:val="24"/>
        </w:rPr>
        <w:t>e</w:t>
      </w:r>
      <w:r>
        <w:rPr>
          <w:sz w:val="24"/>
          <w:szCs w:val="24"/>
        </w:rPr>
        <w:t>nt</w:t>
      </w:r>
      <w:r>
        <w:rPr>
          <w:spacing w:val="3"/>
          <w:sz w:val="24"/>
          <w:szCs w:val="24"/>
        </w:rPr>
        <w:t>l</w:t>
      </w:r>
      <w:r>
        <w:rPr>
          <w:spacing w:val="-5"/>
          <w:sz w:val="24"/>
          <w:szCs w:val="24"/>
        </w:rPr>
        <w:t>y</w:t>
      </w:r>
      <w:r>
        <w:rPr>
          <w:sz w:val="24"/>
          <w:szCs w:val="24"/>
        </w:rPr>
        <w:t>,</w:t>
      </w:r>
      <w:r>
        <w:rPr>
          <w:spacing w:val="2"/>
          <w:sz w:val="24"/>
          <w:szCs w:val="24"/>
        </w:rPr>
        <w:t xml:space="preserve"> </w:t>
      </w:r>
      <w:r>
        <w:rPr>
          <w:spacing w:val="-1"/>
          <w:sz w:val="24"/>
          <w:szCs w:val="24"/>
        </w:rPr>
        <w:t>a</w:t>
      </w:r>
      <w:r>
        <w:rPr>
          <w:sz w:val="24"/>
          <w:szCs w:val="24"/>
        </w:rPr>
        <w:t xml:space="preserve">s </w:t>
      </w:r>
      <w:r>
        <w:rPr>
          <w:spacing w:val="-1"/>
          <w:sz w:val="24"/>
          <w:szCs w:val="24"/>
        </w:rPr>
        <w:t>c</w:t>
      </w:r>
      <w:r>
        <w:rPr>
          <w:sz w:val="24"/>
          <w:szCs w:val="24"/>
        </w:rPr>
        <w:t>o</w:t>
      </w:r>
      <w:r>
        <w:rPr>
          <w:spacing w:val="3"/>
          <w:sz w:val="24"/>
          <w:szCs w:val="24"/>
        </w:rPr>
        <w:t>n</w:t>
      </w:r>
      <w:r>
        <w:rPr>
          <w:sz w:val="24"/>
          <w:szCs w:val="24"/>
        </w:rPr>
        <w:t>d</w:t>
      </w:r>
      <w:r>
        <w:rPr>
          <w:spacing w:val="3"/>
          <w:sz w:val="24"/>
          <w:szCs w:val="24"/>
        </w:rPr>
        <w:t>i</w:t>
      </w:r>
      <w:r>
        <w:rPr>
          <w:sz w:val="24"/>
          <w:szCs w:val="24"/>
        </w:rPr>
        <w:t>t</w:t>
      </w:r>
      <w:r>
        <w:rPr>
          <w:spacing w:val="1"/>
          <w:sz w:val="24"/>
          <w:szCs w:val="24"/>
        </w:rPr>
        <w:t>i</w:t>
      </w:r>
      <w:r>
        <w:rPr>
          <w:sz w:val="24"/>
          <w:szCs w:val="24"/>
        </w:rPr>
        <w:t>ons m</w:t>
      </w:r>
      <w:r>
        <w:rPr>
          <w:spacing w:val="1"/>
          <w:sz w:val="24"/>
          <w:szCs w:val="24"/>
        </w:rPr>
        <w:t>a</w:t>
      </w:r>
      <w:r>
        <w:rPr>
          <w:sz w:val="24"/>
          <w:szCs w:val="24"/>
        </w:rPr>
        <w:t>y</w:t>
      </w:r>
      <w:r>
        <w:rPr>
          <w:spacing w:val="-5"/>
          <w:sz w:val="24"/>
          <w:szCs w:val="24"/>
        </w:rPr>
        <w:t xml:space="preserve"> </w:t>
      </w:r>
      <w:r>
        <w:rPr>
          <w:sz w:val="24"/>
          <w:szCs w:val="24"/>
        </w:rPr>
        <w:t>w</w:t>
      </w:r>
      <w:r>
        <w:rPr>
          <w:spacing w:val="1"/>
          <w:sz w:val="24"/>
          <w:szCs w:val="24"/>
        </w:rPr>
        <w:t>a</w:t>
      </w:r>
      <w:r>
        <w:rPr>
          <w:sz w:val="24"/>
          <w:szCs w:val="24"/>
        </w:rPr>
        <w:t>r</w:t>
      </w:r>
      <w:r>
        <w:rPr>
          <w:spacing w:val="-1"/>
          <w:sz w:val="24"/>
          <w:szCs w:val="24"/>
        </w:rPr>
        <w:t>ra</w:t>
      </w:r>
      <w:r>
        <w:rPr>
          <w:sz w:val="24"/>
          <w:szCs w:val="24"/>
        </w:rPr>
        <w:t>nt.</w:t>
      </w:r>
    </w:p>
    <w:p w14:paraId="7FF8FE31" w14:textId="77777777" w:rsidR="00CE409C" w:rsidRDefault="00CE409C" w:rsidP="00090A5B">
      <w:pPr>
        <w:spacing w:before="2" w:line="100" w:lineRule="exact"/>
        <w:jc w:val="both"/>
        <w:rPr>
          <w:sz w:val="10"/>
          <w:szCs w:val="10"/>
        </w:rPr>
      </w:pPr>
    </w:p>
    <w:p w14:paraId="0E3C9AB6" w14:textId="77777777" w:rsidR="00CE409C" w:rsidRDefault="00CE409C" w:rsidP="00090A5B">
      <w:pPr>
        <w:spacing w:line="200" w:lineRule="exact"/>
        <w:jc w:val="both"/>
      </w:pPr>
    </w:p>
    <w:p w14:paraId="4607E3CD" w14:textId="77777777" w:rsidR="00CE409C" w:rsidRDefault="009B090C" w:rsidP="00090A5B">
      <w:pPr>
        <w:ind w:left="140" w:right="5672"/>
        <w:jc w:val="both"/>
        <w:rPr>
          <w:sz w:val="24"/>
          <w:szCs w:val="24"/>
        </w:rPr>
      </w:pPr>
      <w:r>
        <w:rPr>
          <w:b/>
          <w:sz w:val="24"/>
          <w:szCs w:val="24"/>
        </w:rPr>
        <w:t>2.5.2. I</w:t>
      </w:r>
      <w:r>
        <w:rPr>
          <w:b/>
          <w:spacing w:val="1"/>
          <w:sz w:val="24"/>
          <w:szCs w:val="24"/>
        </w:rPr>
        <w:t>n</w:t>
      </w:r>
      <w:r>
        <w:rPr>
          <w:b/>
          <w:sz w:val="24"/>
          <w:szCs w:val="24"/>
        </w:rPr>
        <w:t xml:space="preserve">itial </w:t>
      </w:r>
      <w:r>
        <w:rPr>
          <w:b/>
          <w:spacing w:val="-3"/>
          <w:sz w:val="24"/>
          <w:szCs w:val="24"/>
        </w:rPr>
        <w:t>P</w:t>
      </w:r>
      <w:r>
        <w:rPr>
          <w:b/>
          <w:spacing w:val="-1"/>
          <w:sz w:val="24"/>
          <w:szCs w:val="24"/>
        </w:rPr>
        <w:t>r</w:t>
      </w:r>
      <w:r>
        <w:rPr>
          <w:b/>
          <w:sz w:val="24"/>
          <w:szCs w:val="24"/>
        </w:rPr>
        <w:t>oje</w:t>
      </w:r>
      <w:r>
        <w:rPr>
          <w:b/>
          <w:spacing w:val="-1"/>
          <w:sz w:val="24"/>
          <w:szCs w:val="24"/>
        </w:rPr>
        <w:t>c</w:t>
      </w:r>
      <w:r>
        <w:rPr>
          <w:b/>
          <w:sz w:val="24"/>
          <w:szCs w:val="24"/>
        </w:rPr>
        <w:t xml:space="preserve">t </w:t>
      </w:r>
      <w:r>
        <w:rPr>
          <w:b/>
          <w:spacing w:val="-1"/>
          <w:sz w:val="24"/>
          <w:szCs w:val="24"/>
        </w:rPr>
        <w:t>R</w:t>
      </w:r>
      <w:r>
        <w:rPr>
          <w:b/>
          <w:sz w:val="24"/>
          <w:szCs w:val="24"/>
        </w:rPr>
        <w:t>i</w:t>
      </w:r>
      <w:r>
        <w:rPr>
          <w:b/>
          <w:spacing w:val="3"/>
          <w:sz w:val="24"/>
          <w:szCs w:val="24"/>
        </w:rPr>
        <w:t>s</w:t>
      </w:r>
      <w:r>
        <w:rPr>
          <w:b/>
          <w:sz w:val="24"/>
          <w:szCs w:val="24"/>
        </w:rPr>
        <w:t>k</w:t>
      </w:r>
      <w:r>
        <w:rPr>
          <w:b/>
          <w:spacing w:val="1"/>
          <w:sz w:val="24"/>
          <w:szCs w:val="24"/>
        </w:rPr>
        <w:t xml:space="preserve"> </w:t>
      </w:r>
      <w:r>
        <w:rPr>
          <w:b/>
          <w:sz w:val="24"/>
          <w:szCs w:val="24"/>
        </w:rPr>
        <w:t>Ass</w:t>
      </w:r>
      <w:r>
        <w:rPr>
          <w:b/>
          <w:spacing w:val="-1"/>
          <w:sz w:val="24"/>
          <w:szCs w:val="24"/>
        </w:rPr>
        <w:t>e</w:t>
      </w:r>
      <w:r>
        <w:rPr>
          <w:b/>
          <w:sz w:val="24"/>
          <w:szCs w:val="24"/>
        </w:rPr>
        <w:t>ssm</w:t>
      </w:r>
      <w:r>
        <w:rPr>
          <w:b/>
          <w:spacing w:val="-1"/>
          <w:sz w:val="24"/>
          <w:szCs w:val="24"/>
        </w:rPr>
        <w:t>e</w:t>
      </w:r>
      <w:r>
        <w:rPr>
          <w:b/>
          <w:spacing w:val="1"/>
          <w:sz w:val="24"/>
          <w:szCs w:val="24"/>
        </w:rPr>
        <w:t>n</w:t>
      </w:r>
      <w:r>
        <w:rPr>
          <w:b/>
          <w:sz w:val="24"/>
          <w:szCs w:val="24"/>
        </w:rPr>
        <w:t>t</w:t>
      </w:r>
    </w:p>
    <w:p w14:paraId="37BB0557" w14:textId="77777777" w:rsidR="00CE409C" w:rsidRDefault="00CE409C" w:rsidP="00090A5B">
      <w:pPr>
        <w:spacing w:before="5" w:line="120" w:lineRule="exact"/>
        <w:jc w:val="both"/>
        <w:rPr>
          <w:sz w:val="13"/>
          <w:szCs w:val="13"/>
        </w:rPr>
      </w:pPr>
    </w:p>
    <w:tbl>
      <w:tblPr>
        <w:tblW w:w="0" w:type="auto"/>
        <w:tblInd w:w="139" w:type="dxa"/>
        <w:tblLayout w:type="fixed"/>
        <w:tblCellMar>
          <w:left w:w="0" w:type="dxa"/>
          <w:right w:w="0" w:type="dxa"/>
        </w:tblCellMar>
        <w:tblLook w:val="01E0" w:firstRow="1" w:lastRow="1" w:firstColumn="1" w:lastColumn="1" w:noHBand="0" w:noVBand="0"/>
      </w:tblPr>
      <w:tblGrid>
        <w:gridCol w:w="3116"/>
        <w:gridCol w:w="2640"/>
        <w:gridCol w:w="3596"/>
      </w:tblGrid>
      <w:tr w:rsidR="00CE409C" w14:paraId="53798274" w14:textId="77777777">
        <w:trPr>
          <w:trHeight w:hRule="exact" w:val="828"/>
        </w:trPr>
        <w:tc>
          <w:tcPr>
            <w:tcW w:w="3116" w:type="dxa"/>
            <w:tcBorders>
              <w:top w:val="single" w:sz="5" w:space="0" w:color="000000"/>
              <w:left w:val="single" w:sz="5" w:space="0" w:color="000000"/>
              <w:bottom w:val="single" w:sz="5" w:space="0" w:color="000000"/>
              <w:right w:val="single" w:sz="5" w:space="0" w:color="000000"/>
            </w:tcBorders>
            <w:shd w:val="clear" w:color="auto" w:fill="D9D9D9"/>
          </w:tcPr>
          <w:p w14:paraId="1CC8BA97" w14:textId="77777777" w:rsidR="00CE409C" w:rsidRDefault="009B090C" w:rsidP="00090A5B">
            <w:pPr>
              <w:spacing w:line="260" w:lineRule="exact"/>
              <w:ind w:left="1279" w:right="1283"/>
              <w:jc w:val="both"/>
              <w:rPr>
                <w:sz w:val="24"/>
                <w:szCs w:val="24"/>
              </w:rPr>
            </w:pPr>
            <w:r>
              <w:rPr>
                <w:b/>
                <w:sz w:val="24"/>
                <w:szCs w:val="24"/>
              </w:rPr>
              <w:t>Risk</w:t>
            </w:r>
          </w:p>
        </w:tc>
        <w:tc>
          <w:tcPr>
            <w:tcW w:w="2640" w:type="dxa"/>
            <w:tcBorders>
              <w:top w:val="single" w:sz="5" w:space="0" w:color="000000"/>
              <w:left w:val="single" w:sz="5" w:space="0" w:color="000000"/>
              <w:bottom w:val="single" w:sz="5" w:space="0" w:color="000000"/>
              <w:right w:val="single" w:sz="5" w:space="0" w:color="000000"/>
            </w:tcBorders>
            <w:shd w:val="clear" w:color="auto" w:fill="D9D9D9"/>
          </w:tcPr>
          <w:p w14:paraId="5BAB007B" w14:textId="77777777" w:rsidR="00CE409C" w:rsidRDefault="009B090C" w:rsidP="00090A5B">
            <w:pPr>
              <w:spacing w:line="260" w:lineRule="exact"/>
              <w:ind w:left="769"/>
              <w:jc w:val="both"/>
              <w:rPr>
                <w:sz w:val="24"/>
                <w:szCs w:val="24"/>
              </w:rPr>
            </w:pPr>
            <w:r>
              <w:rPr>
                <w:b/>
                <w:sz w:val="24"/>
                <w:szCs w:val="24"/>
              </w:rPr>
              <w:t>Risk</w:t>
            </w:r>
            <w:r>
              <w:rPr>
                <w:b/>
                <w:spacing w:val="1"/>
                <w:sz w:val="24"/>
                <w:szCs w:val="24"/>
              </w:rPr>
              <w:t xml:space="preserve"> </w:t>
            </w:r>
            <w:r>
              <w:rPr>
                <w:b/>
                <w:sz w:val="24"/>
                <w:szCs w:val="24"/>
              </w:rPr>
              <w:t>L</w:t>
            </w:r>
            <w:r>
              <w:rPr>
                <w:b/>
                <w:spacing w:val="-1"/>
                <w:sz w:val="24"/>
                <w:szCs w:val="24"/>
              </w:rPr>
              <w:t>e</w:t>
            </w:r>
            <w:r>
              <w:rPr>
                <w:b/>
                <w:sz w:val="24"/>
                <w:szCs w:val="24"/>
              </w:rPr>
              <w:t>v</w:t>
            </w:r>
            <w:r>
              <w:rPr>
                <w:b/>
                <w:spacing w:val="-1"/>
                <w:sz w:val="24"/>
                <w:szCs w:val="24"/>
              </w:rPr>
              <w:t>e</w:t>
            </w:r>
            <w:r>
              <w:rPr>
                <w:b/>
                <w:sz w:val="24"/>
                <w:szCs w:val="24"/>
              </w:rPr>
              <w:t>l</w:t>
            </w:r>
          </w:p>
        </w:tc>
        <w:tc>
          <w:tcPr>
            <w:tcW w:w="3596" w:type="dxa"/>
            <w:tcBorders>
              <w:top w:val="single" w:sz="5" w:space="0" w:color="000000"/>
              <w:left w:val="single" w:sz="5" w:space="0" w:color="000000"/>
              <w:bottom w:val="single" w:sz="5" w:space="0" w:color="000000"/>
              <w:right w:val="single" w:sz="5" w:space="0" w:color="000000"/>
            </w:tcBorders>
            <w:shd w:val="clear" w:color="auto" w:fill="D9D9D9"/>
          </w:tcPr>
          <w:p w14:paraId="4A3E4F6A" w14:textId="77777777" w:rsidR="00CE409C" w:rsidRDefault="009B090C" w:rsidP="00090A5B">
            <w:pPr>
              <w:spacing w:line="260" w:lineRule="exact"/>
              <w:ind w:left="789"/>
              <w:jc w:val="both"/>
              <w:rPr>
                <w:sz w:val="24"/>
                <w:szCs w:val="24"/>
              </w:rPr>
            </w:pPr>
            <w:r>
              <w:rPr>
                <w:b/>
                <w:spacing w:val="-1"/>
                <w:sz w:val="24"/>
                <w:szCs w:val="24"/>
              </w:rPr>
              <w:t>M</w:t>
            </w:r>
            <w:r>
              <w:rPr>
                <w:b/>
                <w:sz w:val="24"/>
                <w:szCs w:val="24"/>
              </w:rPr>
              <w:t>itigation</w:t>
            </w:r>
            <w:r>
              <w:rPr>
                <w:b/>
                <w:spacing w:val="1"/>
                <w:sz w:val="24"/>
                <w:szCs w:val="24"/>
              </w:rPr>
              <w:t xml:space="preserve"> S</w:t>
            </w:r>
            <w:r>
              <w:rPr>
                <w:b/>
                <w:sz w:val="24"/>
                <w:szCs w:val="24"/>
              </w:rPr>
              <w:t>t</w:t>
            </w:r>
            <w:r>
              <w:rPr>
                <w:b/>
                <w:spacing w:val="-2"/>
                <w:sz w:val="24"/>
                <w:szCs w:val="24"/>
              </w:rPr>
              <w:t>r</w:t>
            </w:r>
            <w:r>
              <w:rPr>
                <w:b/>
                <w:sz w:val="24"/>
                <w:szCs w:val="24"/>
              </w:rPr>
              <w:t>at</w:t>
            </w:r>
            <w:r>
              <w:rPr>
                <w:b/>
                <w:spacing w:val="-2"/>
                <w:sz w:val="24"/>
                <w:szCs w:val="24"/>
              </w:rPr>
              <w:t>e</w:t>
            </w:r>
            <w:r>
              <w:rPr>
                <w:b/>
                <w:sz w:val="24"/>
                <w:szCs w:val="24"/>
              </w:rPr>
              <w:t>gy</w:t>
            </w:r>
          </w:p>
        </w:tc>
      </w:tr>
      <w:tr w:rsidR="00CE409C" w14:paraId="5C0F9F52" w14:textId="77777777">
        <w:trPr>
          <w:trHeight w:hRule="exact" w:val="842"/>
        </w:trPr>
        <w:tc>
          <w:tcPr>
            <w:tcW w:w="3116" w:type="dxa"/>
            <w:tcBorders>
              <w:top w:val="single" w:sz="5" w:space="0" w:color="000000"/>
              <w:left w:val="single" w:sz="5" w:space="0" w:color="000000"/>
              <w:bottom w:val="single" w:sz="5" w:space="0" w:color="000000"/>
              <w:right w:val="single" w:sz="5" w:space="0" w:color="000000"/>
            </w:tcBorders>
          </w:tcPr>
          <w:p w14:paraId="778E7A06" w14:textId="77777777" w:rsidR="00CE409C" w:rsidRDefault="009B090C" w:rsidP="00090A5B">
            <w:pPr>
              <w:spacing w:line="260" w:lineRule="exact"/>
              <w:ind w:left="102"/>
              <w:jc w:val="both"/>
              <w:rPr>
                <w:sz w:val="24"/>
                <w:szCs w:val="24"/>
              </w:rPr>
            </w:pPr>
            <w:r>
              <w:rPr>
                <w:spacing w:val="1"/>
                <w:sz w:val="24"/>
                <w:szCs w:val="24"/>
              </w:rPr>
              <w:t>P</w:t>
            </w:r>
            <w:r>
              <w:rPr>
                <w:spacing w:val="-1"/>
                <w:sz w:val="24"/>
                <w:szCs w:val="24"/>
              </w:rPr>
              <w:t>e</w:t>
            </w:r>
            <w:r>
              <w:rPr>
                <w:sz w:val="24"/>
                <w:szCs w:val="24"/>
              </w:rPr>
              <w:t>rsonn</w:t>
            </w:r>
            <w:r>
              <w:rPr>
                <w:spacing w:val="-1"/>
                <w:sz w:val="24"/>
                <w:szCs w:val="24"/>
              </w:rPr>
              <w:t>e</w:t>
            </w:r>
            <w:r>
              <w:rPr>
                <w:sz w:val="24"/>
                <w:szCs w:val="24"/>
              </w:rPr>
              <w:t>l shortf</w:t>
            </w:r>
            <w:r>
              <w:rPr>
                <w:spacing w:val="-1"/>
                <w:sz w:val="24"/>
                <w:szCs w:val="24"/>
              </w:rPr>
              <w:t>a</w:t>
            </w:r>
            <w:r>
              <w:rPr>
                <w:sz w:val="24"/>
                <w:szCs w:val="24"/>
              </w:rPr>
              <w:t>l</w:t>
            </w:r>
            <w:r>
              <w:rPr>
                <w:spacing w:val="1"/>
                <w:sz w:val="24"/>
                <w:szCs w:val="24"/>
              </w:rPr>
              <w:t>l</w:t>
            </w:r>
            <w:r>
              <w:rPr>
                <w:sz w:val="24"/>
                <w:szCs w:val="24"/>
              </w:rPr>
              <w:t>s</w:t>
            </w:r>
          </w:p>
        </w:tc>
        <w:tc>
          <w:tcPr>
            <w:tcW w:w="2640" w:type="dxa"/>
            <w:tcBorders>
              <w:top w:val="single" w:sz="5" w:space="0" w:color="000000"/>
              <w:left w:val="single" w:sz="5" w:space="0" w:color="000000"/>
              <w:bottom w:val="single" w:sz="5" w:space="0" w:color="000000"/>
              <w:right w:val="single" w:sz="5" w:space="0" w:color="000000"/>
            </w:tcBorders>
          </w:tcPr>
          <w:p w14:paraId="2FEC28E0" w14:textId="77777777" w:rsidR="00CE409C" w:rsidRDefault="009B090C" w:rsidP="00090A5B">
            <w:pPr>
              <w:spacing w:line="260" w:lineRule="exact"/>
              <w:ind w:left="102"/>
              <w:jc w:val="both"/>
              <w:rPr>
                <w:sz w:val="24"/>
                <w:szCs w:val="24"/>
              </w:rPr>
            </w:pPr>
            <w:r>
              <w:rPr>
                <w:sz w:val="24"/>
                <w:szCs w:val="24"/>
              </w:rPr>
              <w:t>Hi</w:t>
            </w:r>
            <w:r>
              <w:rPr>
                <w:spacing w:val="-2"/>
                <w:sz w:val="24"/>
                <w:szCs w:val="24"/>
              </w:rPr>
              <w:t>g</w:t>
            </w:r>
            <w:r>
              <w:rPr>
                <w:sz w:val="24"/>
                <w:szCs w:val="24"/>
              </w:rPr>
              <w:t>h</w:t>
            </w:r>
          </w:p>
        </w:tc>
        <w:tc>
          <w:tcPr>
            <w:tcW w:w="3596" w:type="dxa"/>
            <w:tcBorders>
              <w:top w:val="single" w:sz="5" w:space="0" w:color="000000"/>
              <w:left w:val="single" w:sz="5" w:space="0" w:color="000000"/>
              <w:bottom w:val="single" w:sz="5" w:space="0" w:color="000000"/>
              <w:right w:val="single" w:sz="5" w:space="0" w:color="000000"/>
            </w:tcBorders>
          </w:tcPr>
          <w:p w14:paraId="11E8D40C" w14:textId="77777777" w:rsidR="00CE409C" w:rsidRDefault="009B090C" w:rsidP="00090A5B">
            <w:pPr>
              <w:spacing w:line="260" w:lineRule="exact"/>
              <w:ind w:left="102"/>
              <w:jc w:val="both"/>
              <w:rPr>
                <w:sz w:val="24"/>
                <w:szCs w:val="24"/>
              </w:rPr>
            </w:pPr>
            <w:r>
              <w:rPr>
                <w:sz w:val="24"/>
                <w:szCs w:val="24"/>
              </w:rPr>
              <w:t>T</w:t>
            </w:r>
            <w:r>
              <w:rPr>
                <w:spacing w:val="-1"/>
                <w:sz w:val="24"/>
                <w:szCs w:val="24"/>
              </w:rPr>
              <w:t>ea</w:t>
            </w:r>
            <w:r>
              <w:rPr>
                <w:sz w:val="24"/>
                <w:szCs w:val="24"/>
              </w:rPr>
              <w:t>m bu</w:t>
            </w:r>
            <w:r>
              <w:rPr>
                <w:spacing w:val="1"/>
                <w:sz w:val="24"/>
                <w:szCs w:val="24"/>
              </w:rPr>
              <w:t>i</w:t>
            </w:r>
            <w:r>
              <w:rPr>
                <w:sz w:val="24"/>
                <w:szCs w:val="24"/>
              </w:rPr>
              <w:t>ld</w:t>
            </w:r>
            <w:r>
              <w:rPr>
                <w:spacing w:val="1"/>
                <w:sz w:val="24"/>
                <w:szCs w:val="24"/>
              </w:rPr>
              <w:t>i</w:t>
            </w:r>
            <w:r>
              <w:rPr>
                <w:sz w:val="24"/>
                <w:szCs w:val="24"/>
              </w:rPr>
              <w:t>n</w:t>
            </w:r>
            <w:r>
              <w:rPr>
                <w:spacing w:val="-2"/>
                <w:sz w:val="24"/>
                <w:szCs w:val="24"/>
              </w:rPr>
              <w:t>g</w:t>
            </w:r>
            <w:r>
              <w:rPr>
                <w:sz w:val="24"/>
                <w:szCs w:val="24"/>
              </w:rPr>
              <w:t>, k</w:t>
            </w:r>
            <w:r>
              <w:rPr>
                <w:spacing w:val="4"/>
                <w:sz w:val="24"/>
                <w:szCs w:val="24"/>
              </w:rPr>
              <w:t>e</w:t>
            </w:r>
            <w:r>
              <w:rPr>
                <w:sz w:val="24"/>
                <w:szCs w:val="24"/>
              </w:rPr>
              <w:t>y</w:t>
            </w:r>
            <w:r>
              <w:rPr>
                <w:spacing w:val="-5"/>
                <w:sz w:val="24"/>
                <w:szCs w:val="24"/>
              </w:rPr>
              <w:t xml:space="preserve"> </w:t>
            </w:r>
            <w:r>
              <w:rPr>
                <w:spacing w:val="2"/>
                <w:sz w:val="24"/>
                <w:szCs w:val="24"/>
              </w:rPr>
              <w:t>p</w:t>
            </w:r>
            <w:r>
              <w:rPr>
                <w:spacing w:val="-1"/>
                <w:sz w:val="24"/>
                <w:szCs w:val="24"/>
              </w:rPr>
              <w:t>e</w:t>
            </w:r>
            <w:r>
              <w:rPr>
                <w:sz w:val="24"/>
                <w:szCs w:val="24"/>
              </w:rPr>
              <w:t>rs</w:t>
            </w:r>
            <w:r>
              <w:rPr>
                <w:spacing w:val="2"/>
                <w:sz w:val="24"/>
                <w:szCs w:val="24"/>
              </w:rPr>
              <w:t>o</w:t>
            </w:r>
            <w:r>
              <w:rPr>
                <w:sz w:val="24"/>
                <w:szCs w:val="24"/>
              </w:rPr>
              <w:t>nn</w:t>
            </w:r>
            <w:r>
              <w:rPr>
                <w:spacing w:val="-1"/>
                <w:sz w:val="24"/>
                <w:szCs w:val="24"/>
              </w:rPr>
              <w:t>e</w:t>
            </w:r>
            <w:r>
              <w:rPr>
                <w:sz w:val="24"/>
                <w:szCs w:val="24"/>
              </w:rPr>
              <w:t>l</w:t>
            </w:r>
          </w:p>
          <w:p w14:paraId="2C1B8C74" w14:textId="77777777" w:rsidR="00CE409C" w:rsidRDefault="00CE409C" w:rsidP="00090A5B">
            <w:pPr>
              <w:spacing w:before="9" w:line="120" w:lineRule="exact"/>
              <w:jc w:val="both"/>
              <w:rPr>
                <w:sz w:val="13"/>
                <w:szCs w:val="13"/>
              </w:rPr>
            </w:pPr>
          </w:p>
          <w:p w14:paraId="37E80B8B" w14:textId="77777777" w:rsidR="00CE409C" w:rsidRDefault="009B090C" w:rsidP="00090A5B">
            <w:pPr>
              <w:ind w:left="102"/>
              <w:jc w:val="both"/>
              <w:rPr>
                <w:sz w:val="24"/>
                <w:szCs w:val="24"/>
              </w:rPr>
            </w:pPr>
            <w:r>
              <w:rPr>
                <w:spacing w:val="-1"/>
                <w:sz w:val="24"/>
                <w:szCs w:val="24"/>
              </w:rPr>
              <w:t>a</w:t>
            </w:r>
            <w:r>
              <w:rPr>
                <w:sz w:val="24"/>
                <w:szCs w:val="24"/>
              </w:rPr>
              <w:t>gr</w:t>
            </w:r>
            <w:r>
              <w:rPr>
                <w:spacing w:val="-2"/>
                <w:sz w:val="24"/>
                <w:szCs w:val="24"/>
              </w:rPr>
              <w:t>e</w:t>
            </w:r>
            <w:r>
              <w:rPr>
                <w:spacing w:val="-1"/>
                <w:sz w:val="24"/>
                <w:szCs w:val="24"/>
              </w:rPr>
              <w:t>e</w:t>
            </w:r>
            <w:r>
              <w:rPr>
                <w:spacing w:val="3"/>
                <w:sz w:val="24"/>
                <w:szCs w:val="24"/>
              </w:rPr>
              <w:t>m</w:t>
            </w:r>
            <w:r>
              <w:rPr>
                <w:spacing w:val="-1"/>
                <w:sz w:val="24"/>
                <w:szCs w:val="24"/>
              </w:rPr>
              <w:t>e</w:t>
            </w:r>
            <w:r>
              <w:rPr>
                <w:sz w:val="24"/>
                <w:szCs w:val="24"/>
              </w:rPr>
              <w:t>nts</w:t>
            </w:r>
          </w:p>
        </w:tc>
      </w:tr>
      <w:tr w:rsidR="00CE409C" w14:paraId="6F317B50" w14:textId="77777777">
        <w:trPr>
          <w:trHeight w:hRule="exact" w:val="838"/>
        </w:trPr>
        <w:tc>
          <w:tcPr>
            <w:tcW w:w="3116" w:type="dxa"/>
            <w:tcBorders>
              <w:top w:val="single" w:sz="5" w:space="0" w:color="000000"/>
              <w:left w:val="single" w:sz="5" w:space="0" w:color="000000"/>
              <w:bottom w:val="single" w:sz="5" w:space="0" w:color="000000"/>
              <w:right w:val="single" w:sz="5" w:space="0" w:color="000000"/>
            </w:tcBorders>
          </w:tcPr>
          <w:p w14:paraId="5E600619" w14:textId="77777777" w:rsidR="00CE409C" w:rsidRDefault="009B090C" w:rsidP="00090A5B">
            <w:pPr>
              <w:spacing w:line="260" w:lineRule="exact"/>
              <w:ind w:left="102"/>
              <w:jc w:val="both"/>
              <w:rPr>
                <w:sz w:val="24"/>
                <w:szCs w:val="24"/>
              </w:rPr>
            </w:pPr>
            <w:r>
              <w:rPr>
                <w:sz w:val="24"/>
                <w:szCs w:val="24"/>
              </w:rPr>
              <w:t>Un</w:t>
            </w:r>
            <w:r>
              <w:rPr>
                <w:spacing w:val="-1"/>
                <w:sz w:val="24"/>
                <w:szCs w:val="24"/>
              </w:rPr>
              <w:t>rea</w:t>
            </w:r>
            <w:r>
              <w:rPr>
                <w:sz w:val="24"/>
                <w:szCs w:val="24"/>
              </w:rPr>
              <w:t>l</w:t>
            </w:r>
            <w:r>
              <w:rPr>
                <w:spacing w:val="1"/>
                <w:sz w:val="24"/>
                <w:szCs w:val="24"/>
              </w:rPr>
              <w:t>i</w:t>
            </w:r>
            <w:r>
              <w:rPr>
                <w:sz w:val="24"/>
                <w:szCs w:val="24"/>
              </w:rPr>
              <w:t>st</w:t>
            </w:r>
            <w:r>
              <w:rPr>
                <w:spacing w:val="1"/>
                <w:sz w:val="24"/>
                <w:szCs w:val="24"/>
              </w:rPr>
              <w:t>i</w:t>
            </w:r>
            <w:r>
              <w:rPr>
                <w:sz w:val="24"/>
                <w:szCs w:val="24"/>
              </w:rPr>
              <w:t>c</w:t>
            </w:r>
            <w:r>
              <w:rPr>
                <w:spacing w:val="-1"/>
                <w:sz w:val="24"/>
                <w:szCs w:val="24"/>
              </w:rPr>
              <w:t xml:space="preserve"> </w:t>
            </w:r>
            <w:r>
              <w:rPr>
                <w:sz w:val="24"/>
                <w:szCs w:val="24"/>
              </w:rPr>
              <w:t>s</w:t>
            </w:r>
            <w:r>
              <w:rPr>
                <w:spacing w:val="-1"/>
                <w:sz w:val="24"/>
                <w:szCs w:val="24"/>
              </w:rPr>
              <w:t>c</w:t>
            </w:r>
            <w:r>
              <w:rPr>
                <w:sz w:val="24"/>
                <w:szCs w:val="24"/>
              </w:rPr>
              <w:t>h</w:t>
            </w:r>
            <w:r>
              <w:rPr>
                <w:spacing w:val="-1"/>
                <w:sz w:val="24"/>
                <w:szCs w:val="24"/>
              </w:rPr>
              <w:t>e</w:t>
            </w:r>
            <w:r>
              <w:rPr>
                <w:sz w:val="24"/>
                <w:szCs w:val="24"/>
              </w:rPr>
              <w:t>du</w:t>
            </w:r>
            <w:r>
              <w:rPr>
                <w:spacing w:val="3"/>
                <w:sz w:val="24"/>
                <w:szCs w:val="24"/>
              </w:rPr>
              <w:t>l</w:t>
            </w:r>
            <w:r>
              <w:rPr>
                <w:spacing w:val="-1"/>
                <w:sz w:val="24"/>
                <w:szCs w:val="24"/>
              </w:rPr>
              <w:t>e</w:t>
            </w:r>
            <w:r>
              <w:rPr>
                <w:sz w:val="24"/>
                <w:szCs w:val="24"/>
              </w:rPr>
              <w:t xml:space="preserve">s </w:t>
            </w:r>
            <w:r>
              <w:rPr>
                <w:spacing w:val="-1"/>
                <w:sz w:val="24"/>
                <w:szCs w:val="24"/>
              </w:rPr>
              <w:t>a</w:t>
            </w:r>
            <w:r>
              <w:rPr>
                <w:sz w:val="24"/>
                <w:szCs w:val="24"/>
              </w:rPr>
              <w:t>nd</w:t>
            </w:r>
          </w:p>
          <w:p w14:paraId="24D6C9D8" w14:textId="77777777" w:rsidR="00CE409C" w:rsidRDefault="00CE409C" w:rsidP="00090A5B">
            <w:pPr>
              <w:spacing w:before="9" w:line="120" w:lineRule="exact"/>
              <w:jc w:val="both"/>
              <w:rPr>
                <w:sz w:val="13"/>
                <w:szCs w:val="13"/>
              </w:rPr>
            </w:pPr>
          </w:p>
          <w:p w14:paraId="5F0A385C" w14:textId="77777777" w:rsidR="00CE409C" w:rsidRDefault="009B090C" w:rsidP="00090A5B">
            <w:pPr>
              <w:ind w:left="102"/>
              <w:jc w:val="both"/>
              <w:rPr>
                <w:sz w:val="24"/>
                <w:szCs w:val="24"/>
              </w:rPr>
            </w:pPr>
            <w:r>
              <w:rPr>
                <w:sz w:val="24"/>
                <w:szCs w:val="24"/>
              </w:rPr>
              <w:t>bud</w:t>
            </w:r>
            <w:r>
              <w:rPr>
                <w:spacing w:val="-2"/>
                <w:sz w:val="24"/>
                <w:szCs w:val="24"/>
              </w:rPr>
              <w:t>g</w:t>
            </w:r>
            <w:r>
              <w:rPr>
                <w:spacing w:val="-1"/>
                <w:sz w:val="24"/>
                <w:szCs w:val="24"/>
              </w:rPr>
              <w:t>e</w:t>
            </w:r>
            <w:r>
              <w:rPr>
                <w:sz w:val="24"/>
                <w:szCs w:val="24"/>
              </w:rPr>
              <w:t>ts</w:t>
            </w:r>
          </w:p>
        </w:tc>
        <w:tc>
          <w:tcPr>
            <w:tcW w:w="2640" w:type="dxa"/>
            <w:tcBorders>
              <w:top w:val="single" w:sz="5" w:space="0" w:color="000000"/>
              <w:left w:val="single" w:sz="5" w:space="0" w:color="000000"/>
              <w:bottom w:val="single" w:sz="5" w:space="0" w:color="000000"/>
              <w:right w:val="single" w:sz="5" w:space="0" w:color="000000"/>
            </w:tcBorders>
          </w:tcPr>
          <w:p w14:paraId="262119E9" w14:textId="77777777" w:rsidR="00CE409C" w:rsidRDefault="009B090C" w:rsidP="00090A5B">
            <w:pPr>
              <w:spacing w:line="260" w:lineRule="exact"/>
              <w:ind w:left="102"/>
              <w:jc w:val="both"/>
              <w:rPr>
                <w:sz w:val="24"/>
                <w:szCs w:val="24"/>
              </w:rPr>
            </w:pPr>
            <w:r>
              <w:rPr>
                <w:sz w:val="24"/>
                <w:szCs w:val="24"/>
              </w:rPr>
              <w:t>Hi</w:t>
            </w:r>
            <w:r>
              <w:rPr>
                <w:spacing w:val="-2"/>
                <w:sz w:val="24"/>
                <w:szCs w:val="24"/>
              </w:rPr>
              <w:t>g</w:t>
            </w:r>
            <w:r>
              <w:rPr>
                <w:sz w:val="24"/>
                <w:szCs w:val="24"/>
              </w:rPr>
              <w:t>h</w:t>
            </w:r>
          </w:p>
        </w:tc>
        <w:tc>
          <w:tcPr>
            <w:tcW w:w="3596" w:type="dxa"/>
            <w:tcBorders>
              <w:top w:val="single" w:sz="5" w:space="0" w:color="000000"/>
              <w:left w:val="single" w:sz="5" w:space="0" w:color="000000"/>
              <w:bottom w:val="single" w:sz="5" w:space="0" w:color="000000"/>
              <w:right w:val="single" w:sz="5" w:space="0" w:color="000000"/>
            </w:tcBorders>
          </w:tcPr>
          <w:p w14:paraId="5EEBB61E" w14:textId="77777777" w:rsidR="00CE409C" w:rsidRDefault="009B090C" w:rsidP="00090A5B">
            <w:pPr>
              <w:spacing w:line="260" w:lineRule="exact"/>
              <w:ind w:left="102"/>
              <w:jc w:val="both"/>
              <w:rPr>
                <w:sz w:val="24"/>
                <w:szCs w:val="24"/>
              </w:rPr>
            </w:pPr>
            <w:r>
              <w:rPr>
                <w:sz w:val="24"/>
                <w:szCs w:val="24"/>
              </w:rPr>
              <w:t>D</w:t>
            </w:r>
            <w:r>
              <w:rPr>
                <w:spacing w:val="-1"/>
                <w:sz w:val="24"/>
                <w:szCs w:val="24"/>
              </w:rPr>
              <w:t>e</w:t>
            </w:r>
            <w:r>
              <w:rPr>
                <w:sz w:val="24"/>
                <w:szCs w:val="24"/>
              </w:rPr>
              <w:t>tailed mul</w:t>
            </w:r>
            <w:r>
              <w:rPr>
                <w:spacing w:val="1"/>
                <w:sz w:val="24"/>
                <w:szCs w:val="24"/>
              </w:rPr>
              <w:t>t</w:t>
            </w:r>
            <w:r>
              <w:rPr>
                <w:sz w:val="24"/>
                <w:szCs w:val="24"/>
              </w:rPr>
              <w:t>isour</w:t>
            </w:r>
            <w:r>
              <w:rPr>
                <w:spacing w:val="-1"/>
                <w:sz w:val="24"/>
                <w:szCs w:val="24"/>
              </w:rPr>
              <w:t>c</w:t>
            </w:r>
            <w:r>
              <w:rPr>
                <w:sz w:val="24"/>
                <w:szCs w:val="24"/>
              </w:rPr>
              <w:t>e</w:t>
            </w:r>
            <w:r>
              <w:rPr>
                <w:spacing w:val="-1"/>
                <w:sz w:val="24"/>
                <w:szCs w:val="24"/>
              </w:rPr>
              <w:t xml:space="preserve"> c</w:t>
            </w:r>
            <w:r>
              <w:rPr>
                <w:sz w:val="24"/>
                <w:szCs w:val="24"/>
              </w:rPr>
              <w:t>ost</w:t>
            </w:r>
            <w:r>
              <w:rPr>
                <w:spacing w:val="3"/>
                <w:sz w:val="24"/>
                <w:szCs w:val="24"/>
              </w:rPr>
              <w:t xml:space="preserve"> </w:t>
            </w:r>
            <w:r>
              <w:rPr>
                <w:spacing w:val="-1"/>
                <w:sz w:val="24"/>
                <w:szCs w:val="24"/>
              </w:rPr>
              <w:t>a</w:t>
            </w:r>
            <w:r>
              <w:rPr>
                <w:sz w:val="24"/>
                <w:szCs w:val="24"/>
              </w:rPr>
              <w:t>nd</w:t>
            </w:r>
          </w:p>
          <w:p w14:paraId="13B678C3" w14:textId="77777777" w:rsidR="00CE409C" w:rsidRDefault="00CE409C" w:rsidP="00090A5B">
            <w:pPr>
              <w:spacing w:before="9" w:line="120" w:lineRule="exact"/>
              <w:jc w:val="both"/>
              <w:rPr>
                <w:sz w:val="13"/>
                <w:szCs w:val="13"/>
              </w:rPr>
            </w:pPr>
          </w:p>
          <w:p w14:paraId="5A439ED7" w14:textId="77777777" w:rsidR="00CE409C" w:rsidRDefault="009B090C" w:rsidP="00090A5B">
            <w:pPr>
              <w:ind w:left="102"/>
              <w:jc w:val="both"/>
              <w:rPr>
                <w:sz w:val="24"/>
                <w:szCs w:val="24"/>
              </w:rPr>
            </w:pPr>
            <w:r>
              <w:rPr>
                <w:sz w:val="24"/>
                <w:szCs w:val="24"/>
              </w:rPr>
              <w:t>s</w:t>
            </w:r>
            <w:r>
              <w:rPr>
                <w:spacing w:val="-1"/>
                <w:sz w:val="24"/>
                <w:szCs w:val="24"/>
              </w:rPr>
              <w:t>c</w:t>
            </w:r>
            <w:r>
              <w:rPr>
                <w:sz w:val="24"/>
                <w:szCs w:val="24"/>
              </w:rPr>
              <w:t>h</w:t>
            </w:r>
            <w:r>
              <w:rPr>
                <w:spacing w:val="-1"/>
                <w:sz w:val="24"/>
                <w:szCs w:val="24"/>
              </w:rPr>
              <w:t>e</w:t>
            </w:r>
            <w:r>
              <w:rPr>
                <w:sz w:val="24"/>
                <w:szCs w:val="24"/>
              </w:rPr>
              <w:t xml:space="preserve">dule </w:t>
            </w:r>
            <w:r>
              <w:rPr>
                <w:spacing w:val="-1"/>
                <w:sz w:val="24"/>
                <w:szCs w:val="24"/>
              </w:rPr>
              <w:t>e</w:t>
            </w:r>
            <w:r>
              <w:rPr>
                <w:sz w:val="24"/>
                <w:szCs w:val="24"/>
              </w:rPr>
              <w:t>s</w:t>
            </w:r>
            <w:r>
              <w:rPr>
                <w:spacing w:val="1"/>
                <w:sz w:val="24"/>
                <w:szCs w:val="24"/>
              </w:rPr>
              <w:t>t</w:t>
            </w:r>
            <w:r>
              <w:rPr>
                <w:sz w:val="24"/>
                <w:szCs w:val="24"/>
              </w:rPr>
              <w:t>i</w:t>
            </w:r>
            <w:r>
              <w:rPr>
                <w:spacing w:val="1"/>
                <w:sz w:val="24"/>
                <w:szCs w:val="24"/>
              </w:rPr>
              <w:t>m</w:t>
            </w:r>
            <w:r>
              <w:rPr>
                <w:spacing w:val="-1"/>
                <w:sz w:val="24"/>
                <w:szCs w:val="24"/>
              </w:rPr>
              <w:t>a</w:t>
            </w:r>
            <w:r>
              <w:rPr>
                <w:sz w:val="24"/>
                <w:szCs w:val="24"/>
              </w:rPr>
              <w:t>t</w:t>
            </w:r>
            <w:r>
              <w:rPr>
                <w:spacing w:val="1"/>
                <w:sz w:val="24"/>
                <w:szCs w:val="24"/>
              </w:rPr>
              <w:t>i</w:t>
            </w:r>
            <w:r>
              <w:rPr>
                <w:sz w:val="24"/>
                <w:szCs w:val="24"/>
              </w:rPr>
              <w:t>on.</w:t>
            </w:r>
          </w:p>
        </w:tc>
      </w:tr>
      <w:tr w:rsidR="00CE409C" w14:paraId="0B1FDD12" w14:textId="77777777">
        <w:trPr>
          <w:trHeight w:hRule="exact" w:val="841"/>
        </w:trPr>
        <w:tc>
          <w:tcPr>
            <w:tcW w:w="3116" w:type="dxa"/>
            <w:tcBorders>
              <w:top w:val="single" w:sz="5" w:space="0" w:color="000000"/>
              <w:left w:val="single" w:sz="5" w:space="0" w:color="000000"/>
              <w:bottom w:val="single" w:sz="5" w:space="0" w:color="000000"/>
              <w:right w:val="single" w:sz="5" w:space="0" w:color="000000"/>
            </w:tcBorders>
          </w:tcPr>
          <w:p w14:paraId="5854AAC4" w14:textId="77777777" w:rsidR="00CE409C" w:rsidRDefault="009B090C" w:rsidP="00090A5B">
            <w:pPr>
              <w:spacing w:line="260" w:lineRule="exact"/>
              <w:ind w:left="102"/>
              <w:jc w:val="both"/>
              <w:rPr>
                <w:sz w:val="24"/>
                <w:szCs w:val="24"/>
              </w:rPr>
            </w:pPr>
            <w:r>
              <w:rPr>
                <w:sz w:val="24"/>
                <w:szCs w:val="24"/>
              </w:rPr>
              <w:t>T</w:t>
            </w:r>
            <w:r>
              <w:rPr>
                <w:spacing w:val="-1"/>
                <w:sz w:val="24"/>
                <w:szCs w:val="24"/>
              </w:rPr>
              <w:t>ea</w:t>
            </w:r>
            <w:r>
              <w:rPr>
                <w:sz w:val="24"/>
                <w:szCs w:val="24"/>
              </w:rPr>
              <w:t>m s</w:t>
            </w:r>
            <w:r>
              <w:rPr>
                <w:spacing w:val="1"/>
                <w:sz w:val="24"/>
                <w:szCs w:val="24"/>
              </w:rPr>
              <w:t>iz</w:t>
            </w:r>
            <w:r>
              <w:rPr>
                <w:sz w:val="24"/>
                <w:szCs w:val="24"/>
              </w:rPr>
              <w:t>e</w:t>
            </w:r>
          </w:p>
        </w:tc>
        <w:tc>
          <w:tcPr>
            <w:tcW w:w="2640" w:type="dxa"/>
            <w:tcBorders>
              <w:top w:val="single" w:sz="5" w:space="0" w:color="000000"/>
              <w:left w:val="single" w:sz="5" w:space="0" w:color="000000"/>
              <w:bottom w:val="single" w:sz="5" w:space="0" w:color="000000"/>
              <w:right w:val="single" w:sz="5" w:space="0" w:color="000000"/>
            </w:tcBorders>
          </w:tcPr>
          <w:p w14:paraId="43280109" w14:textId="77777777" w:rsidR="00CE409C" w:rsidRDefault="009B090C" w:rsidP="00090A5B">
            <w:pPr>
              <w:spacing w:line="260" w:lineRule="exact"/>
              <w:ind w:left="102"/>
              <w:jc w:val="both"/>
              <w:rPr>
                <w:sz w:val="24"/>
                <w:szCs w:val="24"/>
              </w:rPr>
            </w:pPr>
            <w:r>
              <w:rPr>
                <w:sz w:val="24"/>
                <w:szCs w:val="24"/>
              </w:rPr>
              <w:t>Hi</w:t>
            </w:r>
            <w:r>
              <w:rPr>
                <w:spacing w:val="-2"/>
                <w:sz w:val="24"/>
                <w:szCs w:val="24"/>
              </w:rPr>
              <w:t>g</w:t>
            </w:r>
            <w:r>
              <w:rPr>
                <w:sz w:val="24"/>
                <w:szCs w:val="24"/>
              </w:rPr>
              <w:t>h</w:t>
            </w:r>
          </w:p>
        </w:tc>
        <w:tc>
          <w:tcPr>
            <w:tcW w:w="3596" w:type="dxa"/>
            <w:tcBorders>
              <w:top w:val="single" w:sz="5" w:space="0" w:color="000000"/>
              <w:left w:val="single" w:sz="5" w:space="0" w:color="000000"/>
              <w:bottom w:val="single" w:sz="5" w:space="0" w:color="000000"/>
              <w:right w:val="single" w:sz="5" w:space="0" w:color="000000"/>
            </w:tcBorders>
          </w:tcPr>
          <w:p w14:paraId="70BC9C52" w14:textId="77777777" w:rsidR="00CE409C" w:rsidRDefault="009B090C" w:rsidP="00090A5B">
            <w:pPr>
              <w:spacing w:line="260" w:lineRule="exact"/>
              <w:ind w:left="102"/>
              <w:jc w:val="both"/>
              <w:rPr>
                <w:sz w:val="24"/>
                <w:szCs w:val="24"/>
              </w:rPr>
            </w:pPr>
            <w:r>
              <w:rPr>
                <w:spacing w:val="1"/>
                <w:sz w:val="24"/>
                <w:szCs w:val="24"/>
              </w:rPr>
              <w:t>W</w:t>
            </w:r>
            <w:r>
              <w:rPr>
                <w:sz w:val="24"/>
                <w:szCs w:val="24"/>
              </w:rPr>
              <w:t>ide</w:t>
            </w:r>
            <w:r>
              <w:rPr>
                <w:spacing w:val="-1"/>
                <w:sz w:val="24"/>
                <w:szCs w:val="24"/>
              </w:rPr>
              <w:t>-</w:t>
            </w:r>
            <w:r>
              <w:rPr>
                <w:sz w:val="24"/>
                <w:szCs w:val="24"/>
              </w:rPr>
              <w:t>r</w:t>
            </w:r>
            <w:r>
              <w:rPr>
                <w:spacing w:val="-2"/>
                <w:sz w:val="24"/>
                <w:szCs w:val="24"/>
              </w:rPr>
              <w:t>a</w:t>
            </w:r>
            <w:r>
              <w:rPr>
                <w:spacing w:val="2"/>
                <w:sz w:val="24"/>
                <w:szCs w:val="24"/>
              </w:rPr>
              <w:t>n</w:t>
            </w:r>
            <w:r>
              <w:rPr>
                <w:spacing w:val="-2"/>
                <w:sz w:val="24"/>
                <w:szCs w:val="24"/>
              </w:rPr>
              <w:t>g</w:t>
            </w:r>
            <w:r>
              <w:rPr>
                <w:sz w:val="24"/>
                <w:szCs w:val="24"/>
              </w:rPr>
              <w:t>ing</w:t>
            </w:r>
            <w:r>
              <w:rPr>
                <w:spacing w:val="-2"/>
                <w:sz w:val="24"/>
                <w:szCs w:val="24"/>
              </w:rPr>
              <w:t xml:space="preserve"> </w:t>
            </w:r>
            <w:r>
              <w:rPr>
                <w:sz w:val="24"/>
                <w:szCs w:val="24"/>
              </w:rPr>
              <w:t>p</w:t>
            </w:r>
            <w:r>
              <w:rPr>
                <w:spacing w:val="3"/>
                <w:sz w:val="24"/>
                <w:szCs w:val="24"/>
              </w:rPr>
              <w:t>l</w:t>
            </w:r>
            <w:r>
              <w:rPr>
                <w:spacing w:val="-1"/>
                <w:sz w:val="24"/>
                <w:szCs w:val="24"/>
              </w:rPr>
              <w:t>a</w:t>
            </w:r>
            <w:r>
              <w:rPr>
                <w:sz w:val="24"/>
                <w:szCs w:val="24"/>
              </w:rPr>
              <w:t>n, f</w:t>
            </w:r>
            <w:r>
              <w:rPr>
                <w:spacing w:val="1"/>
                <w:sz w:val="24"/>
                <w:szCs w:val="24"/>
              </w:rPr>
              <w:t>r</w:t>
            </w:r>
            <w:r>
              <w:rPr>
                <w:spacing w:val="-1"/>
                <w:sz w:val="24"/>
                <w:szCs w:val="24"/>
              </w:rPr>
              <w:t>e</w:t>
            </w:r>
            <w:r>
              <w:rPr>
                <w:sz w:val="24"/>
                <w:szCs w:val="24"/>
              </w:rPr>
              <w:t>q</w:t>
            </w:r>
            <w:r>
              <w:rPr>
                <w:spacing w:val="2"/>
                <w:sz w:val="24"/>
                <w:szCs w:val="24"/>
              </w:rPr>
              <w:t>u</w:t>
            </w:r>
            <w:r>
              <w:rPr>
                <w:spacing w:val="-1"/>
                <w:sz w:val="24"/>
                <w:szCs w:val="24"/>
              </w:rPr>
              <w:t>e</w:t>
            </w:r>
            <w:r>
              <w:rPr>
                <w:sz w:val="24"/>
                <w:szCs w:val="24"/>
              </w:rPr>
              <w:t>nt</w:t>
            </w:r>
          </w:p>
          <w:p w14:paraId="0EC5DEC4" w14:textId="77777777" w:rsidR="00CE409C" w:rsidRDefault="00CE409C" w:rsidP="00090A5B">
            <w:pPr>
              <w:spacing w:before="7" w:line="120" w:lineRule="exact"/>
              <w:jc w:val="both"/>
              <w:rPr>
                <w:sz w:val="13"/>
                <w:szCs w:val="13"/>
              </w:rPr>
            </w:pPr>
          </w:p>
          <w:p w14:paraId="57FFCB1C" w14:textId="77777777" w:rsidR="00CE409C" w:rsidRDefault="009B090C" w:rsidP="00090A5B">
            <w:pPr>
              <w:ind w:left="102"/>
              <w:jc w:val="both"/>
              <w:rPr>
                <w:sz w:val="24"/>
                <w:szCs w:val="24"/>
              </w:rPr>
            </w:pPr>
            <w:r>
              <w:rPr>
                <w:sz w:val="24"/>
                <w:szCs w:val="24"/>
              </w:rPr>
              <w:t>me</w:t>
            </w:r>
            <w:r>
              <w:rPr>
                <w:spacing w:val="-1"/>
                <w:sz w:val="24"/>
                <w:szCs w:val="24"/>
              </w:rPr>
              <w:t>e</w:t>
            </w:r>
            <w:r>
              <w:rPr>
                <w:sz w:val="24"/>
                <w:szCs w:val="24"/>
              </w:rPr>
              <w:t>t</w:t>
            </w:r>
            <w:r>
              <w:rPr>
                <w:spacing w:val="1"/>
                <w:sz w:val="24"/>
                <w:szCs w:val="24"/>
              </w:rPr>
              <w:t>i</w:t>
            </w:r>
            <w:r>
              <w:rPr>
                <w:sz w:val="24"/>
                <w:szCs w:val="24"/>
              </w:rPr>
              <w:t>n</w:t>
            </w:r>
            <w:r>
              <w:rPr>
                <w:spacing w:val="-2"/>
                <w:sz w:val="24"/>
                <w:szCs w:val="24"/>
              </w:rPr>
              <w:t>g</w:t>
            </w:r>
            <w:r>
              <w:rPr>
                <w:sz w:val="24"/>
                <w:szCs w:val="24"/>
              </w:rPr>
              <w:t>s</w:t>
            </w:r>
          </w:p>
        </w:tc>
      </w:tr>
      <w:tr w:rsidR="00CE409C" w14:paraId="51F830C3" w14:textId="77777777">
        <w:trPr>
          <w:trHeight w:hRule="exact" w:val="838"/>
        </w:trPr>
        <w:tc>
          <w:tcPr>
            <w:tcW w:w="3116" w:type="dxa"/>
            <w:tcBorders>
              <w:top w:val="single" w:sz="5" w:space="0" w:color="000000"/>
              <w:left w:val="single" w:sz="5" w:space="0" w:color="000000"/>
              <w:bottom w:val="single" w:sz="5" w:space="0" w:color="000000"/>
              <w:right w:val="single" w:sz="5" w:space="0" w:color="000000"/>
            </w:tcBorders>
          </w:tcPr>
          <w:p w14:paraId="6070C498" w14:textId="77777777" w:rsidR="00CE409C" w:rsidRDefault="009B090C" w:rsidP="00090A5B">
            <w:pPr>
              <w:spacing w:line="260" w:lineRule="exact"/>
              <w:ind w:left="102"/>
              <w:jc w:val="both"/>
              <w:rPr>
                <w:sz w:val="24"/>
                <w:szCs w:val="24"/>
              </w:rPr>
            </w:pPr>
            <w:r>
              <w:rPr>
                <w:sz w:val="24"/>
                <w:szCs w:val="24"/>
              </w:rPr>
              <w:t>N</w:t>
            </w:r>
            <w:r>
              <w:rPr>
                <w:spacing w:val="-1"/>
                <w:sz w:val="24"/>
                <w:szCs w:val="24"/>
              </w:rPr>
              <w:t>a</w:t>
            </w:r>
            <w:r>
              <w:rPr>
                <w:sz w:val="24"/>
                <w:szCs w:val="24"/>
              </w:rPr>
              <w:t>r</w:t>
            </w:r>
            <w:r>
              <w:rPr>
                <w:spacing w:val="-1"/>
                <w:sz w:val="24"/>
                <w:szCs w:val="24"/>
              </w:rPr>
              <w:t>r</w:t>
            </w:r>
            <w:r>
              <w:rPr>
                <w:sz w:val="24"/>
                <w:szCs w:val="24"/>
              </w:rPr>
              <w:t>ow kn</w:t>
            </w:r>
            <w:r>
              <w:rPr>
                <w:spacing w:val="2"/>
                <w:sz w:val="24"/>
                <w:szCs w:val="24"/>
              </w:rPr>
              <w:t>o</w:t>
            </w:r>
            <w:r>
              <w:rPr>
                <w:sz w:val="24"/>
                <w:szCs w:val="24"/>
              </w:rPr>
              <w:t>wl</w:t>
            </w:r>
            <w:r>
              <w:rPr>
                <w:spacing w:val="-1"/>
                <w:sz w:val="24"/>
                <w:szCs w:val="24"/>
              </w:rPr>
              <w:t>e</w:t>
            </w:r>
            <w:r>
              <w:rPr>
                <w:spacing w:val="2"/>
                <w:sz w:val="24"/>
                <w:szCs w:val="24"/>
              </w:rPr>
              <w:t>d</w:t>
            </w:r>
            <w:r>
              <w:rPr>
                <w:spacing w:val="-2"/>
                <w:sz w:val="24"/>
                <w:szCs w:val="24"/>
              </w:rPr>
              <w:t>g</w:t>
            </w:r>
            <w:r>
              <w:rPr>
                <w:sz w:val="24"/>
                <w:szCs w:val="24"/>
              </w:rPr>
              <w:t>e</w:t>
            </w:r>
            <w:r>
              <w:rPr>
                <w:spacing w:val="-1"/>
                <w:sz w:val="24"/>
                <w:szCs w:val="24"/>
              </w:rPr>
              <w:t xml:space="preserve"> </w:t>
            </w:r>
            <w:r>
              <w:rPr>
                <w:spacing w:val="2"/>
                <w:sz w:val="24"/>
                <w:szCs w:val="24"/>
              </w:rPr>
              <w:t>o</w:t>
            </w:r>
            <w:r>
              <w:rPr>
                <w:sz w:val="24"/>
                <w:szCs w:val="24"/>
              </w:rPr>
              <w:t>f us</w:t>
            </w:r>
            <w:r>
              <w:rPr>
                <w:spacing w:val="-1"/>
                <w:sz w:val="24"/>
                <w:szCs w:val="24"/>
              </w:rPr>
              <w:t>e</w:t>
            </w:r>
            <w:r>
              <w:rPr>
                <w:sz w:val="24"/>
                <w:szCs w:val="24"/>
              </w:rPr>
              <w:t>rs</w:t>
            </w:r>
          </w:p>
        </w:tc>
        <w:tc>
          <w:tcPr>
            <w:tcW w:w="2640" w:type="dxa"/>
            <w:tcBorders>
              <w:top w:val="single" w:sz="5" w:space="0" w:color="000000"/>
              <w:left w:val="single" w:sz="5" w:space="0" w:color="000000"/>
              <w:bottom w:val="single" w:sz="5" w:space="0" w:color="000000"/>
              <w:right w:val="single" w:sz="5" w:space="0" w:color="000000"/>
            </w:tcBorders>
          </w:tcPr>
          <w:p w14:paraId="6132D8E1" w14:textId="77777777" w:rsidR="00CE409C" w:rsidRDefault="009B090C" w:rsidP="00090A5B">
            <w:pPr>
              <w:spacing w:line="260" w:lineRule="exact"/>
              <w:ind w:left="102"/>
              <w:jc w:val="both"/>
              <w:rPr>
                <w:sz w:val="24"/>
                <w:szCs w:val="24"/>
              </w:rPr>
            </w:pPr>
            <w:r>
              <w:rPr>
                <w:sz w:val="24"/>
                <w:szCs w:val="24"/>
              </w:rPr>
              <w:t>M</w:t>
            </w:r>
            <w:r>
              <w:rPr>
                <w:spacing w:val="-1"/>
                <w:sz w:val="24"/>
                <w:szCs w:val="24"/>
              </w:rPr>
              <w:t>e</w:t>
            </w:r>
            <w:r>
              <w:rPr>
                <w:sz w:val="24"/>
                <w:szCs w:val="24"/>
              </w:rPr>
              <w:t>dium</w:t>
            </w:r>
          </w:p>
        </w:tc>
        <w:tc>
          <w:tcPr>
            <w:tcW w:w="3596" w:type="dxa"/>
            <w:tcBorders>
              <w:top w:val="single" w:sz="5" w:space="0" w:color="000000"/>
              <w:left w:val="single" w:sz="5" w:space="0" w:color="000000"/>
              <w:bottom w:val="single" w:sz="5" w:space="0" w:color="000000"/>
              <w:right w:val="single" w:sz="5" w:space="0" w:color="000000"/>
            </w:tcBorders>
          </w:tcPr>
          <w:p w14:paraId="76B70B86" w14:textId="77777777" w:rsidR="00CE409C" w:rsidRDefault="009B090C" w:rsidP="00090A5B">
            <w:pPr>
              <w:spacing w:line="260" w:lineRule="exact"/>
              <w:ind w:left="102"/>
              <w:jc w:val="both"/>
              <w:rPr>
                <w:sz w:val="24"/>
                <w:szCs w:val="24"/>
              </w:rPr>
            </w:pPr>
            <w:r>
              <w:rPr>
                <w:sz w:val="24"/>
                <w:szCs w:val="24"/>
              </w:rPr>
              <w:t>Assi</w:t>
            </w:r>
            <w:r>
              <w:rPr>
                <w:spacing w:val="-2"/>
                <w:sz w:val="24"/>
                <w:szCs w:val="24"/>
              </w:rPr>
              <w:t>g</w:t>
            </w:r>
            <w:r>
              <w:rPr>
                <w:sz w:val="24"/>
                <w:szCs w:val="24"/>
              </w:rPr>
              <w:t>n</w:t>
            </w:r>
            <w:r>
              <w:rPr>
                <w:spacing w:val="-1"/>
                <w:sz w:val="24"/>
                <w:szCs w:val="24"/>
              </w:rPr>
              <w:t>e</w:t>
            </w:r>
            <w:r>
              <w:rPr>
                <w:sz w:val="24"/>
                <w:szCs w:val="24"/>
              </w:rPr>
              <w:t xml:space="preserve">d </w:t>
            </w:r>
            <w:r>
              <w:rPr>
                <w:spacing w:val="1"/>
                <w:sz w:val="24"/>
                <w:szCs w:val="24"/>
              </w:rPr>
              <w:t>P</w:t>
            </w:r>
            <w:r>
              <w:rPr>
                <w:sz w:val="24"/>
                <w:szCs w:val="24"/>
              </w:rPr>
              <w:t>roj</w:t>
            </w:r>
            <w:r>
              <w:rPr>
                <w:spacing w:val="1"/>
                <w:sz w:val="24"/>
                <w:szCs w:val="24"/>
              </w:rPr>
              <w:t>e</w:t>
            </w:r>
            <w:r>
              <w:rPr>
                <w:spacing w:val="-1"/>
                <w:sz w:val="24"/>
                <w:szCs w:val="24"/>
              </w:rPr>
              <w:t>c</w:t>
            </w:r>
            <w:r>
              <w:rPr>
                <w:sz w:val="24"/>
                <w:szCs w:val="24"/>
              </w:rPr>
              <w:t>t Man</w:t>
            </w:r>
            <w:r>
              <w:rPr>
                <w:spacing w:val="1"/>
                <w:sz w:val="24"/>
                <w:szCs w:val="24"/>
              </w:rPr>
              <w:t>a</w:t>
            </w:r>
            <w:r>
              <w:rPr>
                <w:sz w:val="24"/>
                <w:szCs w:val="24"/>
              </w:rPr>
              <w:t>g</w:t>
            </w:r>
            <w:r>
              <w:rPr>
                <w:spacing w:val="-1"/>
                <w:sz w:val="24"/>
                <w:szCs w:val="24"/>
              </w:rPr>
              <w:t>e</w:t>
            </w:r>
            <w:r>
              <w:rPr>
                <w:sz w:val="24"/>
                <w:szCs w:val="24"/>
              </w:rPr>
              <w:t>r to</w:t>
            </w:r>
          </w:p>
          <w:p w14:paraId="67420113" w14:textId="77777777" w:rsidR="00CE409C" w:rsidRDefault="00CE409C" w:rsidP="00090A5B">
            <w:pPr>
              <w:spacing w:before="7" w:line="120" w:lineRule="exact"/>
              <w:jc w:val="both"/>
              <w:rPr>
                <w:sz w:val="13"/>
                <w:szCs w:val="13"/>
              </w:rPr>
            </w:pPr>
          </w:p>
          <w:p w14:paraId="6A30173B" w14:textId="77777777" w:rsidR="00CE409C" w:rsidRDefault="009B090C" w:rsidP="00090A5B">
            <w:pPr>
              <w:ind w:left="102"/>
              <w:jc w:val="both"/>
              <w:rPr>
                <w:sz w:val="24"/>
                <w:szCs w:val="24"/>
              </w:rPr>
            </w:pPr>
            <w:r>
              <w:rPr>
                <w:spacing w:val="-1"/>
                <w:sz w:val="24"/>
                <w:szCs w:val="24"/>
              </w:rPr>
              <w:t>e</w:t>
            </w:r>
            <w:r>
              <w:rPr>
                <w:sz w:val="24"/>
                <w:szCs w:val="24"/>
              </w:rPr>
              <w:t>v</w:t>
            </w:r>
            <w:r>
              <w:rPr>
                <w:spacing w:val="-1"/>
                <w:sz w:val="24"/>
                <w:szCs w:val="24"/>
              </w:rPr>
              <w:t>a</w:t>
            </w:r>
            <w:r>
              <w:rPr>
                <w:sz w:val="24"/>
                <w:szCs w:val="24"/>
              </w:rPr>
              <w:t>luate</w:t>
            </w:r>
            <w:r>
              <w:rPr>
                <w:spacing w:val="1"/>
                <w:sz w:val="24"/>
                <w:szCs w:val="24"/>
              </w:rPr>
              <w:t xml:space="preserve"> </w:t>
            </w:r>
            <w:r>
              <w:rPr>
                <w:spacing w:val="-2"/>
                <w:sz w:val="24"/>
                <w:szCs w:val="24"/>
              </w:rPr>
              <w:t>g</w:t>
            </w:r>
            <w:r>
              <w:rPr>
                <w:sz w:val="24"/>
                <w:szCs w:val="24"/>
              </w:rPr>
              <w:t>lobal i</w:t>
            </w:r>
            <w:r>
              <w:rPr>
                <w:spacing w:val="1"/>
                <w:sz w:val="24"/>
                <w:szCs w:val="24"/>
              </w:rPr>
              <w:t>m</w:t>
            </w:r>
            <w:r>
              <w:rPr>
                <w:sz w:val="24"/>
                <w:szCs w:val="24"/>
              </w:rPr>
              <w:t>pl</w:t>
            </w:r>
            <w:r>
              <w:rPr>
                <w:spacing w:val="1"/>
                <w:sz w:val="24"/>
                <w:szCs w:val="24"/>
              </w:rPr>
              <w:t>i</w:t>
            </w:r>
            <w:r>
              <w:rPr>
                <w:spacing w:val="-1"/>
                <w:sz w:val="24"/>
                <w:szCs w:val="24"/>
              </w:rPr>
              <w:t>ca</w:t>
            </w:r>
            <w:r>
              <w:rPr>
                <w:sz w:val="24"/>
                <w:szCs w:val="24"/>
              </w:rPr>
              <w:t>t</w:t>
            </w:r>
            <w:r>
              <w:rPr>
                <w:spacing w:val="3"/>
                <w:sz w:val="24"/>
                <w:szCs w:val="24"/>
              </w:rPr>
              <w:t>i</w:t>
            </w:r>
            <w:r>
              <w:rPr>
                <w:sz w:val="24"/>
                <w:szCs w:val="24"/>
              </w:rPr>
              <w:t>ons</w:t>
            </w:r>
          </w:p>
        </w:tc>
      </w:tr>
      <w:tr w:rsidR="00CE409C" w14:paraId="03DCA64E" w14:textId="77777777">
        <w:trPr>
          <w:trHeight w:hRule="exact" w:val="838"/>
        </w:trPr>
        <w:tc>
          <w:tcPr>
            <w:tcW w:w="3116" w:type="dxa"/>
            <w:tcBorders>
              <w:top w:val="single" w:sz="5" w:space="0" w:color="000000"/>
              <w:left w:val="single" w:sz="5" w:space="0" w:color="000000"/>
              <w:bottom w:val="single" w:sz="5" w:space="0" w:color="000000"/>
              <w:right w:val="single" w:sz="5" w:space="0" w:color="000000"/>
            </w:tcBorders>
          </w:tcPr>
          <w:p w14:paraId="39738C1F" w14:textId="77777777" w:rsidR="00CE409C" w:rsidRDefault="009B090C" w:rsidP="00090A5B">
            <w:pPr>
              <w:spacing w:line="260" w:lineRule="exact"/>
              <w:ind w:left="102"/>
              <w:jc w:val="both"/>
              <w:rPr>
                <w:sz w:val="24"/>
                <w:szCs w:val="24"/>
              </w:rPr>
            </w:pPr>
            <w:r>
              <w:rPr>
                <w:sz w:val="24"/>
                <w:szCs w:val="24"/>
              </w:rPr>
              <w:t>R</w:t>
            </w:r>
            <w:r>
              <w:rPr>
                <w:spacing w:val="-1"/>
                <w:sz w:val="24"/>
                <w:szCs w:val="24"/>
              </w:rPr>
              <w:t>e</w:t>
            </w:r>
            <w:r>
              <w:rPr>
                <w:sz w:val="24"/>
                <w:szCs w:val="24"/>
              </w:rPr>
              <w:t>quir</w:t>
            </w:r>
            <w:r>
              <w:rPr>
                <w:spacing w:val="-1"/>
                <w:sz w:val="24"/>
                <w:szCs w:val="24"/>
              </w:rPr>
              <w:t>e</w:t>
            </w:r>
            <w:r>
              <w:rPr>
                <w:sz w:val="24"/>
                <w:szCs w:val="24"/>
              </w:rPr>
              <w:t>ments infl</w:t>
            </w:r>
            <w:r>
              <w:rPr>
                <w:spacing w:val="-1"/>
                <w:sz w:val="24"/>
                <w:szCs w:val="24"/>
              </w:rPr>
              <w:t>a</w:t>
            </w:r>
            <w:r>
              <w:rPr>
                <w:sz w:val="24"/>
                <w:szCs w:val="24"/>
              </w:rPr>
              <w:t>t</w:t>
            </w:r>
            <w:r>
              <w:rPr>
                <w:spacing w:val="1"/>
                <w:sz w:val="24"/>
                <w:szCs w:val="24"/>
              </w:rPr>
              <w:t>i</w:t>
            </w:r>
            <w:r>
              <w:rPr>
                <w:sz w:val="24"/>
                <w:szCs w:val="24"/>
              </w:rPr>
              <w:t>on</w:t>
            </w:r>
          </w:p>
        </w:tc>
        <w:tc>
          <w:tcPr>
            <w:tcW w:w="2640" w:type="dxa"/>
            <w:tcBorders>
              <w:top w:val="single" w:sz="5" w:space="0" w:color="000000"/>
              <w:left w:val="single" w:sz="5" w:space="0" w:color="000000"/>
              <w:bottom w:val="single" w:sz="5" w:space="0" w:color="000000"/>
              <w:right w:val="single" w:sz="5" w:space="0" w:color="000000"/>
            </w:tcBorders>
          </w:tcPr>
          <w:p w14:paraId="20D34E97" w14:textId="77777777" w:rsidR="00CE409C" w:rsidRDefault="009B090C" w:rsidP="00090A5B">
            <w:pPr>
              <w:spacing w:line="260" w:lineRule="exact"/>
              <w:ind w:left="102"/>
              <w:jc w:val="both"/>
              <w:rPr>
                <w:sz w:val="24"/>
                <w:szCs w:val="24"/>
              </w:rPr>
            </w:pPr>
            <w:r>
              <w:rPr>
                <w:sz w:val="24"/>
                <w:szCs w:val="24"/>
              </w:rPr>
              <w:t>Hi</w:t>
            </w:r>
            <w:r>
              <w:rPr>
                <w:spacing w:val="-2"/>
                <w:sz w:val="24"/>
                <w:szCs w:val="24"/>
              </w:rPr>
              <w:t>g</w:t>
            </w:r>
            <w:r>
              <w:rPr>
                <w:sz w:val="24"/>
                <w:szCs w:val="24"/>
              </w:rPr>
              <w:t>h</w:t>
            </w:r>
          </w:p>
        </w:tc>
        <w:tc>
          <w:tcPr>
            <w:tcW w:w="3596" w:type="dxa"/>
            <w:tcBorders>
              <w:top w:val="single" w:sz="5" w:space="0" w:color="000000"/>
              <w:left w:val="single" w:sz="5" w:space="0" w:color="000000"/>
              <w:bottom w:val="single" w:sz="5" w:space="0" w:color="000000"/>
              <w:right w:val="single" w:sz="5" w:space="0" w:color="000000"/>
            </w:tcBorders>
          </w:tcPr>
          <w:p w14:paraId="657ABBB6" w14:textId="77777777" w:rsidR="00CE409C" w:rsidRDefault="009B090C" w:rsidP="00090A5B">
            <w:pPr>
              <w:spacing w:line="260" w:lineRule="exact"/>
              <w:ind w:left="102"/>
              <w:jc w:val="both"/>
              <w:rPr>
                <w:sz w:val="24"/>
                <w:szCs w:val="24"/>
              </w:rPr>
            </w:pPr>
            <w:r>
              <w:rPr>
                <w:sz w:val="24"/>
                <w:szCs w:val="24"/>
              </w:rPr>
              <w:t>Const</w:t>
            </w:r>
            <w:r>
              <w:rPr>
                <w:spacing w:val="-1"/>
                <w:sz w:val="24"/>
                <w:szCs w:val="24"/>
              </w:rPr>
              <w:t>a</w:t>
            </w:r>
            <w:r>
              <w:rPr>
                <w:sz w:val="24"/>
                <w:szCs w:val="24"/>
              </w:rPr>
              <w:t xml:space="preserve">nt </w:t>
            </w:r>
            <w:r>
              <w:rPr>
                <w:spacing w:val="1"/>
                <w:sz w:val="24"/>
                <w:szCs w:val="24"/>
              </w:rPr>
              <w:t>i</w:t>
            </w:r>
            <w:r>
              <w:rPr>
                <w:sz w:val="24"/>
                <w:szCs w:val="24"/>
              </w:rPr>
              <w:t>nvolvem</w:t>
            </w:r>
            <w:r>
              <w:rPr>
                <w:spacing w:val="-1"/>
                <w:sz w:val="24"/>
                <w:szCs w:val="24"/>
              </w:rPr>
              <w:t>e</w:t>
            </w:r>
            <w:r>
              <w:rPr>
                <w:sz w:val="24"/>
                <w:szCs w:val="24"/>
              </w:rPr>
              <w:t>nt custom</w:t>
            </w:r>
            <w:r>
              <w:rPr>
                <w:spacing w:val="-1"/>
                <w:sz w:val="24"/>
                <w:szCs w:val="24"/>
              </w:rPr>
              <w:t>e</w:t>
            </w:r>
            <w:r>
              <w:rPr>
                <w:sz w:val="24"/>
                <w:szCs w:val="24"/>
              </w:rPr>
              <w:t>rs</w:t>
            </w:r>
          </w:p>
          <w:p w14:paraId="3080328C" w14:textId="77777777" w:rsidR="00CE409C" w:rsidRDefault="00CE409C" w:rsidP="00090A5B">
            <w:pPr>
              <w:spacing w:before="7" w:line="120" w:lineRule="exact"/>
              <w:jc w:val="both"/>
              <w:rPr>
                <w:sz w:val="13"/>
                <w:szCs w:val="13"/>
              </w:rPr>
            </w:pPr>
          </w:p>
          <w:p w14:paraId="4120013F" w14:textId="77777777" w:rsidR="00CE409C" w:rsidRDefault="009B090C" w:rsidP="00090A5B">
            <w:pPr>
              <w:ind w:left="102"/>
              <w:jc w:val="both"/>
              <w:rPr>
                <w:sz w:val="24"/>
                <w:szCs w:val="24"/>
              </w:rPr>
            </w:pPr>
            <w:r>
              <w:rPr>
                <w:spacing w:val="-1"/>
                <w:sz w:val="24"/>
                <w:szCs w:val="24"/>
              </w:rPr>
              <w:t>a</w:t>
            </w:r>
            <w:r>
              <w:rPr>
                <w:sz w:val="24"/>
                <w:szCs w:val="24"/>
              </w:rPr>
              <w:t>nd d</w:t>
            </w:r>
            <w:r>
              <w:rPr>
                <w:spacing w:val="-1"/>
                <w:sz w:val="24"/>
                <w:szCs w:val="24"/>
              </w:rPr>
              <w:t>e</w:t>
            </w:r>
            <w:r>
              <w:rPr>
                <w:sz w:val="24"/>
                <w:szCs w:val="24"/>
              </w:rPr>
              <w:t>v</w:t>
            </w:r>
            <w:r>
              <w:rPr>
                <w:spacing w:val="-1"/>
                <w:sz w:val="24"/>
                <w:szCs w:val="24"/>
              </w:rPr>
              <w:t>e</w:t>
            </w:r>
            <w:r>
              <w:rPr>
                <w:sz w:val="24"/>
                <w:szCs w:val="24"/>
              </w:rPr>
              <w:t>lop</w:t>
            </w:r>
            <w:r>
              <w:rPr>
                <w:spacing w:val="2"/>
                <w:sz w:val="24"/>
                <w:szCs w:val="24"/>
              </w:rPr>
              <w:t>e</w:t>
            </w:r>
            <w:r>
              <w:rPr>
                <w:sz w:val="24"/>
                <w:szCs w:val="24"/>
              </w:rPr>
              <w:t xml:space="preserve">rs, </w:t>
            </w:r>
            <w:r>
              <w:rPr>
                <w:spacing w:val="-1"/>
                <w:sz w:val="24"/>
                <w:szCs w:val="24"/>
              </w:rPr>
              <w:t>f</w:t>
            </w:r>
            <w:r>
              <w:rPr>
                <w:spacing w:val="1"/>
                <w:sz w:val="24"/>
                <w:szCs w:val="24"/>
              </w:rPr>
              <w:t>r</w:t>
            </w:r>
            <w:r>
              <w:rPr>
                <w:spacing w:val="-1"/>
                <w:sz w:val="24"/>
                <w:szCs w:val="24"/>
              </w:rPr>
              <w:t>e</w:t>
            </w:r>
            <w:r>
              <w:rPr>
                <w:sz w:val="24"/>
                <w:szCs w:val="24"/>
              </w:rPr>
              <w:t>qu</w:t>
            </w:r>
            <w:r>
              <w:rPr>
                <w:spacing w:val="-1"/>
                <w:sz w:val="24"/>
                <w:szCs w:val="24"/>
              </w:rPr>
              <w:t>e</w:t>
            </w:r>
            <w:r>
              <w:rPr>
                <w:sz w:val="24"/>
                <w:szCs w:val="24"/>
              </w:rPr>
              <w:t>nt</w:t>
            </w:r>
            <w:r>
              <w:rPr>
                <w:spacing w:val="3"/>
                <w:sz w:val="24"/>
                <w:szCs w:val="24"/>
              </w:rPr>
              <w:t xml:space="preserve"> </w:t>
            </w:r>
            <w:r>
              <w:rPr>
                <w:sz w:val="24"/>
                <w:szCs w:val="24"/>
              </w:rPr>
              <w:t>me</w:t>
            </w:r>
            <w:r>
              <w:rPr>
                <w:spacing w:val="-1"/>
                <w:sz w:val="24"/>
                <w:szCs w:val="24"/>
              </w:rPr>
              <w:t>e</w:t>
            </w:r>
            <w:r>
              <w:rPr>
                <w:sz w:val="24"/>
                <w:szCs w:val="24"/>
              </w:rPr>
              <w:t>t</w:t>
            </w:r>
            <w:r>
              <w:rPr>
                <w:spacing w:val="1"/>
                <w:sz w:val="24"/>
                <w:szCs w:val="24"/>
              </w:rPr>
              <w:t>i</w:t>
            </w:r>
            <w:r>
              <w:rPr>
                <w:sz w:val="24"/>
                <w:szCs w:val="24"/>
              </w:rPr>
              <w:t>n</w:t>
            </w:r>
            <w:r>
              <w:rPr>
                <w:spacing w:val="-2"/>
                <w:sz w:val="24"/>
                <w:szCs w:val="24"/>
              </w:rPr>
              <w:t>g</w:t>
            </w:r>
            <w:r>
              <w:rPr>
                <w:sz w:val="24"/>
                <w:szCs w:val="24"/>
              </w:rPr>
              <w:t>s</w:t>
            </w:r>
          </w:p>
        </w:tc>
      </w:tr>
      <w:tr w:rsidR="00CE409C" w14:paraId="0DBE467A" w14:textId="77777777">
        <w:trPr>
          <w:trHeight w:hRule="exact" w:val="838"/>
        </w:trPr>
        <w:tc>
          <w:tcPr>
            <w:tcW w:w="3116" w:type="dxa"/>
            <w:tcBorders>
              <w:top w:val="single" w:sz="5" w:space="0" w:color="000000"/>
              <w:left w:val="single" w:sz="5" w:space="0" w:color="000000"/>
              <w:bottom w:val="single" w:sz="5" w:space="0" w:color="000000"/>
              <w:right w:val="single" w:sz="5" w:space="0" w:color="000000"/>
            </w:tcBorders>
          </w:tcPr>
          <w:p w14:paraId="42E4BEB3" w14:textId="77777777" w:rsidR="00CE409C" w:rsidRDefault="009B090C" w:rsidP="00090A5B">
            <w:pPr>
              <w:spacing w:line="260" w:lineRule="exact"/>
              <w:ind w:left="102"/>
              <w:jc w:val="both"/>
              <w:rPr>
                <w:sz w:val="24"/>
                <w:szCs w:val="24"/>
              </w:rPr>
            </w:pPr>
            <w:r>
              <w:rPr>
                <w:sz w:val="24"/>
                <w:szCs w:val="24"/>
              </w:rPr>
              <w:t>Av</w:t>
            </w:r>
            <w:r>
              <w:rPr>
                <w:spacing w:val="-1"/>
                <w:sz w:val="24"/>
                <w:szCs w:val="24"/>
              </w:rPr>
              <w:t>a</w:t>
            </w:r>
            <w:r>
              <w:rPr>
                <w:sz w:val="24"/>
                <w:szCs w:val="24"/>
              </w:rPr>
              <w:t>i</w:t>
            </w:r>
            <w:r>
              <w:rPr>
                <w:spacing w:val="1"/>
                <w:sz w:val="24"/>
                <w:szCs w:val="24"/>
              </w:rPr>
              <w:t>l</w:t>
            </w:r>
            <w:r>
              <w:rPr>
                <w:spacing w:val="-1"/>
                <w:sz w:val="24"/>
                <w:szCs w:val="24"/>
              </w:rPr>
              <w:t>a</w:t>
            </w:r>
            <w:r>
              <w:rPr>
                <w:sz w:val="24"/>
                <w:szCs w:val="24"/>
              </w:rPr>
              <w:t>ble do</w:t>
            </w:r>
            <w:r>
              <w:rPr>
                <w:spacing w:val="-1"/>
                <w:sz w:val="24"/>
                <w:szCs w:val="24"/>
              </w:rPr>
              <w:t>c</w:t>
            </w:r>
            <w:r>
              <w:rPr>
                <w:sz w:val="24"/>
                <w:szCs w:val="24"/>
              </w:rPr>
              <w:t>umen</w:t>
            </w:r>
            <w:r>
              <w:rPr>
                <w:spacing w:val="2"/>
                <w:sz w:val="24"/>
                <w:szCs w:val="24"/>
              </w:rPr>
              <w:t>t</w:t>
            </w:r>
            <w:r>
              <w:rPr>
                <w:spacing w:val="-1"/>
                <w:sz w:val="24"/>
                <w:szCs w:val="24"/>
              </w:rPr>
              <w:t>a</w:t>
            </w:r>
            <w:r>
              <w:rPr>
                <w:sz w:val="24"/>
                <w:szCs w:val="24"/>
              </w:rPr>
              <w:t>t</w:t>
            </w:r>
            <w:r>
              <w:rPr>
                <w:spacing w:val="1"/>
                <w:sz w:val="24"/>
                <w:szCs w:val="24"/>
              </w:rPr>
              <w:t>i</w:t>
            </w:r>
            <w:r>
              <w:rPr>
                <w:sz w:val="24"/>
                <w:szCs w:val="24"/>
              </w:rPr>
              <w:t>on</w:t>
            </w:r>
          </w:p>
        </w:tc>
        <w:tc>
          <w:tcPr>
            <w:tcW w:w="2640" w:type="dxa"/>
            <w:tcBorders>
              <w:top w:val="single" w:sz="5" w:space="0" w:color="000000"/>
              <w:left w:val="single" w:sz="5" w:space="0" w:color="000000"/>
              <w:bottom w:val="single" w:sz="5" w:space="0" w:color="000000"/>
              <w:right w:val="single" w:sz="5" w:space="0" w:color="000000"/>
            </w:tcBorders>
          </w:tcPr>
          <w:p w14:paraId="5C74B3FD" w14:textId="77777777" w:rsidR="00CE409C" w:rsidRDefault="009B090C" w:rsidP="00090A5B">
            <w:pPr>
              <w:spacing w:line="260" w:lineRule="exact"/>
              <w:ind w:left="102"/>
              <w:jc w:val="both"/>
              <w:rPr>
                <w:sz w:val="24"/>
                <w:szCs w:val="24"/>
              </w:rPr>
            </w:pPr>
            <w:r>
              <w:rPr>
                <w:sz w:val="24"/>
                <w:szCs w:val="24"/>
              </w:rPr>
              <w:t>M</w:t>
            </w:r>
            <w:r>
              <w:rPr>
                <w:spacing w:val="-1"/>
                <w:sz w:val="24"/>
                <w:szCs w:val="24"/>
              </w:rPr>
              <w:t>e</w:t>
            </w:r>
            <w:r>
              <w:rPr>
                <w:sz w:val="24"/>
                <w:szCs w:val="24"/>
              </w:rPr>
              <w:t>dium</w:t>
            </w:r>
          </w:p>
        </w:tc>
        <w:tc>
          <w:tcPr>
            <w:tcW w:w="3596" w:type="dxa"/>
            <w:tcBorders>
              <w:top w:val="single" w:sz="5" w:space="0" w:color="000000"/>
              <w:left w:val="single" w:sz="5" w:space="0" w:color="000000"/>
              <w:bottom w:val="single" w:sz="5" w:space="0" w:color="000000"/>
              <w:right w:val="single" w:sz="5" w:space="0" w:color="000000"/>
            </w:tcBorders>
          </w:tcPr>
          <w:p w14:paraId="0429DE62" w14:textId="77777777" w:rsidR="00CE409C" w:rsidRDefault="009B090C" w:rsidP="00090A5B">
            <w:pPr>
              <w:spacing w:line="260" w:lineRule="exact"/>
              <w:ind w:left="102"/>
              <w:jc w:val="both"/>
              <w:rPr>
                <w:sz w:val="24"/>
                <w:szCs w:val="24"/>
              </w:rPr>
            </w:pPr>
            <w:r>
              <w:rPr>
                <w:spacing w:val="-2"/>
                <w:sz w:val="24"/>
                <w:szCs w:val="24"/>
              </w:rPr>
              <w:t>B</w:t>
            </w:r>
            <w:r>
              <w:rPr>
                <w:spacing w:val="-1"/>
                <w:sz w:val="24"/>
                <w:szCs w:val="24"/>
              </w:rPr>
              <w:t>a</w:t>
            </w:r>
            <w:r>
              <w:rPr>
                <w:sz w:val="24"/>
                <w:szCs w:val="24"/>
              </w:rPr>
              <w:t>la</w:t>
            </w:r>
            <w:r>
              <w:rPr>
                <w:spacing w:val="2"/>
                <w:sz w:val="24"/>
                <w:szCs w:val="24"/>
              </w:rPr>
              <w:t>n</w:t>
            </w:r>
            <w:r>
              <w:rPr>
                <w:spacing w:val="-1"/>
                <w:sz w:val="24"/>
                <w:szCs w:val="24"/>
              </w:rPr>
              <w:t>c</w:t>
            </w:r>
            <w:r>
              <w:rPr>
                <w:sz w:val="24"/>
                <w:szCs w:val="24"/>
              </w:rPr>
              <w:t>e</w:t>
            </w:r>
            <w:r>
              <w:rPr>
                <w:spacing w:val="-1"/>
                <w:sz w:val="24"/>
                <w:szCs w:val="24"/>
              </w:rPr>
              <w:t xml:space="preserve"> </w:t>
            </w:r>
            <w:r>
              <w:rPr>
                <w:sz w:val="24"/>
                <w:szCs w:val="24"/>
              </w:rPr>
              <w:t>of in</w:t>
            </w:r>
            <w:r>
              <w:rPr>
                <w:spacing w:val="-1"/>
                <w:sz w:val="24"/>
                <w:szCs w:val="24"/>
              </w:rPr>
              <w:t>f</w:t>
            </w:r>
            <w:r>
              <w:rPr>
                <w:spacing w:val="2"/>
                <w:sz w:val="24"/>
                <w:szCs w:val="24"/>
              </w:rPr>
              <w:t>o</w:t>
            </w:r>
            <w:r>
              <w:rPr>
                <w:sz w:val="24"/>
                <w:szCs w:val="24"/>
              </w:rPr>
              <w:t>rm</w:t>
            </w:r>
            <w:r>
              <w:rPr>
                <w:spacing w:val="-1"/>
                <w:sz w:val="24"/>
                <w:szCs w:val="24"/>
              </w:rPr>
              <w:t>a</w:t>
            </w:r>
            <w:r>
              <w:rPr>
                <w:sz w:val="24"/>
                <w:szCs w:val="24"/>
              </w:rPr>
              <w:t>t</w:t>
            </w:r>
            <w:r>
              <w:rPr>
                <w:spacing w:val="1"/>
                <w:sz w:val="24"/>
                <w:szCs w:val="24"/>
              </w:rPr>
              <w:t>i</w:t>
            </w:r>
            <w:r>
              <w:rPr>
                <w:sz w:val="24"/>
                <w:szCs w:val="24"/>
              </w:rPr>
              <w:t>on to be</w:t>
            </w:r>
          </w:p>
          <w:p w14:paraId="5545178A" w14:textId="77777777" w:rsidR="00CE409C" w:rsidRDefault="00CE409C" w:rsidP="00090A5B">
            <w:pPr>
              <w:spacing w:before="7" w:line="120" w:lineRule="exact"/>
              <w:jc w:val="both"/>
              <w:rPr>
                <w:sz w:val="13"/>
                <w:szCs w:val="13"/>
              </w:rPr>
            </w:pPr>
          </w:p>
          <w:p w14:paraId="56A4DCFA" w14:textId="77777777" w:rsidR="00CE409C" w:rsidRDefault="009B090C" w:rsidP="00090A5B">
            <w:pPr>
              <w:ind w:left="102"/>
              <w:jc w:val="both"/>
              <w:rPr>
                <w:sz w:val="24"/>
                <w:szCs w:val="24"/>
              </w:rPr>
            </w:pPr>
            <w:r>
              <w:rPr>
                <w:spacing w:val="-2"/>
                <w:sz w:val="24"/>
                <w:szCs w:val="24"/>
              </w:rPr>
              <w:t>g</w:t>
            </w:r>
            <w:r>
              <w:rPr>
                <w:spacing w:val="-1"/>
                <w:sz w:val="24"/>
                <w:szCs w:val="24"/>
              </w:rPr>
              <w:t>a</w:t>
            </w:r>
            <w:r>
              <w:rPr>
                <w:sz w:val="24"/>
                <w:szCs w:val="24"/>
              </w:rPr>
              <w:t>t</w:t>
            </w:r>
            <w:r>
              <w:rPr>
                <w:spacing w:val="3"/>
                <w:sz w:val="24"/>
                <w:szCs w:val="24"/>
              </w:rPr>
              <w:t>h</w:t>
            </w:r>
            <w:r>
              <w:rPr>
                <w:spacing w:val="-1"/>
                <w:sz w:val="24"/>
                <w:szCs w:val="24"/>
              </w:rPr>
              <w:t>e</w:t>
            </w:r>
            <w:r>
              <w:rPr>
                <w:sz w:val="24"/>
                <w:szCs w:val="24"/>
              </w:rPr>
              <w:t>r</w:t>
            </w:r>
            <w:r>
              <w:rPr>
                <w:spacing w:val="-2"/>
                <w:sz w:val="24"/>
                <w:szCs w:val="24"/>
              </w:rPr>
              <w:t>e</w:t>
            </w:r>
            <w:r>
              <w:rPr>
                <w:sz w:val="24"/>
                <w:szCs w:val="24"/>
              </w:rPr>
              <w:t xml:space="preserve">d </w:t>
            </w:r>
            <w:r>
              <w:rPr>
                <w:spacing w:val="5"/>
                <w:sz w:val="24"/>
                <w:szCs w:val="24"/>
              </w:rPr>
              <w:t>b</w:t>
            </w:r>
            <w:r>
              <w:rPr>
                <w:sz w:val="24"/>
                <w:szCs w:val="24"/>
              </w:rPr>
              <w:t>y</w:t>
            </w:r>
            <w:r>
              <w:rPr>
                <w:spacing w:val="-5"/>
                <w:sz w:val="24"/>
                <w:szCs w:val="24"/>
              </w:rPr>
              <w:t xml:space="preserve"> </w:t>
            </w:r>
            <w:r>
              <w:rPr>
                <w:spacing w:val="2"/>
                <w:sz w:val="24"/>
                <w:szCs w:val="24"/>
              </w:rPr>
              <w:t>p</w:t>
            </w:r>
            <w:r>
              <w:rPr>
                <w:sz w:val="24"/>
                <w:szCs w:val="24"/>
              </w:rPr>
              <w:t>roj</w:t>
            </w:r>
            <w:r>
              <w:rPr>
                <w:spacing w:val="-1"/>
                <w:sz w:val="24"/>
                <w:szCs w:val="24"/>
              </w:rPr>
              <w:t>ec</w:t>
            </w:r>
            <w:r>
              <w:rPr>
                <w:sz w:val="24"/>
                <w:szCs w:val="24"/>
              </w:rPr>
              <w:t xml:space="preserve">t </w:t>
            </w:r>
            <w:r>
              <w:rPr>
                <w:spacing w:val="1"/>
                <w:sz w:val="24"/>
                <w:szCs w:val="24"/>
              </w:rPr>
              <w:t>m</w:t>
            </w:r>
            <w:r>
              <w:rPr>
                <w:spacing w:val="-1"/>
                <w:sz w:val="24"/>
                <w:szCs w:val="24"/>
              </w:rPr>
              <w:t>a</w:t>
            </w:r>
            <w:r>
              <w:rPr>
                <w:spacing w:val="2"/>
                <w:sz w:val="24"/>
                <w:szCs w:val="24"/>
              </w:rPr>
              <w:t>n</w:t>
            </w:r>
            <w:r>
              <w:rPr>
                <w:spacing w:val="1"/>
                <w:sz w:val="24"/>
                <w:szCs w:val="24"/>
              </w:rPr>
              <w:t>a</w:t>
            </w:r>
            <w:r>
              <w:rPr>
                <w:spacing w:val="-2"/>
                <w:sz w:val="24"/>
                <w:szCs w:val="24"/>
              </w:rPr>
              <w:t>g</w:t>
            </w:r>
            <w:r>
              <w:rPr>
                <w:spacing w:val="1"/>
                <w:sz w:val="24"/>
                <w:szCs w:val="24"/>
              </w:rPr>
              <w:t>e</w:t>
            </w:r>
            <w:r>
              <w:rPr>
                <w:sz w:val="24"/>
                <w:szCs w:val="24"/>
              </w:rPr>
              <w:t>r.</w:t>
            </w:r>
          </w:p>
        </w:tc>
      </w:tr>
    </w:tbl>
    <w:p w14:paraId="57A28020" w14:textId="77777777" w:rsidR="00CE409C" w:rsidRDefault="00CE409C" w:rsidP="00090A5B">
      <w:pPr>
        <w:jc w:val="both"/>
        <w:sectPr w:rsidR="00CE409C">
          <w:pgSz w:w="12240" w:h="15840"/>
          <w:pgMar w:top="1380" w:right="1300" w:bottom="280" w:left="1300" w:header="0" w:footer="835" w:gutter="0"/>
          <w:cols w:space="720"/>
        </w:sectPr>
      </w:pPr>
    </w:p>
    <w:p w14:paraId="101A223F" w14:textId="77777777" w:rsidR="00CE409C" w:rsidRDefault="009B090C" w:rsidP="00090A5B">
      <w:pPr>
        <w:spacing w:before="64" w:line="360" w:lineRule="auto"/>
        <w:ind w:left="6009" w:right="282" w:hanging="5756"/>
        <w:jc w:val="both"/>
        <w:rPr>
          <w:sz w:val="24"/>
          <w:szCs w:val="24"/>
        </w:rPr>
      </w:pPr>
      <w:r>
        <w:rPr>
          <w:spacing w:val="1"/>
          <w:sz w:val="24"/>
          <w:szCs w:val="24"/>
        </w:rPr>
        <w:lastRenderedPageBreak/>
        <w:t>P</w:t>
      </w:r>
      <w:r>
        <w:rPr>
          <w:sz w:val="24"/>
          <w:szCs w:val="24"/>
        </w:rPr>
        <w:t>roj</w:t>
      </w:r>
      <w:r>
        <w:rPr>
          <w:spacing w:val="-1"/>
          <w:sz w:val="24"/>
          <w:szCs w:val="24"/>
        </w:rPr>
        <w:t>ec</w:t>
      </w:r>
      <w:r>
        <w:rPr>
          <w:sz w:val="24"/>
          <w:szCs w:val="24"/>
        </w:rPr>
        <w:t xml:space="preserve">t scope                             </w:t>
      </w:r>
      <w:r>
        <w:rPr>
          <w:spacing w:val="31"/>
          <w:sz w:val="24"/>
          <w:szCs w:val="24"/>
        </w:rPr>
        <w:t xml:space="preserve"> </w:t>
      </w:r>
      <w:r>
        <w:rPr>
          <w:spacing w:val="-3"/>
          <w:sz w:val="24"/>
          <w:szCs w:val="24"/>
        </w:rPr>
        <w:t>L</w:t>
      </w:r>
      <w:r>
        <w:rPr>
          <w:sz w:val="24"/>
          <w:szCs w:val="24"/>
        </w:rPr>
        <w:t xml:space="preserve">ow                                   </w:t>
      </w:r>
      <w:r>
        <w:rPr>
          <w:spacing w:val="43"/>
          <w:sz w:val="24"/>
          <w:szCs w:val="24"/>
        </w:rPr>
        <w:t xml:space="preserve"> </w:t>
      </w:r>
      <w:r>
        <w:rPr>
          <w:spacing w:val="1"/>
          <w:sz w:val="24"/>
          <w:szCs w:val="24"/>
        </w:rPr>
        <w:t>S</w:t>
      </w:r>
      <w:r>
        <w:rPr>
          <w:spacing w:val="-1"/>
          <w:sz w:val="24"/>
          <w:szCs w:val="24"/>
        </w:rPr>
        <w:t>c</w:t>
      </w:r>
      <w:r>
        <w:rPr>
          <w:sz w:val="24"/>
          <w:szCs w:val="24"/>
        </w:rPr>
        <w:t>ope</w:t>
      </w:r>
      <w:r>
        <w:rPr>
          <w:spacing w:val="-1"/>
          <w:sz w:val="24"/>
          <w:szCs w:val="24"/>
        </w:rPr>
        <w:t xml:space="preserve"> </w:t>
      </w:r>
      <w:r>
        <w:rPr>
          <w:sz w:val="24"/>
          <w:szCs w:val="24"/>
        </w:rPr>
        <w:t>in</w:t>
      </w:r>
      <w:r>
        <w:rPr>
          <w:spacing w:val="1"/>
          <w:sz w:val="24"/>
          <w:szCs w:val="24"/>
        </w:rPr>
        <w:t>i</w:t>
      </w:r>
      <w:r>
        <w:rPr>
          <w:sz w:val="24"/>
          <w:szCs w:val="24"/>
        </w:rPr>
        <w:t>t</w:t>
      </w:r>
      <w:r>
        <w:rPr>
          <w:spacing w:val="1"/>
          <w:sz w:val="24"/>
          <w:szCs w:val="24"/>
        </w:rPr>
        <w:t>i</w:t>
      </w:r>
      <w:r>
        <w:rPr>
          <w:spacing w:val="-1"/>
          <w:sz w:val="24"/>
          <w:szCs w:val="24"/>
        </w:rPr>
        <w:t>a</w:t>
      </w:r>
      <w:r>
        <w:rPr>
          <w:sz w:val="24"/>
          <w:szCs w:val="24"/>
        </w:rPr>
        <w:t>l</w:t>
      </w:r>
      <w:r>
        <w:rPr>
          <w:spacing w:val="3"/>
          <w:sz w:val="24"/>
          <w:szCs w:val="24"/>
        </w:rPr>
        <w:t>l</w:t>
      </w:r>
      <w:r>
        <w:rPr>
          <w:sz w:val="24"/>
          <w:szCs w:val="24"/>
        </w:rPr>
        <w:t>y</w:t>
      </w:r>
      <w:r>
        <w:rPr>
          <w:spacing w:val="-4"/>
          <w:sz w:val="24"/>
          <w:szCs w:val="24"/>
        </w:rPr>
        <w:t xml:space="preserve"> </w:t>
      </w:r>
      <w:r>
        <w:rPr>
          <w:sz w:val="24"/>
          <w:szCs w:val="24"/>
        </w:rPr>
        <w:t>d</w:t>
      </w:r>
      <w:r>
        <w:rPr>
          <w:spacing w:val="-1"/>
          <w:sz w:val="24"/>
          <w:szCs w:val="24"/>
        </w:rPr>
        <w:t>e</w:t>
      </w:r>
      <w:r>
        <w:rPr>
          <w:sz w:val="24"/>
          <w:szCs w:val="24"/>
        </w:rPr>
        <w:t>fin</w:t>
      </w:r>
      <w:r>
        <w:rPr>
          <w:spacing w:val="-1"/>
          <w:sz w:val="24"/>
          <w:szCs w:val="24"/>
        </w:rPr>
        <w:t>e</w:t>
      </w:r>
      <w:r>
        <w:rPr>
          <w:sz w:val="24"/>
          <w:szCs w:val="24"/>
        </w:rPr>
        <w:t>d in</w:t>
      </w:r>
      <w:r>
        <w:rPr>
          <w:spacing w:val="3"/>
          <w:sz w:val="24"/>
          <w:szCs w:val="24"/>
        </w:rPr>
        <w:t xml:space="preserve"> </w:t>
      </w:r>
      <w:r>
        <w:rPr>
          <w:sz w:val="24"/>
          <w:szCs w:val="24"/>
        </w:rPr>
        <w:t>proj</w:t>
      </w:r>
      <w:r>
        <w:rPr>
          <w:spacing w:val="-1"/>
          <w:sz w:val="24"/>
          <w:szCs w:val="24"/>
        </w:rPr>
        <w:t>ec</w:t>
      </w:r>
      <w:r>
        <w:rPr>
          <w:sz w:val="24"/>
          <w:szCs w:val="24"/>
        </w:rPr>
        <w:t xml:space="preserve">t plan, </w:t>
      </w:r>
      <w:r>
        <w:rPr>
          <w:spacing w:val="-1"/>
          <w:sz w:val="24"/>
          <w:szCs w:val="24"/>
        </w:rPr>
        <w:t>re</w:t>
      </w:r>
      <w:r>
        <w:rPr>
          <w:sz w:val="24"/>
          <w:szCs w:val="24"/>
        </w:rPr>
        <w:t>vie</w:t>
      </w:r>
      <w:r>
        <w:rPr>
          <w:spacing w:val="1"/>
          <w:sz w:val="24"/>
          <w:szCs w:val="24"/>
        </w:rPr>
        <w:t>w</w:t>
      </w:r>
      <w:r>
        <w:rPr>
          <w:spacing w:val="-1"/>
          <w:sz w:val="24"/>
          <w:szCs w:val="24"/>
        </w:rPr>
        <w:t>e</w:t>
      </w:r>
      <w:r>
        <w:rPr>
          <w:sz w:val="24"/>
          <w:szCs w:val="24"/>
        </w:rPr>
        <w:t>d mon</w:t>
      </w:r>
      <w:r>
        <w:rPr>
          <w:spacing w:val="1"/>
          <w:sz w:val="24"/>
          <w:szCs w:val="24"/>
        </w:rPr>
        <w:t>t</w:t>
      </w:r>
      <w:r>
        <w:rPr>
          <w:sz w:val="24"/>
          <w:szCs w:val="24"/>
        </w:rPr>
        <w:t>h</w:t>
      </w:r>
      <w:r>
        <w:rPr>
          <w:spacing w:val="3"/>
          <w:sz w:val="24"/>
          <w:szCs w:val="24"/>
        </w:rPr>
        <w:t>l</w:t>
      </w:r>
      <w:r>
        <w:rPr>
          <w:sz w:val="24"/>
          <w:szCs w:val="24"/>
        </w:rPr>
        <w:t>y</w:t>
      </w:r>
      <w:r>
        <w:rPr>
          <w:spacing w:val="-5"/>
          <w:sz w:val="24"/>
          <w:szCs w:val="24"/>
        </w:rPr>
        <w:t xml:space="preserve"> </w:t>
      </w:r>
      <w:r>
        <w:rPr>
          <w:spacing w:val="2"/>
          <w:sz w:val="24"/>
          <w:szCs w:val="24"/>
        </w:rPr>
        <w:t>b</w:t>
      </w:r>
      <w:r>
        <w:rPr>
          <w:sz w:val="24"/>
          <w:szCs w:val="24"/>
        </w:rPr>
        <w:t>y</w:t>
      </w:r>
      <w:r>
        <w:rPr>
          <w:spacing w:val="-3"/>
          <w:sz w:val="24"/>
          <w:szCs w:val="24"/>
        </w:rPr>
        <w:t xml:space="preserve"> </w:t>
      </w:r>
      <w:r>
        <w:rPr>
          <w:spacing w:val="1"/>
          <w:sz w:val="24"/>
          <w:szCs w:val="24"/>
        </w:rPr>
        <w:t>P</w:t>
      </w:r>
      <w:r>
        <w:rPr>
          <w:sz w:val="24"/>
          <w:szCs w:val="24"/>
        </w:rPr>
        <w:t>roj</w:t>
      </w:r>
      <w:r>
        <w:rPr>
          <w:spacing w:val="-1"/>
          <w:sz w:val="24"/>
          <w:szCs w:val="24"/>
        </w:rPr>
        <w:t>ec</w:t>
      </w:r>
      <w:r>
        <w:rPr>
          <w:sz w:val="24"/>
          <w:szCs w:val="24"/>
        </w:rPr>
        <w:t>t</w:t>
      </w:r>
    </w:p>
    <w:p w14:paraId="55A07D76" w14:textId="77777777" w:rsidR="00CE409C" w:rsidRDefault="00B20066" w:rsidP="00090A5B">
      <w:pPr>
        <w:spacing w:before="3" w:line="260" w:lineRule="exact"/>
        <w:ind w:left="6009"/>
        <w:jc w:val="both"/>
        <w:rPr>
          <w:sz w:val="24"/>
          <w:szCs w:val="24"/>
        </w:rPr>
      </w:pPr>
      <w:r>
        <w:pict w14:anchorId="3113DB14">
          <v:group id="_x0000_s1125" style="position:absolute;left:0;text-align:left;margin-left:71.95pt;margin-top:71.7pt;width:468.2pt;height:63.7pt;z-index:-251666432;mso-position-horizontal-relative:page;mso-position-vertical-relative:page" coordorigin="1439,1434" coordsize="9364,1274">
            <v:shape id="_x0000_s1135" style="position:absolute;left:1450;top:1445;width:3106;height:0" coordorigin="1450,1445" coordsize="3106,0" path="m1450,1445r3106,e" filled="f" strokeweight=".58pt">
              <v:path arrowok="t"/>
            </v:shape>
            <v:shape id="_x0000_s1134" style="position:absolute;left:4566;top:1445;width:2631;height:0" coordorigin="4566,1445" coordsize="2631,0" path="m4566,1445r2631,e" filled="f" strokeweight=".58pt">
              <v:path arrowok="t"/>
            </v:shape>
            <v:shape id="_x0000_s1133" style="position:absolute;left:7206;top:1445;width:3586;height:0" coordorigin="7206,1445" coordsize="3586,0" path="m7206,1445r3586,e" filled="f" strokeweight=".58pt">
              <v:path arrowok="t"/>
            </v:shape>
            <v:shape id="_x0000_s1132" style="position:absolute;left:1445;top:1440;width:0;height:1263" coordorigin="1445,1440" coordsize="0,1263" path="m1445,1440r,1263e" filled="f" strokeweight=".58pt">
              <v:path arrowok="t"/>
            </v:shape>
            <v:shape id="_x0000_s1131" style="position:absolute;left:1450;top:2698;width:3106;height:0" coordorigin="1450,2698" coordsize="3106,0" path="m1450,2698r3106,e" filled="f" strokeweight=".58pt">
              <v:path arrowok="t"/>
            </v:shape>
            <v:shape id="_x0000_s1130" style="position:absolute;left:4561;top:1440;width:0;height:1263" coordorigin="4561,1440" coordsize="0,1263" path="m4561,1440r,1263e" filled="f" strokeweight=".58pt">
              <v:path arrowok="t"/>
            </v:shape>
            <v:shape id="_x0000_s1129" style="position:absolute;left:4566;top:2698;width:2631;height:0" coordorigin="4566,2698" coordsize="2631,0" path="m4566,2698r2631,e" filled="f" strokeweight=".58pt">
              <v:path arrowok="t"/>
            </v:shape>
            <v:shape id="_x0000_s1128" style="position:absolute;left:7201;top:1440;width:0;height:1263" coordorigin="7201,1440" coordsize="0,1263" path="m7201,1440r,1263e" filled="f" strokeweight=".58pt">
              <v:path arrowok="t"/>
            </v:shape>
            <v:shape id="_x0000_s1127" style="position:absolute;left:7206;top:2698;width:3586;height:0" coordorigin="7206,2698" coordsize="3586,0" path="m7206,2698r3586,e" filled="f" strokeweight=".58pt">
              <v:path arrowok="t"/>
            </v:shape>
            <v:shape id="_x0000_s1126" style="position:absolute;left:10797;top:1440;width:0;height:1263" coordorigin="10797,1440" coordsize="0,1263" path="m10797,1440r,1263e" filled="f" strokeweight=".58pt">
              <v:path arrowok="t"/>
            </v:shape>
            <w10:wrap anchorx="page" anchory="page"/>
          </v:group>
        </w:pict>
      </w:r>
      <w:r w:rsidR="009B090C">
        <w:rPr>
          <w:spacing w:val="-1"/>
          <w:position w:val="-1"/>
          <w:sz w:val="24"/>
          <w:szCs w:val="24"/>
        </w:rPr>
        <w:t>a</w:t>
      </w:r>
      <w:r w:rsidR="009B090C">
        <w:rPr>
          <w:position w:val="-1"/>
          <w:sz w:val="24"/>
          <w:szCs w:val="24"/>
        </w:rPr>
        <w:t>nd p</w:t>
      </w:r>
      <w:r w:rsidR="009B090C">
        <w:rPr>
          <w:spacing w:val="-1"/>
          <w:position w:val="-1"/>
          <w:sz w:val="24"/>
          <w:szCs w:val="24"/>
        </w:rPr>
        <w:t>re</w:t>
      </w:r>
      <w:r w:rsidR="009B090C">
        <w:rPr>
          <w:position w:val="-1"/>
          <w:sz w:val="24"/>
          <w:szCs w:val="24"/>
        </w:rPr>
        <w:t>v</w:t>
      </w:r>
      <w:r w:rsidR="009B090C">
        <w:rPr>
          <w:spacing w:val="-1"/>
          <w:position w:val="-1"/>
          <w:sz w:val="24"/>
          <w:szCs w:val="24"/>
        </w:rPr>
        <w:t>e</w:t>
      </w:r>
      <w:r w:rsidR="009B090C">
        <w:rPr>
          <w:position w:val="-1"/>
          <w:sz w:val="24"/>
          <w:szCs w:val="24"/>
        </w:rPr>
        <w:t>nt un</w:t>
      </w:r>
      <w:r w:rsidR="009B090C">
        <w:rPr>
          <w:spacing w:val="3"/>
          <w:position w:val="-1"/>
          <w:sz w:val="24"/>
          <w:szCs w:val="24"/>
        </w:rPr>
        <w:t>d</w:t>
      </w:r>
      <w:r w:rsidR="009B090C">
        <w:rPr>
          <w:spacing w:val="-1"/>
          <w:position w:val="-1"/>
          <w:sz w:val="24"/>
          <w:szCs w:val="24"/>
        </w:rPr>
        <w:t>e</w:t>
      </w:r>
      <w:r w:rsidR="009B090C">
        <w:rPr>
          <w:position w:val="-1"/>
          <w:sz w:val="24"/>
          <w:szCs w:val="24"/>
        </w:rPr>
        <w:t>te</w:t>
      </w:r>
      <w:r w:rsidR="009B090C">
        <w:rPr>
          <w:spacing w:val="-1"/>
          <w:position w:val="-1"/>
          <w:sz w:val="24"/>
          <w:szCs w:val="24"/>
        </w:rPr>
        <w:t>c</w:t>
      </w:r>
      <w:r w:rsidR="009B090C">
        <w:rPr>
          <w:position w:val="-1"/>
          <w:sz w:val="24"/>
          <w:szCs w:val="24"/>
        </w:rPr>
        <w:t xml:space="preserve">ted </w:t>
      </w:r>
      <w:r w:rsidR="009B090C">
        <w:rPr>
          <w:spacing w:val="2"/>
          <w:position w:val="-1"/>
          <w:sz w:val="24"/>
          <w:szCs w:val="24"/>
        </w:rPr>
        <w:t>s</w:t>
      </w:r>
      <w:r w:rsidR="009B090C">
        <w:rPr>
          <w:spacing w:val="-1"/>
          <w:position w:val="-1"/>
          <w:sz w:val="24"/>
          <w:szCs w:val="24"/>
        </w:rPr>
        <w:t>c</w:t>
      </w:r>
      <w:r w:rsidR="009B090C">
        <w:rPr>
          <w:position w:val="-1"/>
          <w:sz w:val="24"/>
          <w:szCs w:val="24"/>
        </w:rPr>
        <w:t>op</w:t>
      </w:r>
      <w:r w:rsidR="009B090C">
        <w:rPr>
          <w:spacing w:val="-1"/>
          <w:position w:val="-1"/>
          <w:sz w:val="24"/>
          <w:szCs w:val="24"/>
        </w:rPr>
        <w:t>e</w:t>
      </w:r>
      <w:r w:rsidR="009B090C">
        <w:rPr>
          <w:position w:val="-1"/>
          <w:sz w:val="24"/>
          <w:szCs w:val="24"/>
        </w:rPr>
        <w:t>.</w:t>
      </w:r>
    </w:p>
    <w:p w14:paraId="08FA0903" w14:textId="77777777" w:rsidR="00CE409C" w:rsidRDefault="00CE409C" w:rsidP="00090A5B">
      <w:pPr>
        <w:spacing w:line="200" w:lineRule="exact"/>
        <w:jc w:val="both"/>
      </w:pPr>
    </w:p>
    <w:p w14:paraId="7B387634" w14:textId="77777777" w:rsidR="00CE409C" w:rsidRDefault="00CE409C" w:rsidP="00090A5B">
      <w:pPr>
        <w:spacing w:before="1" w:line="260" w:lineRule="exact"/>
        <w:jc w:val="both"/>
        <w:rPr>
          <w:sz w:val="26"/>
          <w:szCs w:val="26"/>
        </w:rPr>
      </w:pPr>
    </w:p>
    <w:p w14:paraId="401B98FC" w14:textId="77777777" w:rsidR="00CE409C" w:rsidRDefault="009B090C" w:rsidP="00090A5B">
      <w:pPr>
        <w:spacing w:before="29"/>
        <w:ind w:left="140" w:right="6593"/>
        <w:jc w:val="both"/>
        <w:rPr>
          <w:sz w:val="24"/>
          <w:szCs w:val="24"/>
        </w:rPr>
      </w:pPr>
      <w:r>
        <w:rPr>
          <w:b/>
          <w:sz w:val="24"/>
          <w:szCs w:val="24"/>
        </w:rPr>
        <w:t>2.5.3. C</w:t>
      </w:r>
      <w:r>
        <w:rPr>
          <w:b/>
          <w:spacing w:val="2"/>
          <w:sz w:val="24"/>
          <w:szCs w:val="24"/>
        </w:rPr>
        <w:t>o</w:t>
      </w:r>
      <w:r>
        <w:rPr>
          <w:b/>
          <w:spacing w:val="-1"/>
          <w:sz w:val="24"/>
          <w:szCs w:val="24"/>
        </w:rPr>
        <w:t>m</w:t>
      </w:r>
      <w:r>
        <w:rPr>
          <w:b/>
          <w:spacing w:val="-3"/>
          <w:sz w:val="24"/>
          <w:szCs w:val="24"/>
        </w:rPr>
        <w:t>m</w:t>
      </w:r>
      <w:r>
        <w:rPr>
          <w:b/>
          <w:spacing w:val="1"/>
          <w:sz w:val="24"/>
          <w:szCs w:val="24"/>
        </w:rPr>
        <w:t>un</w:t>
      </w:r>
      <w:r>
        <w:rPr>
          <w:b/>
          <w:sz w:val="24"/>
          <w:szCs w:val="24"/>
        </w:rPr>
        <w:t>ica</w:t>
      </w:r>
      <w:r>
        <w:rPr>
          <w:b/>
          <w:spacing w:val="-1"/>
          <w:sz w:val="24"/>
          <w:szCs w:val="24"/>
        </w:rPr>
        <w:t>t</w:t>
      </w:r>
      <w:r>
        <w:rPr>
          <w:b/>
          <w:sz w:val="24"/>
          <w:szCs w:val="24"/>
        </w:rPr>
        <w:t>io</w:t>
      </w:r>
      <w:r>
        <w:rPr>
          <w:b/>
          <w:spacing w:val="1"/>
          <w:sz w:val="24"/>
          <w:szCs w:val="24"/>
        </w:rPr>
        <w:t>n</w:t>
      </w:r>
      <w:r>
        <w:rPr>
          <w:b/>
          <w:sz w:val="24"/>
          <w:szCs w:val="24"/>
        </w:rPr>
        <w:t xml:space="preserve">s </w:t>
      </w:r>
      <w:r>
        <w:rPr>
          <w:b/>
          <w:spacing w:val="-2"/>
          <w:sz w:val="24"/>
          <w:szCs w:val="24"/>
        </w:rPr>
        <w:t>P</w:t>
      </w:r>
      <w:r>
        <w:rPr>
          <w:b/>
          <w:sz w:val="24"/>
          <w:szCs w:val="24"/>
        </w:rPr>
        <w:t>lan</w:t>
      </w:r>
    </w:p>
    <w:p w14:paraId="7DC8CB31" w14:textId="77777777" w:rsidR="00CE409C" w:rsidRDefault="00CE409C" w:rsidP="00090A5B">
      <w:pPr>
        <w:spacing w:before="2" w:line="120" w:lineRule="exact"/>
        <w:jc w:val="both"/>
        <w:rPr>
          <w:sz w:val="13"/>
          <w:szCs w:val="13"/>
        </w:rPr>
      </w:pPr>
    </w:p>
    <w:p w14:paraId="1B281A3A" w14:textId="476ED968" w:rsidR="00CE409C" w:rsidRDefault="009B090C" w:rsidP="00090A5B">
      <w:pPr>
        <w:spacing w:line="359" w:lineRule="auto"/>
        <w:ind w:left="140" w:right="99"/>
        <w:jc w:val="both"/>
        <w:rPr>
          <w:sz w:val="24"/>
          <w:szCs w:val="24"/>
        </w:rPr>
      </w:pPr>
      <w:r>
        <w:rPr>
          <w:spacing w:val="-3"/>
          <w:sz w:val="24"/>
          <w:szCs w:val="24"/>
        </w:rPr>
        <w:t>I</w:t>
      </w:r>
      <w:r>
        <w:rPr>
          <w:sz w:val="24"/>
          <w:szCs w:val="24"/>
        </w:rPr>
        <w:t>f</w:t>
      </w:r>
      <w:r>
        <w:rPr>
          <w:spacing w:val="2"/>
          <w:sz w:val="24"/>
          <w:szCs w:val="24"/>
        </w:rPr>
        <w:t xml:space="preserve"> </w:t>
      </w:r>
      <w:r>
        <w:rPr>
          <w:sz w:val="24"/>
          <w:szCs w:val="24"/>
        </w:rPr>
        <w:t>proj</w:t>
      </w:r>
      <w:r>
        <w:rPr>
          <w:spacing w:val="1"/>
          <w:sz w:val="24"/>
          <w:szCs w:val="24"/>
        </w:rPr>
        <w:t>e</w:t>
      </w:r>
      <w:r>
        <w:rPr>
          <w:spacing w:val="-1"/>
          <w:sz w:val="24"/>
          <w:szCs w:val="24"/>
        </w:rPr>
        <w:t>c</w:t>
      </w:r>
      <w:r>
        <w:rPr>
          <w:sz w:val="24"/>
          <w:szCs w:val="24"/>
        </w:rPr>
        <w:t>t</w:t>
      </w:r>
      <w:r>
        <w:rPr>
          <w:spacing w:val="2"/>
          <w:sz w:val="24"/>
          <w:szCs w:val="24"/>
        </w:rPr>
        <w:t xml:space="preserve"> </w:t>
      </w:r>
      <w:r>
        <w:rPr>
          <w:sz w:val="24"/>
          <w:szCs w:val="24"/>
        </w:rPr>
        <w:t>sta</w:t>
      </w:r>
      <w:r>
        <w:rPr>
          <w:spacing w:val="1"/>
          <w:sz w:val="24"/>
          <w:szCs w:val="24"/>
        </w:rPr>
        <w:t>f</w:t>
      </w:r>
      <w:r>
        <w:rPr>
          <w:sz w:val="24"/>
          <w:szCs w:val="24"/>
        </w:rPr>
        <w:t>f d</w:t>
      </w:r>
      <w:r>
        <w:rPr>
          <w:spacing w:val="2"/>
          <w:sz w:val="24"/>
          <w:szCs w:val="24"/>
        </w:rPr>
        <w:t>o</w:t>
      </w:r>
      <w:r>
        <w:rPr>
          <w:spacing w:val="-1"/>
          <w:sz w:val="24"/>
          <w:szCs w:val="24"/>
        </w:rPr>
        <w:t>e</w:t>
      </w:r>
      <w:r>
        <w:rPr>
          <w:sz w:val="24"/>
          <w:szCs w:val="24"/>
        </w:rPr>
        <w:t>s</w:t>
      </w:r>
      <w:r>
        <w:rPr>
          <w:spacing w:val="2"/>
          <w:sz w:val="24"/>
          <w:szCs w:val="24"/>
        </w:rPr>
        <w:t xml:space="preserve"> </w:t>
      </w:r>
      <w:r>
        <w:rPr>
          <w:sz w:val="24"/>
          <w:szCs w:val="24"/>
        </w:rPr>
        <w:t>not</w:t>
      </w:r>
      <w:r>
        <w:rPr>
          <w:spacing w:val="3"/>
          <w:sz w:val="24"/>
          <w:szCs w:val="24"/>
        </w:rPr>
        <w:t xml:space="preserve"> </w:t>
      </w:r>
      <w:r>
        <w:rPr>
          <w:sz w:val="24"/>
          <w:szCs w:val="24"/>
        </w:rPr>
        <w:t>know wh</w:t>
      </w:r>
      <w:r>
        <w:rPr>
          <w:spacing w:val="-1"/>
          <w:sz w:val="24"/>
          <w:szCs w:val="24"/>
        </w:rPr>
        <w:t>a</w:t>
      </w:r>
      <w:r>
        <w:rPr>
          <w:sz w:val="24"/>
          <w:szCs w:val="24"/>
        </w:rPr>
        <w:t>t</w:t>
      </w:r>
      <w:r>
        <w:rPr>
          <w:spacing w:val="1"/>
          <w:sz w:val="24"/>
          <w:szCs w:val="24"/>
        </w:rPr>
        <w:t xml:space="preserve"> </w:t>
      </w:r>
      <w:r>
        <w:rPr>
          <w:sz w:val="24"/>
          <w:szCs w:val="24"/>
        </w:rPr>
        <w:t>t</w:t>
      </w:r>
      <w:r>
        <w:rPr>
          <w:spacing w:val="3"/>
          <w:sz w:val="24"/>
          <w:szCs w:val="24"/>
        </w:rPr>
        <w:t>h</w:t>
      </w:r>
      <w:r>
        <w:rPr>
          <w:spacing w:val="-1"/>
          <w:sz w:val="24"/>
          <w:szCs w:val="24"/>
        </w:rPr>
        <w:t>e</w:t>
      </w:r>
      <w:r>
        <w:rPr>
          <w:sz w:val="24"/>
          <w:szCs w:val="24"/>
        </w:rPr>
        <w:t>ir tasks</w:t>
      </w:r>
      <w:r>
        <w:rPr>
          <w:spacing w:val="3"/>
          <w:sz w:val="24"/>
          <w:szCs w:val="24"/>
        </w:rPr>
        <w:t xml:space="preserve"> </w:t>
      </w:r>
      <w:r>
        <w:rPr>
          <w:spacing w:val="-1"/>
          <w:sz w:val="24"/>
          <w:szCs w:val="24"/>
        </w:rPr>
        <w:t>a</w:t>
      </w:r>
      <w:r>
        <w:rPr>
          <w:spacing w:val="1"/>
          <w:sz w:val="24"/>
          <w:szCs w:val="24"/>
        </w:rPr>
        <w:t>r</w:t>
      </w:r>
      <w:r>
        <w:rPr>
          <w:spacing w:val="-1"/>
          <w:sz w:val="24"/>
          <w:szCs w:val="24"/>
        </w:rPr>
        <w:t>e</w:t>
      </w:r>
      <w:r>
        <w:rPr>
          <w:sz w:val="24"/>
          <w:szCs w:val="24"/>
        </w:rPr>
        <w:t>, or h</w:t>
      </w:r>
      <w:r>
        <w:rPr>
          <w:spacing w:val="2"/>
          <w:sz w:val="24"/>
          <w:szCs w:val="24"/>
        </w:rPr>
        <w:t>o</w:t>
      </w:r>
      <w:r>
        <w:rPr>
          <w:sz w:val="24"/>
          <w:szCs w:val="24"/>
        </w:rPr>
        <w:t>w to</w:t>
      </w:r>
      <w:r>
        <w:rPr>
          <w:spacing w:val="3"/>
          <w:sz w:val="24"/>
          <w:szCs w:val="24"/>
        </w:rPr>
        <w:t xml:space="preserve"> </w:t>
      </w:r>
      <w:r>
        <w:rPr>
          <w:spacing w:val="-1"/>
          <w:sz w:val="24"/>
          <w:szCs w:val="24"/>
        </w:rPr>
        <w:t>acc</w:t>
      </w:r>
      <w:r>
        <w:rPr>
          <w:sz w:val="24"/>
          <w:szCs w:val="24"/>
        </w:rPr>
        <w:t>omp</w:t>
      </w:r>
      <w:r>
        <w:rPr>
          <w:spacing w:val="1"/>
          <w:sz w:val="24"/>
          <w:szCs w:val="24"/>
        </w:rPr>
        <w:t>l</w:t>
      </w:r>
      <w:r>
        <w:rPr>
          <w:sz w:val="24"/>
          <w:szCs w:val="24"/>
        </w:rPr>
        <w:t>ish</w:t>
      </w:r>
      <w:r>
        <w:rPr>
          <w:spacing w:val="3"/>
          <w:sz w:val="24"/>
          <w:szCs w:val="24"/>
        </w:rPr>
        <w:t xml:space="preserve"> </w:t>
      </w:r>
      <w:r>
        <w:rPr>
          <w:sz w:val="24"/>
          <w:szCs w:val="24"/>
        </w:rPr>
        <w:t>them, then the</w:t>
      </w:r>
      <w:r>
        <w:rPr>
          <w:spacing w:val="2"/>
          <w:sz w:val="24"/>
          <w:szCs w:val="24"/>
        </w:rPr>
        <w:t xml:space="preserve"> </w:t>
      </w:r>
      <w:r>
        <w:rPr>
          <w:spacing w:val="-1"/>
          <w:sz w:val="24"/>
          <w:szCs w:val="24"/>
        </w:rPr>
        <w:t>e</w:t>
      </w:r>
      <w:r>
        <w:rPr>
          <w:sz w:val="24"/>
          <w:szCs w:val="24"/>
        </w:rPr>
        <w:t>nt</w:t>
      </w:r>
      <w:r>
        <w:rPr>
          <w:spacing w:val="1"/>
          <w:sz w:val="24"/>
          <w:szCs w:val="24"/>
        </w:rPr>
        <w:t>ir</w:t>
      </w:r>
      <w:r>
        <w:rPr>
          <w:sz w:val="24"/>
          <w:szCs w:val="24"/>
        </w:rPr>
        <w:t>e proj</w:t>
      </w:r>
      <w:r>
        <w:rPr>
          <w:spacing w:val="-1"/>
          <w:sz w:val="24"/>
          <w:szCs w:val="24"/>
        </w:rPr>
        <w:t>ec</w:t>
      </w:r>
      <w:r>
        <w:rPr>
          <w:sz w:val="24"/>
          <w:szCs w:val="24"/>
        </w:rPr>
        <w:t>t</w:t>
      </w:r>
      <w:r>
        <w:rPr>
          <w:spacing w:val="1"/>
          <w:sz w:val="24"/>
          <w:szCs w:val="24"/>
        </w:rPr>
        <w:t xml:space="preserve"> </w:t>
      </w:r>
      <w:r>
        <w:rPr>
          <w:sz w:val="24"/>
          <w:szCs w:val="24"/>
        </w:rPr>
        <w:t>will</w:t>
      </w:r>
      <w:r>
        <w:rPr>
          <w:spacing w:val="2"/>
          <w:sz w:val="24"/>
          <w:szCs w:val="24"/>
        </w:rPr>
        <w:t xml:space="preserve"> </w:t>
      </w:r>
      <w:r>
        <w:rPr>
          <w:spacing w:val="-2"/>
          <w:sz w:val="24"/>
          <w:szCs w:val="24"/>
        </w:rPr>
        <w:t>g</w:t>
      </w:r>
      <w:r>
        <w:rPr>
          <w:sz w:val="24"/>
          <w:szCs w:val="24"/>
        </w:rPr>
        <w:t>rind</w:t>
      </w:r>
      <w:r>
        <w:rPr>
          <w:spacing w:val="1"/>
          <w:sz w:val="24"/>
          <w:szCs w:val="24"/>
        </w:rPr>
        <w:t xml:space="preserve"> </w:t>
      </w:r>
      <w:r>
        <w:rPr>
          <w:sz w:val="24"/>
          <w:szCs w:val="24"/>
        </w:rPr>
        <w:t>to</w:t>
      </w:r>
      <w:r>
        <w:rPr>
          <w:spacing w:val="1"/>
          <w:sz w:val="24"/>
          <w:szCs w:val="24"/>
        </w:rPr>
        <w:t xml:space="preserve"> </w:t>
      </w:r>
      <w:r>
        <w:rPr>
          <w:sz w:val="24"/>
          <w:szCs w:val="24"/>
        </w:rPr>
        <w:t>a h</w:t>
      </w:r>
      <w:r>
        <w:rPr>
          <w:spacing w:val="1"/>
          <w:sz w:val="24"/>
          <w:szCs w:val="24"/>
        </w:rPr>
        <w:t>a</w:t>
      </w:r>
      <w:r>
        <w:rPr>
          <w:sz w:val="24"/>
          <w:szCs w:val="24"/>
        </w:rPr>
        <w:t>l</w:t>
      </w:r>
      <w:r>
        <w:rPr>
          <w:spacing w:val="1"/>
          <w:sz w:val="24"/>
          <w:szCs w:val="24"/>
        </w:rPr>
        <w:t>t</w:t>
      </w:r>
      <w:r>
        <w:rPr>
          <w:sz w:val="24"/>
          <w:szCs w:val="24"/>
        </w:rPr>
        <w:t>.</w:t>
      </w:r>
      <w:r>
        <w:rPr>
          <w:spacing w:val="3"/>
          <w:sz w:val="24"/>
          <w:szCs w:val="24"/>
        </w:rPr>
        <w:t xml:space="preserve"> </w:t>
      </w:r>
      <w:r>
        <w:rPr>
          <w:spacing w:val="-6"/>
          <w:sz w:val="24"/>
          <w:szCs w:val="24"/>
        </w:rPr>
        <w:t>I</w:t>
      </w:r>
      <w:r>
        <w:rPr>
          <w:sz w:val="24"/>
          <w:szCs w:val="24"/>
        </w:rPr>
        <w:t>f proj</w:t>
      </w:r>
      <w:r>
        <w:rPr>
          <w:spacing w:val="1"/>
          <w:sz w:val="24"/>
          <w:szCs w:val="24"/>
        </w:rPr>
        <w:t>e</w:t>
      </w:r>
      <w:r>
        <w:rPr>
          <w:spacing w:val="-1"/>
          <w:sz w:val="24"/>
          <w:szCs w:val="24"/>
        </w:rPr>
        <w:t>c</w:t>
      </w:r>
      <w:r>
        <w:rPr>
          <w:sz w:val="24"/>
          <w:szCs w:val="24"/>
        </w:rPr>
        <w:t>t</w:t>
      </w:r>
      <w:r>
        <w:rPr>
          <w:spacing w:val="1"/>
          <w:sz w:val="24"/>
          <w:szCs w:val="24"/>
        </w:rPr>
        <w:t xml:space="preserve"> </w:t>
      </w:r>
      <w:r>
        <w:rPr>
          <w:sz w:val="24"/>
          <w:szCs w:val="24"/>
        </w:rPr>
        <w:t>man</w:t>
      </w:r>
      <w:r>
        <w:rPr>
          <w:spacing w:val="1"/>
          <w:sz w:val="24"/>
          <w:szCs w:val="24"/>
        </w:rPr>
        <w:t>a</w:t>
      </w:r>
      <w:r>
        <w:rPr>
          <w:spacing w:val="-2"/>
          <w:sz w:val="24"/>
          <w:szCs w:val="24"/>
        </w:rPr>
        <w:t>g</w:t>
      </w:r>
      <w:r>
        <w:rPr>
          <w:spacing w:val="1"/>
          <w:sz w:val="24"/>
          <w:szCs w:val="24"/>
        </w:rPr>
        <w:t>e</w:t>
      </w:r>
      <w:r>
        <w:rPr>
          <w:sz w:val="24"/>
          <w:szCs w:val="24"/>
        </w:rPr>
        <w:t xml:space="preserve">r </w:t>
      </w:r>
      <w:r w:rsidR="00CC774E">
        <w:rPr>
          <w:sz w:val="24"/>
          <w:szCs w:val="24"/>
        </w:rPr>
        <w:t>does</w:t>
      </w:r>
      <w:r>
        <w:rPr>
          <w:spacing w:val="1"/>
          <w:sz w:val="24"/>
          <w:szCs w:val="24"/>
        </w:rPr>
        <w:t xml:space="preserve"> </w:t>
      </w:r>
      <w:r>
        <w:rPr>
          <w:sz w:val="24"/>
          <w:szCs w:val="24"/>
        </w:rPr>
        <w:t>not</w:t>
      </w:r>
      <w:r>
        <w:rPr>
          <w:spacing w:val="1"/>
          <w:sz w:val="24"/>
          <w:szCs w:val="24"/>
        </w:rPr>
        <w:t xml:space="preserve"> </w:t>
      </w:r>
      <w:r>
        <w:rPr>
          <w:sz w:val="24"/>
          <w:szCs w:val="24"/>
        </w:rPr>
        <w:t>know wh</w:t>
      </w:r>
      <w:r>
        <w:rPr>
          <w:spacing w:val="-1"/>
          <w:sz w:val="24"/>
          <w:szCs w:val="24"/>
        </w:rPr>
        <w:t>a</w:t>
      </w:r>
      <w:r>
        <w:rPr>
          <w:sz w:val="24"/>
          <w:szCs w:val="24"/>
        </w:rPr>
        <w:t>t</w:t>
      </w:r>
      <w:r>
        <w:rPr>
          <w:spacing w:val="1"/>
          <w:sz w:val="24"/>
          <w:szCs w:val="24"/>
        </w:rPr>
        <w:t xml:space="preserve"> </w:t>
      </w:r>
      <w:r>
        <w:rPr>
          <w:sz w:val="24"/>
          <w:szCs w:val="24"/>
        </w:rPr>
        <w:t>the proj</w:t>
      </w:r>
      <w:r>
        <w:rPr>
          <w:spacing w:val="-1"/>
          <w:sz w:val="24"/>
          <w:szCs w:val="24"/>
        </w:rPr>
        <w:t>ec</w:t>
      </w:r>
      <w:r>
        <w:rPr>
          <w:sz w:val="24"/>
          <w:szCs w:val="24"/>
        </w:rPr>
        <w:t>t</w:t>
      </w:r>
      <w:r>
        <w:rPr>
          <w:spacing w:val="1"/>
          <w:sz w:val="24"/>
          <w:szCs w:val="24"/>
        </w:rPr>
        <w:t xml:space="preserve"> </w:t>
      </w:r>
      <w:r>
        <w:rPr>
          <w:sz w:val="24"/>
          <w:szCs w:val="24"/>
        </w:rPr>
        <w:t>sta</w:t>
      </w:r>
      <w:r>
        <w:rPr>
          <w:spacing w:val="-1"/>
          <w:sz w:val="24"/>
          <w:szCs w:val="24"/>
        </w:rPr>
        <w:t>f</w:t>
      </w:r>
      <w:r>
        <w:rPr>
          <w:sz w:val="24"/>
          <w:szCs w:val="24"/>
        </w:rPr>
        <w:t xml:space="preserve">f </w:t>
      </w:r>
      <w:r>
        <w:rPr>
          <w:spacing w:val="-1"/>
          <w:sz w:val="24"/>
          <w:szCs w:val="24"/>
        </w:rPr>
        <w:t>a</w:t>
      </w:r>
      <w:r>
        <w:rPr>
          <w:spacing w:val="1"/>
          <w:sz w:val="24"/>
          <w:szCs w:val="24"/>
        </w:rPr>
        <w:t>r</w:t>
      </w:r>
      <w:r>
        <w:rPr>
          <w:sz w:val="24"/>
          <w:szCs w:val="24"/>
        </w:rPr>
        <w:t>e doin</w:t>
      </w:r>
      <w:r>
        <w:rPr>
          <w:spacing w:val="-2"/>
          <w:sz w:val="24"/>
          <w:szCs w:val="24"/>
        </w:rPr>
        <w:t>g</w:t>
      </w:r>
      <w:r>
        <w:rPr>
          <w:sz w:val="24"/>
          <w:szCs w:val="24"/>
        </w:rPr>
        <w:t>,</w:t>
      </w:r>
      <w:r>
        <w:rPr>
          <w:spacing w:val="1"/>
          <w:sz w:val="24"/>
          <w:szCs w:val="24"/>
        </w:rPr>
        <w:t xml:space="preserve"> </w:t>
      </w:r>
      <w:r>
        <w:rPr>
          <w:sz w:val="24"/>
          <w:szCs w:val="24"/>
        </w:rPr>
        <w:t>th</w:t>
      </w:r>
      <w:r>
        <w:rPr>
          <w:spacing w:val="2"/>
          <w:sz w:val="24"/>
          <w:szCs w:val="24"/>
        </w:rPr>
        <w:t>e</w:t>
      </w:r>
      <w:r>
        <w:rPr>
          <w:sz w:val="24"/>
          <w:szCs w:val="24"/>
        </w:rPr>
        <w:t>n he will</w:t>
      </w:r>
      <w:r>
        <w:rPr>
          <w:spacing w:val="2"/>
          <w:sz w:val="24"/>
          <w:szCs w:val="24"/>
        </w:rPr>
        <w:t xml:space="preserve"> </w:t>
      </w:r>
      <w:r>
        <w:rPr>
          <w:sz w:val="24"/>
          <w:szCs w:val="24"/>
        </w:rPr>
        <w:t>be un</w:t>
      </w:r>
      <w:r>
        <w:rPr>
          <w:spacing w:val="-1"/>
          <w:sz w:val="24"/>
          <w:szCs w:val="24"/>
        </w:rPr>
        <w:t>a</w:t>
      </w:r>
      <w:r>
        <w:rPr>
          <w:sz w:val="24"/>
          <w:szCs w:val="24"/>
        </w:rPr>
        <w:t>ble</w:t>
      </w:r>
      <w:r>
        <w:rPr>
          <w:spacing w:val="1"/>
          <w:sz w:val="24"/>
          <w:szCs w:val="24"/>
        </w:rPr>
        <w:t xml:space="preserve"> </w:t>
      </w:r>
      <w:r>
        <w:rPr>
          <w:sz w:val="24"/>
          <w:szCs w:val="24"/>
        </w:rPr>
        <w:t>to</w:t>
      </w:r>
      <w:r>
        <w:rPr>
          <w:spacing w:val="2"/>
          <w:sz w:val="24"/>
          <w:szCs w:val="24"/>
        </w:rPr>
        <w:t xml:space="preserve"> </w:t>
      </w:r>
      <w:r>
        <w:rPr>
          <w:sz w:val="24"/>
          <w:szCs w:val="24"/>
        </w:rPr>
        <w:t>m</w:t>
      </w:r>
      <w:r>
        <w:rPr>
          <w:spacing w:val="3"/>
          <w:sz w:val="24"/>
          <w:szCs w:val="24"/>
        </w:rPr>
        <w:t>o</w:t>
      </w:r>
      <w:r>
        <w:rPr>
          <w:sz w:val="24"/>
          <w:szCs w:val="24"/>
        </w:rPr>
        <w:t>ni</w:t>
      </w:r>
      <w:r>
        <w:rPr>
          <w:spacing w:val="1"/>
          <w:sz w:val="24"/>
          <w:szCs w:val="24"/>
        </w:rPr>
        <w:t>t</w:t>
      </w:r>
      <w:r>
        <w:rPr>
          <w:sz w:val="24"/>
          <w:szCs w:val="24"/>
        </w:rPr>
        <w:t>or proj</w:t>
      </w:r>
      <w:r>
        <w:rPr>
          <w:spacing w:val="-1"/>
          <w:sz w:val="24"/>
          <w:szCs w:val="24"/>
        </w:rPr>
        <w:t>ec</w:t>
      </w:r>
      <w:r>
        <w:rPr>
          <w:sz w:val="24"/>
          <w:szCs w:val="24"/>
        </w:rPr>
        <w:t>t</w:t>
      </w:r>
      <w:r>
        <w:rPr>
          <w:spacing w:val="2"/>
          <w:sz w:val="24"/>
          <w:szCs w:val="24"/>
        </w:rPr>
        <w:t xml:space="preserve"> </w:t>
      </w:r>
      <w:r>
        <w:rPr>
          <w:sz w:val="24"/>
          <w:szCs w:val="24"/>
        </w:rPr>
        <w:t>pr</w:t>
      </w:r>
      <w:r>
        <w:rPr>
          <w:spacing w:val="1"/>
          <w:sz w:val="24"/>
          <w:szCs w:val="24"/>
        </w:rPr>
        <w:t>o</w:t>
      </w:r>
      <w:r>
        <w:rPr>
          <w:spacing w:val="-2"/>
          <w:sz w:val="24"/>
          <w:szCs w:val="24"/>
        </w:rPr>
        <w:t>g</w:t>
      </w:r>
      <w:r>
        <w:rPr>
          <w:spacing w:val="1"/>
          <w:sz w:val="24"/>
          <w:szCs w:val="24"/>
        </w:rPr>
        <w:t>r</w:t>
      </w:r>
      <w:r>
        <w:rPr>
          <w:spacing w:val="-1"/>
          <w:sz w:val="24"/>
          <w:szCs w:val="24"/>
        </w:rPr>
        <w:t>e</w:t>
      </w:r>
      <w:r>
        <w:rPr>
          <w:sz w:val="24"/>
          <w:szCs w:val="24"/>
        </w:rPr>
        <w:t>ss.</w:t>
      </w:r>
      <w:r>
        <w:rPr>
          <w:spacing w:val="2"/>
          <w:sz w:val="24"/>
          <w:szCs w:val="24"/>
        </w:rPr>
        <w:t xml:space="preserve"> </w:t>
      </w:r>
      <w:r>
        <w:rPr>
          <w:sz w:val="24"/>
          <w:szCs w:val="24"/>
        </w:rPr>
        <w:t>And</w:t>
      </w:r>
      <w:r>
        <w:rPr>
          <w:spacing w:val="1"/>
          <w:sz w:val="24"/>
          <w:szCs w:val="24"/>
        </w:rPr>
        <w:t xml:space="preserve"> </w:t>
      </w:r>
      <w:r>
        <w:rPr>
          <w:sz w:val="24"/>
          <w:szCs w:val="24"/>
        </w:rPr>
        <w:t>if</w:t>
      </w:r>
      <w:r>
        <w:rPr>
          <w:spacing w:val="1"/>
          <w:sz w:val="24"/>
          <w:szCs w:val="24"/>
        </w:rPr>
        <w:t xml:space="preserve"> </w:t>
      </w:r>
      <w:r>
        <w:rPr>
          <w:sz w:val="24"/>
          <w:szCs w:val="24"/>
        </w:rPr>
        <w:t>man</w:t>
      </w:r>
      <w:r>
        <w:rPr>
          <w:spacing w:val="1"/>
          <w:sz w:val="24"/>
          <w:szCs w:val="24"/>
        </w:rPr>
        <w:t>a</w:t>
      </w:r>
      <w:r>
        <w:rPr>
          <w:spacing w:val="-2"/>
          <w:sz w:val="24"/>
          <w:szCs w:val="24"/>
        </w:rPr>
        <w:t>g</w:t>
      </w:r>
      <w:r>
        <w:rPr>
          <w:spacing w:val="-1"/>
          <w:sz w:val="24"/>
          <w:szCs w:val="24"/>
        </w:rPr>
        <w:t>e</w:t>
      </w:r>
      <w:r>
        <w:rPr>
          <w:sz w:val="24"/>
          <w:szCs w:val="24"/>
        </w:rPr>
        <w:t>ment</w:t>
      </w:r>
      <w:r>
        <w:rPr>
          <w:spacing w:val="4"/>
          <w:sz w:val="24"/>
          <w:szCs w:val="24"/>
        </w:rPr>
        <w:t xml:space="preserve"> </w:t>
      </w:r>
      <w:r>
        <w:rPr>
          <w:spacing w:val="-1"/>
          <w:sz w:val="24"/>
          <w:szCs w:val="24"/>
        </w:rPr>
        <w:t>a</w:t>
      </w:r>
      <w:r>
        <w:rPr>
          <w:sz w:val="24"/>
          <w:szCs w:val="24"/>
        </w:rPr>
        <w:t>re</w:t>
      </w:r>
      <w:r>
        <w:rPr>
          <w:spacing w:val="2"/>
          <w:sz w:val="24"/>
          <w:szCs w:val="24"/>
        </w:rPr>
        <w:t xml:space="preserve"> </w:t>
      </w:r>
      <w:r>
        <w:rPr>
          <w:sz w:val="24"/>
          <w:szCs w:val="24"/>
        </w:rPr>
        <w:t>un</w:t>
      </w:r>
      <w:r>
        <w:rPr>
          <w:spacing w:val="-1"/>
          <w:sz w:val="24"/>
          <w:szCs w:val="24"/>
        </w:rPr>
        <w:t>ce</w:t>
      </w:r>
      <w:r>
        <w:rPr>
          <w:sz w:val="24"/>
          <w:szCs w:val="24"/>
        </w:rPr>
        <w:t>rt</w:t>
      </w:r>
      <w:r>
        <w:rPr>
          <w:spacing w:val="-1"/>
          <w:sz w:val="24"/>
          <w:szCs w:val="24"/>
        </w:rPr>
        <w:t>a</w:t>
      </w:r>
      <w:r>
        <w:rPr>
          <w:sz w:val="24"/>
          <w:szCs w:val="24"/>
        </w:rPr>
        <w:t>in</w:t>
      </w:r>
      <w:r>
        <w:rPr>
          <w:spacing w:val="2"/>
          <w:sz w:val="24"/>
          <w:szCs w:val="24"/>
        </w:rPr>
        <w:t xml:space="preserve"> </w:t>
      </w:r>
      <w:r>
        <w:rPr>
          <w:sz w:val="24"/>
          <w:szCs w:val="24"/>
        </w:rPr>
        <w:t>of</w:t>
      </w:r>
      <w:r>
        <w:rPr>
          <w:spacing w:val="3"/>
          <w:sz w:val="24"/>
          <w:szCs w:val="24"/>
        </w:rPr>
        <w:t xml:space="preserve"> </w:t>
      </w:r>
      <w:r>
        <w:rPr>
          <w:spacing w:val="6"/>
          <w:sz w:val="24"/>
          <w:szCs w:val="24"/>
        </w:rPr>
        <w:t>w</w:t>
      </w:r>
      <w:r>
        <w:rPr>
          <w:sz w:val="24"/>
          <w:szCs w:val="24"/>
        </w:rPr>
        <w:t>h</w:t>
      </w:r>
      <w:r>
        <w:rPr>
          <w:spacing w:val="-1"/>
          <w:sz w:val="24"/>
          <w:szCs w:val="24"/>
        </w:rPr>
        <w:t>a</w:t>
      </w:r>
      <w:r>
        <w:rPr>
          <w:sz w:val="24"/>
          <w:szCs w:val="24"/>
        </w:rPr>
        <w:t>t</w:t>
      </w:r>
      <w:r>
        <w:rPr>
          <w:spacing w:val="2"/>
          <w:sz w:val="24"/>
          <w:szCs w:val="24"/>
        </w:rPr>
        <w:t xml:space="preserve"> </w:t>
      </w:r>
      <w:r>
        <w:rPr>
          <w:sz w:val="24"/>
          <w:szCs w:val="24"/>
        </w:rPr>
        <w:t xml:space="preserve">the </w:t>
      </w:r>
      <w:r>
        <w:rPr>
          <w:spacing w:val="-1"/>
          <w:sz w:val="24"/>
          <w:szCs w:val="24"/>
        </w:rPr>
        <w:t>c</w:t>
      </w:r>
      <w:r>
        <w:rPr>
          <w:sz w:val="24"/>
          <w:szCs w:val="24"/>
        </w:rPr>
        <w:t>usto</w:t>
      </w:r>
      <w:r>
        <w:rPr>
          <w:spacing w:val="1"/>
          <w:sz w:val="24"/>
          <w:szCs w:val="24"/>
        </w:rPr>
        <w:t>m</w:t>
      </w:r>
      <w:r>
        <w:rPr>
          <w:spacing w:val="-1"/>
          <w:sz w:val="24"/>
          <w:szCs w:val="24"/>
        </w:rPr>
        <w:t>e</w:t>
      </w:r>
      <w:r>
        <w:rPr>
          <w:sz w:val="24"/>
          <w:szCs w:val="24"/>
        </w:rPr>
        <w:t xml:space="preserve">r </w:t>
      </w:r>
      <w:r>
        <w:rPr>
          <w:spacing w:val="-2"/>
          <w:sz w:val="24"/>
          <w:szCs w:val="24"/>
        </w:rPr>
        <w:t>e</w:t>
      </w:r>
      <w:r>
        <w:rPr>
          <w:spacing w:val="2"/>
          <w:sz w:val="24"/>
          <w:szCs w:val="24"/>
        </w:rPr>
        <w:t>x</w:t>
      </w:r>
      <w:r>
        <w:rPr>
          <w:sz w:val="24"/>
          <w:szCs w:val="24"/>
        </w:rPr>
        <w:t>p</w:t>
      </w:r>
      <w:r>
        <w:rPr>
          <w:spacing w:val="-1"/>
          <w:sz w:val="24"/>
          <w:szCs w:val="24"/>
        </w:rPr>
        <w:t>ec</w:t>
      </w:r>
      <w:r>
        <w:rPr>
          <w:sz w:val="24"/>
          <w:szCs w:val="24"/>
        </w:rPr>
        <w:t xml:space="preserve">ts, </w:t>
      </w:r>
      <w:r>
        <w:rPr>
          <w:spacing w:val="1"/>
          <w:sz w:val="24"/>
          <w:szCs w:val="24"/>
        </w:rPr>
        <w:t>t</w:t>
      </w:r>
      <w:r>
        <w:rPr>
          <w:sz w:val="24"/>
          <w:szCs w:val="24"/>
        </w:rPr>
        <w:t>h</w:t>
      </w:r>
      <w:r>
        <w:rPr>
          <w:spacing w:val="-1"/>
          <w:sz w:val="24"/>
          <w:szCs w:val="24"/>
        </w:rPr>
        <w:t>e</w:t>
      </w:r>
      <w:r>
        <w:rPr>
          <w:sz w:val="24"/>
          <w:szCs w:val="24"/>
        </w:rPr>
        <w:t>n the p</w:t>
      </w:r>
      <w:r>
        <w:rPr>
          <w:spacing w:val="-1"/>
          <w:sz w:val="24"/>
          <w:szCs w:val="24"/>
        </w:rPr>
        <w:t>r</w:t>
      </w:r>
      <w:r>
        <w:rPr>
          <w:sz w:val="24"/>
          <w:szCs w:val="24"/>
        </w:rPr>
        <w:t>oje</w:t>
      </w:r>
      <w:r>
        <w:rPr>
          <w:spacing w:val="-1"/>
          <w:sz w:val="24"/>
          <w:szCs w:val="24"/>
        </w:rPr>
        <w:t>c</w:t>
      </w:r>
      <w:r>
        <w:rPr>
          <w:sz w:val="24"/>
          <w:szCs w:val="24"/>
        </w:rPr>
        <w:t>t wi</w:t>
      </w:r>
      <w:r>
        <w:rPr>
          <w:spacing w:val="1"/>
          <w:sz w:val="24"/>
          <w:szCs w:val="24"/>
        </w:rPr>
        <w:t>l</w:t>
      </w:r>
      <w:r>
        <w:rPr>
          <w:sz w:val="24"/>
          <w:szCs w:val="24"/>
        </w:rPr>
        <w:t>l not</w:t>
      </w:r>
      <w:r>
        <w:rPr>
          <w:spacing w:val="1"/>
          <w:sz w:val="24"/>
          <w:szCs w:val="24"/>
        </w:rPr>
        <w:t xml:space="preserve"> </w:t>
      </w:r>
      <w:r>
        <w:rPr>
          <w:spacing w:val="-1"/>
          <w:sz w:val="24"/>
          <w:szCs w:val="24"/>
        </w:rPr>
        <w:t>e</w:t>
      </w:r>
      <w:r>
        <w:rPr>
          <w:sz w:val="24"/>
          <w:szCs w:val="24"/>
        </w:rPr>
        <w:t>v</w:t>
      </w:r>
      <w:r>
        <w:rPr>
          <w:spacing w:val="-1"/>
          <w:sz w:val="24"/>
          <w:szCs w:val="24"/>
        </w:rPr>
        <w:t>e</w:t>
      </w:r>
      <w:r>
        <w:rPr>
          <w:sz w:val="24"/>
          <w:szCs w:val="24"/>
        </w:rPr>
        <w:t>n</w:t>
      </w:r>
      <w:r>
        <w:rPr>
          <w:spacing w:val="2"/>
          <w:sz w:val="24"/>
          <w:szCs w:val="24"/>
        </w:rPr>
        <w:t xml:space="preserve"> </w:t>
      </w:r>
      <w:r>
        <w:rPr>
          <w:sz w:val="24"/>
          <w:szCs w:val="24"/>
        </w:rPr>
        <w:t>g</w:t>
      </w:r>
      <w:r>
        <w:rPr>
          <w:spacing w:val="1"/>
          <w:sz w:val="24"/>
          <w:szCs w:val="24"/>
        </w:rPr>
        <w:t>e</w:t>
      </w:r>
      <w:r>
        <w:rPr>
          <w:sz w:val="24"/>
          <w:szCs w:val="24"/>
        </w:rPr>
        <w:t>t off</w:t>
      </w:r>
      <w:r>
        <w:rPr>
          <w:spacing w:val="-1"/>
          <w:sz w:val="24"/>
          <w:szCs w:val="24"/>
        </w:rPr>
        <w:t xml:space="preserve"> </w:t>
      </w:r>
      <w:r>
        <w:rPr>
          <w:sz w:val="24"/>
          <w:szCs w:val="24"/>
        </w:rPr>
        <w:t>the</w:t>
      </w:r>
      <w:r>
        <w:rPr>
          <w:spacing w:val="2"/>
          <w:sz w:val="24"/>
          <w:szCs w:val="24"/>
        </w:rPr>
        <w:t xml:space="preserve"> </w:t>
      </w:r>
      <w:r>
        <w:rPr>
          <w:spacing w:val="-2"/>
          <w:sz w:val="24"/>
          <w:szCs w:val="24"/>
        </w:rPr>
        <w:t>g</w:t>
      </w:r>
      <w:r>
        <w:rPr>
          <w:sz w:val="24"/>
          <w:szCs w:val="24"/>
        </w:rPr>
        <w:t>roun</w:t>
      </w:r>
      <w:r>
        <w:rPr>
          <w:spacing w:val="-1"/>
          <w:sz w:val="24"/>
          <w:szCs w:val="24"/>
        </w:rPr>
        <w:t>d</w:t>
      </w:r>
      <w:r>
        <w:rPr>
          <w:sz w:val="24"/>
          <w:szCs w:val="24"/>
        </w:rPr>
        <w:t>.</w:t>
      </w:r>
    </w:p>
    <w:p w14:paraId="6C82ED9F" w14:textId="77777777" w:rsidR="00CE409C" w:rsidRDefault="00CE409C" w:rsidP="00090A5B">
      <w:pPr>
        <w:spacing w:before="6" w:line="160" w:lineRule="exact"/>
        <w:jc w:val="both"/>
        <w:rPr>
          <w:sz w:val="16"/>
          <w:szCs w:val="16"/>
        </w:rPr>
      </w:pPr>
    </w:p>
    <w:p w14:paraId="75E2E2B2" w14:textId="77777777" w:rsidR="00CE409C" w:rsidRDefault="009B090C" w:rsidP="00090A5B">
      <w:pPr>
        <w:spacing w:line="360" w:lineRule="auto"/>
        <w:ind w:left="140" w:right="98"/>
        <w:jc w:val="both"/>
        <w:rPr>
          <w:sz w:val="24"/>
          <w:szCs w:val="24"/>
        </w:rPr>
      </w:pPr>
      <w:r>
        <w:rPr>
          <w:sz w:val="24"/>
          <w:szCs w:val="24"/>
        </w:rPr>
        <w:t>M</w:t>
      </w:r>
      <w:r>
        <w:rPr>
          <w:spacing w:val="-1"/>
          <w:sz w:val="24"/>
          <w:szCs w:val="24"/>
        </w:rPr>
        <w:t>a</w:t>
      </w:r>
      <w:r>
        <w:rPr>
          <w:sz w:val="24"/>
          <w:szCs w:val="24"/>
        </w:rPr>
        <w:t>in</w:t>
      </w:r>
      <w:r>
        <w:rPr>
          <w:spacing w:val="1"/>
          <w:sz w:val="24"/>
          <w:szCs w:val="24"/>
        </w:rPr>
        <w:t>t</w:t>
      </w:r>
      <w:r>
        <w:rPr>
          <w:spacing w:val="-1"/>
          <w:sz w:val="24"/>
          <w:szCs w:val="24"/>
        </w:rPr>
        <w:t>a</w:t>
      </w:r>
      <w:r>
        <w:rPr>
          <w:sz w:val="24"/>
          <w:szCs w:val="24"/>
        </w:rPr>
        <w:t>in</w:t>
      </w:r>
      <w:r>
        <w:rPr>
          <w:spacing w:val="1"/>
          <w:sz w:val="24"/>
          <w:szCs w:val="24"/>
        </w:rPr>
        <w:t>i</w:t>
      </w:r>
      <w:r>
        <w:rPr>
          <w:sz w:val="24"/>
          <w:szCs w:val="24"/>
        </w:rPr>
        <w:t>ng</w:t>
      </w:r>
      <w:r>
        <w:rPr>
          <w:spacing w:val="-2"/>
          <w:sz w:val="24"/>
          <w:szCs w:val="24"/>
        </w:rPr>
        <w:t xml:space="preserve"> </w:t>
      </w:r>
      <w:r>
        <w:rPr>
          <w:sz w:val="24"/>
          <w:szCs w:val="24"/>
        </w:rPr>
        <w:t>op</w:t>
      </w:r>
      <w:r>
        <w:rPr>
          <w:spacing w:val="-1"/>
          <w:sz w:val="24"/>
          <w:szCs w:val="24"/>
        </w:rPr>
        <w:t>e</w:t>
      </w:r>
      <w:r>
        <w:rPr>
          <w:sz w:val="24"/>
          <w:szCs w:val="24"/>
        </w:rPr>
        <w:t>n,</w:t>
      </w:r>
      <w:r>
        <w:rPr>
          <w:spacing w:val="2"/>
          <w:sz w:val="24"/>
          <w:szCs w:val="24"/>
        </w:rPr>
        <w:t xml:space="preserve"> </w:t>
      </w:r>
      <w:r>
        <w:rPr>
          <w:sz w:val="24"/>
          <w:szCs w:val="24"/>
        </w:rPr>
        <w:t>re</w:t>
      </w:r>
      <w:r>
        <w:rPr>
          <w:spacing w:val="-2"/>
          <w:sz w:val="24"/>
          <w:szCs w:val="24"/>
        </w:rPr>
        <w:t>g</w:t>
      </w:r>
      <w:r>
        <w:rPr>
          <w:sz w:val="24"/>
          <w:szCs w:val="24"/>
        </w:rPr>
        <w:t>ul</w:t>
      </w:r>
      <w:r>
        <w:rPr>
          <w:spacing w:val="2"/>
          <w:sz w:val="24"/>
          <w:szCs w:val="24"/>
        </w:rPr>
        <w:t>a</w:t>
      </w:r>
      <w:r>
        <w:rPr>
          <w:sz w:val="24"/>
          <w:szCs w:val="24"/>
        </w:rPr>
        <w:t xml:space="preserve">r </w:t>
      </w:r>
      <w:r>
        <w:rPr>
          <w:spacing w:val="-2"/>
          <w:sz w:val="24"/>
          <w:szCs w:val="24"/>
        </w:rPr>
        <w:t>a</w:t>
      </w:r>
      <w:r>
        <w:rPr>
          <w:sz w:val="24"/>
          <w:szCs w:val="24"/>
        </w:rPr>
        <w:t xml:space="preserve">nd </w:t>
      </w:r>
      <w:r>
        <w:rPr>
          <w:spacing w:val="1"/>
          <w:sz w:val="24"/>
          <w:szCs w:val="24"/>
        </w:rPr>
        <w:t>a</w:t>
      </w:r>
      <w:r>
        <w:rPr>
          <w:spacing w:val="-1"/>
          <w:sz w:val="24"/>
          <w:szCs w:val="24"/>
        </w:rPr>
        <w:t>cc</w:t>
      </w:r>
      <w:r>
        <w:rPr>
          <w:sz w:val="24"/>
          <w:szCs w:val="24"/>
        </w:rPr>
        <w:t>u</w:t>
      </w:r>
      <w:r>
        <w:rPr>
          <w:spacing w:val="1"/>
          <w:sz w:val="24"/>
          <w:szCs w:val="24"/>
        </w:rPr>
        <w:t>r</w:t>
      </w:r>
      <w:r>
        <w:rPr>
          <w:spacing w:val="-1"/>
          <w:sz w:val="24"/>
          <w:szCs w:val="24"/>
        </w:rPr>
        <w:t>a</w:t>
      </w:r>
      <w:r>
        <w:rPr>
          <w:sz w:val="24"/>
          <w:szCs w:val="24"/>
        </w:rPr>
        <w:t xml:space="preserve">te </w:t>
      </w:r>
      <w:r>
        <w:rPr>
          <w:spacing w:val="-1"/>
          <w:sz w:val="24"/>
          <w:szCs w:val="24"/>
        </w:rPr>
        <w:t>c</w:t>
      </w:r>
      <w:r>
        <w:rPr>
          <w:spacing w:val="2"/>
          <w:sz w:val="24"/>
          <w:szCs w:val="24"/>
        </w:rPr>
        <w:t>h</w:t>
      </w:r>
      <w:r>
        <w:rPr>
          <w:spacing w:val="-1"/>
          <w:sz w:val="24"/>
          <w:szCs w:val="24"/>
        </w:rPr>
        <w:t>a</w:t>
      </w:r>
      <w:r>
        <w:rPr>
          <w:sz w:val="24"/>
          <w:szCs w:val="24"/>
        </w:rPr>
        <w:t>nn</w:t>
      </w:r>
      <w:r>
        <w:rPr>
          <w:spacing w:val="-1"/>
          <w:sz w:val="24"/>
          <w:szCs w:val="24"/>
        </w:rPr>
        <w:t>e</w:t>
      </w:r>
      <w:r>
        <w:rPr>
          <w:sz w:val="24"/>
          <w:szCs w:val="24"/>
        </w:rPr>
        <w:t xml:space="preserve">ls </w:t>
      </w:r>
      <w:r>
        <w:rPr>
          <w:spacing w:val="3"/>
          <w:sz w:val="24"/>
          <w:szCs w:val="24"/>
        </w:rPr>
        <w:t>o</w:t>
      </w:r>
      <w:r>
        <w:rPr>
          <w:sz w:val="24"/>
          <w:szCs w:val="24"/>
        </w:rPr>
        <w:t xml:space="preserve">f </w:t>
      </w:r>
      <w:r>
        <w:rPr>
          <w:spacing w:val="-2"/>
          <w:sz w:val="24"/>
          <w:szCs w:val="24"/>
        </w:rPr>
        <w:t>c</w:t>
      </w:r>
      <w:r>
        <w:rPr>
          <w:sz w:val="24"/>
          <w:szCs w:val="24"/>
        </w:rPr>
        <w:t>om</w:t>
      </w:r>
      <w:r>
        <w:rPr>
          <w:spacing w:val="1"/>
          <w:sz w:val="24"/>
          <w:szCs w:val="24"/>
        </w:rPr>
        <w:t>m</w:t>
      </w:r>
      <w:r>
        <w:rPr>
          <w:sz w:val="24"/>
          <w:szCs w:val="24"/>
        </w:rPr>
        <w:t>unic</w:t>
      </w:r>
      <w:r>
        <w:rPr>
          <w:spacing w:val="-1"/>
          <w:sz w:val="24"/>
          <w:szCs w:val="24"/>
        </w:rPr>
        <w:t>a</w:t>
      </w:r>
      <w:r>
        <w:rPr>
          <w:sz w:val="24"/>
          <w:szCs w:val="24"/>
        </w:rPr>
        <w:t>t</w:t>
      </w:r>
      <w:r>
        <w:rPr>
          <w:spacing w:val="1"/>
          <w:sz w:val="24"/>
          <w:szCs w:val="24"/>
        </w:rPr>
        <w:t>i</w:t>
      </w:r>
      <w:r>
        <w:rPr>
          <w:sz w:val="24"/>
          <w:szCs w:val="24"/>
        </w:rPr>
        <w:t>on with all</w:t>
      </w:r>
      <w:r>
        <w:rPr>
          <w:spacing w:val="3"/>
          <w:sz w:val="24"/>
          <w:szCs w:val="24"/>
        </w:rPr>
        <w:t xml:space="preserve"> </w:t>
      </w:r>
      <w:r>
        <w:rPr>
          <w:sz w:val="24"/>
          <w:szCs w:val="24"/>
        </w:rPr>
        <w:t>lev</w:t>
      </w:r>
      <w:r>
        <w:rPr>
          <w:spacing w:val="-1"/>
          <w:sz w:val="24"/>
          <w:szCs w:val="24"/>
        </w:rPr>
        <w:t>e</w:t>
      </w:r>
      <w:r>
        <w:rPr>
          <w:sz w:val="24"/>
          <w:szCs w:val="24"/>
        </w:rPr>
        <w:t>ls of p</w:t>
      </w:r>
      <w:r>
        <w:rPr>
          <w:spacing w:val="-1"/>
          <w:sz w:val="24"/>
          <w:szCs w:val="24"/>
        </w:rPr>
        <w:t>r</w:t>
      </w:r>
      <w:r>
        <w:rPr>
          <w:sz w:val="24"/>
          <w:szCs w:val="24"/>
        </w:rPr>
        <w:t>oj</w:t>
      </w:r>
      <w:r>
        <w:rPr>
          <w:spacing w:val="2"/>
          <w:sz w:val="24"/>
          <w:szCs w:val="24"/>
        </w:rPr>
        <w:t>e</w:t>
      </w:r>
      <w:r>
        <w:rPr>
          <w:spacing w:val="-1"/>
          <w:sz w:val="24"/>
          <w:szCs w:val="24"/>
        </w:rPr>
        <w:t>c</w:t>
      </w:r>
      <w:r>
        <w:rPr>
          <w:sz w:val="24"/>
          <w:szCs w:val="24"/>
        </w:rPr>
        <w:t>t s</w:t>
      </w:r>
      <w:r>
        <w:rPr>
          <w:spacing w:val="1"/>
          <w:sz w:val="24"/>
          <w:szCs w:val="24"/>
        </w:rPr>
        <w:t>t</w:t>
      </w:r>
      <w:r>
        <w:rPr>
          <w:spacing w:val="-1"/>
          <w:sz w:val="24"/>
          <w:szCs w:val="24"/>
        </w:rPr>
        <w:t>a</w:t>
      </w:r>
      <w:r>
        <w:rPr>
          <w:sz w:val="24"/>
          <w:szCs w:val="24"/>
        </w:rPr>
        <w:t xml:space="preserve">ff </w:t>
      </w:r>
      <w:r>
        <w:rPr>
          <w:spacing w:val="-1"/>
          <w:sz w:val="24"/>
          <w:szCs w:val="24"/>
        </w:rPr>
        <w:t>a</w:t>
      </w:r>
      <w:r>
        <w:rPr>
          <w:sz w:val="24"/>
          <w:szCs w:val="24"/>
        </w:rPr>
        <w:t>nd</w:t>
      </w:r>
      <w:r>
        <w:rPr>
          <w:spacing w:val="-7"/>
          <w:sz w:val="24"/>
          <w:szCs w:val="24"/>
        </w:rPr>
        <w:t xml:space="preserve"> </w:t>
      </w:r>
      <w:r>
        <w:rPr>
          <w:sz w:val="24"/>
          <w:szCs w:val="24"/>
        </w:rPr>
        <w:t>stak</w:t>
      </w:r>
      <w:r>
        <w:rPr>
          <w:spacing w:val="-1"/>
          <w:sz w:val="24"/>
          <w:szCs w:val="24"/>
        </w:rPr>
        <w:t>e</w:t>
      </w:r>
      <w:r>
        <w:rPr>
          <w:sz w:val="24"/>
          <w:szCs w:val="24"/>
        </w:rPr>
        <w:t>holde</w:t>
      </w:r>
      <w:r>
        <w:rPr>
          <w:spacing w:val="-1"/>
          <w:sz w:val="24"/>
          <w:szCs w:val="24"/>
        </w:rPr>
        <w:t>r</w:t>
      </w:r>
      <w:r>
        <w:rPr>
          <w:sz w:val="24"/>
          <w:szCs w:val="24"/>
        </w:rPr>
        <w:t>s</w:t>
      </w:r>
      <w:r>
        <w:rPr>
          <w:spacing w:val="-7"/>
          <w:sz w:val="24"/>
          <w:szCs w:val="24"/>
        </w:rPr>
        <w:t xml:space="preserve"> </w:t>
      </w:r>
      <w:r>
        <w:rPr>
          <w:sz w:val="24"/>
          <w:szCs w:val="24"/>
        </w:rPr>
        <w:t>is</w:t>
      </w:r>
      <w:r>
        <w:rPr>
          <w:spacing w:val="-6"/>
          <w:sz w:val="24"/>
          <w:szCs w:val="24"/>
        </w:rPr>
        <w:t xml:space="preserve"> </w:t>
      </w:r>
      <w:r>
        <w:rPr>
          <w:sz w:val="24"/>
          <w:szCs w:val="24"/>
        </w:rPr>
        <w:t>vi</w:t>
      </w:r>
      <w:r>
        <w:rPr>
          <w:spacing w:val="1"/>
          <w:sz w:val="24"/>
          <w:szCs w:val="24"/>
        </w:rPr>
        <w:t>t</w:t>
      </w:r>
      <w:r>
        <w:rPr>
          <w:spacing w:val="-1"/>
          <w:sz w:val="24"/>
          <w:szCs w:val="24"/>
        </w:rPr>
        <w:t>a</w:t>
      </w:r>
      <w:r>
        <w:rPr>
          <w:sz w:val="24"/>
          <w:szCs w:val="24"/>
        </w:rPr>
        <w:t>l</w:t>
      </w:r>
      <w:r>
        <w:rPr>
          <w:spacing w:val="-7"/>
          <w:sz w:val="24"/>
          <w:szCs w:val="24"/>
        </w:rPr>
        <w:t xml:space="preserve"> </w:t>
      </w:r>
      <w:r>
        <w:rPr>
          <w:spacing w:val="-2"/>
          <w:sz w:val="24"/>
          <w:szCs w:val="24"/>
        </w:rPr>
        <w:t>t</w:t>
      </w:r>
      <w:r>
        <w:rPr>
          <w:sz w:val="24"/>
          <w:szCs w:val="24"/>
        </w:rPr>
        <w:t>o</w:t>
      </w:r>
      <w:r>
        <w:rPr>
          <w:spacing w:val="-7"/>
          <w:sz w:val="24"/>
          <w:szCs w:val="24"/>
        </w:rPr>
        <w:t xml:space="preserve"> </w:t>
      </w:r>
      <w:r>
        <w:rPr>
          <w:spacing w:val="-1"/>
          <w:sz w:val="24"/>
          <w:szCs w:val="24"/>
        </w:rPr>
        <w:t>e</w:t>
      </w:r>
      <w:r>
        <w:rPr>
          <w:sz w:val="24"/>
          <w:szCs w:val="24"/>
        </w:rPr>
        <w:t>nsuring</w:t>
      </w:r>
      <w:r>
        <w:rPr>
          <w:spacing w:val="-10"/>
          <w:sz w:val="24"/>
          <w:szCs w:val="24"/>
        </w:rPr>
        <w:t xml:space="preserve"> </w:t>
      </w:r>
      <w:r>
        <w:rPr>
          <w:sz w:val="24"/>
          <w:szCs w:val="24"/>
        </w:rPr>
        <w:t>the</w:t>
      </w:r>
      <w:r>
        <w:rPr>
          <w:spacing w:val="-8"/>
          <w:sz w:val="24"/>
          <w:szCs w:val="24"/>
        </w:rPr>
        <w:t xml:space="preserve"> </w:t>
      </w:r>
      <w:r>
        <w:rPr>
          <w:sz w:val="24"/>
          <w:szCs w:val="24"/>
        </w:rPr>
        <w:t>smooth</w:t>
      </w:r>
      <w:r>
        <w:rPr>
          <w:spacing w:val="-7"/>
          <w:sz w:val="24"/>
          <w:szCs w:val="24"/>
        </w:rPr>
        <w:t xml:space="preserve"> </w:t>
      </w:r>
      <w:r>
        <w:rPr>
          <w:sz w:val="24"/>
          <w:szCs w:val="24"/>
        </w:rPr>
        <w:t>fl</w:t>
      </w:r>
      <w:r>
        <w:rPr>
          <w:spacing w:val="-3"/>
          <w:sz w:val="24"/>
          <w:szCs w:val="24"/>
        </w:rPr>
        <w:t>o</w:t>
      </w:r>
      <w:r>
        <w:rPr>
          <w:sz w:val="24"/>
          <w:szCs w:val="24"/>
        </w:rPr>
        <w:t>w</w:t>
      </w:r>
      <w:r>
        <w:rPr>
          <w:spacing w:val="-8"/>
          <w:sz w:val="24"/>
          <w:szCs w:val="24"/>
        </w:rPr>
        <w:t xml:space="preserve"> </w:t>
      </w:r>
      <w:r>
        <w:rPr>
          <w:sz w:val="24"/>
          <w:szCs w:val="24"/>
        </w:rPr>
        <w:t>of</w:t>
      </w:r>
      <w:r>
        <w:rPr>
          <w:spacing w:val="-8"/>
          <w:sz w:val="24"/>
          <w:szCs w:val="24"/>
        </w:rPr>
        <w:t xml:space="preserve"> </w:t>
      </w:r>
      <w:r>
        <w:rPr>
          <w:sz w:val="24"/>
          <w:szCs w:val="24"/>
        </w:rPr>
        <w:t>ins</w:t>
      </w:r>
      <w:r>
        <w:rPr>
          <w:spacing w:val="1"/>
          <w:sz w:val="24"/>
          <w:szCs w:val="24"/>
        </w:rPr>
        <w:t>t</w:t>
      </w:r>
      <w:r>
        <w:rPr>
          <w:sz w:val="24"/>
          <w:szCs w:val="24"/>
        </w:rPr>
        <w:t>ru</w:t>
      </w:r>
      <w:r>
        <w:rPr>
          <w:spacing w:val="-2"/>
          <w:sz w:val="24"/>
          <w:szCs w:val="24"/>
        </w:rPr>
        <w:t>c</w:t>
      </w:r>
      <w:r>
        <w:rPr>
          <w:sz w:val="24"/>
          <w:szCs w:val="24"/>
        </w:rPr>
        <w:t>t</w:t>
      </w:r>
      <w:r>
        <w:rPr>
          <w:spacing w:val="1"/>
          <w:sz w:val="24"/>
          <w:szCs w:val="24"/>
        </w:rPr>
        <w:t>i</w:t>
      </w:r>
      <w:r>
        <w:rPr>
          <w:sz w:val="24"/>
          <w:szCs w:val="24"/>
        </w:rPr>
        <w:t>ons</w:t>
      </w:r>
      <w:r>
        <w:rPr>
          <w:spacing w:val="-7"/>
          <w:sz w:val="24"/>
          <w:szCs w:val="24"/>
        </w:rPr>
        <w:t xml:space="preserve"> </w:t>
      </w:r>
      <w:r>
        <w:rPr>
          <w:sz w:val="24"/>
          <w:szCs w:val="24"/>
        </w:rPr>
        <w:t>f</w:t>
      </w:r>
      <w:r>
        <w:rPr>
          <w:spacing w:val="-1"/>
          <w:sz w:val="24"/>
          <w:szCs w:val="24"/>
        </w:rPr>
        <w:t>r</w:t>
      </w:r>
      <w:r>
        <w:rPr>
          <w:sz w:val="24"/>
          <w:szCs w:val="24"/>
        </w:rPr>
        <w:t>om</w:t>
      </w:r>
      <w:r>
        <w:rPr>
          <w:spacing w:val="-7"/>
          <w:sz w:val="24"/>
          <w:szCs w:val="24"/>
        </w:rPr>
        <w:t xml:space="preserve"> </w:t>
      </w:r>
      <w:r>
        <w:rPr>
          <w:spacing w:val="-1"/>
          <w:sz w:val="24"/>
          <w:szCs w:val="24"/>
        </w:rPr>
        <w:t>c</w:t>
      </w:r>
      <w:r>
        <w:rPr>
          <w:spacing w:val="-2"/>
          <w:sz w:val="24"/>
          <w:szCs w:val="24"/>
        </w:rPr>
        <w:t>u</w:t>
      </w:r>
      <w:r>
        <w:rPr>
          <w:sz w:val="24"/>
          <w:szCs w:val="24"/>
        </w:rPr>
        <w:t>sto</w:t>
      </w:r>
      <w:r>
        <w:rPr>
          <w:spacing w:val="4"/>
          <w:sz w:val="24"/>
          <w:szCs w:val="24"/>
        </w:rPr>
        <w:t>m</w:t>
      </w:r>
      <w:r>
        <w:rPr>
          <w:spacing w:val="-1"/>
          <w:sz w:val="24"/>
          <w:szCs w:val="24"/>
        </w:rPr>
        <w:t>e</w:t>
      </w:r>
      <w:r>
        <w:rPr>
          <w:sz w:val="24"/>
          <w:szCs w:val="24"/>
        </w:rPr>
        <w:t>r</w:t>
      </w:r>
      <w:r>
        <w:rPr>
          <w:spacing w:val="-8"/>
          <w:sz w:val="24"/>
          <w:szCs w:val="24"/>
        </w:rPr>
        <w:t xml:space="preserve"> </w:t>
      </w:r>
      <w:r>
        <w:rPr>
          <w:sz w:val="24"/>
          <w:szCs w:val="24"/>
        </w:rPr>
        <w:t>to</w:t>
      </w:r>
      <w:r>
        <w:rPr>
          <w:spacing w:val="-7"/>
          <w:sz w:val="24"/>
          <w:szCs w:val="24"/>
        </w:rPr>
        <w:t xml:space="preserve"> </w:t>
      </w:r>
      <w:r>
        <w:rPr>
          <w:sz w:val="24"/>
          <w:szCs w:val="24"/>
        </w:rPr>
        <w:t>f</w:t>
      </w:r>
      <w:r>
        <w:rPr>
          <w:spacing w:val="-2"/>
          <w:sz w:val="24"/>
          <w:szCs w:val="24"/>
        </w:rPr>
        <w:t>a</w:t>
      </w:r>
      <w:r>
        <w:rPr>
          <w:spacing w:val="-1"/>
          <w:sz w:val="24"/>
          <w:szCs w:val="24"/>
        </w:rPr>
        <w:t>c</w:t>
      </w:r>
      <w:r>
        <w:rPr>
          <w:sz w:val="24"/>
          <w:szCs w:val="24"/>
        </w:rPr>
        <w:t>to</w:t>
      </w:r>
      <w:r>
        <w:rPr>
          <w:spacing w:val="2"/>
          <w:sz w:val="24"/>
          <w:szCs w:val="24"/>
        </w:rPr>
        <w:t>r</w:t>
      </w:r>
      <w:r>
        <w:rPr>
          <w:sz w:val="24"/>
          <w:szCs w:val="24"/>
        </w:rPr>
        <w:t>y</w:t>
      </w:r>
      <w:r>
        <w:rPr>
          <w:spacing w:val="-12"/>
          <w:sz w:val="24"/>
          <w:szCs w:val="24"/>
        </w:rPr>
        <w:t xml:space="preserve"> </w:t>
      </w:r>
      <w:r>
        <w:rPr>
          <w:sz w:val="24"/>
          <w:szCs w:val="24"/>
        </w:rPr>
        <w:t xml:space="preserve">floor </w:t>
      </w:r>
      <w:r>
        <w:rPr>
          <w:spacing w:val="-1"/>
          <w:sz w:val="24"/>
          <w:szCs w:val="24"/>
        </w:rPr>
        <w:t>a</w:t>
      </w:r>
      <w:r>
        <w:rPr>
          <w:sz w:val="24"/>
          <w:szCs w:val="24"/>
        </w:rPr>
        <w:t>nd suf</w:t>
      </w:r>
      <w:r>
        <w:rPr>
          <w:spacing w:val="-1"/>
          <w:sz w:val="24"/>
          <w:szCs w:val="24"/>
        </w:rPr>
        <w:t>f</w:t>
      </w:r>
      <w:r>
        <w:rPr>
          <w:sz w:val="24"/>
          <w:szCs w:val="24"/>
        </w:rPr>
        <w:t>ici</w:t>
      </w:r>
      <w:r>
        <w:rPr>
          <w:spacing w:val="-1"/>
          <w:sz w:val="24"/>
          <w:szCs w:val="24"/>
        </w:rPr>
        <w:t>e</w:t>
      </w:r>
      <w:r>
        <w:rPr>
          <w:sz w:val="24"/>
          <w:szCs w:val="24"/>
        </w:rPr>
        <w:t xml:space="preserve">nt </w:t>
      </w:r>
      <w:r>
        <w:rPr>
          <w:spacing w:val="2"/>
          <w:sz w:val="24"/>
          <w:szCs w:val="24"/>
        </w:rPr>
        <w:t>w</w:t>
      </w:r>
      <w:r>
        <w:rPr>
          <w:spacing w:val="-1"/>
          <w:sz w:val="24"/>
          <w:szCs w:val="24"/>
        </w:rPr>
        <w:t>a</w:t>
      </w:r>
      <w:r>
        <w:rPr>
          <w:sz w:val="24"/>
          <w:szCs w:val="24"/>
        </w:rPr>
        <w:t>rni</w:t>
      </w:r>
      <w:r>
        <w:rPr>
          <w:spacing w:val="2"/>
          <w:sz w:val="24"/>
          <w:szCs w:val="24"/>
        </w:rPr>
        <w:t>n</w:t>
      </w:r>
      <w:r>
        <w:rPr>
          <w:sz w:val="24"/>
          <w:szCs w:val="24"/>
        </w:rPr>
        <w:t>g</w:t>
      </w:r>
      <w:r>
        <w:rPr>
          <w:spacing w:val="-2"/>
          <w:sz w:val="24"/>
          <w:szCs w:val="24"/>
        </w:rPr>
        <w:t xml:space="preserve"> </w:t>
      </w:r>
      <w:r>
        <w:rPr>
          <w:sz w:val="24"/>
          <w:szCs w:val="24"/>
        </w:rPr>
        <w:t>of</w:t>
      </w:r>
      <w:r>
        <w:rPr>
          <w:spacing w:val="1"/>
          <w:sz w:val="24"/>
          <w:szCs w:val="24"/>
        </w:rPr>
        <w:t xml:space="preserve"> </w:t>
      </w:r>
      <w:r>
        <w:rPr>
          <w:sz w:val="24"/>
          <w:szCs w:val="24"/>
        </w:rPr>
        <w:t xml:space="preserve">risks </w:t>
      </w:r>
      <w:r>
        <w:rPr>
          <w:spacing w:val="-1"/>
          <w:sz w:val="24"/>
          <w:szCs w:val="24"/>
        </w:rPr>
        <w:t>a</w:t>
      </w:r>
      <w:r>
        <w:rPr>
          <w:sz w:val="24"/>
          <w:szCs w:val="24"/>
        </w:rPr>
        <w:t xml:space="preserve">nd </w:t>
      </w:r>
      <w:r>
        <w:rPr>
          <w:spacing w:val="-1"/>
          <w:sz w:val="24"/>
          <w:szCs w:val="24"/>
        </w:rPr>
        <w:t>c</w:t>
      </w:r>
      <w:r>
        <w:rPr>
          <w:sz w:val="24"/>
          <w:szCs w:val="24"/>
        </w:rPr>
        <w:t>h</w:t>
      </w:r>
      <w:r>
        <w:rPr>
          <w:spacing w:val="-1"/>
          <w:sz w:val="24"/>
          <w:szCs w:val="24"/>
        </w:rPr>
        <w:t>a</w:t>
      </w:r>
      <w:r>
        <w:rPr>
          <w:spacing w:val="2"/>
          <w:sz w:val="24"/>
          <w:szCs w:val="24"/>
        </w:rPr>
        <w:t>n</w:t>
      </w:r>
      <w:r>
        <w:rPr>
          <w:sz w:val="24"/>
          <w:szCs w:val="24"/>
        </w:rPr>
        <w:t>g</w:t>
      </w:r>
      <w:r>
        <w:rPr>
          <w:spacing w:val="-1"/>
          <w:sz w:val="24"/>
          <w:szCs w:val="24"/>
        </w:rPr>
        <w:t>e</w:t>
      </w:r>
      <w:r>
        <w:rPr>
          <w:sz w:val="24"/>
          <w:szCs w:val="24"/>
        </w:rPr>
        <w:t>s to en</w:t>
      </w:r>
      <w:r>
        <w:rPr>
          <w:spacing w:val="1"/>
          <w:sz w:val="24"/>
          <w:szCs w:val="24"/>
        </w:rPr>
        <w:t>a</w:t>
      </w:r>
      <w:r>
        <w:rPr>
          <w:sz w:val="24"/>
          <w:szCs w:val="24"/>
        </w:rPr>
        <w:t xml:space="preserve">ble </w:t>
      </w:r>
      <w:r>
        <w:rPr>
          <w:spacing w:val="-1"/>
          <w:sz w:val="24"/>
          <w:szCs w:val="24"/>
        </w:rPr>
        <w:t>ea</w:t>
      </w:r>
      <w:r>
        <w:rPr>
          <w:sz w:val="24"/>
          <w:szCs w:val="24"/>
        </w:rPr>
        <w:t>r</w:t>
      </w:r>
      <w:r>
        <w:rPr>
          <w:spacing w:val="4"/>
          <w:sz w:val="24"/>
          <w:szCs w:val="24"/>
        </w:rPr>
        <w:t>l</w:t>
      </w:r>
      <w:r>
        <w:rPr>
          <w:sz w:val="24"/>
          <w:szCs w:val="24"/>
        </w:rPr>
        <w:t>y</w:t>
      </w:r>
      <w:r>
        <w:rPr>
          <w:spacing w:val="-5"/>
          <w:sz w:val="24"/>
          <w:szCs w:val="24"/>
        </w:rPr>
        <w:t xml:space="preserve"> </w:t>
      </w:r>
      <w:r>
        <w:rPr>
          <w:spacing w:val="-1"/>
          <w:sz w:val="24"/>
          <w:szCs w:val="24"/>
        </w:rPr>
        <w:t>a</w:t>
      </w:r>
      <w:r>
        <w:rPr>
          <w:sz w:val="24"/>
          <w:szCs w:val="24"/>
        </w:rPr>
        <w:t>s</w:t>
      </w:r>
      <w:r>
        <w:rPr>
          <w:spacing w:val="3"/>
          <w:sz w:val="24"/>
          <w:szCs w:val="24"/>
        </w:rPr>
        <w:t>s</w:t>
      </w:r>
      <w:r>
        <w:rPr>
          <w:spacing w:val="-1"/>
          <w:sz w:val="24"/>
          <w:szCs w:val="24"/>
        </w:rPr>
        <w:t>e</w:t>
      </w:r>
      <w:r>
        <w:rPr>
          <w:sz w:val="24"/>
          <w:szCs w:val="24"/>
        </w:rPr>
        <w:t>ss</w:t>
      </w:r>
      <w:r>
        <w:rPr>
          <w:spacing w:val="1"/>
          <w:sz w:val="24"/>
          <w:szCs w:val="24"/>
        </w:rPr>
        <w:t>m</w:t>
      </w:r>
      <w:r>
        <w:rPr>
          <w:spacing w:val="-1"/>
          <w:sz w:val="24"/>
          <w:szCs w:val="24"/>
        </w:rPr>
        <w:t>e</w:t>
      </w:r>
      <w:r>
        <w:rPr>
          <w:sz w:val="24"/>
          <w:szCs w:val="24"/>
        </w:rPr>
        <w:t>nt and</w:t>
      </w:r>
      <w:r>
        <w:rPr>
          <w:spacing w:val="2"/>
          <w:sz w:val="24"/>
          <w:szCs w:val="24"/>
        </w:rPr>
        <w:t xml:space="preserve"> </w:t>
      </w:r>
      <w:r>
        <w:rPr>
          <w:sz w:val="24"/>
          <w:szCs w:val="24"/>
        </w:rPr>
        <w:t>pr</w:t>
      </w:r>
      <w:r>
        <w:rPr>
          <w:spacing w:val="-2"/>
          <w:sz w:val="24"/>
          <w:szCs w:val="24"/>
        </w:rPr>
        <w:t>e</w:t>
      </w:r>
      <w:r>
        <w:rPr>
          <w:sz w:val="24"/>
          <w:szCs w:val="24"/>
        </w:rPr>
        <w:t>p</w:t>
      </w:r>
      <w:r>
        <w:rPr>
          <w:spacing w:val="-1"/>
          <w:sz w:val="24"/>
          <w:szCs w:val="24"/>
        </w:rPr>
        <w:t>a</w:t>
      </w:r>
      <w:r>
        <w:rPr>
          <w:spacing w:val="1"/>
          <w:sz w:val="24"/>
          <w:szCs w:val="24"/>
        </w:rPr>
        <w:t>r</w:t>
      </w:r>
      <w:r>
        <w:rPr>
          <w:spacing w:val="-1"/>
          <w:sz w:val="24"/>
          <w:szCs w:val="24"/>
        </w:rPr>
        <w:t>a</w:t>
      </w:r>
      <w:r>
        <w:rPr>
          <w:sz w:val="24"/>
          <w:szCs w:val="24"/>
        </w:rPr>
        <w:t>t</w:t>
      </w:r>
      <w:r>
        <w:rPr>
          <w:spacing w:val="1"/>
          <w:sz w:val="24"/>
          <w:szCs w:val="24"/>
        </w:rPr>
        <w:t>i</w:t>
      </w:r>
      <w:r>
        <w:rPr>
          <w:sz w:val="24"/>
          <w:szCs w:val="24"/>
        </w:rPr>
        <w:t>on.</w:t>
      </w:r>
    </w:p>
    <w:p w14:paraId="1C1FC346" w14:textId="77777777" w:rsidR="00CE409C" w:rsidRDefault="00CE409C" w:rsidP="00090A5B">
      <w:pPr>
        <w:spacing w:before="5" w:line="160" w:lineRule="exact"/>
        <w:jc w:val="both"/>
        <w:rPr>
          <w:sz w:val="16"/>
          <w:szCs w:val="16"/>
        </w:rPr>
      </w:pPr>
    </w:p>
    <w:p w14:paraId="09930A9B" w14:textId="0BD85B6F" w:rsidR="00CE409C" w:rsidRDefault="009B090C" w:rsidP="00090A5B">
      <w:pPr>
        <w:spacing w:line="360" w:lineRule="auto"/>
        <w:ind w:left="140" w:right="97"/>
        <w:jc w:val="both"/>
        <w:rPr>
          <w:sz w:val="24"/>
          <w:szCs w:val="24"/>
        </w:rPr>
      </w:pPr>
      <w:r>
        <w:rPr>
          <w:sz w:val="24"/>
          <w:szCs w:val="24"/>
        </w:rPr>
        <w:t>The</w:t>
      </w:r>
      <w:r>
        <w:rPr>
          <w:spacing w:val="-16"/>
          <w:sz w:val="24"/>
          <w:szCs w:val="24"/>
        </w:rPr>
        <w:t xml:space="preserve"> </w:t>
      </w:r>
      <w:r>
        <w:rPr>
          <w:spacing w:val="-1"/>
          <w:sz w:val="24"/>
          <w:szCs w:val="24"/>
        </w:rPr>
        <w:t>c</w:t>
      </w:r>
      <w:r>
        <w:rPr>
          <w:sz w:val="24"/>
          <w:szCs w:val="24"/>
        </w:rPr>
        <w:t>om</w:t>
      </w:r>
      <w:r>
        <w:rPr>
          <w:spacing w:val="1"/>
          <w:sz w:val="24"/>
          <w:szCs w:val="24"/>
        </w:rPr>
        <w:t>m</w:t>
      </w:r>
      <w:r>
        <w:rPr>
          <w:sz w:val="24"/>
          <w:szCs w:val="24"/>
        </w:rPr>
        <w:t>unic</w:t>
      </w:r>
      <w:r>
        <w:rPr>
          <w:spacing w:val="-1"/>
          <w:sz w:val="24"/>
          <w:szCs w:val="24"/>
        </w:rPr>
        <w:t>a</w:t>
      </w:r>
      <w:r>
        <w:rPr>
          <w:sz w:val="24"/>
          <w:szCs w:val="24"/>
        </w:rPr>
        <w:t>t</w:t>
      </w:r>
      <w:r>
        <w:rPr>
          <w:spacing w:val="1"/>
          <w:sz w:val="24"/>
          <w:szCs w:val="24"/>
        </w:rPr>
        <w:t>i</w:t>
      </w:r>
      <w:r>
        <w:rPr>
          <w:sz w:val="24"/>
          <w:szCs w:val="24"/>
        </w:rPr>
        <w:t>on</w:t>
      </w:r>
      <w:r>
        <w:rPr>
          <w:spacing w:val="-14"/>
          <w:sz w:val="24"/>
          <w:szCs w:val="24"/>
        </w:rPr>
        <w:t xml:space="preserve"> </w:t>
      </w:r>
      <w:r>
        <w:rPr>
          <w:sz w:val="24"/>
          <w:szCs w:val="24"/>
        </w:rPr>
        <w:t>plan</w:t>
      </w:r>
      <w:r>
        <w:rPr>
          <w:spacing w:val="-12"/>
          <w:sz w:val="24"/>
          <w:szCs w:val="24"/>
        </w:rPr>
        <w:t xml:space="preserve"> </w:t>
      </w:r>
      <w:r>
        <w:rPr>
          <w:sz w:val="24"/>
          <w:szCs w:val="24"/>
        </w:rPr>
        <w:t>provid</w:t>
      </w:r>
      <w:r>
        <w:rPr>
          <w:spacing w:val="-1"/>
          <w:sz w:val="24"/>
          <w:szCs w:val="24"/>
        </w:rPr>
        <w:t>e</w:t>
      </w:r>
      <w:r>
        <w:rPr>
          <w:sz w:val="24"/>
          <w:szCs w:val="24"/>
        </w:rPr>
        <w:t>s</w:t>
      </w:r>
      <w:r>
        <w:rPr>
          <w:spacing w:val="-14"/>
          <w:sz w:val="24"/>
          <w:szCs w:val="24"/>
        </w:rPr>
        <w:t xml:space="preserve"> </w:t>
      </w:r>
      <w:r>
        <w:rPr>
          <w:sz w:val="24"/>
          <w:szCs w:val="24"/>
        </w:rPr>
        <w:t>a</w:t>
      </w:r>
      <w:r>
        <w:rPr>
          <w:spacing w:val="-15"/>
          <w:sz w:val="24"/>
          <w:szCs w:val="24"/>
        </w:rPr>
        <w:t xml:space="preserve"> </w:t>
      </w:r>
      <w:r>
        <w:rPr>
          <w:spacing w:val="1"/>
          <w:sz w:val="24"/>
          <w:szCs w:val="24"/>
        </w:rPr>
        <w:t>f</w:t>
      </w:r>
      <w:r>
        <w:rPr>
          <w:sz w:val="24"/>
          <w:szCs w:val="24"/>
        </w:rPr>
        <w:t>r</w:t>
      </w:r>
      <w:r>
        <w:rPr>
          <w:spacing w:val="-2"/>
          <w:sz w:val="24"/>
          <w:szCs w:val="24"/>
        </w:rPr>
        <w:t>a</w:t>
      </w:r>
      <w:r>
        <w:rPr>
          <w:sz w:val="24"/>
          <w:szCs w:val="24"/>
        </w:rPr>
        <w:t>me</w:t>
      </w:r>
      <w:r>
        <w:rPr>
          <w:spacing w:val="-1"/>
          <w:sz w:val="24"/>
          <w:szCs w:val="24"/>
        </w:rPr>
        <w:t>w</w:t>
      </w:r>
      <w:r>
        <w:rPr>
          <w:spacing w:val="2"/>
          <w:sz w:val="24"/>
          <w:szCs w:val="24"/>
        </w:rPr>
        <w:t>o</w:t>
      </w:r>
      <w:r>
        <w:rPr>
          <w:sz w:val="24"/>
          <w:szCs w:val="24"/>
        </w:rPr>
        <w:t>rk</w:t>
      </w:r>
      <w:r>
        <w:rPr>
          <w:spacing w:val="-15"/>
          <w:sz w:val="24"/>
          <w:szCs w:val="24"/>
        </w:rPr>
        <w:t xml:space="preserve"> </w:t>
      </w:r>
      <w:r>
        <w:rPr>
          <w:sz w:val="24"/>
          <w:szCs w:val="24"/>
        </w:rPr>
        <w:t>for</w:t>
      </w:r>
      <w:r>
        <w:rPr>
          <w:spacing w:val="-13"/>
          <w:sz w:val="24"/>
          <w:szCs w:val="24"/>
        </w:rPr>
        <w:t xml:space="preserve"> </w:t>
      </w:r>
      <w:r>
        <w:rPr>
          <w:sz w:val="24"/>
          <w:szCs w:val="24"/>
        </w:rPr>
        <w:t>not</w:t>
      </w:r>
      <w:r>
        <w:rPr>
          <w:spacing w:val="1"/>
          <w:sz w:val="24"/>
          <w:szCs w:val="24"/>
        </w:rPr>
        <w:t>if</w:t>
      </w:r>
      <w:r>
        <w:rPr>
          <w:spacing w:val="-5"/>
          <w:sz w:val="24"/>
          <w:szCs w:val="24"/>
        </w:rPr>
        <w:t>y</w:t>
      </w:r>
      <w:r>
        <w:rPr>
          <w:sz w:val="24"/>
          <w:szCs w:val="24"/>
        </w:rPr>
        <w:t>i</w:t>
      </w:r>
      <w:r>
        <w:rPr>
          <w:spacing w:val="3"/>
          <w:sz w:val="24"/>
          <w:szCs w:val="24"/>
        </w:rPr>
        <w:t>n</w:t>
      </w:r>
      <w:r>
        <w:rPr>
          <w:spacing w:val="-2"/>
          <w:sz w:val="24"/>
          <w:szCs w:val="24"/>
        </w:rPr>
        <w:t>g</w:t>
      </w:r>
      <w:r>
        <w:rPr>
          <w:sz w:val="24"/>
          <w:szCs w:val="24"/>
        </w:rPr>
        <w:t>,</w:t>
      </w:r>
      <w:r>
        <w:rPr>
          <w:spacing w:val="-14"/>
          <w:sz w:val="24"/>
          <w:szCs w:val="24"/>
        </w:rPr>
        <w:t xml:space="preserve"> </w:t>
      </w:r>
      <w:r>
        <w:rPr>
          <w:sz w:val="24"/>
          <w:szCs w:val="24"/>
        </w:rPr>
        <w:t>invo</w:t>
      </w:r>
      <w:r>
        <w:rPr>
          <w:spacing w:val="1"/>
          <w:sz w:val="24"/>
          <w:szCs w:val="24"/>
        </w:rPr>
        <w:t>l</w:t>
      </w:r>
      <w:r>
        <w:rPr>
          <w:sz w:val="24"/>
          <w:szCs w:val="24"/>
        </w:rPr>
        <w:t>vin</w:t>
      </w:r>
      <w:r>
        <w:rPr>
          <w:spacing w:val="-2"/>
          <w:sz w:val="24"/>
          <w:szCs w:val="24"/>
        </w:rPr>
        <w:t>g</w:t>
      </w:r>
      <w:r>
        <w:rPr>
          <w:sz w:val="24"/>
          <w:szCs w:val="24"/>
        </w:rPr>
        <w:t>,</w:t>
      </w:r>
      <w:r>
        <w:rPr>
          <w:spacing w:val="-12"/>
          <w:sz w:val="24"/>
          <w:szCs w:val="24"/>
        </w:rPr>
        <w:t xml:space="preserve"> </w:t>
      </w:r>
      <w:r>
        <w:rPr>
          <w:spacing w:val="-1"/>
          <w:sz w:val="24"/>
          <w:szCs w:val="24"/>
        </w:rPr>
        <w:t>a</w:t>
      </w:r>
      <w:r>
        <w:rPr>
          <w:sz w:val="24"/>
          <w:szCs w:val="24"/>
        </w:rPr>
        <w:t>nd</w:t>
      </w:r>
      <w:r>
        <w:rPr>
          <w:spacing w:val="-12"/>
          <w:sz w:val="24"/>
          <w:szCs w:val="24"/>
        </w:rPr>
        <w:t xml:space="preserve"> </w:t>
      </w:r>
      <w:r>
        <w:rPr>
          <w:sz w:val="24"/>
          <w:szCs w:val="24"/>
        </w:rPr>
        <w:t>obtaining</w:t>
      </w:r>
      <w:r>
        <w:rPr>
          <w:spacing w:val="-16"/>
          <w:sz w:val="24"/>
          <w:szCs w:val="24"/>
        </w:rPr>
        <w:t xml:space="preserve"> </w:t>
      </w:r>
      <w:r>
        <w:rPr>
          <w:sz w:val="24"/>
          <w:szCs w:val="24"/>
        </w:rPr>
        <w:t>b</w:t>
      </w:r>
      <w:r>
        <w:rPr>
          <w:spacing w:val="5"/>
          <w:sz w:val="24"/>
          <w:szCs w:val="24"/>
        </w:rPr>
        <w:t>u</w:t>
      </w:r>
      <w:r>
        <w:rPr>
          <w:spacing w:val="-2"/>
          <w:sz w:val="24"/>
          <w:szCs w:val="24"/>
        </w:rPr>
        <w:t>y</w:t>
      </w:r>
      <w:r>
        <w:rPr>
          <w:spacing w:val="-1"/>
          <w:sz w:val="24"/>
          <w:szCs w:val="24"/>
        </w:rPr>
        <w:t>-</w:t>
      </w:r>
      <w:r>
        <w:rPr>
          <w:sz w:val="24"/>
          <w:szCs w:val="24"/>
        </w:rPr>
        <w:t>in</w:t>
      </w:r>
      <w:r>
        <w:rPr>
          <w:spacing w:val="-14"/>
          <w:sz w:val="24"/>
          <w:szCs w:val="24"/>
        </w:rPr>
        <w:t xml:space="preserve"> </w:t>
      </w:r>
      <w:r>
        <w:rPr>
          <w:spacing w:val="1"/>
          <w:sz w:val="24"/>
          <w:szCs w:val="24"/>
        </w:rPr>
        <w:t>f</w:t>
      </w:r>
      <w:r>
        <w:rPr>
          <w:sz w:val="24"/>
          <w:szCs w:val="24"/>
        </w:rPr>
        <w:t xml:space="preserve">rom </w:t>
      </w:r>
      <w:r>
        <w:rPr>
          <w:spacing w:val="-1"/>
          <w:sz w:val="24"/>
          <w:szCs w:val="24"/>
        </w:rPr>
        <w:t>a</w:t>
      </w:r>
      <w:r>
        <w:rPr>
          <w:sz w:val="24"/>
          <w:szCs w:val="24"/>
        </w:rPr>
        <w:t>ll</w:t>
      </w:r>
      <w:r>
        <w:rPr>
          <w:spacing w:val="1"/>
          <w:sz w:val="24"/>
          <w:szCs w:val="24"/>
        </w:rPr>
        <w:t xml:space="preserve"> </w:t>
      </w:r>
      <w:r w:rsidR="008E71D9">
        <w:rPr>
          <w:sz w:val="24"/>
          <w:szCs w:val="24"/>
        </w:rPr>
        <w:t>user</w:t>
      </w:r>
      <w:r>
        <w:rPr>
          <w:sz w:val="24"/>
          <w:szCs w:val="24"/>
        </w:rPr>
        <w:t>s th</w:t>
      </w:r>
      <w:r>
        <w:rPr>
          <w:spacing w:val="-1"/>
          <w:sz w:val="24"/>
          <w:szCs w:val="24"/>
        </w:rPr>
        <w:t>r</w:t>
      </w:r>
      <w:r>
        <w:rPr>
          <w:sz w:val="24"/>
          <w:szCs w:val="24"/>
        </w:rPr>
        <w:t>o</w:t>
      </w:r>
      <w:r>
        <w:rPr>
          <w:spacing w:val="2"/>
          <w:sz w:val="24"/>
          <w:szCs w:val="24"/>
        </w:rPr>
        <w:t>u</w:t>
      </w:r>
      <w:r>
        <w:rPr>
          <w:spacing w:val="-2"/>
          <w:sz w:val="24"/>
          <w:szCs w:val="24"/>
        </w:rPr>
        <w:t>g</w:t>
      </w:r>
      <w:r>
        <w:rPr>
          <w:sz w:val="24"/>
          <w:szCs w:val="24"/>
        </w:rPr>
        <w:t xml:space="preserve">hout </w:t>
      </w:r>
      <w:r>
        <w:rPr>
          <w:spacing w:val="1"/>
          <w:sz w:val="24"/>
          <w:szCs w:val="24"/>
        </w:rPr>
        <w:t>t</w:t>
      </w:r>
      <w:r>
        <w:rPr>
          <w:sz w:val="24"/>
          <w:szCs w:val="24"/>
        </w:rPr>
        <w:t>he</w:t>
      </w:r>
      <w:r>
        <w:rPr>
          <w:spacing w:val="-1"/>
          <w:sz w:val="24"/>
          <w:szCs w:val="24"/>
        </w:rPr>
        <w:t xml:space="preserve"> </w:t>
      </w:r>
      <w:r>
        <w:rPr>
          <w:sz w:val="24"/>
          <w:szCs w:val="24"/>
        </w:rPr>
        <w:t>dur</w:t>
      </w:r>
      <w:r>
        <w:rPr>
          <w:spacing w:val="-2"/>
          <w:sz w:val="24"/>
          <w:szCs w:val="24"/>
        </w:rPr>
        <w:t>a</w:t>
      </w:r>
      <w:r>
        <w:rPr>
          <w:sz w:val="24"/>
          <w:szCs w:val="24"/>
        </w:rPr>
        <w:t>t</w:t>
      </w:r>
      <w:r>
        <w:rPr>
          <w:spacing w:val="1"/>
          <w:sz w:val="24"/>
          <w:szCs w:val="24"/>
        </w:rPr>
        <w:t>i</w:t>
      </w:r>
      <w:r>
        <w:rPr>
          <w:sz w:val="24"/>
          <w:szCs w:val="24"/>
        </w:rPr>
        <w:t>on of</w:t>
      </w:r>
      <w:r>
        <w:rPr>
          <w:spacing w:val="-1"/>
          <w:sz w:val="24"/>
          <w:szCs w:val="24"/>
        </w:rPr>
        <w:t xml:space="preserve"> </w:t>
      </w:r>
      <w:r>
        <w:rPr>
          <w:sz w:val="24"/>
          <w:szCs w:val="24"/>
        </w:rPr>
        <w:t>the p</w:t>
      </w:r>
      <w:r>
        <w:rPr>
          <w:spacing w:val="-1"/>
          <w:sz w:val="24"/>
          <w:szCs w:val="24"/>
        </w:rPr>
        <w:t>r</w:t>
      </w:r>
      <w:r>
        <w:rPr>
          <w:sz w:val="24"/>
          <w:szCs w:val="24"/>
        </w:rPr>
        <w:t>o</w:t>
      </w:r>
      <w:r>
        <w:rPr>
          <w:spacing w:val="3"/>
          <w:sz w:val="24"/>
          <w:szCs w:val="24"/>
        </w:rPr>
        <w:t>j</w:t>
      </w:r>
      <w:r>
        <w:rPr>
          <w:spacing w:val="-1"/>
          <w:sz w:val="24"/>
          <w:szCs w:val="24"/>
        </w:rPr>
        <w:t>ec</w:t>
      </w:r>
      <w:r>
        <w:rPr>
          <w:spacing w:val="3"/>
          <w:sz w:val="24"/>
          <w:szCs w:val="24"/>
        </w:rPr>
        <w:t>t</w:t>
      </w:r>
      <w:r>
        <w:rPr>
          <w:sz w:val="24"/>
          <w:szCs w:val="24"/>
        </w:rPr>
        <w:t>.</w:t>
      </w:r>
    </w:p>
    <w:p w14:paraId="690A9C4C" w14:textId="77777777" w:rsidR="00CE409C" w:rsidRDefault="00CE409C" w:rsidP="00090A5B">
      <w:pPr>
        <w:spacing w:before="1" w:line="160" w:lineRule="exact"/>
        <w:jc w:val="both"/>
        <w:rPr>
          <w:sz w:val="17"/>
          <w:szCs w:val="17"/>
        </w:rPr>
      </w:pPr>
    </w:p>
    <w:p w14:paraId="571AEE18" w14:textId="77777777" w:rsidR="00CE409C" w:rsidRDefault="009B090C" w:rsidP="00090A5B">
      <w:pPr>
        <w:ind w:left="140" w:right="8502"/>
        <w:jc w:val="both"/>
        <w:rPr>
          <w:sz w:val="24"/>
          <w:szCs w:val="24"/>
        </w:rPr>
      </w:pPr>
      <w:r>
        <w:rPr>
          <w:b/>
          <w:sz w:val="24"/>
          <w:szCs w:val="24"/>
        </w:rPr>
        <w:t>Au</w:t>
      </w:r>
      <w:r>
        <w:rPr>
          <w:b/>
          <w:spacing w:val="1"/>
          <w:sz w:val="24"/>
          <w:szCs w:val="24"/>
        </w:rPr>
        <w:t>d</w:t>
      </w:r>
      <w:r>
        <w:rPr>
          <w:b/>
          <w:sz w:val="24"/>
          <w:szCs w:val="24"/>
        </w:rPr>
        <w:t>ience</w:t>
      </w:r>
    </w:p>
    <w:p w14:paraId="3F2CEA6E" w14:textId="77777777" w:rsidR="00CE409C" w:rsidRDefault="00CE409C" w:rsidP="00090A5B">
      <w:pPr>
        <w:spacing w:before="1" w:line="280" w:lineRule="exact"/>
        <w:jc w:val="both"/>
        <w:rPr>
          <w:sz w:val="28"/>
          <w:szCs w:val="28"/>
        </w:rPr>
      </w:pPr>
    </w:p>
    <w:p w14:paraId="392A6463" w14:textId="77777777" w:rsidR="00CE409C" w:rsidRDefault="009B090C" w:rsidP="00090A5B">
      <w:pPr>
        <w:ind w:left="140" w:right="4034"/>
        <w:jc w:val="both"/>
        <w:rPr>
          <w:sz w:val="24"/>
          <w:szCs w:val="24"/>
        </w:rPr>
      </w:pPr>
      <w:r>
        <w:rPr>
          <w:sz w:val="24"/>
          <w:szCs w:val="24"/>
        </w:rPr>
        <w:t>This commun</w:t>
      </w:r>
      <w:r>
        <w:rPr>
          <w:spacing w:val="1"/>
          <w:sz w:val="24"/>
          <w:szCs w:val="24"/>
        </w:rPr>
        <w:t>i</w:t>
      </w:r>
      <w:r>
        <w:rPr>
          <w:spacing w:val="-1"/>
          <w:sz w:val="24"/>
          <w:szCs w:val="24"/>
        </w:rPr>
        <w:t>ca</w:t>
      </w:r>
      <w:r>
        <w:rPr>
          <w:sz w:val="24"/>
          <w:szCs w:val="24"/>
        </w:rPr>
        <w:t>t</w:t>
      </w:r>
      <w:r>
        <w:rPr>
          <w:spacing w:val="1"/>
          <w:sz w:val="24"/>
          <w:szCs w:val="24"/>
        </w:rPr>
        <w:t>i</w:t>
      </w:r>
      <w:r>
        <w:rPr>
          <w:sz w:val="24"/>
          <w:szCs w:val="24"/>
        </w:rPr>
        <w:t>on plan is for</w:t>
      </w:r>
      <w:r>
        <w:rPr>
          <w:spacing w:val="-1"/>
          <w:sz w:val="24"/>
          <w:szCs w:val="24"/>
        </w:rPr>
        <w:t xml:space="preserve"> </w:t>
      </w:r>
      <w:r>
        <w:rPr>
          <w:sz w:val="24"/>
          <w:szCs w:val="24"/>
        </w:rPr>
        <w:t xml:space="preserve">the </w:t>
      </w:r>
      <w:r>
        <w:rPr>
          <w:spacing w:val="-1"/>
          <w:sz w:val="24"/>
          <w:szCs w:val="24"/>
        </w:rPr>
        <w:t>f</w:t>
      </w:r>
      <w:r>
        <w:rPr>
          <w:sz w:val="24"/>
          <w:szCs w:val="24"/>
        </w:rPr>
        <w:t>ol</w:t>
      </w:r>
      <w:r>
        <w:rPr>
          <w:spacing w:val="1"/>
          <w:sz w:val="24"/>
          <w:szCs w:val="24"/>
        </w:rPr>
        <w:t>l</w:t>
      </w:r>
      <w:r>
        <w:rPr>
          <w:sz w:val="24"/>
          <w:szCs w:val="24"/>
        </w:rPr>
        <w:t xml:space="preserve">owing </w:t>
      </w:r>
      <w:r>
        <w:rPr>
          <w:spacing w:val="-1"/>
          <w:sz w:val="24"/>
          <w:szCs w:val="24"/>
        </w:rPr>
        <w:t>a</w:t>
      </w:r>
      <w:r>
        <w:rPr>
          <w:sz w:val="24"/>
          <w:szCs w:val="24"/>
        </w:rPr>
        <w:t>ud</w:t>
      </w:r>
      <w:r>
        <w:rPr>
          <w:spacing w:val="3"/>
          <w:sz w:val="24"/>
          <w:szCs w:val="24"/>
        </w:rPr>
        <w:t>i</w:t>
      </w:r>
      <w:r>
        <w:rPr>
          <w:spacing w:val="-1"/>
          <w:sz w:val="24"/>
          <w:szCs w:val="24"/>
        </w:rPr>
        <w:t>e</w:t>
      </w:r>
      <w:r>
        <w:rPr>
          <w:sz w:val="24"/>
          <w:szCs w:val="24"/>
        </w:rPr>
        <w:t>n</w:t>
      </w:r>
      <w:r>
        <w:rPr>
          <w:spacing w:val="-1"/>
          <w:sz w:val="24"/>
          <w:szCs w:val="24"/>
        </w:rPr>
        <w:t>ce</w:t>
      </w:r>
      <w:r>
        <w:rPr>
          <w:sz w:val="24"/>
          <w:szCs w:val="24"/>
        </w:rPr>
        <w:t>s:</w:t>
      </w:r>
    </w:p>
    <w:p w14:paraId="2A5A0F6B" w14:textId="77777777" w:rsidR="00CE409C" w:rsidRDefault="00CE409C" w:rsidP="00090A5B">
      <w:pPr>
        <w:spacing w:before="3" w:line="100" w:lineRule="exact"/>
        <w:jc w:val="both"/>
        <w:rPr>
          <w:sz w:val="11"/>
          <w:szCs w:val="11"/>
        </w:rPr>
      </w:pPr>
    </w:p>
    <w:p w14:paraId="5C0E5376" w14:textId="77777777" w:rsidR="00CE409C" w:rsidRDefault="00CE409C" w:rsidP="00090A5B">
      <w:pPr>
        <w:spacing w:line="200" w:lineRule="exact"/>
        <w:jc w:val="both"/>
      </w:pPr>
    </w:p>
    <w:p w14:paraId="2CA4BCAC" w14:textId="77777777" w:rsidR="00CE409C" w:rsidRDefault="009B090C" w:rsidP="00090A5B">
      <w:pPr>
        <w:ind w:left="486"/>
        <w:jc w:val="both"/>
        <w:rPr>
          <w:sz w:val="24"/>
          <w:szCs w:val="24"/>
        </w:rPr>
      </w:pPr>
      <w:r>
        <w:rPr>
          <w:rFonts w:ascii="Arial" w:eastAsia="Arial" w:hAnsi="Arial" w:cs="Arial"/>
          <w:sz w:val="24"/>
          <w:szCs w:val="24"/>
        </w:rPr>
        <w:t xml:space="preserve">•   </w:t>
      </w:r>
      <w:r>
        <w:rPr>
          <w:rFonts w:ascii="Arial" w:eastAsia="Arial" w:hAnsi="Arial" w:cs="Arial"/>
          <w:spacing w:val="10"/>
          <w:sz w:val="24"/>
          <w:szCs w:val="24"/>
        </w:rPr>
        <w:t xml:space="preserve"> </w:t>
      </w:r>
      <w:r>
        <w:rPr>
          <w:spacing w:val="1"/>
          <w:sz w:val="24"/>
          <w:szCs w:val="24"/>
        </w:rPr>
        <w:t>P</w:t>
      </w:r>
      <w:r>
        <w:rPr>
          <w:sz w:val="24"/>
          <w:szCs w:val="24"/>
        </w:rPr>
        <w:t>roj</w:t>
      </w:r>
      <w:r>
        <w:rPr>
          <w:spacing w:val="-1"/>
          <w:sz w:val="24"/>
          <w:szCs w:val="24"/>
        </w:rPr>
        <w:t>ec</w:t>
      </w:r>
      <w:r>
        <w:rPr>
          <w:sz w:val="24"/>
          <w:szCs w:val="24"/>
        </w:rPr>
        <w:t>t Man</w:t>
      </w:r>
      <w:r>
        <w:rPr>
          <w:spacing w:val="1"/>
          <w:sz w:val="24"/>
          <w:szCs w:val="24"/>
        </w:rPr>
        <w:t>a</w:t>
      </w:r>
      <w:r>
        <w:rPr>
          <w:spacing w:val="-2"/>
          <w:sz w:val="24"/>
          <w:szCs w:val="24"/>
        </w:rPr>
        <w:t>g</w:t>
      </w:r>
      <w:r>
        <w:rPr>
          <w:spacing w:val="1"/>
          <w:sz w:val="24"/>
          <w:szCs w:val="24"/>
        </w:rPr>
        <w:t>e</w:t>
      </w:r>
      <w:r>
        <w:rPr>
          <w:sz w:val="24"/>
          <w:szCs w:val="24"/>
        </w:rPr>
        <w:t>r</w:t>
      </w:r>
    </w:p>
    <w:p w14:paraId="46E6CE0D" w14:textId="77777777" w:rsidR="00CE409C" w:rsidRDefault="00CE409C" w:rsidP="00090A5B">
      <w:pPr>
        <w:spacing w:before="7" w:line="100" w:lineRule="exact"/>
        <w:jc w:val="both"/>
        <w:rPr>
          <w:sz w:val="11"/>
          <w:szCs w:val="11"/>
        </w:rPr>
      </w:pPr>
    </w:p>
    <w:p w14:paraId="1F7BB213" w14:textId="77777777" w:rsidR="00CE409C" w:rsidRDefault="009B090C" w:rsidP="00090A5B">
      <w:pPr>
        <w:ind w:left="486"/>
        <w:jc w:val="both"/>
        <w:rPr>
          <w:sz w:val="24"/>
          <w:szCs w:val="24"/>
        </w:rPr>
      </w:pPr>
      <w:r>
        <w:rPr>
          <w:rFonts w:ascii="Arial" w:eastAsia="Arial" w:hAnsi="Arial" w:cs="Arial"/>
          <w:sz w:val="24"/>
          <w:szCs w:val="24"/>
        </w:rPr>
        <w:t xml:space="preserve">•   </w:t>
      </w:r>
      <w:r>
        <w:rPr>
          <w:rFonts w:ascii="Arial" w:eastAsia="Arial" w:hAnsi="Arial" w:cs="Arial"/>
          <w:spacing w:val="10"/>
          <w:sz w:val="24"/>
          <w:szCs w:val="24"/>
        </w:rPr>
        <w:t xml:space="preserve"> </w:t>
      </w:r>
      <w:r>
        <w:rPr>
          <w:sz w:val="24"/>
          <w:szCs w:val="24"/>
        </w:rPr>
        <w:t>R</w:t>
      </w:r>
      <w:r>
        <w:rPr>
          <w:spacing w:val="-1"/>
          <w:sz w:val="24"/>
          <w:szCs w:val="24"/>
        </w:rPr>
        <w:t>e</w:t>
      </w:r>
      <w:r>
        <w:rPr>
          <w:sz w:val="24"/>
          <w:szCs w:val="24"/>
        </w:rPr>
        <w:t>quir</w:t>
      </w:r>
      <w:r>
        <w:rPr>
          <w:spacing w:val="-1"/>
          <w:sz w:val="24"/>
          <w:szCs w:val="24"/>
        </w:rPr>
        <w:t>e</w:t>
      </w:r>
      <w:r>
        <w:rPr>
          <w:sz w:val="24"/>
          <w:szCs w:val="24"/>
        </w:rPr>
        <w:t>ment E</w:t>
      </w:r>
      <w:r>
        <w:rPr>
          <w:spacing w:val="2"/>
          <w:sz w:val="24"/>
          <w:szCs w:val="24"/>
        </w:rPr>
        <w:t>n</w:t>
      </w:r>
      <w:r>
        <w:rPr>
          <w:spacing w:val="-2"/>
          <w:sz w:val="24"/>
          <w:szCs w:val="24"/>
        </w:rPr>
        <w:t>g</w:t>
      </w:r>
      <w:r>
        <w:rPr>
          <w:sz w:val="24"/>
          <w:szCs w:val="24"/>
        </w:rPr>
        <w:t>ine</w:t>
      </w:r>
      <w:r>
        <w:rPr>
          <w:spacing w:val="1"/>
          <w:sz w:val="24"/>
          <w:szCs w:val="24"/>
        </w:rPr>
        <w:t>e</w:t>
      </w:r>
      <w:r>
        <w:rPr>
          <w:sz w:val="24"/>
          <w:szCs w:val="24"/>
        </w:rPr>
        <w:t>r</w:t>
      </w:r>
    </w:p>
    <w:p w14:paraId="676B4536" w14:textId="77777777" w:rsidR="00CE409C" w:rsidRDefault="00CE409C" w:rsidP="00090A5B">
      <w:pPr>
        <w:spacing w:before="7" w:line="100" w:lineRule="exact"/>
        <w:jc w:val="both"/>
        <w:rPr>
          <w:sz w:val="11"/>
          <w:szCs w:val="11"/>
        </w:rPr>
      </w:pPr>
    </w:p>
    <w:p w14:paraId="194B1F4E" w14:textId="77777777" w:rsidR="00CE409C" w:rsidRDefault="009B090C" w:rsidP="00090A5B">
      <w:pPr>
        <w:ind w:left="486"/>
        <w:jc w:val="both"/>
        <w:rPr>
          <w:sz w:val="24"/>
          <w:szCs w:val="24"/>
        </w:rPr>
      </w:pPr>
      <w:r>
        <w:rPr>
          <w:rFonts w:ascii="Arial" w:eastAsia="Arial" w:hAnsi="Arial" w:cs="Arial"/>
          <w:sz w:val="24"/>
          <w:szCs w:val="24"/>
        </w:rPr>
        <w:t xml:space="preserve">•   </w:t>
      </w:r>
      <w:r>
        <w:rPr>
          <w:rFonts w:ascii="Arial" w:eastAsia="Arial" w:hAnsi="Arial" w:cs="Arial"/>
          <w:spacing w:val="10"/>
          <w:sz w:val="24"/>
          <w:szCs w:val="24"/>
        </w:rPr>
        <w:t xml:space="preserve"> </w:t>
      </w:r>
      <w:r>
        <w:rPr>
          <w:sz w:val="24"/>
          <w:szCs w:val="24"/>
        </w:rPr>
        <w:t>D</w:t>
      </w:r>
      <w:r>
        <w:rPr>
          <w:spacing w:val="-1"/>
          <w:sz w:val="24"/>
          <w:szCs w:val="24"/>
        </w:rPr>
        <w:t>a</w:t>
      </w:r>
      <w:r>
        <w:rPr>
          <w:sz w:val="24"/>
          <w:szCs w:val="24"/>
        </w:rPr>
        <w:t>tab</w:t>
      </w:r>
      <w:r>
        <w:rPr>
          <w:spacing w:val="-1"/>
          <w:sz w:val="24"/>
          <w:szCs w:val="24"/>
        </w:rPr>
        <w:t>a</w:t>
      </w:r>
      <w:r>
        <w:rPr>
          <w:sz w:val="24"/>
          <w:szCs w:val="24"/>
        </w:rPr>
        <w:t>se</w:t>
      </w:r>
      <w:r>
        <w:rPr>
          <w:spacing w:val="1"/>
          <w:sz w:val="24"/>
          <w:szCs w:val="24"/>
        </w:rPr>
        <w:t xml:space="preserve"> </w:t>
      </w:r>
      <w:r>
        <w:rPr>
          <w:sz w:val="24"/>
          <w:szCs w:val="24"/>
        </w:rPr>
        <w:t>D</w:t>
      </w:r>
      <w:r>
        <w:rPr>
          <w:spacing w:val="-1"/>
          <w:sz w:val="24"/>
          <w:szCs w:val="24"/>
        </w:rPr>
        <w:t>e</w:t>
      </w:r>
      <w:r>
        <w:rPr>
          <w:sz w:val="24"/>
          <w:szCs w:val="24"/>
        </w:rPr>
        <w:t>s</w:t>
      </w:r>
      <w:r>
        <w:rPr>
          <w:spacing w:val="3"/>
          <w:sz w:val="24"/>
          <w:szCs w:val="24"/>
        </w:rPr>
        <w:t>i</w:t>
      </w:r>
      <w:r>
        <w:rPr>
          <w:spacing w:val="-2"/>
          <w:sz w:val="24"/>
          <w:szCs w:val="24"/>
        </w:rPr>
        <w:t>g</w:t>
      </w:r>
      <w:r>
        <w:rPr>
          <w:sz w:val="24"/>
          <w:szCs w:val="24"/>
        </w:rPr>
        <w:t>n</w:t>
      </w:r>
      <w:r>
        <w:rPr>
          <w:spacing w:val="1"/>
          <w:sz w:val="24"/>
          <w:szCs w:val="24"/>
        </w:rPr>
        <w:t>e</w:t>
      </w:r>
      <w:r>
        <w:rPr>
          <w:sz w:val="24"/>
          <w:szCs w:val="24"/>
        </w:rPr>
        <w:t>r</w:t>
      </w:r>
    </w:p>
    <w:p w14:paraId="71FCC262" w14:textId="77777777" w:rsidR="00CE409C" w:rsidRDefault="00CE409C" w:rsidP="00090A5B">
      <w:pPr>
        <w:spacing w:before="7" w:line="100" w:lineRule="exact"/>
        <w:jc w:val="both"/>
        <w:rPr>
          <w:sz w:val="11"/>
          <w:szCs w:val="11"/>
        </w:rPr>
      </w:pPr>
    </w:p>
    <w:p w14:paraId="08BA1BA5" w14:textId="77777777" w:rsidR="00CE409C" w:rsidRDefault="009B090C" w:rsidP="00090A5B">
      <w:pPr>
        <w:ind w:left="486"/>
        <w:jc w:val="both"/>
        <w:rPr>
          <w:sz w:val="24"/>
          <w:szCs w:val="24"/>
        </w:rPr>
      </w:pPr>
      <w:r>
        <w:rPr>
          <w:rFonts w:ascii="Arial" w:eastAsia="Arial" w:hAnsi="Arial" w:cs="Arial"/>
          <w:sz w:val="24"/>
          <w:szCs w:val="24"/>
        </w:rPr>
        <w:t xml:space="preserve">•   </w:t>
      </w:r>
      <w:r>
        <w:rPr>
          <w:rFonts w:ascii="Arial" w:eastAsia="Arial" w:hAnsi="Arial" w:cs="Arial"/>
          <w:spacing w:val="10"/>
          <w:sz w:val="24"/>
          <w:szCs w:val="24"/>
        </w:rPr>
        <w:t xml:space="preserve"> </w:t>
      </w:r>
      <w:r>
        <w:rPr>
          <w:sz w:val="24"/>
          <w:szCs w:val="24"/>
        </w:rPr>
        <w:t>Us</w:t>
      </w:r>
      <w:r>
        <w:rPr>
          <w:spacing w:val="-1"/>
          <w:sz w:val="24"/>
          <w:szCs w:val="24"/>
        </w:rPr>
        <w:t>e</w:t>
      </w:r>
      <w:r>
        <w:rPr>
          <w:sz w:val="24"/>
          <w:szCs w:val="24"/>
        </w:rPr>
        <w:t>r</w:t>
      </w:r>
      <w:r>
        <w:rPr>
          <w:spacing w:val="1"/>
          <w:sz w:val="24"/>
          <w:szCs w:val="24"/>
        </w:rPr>
        <w:t xml:space="preserve"> </w:t>
      </w:r>
      <w:r>
        <w:rPr>
          <w:spacing w:val="-3"/>
          <w:sz w:val="24"/>
          <w:szCs w:val="24"/>
        </w:rPr>
        <w:t>I</w:t>
      </w:r>
      <w:r>
        <w:rPr>
          <w:sz w:val="24"/>
          <w:szCs w:val="24"/>
        </w:rPr>
        <w:t>nt</w:t>
      </w:r>
      <w:r>
        <w:rPr>
          <w:spacing w:val="2"/>
          <w:sz w:val="24"/>
          <w:szCs w:val="24"/>
        </w:rPr>
        <w:t>e</w:t>
      </w:r>
      <w:r>
        <w:rPr>
          <w:sz w:val="24"/>
          <w:szCs w:val="24"/>
        </w:rPr>
        <w:t>r</w:t>
      </w:r>
      <w:r>
        <w:rPr>
          <w:spacing w:val="-1"/>
          <w:sz w:val="24"/>
          <w:szCs w:val="24"/>
        </w:rPr>
        <w:t>f</w:t>
      </w:r>
      <w:r>
        <w:rPr>
          <w:spacing w:val="1"/>
          <w:sz w:val="24"/>
          <w:szCs w:val="24"/>
        </w:rPr>
        <w:t>a</w:t>
      </w:r>
      <w:r>
        <w:rPr>
          <w:spacing w:val="-1"/>
          <w:sz w:val="24"/>
          <w:szCs w:val="24"/>
        </w:rPr>
        <w:t>c</w:t>
      </w:r>
      <w:r>
        <w:rPr>
          <w:sz w:val="24"/>
          <w:szCs w:val="24"/>
        </w:rPr>
        <w:t>e</w:t>
      </w:r>
      <w:r>
        <w:rPr>
          <w:spacing w:val="-1"/>
          <w:sz w:val="24"/>
          <w:szCs w:val="24"/>
        </w:rPr>
        <w:t xml:space="preserve"> </w:t>
      </w:r>
      <w:r>
        <w:rPr>
          <w:spacing w:val="2"/>
          <w:sz w:val="24"/>
          <w:szCs w:val="24"/>
        </w:rPr>
        <w:t>D</w:t>
      </w:r>
      <w:r>
        <w:rPr>
          <w:spacing w:val="-1"/>
          <w:sz w:val="24"/>
          <w:szCs w:val="24"/>
        </w:rPr>
        <w:t>e</w:t>
      </w:r>
      <w:r>
        <w:rPr>
          <w:sz w:val="24"/>
          <w:szCs w:val="24"/>
        </w:rPr>
        <w:t>si</w:t>
      </w:r>
      <w:r>
        <w:rPr>
          <w:spacing w:val="-2"/>
          <w:sz w:val="24"/>
          <w:szCs w:val="24"/>
        </w:rPr>
        <w:t>g</w:t>
      </w:r>
      <w:r>
        <w:rPr>
          <w:spacing w:val="2"/>
          <w:sz w:val="24"/>
          <w:szCs w:val="24"/>
        </w:rPr>
        <w:t>n</w:t>
      </w:r>
      <w:r>
        <w:rPr>
          <w:spacing w:val="-1"/>
          <w:sz w:val="24"/>
          <w:szCs w:val="24"/>
        </w:rPr>
        <w:t>e</w:t>
      </w:r>
      <w:r>
        <w:rPr>
          <w:sz w:val="24"/>
          <w:szCs w:val="24"/>
        </w:rPr>
        <w:t>r</w:t>
      </w:r>
    </w:p>
    <w:p w14:paraId="66C34E19" w14:textId="77777777" w:rsidR="00CE409C" w:rsidRDefault="00CE409C" w:rsidP="00090A5B">
      <w:pPr>
        <w:spacing w:before="7" w:line="100" w:lineRule="exact"/>
        <w:jc w:val="both"/>
        <w:rPr>
          <w:sz w:val="11"/>
          <w:szCs w:val="11"/>
        </w:rPr>
      </w:pPr>
    </w:p>
    <w:p w14:paraId="6D980805" w14:textId="77777777" w:rsidR="00CE409C" w:rsidRDefault="009B090C" w:rsidP="00090A5B">
      <w:pPr>
        <w:ind w:left="486"/>
        <w:jc w:val="both"/>
        <w:rPr>
          <w:sz w:val="24"/>
          <w:szCs w:val="24"/>
        </w:rPr>
      </w:pPr>
      <w:r>
        <w:rPr>
          <w:rFonts w:ascii="Arial" w:eastAsia="Arial" w:hAnsi="Arial" w:cs="Arial"/>
          <w:sz w:val="24"/>
          <w:szCs w:val="24"/>
        </w:rPr>
        <w:t xml:space="preserve">•   </w:t>
      </w:r>
      <w:r>
        <w:rPr>
          <w:rFonts w:ascii="Arial" w:eastAsia="Arial" w:hAnsi="Arial" w:cs="Arial"/>
          <w:spacing w:val="10"/>
          <w:sz w:val="24"/>
          <w:szCs w:val="24"/>
        </w:rPr>
        <w:t xml:space="preserve"> </w:t>
      </w:r>
      <w:r>
        <w:rPr>
          <w:sz w:val="24"/>
          <w:szCs w:val="24"/>
        </w:rPr>
        <w:t>D</w:t>
      </w:r>
      <w:r>
        <w:rPr>
          <w:spacing w:val="-1"/>
          <w:sz w:val="24"/>
          <w:szCs w:val="24"/>
        </w:rPr>
        <w:t>e</w:t>
      </w:r>
      <w:r>
        <w:rPr>
          <w:sz w:val="24"/>
          <w:szCs w:val="24"/>
        </w:rPr>
        <w:t>v</w:t>
      </w:r>
      <w:r>
        <w:rPr>
          <w:spacing w:val="-1"/>
          <w:sz w:val="24"/>
          <w:szCs w:val="24"/>
        </w:rPr>
        <w:t>e</w:t>
      </w:r>
      <w:r>
        <w:rPr>
          <w:sz w:val="24"/>
          <w:szCs w:val="24"/>
        </w:rPr>
        <w:t>lope</w:t>
      </w:r>
      <w:r>
        <w:rPr>
          <w:spacing w:val="-1"/>
          <w:sz w:val="24"/>
          <w:szCs w:val="24"/>
        </w:rPr>
        <w:t>r</w:t>
      </w:r>
      <w:r>
        <w:rPr>
          <w:sz w:val="24"/>
          <w:szCs w:val="24"/>
        </w:rPr>
        <w:t>s</w:t>
      </w:r>
    </w:p>
    <w:p w14:paraId="7C789A14" w14:textId="77777777" w:rsidR="00CE409C" w:rsidRDefault="009B090C" w:rsidP="00090A5B">
      <w:pPr>
        <w:spacing w:before="90"/>
        <w:ind w:left="486"/>
        <w:jc w:val="both"/>
        <w:rPr>
          <w:sz w:val="24"/>
          <w:szCs w:val="24"/>
        </w:rPr>
      </w:pPr>
      <w:r>
        <w:rPr>
          <w:rFonts w:ascii="Arial" w:eastAsia="Arial" w:hAnsi="Arial" w:cs="Arial"/>
          <w:sz w:val="24"/>
          <w:szCs w:val="24"/>
        </w:rPr>
        <w:t xml:space="preserve">•   </w:t>
      </w:r>
      <w:r>
        <w:rPr>
          <w:rFonts w:ascii="Arial" w:eastAsia="Arial" w:hAnsi="Arial" w:cs="Arial"/>
          <w:spacing w:val="10"/>
          <w:sz w:val="24"/>
          <w:szCs w:val="24"/>
        </w:rPr>
        <w:t xml:space="preserve"> </w:t>
      </w:r>
      <w:r>
        <w:rPr>
          <w:sz w:val="24"/>
          <w:szCs w:val="24"/>
        </w:rPr>
        <w:t>T</w:t>
      </w:r>
      <w:r>
        <w:rPr>
          <w:spacing w:val="-1"/>
          <w:sz w:val="24"/>
          <w:szCs w:val="24"/>
        </w:rPr>
        <w:t>e</w:t>
      </w:r>
      <w:r>
        <w:rPr>
          <w:sz w:val="24"/>
          <w:szCs w:val="24"/>
        </w:rPr>
        <w:t>ste</w:t>
      </w:r>
      <w:r>
        <w:rPr>
          <w:spacing w:val="-1"/>
          <w:sz w:val="24"/>
          <w:szCs w:val="24"/>
        </w:rPr>
        <w:t>r</w:t>
      </w:r>
      <w:r>
        <w:rPr>
          <w:sz w:val="24"/>
          <w:szCs w:val="24"/>
        </w:rPr>
        <w:t>s</w:t>
      </w:r>
    </w:p>
    <w:p w14:paraId="39BBF19E" w14:textId="77777777" w:rsidR="00CE409C" w:rsidRDefault="009B090C" w:rsidP="00090A5B">
      <w:pPr>
        <w:spacing w:before="92"/>
        <w:ind w:left="486"/>
        <w:jc w:val="both"/>
        <w:rPr>
          <w:sz w:val="24"/>
          <w:szCs w:val="24"/>
        </w:rPr>
        <w:sectPr w:rsidR="00CE409C">
          <w:pgSz w:w="12240" w:h="15840"/>
          <w:pgMar w:top="1380" w:right="1300" w:bottom="280" w:left="1300" w:header="0" w:footer="835" w:gutter="0"/>
          <w:cols w:space="720"/>
        </w:sectPr>
      </w:pPr>
      <w:r>
        <w:rPr>
          <w:rFonts w:ascii="Arial" w:eastAsia="Arial" w:hAnsi="Arial" w:cs="Arial"/>
          <w:sz w:val="24"/>
          <w:szCs w:val="24"/>
        </w:rPr>
        <w:t xml:space="preserve">•   </w:t>
      </w:r>
      <w:r>
        <w:rPr>
          <w:rFonts w:ascii="Arial" w:eastAsia="Arial" w:hAnsi="Arial" w:cs="Arial"/>
          <w:spacing w:val="10"/>
          <w:sz w:val="24"/>
          <w:szCs w:val="24"/>
        </w:rPr>
        <w:t xml:space="preserve"> </w:t>
      </w:r>
      <w:r>
        <w:rPr>
          <w:sz w:val="24"/>
          <w:szCs w:val="24"/>
        </w:rPr>
        <w:t>Cl</w:t>
      </w:r>
      <w:r>
        <w:rPr>
          <w:spacing w:val="1"/>
          <w:sz w:val="24"/>
          <w:szCs w:val="24"/>
        </w:rPr>
        <w:t>i</w:t>
      </w:r>
      <w:r>
        <w:rPr>
          <w:spacing w:val="-1"/>
          <w:sz w:val="24"/>
          <w:szCs w:val="24"/>
        </w:rPr>
        <w:t>e</w:t>
      </w:r>
      <w:r>
        <w:rPr>
          <w:sz w:val="24"/>
          <w:szCs w:val="24"/>
        </w:rPr>
        <w:t>nts</w:t>
      </w:r>
    </w:p>
    <w:p w14:paraId="7A311A14" w14:textId="77777777" w:rsidR="00CE409C" w:rsidRDefault="009B090C" w:rsidP="00090A5B">
      <w:pPr>
        <w:spacing w:before="59"/>
        <w:ind w:left="140"/>
        <w:jc w:val="both"/>
        <w:rPr>
          <w:sz w:val="24"/>
          <w:szCs w:val="24"/>
        </w:rPr>
      </w:pPr>
      <w:r>
        <w:rPr>
          <w:b/>
          <w:sz w:val="24"/>
          <w:szCs w:val="24"/>
        </w:rPr>
        <w:lastRenderedPageBreak/>
        <w:t xml:space="preserve">2.5.4. </w:t>
      </w:r>
      <w:r>
        <w:rPr>
          <w:b/>
          <w:spacing w:val="-1"/>
          <w:sz w:val="24"/>
          <w:szCs w:val="24"/>
        </w:rPr>
        <w:t>M</w:t>
      </w:r>
      <w:r>
        <w:rPr>
          <w:b/>
          <w:sz w:val="24"/>
          <w:szCs w:val="24"/>
        </w:rPr>
        <w:t>i</w:t>
      </w:r>
      <w:r>
        <w:rPr>
          <w:b/>
          <w:spacing w:val="1"/>
          <w:sz w:val="24"/>
          <w:szCs w:val="24"/>
        </w:rPr>
        <w:t>l</w:t>
      </w:r>
      <w:r>
        <w:rPr>
          <w:b/>
          <w:spacing w:val="-1"/>
          <w:sz w:val="24"/>
          <w:szCs w:val="24"/>
        </w:rPr>
        <w:t>e</w:t>
      </w:r>
      <w:r>
        <w:rPr>
          <w:b/>
          <w:sz w:val="24"/>
          <w:szCs w:val="24"/>
        </w:rPr>
        <w:t>stones</w:t>
      </w:r>
    </w:p>
    <w:p w14:paraId="48C26FBF" w14:textId="77777777" w:rsidR="00CE409C" w:rsidRDefault="00CE409C" w:rsidP="00090A5B">
      <w:pPr>
        <w:spacing w:before="10" w:line="120" w:lineRule="exact"/>
        <w:jc w:val="both"/>
        <w:rPr>
          <w:sz w:val="12"/>
          <w:szCs w:val="12"/>
        </w:rPr>
      </w:pPr>
    </w:p>
    <w:p w14:paraId="6645BD3D" w14:textId="77777777" w:rsidR="00CE409C" w:rsidRDefault="009B090C" w:rsidP="00090A5B">
      <w:pPr>
        <w:spacing w:line="260" w:lineRule="exact"/>
        <w:ind w:left="140"/>
        <w:jc w:val="both"/>
        <w:rPr>
          <w:sz w:val="24"/>
          <w:szCs w:val="24"/>
        </w:rPr>
      </w:pPr>
      <w:r>
        <w:rPr>
          <w:position w:val="-1"/>
          <w:sz w:val="24"/>
          <w:szCs w:val="24"/>
        </w:rPr>
        <w:t>The</w:t>
      </w:r>
      <w:r>
        <w:rPr>
          <w:spacing w:val="-1"/>
          <w:position w:val="-1"/>
          <w:sz w:val="24"/>
          <w:szCs w:val="24"/>
        </w:rPr>
        <w:t xml:space="preserve"> </w:t>
      </w:r>
      <w:r>
        <w:rPr>
          <w:position w:val="-1"/>
          <w:sz w:val="24"/>
          <w:szCs w:val="24"/>
        </w:rPr>
        <w:t>following r</w:t>
      </w:r>
      <w:r>
        <w:rPr>
          <w:spacing w:val="-2"/>
          <w:position w:val="-1"/>
          <w:sz w:val="24"/>
          <w:szCs w:val="24"/>
        </w:rPr>
        <w:t>e</w:t>
      </w:r>
      <w:r>
        <w:rPr>
          <w:position w:val="-1"/>
          <w:sz w:val="24"/>
          <w:szCs w:val="24"/>
        </w:rPr>
        <w:t>p</w:t>
      </w:r>
      <w:r>
        <w:rPr>
          <w:spacing w:val="1"/>
          <w:position w:val="-1"/>
          <w:sz w:val="24"/>
          <w:szCs w:val="24"/>
        </w:rPr>
        <w:t>r</w:t>
      </w:r>
      <w:r>
        <w:rPr>
          <w:spacing w:val="-1"/>
          <w:position w:val="-1"/>
          <w:sz w:val="24"/>
          <w:szCs w:val="24"/>
        </w:rPr>
        <w:t>e</w:t>
      </w:r>
      <w:r>
        <w:rPr>
          <w:position w:val="-1"/>
          <w:sz w:val="24"/>
          <w:szCs w:val="24"/>
        </w:rPr>
        <w:t>s</w:t>
      </w:r>
      <w:r>
        <w:rPr>
          <w:spacing w:val="-1"/>
          <w:position w:val="-1"/>
          <w:sz w:val="24"/>
          <w:szCs w:val="24"/>
        </w:rPr>
        <w:t>e</w:t>
      </w:r>
      <w:r>
        <w:rPr>
          <w:position w:val="-1"/>
          <w:sz w:val="24"/>
          <w:szCs w:val="24"/>
        </w:rPr>
        <w:t>nt</w:t>
      </w:r>
      <w:r>
        <w:rPr>
          <w:spacing w:val="3"/>
          <w:position w:val="-1"/>
          <w:sz w:val="24"/>
          <w:szCs w:val="24"/>
        </w:rPr>
        <w:t xml:space="preserve"> </w:t>
      </w:r>
      <w:r>
        <w:rPr>
          <w:position w:val="-1"/>
          <w:sz w:val="24"/>
          <w:szCs w:val="24"/>
        </w:rPr>
        <w:t>k</w:t>
      </w:r>
      <w:r>
        <w:rPr>
          <w:spacing w:val="1"/>
          <w:position w:val="-1"/>
          <w:sz w:val="24"/>
          <w:szCs w:val="24"/>
        </w:rPr>
        <w:t>e</w:t>
      </w:r>
      <w:r>
        <w:rPr>
          <w:position w:val="-1"/>
          <w:sz w:val="24"/>
          <w:szCs w:val="24"/>
        </w:rPr>
        <w:t>y</w:t>
      </w:r>
      <w:r>
        <w:rPr>
          <w:spacing w:val="-5"/>
          <w:position w:val="-1"/>
          <w:sz w:val="24"/>
          <w:szCs w:val="24"/>
        </w:rPr>
        <w:t xml:space="preserve"> </w:t>
      </w:r>
      <w:r>
        <w:rPr>
          <w:spacing w:val="2"/>
          <w:position w:val="-1"/>
          <w:sz w:val="24"/>
          <w:szCs w:val="24"/>
        </w:rPr>
        <w:t>p</w:t>
      </w:r>
      <w:r>
        <w:rPr>
          <w:position w:val="-1"/>
          <w:sz w:val="24"/>
          <w:szCs w:val="24"/>
        </w:rPr>
        <w:t>roj</w:t>
      </w:r>
      <w:r>
        <w:rPr>
          <w:spacing w:val="-1"/>
          <w:position w:val="-1"/>
          <w:sz w:val="24"/>
          <w:szCs w:val="24"/>
        </w:rPr>
        <w:t>ec</w:t>
      </w:r>
      <w:r>
        <w:rPr>
          <w:position w:val="-1"/>
          <w:sz w:val="24"/>
          <w:szCs w:val="24"/>
        </w:rPr>
        <w:t xml:space="preserve">t </w:t>
      </w:r>
      <w:r>
        <w:rPr>
          <w:spacing w:val="1"/>
          <w:position w:val="-1"/>
          <w:sz w:val="24"/>
          <w:szCs w:val="24"/>
        </w:rPr>
        <w:t>m</w:t>
      </w:r>
      <w:r>
        <w:rPr>
          <w:position w:val="-1"/>
          <w:sz w:val="24"/>
          <w:szCs w:val="24"/>
        </w:rPr>
        <w:t>i</w:t>
      </w:r>
      <w:r>
        <w:rPr>
          <w:spacing w:val="1"/>
          <w:position w:val="-1"/>
          <w:sz w:val="24"/>
          <w:szCs w:val="24"/>
        </w:rPr>
        <w:t>l</w:t>
      </w:r>
      <w:r>
        <w:rPr>
          <w:spacing w:val="-1"/>
          <w:position w:val="-1"/>
          <w:sz w:val="24"/>
          <w:szCs w:val="24"/>
        </w:rPr>
        <w:t>e</w:t>
      </w:r>
      <w:r>
        <w:rPr>
          <w:position w:val="-1"/>
          <w:sz w:val="24"/>
          <w:szCs w:val="24"/>
        </w:rPr>
        <w:t xml:space="preserve">stones, </w:t>
      </w:r>
      <w:r>
        <w:rPr>
          <w:spacing w:val="2"/>
          <w:position w:val="-1"/>
          <w:sz w:val="24"/>
          <w:szCs w:val="24"/>
        </w:rPr>
        <w:t>w</w:t>
      </w:r>
      <w:r>
        <w:rPr>
          <w:position w:val="-1"/>
          <w:sz w:val="24"/>
          <w:szCs w:val="24"/>
        </w:rPr>
        <w:t>i</w:t>
      </w:r>
      <w:r>
        <w:rPr>
          <w:spacing w:val="1"/>
          <w:position w:val="-1"/>
          <w:sz w:val="24"/>
          <w:szCs w:val="24"/>
        </w:rPr>
        <w:t>t</w:t>
      </w:r>
      <w:r>
        <w:rPr>
          <w:position w:val="-1"/>
          <w:sz w:val="24"/>
          <w:szCs w:val="24"/>
        </w:rPr>
        <w:t xml:space="preserve">h </w:t>
      </w:r>
      <w:r>
        <w:rPr>
          <w:spacing w:val="-1"/>
          <w:position w:val="-1"/>
          <w:sz w:val="24"/>
          <w:szCs w:val="24"/>
        </w:rPr>
        <w:t>e</w:t>
      </w:r>
      <w:r>
        <w:rPr>
          <w:position w:val="-1"/>
          <w:sz w:val="24"/>
          <w:szCs w:val="24"/>
        </w:rPr>
        <w:t>st</w:t>
      </w:r>
      <w:r>
        <w:rPr>
          <w:spacing w:val="1"/>
          <w:position w:val="-1"/>
          <w:sz w:val="24"/>
          <w:szCs w:val="24"/>
        </w:rPr>
        <w:t>i</w:t>
      </w:r>
      <w:r>
        <w:rPr>
          <w:position w:val="-1"/>
          <w:sz w:val="24"/>
          <w:szCs w:val="24"/>
        </w:rPr>
        <w:t>m</w:t>
      </w:r>
      <w:r>
        <w:rPr>
          <w:spacing w:val="3"/>
          <w:position w:val="-1"/>
          <w:sz w:val="24"/>
          <w:szCs w:val="24"/>
        </w:rPr>
        <w:t>a</w:t>
      </w:r>
      <w:r>
        <w:rPr>
          <w:position w:val="-1"/>
          <w:sz w:val="24"/>
          <w:szCs w:val="24"/>
        </w:rPr>
        <w:t xml:space="preserve">ted </w:t>
      </w:r>
      <w:r>
        <w:rPr>
          <w:spacing w:val="-1"/>
          <w:position w:val="-1"/>
          <w:sz w:val="24"/>
          <w:szCs w:val="24"/>
        </w:rPr>
        <w:t>c</w:t>
      </w:r>
      <w:r>
        <w:rPr>
          <w:position w:val="-1"/>
          <w:sz w:val="24"/>
          <w:szCs w:val="24"/>
        </w:rPr>
        <w:t>omp</w:t>
      </w:r>
      <w:r>
        <w:rPr>
          <w:spacing w:val="1"/>
          <w:position w:val="-1"/>
          <w:sz w:val="24"/>
          <w:szCs w:val="24"/>
        </w:rPr>
        <w:t>l</w:t>
      </w:r>
      <w:r>
        <w:rPr>
          <w:spacing w:val="-1"/>
          <w:position w:val="-1"/>
          <w:sz w:val="24"/>
          <w:szCs w:val="24"/>
        </w:rPr>
        <w:t>e</w:t>
      </w:r>
      <w:r>
        <w:rPr>
          <w:position w:val="-1"/>
          <w:sz w:val="24"/>
          <w:szCs w:val="24"/>
        </w:rPr>
        <w:t>t</w:t>
      </w:r>
      <w:r>
        <w:rPr>
          <w:spacing w:val="1"/>
          <w:position w:val="-1"/>
          <w:sz w:val="24"/>
          <w:szCs w:val="24"/>
        </w:rPr>
        <w:t>i</w:t>
      </w:r>
      <w:r>
        <w:rPr>
          <w:position w:val="-1"/>
          <w:sz w:val="24"/>
          <w:szCs w:val="24"/>
        </w:rPr>
        <w:t>on d</w:t>
      </w:r>
      <w:r>
        <w:rPr>
          <w:spacing w:val="-1"/>
          <w:position w:val="-1"/>
          <w:sz w:val="24"/>
          <w:szCs w:val="24"/>
        </w:rPr>
        <w:t>a</w:t>
      </w:r>
      <w:r>
        <w:rPr>
          <w:position w:val="-1"/>
          <w:sz w:val="24"/>
          <w:szCs w:val="24"/>
        </w:rPr>
        <w:t>tes:</w:t>
      </w:r>
    </w:p>
    <w:p w14:paraId="1C79B89C" w14:textId="77777777" w:rsidR="00CE409C" w:rsidRDefault="00CE409C" w:rsidP="00090A5B">
      <w:pPr>
        <w:spacing w:line="200" w:lineRule="exact"/>
        <w:jc w:val="both"/>
      </w:pPr>
    </w:p>
    <w:p w14:paraId="04ABFE49" w14:textId="77777777" w:rsidR="00CE409C" w:rsidRDefault="00CE409C" w:rsidP="00090A5B">
      <w:pPr>
        <w:spacing w:before="3" w:line="200" w:lineRule="exact"/>
        <w:jc w:val="both"/>
      </w:pPr>
    </w:p>
    <w:tbl>
      <w:tblPr>
        <w:tblW w:w="0" w:type="auto"/>
        <w:tblInd w:w="139" w:type="dxa"/>
        <w:tblLayout w:type="fixed"/>
        <w:tblCellMar>
          <w:left w:w="0" w:type="dxa"/>
          <w:right w:w="0" w:type="dxa"/>
        </w:tblCellMar>
        <w:tblLook w:val="01E0" w:firstRow="1" w:lastRow="1" w:firstColumn="1" w:lastColumn="1" w:noHBand="0" w:noVBand="0"/>
      </w:tblPr>
      <w:tblGrid>
        <w:gridCol w:w="4676"/>
        <w:gridCol w:w="4676"/>
      </w:tblGrid>
      <w:tr w:rsidR="00CE409C" w14:paraId="477C5969" w14:textId="77777777">
        <w:trPr>
          <w:trHeight w:hRule="exact" w:val="533"/>
        </w:trPr>
        <w:tc>
          <w:tcPr>
            <w:tcW w:w="4676" w:type="dxa"/>
            <w:tcBorders>
              <w:top w:val="single" w:sz="5" w:space="0" w:color="000000"/>
              <w:left w:val="single" w:sz="5" w:space="0" w:color="000000"/>
              <w:bottom w:val="single" w:sz="5" w:space="0" w:color="000000"/>
              <w:right w:val="single" w:sz="5" w:space="0" w:color="000000"/>
            </w:tcBorders>
            <w:shd w:val="clear" w:color="auto" w:fill="D9D9D9"/>
          </w:tcPr>
          <w:p w14:paraId="5546E02E" w14:textId="77777777" w:rsidR="00CE409C" w:rsidRDefault="009B090C" w:rsidP="00090A5B">
            <w:pPr>
              <w:spacing w:line="260" w:lineRule="exact"/>
              <w:ind w:left="1994" w:right="1996"/>
              <w:jc w:val="both"/>
              <w:rPr>
                <w:sz w:val="24"/>
                <w:szCs w:val="24"/>
              </w:rPr>
            </w:pPr>
            <w:bookmarkStart w:id="11" w:name="_Hlk27854162"/>
            <w:r>
              <w:rPr>
                <w:b/>
                <w:sz w:val="24"/>
                <w:szCs w:val="24"/>
              </w:rPr>
              <w:t>N</w:t>
            </w:r>
            <w:r>
              <w:rPr>
                <w:b/>
                <w:spacing w:val="2"/>
                <w:sz w:val="24"/>
                <w:szCs w:val="24"/>
              </w:rPr>
              <w:t>a</w:t>
            </w:r>
            <w:r>
              <w:rPr>
                <w:b/>
                <w:spacing w:val="-3"/>
                <w:sz w:val="24"/>
                <w:szCs w:val="24"/>
              </w:rPr>
              <w:t>m</w:t>
            </w:r>
            <w:r>
              <w:rPr>
                <w:b/>
                <w:sz w:val="24"/>
                <w:szCs w:val="24"/>
              </w:rPr>
              <w:t>e</w:t>
            </w:r>
          </w:p>
        </w:tc>
        <w:tc>
          <w:tcPr>
            <w:tcW w:w="4676" w:type="dxa"/>
            <w:tcBorders>
              <w:top w:val="single" w:sz="5" w:space="0" w:color="000000"/>
              <w:left w:val="single" w:sz="5" w:space="0" w:color="000000"/>
              <w:bottom w:val="single" w:sz="5" w:space="0" w:color="000000"/>
              <w:right w:val="single" w:sz="5" w:space="0" w:color="000000"/>
            </w:tcBorders>
            <w:shd w:val="clear" w:color="auto" w:fill="D9D9D9"/>
          </w:tcPr>
          <w:p w14:paraId="1B131E41" w14:textId="77777777" w:rsidR="00CE409C" w:rsidRDefault="009B090C" w:rsidP="00090A5B">
            <w:pPr>
              <w:spacing w:line="260" w:lineRule="exact"/>
              <w:ind w:left="1704" w:right="1706"/>
              <w:jc w:val="both"/>
              <w:rPr>
                <w:sz w:val="24"/>
                <w:szCs w:val="24"/>
              </w:rPr>
            </w:pPr>
            <w:r>
              <w:rPr>
                <w:b/>
                <w:spacing w:val="-3"/>
                <w:sz w:val="24"/>
                <w:szCs w:val="24"/>
              </w:rPr>
              <w:t>F</w:t>
            </w:r>
            <w:r>
              <w:rPr>
                <w:b/>
                <w:sz w:val="24"/>
                <w:szCs w:val="24"/>
              </w:rPr>
              <w:t>i</w:t>
            </w:r>
            <w:r>
              <w:rPr>
                <w:b/>
                <w:spacing w:val="1"/>
                <w:sz w:val="24"/>
                <w:szCs w:val="24"/>
              </w:rPr>
              <w:t>n</w:t>
            </w:r>
            <w:r>
              <w:rPr>
                <w:b/>
                <w:sz w:val="24"/>
                <w:szCs w:val="24"/>
              </w:rPr>
              <w:t>ish</w:t>
            </w:r>
            <w:r>
              <w:rPr>
                <w:b/>
                <w:spacing w:val="1"/>
                <w:sz w:val="24"/>
                <w:szCs w:val="24"/>
              </w:rPr>
              <w:t xml:space="preserve"> </w:t>
            </w:r>
            <w:r>
              <w:rPr>
                <w:b/>
                <w:sz w:val="24"/>
                <w:szCs w:val="24"/>
              </w:rPr>
              <w:t>Da</w:t>
            </w:r>
            <w:r>
              <w:rPr>
                <w:b/>
                <w:spacing w:val="-1"/>
                <w:sz w:val="24"/>
                <w:szCs w:val="24"/>
              </w:rPr>
              <w:t>t</w:t>
            </w:r>
            <w:r>
              <w:rPr>
                <w:b/>
                <w:sz w:val="24"/>
                <w:szCs w:val="24"/>
              </w:rPr>
              <w:t>e</w:t>
            </w:r>
          </w:p>
        </w:tc>
      </w:tr>
      <w:tr w:rsidR="00CE409C" w14:paraId="21D79D56" w14:textId="77777777">
        <w:trPr>
          <w:trHeight w:hRule="exact" w:val="550"/>
        </w:trPr>
        <w:tc>
          <w:tcPr>
            <w:tcW w:w="4676" w:type="dxa"/>
            <w:tcBorders>
              <w:top w:val="single" w:sz="5" w:space="0" w:color="000000"/>
              <w:left w:val="single" w:sz="5" w:space="0" w:color="000000"/>
              <w:bottom w:val="single" w:sz="5" w:space="0" w:color="000000"/>
              <w:right w:val="single" w:sz="5" w:space="0" w:color="000000"/>
            </w:tcBorders>
          </w:tcPr>
          <w:p w14:paraId="087EFB06" w14:textId="77777777" w:rsidR="00CE409C" w:rsidRDefault="009B090C" w:rsidP="00090A5B">
            <w:pPr>
              <w:spacing w:line="260" w:lineRule="exact"/>
              <w:ind w:left="102"/>
              <w:jc w:val="both"/>
              <w:rPr>
                <w:sz w:val="24"/>
                <w:szCs w:val="24"/>
              </w:rPr>
            </w:pPr>
            <w:r>
              <w:rPr>
                <w:spacing w:val="1"/>
                <w:sz w:val="24"/>
                <w:szCs w:val="24"/>
              </w:rPr>
              <w:t>P</w:t>
            </w:r>
            <w:r>
              <w:rPr>
                <w:sz w:val="24"/>
                <w:szCs w:val="24"/>
              </w:rPr>
              <w:t>roj</w:t>
            </w:r>
            <w:r>
              <w:rPr>
                <w:spacing w:val="-1"/>
                <w:sz w:val="24"/>
                <w:szCs w:val="24"/>
              </w:rPr>
              <w:t>ec</w:t>
            </w:r>
            <w:r>
              <w:rPr>
                <w:sz w:val="24"/>
                <w:szCs w:val="24"/>
              </w:rPr>
              <w:t xml:space="preserve">t </w:t>
            </w:r>
            <w:r>
              <w:rPr>
                <w:spacing w:val="1"/>
                <w:sz w:val="24"/>
                <w:szCs w:val="24"/>
              </w:rPr>
              <w:t>P</w:t>
            </w:r>
            <w:r>
              <w:rPr>
                <w:sz w:val="24"/>
                <w:szCs w:val="24"/>
              </w:rPr>
              <w:t>lanning</w:t>
            </w:r>
            <w:r>
              <w:rPr>
                <w:spacing w:val="-2"/>
                <w:sz w:val="24"/>
                <w:szCs w:val="24"/>
              </w:rPr>
              <w:t xml:space="preserve"> </w:t>
            </w:r>
            <w:r>
              <w:rPr>
                <w:spacing w:val="-1"/>
                <w:sz w:val="24"/>
                <w:szCs w:val="24"/>
              </w:rPr>
              <w:t>c</w:t>
            </w:r>
            <w:r>
              <w:rPr>
                <w:sz w:val="24"/>
                <w:szCs w:val="24"/>
              </w:rPr>
              <w:t>omp</w:t>
            </w:r>
            <w:r>
              <w:rPr>
                <w:spacing w:val="1"/>
                <w:sz w:val="24"/>
                <w:szCs w:val="24"/>
              </w:rPr>
              <w:t>l</w:t>
            </w:r>
            <w:r>
              <w:rPr>
                <w:spacing w:val="-1"/>
                <w:sz w:val="24"/>
                <w:szCs w:val="24"/>
              </w:rPr>
              <w:t>e</w:t>
            </w:r>
            <w:r>
              <w:rPr>
                <w:spacing w:val="3"/>
                <w:sz w:val="24"/>
                <w:szCs w:val="24"/>
              </w:rPr>
              <w:t>t</w:t>
            </w:r>
            <w:r>
              <w:rPr>
                <w:sz w:val="24"/>
                <w:szCs w:val="24"/>
              </w:rPr>
              <w:t>e</w:t>
            </w:r>
          </w:p>
        </w:tc>
        <w:tc>
          <w:tcPr>
            <w:tcW w:w="4676" w:type="dxa"/>
            <w:tcBorders>
              <w:top w:val="single" w:sz="5" w:space="0" w:color="000000"/>
              <w:left w:val="single" w:sz="5" w:space="0" w:color="000000"/>
              <w:bottom w:val="single" w:sz="5" w:space="0" w:color="000000"/>
              <w:right w:val="single" w:sz="5" w:space="0" w:color="000000"/>
            </w:tcBorders>
          </w:tcPr>
          <w:p w14:paraId="0A70BB8C" w14:textId="752A5472" w:rsidR="00CE409C" w:rsidRDefault="003578F2" w:rsidP="00090A5B">
            <w:pPr>
              <w:spacing w:line="260" w:lineRule="exact"/>
              <w:ind w:left="102"/>
              <w:jc w:val="both"/>
              <w:rPr>
                <w:sz w:val="24"/>
                <w:szCs w:val="24"/>
              </w:rPr>
            </w:pPr>
            <w:r>
              <w:rPr>
                <w:sz w:val="24"/>
                <w:szCs w:val="24"/>
              </w:rPr>
              <w:t>12/09/2019</w:t>
            </w:r>
          </w:p>
        </w:tc>
      </w:tr>
      <w:tr w:rsidR="00CE409C" w14:paraId="28307E48" w14:textId="77777777">
        <w:trPr>
          <w:trHeight w:hRule="exact" w:val="542"/>
        </w:trPr>
        <w:tc>
          <w:tcPr>
            <w:tcW w:w="4676" w:type="dxa"/>
            <w:tcBorders>
              <w:top w:val="single" w:sz="5" w:space="0" w:color="000000"/>
              <w:left w:val="single" w:sz="5" w:space="0" w:color="000000"/>
              <w:bottom w:val="single" w:sz="5" w:space="0" w:color="000000"/>
              <w:right w:val="single" w:sz="5" w:space="0" w:color="000000"/>
            </w:tcBorders>
          </w:tcPr>
          <w:p w14:paraId="67BBBDE9" w14:textId="77777777" w:rsidR="00CE409C" w:rsidRDefault="009B090C" w:rsidP="00090A5B">
            <w:pPr>
              <w:spacing w:line="260" w:lineRule="exact"/>
              <w:ind w:left="102"/>
              <w:jc w:val="both"/>
              <w:rPr>
                <w:sz w:val="24"/>
                <w:szCs w:val="24"/>
              </w:rPr>
            </w:pPr>
            <w:r>
              <w:rPr>
                <w:spacing w:val="-1"/>
                <w:sz w:val="24"/>
                <w:szCs w:val="24"/>
              </w:rPr>
              <w:t>Fea</w:t>
            </w:r>
            <w:r>
              <w:rPr>
                <w:sz w:val="24"/>
                <w:szCs w:val="24"/>
              </w:rPr>
              <w:t>sib</w:t>
            </w:r>
            <w:r>
              <w:rPr>
                <w:spacing w:val="1"/>
                <w:sz w:val="24"/>
                <w:szCs w:val="24"/>
              </w:rPr>
              <w:t>i</w:t>
            </w:r>
            <w:r>
              <w:rPr>
                <w:sz w:val="24"/>
                <w:szCs w:val="24"/>
              </w:rPr>
              <w:t>l</w:t>
            </w:r>
            <w:r>
              <w:rPr>
                <w:spacing w:val="1"/>
                <w:sz w:val="24"/>
                <w:szCs w:val="24"/>
              </w:rPr>
              <w:t>i</w:t>
            </w:r>
            <w:r>
              <w:rPr>
                <w:spacing w:val="3"/>
                <w:sz w:val="24"/>
                <w:szCs w:val="24"/>
              </w:rPr>
              <w:t>t</w:t>
            </w:r>
            <w:r>
              <w:rPr>
                <w:sz w:val="24"/>
                <w:szCs w:val="24"/>
              </w:rPr>
              <w:t>y</w:t>
            </w:r>
            <w:r>
              <w:rPr>
                <w:spacing w:val="-5"/>
                <w:sz w:val="24"/>
                <w:szCs w:val="24"/>
              </w:rPr>
              <w:t xml:space="preserve"> </w:t>
            </w:r>
            <w:r>
              <w:rPr>
                <w:spacing w:val="1"/>
                <w:sz w:val="24"/>
                <w:szCs w:val="24"/>
              </w:rPr>
              <w:t>S</w:t>
            </w:r>
            <w:r>
              <w:rPr>
                <w:sz w:val="24"/>
                <w:szCs w:val="24"/>
              </w:rPr>
              <w:t>tu</w:t>
            </w:r>
            <w:r>
              <w:rPr>
                <w:spacing w:val="5"/>
                <w:sz w:val="24"/>
                <w:szCs w:val="24"/>
              </w:rPr>
              <w:t>d</w:t>
            </w:r>
            <w:r>
              <w:rPr>
                <w:sz w:val="24"/>
                <w:szCs w:val="24"/>
              </w:rPr>
              <w:t>y</w:t>
            </w:r>
            <w:r>
              <w:rPr>
                <w:spacing w:val="-4"/>
                <w:sz w:val="24"/>
                <w:szCs w:val="24"/>
              </w:rPr>
              <w:t xml:space="preserve"> </w:t>
            </w:r>
            <w:r>
              <w:rPr>
                <w:spacing w:val="-1"/>
                <w:sz w:val="24"/>
                <w:szCs w:val="24"/>
              </w:rPr>
              <w:t>c</w:t>
            </w:r>
            <w:r>
              <w:rPr>
                <w:sz w:val="24"/>
                <w:szCs w:val="24"/>
              </w:rPr>
              <w:t>omp</w:t>
            </w:r>
            <w:r>
              <w:rPr>
                <w:spacing w:val="1"/>
                <w:sz w:val="24"/>
                <w:szCs w:val="24"/>
              </w:rPr>
              <w:t>le</w:t>
            </w:r>
            <w:r>
              <w:rPr>
                <w:sz w:val="24"/>
                <w:szCs w:val="24"/>
              </w:rPr>
              <w:t>te</w:t>
            </w:r>
          </w:p>
        </w:tc>
        <w:tc>
          <w:tcPr>
            <w:tcW w:w="4676" w:type="dxa"/>
            <w:tcBorders>
              <w:top w:val="single" w:sz="5" w:space="0" w:color="000000"/>
              <w:left w:val="single" w:sz="5" w:space="0" w:color="000000"/>
              <w:bottom w:val="single" w:sz="5" w:space="0" w:color="000000"/>
              <w:right w:val="single" w:sz="5" w:space="0" w:color="000000"/>
            </w:tcBorders>
          </w:tcPr>
          <w:p w14:paraId="28719366" w14:textId="297B30B8" w:rsidR="00CE409C" w:rsidRDefault="003578F2" w:rsidP="00090A5B">
            <w:pPr>
              <w:spacing w:line="260" w:lineRule="exact"/>
              <w:ind w:left="102"/>
              <w:jc w:val="both"/>
              <w:rPr>
                <w:sz w:val="24"/>
                <w:szCs w:val="24"/>
              </w:rPr>
            </w:pPr>
            <w:r>
              <w:rPr>
                <w:sz w:val="24"/>
                <w:szCs w:val="24"/>
              </w:rPr>
              <w:t>19/09/2019</w:t>
            </w:r>
          </w:p>
        </w:tc>
      </w:tr>
      <w:tr w:rsidR="00CE409C" w14:paraId="1B2D9F77" w14:textId="77777777">
        <w:trPr>
          <w:trHeight w:hRule="exact" w:val="821"/>
        </w:trPr>
        <w:tc>
          <w:tcPr>
            <w:tcW w:w="4676" w:type="dxa"/>
            <w:tcBorders>
              <w:top w:val="single" w:sz="5" w:space="0" w:color="000000"/>
              <w:left w:val="single" w:sz="5" w:space="0" w:color="000000"/>
              <w:bottom w:val="single" w:sz="5" w:space="0" w:color="000000"/>
              <w:right w:val="single" w:sz="5" w:space="0" w:color="000000"/>
            </w:tcBorders>
          </w:tcPr>
          <w:p w14:paraId="67695BE8" w14:textId="77777777" w:rsidR="00CE409C" w:rsidRDefault="009B090C" w:rsidP="00090A5B">
            <w:pPr>
              <w:spacing w:line="260" w:lineRule="exact"/>
              <w:ind w:left="102"/>
              <w:jc w:val="both"/>
              <w:rPr>
                <w:sz w:val="24"/>
                <w:szCs w:val="24"/>
              </w:rPr>
            </w:pPr>
            <w:r>
              <w:rPr>
                <w:sz w:val="24"/>
                <w:szCs w:val="24"/>
              </w:rPr>
              <w:t>R</w:t>
            </w:r>
            <w:r>
              <w:rPr>
                <w:spacing w:val="-1"/>
                <w:sz w:val="24"/>
                <w:szCs w:val="24"/>
              </w:rPr>
              <w:t>e</w:t>
            </w:r>
            <w:r>
              <w:rPr>
                <w:sz w:val="24"/>
                <w:szCs w:val="24"/>
              </w:rPr>
              <w:t>quir</w:t>
            </w:r>
            <w:r>
              <w:rPr>
                <w:spacing w:val="-1"/>
                <w:sz w:val="24"/>
                <w:szCs w:val="24"/>
              </w:rPr>
              <w:t>e</w:t>
            </w:r>
            <w:r>
              <w:rPr>
                <w:sz w:val="24"/>
                <w:szCs w:val="24"/>
              </w:rPr>
              <w:t>ment G</w:t>
            </w:r>
            <w:r>
              <w:rPr>
                <w:spacing w:val="-1"/>
                <w:sz w:val="24"/>
                <w:szCs w:val="24"/>
              </w:rPr>
              <w:t>a</w:t>
            </w:r>
            <w:r>
              <w:rPr>
                <w:sz w:val="24"/>
                <w:szCs w:val="24"/>
              </w:rPr>
              <w:t>th</w:t>
            </w:r>
            <w:r>
              <w:rPr>
                <w:spacing w:val="2"/>
                <w:sz w:val="24"/>
                <w:szCs w:val="24"/>
              </w:rPr>
              <w:t>e</w:t>
            </w:r>
            <w:r>
              <w:rPr>
                <w:sz w:val="24"/>
                <w:szCs w:val="24"/>
              </w:rPr>
              <w:t xml:space="preserve">ring </w:t>
            </w:r>
            <w:r>
              <w:rPr>
                <w:spacing w:val="1"/>
                <w:sz w:val="24"/>
                <w:szCs w:val="24"/>
              </w:rPr>
              <w:t>a</w:t>
            </w:r>
            <w:r>
              <w:rPr>
                <w:sz w:val="24"/>
                <w:szCs w:val="24"/>
              </w:rPr>
              <w:t>nd An</w:t>
            </w:r>
            <w:r>
              <w:rPr>
                <w:spacing w:val="-1"/>
                <w:sz w:val="24"/>
                <w:szCs w:val="24"/>
              </w:rPr>
              <w:t>a</w:t>
            </w:r>
            <w:r>
              <w:rPr>
                <w:spacing w:val="3"/>
                <w:sz w:val="24"/>
                <w:szCs w:val="24"/>
              </w:rPr>
              <w:t>l</w:t>
            </w:r>
            <w:r>
              <w:rPr>
                <w:spacing w:val="-5"/>
                <w:sz w:val="24"/>
                <w:szCs w:val="24"/>
              </w:rPr>
              <w:t>y</w:t>
            </w:r>
            <w:r>
              <w:rPr>
                <w:sz w:val="24"/>
                <w:szCs w:val="24"/>
              </w:rPr>
              <w:t>sis</w:t>
            </w:r>
          </w:p>
          <w:p w14:paraId="4FF7C59F" w14:textId="77777777" w:rsidR="00CE409C" w:rsidRDefault="009B090C" w:rsidP="00090A5B">
            <w:pPr>
              <w:ind w:left="102"/>
              <w:jc w:val="both"/>
              <w:rPr>
                <w:sz w:val="24"/>
                <w:szCs w:val="24"/>
              </w:rPr>
            </w:pPr>
            <w:r>
              <w:rPr>
                <w:spacing w:val="-1"/>
                <w:sz w:val="24"/>
                <w:szCs w:val="24"/>
              </w:rPr>
              <w:t>c</w:t>
            </w:r>
            <w:r>
              <w:rPr>
                <w:sz w:val="24"/>
                <w:szCs w:val="24"/>
              </w:rPr>
              <w:t>omp</w:t>
            </w:r>
            <w:r>
              <w:rPr>
                <w:spacing w:val="1"/>
                <w:sz w:val="24"/>
                <w:szCs w:val="24"/>
              </w:rPr>
              <w:t>l</w:t>
            </w:r>
            <w:r>
              <w:rPr>
                <w:spacing w:val="-1"/>
                <w:sz w:val="24"/>
                <w:szCs w:val="24"/>
              </w:rPr>
              <w:t>e</w:t>
            </w:r>
            <w:r>
              <w:rPr>
                <w:sz w:val="24"/>
                <w:szCs w:val="24"/>
              </w:rPr>
              <w:t>te</w:t>
            </w:r>
          </w:p>
        </w:tc>
        <w:tc>
          <w:tcPr>
            <w:tcW w:w="4676" w:type="dxa"/>
            <w:tcBorders>
              <w:top w:val="single" w:sz="5" w:space="0" w:color="000000"/>
              <w:left w:val="single" w:sz="5" w:space="0" w:color="000000"/>
              <w:bottom w:val="single" w:sz="5" w:space="0" w:color="000000"/>
              <w:right w:val="single" w:sz="5" w:space="0" w:color="000000"/>
            </w:tcBorders>
          </w:tcPr>
          <w:p w14:paraId="6F6545A4" w14:textId="35F25753" w:rsidR="00CE409C" w:rsidRDefault="003578F2" w:rsidP="00090A5B">
            <w:pPr>
              <w:spacing w:line="260" w:lineRule="exact"/>
              <w:ind w:left="102"/>
              <w:jc w:val="both"/>
              <w:rPr>
                <w:sz w:val="24"/>
                <w:szCs w:val="24"/>
              </w:rPr>
            </w:pPr>
            <w:r>
              <w:rPr>
                <w:sz w:val="24"/>
                <w:szCs w:val="24"/>
              </w:rPr>
              <w:t>03/10/2019</w:t>
            </w:r>
          </w:p>
        </w:tc>
      </w:tr>
      <w:tr w:rsidR="00CE409C" w14:paraId="4D7B751C" w14:textId="77777777">
        <w:trPr>
          <w:trHeight w:hRule="exact" w:val="545"/>
        </w:trPr>
        <w:tc>
          <w:tcPr>
            <w:tcW w:w="4676" w:type="dxa"/>
            <w:tcBorders>
              <w:top w:val="single" w:sz="5" w:space="0" w:color="000000"/>
              <w:left w:val="single" w:sz="5" w:space="0" w:color="000000"/>
              <w:bottom w:val="single" w:sz="5" w:space="0" w:color="000000"/>
              <w:right w:val="single" w:sz="5" w:space="0" w:color="000000"/>
            </w:tcBorders>
          </w:tcPr>
          <w:p w14:paraId="404B4783" w14:textId="77777777" w:rsidR="00CE409C" w:rsidRDefault="009B090C" w:rsidP="00090A5B">
            <w:pPr>
              <w:spacing w:line="260" w:lineRule="exact"/>
              <w:ind w:left="102"/>
              <w:jc w:val="both"/>
              <w:rPr>
                <w:sz w:val="24"/>
                <w:szCs w:val="24"/>
              </w:rPr>
            </w:pPr>
            <w:r>
              <w:rPr>
                <w:spacing w:val="3"/>
                <w:sz w:val="24"/>
                <w:szCs w:val="24"/>
              </w:rPr>
              <w:t>S</w:t>
            </w:r>
            <w:r>
              <w:rPr>
                <w:spacing w:val="-5"/>
                <w:sz w:val="24"/>
                <w:szCs w:val="24"/>
              </w:rPr>
              <w:t>y</w:t>
            </w:r>
            <w:r>
              <w:rPr>
                <w:sz w:val="24"/>
                <w:szCs w:val="24"/>
              </w:rPr>
              <w:t>stem D</w:t>
            </w:r>
            <w:r>
              <w:rPr>
                <w:spacing w:val="-1"/>
                <w:sz w:val="24"/>
                <w:szCs w:val="24"/>
              </w:rPr>
              <w:t>e</w:t>
            </w:r>
            <w:r>
              <w:rPr>
                <w:sz w:val="24"/>
                <w:szCs w:val="24"/>
              </w:rPr>
              <w:t>s</w:t>
            </w:r>
            <w:r>
              <w:rPr>
                <w:spacing w:val="3"/>
                <w:sz w:val="24"/>
                <w:szCs w:val="24"/>
              </w:rPr>
              <w:t>i</w:t>
            </w:r>
            <w:r>
              <w:rPr>
                <w:spacing w:val="-2"/>
                <w:sz w:val="24"/>
                <w:szCs w:val="24"/>
              </w:rPr>
              <w:t>g</w:t>
            </w:r>
            <w:r>
              <w:rPr>
                <w:sz w:val="24"/>
                <w:szCs w:val="24"/>
              </w:rPr>
              <w:t xml:space="preserve">n </w:t>
            </w:r>
            <w:r>
              <w:rPr>
                <w:spacing w:val="-1"/>
                <w:sz w:val="24"/>
                <w:szCs w:val="24"/>
              </w:rPr>
              <w:t>c</w:t>
            </w:r>
            <w:r>
              <w:rPr>
                <w:sz w:val="24"/>
                <w:szCs w:val="24"/>
              </w:rPr>
              <w:t>omp</w:t>
            </w:r>
            <w:r>
              <w:rPr>
                <w:spacing w:val="1"/>
                <w:sz w:val="24"/>
                <w:szCs w:val="24"/>
              </w:rPr>
              <w:t>l</w:t>
            </w:r>
            <w:r>
              <w:rPr>
                <w:spacing w:val="-1"/>
                <w:sz w:val="24"/>
                <w:szCs w:val="24"/>
              </w:rPr>
              <w:t>e</w:t>
            </w:r>
            <w:r>
              <w:rPr>
                <w:sz w:val="24"/>
                <w:szCs w:val="24"/>
              </w:rPr>
              <w:t>te</w:t>
            </w:r>
          </w:p>
        </w:tc>
        <w:tc>
          <w:tcPr>
            <w:tcW w:w="4676" w:type="dxa"/>
            <w:tcBorders>
              <w:top w:val="single" w:sz="5" w:space="0" w:color="000000"/>
              <w:left w:val="single" w:sz="5" w:space="0" w:color="000000"/>
              <w:bottom w:val="single" w:sz="5" w:space="0" w:color="000000"/>
              <w:right w:val="single" w:sz="5" w:space="0" w:color="000000"/>
            </w:tcBorders>
          </w:tcPr>
          <w:p w14:paraId="230337AC" w14:textId="523D1860" w:rsidR="00CE409C" w:rsidRDefault="00973140" w:rsidP="00090A5B">
            <w:pPr>
              <w:spacing w:line="260" w:lineRule="exact"/>
              <w:ind w:left="102"/>
              <w:jc w:val="both"/>
              <w:rPr>
                <w:sz w:val="24"/>
                <w:szCs w:val="24"/>
              </w:rPr>
            </w:pPr>
            <w:r>
              <w:rPr>
                <w:sz w:val="24"/>
                <w:szCs w:val="24"/>
              </w:rPr>
              <w:t>24/10/2019</w:t>
            </w:r>
          </w:p>
        </w:tc>
      </w:tr>
      <w:tr w:rsidR="00CE409C" w14:paraId="425154CF" w14:textId="77777777">
        <w:trPr>
          <w:trHeight w:hRule="exact" w:val="542"/>
        </w:trPr>
        <w:tc>
          <w:tcPr>
            <w:tcW w:w="4676" w:type="dxa"/>
            <w:tcBorders>
              <w:top w:val="single" w:sz="5" w:space="0" w:color="000000"/>
              <w:left w:val="single" w:sz="5" w:space="0" w:color="000000"/>
              <w:bottom w:val="single" w:sz="5" w:space="0" w:color="000000"/>
              <w:right w:val="single" w:sz="5" w:space="0" w:color="000000"/>
            </w:tcBorders>
          </w:tcPr>
          <w:p w14:paraId="144892C9" w14:textId="77777777" w:rsidR="00CE409C" w:rsidRDefault="009B090C" w:rsidP="00090A5B">
            <w:pPr>
              <w:spacing w:line="260" w:lineRule="exact"/>
              <w:ind w:left="102"/>
              <w:jc w:val="both"/>
              <w:rPr>
                <w:sz w:val="24"/>
                <w:szCs w:val="24"/>
              </w:rPr>
            </w:pPr>
            <w:r>
              <w:rPr>
                <w:spacing w:val="3"/>
                <w:sz w:val="24"/>
                <w:szCs w:val="24"/>
              </w:rPr>
              <w:t>S</w:t>
            </w:r>
            <w:r>
              <w:rPr>
                <w:spacing w:val="-5"/>
                <w:sz w:val="24"/>
                <w:szCs w:val="24"/>
              </w:rPr>
              <w:t>y</w:t>
            </w:r>
            <w:r>
              <w:rPr>
                <w:sz w:val="24"/>
                <w:szCs w:val="24"/>
              </w:rPr>
              <w:t>stem D</w:t>
            </w:r>
            <w:r>
              <w:rPr>
                <w:spacing w:val="-1"/>
                <w:sz w:val="24"/>
                <w:szCs w:val="24"/>
              </w:rPr>
              <w:t>e</w:t>
            </w:r>
            <w:r>
              <w:rPr>
                <w:spacing w:val="2"/>
                <w:sz w:val="24"/>
                <w:szCs w:val="24"/>
              </w:rPr>
              <w:t>v</w:t>
            </w:r>
            <w:r>
              <w:rPr>
                <w:spacing w:val="-1"/>
                <w:sz w:val="24"/>
                <w:szCs w:val="24"/>
              </w:rPr>
              <w:t>e</w:t>
            </w:r>
            <w:r>
              <w:rPr>
                <w:sz w:val="24"/>
                <w:szCs w:val="24"/>
              </w:rPr>
              <w:t>lo</w:t>
            </w:r>
            <w:r>
              <w:rPr>
                <w:spacing w:val="1"/>
                <w:sz w:val="24"/>
                <w:szCs w:val="24"/>
              </w:rPr>
              <w:t>p</w:t>
            </w:r>
            <w:r>
              <w:rPr>
                <w:sz w:val="24"/>
                <w:szCs w:val="24"/>
              </w:rPr>
              <w:t xml:space="preserve">ment </w:t>
            </w:r>
            <w:r>
              <w:rPr>
                <w:spacing w:val="-1"/>
                <w:sz w:val="24"/>
                <w:szCs w:val="24"/>
              </w:rPr>
              <w:t>c</w:t>
            </w:r>
            <w:r>
              <w:rPr>
                <w:spacing w:val="2"/>
                <w:sz w:val="24"/>
                <w:szCs w:val="24"/>
              </w:rPr>
              <w:t>o</w:t>
            </w:r>
            <w:r>
              <w:rPr>
                <w:sz w:val="24"/>
                <w:szCs w:val="24"/>
              </w:rPr>
              <w:t>mp</w:t>
            </w:r>
            <w:r>
              <w:rPr>
                <w:spacing w:val="1"/>
                <w:sz w:val="24"/>
                <w:szCs w:val="24"/>
              </w:rPr>
              <w:t>l</w:t>
            </w:r>
            <w:r>
              <w:rPr>
                <w:spacing w:val="-1"/>
                <w:sz w:val="24"/>
                <w:szCs w:val="24"/>
              </w:rPr>
              <w:t>e</w:t>
            </w:r>
            <w:r>
              <w:rPr>
                <w:sz w:val="24"/>
                <w:szCs w:val="24"/>
              </w:rPr>
              <w:t>te</w:t>
            </w:r>
          </w:p>
        </w:tc>
        <w:tc>
          <w:tcPr>
            <w:tcW w:w="4676" w:type="dxa"/>
            <w:tcBorders>
              <w:top w:val="single" w:sz="5" w:space="0" w:color="000000"/>
              <w:left w:val="single" w:sz="5" w:space="0" w:color="000000"/>
              <w:bottom w:val="single" w:sz="5" w:space="0" w:color="000000"/>
              <w:right w:val="single" w:sz="5" w:space="0" w:color="000000"/>
            </w:tcBorders>
          </w:tcPr>
          <w:p w14:paraId="3F33D3CE" w14:textId="407CD9FF" w:rsidR="00CE409C" w:rsidRDefault="00973140" w:rsidP="00090A5B">
            <w:pPr>
              <w:spacing w:line="260" w:lineRule="exact"/>
              <w:ind w:left="102"/>
              <w:jc w:val="both"/>
              <w:rPr>
                <w:sz w:val="24"/>
                <w:szCs w:val="24"/>
              </w:rPr>
            </w:pPr>
            <w:r>
              <w:rPr>
                <w:sz w:val="24"/>
                <w:szCs w:val="24"/>
              </w:rPr>
              <w:t>21/11/2019</w:t>
            </w:r>
          </w:p>
        </w:tc>
      </w:tr>
      <w:tr w:rsidR="00CE409C" w14:paraId="4DE0D494" w14:textId="77777777">
        <w:trPr>
          <w:trHeight w:hRule="exact" w:val="545"/>
        </w:trPr>
        <w:tc>
          <w:tcPr>
            <w:tcW w:w="4676" w:type="dxa"/>
            <w:tcBorders>
              <w:top w:val="single" w:sz="5" w:space="0" w:color="000000"/>
              <w:left w:val="single" w:sz="5" w:space="0" w:color="000000"/>
              <w:bottom w:val="single" w:sz="5" w:space="0" w:color="000000"/>
              <w:right w:val="single" w:sz="5" w:space="0" w:color="000000"/>
            </w:tcBorders>
          </w:tcPr>
          <w:p w14:paraId="452F7446" w14:textId="77777777" w:rsidR="00CE409C" w:rsidRDefault="009B090C" w:rsidP="00090A5B">
            <w:pPr>
              <w:spacing w:line="260" w:lineRule="exact"/>
              <w:ind w:left="102"/>
              <w:jc w:val="both"/>
              <w:rPr>
                <w:sz w:val="24"/>
                <w:szCs w:val="24"/>
              </w:rPr>
            </w:pPr>
            <w:r>
              <w:rPr>
                <w:spacing w:val="3"/>
                <w:sz w:val="24"/>
                <w:szCs w:val="24"/>
              </w:rPr>
              <w:t>S</w:t>
            </w:r>
            <w:r>
              <w:rPr>
                <w:spacing w:val="-5"/>
                <w:sz w:val="24"/>
                <w:szCs w:val="24"/>
              </w:rPr>
              <w:t>y</w:t>
            </w:r>
            <w:r>
              <w:rPr>
                <w:sz w:val="24"/>
                <w:szCs w:val="24"/>
              </w:rPr>
              <w:t>stem T</w:t>
            </w:r>
            <w:r>
              <w:rPr>
                <w:spacing w:val="-1"/>
                <w:sz w:val="24"/>
                <w:szCs w:val="24"/>
              </w:rPr>
              <w:t>e</w:t>
            </w:r>
            <w:r>
              <w:rPr>
                <w:sz w:val="24"/>
                <w:szCs w:val="24"/>
              </w:rPr>
              <w:t>st</w:t>
            </w:r>
            <w:r>
              <w:rPr>
                <w:spacing w:val="1"/>
                <w:sz w:val="24"/>
                <w:szCs w:val="24"/>
              </w:rPr>
              <w:t>i</w:t>
            </w:r>
            <w:r>
              <w:rPr>
                <w:sz w:val="24"/>
                <w:szCs w:val="24"/>
              </w:rPr>
              <w:t xml:space="preserve">ng </w:t>
            </w:r>
            <w:r>
              <w:rPr>
                <w:spacing w:val="-1"/>
                <w:sz w:val="24"/>
                <w:szCs w:val="24"/>
              </w:rPr>
              <w:t>c</w:t>
            </w:r>
            <w:r>
              <w:rPr>
                <w:sz w:val="24"/>
                <w:szCs w:val="24"/>
              </w:rPr>
              <w:t>omp</w:t>
            </w:r>
            <w:r>
              <w:rPr>
                <w:spacing w:val="1"/>
                <w:sz w:val="24"/>
                <w:szCs w:val="24"/>
              </w:rPr>
              <w:t>l</w:t>
            </w:r>
            <w:r>
              <w:rPr>
                <w:spacing w:val="-1"/>
                <w:sz w:val="24"/>
                <w:szCs w:val="24"/>
              </w:rPr>
              <w:t>e</w:t>
            </w:r>
            <w:r>
              <w:rPr>
                <w:sz w:val="24"/>
                <w:szCs w:val="24"/>
              </w:rPr>
              <w:t>te</w:t>
            </w:r>
          </w:p>
        </w:tc>
        <w:tc>
          <w:tcPr>
            <w:tcW w:w="4676" w:type="dxa"/>
            <w:tcBorders>
              <w:top w:val="single" w:sz="5" w:space="0" w:color="000000"/>
              <w:left w:val="single" w:sz="5" w:space="0" w:color="000000"/>
              <w:bottom w:val="single" w:sz="5" w:space="0" w:color="000000"/>
              <w:right w:val="single" w:sz="5" w:space="0" w:color="000000"/>
            </w:tcBorders>
          </w:tcPr>
          <w:p w14:paraId="488C6A8F" w14:textId="22185BBA" w:rsidR="00CE409C" w:rsidRDefault="00973140" w:rsidP="00090A5B">
            <w:pPr>
              <w:spacing w:line="260" w:lineRule="exact"/>
              <w:ind w:left="102"/>
              <w:jc w:val="both"/>
              <w:rPr>
                <w:sz w:val="24"/>
                <w:szCs w:val="24"/>
              </w:rPr>
            </w:pPr>
            <w:r>
              <w:rPr>
                <w:sz w:val="24"/>
                <w:szCs w:val="24"/>
              </w:rPr>
              <w:t>19/12/2019</w:t>
            </w:r>
          </w:p>
        </w:tc>
      </w:tr>
      <w:tr w:rsidR="00CE409C" w14:paraId="1DA219BF" w14:textId="77777777">
        <w:trPr>
          <w:trHeight w:hRule="exact" w:val="545"/>
        </w:trPr>
        <w:tc>
          <w:tcPr>
            <w:tcW w:w="4676" w:type="dxa"/>
            <w:tcBorders>
              <w:top w:val="single" w:sz="5" w:space="0" w:color="000000"/>
              <w:left w:val="single" w:sz="5" w:space="0" w:color="000000"/>
              <w:bottom w:val="single" w:sz="5" w:space="0" w:color="000000"/>
              <w:right w:val="single" w:sz="5" w:space="0" w:color="000000"/>
            </w:tcBorders>
          </w:tcPr>
          <w:p w14:paraId="4548096F" w14:textId="77777777" w:rsidR="00CE409C" w:rsidRDefault="009B090C" w:rsidP="00090A5B">
            <w:pPr>
              <w:spacing w:line="260" w:lineRule="exact"/>
              <w:ind w:left="102"/>
              <w:jc w:val="both"/>
              <w:rPr>
                <w:sz w:val="24"/>
                <w:szCs w:val="24"/>
              </w:rPr>
            </w:pPr>
            <w:r>
              <w:rPr>
                <w:sz w:val="24"/>
                <w:szCs w:val="24"/>
              </w:rPr>
              <w:t>D</w:t>
            </w:r>
            <w:r>
              <w:rPr>
                <w:spacing w:val="-1"/>
                <w:sz w:val="24"/>
                <w:szCs w:val="24"/>
              </w:rPr>
              <w:t>e</w:t>
            </w:r>
            <w:r>
              <w:rPr>
                <w:sz w:val="24"/>
                <w:szCs w:val="24"/>
              </w:rPr>
              <w:t>pl</w:t>
            </w:r>
            <w:r>
              <w:rPr>
                <w:spacing w:val="3"/>
                <w:sz w:val="24"/>
                <w:szCs w:val="24"/>
              </w:rPr>
              <w:t>o</w:t>
            </w:r>
            <w:r>
              <w:rPr>
                <w:spacing w:val="-5"/>
                <w:sz w:val="24"/>
                <w:szCs w:val="24"/>
              </w:rPr>
              <w:t>y</w:t>
            </w:r>
            <w:r>
              <w:rPr>
                <w:spacing w:val="3"/>
                <w:sz w:val="24"/>
                <w:szCs w:val="24"/>
              </w:rPr>
              <w:t>m</w:t>
            </w:r>
            <w:r>
              <w:rPr>
                <w:spacing w:val="-1"/>
                <w:sz w:val="24"/>
                <w:szCs w:val="24"/>
              </w:rPr>
              <w:t>e</w:t>
            </w:r>
            <w:r>
              <w:rPr>
                <w:sz w:val="24"/>
                <w:szCs w:val="24"/>
              </w:rPr>
              <w:t xml:space="preserve">nt of </w:t>
            </w:r>
            <w:r>
              <w:rPr>
                <w:spacing w:val="5"/>
                <w:sz w:val="24"/>
                <w:szCs w:val="24"/>
              </w:rPr>
              <w:t>s</w:t>
            </w:r>
            <w:r>
              <w:rPr>
                <w:spacing w:val="-5"/>
                <w:sz w:val="24"/>
                <w:szCs w:val="24"/>
              </w:rPr>
              <w:t>y</w:t>
            </w:r>
            <w:r>
              <w:rPr>
                <w:sz w:val="24"/>
                <w:szCs w:val="24"/>
              </w:rPr>
              <w:t>stem</w:t>
            </w:r>
            <w:r>
              <w:rPr>
                <w:spacing w:val="1"/>
                <w:sz w:val="24"/>
                <w:szCs w:val="24"/>
              </w:rPr>
              <w:t xml:space="preserve"> c</w:t>
            </w:r>
            <w:r>
              <w:rPr>
                <w:sz w:val="24"/>
                <w:szCs w:val="24"/>
              </w:rPr>
              <w:t>omp</w:t>
            </w:r>
            <w:r>
              <w:rPr>
                <w:spacing w:val="1"/>
                <w:sz w:val="24"/>
                <w:szCs w:val="24"/>
              </w:rPr>
              <w:t>l</w:t>
            </w:r>
            <w:r>
              <w:rPr>
                <w:spacing w:val="-1"/>
                <w:sz w:val="24"/>
                <w:szCs w:val="24"/>
              </w:rPr>
              <w:t>e</w:t>
            </w:r>
            <w:r>
              <w:rPr>
                <w:sz w:val="24"/>
                <w:szCs w:val="24"/>
              </w:rPr>
              <w:t>te</w:t>
            </w:r>
          </w:p>
        </w:tc>
        <w:tc>
          <w:tcPr>
            <w:tcW w:w="4676" w:type="dxa"/>
            <w:tcBorders>
              <w:top w:val="single" w:sz="5" w:space="0" w:color="000000"/>
              <w:left w:val="single" w:sz="5" w:space="0" w:color="000000"/>
              <w:bottom w:val="single" w:sz="5" w:space="0" w:color="000000"/>
              <w:right w:val="single" w:sz="5" w:space="0" w:color="000000"/>
            </w:tcBorders>
          </w:tcPr>
          <w:p w14:paraId="779EAEBA" w14:textId="6A2B8A0E" w:rsidR="00CE409C" w:rsidRDefault="00973140" w:rsidP="00090A5B">
            <w:pPr>
              <w:spacing w:line="260" w:lineRule="exact"/>
              <w:ind w:left="102"/>
              <w:jc w:val="both"/>
              <w:rPr>
                <w:sz w:val="24"/>
                <w:szCs w:val="24"/>
              </w:rPr>
            </w:pPr>
            <w:r>
              <w:rPr>
                <w:sz w:val="24"/>
                <w:szCs w:val="24"/>
              </w:rPr>
              <w:t>26/12/2019</w:t>
            </w:r>
          </w:p>
        </w:tc>
      </w:tr>
      <w:tr w:rsidR="00CE409C" w14:paraId="7458F35C" w14:textId="77777777">
        <w:trPr>
          <w:trHeight w:hRule="exact" w:val="545"/>
        </w:trPr>
        <w:tc>
          <w:tcPr>
            <w:tcW w:w="4676" w:type="dxa"/>
            <w:tcBorders>
              <w:top w:val="single" w:sz="5" w:space="0" w:color="000000"/>
              <w:left w:val="single" w:sz="5" w:space="0" w:color="000000"/>
              <w:bottom w:val="single" w:sz="5" w:space="0" w:color="000000"/>
              <w:right w:val="single" w:sz="5" w:space="0" w:color="000000"/>
            </w:tcBorders>
          </w:tcPr>
          <w:p w14:paraId="6EC277BF" w14:textId="77777777" w:rsidR="00CE409C" w:rsidRDefault="009B090C" w:rsidP="00090A5B">
            <w:pPr>
              <w:spacing w:line="260" w:lineRule="exact"/>
              <w:ind w:left="102"/>
              <w:jc w:val="both"/>
              <w:rPr>
                <w:sz w:val="24"/>
                <w:szCs w:val="24"/>
              </w:rPr>
            </w:pPr>
            <w:r>
              <w:rPr>
                <w:spacing w:val="1"/>
                <w:sz w:val="24"/>
                <w:szCs w:val="24"/>
              </w:rPr>
              <w:t>P</w:t>
            </w:r>
            <w:r>
              <w:rPr>
                <w:sz w:val="24"/>
                <w:szCs w:val="24"/>
              </w:rPr>
              <w:t>roj</w:t>
            </w:r>
            <w:r>
              <w:rPr>
                <w:spacing w:val="-1"/>
                <w:sz w:val="24"/>
                <w:szCs w:val="24"/>
              </w:rPr>
              <w:t>ec</w:t>
            </w:r>
            <w:r>
              <w:rPr>
                <w:sz w:val="24"/>
                <w:szCs w:val="24"/>
              </w:rPr>
              <w:t xml:space="preserve">t </w:t>
            </w:r>
            <w:r>
              <w:rPr>
                <w:spacing w:val="1"/>
                <w:sz w:val="24"/>
                <w:szCs w:val="24"/>
              </w:rPr>
              <w:t>C</w:t>
            </w:r>
            <w:r>
              <w:rPr>
                <w:sz w:val="24"/>
                <w:szCs w:val="24"/>
              </w:rPr>
              <w:t xml:space="preserve">losure </w:t>
            </w:r>
            <w:r>
              <w:rPr>
                <w:spacing w:val="-1"/>
                <w:sz w:val="24"/>
                <w:szCs w:val="24"/>
              </w:rPr>
              <w:t>c</w:t>
            </w:r>
            <w:r>
              <w:rPr>
                <w:sz w:val="24"/>
                <w:szCs w:val="24"/>
              </w:rPr>
              <w:t>omp</w:t>
            </w:r>
            <w:r>
              <w:rPr>
                <w:spacing w:val="1"/>
                <w:sz w:val="24"/>
                <w:szCs w:val="24"/>
              </w:rPr>
              <w:t>l</w:t>
            </w:r>
            <w:r>
              <w:rPr>
                <w:spacing w:val="-1"/>
                <w:sz w:val="24"/>
                <w:szCs w:val="24"/>
              </w:rPr>
              <w:t>e</w:t>
            </w:r>
            <w:r>
              <w:rPr>
                <w:sz w:val="24"/>
                <w:szCs w:val="24"/>
              </w:rPr>
              <w:t>te</w:t>
            </w:r>
          </w:p>
        </w:tc>
        <w:tc>
          <w:tcPr>
            <w:tcW w:w="4676" w:type="dxa"/>
            <w:tcBorders>
              <w:top w:val="single" w:sz="5" w:space="0" w:color="000000"/>
              <w:left w:val="single" w:sz="5" w:space="0" w:color="000000"/>
              <w:bottom w:val="single" w:sz="5" w:space="0" w:color="000000"/>
              <w:right w:val="single" w:sz="5" w:space="0" w:color="000000"/>
            </w:tcBorders>
          </w:tcPr>
          <w:p w14:paraId="3578BF8A" w14:textId="29E37AF6" w:rsidR="00CE409C" w:rsidRDefault="00E71841" w:rsidP="00090A5B">
            <w:pPr>
              <w:spacing w:line="260" w:lineRule="exact"/>
              <w:ind w:left="102"/>
              <w:jc w:val="both"/>
              <w:rPr>
                <w:sz w:val="24"/>
                <w:szCs w:val="24"/>
              </w:rPr>
            </w:pPr>
            <w:r>
              <w:rPr>
                <w:sz w:val="24"/>
                <w:szCs w:val="24"/>
              </w:rPr>
              <w:t>02/01/2020</w:t>
            </w:r>
          </w:p>
        </w:tc>
      </w:tr>
      <w:bookmarkEnd w:id="11"/>
    </w:tbl>
    <w:p w14:paraId="137D15A6" w14:textId="77777777" w:rsidR="00CE409C" w:rsidRDefault="00CE409C" w:rsidP="00090A5B">
      <w:pPr>
        <w:spacing w:line="200" w:lineRule="exact"/>
        <w:jc w:val="both"/>
      </w:pPr>
    </w:p>
    <w:p w14:paraId="01D03F75" w14:textId="77777777" w:rsidR="00CE409C" w:rsidRPr="005B5FD9" w:rsidRDefault="009B090C" w:rsidP="005B5FD9">
      <w:pPr>
        <w:pStyle w:val="Heading2"/>
        <w:numPr>
          <w:ilvl w:val="0"/>
          <w:numId w:val="0"/>
        </w:numPr>
        <w:rPr>
          <w:rFonts w:ascii="Times New Roman" w:hAnsi="Times New Roman" w:cs="Times New Roman"/>
          <w:i w:val="0"/>
          <w:iCs w:val="0"/>
          <w:sz w:val="24"/>
          <w:szCs w:val="24"/>
        </w:rPr>
      </w:pPr>
      <w:bookmarkStart w:id="12" w:name="_Toc28687699"/>
      <w:r w:rsidRPr="005B5FD9">
        <w:rPr>
          <w:rFonts w:ascii="Times New Roman" w:hAnsi="Times New Roman" w:cs="Times New Roman"/>
          <w:i w:val="0"/>
          <w:iCs w:val="0"/>
          <w:sz w:val="24"/>
          <w:szCs w:val="24"/>
        </w:rPr>
        <w:t>2.6.</w:t>
      </w:r>
      <w:r w:rsidRPr="005B5FD9">
        <w:rPr>
          <w:rFonts w:ascii="Times New Roman" w:hAnsi="Times New Roman" w:cs="Times New Roman"/>
          <w:i w:val="0"/>
          <w:iCs w:val="0"/>
          <w:spacing w:val="7"/>
          <w:sz w:val="24"/>
          <w:szCs w:val="24"/>
        </w:rPr>
        <w:t xml:space="preserve"> </w:t>
      </w:r>
      <w:r w:rsidRPr="005B5FD9">
        <w:rPr>
          <w:rFonts w:ascii="Times New Roman" w:hAnsi="Times New Roman" w:cs="Times New Roman"/>
          <w:i w:val="0"/>
          <w:iCs w:val="0"/>
          <w:spacing w:val="-3"/>
          <w:sz w:val="24"/>
          <w:szCs w:val="24"/>
        </w:rPr>
        <w:t>P</w:t>
      </w:r>
      <w:r w:rsidRPr="005B5FD9">
        <w:rPr>
          <w:rFonts w:ascii="Times New Roman" w:hAnsi="Times New Roman" w:cs="Times New Roman"/>
          <w:i w:val="0"/>
          <w:iCs w:val="0"/>
          <w:spacing w:val="-1"/>
          <w:sz w:val="24"/>
          <w:szCs w:val="24"/>
        </w:rPr>
        <w:t>r</w:t>
      </w:r>
      <w:r w:rsidRPr="005B5FD9">
        <w:rPr>
          <w:rFonts w:ascii="Times New Roman" w:hAnsi="Times New Roman" w:cs="Times New Roman"/>
          <w:i w:val="0"/>
          <w:iCs w:val="0"/>
          <w:spacing w:val="2"/>
          <w:sz w:val="24"/>
          <w:szCs w:val="24"/>
        </w:rPr>
        <w:t>o</w:t>
      </w:r>
      <w:r w:rsidRPr="005B5FD9">
        <w:rPr>
          <w:rFonts w:ascii="Times New Roman" w:hAnsi="Times New Roman" w:cs="Times New Roman"/>
          <w:i w:val="0"/>
          <w:iCs w:val="0"/>
          <w:sz w:val="24"/>
          <w:szCs w:val="24"/>
        </w:rPr>
        <w:t>j</w:t>
      </w:r>
      <w:r w:rsidRPr="005B5FD9">
        <w:rPr>
          <w:rFonts w:ascii="Times New Roman" w:hAnsi="Times New Roman" w:cs="Times New Roman"/>
          <w:i w:val="0"/>
          <w:iCs w:val="0"/>
          <w:spacing w:val="-2"/>
          <w:sz w:val="24"/>
          <w:szCs w:val="24"/>
        </w:rPr>
        <w:t>e</w:t>
      </w:r>
      <w:r w:rsidRPr="005B5FD9">
        <w:rPr>
          <w:rFonts w:ascii="Times New Roman" w:hAnsi="Times New Roman" w:cs="Times New Roman"/>
          <w:i w:val="0"/>
          <w:iCs w:val="0"/>
          <w:spacing w:val="1"/>
          <w:sz w:val="24"/>
          <w:szCs w:val="24"/>
        </w:rPr>
        <w:t>c</w:t>
      </w:r>
      <w:r w:rsidRPr="005B5FD9">
        <w:rPr>
          <w:rFonts w:ascii="Times New Roman" w:hAnsi="Times New Roman" w:cs="Times New Roman"/>
          <w:i w:val="0"/>
          <w:iCs w:val="0"/>
          <w:sz w:val="24"/>
          <w:szCs w:val="24"/>
        </w:rPr>
        <w:t>t delive</w:t>
      </w:r>
      <w:r w:rsidRPr="005B5FD9">
        <w:rPr>
          <w:rFonts w:ascii="Times New Roman" w:hAnsi="Times New Roman" w:cs="Times New Roman"/>
          <w:i w:val="0"/>
          <w:iCs w:val="0"/>
          <w:spacing w:val="-2"/>
          <w:sz w:val="24"/>
          <w:szCs w:val="24"/>
        </w:rPr>
        <w:t>r</w:t>
      </w:r>
      <w:r w:rsidRPr="005B5FD9">
        <w:rPr>
          <w:rFonts w:ascii="Times New Roman" w:hAnsi="Times New Roman" w:cs="Times New Roman"/>
          <w:i w:val="0"/>
          <w:iCs w:val="0"/>
          <w:sz w:val="24"/>
          <w:szCs w:val="24"/>
        </w:rPr>
        <w:t>a</w:t>
      </w:r>
      <w:r w:rsidRPr="005B5FD9">
        <w:rPr>
          <w:rFonts w:ascii="Times New Roman" w:hAnsi="Times New Roman" w:cs="Times New Roman"/>
          <w:i w:val="0"/>
          <w:iCs w:val="0"/>
          <w:spacing w:val="1"/>
          <w:sz w:val="24"/>
          <w:szCs w:val="24"/>
        </w:rPr>
        <w:t>b</w:t>
      </w:r>
      <w:r w:rsidRPr="005B5FD9">
        <w:rPr>
          <w:rFonts w:ascii="Times New Roman" w:hAnsi="Times New Roman" w:cs="Times New Roman"/>
          <w:i w:val="0"/>
          <w:iCs w:val="0"/>
          <w:sz w:val="24"/>
          <w:szCs w:val="24"/>
        </w:rPr>
        <w:t>l</w:t>
      </w:r>
      <w:r w:rsidRPr="005B5FD9">
        <w:rPr>
          <w:rFonts w:ascii="Times New Roman" w:hAnsi="Times New Roman" w:cs="Times New Roman"/>
          <w:i w:val="0"/>
          <w:iCs w:val="0"/>
          <w:spacing w:val="2"/>
          <w:sz w:val="24"/>
          <w:szCs w:val="24"/>
        </w:rPr>
        <w:t>e</w:t>
      </w:r>
      <w:r w:rsidRPr="005B5FD9">
        <w:rPr>
          <w:rFonts w:ascii="Times New Roman" w:hAnsi="Times New Roman" w:cs="Times New Roman"/>
          <w:i w:val="0"/>
          <w:iCs w:val="0"/>
          <w:sz w:val="24"/>
          <w:szCs w:val="24"/>
        </w:rPr>
        <w:t>s</w:t>
      </w:r>
      <w:bookmarkEnd w:id="12"/>
    </w:p>
    <w:p w14:paraId="2D1F0A9A" w14:textId="77777777" w:rsidR="00CE409C" w:rsidRDefault="00CE409C" w:rsidP="00090A5B">
      <w:pPr>
        <w:spacing w:before="2" w:line="200" w:lineRule="exact"/>
        <w:jc w:val="both"/>
      </w:pPr>
    </w:p>
    <w:p w14:paraId="1AE67809" w14:textId="77777777" w:rsidR="00CE409C" w:rsidRDefault="009B090C" w:rsidP="00090A5B">
      <w:pPr>
        <w:ind w:left="140"/>
        <w:jc w:val="both"/>
        <w:rPr>
          <w:sz w:val="24"/>
          <w:szCs w:val="24"/>
        </w:rPr>
      </w:pPr>
      <w:r>
        <w:rPr>
          <w:sz w:val="24"/>
          <w:szCs w:val="24"/>
        </w:rPr>
        <w:t>D</w:t>
      </w:r>
      <w:r>
        <w:rPr>
          <w:spacing w:val="-1"/>
          <w:sz w:val="24"/>
          <w:szCs w:val="24"/>
        </w:rPr>
        <w:t>e</w:t>
      </w:r>
      <w:r>
        <w:rPr>
          <w:sz w:val="24"/>
          <w:szCs w:val="24"/>
        </w:rPr>
        <w:t>l</w:t>
      </w:r>
      <w:r>
        <w:rPr>
          <w:spacing w:val="1"/>
          <w:sz w:val="24"/>
          <w:szCs w:val="24"/>
        </w:rPr>
        <w:t>i</w:t>
      </w:r>
      <w:r>
        <w:rPr>
          <w:sz w:val="24"/>
          <w:szCs w:val="24"/>
        </w:rPr>
        <w:t>v</w:t>
      </w:r>
      <w:r>
        <w:rPr>
          <w:spacing w:val="-1"/>
          <w:sz w:val="24"/>
          <w:szCs w:val="24"/>
        </w:rPr>
        <w:t>e</w:t>
      </w:r>
      <w:r>
        <w:rPr>
          <w:sz w:val="24"/>
          <w:szCs w:val="24"/>
        </w:rPr>
        <w:t>r</w:t>
      </w:r>
      <w:r>
        <w:rPr>
          <w:spacing w:val="-2"/>
          <w:sz w:val="24"/>
          <w:szCs w:val="24"/>
        </w:rPr>
        <w:t>a</w:t>
      </w:r>
      <w:r>
        <w:rPr>
          <w:sz w:val="24"/>
          <w:szCs w:val="24"/>
        </w:rPr>
        <w:t>bles i</w:t>
      </w:r>
      <w:r>
        <w:rPr>
          <w:spacing w:val="2"/>
          <w:sz w:val="24"/>
          <w:szCs w:val="24"/>
        </w:rPr>
        <w:t>n</w:t>
      </w:r>
      <w:r>
        <w:rPr>
          <w:spacing w:val="-1"/>
          <w:sz w:val="24"/>
          <w:szCs w:val="24"/>
        </w:rPr>
        <w:t>c</w:t>
      </w:r>
      <w:r>
        <w:rPr>
          <w:sz w:val="24"/>
          <w:szCs w:val="24"/>
        </w:rPr>
        <w:t>lude:</w:t>
      </w:r>
    </w:p>
    <w:p w14:paraId="1697C3B2" w14:textId="77777777" w:rsidR="00CE409C" w:rsidRDefault="00CE409C" w:rsidP="00090A5B">
      <w:pPr>
        <w:spacing w:before="4" w:line="140" w:lineRule="exact"/>
        <w:jc w:val="both"/>
        <w:rPr>
          <w:sz w:val="15"/>
          <w:szCs w:val="15"/>
        </w:rPr>
      </w:pPr>
    </w:p>
    <w:p w14:paraId="573B2FA5" w14:textId="77777777" w:rsidR="00CE409C" w:rsidRDefault="00CE409C" w:rsidP="00090A5B">
      <w:pPr>
        <w:spacing w:line="200" w:lineRule="exact"/>
        <w:jc w:val="both"/>
      </w:pPr>
    </w:p>
    <w:p w14:paraId="149FBEAF" w14:textId="63E67A89" w:rsidR="00CE409C" w:rsidRDefault="009B090C" w:rsidP="00090A5B">
      <w:pPr>
        <w:ind w:left="486"/>
        <w:jc w:val="both"/>
        <w:rPr>
          <w:sz w:val="24"/>
          <w:szCs w:val="24"/>
        </w:rPr>
      </w:pPr>
      <w:r>
        <w:rPr>
          <w:rFonts w:ascii="Arial" w:eastAsia="Arial" w:hAnsi="Arial" w:cs="Arial"/>
          <w:sz w:val="24"/>
          <w:szCs w:val="24"/>
        </w:rPr>
        <w:t xml:space="preserve">•   </w:t>
      </w:r>
      <w:r>
        <w:rPr>
          <w:rFonts w:ascii="Arial" w:eastAsia="Arial" w:hAnsi="Arial" w:cs="Arial"/>
          <w:spacing w:val="10"/>
          <w:sz w:val="24"/>
          <w:szCs w:val="24"/>
        </w:rPr>
        <w:t xml:space="preserve"> </w:t>
      </w:r>
      <w:r>
        <w:rPr>
          <w:spacing w:val="1"/>
          <w:sz w:val="24"/>
          <w:szCs w:val="24"/>
        </w:rPr>
        <w:t>W</w:t>
      </w:r>
      <w:r>
        <w:rPr>
          <w:spacing w:val="-1"/>
          <w:sz w:val="24"/>
          <w:szCs w:val="24"/>
        </w:rPr>
        <w:t>e</w:t>
      </w:r>
      <w:r>
        <w:rPr>
          <w:sz w:val="24"/>
          <w:szCs w:val="24"/>
        </w:rPr>
        <w:t xml:space="preserve">b </w:t>
      </w:r>
      <w:r>
        <w:rPr>
          <w:spacing w:val="-2"/>
          <w:sz w:val="24"/>
          <w:szCs w:val="24"/>
        </w:rPr>
        <w:t>B</w:t>
      </w:r>
      <w:r>
        <w:rPr>
          <w:spacing w:val="-1"/>
          <w:sz w:val="24"/>
          <w:szCs w:val="24"/>
        </w:rPr>
        <w:t>a</w:t>
      </w:r>
      <w:r>
        <w:rPr>
          <w:sz w:val="24"/>
          <w:szCs w:val="24"/>
        </w:rPr>
        <w:t>s</w:t>
      </w:r>
      <w:r>
        <w:rPr>
          <w:spacing w:val="-1"/>
          <w:sz w:val="24"/>
          <w:szCs w:val="24"/>
        </w:rPr>
        <w:t>e</w:t>
      </w:r>
      <w:r>
        <w:rPr>
          <w:sz w:val="24"/>
          <w:szCs w:val="24"/>
        </w:rPr>
        <w:t>d</w:t>
      </w:r>
      <w:r>
        <w:rPr>
          <w:spacing w:val="2"/>
          <w:sz w:val="24"/>
          <w:szCs w:val="24"/>
        </w:rPr>
        <w:t xml:space="preserve"> </w:t>
      </w:r>
      <w:r w:rsidR="00073AEA">
        <w:rPr>
          <w:spacing w:val="-2"/>
          <w:sz w:val="24"/>
          <w:szCs w:val="24"/>
        </w:rPr>
        <w:t>online food ordering</w:t>
      </w:r>
      <w:r>
        <w:rPr>
          <w:sz w:val="24"/>
          <w:szCs w:val="24"/>
        </w:rPr>
        <w:t xml:space="preserve"> </w:t>
      </w:r>
      <w:r>
        <w:rPr>
          <w:spacing w:val="3"/>
          <w:sz w:val="24"/>
          <w:szCs w:val="24"/>
        </w:rPr>
        <w:t>S</w:t>
      </w:r>
      <w:r>
        <w:rPr>
          <w:spacing w:val="-5"/>
          <w:sz w:val="24"/>
          <w:szCs w:val="24"/>
        </w:rPr>
        <w:t>y</w:t>
      </w:r>
      <w:r>
        <w:rPr>
          <w:sz w:val="24"/>
          <w:szCs w:val="24"/>
        </w:rPr>
        <w:t>stem</w:t>
      </w:r>
      <w:r>
        <w:rPr>
          <w:spacing w:val="2"/>
          <w:sz w:val="24"/>
          <w:szCs w:val="24"/>
        </w:rPr>
        <w:t xml:space="preserve"> </w:t>
      </w:r>
      <w:r>
        <w:rPr>
          <w:sz w:val="24"/>
          <w:szCs w:val="24"/>
        </w:rPr>
        <w:t>for</w:t>
      </w:r>
      <w:r>
        <w:rPr>
          <w:spacing w:val="-1"/>
          <w:sz w:val="24"/>
          <w:szCs w:val="24"/>
        </w:rPr>
        <w:t xml:space="preserve"> </w:t>
      </w:r>
      <w:r>
        <w:rPr>
          <w:sz w:val="24"/>
          <w:szCs w:val="24"/>
        </w:rPr>
        <w:t>“</w:t>
      </w:r>
      <w:r w:rsidR="00343AE6">
        <w:rPr>
          <w:spacing w:val="2"/>
          <w:sz w:val="24"/>
          <w:szCs w:val="24"/>
        </w:rPr>
        <w:t xml:space="preserve">ABC </w:t>
      </w:r>
      <w:r w:rsidR="00632862">
        <w:rPr>
          <w:spacing w:val="2"/>
          <w:sz w:val="24"/>
          <w:szCs w:val="24"/>
        </w:rPr>
        <w:t>Cafeteria</w:t>
      </w:r>
      <w:r>
        <w:rPr>
          <w:sz w:val="24"/>
          <w:szCs w:val="24"/>
        </w:rPr>
        <w:t>”</w:t>
      </w:r>
    </w:p>
    <w:p w14:paraId="4F630F13" w14:textId="77777777" w:rsidR="00CE409C" w:rsidRDefault="00CE409C" w:rsidP="00090A5B">
      <w:pPr>
        <w:spacing w:before="9" w:line="100" w:lineRule="exact"/>
        <w:jc w:val="both"/>
        <w:rPr>
          <w:sz w:val="11"/>
          <w:szCs w:val="11"/>
        </w:rPr>
      </w:pPr>
    </w:p>
    <w:p w14:paraId="26461B07" w14:textId="77777777" w:rsidR="00CE409C" w:rsidRDefault="009B090C" w:rsidP="00090A5B">
      <w:pPr>
        <w:ind w:left="486"/>
        <w:jc w:val="both"/>
        <w:rPr>
          <w:sz w:val="24"/>
          <w:szCs w:val="24"/>
        </w:rPr>
      </w:pPr>
      <w:r>
        <w:rPr>
          <w:rFonts w:ascii="Arial" w:eastAsia="Arial" w:hAnsi="Arial" w:cs="Arial"/>
          <w:sz w:val="24"/>
          <w:szCs w:val="24"/>
        </w:rPr>
        <w:t xml:space="preserve">•   </w:t>
      </w:r>
      <w:r>
        <w:rPr>
          <w:rFonts w:ascii="Arial" w:eastAsia="Arial" w:hAnsi="Arial" w:cs="Arial"/>
          <w:spacing w:val="10"/>
          <w:sz w:val="24"/>
          <w:szCs w:val="24"/>
        </w:rPr>
        <w:t xml:space="preserve"> </w:t>
      </w:r>
      <w:r>
        <w:rPr>
          <w:sz w:val="24"/>
          <w:szCs w:val="24"/>
        </w:rPr>
        <w:t>Us</w:t>
      </w:r>
      <w:r>
        <w:rPr>
          <w:spacing w:val="-1"/>
          <w:sz w:val="24"/>
          <w:szCs w:val="24"/>
        </w:rPr>
        <w:t>e</w:t>
      </w:r>
      <w:r>
        <w:rPr>
          <w:sz w:val="24"/>
          <w:szCs w:val="24"/>
        </w:rPr>
        <w:t>r m</w:t>
      </w:r>
      <w:r>
        <w:rPr>
          <w:spacing w:val="-1"/>
          <w:sz w:val="24"/>
          <w:szCs w:val="24"/>
        </w:rPr>
        <w:t>a</w:t>
      </w:r>
      <w:r>
        <w:rPr>
          <w:sz w:val="24"/>
          <w:szCs w:val="24"/>
        </w:rPr>
        <w:t>nu</w:t>
      </w:r>
      <w:r>
        <w:rPr>
          <w:spacing w:val="-1"/>
          <w:sz w:val="24"/>
          <w:szCs w:val="24"/>
        </w:rPr>
        <w:t>a</w:t>
      </w:r>
      <w:r>
        <w:rPr>
          <w:sz w:val="24"/>
          <w:szCs w:val="24"/>
        </w:rPr>
        <w:t>l</w:t>
      </w:r>
    </w:p>
    <w:p w14:paraId="6A87AE30" w14:textId="77777777" w:rsidR="00CE409C" w:rsidRDefault="00CE409C" w:rsidP="00090A5B">
      <w:pPr>
        <w:spacing w:before="7" w:line="100" w:lineRule="exact"/>
        <w:jc w:val="both"/>
        <w:rPr>
          <w:sz w:val="11"/>
          <w:szCs w:val="11"/>
        </w:rPr>
      </w:pPr>
    </w:p>
    <w:p w14:paraId="72324EB0" w14:textId="77777777" w:rsidR="00CE409C" w:rsidRDefault="009B090C" w:rsidP="00090A5B">
      <w:pPr>
        <w:ind w:left="486"/>
        <w:jc w:val="both"/>
        <w:rPr>
          <w:sz w:val="24"/>
          <w:szCs w:val="24"/>
        </w:rPr>
      </w:pPr>
      <w:r>
        <w:rPr>
          <w:rFonts w:ascii="Arial" w:eastAsia="Arial" w:hAnsi="Arial" w:cs="Arial"/>
          <w:sz w:val="24"/>
          <w:szCs w:val="24"/>
        </w:rPr>
        <w:t xml:space="preserve">•   </w:t>
      </w:r>
      <w:r>
        <w:rPr>
          <w:rFonts w:ascii="Arial" w:eastAsia="Arial" w:hAnsi="Arial" w:cs="Arial"/>
          <w:spacing w:val="10"/>
          <w:sz w:val="24"/>
          <w:szCs w:val="24"/>
        </w:rPr>
        <w:t xml:space="preserve"> </w:t>
      </w:r>
      <w:r>
        <w:rPr>
          <w:sz w:val="24"/>
          <w:szCs w:val="24"/>
        </w:rPr>
        <w:t>T</w:t>
      </w:r>
      <w:r>
        <w:rPr>
          <w:spacing w:val="-1"/>
          <w:sz w:val="24"/>
          <w:szCs w:val="24"/>
        </w:rPr>
        <w:t>ec</w:t>
      </w:r>
      <w:r>
        <w:rPr>
          <w:sz w:val="24"/>
          <w:szCs w:val="24"/>
        </w:rPr>
        <w:t>hnic</w:t>
      </w:r>
      <w:r>
        <w:rPr>
          <w:spacing w:val="-1"/>
          <w:sz w:val="24"/>
          <w:szCs w:val="24"/>
        </w:rPr>
        <w:t>a</w:t>
      </w:r>
      <w:r>
        <w:rPr>
          <w:sz w:val="24"/>
          <w:szCs w:val="24"/>
        </w:rPr>
        <w:t>l d</w:t>
      </w:r>
      <w:r>
        <w:rPr>
          <w:spacing w:val="3"/>
          <w:sz w:val="24"/>
          <w:szCs w:val="24"/>
        </w:rPr>
        <w:t>o</w:t>
      </w:r>
      <w:r>
        <w:rPr>
          <w:spacing w:val="-1"/>
          <w:sz w:val="24"/>
          <w:szCs w:val="24"/>
        </w:rPr>
        <w:t>c</w:t>
      </w:r>
      <w:r>
        <w:rPr>
          <w:sz w:val="24"/>
          <w:szCs w:val="24"/>
        </w:rPr>
        <w:t>ument</w:t>
      </w:r>
      <w:r>
        <w:rPr>
          <w:spacing w:val="-1"/>
          <w:sz w:val="24"/>
          <w:szCs w:val="24"/>
        </w:rPr>
        <w:t>a</w:t>
      </w:r>
      <w:r>
        <w:rPr>
          <w:sz w:val="24"/>
          <w:szCs w:val="24"/>
        </w:rPr>
        <w:t>t</w:t>
      </w:r>
      <w:r>
        <w:rPr>
          <w:spacing w:val="1"/>
          <w:sz w:val="24"/>
          <w:szCs w:val="24"/>
        </w:rPr>
        <w:t>i</w:t>
      </w:r>
      <w:r>
        <w:rPr>
          <w:sz w:val="24"/>
          <w:szCs w:val="24"/>
        </w:rPr>
        <w:t>on</w:t>
      </w:r>
    </w:p>
    <w:p w14:paraId="0F019B52" w14:textId="77777777" w:rsidR="00CE409C" w:rsidRDefault="00CE409C" w:rsidP="00090A5B">
      <w:pPr>
        <w:spacing w:before="7" w:line="100" w:lineRule="exact"/>
        <w:jc w:val="both"/>
        <w:rPr>
          <w:sz w:val="11"/>
          <w:szCs w:val="11"/>
        </w:rPr>
      </w:pPr>
    </w:p>
    <w:p w14:paraId="4BB04320" w14:textId="77777777" w:rsidR="00CE409C" w:rsidRDefault="009B090C" w:rsidP="00090A5B">
      <w:pPr>
        <w:ind w:left="486"/>
        <w:jc w:val="both"/>
        <w:rPr>
          <w:sz w:val="24"/>
          <w:szCs w:val="24"/>
        </w:rPr>
        <w:sectPr w:rsidR="00CE409C">
          <w:pgSz w:w="12240" w:h="15840"/>
          <w:pgMar w:top="1380" w:right="1300" w:bottom="280" w:left="1300" w:header="0" w:footer="835" w:gutter="0"/>
          <w:cols w:space="720"/>
        </w:sectPr>
      </w:pPr>
      <w:r>
        <w:rPr>
          <w:rFonts w:ascii="Arial" w:eastAsia="Arial" w:hAnsi="Arial" w:cs="Arial"/>
          <w:sz w:val="24"/>
          <w:szCs w:val="24"/>
        </w:rPr>
        <w:t xml:space="preserve">•   </w:t>
      </w:r>
      <w:r>
        <w:rPr>
          <w:rFonts w:ascii="Arial" w:eastAsia="Arial" w:hAnsi="Arial" w:cs="Arial"/>
          <w:spacing w:val="10"/>
          <w:sz w:val="24"/>
          <w:szCs w:val="24"/>
        </w:rPr>
        <w:t xml:space="preserve"> </w:t>
      </w:r>
      <w:r>
        <w:rPr>
          <w:sz w:val="24"/>
          <w:szCs w:val="24"/>
        </w:rPr>
        <w:t>T</w:t>
      </w:r>
      <w:r>
        <w:rPr>
          <w:spacing w:val="-1"/>
          <w:sz w:val="24"/>
          <w:szCs w:val="24"/>
        </w:rPr>
        <w:t>e</w:t>
      </w:r>
      <w:r>
        <w:rPr>
          <w:sz w:val="24"/>
          <w:szCs w:val="24"/>
        </w:rPr>
        <w:t>st c</w:t>
      </w:r>
      <w:r>
        <w:rPr>
          <w:spacing w:val="-1"/>
          <w:sz w:val="24"/>
          <w:szCs w:val="24"/>
        </w:rPr>
        <w:t>a</w:t>
      </w:r>
      <w:r>
        <w:rPr>
          <w:sz w:val="24"/>
          <w:szCs w:val="24"/>
        </w:rPr>
        <w:t>s</w:t>
      </w:r>
      <w:r>
        <w:rPr>
          <w:spacing w:val="-1"/>
          <w:sz w:val="24"/>
          <w:szCs w:val="24"/>
        </w:rPr>
        <w:t>e</w:t>
      </w:r>
      <w:r>
        <w:rPr>
          <w:sz w:val="24"/>
          <w:szCs w:val="24"/>
        </w:rPr>
        <w:t>s</w:t>
      </w:r>
    </w:p>
    <w:p w14:paraId="440BEE27" w14:textId="77777777" w:rsidR="00CE409C" w:rsidRPr="00D70DF4" w:rsidRDefault="009B090C" w:rsidP="00D70DF4">
      <w:pPr>
        <w:pStyle w:val="Heading2"/>
        <w:numPr>
          <w:ilvl w:val="0"/>
          <w:numId w:val="0"/>
        </w:numPr>
        <w:rPr>
          <w:rFonts w:ascii="Times New Roman" w:hAnsi="Times New Roman" w:cs="Times New Roman"/>
          <w:i w:val="0"/>
          <w:iCs w:val="0"/>
          <w:sz w:val="24"/>
          <w:szCs w:val="24"/>
        </w:rPr>
      </w:pPr>
      <w:bookmarkStart w:id="13" w:name="_Toc28687700"/>
      <w:r w:rsidRPr="00D70DF4">
        <w:rPr>
          <w:rFonts w:ascii="Times New Roman" w:hAnsi="Times New Roman" w:cs="Times New Roman"/>
          <w:i w:val="0"/>
          <w:iCs w:val="0"/>
          <w:sz w:val="24"/>
          <w:szCs w:val="24"/>
        </w:rPr>
        <w:lastRenderedPageBreak/>
        <w:t>2.7.</w:t>
      </w:r>
      <w:r w:rsidRPr="00D70DF4">
        <w:rPr>
          <w:rFonts w:ascii="Times New Roman" w:hAnsi="Times New Roman" w:cs="Times New Roman"/>
          <w:i w:val="0"/>
          <w:iCs w:val="0"/>
          <w:spacing w:val="7"/>
          <w:sz w:val="24"/>
          <w:szCs w:val="24"/>
        </w:rPr>
        <w:t xml:space="preserve"> </w:t>
      </w:r>
      <w:r w:rsidRPr="00D70DF4">
        <w:rPr>
          <w:rFonts w:ascii="Times New Roman" w:hAnsi="Times New Roman" w:cs="Times New Roman"/>
          <w:i w:val="0"/>
          <w:iCs w:val="0"/>
          <w:spacing w:val="1"/>
          <w:sz w:val="24"/>
          <w:szCs w:val="24"/>
        </w:rPr>
        <w:t>S</w:t>
      </w:r>
      <w:r w:rsidRPr="00D70DF4">
        <w:rPr>
          <w:rFonts w:ascii="Times New Roman" w:hAnsi="Times New Roman" w:cs="Times New Roman"/>
          <w:i w:val="0"/>
          <w:iCs w:val="0"/>
          <w:spacing w:val="-1"/>
          <w:sz w:val="24"/>
          <w:szCs w:val="24"/>
        </w:rPr>
        <w:t>c</w:t>
      </w:r>
      <w:r w:rsidRPr="00D70DF4">
        <w:rPr>
          <w:rFonts w:ascii="Times New Roman" w:hAnsi="Times New Roman" w:cs="Times New Roman"/>
          <w:i w:val="0"/>
          <w:iCs w:val="0"/>
          <w:spacing w:val="1"/>
          <w:sz w:val="24"/>
          <w:szCs w:val="24"/>
        </w:rPr>
        <w:t>h</w:t>
      </w:r>
      <w:r w:rsidRPr="00D70DF4">
        <w:rPr>
          <w:rFonts w:ascii="Times New Roman" w:hAnsi="Times New Roman" w:cs="Times New Roman"/>
          <w:i w:val="0"/>
          <w:iCs w:val="0"/>
          <w:spacing w:val="-1"/>
          <w:sz w:val="24"/>
          <w:szCs w:val="24"/>
        </w:rPr>
        <w:t>e</w:t>
      </w:r>
      <w:r w:rsidRPr="00D70DF4">
        <w:rPr>
          <w:rFonts w:ascii="Times New Roman" w:hAnsi="Times New Roman" w:cs="Times New Roman"/>
          <w:i w:val="0"/>
          <w:iCs w:val="0"/>
          <w:spacing w:val="1"/>
          <w:sz w:val="24"/>
          <w:szCs w:val="24"/>
        </w:rPr>
        <w:t>du</w:t>
      </w:r>
      <w:r w:rsidRPr="00D70DF4">
        <w:rPr>
          <w:rFonts w:ascii="Times New Roman" w:hAnsi="Times New Roman" w:cs="Times New Roman"/>
          <w:i w:val="0"/>
          <w:iCs w:val="0"/>
          <w:sz w:val="24"/>
          <w:szCs w:val="24"/>
        </w:rPr>
        <w:t>les</w:t>
      </w:r>
      <w:bookmarkEnd w:id="13"/>
    </w:p>
    <w:p w14:paraId="18BC2B9B" w14:textId="77777777" w:rsidR="00CE409C" w:rsidRDefault="00CE409C" w:rsidP="00090A5B">
      <w:pPr>
        <w:spacing w:before="7" w:line="120" w:lineRule="exact"/>
        <w:jc w:val="both"/>
        <w:rPr>
          <w:sz w:val="13"/>
          <w:szCs w:val="13"/>
        </w:rPr>
      </w:pPr>
    </w:p>
    <w:tbl>
      <w:tblPr>
        <w:tblW w:w="0" w:type="auto"/>
        <w:tblInd w:w="139" w:type="dxa"/>
        <w:tblLayout w:type="fixed"/>
        <w:tblCellMar>
          <w:left w:w="0" w:type="dxa"/>
          <w:right w:w="0" w:type="dxa"/>
        </w:tblCellMar>
        <w:tblLook w:val="01E0" w:firstRow="1" w:lastRow="1" w:firstColumn="1" w:lastColumn="1" w:noHBand="0" w:noVBand="0"/>
      </w:tblPr>
      <w:tblGrid>
        <w:gridCol w:w="4676"/>
        <w:gridCol w:w="4676"/>
      </w:tblGrid>
      <w:tr w:rsidR="00745F26" w14:paraId="55009B3D" w14:textId="77777777" w:rsidTr="00A75767">
        <w:trPr>
          <w:trHeight w:hRule="exact" w:val="533"/>
        </w:trPr>
        <w:tc>
          <w:tcPr>
            <w:tcW w:w="4676" w:type="dxa"/>
            <w:tcBorders>
              <w:top w:val="single" w:sz="5" w:space="0" w:color="000000"/>
              <w:left w:val="single" w:sz="5" w:space="0" w:color="000000"/>
              <w:bottom w:val="single" w:sz="5" w:space="0" w:color="000000"/>
              <w:right w:val="single" w:sz="5" w:space="0" w:color="000000"/>
            </w:tcBorders>
            <w:shd w:val="clear" w:color="auto" w:fill="D9D9D9"/>
          </w:tcPr>
          <w:p w14:paraId="69571045" w14:textId="77777777" w:rsidR="00745F26" w:rsidRDefault="00745F26" w:rsidP="00A75767">
            <w:pPr>
              <w:spacing w:line="260" w:lineRule="exact"/>
              <w:ind w:left="1994" w:right="1996"/>
              <w:jc w:val="both"/>
              <w:rPr>
                <w:sz w:val="24"/>
                <w:szCs w:val="24"/>
              </w:rPr>
            </w:pPr>
            <w:r>
              <w:rPr>
                <w:b/>
                <w:sz w:val="24"/>
                <w:szCs w:val="24"/>
              </w:rPr>
              <w:t>N</w:t>
            </w:r>
            <w:r>
              <w:rPr>
                <w:b/>
                <w:spacing w:val="2"/>
                <w:sz w:val="24"/>
                <w:szCs w:val="24"/>
              </w:rPr>
              <w:t>a</w:t>
            </w:r>
            <w:r>
              <w:rPr>
                <w:b/>
                <w:spacing w:val="-3"/>
                <w:sz w:val="24"/>
                <w:szCs w:val="24"/>
              </w:rPr>
              <w:t>m</w:t>
            </w:r>
            <w:r>
              <w:rPr>
                <w:b/>
                <w:sz w:val="24"/>
                <w:szCs w:val="24"/>
              </w:rPr>
              <w:t>e</w:t>
            </w:r>
          </w:p>
        </w:tc>
        <w:tc>
          <w:tcPr>
            <w:tcW w:w="4676" w:type="dxa"/>
            <w:tcBorders>
              <w:top w:val="single" w:sz="5" w:space="0" w:color="000000"/>
              <w:left w:val="single" w:sz="5" w:space="0" w:color="000000"/>
              <w:bottom w:val="single" w:sz="5" w:space="0" w:color="000000"/>
              <w:right w:val="single" w:sz="5" w:space="0" w:color="000000"/>
            </w:tcBorders>
            <w:shd w:val="clear" w:color="auto" w:fill="D9D9D9"/>
          </w:tcPr>
          <w:p w14:paraId="4C1822EC" w14:textId="77777777" w:rsidR="00745F26" w:rsidRDefault="00745F26" w:rsidP="00A75767">
            <w:pPr>
              <w:spacing w:line="260" w:lineRule="exact"/>
              <w:ind w:left="1704" w:right="1706"/>
              <w:jc w:val="both"/>
              <w:rPr>
                <w:sz w:val="24"/>
                <w:szCs w:val="24"/>
              </w:rPr>
            </w:pPr>
            <w:r>
              <w:rPr>
                <w:b/>
                <w:spacing w:val="-3"/>
                <w:sz w:val="24"/>
                <w:szCs w:val="24"/>
              </w:rPr>
              <w:t>F</w:t>
            </w:r>
            <w:r>
              <w:rPr>
                <w:b/>
                <w:sz w:val="24"/>
                <w:szCs w:val="24"/>
              </w:rPr>
              <w:t>i</w:t>
            </w:r>
            <w:r>
              <w:rPr>
                <w:b/>
                <w:spacing w:val="1"/>
                <w:sz w:val="24"/>
                <w:szCs w:val="24"/>
              </w:rPr>
              <w:t>n</w:t>
            </w:r>
            <w:r>
              <w:rPr>
                <w:b/>
                <w:sz w:val="24"/>
                <w:szCs w:val="24"/>
              </w:rPr>
              <w:t>ish</w:t>
            </w:r>
            <w:r>
              <w:rPr>
                <w:b/>
                <w:spacing w:val="1"/>
                <w:sz w:val="24"/>
                <w:szCs w:val="24"/>
              </w:rPr>
              <w:t xml:space="preserve"> </w:t>
            </w:r>
            <w:r>
              <w:rPr>
                <w:b/>
                <w:sz w:val="24"/>
                <w:szCs w:val="24"/>
              </w:rPr>
              <w:t>Da</w:t>
            </w:r>
            <w:r>
              <w:rPr>
                <w:b/>
                <w:spacing w:val="-1"/>
                <w:sz w:val="24"/>
                <w:szCs w:val="24"/>
              </w:rPr>
              <w:t>t</w:t>
            </w:r>
            <w:r>
              <w:rPr>
                <w:b/>
                <w:sz w:val="24"/>
                <w:szCs w:val="24"/>
              </w:rPr>
              <w:t>e</w:t>
            </w:r>
          </w:p>
        </w:tc>
      </w:tr>
      <w:tr w:rsidR="00745F26" w14:paraId="7A8855A0" w14:textId="77777777" w:rsidTr="00A75767">
        <w:trPr>
          <w:trHeight w:hRule="exact" w:val="550"/>
        </w:trPr>
        <w:tc>
          <w:tcPr>
            <w:tcW w:w="4676" w:type="dxa"/>
            <w:tcBorders>
              <w:top w:val="single" w:sz="5" w:space="0" w:color="000000"/>
              <w:left w:val="single" w:sz="5" w:space="0" w:color="000000"/>
              <w:bottom w:val="single" w:sz="5" w:space="0" w:color="000000"/>
              <w:right w:val="single" w:sz="5" w:space="0" w:color="000000"/>
            </w:tcBorders>
          </w:tcPr>
          <w:p w14:paraId="13505565" w14:textId="77777777" w:rsidR="00745F26" w:rsidRDefault="00745F26" w:rsidP="00A75767">
            <w:pPr>
              <w:spacing w:line="260" w:lineRule="exact"/>
              <w:ind w:left="102"/>
              <w:jc w:val="both"/>
              <w:rPr>
                <w:sz w:val="24"/>
                <w:szCs w:val="24"/>
              </w:rPr>
            </w:pPr>
            <w:r>
              <w:rPr>
                <w:spacing w:val="1"/>
                <w:sz w:val="24"/>
                <w:szCs w:val="24"/>
              </w:rPr>
              <w:t>P</w:t>
            </w:r>
            <w:r>
              <w:rPr>
                <w:sz w:val="24"/>
                <w:szCs w:val="24"/>
              </w:rPr>
              <w:t>roj</w:t>
            </w:r>
            <w:r>
              <w:rPr>
                <w:spacing w:val="-1"/>
                <w:sz w:val="24"/>
                <w:szCs w:val="24"/>
              </w:rPr>
              <w:t>ec</w:t>
            </w:r>
            <w:r>
              <w:rPr>
                <w:sz w:val="24"/>
                <w:szCs w:val="24"/>
              </w:rPr>
              <w:t xml:space="preserve">t </w:t>
            </w:r>
            <w:r>
              <w:rPr>
                <w:spacing w:val="1"/>
                <w:sz w:val="24"/>
                <w:szCs w:val="24"/>
              </w:rPr>
              <w:t>P</w:t>
            </w:r>
            <w:r>
              <w:rPr>
                <w:sz w:val="24"/>
                <w:szCs w:val="24"/>
              </w:rPr>
              <w:t>lanning</w:t>
            </w:r>
            <w:r>
              <w:rPr>
                <w:spacing w:val="-2"/>
                <w:sz w:val="24"/>
                <w:szCs w:val="24"/>
              </w:rPr>
              <w:t xml:space="preserve"> </w:t>
            </w:r>
            <w:r>
              <w:rPr>
                <w:spacing w:val="-1"/>
                <w:sz w:val="24"/>
                <w:szCs w:val="24"/>
              </w:rPr>
              <w:t>c</w:t>
            </w:r>
            <w:r>
              <w:rPr>
                <w:sz w:val="24"/>
                <w:szCs w:val="24"/>
              </w:rPr>
              <w:t>omp</w:t>
            </w:r>
            <w:r>
              <w:rPr>
                <w:spacing w:val="1"/>
                <w:sz w:val="24"/>
                <w:szCs w:val="24"/>
              </w:rPr>
              <w:t>l</w:t>
            </w:r>
            <w:r>
              <w:rPr>
                <w:spacing w:val="-1"/>
                <w:sz w:val="24"/>
                <w:szCs w:val="24"/>
              </w:rPr>
              <w:t>e</w:t>
            </w:r>
            <w:r>
              <w:rPr>
                <w:spacing w:val="3"/>
                <w:sz w:val="24"/>
                <w:szCs w:val="24"/>
              </w:rPr>
              <w:t>t</w:t>
            </w:r>
            <w:r>
              <w:rPr>
                <w:sz w:val="24"/>
                <w:szCs w:val="24"/>
              </w:rPr>
              <w:t>e</w:t>
            </w:r>
          </w:p>
        </w:tc>
        <w:tc>
          <w:tcPr>
            <w:tcW w:w="4676" w:type="dxa"/>
            <w:tcBorders>
              <w:top w:val="single" w:sz="5" w:space="0" w:color="000000"/>
              <w:left w:val="single" w:sz="5" w:space="0" w:color="000000"/>
              <w:bottom w:val="single" w:sz="5" w:space="0" w:color="000000"/>
              <w:right w:val="single" w:sz="5" w:space="0" w:color="000000"/>
            </w:tcBorders>
          </w:tcPr>
          <w:p w14:paraId="0BE8BC31" w14:textId="53E3916D" w:rsidR="00745F26" w:rsidRDefault="003578F2" w:rsidP="00A75767">
            <w:pPr>
              <w:spacing w:line="260" w:lineRule="exact"/>
              <w:ind w:left="102"/>
              <w:jc w:val="both"/>
              <w:rPr>
                <w:sz w:val="24"/>
                <w:szCs w:val="24"/>
              </w:rPr>
            </w:pPr>
            <w:r>
              <w:rPr>
                <w:sz w:val="24"/>
                <w:szCs w:val="24"/>
              </w:rPr>
              <w:t>12/09/2019</w:t>
            </w:r>
          </w:p>
        </w:tc>
      </w:tr>
      <w:tr w:rsidR="00745F26" w14:paraId="39FC8387" w14:textId="77777777" w:rsidTr="00A75767">
        <w:trPr>
          <w:trHeight w:hRule="exact" w:val="542"/>
        </w:trPr>
        <w:tc>
          <w:tcPr>
            <w:tcW w:w="4676" w:type="dxa"/>
            <w:tcBorders>
              <w:top w:val="single" w:sz="5" w:space="0" w:color="000000"/>
              <w:left w:val="single" w:sz="5" w:space="0" w:color="000000"/>
              <w:bottom w:val="single" w:sz="5" w:space="0" w:color="000000"/>
              <w:right w:val="single" w:sz="5" w:space="0" w:color="000000"/>
            </w:tcBorders>
          </w:tcPr>
          <w:p w14:paraId="5B49D34F" w14:textId="77777777" w:rsidR="00745F26" w:rsidRDefault="00745F26" w:rsidP="00A75767">
            <w:pPr>
              <w:spacing w:line="260" w:lineRule="exact"/>
              <w:ind w:left="102"/>
              <w:jc w:val="both"/>
              <w:rPr>
                <w:sz w:val="24"/>
                <w:szCs w:val="24"/>
              </w:rPr>
            </w:pPr>
            <w:r>
              <w:rPr>
                <w:spacing w:val="-1"/>
                <w:sz w:val="24"/>
                <w:szCs w:val="24"/>
              </w:rPr>
              <w:t>Fea</w:t>
            </w:r>
            <w:r>
              <w:rPr>
                <w:sz w:val="24"/>
                <w:szCs w:val="24"/>
              </w:rPr>
              <w:t>sib</w:t>
            </w:r>
            <w:r>
              <w:rPr>
                <w:spacing w:val="1"/>
                <w:sz w:val="24"/>
                <w:szCs w:val="24"/>
              </w:rPr>
              <w:t>i</w:t>
            </w:r>
            <w:r>
              <w:rPr>
                <w:sz w:val="24"/>
                <w:szCs w:val="24"/>
              </w:rPr>
              <w:t>l</w:t>
            </w:r>
            <w:r>
              <w:rPr>
                <w:spacing w:val="1"/>
                <w:sz w:val="24"/>
                <w:szCs w:val="24"/>
              </w:rPr>
              <w:t>i</w:t>
            </w:r>
            <w:r>
              <w:rPr>
                <w:spacing w:val="3"/>
                <w:sz w:val="24"/>
                <w:szCs w:val="24"/>
              </w:rPr>
              <w:t>t</w:t>
            </w:r>
            <w:r>
              <w:rPr>
                <w:sz w:val="24"/>
                <w:szCs w:val="24"/>
              </w:rPr>
              <w:t>y</w:t>
            </w:r>
            <w:r>
              <w:rPr>
                <w:spacing w:val="-5"/>
                <w:sz w:val="24"/>
                <w:szCs w:val="24"/>
              </w:rPr>
              <w:t xml:space="preserve"> </w:t>
            </w:r>
            <w:r>
              <w:rPr>
                <w:spacing w:val="1"/>
                <w:sz w:val="24"/>
                <w:szCs w:val="24"/>
              </w:rPr>
              <w:t>S</w:t>
            </w:r>
            <w:r>
              <w:rPr>
                <w:sz w:val="24"/>
                <w:szCs w:val="24"/>
              </w:rPr>
              <w:t>tu</w:t>
            </w:r>
            <w:r>
              <w:rPr>
                <w:spacing w:val="5"/>
                <w:sz w:val="24"/>
                <w:szCs w:val="24"/>
              </w:rPr>
              <w:t>d</w:t>
            </w:r>
            <w:r>
              <w:rPr>
                <w:sz w:val="24"/>
                <w:szCs w:val="24"/>
              </w:rPr>
              <w:t>y</w:t>
            </w:r>
            <w:r>
              <w:rPr>
                <w:spacing w:val="-4"/>
                <w:sz w:val="24"/>
                <w:szCs w:val="24"/>
              </w:rPr>
              <w:t xml:space="preserve"> </w:t>
            </w:r>
            <w:r>
              <w:rPr>
                <w:spacing w:val="-1"/>
                <w:sz w:val="24"/>
                <w:szCs w:val="24"/>
              </w:rPr>
              <w:t>c</w:t>
            </w:r>
            <w:r>
              <w:rPr>
                <w:sz w:val="24"/>
                <w:szCs w:val="24"/>
              </w:rPr>
              <w:t>omp</w:t>
            </w:r>
            <w:r>
              <w:rPr>
                <w:spacing w:val="1"/>
                <w:sz w:val="24"/>
                <w:szCs w:val="24"/>
              </w:rPr>
              <w:t>le</w:t>
            </w:r>
            <w:r>
              <w:rPr>
                <w:sz w:val="24"/>
                <w:szCs w:val="24"/>
              </w:rPr>
              <w:t>te</w:t>
            </w:r>
          </w:p>
        </w:tc>
        <w:tc>
          <w:tcPr>
            <w:tcW w:w="4676" w:type="dxa"/>
            <w:tcBorders>
              <w:top w:val="single" w:sz="5" w:space="0" w:color="000000"/>
              <w:left w:val="single" w:sz="5" w:space="0" w:color="000000"/>
              <w:bottom w:val="single" w:sz="5" w:space="0" w:color="000000"/>
              <w:right w:val="single" w:sz="5" w:space="0" w:color="000000"/>
            </w:tcBorders>
          </w:tcPr>
          <w:p w14:paraId="3A3C6507" w14:textId="4D1276BA" w:rsidR="00745F26" w:rsidRDefault="003578F2" w:rsidP="00A75767">
            <w:pPr>
              <w:spacing w:line="260" w:lineRule="exact"/>
              <w:ind w:left="102"/>
              <w:jc w:val="both"/>
              <w:rPr>
                <w:sz w:val="24"/>
                <w:szCs w:val="24"/>
              </w:rPr>
            </w:pPr>
            <w:r>
              <w:rPr>
                <w:sz w:val="24"/>
                <w:szCs w:val="24"/>
              </w:rPr>
              <w:t>19/09/2019</w:t>
            </w:r>
          </w:p>
        </w:tc>
      </w:tr>
      <w:tr w:rsidR="00745F26" w14:paraId="093562ED" w14:textId="77777777" w:rsidTr="00A75767">
        <w:trPr>
          <w:trHeight w:hRule="exact" w:val="821"/>
        </w:trPr>
        <w:tc>
          <w:tcPr>
            <w:tcW w:w="4676" w:type="dxa"/>
            <w:tcBorders>
              <w:top w:val="single" w:sz="5" w:space="0" w:color="000000"/>
              <w:left w:val="single" w:sz="5" w:space="0" w:color="000000"/>
              <w:bottom w:val="single" w:sz="5" w:space="0" w:color="000000"/>
              <w:right w:val="single" w:sz="5" w:space="0" w:color="000000"/>
            </w:tcBorders>
          </w:tcPr>
          <w:p w14:paraId="274E9E8C" w14:textId="77777777" w:rsidR="00745F26" w:rsidRDefault="00745F26" w:rsidP="00A75767">
            <w:pPr>
              <w:spacing w:line="260" w:lineRule="exact"/>
              <w:ind w:left="102"/>
              <w:jc w:val="both"/>
              <w:rPr>
                <w:sz w:val="24"/>
                <w:szCs w:val="24"/>
              </w:rPr>
            </w:pPr>
            <w:r>
              <w:rPr>
                <w:sz w:val="24"/>
                <w:szCs w:val="24"/>
              </w:rPr>
              <w:t>R</w:t>
            </w:r>
            <w:r>
              <w:rPr>
                <w:spacing w:val="-1"/>
                <w:sz w:val="24"/>
                <w:szCs w:val="24"/>
              </w:rPr>
              <w:t>e</w:t>
            </w:r>
            <w:r>
              <w:rPr>
                <w:sz w:val="24"/>
                <w:szCs w:val="24"/>
              </w:rPr>
              <w:t>quir</w:t>
            </w:r>
            <w:r>
              <w:rPr>
                <w:spacing w:val="-1"/>
                <w:sz w:val="24"/>
                <w:szCs w:val="24"/>
              </w:rPr>
              <w:t>e</w:t>
            </w:r>
            <w:r>
              <w:rPr>
                <w:sz w:val="24"/>
                <w:szCs w:val="24"/>
              </w:rPr>
              <w:t>ment G</w:t>
            </w:r>
            <w:r>
              <w:rPr>
                <w:spacing w:val="-1"/>
                <w:sz w:val="24"/>
                <w:szCs w:val="24"/>
              </w:rPr>
              <w:t>a</w:t>
            </w:r>
            <w:r>
              <w:rPr>
                <w:sz w:val="24"/>
                <w:szCs w:val="24"/>
              </w:rPr>
              <w:t>th</w:t>
            </w:r>
            <w:r>
              <w:rPr>
                <w:spacing w:val="2"/>
                <w:sz w:val="24"/>
                <w:szCs w:val="24"/>
              </w:rPr>
              <w:t>e</w:t>
            </w:r>
            <w:r>
              <w:rPr>
                <w:sz w:val="24"/>
                <w:szCs w:val="24"/>
              </w:rPr>
              <w:t xml:space="preserve">ring </w:t>
            </w:r>
            <w:r>
              <w:rPr>
                <w:spacing w:val="1"/>
                <w:sz w:val="24"/>
                <w:szCs w:val="24"/>
              </w:rPr>
              <w:t>a</w:t>
            </w:r>
            <w:r>
              <w:rPr>
                <w:sz w:val="24"/>
                <w:szCs w:val="24"/>
              </w:rPr>
              <w:t>nd An</w:t>
            </w:r>
            <w:r>
              <w:rPr>
                <w:spacing w:val="-1"/>
                <w:sz w:val="24"/>
                <w:szCs w:val="24"/>
              </w:rPr>
              <w:t>a</w:t>
            </w:r>
            <w:r>
              <w:rPr>
                <w:spacing w:val="3"/>
                <w:sz w:val="24"/>
                <w:szCs w:val="24"/>
              </w:rPr>
              <w:t>l</w:t>
            </w:r>
            <w:r>
              <w:rPr>
                <w:spacing w:val="-5"/>
                <w:sz w:val="24"/>
                <w:szCs w:val="24"/>
              </w:rPr>
              <w:t>y</w:t>
            </w:r>
            <w:r>
              <w:rPr>
                <w:sz w:val="24"/>
                <w:szCs w:val="24"/>
              </w:rPr>
              <w:t>sis</w:t>
            </w:r>
          </w:p>
          <w:p w14:paraId="0E2525CC" w14:textId="77777777" w:rsidR="00745F26" w:rsidRDefault="00745F26" w:rsidP="00A75767">
            <w:pPr>
              <w:ind w:left="102"/>
              <w:jc w:val="both"/>
              <w:rPr>
                <w:sz w:val="24"/>
                <w:szCs w:val="24"/>
              </w:rPr>
            </w:pPr>
            <w:r>
              <w:rPr>
                <w:spacing w:val="-1"/>
                <w:sz w:val="24"/>
                <w:szCs w:val="24"/>
              </w:rPr>
              <w:t>c</w:t>
            </w:r>
            <w:r>
              <w:rPr>
                <w:sz w:val="24"/>
                <w:szCs w:val="24"/>
              </w:rPr>
              <w:t>omp</w:t>
            </w:r>
            <w:r>
              <w:rPr>
                <w:spacing w:val="1"/>
                <w:sz w:val="24"/>
                <w:szCs w:val="24"/>
              </w:rPr>
              <w:t>l</w:t>
            </w:r>
            <w:r>
              <w:rPr>
                <w:spacing w:val="-1"/>
                <w:sz w:val="24"/>
                <w:szCs w:val="24"/>
              </w:rPr>
              <w:t>e</w:t>
            </w:r>
            <w:r>
              <w:rPr>
                <w:sz w:val="24"/>
                <w:szCs w:val="24"/>
              </w:rPr>
              <w:t>te</w:t>
            </w:r>
          </w:p>
        </w:tc>
        <w:tc>
          <w:tcPr>
            <w:tcW w:w="4676" w:type="dxa"/>
            <w:tcBorders>
              <w:top w:val="single" w:sz="5" w:space="0" w:color="000000"/>
              <w:left w:val="single" w:sz="5" w:space="0" w:color="000000"/>
              <w:bottom w:val="single" w:sz="5" w:space="0" w:color="000000"/>
              <w:right w:val="single" w:sz="5" w:space="0" w:color="000000"/>
            </w:tcBorders>
          </w:tcPr>
          <w:p w14:paraId="4227BAC8" w14:textId="610D6937" w:rsidR="00745F26" w:rsidRDefault="003578F2" w:rsidP="00A75767">
            <w:pPr>
              <w:spacing w:line="260" w:lineRule="exact"/>
              <w:ind w:left="102"/>
              <w:jc w:val="both"/>
              <w:rPr>
                <w:sz w:val="24"/>
                <w:szCs w:val="24"/>
              </w:rPr>
            </w:pPr>
            <w:r>
              <w:rPr>
                <w:sz w:val="24"/>
                <w:szCs w:val="24"/>
              </w:rPr>
              <w:t>03/10/2019</w:t>
            </w:r>
          </w:p>
        </w:tc>
      </w:tr>
      <w:tr w:rsidR="00745F26" w14:paraId="3E25D5D3" w14:textId="77777777" w:rsidTr="00A75767">
        <w:trPr>
          <w:trHeight w:hRule="exact" w:val="545"/>
        </w:trPr>
        <w:tc>
          <w:tcPr>
            <w:tcW w:w="4676" w:type="dxa"/>
            <w:tcBorders>
              <w:top w:val="single" w:sz="5" w:space="0" w:color="000000"/>
              <w:left w:val="single" w:sz="5" w:space="0" w:color="000000"/>
              <w:bottom w:val="single" w:sz="5" w:space="0" w:color="000000"/>
              <w:right w:val="single" w:sz="5" w:space="0" w:color="000000"/>
            </w:tcBorders>
          </w:tcPr>
          <w:p w14:paraId="6020D086" w14:textId="77777777" w:rsidR="00745F26" w:rsidRDefault="00745F26" w:rsidP="00A75767">
            <w:pPr>
              <w:spacing w:line="260" w:lineRule="exact"/>
              <w:ind w:left="102"/>
              <w:jc w:val="both"/>
              <w:rPr>
                <w:sz w:val="24"/>
                <w:szCs w:val="24"/>
              </w:rPr>
            </w:pPr>
            <w:r>
              <w:rPr>
                <w:spacing w:val="3"/>
                <w:sz w:val="24"/>
                <w:szCs w:val="24"/>
              </w:rPr>
              <w:t>S</w:t>
            </w:r>
            <w:r>
              <w:rPr>
                <w:spacing w:val="-5"/>
                <w:sz w:val="24"/>
                <w:szCs w:val="24"/>
              </w:rPr>
              <w:t>y</w:t>
            </w:r>
            <w:r>
              <w:rPr>
                <w:sz w:val="24"/>
                <w:szCs w:val="24"/>
              </w:rPr>
              <w:t>stem D</w:t>
            </w:r>
            <w:r>
              <w:rPr>
                <w:spacing w:val="-1"/>
                <w:sz w:val="24"/>
                <w:szCs w:val="24"/>
              </w:rPr>
              <w:t>e</w:t>
            </w:r>
            <w:r>
              <w:rPr>
                <w:sz w:val="24"/>
                <w:szCs w:val="24"/>
              </w:rPr>
              <w:t>s</w:t>
            </w:r>
            <w:r>
              <w:rPr>
                <w:spacing w:val="3"/>
                <w:sz w:val="24"/>
                <w:szCs w:val="24"/>
              </w:rPr>
              <w:t>i</w:t>
            </w:r>
            <w:r>
              <w:rPr>
                <w:spacing w:val="-2"/>
                <w:sz w:val="24"/>
                <w:szCs w:val="24"/>
              </w:rPr>
              <w:t>g</w:t>
            </w:r>
            <w:r>
              <w:rPr>
                <w:sz w:val="24"/>
                <w:szCs w:val="24"/>
              </w:rPr>
              <w:t xml:space="preserve">n </w:t>
            </w:r>
            <w:r>
              <w:rPr>
                <w:spacing w:val="-1"/>
                <w:sz w:val="24"/>
                <w:szCs w:val="24"/>
              </w:rPr>
              <w:t>c</w:t>
            </w:r>
            <w:r>
              <w:rPr>
                <w:sz w:val="24"/>
                <w:szCs w:val="24"/>
              </w:rPr>
              <w:t>omp</w:t>
            </w:r>
            <w:r>
              <w:rPr>
                <w:spacing w:val="1"/>
                <w:sz w:val="24"/>
                <w:szCs w:val="24"/>
              </w:rPr>
              <w:t>l</w:t>
            </w:r>
            <w:r>
              <w:rPr>
                <w:spacing w:val="-1"/>
                <w:sz w:val="24"/>
                <w:szCs w:val="24"/>
              </w:rPr>
              <w:t>e</w:t>
            </w:r>
            <w:r>
              <w:rPr>
                <w:sz w:val="24"/>
                <w:szCs w:val="24"/>
              </w:rPr>
              <w:t>te</w:t>
            </w:r>
          </w:p>
        </w:tc>
        <w:tc>
          <w:tcPr>
            <w:tcW w:w="4676" w:type="dxa"/>
            <w:tcBorders>
              <w:top w:val="single" w:sz="5" w:space="0" w:color="000000"/>
              <w:left w:val="single" w:sz="5" w:space="0" w:color="000000"/>
              <w:bottom w:val="single" w:sz="5" w:space="0" w:color="000000"/>
              <w:right w:val="single" w:sz="5" w:space="0" w:color="000000"/>
            </w:tcBorders>
          </w:tcPr>
          <w:p w14:paraId="65EC87E2" w14:textId="1670A1F4" w:rsidR="00745F26" w:rsidRDefault="00973140" w:rsidP="00A75767">
            <w:pPr>
              <w:spacing w:line="260" w:lineRule="exact"/>
              <w:ind w:left="102"/>
              <w:jc w:val="both"/>
              <w:rPr>
                <w:sz w:val="24"/>
                <w:szCs w:val="24"/>
              </w:rPr>
            </w:pPr>
            <w:r>
              <w:rPr>
                <w:sz w:val="24"/>
                <w:szCs w:val="24"/>
              </w:rPr>
              <w:t>24/10/2019</w:t>
            </w:r>
          </w:p>
        </w:tc>
      </w:tr>
      <w:tr w:rsidR="00745F26" w14:paraId="44F84568" w14:textId="77777777" w:rsidTr="00A75767">
        <w:trPr>
          <w:trHeight w:hRule="exact" w:val="542"/>
        </w:trPr>
        <w:tc>
          <w:tcPr>
            <w:tcW w:w="4676" w:type="dxa"/>
            <w:tcBorders>
              <w:top w:val="single" w:sz="5" w:space="0" w:color="000000"/>
              <w:left w:val="single" w:sz="5" w:space="0" w:color="000000"/>
              <w:bottom w:val="single" w:sz="5" w:space="0" w:color="000000"/>
              <w:right w:val="single" w:sz="5" w:space="0" w:color="000000"/>
            </w:tcBorders>
          </w:tcPr>
          <w:p w14:paraId="4C88C8A2" w14:textId="77777777" w:rsidR="00745F26" w:rsidRDefault="00745F26" w:rsidP="00A75767">
            <w:pPr>
              <w:spacing w:line="260" w:lineRule="exact"/>
              <w:ind w:left="102"/>
              <w:jc w:val="both"/>
              <w:rPr>
                <w:sz w:val="24"/>
                <w:szCs w:val="24"/>
              </w:rPr>
            </w:pPr>
            <w:r>
              <w:rPr>
                <w:spacing w:val="3"/>
                <w:sz w:val="24"/>
                <w:szCs w:val="24"/>
              </w:rPr>
              <w:t>S</w:t>
            </w:r>
            <w:r>
              <w:rPr>
                <w:spacing w:val="-5"/>
                <w:sz w:val="24"/>
                <w:szCs w:val="24"/>
              </w:rPr>
              <w:t>y</w:t>
            </w:r>
            <w:r>
              <w:rPr>
                <w:sz w:val="24"/>
                <w:szCs w:val="24"/>
              </w:rPr>
              <w:t>stem D</w:t>
            </w:r>
            <w:r>
              <w:rPr>
                <w:spacing w:val="-1"/>
                <w:sz w:val="24"/>
                <w:szCs w:val="24"/>
              </w:rPr>
              <w:t>e</w:t>
            </w:r>
            <w:r>
              <w:rPr>
                <w:spacing w:val="2"/>
                <w:sz w:val="24"/>
                <w:szCs w:val="24"/>
              </w:rPr>
              <w:t>v</w:t>
            </w:r>
            <w:r>
              <w:rPr>
                <w:spacing w:val="-1"/>
                <w:sz w:val="24"/>
                <w:szCs w:val="24"/>
              </w:rPr>
              <w:t>e</w:t>
            </w:r>
            <w:r>
              <w:rPr>
                <w:sz w:val="24"/>
                <w:szCs w:val="24"/>
              </w:rPr>
              <w:t>lo</w:t>
            </w:r>
            <w:r>
              <w:rPr>
                <w:spacing w:val="1"/>
                <w:sz w:val="24"/>
                <w:szCs w:val="24"/>
              </w:rPr>
              <w:t>p</w:t>
            </w:r>
            <w:r>
              <w:rPr>
                <w:sz w:val="24"/>
                <w:szCs w:val="24"/>
              </w:rPr>
              <w:t xml:space="preserve">ment </w:t>
            </w:r>
            <w:r>
              <w:rPr>
                <w:spacing w:val="-1"/>
                <w:sz w:val="24"/>
                <w:szCs w:val="24"/>
              </w:rPr>
              <w:t>c</w:t>
            </w:r>
            <w:r>
              <w:rPr>
                <w:spacing w:val="2"/>
                <w:sz w:val="24"/>
                <w:szCs w:val="24"/>
              </w:rPr>
              <w:t>o</w:t>
            </w:r>
            <w:r>
              <w:rPr>
                <w:sz w:val="24"/>
                <w:szCs w:val="24"/>
              </w:rPr>
              <w:t>mp</w:t>
            </w:r>
            <w:r>
              <w:rPr>
                <w:spacing w:val="1"/>
                <w:sz w:val="24"/>
                <w:szCs w:val="24"/>
              </w:rPr>
              <w:t>l</w:t>
            </w:r>
            <w:r>
              <w:rPr>
                <w:spacing w:val="-1"/>
                <w:sz w:val="24"/>
                <w:szCs w:val="24"/>
              </w:rPr>
              <w:t>e</w:t>
            </w:r>
            <w:r>
              <w:rPr>
                <w:sz w:val="24"/>
                <w:szCs w:val="24"/>
              </w:rPr>
              <w:t>te</w:t>
            </w:r>
          </w:p>
        </w:tc>
        <w:tc>
          <w:tcPr>
            <w:tcW w:w="4676" w:type="dxa"/>
            <w:tcBorders>
              <w:top w:val="single" w:sz="5" w:space="0" w:color="000000"/>
              <w:left w:val="single" w:sz="5" w:space="0" w:color="000000"/>
              <w:bottom w:val="single" w:sz="5" w:space="0" w:color="000000"/>
              <w:right w:val="single" w:sz="5" w:space="0" w:color="000000"/>
            </w:tcBorders>
          </w:tcPr>
          <w:p w14:paraId="3685C58B" w14:textId="47A03B79" w:rsidR="00745F26" w:rsidRDefault="00973140" w:rsidP="00A75767">
            <w:pPr>
              <w:spacing w:line="260" w:lineRule="exact"/>
              <w:ind w:left="102"/>
              <w:jc w:val="both"/>
              <w:rPr>
                <w:sz w:val="24"/>
                <w:szCs w:val="24"/>
              </w:rPr>
            </w:pPr>
            <w:r>
              <w:rPr>
                <w:sz w:val="24"/>
                <w:szCs w:val="24"/>
              </w:rPr>
              <w:t>21/11/2019</w:t>
            </w:r>
          </w:p>
        </w:tc>
      </w:tr>
      <w:tr w:rsidR="00745F26" w14:paraId="678908B4" w14:textId="77777777" w:rsidTr="00A75767">
        <w:trPr>
          <w:trHeight w:hRule="exact" w:val="545"/>
        </w:trPr>
        <w:tc>
          <w:tcPr>
            <w:tcW w:w="4676" w:type="dxa"/>
            <w:tcBorders>
              <w:top w:val="single" w:sz="5" w:space="0" w:color="000000"/>
              <w:left w:val="single" w:sz="5" w:space="0" w:color="000000"/>
              <w:bottom w:val="single" w:sz="5" w:space="0" w:color="000000"/>
              <w:right w:val="single" w:sz="5" w:space="0" w:color="000000"/>
            </w:tcBorders>
          </w:tcPr>
          <w:p w14:paraId="038B6D71" w14:textId="77777777" w:rsidR="00745F26" w:rsidRDefault="00745F26" w:rsidP="00A75767">
            <w:pPr>
              <w:spacing w:line="260" w:lineRule="exact"/>
              <w:ind w:left="102"/>
              <w:jc w:val="both"/>
              <w:rPr>
                <w:sz w:val="24"/>
                <w:szCs w:val="24"/>
              </w:rPr>
            </w:pPr>
            <w:r>
              <w:rPr>
                <w:spacing w:val="3"/>
                <w:sz w:val="24"/>
                <w:szCs w:val="24"/>
              </w:rPr>
              <w:t>S</w:t>
            </w:r>
            <w:r>
              <w:rPr>
                <w:spacing w:val="-5"/>
                <w:sz w:val="24"/>
                <w:szCs w:val="24"/>
              </w:rPr>
              <w:t>y</w:t>
            </w:r>
            <w:r>
              <w:rPr>
                <w:sz w:val="24"/>
                <w:szCs w:val="24"/>
              </w:rPr>
              <w:t>stem T</w:t>
            </w:r>
            <w:r>
              <w:rPr>
                <w:spacing w:val="-1"/>
                <w:sz w:val="24"/>
                <w:szCs w:val="24"/>
              </w:rPr>
              <w:t>e</w:t>
            </w:r>
            <w:r>
              <w:rPr>
                <w:sz w:val="24"/>
                <w:szCs w:val="24"/>
              </w:rPr>
              <w:t>st</w:t>
            </w:r>
            <w:r>
              <w:rPr>
                <w:spacing w:val="1"/>
                <w:sz w:val="24"/>
                <w:szCs w:val="24"/>
              </w:rPr>
              <w:t>i</w:t>
            </w:r>
            <w:r>
              <w:rPr>
                <w:sz w:val="24"/>
                <w:szCs w:val="24"/>
              </w:rPr>
              <w:t xml:space="preserve">ng </w:t>
            </w:r>
            <w:r>
              <w:rPr>
                <w:spacing w:val="-1"/>
                <w:sz w:val="24"/>
                <w:szCs w:val="24"/>
              </w:rPr>
              <w:t>c</w:t>
            </w:r>
            <w:r>
              <w:rPr>
                <w:sz w:val="24"/>
                <w:szCs w:val="24"/>
              </w:rPr>
              <w:t>omp</w:t>
            </w:r>
            <w:r>
              <w:rPr>
                <w:spacing w:val="1"/>
                <w:sz w:val="24"/>
                <w:szCs w:val="24"/>
              </w:rPr>
              <w:t>l</w:t>
            </w:r>
            <w:r>
              <w:rPr>
                <w:spacing w:val="-1"/>
                <w:sz w:val="24"/>
                <w:szCs w:val="24"/>
              </w:rPr>
              <w:t>e</w:t>
            </w:r>
            <w:r>
              <w:rPr>
                <w:sz w:val="24"/>
                <w:szCs w:val="24"/>
              </w:rPr>
              <w:t>te</w:t>
            </w:r>
          </w:p>
        </w:tc>
        <w:tc>
          <w:tcPr>
            <w:tcW w:w="4676" w:type="dxa"/>
            <w:tcBorders>
              <w:top w:val="single" w:sz="5" w:space="0" w:color="000000"/>
              <w:left w:val="single" w:sz="5" w:space="0" w:color="000000"/>
              <w:bottom w:val="single" w:sz="5" w:space="0" w:color="000000"/>
              <w:right w:val="single" w:sz="5" w:space="0" w:color="000000"/>
            </w:tcBorders>
          </w:tcPr>
          <w:p w14:paraId="16F2468B" w14:textId="242BB530" w:rsidR="00745F26" w:rsidRDefault="00973140" w:rsidP="00A75767">
            <w:pPr>
              <w:spacing w:line="260" w:lineRule="exact"/>
              <w:ind w:left="102"/>
              <w:jc w:val="both"/>
              <w:rPr>
                <w:sz w:val="24"/>
                <w:szCs w:val="24"/>
              </w:rPr>
            </w:pPr>
            <w:r>
              <w:rPr>
                <w:sz w:val="24"/>
                <w:szCs w:val="24"/>
              </w:rPr>
              <w:t>19/12/2019</w:t>
            </w:r>
          </w:p>
        </w:tc>
      </w:tr>
      <w:tr w:rsidR="00745F26" w14:paraId="7CC5E427" w14:textId="77777777" w:rsidTr="00A75767">
        <w:trPr>
          <w:trHeight w:hRule="exact" w:val="545"/>
        </w:trPr>
        <w:tc>
          <w:tcPr>
            <w:tcW w:w="4676" w:type="dxa"/>
            <w:tcBorders>
              <w:top w:val="single" w:sz="5" w:space="0" w:color="000000"/>
              <w:left w:val="single" w:sz="5" w:space="0" w:color="000000"/>
              <w:bottom w:val="single" w:sz="5" w:space="0" w:color="000000"/>
              <w:right w:val="single" w:sz="5" w:space="0" w:color="000000"/>
            </w:tcBorders>
          </w:tcPr>
          <w:p w14:paraId="0F1FC2CD" w14:textId="77777777" w:rsidR="00745F26" w:rsidRDefault="00745F26" w:rsidP="00A75767">
            <w:pPr>
              <w:spacing w:line="260" w:lineRule="exact"/>
              <w:ind w:left="102"/>
              <w:jc w:val="both"/>
              <w:rPr>
                <w:sz w:val="24"/>
                <w:szCs w:val="24"/>
              </w:rPr>
            </w:pPr>
            <w:r>
              <w:rPr>
                <w:sz w:val="24"/>
                <w:szCs w:val="24"/>
              </w:rPr>
              <w:t>D</w:t>
            </w:r>
            <w:r>
              <w:rPr>
                <w:spacing w:val="-1"/>
                <w:sz w:val="24"/>
                <w:szCs w:val="24"/>
              </w:rPr>
              <w:t>e</w:t>
            </w:r>
            <w:r>
              <w:rPr>
                <w:sz w:val="24"/>
                <w:szCs w:val="24"/>
              </w:rPr>
              <w:t>pl</w:t>
            </w:r>
            <w:r>
              <w:rPr>
                <w:spacing w:val="3"/>
                <w:sz w:val="24"/>
                <w:szCs w:val="24"/>
              </w:rPr>
              <w:t>o</w:t>
            </w:r>
            <w:r>
              <w:rPr>
                <w:spacing w:val="-5"/>
                <w:sz w:val="24"/>
                <w:szCs w:val="24"/>
              </w:rPr>
              <w:t>y</w:t>
            </w:r>
            <w:r>
              <w:rPr>
                <w:spacing w:val="3"/>
                <w:sz w:val="24"/>
                <w:szCs w:val="24"/>
              </w:rPr>
              <w:t>m</w:t>
            </w:r>
            <w:r>
              <w:rPr>
                <w:spacing w:val="-1"/>
                <w:sz w:val="24"/>
                <w:szCs w:val="24"/>
              </w:rPr>
              <w:t>e</w:t>
            </w:r>
            <w:r>
              <w:rPr>
                <w:sz w:val="24"/>
                <w:szCs w:val="24"/>
              </w:rPr>
              <w:t xml:space="preserve">nt of </w:t>
            </w:r>
            <w:r>
              <w:rPr>
                <w:spacing w:val="5"/>
                <w:sz w:val="24"/>
                <w:szCs w:val="24"/>
              </w:rPr>
              <w:t>s</w:t>
            </w:r>
            <w:r>
              <w:rPr>
                <w:spacing w:val="-5"/>
                <w:sz w:val="24"/>
                <w:szCs w:val="24"/>
              </w:rPr>
              <w:t>y</w:t>
            </w:r>
            <w:r>
              <w:rPr>
                <w:sz w:val="24"/>
                <w:szCs w:val="24"/>
              </w:rPr>
              <w:t>stem</w:t>
            </w:r>
            <w:r>
              <w:rPr>
                <w:spacing w:val="1"/>
                <w:sz w:val="24"/>
                <w:szCs w:val="24"/>
              </w:rPr>
              <w:t xml:space="preserve"> c</w:t>
            </w:r>
            <w:r>
              <w:rPr>
                <w:sz w:val="24"/>
                <w:szCs w:val="24"/>
              </w:rPr>
              <w:t>omp</w:t>
            </w:r>
            <w:r>
              <w:rPr>
                <w:spacing w:val="1"/>
                <w:sz w:val="24"/>
                <w:szCs w:val="24"/>
              </w:rPr>
              <w:t>l</w:t>
            </w:r>
            <w:r>
              <w:rPr>
                <w:spacing w:val="-1"/>
                <w:sz w:val="24"/>
                <w:szCs w:val="24"/>
              </w:rPr>
              <w:t>e</w:t>
            </w:r>
            <w:r>
              <w:rPr>
                <w:sz w:val="24"/>
                <w:szCs w:val="24"/>
              </w:rPr>
              <w:t>te</w:t>
            </w:r>
          </w:p>
        </w:tc>
        <w:tc>
          <w:tcPr>
            <w:tcW w:w="4676" w:type="dxa"/>
            <w:tcBorders>
              <w:top w:val="single" w:sz="5" w:space="0" w:color="000000"/>
              <w:left w:val="single" w:sz="5" w:space="0" w:color="000000"/>
              <w:bottom w:val="single" w:sz="5" w:space="0" w:color="000000"/>
              <w:right w:val="single" w:sz="5" w:space="0" w:color="000000"/>
            </w:tcBorders>
          </w:tcPr>
          <w:p w14:paraId="5080EB0B" w14:textId="201708B3" w:rsidR="00745F26" w:rsidRDefault="00973140" w:rsidP="00A75767">
            <w:pPr>
              <w:spacing w:line="260" w:lineRule="exact"/>
              <w:ind w:left="102"/>
              <w:jc w:val="both"/>
              <w:rPr>
                <w:sz w:val="24"/>
                <w:szCs w:val="24"/>
              </w:rPr>
            </w:pPr>
            <w:r>
              <w:rPr>
                <w:sz w:val="24"/>
                <w:szCs w:val="24"/>
              </w:rPr>
              <w:t>26/12/2019</w:t>
            </w:r>
          </w:p>
        </w:tc>
      </w:tr>
      <w:tr w:rsidR="00745F26" w14:paraId="78B0E40B" w14:textId="77777777" w:rsidTr="00745F26">
        <w:trPr>
          <w:trHeight w:hRule="exact" w:val="342"/>
        </w:trPr>
        <w:tc>
          <w:tcPr>
            <w:tcW w:w="4676" w:type="dxa"/>
            <w:tcBorders>
              <w:top w:val="single" w:sz="5" w:space="0" w:color="000000"/>
              <w:left w:val="single" w:sz="5" w:space="0" w:color="000000"/>
              <w:bottom w:val="single" w:sz="5" w:space="0" w:color="000000"/>
              <w:right w:val="single" w:sz="5" w:space="0" w:color="000000"/>
            </w:tcBorders>
          </w:tcPr>
          <w:p w14:paraId="4ECEA03B" w14:textId="77777777" w:rsidR="00745F26" w:rsidRDefault="00745F26" w:rsidP="00A75767">
            <w:pPr>
              <w:spacing w:line="260" w:lineRule="exact"/>
              <w:ind w:left="102"/>
              <w:jc w:val="both"/>
              <w:rPr>
                <w:sz w:val="24"/>
                <w:szCs w:val="24"/>
              </w:rPr>
            </w:pPr>
            <w:r>
              <w:rPr>
                <w:spacing w:val="1"/>
                <w:sz w:val="24"/>
                <w:szCs w:val="24"/>
              </w:rPr>
              <w:t>P</w:t>
            </w:r>
            <w:r>
              <w:rPr>
                <w:sz w:val="24"/>
                <w:szCs w:val="24"/>
              </w:rPr>
              <w:t>roj</w:t>
            </w:r>
            <w:r>
              <w:rPr>
                <w:spacing w:val="-1"/>
                <w:sz w:val="24"/>
                <w:szCs w:val="24"/>
              </w:rPr>
              <w:t>ec</w:t>
            </w:r>
            <w:r>
              <w:rPr>
                <w:sz w:val="24"/>
                <w:szCs w:val="24"/>
              </w:rPr>
              <w:t xml:space="preserve">t </w:t>
            </w:r>
            <w:r>
              <w:rPr>
                <w:spacing w:val="1"/>
                <w:sz w:val="24"/>
                <w:szCs w:val="24"/>
              </w:rPr>
              <w:t>C</w:t>
            </w:r>
            <w:r>
              <w:rPr>
                <w:sz w:val="24"/>
                <w:szCs w:val="24"/>
              </w:rPr>
              <w:t xml:space="preserve">losure </w:t>
            </w:r>
            <w:r>
              <w:rPr>
                <w:spacing w:val="-1"/>
                <w:sz w:val="24"/>
                <w:szCs w:val="24"/>
              </w:rPr>
              <w:t>c</w:t>
            </w:r>
            <w:r>
              <w:rPr>
                <w:sz w:val="24"/>
                <w:szCs w:val="24"/>
              </w:rPr>
              <w:t>omp</w:t>
            </w:r>
            <w:r>
              <w:rPr>
                <w:spacing w:val="1"/>
                <w:sz w:val="24"/>
                <w:szCs w:val="24"/>
              </w:rPr>
              <w:t>l</w:t>
            </w:r>
            <w:r>
              <w:rPr>
                <w:spacing w:val="-1"/>
                <w:sz w:val="24"/>
                <w:szCs w:val="24"/>
              </w:rPr>
              <w:t>e</w:t>
            </w:r>
            <w:r>
              <w:rPr>
                <w:sz w:val="24"/>
                <w:szCs w:val="24"/>
              </w:rPr>
              <w:t>te</w:t>
            </w:r>
          </w:p>
        </w:tc>
        <w:tc>
          <w:tcPr>
            <w:tcW w:w="4676" w:type="dxa"/>
            <w:tcBorders>
              <w:top w:val="single" w:sz="5" w:space="0" w:color="000000"/>
              <w:left w:val="single" w:sz="5" w:space="0" w:color="000000"/>
              <w:bottom w:val="single" w:sz="5" w:space="0" w:color="000000"/>
              <w:right w:val="single" w:sz="5" w:space="0" w:color="000000"/>
            </w:tcBorders>
          </w:tcPr>
          <w:p w14:paraId="67E5DF35" w14:textId="33663CB1" w:rsidR="00745F26" w:rsidRDefault="00E71841" w:rsidP="00A75767">
            <w:pPr>
              <w:spacing w:line="260" w:lineRule="exact"/>
              <w:ind w:left="102"/>
              <w:jc w:val="both"/>
              <w:rPr>
                <w:sz w:val="24"/>
                <w:szCs w:val="24"/>
              </w:rPr>
            </w:pPr>
            <w:r>
              <w:rPr>
                <w:sz w:val="24"/>
                <w:szCs w:val="24"/>
              </w:rPr>
              <w:t>02/01/2020</w:t>
            </w:r>
          </w:p>
        </w:tc>
      </w:tr>
    </w:tbl>
    <w:p w14:paraId="059DFF1E" w14:textId="77777777" w:rsidR="00CE409C" w:rsidRPr="00D70DF4" w:rsidRDefault="009B090C" w:rsidP="00D70DF4">
      <w:pPr>
        <w:pStyle w:val="Heading2"/>
        <w:numPr>
          <w:ilvl w:val="0"/>
          <w:numId w:val="0"/>
        </w:numPr>
        <w:rPr>
          <w:rFonts w:ascii="Times New Roman" w:hAnsi="Times New Roman" w:cs="Times New Roman"/>
          <w:i w:val="0"/>
          <w:iCs w:val="0"/>
          <w:sz w:val="24"/>
          <w:szCs w:val="24"/>
        </w:rPr>
      </w:pPr>
      <w:bookmarkStart w:id="14" w:name="_Toc28687701"/>
      <w:r w:rsidRPr="00D70DF4">
        <w:rPr>
          <w:rFonts w:ascii="Times New Roman" w:hAnsi="Times New Roman" w:cs="Times New Roman"/>
          <w:i w:val="0"/>
          <w:iCs w:val="0"/>
          <w:sz w:val="24"/>
          <w:szCs w:val="24"/>
        </w:rPr>
        <w:t>2.8.</w:t>
      </w:r>
      <w:r w:rsidRPr="00D70DF4">
        <w:rPr>
          <w:rFonts w:ascii="Times New Roman" w:hAnsi="Times New Roman" w:cs="Times New Roman"/>
          <w:i w:val="0"/>
          <w:iCs w:val="0"/>
          <w:spacing w:val="7"/>
          <w:sz w:val="24"/>
          <w:szCs w:val="24"/>
        </w:rPr>
        <w:t xml:space="preserve"> </w:t>
      </w:r>
      <w:r w:rsidRPr="00D70DF4">
        <w:rPr>
          <w:rFonts w:ascii="Times New Roman" w:hAnsi="Times New Roman" w:cs="Times New Roman"/>
          <w:i w:val="0"/>
          <w:iCs w:val="0"/>
          <w:sz w:val="24"/>
          <w:szCs w:val="24"/>
        </w:rPr>
        <w:t>B</w:t>
      </w:r>
      <w:r w:rsidRPr="00D70DF4">
        <w:rPr>
          <w:rFonts w:ascii="Times New Roman" w:hAnsi="Times New Roman" w:cs="Times New Roman"/>
          <w:i w:val="0"/>
          <w:iCs w:val="0"/>
          <w:spacing w:val="1"/>
          <w:sz w:val="24"/>
          <w:szCs w:val="24"/>
        </w:rPr>
        <w:t>ud</w:t>
      </w:r>
      <w:r w:rsidRPr="00D70DF4">
        <w:rPr>
          <w:rFonts w:ascii="Times New Roman" w:hAnsi="Times New Roman" w:cs="Times New Roman"/>
          <w:i w:val="0"/>
          <w:iCs w:val="0"/>
          <w:sz w:val="24"/>
          <w:szCs w:val="24"/>
        </w:rPr>
        <w:t>g</w:t>
      </w:r>
      <w:r w:rsidRPr="00D70DF4">
        <w:rPr>
          <w:rFonts w:ascii="Times New Roman" w:hAnsi="Times New Roman" w:cs="Times New Roman"/>
          <w:i w:val="0"/>
          <w:iCs w:val="0"/>
          <w:spacing w:val="-1"/>
          <w:sz w:val="24"/>
          <w:szCs w:val="24"/>
        </w:rPr>
        <w:t>e</w:t>
      </w:r>
      <w:r w:rsidRPr="00D70DF4">
        <w:rPr>
          <w:rFonts w:ascii="Times New Roman" w:hAnsi="Times New Roman" w:cs="Times New Roman"/>
          <w:i w:val="0"/>
          <w:iCs w:val="0"/>
          <w:sz w:val="24"/>
          <w:szCs w:val="24"/>
        </w:rPr>
        <w:t>t sum</w:t>
      </w:r>
      <w:r w:rsidRPr="00D70DF4">
        <w:rPr>
          <w:rFonts w:ascii="Times New Roman" w:hAnsi="Times New Roman" w:cs="Times New Roman"/>
          <w:i w:val="0"/>
          <w:iCs w:val="0"/>
          <w:spacing w:val="-3"/>
          <w:sz w:val="24"/>
          <w:szCs w:val="24"/>
        </w:rPr>
        <w:t>m</w:t>
      </w:r>
      <w:r w:rsidRPr="00D70DF4">
        <w:rPr>
          <w:rFonts w:ascii="Times New Roman" w:hAnsi="Times New Roman" w:cs="Times New Roman"/>
          <w:i w:val="0"/>
          <w:iCs w:val="0"/>
          <w:sz w:val="24"/>
          <w:szCs w:val="24"/>
        </w:rPr>
        <w:t>a</w:t>
      </w:r>
      <w:r w:rsidRPr="00D70DF4">
        <w:rPr>
          <w:rFonts w:ascii="Times New Roman" w:hAnsi="Times New Roman" w:cs="Times New Roman"/>
          <w:i w:val="0"/>
          <w:iCs w:val="0"/>
          <w:spacing w:val="-1"/>
          <w:sz w:val="24"/>
          <w:szCs w:val="24"/>
        </w:rPr>
        <w:t>r</w:t>
      </w:r>
      <w:r w:rsidRPr="00D70DF4">
        <w:rPr>
          <w:rFonts w:ascii="Times New Roman" w:hAnsi="Times New Roman" w:cs="Times New Roman"/>
          <w:i w:val="0"/>
          <w:iCs w:val="0"/>
          <w:sz w:val="24"/>
          <w:szCs w:val="24"/>
        </w:rPr>
        <w:t>y</w:t>
      </w:r>
      <w:bookmarkEnd w:id="14"/>
    </w:p>
    <w:p w14:paraId="1950D2E7" w14:textId="77777777" w:rsidR="00CE409C" w:rsidRDefault="00CE409C" w:rsidP="00090A5B">
      <w:pPr>
        <w:spacing w:before="6" w:line="180" w:lineRule="exact"/>
        <w:jc w:val="both"/>
        <w:rPr>
          <w:sz w:val="18"/>
          <w:szCs w:val="18"/>
        </w:rPr>
      </w:pPr>
    </w:p>
    <w:tbl>
      <w:tblPr>
        <w:tblW w:w="0" w:type="auto"/>
        <w:tblInd w:w="141" w:type="dxa"/>
        <w:tblLayout w:type="fixed"/>
        <w:tblCellMar>
          <w:left w:w="0" w:type="dxa"/>
          <w:right w:w="0" w:type="dxa"/>
        </w:tblCellMar>
        <w:tblLook w:val="01E0" w:firstRow="1" w:lastRow="1" w:firstColumn="1" w:lastColumn="1" w:noHBand="0" w:noVBand="0"/>
      </w:tblPr>
      <w:tblGrid>
        <w:gridCol w:w="5039"/>
        <w:gridCol w:w="1171"/>
        <w:gridCol w:w="1080"/>
        <w:gridCol w:w="1546"/>
      </w:tblGrid>
      <w:tr w:rsidR="00CE409C" w14:paraId="3BF55F1E" w14:textId="77777777">
        <w:trPr>
          <w:trHeight w:hRule="exact" w:val="486"/>
        </w:trPr>
        <w:tc>
          <w:tcPr>
            <w:tcW w:w="5039" w:type="dxa"/>
            <w:tcBorders>
              <w:top w:val="single" w:sz="11" w:space="0" w:color="D9D9D9"/>
              <w:left w:val="single" w:sz="5" w:space="0" w:color="BEBEBE"/>
              <w:bottom w:val="single" w:sz="6" w:space="0" w:color="D9D9D9"/>
              <w:right w:val="single" w:sz="5" w:space="0" w:color="BEBEBE"/>
            </w:tcBorders>
            <w:shd w:val="clear" w:color="auto" w:fill="D9D9D9"/>
          </w:tcPr>
          <w:p w14:paraId="4CB7B9D0" w14:textId="77777777" w:rsidR="00CE409C" w:rsidRDefault="009B090C" w:rsidP="00090A5B">
            <w:pPr>
              <w:ind w:left="1379"/>
              <w:jc w:val="both"/>
              <w:rPr>
                <w:sz w:val="24"/>
                <w:szCs w:val="24"/>
              </w:rPr>
            </w:pPr>
            <w:r>
              <w:rPr>
                <w:b/>
                <w:spacing w:val="-3"/>
                <w:sz w:val="24"/>
                <w:szCs w:val="24"/>
              </w:rPr>
              <w:t>P</w:t>
            </w:r>
            <w:r>
              <w:rPr>
                <w:b/>
                <w:spacing w:val="-1"/>
                <w:sz w:val="24"/>
                <w:szCs w:val="24"/>
              </w:rPr>
              <w:t>r</w:t>
            </w:r>
            <w:r>
              <w:rPr>
                <w:b/>
                <w:spacing w:val="2"/>
                <w:sz w:val="24"/>
                <w:szCs w:val="24"/>
              </w:rPr>
              <w:t>o</w:t>
            </w:r>
            <w:r>
              <w:rPr>
                <w:b/>
                <w:sz w:val="24"/>
                <w:szCs w:val="24"/>
              </w:rPr>
              <w:t>je</w:t>
            </w:r>
            <w:r>
              <w:rPr>
                <w:b/>
                <w:spacing w:val="-1"/>
                <w:sz w:val="24"/>
                <w:szCs w:val="24"/>
              </w:rPr>
              <w:t>c</w:t>
            </w:r>
            <w:r>
              <w:rPr>
                <w:b/>
                <w:sz w:val="24"/>
                <w:szCs w:val="24"/>
              </w:rPr>
              <w:t>t B</w:t>
            </w:r>
            <w:r>
              <w:rPr>
                <w:b/>
                <w:spacing w:val="1"/>
                <w:sz w:val="24"/>
                <w:szCs w:val="24"/>
              </w:rPr>
              <w:t>ud</w:t>
            </w:r>
            <w:r>
              <w:rPr>
                <w:b/>
                <w:sz w:val="24"/>
                <w:szCs w:val="24"/>
              </w:rPr>
              <w:t>g</w:t>
            </w:r>
            <w:r>
              <w:rPr>
                <w:b/>
                <w:spacing w:val="-1"/>
                <w:sz w:val="24"/>
                <w:szCs w:val="24"/>
              </w:rPr>
              <w:t>e</w:t>
            </w:r>
            <w:r>
              <w:rPr>
                <w:b/>
                <w:sz w:val="24"/>
                <w:szCs w:val="24"/>
              </w:rPr>
              <w:t>t Outli</w:t>
            </w:r>
            <w:r>
              <w:rPr>
                <w:b/>
                <w:spacing w:val="1"/>
                <w:sz w:val="24"/>
                <w:szCs w:val="24"/>
              </w:rPr>
              <w:t>n</w:t>
            </w:r>
            <w:r>
              <w:rPr>
                <w:b/>
                <w:sz w:val="24"/>
                <w:szCs w:val="24"/>
              </w:rPr>
              <w:t>e</w:t>
            </w:r>
          </w:p>
        </w:tc>
        <w:tc>
          <w:tcPr>
            <w:tcW w:w="1171" w:type="dxa"/>
            <w:tcBorders>
              <w:top w:val="single" w:sz="11" w:space="0" w:color="D9D9D9"/>
              <w:left w:val="single" w:sz="5" w:space="0" w:color="BEBEBE"/>
              <w:bottom w:val="single" w:sz="6" w:space="0" w:color="D9D9D9"/>
              <w:right w:val="single" w:sz="5" w:space="0" w:color="BEBEBE"/>
            </w:tcBorders>
            <w:shd w:val="clear" w:color="auto" w:fill="D9D9D9"/>
          </w:tcPr>
          <w:p w14:paraId="3F604EDB" w14:textId="77777777" w:rsidR="00CE409C" w:rsidRDefault="009B090C" w:rsidP="00090A5B">
            <w:pPr>
              <w:ind w:left="395"/>
              <w:jc w:val="both"/>
              <w:rPr>
                <w:sz w:val="24"/>
                <w:szCs w:val="24"/>
              </w:rPr>
            </w:pPr>
            <w:r>
              <w:rPr>
                <w:b/>
                <w:sz w:val="24"/>
                <w:szCs w:val="24"/>
              </w:rPr>
              <w:t>Ra</w:t>
            </w:r>
            <w:r>
              <w:rPr>
                <w:b/>
                <w:spacing w:val="-1"/>
                <w:sz w:val="24"/>
                <w:szCs w:val="24"/>
              </w:rPr>
              <w:t>t</w:t>
            </w:r>
            <w:r>
              <w:rPr>
                <w:b/>
                <w:sz w:val="24"/>
                <w:szCs w:val="24"/>
              </w:rPr>
              <w:t>e</w:t>
            </w:r>
          </w:p>
        </w:tc>
        <w:tc>
          <w:tcPr>
            <w:tcW w:w="1080" w:type="dxa"/>
            <w:tcBorders>
              <w:top w:val="single" w:sz="11" w:space="0" w:color="D9D9D9"/>
              <w:left w:val="single" w:sz="5" w:space="0" w:color="BEBEBE"/>
              <w:bottom w:val="single" w:sz="6" w:space="0" w:color="D9D9D9"/>
              <w:right w:val="single" w:sz="5" w:space="0" w:color="BEBEBE"/>
            </w:tcBorders>
            <w:shd w:val="clear" w:color="auto" w:fill="D9D9D9"/>
          </w:tcPr>
          <w:p w14:paraId="6CBE0FC8" w14:textId="77777777" w:rsidR="00CE409C" w:rsidRDefault="009B090C" w:rsidP="00090A5B">
            <w:pPr>
              <w:ind w:left="265"/>
              <w:jc w:val="both"/>
              <w:rPr>
                <w:sz w:val="24"/>
                <w:szCs w:val="24"/>
              </w:rPr>
            </w:pPr>
            <w:r>
              <w:rPr>
                <w:b/>
                <w:sz w:val="24"/>
                <w:szCs w:val="24"/>
              </w:rPr>
              <w:t>Ho</w:t>
            </w:r>
            <w:r>
              <w:rPr>
                <w:b/>
                <w:spacing w:val="1"/>
                <w:sz w:val="24"/>
                <w:szCs w:val="24"/>
              </w:rPr>
              <w:t>u</w:t>
            </w:r>
            <w:r>
              <w:rPr>
                <w:b/>
                <w:spacing w:val="-1"/>
                <w:sz w:val="24"/>
                <w:szCs w:val="24"/>
              </w:rPr>
              <w:t>r</w:t>
            </w:r>
            <w:r>
              <w:rPr>
                <w:b/>
                <w:sz w:val="24"/>
                <w:szCs w:val="24"/>
              </w:rPr>
              <w:t>s</w:t>
            </w:r>
          </w:p>
        </w:tc>
        <w:tc>
          <w:tcPr>
            <w:tcW w:w="1546" w:type="dxa"/>
            <w:tcBorders>
              <w:top w:val="single" w:sz="11" w:space="0" w:color="D9D9D9"/>
              <w:left w:val="single" w:sz="5" w:space="0" w:color="BEBEBE"/>
              <w:bottom w:val="single" w:sz="6" w:space="0" w:color="D9D9D9"/>
              <w:right w:val="single" w:sz="5" w:space="0" w:color="BEBEBE"/>
            </w:tcBorders>
            <w:shd w:val="clear" w:color="auto" w:fill="D9D9D9"/>
          </w:tcPr>
          <w:p w14:paraId="52705EE5" w14:textId="77777777" w:rsidR="00CE409C" w:rsidRDefault="009B090C" w:rsidP="00090A5B">
            <w:pPr>
              <w:ind w:left="376"/>
              <w:jc w:val="both"/>
              <w:rPr>
                <w:sz w:val="24"/>
                <w:szCs w:val="24"/>
              </w:rPr>
            </w:pPr>
            <w:r>
              <w:rPr>
                <w:b/>
                <w:sz w:val="24"/>
                <w:szCs w:val="24"/>
              </w:rPr>
              <w:t xml:space="preserve">Total </w:t>
            </w:r>
            <w:r>
              <w:rPr>
                <w:b/>
                <w:spacing w:val="-1"/>
                <w:sz w:val="24"/>
                <w:szCs w:val="24"/>
              </w:rPr>
              <w:t>(</w:t>
            </w:r>
            <w:r>
              <w:rPr>
                <w:b/>
                <w:sz w:val="24"/>
                <w:szCs w:val="24"/>
              </w:rPr>
              <w:t>£)</w:t>
            </w:r>
          </w:p>
        </w:tc>
      </w:tr>
      <w:tr w:rsidR="00CE409C" w14:paraId="4D82FBD2" w14:textId="77777777">
        <w:trPr>
          <w:trHeight w:hRule="exact" w:val="513"/>
        </w:trPr>
        <w:tc>
          <w:tcPr>
            <w:tcW w:w="5039" w:type="dxa"/>
            <w:tcBorders>
              <w:top w:val="single" w:sz="6" w:space="0" w:color="D9D9D9"/>
              <w:left w:val="single" w:sz="5" w:space="0" w:color="BEBEBE"/>
              <w:bottom w:val="single" w:sz="5" w:space="0" w:color="BEBEBE"/>
              <w:right w:val="single" w:sz="5" w:space="0" w:color="BEBEBE"/>
            </w:tcBorders>
          </w:tcPr>
          <w:p w14:paraId="4F4ED944" w14:textId="77777777" w:rsidR="00CE409C" w:rsidRDefault="009B090C" w:rsidP="00090A5B">
            <w:pPr>
              <w:spacing w:before="27"/>
              <w:ind w:left="100"/>
              <w:jc w:val="both"/>
              <w:rPr>
                <w:sz w:val="24"/>
                <w:szCs w:val="24"/>
              </w:rPr>
            </w:pPr>
            <w:r>
              <w:rPr>
                <w:b/>
                <w:sz w:val="24"/>
                <w:szCs w:val="24"/>
              </w:rPr>
              <w:t xml:space="preserve">1 </w:t>
            </w:r>
            <w:r>
              <w:rPr>
                <w:b/>
                <w:spacing w:val="-3"/>
                <w:sz w:val="24"/>
                <w:szCs w:val="24"/>
              </w:rPr>
              <w:t>P</w:t>
            </w:r>
            <w:r>
              <w:rPr>
                <w:b/>
                <w:spacing w:val="-1"/>
                <w:sz w:val="24"/>
                <w:szCs w:val="24"/>
              </w:rPr>
              <w:t>r</w:t>
            </w:r>
            <w:r>
              <w:rPr>
                <w:b/>
                <w:spacing w:val="2"/>
                <w:sz w:val="24"/>
                <w:szCs w:val="24"/>
              </w:rPr>
              <w:t>o</w:t>
            </w:r>
            <w:r>
              <w:rPr>
                <w:b/>
                <w:sz w:val="24"/>
                <w:szCs w:val="24"/>
              </w:rPr>
              <w:t>je</w:t>
            </w:r>
            <w:r>
              <w:rPr>
                <w:b/>
                <w:spacing w:val="-1"/>
                <w:sz w:val="24"/>
                <w:szCs w:val="24"/>
              </w:rPr>
              <w:t>c</w:t>
            </w:r>
            <w:r>
              <w:rPr>
                <w:b/>
                <w:sz w:val="24"/>
                <w:szCs w:val="24"/>
              </w:rPr>
              <w:t>t</w:t>
            </w:r>
            <w:r>
              <w:rPr>
                <w:b/>
                <w:spacing w:val="1"/>
                <w:sz w:val="24"/>
                <w:szCs w:val="24"/>
              </w:rPr>
              <w:t xml:space="preserve"> </w:t>
            </w:r>
            <w:r>
              <w:rPr>
                <w:b/>
                <w:spacing w:val="-3"/>
                <w:sz w:val="24"/>
                <w:szCs w:val="24"/>
              </w:rPr>
              <w:t>P</w:t>
            </w:r>
            <w:r>
              <w:rPr>
                <w:b/>
                <w:spacing w:val="1"/>
                <w:sz w:val="24"/>
                <w:szCs w:val="24"/>
              </w:rPr>
              <w:t>e</w:t>
            </w:r>
            <w:r>
              <w:rPr>
                <w:b/>
                <w:spacing w:val="-1"/>
                <w:sz w:val="24"/>
                <w:szCs w:val="24"/>
              </w:rPr>
              <w:t>r</w:t>
            </w:r>
            <w:r>
              <w:rPr>
                <w:b/>
                <w:sz w:val="24"/>
                <w:szCs w:val="24"/>
              </w:rPr>
              <w:t>so</w:t>
            </w:r>
            <w:r>
              <w:rPr>
                <w:b/>
                <w:spacing w:val="1"/>
                <w:sz w:val="24"/>
                <w:szCs w:val="24"/>
              </w:rPr>
              <w:t>nn</w:t>
            </w:r>
            <w:r>
              <w:rPr>
                <w:b/>
                <w:spacing w:val="-1"/>
                <w:sz w:val="24"/>
                <w:szCs w:val="24"/>
              </w:rPr>
              <w:t>e</w:t>
            </w:r>
            <w:r>
              <w:rPr>
                <w:b/>
                <w:sz w:val="24"/>
                <w:szCs w:val="24"/>
              </w:rPr>
              <w:t>l</w:t>
            </w:r>
          </w:p>
        </w:tc>
        <w:tc>
          <w:tcPr>
            <w:tcW w:w="1171" w:type="dxa"/>
            <w:tcBorders>
              <w:top w:val="single" w:sz="6" w:space="0" w:color="D9D9D9"/>
              <w:left w:val="single" w:sz="5" w:space="0" w:color="BEBEBE"/>
              <w:bottom w:val="single" w:sz="5" w:space="0" w:color="BEBEBE"/>
              <w:right w:val="single" w:sz="5" w:space="0" w:color="BEBEBE"/>
            </w:tcBorders>
          </w:tcPr>
          <w:p w14:paraId="1EF1D79A" w14:textId="77777777" w:rsidR="00CE409C" w:rsidRDefault="00CE409C" w:rsidP="00090A5B">
            <w:pPr>
              <w:jc w:val="both"/>
            </w:pPr>
          </w:p>
        </w:tc>
        <w:tc>
          <w:tcPr>
            <w:tcW w:w="1080" w:type="dxa"/>
            <w:tcBorders>
              <w:top w:val="single" w:sz="6" w:space="0" w:color="D9D9D9"/>
              <w:left w:val="single" w:sz="5" w:space="0" w:color="BEBEBE"/>
              <w:bottom w:val="single" w:sz="5" w:space="0" w:color="BEBEBE"/>
              <w:right w:val="single" w:sz="5" w:space="0" w:color="BEBEBE"/>
            </w:tcBorders>
          </w:tcPr>
          <w:p w14:paraId="3EE8F6E0" w14:textId="77777777" w:rsidR="00CE409C" w:rsidRDefault="00CE409C" w:rsidP="00090A5B">
            <w:pPr>
              <w:jc w:val="both"/>
            </w:pPr>
          </w:p>
        </w:tc>
        <w:tc>
          <w:tcPr>
            <w:tcW w:w="1546" w:type="dxa"/>
            <w:tcBorders>
              <w:top w:val="single" w:sz="6" w:space="0" w:color="D9D9D9"/>
              <w:left w:val="single" w:sz="5" w:space="0" w:color="BEBEBE"/>
              <w:bottom w:val="single" w:sz="5" w:space="0" w:color="BEBEBE"/>
              <w:right w:val="single" w:sz="5" w:space="0" w:color="BEBEBE"/>
            </w:tcBorders>
          </w:tcPr>
          <w:p w14:paraId="0A53D79B" w14:textId="77777777" w:rsidR="00CE409C" w:rsidRDefault="00CE409C" w:rsidP="00090A5B">
            <w:pPr>
              <w:jc w:val="both"/>
            </w:pPr>
          </w:p>
        </w:tc>
      </w:tr>
      <w:tr w:rsidR="00CE409C" w14:paraId="6EA17C45" w14:textId="77777777">
        <w:trPr>
          <w:trHeight w:hRule="exact" w:val="562"/>
        </w:trPr>
        <w:tc>
          <w:tcPr>
            <w:tcW w:w="5039" w:type="dxa"/>
            <w:tcBorders>
              <w:top w:val="single" w:sz="5" w:space="0" w:color="BEBEBE"/>
              <w:left w:val="single" w:sz="5" w:space="0" w:color="BEBEBE"/>
              <w:bottom w:val="single" w:sz="5" w:space="0" w:color="BEBEBE"/>
              <w:right w:val="single" w:sz="5" w:space="0" w:color="BEBEBE"/>
            </w:tcBorders>
          </w:tcPr>
          <w:p w14:paraId="35038F11" w14:textId="77777777" w:rsidR="00CE409C" w:rsidRDefault="009B090C" w:rsidP="00090A5B">
            <w:pPr>
              <w:spacing w:before="46"/>
              <w:ind w:left="340"/>
              <w:jc w:val="both"/>
              <w:rPr>
                <w:sz w:val="24"/>
                <w:szCs w:val="24"/>
              </w:rPr>
            </w:pPr>
            <w:r>
              <w:rPr>
                <w:sz w:val="24"/>
                <w:szCs w:val="24"/>
              </w:rPr>
              <w:t xml:space="preserve">1.1 </w:t>
            </w:r>
            <w:r>
              <w:rPr>
                <w:spacing w:val="1"/>
                <w:sz w:val="24"/>
                <w:szCs w:val="24"/>
              </w:rPr>
              <w:t>P</w:t>
            </w:r>
            <w:r>
              <w:rPr>
                <w:sz w:val="24"/>
                <w:szCs w:val="24"/>
              </w:rPr>
              <w:t>roj</w:t>
            </w:r>
            <w:r>
              <w:rPr>
                <w:spacing w:val="-1"/>
                <w:sz w:val="24"/>
                <w:szCs w:val="24"/>
              </w:rPr>
              <w:t>ec</w:t>
            </w:r>
            <w:r>
              <w:rPr>
                <w:sz w:val="24"/>
                <w:szCs w:val="24"/>
              </w:rPr>
              <w:t>t Man</w:t>
            </w:r>
            <w:r>
              <w:rPr>
                <w:spacing w:val="1"/>
                <w:sz w:val="24"/>
                <w:szCs w:val="24"/>
              </w:rPr>
              <w:t>a</w:t>
            </w:r>
            <w:r>
              <w:rPr>
                <w:spacing w:val="-2"/>
                <w:sz w:val="24"/>
                <w:szCs w:val="24"/>
              </w:rPr>
              <w:t>g</w:t>
            </w:r>
            <w:r>
              <w:rPr>
                <w:spacing w:val="1"/>
                <w:sz w:val="24"/>
                <w:szCs w:val="24"/>
              </w:rPr>
              <w:t>e</w:t>
            </w:r>
            <w:r>
              <w:rPr>
                <w:sz w:val="24"/>
                <w:szCs w:val="24"/>
              </w:rPr>
              <w:t xml:space="preserve">r - </w:t>
            </w:r>
            <w:r>
              <w:rPr>
                <w:spacing w:val="1"/>
                <w:sz w:val="24"/>
                <w:szCs w:val="24"/>
              </w:rPr>
              <w:t>Pa</w:t>
            </w:r>
            <w:r>
              <w:rPr>
                <w:sz w:val="24"/>
                <w:szCs w:val="24"/>
              </w:rPr>
              <w:t>rt Time</w:t>
            </w:r>
          </w:p>
        </w:tc>
        <w:tc>
          <w:tcPr>
            <w:tcW w:w="1171" w:type="dxa"/>
            <w:tcBorders>
              <w:top w:val="single" w:sz="5" w:space="0" w:color="BEBEBE"/>
              <w:left w:val="single" w:sz="5" w:space="0" w:color="BEBEBE"/>
              <w:bottom w:val="single" w:sz="5" w:space="0" w:color="BEBEBE"/>
              <w:right w:val="single" w:sz="5" w:space="0" w:color="BEBEBE"/>
            </w:tcBorders>
          </w:tcPr>
          <w:p w14:paraId="6494489B" w14:textId="77777777" w:rsidR="00CE409C" w:rsidRDefault="009B090C" w:rsidP="00090A5B">
            <w:pPr>
              <w:spacing w:before="46"/>
              <w:ind w:left="172"/>
              <w:jc w:val="both"/>
              <w:rPr>
                <w:sz w:val="24"/>
                <w:szCs w:val="24"/>
              </w:rPr>
            </w:pPr>
            <w:r>
              <w:rPr>
                <w:sz w:val="24"/>
                <w:szCs w:val="24"/>
              </w:rPr>
              <w:t>£20.00/</w:t>
            </w:r>
            <w:proofErr w:type="spellStart"/>
            <w:r>
              <w:rPr>
                <w:sz w:val="24"/>
                <w:szCs w:val="24"/>
              </w:rPr>
              <w:t>hr</w:t>
            </w:r>
            <w:proofErr w:type="spellEnd"/>
          </w:p>
        </w:tc>
        <w:tc>
          <w:tcPr>
            <w:tcW w:w="1080" w:type="dxa"/>
            <w:tcBorders>
              <w:top w:val="single" w:sz="5" w:space="0" w:color="BEBEBE"/>
              <w:left w:val="single" w:sz="5" w:space="0" w:color="BEBEBE"/>
              <w:bottom w:val="single" w:sz="5" w:space="0" w:color="BEBEBE"/>
              <w:right w:val="single" w:sz="5" w:space="0" w:color="BEBEBE"/>
            </w:tcBorders>
          </w:tcPr>
          <w:p w14:paraId="27B23C73" w14:textId="77777777" w:rsidR="00CE409C" w:rsidRDefault="009B090C" w:rsidP="00090A5B">
            <w:pPr>
              <w:spacing w:before="73"/>
              <w:ind w:left="352"/>
              <w:jc w:val="both"/>
              <w:rPr>
                <w:sz w:val="24"/>
                <w:szCs w:val="24"/>
              </w:rPr>
            </w:pPr>
            <w:r>
              <w:rPr>
                <w:sz w:val="24"/>
                <w:szCs w:val="24"/>
              </w:rPr>
              <w:t>200</w:t>
            </w:r>
          </w:p>
        </w:tc>
        <w:tc>
          <w:tcPr>
            <w:tcW w:w="1546" w:type="dxa"/>
            <w:tcBorders>
              <w:top w:val="single" w:sz="5" w:space="0" w:color="BEBEBE"/>
              <w:left w:val="single" w:sz="5" w:space="0" w:color="BEBEBE"/>
              <w:bottom w:val="single" w:sz="5" w:space="0" w:color="BEBEBE"/>
              <w:right w:val="single" w:sz="5" w:space="0" w:color="BEBEBE"/>
            </w:tcBorders>
          </w:tcPr>
          <w:p w14:paraId="7BC5CEF5" w14:textId="77777777" w:rsidR="00CE409C" w:rsidRDefault="009B090C" w:rsidP="00090A5B">
            <w:pPr>
              <w:spacing w:before="46"/>
              <w:ind w:left="652"/>
              <w:jc w:val="both"/>
              <w:rPr>
                <w:sz w:val="24"/>
                <w:szCs w:val="24"/>
              </w:rPr>
            </w:pPr>
            <w:r>
              <w:rPr>
                <w:sz w:val="24"/>
                <w:szCs w:val="24"/>
              </w:rPr>
              <w:t>4000.00</w:t>
            </w:r>
          </w:p>
        </w:tc>
      </w:tr>
      <w:tr w:rsidR="00CE409C" w14:paraId="7B4ABD49" w14:textId="77777777">
        <w:trPr>
          <w:trHeight w:hRule="exact" w:val="509"/>
        </w:trPr>
        <w:tc>
          <w:tcPr>
            <w:tcW w:w="5039" w:type="dxa"/>
            <w:tcBorders>
              <w:top w:val="single" w:sz="5" w:space="0" w:color="BEBEBE"/>
              <w:left w:val="single" w:sz="5" w:space="0" w:color="BEBEBE"/>
              <w:bottom w:val="single" w:sz="5" w:space="0" w:color="BEBEBE"/>
              <w:right w:val="single" w:sz="5" w:space="0" w:color="BEBEBE"/>
            </w:tcBorders>
          </w:tcPr>
          <w:p w14:paraId="4429593A" w14:textId="77777777" w:rsidR="00CE409C" w:rsidRDefault="009B090C" w:rsidP="00090A5B">
            <w:pPr>
              <w:spacing w:before="17"/>
              <w:ind w:left="340"/>
              <w:jc w:val="both"/>
              <w:rPr>
                <w:sz w:val="24"/>
                <w:szCs w:val="24"/>
              </w:rPr>
            </w:pPr>
            <w:r>
              <w:rPr>
                <w:sz w:val="24"/>
                <w:szCs w:val="24"/>
              </w:rPr>
              <w:t>1.2 R</w:t>
            </w:r>
            <w:r>
              <w:rPr>
                <w:spacing w:val="-1"/>
                <w:sz w:val="24"/>
                <w:szCs w:val="24"/>
              </w:rPr>
              <w:t>e</w:t>
            </w:r>
            <w:r>
              <w:rPr>
                <w:sz w:val="24"/>
                <w:szCs w:val="24"/>
              </w:rPr>
              <w:t>quir</w:t>
            </w:r>
            <w:r>
              <w:rPr>
                <w:spacing w:val="-1"/>
                <w:sz w:val="24"/>
                <w:szCs w:val="24"/>
              </w:rPr>
              <w:t>e</w:t>
            </w:r>
            <w:r>
              <w:rPr>
                <w:sz w:val="24"/>
                <w:szCs w:val="24"/>
              </w:rPr>
              <w:t>ment E</w:t>
            </w:r>
            <w:r>
              <w:rPr>
                <w:spacing w:val="2"/>
                <w:sz w:val="24"/>
                <w:szCs w:val="24"/>
              </w:rPr>
              <w:t>n</w:t>
            </w:r>
            <w:r>
              <w:rPr>
                <w:spacing w:val="-2"/>
                <w:sz w:val="24"/>
                <w:szCs w:val="24"/>
              </w:rPr>
              <w:t>g</w:t>
            </w:r>
            <w:r>
              <w:rPr>
                <w:sz w:val="24"/>
                <w:szCs w:val="24"/>
              </w:rPr>
              <w:t>ine</w:t>
            </w:r>
            <w:r>
              <w:rPr>
                <w:spacing w:val="1"/>
                <w:sz w:val="24"/>
                <w:szCs w:val="24"/>
              </w:rPr>
              <w:t>e</w:t>
            </w:r>
            <w:r>
              <w:rPr>
                <w:sz w:val="24"/>
                <w:szCs w:val="24"/>
              </w:rPr>
              <w:t>r</w:t>
            </w:r>
            <w:r>
              <w:rPr>
                <w:spacing w:val="1"/>
                <w:sz w:val="24"/>
                <w:szCs w:val="24"/>
              </w:rPr>
              <w:t xml:space="preserve"> </w:t>
            </w:r>
            <w:r>
              <w:rPr>
                <w:sz w:val="24"/>
                <w:szCs w:val="24"/>
              </w:rPr>
              <w:t>-</w:t>
            </w:r>
            <w:r>
              <w:rPr>
                <w:spacing w:val="-1"/>
                <w:sz w:val="24"/>
                <w:szCs w:val="24"/>
              </w:rPr>
              <w:t xml:space="preserve"> </w:t>
            </w:r>
            <w:r>
              <w:rPr>
                <w:spacing w:val="1"/>
                <w:sz w:val="24"/>
                <w:szCs w:val="24"/>
              </w:rPr>
              <w:t>P</w:t>
            </w:r>
            <w:r>
              <w:rPr>
                <w:spacing w:val="-1"/>
                <w:sz w:val="24"/>
                <w:szCs w:val="24"/>
              </w:rPr>
              <w:t>a</w:t>
            </w:r>
            <w:r>
              <w:rPr>
                <w:sz w:val="24"/>
                <w:szCs w:val="24"/>
              </w:rPr>
              <w:t>rt Time</w:t>
            </w:r>
          </w:p>
        </w:tc>
        <w:tc>
          <w:tcPr>
            <w:tcW w:w="1171" w:type="dxa"/>
            <w:tcBorders>
              <w:top w:val="single" w:sz="5" w:space="0" w:color="BEBEBE"/>
              <w:left w:val="single" w:sz="5" w:space="0" w:color="BEBEBE"/>
              <w:bottom w:val="single" w:sz="5" w:space="0" w:color="BEBEBE"/>
              <w:right w:val="single" w:sz="5" w:space="0" w:color="BEBEBE"/>
            </w:tcBorders>
          </w:tcPr>
          <w:p w14:paraId="0150F126" w14:textId="77777777" w:rsidR="00CE409C" w:rsidRDefault="009B090C" w:rsidP="00090A5B">
            <w:pPr>
              <w:spacing w:before="17"/>
              <w:ind w:left="172"/>
              <w:jc w:val="both"/>
              <w:rPr>
                <w:sz w:val="24"/>
                <w:szCs w:val="24"/>
              </w:rPr>
            </w:pPr>
            <w:r>
              <w:rPr>
                <w:sz w:val="24"/>
                <w:szCs w:val="24"/>
              </w:rPr>
              <w:t>£25.00/</w:t>
            </w:r>
            <w:proofErr w:type="spellStart"/>
            <w:r>
              <w:rPr>
                <w:sz w:val="24"/>
                <w:szCs w:val="24"/>
              </w:rPr>
              <w:t>hr</w:t>
            </w:r>
            <w:proofErr w:type="spellEnd"/>
          </w:p>
        </w:tc>
        <w:tc>
          <w:tcPr>
            <w:tcW w:w="1080" w:type="dxa"/>
            <w:tcBorders>
              <w:top w:val="single" w:sz="5" w:space="0" w:color="BEBEBE"/>
              <w:left w:val="single" w:sz="5" w:space="0" w:color="BEBEBE"/>
              <w:bottom w:val="single" w:sz="5" w:space="0" w:color="BEBEBE"/>
              <w:right w:val="single" w:sz="5" w:space="0" w:color="BEBEBE"/>
            </w:tcBorders>
          </w:tcPr>
          <w:p w14:paraId="193FE193" w14:textId="77777777" w:rsidR="00CE409C" w:rsidRDefault="009B090C" w:rsidP="00090A5B">
            <w:pPr>
              <w:spacing w:before="17"/>
              <w:ind w:left="405"/>
              <w:jc w:val="both"/>
              <w:rPr>
                <w:sz w:val="24"/>
                <w:szCs w:val="24"/>
              </w:rPr>
            </w:pPr>
            <w:r>
              <w:rPr>
                <w:sz w:val="24"/>
                <w:szCs w:val="24"/>
              </w:rPr>
              <w:t>240</w:t>
            </w:r>
          </w:p>
        </w:tc>
        <w:tc>
          <w:tcPr>
            <w:tcW w:w="1546" w:type="dxa"/>
            <w:tcBorders>
              <w:top w:val="single" w:sz="5" w:space="0" w:color="BEBEBE"/>
              <w:left w:val="single" w:sz="5" w:space="0" w:color="BEBEBE"/>
              <w:bottom w:val="single" w:sz="5" w:space="0" w:color="BEBEBE"/>
              <w:right w:val="single" w:sz="5" w:space="0" w:color="BEBEBE"/>
            </w:tcBorders>
          </w:tcPr>
          <w:p w14:paraId="42BD82AB" w14:textId="77777777" w:rsidR="00CE409C" w:rsidRDefault="009B090C" w:rsidP="00090A5B">
            <w:pPr>
              <w:spacing w:before="17"/>
              <w:ind w:left="760" w:right="-62"/>
              <w:jc w:val="both"/>
              <w:rPr>
                <w:sz w:val="24"/>
                <w:szCs w:val="24"/>
              </w:rPr>
            </w:pPr>
            <w:r>
              <w:rPr>
                <w:sz w:val="24"/>
                <w:szCs w:val="24"/>
              </w:rPr>
              <w:t>6000.00</w:t>
            </w:r>
          </w:p>
        </w:tc>
      </w:tr>
      <w:tr w:rsidR="00CE409C" w14:paraId="45959FAD" w14:textId="77777777">
        <w:trPr>
          <w:trHeight w:hRule="exact" w:val="506"/>
        </w:trPr>
        <w:tc>
          <w:tcPr>
            <w:tcW w:w="5039" w:type="dxa"/>
            <w:tcBorders>
              <w:top w:val="single" w:sz="5" w:space="0" w:color="BEBEBE"/>
              <w:left w:val="single" w:sz="5" w:space="0" w:color="BEBEBE"/>
              <w:bottom w:val="single" w:sz="5" w:space="0" w:color="BEBEBE"/>
              <w:right w:val="single" w:sz="5" w:space="0" w:color="BEBEBE"/>
            </w:tcBorders>
          </w:tcPr>
          <w:p w14:paraId="7D4C95E6" w14:textId="77777777" w:rsidR="00CE409C" w:rsidRDefault="009B090C" w:rsidP="00090A5B">
            <w:pPr>
              <w:spacing w:before="17"/>
              <w:ind w:left="340"/>
              <w:jc w:val="both"/>
              <w:rPr>
                <w:sz w:val="24"/>
                <w:szCs w:val="24"/>
              </w:rPr>
            </w:pPr>
            <w:r>
              <w:rPr>
                <w:sz w:val="24"/>
                <w:szCs w:val="24"/>
              </w:rPr>
              <w:t>1.3 D</w:t>
            </w:r>
            <w:r>
              <w:rPr>
                <w:spacing w:val="-1"/>
                <w:sz w:val="24"/>
                <w:szCs w:val="24"/>
              </w:rPr>
              <w:t>a</w:t>
            </w:r>
            <w:r>
              <w:rPr>
                <w:sz w:val="24"/>
                <w:szCs w:val="24"/>
              </w:rPr>
              <w:t>tab</w:t>
            </w:r>
            <w:r>
              <w:rPr>
                <w:spacing w:val="-1"/>
                <w:sz w:val="24"/>
                <w:szCs w:val="24"/>
              </w:rPr>
              <w:t>a</w:t>
            </w:r>
            <w:r>
              <w:rPr>
                <w:sz w:val="24"/>
                <w:szCs w:val="24"/>
              </w:rPr>
              <w:t>se</w:t>
            </w:r>
            <w:r>
              <w:rPr>
                <w:spacing w:val="1"/>
                <w:sz w:val="24"/>
                <w:szCs w:val="24"/>
              </w:rPr>
              <w:t xml:space="preserve"> </w:t>
            </w:r>
            <w:r>
              <w:rPr>
                <w:sz w:val="24"/>
                <w:szCs w:val="24"/>
              </w:rPr>
              <w:t>D</w:t>
            </w:r>
            <w:r>
              <w:rPr>
                <w:spacing w:val="-1"/>
                <w:sz w:val="24"/>
                <w:szCs w:val="24"/>
              </w:rPr>
              <w:t>e</w:t>
            </w:r>
            <w:r>
              <w:rPr>
                <w:sz w:val="24"/>
                <w:szCs w:val="24"/>
              </w:rPr>
              <w:t>s</w:t>
            </w:r>
            <w:r>
              <w:rPr>
                <w:spacing w:val="3"/>
                <w:sz w:val="24"/>
                <w:szCs w:val="24"/>
              </w:rPr>
              <w:t>i</w:t>
            </w:r>
            <w:r>
              <w:rPr>
                <w:spacing w:val="-2"/>
                <w:sz w:val="24"/>
                <w:szCs w:val="24"/>
              </w:rPr>
              <w:t>g</w:t>
            </w:r>
            <w:r>
              <w:rPr>
                <w:sz w:val="24"/>
                <w:szCs w:val="24"/>
              </w:rPr>
              <w:t>n</w:t>
            </w:r>
            <w:r>
              <w:rPr>
                <w:spacing w:val="1"/>
                <w:sz w:val="24"/>
                <w:szCs w:val="24"/>
              </w:rPr>
              <w:t>e</w:t>
            </w:r>
            <w:r>
              <w:rPr>
                <w:sz w:val="24"/>
                <w:szCs w:val="24"/>
              </w:rPr>
              <w:t>r -</w:t>
            </w:r>
            <w:r>
              <w:rPr>
                <w:spacing w:val="2"/>
                <w:sz w:val="24"/>
                <w:szCs w:val="24"/>
              </w:rPr>
              <w:t xml:space="preserve"> </w:t>
            </w:r>
            <w:r>
              <w:rPr>
                <w:spacing w:val="1"/>
                <w:sz w:val="24"/>
                <w:szCs w:val="24"/>
              </w:rPr>
              <w:t>P</w:t>
            </w:r>
            <w:r>
              <w:rPr>
                <w:spacing w:val="-1"/>
                <w:sz w:val="24"/>
                <w:szCs w:val="24"/>
              </w:rPr>
              <w:t>a</w:t>
            </w:r>
            <w:r>
              <w:rPr>
                <w:sz w:val="24"/>
                <w:szCs w:val="24"/>
              </w:rPr>
              <w:t>rt Time</w:t>
            </w:r>
          </w:p>
        </w:tc>
        <w:tc>
          <w:tcPr>
            <w:tcW w:w="1171" w:type="dxa"/>
            <w:tcBorders>
              <w:top w:val="single" w:sz="5" w:space="0" w:color="BEBEBE"/>
              <w:left w:val="single" w:sz="5" w:space="0" w:color="BEBEBE"/>
              <w:bottom w:val="single" w:sz="5" w:space="0" w:color="BEBEBE"/>
              <w:right w:val="single" w:sz="5" w:space="0" w:color="BEBEBE"/>
            </w:tcBorders>
          </w:tcPr>
          <w:p w14:paraId="7E1F8679" w14:textId="77777777" w:rsidR="00CE409C" w:rsidRDefault="009B090C" w:rsidP="00090A5B">
            <w:pPr>
              <w:spacing w:before="17"/>
              <w:ind w:left="172"/>
              <w:jc w:val="both"/>
              <w:rPr>
                <w:sz w:val="24"/>
                <w:szCs w:val="24"/>
              </w:rPr>
            </w:pPr>
            <w:r>
              <w:rPr>
                <w:sz w:val="24"/>
                <w:szCs w:val="24"/>
              </w:rPr>
              <w:t>£30.00/</w:t>
            </w:r>
            <w:proofErr w:type="spellStart"/>
            <w:r>
              <w:rPr>
                <w:sz w:val="24"/>
                <w:szCs w:val="24"/>
              </w:rPr>
              <w:t>hr</w:t>
            </w:r>
            <w:proofErr w:type="spellEnd"/>
          </w:p>
        </w:tc>
        <w:tc>
          <w:tcPr>
            <w:tcW w:w="1080" w:type="dxa"/>
            <w:tcBorders>
              <w:top w:val="single" w:sz="5" w:space="0" w:color="BEBEBE"/>
              <w:left w:val="single" w:sz="5" w:space="0" w:color="BEBEBE"/>
              <w:bottom w:val="single" w:sz="5" w:space="0" w:color="BEBEBE"/>
              <w:right w:val="single" w:sz="5" w:space="0" w:color="BEBEBE"/>
            </w:tcBorders>
          </w:tcPr>
          <w:p w14:paraId="1A76BBC8" w14:textId="77777777" w:rsidR="00CE409C" w:rsidRDefault="009B090C" w:rsidP="00090A5B">
            <w:pPr>
              <w:spacing w:before="17"/>
              <w:ind w:left="405"/>
              <w:jc w:val="both"/>
              <w:rPr>
                <w:sz w:val="24"/>
                <w:szCs w:val="24"/>
              </w:rPr>
            </w:pPr>
            <w:r>
              <w:rPr>
                <w:sz w:val="24"/>
                <w:szCs w:val="24"/>
              </w:rPr>
              <w:t>220</w:t>
            </w:r>
          </w:p>
        </w:tc>
        <w:tc>
          <w:tcPr>
            <w:tcW w:w="1546" w:type="dxa"/>
            <w:tcBorders>
              <w:top w:val="single" w:sz="5" w:space="0" w:color="BEBEBE"/>
              <w:left w:val="single" w:sz="5" w:space="0" w:color="BEBEBE"/>
              <w:bottom w:val="single" w:sz="5" w:space="0" w:color="BEBEBE"/>
              <w:right w:val="single" w:sz="5" w:space="0" w:color="BEBEBE"/>
            </w:tcBorders>
          </w:tcPr>
          <w:p w14:paraId="580EA9D1" w14:textId="77777777" w:rsidR="00CE409C" w:rsidRDefault="009B090C" w:rsidP="00090A5B">
            <w:pPr>
              <w:spacing w:before="17"/>
              <w:ind w:left="760" w:right="-62"/>
              <w:jc w:val="both"/>
              <w:rPr>
                <w:sz w:val="24"/>
                <w:szCs w:val="24"/>
              </w:rPr>
            </w:pPr>
            <w:r>
              <w:rPr>
                <w:sz w:val="24"/>
                <w:szCs w:val="24"/>
              </w:rPr>
              <w:t>6600.00</w:t>
            </w:r>
          </w:p>
        </w:tc>
      </w:tr>
      <w:tr w:rsidR="00CE409C" w14:paraId="0FDBCCB7" w14:textId="77777777">
        <w:trPr>
          <w:trHeight w:hRule="exact" w:val="506"/>
        </w:trPr>
        <w:tc>
          <w:tcPr>
            <w:tcW w:w="5039" w:type="dxa"/>
            <w:tcBorders>
              <w:top w:val="single" w:sz="5" w:space="0" w:color="BEBEBE"/>
              <w:left w:val="single" w:sz="5" w:space="0" w:color="BEBEBE"/>
              <w:bottom w:val="single" w:sz="5" w:space="0" w:color="BEBEBE"/>
              <w:right w:val="single" w:sz="5" w:space="0" w:color="BEBEBE"/>
            </w:tcBorders>
          </w:tcPr>
          <w:p w14:paraId="181B8724" w14:textId="77777777" w:rsidR="00CE409C" w:rsidRDefault="009B090C" w:rsidP="00090A5B">
            <w:pPr>
              <w:spacing w:before="17"/>
              <w:ind w:left="340"/>
              <w:jc w:val="both"/>
              <w:rPr>
                <w:sz w:val="24"/>
                <w:szCs w:val="24"/>
              </w:rPr>
            </w:pPr>
            <w:r>
              <w:rPr>
                <w:sz w:val="24"/>
                <w:szCs w:val="24"/>
              </w:rPr>
              <w:t xml:space="preserve">1.4 </w:t>
            </w:r>
            <w:r>
              <w:rPr>
                <w:spacing w:val="2"/>
                <w:sz w:val="24"/>
                <w:szCs w:val="24"/>
              </w:rPr>
              <w:t>U</w:t>
            </w:r>
            <w:r>
              <w:rPr>
                <w:sz w:val="24"/>
                <w:szCs w:val="24"/>
              </w:rPr>
              <w:t>I</w:t>
            </w:r>
            <w:r>
              <w:rPr>
                <w:spacing w:val="-3"/>
                <w:sz w:val="24"/>
                <w:szCs w:val="24"/>
              </w:rPr>
              <w:t xml:space="preserve"> </w:t>
            </w:r>
            <w:r>
              <w:rPr>
                <w:sz w:val="24"/>
                <w:szCs w:val="24"/>
              </w:rPr>
              <w:t>D</w:t>
            </w:r>
            <w:r>
              <w:rPr>
                <w:spacing w:val="-1"/>
                <w:sz w:val="24"/>
                <w:szCs w:val="24"/>
              </w:rPr>
              <w:t>e</w:t>
            </w:r>
            <w:r>
              <w:rPr>
                <w:sz w:val="24"/>
                <w:szCs w:val="24"/>
              </w:rPr>
              <w:t>s</w:t>
            </w:r>
            <w:r>
              <w:rPr>
                <w:spacing w:val="3"/>
                <w:sz w:val="24"/>
                <w:szCs w:val="24"/>
              </w:rPr>
              <w:t>i</w:t>
            </w:r>
            <w:r>
              <w:rPr>
                <w:spacing w:val="-2"/>
                <w:sz w:val="24"/>
                <w:szCs w:val="24"/>
              </w:rPr>
              <w:t>g</w:t>
            </w:r>
            <w:r>
              <w:rPr>
                <w:sz w:val="24"/>
                <w:szCs w:val="24"/>
              </w:rPr>
              <w:t>n</w:t>
            </w:r>
            <w:r>
              <w:rPr>
                <w:spacing w:val="1"/>
                <w:sz w:val="24"/>
                <w:szCs w:val="24"/>
              </w:rPr>
              <w:t>e</w:t>
            </w:r>
            <w:r>
              <w:rPr>
                <w:sz w:val="24"/>
                <w:szCs w:val="24"/>
              </w:rPr>
              <w:t>r -</w:t>
            </w:r>
            <w:r>
              <w:rPr>
                <w:spacing w:val="-1"/>
                <w:sz w:val="24"/>
                <w:szCs w:val="24"/>
              </w:rPr>
              <w:t xml:space="preserve"> </w:t>
            </w:r>
            <w:r>
              <w:rPr>
                <w:spacing w:val="1"/>
                <w:sz w:val="24"/>
                <w:szCs w:val="24"/>
              </w:rPr>
              <w:t>P</w:t>
            </w:r>
            <w:r>
              <w:rPr>
                <w:spacing w:val="-1"/>
                <w:sz w:val="24"/>
                <w:szCs w:val="24"/>
              </w:rPr>
              <w:t>a</w:t>
            </w:r>
            <w:r>
              <w:rPr>
                <w:sz w:val="24"/>
                <w:szCs w:val="24"/>
              </w:rPr>
              <w:t>rt T</w:t>
            </w:r>
            <w:r>
              <w:rPr>
                <w:spacing w:val="2"/>
                <w:sz w:val="24"/>
                <w:szCs w:val="24"/>
              </w:rPr>
              <w:t>i</w:t>
            </w:r>
            <w:r>
              <w:rPr>
                <w:sz w:val="24"/>
                <w:szCs w:val="24"/>
              </w:rPr>
              <w:t>me</w:t>
            </w:r>
          </w:p>
        </w:tc>
        <w:tc>
          <w:tcPr>
            <w:tcW w:w="1171" w:type="dxa"/>
            <w:tcBorders>
              <w:top w:val="single" w:sz="5" w:space="0" w:color="BEBEBE"/>
              <w:left w:val="single" w:sz="5" w:space="0" w:color="BEBEBE"/>
              <w:bottom w:val="single" w:sz="5" w:space="0" w:color="BEBEBE"/>
              <w:right w:val="single" w:sz="5" w:space="0" w:color="BEBEBE"/>
            </w:tcBorders>
          </w:tcPr>
          <w:p w14:paraId="731C3B01" w14:textId="77777777" w:rsidR="00CE409C" w:rsidRDefault="009B090C" w:rsidP="00090A5B">
            <w:pPr>
              <w:spacing w:before="17"/>
              <w:ind w:left="172"/>
              <w:jc w:val="both"/>
              <w:rPr>
                <w:sz w:val="24"/>
                <w:szCs w:val="24"/>
              </w:rPr>
            </w:pPr>
            <w:r>
              <w:rPr>
                <w:sz w:val="24"/>
                <w:szCs w:val="24"/>
              </w:rPr>
              <w:t>£30.00/</w:t>
            </w:r>
            <w:proofErr w:type="spellStart"/>
            <w:r>
              <w:rPr>
                <w:sz w:val="24"/>
                <w:szCs w:val="24"/>
              </w:rPr>
              <w:t>hr</w:t>
            </w:r>
            <w:proofErr w:type="spellEnd"/>
          </w:p>
        </w:tc>
        <w:tc>
          <w:tcPr>
            <w:tcW w:w="1080" w:type="dxa"/>
            <w:tcBorders>
              <w:top w:val="single" w:sz="5" w:space="0" w:color="BEBEBE"/>
              <w:left w:val="single" w:sz="5" w:space="0" w:color="BEBEBE"/>
              <w:bottom w:val="single" w:sz="5" w:space="0" w:color="BEBEBE"/>
              <w:right w:val="single" w:sz="5" w:space="0" w:color="BEBEBE"/>
            </w:tcBorders>
          </w:tcPr>
          <w:p w14:paraId="1D1087C8" w14:textId="77777777" w:rsidR="00CE409C" w:rsidRDefault="009B090C" w:rsidP="00090A5B">
            <w:pPr>
              <w:spacing w:before="17"/>
              <w:ind w:left="405"/>
              <w:jc w:val="both"/>
              <w:rPr>
                <w:sz w:val="24"/>
                <w:szCs w:val="24"/>
              </w:rPr>
            </w:pPr>
            <w:r>
              <w:rPr>
                <w:sz w:val="24"/>
                <w:szCs w:val="24"/>
              </w:rPr>
              <w:t>240</w:t>
            </w:r>
          </w:p>
        </w:tc>
        <w:tc>
          <w:tcPr>
            <w:tcW w:w="1546" w:type="dxa"/>
            <w:tcBorders>
              <w:top w:val="single" w:sz="5" w:space="0" w:color="BEBEBE"/>
              <w:left w:val="single" w:sz="5" w:space="0" w:color="BEBEBE"/>
              <w:bottom w:val="single" w:sz="5" w:space="0" w:color="BEBEBE"/>
              <w:right w:val="single" w:sz="5" w:space="0" w:color="BEBEBE"/>
            </w:tcBorders>
          </w:tcPr>
          <w:p w14:paraId="1E35C539" w14:textId="77777777" w:rsidR="00CE409C" w:rsidRDefault="009B090C" w:rsidP="00090A5B">
            <w:pPr>
              <w:spacing w:before="17"/>
              <w:ind w:left="760" w:right="-62"/>
              <w:jc w:val="both"/>
              <w:rPr>
                <w:sz w:val="24"/>
                <w:szCs w:val="24"/>
              </w:rPr>
            </w:pPr>
            <w:r>
              <w:rPr>
                <w:sz w:val="24"/>
                <w:szCs w:val="24"/>
              </w:rPr>
              <w:t>7200.00</w:t>
            </w:r>
          </w:p>
        </w:tc>
      </w:tr>
      <w:tr w:rsidR="00CE409C" w14:paraId="63C4A79A" w14:textId="77777777">
        <w:trPr>
          <w:trHeight w:hRule="exact" w:val="506"/>
        </w:trPr>
        <w:tc>
          <w:tcPr>
            <w:tcW w:w="5039" w:type="dxa"/>
            <w:tcBorders>
              <w:top w:val="single" w:sz="5" w:space="0" w:color="BEBEBE"/>
              <w:left w:val="single" w:sz="5" w:space="0" w:color="BEBEBE"/>
              <w:bottom w:val="single" w:sz="5" w:space="0" w:color="BEBEBE"/>
              <w:right w:val="single" w:sz="5" w:space="0" w:color="BEBEBE"/>
            </w:tcBorders>
          </w:tcPr>
          <w:p w14:paraId="7E493403" w14:textId="77777777" w:rsidR="00CE409C" w:rsidRDefault="009B090C" w:rsidP="00090A5B">
            <w:pPr>
              <w:spacing w:before="17"/>
              <w:ind w:left="340"/>
              <w:jc w:val="both"/>
              <w:rPr>
                <w:sz w:val="24"/>
                <w:szCs w:val="24"/>
              </w:rPr>
            </w:pPr>
            <w:r>
              <w:rPr>
                <w:sz w:val="24"/>
                <w:szCs w:val="24"/>
              </w:rPr>
              <w:t>1.5 D</w:t>
            </w:r>
            <w:r>
              <w:rPr>
                <w:spacing w:val="-1"/>
                <w:sz w:val="24"/>
                <w:szCs w:val="24"/>
              </w:rPr>
              <w:t>e</w:t>
            </w:r>
            <w:r>
              <w:rPr>
                <w:sz w:val="24"/>
                <w:szCs w:val="24"/>
              </w:rPr>
              <w:t>v</w:t>
            </w:r>
            <w:r>
              <w:rPr>
                <w:spacing w:val="-1"/>
                <w:sz w:val="24"/>
                <w:szCs w:val="24"/>
              </w:rPr>
              <w:t>e</w:t>
            </w:r>
            <w:r>
              <w:rPr>
                <w:sz w:val="24"/>
                <w:szCs w:val="24"/>
              </w:rPr>
              <w:t>loper</w:t>
            </w:r>
            <w:r>
              <w:rPr>
                <w:spacing w:val="1"/>
                <w:sz w:val="24"/>
                <w:szCs w:val="24"/>
              </w:rPr>
              <w:t xml:space="preserve"> </w:t>
            </w:r>
            <w:r>
              <w:rPr>
                <w:sz w:val="24"/>
                <w:szCs w:val="24"/>
              </w:rPr>
              <w:t>1 -</w:t>
            </w:r>
            <w:r>
              <w:rPr>
                <w:spacing w:val="59"/>
                <w:sz w:val="24"/>
                <w:szCs w:val="24"/>
              </w:rPr>
              <w:t xml:space="preserve"> </w:t>
            </w:r>
            <w:r>
              <w:rPr>
                <w:spacing w:val="-1"/>
                <w:sz w:val="24"/>
                <w:szCs w:val="24"/>
              </w:rPr>
              <w:t>F</w:t>
            </w:r>
            <w:r>
              <w:rPr>
                <w:sz w:val="24"/>
                <w:szCs w:val="24"/>
              </w:rPr>
              <w:t>ull</w:t>
            </w:r>
            <w:r>
              <w:rPr>
                <w:spacing w:val="1"/>
                <w:sz w:val="24"/>
                <w:szCs w:val="24"/>
              </w:rPr>
              <w:t xml:space="preserve"> </w:t>
            </w:r>
            <w:r>
              <w:rPr>
                <w:spacing w:val="2"/>
                <w:sz w:val="24"/>
                <w:szCs w:val="24"/>
              </w:rPr>
              <w:t>T</w:t>
            </w:r>
            <w:r>
              <w:rPr>
                <w:sz w:val="24"/>
                <w:szCs w:val="24"/>
              </w:rPr>
              <w:t>i</w:t>
            </w:r>
            <w:r>
              <w:rPr>
                <w:spacing w:val="1"/>
                <w:sz w:val="24"/>
                <w:szCs w:val="24"/>
              </w:rPr>
              <w:t>m</w:t>
            </w:r>
            <w:r>
              <w:rPr>
                <w:sz w:val="24"/>
                <w:szCs w:val="24"/>
              </w:rPr>
              <w:t>e</w:t>
            </w:r>
          </w:p>
        </w:tc>
        <w:tc>
          <w:tcPr>
            <w:tcW w:w="1171" w:type="dxa"/>
            <w:tcBorders>
              <w:top w:val="single" w:sz="5" w:space="0" w:color="BEBEBE"/>
              <w:left w:val="single" w:sz="5" w:space="0" w:color="BEBEBE"/>
              <w:bottom w:val="single" w:sz="5" w:space="0" w:color="BEBEBE"/>
              <w:right w:val="single" w:sz="5" w:space="0" w:color="BEBEBE"/>
            </w:tcBorders>
          </w:tcPr>
          <w:p w14:paraId="595D4562" w14:textId="77777777" w:rsidR="00CE409C" w:rsidRDefault="009B090C" w:rsidP="00090A5B">
            <w:pPr>
              <w:spacing w:before="17"/>
              <w:ind w:left="172"/>
              <w:jc w:val="both"/>
              <w:rPr>
                <w:sz w:val="24"/>
                <w:szCs w:val="24"/>
              </w:rPr>
            </w:pPr>
            <w:r>
              <w:rPr>
                <w:sz w:val="24"/>
                <w:szCs w:val="24"/>
              </w:rPr>
              <w:t>£25.00/</w:t>
            </w:r>
            <w:proofErr w:type="spellStart"/>
            <w:r>
              <w:rPr>
                <w:sz w:val="24"/>
                <w:szCs w:val="24"/>
              </w:rPr>
              <w:t>hr</w:t>
            </w:r>
            <w:proofErr w:type="spellEnd"/>
          </w:p>
        </w:tc>
        <w:tc>
          <w:tcPr>
            <w:tcW w:w="1080" w:type="dxa"/>
            <w:tcBorders>
              <w:top w:val="single" w:sz="5" w:space="0" w:color="BEBEBE"/>
              <w:left w:val="single" w:sz="5" w:space="0" w:color="BEBEBE"/>
              <w:bottom w:val="single" w:sz="5" w:space="0" w:color="BEBEBE"/>
              <w:right w:val="single" w:sz="5" w:space="0" w:color="BEBEBE"/>
            </w:tcBorders>
          </w:tcPr>
          <w:p w14:paraId="6A3BA8D3" w14:textId="77777777" w:rsidR="00CE409C" w:rsidRDefault="009B090C" w:rsidP="00090A5B">
            <w:pPr>
              <w:spacing w:before="17"/>
              <w:ind w:left="405"/>
              <w:jc w:val="both"/>
              <w:rPr>
                <w:sz w:val="24"/>
                <w:szCs w:val="24"/>
              </w:rPr>
            </w:pPr>
            <w:r>
              <w:rPr>
                <w:sz w:val="24"/>
                <w:szCs w:val="24"/>
              </w:rPr>
              <w:t>400</w:t>
            </w:r>
          </w:p>
        </w:tc>
        <w:tc>
          <w:tcPr>
            <w:tcW w:w="1546" w:type="dxa"/>
            <w:tcBorders>
              <w:top w:val="single" w:sz="5" w:space="0" w:color="BEBEBE"/>
              <w:left w:val="single" w:sz="5" w:space="0" w:color="BEBEBE"/>
              <w:bottom w:val="single" w:sz="5" w:space="0" w:color="BEBEBE"/>
              <w:right w:val="single" w:sz="5" w:space="0" w:color="BEBEBE"/>
            </w:tcBorders>
          </w:tcPr>
          <w:p w14:paraId="0DC899E5" w14:textId="77777777" w:rsidR="00CE409C" w:rsidRDefault="009B090C" w:rsidP="00090A5B">
            <w:pPr>
              <w:spacing w:before="17"/>
              <w:ind w:left="532"/>
              <w:jc w:val="both"/>
              <w:rPr>
                <w:sz w:val="24"/>
                <w:szCs w:val="24"/>
              </w:rPr>
            </w:pPr>
            <w:r>
              <w:rPr>
                <w:sz w:val="24"/>
                <w:szCs w:val="24"/>
              </w:rPr>
              <w:t>10,000.00</w:t>
            </w:r>
          </w:p>
        </w:tc>
      </w:tr>
      <w:tr w:rsidR="00CE409C" w14:paraId="12C428BB" w14:textId="77777777">
        <w:trPr>
          <w:trHeight w:hRule="exact" w:val="506"/>
        </w:trPr>
        <w:tc>
          <w:tcPr>
            <w:tcW w:w="5039" w:type="dxa"/>
            <w:tcBorders>
              <w:top w:val="single" w:sz="5" w:space="0" w:color="BEBEBE"/>
              <w:left w:val="single" w:sz="5" w:space="0" w:color="BEBEBE"/>
              <w:bottom w:val="single" w:sz="5" w:space="0" w:color="BEBEBE"/>
              <w:right w:val="single" w:sz="5" w:space="0" w:color="BEBEBE"/>
            </w:tcBorders>
          </w:tcPr>
          <w:p w14:paraId="0A5EAEBE" w14:textId="77777777" w:rsidR="00CE409C" w:rsidRDefault="009B090C" w:rsidP="00090A5B">
            <w:pPr>
              <w:spacing w:before="17"/>
              <w:ind w:left="340"/>
              <w:jc w:val="both"/>
              <w:rPr>
                <w:sz w:val="24"/>
                <w:szCs w:val="24"/>
              </w:rPr>
            </w:pPr>
            <w:r>
              <w:rPr>
                <w:sz w:val="24"/>
                <w:szCs w:val="24"/>
              </w:rPr>
              <w:t>1.6 D</w:t>
            </w:r>
            <w:r>
              <w:rPr>
                <w:spacing w:val="-1"/>
                <w:sz w:val="24"/>
                <w:szCs w:val="24"/>
              </w:rPr>
              <w:t>e</w:t>
            </w:r>
            <w:r>
              <w:rPr>
                <w:sz w:val="24"/>
                <w:szCs w:val="24"/>
              </w:rPr>
              <w:t>v</w:t>
            </w:r>
            <w:r>
              <w:rPr>
                <w:spacing w:val="-1"/>
                <w:sz w:val="24"/>
                <w:szCs w:val="24"/>
              </w:rPr>
              <w:t>e</w:t>
            </w:r>
            <w:r>
              <w:rPr>
                <w:sz w:val="24"/>
                <w:szCs w:val="24"/>
              </w:rPr>
              <w:t>loper</w:t>
            </w:r>
            <w:r>
              <w:rPr>
                <w:spacing w:val="1"/>
                <w:sz w:val="24"/>
                <w:szCs w:val="24"/>
              </w:rPr>
              <w:t xml:space="preserve"> </w:t>
            </w:r>
            <w:r>
              <w:rPr>
                <w:sz w:val="24"/>
                <w:szCs w:val="24"/>
              </w:rPr>
              <w:t>2 -</w:t>
            </w:r>
            <w:r>
              <w:rPr>
                <w:spacing w:val="59"/>
                <w:sz w:val="24"/>
                <w:szCs w:val="24"/>
              </w:rPr>
              <w:t xml:space="preserve"> </w:t>
            </w:r>
            <w:r>
              <w:rPr>
                <w:spacing w:val="-1"/>
                <w:sz w:val="24"/>
                <w:szCs w:val="24"/>
              </w:rPr>
              <w:t>F</w:t>
            </w:r>
            <w:r>
              <w:rPr>
                <w:sz w:val="24"/>
                <w:szCs w:val="24"/>
              </w:rPr>
              <w:t>ull</w:t>
            </w:r>
            <w:r>
              <w:rPr>
                <w:spacing w:val="1"/>
                <w:sz w:val="24"/>
                <w:szCs w:val="24"/>
              </w:rPr>
              <w:t xml:space="preserve"> </w:t>
            </w:r>
            <w:r>
              <w:rPr>
                <w:spacing w:val="2"/>
                <w:sz w:val="24"/>
                <w:szCs w:val="24"/>
              </w:rPr>
              <w:t>T</w:t>
            </w:r>
            <w:r>
              <w:rPr>
                <w:sz w:val="24"/>
                <w:szCs w:val="24"/>
              </w:rPr>
              <w:t>i</w:t>
            </w:r>
            <w:r>
              <w:rPr>
                <w:spacing w:val="1"/>
                <w:sz w:val="24"/>
                <w:szCs w:val="24"/>
              </w:rPr>
              <w:t>m</w:t>
            </w:r>
            <w:r>
              <w:rPr>
                <w:sz w:val="24"/>
                <w:szCs w:val="24"/>
              </w:rPr>
              <w:t>e</w:t>
            </w:r>
          </w:p>
        </w:tc>
        <w:tc>
          <w:tcPr>
            <w:tcW w:w="1171" w:type="dxa"/>
            <w:tcBorders>
              <w:top w:val="single" w:sz="5" w:space="0" w:color="BEBEBE"/>
              <w:left w:val="single" w:sz="5" w:space="0" w:color="BEBEBE"/>
              <w:bottom w:val="single" w:sz="5" w:space="0" w:color="BEBEBE"/>
              <w:right w:val="single" w:sz="5" w:space="0" w:color="BEBEBE"/>
            </w:tcBorders>
          </w:tcPr>
          <w:p w14:paraId="6D6262CC" w14:textId="77777777" w:rsidR="00CE409C" w:rsidRDefault="009B090C" w:rsidP="00090A5B">
            <w:pPr>
              <w:spacing w:before="17"/>
              <w:ind w:left="172"/>
              <w:jc w:val="both"/>
              <w:rPr>
                <w:sz w:val="24"/>
                <w:szCs w:val="24"/>
              </w:rPr>
            </w:pPr>
            <w:r>
              <w:rPr>
                <w:sz w:val="24"/>
                <w:szCs w:val="24"/>
              </w:rPr>
              <w:t>£25.00/</w:t>
            </w:r>
            <w:proofErr w:type="spellStart"/>
            <w:r>
              <w:rPr>
                <w:sz w:val="24"/>
                <w:szCs w:val="24"/>
              </w:rPr>
              <w:t>hr</w:t>
            </w:r>
            <w:proofErr w:type="spellEnd"/>
          </w:p>
        </w:tc>
        <w:tc>
          <w:tcPr>
            <w:tcW w:w="1080" w:type="dxa"/>
            <w:tcBorders>
              <w:top w:val="single" w:sz="5" w:space="0" w:color="BEBEBE"/>
              <w:left w:val="single" w:sz="5" w:space="0" w:color="BEBEBE"/>
              <w:bottom w:val="single" w:sz="5" w:space="0" w:color="BEBEBE"/>
              <w:right w:val="single" w:sz="5" w:space="0" w:color="BEBEBE"/>
            </w:tcBorders>
          </w:tcPr>
          <w:p w14:paraId="727519A7" w14:textId="77777777" w:rsidR="00CE409C" w:rsidRDefault="009B090C" w:rsidP="00090A5B">
            <w:pPr>
              <w:spacing w:before="17"/>
              <w:ind w:left="405"/>
              <w:jc w:val="both"/>
              <w:rPr>
                <w:sz w:val="24"/>
                <w:szCs w:val="24"/>
              </w:rPr>
            </w:pPr>
            <w:r>
              <w:rPr>
                <w:sz w:val="24"/>
                <w:szCs w:val="24"/>
              </w:rPr>
              <w:t>440</w:t>
            </w:r>
          </w:p>
        </w:tc>
        <w:tc>
          <w:tcPr>
            <w:tcW w:w="1546" w:type="dxa"/>
            <w:tcBorders>
              <w:top w:val="single" w:sz="5" w:space="0" w:color="BEBEBE"/>
              <w:left w:val="single" w:sz="5" w:space="0" w:color="BEBEBE"/>
              <w:bottom w:val="single" w:sz="5" w:space="0" w:color="BEBEBE"/>
              <w:right w:val="single" w:sz="5" w:space="0" w:color="BEBEBE"/>
            </w:tcBorders>
          </w:tcPr>
          <w:p w14:paraId="11660B17" w14:textId="77777777" w:rsidR="00CE409C" w:rsidRDefault="009B090C" w:rsidP="00090A5B">
            <w:pPr>
              <w:spacing w:before="17"/>
              <w:ind w:left="580" w:right="-62"/>
              <w:jc w:val="both"/>
              <w:rPr>
                <w:sz w:val="24"/>
                <w:szCs w:val="24"/>
              </w:rPr>
            </w:pPr>
            <w:r>
              <w:rPr>
                <w:sz w:val="24"/>
                <w:szCs w:val="24"/>
              </w:rPr>
              <w:t>11,000.00</w:t>
            </w:r>
          </w:p>
        </w:tc>
      </w:tr>
      <w:tr w:rsidR="00CE409C" w14:paraId="1A8A1169" w14:textId="77777777">
        <w:trPr>
          <w:trHeight w:hRule="exact" w:val="509"/>
        </w:trPr>
        <w:tc>
          <w:tcPr>
            <w:tcW w:w="5039" w:type="dxa"/>
            <w:tcBorders>
              <w:top w:val="single" w:sz="5" w:space="0" w:color="BEBEBE"/>
              <w:left w:val="single" w:sz="5" w:space="0" w:color="BEBEBE"/>
              <w:bottom w:val="single" w:sz="5" w:space="0" w:color="BEBEBE"/>
              <w:right w:val="single" w:sz="5" w:space="0" w:color="BEBEBE"/>
            </w:tcBorders>
          </w:tcPr>
          <w:p w14:paraId="0A5B4A54" w14:textId="77777777" w:rsidR="00CE409C" w:rsidRDefault="009B090C" w:rsidP="00090A5B">
            <w:pPr>
              <w:spacing w:before="17"/>
              <w:ind w:left="340"/>
              <w:jc w:val="both"/>
              <w:rPr>
                <w:sz w:val="24"/>
                <w:szCs w:val="24"/>
              </w:rPr>
            </w:pPr>
            <w:r>
              <w:rPr>
                <w:sz w:val="24"/>
                <w:szCs w:val="24"/>
              </w:rPr>
              <w:t>1.7 D</w:t>
            </w:r>
            <w:r>
              <w:rPr>
                <w:spacing w:val="-1"/>
                <w:sz w:val="24"/>
                <w:szCs w:val="24"/>
              </w:rPr>
              <w:t>e</w:t>
            </w:r>
            <w:r>
              <w:rPr>
                <w:sz w:val="24"/>
                <w:szCs w:val="24"/>
              </w:rPr>
              <w:t>v</w:t>
            </w:r>
            <w:r>
              <w:rPr>
                <w:spacing w:val="-1"/>
                <w:sz w:val="24"/>
                <w:szCs w:val="24"/>
              </w:rPr>
              <w:t>e</w:t>
            </w:r>
            <w:r>
              <w:rPr>
                <w:sz w:val="24"/>
                <w:szCs w:val="24"/>
              </w:rPr>
              <w:t>loper</w:t>
            </w:r>
            <w:r>
              <w:rPr>
                <w:spacing w:val="1"/>
                <w:sz w:val="24"/>
                <w:szCs w:val="24"/>
              </w:rPr>
              <w:t xml:space="preserve"> </w:t>
            </w:r>
            <w:r>
              <w:rPr>
                <w:sz w:val="24"/>
                <w:szCs w:val="24"/>
              </w:rPr>
              <w:t>3 -</w:t>
            </w:r>
            <w:r>
              <w:rPr>
                <w:spacing w:val="-1"/>
                <w:sz w:val="24"/>
                <w:szCs w:val="24"/>
              </w:rPr>
              <w:t xml:space="preserve"> </w:t>
            </w:r>
            <w:r>
              <w:rPr>
                <w:spacing w:val="1"/>
                <w:sz w:val="24"/>
                <w:szCs w:val="24"/>
              </w:rPr>
              <w:t>P</w:t>
            </w:r>
            <w:r>
              <w:rPr>
                <w:spacing w:val="-1"/>
                <w:sz w:val="24"/>
                <w:szCs w:val="24"/>
              </w:rPr>
              <w:t>a</w:t>
            </w:r>
            <w:r>
              <w:rPr>
                <w:sz w:val="24"/>
                <w:szCs w:val="24"/>
              </w:rPr>
              <w:t>rt T</w:t>
            </w:r>
            <w:r>
              <w:rPr>
                <w:spacing w:val="3"/>
                <w:sz w:val="24"/>
                <w:szCs w:val="24"/>
              </w:rPr>
              <w:t>i</w:t>
            </w:r>
            <w:r>
              <w:rPr>
                <w:sz w:val="24"/>
                <w:szCs w:val="24"/>
              </w:rPr>
              <w:t>me</w:t>
            </w:r>
          </w:p>
        </w:tc>
        <w:tc>
          <w:tcPr>
            <w:tcW w:w="1171" w:type="dxa"/>
            <w:tcBorders>
              <w:top w:val="single" w:sz="5" w:space="0" w:color="BEBEBE"/>
              <w:left w:val="single" w:sz="5" w:space="0" w:color="BEBEBE"/>
              <w:bottom w:val="single" w:sz="5" w:space="0" w:color="BEBEBE"/>
              <w:right w:val="single" w:sz="5" w:space="0" w:color="BEBEBE"/>
            </w:tcBorders>
          </w:tcPr>
          <w:p w14:paraId="6B3F3B6D" w14:textId="77777777" w:rsidR="00CE409C" w:rsidRDefault="009B090C" w:rsidP="00090A5B">
            <w:pPr>
              <w:spacing w:before="17"/>
              <w:ind w:left="172"/>
              <w:jc w:val="both"/>
              <w:rPr>
                <w:sz w:val="24"/>
                <w:szCs w:val="24"/>
              </w:rPr>
            </w:pPr>
            <w:r>
              <w:rPr>
                <w:sz w:val="24"/>
                <w:szCs w:val="24"/>
              </w:rPr>
              <w:t>£30.00/</w:t>
            </w:r>
            <w:proofErr w:type="spellStart"/>
            <w:r>
              <w:rPr>
                <w:sz w:val="24"/>
                <w:szCs w:val="24"/>
              </w:rPr>
              <w:t>hr</w:t>
            </w:r>
            <w:proofErr w:type="spellEnd"/>
          </w:p>
        </w:tc>
        <w:tc>
          <w:tcPr>
            <w:tcW w:w="1080" w:type="dxa"/>
            <w:tcBorders>
              <w:top w:val="single" w:sz="5" w:space="0" w:color="BEBEBE"/>
              <w:left w:val="single" w:sz="5" w:space="0" w:color="BEBEBE"/>
              <w:bottom w:val="single" w:sz="5" w:space="0" w:color="BEBEBE"/>
              <w:right w:val="single" w:sz="5" w:space="0" w:color="BEBEBE"/>
            </w:tcBorders>
          </w:tcPr>
          <w:p w14:paraId="73D7A64D" w14:textId="77777777" w:rsidR="00CE409C" w:rsidRDefault="009B090C" w:rsidP="00090A5B">
            <w:pPr>
              <w:spacing w:before="17"/>
              <w:ind w:left="405"/>
              <w:jc w:val="both"/>
              <w:rPr>
                <w:sz w:val="24"/>
                <w:szCs w:val="24"/>
              </w:rPr>
            </w:pPr>
            <w:r>
              <w:rPr>
                <w:sz w:val="24"/>
                <w:szCs w:val="24"/>
              </w:rPr>
              <w:t>480</w:t>
            </w:r>
          </w:p>
        </w:tc>
        <w:tc>
          <w:tcPr>
            <w:tcW w:w="1546" w:type="dxa"/>
            <w:tcBorders>
              <w:top w:val="single" w:sz="5" w:space="0" w:color="BEBEBE"/>
              <w:left w:val="single" w:sz="5" w:space="0" w:color="BEBEBE"/>
              <w:bottom w:val="single" w:sz="5" w:space="0" w:color="BEBEBE"/>
              <w:right w:val="single" w:sz="5" w:space="0" w:color="BEBEBE"/>
            </w:tcBorders>
          </w:tcPr>
          <w:p w14:paraId="3313D2C8" w14:textId="77777777" w:rsidR="00CE409C" w:rsidRDefault="009B090C" w:rsidP="00090A5B">
            <w:pPr>
              <w:spacing w:before="17"/>
              <w:ind w:left="580" w:right="-62"/>
              <w:jc w:val="both"/>
              <w:rPr>
                <w:sz w:val="24"/>
                <w:szCs w:val="24"/>
              </w:rPr>
            </w:pPr>
            <w:r>
              <w:rPr>
                <w:sz w:val="24"/>
                <w:szCs w:val="24"/>
              </w:rPr>
              <w:t>14,400.00</w:t>
            </w:r>
          </w:p>
        </w:tc>
      </w:tr>
      <w:tr w:rsidR="00CE409C" w14:paraId="1E58EC6E" w14:textId="77777777">
        <w:trPr>
          <w:trHeight w:hRule="exact" w:val="506"/>
        </w:trPr>
        <w:tc>
          <w:tcPr>
            <w:tcW w:w="5039" w:type="dxa"/>
            <w:tcBorders>
              <w:top w:val="single" w:sz="5" w:space="0" w:color="BEBEBE"/>
              <w:left w:val="single" w:sz="5" w:space="0" w:color="BEBEBE"/>
              <w:bottom w:val="single" w:sz="5" w:space="0" w:color="BEBEBE"/>
              <w:right w:val="single" w:sz="5" w:space="0" w:color="BEBEBE"/>
            </w:tcBorders>
          </w:tcPr>
          <w:p w14:paraId="3DCA98F3" w14:textId="77777777" w:rsidR="00CE409C" w:rsidRDefault="009B090C" w:rsidP="00090A5B">
            <w:pPr>
              <w:spacing w:before="17"/>
              <w:ind w:left="340"/>
              <w:jc w:val="both"/>
              <w:rPr>
                <w:sz w:val="24"/>
                <w:szCs w:val="24"/>
              </w:rPr>
            </w:pPr>
            <w:r>
              <w:rPr>
                <w:sz w:val="24"/>
                <w:szCs w:val="24"/>
              </w:rPr>
              <w:t>1.8 T</w:t>
            </w:r>
            <w:r>
              <w:rPr>
                <w:spacing w:val="-1"/>
                <w:sz w:val="24"/>
                <w:szCs w:val="24"/>
              </w:rPr>
              <w:t>e</w:t>
            </w:r>
            <w:r>
              <w:rPr>
                <w:sz w:val="24"/>
                <w:szCs w:val="24"/>
              </w:rPr>
              <w:t>ster</w:t>
            </w:r>
            <w:r>
              <w:rPr>
                <w:spacing w:val="-1"/>
                <w:sz w:val="24"/>
                <w:szCs w:val="24"/>
              </w:rPr>
              <w:t xml:space="preserve"> </w:t>
            </w:r>
            <w:r>
              <w:rPr>
                <w:sz w:val="24"/>
                <w:szCs w:val="24"/>
              </w:rPr>
              <w:t>-</w:t>
            </w:r>
            <w:r>
              <w:rPr>
                <w:spacing w:val="2"/>
                <w:sz w:val="24"/>
                <w:szCs w:val="24"/>
              </w:rPr>
              <w:t xml:space="preserve"> </w:t>
            </w:r>
            <w:r>
              <w:rPr>
                <w:spacing w:val="-1"/>
                <w:sz w:val="24"/>
                <w:szCs w:val="24"/>
              </w:rPr>
              <w:t>F</w:t>
            </w:r>
            <w:r>
              <w:rPr>
                <w:sz w:val="24"/>
                <w:szCs w:val="24"/>
              </w:rPr>
              <w:t>ull</w:t>
            </w:r>
            <w:r>
              <w:rPr>
                <w:spacing w:val="1"/>
                <w:sz w:val="24"/>
                <w:szCs w:val="24"/>
              </w:rPr>
              <w:t xml:space="preserve"> </w:t>
            </w:r>
            <w:r>
              <w:rPr>
                <w:sz w:val="24"/>
                <w:szCs w:val="24"/>
              </w:rPr>
              <w:t>Time</w:t>
            </w:r>
          </w:p>
        </w:tc>
        <w:tc>
          <w:tcPr>
            <w:tcW w:w="1171" w:type="dxa"/>
            <w:tcBorders>
              <w:top w:val="single" w:sz="5" w:space="0" w:color="BEBEBE"/>
              <w:left w:val="single" w:sz="5" w:space="0" w:color="BEBEBE"/>
              <w:bottom w:val="single" w:sz="5" w:space="0" w:color="BEBEBE"/>
              <w:right w:val="single" w:sz="5" w:space="0" w:color="BEBEBE"/>
            </w:tcBorders>
          </w:tcPr>
          <w:p w14:paraId="205A77C6" w14:textId="77777777" w:rsidR="00CE409C" w:rsidRDefault="009B090C" w:rsidP="00090A5B">
            <w:pPr>
              <w:spacing w:before="17"/>
              <w:ind w:left="105"/>
              <w:jc w:val="both"/>
              <w:rPr>
                <w:sz w:val="24"/>
                <w:szCs w:val="24"/>
              </w:rPr>
            </w:pPr>
            <w:r>
              <w:rPr>
                <w:sz w:val="24"/>
                <w:szCs w:val="24"/>
              </w:rPr>
              <w:t>£30.00/</w:t>
            </w:r>
            <w:proofErr w:type="spellStart"/>
            <w:r>
              <w:rPr>
                <w:sz w:val="24"/>
                <w:szCs w:val="24"/>
              </w:rPr>
              <w:t>hr</w:t>
            </w:r>
            <w:proofErr w:type="spellEnd"/>
          </w:p>
        </w:tc>
        <w:tc>
          <w:tcPr>
            <w:tcW w:w="1080" w:type="dxa"/>
            <w:tcBorders>
              <w:top w:val="single" w:sz="5" w:space="0" w:color="BEBEBE"/>
              <w:left w:val="single" w:sz="5" w:space="0" w:color="BEBEBE"/>
              <w:bottom w:val="single" w:sz="5" w:space="0" w:color="BEBEBE"/>
              <w:right w:val="single" w:sz="5" w:space="0" w:color="BEBEBE"/>
            </w:tcBorders>
          </w:tcPr>
          <w:p w14:paraId="49B1A412" w14:textId="77777777" w:rsidR="00CE409C" w:rsidRDefault="009B090C" w:rsidP="00090A5B">
            <w:pPr>
              <w:spacing w:before="17"/>
              <w:ind w:left="712" w:right="-59"/>
              <w:jc w:val="both"/>
              <w:rPr>
                <w:sz w:val="24"/>
                <w:szCs w:val="24"/>
              </w:rPr>
            </w:pPr>
            <w:r>
              <w:rPr>
                <w:sz w:val="24"/>
                <w:szCs w:val="24"/>
              </w:rPr>
              <w:t>360</w:t>
            </w:r>
          </w:p>
        </w:tc>
        <w:tc>
          <w:tcPr>
            <w:tcW w:w="1546" w:type="dxa"/>
            <w:tcBorders>
              <w:top w:val="single" w:sz="5" w:space="0" w:color="BEBEBE"/>
              <w:left w:val="single" w:sz="5" w:space="0" w:color="BEBEBE"/>
              <w:bottom w:val="single" w:sz="5" w:space="0" w:color="000000"/>
              <w:right w:val="single" w:sz="5" w:space="0" w:color="BEBEBE"/>
            </w:tcBorders>
          </w:tcPr>
          <w:p w14:paraId="3EF028C5" w14:textId="77777777" w:rsidR="00CE409C" w:rsidRDefault="009B090C" w:rsidP="00090A5B">
            <w:pPr>
              <w:spacing w:before="17"/>
              <w:ind w:left="580" w:right="-62"/>
              <w:jc w:val="both"/>
              <w:rPr>
                <w:sz w:val="24"/>
                <w:szCs w:val="24"/>
              </w:rPr>
            </w:pPr>
            <w:r>
              <w:rPr>
                <w:sz w:val="24"/>
                <w:szCs w:val="24"/>
              </w:rPr>
              <w:t>10,800.00</w:t>
            </w:r>
          </w:p>
        </w:tc>
      </w:tr>
      <w:tr w:rsidR="00CE409C" w14:paraId="630E1304" w14:textId="77777777">
        <w:trPr>
          <w:trHeight w:hRule="exact" w:val="506"/>
        </w:trPr>
        <w:tc>
          <w:tcPr>
            <w:tcW w:w="5039" w:type="dxa"/>
            <w:tcBorders>
              <w:top w:val="single" w:sz="5" w:space="0" w:color="BEBEBE"/>
              <w:left w:val="single" w:sz="5" w:space="0" w:color="BEBEBE"/>
              <w:bottom w:val="single" w:sz="5" w:space="0" w:color="BEBEBE"/>
              <w:right w:val="single" w:sz="5" w:space="0" w:color="BEBEBE"/>
            </w:tcBorders>
          </w:tcPr>
          <w:p w14:paraId="5472E9CA" w14:textId="77777777" w:rsidR="00CE409C" w:rsidRDefault="009B090C" w:rsidP="00090A5B">
            <w:pPr>
              <w:spacing w:before="22"/>
              <w:ind w:left="100"/>
              <w:jc w:val="both"/>
              <w:rPr>
                <w:sz w:val="24"/>
                <w:szCs w:val="24"/>
              </w:rPr>
            </w:pPr>
            <w:r>
              <w:rPr>
                <w:b/>
                <w:sz w:val="24"/>
                <w:szCs w:val="24"/>
              </w:rPr>
              <w:t>C</w:t>
            </w:r>
            <w:r>
              <w:rPr>
                <w:b/>
                <w:spacing w:val="2"/>
                <w:sz w:val="24"/>
                <w:szCs w:val="24"/>
              </w:rPr>
              <w:t>o</w:t>
            </w:r>
            <w:r>
              <w:rPr>
                <w:b/>
                <w:spacing w:val="-3"/>
                <w:sz w:val="24"/>
                <w:szCs w:val="24"/>
              </w:rPr>
              <w:t>m</w:t>
            </w:r>
            <w:r>
              <w:rPr>
                <w:b/>
                <w:spacing w:val="1"/>
                <w:sz w:val="24"/>
                <w:szCs w:val="24"/>
              </w:rPr>
              <w:t>p</w:t>
            </w:r>
            <w:r>
              <w:rPr>
                <w:b/>
                <w:sz w:val="24"/>
                <w:szCs w:val="24"/>
              </w:rPr>
              <w:t>o</w:t>
            </w:r>
            <w:r>
              <w:rPr>
                <w:b/>
                <w:spacing w:val="1"/>
                <w:sz w:val="24"/>
                <w:szCs w:val="24"/>
              </w:rPr>
              <w:t>n</w:t>
            </w:r>
            <w:r>
              <w:rPr>
                <w:b/>
                <w:spacing w:val="-1"/>
                <w:sz w:val="24"/>
                <w:szCs w:val="24"/>
              </w:rPr>
              <w:t>e</w:t>
            </w:r>
            <w:r>
              <w:rPr>
                <w:b/>
                <w:spacing w:val="1"/>
                <w:sz w:val="24"/>
                <w:szCs w:val="24"/>
              </w:rPr>
              <w:t>n</w:t>
            </w:r>
            <w:r>
              <w:rPr>
                <w:b/>
                <w:sz w:val="24"/>
                <w:szCs w:val="24"/>
              </w:rPr>
              <w:t>t To</w:t>
            </w:r>
            <w:r>
              <w:rPr>
                <w:b/>
                <w:spacing w:val="-1"/>
                <w:sz w:val="24"/>
                <w:szCs w:val="24"/>
              </w:rPr>
              <w:t>t</w:t>
            </w:r>
            <w:r>
              <w:rPr>
                <w:b/>
                <w:sz w:val="24"/>
                <w:szCs w:val="24"/>
              </w:rPr>
              <w:t>al</w:t>
            </w:r>
          </w:p>
        </w:tc>
        <w:tc>
          <w:tcPr>
            <w:tcW w:w="1171" w:type="dxa"/>
            <w:tcBorders>
              <w:top w:val="single" w:sz="5" w:space="0" w:color="BEBEBE"/>
              <w:left w:val="single" w:sz="5" w:space="0" w:color="BEBEBE"/>
              <w:bottom w:val="single" w:sz="5" w:space="0" w:color="BEBEBE"/>
              <w:right w:val="single" w:sz="5" w:space="0" w:color="BEBEBE"/>
            </w:tcBorders>
          </w:tcPr>
          <w:p w14:paraId="577FBC34" w14:textId="77777777" w:rsidR="00CE409C" w:rsidRDefault="00CE409C" w:rsidP="00090A5B">
            <w:pPr>
              <w:jc w:val="both"/>
            </w:pPr>
          </w:p>
        </w:tc>
        <w:tc>
          <w:tcPr>
            <w:tcW w:w="1080" w:type="dxa"/>
            <w:tcBorders>
              <w:top w:val="single" w:sz="5" w:space="0" w:color="BEBEBE"/>
              <w:left w:val="single" w:sz="5" w:space="0" w:color="BEBEBE"/>
              <w:bottom w:val="single" w:sz="5" w:space="0" w:color="BEBEBE"/>
              <w:right w:val="single" w:sz="5" w:space="0" w:color="BEBEBE"/>
            </w:tcBorders>
          </w:tcPr>
          <w:p w14:paraId="5A63FE37" w14:textId="77777777" w:rsidR="00CE409C" w:rsidRDefault="00CE409C" w:rsidP="00090A5B">
            <w:pPr>
              <w:jc w:val="both"/>
            </w:pPr>
          </w:p>
        </w:tc>
        <w:tc>
          <w:tcPr>
            <w:tcW w:w="1546" w:type="dxa"/>
            <w:tcBorders>
              <w:top w:val="single" w:sz="5" w:space="0" w:color="000000"/>
              <w:left w:val="single" w:sz="5" w:space="0" w:color="BEBEBE"/>
              <w:bottom w:val="single" w:sz="5" w:space="0" w:color="BEBEBE"/>
              <w:right w:val="single" w:sz="5" w:space="0" w:color="BEBEBE"/>
            </w:tcBorders>
          </w:tcPr>
          <w:p w14:paraId="491C7054" w14:textId="77777777" w:rsidR="00CE409C" w:rsidRDefault="009B090C" w:rsidP="00090A5B">
            <w:pPr>
              <w:spacing w:before="22"/>
              <w:ind w:left="472"/>
              <w:jc w:val="both"/>
              <w:rPr>
                <w:sz w:val="24"/>
                <w:szCs w:val="24"/>
              </w:rPr>
            </w:pPr>
            <w:r>
              <w:rPr>
                <w:b/>
                <w:sz w:val="24"/>
                <w:szCs w:val="24"/>
              </w:rPr>
              <w:t>70,000.00</w:t>
            </w:r>
          </w:p>
        </w:tc>
      </w:tr>
      <w:tr w:rsidR="00CE409C" w14:paraId="32F237FB" w14:textId="77777777">
        <w:trPr>
          <w:trHeight w:hRule="exact" w:val="506"/>
        </w:trPr>
        <w:tc>
          <w:tcPr>
            <w:tcW w:w="5039" w:type="dxa"/>
            <w:tcBorders>
              <w:top w:val="single" w:sz="5" w:space="0" w:color="BEBEBE"/>
              <w:left w:val="single" w:sz="5" w:space="0" w:color="BEBEBE"/>
              <w:bottom w:val="single" w:sz="5" w:space="0" w:color="BEBEBE"/>
              <w:right w:val="single" w:sz="5" w:space="0" w:color="BEBEBE"/>
            </w:tcBorders>
          </w:tcPr>
          <w:p w14:paraId="2DFC6BC0" w14:textId="77777777" w:rsidR="00CE409C" w:rsidRDefault="00CE409C" w:rsidP="00090A5B">
            <w:pPr>
              <w:jc w:val="both"/>
            </w:pPr>
          </w:p>
        </w:tc>
        <w:tc>
          <w:tcPr>
            <w:tcW w:w="1171" w:type="dxa"/>
            <w:tcBorders>
              <w:top w:val="single" w:sz="5" w:space="0" w:color="BEBEBE"/>
              <w:left w:val="single" w:sz="5" w:space="0" w:color="BEBEBE"/>
              <w:bottom w:val="single" w:sz="5" w:space="0" w:color="BEBEBE"/>
              <w:right w:val="single" w:sz="5" w:space="0" w:color="BEBEBE"/>
            </w:tcBorders>
          </w:tcPr>
          <w:p w14:paraId="47BE82C9" w14:textId="77777777" w:rsidR="00CE409C" w:rsidRDefault="00CE409C" w:rsidP="00090A5B">
            <w:pPr>
              <w:jc w:val="both"/>
            </w:pPr>
          </w:p>
        </w:tc>
        <w:tc>
          <w:tcPr>
            <w:tcW w:w="1080" w:type="dxa"/>
            <w:tcBorders>
              <w:top w:val="single" w:sz="5" w:space="0" w:color="BEBEBE"/>
              <w:left w:val="single" w:sz="5" w:space="0" w:color="BEBEBE"/>
              <w:bottom w:val="single" w:sz="5" w:space="0" w:color="BEBEBE"/>
              <w:right w:val="single" w:sz="5" w:space="0" w:color="BEBEBE"/>
            </w:tcBorders>
          </w:tcPr>
          <w:p w14:paraId="72AC3148" w14:textId="77777777" w:rsidR="00CE409C" w:rsidRDefault="00CE409C" w:rsidP="00090A5B">
            <w:pPr>
              <w:jc w:val="both"/>
            </w:pPr>
          </w:p>
        </w:tc>
        <w:tc>
          <w:tcPr>
            <w:tcW w:w="1546" w:type="dxa"/>
            <w:tcBorders>
              <w:top w:val="single" w:sz="5" w:space="0" w:color="BEBEBE"/>
              <w:left w:val="single" w:sz="5" w:space="0" w:color="BEBEBE"/>
              <w:bottom w:val="single" w:sz="5" w:space="0" w:color="000000"/>
              <w:right w:val="single" w:sz="5" w:space="0" w:color="BEBEBE"/>
            </w:tcBorders>
          </w:tcPr>
          <w:p w14:paraId="52EB964F" w14:textId="77777777" w:rsidR="00CE409C" w:rsidRDefault="00CE409C" w:rsidP="00090A5B">
            <w:pPr>
              <w:jc w:val="both"/>
            </w:pPr>
          </w:p>
        </w:tc>
      </w:tr>
      <w:tr w:rsidR="00CE409C" w14:paraId="2FDF510D" w14:textId="77777777">
        <w:trPr>
          <w:trHeight w:hRule="exact" w:val="509"/>
        </w:trPr>
        <w:tc>
          <w:tcPr>
            <w:tcW w:w="5039" w:type="dxa"/>
            <w:tcBorders>
              <w:top w:val="single" w:sz="5" w:space="0" w:color="BEBEBE"/>
              <w:left w:val="single" w:sz="5" w:space="0" w:color="BEBEBE"/>
              <w:bottom w:val="single" w:sz="5" w:space="0" w:color="BEBEBE"/>
              <w:right w:val="single" w:sz="5" w:space="0" w:color="BEBEBE"/>
            </w:tcBorders>
          </w:tcPr>
          <w:p w14:paraId="115A6583" w14:textId="77777777" w:rsidR="00CE409C" w:rsidRDefault="009B090C" w:rsidP="00090A5B">
            <w:pPr>
              <w:spacing w:before="22"/>
              <w:ind w:left="100"/>
              <w:jc w:val="both"/>
              <w:rPr>
                <w:sz w:val="24"/>
                <w:szCs w:val="24"/>
              </w:rPr>
            </w:pPr>
            <w:r>
              <w:rPr>
                <w:b/>
                <w:spacing w:val="-2"/>
                <w:sz w:val="24"/>
                <w:szCs w:val="24"/>
              </w:rPr>
              <w:t>G</w:t>
            </w:r>
            <w:r>
              <w:rPr>
                <w:b/>
                <w:spacing w:val="-1"/>
                <w:sz w:val="24"/>
                <w:szCs w:val="24"/>
              </w:rPr>
              <w:t>r</w:t>
            </w:r>
            <w:r>
              <w:rPr>
                <w:b/>
                <w:sz w:val="24"/>
                <w:szCs w:val="24"/>
              </w:rPr>
              <w:t>a</w:t>
            </w:r>
            <w:r>
              <w:rPr>
                <w:b/>
                <w:spacing w:val="1"/>
                <w:sz w:val="24"/>
                <w:szCs w:val="24"/>
              </w:rPr>
              <w:t>n</w:t>
            </w:r>
            <w:r>
              <w:rPr>
                <w:b/>
                <w:sz w:val="24"/>
                <w:szCs w:val="24"/>
              </w:rPr>
              <w:t>d</w:t>
            </w:r>
            <w:r>
              <w:rPr>
                <w:b/>
                <w:spacing w:val="1"/>
                <w:sz w:val="24"/>
                <w:szCs w:val="24"/>
              </w:rPr>
              <w:t xml:space="preserve"> </w:t>
            </w:r>
            <w:r>
              <w:rPr>
                <w:b/>
                <w:sz w:val="24"/>
                <w:szCs w:val="24"/>
              </w:rPr>
              <w:t>Total</w:t>
            </w:r>
          </w:p>
        </w:tc>
        <w:tc>
          <w:tcPr>
            <w:tcW w:w="1171" w:type="dxa"/>
            <w:tcBorders>
              <w:top w:val="single" w:sz="5" w:space="0" w:color="BEBEBE"/>
              <w:left w:val="single" w:sz="5" w:space="0" w:color="BEBEBE"/>
              <w:bottom w:val="single" w:sz="5" w:space="0" w:color="BEBEBE"/>
              <w:right w:val="single" w:sz="5" w:space="0" w:color="BEBEBE"/>
            </w:tcBorders>
          </w:tcPr>
          <w:p w14:paraId="53F51773" w14:textId="77777777" w:rsidR="00CE409C" w:rsidRDefault="00CE409C" w:rsidP="00090A5B">
            <w:pPr>
              <w:jc w:val="both"/>
            </w:pPr>
          </w:p>
        </w:tc>
        <w:tc>
          <w:tcPr>
            <w:tcW w:w="1080" w:type="dxa"/>
            <w:tcBorders>
              <w:top w:val="single" w:sz="5" w:space="0" w:color="BEBEBE"/>
              <w:left w:val="single" w:sz="5" w:space="0" w:color="BEBEBE"/>
              <w:bottom w:val="single" w:sz="5" w:space="0" w:color="BEBEBE"/>
              <w:right w:val="single" w:sz="5" w:space="0" w:color="BEBEBE"/>
            </w:tcBorders>
          </w:tcPr>
          <w:p w14:paraId="7C916DD7" w14:textId="77777777" w:rsidR="00CE409C" w:rsidRDefault="00CE409C" w:rsidP="00090A5B">
            <w:pPr>
              <w:jc w:val="both"/>
            </w:pPr>
          </w:p>
        </w:tc>
        <w:tc>
          <w:tcPr>
            <w:tcW w:w="1546" w:type="dxa"/>
            <w:tcBorders>
              <w:top w:val="single" w:sz="5" w:space="0" w:color="000000"/>
              <w:left w:val="single" w:sz="5" w:space="0" w:color="BEBEBE"/>
              <w:bottom w:val="single" w:sz="7" w:space="0" w:color="000000"/>
              <w:right w:val="single" w:sz="5" w:space="0" w:color="BEBEBE"/>
            </w:tcBorders>
          </w:tcPr>
          <w:p w14:paraId="722FD3DA" w14:textId="77777777" w:rsidR="00CE409C" w:rsidRDefault="009B090C" w:rsidP="00090A5B">
            <w:pPr>
              <w:spacing w:before="22"/>
              <w:ind w:left="472"/>
              <w:jc w:val="both"/>
              <w:rPr>
                <w:sz w:val="24"/>
                <w:szCs w:val="24"/>
              </w:rPr>
            </w:pPr>
            <w:r>
              <w:rPr>
                <w:b/>
                <w:sz w:val="24"/>
                <w:szCs w:val="24"/>
              </w:rPr>
              <w:t>70,000.00</w:t>
            </w:r>
          </w:p>
        </w:tc>
      </w:tr>
    </w:tbl>
    <w:p w14:paraId="25352722" w14:textId="77777777" w:rsidR="00CE409C" w:rsidRDefault="00CE409C" w:rsidP="00090A5B">
      <w:pPr>
        <w:jc w:val="both"/>
        <w:sectPr w:rsidR="00CE409C">
          <w:pgSz w:w="12240" w:h="15840"/>
          <w:pgMar w:top="1380" w:right="1300" w:bottom="280" w:left="1300" w:header="0" w:footer="835" w:gutter="0"/>
          <w:cols w:space="720"/>
        </w:sectPr>
      </w:pPr>
    </w:p>
    <w:p w14:paraId="032AFACD" w14:textId="3EA4E572" w:rsidR="00CE409C" w:rsidRPr="003A79D3" w:rsidRDefault="009B090C" w:rsidP="003A79D3">
      <w:pPr>
        <w:pStyle w:val="Heading1"/>
        <w:numPr>
          <w:ilvl w:val="0"/>
          <w:numId w:val="0"/>
        </w:numPr>
        <w:ind w:left="720" w:hanging="720"/>
        <w:rPr>
          <w:rFonts w:ascii="Times New Roman" w:hAnsi="Times New Roman" w:cs="Times New Roman"/>
          <w:sz w:val="28"/>
          <w:szCs w:val="28"/>
        </w:rPr>
      </w:pPr>
      <w:bookmarkStart w:id="15" w:name="_Toc28687702"/>
      <w:r w:rsidRPr="003A79D3">
        <w:rPr>
          <w:rFonts w:ascii="Times New Roman" w:hAnsi="Times New Roman" w:cs="Times New Roman"/>
          <w:spacing w:val="-5"/>
          <w:sz w:val="28"/>
          <w:szCs w:val="28"/>
        </w:rPr>
        <w:lastRenderedPageBreak/>
        <w:t>3</w:t>
      </w:r>
      <w:r w:rsidRPr="003A79D3">
        <w:rPr>
          <w:rFonts w:ascii="Times New Roman" w:hAnsi="Times New Roman" w:cs="Times New Roman"/>
          <w:sz w:val="28"/>
          <w:szCs w:val="28"/>
        </w:rPr>
        <w:t>.</w:t>
      </w:r>
      <w:r w:rsidRPr="003A79D3">
        <w:rPr>
          <w:rFonts w:ascii="Times New Roman" w:hAnsi="Times New Roman" w:cs="Times New Roman"/>
          <w:spacing w:val="-10"/>
          <w:sz w:val="28"/>
          <w:szCs w:val="28"/>
        </w:rPr>
        <w:t xml:space="preserve"> </w:t>
      </w:r>
      <w:r w:rsidRPr="003A79D3">
        <w:rPr>
          <w:rFonts w:ascii="Times New Roman" w:hAnsi="Times New Roman" w:cs="Times New Roman"/>
          <w:spacing w:val="-5"/>
          <w:sz w:val="28"/>
          <w:szCs w:val="28"/>
        </w:rPr>
        <w:t>D</w:t>
      </w:r>
      <w:r w:rsidRPr="003A79D3">
        <w:rPr>
          <w:rFonts w:ascii="Times New Roman" w:hAnsi="Times New Roman" w:cs="Times New Roman"/>
          <w:sz w:val="28"/>
          <w:szCs w:val="28"/>
        </w:rPr>
        <w:t>e</w:t>
      </w:r>
      <w:r w:rsidRPr="003A79D3">
        <w:rPr>
          <w:rFonts w:ascii="Times New Roman" w:hAnsi="Times New Roman" w:cs="Times New Roman"/>
          <w:spacing w:val="-5"/>
          <w:sz w:val="28"/>
          <w:szCs w:val="28"/>
        </w:rPr>
        <w:t>s</w:t>
      </w:r>
      <w:r w:rsidRPr="003A79D3">
        <w:rPr>
          <w:rFonts w:ascii="Times New Roman" w:hAnsi="Times New Roman" w:cs="Times New Roman"/>
          <w:sz w:val="28"/>
          <w:szCs w:val="28"/>
        </w:rPr>
        <w:t>cr</w:t>
      </w:r>
      <w:r w:rsidRPr="003A79D3">
        <w:rPr>
          <w:rFonts w:ascii="Times New Roman" w:hAnsi="Times New Roman" w:cs="Times New Roman"/>
          <w:spacing w:val="-4"/>
          <w:sz w:val="28"/>
          <w:szCs w:val="28"/>
        </w:rPr>
        <w:t>ip</w:t>
      </w:r>
      <w:r w:rsidRPr="003A79D3">
        <w:rPr>
          <w:rFonts w:ascii="Times New Roman" w:hAnsi="Times New Roman" w:cs="Times New Roman"/>
          <w:sz w:val="28"/>
          <w:szCs w:val="28"/>
        </w:rPr>
        <w:t>t</w:t>
      </w:r>
      <w:r w:rsidRPr="003A79D3">
        <w:rPr>
          <w:rFonts w:ascii="Times New Roman" w:hAnsi="Times New Roman" w:cs="Times New Roman"/>
          <w:spacing w:val="-4"/>
          <w:sz w:val="28"/>
          <w:szCs w:val="28"/>
        </w:rPr>
        <w:t>i</w:t>
      </w:r>
      <w:r w:rsidRPr="003A79D3">
        <w:rPr>
          <w:rFonts w:ascii="Times New Roman" w:hAnsi="Times New Roman" w:cs="Times New Roman"/>
          <w:spacing w:val="-5"/>
          <w:sz w:val="28"/>
          <w:szCs w:val="28"/>
        </w:rPr>
        <w:t>o</w:t>
      </w:r>
      <w:r w:rsidRPr="003A79D3">
        <w:rPr>
          <w:rFonts w:ascii="Times New Roman" w:hAnsi="Times New Roman" w:cs="Times New Roman"/>
          <w:sz w:val="28"/>
          <w:szCs w:val="28"/>
        </w:rPr>
        <w:t>n</w:t>
      </w:r>
      <w:r w:rsidRPr="003A79D3">
        <w:rPr>
          <w:rFonts w:ascii="Times New Roman" w:hAnsi="Times New Roman" w:cs="Times New Roman"/>
          <w:spacing w:val="-9"/>
          <w:sz w:val="28"/>
          <w:szCs w:val="28"/>
        </w:rPr>
        <w:t xml:space="preserve"> </w:t>
      </w:r>
      <w:r w:rsidRPr="003A79D3">
        <w:rPr>
          <w:rFonts w:ascii="Times New Roman" w:hAnsi="Times New Roman" w:cs="Times New Roman"/>
          <w:spacing w:val="-7"/>
          <w:sz w:val="28"/>
          <w:szCs w:val="28"/>
        </w:rPr>
        <w:t>o</w:t>
      </w:r>
      <w:r w:rsidRPr="003A79D3">
        <w:rPr>
          <w:rFonts w:ascii="Times New Roman" w:hAnsi="Times New Roman" w:cs="Times New Roman"/>
          <w:sz w:val="28"/>
          <w:szCs w:val="28"/>
        </w:rPr>
        <w:t>f</w:t>
      </w:r>
      <w:r w:rsidRPr="003A79D3">
        <w:rPr>
          <w:rFonts w:ascii="Times New Roman" w:hAnsi="Times New Roman" w:cs="Times New Roman"/>
          <w:spacing w:val="-8"/>
          <w:sz w:val="28"/>
          <w:szCs w:val="28"/>
        </w:rPr>
        <w:t xml:space="preserve"> </w:t>
      </w:r>
      <w:r w:rsidRPr="003A79D3">
        <w:rPr>
          <w:rFonts w:ascii="Times New Roman" w:hAnsi="Times New Roman" w:cs="Times New Roman"/>
          <w:sz w:val="28"/>
          <w:szCs w:val="28"/>
        </w:rPr>
        <w:t>te</w:t>
      </w:r>
      <w:r w:rsidRPr="003A79D3">
        <w:rPr>
          <w:rFonts w:ascii="Times New Roman" w:hAnsi="Times New Roman" w:cs="Times New Roman"/>
          <w:spacing w:val="-5"/>
          <w:sz w:val="28"/>
          <w:szCs w:val="28"/>
        </w:rPr>
        <w:t>a</w:t>
      </w:r>
      <w:r w:rsidRPr="003A79D3">
        <w:rPr>
          <w:rFonts w:ascii="Times New Roman" w:hAnsi="Times New Roman" w:cs="Times New Roman"/>
          <w:sz w:val="28"/>
          <w:szCs w:val="28"/>
        </w:rPr>
        <w:t>m</w:t>
      </w:r>
      <w:r w:rsidRPr="003A79D3">
        <w:rPr>
          <w:rFonts w:ascii="Times New Roman" w:hAnsi="Times New Roman" w:cs="Times New Roman"/>
          <w:spacing w:val="-10"/>
          <w:sz w:val="28"/>
          <w:szCs w:val="28"/>
        </w:rPr>
        <w:t xml:space="preserve"> </w:t>
      </w:r>
      <w:r w:rsidR="008E71D9" w:rsidRPr="003A79D3">
        <w:rPr>
          <w:rFonts w:ascii="Times New Roman" w:hAnsi="Times New Roman" w:cs="Times New Roman"/>
          <w:sz w:val="28"/>
          <w:szCs w:val="28"/>
        </w:rPr>
        <w:t>user</w:t>
      </w:r>
      <w:r w:rsidRPr="003A79D3">
        <w:rPr>
          <w:rFonts w:ascii="Times New Roman" w:hAnsi="Times New Roman" w:cs="Times New Roman"/>
          <w:sz w:val="28"/>
          <w:szCs w:val="28"/>
        </w:rPr>
        <w:t>s</w:t>
      </w:r>
      <w:bookmarkEnd w:id="15"/>
    </w:p>
    <w:p w14:paraId="22E44DD6" w14:textId="77777777" w:rsidR="00CE409C" w:rsidRDefault="00CE409C" w:rsidP="00090A5B">
      <w:pPr>
        <w:spacing w:before="2" w:line="240" w:lineRule="exact"/>
        <w:jc w:val="both"/>
        <w:rPr>
          <w:sz w:val="24"/>
          <w:szCs w:val="24"/>
        </w:rPr>
      </w:pPr>
    </w:p>
    <w:p w14:paraId="2B8AC989" w14:textId="77777777" w:rsidR="00CE409C" w:rsidRDefault="009B090C" w:rsidP="00090A5B">
      <w:pPr>
        <w:ind w:left="140"/>
        <w:jc w:val="both"/>
        <w:rPr>
          <w:sz w:val="24"/>
          <w:szCs w:val="24"/>
        </w:rPr>
      </w:pPr>
      <w:r>
        <w:rPr>
          <w:spacing w:val="-5"/>
          <w:sz w:val="24"/>
          <w:szCs w:val="24"/>
        </w:rPr>
        <w:t>A</w:t>
      </w:r>
      <w:r>
        <w:rPr>
          <w:spacing w:val="-4"/>
          <w:sz w:val="24"/>
          <w:szCs w:val="24"/>
        </w:rPr>
        <w:t>l</w:t>
      </w:r>
      <w:r>
        <w:rPr>
          <w:sz w:val="24"/>
          <w:szCs w:val="24"/>
        </w:rPr>
        <w:t>l</w:t>
      </w:r>
      <w:r>
        <w:rPr>
          <w:spacing w:val="-9"/>
          <w:sz w:val="24"/>
          <w:szCs w:val="24"/>
        </w:rPr>
        <w:t xml:space="preserve"> </w:t>
      </w:r>
      <w:r>
        <w:rPr>
          <w:spacing w:val="-5"/>
          <w:sz w:val="24"/>
          <w:szCs w:val="24"/>
        </w:rPr>
        <w:t>supp</w:t>
      </w:r>
      <w:r>
        <w:rPr>
          <w:spacing w:val="-2"/>
          <w:sz w:val="24"/>
          <w:szCs w:val="24"/>
        </w:rPr>
        <w:t>o</w:t>
      </w:r>
      <w:r>
        <w:rPr>
          <w:spacing w:val="-6"/>
          <w:sz w:val="24"/>
          <w:szCs w:val="24"/>
        </w:rPr>
        <w:t>r</w:t>
      </w:r>
      <w:r>
        <w:rPr>
          <w:sz w:val="24"/>
          <w:szCs w:val="24"/>
        </w:rPr>
        <w:t>t</w:t>
      </w:r>
      <w:r>
        <w:rPr>
          <w:spacing w:val="-7"/>
          <w:sz w:val="24"/>
          <w:szCs w:val="24"/>
        </w:rPr>
        <w:t xml:space="preserve"> </w:t>
      </w:r>
      <w:r>
        <w:rPr>
          <w:spacing w:val="-6"/>
          <w:sz w:val="24"/>
          <w:szCs w:val="24"/>
        </w:rPr>
        <w:t>a</w:t>
      </w:r>
      <w:r>
        <w:rPr>
          <w:spacing w:val="-2"/>
          <w:sz w:val="24"/>
          <w:szCs w:val="24"/>
        </w:rPr>
        <w:t>n</w:t>
      </w:r>
      <w:r>
        <w:rPr>
          <w:sz w:val="24"/>
          <w:szCs w:val="24"/>
        </w:rPr>
        <w:t>d</w:t>
      </w:r>
      <w:r>
        <w:rPr>
          <w:spacing w:val="-10"/>
          <w:sz w:val="24"/>
          <w:szCs w:val="24"/>
        </w:rPr>
        <w:t xml:space="preserve"> </w:t>
      </w:r>
      <w:r>
        <w:rPr>
          <w:spacing w:val="-5"/>
          <w:sz w:val="24"/>
          <w:szCs w:val="24"/>
        </w:rPr>
        <w:t>o</w:t>
      </w:r>
      <w:r>
        <w:rPr>
          <w:spacing w:val="-2"/>
          <w:sz w:val="24"/>
          <w:szCs w:val="24"/>
        </w:rPr>
        <w:t>t</w:t>
      </w:r>
      <w:r>
        <w:rPr>
          <w:spacing w:val="-5"/>
          <w:sz w:val="24"/>
          <w:szCs w:val="24"/>
        </w:rPr>
        <w:t>h</w:t>
      </w:r>
      <w:r>
        <w:rPr>
          <w:spacing w:val="-3"/>
          <w:sz w:val="24"/>
          <w:szCs w:val="24"/>
        </w:rPr>
        <w:t>e</w:t>
      </w:r>
      <w:r>
        <w:rPr>
          <w:sz w:val="24"/>
          <w:szCs w:val="24"/>
        </w:rPr>
        <w:t>r</w:t>
      </w:r>
      <w:r>
        <w:rPr>
          <w:spacing w:val="-8"/>
          <w:sz w:val="24"/>
          <w:szCs w:val="24"/>
        </w:rPr>
        <w:t xml:space="preserve"> </w:t>
      </w:r>
      <w:r>
        <w:rPr>
          <w:spacing w:val="-5"/>
          <w:sz w:val="24"/>
          <w:szCs w:val="24"/>
        </w:rPr>
        <w:t>p</w:t>
      </w:r>
      <w:r>
        <w:rPr>
          <w:spacing w:val="-3"/>
          <w:sz w:val="24"/>
          <w:szCs w:val="24"/>
        </w:rPr>
        <w:t>r</w:t>
      </w:r>
      <w:r>
        <w:rPr>
          <w:spacing w:val="-5"/>
          <w:sz w:val="24"/>
          <w:szCs w:val="24"/>
        </w:rPr>
        <w:t>o</w:t>
      </w:r>
      <w:r>
        <w:rPr>
          <w:spacing w:val="-3"/>
          <w:sz w:val="24"/>
          <w:szCs w:val="24"/>
        </w:rPr>
        <w:t>c</w:t>
      </w:r>
      <w:r>
        <w:rPr>
          <w:spacing w:val="-6"/>
          <w:sz w:val="24"/>
          <w:szCs w:val="24"/>
        </w:rPr>
        <w:t>e</w:t>
      </w:r>
      <w:r>
        <w:rPr>
          <w:spacing w:val="-5"/>
          <w:sz w:val="24"/>
          <w:szCs w:val="24"/>
        </w:rPr>
        <w:t>s</w:t>
      </w:r>
      <w:r>
        <w:rPr>
          <w:spacing w:val="-2"/>
          <w:sz w:val="24"/>
          <w:szCs w:val="24"/>
        </w:rPr>
        <w:t>s</w:t>
      </w:r>
      <w:r>
        <w:rPr>
          <w:spacing w:val="-6"/>
          <w:sz w:val="24"/>
          <w:szCs w:val="24"/>
        </w:rPr>
        <w:t>e</w:t>
      </w:r>
      <w:r>
        <w:rPr>
          <w:sz w:val="24"/>
          <w:szCs w:val="24"/>
        </w:rPr>
        <w:t>s</w:t>
      </w:r>
      <w:r>
        <w:rPr>
          <w:spacing w:val="-6"/>
          <w:sz w:val="24"/>
          <w:szCs w:val="24"/>
        </w:rPr>
        <w:t xml:space="preserve"> </w:t>
      </w:r>
      <w:r>
        <w:rPr>
          <w:spacing w:val="-3"/>
          <w:sz w:val="24"/>
          <w:szCs w:val="24"/>
        </w:rPr>
        <w:t>w</w:t>
      </w:r>
      <w:r>
        <w:rPr>
          <w:spacing w:val="-6"/>
          <w:sz w:val="24"/>
          <w:szCs w:val="24"/>
        </w:rPr>
        <w:t>e</w:t>
      </w:r>
      <w:r>
        <w:rPr>
          <w:spacing w:val="-3"/>
          <w:sz w:val="24"/>
          <w:szCs w:val="24"/>
        </w:rPr>
        <w:t>r</w:t>
      </w:r>
      <w:r>
        <w:rPr>
          <w:sz w:val="24"/>
          <w:szCs w:val="24"/>
        </w:rPr>
        <w:t>e</w:t>
      </w:r>
      <w:r>
        <w:rPr>
          <w:spacing w:val="-8"/>
          <w:sz w:val="24"/>
          <w:szCs w:val="24"/>
        </w:rPr>
        <w:t xml:space="preserve"> </w:t>
      </w:r>
      <w:r>
        <w:rPr>
          <w:spacing w:val="-3"/>
          <w:sz w:val="24"/>
          <w:szCs w:val="24"/>
        </w:rPr>
        <w:t>c</w:t>
      </w:r>
      <w:r>
        <w:rPr>
          <w:spacing w:val="-5"/>
          <w:sz w:val="24"/>
          <w:szCs w:val="24"/>
        </w:rPr>
        <w:t>o</w:t>
      </w:r>
      <w:r>
        <w:rPr>
          <w:spacing w:val="-2"/>
          <w:sz w:val="24"/>
          <w:szCs w:val="24"/>
        </w:rPr>
        <w:t>v</w:t>
      </w:r>
      <w:r>
        <w:rPr>
          <w:spacing w:val="-6"/>
          <w:sz w:val="24"/>
          <w:szCs w:val="24"/>
        </w:rPr>
        <w:t>e</w:t>
      </w:r>
      <w:r>
        <w:rPr>
          <w:spacing w:val="-3"/>
          <w:sz w:val="24"/>
          <w:szCs w:val="24"/>
        </w:rPr>
        <w:t>r</w:t>
      </w:r>
      <w:r>
        <w:rPr>
          <w:spacing w:val="-6"/>
          <w:sz w:val="24"/>
          <w:szCs w:val="24"/>
        </w:rPr>
        <w:t>e</w:t>
      </w:r>
      <w:r>
        <w:rPr>
          <w:sz w:val="24"/>
          <w:szCs w:val="24"/>
        </w:rPr>
        <w:t>d</w:t>
      </w:r>
      <w:r>
        <w:rPr>
          <w:spacing w:val="-7"/>
          <w:sz w:val="24"/>
          <w:szCs w:val="24"/>
        </w:rPr>
        <w:t xml:space="preserve"> </w:t>
      </w:r>
      <w:r>
        <w:rPr>
          <w:sz w:val="24"/>
          <w:szCs w:val="24"/>
        </w:rPr>
        <w:t>by</w:t>
      </w:r>
      <w:r>
        <w:rPr>
          <w:spacing w:val="-12"/>
          <w:sz w:val="24"/>
          <w:szCs w:val="24"/>
        </w:rPr>
        <w:t xml:space="preserve"> </w:t>
      </w:r>
      <w:r>
        <w:rPr>
          <w:spacing w:val="-5"/>
          <w:sz w:val="24"/>
          <w:szCs w:val="24"/>
        </w:rPr>
        <w:t>us</w:t>
      </w:r>
      <w:r>
        <w:rPr>
          <w:spacing w:val="-2"/>
          <w:sz w:val="24"/>
          <w:szCs w:val="24"/>
        </w:rPr>
        <w:t>in</w:t>
      </w:r>
      <w:r>
        <w:rPr>
          <w:sz w:val="24"/>
          <w:szCs w:val="24"/>
        </w:rPr>
        <w:t>g</w:t>
      </w:r>
      <w:r>
        <w:rPr>
          <w:spacing w:val="-12"/>
          <w:sz w:val="24"/>
          <w:szCs w:val="24"/>
        </w:rPr>
        <w:t xml:space="preserve"> </w:t>
      </w:r>
      <w:r>
        <w:rPr>
          <w:spacing w:val="-2"/>
          <w:sz w:val="24"/>
          <w:szCs w:val="24"/>
        </w:rPr>
        <w:t>p</w:t>
      </w:r>
      <w:r>
        <w:rPr>
          <w:spacing w:val="-3"/>
          <w:sz w:val="24"/>
          <w:szCs w:val="24"/>
        </w:rPr>
        <w:t>a</w:t>
      </w:r>
      <w:r>
        <w:rPr>
          <w:spacing w:val="-6"/>
          <w:sz w:val="24"/>
          <w:szCs w:val="24"/>
        </w:rPr>
        <w:t>r</w:t>
      </w:r>
      <w:r>
        <w:rPr>
          <w:sz w:val="24"/>
          <w:szCs w:val="24"/>
        </w:rPr>
        <w:t>t</w:t>
      </w:r>
      <w:r>
        <w:rPr>
          <w:spacing w:val="-9"/>
          <w:sz w:val="24"/>
          <w:szCs w:val="24"/>
        </w:rPr>
        <w:t xml:space="preserve"> </w:t>
      </w:r>
      <w:r>
        <w:rPr>
          <w:spacing w:val="-4"/>
          <w:sz w:val="24"/>
          <w:szCs w:val="24"/>
        </w:rPr>
        <w:t>t</w:t>
      </w:r>
      <w:r>
        <w:rPr>
          <w:spacing w:val="-2"/>
          <w:sz w:val="24"/>
          <w:szCs w:val="24"/>
        </w:rPr>
        <w:t>i</w:t>
      </w:r>
      <w:r>
        <w:rPr>
          <w:spacing w:val="-4"/>
          <w:sz w:val="24"/>
          <w:szCs w:val="24"/>
        </w:rPr>
        <w:t>m</w:t>
      </w:r>
      <w:r>
        <w:rPr>
          <w:sz w:val="24"/>
          <w:szCs w:val="24"/>
        </w:rPr>
        <w:t>e</w:t>
      </w:r>
      <w:r>
        <w:rPr>
          <w:spacing w:val="-8"/>
          <w:sz w:val="24"/>
          <w:szCs w:val="24"/>
        </w:rPr>
        <w:t xml:space="preserve"> </w:t>
      </w:r>
      <w:r>
        <w:rPr>
          <w:spacing w:val="-6"/>
          <w:sz w:val="24"/>
          <w:szCs w:val="24"/>
        </w:rPr>
        <w:t>e</w:t>
      </w:r>
      <w:r>
        <w:rPr>
          <w:spacing w:val="-2"/>
          <w:sz w:val="24"/>
          <w:szCs w:val="24"/>
        </w:rPr>
        <w:t>m</w:t>
      </w:r>
      <w:r>
        <w:rPr>
          <w:spacing w:val="-5"/>
          <w:sz w:val="24"/>
          <w:szCs w:val="24"/>
        </w:rPr>
        <w:t>p</w:t>
      </w:r>
      <w:r>
        <w:rPr>
          <w:spacing w:val="-4"/>
          <w:sz w:val="24"/>
          <w:szCs w:val="24"/>
        </w:rPr>
        <w:t>l</w:t>
      </w:r>
      <w:r>
        <w:rPr>
          <w:sz w:val="24"/>
          <w:szCs w:val="24"/>
        </w:rPr>
        <w:t>o</w:t>
      </w:r>
      <w:r>
        <w:rPr>
          <w:spacing w:val="-10"/>
          <w:sz w:val="24"/>
          <w:szCs w:val="24"/>
        </w:rPr>
        <w:t>y</w:t>
      </w:r>
      <w:r>
        <w:rPr>
          <w:spacing w:val="-3"/>
          <w:sz w:val="24"/>
          <w:szCs w:val="24"/>
        </w:rPr>
        <w:t>ee</w:t>
      </w:r>
      <w:r>
        <w:rPr>
          <w:spacing w:val="-2"/>
          <w:sz w:val="24"/>
          <w:szCs w:val="24"/>
        </w:rPr>
        <w:t>s</w:t>
      </w:r>
      <w:r>
        <w:rPr>
          <w:sz w:val="24"/>
          <w:szCs w:val="24"/>
        </w:rPr>
        <w:t>.</w:t>
      </w:r>
    </w:p>
    <w:p w14:paraId="06625F7F" w14:textId="77777777" w:rsidR="00CE409C" w:rsidRDefault="00CE409C" w:rsidP="00090A5B">
      <w:pPr>
        <w:spacing w:before="9" w:line="120" w:lineRule="exact"/>
        <w:jc w:val="both"/>
        <w:rPr>
          <w:sz w:val="13"/>
          <w:szCs w:val="13"/>
        </w:rPr>
      </w:pPr>
    </w:p>
    <w:tbl>
      <w:tblPr>
        <w:tblW w:w="0" w:type="auto"/>
        <w:tblInd w:w="139" w:type="dxa"/>
        <w:tblLayout w:type="fixed"/>
        <w:tblCellMar>
          <w:left w:w="0" w:type="dxa"/>
          <w:right w:w="0" w:type="dxa"/>
        </w:tblCellMar>
        <w:tblLook w:val="01E0" w:firstRow="1" w:lastRow="1" w:firstColumn="1" w:lastColumn="1" w:noHBand="0" w:noVBand="0"/>
      </w:tblPr>
      <w:tblGrid>
        <w:gridCol w:w="1526"/>
        <w:gridCol w:w="2069"/>
        <w:gridCol w:w="3332"/>
        <w:gridCol w:w="2341"/>
        <w:gridCol w:w="1169"/>
      </w:tblGrid>
      <w:tr w:rsidR="00CE409C" w14:paraId="31267ECF" w14:textId="77777777">
        <w:trPr>
          <w:trHeight w:hRule="exact" w:val="422"/>
        </w:trPr>
        <w:tc>
          <w:tcPr>
            <w:tcW w:w="1526" w:type="dxa"/>
            <w:tcBorders>
              <w:top w:val="single" w:sz="5" w:space="0" w:color="000000"/>
              <w:left w:val="single" w:sz="5" w:space="0" w:color="000000"/>
              <w:bottom w:val="single" w:sz="5" w:space="0" w:color="000000"/>
              <w:right w:val="single" w:sz="5" w:space="0" w:color="000000"/>
            </w:tcBorders>
          </w:tcPr>
          <w:p w14:paraId="06F62CA2" w14:textId="77777777" w:rsidR="00CE409C" w:rsidRDefault="009B090C" w:rsidP="00090A5B">
            <w:pPr>
              <w:spacing w:line="260" w:lineRule="exact"/>
              <w:ind w:left="361"/>
              <w:jc w:val="both"/>
              <w:rPr>
                <w:sz w:val="24"/>
                <w:szCs w:val="24"/>
              </w:rPr>
            </w:pPr>
            <w:r>
              <w:rPr>
                <w:b/>
                <w:spacing w:val="-7"/>
                <w:sz w:val="24"/>
                <w:szCs w:val="24"/>
              </w:rPr>
              <w:t>P</w:t>
            </w:r>
            <w:r>
              <w:rPr>
                <w:b/>
                <w:spacing w:val="-5"/>
                <w:sz w:val="24"/>
                <w:szCs w:val="24"/>
              </w:rPr>
              <w:t>os</w:t>
            </w:r>
            <w:r>
              <w:rPr>
                <w:b/>
                <w:spacing w:val="-4"/>
                <w:sz w:val="24"/>
                <w:szCs w:val="24"/>
              </w:rPr>
              <w:t>i</w:t>
            </w:r>
            <w:r>
              <w:rPr>
                <w:b/>
                <w:spacing w:val="-6"/>
                <w:sz w:val="24"/>
                <w:szCs w:val="24"/>
              </w:rPr>
              <w:t>t</w:t>
            </w:r>
            <w:r>
              <w:rPr>
                <w:b/>
                <w:spacing w:val="-4"/>
                <w:sz w:val="24"/>
                <w:szCs w:val="24"/>
              </w:rPr>
              <w:t>i</w:t>
            </w:r>
            <w:r>
              <w:rPr>
                <w:b/>
                <w:spacing w:val="-5"/>
                <w:sz w:val="24"/>
                <w:szCs w:val="24"/>
              </w:rPr>
              <w:t>o</w:t>
            </w:r>
            <w:r>
              <w:rPr>
                <w:b/>
                <w:sz w:val="24"/>
                <w:szCs w:val="24"/>
              </w:rPr>
              <w:t>n</w:t>
            </w:r>
          </w:p>
        </w:tc>
        <w:tc>
          <w:tcPr>
            <w:tcW w:w="2069" w:type="dxa"/>
            <w:tcBorders>
              <w:top w:val="single" w:sz="5" w:space="0" w:color="000000"/>
              <w:left w:val="single" w:sz="5" w:space="0" w:color="000000"/>
              <w:bottom w:val="single" w:sz="5" w:space="0" w:color="000000"/>
              <w:right w:val="single" w:sz="5" w:space="0" w:color="000000"/>
            </w:tcBorders>
          </w:tcPr>
          <w:p w14:paraId="2D1AFDBF" w14:textId="77777777" w:rsidR="00CE409C" w:rsidRDefault="009B090C" w:rsidP="00090A5B">
            <w:pPr>
              <w:spacing w:line="260" w:lineRule="exact"/>
              <w:ind w:left="698" w:right="700"/>
              <w:jc w:val="both"/>
              <w:rPr>
                <w:sz w:val="24"/>
                <w:szCs w:val="24"/>
              </w:rPr>
            </w:pPr>
            <w:r>
              <w:rPr>
                <w:b/>
                <w:spacing w:val="-5"/>
                <w:sz w:val="24"/>
                <w:szCs w:val="24"/>
              </w:rPr>
              <w:t>Na</w:t>
            </w:r>
            <w:r>
              <w:rPr>
                <w:b/>
                <w:spacing w:val="-6"/>
                <w:sz w:val="24"/>
                <w:szCs w:val="24"/>
              </w:rPr>
              <w:t>m</w:t>
            </w:r>
            <w:r>
              <w:rPr>
                <w:b/>
                <w:sz w:val="24"/>
                <w:szCs w:val="24"/>
              </w:rPr>
              <w:t>e</w:t>
            </w:r>
          </w:p>
        </w:tc>
        <w:tc>
          <w:tcPr>
            <w:tcW w:w="3332" w:type="dxa"/>
            <w:tcBorders>
              <w:top w:val="single" w:sz="5" w:space="0" w:color="000000"/>
              <w:left w:val="single" w:sz="5" w:space="0" w:color="000000"/>
              <w:bottom w:val="single" w:sz="5" w:space="0" w:color="000000"/>
              <w:right w:val="single" w:sz="5" w:space="0" w:color="000000"/>
            </w:tcBorders>
          </w:tcPr>
          <w:p w14:paraId="7F855961" w14:textId="77777777" w:rsidR="00CE409C" w:rsidRDefault="009B090C" w:rsidP="00090A5B">
            <w:pPr>
              <w:spacing w:line="260" w:lineRule="exact"/>
              <w:ind w:left="1050"/>
              <w:jc w:val="both"/>
              <w:rPr>
                <w:sz w:val="24"/>
                <w:szCs w:val="24"/>
              </w:rPr>
            </w:pPr>
            <w:r>
              <w:rPr>
                <w:b/>
                <w:spacing w:val="-4"/>
                <w:sz w:val="24"/>
                <w:szCs w:val="24"/>
              </w:rPr>
              <w:t>B</w:t>
            </w:r>
            <w:r>
              <w:rPr>
                <w:b/>
                <w:spacing w:val="-5"/>
                <w:sz w:val="24"/>
                <w:szCs w:val="24"/>
              </w:rPr>
              <w:t>a</w:t>
            </w:r>
            <w:r>
              <w:rPr>
                <w:b/>
                <w:spacing w:val="-6"/>
                <w:sz w:val="24"/>
                <w:szCs w:val="24"/>
              </w:rPr>
              <w:t>c</w:t>
            </w:r>
            <w:r>
              <w:rPr>
                <w:b/>
                <w:spacing w:val="-4"/>
                <w:sz w:val="24"/>
                <w:szCs w:val="24"/>
              </w:rPr>
              <w:t>k</w:t>
            </w:r>
            <w:r>
              <w:rPr>
                <w:b/>
                <w:spacing w:val="-5"/>
                <w:sz w:val="24"/>
                <w:szCs w:val="24"/>
              </w:rPr>
              <w:t>g</w:t>
            </w:r>
            <w:r>
              <w:rPr>
                <w:b/>
                <w:spacing w:val="-6"/>
                <w:sz w:val="24"/>
                <w:szCs w:val="24"/>
              </w:rPr>
              <w:t>r</w:t>
            </w:r>
            <w:r>
              <w:rPr>
                <w:b/>
                <w:spacing w:val="-5"/>
                <w:sz w:val="24"/>
                <w:szCs w:val="24"/>
              </w:rPr>
              <w:t>o</w:t>
            </w:r>
            <w:r>
              <w:rPr>
                <w:b/>
                <w:spacing w:val="-4"/>
                <w:sz w:val="24"/>
                <w:szCs w:val="24"/>
              </w:rPr>
              <w:t>u</w:t>
            </w:r>
            <w:r>
              <w:rPr>
                <w:b/>
                <w:spacing w:val="-6"/>
                <w:sz w:val="24"/>
                <w:szCs w:val="24"/>
              </w:rPr>
              <w:t>n</w:t>
            </w:r>
            <w:r>
              <w:rPr>
                <w:b/>
                <w:sz w:val="24"/>
                <w:szCs w:val="24"/>
              </w:rPr>
              <w:t>d</w:t>
            </w:r>
          </w:p>
        </w:tc>
        <w:tc>
          <w:tcPr>
            <w:tcW w:w="2341" w:type="dxa"/>
            <w:tcBorders>
              <w:top w:val="single" w:sz="5" w:space="0" w:color="000000"/>
              <w:left w:val="single" w:sz="5" w:space="0" w:color="000000"/>
              <w:bottom w:val="single" w:sz="5" w:space="0" w:color="000000"/>
              <w:right w:val="single" w:sz="5" w:space="0" w:color="000000"/>
            </w:tcBorders>
          </w:tcPr>
          <w:p w14:paraId="39C2EC01" w14:textId="77777777" w:rsidR="00CE409C" w:rsidRDefault="009B090C" w:rsidP="00090A5B">
            <w:pPr>
              <w:spacing w:line="260" w:lineRule="exact"/>
              <w:ind w:left="484"/>
              <w:jc w:val="both"/>
              <w:rPr>
                <w:sz w:val="24"/>
                <w:szCs w:val="24"/>
              </w:rPr>
            </w:pPr>
            <w:r>
              <w:rPr>
                <w:b/>
                <w:spacing w:val="-4"/>
                <w:sz w:val="24"/>
                <w:szCs w:val="24"/>
              </w:rPr>
              <w:t>Sp</w:t>
            </w:r>
            <w:r>
              <w:rPr>
                <w:b/>
                <w:spacing w:val="-6"/>
                <w:sz w:val="24"/>
                <w:szCs w:val="24"/>
              </w:rPr>
              <w:t>ec</w:t>
            </w:r>
            <w:r>
              <w:rPr>
                <w:b/>
                <w:spacing w:val="-4"/>
                <w:sz w:val="24"/>
                <w:szCs w:val="24"/>
              </w:rPr>
              <w:t>i</w:t>
            </w:r>
            <w:r>
              <w:rPr>
                <w:b/>
                <w:spacing w:val="-5"/>
                <w:sz w:val="24"/>
                <w:szCs w:val="24"/>
              </w:rPr>
              <w:t>a</w:t>
            </w:r>
            <w:r>
              <w:rPr>
                <w:b/>
                <w:spacing w:val="-4"/>
                <w:sz w:val="24"/>
                <w:szCs w:val="24"/>
              </w:rPr>
              <w:t>li</w:t>
            </w:r>
            <w:r>
              <w:rPr>
                <w:b/>
                <w:spacing w:val="-6"/>
                <w:sz w:val="24"/>
                <w:szCs w:val="24"/>
              </w:rPr>
              <w:t>z</w:t>
            </w:r>
            <w:r>
              <w:rPr>
                <w:b/>
                <w:spacing w:val="-5"/>
                <w:sz w:val="24"/>
                <w:szCs w:val="24"/>
              </w:rPr>
              <w:t>a</w:t>
            </w:r>
            <w:r>
              <w:rPr>
                <w:b/>
                <w:spacing w:val="-6"/>
                <w:sz w:val="24"/>
                <w:szCs w:val="24"/>
              </w:rPr>
              <w:t>t</w:t>
            </w:r>
            <w:r>
              <w:rPr>
                <w:b/>
                <w:spacing w:val="-4"/>
                <w:sz w:val="24"/>
                <w:szCs w:val="24"/>
              </w:rPr>
              <w:t>i</w:t>
            </w:r>
            <w:r>
              <w:rPr>
                <w:b/>
                <w:spacing w:val="-7"/>
                <w:sz w:val="24"/>
                <w:szCs w:val="24"/>
              </w:rPr>
              <w:t>o</w:t>
            </w:r>
            <w:r>
              <w:rPr>
                <w:b/>
                <w:sz w:val="24"/>
                <w:szCs w:val="24"/>
              </w:rPr>
              <w:t>n</w:t>
            </w:r>
          </w:p>
        </w:tc>
        <w:tc>
          <w:tcPr>
            <w:tcW w:w="1169" w:type="dxa"/>
            <w:tcBorders>
              <w:top w:val="single" w:sz="5" w:space="0" w:color="000000"/>
              <w:left w:val="single" w:sz="5" w:space="0" w:color="000000"/>
              <w:bottom w:val="single" w:sz="5" w:space="0" w:color="000000"/>
              <w:right w:val="single" w:sz="5" w:space="0" w:color="000000"/>
            </w:tcBorders>
          </w:tcPr>
          <w:p w14:paraId="05E4AF52" w14:textId="77777777" w:rsidR="00CE409C" w:rsidRDefault="009B090C" w:rsidP="00090A5B">
            <w:pPr>
              <w:spacing w:line="260" w:lineRule="exact"/>
              <w:ind w:left="258"/>
              <w:jc w:val="both"/>
              <w:rPr>
                <w:sz w:val="24"/>
                <w:szCs w:val="24"/>
              </w:rPr>
            </w:pPr>
            <w:r>
              <w:rPr>
                <w:b/>
                <w:spacing w:val="-4"/>
                <w:sz w:val="24"/>
                <w:szCs w:val="24"/>
              </w:rPr>
              <w:t>S</w:t>
            </w:r>
            <w:r>
              <w:rPr>
                <w:b/>
                <w:spacing w:val="-5"/>
                <w:sz w:val="24"/>
                <w:szCs w:val="24"/>
              </w:rPr>
              <w:t>a</w:t>
            </w:r>
            <w:r>
              <w:rPr>
                <w:b/>
                <w:spacing w:val="-4"/>
                <w:sz w:val="24"/>
                <w:szCs w:val="24"/>
              </w:rPr>
              <w:t>l</w:t>
            </w:r>
            <w:r>
              <w:rPr>
                <w:b/>
                <w:spacing w:val="-5"/>
                <w:sz w:val="24"/>
                <w:szCs w:val="24"/>
              </w:rPr>
              <w:t>a</w:t>
            </w:r>
            <w:r>
              <w:rPr>
                <w:b/>
                <w:spacing w:val="-6"/>
                <w:sz w:val="24"/>
                <w:szCs w:val="24"/>
              </w:rPr>
              <w:t>r</w:t>
            </w:r>
            <w:r>
              <w:rPr>
                <w:b/>
                <w:sz w:val="24"/>
                <w:szCs w:val="24"/>
              </w:rPr>
              <w:t>y</w:t>
            </w:r>
          </w:p>
        </w:tc>
      </w:tr>
      <w:tr w:rsidR="00CE409C" w14:paraId="1D8E16D1" w14:textId="77777777">
        <w:trPr>
          <w:trHeight w:hRule="exact" w:val="3325"/>
        </w:trPr>
        <w:tc>
          <w:tcPr>
            <w:tcW w:w="1526" w:type="dxa"/>
            <w:tcBorders>
              <w:top w:val="single" w:sz="5" w:space="0" w:color="000000"/>
              <w:left w:val="single" w:sz="5" w:space="0" w:color="000000"/>
              <w:bottom w:val="single" w:sz="5" w:space="0" w:color="000000"/>
              <w:right w:val="single" w:sz="5" w:space="0" w:color="000000"/>
            </w:tcBorders>
          </w:tcPr>
          <w:p w14:paraId="2CDB9082" w14:textId="77777777" w:rsidR="00CE409C" w:rsidRDefault="009B090C" w:rsidP="00090A5B">
            <w:pPr>
              <w:spacing w:line="260" w:lineRule="exact"/>
              <w:ind w:left="102"/>
              <w:jc w:val="both"/>
              <w:rPr>
                <w:sz w:val="24"/>
                <w:szCs w:val="24"/>
              </w:rPr>
            </w:pPr>
            <w:r>
              <w:rPr>
                <w:b/>
                <w:spacing w:val="-7"/>
                <w:sz w:val="24"/>
                <w:szCs w:val="24"/>
              </w:rPr>
              <w:t>P</w:t>
            </w:r>
            <w:r>
              <w:rPr>
                <w:b/>
                <w:spacing w:val="-6"/>
                <w:sz w:val="24"/>
                <w:szCs w:val="24"/>
              </w:rPr>
              <w:t>r</w:t>
            </w:r>
            <w:r>
              <w:rPr>
                <w:b/>
                <w:spacing w:val="-5"/>
                <w:sz w:val="24"/>
                <w:szCs w:val="24"/>
              </w:rPr>
              <w:t>o</w:t>
            </w:r>
            <w:r>
              <w:rPr>
                <w:b/>
                <w:spacing w:val="-3"/>
                <w:sz w:val="24"/>
                <w:szCs w:val="24"/>
              </w:rPr>
              <w:t>j</w:t>
            </w:r>
            <w:r>
              <w:rPr>
                <w:b/>
                <w:spacing w:val="-6"/>
                <w:sz w:val="24"/>
                <w:szCs w:val="24"/>
              </w:rPr>
              <w:t>ec</w:t>
            </w:r>
            <w:r>
              <w:rPr>
                <w:b/>
                <w:sz w:val="24"/>
                <w:szCs w:val="24"/>
              </w:rPr>
              <w:t>t</w:t>
            </w:r>
          </w:p>
          <w:p w14:paraId="7E43A5BD" w14:textId="77777777" w:rsidR="00CE409C" w:rsidRDefault="009B090C" w:rsidP="00090A5B">
            <w:pPr>
              <w:ind w:left="102"/>
              <w:jc w:val="both"/>
              <w:rPr>
                <w:sz w:val="24"/>
                <w:szCs w:val="24"/>
              </w:rPr>
            </w:pPr>
            <w:r>
              <w:rPr>
                <w:b/>
                <w:spacing w:val="-6"/>
                <w:sz w:val="24"/>
                <w:szCs w:val="24"/>
              </w:rPr>
              <w:t>M</w:t>
            </w:r>
            <w:r>
              <w:rPr>
                <w:b/>
                <w:spacing w:val="-5"/>
                <w:sz w:val="24"/>
                <w:szCs w:val="24"/>
              </w:rPr>
              <w:t>a</w:t>
            </w:r>
            <w:r>
              <w:rPr>
                <w:b/>
                <w:spacing w:val="-4"/>
                <w:sz w:val="24"/>
                <w:szCs w:val="24"/>
              </w:rPr>
              <w:t>n</w:t>
            </w:r>
            <w:r>
              <w:rPr>
                <w:b/>
                <w:spacing w:val="-5"/>
                <w:sz w:val="24"/>
                <w:szCs w:val="24"/>
              </w:rPr>
              <w:t>ag</w:t>
            </w:r>
            <w:r>
              <w:rPr>
                <w:b/>
                <w:spacing w:val="-6"/>
                <w:sz w:val="24"/>
                <w:szCs w:val="24"/>
              </w:rPr>
              <w:t>e</w:t>
            </w:r>
            <w:r>
              <w:rPr>
                <w:b/>
                <w:sz w:val="24"/>
                <w:szCs w:val="24"/>
              </w:rPr>
              <w:t>r</w:t>
            </w:r>
          </w:p>
        </w:tc>
        <w:tc>
          <w:tcPr>
            <w:tcW w:w="2069" w:type="dxa"/>
            <w:tcBorders>
              <w:top w:val="single" w:sz="5" w:space="0" w:color="000000"/>
              <w:left w:val="single" w:sz="5" w:space="0" w:color="000000"/>
              <w:bottom w:val="single" w:sz="5" w:space="0" w:color="000000"/>
              <w:right w:val="single" w:sz="5" w:space="0" w:color="000000"/>
            </w:tcBorders>
          </w:tcPr>
          <w:p w14:paraId="043A2DB0" w14:textId="658FABA0" w:rsidR="00CE409C" w:rsidRDefault="00745F26" w:rsidP="00745F26">
            <w:pPr>
              <w:spacing w:line="260" w:lineRule="exact"/>
              <w:jc w:val="both"/>
              <w:rPr>
                <w:sz w:val="24"/>
                <w:szCs w:val="24"/>
              </w:rPr>
            </w:pPr>
            <w:r>
              <w:rPr>
                <w:spacing w:val="-5"/>
                <w:sz w:val="24"/>
                <w:szCs w:val="24"/>
              </w:rPr>
              <w:t xml:space="preserve">   </w:t>
            </w:r>
            <w:proofErr w:type="spellStart"/>
            <w:proofErr w:type="gramStart"/>
            <w:r>
              <w:rPr>
                <w:spacing w:val="-5"/>
                <w:sz w:val="24"/>
                <w:szCs w:val="24"/>
              </w:rPr>
              <w:t>K.Thuvarakan</w:t>
            </w:r>
            <w:proofErr w:type="spellEnd"/>
            <w:proofErr w:type="gramEnd"/>
          </w:p>
        </w:tc>
        <w:tc>
          <w:tcPr>
            <w:tcW w:w="3332" w:type="dxa"/>
            <w:tcBorders>
              <w:top w:val="single" w:sz="5" w:space="0" w:color="000000"/>
              <w:left w:val="single" w:sz="5" w:space="0" w:color="000000"/>
              <w:bottom w:val="single" w:sz="5" w:space="0" w:color="000000"/>
              <w:right w:val="single" w:sz="5" w:space="0" w:color="000000"/>
            </w:tcBorders>
          </w:tcPr>
          <w:p w14:paraId="46F76D50" w14:textId="77777777" w:rsidR="00CE409C" w:rsidRDefault="009B090C" w:rsidP="00090A5B">
            <w:pPr>
              <w:spacing w:line="260" w:lineRule="exact"/>
              <w:ind w:left="102" w:right="66"/>
              <w:jc w:val="both"/>
              <w:rPr>
                <w:sz w:val="24"/>
                <w:szCs w:val="24"/>
              </w:rPr>
            </w:pPr>
            <w:r>
              <w:rPr>
                <w:spacing w:val="-5"/>
                <w:sz w:val="24"/>
                <w:szCs w:val="24"/>
              </w:rPr>
              <w:t>H</w:t>
            </w:r>
            <w:r>
              <w:rPr>
                <w:sz w:val="24"/>
                <w:szCs w:val="24"/>
              </w:rPr>
              <w:t>e</w:t>
            </w:r>
            <w:r>
              <w:rPr>
                <w:spacing w:val="32"/>
                <w:sz w:val="24"/>
                <w:szCs w:val="24"/>
              </w:rPr>
              <w:t xml:space="preserve"> </w:t>
            </w:r>
            <w:r>
              <w:rPr>
                <w:spacing w:val="-5"/>
                <w:sz w:val="24"/>
                <w:szCs w:val="24"/>
              </w:rPr>
              <w:t>h</w:t>
            </w:r>
            <w:r>
              <w:rPr>
                <w:spacing w:val="-6"/>
                <w:sz w:val="24"/>
                <w:szCs w:val="24"/>
              </w:rPr>
              <w:t>a</w:t>
            </w:r>
            <w:r>
              <w:rPr>
                <w:sz w:val="24"/>
                <w:szCs w:val="24"/>
              </w:rPr>
              <w:t>s</w:t>
            </w:r>
            <w:r>
              <w:rPr>
                <w:spacing w:val="34"/>
                <w:sz w:val="24"/>
                <w:szCs w:val="24"/>
              </w:rPr>
              <w:t xml:space="preserve"> </w:t>
            </w:r>
            <w:r>
              <w:rPr>
                <w:sz w:val="24"/>
                <w:szCs w:val="24"/>
              </w:rPr>
              <w:t>5</w:t>
            </w:r>
            <w:r>
              <w:rPr>
                <w:spacing w:val="36"/>
                <w:sz w:val="24"/>
                <w:szCs w:val="24"/>
              </w:rPr>
              <w:t xml:space="preserve"> </w:t>
            </w:r>
            <w:r>
              <w:rPr>
                <w:spacing w:val="-10"/>
                <w:sz w:val="24"/>
                <w:szCs w:val="24"/>
              </w:rPr>
              <w:t>y</w:t>
            </w:r>
            <w:r>
              <w:rPr>
                <w:spacing w:val="-6"/>
                <w:sz w:val="24"/>
                <w:szCs w:val="24"/>
              </w:rPr>
              <w:t>ear</w:t>
            </w:r>
            <w:r>
              <w:rPr>
                <w:sz w:val="24"/>
                <w:szCs w:val="24"/>
              </w:rPr>
              <w:t>s</w:t>
            </w:r>
            <w:r>
              <w:rPr>
                <w:spacing w:val="34"/>
                <w:sz w:val="24"/>
                <w:szCs w:val="24"/>
              </w:rPr>
              <w:t xml:space="preserve"> </w:t>
            </w:r>
            <w:r>
              <w:rPr>
                <w:spacing w:val="-5"/>
                <w:sz w:val="24"/>
                <w:szCs w:val="24"/>
              </w:rPr>
              <w:t>o</w:t>
            </w:r>
            <w:r>
              <w:rPr>
                <w:sz w:val="24"/>
                <w:szCs w:val="24"/>
              </w:rPr>
              <w:t>f</w:t>
            </w:r>
            <w:r>
              <w:rPr>
                <w:spacing w:val="33"/>
                <w:sz w:val="24"/>
                <w:szCs w:val="24"/>
              </w:rPr>
              <w:t xml:space="preserve"> </w:t>
            </w:r>
            <w:r>
              <w:rPr>
                <w:spacing w:val="-6"/>
                <w:sz w:val="24"/>
                <w:szCs w:val="24"/>
              </w:rPr>
              <w:t>e</w:t>
            </w:r>
            <w:r>
              <w:rPr>
                <w:spacing w:val="-2"/>
                <w:sz w:val="24"/>
                <w:szCs w:val="24"/>
              </w:rPr>
              <w:t>x</w:t>
            </w:r>
            <w:r>
              <w:rPr>
                <w:spacing w:val="-5"/>
                <w:sz w:val="24"/>
                <w:szCs w:val="24"/>
              </w:rPr>
              <w:t>p</w:t>
            </w:r>
            <w:r>
              <w:rPr>
                <w:spacing w:val="-6"/>
                <w:sz w:val="24"/>
                <w:szCs w:val="24"/>
              </w:rPr>
              <w:t>er</w:t>
            </w:r>
            <w:r>
              <w:rPr>
                <w:spacing w:val="-4"/>
                <w:sz w:val="24"/>
                <w:szCs w:val="24"/>
              </w:rPr>
              <w:t>i</w:t>
            </w:r>
            <w:r>
              <w:rPr>
                <w:spacing w:val="-6"/>
                <w:sz w:val="24"/>
                <w:szCs w:val="24"/>
              </w:rPr>
              <w:t>e</w:t>
            </w:r>
            <w:r>
              <w:rPr>
                <w:spacing w:val="-5"/>
                <w:sz w:val="24"/>
                <w:szCs w:val="24"/>
              </w:rPr>
              <w:t>n</w:t>
            </w:r>
            <w:r>
              <w:rPr>
                <w:spacing w:val="-6"/>
                <w:sz w:val="24"/>
                <w:szCs w:val="24"/>
              </w:rPr>
              <w:t>c</w:t>
            </w:r>
            <w:r>
              <w:rPr>
                <w:sz w:val="24"/>
                <w:szCs w:val="24"/>
              </w:rPr>
              <w:t>e</w:t>
            </w:r>
            <w:r>
              <w:rPr>
                <w:spacing w:val="32"/>
                <w:sz w:val="24"/>
                <w:szCs w:val="24"/>
              </w:rPr>
              <w:t xml:space="preserve"> </w:t>
            </w:r>
            <w:r>
              <w:rPr>
                <w:spacing w:val="-4"/>
                <w:sz w:val="24"/>
                <w:szCs w:val="24"/>
              </w:rPr>
              <w:t>i</w:t>
            </w:r>
            <w:r>
              <w:rPr>
                <w:sz w:val="24"/>
                <w:szCs w:val="24"/>
              </w:rPr>
              <w:t>n</w:t>
            </w:r>
          </w:p>
          <w:p w14:paraId="1D296EA1" w14:textId="77777777" w:rsidR="00CE409C" w:rsidRDefault="00CE409C" w:rsidP="00090A5B">
            <w:pPr>
              <w:spacing w:before="7" w:line="120" w:lineRule="exact"/>
              <w:jc w:val="both"/>
              <w:rPr>
                <w:sz w:val="13"/>
                <w:szCs w:val="13"/>
              </w:rPr>
            </w:pPr>
          </w:p>
          <w:p w14:paraId="5985E4CA" w14:textId="77777777" w:rsidR="00CE409C" w:rsidRDefault="009B090C" w:rsidP="00090A5B">
            <w:pPr>
              <w:spacing w:line="360" w:lineRule="auto"/>
              <w:ind w:left="102" w:right="59"/>
              <w:jc w:val="both"/>
              <w:rPr>
                <w:sz w:val="24"/>
                <w:szCs w:val="24"/>
              </w:rPr>
            </w:pPr>
            <w:r>
              <w:rPr>
                <w:spacing w:val="-4"/>
                <w:sz w:val="24"/>
                <w:szCs w:val="24"/>
              </w:rPr>
              <w:t>m</w:t>
            </w:r>
            <w:r>
              <w:rPr>
                <w:spacing w:val="-6"/>
                <w:sz w:val="24"/>
                <w:szCs w:val="24"/>
              </w:rPr>
              <w:t>a</w:t>
            </w:r>
            <w:r>
              <w:rPr>
                <w:spacing w:val="-5"/>
                <w:sz w:val="24"/>
                <w:szCs w:val="24"/>
              </w:rPr>
              <w:t>n</w:t>
            </w:r>
            <w:r>
              <w:rPr>
                <w:spacing w:val="-6"/>
                <w:sz w:val="24"/>
                <w:szCs w:val="24"/>
              </w:rPr>
              <w:t>a</w:t>
            </w:r>
            <w:r>
              <w:rPr>
                <w:spacing w:val="-7"/>
                <w:sz w:val="24"/>
                <w:szCs w:val="24"/>
              </w:rPr>
              <w:t>g</w:t>
            </w:r>
            <w:r>
              <w:rPr>
                <w:spacing w:val="-4"/>
                <w:sz w:val="24"/>
                <w:szCs w:val="24"/>
              </w:rPr>
              <w:t>i</w:t>
            </w:r>
            <w:r>
              <w:rPr>
                <w:spacing w:val="-2"/>
                <w:sz w:val="24"/>
                <w:szCs w:val="24"/>
              </w:rPr>
              <w:t>n</w:t>
            </w:r>
            <w:r>
              <w:rPr>
                <w:sz w:val="24"/>
                <w:szCs w:val="24"/>
              </w:rPr>
              <w:t xml:space="preserve">g </w:t>
            </w:r>
            <w:r>
              <w:rPr>
                <w:spacing w:val="-5"/>
                <w:sz w:val="24"/>
                <w:szCs w:val="24"/>
              </w:rPr>
              <w:t>p</w:t>
            </w:r>
            <w:r>
              <w:rPr>
                <w:spacing w:val="-6"/>
                <w:sz w:val="24"/>
                <w:szCs w:val="24"/>
              </w:rPr>
              <w:t>r</w:t>
            </w:r>
            <w:r>
              <w:rPr>
                <w:spacing w:val="-5"/>
                <w:sz w:val="24"/>
                <w:szCs w:val="24"/>
              </w:rPr>
              <w:t>o</w:t>
            </w:r>
            <w:r>
              <w:rPr>
                <w:spacing w:val="-4"/>
                <w:sz w:val="24"/>
                <w:szCs w:val="24"/>
              </w:rPr>
              <w:t>j</w:t>
            </w:r>
            <w:r>
              <w:rPr>
                <w:spacing w:val="-6"/>
                <w:sz w:val="24"/>
                <w:szCs w:val="24"/>
              </w:rPr>
              <w:t>ec</w:t>
            </w:r>
            <w:r>
              <w:rPr>
                <w:spacing w:val="-4"/>
                <w:sz w:val="24"/>
                <w:szCs w:val="24"/>
              </w:rPr>
              <w:t>t</w:t>
            </w:r>
            <w:r>
              <w:rPr>
                <w:sz w:val="24"/>
                <w:szCs w:val="24"/>
              </w:rPr>
              <w:t>s</w:t>
            </w:r>
            <w:r>
              <w:rPr>
                <w:spacing w:val="3"/>
                <w:sz w:val="24"/>
                <w:szCs w:val="24"/>
              </w:rPr>
              <w:t xml:space="preserve"> </w:t>
            </w:r>
            <w:r>
              <w:rPr>
                <w:spacing w:val="-6"/>
                <w:sz w:val="24"/>
                <w:szCs w:val="24"/>
              </w:rPr>
              <w:t>a</w:t>
            </w:r>
            <w:r>
              <w:rPr>
                <w:spacing w:val="-5"/>
                <w:sz w:val="24"/>
                <w:szCs w:val="24"/>
              </w:rPr>
              <w:t>n</w:t>
            </w:r>
            <w:r>
              <w:rPr>
                <w:sz w:val="24"/>
                <w:szCs w:val="24"/>
              </w:rPr>
              <w:t>d</w:t>
            </w:r>
            <w:r>
              <w:rPr>
                <w:spacing w:val="5"/>
                <w:sz w:val="24"/>
                <w:szCs w:val="24"/>
              </w:rPr>
              <w:t xml:space="preserve"> </w:t>
            </w:r>
            <w:r>
              <w:rPr>
                <w:spacing w:val="-5"/>
                <w:sz w:val="24"/>
                <w:szCs w:val="24"/>
              </w:rPr>
              <w:t>h</w:t>
            </w:r>
            <w:r>
              <w:rPr>
                <w:sz w:val="24"/>
                <w:szCs w:val="24"/>
              </w:rPr>
              <w:t>e</w:t>
            </w:r>
            <w:r>
              <w:rPr>
                <w:spacing w:val="1"/>
                <w:sz w:val="24"/>
                <w:szCs w:val="24"/>
              </w:rPr>
              <w:t xml:space="preserve"> </w:t>
            </w:r>
            <w:r>
              <w:rPr>
                <w:spacing w:val="-5"/>
                <w:sz w:val="24"/>
                <w:szCs w:val="24"/>
              </w:rPr>
              <w:t>h</w:t>
            </w:r>
            <w:r>
              <w:rPr>
                <w:spacing w:val="-6"/>
                <w:sz w:val="24"/>
                <w:szCs w:val="24"/>
              </w:rPr>
              <w:t>a</w:t>
            </w:r>
            <w:r>
              <w:rPr>
                <w:sz w:val="24"/>
                <w:szCs w:val="24"/>
              </w:rPr>
              <w:t xml:space="preserve">s </w:t>
            </w:r>
            <w:r>
              <w:rPr>
                <w:spacing w:val="-5"/>
                <w:sz w:val="24"/>
                <w:szCs w:val="24"/>
              </w:rPr>
              <w:t>su</w:t>
            </w:r>
            <w:r>
              <w:rPr>
                <w:spacing w:val="-6"/>
                <w:sz w:val="24"/>
                <w:szCs w:val="24"/>
              </w:rPr>
              <w:t>cce</w:t>
            </w:r>
            <w:r>
              <w:rPr>
                <w:spacing w:val="-5"/>
                <w:sz w:val="24"/>
                <w:szCs w:val="24"/>
              </w:rPr>
              <w:t>ss</w:t>
            </w:r>
            <w:r>
              <w:rPr>
                <w:spacing w:val="-6"/>
                <w:sz w:val="24"/>
                <w:szCs w:val="24"/>
              </w:rPr>
              <w:t>f</w:t>
            </w:r>
            <w:r>
              <w:rPr>
                <w:spacing w:val="-5"/>
                <w:sz w:val="24"/>
                <w:szCs w:val="24"/>
              </w:rPr>
              <w:t>u</w:t>
            </w:r>
            <w:r>
              <w:rPr>
                <w:spacing w:val="-4"/>
                <w:sz w:val="24"/>
                <w:szCs w:val="24"/>
              </w:rPr>
              <w:t>l</w:t>
            </w:r>
            <w:r>
              <w:rPr>
                <w:spacing w:val="-2"/>
                <w:sz w:val="24"/>
                <w:szCs w:val="24"/>
              </w:rPr>
              <w:t>l</w:t>
            </w:r>
            <w:r>
              <w:rPr>
                <w:sz w:val="24"/>
                <w:szCs w:val="24"/>
              </w:rPr>
              <w:t>y</w:t>
            </w:r>
            <w:r>
              <w:rPr>
                <w:spacing w:val="-10"/>
                <w:sz w:val="24"/>
                <w:szCs w:val="24"/>
              </w:rPr>
              <w:t xml:space="preserve"> </w:t>
            </w:r>
            <w:r>
              <w:rPr>
                <w:spacing w:val="-6"/>
                <w:sz w:val="24"/>
                <w:szCs w:val="24"/>
              </w:rPr>
              <w:t>c</w:t>
            </w:r>
            <w:r>
              <w:rPr>
                <w:spacing w:val="-5"/>
                <w:sz w:val="24"/>
                <w:szCs w:val="24"/>
              </w:rPr>
              <w:t>o</w:t>
            </w:r>
            <w:r>
              <w:rPr>
                <w:spacing w:val="-4"/>
                <w:sz w:val="24"/>
                <w:szCs w:val="24"/>
              </w:rPr>
              <w:t>m</w:t>
            </w:r>
            <w:r>
              <w:rPr>
                <w:spacing w:val="-5"/>
                <w:sz w:val="24"/>
                <w:szCs w:val="24"/>
              </w:rPr>
              <w:t>p</w:t>
            </w:r>
            <w:r>
              <w:rPr>
                <w:spacing w:val="-4"/>
                <w:sz w:val="24"/>
                <w:szCs w:val="24"/>
              </w:rPr>
              <w:t>l</w:t>
            </w:r>
            <w:r>
              <w:rPr>
                <w:spacing w:val="-6"/>
                <w:sz w:val="24"/>
                <w:szCs w:val="24"/>
              </w:rPr>
              <w:t>e</w:t>
            </w:r>
            <w:r>
              <w:rPr>
                <w:spacing w:val="-4"/>
                <w:sz w:val="24"/>
                <w:szCs w:val="24"/>
              </w:rPr>
              <w:t>t</w:t>
            </w:r>
            <w:r>
              <w:rPr>
                <w:spacing w:val="-6"/>
                <w:sz w:val="24"/>
                <w:szCs w:val="24"/>
              </w:rPr>
              <w:t>e</w:t>
            </w:r>
            <w:r>
              <w:rPr>
                <w:sz w:val="24"/>
                <w:szCs w:val="24"/>
              </w:rPr>
              <w:t>d</w:t>
            </w:r>
            <w:r>
              <w:rPr>
                <w:spacing w:val="-5"/>
                <w:sz w:val="24"/>
                <w:szCs w:val="24"/>
              </w:rPr>
              <w:t xml:space="preserve"> </w:t>
            </w:r>
            <w:r>
              <w:rPr>
                <w:spacing w:val="-4"/>
                <w:sz w:val="24"/>
                <w:szCs w:val="24"/>
              </w:rPr>
              <w:t>m</w:t>
            </w:r>
            <w:r>
              <w:rPr>
                <w:spacing w:val="-5"/>
                <w:sz w:val="24"/>
                <w:szCs w:val="24"/>
              </w:rPr>
              <w:t>o</w:t>
            </w:r>
            <w:r>
              <w:rPr>
                <w:spacing w:val="-6"/>
                <w:sz w:val="24"/>
                <w:szCs w:val="24"/>
              </w:rPr>
              <w:t>r</w:t>
            </w:r>
            <w:r>
              <w:rPr>
                <w:sz w:val="24"/>
                <w:szCs w:val="24"/>
              </w:rPr>
              <w:t>e</w:t>
            </w:r>
            <w:r>
              <w:rPr>
                <w:spacing w:val="-6"/>
                <w:sz w:val="24"/>
                <w:szCs w:val="24"/>
              </w:rPr>
              <w:t xml:space="preserve"> </w:t>
            </w:r>
            <w:r>
              <w:rPr>
                <w:spacing w:val="-4"/>
                <w:sz w:val="24"/>
                <w:szCs w:val="24"/>
              </w:rPr>
              <w:t>t</w:t>
            </w:r>
            <w:r>
              <w:rPr>
                <w:spacing w:val="-5"/>
                <w:sz w:val="24"/>
                <w:szCs w:val="24"/>
              </w:rPr>
              <w:t>h</w:t>
            </w:r>
            <w:r>
              <w:rPr>
                <w:spacing w:val="-6"/>
                <w:sz w:val="24"/>
                <w:szCs w:val="24"/>
              </w:rPr>
              <w:t>a</w:t>
            </w:r>
            <w:r>
              <w:rPr>
                <w:sz w:val="24"/>
                <w:szCs w:val="24"/>
              </w:rPr>
              <w:t>n</w:t>
            </w:r>
          </w:p>
          <w:p w14:paraId="00A6EC1C" w14:textId="77777777" w:rsidR="00CE409C" w:rsidRDefault="009B090C" w:rsidP="00090A5B">
            <w:pPr>
              <w:spacing w:before="3" w:line="360" w:lineRule="auto"/>
              <w:ind w:left="102" w:right="58"/>
              <w:jc w:val="both"/>
              <w:rPr>
                <w:sz w:val="24"/>
                <w:szCs w:val="24"/>
              </w:rPr>
            </w:pPr>
            <w:r>
              <w:rPr>
                <w:spacing w:val="-5"/>
                <w:sz w:val="24"/>
                <w:szCs w:val="24"/>
              </w:rPr>
              <w:t>2</w:t>
            </w:r>
            <w:r>
              <w:rPr>
                <w:sz w:val="24"/>
                <w:szCs w:val="24"/>
              </w:rPr>
              <w:t>0</w:t>
            </w:r>
            <w:r>
              <w:rPr>
                <w:spacing w:val="1"/>
                <w:sz w:val="24"/>
                <w:szCs w:val="24"/>
              </w:rPr>
              <w:t xml:space="preserve"> </w:t>
            </w:r>
            <w:r>
              <w:rPr>
                <w:spacing w:val="-5"/>
                <w:sz w:val="24"/>
                <w:szCs w:val="24"/>
              </w:rPr>
              <w:t>p</w:t>
            </w:r>
            <w:r>
              <w:rPr>
                <w:spacing w:val="-6"/>
                <w:sz w:val="24"/>
                <w:szCs w:val="24"/>
              </w:rPr>
              <w:t>r</w:t>
            </w:r>
            <w:r>
              <w:rPr>
                <w:spacing w:val="-5"/>
                <w:sz w:val="24"/>
                <w:szCs w:val="24"/>
              </w:rPr>
              <w:t>o</w:t>
            </w:r>
            <w:r>
              <w:rPr>
                <w:spacing w:val="-4"/>
                <w:sz w:val="24"/>
                <w:szCs w:val="24"/>
              </w:rPr>
              <w:t>j</w:t>
            </w:r>
            <w:r>
              <w:rPr>
                <w:spacing w:val="-6"/>
                <w:sz w:val="24"/>
                <w:szCs w:val="24"/>
              </w:rPr>
              <w:t>ec</w:t>
            </w:r>
            <w:r>
              <w:rPr>
                <w:spacing w:val="-4"/>
                <w:sz w:val="24"/>
                <w:szCs w:val="24"/>
              </w:rPr>
              <w:t>t</w:t>
            </w:r>
            <w:r>
              <w:rPr>
                <w:spacing w:val="-5"/>
                <w:sz w:val="24"/>
                <w:szCs w:val="24"/>
              </w:rPr>
              <w:t>s</w:t>
            </w:r>
            <w:r>
              <w:rPr>
                <w:sz w:val="24"/>
                <w:szCs w:val="24"/>
              </w:rPr>
              <w:t>.</w:t>
            </w:r>
            <w:r>
              <w:rPr>
                <w:spacing w:val="1"/>
                <w:sz w:val="24"/>
                <w:szCs w:val="24"/>
              </w:rPr>
              <w:t xml:space="preserve"> </w:t>
            </w:r>
            <w:r>
              <w:rPr>
                <w:spacing w:val="-5"/>
                <w:sz w:val="24"/>
                <w:szCs w:val="24"/>
              </w:rPr>
              <w:t>H</w:t>
            </w:r>
            <w:r>
              <w:rPr>
                <w:sz w:val="24"/>
                <w:szCs w:val="24"/>
              </w:rPr>
              <w:t xml:space="preserve">e </w:t>
            </w:r>
            <w:r>
              <w:rPr>
                <w:spacing w:val="-5"/>
                <w:sz w:val="24"/>
                <w:szCs w:val="24"/>
              </w:rPr>
              <w:t>know</w:t>
            </w:r>
            <w:r>
              <w:rPr>
                <w:sz w:val="24"/>
                <w:szCs w:val="24"/>
              </w:rPr>
              <w:t>s</w:t>
            </w:r>
            <w:r>
              <w:rPr>
                <w:spacing w:val="4"/>
                <w:sz w:val="24"/>
                <w:szCs w:val="24"/>
              </w:rPr>
              <w:t xml:space="preserve"> </w:t>
            </w:r>
            <w:r>
              <w:rPr>
                <w:spacing w:val="-5"/>
                <w:sz w:val="24"/>
                <w:szCs w:val="24"/>
              </w:rPr>
              <w:t>ho</w:t>
            </w:r>
            <w:r>
              <w:rPr>
                <w:sz w:val="24"/>
                <w:szCs w:val="24"/>
              </w:rPr>
              <w:t xml:space="preserve">w </w:t>
            </w:r>
            <w:r>
              <w:rPr>
                <w:spacing w:val="-4"/>
                <w:sz w:val="24"/>
                <w:szCs w:val="24"/>
              </w:rPr>
              <w:t>t</w:t>
            </w:r>
            <w:r>
              <w:rPr>
                <w:sz w:val="24"/>
                <w:szCs w:val="24"/>
              </w:rPr>
              <w:t xml:space="preserve">o </w:t>
            </w:r>
            <w:r>
              <w:rPr>
                <w:spacing w:val="-5"/>
                <w:sz w:val="24"/>
                <w:szCs w:val="24"/>
              </w:rPr>
              <w:t>h</w:t>
            </w:r>
            <w:r>
              <w:rPr>
                <w:spacing w:val="-6"/>
                <w:sz w:val="24"/>
                <w:szCs w:val="24"/>
              </w:rPr>
              <w:t>a</w:t>
            </w:r>
            <w:r>
              <w:rPr>
                <w:spacing w:val="-5"/>
                <w:sz w:val="24"/>
                <w:szCs w:val="24"/>
              </w:rPr>
              <w:t>nd</w:t>
            </w:r>
            <w:r>
              <w:rPr>
                <w:spacing w:val="-4"/>
                <w:sz w:val="24"/>
                <w:szCs w:val="24"/>
              </w:rPr>
              <w:t>l</w:t>
            </w:r>
            <w:r>
              <w:rPr>
                <w:sz w:val="24"/>
                <w:szCs w:val="24"/>
              </w:rPr>
              <w:t>e</w:t>
            </w:r>
            <w:r>
              <w:rPr>
                <w:spacing w:val="1"/>
                <w:sz w:val="24"/>
                <w:szCs w:val="24"/>
              </w:rPr>
              <w:t xml:space="preserve"> </w:t>
            </w:r>
            <w:r>
              <w:rPr>
                <w:spacing w:val="-4"/>
                <w:sz w:val="24"/>
                <w:szCs w:val="24"/>
              </w:rPr>
              <w:t>t</w:t>
            </w:r>
            <w:r>
              <w:rPr>
                <w:spacing w:val="-5"/>
                <w:sz w:val="24"/>
                <w:szCs w:val="24"/>
              </w:rPr>
              <w:t>h</w:t>
            </w:r>
            <w:r>
              <w:rPr>
                <w:sz w:val="24"/>
                <w:szCs w:val="24"/>
              </w:rPr>
              <w:t>e</w:t>
            </w:r>
            <w:r>
              <w:rPr>
                <w:spacing w:val="1"/>
                <w:sz w:val="24"/>
                <w:szCs w:val="24"/>
              </w:rPr>
              <w:t xml:space="preserve"> </w:t>
            </w:r>
            <w:r>
              <w:rPr>
                <w:spacing w:val="-5"/>
                <w:sz w:val="24"/>
                <w:szCs w:val="24"/>
              </w:rPr>
              <w:t>p</w:t>
            </w:r>
            <w:r>
              <w:rPr>
                <w:spacing w:val="-6"/>
                <w:sz w:val="24"/>
                <w:szCs w:val="24"/>
              </w:rPr>
              <w:t>r</w:t>
            </w:r>
            <w:r>
              <w:rPr>
                <w:spacing w:val="-5"/>
                <w:sz w:val="24"/>
                <w:szCs w:val="24"/>
              </w:rPr>
              <w:t>o</w:t>
            </w:r>
            <w:r>
              <w:rPr>
                <w:spacing w:val="-4"/>
                <w:sz w:val="24"/>
                <w:szCs w:val="24"/>
              </w:rPr>
              <w:t>j</w:t>
            </w:r>
            <w:r>
              <w:rPr>
                <w:spacing w:val="-6"/>
                <w:sz w:val="24"/>
                <w:szCs w:val="24"/>
              </w:rPr>
              <w:t>ec</w:t>
            </w:r>
            <w:r>
              <w:rPr>
                <w:sz w:val="24"/>
                <w:szCs w:val="24"/>
              </w:rPr>
              <w:t xml:space="preserve">t </w:t>
            </w:r>
            <w:r>
              <w:rPr>
                <w:spacing w:val="-5"/>
                <w:sz w:val="24"/>
                <w:szCs w:val="24"/>
              </w:rPr>
              <w:t>w</w:t>
            </w:r>
            <w:r>
              <w:rPr>
                <w:spacing w:val="-4"/>
                <w:sz w:val="24"/>
                <w:szCs w:val="24"/>
              </w:rPr>
              <w:t>it</w:t>
            </w:r>
            <w:r>
              <w:rPr>
                <w:spacing w:val="-5"/>
                <w:sz w:val="24"/>
                <w:szCs w:val="24"/>
              </w:rPr>
              <w:t>ho</w:t>
            </w:r>
            <w:r>
              <w:rPr>
                <w:spacing w:val="-7"/>
                <w:sz w:val="24"/>
                <w:szCs w:val="24"/>
              </w:rPr>
              <w:t>u</w:t>
            </w:r>
            <w:r>
              <w:rPr>
                <w:sz w:val="24"/>
                <w:szCs w:val="24"/>
              </w:rPr>
              <w:t xml:space="preserve">t </w:t>
            </w:r>
            <w:r>
              <w:rPr>
                <w:spacing w:val="-6"/>
                <w:sz w:val="24"/>
                <w:szCs w:val="24"/>
              </w:rPr>
              <w:t>e</w:t>
            </w:r>
            <w:r>
              <w:rPr>
                <w:spacing w:val="-2"/>
                <w:sz w:val="24"/>
                <w:szCs w:val="24"/>
              </w:rPr>
              <w:t>x</w:t>
            </w:r>
            <w:r>
              <w:rPr>
                <w:spacing w:val="-6"/>
                <w:sz w:val="24"/>
                <w:szCs w:val="24"/>
              </w:rPr>
              <w:t>cee</w:t>
            </w:r>
            <w:r>
              <w:rPr>
                <w:spacing w:val="-5"/>
                <w:sz w:val="24"/>
                <w:szCs w:val="24"/>
              </w:rPr>
              <w:t>d</w:t>
            </w:r>
            <w:r>
              <w:rPr>
                <w:spacing w:val="-4"/>
                <w:sz w:val="24"/>
                <w:szCs w:val="24"/>
              </w:rPr>
              <w:t>i</w:t>
            </w:r>
            <w:r>
              <w:rPr>
                <w:spacing w:val="-5"/>
                <w:sz w:val="24"/>
                <w:szCs w:val="24"/>
              </w:rPr>
              <w:t>n</w:t>
            </w:r>
            <w:r>
              <w:rPr>
                <w:sz w:val="24"/>
                <w:szCs w:val="24"/>
              </w:rPr>
              <w:t xml:space="preserve">g </w:t>
            </w:r>
            <w:r>
              <w:rPr>
                <w:spacing w:val="-4"/>
                <w:sz w:val="24"/>
                <w:szCs w:val="24"/>
              </w:rPr>
              <w:t>t</w:t>
            </w:r>
            <w:r>
              <w:rPr>
                <w:spacing w:val="-5"/>
                <w:sz w:val="24"/>
                <w:szCs w:val="24"/>
              </w:rPr>
              <w:t>h</w:t>
            </w:r>
            <w:r>
              <w:rPr>
                <w:sz w:val="24"/>
                <w:szCs w:val="24"/>
              </w:rPr>
              <w:t>e</w:t>
            </w:r>
            <w:r>
              <w:rPr>
                <w:spacing w:val="2"/>
                <w:sz w:val="24"/>
                <w:szCs w:val="24"/>
              </w:rPr>
              <w:t xml:space="preserve"> </w:t>
            </w:r>
            <w:r>
              <w:rPr>
                <w:spacing w:val="-5"/>
                <w:sz w:val="24"/>
                <w:szCs w:val="24"/>
              </w:rPr>
              <w:t>d</w:t>
            </w:r>
            <w:r>
              <w:rPr>
                <w:spacing w:val="-3"/>
                <w:sz w:val="24"/>
                <w:szCs w:val="24"/>
              </w:rPr>
              <w:t>e</w:t>
            </w:r>
            <w:r>
              <w:rPr>
                <w:spacing w:val="-6"/>
                <w:sz w:val="24"/>
                <w:szCs w:val="24"/>
              </w:rPr>
              <w:t>a</w:t>
            </w:r>
            <w:r>
              <w:rPr>
                <w:spacing w:val="-5"/>
                <w:sz w:val="24"/>
                <w:szCs w:val="24"/>
              </w:rPr>
              <w:t>d</w:t>
            </w:r>
            <w:r>
              <w:rPr>
                <w:spacing w:val="-4"/>
                <w:sz w:val="24"/>
                <w:szCs w:val="24"/>
              </w:rPr>
              <w:t>li</w:t>
            </w:r>
            <w:r>
              <w:rPr>
                <w:spacing w:val="-5"/>
                <w:sz w:val="24"/>
                <w:szCs w:val="24"/>
              </w:rPr>
              <w:t>n</w:t>
            </w:r>
            <w:r>
              <w:rPr>
                <w:spacing w:val="-6"/>
                <w:sz w:val="24"/>
                <w:szCs w:val="24"/>
              </w:rPr>
              <w:t>e</w:t>
            </w:r>
            <w:r>
              <w:rPr>
                <w:sz w:val="24"/>
                <w:szCs w:val="24"/>
              </w:rPr>
              <w:t>s</w:t>
            </w:r>
            <w:r>
              <w:rPr>
                <w:spacing w:val="3"/>
                <w:sz w:val="24"/>
                <w:szCs w:val="24"/>
              </w:rPr>
              <w:t xml:space="preserve"> </w:t>
            </w:r>
            <w:r>
              <w:rPr>
                <w:spacing w:val="-6"/>
                <w:sz w:val="24"/>
                <w:szCs w:val="24"/>
              </w:rPr>
              <w:t>a</w:t>
            </w:r>
            <w:r>
              <w:rPr>
                <w:spacing w:val="-5"/>
                <w:sz w:val="24"/>
                <w:szCs w:val="24"/>
              </w:rPr>
              <w:t>n</w:t>
            </w:r>
            <w:r>
              <w:rPr>
                <w:sz w:val="24"/>
                <w:szCs w:val="24"/>
              </w:rPr>
              <w:t xml:space="preserve">d </w:t>
            </w:r>
            <w:r>
              <w:rPr>
                <w:spacing w:val="-6"/>
                <w:sz w:val="24"/>
                <w:szCs w:val="24"/>
              </w:rPr>
              <w:t>ca</w:t>
            </w:r>
            <w:r>
              <w:rPr>
                <w:spacing w:val="-5"/>
                <w:sz w:val="24"/>
                <w:szCs w:val="24"/>
              </w:rPr>
              <w:t>p</w:t>
            </w:r>
            <w:r>
              <w:rPr>
                <w:spacing w:val="-6"/>
                <w:sz w:val="24"/>
                <w:szCs w:val="24"/>
              </w:rPr>
              <w:t>a</w:t>
            </w:r>
            <w:r>
              <w:rPr>
                <w:spacing w:val="-5"/>
                <w:sz w:val="24"/>
                <w:szCs w:val="24"/>
              </w:rPr>
              <w:t>b</w:t>
            </w:r>
            <w:r>
              <w:rPr>
                <w:spacing w:val="-4"/>
                <w:sz w:val="24"/>
                <w:szCs w:val="24"/>
              </w:rPr>
              <w:t>l</w:t>
            </w:r>
            <w:r>
              <w:rPr>
                <w:sz w:val="24"/>
                <w:szCs w:val="24"/>
              </w:rPr>
              <w:t>e</w:t>
            </w:r>
            <w:r>
              <w:rPr>
                <w:spacing w:val="2"/>
                <w:sz w:val="24"/>
                <w:szCs w:val="24"/>
              </w:rPr>
              <w:t xml:space="preserve"> </w:t>
            </w:r>
            <w:r>
              <w:rPr>
                <w:spacing w:val="-5"/>
                <w:sz w:val="24"/>
                <w:szCs w:val="24"/>
              </w:rPr>
              <w:t>o</w:t>
            </w:r>
            <w:r>
              <w:rPr>
                <w:sz w:val="24"/>
                <w:szCs w:val="24"/>
              </w:rPr>
              <w:t>f</w:t>
            </w:r>
            <w:r>
              <w:rPr>
                <w:spacing w:val="2"/>
                <w:sz w:val="24"/>
                <w:szCs w:val="24"/>
              </w:rPr>
              <w:t xml:space="preserve"> </w:t>
            </w:r>
            <w:r>
              <w:rPr>
                <w:spacing w:val="-5"/>
                <w:sz w:val="24"/>
                <w:szCs w:val="24"/>
              </w:rPr>
              <w:t>p</w:t>
            </w:r>
            <w:r>
              <w:rPr>
                <w:spacing w:val="-4"/>
                <w:sz w:val="24"/>
                <w:szCs w:val="24"/>
              </w:rPr>
              <w:t>l</w:t>
            </w:r>
            <w:r>
              <w:rPr>
                <w:spacing w:val="-6"/>
                <w:sz w:val="24"/>
                <w:szCs w:val="24"/>
              </w:rPr>
              <w:t>a</w:t>
            </w:r>
            <w:r>
              <w:rPr>
                <w:spacing w:val="-5"/>
                <w:sz w:val="24"/>
                <w:szCs w:val="24"/>
              </w:rPr>
              <w:t>nn</w:t>
            </w:r>
            <w:r>
              <w:rPr>
                <w:spacing w:val="-4"/>
                <w:sz w:val="24"/>
                <w:szCs w:val="24"/>
              </w:rPr>
              <w:t>i</w:t>
            </w:r>
            <w:r>
              <w:rPr>
                <w:spacing w:val="-5"/>
                <w:sz w:val="24"/>
                <w:szCs w:val="24"/>
              </w:rPr>
              <w:t>n</w:t>
            </w:r>
            <w:r>
              <w:rPr>
                <w:sz w:val="24"/>
                <w:szCs w:val="24"/>
              </w:rPr>
              <w:t xml:space="preserve">g </w:t>
            </w:r>
            <w:r>
              <w:rPr>
                <w:spacing w:val="-4"/>
                <w:sz w:val="24"/>
                <w:szCs w:val="24"/>
              </w:rPr>
              <w:t>t</w:t>
            </w:r>
            <w:r>
              <w:rPr>
                <w:spacing w:val="-5"/>
                <w:sz w:val="24"/>
                <w:szCs w:val="24"/>
              </w:rPr>
              <w:t>h</w:t>
            </w:r>
            <w:r>
              <w:rPr>
                <w:sz w:val="24"/>
                <w:szCs w:val="24"/>
              </w:rPr>
              <w:t>e</w:t>
            </w:r>
            <w:r>
              <w:rPr>
                <w:spacing w:val="4"/>
                <w:sz w:val="24"/>
                <w:szCs w:val="24"/>
              </w:rPr>
              <w:t xml:space="preserve"> </w:t>
            </w:r>
            <w:r>
              <w:rPr>
                <w:spacing w:val="-5"/>
                <w:sz w:val="24"/>
                <w:szCs w:val="24"/>
              </w:rPr>
              <w:t>p</w:t>
            </w:r>
            <w:r>
              <w:rPr>
                <w:spacing w:val="-6"/>
                <w:sz w:val="24"/>
                <w:szCs w:val="24"/>
              </w:rPr>
              <w:t>r</w:t>
            </w:r>
            <w:r>
              <w:rPr>
                <w:spacing w:val="-5"/>
                <w:sz w:val="24"/>
                <w:szCs w:val="24"/>
              </w:rPr>
              <w:t>o</w:t>
            </w:r>
            <w:r>
              <w:rPr>
                <w:spacing w:val="-4"/>
                <w:sz w:val="24"/>
                <w:szCs w:val="24"/>
              </w:rPr>
              <w:t>j</w:t>
            </w:r>
            <w:r>
              <w:rPr>
                <w:spacing w:val="-6"/>
                <w:sz w:val="24"/>
                <w:szCs w:val="24"/>
              </w:rPr>
              <w:t>ec</w:t>
            </w:r>
            <w:r>
              <w:rPr>
                <w:sz w:val="24"/>
                <w:szCs w:val="24"/>
              </w:rPr>
              <w:t xml:space="preserve">t </w:t>
            </w:r>
            <w:r>
              <w:rPr>
                <w:spacing w:val="-5"/>
                <w:sz w:val="24"/>
                <w:szCs w:val="24"/>
              </w:rPr>
              <w:t>p</w:t>
            </w:r>
            <w:r>
              <w:rPr>
                <w:spacing w:val="-6"/>
                <w:sz w:val="24"/>
                <w:szCs w:val="24"/>
              </w:rPr>
              <w:t>r</w:t>
            </w:r>
            <w:r>
              <w:rPr>
                <w:spacing w:val="-5"/>
                <w:sz w:val="24"/>
                <w:szCs w:val="24"/>
              </w:rPr>
              <w:t>op</w:t>
            </w:r>
            <w:r>
              <w:rPr>
                <w:spacing w:val="-6"/>
                <w:sz w:val="24"/>
                <w:szCs w:val="24"/>
              </w:rPr>
              <w:t>er</w:t>
            </w:r>
            <w:r>
              <w:rPr>
                <w:spacing w:val="-2"/>
                <w:sz w:val="24"/>
                <w:szCs w:val="24"/>
              </w:rPr>
              <w:t>l</w:t>
            </w:r>
            <w:r>
              <w:rPr>
                <w:sz w:val="24"/>
                <w:szCs w:val="24"/>
              </w:rPr>
              <w:t>y</w:t>
            </w:r>
            <w:r>
              <w:rPr>
                <w:spacing w:val="-14"/>
                <w:sz w:val="24"/>
                <w:szCs w:val="24"/>
              </w:rPr>
              <w:t xml:space="preserve"> </w:t>
            </w:r>
            <w:r>
              <w:rPr>
                <w:sz w:val="24"/>
                <w:szCs w:val="24"/>
              </w:rPr>
              <w:t>by</w:t>
            </w:r>
            <w:r>
              <w:rPr>
                <w:spacing w:val="-14"/>
                <w:sz w:val="24"/>
                <w:szCs w:val="24"/>
              </w:rPr>
              <w:t xml:space="preserve"> </w:t>
            </w:r>
            <w:r>
              <w:rPr>
                <w:spacing w:val="-6"/>
                <w:sz w:val="24"/>
                <w:szCs w:val="24"/>
              </w:rPr>
              <w:t>e</w:t>
            </w:r>
            <w:r>
              <w:rPr>
                <w:spacing w:val="-2"/>
                <w:sz w:val="24"/>
                <w:szCs w:val="24"/>
              </w:rPr>
              <w:t>x</w:t>
            </w:r>
            <w:r>
              <w:rPr>
                <w:spacing w:val="-5"/>
                <w:sz w:val="24"/>
                <w:szCs w:val="24"/>
              </w:rPr>
              <w:t>p</w:t>
            </w:r>
            <w:r>
              <w:rPr>
                <w:spacing w:val="-6"/>
                <w:sz w:val="24"/>
                <w:szCs w:val="24"/>
              </w:rPr>
              <w:t>er</w:t>
            </w:r>
            <w:r>
              <w:rPr>
                <w:spacing w:val="-4"/>
                <w:sz w:val="24"/>
                <w:szCs w:val="24"/>
              </w:rPr>
              <w:t>i</w:t>
            </w:r>
            <w:r>
              <w:rPr>
                <w:spacing w:val="-6"/>
                <w:sz w:val="24"/>
                <w:szCs w:val="24"/>
              </w:rPr>
              <w:t>e</w:t>
            </w:r>
            <w:r>
              <w:rPr>
                <w:spacing w:val="-5"/>
                <w:sz w:val="24"/>
                <w:szCs w:val="24"/>
              </w:rPr>
              <w:t>n</w:t>
            </w:r>
            <w:r>
              <w:rPr>
                <w:spacing w:val="-6"/>
                <w:sz w:val="24"/>
                <w:szCs w:val="24"/>
              </w:rPr>
              <w:t>ce</w:t>
            </w:r>
            <w:r>
              <w:rPr>
                <w:sz w:val="24"/>
                <w:szCs w:val="24"/>
              </w:rPr>
              <w:t>.</w:t>
            </w:r>
          </w:p>
        </w:tc>
        <w:tc>
          <w:tcPr>
            <w:tcW w:w="2341" w:type="dxa"/>
            <w:tcBorders>
              <w:top w:val="single" w:sz="5" w:space="0" w:color="000000"/>
              <w:left w:val="single" w:sz="5" w:space="0" w:color="000000"/>
              <w:bottom w:val="single" w:sz="5" w:space="0" w:color="000000"/>
              <w:right w:val="single" w:sz="5" w:space="0" w:color="000000"/>
            </w:tcBorders>
          </w:tcPr>
          <w:p w14:paraId="1EBC8FAB" w14:textId="77777777" w:rsidR="00CE409C" w:rsidRDefault="009B090C" w:rsidP="00090A5B">
            <w:pPr>
              <w:spacing w:line="260" w:lineRule="exact"/>
              <w:ind w:left="100"/>
              <w:jc w:val="both"/>
              <w:rPr>
                <w:sz w:val="24"/>
                <w:szCs w:val="24"/>
              </w:rPr>
            </w:pPr>
            <w:r>
              <w:rPr>
                <w:spacing w:val="-5"/>
                <w:sz w:val="24"/>
                <w:szCs w:val="24"/>
              </w:rPr>
              <w:t>T</w:t>
            </w:r>
            <w:r>
              <w:rPr>
                <w:spacing w:val="-4"/>
                <w:sz w:val="24"/>
                <w:szCs w:val="24"/>
              </w:rPr>
              <w:t>im</w:t>
            </w:r>
            <w:r>
              <w:rPr>
                <w:sz w:val="24"/>
                <w:szCs w:val="24"/>
              </w:rPr>
              <w:t>e</w:t>
            </w:r>
            <w:r>
              <w:rPr>
                <w:spacing w:val="-11"/>
                <w:sz w:val="24"/>
                <w:szCs w:val="24"/>
              </w:rPr>
              <w:t xml:space="preserve"> </w:t>
            </w:r>
            <w:r>
              <w:rPr>
                <w:spacing w:val="-4"/>
                <w:sz w:val="24"/>
                <w:szCs w:val="24"/>
              </w:rPr>
              <w:t>m</w:t>
            </w:r>
            <w:r>
              <w:rPr>
                <w:spacing w:val="-6"/>
                <w:sz w:val="24"/>
                <w:szCs w:val="24"/>
              </w:rPr>
              <w:t>a</w:t>
            </w:r>
            <w:r>
              <w:rPr>
                <w:spacing w:val="-5"/>
                <w:sz w:val="24"/>
                <w:szCs w:val="24"/>
              </w:rPr>
              <w:t>n</w:t>
            </w:r>
            <w:r>
              <w:rPr>
                <w:spacing w:val="-6"/>
                <w:sz w:val="24"/>
                <w:szCs w:val="24"/>
              </w:rPr>
              <w:t>a</w:t>
            </w:r>
            <w:r>
              <w:rPr>
                <w:spacing w:val="-7"/>
                <w:sz w:val="24"/>
                <w:szCs w:val="24"/>
              </w:rPr>
              <w:t>g</w:t>
            </w:r>
            <w:r>
              <w:rPr>
                <w:spacing w:val="-6"/>
                <w:sz w:val="24"/>
                <w:szCs w:val="24"/>
              </w:rPr>
              <w:t>e</w:t>
            </w:r>
            <w:r>
              <w:rPr>
                <w:spacing w:val="-4"/>
                <w:sz w:val="24"/>
                <w:szCs w:val="24"/>
              </w:rPr>
              <w:t>m</w:t>
            </w:r>
            <w:r>
              <w:rPr>
                <w:spacing w:val="-6"/>
                <w:sz w:val="24"/>
                <w:szCs w:val="24"/>
              </w:rPr>
              <w:t>e</w:t>
            </w:r>
            <w:r>
              <w:rPr>
                <w:spacing w:val="-4"/>
                <w:sz w:val="24"/>
                <w:szCs w:val="24"/>
              </w:rPr>
              <w:t>n</w:t>
            </w:r>
            <w:r>
              <w:rPr>
                <w:sz w:val="24"/>
                <w:szCs w:val="24"/>
              </w:rPr>
              <w:t>t</w:t>
            </w:r>
          </w:p>
          <w:p w14:paraId="42E04E04" w14:textId="77777777" w:rsidR="00CE409C" w:rsidRDefault="00CE409C" w:rsidP="00090A5B">
            <w:pPr>
              <w:spacing w:before="7" w:line="120" w:lineRule="exact"/>
              <w:jc w:val="both"/>
              <w:rPr>
                <w:sz w:val="13"/>
                <w:szCs w:val="13"/>
              </w:rPr>
            </w:pPr>
          </w:p>
          <w:p w14:paraId="321DCBF4" w14:textId="77777777" w:rsidR="00CE409C" w:rsidRDefault="009B090C" w:rsidP="00090A5B">
            <w:pPr>
              <w:ind w:left="100"/>
              <w:jc w:val="both"/>
              <w:rPr>
                <w:sz w:val="24"/>
                <w:szCs w:val="24"/>
              </w:rPr>
            </w:pPr>
            <w:r>
              <w:rPr>
                <w:spacing w:val="-4"/>
                <w:sz w:val="24"/>
                <w:szCs w:val="24"/>
              </w:rPr>
              <w:t>R</w:t>
            </w:r>
            <w:r>
              <w:rPr>
                <w:spacing w:val="-6"/>
                <w:sz w:val="24"/>
                <w:szCs w:val="24"/>
              </w:rPr>
              <w:t>e</w:t>
            </w:r>
            <w:r>
              <w:rPr>
                <w:spacing w:val="-5"/>
                <w:sz w:val="24"/>
                <w:szCs w:val="24"/>
              </w:rPr>
              <w:t>sou</w:t>
            </w:r>
            <w:r>
              <w:rPr>
                <w:spacing w:val="-6"/>
                <w:sz w:val="24"/>
                <w:szCs w:val="24"/>
              </w:rPr>
              <w:t>rc</w:t>
            </w:r>
            <w:r>
              <w:rPr>
                <w:sz w:val="24"/>
                <w:szCs w:val="24"/>
              </w:rPr>
              <w:t>e</w:t>
            </w:r>
            <w:r>
              <w:rPr>
                <w:spacing w:val="-11"/>
                <w:sz w:val="24"/>
                <w:szCs w:val="24"/>
              </w:rPr>
              <w:t xml:space="preserve"> </w:t>
            </w:r>
            <w:r>
              <w:rPr>
                <w:spacing w:val="-5"/>
                <w:sz w:val="24"/>
                <w:szCs w:val="24"/>
              </w:rPr>
              <w:t>M</w:t>
            </w:r>
            <w:r>
              <w:rPr>
                <w:spacing w:val="-6"/>
                <w:sz w:val="24"/>
                <w:szCs w:val="24"/>
              </w:rPr>
              <w:t>a</w:t>
            </w:r>
            <w:r>
              <w:rPr>
                <w:spacing w:val="-5"/>
                <w:sz w:val="24"/>
                <w:szCs w:val="24"/>
              </w:rPr>
              <w:t>n</w:t>
            </w:r>
            <w:r>
              <w:rPr>
                <w:spacing w:val="-3"/>
                <w:sz w:val="24"/>
                <w:szCs w:val="24"/>
              </w:rPr>
              <w:t>a</w:t>
            </w:r>
            <w:r>
              <w:rPr>
                <w:spacing w:val="-7"/>
                <w:sz w:val="24"/>
                <w:szCs w:val="24"/>
              </w:rPr>
              <w:t>g</w:t>
            </w:r>
            <w:r>
              <w:rPr>
                <w:spacing w:val="-6"/>
                <w:sz w:val="24"/>
                <w:szCs w:val="24"/>
              </w:rPr>
              <w:t>e</w:t>
            </w:r>
            <w:r>
              <w:rPr>
                <w:spacing w:val="-4"/>
                <w:sz w:val="24"/>
                <w:szCs w:val="24"/>
              </w:rPr>
              <w:t>m</w:t>
            </w:r>
            <w:r>
              <w:rPr>
                <w:spacing w:val="-6"/>
                <w:sz w:val="24"/>
                <w:szCs w:val="24"/>
              </w:rPr>
              <w:t>e</w:t>
            </w:r>
            <w:r>
              <w:rPr>
                <w:spacing w:val="-5"/>
                <w:sz w:val="24"/>
                <w:szCs w:val="24"/>
              </w:rPr>
              <w:t>n</w:t>
            </w:r>
            <w:r>
              <w:rPr>
                <w:sz w:val="24"/>
                <w:szCs w:val="24"/>
              </w:rPr>
              <w:t>t</w:t>
            </w:r>
          </w:p>
        </w:tc>
        <w:tc>
          <w:tcPr>
            <w:tcW w:w="1169" w:type="dxa"/>
            <w:tcBorders>
              <w:top w:val="single" w:sz="5" w:space="0" w:color="000000"/>
              <w:left w:val="single" w:sz="5" w:space="0" w:color="000000"/>
              <w:bottom w:val="single" w:sz="5" w:space="0" w:color="000000"/>
              <w:right w:val="single" w:sz="5" w:space="0" w:color="000000"/>
            </w:tcBorders>
          </w:tcPr>
          <w:p w14:paraId="3C261F5D" w14:textId="77777777" w:rsidR="00CE409C" w:rsidRDefault="009B090C" w:rsidP="00090A5B">
            <w:pPr>
              <w:spacing w:line="260" w:lineRule="exact"/>
              <w:ind w:left="112"/>
              <w:jc w:val="both"/>
              <w:rPr>
                <w:sz w:val="24"/>
                <w:szCs w:val="24"/>
              </w:rPr>
            </w:pPr>
            <w:r>
              <w:rPr>
                <w:sz w:val="24"/>
                <w:szCs w:val="24"/>
              </w:rPr>
              <w:t>£20.00/</w:t>
            </w:r>
            <w:proofErr w:type="spellStart"/>
            <w:r>
              <w:rPr>
                <w:sz w:val="24"/>
                <w:szCs w:val="24"/>
              </w:rPr>
              <w:t>hr</w:t>
            </w:r>
            <w:proofErr w:type="spellEnd"/>
          </w:p>
        </w:tc>
      </w:tr>
      <w:tr w:rsidR="00CE409C" w14:paraId="560D5984" w14:textId="77777777">
        <w:trPr>
          <w:trHeight w:hRule="exact" w:val="3322"/>
        </w:trPr>
        <w:tc>
          <w:tcPr>
            <w:tcW w:w="1526" w:type="dxa"/>
            <w:tcBorders>
              <w:top w:val="single" w:sz="5" w:space="0" w:color="000000"/>
              <w:left w:val="single" w:sz="5" w:space="0" w:color="000000"/>
              <w:bottom w:val="single" w:sz="5" w:space="0" w:color="000000"/>
              <w:right w:val="single" w:sz="5" w:space="0" w:color="000000"/>
            </w:tcBorders>
          </w:tcPr>
          <w:p w14:paraId="6F0E1635" w14:textId="77777777" w:rsidR="00CE409C" w:rsidRDefault="009B090C" w:rsidP="00090A5B">
            <w:pPr>
              <w:spacing w:line="260" w:lineRule="exact"/>
              <w:ind w:left="102"/>
              <w:jc w:val="both"/>
              <w:rPr>
                <w:sz w:val="24"/>
                <w:szCs w:val="24"/>
              </w:rPr>
            </w:pPr>
            <w:r>
              <w:rPr>
                <w:b/>
                <w:spacing w:val="-5"/>
                <w:sz w:val="24"/>
                <w:szCs w:val="24"/>
              </w:rPr>
              <w:t>R</w:t>
            </w:r>
            <w:r>
              <w:rPr>
                <w:b/>
                <w:spacing w:val="-6"/>
                <w:sz w:val="24"/>
                <w:szCs w:val="24"/>
              </w:rPr>
              <w:t>e</w:t>
            </w:r>
            <w:r>
              <w:rPr>
                <w:b/>
                <w:spacing w:val="-4"/>
                <w:sz w:val="24"/>
                <w:szCs w:val="24"/>
              </w:rPr>
              <w:t>qui</w:t>
            </w:r>
            <w:r>
              <w:rPr>
                <w:b/>
                <w:spacing w:val="-6"/>
                <w:sz w:val="24"/>
                <w:szCs w:val="24"/>
              </w:rPr>
              <w:t>re</w:t>
            </w:r>
            <w:r>
              <w:rPr>
                <w:b/>
                <w:spacing w:val="-8"/>
                <w:sz w:val="24"/>
                <w:szCs w:val="24"/>
              </w:rPr>
              <w:t>m</w:t>
            </w:r>
            <w:r>
              <w:rPr>
                <w:b/>
                <w:spacing w:val="-6"/>
                <w:sz w:val="24"/>
                <w:szCs w:val="24"/>
              </w:rPr>
              <w:t>e</w:t>
            </w:r>
            <w:r>
              <w:rPr>
                <w:b/>
                <w:spacing w:val="-4"/>
                <w:sz w:val="24"/>
                <w:szCs w:val="24"/>
              </w:rPr>
              <w:t>n</w:t>
            </w:r>
            <w:r>
              <w:rPr>
                <w:b/>
                <w:sz w:val="24"/>
                <w:szCs w:val="24"/>
              </w:rPr>
              <w:t>t</w:t>
            </w:r>
          </w:p>
          <w:p w14:paraId="0A76D7A2" w14:textId="77777777" w:rsidR="00CE409C" w:rsidRDefault="009B090C" w:rsidP="00090A5B">
            <w:pPr>
              <w:ind w:left="102"/>
              <w:jc w:val="both"/>
              <w:rPr>
                <w:sz w:val="24"/>
                <w:szCs w:val="24"/>
              </w:rPr>
            </w:pPr>
            <w:r>
              <w:rPr>
                <w:b/>
                <w:spacing w:val="-4"/>
                <w:sz w:val="24"/>
                <w:szCs w:val="24"/>
              </w:rPr>
              <w:t>En</w:t>
            </w:r>
            <w:r>
              <w:rPr>
                <w:b/>
                <w:spacing w:val="-5"/>
                <w:sz w:val="24"/>
                <w:szCs w:val="24"/>
              </w:rPr>
              <w:t>g</w:t>
            </w:r>
            <w:r>
              <w:rPr>
                <w:b/>
                <w:spacing w:val="-7"/>
                <w:sz w:val="24"/>
                <w:szCs w:val="24"/>
              </w:rPr>
              <w:t>i</w:t>
            </w:r>
            <w:r>
              <w:rPr>
                <w:b/>
                <w:spacing w:val="-4"/>
                <w:sz w:val="24"/>
                <w:szCs w:val="24"/>
              </w:rPr>
              <w:t>n</w:t>
            </w:r>
            <w:r>
              <w:rPr>
                <w:b/>
                <w:spacing w:val="-6"/>
                <w:sz w:val="24"/>
                <w:szCs w:val="24"/>
              </w:rPr>
              <w:t>ee</w:t>
            </w:r>
            <w:r>
              <w:rPr>
                <w:b/>
                <w:sz w:val="24"/>
                <w:szCs w:val="24"/>
              </w:rPr>
              <w:t>r</w:t>
            </w:r>
          </w:p>
        </w:tc>
        <w:tc>
          <w:tcPr>
            <w:tcW w:w="2069" w:type="dxa"/>
            <w:tcBorders>
              <w:top w:val="single" w:sz="5" w:space="0" w:color="000000"/>
              <w:left w:val="single" w:sz="5" w:space="0" w:color="000000"/>
              <w:bottom w:val="single" w:sz="5" w:space="0" w:color="000000"/>
              <w:right w:val="single" w:sz="5" w:space="0" w:color="000000"/>
            </w:tcBorders>
          </w:tcPr>
          <w:p w14:paraId="0C3B1661" w14:textId="519B50C6" w:rsidR="00CE409C" w:rsidRDefault="003A79D3" w:rsidP="00090A5B">
            <w:pPr>
              <w:spacing w:line="260" w:lineRule="exact"/>
              <w:ind w:left="100"/>
              <w:jc w:val="both"/>
              <w:rPr>
                <w:sz w:val="24"/>
                <w:szCs w:val="24"/>
              </w:rPr>
            </w:pPr>
            <w:bookmarkStart w:id="16" w:name="_Hlk27856087"/>
            <w:proofErr w:type="spellStart"/>
            <w:proofErr w:type="gramStart"/>
            <w:r>
              <w:rPr>
                <w:spacing w:val="-5"/>
                <w:sz w:val="24"/>
                <w:szCs w:val="24"/>
              </w:rPr>
              <w:t>S.Kishanth</w:t>
            </w:r>
            <w:bookmarkEnd w:id="16"/>
            <w:proofErr w:type="spellEnd"/>
            <w:proofErr w:type="gramEnd"/>
          </w:p>
        </w:tc>
        <w:tc>
          <w:tcPr>
            <w:tcW w:w="3332" w:type="dxa"/>
            <w:tcBorders>
              <w:top w:val="single" w:sz="5" w:space="0" w:color="000000"/>
              <w:left w:val="single" w:sz="5" w:space="0" w:color="000000"/>
              <w:bottom w:val="single" w:sz="5" w:space="0" w:color="000000"/>
              <w:right w:val="single" w:sz="5" w:space="0" w:color="000000"/>
            </w:tcBorders>
          </w:tcPr>
          <w:p w14:paraId="51D64760" w14:textId="77777777" w:rsidR="00CE409C" w:rsidRDefault="009B090C" w:rsidP="00090A5B">
            <w:pPr>
              <w:spacing w:line="260" w:lineRule="exact"/>
              <w:ind w:left="102" w:right="62"/>
              <w:jc w:val="both"/>
              <w:rPr>
                <w:sz w:val="24"/>
                <w:szCs w:val="24"/>
              </w:rPr>
            </w:pPr>
            <w:r>
              <w:rPr>
                <w:spacing w:val="-5"/>
                <w:sz w:val="24"/>
                <w:szCs w:val="24"/>
              </w:rPr>
              <w:t>H</w:t>
            </w:r>
            <w:r>
              <w:rPr>
                <w:sz w:val="24"/>
                <w:szCs w:val="24"/>
              </w:rPr>
              <w:t xml:space="preserve">e  </w:t>
            </w:r>
            <w:r>
              <w:rPr>
                <w:spacing w:val="25"/>
                <w:sz w:val="24"/>
                <w:szCs w:val="24"/>
              </w:rPr>
              <w:t xml:space="preserve"> </w:t>
            </w:r>
            <w:r>
              <w:rPr>
                <w:spacing w:val="-5"/>
                <w:sz w:val="24"/>
                <w:szCs w:val="24"/>
              </w:rPr>
              <w:t>h</w:t>
            </w:r>
            <w:r>
              <w:rPr>
                <w:spacing w:val="-6"/>
                <w:sz w:val="24"/>
                <w:szCs w:val="24"/>
              </w:rPr>
              <w:t>a</w:t>
            </w:r>
            <w:r>
              <w:rPr>
                <w:sz w:val="24"/>
                <w:szCs w:val="24"/>
              </w:rPr>
              <w:t xml:space="preserve">s  </w:t>
            </w:r>
            <w:r>
              <w:rPr>
                <w:spacing w:val="26"/>
                <w:sz w:val="24"/>
                <w:szCs w:val="24"/>
              </w:rPr>
              <w:t xml:space="preserve"> </w:t>
            </w:r>
            <w:r>
              <w:rPr>
                <w:spacing w:val="-5"/>
                <w:sz w:val="24"/>
                <w:szCs w:val="24"/>
              </w:rPr>
              <w:t>b</w:t>
            </w:r>
            <w:r>
              <w:rPr>
                <w:spacing w:val="-6"/>
                <w:sz w:val="24"/>
                <w:szCs w:val="24"/>
              </w:rPr>
              <w:t>ee</w:t>
            </w:r>
            <w:r>
              <w:rPr>
                <w:sz w:val="24"/>
                <w:szCs w:val="24"/>
              </w:rPr>
              <w:t xml:space="preserve">n  </w:t>
            </w:r>
            <w:r>
              <w:rPr>
                <w:spacing w:val="26"/>
                <w:sz w:val="24"/>
                <w:szCs w:val="24"/>
              </w:rPr>
              <w:t xml:space="preserve"> </w:t>
            </w:r>
            <w:r>
              <w:rPr>
                <w:spacing w:val="-5"/>
                <w:sz w:val="24"/>
                <w:szCs w:val="24"/>
              </w:rPr>
              <w:t>wo</w:t>
            </w:r>
            <w:r>
              <w:rPr>
                <w:spacing w:val="-6"/>
                <w:sz w:val="24"/>
                <w:szCs w:val="24"/>
              </w:rPr>
              <w:t>r</w:t>
            </w:r>
            <w:r>
              <w:rPr>
                <w:spacing w:val="-5"/>
                <w:sz w:val="24"/>
                <w:szCs w:val="24"/>
              </w:rPr>
              <w:t>k</w:t>
            </w:r>
            <w:r>
              <w:rPr>
                <w:spacing w:val="-4"/>
                <w:sz w:val="24"/>
                <w:szCs w:val="24"/>
              </w:rPr>
              <w:t>i</w:t>
            </w:r>
            <w:r>
              <w:rPr>
                <w:spacing w:val="-5"/>
                <w:sz w:val="24"/>
                <w:szCs w:val="24"/>
              </w:rPr>
              <w:t>n</w:t>
            </w:r>
            <w:r>
              <w:rPr>
                <w:sz w:val="24"/>
                <w:szCs w:val="24"/>
              </w:rPr>
              <w:t xml:space="preserve">g  </w:t>
            </w:r>
            <w:r>
              <w:rPr>
                <w:spacing w:val="24"/>
                <w:sz w:val="24"/>
                <w:szCs w:val="24"/>
              </w:rPr>
              <w:t xml:space="preserve"> </w:t>
            </w:r>
            <w:r>
              <w:rPr>
                <w:spacing w:val="-6"/>
                <w:sz w:val="24"/>
                <w:szCs w:val="24"/>
              </w:rPr>
              <w:t>a</w:t>
            </w:r>
            <w:r>
              <w:rPr>
                <w:sz w:val="24"/>
                <w:szCs w:val="24"/>
              </w:rPr>
              <w:t xml:space="preserve">s  </w:t>
            </w:r>
            <w:r>
              <w:rPr>
                <w:spacing w:val="26"/>
                <w:sz w:val="24"/>
                <w:szCs w:val="24"/>
              </w:rPr>
              <w:t xml:space="preserve"> </w:t>
            </w:r>
            <w:r>
              <w:rPr>
                <w:sz w:val="24"/>
                <w:szCs w:val="24"/>
              </w:rPr>
              <w:t>a</w:t>
            </w:r>
          </w:p>
          <w:p w14:paraId="247D1A4C" w14:textId="77777777" w:rsidR="00CE409C" w:rsidRDefault="00CE409C" w:rsidP="00090A5B">
            <w:pPr>
              <w:spacing w:before="7" w:line="120" w:lineRule="exact"/>
              <w:jc w:val="both"/>
              <w:rPr>
                <w:sz w:val="13"/>
                <w:szCs w:val="13"/>
              </w:rPr>
            </w:pPr>
          </w:p>
          <w:p w14:paraId="6E66A914" w14:textId="77777777" w:rsidR="00CE409C" w:rsidRDefault="009B090C" w:rsidP="00090A5B">
            <w:pPr>
              <w:spacing w:line="360" w:lineRule="auto"/>
              <w:ind w:left="102" w:right="55"/>
              <w:jc w:val="both"/>
              <w:rPr>
                <w:sz w:val="24"/>
                <w:szCs w:val="24"/>
              </w:rPr>
            </w:pPr>
            <w:r>
              <w:rPr>
                <w:spacing w:val="-6"/>
                <w:sz w:val="24"/>
                <w:szCs w:val="24"/>
              </w:rPr>
              <w:t>re</w:t>
            </w:r>
            <w:r>
              <w:rPr>
                <w:spacing w:val="-5"/>
                <w:sz w:val="24"/>
                <w:szCs w:val="24"/>
              </w:rPr>
              <w:t>qu</w:t>
            </w:r>
            <w:r>
              <w:rPr>
                <w:spacing w:val="-4"/>
                <w:sz w:val="24"/>
                <w:szCs w:val="24"/>
              </w:rPr>
              <w:t>i</w:t>
            </w:r>
            <w:r>
              <w:rPr>
                <w:spacing w:val="-6"/>
                <w:sz w:val="24"/>
                <w:szCs w:val="24"/>
              </w:rPr>
              <w:t>re</w:t>
            </w:r>
            <w:r>
              <w:rPr>
                <w:spacing w:val="-4"/>
                <w:sz w:val="24"/>
                <w:szCs w:val="24"/>
              </w:rPr>
              <w:t>m</w:t>
            </w:r>
            <w:r>
              <w:rPr>
                <w:spacing w:val="-6"/>
                <w:sz w:val="24"/>
                <w:szCs w:val="24"/>
              </w:rPr>
              <w:t>e</w:t>
            </w:r>
            <w:r>
              <w:rPr>
                <w:spacing w:val="-5"/>
                <w:sz w:val="24"/>
                <w:szCs w:val="24"/>
              </w:rPr>
              <w:t>n</w:t>
            </w:r>
            <w:r>
              <w:rPr>
                <w:sz w:val="24"/>
                <w:szCs w:val="24"/>
              </w:rPr>
              <w:t>t</w:t>
            </w:r>
            <w:r>
              <w:rPr>
                <w:spacing w:val="2"/>
                <w:sz w:val="24"/>
                <w:szCs w:val="24"/>
              </w:rPr>
              <w:t xml:space="preserve"> </w:t>
            </w:r>
            <w:r>
              <w:rPr>
                <w:spacing w:val="-6"/>
                <w:sz w:val="24"/>
                <w:szCs w:val="24"/>
              </w:rPr>
              <w:t>e</w:t>
            </w:r>
            <w:r>
              <w:rPr>
                <w:spacing w:val="-5"/>
                <w:sz w:val="24"/>
                <w:szCs w:val="24"/>
              </w:rPr>
              <w:t>n</w:t>
            </w:r>
            <w:r>
              <w:rPr>
                <w:spacing w:val="-7"/>
                <w:sz w:val="24"/>
                <w:szCs w:val="24"/>
              </w:rPr>
              <w:t>g</w:t>
            </w:r>
            <w:r>
              <w:rPr>
                <w:spacing w:val="-4"/>
                <w:sz w:val="24"/>
                <w:szCs w:val="24"/>
              </w:rPr>
              <w:t>i</w:t>
            </w:r>
            <w:r>
              <w:rPr>
                <w:spacing w:val="-5"/>
                <w:sz w:val="24"/>
                <w:szCs w:val="24"/>
              </w:rPr>
              <w:t>n</w:t>
            </w:r>
            <w:r>
              <w:rPr>
                <w:spacing w:val="-6"/>
                <w:sz w:val="24"/>
                <w:szCs w:val="24"/>
              </w:rPr>
              <w:t>e</w:t>
            </w:r>
            <w:r>
              <w:rPr>
                <w:spacing w:val="-3"/>
                <w:sz w:val="24"/>
                <w:szCs w:val="24"/>
              </w:rPr>
              <w:t>e</w:t>
            </w:r>
            <w:r>
              <w:rPr>
                <w:sz w:val="24"/>
                <w:szCs w:val="24"/>
              </w:rPr>
              <w:t xml:space="preserve">r </w:t>
            </w:r>
            <w:r>
              <w:rPr>
                <w:spacing w:val="-3"/>
                <w:sz w:val="24"/>
                <w:szCs w:val="24"/>
              </w:rPr>
              <w:t>f</w:t>
            </w:r>
            <w:r>
              <w:rPr>
                <w:spacing w:val="-5"/>
                <w:sz w:val="24"/>
                <w:szCs w:val="24"/>
              </w:rPr>
              <w:t>o</w:t>
            </w:r>
            <w:r>
              <w:rPr>
                <w:sz w:val="24"/>
                <w:szCs w:val="24"/>
              </w:rPr>
              <w:t xml:space="preserve">r </w:t>
            </w:r>
            <w:r>
              <w:rPr>
                <w:spacing w:val="-4"/>
                <w:sz w:val="24"/>
                <w:szCs w:val="24"/>
              </w:rPr>
              <w:t>t</w:t>
            </w:r>
            <w:r>
              <w:rPr>
                <w:spacing w:val="-5"/>
                <w:sz w:val="24"/>
                <w:szCs w:val="24"/>
              </w:rPr>
              <w:t>h</w:t>
            </w:r>
            <w:r>
              <w:rPr>
                <w:spacing w:val="-7"/>
                <w:sz w:val="24"/>
                <w:szCs w:val="24"/>
              </w:rPr>
              <w:t>i</w:t>
            </w:r>
            <w:r>
              <w:rPr>
                <w:sz w:val="24"/>
                <w:szCs w:val="24"/>
              </w:rPr>
              <w:t xml:space="preserve">s </w:t>
            </w:r>
            <w:r>
              <w:rPr>
                <w:spacing w:val="-5"/>
                <w:sz w:val="24"/>
                <w:szCs w:val="24"/>
              </w:rPr>
              <w:t>o</w:t>
            </w:r>
            <w:r>
              <w:rPr>
                <w:spacing w:val="-6"/>
                <w:sz w:val="24"/>
                <w:szCs w:val="24"/>
              </w:rPr>
              <w:t>r</w:t>
            </w:r>
            <w:r>
              <w:rPr>
                <w:spacing w:val="-7"/>
                <w:sz w:val="24"/>
                <w:szCs w:val="24"/>
              </w:rPr>
              <w:t>g</w:t>
            </w:r>
            <w:r>
              <w:rPr>
                <w:spacing w:val="-6"/>
                <w:sz w:val="24"/>
                <w:szCs w:val="24"/>
              </w:rPr>
              <w:t>a</w:t>
            </w:r>
            <w:r>
              <w:rPr>
                <w:spacing w:val="-5"/>
                <w:sz w:val="24"/>
                <w:szCs w:val="24"/>
              </w:rPr>
              <w:t>n</w:t>
            </w:r>
            <w:r>
              <w:rPr>
                <w:spacing w:val="-4"/>
                <w:sz w:val="24"/>
                <w:szCs w:val="24"/>
              </w:rPr>
              <w:t>i</w:t>
            </w:r>
            <w:r>
              <w:rPr>
                <w:spacing w:val="-3"/>
                <w:sz w:val="24"/>
                <w:szCs w:val="24"/>
              </w:rPr>
              <w:t>z</w:t>
            </w:r>
            <w:r>
              <w:rPr>
                <w:spacing w:val="-6"/>
                <w:sz w:val="24"/>
                <w:szCs w:val="24"/>
              </w:rPr>
              <w:t>a</w:t>
            </w:r>
            <w:r>
              <w:rPr>
                <w:spacing w:val="-4"/>
                <w:sz w:val="24"/>
                <w:szCs w:val="24"/>
              </w:rPr>
              <w:t>ti</w:t>
            </w:r>
            <w:r>
              <w:rPr>
                <w:spacing w:val="-5"/>
                <w:sz w:val="24"/>
                <w:szCs w:val="24"/>
              </w:rPr>
              <w:t>o</w:t>
            </w:r>
            <w:r>
              <w:rPr>
                <w:sz w:val="24"/>
                <w:szCs w:val="24"/>
              </w:rPr>
              <w:t>n</w:t>
            </w:r>
            <w:r>
              <w:rPr>
                <w:spacing w:val="2"/>
                <w:sz w:val="24"/>
                <w:szCs w:val="24"/>
              </w:rPr>
              <w:t xml:space="preserve"> </w:t>
            </w:r>
            <w:r>
              <w:rPr>
                <w:spacing w:val="-5"/>
                <w:sz w:val="24"/>
                <w:szCs w:val="24"/>
              </w:rPr>
              <w:t>s</w:t>
            </w:r>
            <w:r>
              <w:rPr>
                <w:spacing w:val="-4"/>
                <w:sz w:val="24"/>
                <w:szCs w:val="24"/>
              </w:rPr>
              <w:t>i</w:t>
            </w:r>
            <w:r>
              <w:rPr>
                <w:spacing w:val="-5"/>
                <w:sz w:val="24"/>
                <w:szCs w:val="24"/>
              </w:rPr>
              <w:t>n</w:t>
            </w:r>
            <w:r>
              <w:rPr>
                <w:spacing w:val="-6"/>
                <w:sz w:val="24"/>
                <w:szCs w:val="24"/>
              </w:rPr>
              <w:t>c</w:t>
            </w:r>
            <w:r>
              <w:rPr>
                <w:sz w:val="24"/>
                <w:szCs w:val="24"/>
              </w:rPr>
              <w:t>e</w:t>
            </w:r>
            <w:r>
              <w:rPr>
                <w:spacing w:val="1"/>
                <w:sz w:val="24"/>
                <w:szCs w:val="24"/>
              </w:rPr>
              <w:t xml:space="preserve"> </w:t>
            </w:r>
            <w:r>
              <w:rPr>
                <w:spacing w:val="-5"/>
                <w:sz w:val="24"/>
                <w:szCs w:val="24"/>
              </w:rPr>
              <w:t>201</w:t>
            </w:r>
            <w:r>
              <w:rPr>
                <w:sz w:val="24"/>
                <w:szCs w:val="24"/>
              </w:rPr>
              <w:t xml:space="preserve">2 </w:t>
            </w:r>
            <w:r>
              <w:rPr>
                <w:spacing w:val="-6"/>
                <w:sz w:val="24"/>
                <w:szCs w:val="24"/>
              </w:rPr>
              <w:t>a</w:t>
            </w:r>
            <w:r>
              <w:rPr>
                <w:spacing w:val="-5"/>
                <w:sz w:val="24"/>
                <w:szCs w:val="24"/>
              </w:rPr>
              <w:t>n</w:t>
            </w:r>
            <w:r>
              <w:rPr>
                <w:sz w:val="24"/>
                <w:szCs w:val="24"/>
              </w:rPr>
              <w:t>d</w:t>
            </w:r>
            <w:r>
              <w:rPr>
                <w:spacing w:val="2"/>
                <w:sz w:val="24"/>
                <w:szCs w:val="24"/>
              </w:rPr>
              <w:t xml:space="preserve"> </w:t>
            </w:r>
            <w:r>
              <w:rPr>
                <w:spacing w:val="-5"/>
                <w:sz w:val="24"/>
                <w:szCs w:val="24"/>
              </w:rPr>
              <w:t>h</w:t>
            </w:r>
            <w:r>
              <w:rPr>
                <w:spacing w:val="-6"/>
                <w:sz w:val="24"/>
                <w:szCs w:val="24"/>
              </w:rPr>
              <w:t>a</w:t>
            </w:r>
            <w:r>
              <w:rPr>
                <w:sz w:val="24"/>
                <w:szCs w:val="24"/>
              </w:rPr>
              <w:t xml:space="preserve">s </w:t>
            </w:r>
            <w:r>
              <w:rPr>
                <w:spacing w:val="-6"/>
                <w:sz w:val="24"/>
                <w:szCs w:val="24"/>
              </w:rPr>
              <w:t>a</w:t>
            </w:r>
            <w:r>
              <w:rPr>
                <w:spacing w:val="-5"/>
                <w:sz w:val="24"/>
                <w:szCs w:val="24"/>
              </w:rPr>
              <w:t>b</w:t>
            </w:r>
            <w:r>
              <w:rPr>
                <w:spacing w:val="-4"/>
                <w:sz w:val="24"/>
                <w:szCs w:val="24"/>
              </w:rPr>
              <w:t>ili</w:t>
            </w:r>
            <w:r>
              <w:rPr>
                <w:spacing w:val="-2"/>
                <w:sz w:val="24"/>
                <w:szCs w:val="24"/>
              </w:rPr>
              <w:t>t</w:t>
            </w:r>
            <w:r>
              <w:rPr>
                <w:sz w:val="24"/>
                <w:szCs w:val="24"/>
              </w:rPr>
              <w:t xml:space="preserve">y </w:t>
            </w:r>
            <w:r>
              <w:rPr>
                <w:spacing w:val="-4"/>
                <w:sz w:val="24"/>
                <w:szCs w:val="24"/>
              </w:rPr>
              <w:t>t</w:t>
            </w:r>
            <w:r>
              <w:rPr>
                <w:sz w:val="24"/>
                <w:szCs w:val="24"/>
              </w:rPr>
              <w:t>o</w:t>
            </w:r>
            <w:r>
              <w:rPr>
                <w:spacing w:val="7"/>
                <w:sz w:val="24"/>
                <w:szCs w:val="24"/>
              </w:rPr>
              <w:t xml:space="preserve"> </w:t>
            </w:r>
            <w:r>
              <w:rPr>
                <w:spacing w:val="-5"/>
                <w:sz w:val="24"/>
                <w:szCs w:val="24"/>
              </w:rPr>
              <w:t>g</w:t>
            </w:r>
            <w:r>
              <w:rPr>
                <w:spacing w:val="-6"/>
                <w:sz w:val="24"/>
                <w:szCs w:val="24"/>
              </w:rPr>
              <w:t>a</w:t>
            </w:r>
            <w:r>
              <w:rPr>
                <w:spacing w:val="-4"/>
                <w:sz w:val="24"/>
                <w:szCs w:val="24"/>
              </w:rPr>
              <w:t>t</w:t>
            </w:r>
            <w:r>
              <w:rPr>
                <w:spacing w:val="-5"/>
                <w:sz w:val="24"/>
                <w:szCs w:val="24"/>
              </w:rPr>
              <w:t>h</w:t>
            </w:r>
            <w:r>
              <w:rPr>
                <w:spacing w:val="-6"/>
                <w:sz w:val="24"/>
                <w:szCs w:val="24"/>
              </w:rPr>
              <w:t>e</w:t>
            </w:r>
            <w:r>
              <w:rPr>
                <w:sz w:val="24"/>
                <w:szCs w:val="24"/>
              </w:rPr>
              <w:t>r</w:t>
            </w:r>
            <w:r>
              <w:rPr>
                <w:spacing w:val="6"/>
                <w:sz w:val="24"/>
                <w:szCs w:val="24"/>
              </w:rPr>
              <w:t xml:space="preserve"> </w:t>
            </w:r>
            <w:r>
              <w:rPr>
                <w:spacing w:val="-6"/>
                <w:sz w:val="24"/>
                <w:szCs w:val="24"/>
              </w:rPr>
              <w:t>re</w:t>
            </w:r>
            <w:r>
              <w:rPr>
                <w:spacing w:val="-5"/>
                <w:sz w:val="24"/>
                <w:szCs w:val="24"/>
              </w:rPr>
              <w:t>qu</w:t>
            </w:r>
            <w:r>
              <w:rPr>
                <w:spacing w:val="-2"/>
                <w:sz w:val="24"/>
                <w:szCs w:val="24"/>
              </w:rPr>
              <w:t>i</w:t>
            </w:r>
            <w:r>
              <w:rPr>
                <w:spacing w:val="-6"/>
                <w:sz w:val="24"/>
                <w:szCs w:val="24"/>
              </w:rPr>
              <w:t>re</w:t>
            </w:r>
            <w:r>
              <w:rPr>
                <w:spacing w:val="-4"/>
                <w:sz w:val="24"/>
                <w:szCs w:val="24"/>
              </w:rPr>
              <w:t>m</w:t>
            </w:r>
            <w:r>
              <w:rPr>
                <w:spacing w:val="-6"/>
                <w:sz w:val="24"/>
                <w:szCs w:val="24"/>
              </w:rPr>
              <w:t>e</w:t>
            </w:r>
            <w:r>
              <w:rPr>
                <w:spacing w:val="-5"/>
                <w:sz w:val="24"/>
                <w:szCs w:val="24"/>
              </w:rPr>
              <w:t>n</w:t>
            </w:r>
            <w:r>
              <w:rPr>
                <w:spacing w:val="-4"/>
                <w:sz w:val="24"/>
                <w:szCs w:val="24"/>
              </w:rPr>
              <w:t>t</w:t>
            </w:r>
            <w:r>
              <w:rPr>
                <w:sz w:val="24"/>
                <w:szCs w:val="24"/>
              </w:rPr>
              <w:t xml:space="preserve">s </w:t>
            </w:r>
            <w:r>
              <w:rPr>
                <w:spacing w:val="-6"/>
                <w:sz w:val="24"/>
                <w:szCs w:val="24"/>
              </w:rPr>
              <w:t>fr</w:t>
            </w:r>
            <w:r>
              <w:rPr>
                <w:spacing w:val="-5"/>
                <w:sz w:val="24"/>
                <w:szCs w:val="24"/>
              </w:rPr>
              <w:t>o</w:t>
            </w:r>
            <w:r>
              <w:rPr>
                <w:sz w:val="24"/>
                <w:szCs w:val="24"/>
              </w:rPr>
              <w:t>m</w:t>
            </w:r>
            <w:r>
              <w:rPr>
                <w:spacing w:val="5"/>
                <w:sz w:val="24"/>
                <w:szCs w:val="24"/>
              </w:rPr>
              <w:t xml:space="preserve"> </w:t>
            </w:r>
            <w:r>
              <w:rPr>
                <w:spacing w:val="-4"/>
                <w:sz w:val="24"/>
                <w:szCs w:val="24"/>
              </w:rPr>
              <w:t>t</w:t>
            </w:r>
            <w:r>
              <w:rPr>
                <w:spacing w:val="-5"/>
                <w:sz w:val="24"/>
                <w:szCs w:val="24"/>
              </w:rPr>
              <w:t>h</w:t>
            </w:r>
            <w:r>
              <w:rPr>
                <w:sz w:val="24"/>
                <w:szCs w:val="24"/>
              </w:rPr>
              <w:t>e</w:t>
            </w:r>
            <w:r>
              <w:rPr>
                <w:spacing w:val="4"/>
                <w:sz w:val="24"/>
                <w:szCs w:val="24"/>
              </w:rPr>
              <w:t xml:space="preserve"> </w:t>
            </w:r>
            <w:r>
              <w:rPr>
                <w:spacing w:val="-6"/>
                <w:sz w:val="24"/>
                <w:szCs w:val="24"/>
              </w:rPr>
              <w:t>c</w:t>
            </w:r>
            <w:r>
              <w:rPr>
                <w:spacing w:val="-4"/>
                <w:sz w:val="24"/>
                <w:szCs w:val="24"/>
              </w:rPr>
              <w:t>li</w:t>
            </w:r>
            <w:r>
              <w:rPr>
                <w:spacing w:val="-6"/>
                <w:sz w:val="24"/>
                <w:szCs w:val="24"/>
              </w:rPr>
              <w:t>e</w:t>
            </w:r>
            <w:r>
              <w:rPr>
                <w:spacing w:val="-5"/>
                <w:sz w:val="24"/>
                <w:szCs w:val="24"/>
              </w:rPr>
              <w:t>n</w:t>
            </w:r>
            <w:r>
              <w:rPr>
                <w:spacing w:val="-4"/>
                <w:sz w:val="24"/>
                <w:szCs w:val="24"/>
              </w:rPr>
              <w:t>t</w:t>
            </w:r>
            <w:r>
              <w:rPr>
                <w:sz w:val="24"/>
                <w:szCs w:val="24"/>
              </w:rPr>
              <w:t>s</w:t>
            </w:r>
            <w:r>
              <w:rPr>
                <w:spacing w:val="5"/>
                <w:sz w:val="24"/>
                <w:szCs w:val="24"/>
              </w:rPr>
              <w:t xml:space="preserve"> </w:t>
            </w:r>
            <w:r>
              <w:rPr>
                <w:spacing w:val="-5"/>
                <w:sz w:val="24"/>
                <w:szCs w:val="24"/>
              </w:rPr>
              <w:t>w</w:t>
            </w:r>
            <w:r>
              <w:rPr>
                <w:spacing w:val="-6"/>
                <w:sz w:val="24"/>
                <w:szCs w:val="24"/>
              </w:rPr>
              <w:t>e</w:t>
            </w:r>
            <w:r>
              <w:rPr>
                <w:spacing w:val="-4"/>
                <w:sz w:val="24"/>
                <w:szCs w:val="24"/>
              </w:rPr>
              <w:t>l</w:t>
            </w:r>
            <w:r>
              <w:rPr>
                <w:sz w:val="24"/>
                <w:szCs w:val="24"/>
              </w:rPr>
              <w:t>l</w:t>
            </w:r>
            <w:r>
              <w:rPr>
                <w:spacing w:val="5"/>
                <w:sz w:val="24"/>
                <w:szCs w:val="24"/>
              </w:rPr>
              <w:t xml:space="preserve"> </w:t>
            </w:r>
            <w:r>
              <w:rPr>
                <w:spacing w:val="-2"/>
                <w:sz w:val="24"/>
                <w:szCs w:val="24"/>
              </w:rPr>
              <w:t>b</w:t>
            </w:r>
            <w:r>
              <w:rPr>
                <w:sz w:val="24"/>
                <w:szCs w:val="24"/>
              </w:rPr>
              <w:t xml:space="preserve">y </w:t>
            </w:r>
            <w:r>
              <w:rPr>
                <w:spacing w:val="-5"/>
                <w:sz w:val="24"/>
                <w:szCs w:val="24"/>
              </w:rPr>
              <w:t>h</w:t>
            </w:r>
            <w:r>
              <w:rPr>
                <w:spacing w:val="-4"/>
                <w:sz w:val="24"/>
                <w:szCs w:val="24"/>
              </w:rPr>
              <w:t>i</w:t>
            </w:r>
            <w:r>
              <w:rPr>
                <w:sz w:val="24"/>
                <w:szCs w:val="24"/>
              </w:rPr>
              <w:t>s</w:t>
            </w:r>
            <w:r>
              <w:rPr>
                <w:spacing w:val="5"/>
                <w:sz w:val="24"/>
                <w:szCs w:val="24"/>
              </w:rPr>
              <w:t xml:space="preserve"> </w:t>
            </w:r>
            <w:proofErr w:type="gramStart"/>
            <w:r>
              <w:rPr>
                <w:spacing w:val="-4"/>
                <w:sz w:val="24"/>
                <w:szCs w:val="24"/>
              </w:rPr>
              <w:t>l</w:t>
            </w:r>
            <w:r>
              <w:rPr>
                <w:spacing w:val="-5"/>
                <w:sz w:val="24"/>
                <w:szCs w:val="24"/>
              </w:rPr>
              <w:t>on</w:t>
            </w:r>
            <w:r>
              <w:rPr>
                <w:sz w:val="24"/>
                <w:szCs w:val="24"/>
              </w:rPr>
              <w:t xml:space="preserve">g </w:t>
            </w:r>
            <w:r>
              <w:rPr>
                <w:spacing w:val="-4"/>
                <w:sz w:val="24"/>
                <w:szCs w:val="24"/>
              </w:rPr>
              <w:t>tim</w:t>
            </w:r>
            <w:r>
              <w:rPr>
                <w:sz w:val="24"/>
                <w:szCs w:val="24"/>
              </w:rPr>
              <w:t>e</w:t>
            </w:r>
            <w:proofErr w:type="gramEnd"/>
            <w:r>
              <w:rPr>
                <w:sz w:val="24"/>
                <w:szCs w:val="24"/>
              </w:rPr>
              <w:t xml:space="preserve"> </w:t>
            </w:r>
            <w:r>
              <w:rPr>
                <w:spacing w:val="-8"/>
                <w:sz w:val="24"/>
                <w:szCs w:val="24"/>
              </w:rPr>
              <w:t>e</w:t>
            </w:r>
            <w:r>
              <w:rPr>
                <w:spacing w:val="-2"/>
                <w:sz w:val="24"/>
                <w:szCs w:val="24"/>
              </w:rPr>
              <w:t>x</w:t>
            </w:r>
            <w:r>
              <w:rPr>
                <w:spacing w:val="-5"/>
                <w:sz w:val="24"/>
                <w:szCs w:val="24"/>
              </w:rPr>
              <w:t>p</w:t>
            </w:r>
            <w:r>
              <w:rPr>
                <w:spacing w:val="-6"/>
                <w:sz w:val="24"/>
                <w:szCs w:val="24"/>
              </w:rPr>
              <w:t>er</w:t>
            </w:r>
            <w:r>
              <w:rPr>
                <w:spacing w:val="-4"/>
                <w:sz w:val="24"/>
                <w:szCs w:val="24"/>
              </w:rPr>
              <w:t>i</w:t>
            </w:r>
            <w:r>
              <w:rPr>
                <w:spacing w:val="-6"/>
                <w:sz w:val="24"/>
                <w:szCs w:val="24"/>
              </w:rPr>
              <w:t>e</w:t>
            </w:r>
            <w:r>
              <w:rPr>
                <w:spacing w:val="-5"/>
                <w:sz w:val="24"/>
                <w:szCs w:val="24"/>
              </w:rPr>
              <w:t>n</w:t>
            </w:r>
            <w:r>
              <w:rPr>
                <w:spacing w:val="-6"/>
                <w:sz w:val="24"/>
                <w:szCs w:val="24"/>
              </w:rPr>
              <w:t>ce</w:t>
            </w:r>
            <w:r>
              <w:rPr>
                <w:sz w:val="24"/>
                <w:szCs w:val="24"/>
              </w:rPr>
              <w:t>.</w:t>
            </w:r>
            <w:r>
              <w:rPr>
                <w:spacing w:val="1"/>
                <w:sz w:val="24"/>
                <w:szCs w:val="24"/>
              </w:rPr>
              <w:t xml:space="preserve"> </w:t>
            </w:r>
            <w:r>
              <w:rPr>
                <w:spacing w:val="-5"/>
                <w:sz w:val="24"/>
                <w:szCs w:val="24"/>
              </w:rPr>
              <w:t>H</w:t>
            </w:r>
            <w:r>
              <w:rPr>
                <w:sz w:val="24"/>
                <w:szCs w:val="24"/>
              </w:rPr>
              <w:t xml:space="preserve">e </w:t>
            </w:r>
            <w:r>
              <w:rPr>
                <w:spacing w:val="-5"/>
                <w:sz w:val="24"/>
                <w:szCs w:val="24"/>
              </w:rPr>
              <w:t>h</w:t>
            </w:r>
            <w:r>
              <w:rPr>
                <w:spacing w:val="-6"/>
                <w:sz w:val="24"/>
                <w:szCs w:val="24"/>
              </w:rPr>
              <w:t>a</w:t>
            </w:r>
            <w:r>
              <w:rPr>
                <w:sz w:val="24"/>
                <w:szCs w:val="24"/>
              </w:rPr>
              <w:t>s</w:t>
            </w:r>
            <w:r>
              <w:rPr>
                <w:spacing w:val="2"/>
                <w:sz w:val="24"/>
                <w:szCs w:val="24"/>
              </w:rPr>
              <w:t xml:space="preserve"> </w:t>
            </w:r>
            <w:r>
              <w:rPr>
                <w:spacing w:val="-7"/>
                <w:sz w:val="24"/>
                <w:szCs w:val="24"/>
              </w:rPr>
              <w:t>g</w:t>
            </w:r>
            <w:r>
              <w:rPr>
                <w:spacing w:val="-5"/>
                <w:sz w:val="24"/>
                <w:szCs w:val="24"/>
              </w:rPr>
              <w:t>oo</w:t>
            </w:r>
            <w:r>
              <w:rPr>
                <w:sz w:val="24"/>
                <w:szCs w:val="24"/>
              </w:rPr>
              <w:t xml:space="preserve">d </w:t>
            </w:r>
            <w:r>
              <w:rPr>
                <w:spacing w:val="-5"/>
                <w:sz w:val="24"/>
                <w:szCs w:val="24"/>
              </w:rPr>
              <w:t>bus</w:t>
            </w:r>
            <w:r>
              <w:rPr>
                <w:spacing w:val="-4"/>
                <w:sz w:val="24"/>
                <w:szCs w:val="24"/>
              </w:rPr>
              <w:t>i</w:t>
            </w:r>
            <w:r>
              <w:rPr>
                <w:spacing w:val="-5"/>
                <w:sz w:val="24"/>
                <w:szCs w:val="24"/>
              </w:rPr>
              <w:t>n</w:t>
            </w:r>
            <w:r>
              <w:rPr>
                <w:spacing w:val="-6"/>
                <w:sz w:val="24"/>
                <w:szCs w:val="24"/>
              </w:rPr>
              <w:t>e</w:t>
            </w:r>
            <w:r>
              <w:rPr>
                <w:spacing w:val="-5"/>
                <w:sz w:val="24"/>
                <w:szCs w:val="24"/>
              </w:rPr>
              <w:t>s</w:t>
            </w:r>
            <w:r>
              <w:rPr>
                <w:sz w:val="24"/>
                <w:szCs w:val="24"/>
              </w:rPr>
              <w:t xml:space="preserve">s </w:t>
            </w:r>
            <w:r>
              <w:rPr>
                <w:spacing w:val="-5"/>
                <w:sz w:val="24"/>
                <w:szCs w:val="24"/>
              </w:rPr>
              <w:t>kno</w:t>
            </w:r>
            <w:r>
              <w:rPr>
                <w:spacing w:val="-8"/>
                <w:sz w:val="24"/>
                <w:szCs w:val="24"/>
              </w:rPr>
              <w:t>w</w:t>
            </w:r>
            <w:r>
              <w:rPr>
                <w:spacing w:val="-4"/>
                <w:sz w:val="24"/>
                <w:szCs w:val="24"/>
              </w:rPr>
              <w:t>l</w:t>
            </w:r>
            <w:r>
              <w:rPr>
                <w:spacing w:val="-6"/>
                <w:sz w:val="24"/>
                <w:szCs w:val="24"/>
              </w:rPr>
              <w:t>e</w:t>
            </w:r>
            <w:r>
              <w:rPr>
                <w:spacing w:val="-5"/>
                <w:sz w:val="24"/>
                <w:szCs w:val="24"/>
              </w:rPr>
              <w:t>d</w:t>
            </w:r>
            <w:r>
              <w:rPr>
                <w:spacing w:val="-7"/>
                <w:sz w:val="24"/>
                <w:szCs w:val="24"/>
              </w:rPr>
              <w:t>g</w:t>
            </w:r>
            <w:r>
              <w:rPr>
                <w:sz w:val="24"/>
                <w:szCs w:val="24"/>
              </w:rPr>
              <w:t>e</w:t>
            </w:r>
            <w:r>
              <w:rPr>
                <w:spacing w:val="1"/>
                <w:sz w:val="24"/>
                <w:szCs w:val="24"/>
              </w:rPr>
              <w:t xml:space="preserve"> </w:t>
            </w:r>
            <w:r>
              <w:rPr>
                <w:spacing w:val="-6"/>
                <w:sz w:val="24"/>
                <w:szCs w:val="24"/>
              </w:rPr>
              <w:t>a</w:t>
            </w:r>
            <w:r>
              <w:rPr>
                <w:spacing w:val="-5"/>
                <w:sz w:val="24"/>
                <w:szCs w:val="24"/>
              </w:rPr>
              <w:t>n</w:t>
            </w:r>
            <w:r>
              <w:rPr>
                <w:sz w:val="24"/>
                <w:szCs w:val="24"/>
              </w:rPr>
              <w:t xml:space="preserve">d </w:t>
            </w:r>
            <w:r>
              <w:rPr>
                <w:spacing w:val="-6"/>
                <w:sz w:val="24"/>
                <w:szCs w:val="24"/>
              </w:rPr>
              <w:t>c</w:t>
            </w:r>
            <w:r>
              <w:rPr>
                <w:spacing w:val="-5"/>
                <w:sz w:val="24"/>
                <w:szCs w:val="24"/>
              </w:rPr>
              <w:t>o</w:t>
            </w:r>
            <w:r>
              <w:rPr>
                <w:spacing w:val="-4"/>
                <w:sz w:val="24"/>
                <w:szCs w:val="24"/>
              </w:rPr>
              <w:t>mm</w:t>
            </w:r>
            <w:r>
              <w:rPr>
                <w:spacing w:val="-5"/>
                <w:sz w:val="24"/>
                <w:szCs w:val="24"/>
              </w:rPr>
              <w:t>un</w:t>
            </w:r>
            <w:r>
              <w:rPr>
                <w:spacing w:val="-4"/>
                <w:sz w:val="24"/>
                <w:szCs w:val="24"/>
              </w:rPr>
              <w:t>i</w:t>
            </w:r>
            <w:r>
              <w:rPr>
                <w:spacing w:val="-6"/>
                <w:sz w:val="24"/>
                <w:szCs w:val="24"/>
              </w:rPr>
              <w:t>ca</w:t>
            </w:r>
            <w:r>
              <w:rPr>
                <w:spacing w:val="-4"/>
                <w:sz w:val="24"/>
                <w:szCs w:val="24"/>
              </w:rPr>
              <w:t>ti</w:t>
            </w:r>
            <w:r>
              <w:rPr>
                <w:spacing w:val="-5"/>
                <w:sz w:val="24"/>
                <w:szCs w:val="24"/>
              </w:rPr>
              <w:t>o</w:t>
            </w:r>
            <w:r>
              <w:rPr>
                <w:sz w:val="24"/>
                <w:szCs w:val="24"/>
              </w:rPr>
              <w:t>n</w:t>
            </w:r>
            <w:r>
              <w:rPr>
                <w:spacing w:val="-9"/>
                <w:sz w:val="24"/>
                <w:szCs w:val="24"/>
              </w:rPr>
              <w:t xml:space="preserve"> </w:t>
            </w:r>
            <w:r>
              <w:rPr>
                <w:spacing w:val="-5"/>
                <w:sz w:val="24"/>
                <w:szCs w:val="24"/>
              </w:rPr>
              <w:t>s</w:t>
            </w:r>
            <w:r>
              <w:rPr>
                <w:spacing w:val="-7"/>
                <w:sz w:val="24"/>
                <w:szCs w:val="24"/>
              </w:rPr>
              <w:t>k</w:t>
            </w:r>
            <w:r>
              <w:rPr>
                <w:spacing w:val="-4"/>
                <w:sz w:val="24"/>
                <w:szCs w:val="24"/>
              </w:rPr>
              <w:t>ill</w:t>
            </w:r>
            <w:r>
              <w:rPr>
                <w:spacing w:val="-5"/>
                <w:sz w:val="24"/>
                <w:szCs w:val="24"/>
              </w:rPr>
              <w:t>s</w:t>
            </w:r>
            <w:r>
              <w:rPr>
                <w:sz w:val="24"/>
                <w:szCs w:val="24"/>
              </w:rPr>
              <w:t>.</w:t>
            </w:r>
          </w:p>
        </w:tc>
        <w:tc>
          <w:tcPr>
            <w:tcW w:w="2341" w:type="dxa"/>
            <w:tcBorders>
              <w:top w:val="single" w:sz="5" w:space="0" w:color="000000"/>
              <w:left w:val="single" w:sz="5" w:space="0" w:color="000000"/>
              <w:bottom w:val="single" w:sz="5" w:space="0" w:color="000000"/>
              <w:right w:val="single" w:sz="5" w:space="0" w:color="000000"/>
            </w:tcBorders>
          </w:tcPr>
          <w:p w14:paraId="73714B70" w14:textId="77777777" w:rsidR="00CE409C" w:rsidRDefault="009B090C" w:rsidP="00090A5B">
            <w:pPr>
              <w:spacing w:line="260" w:lineRule="exact"/>
              <w:ind w:left="100"/>
              <w:jc w:val="both"/>
              <w:rPr>
                <w:sz w:val="24"/>
                <w:szCs w:val="24"/>
              </w:rPr>
            </w:pPr>
            <w:r>
              <w:rPr>
                <w:spacing w:val="-4"/>
                <w:sz w:val="24"/>
                <w:szCs w:val="24"/>
              </w:rPr>
              <w:t>R</w:t>
            </w:r>
            <w:r>
              <w:rPr>
                <w:spacing w:val="-6"/>
                <w:sz w:val="24"/>
                <w:szCs w:val="24"/>
              </w:rPr>
              <w:t>e</w:t>
            </w:r>
            <w:r>
              <w:rPr>
                <w:spacing w:val="-5"/>
                <w:sz w:val="24"/>
                <w:szCs w:val="24"/>
              </w:rPr>
              <w:t>qu</w:t>
            </w:r>
            <w:r>
              <w:rPr>
                <w:spacing w:val="-4"/>
                <w:sz w:val="24"/>
                <w:szCs w:val="24"/>
              </w:rPr>
              <w:t>i</w:t>
            </w:r>
            <w:r>
              <w:rPr>
                <w:spacing w:val="-6"/>
                <w:sz w:val="24"/>
                <w:szCs w:val="24"/>
              </w:rPr>
              <w:t>re</w:t>
            </w:r>
            <w:r>
              <w:rPr>
                <w:spacing w:val="-4"/>
                <w:sz w:val="24"/>
                <w:szCs w:val="24"/>
              </w:rPr>
              <w:t>m</w:t>
            </w:r>
            <w:r>
              <w:rPr>
                <w:spacing w:val="-6"/>
                <w:sz w:val="24"/>
                <w:szCs w:val="24"/>
              </w:rPr>
              <w:t>e</w:t>
            </w:r>
            <w:r>
              <w:rPr>
                <w:spacing w:val="-5"/>
                <w:sz w:val="24"/>
                <w:szCs w:val="24"/>
              </w:rPr>
              <w:t>n</w:t>
            </w:r>
            <w:r>
              <w:rPr>
                <w:sz w:val="24"/>
                <w:szCs w:val="24"/>
              </w:rPr>
              <w:t>t</w:t>
            </w:r>
          </w:p>
          <w:p w14:paraId="5C680C89" w14:textId="77777777" w:rsidR="00CE409C" w:rsidRDefault="00CE409C" w:rsidP="00090A5B">
            <w:pPr>
              <w:spacing w:before="7" w:line="120" w:lineRule="exact"/>
              <w:jc w:val="both"/>
              <w:rPr>
                <w:sz w:val="13"/>
                <w:szCs w:val="13"/>
              </w:rPr>
            </w:pPr>
          </w:p>
          <w:p w14:paraId="1EB5BF8F" w14:textId="77777777" w:rsidR="00CE409C" w:rsidRDefault="009B090C" w:rsidP="00090A5B">
            <w:pPr>
              <w:ind w:left="100"/>
              <w:jc w:val="both"/>
              <w:rPr>
                <w:sz w:val="24"/>
                <w:szCs w:val="24"/>
              </w:rPr>
            </w:pPr>
            <w:r>
              <w:rPr>
                <w:spacing w:val="-6"/>
                <w:sz w:val="24"/>
                <w:szCs w:val="24"/>
              </w:rPr>
              <w:t>e</w:t>
            </w:r>
            <w:r>
              <w:rPr>
                <w:spacing w:val="-5"/>
                <w:sz w:val="24"/>
                <w:szCs w:val="24"/>
              </w:rPr>
              <w:t>n</w:t>
            </w:r>
            <w:r>
              <w:rPr>
                <w:spacing w:val="-7"/>
                <w:sz w:val="24"/>
                <w:szCs w:val="24"/>
              </w:rPr>
              <w:t>g</w:t>
            </w:r>
            <w:r>
              <w:rPr>
                <w:spacing w:val="-4"/>
                <w:sz w:val="24"/>
                <w:szCs w:val="24"/>
              </w:rPr>
              <w:t>i</w:t>
            </w:r>
            <w:r>
              <w:rPr>
                <w:spacing w:val="-5"/>
                <w:sz w:val="24"/>
                <w:szCs w:val="24"/>
              </w:rPr>
              <w:t>n</w:t>
            </w:r>
            <w:r>
              <w:rPr>
                <w:spacing w:val="-6"/>
                <w:sz w:val="24"/>
                <w:szCs w:val="24"/>
              </w:rPr>
              <w:t>e</w:t>
            </w:r>
            <w:r>
              <w:rPr>
                <w:spacing w:val="-3"/>
                <w:sz w:val="24"/>
                <w:szCs w:val="24"/>
              </w:rPr>
              <w:t>e</w:t>
            </w:r>
            <w:r>
              <w:rPr>
                <w:spacing w:val="-6"/>
                <w:sz w:val="24"/>
                <w:szCs w:val="24"/>
              </w:rPr>
              <w:t>r</w:t>
            </w:r>
            <w:r>
              <w:rPr>
                <w:spacing w:val="-4"/>
                <w:sz w:val="24"/>
                <w:szCs w:val="24"/>
              </w:rPr>
              <w:t>i</w:t>
            </w:r>
            <w:r>
              <w:rPr>
                <w:spacing w:val="-5"/>
                <w:sz w:val="24"/>
                <w:szCs w:val="24"/>
              </w:rPr>
              <w:t>n</w:t>
            </w:r>
            <w:r>
              <w:rPr>
                <w:sz w:val="24"/>
                <w:szCs w:val="24"/>
              </w:rPr>
              <w:t>g</w:t>
            </w:r>
          </w:p>
        </w:tc>
        <w:tc>
          <w:tcPr>
            <w:tcW w:w="1169" w:type="dxa"/>
            <w:tcBorders>
              <w:top w:val="single" w:sz="5" w:space="0" w:color="000000"/>
              <w:left w:val="single" w:sz="5" w:space="0" w:color="000000"/>
              <w:bottom w:val="single" w:sz="5" w:space="0" w:color="000000"/>
              <w:right w:val="single" w:sz="5" w:space="0" w:color="000000"/>
            </w:tcBorders>
          </w:tcPr>
          <w:p w14:paraId="3D8297FB" w14:textId="77777777" w:rsidR="00CE409C" w:rsidRDefault="009B090C" w:rsidP="00090A5B">
            <w:pPr>
              <w:spacing w:line="260" w:lineRule="exact"/>
              <w:ind w:left="112"/>
              <w:jc w:val="both"/>
              <w:rPr>
                <w:sz w:val="24"/>
                <w:szCs w:val="24"/>
              </w:rPr>
            </w:pPr>
            <w:r>
              <w:rPr>
                <w:sz w:val="24"/>
                <w:szCs w:val="24"/>
              </w:rPr>
              <w:t>£25.00/</w:t>
            </w:r>
            <w:proofErr w:type="spellStart"/>
            <w:r>
              <w:rPr>
                <w:sz w:val="24"/>
                <w:szCs w:val="24"/>
              </w:rPr>
              <w:t>hr</w:t>
            </w:r>
            <w:proofErr w:type="spellEnd"/>
          </w:p>
        </w:tc>
      </w:tr>
      <w:tr w:rsidR="00CE409C" w14:paraId="7DF0D125" w14:textId="77777777">
        <w:trPr>
          <w:trHeight w:hRule="exact" w:val="1666"/>
        </w:trPr>
        <w:tc>
          <w:tcPr>
            <w:tcW w:w="1526" w:type="dxa"/>
            <w:tcBorders>
              <w:top w:val="single" w:sz="5" w:space="0" w:color="000000"/>
              <w:left w:val="single" w:sz="5" w:space="0" w:color="000000"/>
              <w:bottom w:val="single" w:sz="5" w:space="0" w:color="000000"/>
              <w:right w:val="single" w:sz="5" w:space="0" w:color="000000"/>
            </w:tcBorders>
          </w:tcPr>
          <w:p w14:paraId="592FF4EB" w14:textId="77777777" w:rsidR="00CE409C" w:rsidRDefault="009B090C" w:rsidP="00090A5B">
            <w:pPr>
              <w:spacing w:line="260" w:lineRule="exact"/>
              <w:ind w:left="102"/>
              <w:jc w:val="both"/>
              <w:rPr>
                <w:sz w:val="24"/>
                <w:szCs w:val="24"/>
              </w:rPr>
            </w:pPr>
            <w:r>
              <w:rPr>
                <w:b/>
                <w:spacing w:val="-5"/>
                <w:sz w:val="24"/>
                <w:szCs w:val="24"/>
              </w:rPr>
              <w:t>Da</w:t>
            </w:r>
            <w:r>
              <w:rPr>
                <w:b/>
                <w:spacing w:val="-6"/>
                <w:sz w:val="24"/>
                <w:szCs w:val="24"/>
              </w:rPr>
              <w:t>t</w:t>
            </w:r>
            <w:r>
              <w:rPr>
                <w:b/>
                <w:spacing w:val="-5"/>
                <w:sz w:val="24"/>
                <w:szCs w:val="24"/>
              </w:rPr>
              <w:t>a</w:t>
            </w:r>
            <w:r>
              <w:rPr>
                <w:b/>
                <w:spacing w:val="-4"/>
                <w:sz w:val="24"/>
                <w:szCs w:val="24"/>
              </w:rPr>
              <w:t>b</w:t>
            </w:r>
            <w:r>
              <w:rPr>
                <w:b/>
                <w:spacing w:val="-5"/>
                <w:sz w:val="24"/>
                <w:szCs w:val="24"/>
              </w:rPr>
              <w:t>as</w:t>
            </w:r>
            <w:r>
              <w:rPr>
                <w:b/>
                <w:sz w:val="24"/>
                <w:szCs w:val="24"/>
              </w:rPr>
              <w:t>e</w:t>
            </w:r>
          </w:p>
          <w:p w14:paraId="1FD3BEA7" w14:textId="77777777" w:rsidR="00CE409C" w:rsidRDefault="009B090C" w:rsidP="00090A5B">
            <w:pPr>
              <w:ind w:left="102"/>
              <w:jc w:val="both"/>
              <w:rPr>
                <w:sz w:val="24"/>
                <w:szCs w:val="24"/>
              </w:rPr>
            </w:pPr>
            <w:r>
              <w:rPr>
                <w:b/>
                <w:spacing w:val="-5"/>
                <w:sz w:val="24"/>
                <w:szCs w:val="24"/>
              </w:rPr>
              <w:t>D</w:t>
            </w:r>
            <w:r>
              <w:rPr>
                <w:b/>
                <w:spacing w:val="-6"/>
                <w:sz w:val="24"/>
                <w:szCs w:val="24"/>
              </w:rPr>
              <w:t>e</w:t>
            </w:r>
            <w:r>
              <w:rPr>
                <w:b/>
                <w:spacing w:val="-5"/>
                <w:sz w:val="24"/>
                <w:szCs w:val="24"/>
              </w:rPr>
              <w:t>s</w:t>
            </w:r>
            <w:r>
              <w:rPr>
                <w:b/>
                <w:spacing w:val="-4"/>
                <w:sz w:val="24"/>
                <w:szCs w:val="24"/>
              </w:rPr>
              <w:t>i</w:t>
            </w:r>
            <w:r>
              <w:rPr>
                <w:b/>
                <w:spacing w:val="-5"/>
                <w:sz w:val="24"/>
                <w:szCs w:val="24"/>
              </w:rPr>
              <w:t>g</w:t>
            </w:r>
            <w:r>
              <w:rPr>
                <w:b/>
                <w:spacing w:val="-4"/>
                <w:sz w:val="24"/>
                <w:szCs w:val="24"/>
              </w:rPr>
              <w:t>n</w:t>
            </w:r>
            <w:r>
              <w:rPr>
                <w:b/>
                <w:spacing w:val="-6"/>
                <w:sz w:val="24"/>
                <w:szCs w:val="24"/>
              </w:rPr>
              <w:t>e</w:t>
            </w:r>
            <w:r>
              <w:rPr>
                <w:b/>
                <w:sz w:val="24"/>
                <w:szCs w:val="24"/>
              </w:rPr>
              <w:t>r</w:t>
            </w:r>
          </w:p>
        </w:tc>
        <w:tc>
          <w:tcPr>
            <w:tcW w:w="2069" w:type="dxa"/>
            <w:tcBorders>
              <w:top w:val="single" w:sz="5" w:space="0" w:color="000000"/>
              <w:left w:val="single" w:sz="5" w:space="0" w:color="000000"/>
              <w:bottom w:val="single" w:sz="5" w:space="0" w:color="000000"/>
              <w:right w:val="single" w:sz="5" w:space="0" w:color="000000"/>
            </w:tcBorders>
          </w:tcPr>
          <w:p w14:paraId="1945D9FF" w14:textId="2B6BDEF1" w:rsidR="00CE409C" w:rsidRDefault="003A79D3" w:rsidP="00090A5B">
            <w:pPr>
              <w:spacing w:line="260" w:lineRule="exact"/>
              <w:ind w:left="100"/>
              <w:jc w:val="both"/>
              <w:rPr>
                <w:sz w:val="24"/>
                <w:szCs w:val="24"/>
              </w:rPr>
            </w:pPr>
            <w:proofErr w:type="spellStart"/>
            <w:proofErr w:type="gramStart"/>
            <w:r>
              <w:rPr>
                <w:sz w:val="24"/>
                <w:szCs w:val="24"/>
              </w:rPr>
              <w:t>K.Hasanthanjali</w:t>
            </w:r>
            <w:proofErr w:type="spellEnd"/>
            <w:proofErr w:type="gramEnd"/>
          </w:p>
        </w:tc>
        <w:tc>
          <w:tcPr>
            <w:tcW w:w="3332" w:type="dxa"/>
            <w:tcBorders>
              <w:top w:val="single" w:sz="5" w:space="0" w:color="000000"/>
              <w:left w:val="single" w:sz="5" w:space="0" w:color="000000"/>
              <w:bottom w:val="single" w:sz="5" w:space="0" w:color="000000"/>
              <w:right w:val="single" w:sz="5" w:space="0" w:color="000000"/>
            </w:tcBorders>
          </w:tcPr>
          <w:p w14:paraId="27C8D07F" w14:textId="77777777" w:rsidR="00CE409C" w:rsidRDefault="009B090C" w:rsidP="00090A5B">
            <w:pPr>
              <w:spacing w:line="260" w:lineRule="exact"/>
              <w:ind w:left="102" w:right="63"/>
              <w:jc w:val="both"/>
              <w:rPr>
                <w:sz w:val="24"/>
                <w:szCs w:val="24"/>
              </w:rPr>
            </w:pPr>
            <w:r>
              <w:rPr>
                <w:spacing w:val="-4"/>
                <w:sz w:val="24"/>
                <w:szCs w:val="24"/>
              </w:rPr>
              <w:t>S</w:t>
            </w:r>
            <w:r>
              <w:rPr>
                <w:spacing w:val="-5"/>
                <w:sz w:val="24"/>
                <w:szCs w:val="24"/>
              </w:rPr>
              <w:t>h</w:t>
            </w:r>
            <w:r>
              <w:rPr>
                <w:sz w:val="24"/>
                <w:szCs w:val="24"/>
              </w:rPr>
              <w:t>e</w:t>
            </w:r>
            <w:r>
              <w:rPr>
                <w:spacing w:val="20"/>
                <w:sz w:val="24"/>
                <w:szCs w:val="24"/>
              </w:rPr>
              <w:t xml:space="preserve"> </w:t>
            </w:r>
            <w:r>
              <w:rPr>
                <w:spacing w:val="-5"/>
                <w:sz w:val="24"/>
                <w:szCs w:val="24"/>
              </w:rPr>
              <w:t>h</w:t>
            </w:r>
            <w:r>
              <w:rPr>
                <w:spacing w:val="-6"/>
                <w:sz w:val="24"/>
                <w:szCs w:val="24"/>
              </w:rPr>
              <w:t>a</w:t>
            </w:r>
            <w:r>
              <w:rPr>
                <w:sz w:val="24"/>
                <w:szCs w:val="24"/>
              </w:rPr>
              <w:t>s</w:t>
            </w:r>
            <w:r>
              <w:rPr>
                <w:spacing w:val="22"/>
                <w:sz w:val="24"/>
                <w:szCs w:val="24"/>
              </w:rPr>
              <w:t xml:space="preserve"> </w:t>
            </w:r>
            <w:r>
              <w:rPr>
                <w:sz w:val="24"/>
                <w:szCs w:val="24"/>
              </w:rPr>
              <w:t>2</w:t>
            </w:r>
            <w:r>
              <w:rPr>
                <w:spacing w:val="21"/>
                <w:sz w:val="24"/>
                <w:szCs w:val="24"/>
              </w:rPr>
              <w:t xml:space="preserve"> </w:t>
            </w:r>
            <w:r>
              <w:rPr>
                <w:spacing w:val="-10"/>
                <w:sz w:val="24"/>
                <w:szCs w:val="24"/>
              </w:rPr>
              <w:t>y</w:t>
            </w:r>
            <w:r>
              <w:rPr>
                <w:spacing w:val="-6"/>
                <w:sz w:val="24"/>
                <w:szCs w:val="24"/>
              </w:rPr>
              <w:t>ear</w:t>
            </w:r>
            <w:r>
              <w:rPr>
                <w:sz w:val="24"/>
                <w:szCs w:val="24"/>
              </w:rPr>
              <w:t>s</w:t>
            </w:r>
            <w:r>
              <w:rPr>
                <w:spacing w:val="22"/>
                <w:sz w:val="24"/>
                <w:szCs w:val="24"/>
              </w:rPr>
              <w:t xml:space="preserve"> </w:t>
            </w:r>
            <w:r>
              <w:rPr>
                <w:spacing w:val="-5"/>
                <w:sz w:val="24"/>
                <w:szCs w:val="24"/>
              </w:rPr>
              <w:t>o</w:t>
            </w:r>
            <w:r>
              <w:rPr>
                <w:sz w:val="24"/>
                <w:szCs w:val="24"/>
              </w:rPr>
              <w:t>f</w:t>
            </w:r>
            <w:r>
              <w:rPr>
                <w:spacing w:val="21"/>
                <w:sz w:val="24"/>
                <w:szCs w:val="24"/>
              </w:rPr>
              <w:t xml:space="preserve"> </w:t>
            </w:r>
            <w:r>
              <w:rPr>
                <w:spacing w:val="-6"/>
                <w:sz w:val="24"/>
                <w:szCs w:val="24"/>
              </w:rPr>
              <w:t>e</w:t>
            </w:r>
            <w:r>
              <w:rPr>
                <w:spacing w:val="-2"/>
                <w:sz w:val="24"/>
                <w:szCs w:val="24"/>
              </w:rPr>
              <w:t>x</w:t>
            </w:r>
            <w:r>
              <w:rPr>
                <w:spacing w:val="-5"/>
                <w:sz w:val="24"/>
                <w:szCs w:val="24"/>
              </w:rPr>
              <w:t>p</w:t>
            </w:r>
            <w:r>
              <w:rPr>
                <w:spacing w:val="-6"/>
                <w:sz w:val="24"/>
                <w:szCs w:val="24"/>
              </w:rPr>
              <w:t>er</w:t>
            </w:r>
            <w:r>
              <w:rPr>
                <w:spacing w:val="-4"/>
                <w:sz w:val="24"/>
                <w:szCs w:val="24"/>
              </w:rPr>
              <w:t>i</w:t>
            </w:r>
            <w:r>
              <w:rPr>
                <w:spacing w:val="-6"/>
                <w:sz w:val="24"/>
                <w:szCs w:val="24"/>
              </w:rPr>
              <w:t>e</w:t>
            </w:r>
            <w:r>
              <w:rPr>
                <w:spacing w:val="-5"/>
                <w:sz w:val="24"/>
                <w:szCs w:val="24"/>
              </w:rPr>
              <w:t>n</w:t>
            </w:r>
            <w:r>
              <w:rPr>
                <w:spacing w:val="-6"/>
                <w:sz w:val="24"/>
                <w:szCs w:val="24"/>
              </w:rPr>
              <w:t>c</w:t>
            </w:r>
            <w:r>
              <w:rPr>
                <w:sz w:val="24"/>
                <w:szCs w:val="24"/>
              </w:rPr>
              <w:t>e</w:t>
            </w:r>
            <w:r>
              <w:rPr>
                <w:spacing w:val="20"/>
                <w:sz w:val="24"/>
                <w:szCs w:val="24"/>
              </w:rPr>
              <w:t xml:space="preserve"> </w:t>
            </w:r>
            <w:r>
              <w:rPr>
                <w:spacing w:val="-4"/>
                <w:sz w:val="24"/>
                <w:szCs w:val="24"/>
              </w:rPr>
              <w:t>i</w:t>
            </w:r>
            <w:r>
              <w:rPr>
                <w:sz w:val="24"/>
                <w:szCs w:val="24"/>
              </w:rPr>
              <w:t>n</w:t>
            </w:r>
          </w:p>
          <w:p w14:paraId="5DF36F34" w14:textId="77777777" w:rsidR="00CE409C" w:rsidRDefault="00CE409C" w:rsidP="00090A5B">
            <w:pPr>
              <w:spacing w:before="7" w:line="120" w:lineRule="exact"/>
              <w:jc w:val="both"/>
              <w:rPr>
                <w:sz w:val="13"/>
                <w:szCs w:val="13"/>
              </w:rPr>
            </w:pPr>
          </w:p>
          <w:p w14:paraId="5EFDFA47" w14:textId="77777777" w:rsidR="00CE409C" w:rsidRDefault="009B090C" w:rsidP="00090A5B">
            <w:pPr>
              <w:spacing w:line="360" w:lineRule="auto"/>
              <w:ind w:left="102" w:right="45"/>
              <w:jc w:val="both"/>
              <w:rPr>
                <w:sz w:val="24"/>
                <w:szCs w:val="24"/>
              </w:rPr>
            </w:pPr>
            <w:r>
              <w:rPr>
                <w:spacing w:val="-5"/>
                <w:sz w:val="24"/>
                <w:szCs w:val="24"/>
              </w:rPr>
              <w:t>d</w:t>
            </w:r>
            <w:r>
              <w:rPr>
                <w:spacing w:val="-6"/>
                <w:sz w:val="24"/>
                <w:szCs w:val="24"/>
              </w:rPr>
              <w:t>a</w:t>
            </w:r>
            <w:r>
              <w:rPr>
                <w:spacing w:val="-4"/>
                <w:sz w:val="24"/>
                <w:szCs w:val="24"/>
              </w:rPr>
              <w:t>t</w:t>
            </w:r>
            <w:r>
              <w:rPr>
                <w:spacing w:val="-6"/>
                <w:sz w:val="24"/>
                <w:szCs w:val="24"/>
              </w:rPr>
              <w:t>a</w:t>
            </w:r>
            <w:r>
              <w:rPr>
                <w:spacing w:val="-5"/>
                <w:sz w:val="24"/>
                <w:szCs w:val="24"/>
              </w:rPr>
              <w:t>b</w:t>
            </w:r>
            <w:r>
              <w:rPr>
                <w:spacing w:val="-6"/>
                <w:sz w:val="24"/>
                <w:szCs w:val="24"/>
              </w:rPr>
              <w:t>a</w:t>
            </w:r>
            <w:r>
              <w:rPr>
                <w:spacing w:val="-5"/>
                <w:sz w:val="24"/>
                <w:szCs w:val="24"/>
              </w:rPr>
              <w:t>s</w:t>
            </w:r>
            <w:r>
              <w:rPr>
                <w:sz w:val="24"/>
                <w:szCs w:val="24"/>
              </w:rPr>
              <w:t xml:space="preserve">e </w:t>
            </w:r>
            <w:r>
              <w:rPr>
                <w:spacing w:val="-5"/>
                <w:sz w:val="24"/>
                <w:szCs w:val="24"/>
              </w:rPr>
              <w:t>d</w:t>
            </w:r>
            <w:r>
              <w:rPr>
                <w:spacing w:val="-6"/>
                <w:sz w:val="24"/>
                <w:szCs w:val="24"/>
              </w:rPr>
              <w:t>e</w:t>
            </w:r>
            <w:r>
              <w:rPr>
                <w:spacing w:val="-5"/>
                <w:sz w:val="24"/>
                <w:szCs w:val="24"/>
              </w:rPr>
              <w:t>s</w:t>
            </w:r>
            <w:r>
              <w:rPr>
                <w:spacing w:val="-4"/>
                <w:sz w:val="24"/>
                <w:szCs w:val="24"/>
              </w:rPr>
              <w:t>i</w:t>
            </w:r>
            <w:r>
              <w:rPr>
                <w:spacing w:val="-7"/>
                <w:sz w:val="24"/>
                <w:szCs w:val="24"/>
              </w:rPr>
              <w:t>g</w:t>
            </w:r>
            <w:r>
              <w:rPr>
                <w:spacing w:val="-5"/>
                <w:sz w:val="24"/>
                <w:szCs w:val="24"/>
              </w:rPr>
              <w:t>n</w:t>
            </w:r>
            <w:r>
              <w:rPr>
                <w:spacing w:val="-4"/>
                <w:sz w:val="24"/>
                <w:szCs w:val="24"/>
              </w:rPr>
              <w:t>i</w:t>
            </w:r>
            <w:r>
              <w:rPr>
                <w:spacing w:val="-5"/>
                <w:sz w:val="24"/>
                <w:szCs w:val="24"/>
              </w:rPr>
              <w:t>n</w:t>
            </w:r>
            <w:r>
              <w:rPr>
                <w:sz w:val="24"/>
                <w:szCs w:val="24"/>
              </w:rPr>
              <w:t>g</w:t>
            </w:r>
            <w:r>
              <w:rPr>
                <w:spacing w:val="1"/>
                <w:sz w:val="24"/>
                <w:szCs w:val="24"/>
              </w:rPr>
              <w:t xml:space="preserve"> </w:t>
            </w:r>
            <w:r>
              <w:rPr>
                <w:spacing w:val="-6"/>
                <w:sz w:val="24"/>
                <w:szCs w:val="24"/>
              </w:rPr>
              <w:t>a</w:t>
            </w:r>
            <w:r>
              <w:rPr>
                <w:spacing w:val="-5"/>
                <w:sz w:val="24"/>
                <w:szCs w:val="24"/>
              </w:rPr>
              <w:t>n</w:t>
            </w:r>
            <w:r>
              <w:rPr>
                <w:sz w:val="24"/>
                <w:szCs w:val="24"/>
              </w:rPr>
              <w:t>d</w:t>
            </w:r>
            <w:r>
              <w:rPr>
                <w:spacing w:val="1"/>
                <w:sz w:val="24"/>
                <w:szCs w:val="24"/>
              </w:rPr>
              <w:t xml:space="preserve"> </w:t>
            </w:r>
            <w:r>
              <w:rPr>
                <w:spacing w:val="-5"/>
                <w:sz w:val="24"/>
                <w:szCs w:val="24"/>
              </w:rPr>
              <w:t>h</w:t>
            </w:r>
            <w:r>
              <w:rPr>
                <w:spacing w:val="-6"/>
                <w:sz w:val="24"/>
                <w:szCs w:val="24"/>
              </w:rPr>
              <w:t>a</w:t>
            </w:r>
            <w:r>
              <w:rPr>
                <w:sz w:val="24"/>
                <w:szCs w:val="24"/>
              </w:rPr>
              <w:t>s</w:t>
            </w:r>
            <w:r>
              <w:rPr>
                <w:spacing w:val="2"/>
                <w:sz w:val="24"/>
                <w:szCs w:val="24"/>
              </w:rPr>
              <w:t xml:space="preserve"> </w:t>
            </w:r>
            <w:r>
              <w:rPr>
                <w:spacing w:val="-7"/>
                <w:sz w:val="24"/>
                <w:szCs w:val="24"/>
              </w:rPr>
              <w:t>g</w:t>
            </w:r>
            <w:r>
              <w:rPr>
                <w:spacing w:val="-5"/>
                <w:sz w:val="24"/>
                <w:szCs w:val="24"/>
              </w:rPr>
              <w:t>oo</w:t>
            </w:r>
            <w:r>
              <w:rPr>
                <w:sz w:val="24"/>
                <w:szCs w:val="24"/>
              </w:rPr>
              <w:t xml:space="preserve">d </w:t>
            </w:r>
            <w:r>
              <w:rPr>
                <w:spacing w:val="-5"/>
                <w:sz w:val="24"/>
                <w:szCs w:val="24"/>
              </w:rPr>
              <w:t>know</w:t>
            </w:r>
            <w:r>
              <w:rPr>
                <w:spacing w:val="-4"/>
                <w:sz w:val="24"/>
                <w:szCs w:val="24"/>
              </w:rPr>
              <w:t>l</w:t>
            </w:r>
            <w:r>
              <w:rPr>
                <w:spacing w:val="-6"/>
                <w:sz w:val="24"/>
                <w:szCs w:val="24"/>
              </w:rPr>
              <w:t>e</w:t>
            </w:r>
            <w:r>
              <w:rPr>
                <w:spacing w:val="-5"/>
                <w:sz w:val="24"/>
                <w:szCs w:val="24"/>
              </w:rPr>
              <w:t>d</w:t>
            </w:r>
            <w:r>
              <w:rPr>
                <w:spacing w:val="-7"/>
                <w:sz w:val="24"/>
                <w:szCs w:val="24"/>
              </w:rPr>
              <w:t>g</w:t>
            </w:r>
            <w:r>
              <w:rPr>
                <w:sz w:val="24"/>
                <w:szCs w:val="24"/>
              </w:rPr>
              <w:t xml:space="preserve">e </w:t>
            </w:r>
            <w:r>
              <w:rPr>
                <w:spacing w:val="-4"/>
                <w:sz w:val="24"/>
                <w:szCs w:val="24"/>
              </w:rPr>
              <w:t>i</w:t>
            </w:r>
            <w:r>
              <w:rPr>
                <w:sz w:val="24"/>
                <w:szCs w:val="24"/>
              </w:rPr>
              <w:t>n</w:t>
            </w:r>
            <w:r>
              <w:rPr>
                <w:spacing w:val="1"/>
                <w:sz w:val="24"/>
                <w:szCs w:val="24"/>
              </w:rPr>
              <w:t xml:space="preserve"> </w:t>
            </w:r>
            <w:r>
              <w:rPr>
                <w:spacing w:val="-6"/>
                <w:sz w:val="24"/>
                <w:szCs w:val="24"/>
              </w:rPr>
              <w:t>re</w:t>
            </w:r>
            <w:r>
              <w:rPr>
                <w:spacing w:val="-4"/>
                <w:sz w:val="24"/>
                <w:szCs w:val="24"/>
              </w:rPr>
              <w:t>l</w:t>
            </w:r>
            <w:r>
              <w:rPr>
                <w:spacing w:val="-6"/>
                <w:sz w:val="24"/>
                <w:szCs w:val="24"/>
              </w:rPr>
              <w:t>a</w:t>
            </w:r>
            <w:r>
              <w:rPr>
                <w:spacing w:val="-4"/>
                <w:sz w:val="24"/>
                <w:szCs w:val="24"/>
              </w:rPr>
              <w:t>ti</w:t>
            </w:r>
            <w:r>
              <w:rPr>
                <w:spacing w:val="-5"/>
                <w:sz w:val="24"/>
                <w:szCs w:val="24"/>
              </w:rPr>
              <w:t>on</w:t>
            </w:r>
            <w:r>
              <w:rPr>
                <w:spacing w:val="-6"/>
                <w:sz w:val="24"/>
                <w:szCs w:val="24"/>
              </w:rPr>
              <w:t>a</w:t>
            </w:r>
            <w:r>
              <w:rPr>
                <w:sz w:val="24"/>
                <w:szCs w:val="24"/>
              </w:rPr>
              <w:t>l</w:t>
            </w:r>
            <w:r>
              <w:rPr>
                <w:spacing w:val="1"/>
                <w:sz w:val="24"/>
                <w:szCs w:val="24"/>
              </w:rPr>
              <w:t xml:space="preserve"> </w:t>
            </w:r>
            <w:r>
              <w:rPr>
                <w:spacing w:val="-7"/>
                <w:sz w:val="24"/>
                <w:szCs w:val="24"/>
              </w:rPr>
              <w:t>m</w:t>
            </w:r>
            <w:r>
              <w:rPr>
                <w:spacing w:val="-6"/>
                <w:sz w:val="24"/>
                <w:szCs w:val="24"/>
              </w:rPr>
              <w:t>a</w:t>
            </w:r>
            <w:r>
              <w:rPr>
                <w:spacing w:val="-5"/>
                <w:sz w:val="24"/>
                <w:szCs w:val="24"/>
              </w:rPr>
              <w:t>pp</w:t>
            </w:r>
            <w:r>
              <w:rPr>
                <w:spacing w:val="-4"/>
                <w:sz w:val="24"/>
                <w:szCs w:val="24"/>
              </w:rPr>
              <w:t>i</w:t>
            </w:r>
            <w:r>
              <w:rPr>
                <w:spacing w:val="-5"/>
                <w:sz w:val="24"/>
                <w:szCs w:val="24"/>
              </w:rPr>
              <w:t>n</w:t>
            </w:r>
            <w:r>
              <w:rPr>
                <w:spacing w:val="-7"/>
                <w:sz w:val="24"/>
                <w:szCs w:val="24"/>
              </w:rPr>
              <w:t>g</w:t>
            </w:r>
            <w:r>
              <w:rPr>
                <w:sz w:val="24"/>
                <w:szCs w:val="24"/>
              </w:rPr>
              <w:t xml:space="preserve">, </w:t>
            </w:r>
            <w:r>
              <w:rPr>
                <w:spacing w:val="-5"/>
                <w:sz w:val="24"/>
                <w:szCs w:val="24"/>
              </w:rPr>
              <w:t>no</w:t>
            </w:r>
            <w:r>
              <w:rPr>
                <w:spacing w:val="-6"/>
                <w:sz w:val="24"/>
                <w:szCs w:val="24"/>
              </w:rPr>
              <w:t>r</w:t>
            </w:r>
            <w:r>
              <w:rPr>
                <w:spacing w:val="-4"/>
                <w:sz w:val="24"/>
                <w:szCs w:val="24"/>
              </w:rPr>
              <w:t>m</w:t>
            </w:r>
            <w:r>
              <w:rPr>
                <w:spacing w:val="-6"/>
                <w:sz w:val="24"/>
                <w:szCs w:val="24"/>
              </w:rPr>
              <w:t>a</w:t>
            </w:r>
            <w:r>
              <w:rPr>
                <w:spacing w:val="-4"/>
                <w:sz w:val="24"/>
                <w:szCs w:val="24"/>
              </w:rPr>
              <w:t>li</w:t>
            </w:r>
            <w:r>
              <w:rPr>
                <w:spacing w:val="-3"/>
                <w:sz w:val="24"/>
                <w:szCs w:val="24"/>
              </w:rPr>
              <w:t>z</w:t>
            </w:r>
            <w:r>
              <w:rPr>
                <w:spacing w:val="-6"/>
                <w:sz w:val="24"/>
                <w:szCs w:val="24"/>
              </w:rPr>
              <w:t>a</w:t>
            </w:r>
            <w:r>
              <w:rPr>
                <w:spacing w:val="-7"/>
                <w:sz w:val="24"/>
                <w:szCs w:val="24"/>
              </w:rPr>
              <w:t>t</w:t>
            </w:r>
            <w:r>
              <w:rPr>
                <w:spacing w:val="-4"/>
                <w:sz w:val="24"/>
                <w:szCs w:val="24"/>
              </w:rPr>
              <w:t>i</w:t>
            </w:r>
            <w:r>
              <w:rPr>
                <w:spacing w:val="-5"/>
                <w:sz w:val="24"/>
                <w:szCs w:val="24"/>
              </w:rPr>
              <w:t>o</w:t>
            </w:r>
            <w:r>
              <w:rPr>
                <w:sz w:val="24"/>
                <w:szCs w:val="24"/>
              </w:rPr>
              <w:t>n</w:t>
            </w:r>
            <w:r>
              <w:rPr>
                <w:spacing w:val="-10"/>
                <w:sz w:val="24"/>
                <w:szCs w:val="24"/>
              </w:rPr>
              <w:t xml:space="preserve"> </w:t>
            </w:r>
            <w:r>
              <w:rPr>
                <w:spacing w:val="-6"/>
                <w:sz w:val="24"/>
                <w:szCs w:val="24"/>
              </w:rPr>
              <w:t>e</w:t>
            </w:r>
            <w:r>
              <w:rPr>
                <w:spacing w:val="-4"/>
                <w:sz w:val="24"/>
                <w:szCs w:val="24"/>
              </w:rPr>
              <w:t>t</w:t>
            </w:r>
            <w:r>
              <w:rPr>
                <w:spacing w:val="-6"/>
                <w:sz w:val="24"/>
                <w:szCs w:val="24"/>
              </w:rPr>
              <w:t>c</w:t>
            </w:r>
            <w:r>
              <w:rPr>
                <w:sz w:val="24"/>
                <w:szCs w:val="24"/>
              </w:rPr>
              <w:t>.</w:t>
            </w:r>
          </w:p>
        </w:tc>
        <w:tc>
          <w:tcPr>
            <w:tcW w:w="2341" w:type="dxa"/>
            <w:tcBorders>
              <w:top w:val="single" w:sz="5" w:space="0" w:color="000000"/>
              <w:left w:val="single" w:sz="5" w:space="0" w:color="000000"/>
              <w:bottom w:val="single" w:sz="5" w:space="0" w:color="000000"/>
              <w:right w:val="single" w:sz="5" w:space="0" w:color="000000"/>
            </w:tcBorders>
          </w:tcPr>
          <w:p w14:paraId="50774E35" w14:textId="77777777" w:rsidR="00CE409C" w:rsidRDefault="009B090C" w:rsidP="00090A5B">
            <w:pPr>
              <w:spacing w:line="260" w:lineRule="exact"/>
              <w:ind w:left="100"/>
              <w:jc w:val="both"/>
              <w:rPr>
                <w:sz w:val="24"/>
                <w:szCs w:val="24"/>
              </w:rPr>
            </w:pPr>
            <w:r>
              <w:rPr>
                <w:spacing w:val="-5"/>
                <w:sz w:val="24"/>
                <w:szCs w:val="24"/>
              </w:rPr>
              <w:t>D</w:t>
            </w:r>
            <w:r>
              <w:rPr>
                <w:spacing w:val="-6"/>
                <w:sz w:val="24"/>
                <w:szCs w:val="24"/>
              </w:rPr>
              <w:t>a</w:t>
            </w:r>
            <w:r>
              <w:rPr>
                <w:spacing w:val="-4"/>
                <w:sz w:val="24"/>
                <w:szCs w:val="24"/>
              </w:rPr>
              <w:t>t</w:t>
            </w:r>
            <w:r>
              <w:rPr>
                <w:spacing w:val="-6"/>
                <w:sz w:val="24"/>
                <w:szCs w:val="24"/>
              </w:rPr>
              <w:t>a</w:t>
            </w:r>
            <w:r>
              <w:rPr>
                <w:spacing w:val="-5"/>
                <w:sz w:val="24"/>
                <w:szCs w:val="24"/>
              </w:rPr>
              <w:t>b</w:t>
            </w:r>
            <w:r>
              <w:rPr>
                <w:spacing w:val="-6"/>
                <w:sz w:val="24"/>
                <w:szCs w:val="24"/>
              </w:rPr>
              <w:t>a</w:t>
            </w:r>
            <w:r>
              <w:rPr>
                <w:spacing w:val="-5"/>
                <w:sz w:val="24"/>
                <w:szCs w:val="24"/>
              </w:rPr>
              <w:t>s</w:t>
            </w:r>
            <w:r>
              <w:rPr>
                <w:sz w:val="24"/>
                <w:szCs w:val="24"/>
              </w:rPr>
              <w:t>e</w:t>
            </w:r>
            <w:r>
              <w:rPr>
                <w:spacing w:val="-11"/>
                <w:sz w:val="24"/>
                <w:szCs w:val="24"/>
              </w:rPr>
              <w:t xml:space="preserve"> </w:t>
            </w:r>
            <w:r>
              <w:rPr>
                <w:spacing w:val="-5"/>
                <w:sz w:val="24"/>
                <w:szCs w:val="24"/>
              </w:rPr>
              <w:t>d</w:t>
            </w:r>
            <w:r>
              <w:rPr>
                <w:spacing w:val="-6"/>
                <w:sz w:val="24"/>
                <w:szCs w:val="24"/>
              </w:rPr>
              <w:t>e</w:t>
            </w:r>
            <w:r>
              <w:rPr>
                <w:spacing w:val="-5"/>
                <w:sz w:val="24"/>
                <w:szCs w:val="24"/>
              </w:rPr>
              <w:t>s</w:t>
            </w:r>
            <w:r>
              <w:rPr>
                <w:spacing w:val="-4"/>
                <w:sz w:val="24"/>
                <w:szCs w:val="24"/>
              </w:rPr>
              <w:t>i</w:t>
            </w:r>
            <w:r>
              <w:rPr>
                <w:spacing w:val="-7"/>
                <w:sz w:val="24"/>
                <w:szCs w:val="24"/>
              </w:rPr>
              <w:t>g</w:t>
            </w:r>
            <w:r>
              <w:rPr>
                <w:spacing w:val="-5"/>
                <w:sz w:val="24"/>
                <w:szCs w:val="24"/>
              </w:rPr>
              <w:t>n</w:t>
            </w:r>
            <w:r>
              <w:rPr>
                <w:spacing w:val="-4"/>
                <w:sz w:val="24"/>
                <w:szCs w:val="24"/>
              </w:rPr>
              <w:t>i</w:t>
            </w:r>
            <w:r>
              <w:rPr>
                <w:spacing w:val="-2"/>
                <w:sz w:val="24"/>
                <w:szCs w:val="24"/>
              </w:rPr>
              <w:t>n</w:t>
            </w:r>
            <w:r>
              <w:rPr>
                <w:sz w:val="24"/>
                <w:szCs w:val="24"/>
              </w:rPr>
              <w:t>g</w:t>
            </w:r>
          </w:p>
        </w:tc>
        <w:tc>
          <w:tcPr>
            <w:tcW w:w="1169" w:type="dxa"/>
            <w:tcBorders>
              <w:top w:val="single" w:sz="5" w:space="0" w:color="000000"/>
              <w:left w:val="single" w:sz="5" w:space="0" w:color="000000"/>
              <w:bottom w:val="single" w:sz="5" w:space="0" w:color="000000"/>
              <w:right w:val="single" w:sz="5" w:space="0" w:color="000000"/>
            </w:tcBorders>
          </w:tcPr>
          <w:p w14:paraId="0C002DFC" w14:textId="77777777" w:rsidR="00CE409C" w:rsidRDefault="009B090C" w:rsidP="00090A5B">
            <w:pPr>
              <w:spacing w:line="260" w:lineRule="exact"/>
              <w:ind w:left="112"/>
              <w:jc w:val="both"/>
              <w:rPr>
                <w:sz w:val="24"/>
                <w:szCs w:val="24"/>
              </w:rPr>
            </w:pPr>
            <w:r>
              <w:rPr>
                <w:sz w:val="24"/>
                <w:szCs w:val="24"/>
              </w:rPr>
              <w:t>£30.00/</w:t>
            </w:r>
            <w:proofErr w:type="spellStart"/>
            <w:r>
              <w:rPr>
                <w:sz w:val="24"/>
                <w:szCs w:val="24"/>
              </w:rPr>
              <w:t>hr</w:t>
            </w:r>
            <w:proofErr w:type="spellEnd"/>
          </w:p>
        </w:tc>
      </w:tr>
      <w:tr w:rsidR="00CE409C" w14:paraId="4F19BC64" w14:textId="77777777">
        <w:trPr>
          <w:trHeight w:hRule="exact" w:val="2907"/>
        </w:trPr>
        <w:tc>
          <w:tcPr>
            <w:tcW w:w="1526" w:type="dxa"/>
            <w:tcBorders>
              <w:top w:val="single" w:sz="5" w:space="0" w:color="000000"/>
              <w:left w:val="single" w:sz="5" w:space="0" w:color="000000"/>
              <w:bottom w:val="single" w:sz="5" w:space="0" w:color="000000"/>
              <w:right w:val="single" w:sz="5" w:space="0" w:color="000000"/>
            </w:tcBorders>
          </w:tcPr>
          <w:p w14:paraId="1A9465EA" w14:textId="77777777" w:rsidR="00CE409C" w:rsidRDefault="009B090C" w:rsidP="00090A5B">
            <w:pPr>
              <w:spacing w:line="260" w:lineRule="exact"/>
              <w:ind w:left="102"/>
              <w:jc w:val="both"/>
              <w:rPr>
                <w:sz w:val="24"/>
                <w:szCs w:val="24"/>
              </w:rPr>
            </w:pPr>
            <w:r>
              <w:rPr>
                <w:b/>
                <w:spacing w:val="-5"/>
                <w:sz w:val="24"/>
                <w:szCs w:val="24"/>
              </w:rPr>
              <w:t>Us</w:t>
            </w:r>
            <w:r>
              <w:rPr>
                <w:b/>
                <w:spacing w:val="-6"/>
                <w:sz w:val="24"/>
                <w:szCs w:val="24"/>
              </w:rPr>
              <w:t>e</w:t>
            </w:r>
            <w:r>
              <w:rPr>
                <w:b/>
                <w:sz w:val="24"/>
                <w:szCs w:val="24"/>
              </w:rPr>
              <w:t>r</w:t>
            </w:r>
          </w:p>
          <w:p w14:paraId="4A168405" w14:textId="77777777" w:rsidR="00CE409C" w:rsidRDefault="009B090C" w:rsidP="00090A5B">
            <w:pPr>
              <w:ind w:left="102"/>
              <w:jc w:val="both"/>
              <w:rPr>
                <w:sz w:val="24"/>
                <w:szCs w:val="24"/>
              </w:rPr>
            </w:pPr>
            <w:r>
              <w:rPr>
                <w:b/>
                <w:spacing w:val="-5"/>
                <w:sz w:val="24"/>
                <w:szCs w:val="24"/>
              </w:rPr>
              <w:t>I</w:t>
            </w:r>
            <w:r>
              <w:rPr>
                <w:b/>
                <w:spacing w:val="-4"/>
                <w:sz w:val="24"/>
                <w:szCs w:val="24"/>
              </w:rPr>
              <w:t>n</w:t>
            </w:r>
            <w:r>
              <w:rPr>
                <w:b/>
                <w:spacing w:val="-6"/>
                <w:sz w:val="24"/>
                <w:szCs w:val="24"/>
              </w:rPr>
              <w:t>ter</w:t>
            </w:r>
            <w:r>
              <w:rPr>
                <w:b/>
                <w:spacing w:val="-3"/>
                <w:sz w:val="24"/>
                <w:szCs w:val="24"/>
              </w:rPr>
              <w:t>f</w:t>
            </w:r>
            <w:r>
              <w:rPr>
                <w:b/>
                <w:spacing w:val="-5"/>
                <w:sz w:val="24"/>
                <w:szCs w:val="24"/>
              </w:rPr>
              <w:t>a</w:t>
            </w:r>
            <w:r>
              <w:rPr>
                <w:b/>
                <w:spacing w:val="-6"/>
                <w:sz w:val="24"/>
                <w:szCs w:val="24"/>
              </w:rPr>
              <w:t>c</w:t>
            </w:r>
            <w:r>
              <w:rPr>
                <w:b/>
                <w:sz w:val="24"/>
                <w:szCs w:val="24"/>
              </w:rPr>
              <w:t>e</w:t>
            </w:r>
          </w:p>
          <w:p w14:paraId="5CD38EA1" w14:textId="77777777" w:rsidR="00CE409C" w:rsidRDefault="009B090C" w:rsidP="00090A5B">
            <w:pPr>
              <w:ind w:left="102"/>
              <w:jc w:val="both"/>
              <w:rPr>
                <w:sz w:val="24"/>
                <w:szCs w:val="24"/>
              </w:rPr>
            </w:pPr>
            <w:r>
              <w:rPr>
                <w:b/>
                <w:spacing w:val="-5"/>
                <w:sz w:val="24"/>
                <w:szCs w:val="24"/>
              </w:rPr>
              <w:t>D</w:t>
            </w:r>
            <w:r>
              <w:rPr>
                <w:b/>
                <w:spacing w:val="-6"/>
                <w:sz w:val="24"/>
                <w:szCs w:val="24"/>
              </w:rPr>
              <w:t>e</w:t>
            </w:r>
            <w:r>
              <w:rPr>
                <w:b/>
                <w:spacing w:val="-5"/>
                <w:sz w:val="24"/>
                <w:szCs w:val="24"/>
              </w:rPr>
              <w:t>s</w:t>
            </w:r>
            <w:r>
              <w:rPr>
                <w:b/>
                <w:spacing w:val="-4"/>
                <w:sz w:val="24"/>
                <w:szCs w:val="24"/>
              </w:rPr>
              <w:t>i</w:t>
            </w:r>
            <w:r>
              <w:rPr>
                <w:b/>
                <w:spacing w:val="-5"/>
                <w:sz w:val="24"/>
                <w:szCs w:val="24"/>
              </w:rPr>
              <w:t>g</w:t>
            </w:r>
            <w:r>
              <w:rPr>
                <w:b/>
                <w:spacing w:val="-4"/>
                <w:sz w:val="24"/>
                <w:szCs w:val="24"/>
              </w:rPr>
              <w:t>n</w:t>
            </w:r>
            <w:r>
              <w:rPr>
                <w:b/>
                <w:spacing w:val="-6"/>
                <w:sz w:val="24"/>
                <w:szCs w:val="24"/>
              </w:rPr>
              <w:t>e</w:t>
            </w:r>
            <w:r>
              <w:rPr>
                <w:b/>
                <w:sz w:val="24"/>
                <w:szCs w:val="24"/>
              </w:rPr>
              <w:t>r</w:t>
            </w:r>
          </w:p>
        </w:tc>
        <w:tc>
          <w:tcPr>
            <w:tcW w:w="2069" w:type="dxa"/>
            <w:tcBorders>
              <w:top w:val="single" w:sz="5" w:space="0" w:color="000000"/>
              <w:left w:val="single" w:sz="5" w:space="0" w:color="000000"/>
              <w:bottom w:val="single" w:sz="5" w:space="0" w:color="000000"/>
              <w:right w:val="single" w:sz="5" w:space="0" w:color="000000"/>
            </w:tcBorders>
          </w:tcPr>
          <w:p w14:paraId="3B139606" w14:textId="69A43323" w:rsidR="00CE409C" w:rsidRDefault="003A79D3" w:rsidP="003A79D3">
            <w:pPr>
              <w:spacing w:line="260" w:lineRule="exact"/>
              <w:jc w:val="both"/>
              <w:rPr>
                <w:sz w:val="24"/>
                <w:szCs w:val="24"/>
              </w:rPr>
            </w:pPr>
            <w:r>
              <w:rPr>
                <w:spacing w:val="-5"/>
                <w:sz w:val="24"/>
                <w:szCs w:val="24"/>
              </w:rPr>
              <w:t xml:space="preserve">  </w:t>
            </w:r>
            <w:bookmarkStart w:id="17" w:name="_Hlk27856208"/>
            <w:proofErr w:type="spellStart"/>
            <w:proofErr w:type="gramStart"/>
            <w:r>
              <w:rPr>
                <w:spacing w:val="-5"/>
                <w:sz w:val="24"/>
                <w:szCs w:val="24"/>
              </w:rPr>
              <w:t>S.Murfi</w:t>
            </w:r>
            <w:bookmarkEnd w:id="17"/>
            <w:proofErr w:type="spellEnd"/>
            <w:proofErr w:type="gramEnd"/>
          </w:p>
        </w:tc>
        <w:tc>
          <w:tcPr>
            <w:tcW w:w="3332" w:type="dxa"/>
            <w:tcBorders>
              <w:top w:val="single" w:sz="5" w:space="0" w:color="000000"/>
              <w:left w:val="single" w:sz="5" w:space="0" w:color="000000"/>
              <w:bottom w:val="single" w:sz="5" w:space="0" w:color="000000"/>
              <w:right w:val="single" w:sz="5" w:space="0" w:color="000000"/>
            </w:tcBorders>
          </w:tcPr>
          <w:p w14:paraId="796F2E5B" w14:textId="77777777" w:rsidR="00CE409C" w:rsidRDefault="009B090C" w:rsidP="00090A5B">
            <w:pPr>
              <w:spacing w:line="260" w:lineRule="exact"/>
              <w:ind w:left="102" w:right="63"/>
              <w:jc w:val="both"/>
              <w:rPr>
                <w:sz w:val="24"/>
                <w:szCs w:val="24"/>
              </w:rPr>
            </w:pPr>
            <w:r>
              <w:rPr>
                <w:spacing w:val="-4"/>
                <w:sz w:val="24"/>
                <w:szCs w:val="24"/>
              </w:rPr>
              <w:t>S</w:t>
            </w:r>
            <w:r>
              <w:rPr>
                <w:spacing w:val="-5"/>
                <w:sz w:val="24"/>
                <w:szCs w:val="24"/>
              </w:rPr>
              <w:t>h</w:t>
            </w:r>
            <w:r>
              <w:rPr>
                <w:sz w:val="24"/>
                <w:szCs w:val="24"/>
              </w:rPr>
              <w:t>e</w:t>
            </w:r>
            <w:r>
              <w:rPr>
                <w:spacing w:val="-4"/>
                <w:sz w:val="24"/>
                <w:szCs w:val="24"/>
              </w:rPr>
              <w:t xml:space="preserve"> </w:t>
            </w:r>
            <w:r>
              <w:rPr>
                <w:spacing w:val="-5"/>
                <w:sz w:val="24"/>
                <w:szCs w:val="24"/>
              </w:rPr>
              <w:t>h</w:t>
            </w:r>
            <w:r>
              <w:rPr>
                <w:spacing w:val="-6"/>
                <w:sz w:val="24"/>
                <w:szCs w:val="24"/>
              </w:rPr>
              <w:t>a</w:t>
            </w:r>
            <w:r>
              <w:rPr>
                <w:sz w:val="24"/>
                <w:szCs w:val="24"/>
              </w:rPr>
              <w:t>s</w:t>
            </w:r>
            <w:r>
              <w:rPr>
                <w:spacing w:val="-2"/>
                <w:sz w:val="24"/>
                <w:szCs w:val="24"/>
              </w:rPr>
              <w:t xml:space="preserve"> </w:t>
            </w:r>
            <w:r>
              <w:rPr>
                <w:spacing w:val="-7"/>
                <w:sz w:val="24"/>
                <w:szCs w:val="24"/>
              </w:rPr>
              <w:t>g</w:t>
            </w:r>
            <w:r>
              <w:rPr>
                <w:spacing w:val="-5"/>
                <w:sz w:val="24"/>
                <w:szCs w:val="24"/>
              </w:rPr>
              <w:t>oo</w:t>
            </w:r>
            <w:r>
              <w:rPr>
                <w:sz w:val="24"/>
                <w:szCs w:val="24"/>
              </w:rPr>
              <w:t>d</w:t>
            </w:r>
            <w:r>
              <w:rPr>
                <w:spacing w:val="-3"/>
                <w:sz w:val="24"/>
                <w:szCs w:val="24"/>
              </w:rPr>
              <w:t xml:space="preserve"> </w:t>
            </w:r>
            <w:r>
              <w:rPr>
                <w:spacing w:val="-5"/>
                <w:sz w:val="24"/>
                <w:szCs w:val="24"/>
              </w:rPr>
              <w:t>d</w:t>
            </w:r>
            <w:r>
              <w:rPr>
                <w:spacing w:val="-6"/>
                <w:sz w:val="24"/>
                <w:szCs w:val="24"/>
              </w:rPr>
              <w:t>e</w:t>
            </w:r>
            <w:r>
              <w:rPr>
                <w:spacing w:val="-5"/>
                <w:sz w:val="24"/>
                <w:szCs w:val="24"/>
              </w:rPr>
              <w:t>s</w:t>
            </w:r>
            <w:r>
              <w:rPr>
                <w:spacing w:val="-4"/>
                <w:sz w:val="24"/>
                <w:szCs w:val="24"/>
              </w:rPr>
              <w:t>i</w:t>
            </w:r>
            <w:r>
              <w:rPr>
                <w:spacing w:val="-7"/>
                <w:sz w:val="24"/>
                <w:szCs w:val="24"/>
              </w:rPr>
              <w:t>g</w:t>
            </w:r>
            <w:r>
              <w:rPr>
                <w:spacing w:val="-5"/>
                <w:sz w:val="24"/>
                <w:szCs w:val="24"/>
              </w:rPr>
              <w:t>n</w:t>
            </w:r>
            <w:r>
              <w:rPr>
                <w:spacing w:val="-4"/>
                <w:sz w:val="24"/>
                <w:szCs w:val="24"/>
              </w:rPr>
              <w:t>i</w:t>
            </w:r>
            <w:r>
              <w:rPr>
                <w:spacing w:val="-5"/>
                <w:sz w:val="24"/>
                <w:szCs w:val="24"/>
              </w:rPr>
              <w:t>n</w:t>
            </w:r>
            <w:r>
              <w:rPr>
                <w:sz w:val="24"/>
                <w:szCs w:val="24"/>
              </w:rPr>
              <w:t>g</w:t>
            </w:r>
            <w:r>
              <w:rPr>
                <w:spacing w:val="-5"/>
                <w:sz w:val="24"/>
                <w:szCs w:val="24"/>
              </w:rPr>
              <w:t xml:space="preserve"> sk</w:t>
            </w:r>
            <w:r>
              <w:rPr>
                <w:spacing w:val="-4"/>
                <w:sz w:val="24"/>
                <w:szCs w:val="24"/>
              </w:rPr>
              <w:t>ill</w:t>
            </w:r>
            <w:r>
              <w:rPr>
                <w:sz w:val="24"/>
                <w:szCs w:val="24"/>
              </w:rPr>
              <w:t>s</w:t>
            </w:r>
            <w:r>
              <w:rPr>
                <w:spacing w:val="-2"/>
                <w:sz w:val="24"/>
                <w:szCs w:val="24"/>
              </w:rPr>
              <w:t xml:space="preserve"> </w:t>
            </w:r>
            <w:r>
              <w:rPr>
                <w:spacing w:val="-6"/>
                <w:sz w:val="24"/>
                <w:szCs w:val="24"/>
              </w:rPr>
              <w:t>a</w:t>
            </w:r>
            <w:r>
              <w:rPr>
                <w:spacing w:val="-7"/>
                <w:sz w:val="24"/>
                <w:szCs w:val="24"/>
              </w:rPr>
              <w:t>n</w:t>
            </w:r>
            <w:r>
              <w:rPr>
                <w:sz w:val="24"/>
                <w:szCs w:val="24"/>
              </w:rPr>
              <w:t>d</w:t>
            </w:r>
          </w:p>
          <w:p w14:paraId="39525285" w14:textId="77777777" w:rsidR="00CE409C" w:rsidRDefault="00CE409C" w:rsidP="00090A5B">
            <w:pPr>
              <w:spacing w:before="7" w:line="120" w:lineRule="exact"/>
              <w:jc w:val="both"/>
              <w:rPr>
                <w:sz w:val="13"/>
                <w:szCs w:val="13"/>
              </w:rPr>
            </w:pPr>
          </w:p>
          <w:p w14:paraId="26347CBA" w14:textId="77777777" w:rsidR="00CE409C" w:rsidRDefault="009B090C" w:rsidP="00090A5B">
            <w:pPr>
              <w:spacing w:line="360" w:lineRule="auto"/>
              <w:ind w:left="102" w:right="40"/>
              <w:jc w:val="both"/>
              <w:rPr>
                <w:sz w:val="24"/>
                <w:szCs w:val="24"/>
              </w:rPr>
            </w:pPr>
            <w:r>
              <w:rPr>
                <w:spacing w:val="-5"/>
                <w:sz w:val="24"/>
                <w:szCs w:val="24"/>
              </w:rPr>
              <w:t>wo</w:t>
            </w:r>
            <w:r>
              <w:rPr>
                <w:spacing w:val="-6"/>
                <w:sz w:val="24"/>
                <w:szCs w:val="24"/>
              </w:rPr>
              <w:t>r</w:t>
            </w:r>
            <w:r>
              <w:rPr>
                <w:spacing w:val="-5"/>
                <w:sz w:val="24"/>
                <w:szCs w:val="24"/>
              </w:rPr>
              <w:t>k</w:t>
            </w:r>
            <w:r>
              <w:rPr>
                <w:spacing w:val="-6"/>
                <w:sz w:val="24"/>
                <w:szCs w:val="24"/>
              </w:rPr>
              <w:t>e</w:t>
            </w:r>
            <w:r>
              <w:rPr>
                <w:sz w:val="24"/>
                <w:szCs w:val="24"/>
              </w:rPr>
              <w:t>d</w:t>
            </w:r>
            <w:r>
              <w:rPr>
                <w:spacing w:val="1"/>
                <w:sz w:val="24"/>
                <w:szCs w:val="24"/>
              </w:rPr>
              <w:t xml:space="preserve"> </w:t>
            </w:r>
            <w:r>
              <w:rPr>
                <w:spacing w:val="-6"/>
                <w:sz w:val="24"/>
                <w:szCs w:val="24"/>
              </w:rPr>
              <w:t>a</w:t>
            </w:r>
            <w:r>
              <w:rPr>
                <w:sz w:val="24"/>
                <w:szCs w:val="24"/>
              </w:rPr>
              <w:t>s</w:t>
            </w:r>
            <w:r>
              <w:rPr>
                <w:spacing w:val="4"/>
                <w:sz w:val="24"/>
                <w:szCs w:val="24"/>
              </w:rPr>
              <w:t xml:space="preserve"> </w:t>
            </w:r>
            <w:r>
              <w:rPr>
                <w:spacing w:val="-7"/>
                <w:sz w:val="24"/>
                <w:szCs w:val="24"/>
              </w:rPr>
              <w:t>g</w:t>
            </w:r>
            <w:r>
              <w:rPr>
                <w:spacing w:val="-6"/>
                <w:sz w:val="24"/>
                <w:szCs w:val="24"/>
              </w:rPr>
              <w:t>ra</w:t>
            </w:r>
            <w:r>
              <w:rPr>
                <w:spacing w:val="-5"/>
                <w:sz w:val="24"/>
                <w:szCs w:val="24"/>
              </w:rPr>
              <w:t>ph</w:t>
            </w:r>
            <w:r>
              <w:rPr>
                <w:spacing w:val="-4"/>
                <w:sz w:val="24"/>
                <w:szCs w:val="24"/>
              </w:rPr>
              <w:t>i</w:t>
            </w:r>
            <w:r>
              <w:rPr>
                <w:sz w:val="24"/>
                <w:szCs w:val="24"/>
              </w:rPr>
              <w:t xml:space="preserve">c </w:t>
            </w:r>
            <w:r>
              <w:rPr>
                <w:spacing w:val="-5"/>
                <w:sz w:val="24"/>
                <w:szCs w:val="24"/>
              </w:rPr>
              <w:t>d</w:t>
            </w:r>
            <w:r>
              <w:rPr>
                <w:spacing w:val="-6"/>
                <w:sz w:val="24"/>
                <w:szCs w:val="24"/>
              </w:rPr>
              <w:t>e</w:t>
            </w:r>
            <w:r>
              <w:rPr>
                <w:spacing w:val="-5"/>
                <w:sz w:val="24"/>
                <w:szCs w:val="24"/>
              </w:rPr>
              <w:t>s</w:t>
            </w:r>
            <w:r>
              <w:rPr>
                <w:spacing w:val="-2"/>
                <w:sz w:val="24"/>
                <w:szCs w:val="24"/>
              </w:rPr>
              <w:t>i</w:t>
            </w:r>
            <w:r>
              <w:rPr>
                <w:spacing w:val="-7"/>
                <w:sz w:val="24"/>
                <w:szCs w:val="24"/>
              </w:rPr>
              <w:t>g</w:t>
            </w:r>
            <w:r>
              <w:rPr>
                <w:spacing w:val="-2"/>
                <w:sz w:val="24"/>
                <w:szCs w:val="24"/>
              </w:rPr>
              <w:t>n</w:t>
            </w:r>
            <w:r>
              <w:rPr>
                <w:spacing w:val="-6"/>
                <w:sz w:val="24"/>
                <w:szCs w:val="24"/>
              </w:rPr>
              <w:t>e</w:t>
            </w:r>
            <w:r>
              <w:rPr>
                <w:sz w:val="24"/>
                <w:szCs w:val="24"/>
              </w:rPr>
              <w:t xml:space="preserve">r </w:t>
            </w:r>
            <w:r>
              <w:rPr>
                <w:spacing w:val="-6"/>
                <w:sz w:val="24"/>
                <w:szCs w:val="24"/>
              </w:rPr>
              <w:t>f</w:t>
            </w:r>
            <w:r>
              <w:rPr>
                <w:spacing w:val="-5"/>
                <w:sz w:val="24"/>
                <w:szCs w:val="24"/>
              </w:rPr>
              <w:t>o</w:t>
            </w:r>
            <w:r>
              <w:rPr>
                <w:sz w:val="24"/>
                <w:szCs w:val="24"/>
              </w:rPr>
              <w:t xml:space="preserve">r 3 </w:t>
            </w:r>
            <w:r>
              <w:rPr>
                <w:spacing w:val="-10"/>
                <w:sz w:val="24"/>
                <w:szCs w:val="24"/>
              </w:rPr>
              <w:t>y</w:t>
            </w:r>
            <w:r>
              <w:rPr>
                <w:spacing w:val="-3"/>
                <w:sz w:val="24"/>
                <w:szCs w:val="24"/>
              </w:rPr>
              <w:t>ea</w:t>
            </w:r>
            <w:r>
              <w:rPr>
                <w:spacing w:val="-6"/>
                <w:sz w:val="24"/>
                <w:szCs w:val="24"/>
              </w:rPr>
              <w:t>r</w:t>
            </w:r>
            <w:r>
              <w:rPr>
                <w:spacing w:val="-5"/>
                <w:sz w:val="24"/>
                <w:szCs w:val="24"/>
              </w:rPr>
              <w:t>s</w:t>
            </w:r>
            <w:r>
              <w:rPr>
                <w:sz w:val="24"/>
                <w:szCs w:val="24"/>
              </w:rPr>
              <w:t>.</w:t>
            </w:r>
            <w:r>
              <w:rPr>
                <w:spacing w:val="1"/>
                <w:sz w:val="24"/>
                <w:szCs w:val="24"/>
              </w:rPr>
              <w:t xml:space="preserve"> </w:t>
            </w:r>
            <w:r>
              <w:rPr>
                <w:spacing w:val="-4"/>
                <w:sz w:val="24"/>
                <w:szCs w:val="24"/>
              </w:rPr>
              <w:t>S</w:t>
            </w:r>
            <w:r>
              <w:rPr>
                <w:spacing w:val="-5"/>
                <w:sz w:val="24"/>
                <w:szCs w:val="24"/>
              </w:rPr>
              <w:t>h</w:t>
            </w:r>
            <w:r>
              <w:rPr>
                <w:sz w:val="24"/>
                <w:szCs w:val="24"/>
              </w:rPr>
              <w:t xml:space="preserve">e </w:t>
            </w:r>
            <w:r>
              <w:rPr>
                <w:spacing w:val="-6"/>
                <w:sz w:val="24"/>
                <w:szCs w:val="24"/>
              </w:rPr>
              <w:t>ca</w:t>
            </w:r>
            <w:r>
              <w:rPr>
                <w:spacing w:val="-5"/>
                <w:sz w:val="24"/>
                <w:szCs w:val="24"/>
              </w:rPr>
              <w:t>p</w:t>
            </w:r>
            <w:r>
              <w:rPr>
                <w:spacing w:val="-6"/>
                <w:sz w:val="24"/>
                <w:szCs w:val="24"/>
              </w:rPr>
              <w:t>a</w:t>
            </w:r>
            <w:r>
              <w:rPr>
                <w:spacing w:val="-5"/>
                <w:sz w:val="24"/>
                <w:szCs w:val="24"/>
              </w:rPr>
              <w:t>b</w:t>
            </w:r>
            <w:r>
              <w:rPr>
                <w:spacing w:val="-4"/>
                <w:sz w:val="24"/>
                <w:szCs w:val="24"/>
              </w:rPr>
              <w:t>l</w:t>
            </w:r>
            <w:r>
              <w:rPr>
                <w:sz w:val="24"/>
                <w:szCs w:val="24"/>
              </w:rPr>
              <w:t xml:space="preserve">e </w:t>
            </w:r>
            <w:r>
              <w:rPr>
                <w:spacing w:val="-5"/>
                <w:sz w:val="24"/>
                <w:szCs w:val="24"/>
              </w:rPr>
              <w:t>o</w:t>
            </w:r>
            <w:r>
              <w:rPr>
                <w:sz w:val="24"/>
                <w:szCs w:val="24"/>
              </w:rPr>
              <w:t xml:space="preserve">f </w:t>
            </w:r>
            <w:r>
              <w:rPr>
                <w:spacing w:val="-5"/>
                <w:sz w:val="24"/>
                <w:szCs w:val="24"/>
              </w:rPr>
              <w:t>us</w:t>
            </w:r>
            <w:r>
              <w:rPr>
                <w:spacing w:val="-4"/>
                <w:sz w:val="24"/>
                <w:szCs w:val="24"/>
              </w:rPr>
              <w:t>i</w:t>
            </w:r>
            <w:r>
              <w:rPr>
                <w:spacing w:val="-5"/>
                <w:sz w:val="24"/>
                <w:szCs w:val="24"/>
              </w:rPr>
              <w:t>n</w:t>
            </w:r>
            <w:r>
              <w:rPr>
                <w:sz w:val="24"/>
                <w:szCs w:val="24"/>
              </w:rPr>
              <w:t xml:space="preserve">g </w:t>
            </w:r>
            <w:r>
              <w:rPr>
                <w:spacing w:val="-5"/>
                <w:sz w:val="24"/>
                <w:szCs w:val="24"/>
              </w:rPr>
              <w:t>so</w:t>
            </w:r>
            <w:r>
              <w:rPr>
                <w:spacing w:val="-6"/>
                <w:sz w:val="24"/>
                <w:szCs w:val="24"/>
              </w:rPr>
              <w:t>f</w:t>
            </w:r>
            <w:r>
              <w:rPr>
                <w:spacing w:val="-4"/>
                <w:sz w:val="24"/>
                <w:szCs w:val="24"/>
              </w:rPr>
              <w:t>t</w:t>
            </w:r>
            <w:r>
              <w:rPr>
                <w:spacing w:val="-5"/>
                <w:sz w:val="24"/>
                <w:szCs w:val="24"/>
              </w:rPr>
              <w:t>w</w:t>
            </w:r>
            <w:r>
              <w:rPr>
                <w:spacing w:val="-6"/>
                <w:sz w:val="24"/>
                <w:szCs w:val="24"/>
              </w:rPr>
              <w:t>ar</w:t>
            </w:r>
            <w:r>
              <w:rPr>
                <w:sz w:val="24"/>
                <w:szCs w:val="24"/>
              </w:rPr>
              <w:t xml:space="preserve">e </w:t>
            </w:r>
            <w:r>
              <w:rPr>
                <w:spacing w:val="-4"/>
                <w:sz w:val="24"/>
                <w:szCs w:val="24"/>
              </w:rPr>
              <w:t>li</w:t>
            </w:r>
            <w:r>
              <w:rPr>
                <w:spacing w:val="-5"/>
                <w:sz w:val="24"/>
                <w:szCs w:val="24"/>
              </w:rPr>
              <w:t>k</w:t>
            </w:r>
            <w:r>
              <w:rPr>
                <w:sz w:val="24"/>
                <w:szCs w:val="24"/>
              </w:rPr>
              <w:t xml:space="preserve">e </w:t>
            </w:r>
            <w:r>
              <w:rPr>
                <w:spacing w:val="-5"/>
                <w:sz w:val="24"/>
                <w:szCs w:val="24"/>
              </w:rPr>
              <w:t>Adob</w:t>
            </w:r>
            <w:r>
              <w:rPr>
                <w:sz w:val="24"/>
                <w:szCs w:val="24"/>
              </w:rPr>
              <w:t xml:space="preserve">e </w:t>
            </w:r>
            <w:r>
              <w:rPr>
                <w:spacing w:val="-4"/>
                <w:sz w:val="24"/>
                <w:szCs w:val="24"/>
              </w:rPr>
              <w:t>P</w:t>
            </w:r>
            <w:r>
              <w:rPr>
                <w:spacing w:val="-7"/>
                <w:sz w:val="24"/>
                <w:szCs w:val="24"/>
              </w:rPr>
              <w:t>ho</w:t>
            </w:r>
            <w:r>
              <w:rPr>
                <w:spacing w:val="-4"/>
                <w:sz w:val="24"/>
                <w:szCs w:val="24"/>
              </w:rPr>
              <w:t>t</w:t>
            </w:r>
            <w:r>
              <w:rPr>
                <w:spacing w:val="-5"/>
                <w:sz w:val="24"/>
                <w:szCs w:val="24"/>
              </w:rPr>
              <w:t>oshop</w:t>
            </w:r>
            <w:r>
              <w:rPr>
                <w:sz w:val="24"/>
                <w:szCs w:val="24"/>
              </w:rPr>
              <w:t xml:space="preserve">, </w:t>
            </w:r>
            <w:r>
              <w:rPr>
                <w:spacing w:val="-8"/>
                <w:sz w:val="24"/>
                <w:szCs w:val="24"/>
              </w:rPr>
              <w:t>I</w:t>
            </w:r>
            <w:r>
              <w:rPr>
                <w:spacing w:val="-4"/>
                <w:sz w:val="24"/>
                <w:szCs w:val="24"/>
              </w:rPr>
              <w:t>ll</w:t>
            </w:r>
            <w:r>
              <w:rPr>
                <w:spacing w:val="-5"/>
                <w:sz w:val="24"/>
                <w:szCs w:val="24"/>
              </w:rPr>
              <w:t>us</w:t>
            </w:r>
            <w:r>
              <w:rPr>
                <w:spacing w:val="-4"/>
                <w:sz w:val="24"/>
                <w:szCs w:val="24"/>
              </w:rPr>
              <w:t>t</w:t>
            </w:r>
            <w:r>
              <w:rPr>
                <w:spacing w:val="-6"/>
                <w:sz w:val="24"/>
                <w:szCs w:val="24"/>
              </w:rPr>
              <w:t>ra</w:t>
            </w:r>
            <w:r>
              <w:rPr>
                <w:spacing w:val="-4"/>
                <w:sz w:val="24"/>
                <w:szCs w:val="24"/>
              </w:rPr>
              <w:t>t</w:t>
            </w:r>
            <w:r>
              <w:rPr>
                <w:spacing w:val="-5"/>
                <w:sz w:val="24"/>
                <w:szCs w:val="24"/>
              </w:rPr>
              <w:t>o</w:t>
            </w:r>
            <w:r>
              <w:rPr>
                <w:sz w:val="24"/>
                <w:szCs w:val="24"/>
              </w:rPr>
              <w:t>r</w:t>
            </w:r>
            <w:r>
              <w:rPr>
                <w:spacing w:val="-18"/>
                <w:sz w:val="24"/>
                <w:szCs w:val="24"/>
              </w:rPr>
              <w:t xml:space="preserve"> </w:t>
            </w:r>
            <w:r>
              <w:rPr>
                <w:spacing w:val="-6"/>
                <w:sz w:val="24"/>
                <w:szCs w:val="24"/>
              </w:rPr>
              <w:t>e</w:t>
            </w:r>
            <w:r>
              <w:rPr>
                <w:spacing w:val="-4"/>
                <w:sz w:val="24"/>
                <w:szCs w:val="24"/>
              </w:rPr>
              <w:t>t</w:t>
            </w:r>
            <w:r>
              <w:rPr>
                <w:spacing w:val="-6"/>
                <w:sz w:val="24"/>
                <w:szCs w:val="24"/>
              </w:rPr>
              <w:t>c</w:t>
            </w:r>
            <w:r>
              <w:rPr>
                <w:sz w:val="24"/>
                <w:szCs w:val="24"/>
              </w:rPr>
              <w:t>.</w:t>
            </w:r>
            <w:r>
              <w:rPr>
                <w:spacing w:val="-17"/>
                <w:sz w:val="24"/>
                <w:szCs w:val="24"/>
              </w:rPr>
              <w:t xml:space="preserve"> </w:t>
            </w:r>
            <w:r>
              <w:rPr>
                <w:spacing w:val="-4"/>
                <w:sz w:val="24"/>
                <w:szCs w:val="24"/>
              </w:rPr>
              <w:t>S</w:t>
            </w:r>
            <w:r>
              <w:rPr>
                <w:spacing w:val="-5"/>
                <w:sz w:val="24"/>
                <w:szCs w:val="24"/>
              </w:rPr>
              <w:t>h</w:t>
            </w:r>
            <w:r>
              <w:rPr>
                <w:sz w:val="24"/>
                <w:szCs w:val="24"/>
              </w:rPr>
              <w:t>e</w:t>
            </w:r>
            <w:r>
              <w:rPr>
                <w:spacing w:val="-18"/>
                <w:sz w:val="24"/>
                <w:szCs w:val="24"/>
              </w:rPr>
              <w:t xml:space="preserve"> </w:t>
            </w:r>
            <w:r>
              <w:rPr>
                <w:spacing w:val="-6"/>
                <w:sz w:val="24"/>
                <w:szCs w:val="24"/>
              </w:rPr>
              <w:t>a</w:t>
            </w:r>
            <w:r>
              <w:rPr>
                <w:spacing w:val="-4"/>
                <w:sz w:val="24"/>
                <w:szCs w:val="24"/>
              </w:rPr>
              <w:t>l</w:t>
            </w:r>
            <w:r>
              <w:rPr>
                <w:spacing w:val="-5"/>
                <w:sz w:val="24"/>
                <w:szCs w:val="24"/>
              </w:rPr>
              <w:t>w</w:t>
            </w:r>
            <w:r>
              <w:rPr>
                <w:spacing w:val="-1"/>
                <w:sz w:val="24"/>
                <w:szCs w:val="24"/>
              </w:rPr>
              <w:t>a</w:t>
            </w:r>
            <w:r>
              <w:rPr>
                <w:spacing w:val="-10"/>
                <w:sz w:val="24"/>
                <w:szCs w:val="24"/>
              </w:rPr>
              <w:t>y</w:t>
            </w:r>
            <w:r>
              <w:rPr>
                <w:sz w:val="24"/>
                <w:szCs w:val="24"/>
              </w:rPr>
              <w:t>s</w:t>
            </w:r>
            <w:r>
              <w:rPr>
                <w:spacing w:val="-17"/>
                <w:sz w:val="24"/>
                <w:szCs w:val="24"/>
              </w:rPr>
              <w:t xml:space="preserve"> </w:t>
            </w:r>
            <w:r>
              <w:rPr>
                <w:spacing w:val="-2"/>
                <w:sz w:val="24"/>
                <w:szCs w:val="24"/>
              </w:rPr>
              <w:t>t</w:t>
            </w:r>
            <w:r>
              <w:rPr>
                <w:spacing w:val="-6"/>
                <w:sz w:val="24"/>
                <w:szCs w:val="24"/>
              </w:rPr>
              <w:t>r</w:t>
            </w:r>
            <w:r>
              <w:rPr>
                <w:spacing w:val="-4"/>
                <w:sz w:val="24"/>
                <w:szCs w:val="24"/>
              </w:rPr>
              <w:t>i</w:t>
            </w:r>
            <w:r>
              <w:rPr>
                <w:spacing w:val="-6"/>
                <w:sz w:val="24"/>
                <w:szCs w:val="24"/>
              </w:rPr>
              <w:t>e</w:t>
            </w:r>
            <w:r>
              <w:rPr>
                <w:sz w:val="24"/>
                <w:szCs w:val="24"/>
              </w:rPr>
              <w:t>s</w:t>
            </w:r>
            <w:r>
              <w:rPr>
                <w:spacing w:val="-17"/>
                <w:sz w:val="24"/>
                <w:szCs w:val="24"/>
              </w:rPr>
              <w:t xml:space="preserve"> </w:t>
            </w:r>
            <w:r>
              <w:rPr>
                <w:spacing w:val="-5"/>
                <w:sz w:val="24"/>
                <w:szCs w:val="24"/>
              </w:rPr>
              <w:t>h</w:t>
            </w:r>
            <w:r>
              <w:rPr>
                <w:spacing w:val="-6"/>
                <w:sz w:val="24"/>
                <w:szCs w:val="24"/>
              </w:rPr>
              <w:t>e</w:t>
            </w:r>
            <w:r>
              <w:rPr>
                <w:sz w:val="24"/>
                <w:szCs w:val="24"/>
              </w:rPr>
              <w:t xml:space="preserve">r </w:t>
            </w:r>
            <w:r>
              <w:rPr>
                <w:spacing w:val="-5"/>
                <w:sz w:val="24"/>
                <w:szCs w:val="24"/>
              </w:rPr>
              <w:t>b</w:t>
            </w:r>
            <w:r>
              <w:rPr>
                <w:spacing w:val="-6"/>
                <w:sz w:val="24"/>
                <w:szCs w:val="24"/>
              </w:rPr>
              <w:t>e</w:t>
            </w:r>
            <w:r>
              <w:rPr>
                <w:spacing w:val="-5"/>
                <w:sz w:val="24"/>
                <w:szCs w:val="24"/>
              </w:rPr>
              <w:t>s</w:t>
            </w:r>
            <w:r>
              <w:rPr>
                <w:sz w:val="24"/>
                <w:szCs w:val="24"/>
              </w:rPr>
              <w:t>t</w:t>
            </w:r>
            <w:r>
              <w:rPr>
                <w:spacing w:val="3"/>
                <w:sz w:val="24"/>
                <w:szCs w:val="24"/>
              </w:rPr>
              <w:t xml:space="preserve"> </w:t>
            </w:r>
            <w:r>
              <w:rPr>
                <w:spacing w:val="-4"/>
                <w:sz w:val="24"/>
                <w:szCs w:val="24"/>
              </w:rPr>
              <w:t>t</w:t>
            </w:r>
            <w:r>
              <w:rPr>
                <w:sz w:val="24"/>
                <w:szCs w:val="24"/>
              </w:rPr>
              <w:t xml:space="preserve">o </w:t>
            </w:r>
            <w:r>
              <w:rPr>
                <w:spacing w:val="-4"/>
                <w:sz w:val="24"/>
                <w:szCs w:val="24"/>
              </w:rPr>
              <w:t>m</w:t>
            </w:r>
            <w:r>
              <w:rPr>
                <w:spacing w:val="-6"/>
                <w:sz w:val="24"/>
                <w:szCs w:val="24"/>
              </w:rPr>
              <w:t>a</w:t>
            </w:r>
            <w:r>
              <w:rPr>
                <w:spacing w:val="-5"/>
                <w:sz w:val="24"/>
                <w:szCs w:val="24"/>
              </w:rPr>
              <w:t>k</w:t>
            </w:r>
            <w:r>
              <w:rPr>
                <w:sz w:val="24"/>
                <w:szCs w:val="24"/>
              </w:rPr>
              <w:t>e</w:t>
            </w:r>
            <w:r>
              <w:rPr>
                <w:spacing w:val="2"/>
                <w:sz w:val="24"/>
                <w:szCs w:val="24"/>
              </w:rPr>
              <w:t xml:space="preserve"> </w:t>
            </w:r>
            <w:r>
              <w:rPr>
                <w:spacing w:val="-5"/>
                <w:sz w:val="24"/>
                <w:szCs w:val="24"/>
              </w:rPr>
              <w:t>us</w:t>
            </w:r>
            <w:r>
              <w:rPr>
                <w:spacing w:val="-6"/>
                <w:sz w:val="24"/>
                <w:szCs w:val="24"/>
              </w:rPr>
              <w:t>e</w:t>
            </w:r>
            <w:r>
              <w:rPr>
                <w:sz w:val="24"/>
                <w:szCs w:val="24"/>
              </w:rPr>
              <w:t>r</w:t>
            </w:r>
            <w:r>
              <w:rPr>
                <w:spacing w:val="2"/>
                <w:sz w:val="24"/>
                <w:szCs w:val="24"/>
              </w:rPr>
              <w:t xml:space="preserve"> </w:t>
            </w:r>
            <w:r>
              <w:rPr>
                <w:spacing w:val="-4"/>
                <w:sz w:val="24"/>
                <w:szCs w:val="24"/>
              </w:rPr>
              <w:t>i</w:t>
            </w:r>
            <w:r>
              <w:rPr>
                <w:spacing w:val="-7"/>
                <w:sz w:val="24"/>
                <w:szCs w:val="24"/>
              </w:rPr>
              <w:t>n</w:t>
            </w:r>
            <w:r>
              <w:rPr>
                <w:spacing w:val="-4"/>
                <w:sz w:val="24"/>
                <w:szCs w:val="24"/>
              </w:rPr>
              <w:t>t</w:t>
            </w:r>
            <w:r>
              <w:rPr>
                <w:spacing w:val="-6"/>
                <w:sz w:val="24"/>
                <w:szCs w:val="24"/>
              </w:rPr>
              <w:t>erfa</w:t>
            </w:r>
            <w:r>
              <w:rPr>
                <w:spacing w:val="-3"/>
                <w:sz w:val="24"/>
                <w:szCs w:val="24"/>
              </w:rPr>
              <w:t>c</w:t>
            </w:r>
            <w:r>
              <w:rPr>
                <w:spacing w:val="-6"/>
                <w:sz w:val="24"/>
                <w:szCs w:val="24"/>
              </w:rPr>
              <w:t>e</w:t>
            </w:r>
            <w:r>
              <w:rPr>
                <w:sz w:val="24"/>
                <w:szCs w:val="24"/>
              </w:rPr>
              <w:t>s</w:t>
            </w:r>
            <w:r>
              <w:rPr>
                <w:spacing w:val="3"/>
                <w:sz w:val="24"/>
                <w:szCs w:val="24"/>
              </w:rPr>
              <w:t xml:space="preserve"> </w:t>
            </w:r>
            <w:r>
              <w:rPr>
                <w:spacing w:val="-5"/>
                <w:sz w:val="24"/>
                <w:szCs w:val="24"/>
              </w:rPr>
              <w:t>v</w:t>
            </w:r>
            <w:r>
              <w:rPr>
                <w:spacing w:val="-6"/>
                <w:sz w:val="24"/>
                <w:szCs w:val="24"/>
              </w:rPr>
              <w:t>e</w:t>
            </w:r>
            <w:r>
              <w:rPr>
                <w:spacing w:val="-3"/>
                <w:sz w:val="24"/>
                <w:szCs w:val="24"/>
              </w:rPr>
              <w:t>r</w:t>
            </w:r>
            <w:r>
              <w:rPr>
                <w:sz w:val="24"/>
                <w:szCs w:val="24"/>
              </w:rPr>
              <w:t xml:space="preserve">y </w:t>
            </w:r>
            <w:r>
              <w:rPr>
                <w:spacing w:val="-5"/>
                <w:sz w:val="24"/>
                <w:szCs w:val="24"/>
              </w:rPr>
              <w:t>us</w:t>
            </w:r>
            <w:r>
              <w:rPr>
                <w:spacing w:val="-6"/>
                <w:sz w:val="24"/>
                <w:szCs w:val="24"/>
              </w:rPr>
              <w:t>er-fr</w:t>
            </w:r>
            <w:r>
              <w:rPr>
                <w:spacing w:val="-4"/>
                <w:sz w:val="24"/>
                <w:szCs w:val="24"/>
              </w:rPr>
              <w:t>i</w:t>
            </w:r>
            <w:r>
              <w:rPr>
                <w:spacing w:val="-6"/>
                <w:sz w:val="24"/>
                <w:szCs w:val="24"/>
              </w:rPr>
              <w:t>e</w:t>
            </w:r>
            <w:r>
              <w:rPr>
                <w:spacing w:val="-5"/>
                <w:sz w:val="24"/>
                <w:szCs w:val="24"/>
              </w:rPr>
              <w:t>nd</w:t>
            </w:r>
            <w:r>
              <w:rPr>
                <w:spacing w:val="-2"/>
                <w:sz w:val="24"/>
                <w:szCs w:val="24"/>
              </w:rPr>
              <w:t>l</w:t>
            </w:r>
            <w:r>
              <w:rPr>
                <w:sz w:val="24"/>
                <w:szCs w:val="24"/>
              </w:rPr>
              <w:t>y</w:t>
            </w:r>
            <w:r>
              <w:rPr>
                <w:spacing w:val="-14"/>
                <w:sz w:val="24"/>
                <w:szCs w:val="24"/>
              </w:rPr>
              <w:t xml:space="preserve"> </w:t>
            </w:r>
            <w:r>
              <w:rPr>
                <w:spacing w:val="-4"/>
                <w:sz w:val="24"/>
                <w:szCs w:val="24"/>
              </w:rPr>
              <w:t>t</w:t>
            </w:r>
            <w:r>
              <w:rPr>
                <w:sz w:val="24"/>
                <w:szCs w:val="24"/>
              </w:rPr>
              <w:t>o</w:t>
            </w:r>
            <w:r>
              <w:rPr>
                <w:spacing w:val="-10"/>
                <w:sz w:val="24"/>
                <w:szCs w:val="24"/>
              </w:rPr>
              <w:t xml:space="preserve"> </w:t>
            </w:r>
            <w:r>
              <w:rPr>
                <w:spacing w:val="-4"/>
                <w:sz w:val="24"/>
                <w:szCs w:val="24"/>
              </w:rPr>
              <w:t>t</w:t>
            </w:r>
            <w:r>
              <w:rPr>
                <w:spacing w:val="-5"/>
                <w:sz w:val="24"/>
                <w:szCs w:val="24"/>
              </w:rPr>
              <w:t>h</w:t>
            </w:r>
            <w:r>
              <w:rPr>
                <w:sz w:val="24"/>
                <w:szCs w:val="24"/>
              </w:rPr>
              <w:t>e</w:t>
            </w:r>
            <w:r>
              <w:rPr>
                <w:spacing w:val="-11"/>
                <w:sz w:val="24"/>
                <w:szCs w:val="24"/>
              </w:rPr>
              <w:t xml:space="preserve"> </w:t>
            </w:r>
            <w:r>
              <w:rPr>
                <w:spacing w:val="-6"/>
                <w:sz w:val="24"/>
                <w:szCs w:val="24"/>
              </w:rPr>
              <w:t>e</w:t>
            </w:r>
            <w:r>
              <w:rPr>
                <w:spacing w:val="-5"/>
                <w:sz w:val="24"/>
                <w:szCs w:val="24"/>
              </w:rPr>
              <w:t>n</w:t>
            </w:r>
            <w:r>
              <w:rPr>
                <w:sz w:val="24"/>
                <w:szCs w:val="24"/>
              </w:rPr>
              <w:t>d</w:t>
            </w:r>
            <w:r>
              <w:rPr>
                <w:spacing w:val="-10"/>
                <w:sz w:val="24"/>
                <w:szCs w:val="24"/>
              </w:rPr>
              <w:t xml:space="preserve"> </w:t>
            </w:r>
            <w:r>
              <w:rPr>
                <w:spacing w:val="-5"/>
                <w:sz w:val="24"/>
                <w:szCs w:val="24"/>
              </w:rPr>
              <w:t>u</w:t>
            </w:r>
            <w:r>
              <w:rPr>
                <w:spacing w:val="-2"/>
                <w:sz w:val="24"/>
                <w:szCs w:val="24"/>
              </w:rPr>
              <w:t>s</w:t>
            </w:r>
            <w:r>
              <w:rPr>
                <w:spacing w:val="-6"/>
                <w:sz w:val="24"/>
                <w:szCs w:val="24"/>
              </w:rPr>
              <w:t>er</w:t>
            </w:r>
            <w:r>
              <w:rPr>
                <w:sz w:val="24"/>
                <w:szCs w:val="24"/>
              </w:rPr>
              <w:t>.</w:t>
            </w:r>
          </w:p>
        </w:tc>
        <w:tc>
          <w:tcPr>
            <w:tcW w:w="2341" w:type="dxa"/>
            <w:tcBorders>
              <w:top w:val="single" w:sz="5" w:space="0" w:color="000000"/>
              <w:left w:val="single" w:sz="5" w:space="0" w:color="000000"/>
              <w:bottom w:val="single" w:sz="5" w:space="0" w:color="000000"/>
              <w:right w:val="single" w:sz="5" w:space="0" w:color="000000"/>
            </w:tcBorders>
          </w:tcPr>
          <w:p w14:paraId="46A1BF31" w14:textId="77777777" w:rsidR="00CE409C" w:rsidRDefault="009B090C" w:rsidP="00090A5B">
            <w:pPr>
              <w:spacing w:line="260" w:lineRule="exact"/>
              <w:ind w:left="100"/>
              <w:jc w:val="both"/>
              <w:rPr>
                <w:sz w:val="24"/>
                <w:szCs w:val="24"/>
              </w:rPr>
            </w:pPr>
            <w:r>
              <w:rPr>
                <w:spacing w:val="-5"/>
                <w:sz w:val="24"/>
                <w:szCs w:val="24"/>
              </w:rPr>
              <w:t>HT</w:t>
            </w:r>
            <w:r>
              <w:rPr>
                <w:spacing w:val="-2"/>
                <w:sz w:val="24"/>
                <w:szCs w:val="24"/>
              </w:rPr>
              <w:t>M</w:t>
            </w:r>
            <w:r>
              <w:rPr>
                <w:spacing w:val="-10"/>
                <w:sz w:val="24"/>
                <w:szCs w:val="24"/>
              </w:rPr>
              <w:t>L</w:t>
            </w:r>
            <w:r>
              <w:rPr>
                <w:spacing w:val="-5"/>
                <w:sz w:val="24"/>
                <w:szCs w:val="24"/>
              </w:rPr>
              <w:t>5</w:t>
            </w:r>
            <w:r>
              <w:rPr>
                <w:sz w:val="24"/>
                <w:szCs w:val="24"/>
              </w:rPr>
              <w:t>,</w:t>
            </w:r>
            <w:r>
              <w:rPr>
                <w:spacing w:val="-10"/>
                <w:sz w:val="24"/>
                <w:szCs w:val="24"/>
              </w:rPr>
              <w:t xml:space="preserve"> </w:t>
            </w:r>
            <w:r>
              <w:rPr>
                <w:spacing w:val="-4"/>
                <w:sz w:val="24"/>
                <w:szCs w:val="24"/>
              </w:rPr>
              <w:t>CS</w:t>
            </w:r>
            <w:r>
              <w:rPr>
                <w:sz w:val="24"/>
                <w:szCs w:val="24"/>
              </w:rPr>
              <w:t>S</w:t>
            </w:r>
          </w:p>
        </w:tc>
        <w:tc>
          <w:tcPr>
            <w:tcW w:w="1169" w:type="dxa"/>
            <w:tcBorders>
              <w:top w:val="single" w:sz="5" w:space="0" w:color="000000"/>
              <w:left w:val="single" w:sz="5" w:space="0" w:color="000000"/>
              <w:bottom w:val="single" w:sz="5" w:space="0" w:color="000000"/>
              <w:right w:val="single" w:sz="5" w:space="0" w:color="000000"/>
            </w:tcBorders>
          </w:tcPr>
          <w:p w14:paraId="4630898D" w14:textId="77777777" w:rsidR="00CE409C" w:rsidRDefault="009B090C" w:rsidP="00090A5B">
            <w:pPr>
              <w:spacing w:line="260" w:lineRule="exact"/>
              <w:ind w:left="114"/>
              <w:jc w:val="both"/>
              <w:rPr>
                <w:sz w:val="24"/>
                <w:szCs w:val="24"/>
              </w:rPr>
            </w:pPr>
            <w:r>
              <w:rPr>
                <w:sz w:val="24"/>
                <w:szCs w:val="24"/>
              </w:rPr>
              <w:t>£30.00/</w:t>
            </w:r>
            <w:proofErr w:type="spellStart"/>
            <w:r>
              <w:rPr>
                <w:sz w:val="24"/>
                <w:szCs w:val="24"/>
              </w:rPr>
              <w:t>hr</w:t>
            </w:r>
            <w:proofErr w:type="spellEnd"/>
          </w:p>
        </w:tc>
      </w:tr>
    </w:tbl>
    <w:p w14:paraId="295D1DD3" w14:textId="77777777" w:rsidR="00CE409C" w:rsidRDefault="00CE409C" w:rsidP="00090A5B">
      <w:pPr>
        <w:jc w:val="both"/>
        <w:sectPr w:rsidR="00CE409C">
          <w:pgSz w:w="12240" w:h="15840"/>
          <w:pgMar w:top="1380" w:right="240" w:bottom="280" w:left="1300" w:header="0" w:footer="835" w:gutter="0"/>
          <w:cols w:space="720"/>
        </w:sectPr>
      </w:pPr>
    </w:p>
    <w:p w14:paraId="744DE4CA" w14:textId="77777777" w:rsidR="00CE409C" w:rsidRDefault="00CE409C" w:rsidP="00090A5B">
      <w:pPr>
        <w:spacing w:before="4" w:line="80" w:lineRule="exact"/>
        <w:jc w:val="both"/>
        <w:rPr>
          <w:sz w:val="9"/>
          <w:szCs w:val="9"/>
        </w:rPr>
      </w:pPr>
    </w:p>
    <w:tbl>
      <w:tblPr>
        <w:tblW w:w="0" w:type="auto"/>
        <w:tblInd w:w="99" w:type="dxa"/>
        <w:tblLayout w:type="fixed"/>
        <w:tblCellMar>
          <w:left w:w="0" w:type="dxa"/>
          <w:right w:w="0" w:type="dxa"/>
        </w:tblCellMar>
        <w:tblLook w:val="01E0" w:firstRow="1" w:lastRow="1" w:firstColumn="1" w:lastColumn="1" w:noHBand="0" w:noVBand="0"/>
      </w:tblPr>
      <w:tblGrid>
        <w:gridCol w:w="1526"/>
        <w:gridCol w:w="2069"/>
        <w:gridCol w:w="3332"/>
        <w:gridCol w:w="2341"/>
        <w:gridCol w:w="1169"/>
      </w:tblGrid>
      <w:tr w:rsidR="00CE409C" w14:paraId="7BA93B3B" w14:textId="77777777">
        <w:trPr>
          <w:trHeight w:hRule="exact" w:val="2494"/>
        </w:trPr>
        <w:tc>
          <w:tcPr>
            <w:tcW w:w="1526" w:type="dxa"/>
            <w:tcBorders>
              <w:top w:val="single" w:sz="5" w:space="0" w:color="000000"/>
              <w:left w:val="single" w:sz="5" w:space="0" w:color="000000"/>
              <w:bottom w:val="single" w:sz="5" w:space="0" w:color="000000"/>
              <w:right w:val="single" w:sz="5" w:space="0" w:color="000000"/>
            </w:tcBorders>
          </w:tcPr>
          <w:p w14:paraId="6B4F21FA" w14:textId="77777777" w:rsidR="00CE409C" w:rsidRDefault="009B090C" w:rsidP="00090A5B">
            <w:pPr>
              <w:spacing w:line="260" w:lineRule="exact"/>
              <w:ind w:left="102"/>
              <w:jc w:val="both"/>
              <w:rPr>
                <w:sz w:val="24"/>
                <w:szCs w:val="24"/>
              </w:rPr>
            </w:pPr>
            <w:bookmarkStart w:id="18" w:name="_Hlk27856299"/>
            <w:r>
              <w:rPr>
                <w:b/>
                <w:spacing w:val="-5"/>
                <w:sz w:val="24"/>
                <w:szCs w:val="24"/>
              </w:rPr>
              <w:t>D</w:t>
            </w:r>
            <w:r>
              <w:rPr>
                <w:b/>
                <w:spacing w:val="-6"/>
                <w:sz w:val="24"/>
                <w:szCs w:val="24"/>
              </w:rPr>
              <w:t>e</w:t>
            </w:r>
            <w:r>
              <w:rPr>
                <w:b/>
                <w:spacing w:val="-5"/>
                <w:sz w:val="24"/>
                <w:szCs w:val="24"/>
              </w:rPr>
              <w:t>v</w:t>
            </w:r>
            <w:r>
              <w:rPr>
                <w:b/>
                <w:spacing w:val="-6"/>
                <w:sz w:val="24"/>
                <w:szCs w:val="24"/>
              </w:rPr>
              <w:t>e</w:t>
            </w:r>
            <w:r>
              <w:rPr>
                <w:b/>
                <w:spacing w:val="-4"/>
                <w:sz w:val="24"/>
                <w:szCs w:val="24"/>
              </w:rPr>
              <w:t>l</w:t>
            </w:r>
            <w:r>
              <w:rPr>
                <w:b/>
                <w:spacing w:val="-5"/>
                <w:sz w:val="24"/>
                <w:szCs w:val="24"/>
              </w:rPr>
              <w:t>o</w:t>
            </w:r>
            <w:r>
              <w:rPr>
                <w:b/>
                <w:spacing w:val="-4"/>
                <w:sz w:val="24"/>
                <w:szCs w:val="24"/>
              </w:rPr>
              <w:t>p</w:t>
            </w:r>
            <w:r>
              <w:rPr>
                <w:b/>
                <w:spacing w:val="-6"/>
                <w:sz w:val="24"/>
                <w:szCs w:val="24"/>
              </w:rPr>
              <w:t>e</w:t>
            </w:r>
            <w:r>
              <w:rPr>
                <w:b/>
                <w:sz w:val="24"/>
                <w:szCs w:val="24"/>
              </w:rPr>
              <w:t>r</w:t>
            </w:r>
            <w:r>
              <w:rPr>
                <w:b/>
                <w:spacing w:val="-11"/>
                <w:sz w:val="24"/>
                <w:szCs w:val="24"/>
              </w:rPr>
              <w:t xml:space="preserve"> </w:t>
            </w:r>
            <w:r>
              <w:rPr>
                <w:b/>
                <w:sz w:val="24"/>
                <w:szCs w:val="24"/>
              </w:rPr>
              <w:t>1</w:t>
            </w:r>
          </w:p>
        </w:tc>
        <w:tc>
          <w:tcPr>
            <w:tcW w:w="2069" w:type="dxa"/>
            <w:tcBorders>
              <w:top w:val="single" w:sz="5" w:space="0" w:color="000000"/>
              <w:left w:val="single" w:sz="5" w:space="0" w:color="000000"/>
              <w:bottom w:val="single" w:sz="5" w:space="0" w:color="000000"/>
              <w:right w:val="single" w:sz="5" w:space="0" w:color="000000"/>
            </w:tcBorders>
          </w:tcPr>
          <w:p w14:paraId="55D752C1" w14:textId="0EE7497C" w:rsidR="00CE409C" w:rsidRDefault="003A79D3" w:rsidP="00090A5B">
            <w:pPr>
              <w:spacing w:line="260" w:lineRule="exact"/>
              <w:ind w:left="100"/>
              <w:jc w:val="both"/>
              <w:rPr>
                <w:sz w:val="24"/>
                <w:szCs w:val="24"/>
              </w:rPr>
            </w:pPr>
            <w:proofErr w:type="spellStart"/>
            <w:r>
              <w:rPr>
                <w:spacing w:val="-5"/>
                <w:sz w:val="24"/>
                <w:szCs w:val="24"/>
              </w:rPr>
              <w:t>M.Vijayan</w:t>
            </w:r>
            <w:proofErr w:type="spellEnd"/>
          </w:p>
        </w:tc>
        <w:tc>
          <w:tcPr>
            <w:tcW w:w="3332" w:type="dxa"/>
            <w:tcBorders>
              <w:top w:val="single" w:sz="5" w:space="0" w:color="000000"/>
              <w:left w:val="single" w:sz="5" w:space="0" w:color="000000"/>
              <w:bottom w:val="single" w:sz="5" w:space="0" w:color="000000"/>
              <w:right w:val="single" w:sz="5" w:space="0" w:color="000000"/>
            </w:tcBorders>
          </w:tcPr>
          <w:p w14:paraId="408E9559" w14:textId="77777777" w:rsidR="00CE409C" w:rsidRDefault="009B090C" w:rsidP="00090A5B">
            <w:pPr>
              <w:spacing w:line="260" w:lineRule="exact"/>
              <w:ind w:left="102" w:right="62"/>
              <w:jc w:val="both"/>
              <w:rPr>
                <w:sz w:val="24"/>
                <w:szCs w:val="24"/>
              </w:rPr>
            </w:pPr>
            <w:r>
              <w:rPr>
                <w:spacing w:val="-5"/>
                <w:sz w:val="24"/>
                <w:szCs w:val="24"/>
              </w:rPr>
              <w:t>H</w:t>
            </w:r>
            <w:r>
              <w:rPr>
                <w:sz w:val="24"/>
                <w:szCs w:val="24"/>
              </w:rPr>
              <w:t>e</w:t>
            </w:r>
            <w:r>
              <w:rPr>
                <w:spacing w:val="32"/>
                <w:sz w:val="24"/>
                <w:szCs w:val="24"/>
              </w:rPr>
              <w:t xml:space="preserve"> </w:t>
            </w:r>
            <w:r>
              <w:rPr>
                <w:spacing w:val="-4"/>
                <w:sz w:val="24"/>
                <w:szCs w:val="24"/>
              </w:rPr>
              <w:t>i</w:t>
            </w:r>
            <w:r>
              <w:rPr>
                <w:sz w:val="24"/>
                <w:szCs w:val="24"/>
              </w:rPr>
              <w:t>s</w:t>
            </w:r>
            <w:r>
              <w:rPr>
                <w:spacing w:val="34"/>
                <w:sz w:val="24"/>
                <w:szCs w:val="24"/>
              </w:rPr>
              <w:t xml:space="preserve"> </w:t>
            </w:r>
            <w:r>
              <w:rPr>
                <w:spacing w:val="-4"/>
                <w:sz w:val="24"/>
                <w:szCs w:val="24"/>
              </w:rPr>
              <w:t>t</w:t>
            </w:r>
            <w:r>
              <w:rPr>
                <w:spacing w:val="-5"/>
                <w:sz w:val="24"/>
                <w:szCs w:val="24"/>
              </w:rPr>
              <w:t>h</w:t>
            </w:r>
            <w:r>
              <w:rPr>
                <w:sz w:val="24"/>
                <w:szCs w:val="24"/>
              </w:rPr>
              <w:t>e</w:t>
            </w:r>
            <w:r>
              <w:rPr>
                <w:spacing w:val="32"/>
                <w:sz w:val="24"/>
                <w:szCs w:val="24"/>
              </w:rPr>
              <w:t xml:space="preserve"> </w:t>
            </w:r>
            <w:r>
              <w:rPr>
                <w:spacing w:val="-4"/>
                <w:sz w:val="24"/>
                <w:szCs w:val="24"/>
              </w:rPr>
              <w:t>m</w:t>
            </w:r>
            <w:r>
              <w:rPr>
                <w:spacing w:val="-6"/>
                <w:sz w:val="24"/>
                <w:szCs w:val="24"/>
              </w:rPr>
              <w:t>a</w:t>
            </w:r>
            <w:r>
              <w:rPr>
                <w:spacing w:val="-4"/>
                <w:sz w:val="24"/>
                <w:szCs w:val="24"/>
              </w:rPr>
              <w:t>i</w:t>
            </w:r>
            <w:r>
              <w:rPr>
                <w:sz w:val="24"/>
                <w:szCs w:val="24"/>
              </w:rPr>
              <w:t>n</w:t>
            </w:r>
            <w:r>
              <w:rPr>
                <w:spacing w:val="31"/>
                <w:sz w:val="24"/>
                <w:szCs w:val="24"/>
              </w:rPr>
              <w:t xml:space="preserve"> </w:t>
            </w:r>
            <w:r>
              <w:rPr>
                <w:spacing w:val="-5"/>
                <w:sz w:val="24"/>
                <w:szCs w:val="24"/>
              </w:rPr>
              <w:t>d</w:t>
            </w:r>
            <w:r>
              <w:rPr>
                <w:spacing w:val="-6"/>
                <w:sz w:val="24"/>
                <w:szCs w:val="24"/>
              </w:rPr>
              <w:t>e</w:t>
            </w:r>
            <w:r>
              <w:rPr>
                <w:spacing w:val="-5"/>
                <w:sz w:val="24"/>
                <w:szCs w:val="24"/>
              </w:rPr>
              <w:t>v</w:t>
            </w:r>
            <w:r>
              <w:rPr>
                <w:spacing w:val="-6"/>
                <w:sz w:val="24"/>
                <w:szCs w:val="24"/>
              </w:rPr>
              <w:t>e</w:t>
            </w:r>
            <w:r>
              <w:rPr>
                <w:spacing w:val="-4"/>
                <w:sz w:val="24"/>
                <w:szCs w:val="24"/>
              </w:rPr>
              <w:t>l</w:t>
            </w:r>
            <w:r>
              <w:rPr>
                <w:spacing w:val="-5"/>
                <w:sz w:val="24"/>
                <w:szCs w:val="24"/>
              </w:rPr>
              <w:t>op</w:t>
            </w:r>
            <w:r>
              <w:rPr>
                <w:spacing w:val="-6"/>
                <w:sz w:val="24"/>
                <w:szCs w:val="24"/>
              </w:rPr>
              <w:t>e</w:t>
            </w:r>
            <w:r>
              <w:rPr>
                <w:sz w:val="24"/>
                <w:szCs w:val="24"/>
              </w:rPr>
              <w:t>r</w:t>
            </w:r>
            <w:r>
              <w:rPr>
                <w:spacing w:val="33"/>
                <w:sz w:val="24"/>
                <w:szCs w:val="24"/>
              </w:rPr>
              <w:t xml:space="preserve"> </w:t>
            </w:r>
            <w:r>
              <w:rPr>
                <w:spacing w:val="-5"/>
                <w:sz w:val="24"/>
                <w:szCs w:val="24"/>
              </w:rPr>
              <w:t>o</w:t>
            </w:r>
            <w:r>
              <w:rPr>
                <w:sz w:val="24"/>
                <w:szCs w:val="24"/>
              </w:rPr>
              <w:t>f</w:t>
            </w:r>
            <w:r>
              <w:rPr>
                <w:spacing w:val="33"/>
                <w:sz w:val="24"/>
                <w:szCs w:val="24"/>
              </w:rPr>
              <w:t xml:space="preserve"> </w:t>
            </w:r>
            <w:r>
              <w:rPr>
                <w:spacing w:val="-4"/>
                <w:sz w:val="24"/>
                <w:szCs w:val="24"/>
              </w:rPr>
              <w:t>t</w:t>
            </w:r>
            <w:r>
              <w:rPr>
                <w:spacing w:val="-5"/>
                <w:sz w:val="24"/>
                <w:szCs w:val="24"/>
              </w:rPr>
              <w:t>h</w:t>
            </w:r>
            <w:r>
              <w:rPr>
                <w:sz w:val="24"/>
                <w:szCs w:val="24"/>
              </w:rPr>
              <w:t>e</w:t>
            </w:r>
          </w:p>
          <w:p w14:paraId="39044C00" w14:textId="77777777" w:rsidR="00CE409C" w:rsidRDefault="00CE409C" w:rsidP="00090A5B">
            <w:pPr>
              <w:spacing w:before="9" w:line="120" w:lineRule="exact"/>
              <w:jc w:val="both"/>
              <w:rPr>
                <w:sz w:val="13"/>
                <w:szCs w:val="13"/>
              </w:rPr>
            </w:pPr>
          </w:p>
          <w:p w14:paraId="74E47F94" w14:textId="77777777" w:rsidR="00CE409C" w:rsidRDefault="009B090C" w:rsidP="00090A5B">
            <w:pPr>
              <w:spacing w:line="360" w:lineRule="auto"/>
              <w:ind w:left="102" w:right="57"/>
              <w:jc w:val="both"/>
              <w:rPr>
                <w:sz w:val="24"/>
                <w:szCs w:val="24"/>
              </w:rPr>
            </w:pPr>
            <w:r>
              <w:rPr>
                <w:spacing w:val="-4"/>
                <w:sz w:val="24"/>
                <w:szCs w:val="24"/>
              </w:rPr>
              <w:t>t</w:t>
            </w:r>
            <w:r>
              <w:rPr>
                <w:spacing w:val="-6"/>
                <w:sz w:val="24"/>
                <w:szCs w:val="24"/>
              </w:rPr>
              <w:t>ea</w:t>
            </w:r>
            <w:r>
              <w:rPr>
                <w:sz w:val="24"/>
                <w:szCs w:val="24"/>
              </w:rPr>
              <w:t>m</w:t>
            </w:r>
            <w:r>
              <w:rPr>
                <w:spacing w:val="-21"/>
                <w:sz w:val="24"/>
                <w:szCs w:val="24"/>
              </w:rPr>
              <w:t xml:space="preserve"> </w:t>
            </w:r>
            <w:r>
              <w:rPr>
                <w:spacing w:val="-6"/>
                <w:sz w:val="24"/>
                <w:szCs w:val="24"/>
              </w:rPr>
              <w:t>a</w:t>
            </w:r>
            <w:r>
              <w:rPr>
                <w:spacing w:val="-5"/>
                <w:sz w:val="24"/>
                <w:szCs w:val="24"/>
              </w:rPr>
              <w:t>n</w:t>
            </w:r>
            <w:r>
              <w:rPr>
                <w:sz w:val="24"/>
                <w:szCs w:val="24"/>
              </w:rPr>
              <w:t>d</w:t>
            </w:r>
            <w:r>
              <w:rPr>
                <w:spacing w:val="-22"/>
                <w:sz w:val="24"/>
                <w:szCs w:val="24"/>
              </w:rPr>
              <w:t xml:space="preserve"> </w:t>
            </w:r>
            <w:r>
              <w:rPr>
                <w:spacing w:val="-5"/>
                <w:sz w:val="24"/>
                <w:szCs w:val="24"/>
              </w:rPr>
              <w:t>h</w:t>
            </w:r>
            <w:r>
              <w:rPr>
                <w:spacing w:val="-6"/>
                <w:sz w:val="24"/>
                <w:szCs w:val="24"/>
              </w:rPr>
              <w:t>a</w:t>
            </w:r>
            <w:r>
              <w:rPr>
                <w:sz w:val="24"/>
                <w:szCs w:val="24"/>
              </w:rPr>
              <w:t>s</w:t>
            </w:r>
            <w:r>
              <w:rPr>
                <w:spacing w:val="-21"/>
                <w:sz w:val="24"/>
                <w:szCs w:val="24"/>
              </w:rPr>
              <w:t xml:space="preserve"> </w:t>
            </w:r>
            <w:r>
              <w:rPr>
                <w:sz w:val="24"/>
                <w:szCs w:val="24"/>
              </w:rPr>
              <w:t>7</w:t>
            </w:r>
            <w:r>
              <w:rPr>
                <w:spacing w:val="-19"/>
                <w:sz w:val="24"/>
                <w:szCs w:val="24"/>
              </w:rPr>
              <w:t xml:space="preserve"> </w:t>
            </w:r>
            <w:r>
              <w:rPr>
                <w:spacing w:val="-12"/>
                <w:sz w:val="24"/>
                <w:szCs w:val="24"/>
              </w:rPr>
              <w:t>y</w:t>
            </w:r>
            <w:r>
              <w:rPr>
                <w:spacing w:val="-3"/>
                <w:sz w:val="24"/>
                <w:szCs w:val="24"/>
              </w:rPr>
              <w:t>e</w:t>
            </w:r>
            <w:r>
              <w:rPr>
                <w:spacing w:val="-6"/>
                <w:sz w:val="24"/>
                <w:szCs w:val="24"/>
              </w:rPr>
              <w:t>ar</w:t>
            </w:r>
            <w:r>
              <w:rPr>
                <w:sz w:val="24"/>
                <w:szCs w:val="24"/>
              </w:rPr>
              <w:t>s</w:t>
            </w:r>
            <w:r>
              <w:rPr>
                <w:spacing w:val="-21"/>
                <w:sz w:val="24"/>
                <w:szCs w:val="24"/>
              </w:rPr>
              <w:t xml:space="preserve"> </w:t>
            </w:r>
            <w:r>
              <w:rPr>
                <w:spacing w:val="-5"/>
                <w:sz w:val="24"/>
                <w:szCs w:val="24"/>
              </w:rPr>
              <w:t>o</w:t>
            </w:r>
            <w:r>
              <w:rPr>
                <w:sz w:val="24"/>
                <w:szCs w:val="24"/>
              </w:rPr>
              <w:t>f</w:t>
            </w:r>
            <w:r>
              <w:rPr>
                <w:spacing w:val="-22"/>
                <w:sz w:val="24"/>
                <w:szCs w:val="24"/>
              </w:rPr>
              <w:t xml:space="preserve"> </w:t>
            </w:r>
            <w:r>
              <w:rPr>
                <w:spacing w:val="-6"/>
                <w:sz w:val="24"/>
                <w:szCs w:val="24"/>
              </w:rPr>
              <w:t>e</w:t>
            </w:r>
            <w:r>
              <w:rPr>
                <w:spacing w:val="-2"/>
                <w:sz w:val="24"/>
                <w:szCs w:val="24"/>
              </w:rPr>
              <w:t>x</w:t>
            </w:r>
            <w:r>
              <w:rPr>
                <w:spacing w:val="-5"/>
                <w:sz w:val="24"/>
                <w:szCs w:val="24"/>
              </w:rPr>
              <w:t>p</w:t>
            </w:r>
            <w:r>
              <w:rPr>
                <w:spacing w:val="-6"/>
                <w:sz w:val="24"/>
                <w:szCs w:val="24"/>
              </w:rPr>
              <w:t>er</w:t>
            </w:r>
            <w:r>
              <w:rPr>
                <w:spacing w:val="-4"/>
                <w:sz w:val="24"/>
                <w:szCs w:val="24"/>
              </w:rPr>
              <w:t>i</w:t>
            </w:r>
            <w:r>
              <w:rPr>
                <w:spacing w:val="-6"/>
                <w:sz w:val="24"/>
                <w:szCs w:val="24"/>
              </w:rPr>
              <w:t>e</w:t>
            </w:r>
            <w:r>
              <w:rPr>
                <w:spacing w:val="-5"/>
                <w:sz w:val="24"/>
                <w:szCs w:val="24"/>
              </w:rPr>
              <w:t>n</w:t>
            </w:r>
            <w:r>
              <w:rPr>
                <w:spacing w:val="-6"/>
                <w:sz w:val="24"/>
                <w:szCs w:val="24"/>
              </w:rPr>
              <w:t>c</w:t>
            </w:r>
            <w:r>
              <w:rPr>
                <w:sz w:val="24"/>
                <w:szCs w:val="24"/>
              </w:rPr>
              <w:t xml:space="preserve">e </w:t>
            </w:r>
            <w:r>
              <w:rPr>
                <w:spacing w:val="-4"/>
                <w:sz w:val="24"/>
                <w:szCs w:val="24"/>
              </w:rPr>
              <w:t>i</w:t>
            </w:r>
            <w:r>
              <w:rPr>
                <w:sz w:val="24"/>
                <w:szCs w:val="24"/>
              </w:rPr>
              <w:t>n</w:t>
            </w:r>
            <w:r>
              <w:rPr>
                <w:spacing w:val="1"/>
                <w:sz w:val="24"/>
                <w:szCs w:val="24"/>
              </w:rPr>
              <w:t xml:space="preserve"> </w:t>
            </w:r>
            <w:r>
              <w:rPr>
                <w:spacing w:val="-5"/>
                <w:sz w:val="24"/>
                <w:szCs w:val="24"/>
              </w:rPr>
              <w:t>so</w:t>
            </w:r>
            <w:r>
              <w:rPr>
                <w:spacing w:val="-6"/>
                <w:sz w:val="24"/>
                <w:szCs w:val="24"/>
              </w:rPr>
              <w:t>f</w:t>
            </w:r>
            <w:r>
              <w:rPr>
                <w:spacing w:val="-4"/>
                <w:sz w:val="24"/>
                <w:szCs w:val="24"/>
              </w:rPr>
              <w:t>t</w:t>
            </w:r>
            <w:r>
              <w:rPr>
                <w:spacing w:val="-5"/>
                <w:sz w:val="24"/>
                <w:szCs w:val="24"/>
              </w:rPr>
              <w:t>w</w:t>
            </w:r>
            <w:r>
              <w:rPr>
                <w:spacing w:val="-6"/>
                <w:sz w:val="24"/>
                <w:szCs w:val="24"/>
              </w:rPr>
              <w:t>ar</w:t>
            </w:r>
            <w:r>
              <w:rPr>
                <w:sz w:val="24"/>
                <w:szCs w:val="24"/>
              </w:rPr>
              <w:t xml:space="preserve">e </w:t>
            </w:r>
            <w:r>
              <w:rPr>
                <w:spacing w:val="-5"/>
                <w:sz w:val="24"/>
                <w:szCs w:val="24"/>
              </w:rPr>
              <w:t>d</w:t>
            </w:r>
            <w:r>
              <w:rPr>
                <w:spacing w:val="-6"/>
                <w:sz w:val="24"/>
                <w:szCs w:val="24"/>
              </w:rPr>
              <w:t>e</w:t>
            </w:r>
            <w:r>
              <w:rPr>
                <w:spacing w:val="-5"/>
                <w:sz w:val="24"/>
                <w:szCs w:val="24"/>
              </w:rPr>
              <w:t>v</w:t>
            </w:r>
            <w:r>
              <w:rPr>
                <w:spacing w:val="-6"/>
                <w:sz w:val="24"/>
                <w:szCs w:val="24"/>
              </w:rPr>
              <w:t>e</w:t>
            </w:r>
            <w:r>
              <w:rPr>
                <w:spacing w:val="-4"/>
                <w:sz w:val="24"/>
                <w:szCs w:val="24"/>
              </w:rPr>
              <w:t>l</w:t>
            </w:r>
            <w:r>
              <w:rPr>
                <w:spacing w:val="-5"/>
                <w:sz w:val="24"/>
                <w:szCs w:val="24"/>
              </w:rPr>
              <w:t>op</w:t>
            </w:r>
            <w:r>
              <w:rPr>
                <w:spacing w:val="-4"/>
                <w:sz w:val="24"/>
                <w:szCs w:val="24"/>
              </w:rPr>
              <w:t>i</w:t>
            </w:r>
            <w:r>
              <w:rPr>
                <w:spacing w:val="-7"/>
                <w:sz w:val="24"/>
                <w:szCs w:val="24"/>
              </w:rPr>
              <w:t>ng</w:t>
            </w:r>
            <w:r>
              <w:rPr>
                <w:sz w:val="24"/>
                <w:szCs w:val="24"/>
              </w:rPr>
              <w:t>.</w:t>
            </w:r>
            <w:r>
              <w:rPr>
                <w:spacing w:val="1"/>
                <w:sz w:val="24"/>
                <w:szCs w:val="24"/>
              </w:rPr>
              <w:t xml:space="preserve"> </w:t>
            </w:r>
            <w:r>
              <w:rPr>
                <w:spacing w:val="-5"/>
                <w:sz w:val="24"/>
                <w:szCs w:val="24"/>
              </w:rPr>
              <w:t>H</w:t>
            </w:r>
            <w:r>
              <w:rPr>
                <w:sz w:val="24"/>
                <w:szCs w:val="24"/>
              </w:rPr>
              <w:t xml:space="preserve">e </w:t>
            </w:r>
            <w:r>
              <w:rPr>
                <w:spacing w:val="-6"/>
                <w:sz w:val="24"/>
                <w:szCs w:val="24"/>
              </w:rPr>
              <w:t>f</w:t>
            </w:r>
            <w:r>
              <w:rPr>
                <w:spacing w:val="-5"/>
                <w:sz w:val="24"/>
                <w:szCs w:val="24"/>
              </w:rPr>
              <w:t>o</w:t>
            </w:r>
            <w:r>
              <w:rPr>
                <w:spacing w:val="-4"/>
                <w:sz w:val="24"/>
                <w:szCs w:val="24"/>
              </w:rPr>
              <w:t>ll</w:t>
            </w:r>
            <w:r>
              <w:rPr>
                <w:spacing w:val="-5"/>
                <w:sz w:val="24"/>
                <w:szCs w:val="24"/>
              </w:rPr>
              <w:t>ow</w:t>
            </w:r>
            <w:r>
              <w:rPr>
                <w:sz w:val="24"/>
                <w:szCs w:val="24"/>
              </w:rPr>
              <w:t>s</w:t>
            </w:r>
            <w:r>
              <w:rPr>
                <w:spacing w:val="-9"/>
                <w:sz w:val="24"/>
                <w:szCs w:val="24"/>
              </w:rPr>
              <w:t xml:space="preserve"> </w:t>
            </w:r>
            <w:r>
              <w:rPr>
                <w:spacing w:val="-5"/>
                <w:sz w:val="24"/>
                <w:szCs w:val="24"/>
              </w:rPr>
              <w:t>s</w:t>
            </w:r>
            <w:r>
              <w:rPr>
                <w:spacing w:val="-4"/>
                <w:sz w:val="24"/>
                <w:szCs w:val="24"/>
              </w:rPr>
              <w:t>t</w:t>
            </w:r>
            <w:r>
              <w:rPr>
                <w:spacing w:val="-6"/>
                <w:sz w:val="24"/>
                <w:szCs w:val="24"/>
              </w:rPr>
              <w:t>a</w:t>
            </w:r>
            <w:r>
              <w:rPr>
                <w:spacing w:val="-5"/>
                <w:sz w:val="24"/>
                <w:szCs w:val="24"/>
              </w:rPr>
              <w:t>nd</w:t>
            </w:r>
            <w:r>
              <w:rPr>
                <w:spacing w:val="-6"/>
                <w:sz w:val="24"/>
                <w:szCs w:val="24"/>
              </w:rPr>
              <w:t>ar</w:t>
            </w:r>
            <w:r>
              <w:rPr>
                <w:spacing w:val="-5"/>
                <w:sz w:val="24"/>
                <w:szCs w:val="24"/>
              </w:rPr>
              <w:t>d</w:t>
            </w:r>
            <w:r>
              <w:rPr>
                <w:sz w:val="24"/>
                <w:szCs w:val="24"/>
              </w:rPr>
              <w:t>s</w:t>
            </w:r>
            <w:r>
              <w:rPr>
                <w:spacing w:val="-9"/>
                <w:sz w:val="24"/>
                <w:szCs w:val="24"/>
              </w:rPr>
              <w:t xml:space="preserve"> </w:t>
            </w:r>
            <w:r>
              <w:rPr>
                <w:spacing w:val="-5"/>
                <w:sz w:val="24"/>
                <w:szCs w:val="24"/>
              </w:rPr>
              <w:t>o</w:t>
            </w:r>
            <w:r>
              <w:rPr>
                <w:sz w:val="24"/>
                <w:szCs w:val="24"/>
              </w:rPr>
              <w:t>f</w:t>
            </w:r>
            <w:r>
              <w:rPr>
                <w:spacing w:val="-10"/>
                <w:sz w:val="24"/>
                <w:szCs w:val="24"/>
              </w:rPr>
              <w:t xml:space="preserve"> </w:t>
            </w:r>
            <w:r>
              <w:rPr>
                <w:spacing w:val="-6"/>
                <w:sz w:val="24"/>
                <w:szCs w:val="24"/>
              </w:rPr>
              <w:t>c</w:t>
            </w:r>
            <w:r>
              <w:rPr>
                <w:spacing w:val="-5"/>
                <w:sz w:val="24"/>
                <w:szCs w:val="24"/>
              </w:rPr>
              <w:t>od</w:t>
            </w:r>
            <w:r>
              <w:rPr>
                <w:spacing w:val="-4"/>
                <w:sz w:val="24"/>
                <w:szCs w:val="24"/>
              </w:rPr>
              <w:t>i</w:t>
            </w:r>
            <w:r>
              <w:rPr>
                <w:spacing w:val="-7"/>
                <w:sz w:val="24"/>
                <w:szCs w:val="24"/>
              </w:rPr>
              <w:t>n</w:t>
            </w:r>
            <w:r>
              <w:rPr>
                <w:sz w:val="24"/>
                <w:szCs w:val="24"/>
              </w:rPr>
              <w:t>g</w:t>
            </w:r>
            <w:r>
              <w:rPr>
                <w:spacing w:val="-12"/>
                <w:sz w:val="24"/>
                <w:szCs w:val="24"/>
              </w:rPr>
              <w:t xml:space="preserve"> </w:t>
            </w:r>
            <w:r>
              <w:rPr>
                <w:spacing w:val="-6"/>
                <w:sz w:val="24"/>
                <w:szCs w:val="24"/>
              </w:rPr>
              <w:t>a</w:t>
            </w:r>
            <w:r>
              <w:rPr>
                <w:spacing w:val="-5"/>
                <w:sz w:val="24"/>
                <w:szCs w:val="24"/>
              </w:rPr>
              <w:t>n</w:t>
            </w:r>
            <w:r>
              <w:rPr>
                <w:sz w:val="24"/>
                <w:szCs w:val="24"/>
              </w:rPr>
              <w:t>d</w:t>
            </w:r>
            <w:r>
              <w:rPr>
                <w:spacing w:val="-10"/>
                <w:sz w:val="24"/>
                <w:szCs w:val="24"/>
              </w:rPr>
              <w:t xml:space="preserve"> </w:t>
            </w:r>
            <w:r>
              <w:rPr>
                <w:spacing w:val="-4"/>
                <w:sz w:val="24"/>
                <w:szCs w:val="24"/>
              </w:rPr>
              <w:t>i</w:t>
            </w:r>
            <w:r>
              <w:rPr>
                <w:sz w:val="24"/>
                <w:szCs w:val="24"/>
              </w:rPr>
              <w:t xml:space="preserve">s </w:t>
            </w:r>
            <w:r>
              <w:rPr>
                <w:spacing w:val="-6"/>
                <w:sz w:val="24"/>
                <w:szCs w:val="24"/>
              </w:rPr>
              <w:t>a</w:t>
            </w:r>
            <w:r>
              <w:rPr>
                <w:sz w:val="24"/>
                <w:szCs w:val="24"/>
              </w:rPr>
              <w:t>n</w:t>
            </w:r>
            <w:r>
              <w:rPr>
                <w:spacing w:val="2"/>
                <w:sz w:val="24"/>
                <w:szCs w:val="24"/>
              </w:rPr>
              <w:t xml:space="preserve"> </w:t>
            </w:r>
            <w:r>
              <w:rPr>
                <w:spacing w:val="-6"/>
                <w:sz w:val="24"/>
                <w:szCs w:val="24"/>
              </w:rPr>
              <w:t>e</w:t>
            </w:r>
            <w:r>
              <w:rPr>
                <w:spacing w:val="-2"/>
                <w:sz w:val="24"/>
                <w:szCs w:val="24"/>
              </w:rPr>
              <w:t>x</w:t>
            </w:r>
            <w:r>
              <w:rPr>
                <w:spacing w:val="-5"/>
                <w:sz w:val="24"/>
                <w:szCs w:val="24"/>
              </w:rPr>
              <w:t>p</w:t>
            </w:r>
            <w:r>
              <w:rPr>
                <w:spacing w:val="-6"/>
                <w:sz w:val="24"/>
                <w:szCs w:val="24"/>
              </w:rPr>
              <w:t>er</w:t>
            </w:r>
            <w:r>
              <w:rPr>
                <w:sz w:val="24"/>
                <w:szCs w:val="24"/>
              </w:rPr>
              <w:t>t</w:t>
            </w:r>
            <w:r>
              <w:rPr>
                <w:spacing w:val="2"/>
                <w:sz w:val="24"/>
                <w:szCs w:val="24"/>
              </w:rPr>
              <w:t xml:space="preserve"> </w:t>
            </w:r>
            <w:r>
              <w:rPr>
                <w:spacing w:val="-5"/>
                <w:sz w:val="24"/>
                <w:szCs w:val="24"/>
              </w:rPr>
              <w:t>o</w:t>
            </w:r>
            <w:r>
              <w:rPr>
                <w:sz w:val="24"/>
                <w:szCs w:val="24"/>
              </w:rPr>
              <w:t>f</w:t>
            </w:r>
            <w:r>
              <w:rPr>
                <w:spacing w:val="1"/>
                <w:sz w:val="24"/>
                <w:szCs w:val="24"/>
              </w:rPr>
              <w:t xml:space="preserve"> </w:t>
            </w:r>
            <w:r>
              <w:rPr>
                <w:spacing w:val="-4"/>
                <w:sz w:val="24"/>
                <w:szCs w:val="24"/>
              </w:rPr>
              <w:t>P</w:t>
            </w:r>
            <w:r>
              <w:rPr>
                <w:spacing w:val="-8"/>
                <w:sz w:val="24"/>
                <w:szCs w:val="24"/>
              </w:rPr>
              <w:t>H</w:t>
            </w:r>
            <w:r>
              <w:rPr>
                <w:sz w:val="24"/>
                <w:szCs w:val="24"/>
              </w:rPr>
              <w:t>P</w:t>
            </w:r>
            <w:r>
              <w:rPr>
                <w:spacing w:val="3"/>
                <w:sz w:val="24"/>
                <w:szCs w:val="24"/>
              </w:rPr>
              <w:t xml:space="preserve"> </w:t>
            </w:r>
            <w:r>
              <w:rPr>
                <w:spacing w:val="-6"/>
                <w:sz w:val="24"/>
                <w:szCs w:val="24"/>
              </w:rPr>
              <w:t>a</w:t>
            </w:r>
            <w:r>
              <w:rPr>
                <w:spacing w:val="-5"/>
                <w:sz w:val="24"/>
                <w:szCs w:val="24"/>
              </w:rPr>
              <w:t>n</w:t>
            </w:r>
            <w:r>
              <w:rPr>
                <w:sz w:val="24"/>
                <w:szCs w:val="24"/>
              </w:rPr>
              <w:t xml:space="preserve">d </w:t>
            </w:r>
            <w:r>
              <w:rPr>
                <w:spacing w:val="-2"/>
                <w:sz w:val="24"/>
                <w:szCs w:val="24"/>
              </w:rPr>
              <w:t>J</w:t>
            </w:r>
            <w:r>
              <w:rPr>
                <w:spacing w:val="-6"/>
                <w:sz w:val="24"/>
                <w:szCs w:val="24"/>
              </w:rPr>
              <w:t>a</w:t>
            </w:r>
            <w:r>
              <w:rPr>
                <w:spacing w:val="-7"/>
                <w:sz w:val="24"/>
                <w:szCs w:val="24"/>
              </w:rPr>
              <w:t>v</w:t>
            </w:r>
            <w:r>
              <w:rPr>
                <w:spacing w:val="-6"/>
                <w:sz w:val="24"/>
                <w:szCs w:val="24"/>
              </w:rPr>
              <w:t>a</w:t>
            </w:r>
            <w:r>
              <w:rPr>
                <w:sz w:val="24"/>
                <w:szCs w:val="24"/>
              </w:rPr>
              <w:t>.</w:t>
            </w:r>
            <w:r>
              <w:rPr>
                <w:spacing w:val="2"/>
                <w:sz w:val="24"/>
                <w:szCs w:val="24"/>
              </w:rPr>
              <w:t xml:space="preserve"> </w:t>
            </w:r>
            <w:r>
              <w:rPr>
                <w:spacing w:val="-5"/>
                <w:sz w:val="24"/>
                <w:szCs w:val="24"/>
              </w:rPr>
              <w:t>H</w:t>
            </w:r>
            <w:r>
              <w:rPr>
                <w:sz w:val="24"/>
                <w:szCs w:val="24"/>
              </w:rPr>
              <w:t>e</w:t>
            </w:r>
            <w:r>
              <w:rPr>
                <w:spacing w:val="1"/>
                <w:sz w:val="24"/>
                <w:szCs w:val="24"/>
              </w:rPr>
              <w:t xml:space="preserve"> </w:t>
            </w:r>
            <w:r>
              <w:rPr>
                <w:spacing w:val="-4"/>
                <w:sz w:val="24"/>
                <w:szCs w:val="24"/>
              </w:rPr>
              <w:t>i</w:t>
            </w:r>
            <w:r>
              <w:rPr>
                <w:sz w:val="24"/>
                <w:szCs w:val="24"/>
              </w:rPr>
              <w:t xml:space="preserve">s </w:t>
            </w:r>
            <w:r>
              <w:rPr>
                <w:spacing w:val="-5"/>
                <w:sz w:val="24"/>
                <w:szCs w:val="24"/>
              </w:rPr>
              <w:t>w</w:t>
            </w:r>
            <w:r>
              <w:rPr>
                <w:spacing w:val="-6"/>
                <w:sz w:val="24"/>
                <w:szCs w:val="24"/>
              </w:rPr>
              <w:t>e</w:t>
            </w:r>
            <w:r>
              <w:rPr>
                <w:spacing w:val="-4"/>
                <w:sz w:val="24"/>
                <w:szCs w:val="24"/>
              </w:rPr>
              <w:t>l</w:t>
            </w:r>
            <w:r>
              <w:rPr>
                <w:sz w:val="24"/>
                <w:szCs w:val="24"/>
              </w:rPr>
              <w:t>l</w:t>
            </w:r>
            <w:r>
              <w:rPr>
                <w:spacing w:val="-9"/>
                <w:sz w:val="24"/>
                <w:szCs w:val="24"/>
              </w:rPr>
              <w:t xml:space="preserve"> </w:t>
            </w:r>
            <w:r>
              <w:rPr>
                <w:spacing w:val="-6"/>
                <w:sz w:val="24"/>
                <w:szCs w:val="24"/>
              </w:rPr>
              <w:t>a</w:t>
            </w:r>
            <w:r>
              <w:rPr>
                <w:spacing w:val="-5"/>
                <w:sz w:val="24"/>
                <w:szCs w:val="24"/>
              </w:rPr>
              <w:t>dop</w:t>
            </w:r>
            <w:r>
              <w:rPr>
                <w:spacing w:val="-4"/>
                <w:sz w:val="24"/>
                <w:szCs w:val="24"/>
              </w:rPr>
              <w:t>t</w:t>
            </w:r>
            <w:r>
              <w:rPr>
                <w:spacing w:val="-6"/>
                <w:sz w:val="24"/>
                <w:szCs w:val="24"/>
              </w:rPr>
              <w:t>e</w:t>
            </w:r>
            <w:r>
              <w:rPr>
                <w:sz w:val="24"/>
                <w:szCs w:val="24"/>
              </w:rPr>
              <w:t>d</w:t>
            </w:r>
            <w:r>
              <w:rPr>
                <w:spacing w:val="-10"/>
                <w:sz w:val="24"/>
                <w:szCs w:val="24"/>
              </w:rPr>
              <w:t xml:space="preserve"> </w:t>
            </w:r>
            <w:r>
              <w:rPr>
                <w:spacing w:val="-4"/>
                <w:sz w:val="24"/>
                <w:szCs w:val="24"/>
              </w:rPr>
              <w:t>t</w:t>
            </w:r>
            <w:r>
              <w:rPr>
                <w:sz w:val="24"/>
                <w:szCs w:val="24"/>
              </w:rPr>
              <w:t>o</w:t>
            </w:r>
            <w:r>
              <w:rPr>
                <w:spacing w:val="-10"/>
                <w:sz w:val="24"/>
                <w:szCs w:val="24"/>
              </w:rPr>
              <w:t xml:space="preserve"> </w:t>
            </w:r>
            <w:r>
              <w:rPr>
                <w:spacing w:val="-5"/>
                <w:sz w:val="24"/>
                <w:szCs w:val="24"/>
              </w:rPr>
              <w:t>n</w:t>
            </w:r>
            <w:r>
              <w:rPr>
                <w:spacing w:val="-6"/>
                <w:sz w:val="24"/>
                <w:szCs w:val="24"/>
              </w:rPr>
              <w:t>e</w:t>
            </w:r>
            <w:r>
              <w:rPr>
                <w:sz w:val="24"/>
                <w:szCs w:val="24"/>
              </w:rPr>
              <w:t>w</w:t>
            </w:r>
            <w:r>
              <w:rPr>
                <w:spacing w:val="-10"/>
                <w:sz w:val="24"/>
                <w:szCs w:val="24"/>
              </w:rPr>
              <w:t xml:space="preserve"> </w:t>
            </w:r>
            <w:r>
              <w:rPr>
                <w:spacing w:val="-4"/>
                <w:sz w:val="24"/>
                <w:szCs w:val="24"/>
              </w:rPr>
              <w:t>t</w:t>
            </w:r>
            <w:r>
              <w:rPr>
                <w:spacing w:val="-6"/>
                <w:sz w:val="24"/>
                <w:szCs w:val="24"/>
              </w:rPr>
              <w:t>ec</w:t>
            </w:r>
            <w:r>
              <w:rPr>
                <w:spacing w:val="-5"/>
                <w:sz w:val="24"/>
                <w:szCs w:val="24"/>
              </w:rPr>
              <w:t>hn</w:t>
            </w:r>
            <w:r>
              <w:rPr>
                <w:spacing w:val="-4"/>
                <w:sz w:val="24"/>
                <w:szCs w:val="24"/>
              </w:rPr>
              <w:t>ol</w:t>
            </w:r>
            <w:r>
              <w:rPr>
                <w:spacing w:val="-5"/>
                <w:sz w:val="24"/>
                <w:szCs w:val="24"/>
              </w:rPr>
              <w:t>o</w:t>
            </w:r>
            <w:r>
              <w:rPr>
                <w:spacing w:val="-7"/>
                <w:sz w:val="24"/>
                <w:szCs w:val="24"/>
              </w:rPr>
              <w:t>g</w:t>
            </w:r>
            <w:r>
              <w:rPr>
                <w:spacing w:val="-4"/>
                <w:sz w:val="24"/>
                <w:szCs w:val="24"/>
              </w:rPr>
              <w:t>i</w:t>
            </w:r>
            <w:r>
              <w:rPr>
                <w:spacing w:val="-6"/>
                <w:sz w:val="24"/>
                <w:szCs w:val="24"/>
              </w:rPr>
              <w:t>e</w:t>
            </w:r>
            <w:r>
              <w:rPr>
                <w:spacing w:val="-5"/>
                <w:sz w:val="24"/>
                <w:szCs w:val="24"/>
              </w:rPr>
              <w:t>s</w:t>
            </w:r>
            <w:r>
              <w:rPr>
                <w:sz w:val="24"/>
                <w:szCs w:val="24"/>
              </w:rPr>
              <w:t>.</w:t>
            </w:r>
          </w:p>
        </w:tc>
        <w:tc>
          <w:tcPr>
            <w:tcW w:w="2341" w:type="dxa"/>
            <w:tcBorders>
              <w:top w:val="single" w:sz="5" w:space="0" w:color="000000"/>
              <w:left w:val="single" w:sz="5" w:space="0" w:color="000000"/>
              <w:bottom w:val="single" w:sz="5" w:space="0" w:color="000000"/>
              <w:right w:val="single" w:sz="5" w:space="0" w:color="000000"/>
            </w:tcBorders>
          </w:tcPr>
          <w:p w14:paraId="7CFF39F6" w14:textId="77777777" w:rsidR="00CE409C" w:rsidRDefault="009B090C" w:rsidP="00090A5B">
            <w:pPr>
              <w:spacing w:line="260" w:lineRule="exact"/>
              <w:ind w:left="100"/>
              <w:jc w:val="both"/>
              <w:rPr>
                <w:sz w:val="24"/>
                <w:szCs w:val="24"/>
              </w:rPr>
            </w:pPr>
            <w:r>
              <w:rPr>
                <w:spacing w:val="-2"/>
                <w:sz w:val="24"/>
                <w:szCs w:val="24"/>
              </w:rPr>
              <w:t>J</w:t>
            </w:r>
            <w:r>
              <w:rPr>
                <w:spacing w:val="-6"/>
                <w:sz w:val="24"/>
                <w:szCs w:val="24"/>
              </w:rPr>
              <w:t>a</w:t>
            </w:r>
            <w:r>
              <w:rPr>
                <w:spacing w:val="-5"/>
                <w:sz w:val="24"/>
                <w:szCs w:val="24"/>
              </w:rPr>
              <w:t>v</w:t>
            </w:r>
            <w:r>
              <w:rPr>
                <w:spacing w:val="-6"/>
                <w:sz w:val="24"/>
                <w:szCs w:val="24"/>
              </w:rPr>
              <w:t>a</w:t>
            </w:r>
            <w:r>
              <w:rPr>
                <w:sz w:val="24"/>
                <w:szCs w:val="24"/>
              </w:rPr>
              <w:t>,</w:t>
            </w:r>
            <w:r>
              <w:rPr>
                <w:spacing w:val="-9"/>
                <w:sz w:val="24"/>
                <w:szCs w:val="24"/>
              </w:rPr>
              <w:t xml:space="preserve"> </w:t>
            </w:r>
            <w:r>
              <w:rPr>
                <w:spacing w:val="-4"/>
                <w:sz w:val="24"/>
                <w:szCs w:val="24"/>
              </w:rPr>
              <w:t>P</w:t>
            </w:r>
            <w:r>
              <w:rPr>
                <w:spacing w:val="-8"/>
                <w:sz w:val="24"/>
                <w:szCs w:val="24"/>
              </w:rPr>
              <w:t>H</w:t>
            </w:r>
            <w:r>
              <w:rPr>
                <w:spacing w:val="-4"/>
                <w:sz w:val="24"/>
                <w:szCs w:val="24"/>
              </w:rPr>
              <w:t>P</w:t>
            </w:r>
            <w:r>
              <w:rPr>
                <w:sz w:val="24"/>
                <w:szCs w:val="24"/>
              </w:rPr>
              <w:t>,</w:t>
            </w:r>
            <w:r>
              <w:rPr>
                <w:spacing w:val="-10"/>
                <w:sz w:val="24"/>
                <w:szCs w:val="24"/>
              </w:rPr>
              <w:t xml:space="preserve"> </w:t>
            </w:r>
            <w:r>
              <w:rPr>
                <w:spacing w:val="-4"/>
                <w:sz w:val="24"/>
                <w:szCs w:val="24"/>
              </w:rPr>
              <w:t>S</w:t>
            </w:r>
            <w:r>
              <w:rPr>
                <w:spacing w:val="-5"/>
                <w:sz w:val="24"/>
                <w:szCs w:val="24"/>
              </w:rPr>
              <w:t>Q</w:t>
            </w:r>
            <w:r>
              <w:rPr>
                <w:spacing w:val="-10"/>
                <w:sz w:val="24"/>
                <w:szCs w:val="24"/>
              </w:rPr>
              <w:t>L</w:t>
            </w:r>
            <w:r>
              <w:rPr>
                <w:sz w:val="24"/>
                <w:szCs w:val="24"/>
              </w:rPr>
              <w:t>,</w:t>
            </w:r>
            <w:r>
              <w:rPr>
                <w:spacing w:val="-10"/>
                <w:sz w:val="24"/>
                <w:szCs w:val="24"/>
              </w:rPr>
              <w:t xml:space="preserve"> </w:t>
            </w:r>
            <w:r>
              <w:rPr>
                <w:spacing w:val="-5"/>
                <w:sz w:val="24"/>
                <w:szCs w:val="24"/>
              </w:rPr>
              <w:t>A</w:t>
            </w:r>
            <w:r>
              <w:rPr>
                <w:spacing w:val="-4"/>
                <w:sz w:val="24"/>
                <w:szCs w:val="24"/>
              </w:rPr>
              <w:t>j</w:t>
            </w:r>
            <w:r>
              <w:rPr>
                <w:spacing w:val="-6"/>
                <w:sz w:val="24"/>
                <w:szCs w:val="24"/>
              </w:rPr>
              <w:t>a</w:t>
            </w:r>
            <w:r>
              <w:rPr>
                <w:sz w:val="24"/>
                <w:szCs w:val="24"/>
              </w:rPr>
              <w:t>x</w:t>
            </w:r>
          </w:p>
        </w:tc>
        <w:tc>
          <w:tcPr>
            <w:tcW w:w="1169" w:type="dxa"/>
            <w:tcBorders>
              <w:top w:val="single" w:sz="5" w:space="0" w:color="000000"/>
              <w:left w:val="single" w:sz="5" w:space="0" w:color="000000"/>
              <w:bottom w:val="single" w:sz="5" w:space="0" w:color="000000"/>
              <w:right w:val="single" w:sz="5" w:space="0" w:color="000000"/>
            </w:tcBorders>
          </w:tcPr>
          <w:p w14:paraId="665F9377" w14:textId="77777777" w:rsidR="00CE409C" w:rsidRDefault="009B090C" w:rsidP="00090A5B">
            <w:pPr>
              <w:spacing w:line="260" w:lineRule="exact"/>
              <w:ind w:left="114"/>
              <w:jc w:val="both"/>
              <w:rPr>
                <w:sz w:val="24"/>
                <w:szCs w:val="24"/>
              </w:rPr>
            </w:pPr>
            <w:r>
              <w:rPr>
                <w:sz w:val="24"/>
                <w:szCs w:val="24"/>
              </w:rPr>
              <w:t>£25.00/</w:t>
            </w:r>
            <w:proofErr w:type="spellStart"/>
            <w:r>
              <w:rPr>
                <w:sz w:val="24"/>
                <w:szCs w:val="24"/>
              </w:rPr>
              <w:t>hr</w:t>
            </w:r>
            <w:proofErr w:type="spellEnd"/>
          </w:p>
        </w:tc>
      </w:tr>
      <w:bookmarkEnd w:id="18"/>
      <w:tr w:rsidR="00CE409C" w14:paraId="626991ED" w14:textId="77777777">
        <w:trPr>
          <w:trHeight w:hRule="exact" w:val="2494"/>
        </w:trPr>
        <w:tc>
          <w:tcPr>
            <w:tcW w:w="1526" w:type="dxa"/>
            <w:tcBorders>
              <w:top w:val="single" w:sz="5" w:space="0" w:color="000000"/>
              <w:left w:val="single" w:sz="5" w:space="0" w:color="000000"/>
              <w:bottom w:val="single" w:sz="5" w:space="0" w:color="000000"/>
              <w:right w:val="single" w:sz="5" w:space="0" w:color="000000"/>
            </w:tcBorders>
          </w:tcPr>
          <w:p w14:paraId="26524211" w14:textId="77777777" w:rsidR="00CE409C" w:rsidRDefault="009B090C" w:rsidP="00090A5B">
            <w:pPr>
              <w:spacing w:line="260" w:lineRule="exact"/>
              <w:ind w:left="102"/>
              <w:jc w:val="both"/>
              <w:rPr>
                <w:sz w:val="24"/>
                <w:szCs w:val="24"/>
              </w:rPr>
            </w:pPr>
            <w:r>
              <w:rPr>
                <w:b/>
                <w:spacing w:val="-5"/>
                <w:sz w:val="24"/>
                <w:szCs w:val="24"/>
              </w:rPr>
              <w:t>D</w:t>
            </w:r>
            <w:r>
              <w:rPr>
                <w:b/>
                <w:spacing w:val="-6"/>
                <w:sz w:val="24"/>
                <w:szCs w:val="24"/>
              </w:rPr>
              <w:t>e</w:t>
            </w:r>
            <w:r>
              <w:rPr>
                <w:b/>
                <w:spacing w:val="-5"/>
                <w:sz w:val="24"/>
                <w:szCs w:val="24"/>
              </w:rPr>
              <w:t>v</w:t>
            </w:r>
            <w:r>
              <w:rPr>
                <w:b/>
                <w:spacing w:val="-6"/>
                <w:sz w:val="24"/>
                <w:szCs w:val="24"/>
              </w:rPr>
              <w:t>e</w:t>
            </w:r>
            <w:r>
              <w:rPr>
                <w:b/>
                <w:spacing w:val="-4"/>
                <w:sz w:val="24"/>
                <w:szCs w:val="24"/>
              </w:rPr>
              <w:t>l</w:t>
            </w:r>
            <w:r>
              <w:rPr>
                <w:b/>
                <w:spacing w:val="-5"/>
                <w:sz w:val="24"/>
                <w:szCs w:val="24"/>
              </w:rPr>
              <w:t>o</w:t>
            </w:r>
            <w:r>
              <w:rPr>
                <w:b/>
                <w:spacing w:val="-4"/>
                <w:sz w:val="24"/>
                <w:szCs w:val="24"/>
              </w:rPr>
              <w:t>p</w:t>
            </w:r>
            <w:r>
              <w:rPr>
                <w:b/>
                <w:spacing w:val="-6"/>
                <w:sz w:val="24"/>
                <w:szCs w:val="24"/>
              </w:rPr>
              <w:t>e</w:t>
            </w:r>
            <w:r>
              <w:rPr>
                <w:b/>
                <w:sz w:val="24"/>
                <w:szCs w:val="24"/>
              </w:rPr>
              <w:t>r</w:t>
            </w:r>
            <w:r>
              <w:rPr>
                <w:b/>
                <w:spacing w:val="-11"/>
                <w:sz w:val="24"/>
                <w:szCs w:val="24"/>
              </w:rPr>
              <w:t xml:space="preserve"> </w:t>
            </w:r>
            <w:r>
              <w:rPr>
                <w:b/>
                <w:sz w:val="24"/>
                <w:szCs w:val="24"/>
              </w:rPr>
              <w:t>2</w:t>
            </w:r>
          </w:p>
        </w:tc>
        <w:tc>
          <w:tcPr>
            <w:tcW w:w="2069" w:type="dxa"/>
            <w:tcBorders>
              <w:top w:val="single" w:sz="5" w:space="0" w:color="000000"/>
              <w:left w:val="single" w:sz="5" w:space="0" w:color="000000"/>
              <w:bottom w:val="single" w:sz="5" w:space="0" w:color="000000"/>
              <w:right w:val="single" w:sz="5" w:space="0" w:color="000000"/>
            </w:tcBorders>
          </w:tcPr>
          <w:p w14:paraId="3CBD54ED" w14:textId="7CC80F54" w:rsidR="00CE409C" w:rsidRDefault="00303421" w:rsidP="00090A5B">
            <w:pPr>
              <w:spacing w:line="260" w:lineRule="exact"/>
              <w:ind w:left="100"/>
              <w:jc w:val="both"/>
              <w:rPr>
                <w:sz w:val="24"/>
                <w:szCs w:val="24"/>
              </w:rPr>
            </w:pPr>
            <w:bookmarkStart w:id="19" w:name="_Hlk27856320"/>
            <w:proofErr w:type="spellStart"/>
            <w:proofErr w:type="gramStart"/>
            <w:r>
              <w:rPr>
                <w:spacing w:val="-4"/>
                <w:sz w:val="24"/>
                <w:szCs w:val="24"/>
              </w:rPr>
              <w:t>G.</w:t>
            </w:r>
            <w:r w:rsidR="00B639A6">
              <w:rPr>
                <w:spacing w:val="-4"/>
                <w:sz w:val="24"/>
                <w:szCs w:val="24"/>
              </w:rPr>
              <w:t>Lesly</w:t>
            </w:r>
            <w:bookmarkEnd w:id="19"/>
            <w:proofErr w:type="spellEnd"/>
            <w:proofErr w:type="gramEnd"/>
          </w:p>
        </w:tc>
        <w:tc>
          <w:tcPr>
            <w:tcW w:w="3332" w:type="dxa"/>
            <w:tcBorders>
              <w:top w:val="single" w:sz="5" w:space="0" w:color="000000"/>
              <w:left w:val="single" w:sz="5" w:space="0" w:color="000000"/>
              <w:bottom w:val="single" w:sz="5" w:space="0" w:color="000000"/>
              <w:right w:val="single" w:sz="5" w:space="0" w:color="000000"/>
            </w:tcBorders>
          </w:tcPr>
          <w:p w14:paraId="466FDE44" w14:textId="77777777" w:rsidR="00CE409C" w:rsidRDefault="009B090C" w:rsidP="00090A5B">
            <w:pPr>
              <w:spacing w:line="260" w:lineRule="exact"/>
              <w:ind w:left="102" w:right="66"/>
              <w:jc w:val="both"/>
              <w:rPr>
                <w:sz w:val="24"/>
                <w:szCs w:val="24"/>
              </w:rPr>
            </w:pPr>
            <w:r>
              <w:rPr>
                <w:spacing w:val="-5"/>
                <w:sz w:val="24"/>
                <w:szCs w:val="24"/>
              </w:rPr>
              <w:t>H</w:t>
            </w:r>
            <w:r>
              <w:rPr>
                <w:sz w:val="24"/>
                <w:szCs w:val="24"/>
              </w:rPr>
              <w:t>e</w:t>
            </w:r>
            <w:r>
              <w:rPr>
                <w:spacing w:val="32"/>
                <w:sz w:val="24"/>
                <w:szCs w:val="24"/>
              </w:rPr>
              <w:t xml:space="preserve"> </w:t>
            </w:r>
            <w:r>
              <w:rPr>
                <w:spacing w:val="-5"/>
                <w:sz w:val="24"/>
                <w:szCs w:val="24"/>
              </w:rPr>
              <w:t>h</w:t>
            </w:r>
            <w:r>
              <w:rPr>
                <w:spacing w:val="-6"/>
                <w:sz w:val="24"/>
                <w:szCs w:val="24"/>
              </w:rPr>
              <w:t>a</w:t>
            </w:r>
            <w:r>
              <w:rPr>
                <w:sz w:val="24"/>
                <w:szCs w:val="24"/>
              </w:rPr>
              <w:t>s</w:t>
            </w:r>
            <w:r>
              <w:rPr>
                <w:spacing w:val="34"/>
                <w:sz w:val="24"/>
                <w:szCs w:val="24"/>
              </w:rPr>
              <w:t xml:space="preserve"> </w:t>
            </w:r>
            <w:r>
              <w:rPr>
                <w:sz w:val="24"/>
                <w:szCs w:val="24"/>
              </w:rPr>
              <w:t>3</w:t>
            </w:r>
            <w:r>
              <w:rPr>
                <w:spacing w:val="36"/>
                <w:sz w:val="24"/>
                <w:szCs w:val="24"/>
              </w:rPr>
              <w:t xml:space="preserve"> </w:t>
            </w:r>
            <w:r>
              <w:rPr>
                <w:spacing w:val="-10"/>
                <w:sz w:val="24"/>
                <w:szCs w:val="24"/>
              </w:rPr>
              <w:t>y</w:t>
            </w:r>
            <w:r>
              <w:rPr>
                <w:spacing w:val="-6"/>
                <w:sz w:val="24"/>
                <w:szCs w:val="24"/>
              </w:rPr>
              <w:t>ear</w:t>
            </w:r>
            <w:r>
              <w:rPr>
                <w:sz w:val="24"/>
                <w:szCs w:val="24"/>
              </w:rPr>
              <w:t>s</w:t>
            </w:r>
            <w:r>
              <w:rPr>
                <w:spacing w:val="34"/>
                <w:sz w:val="24"/>
                <w:szCs w:val="24"/>
              </w:rPr>
              <w:t xml:space="preserve"> </w:t>
            </w:r>
            <w:r>
              <w:rPr>
                <w:spacing w:val="-5"/>
                <w:sz w:val="24"/>
                <w:szCs w:val="24"/>
              </w:rPr>
              <w:t>o</w:t>
            </w:r>
            <w:r>
              <w:rPr>
                <w:sz w:val="24"/>
                <w:szCs w:val="24"/>
              </w:rPr>
              <w:t>f</w:t>
            </w:r>
            <w:r>
              <w:rPr>
                <w:spacing w:val="33"/>
                <w:sz w:val="24"/>
                <w:szCs w:val="24"/>
              </w:rPr>
              <w:t xml:space="preserve"> </w:t>
            </w:r>
            <w:r>
              <w:rPr>
                <w:spacing w:val="-6"/>
                <w:sz w:val="24"/>
                <w:szCs w:val="24"/>
              </w:rPr>
              <w:t>e</w:t>
            </w:r>
            <w:r>
              <w:rPr>
                <w:spacing w:val="-2"/>
                <w:sz w:val="24"/>
                <w:szCs w:val="24"/>
              </w:rPr>
              <w:t>x</w:t>
            </w:r>
            <w:r>
              <w:rPr>
                <w:spacing w:val="-5"/>
                <w:sz w:val="24"/>
                <w:szCs w:val="24"/>
              </w:rPr>
              <w:t>p</w:t>
            </w:r>
            <w:r>
              <w:rPr>
                <w:spacing w:val="-6"/>
                <w:sz w:val="24"/>
                <w:szCs w:val="24"/>
              </w:rPr>
              <w:t>er</w:t>
            </w:r>
            <w:r>
              <w:rPr>
                <w:spacing w:val="-4"/>
                <w:sz w:val="24"/>
                <w:szCs w:val="24"/>
              </w:rPr>
              <w:t>i</w:t>
            </w:r>
            <w:r>
              <w:rPr>
                <w:spacing w:val="-6"/>
                <w:sz w:val="24"/>
                <w:szCs w:val="24"/>
              </w:rPr>
              <w:t>e</w:t>
            </w:r>
            <w:r>
              <w:rPr>
                <w:spacing w:val="-5"/>
                <w:sz w:val="24"/>
                <w:szCs w:val="24"/>
              </w:rPr>
              <w:t>n</w:t>
            </w:r>
            <w:r>
              <w:rPr>
                <w:spacing w:val="-6"/>
                <w:sz w:val="24"/>
                <w:szCs w:val="24"/>
              </w:rPr>
              <w:t>c</w:t>
            </w:r>
            <w:r>
              <w:rPr>
                <w:sz w:val="24"/>
                <w:szCs w:val="24"/>
              </w:rPr>
              <w:t>e</w:t>
            </w:r>
            <w:r>
              <w:rPr>
                <w:spacing w:val="32"/>
                <w:sz w:val="24"/>
                <w:szCs w:val="24"/>
              </w:rPr>
              <w:t xml:space="preserve"> </w:t>
            </w:r>
            <w:r>
              <w:rPr>
                <w:spacing w:val="-4"/>
                <w:sz w:val="24"/>
                <w:szCs w:val="24"/>
              </w:rPr>
              <w:t>i</w:t>
            </w:r>
            <w:r>
              <w:rPr>
                <w:sz w:val="24"/>
                <w:szCs w:val="24"/>
              </w:rPr>
              <w:t>n</w:t>
            </w:r>
          </w:p>
          <w:p w14:paraId="4CAEAC32" w14:textId="77777777" w:rsidR="00CE409C" w:rsidRDefault="00CE409C" w:rsidP="00090A5B">
            <w:pPr>
              <w:spacing w:before="9" w:line="120" w:lineRule="exact"/>
              <w:jc w:val="both"/>
              <w:rPr>
                <w:sz w:val="13"/>
                <w:szCs w:val="13"/>
              </w:rPr>
            </w:pPr>
          </w:p>
          <w:p w14:paraId="6410DDAB" w14:textId="77777777" w:rsidR="00CE409C" w:rsidRDefault="009B090C" w:rsidP="00090A5B">
            <w:pPr>
              <w:spacing w:line="360" w:lineRule="auto"/>
              <w:ind w:left="102" w:right="56"/>
              <w:jc w:val="both"/>
              <w:rPr>
                <w:sz w:val="24"/>
                <w:szCs w:val="24"/>
              </w:rPr>
            </w:pPr>
            <w:r>
              <w:rPr>
                <w:spacing w:val="-5"/>
                <w:sz w:val="24"/>
                <w:szCs w:val="24"/>
              </w:rPr>
              <w:t>w</w:t>
            </w:r>
            <w:r>
              <w:rPr>
                <w:spacing w:val="-6"/>
                <w:sz w:val="24"/>
                <w:szCs w:val="24"/>
              </w:rPr>
              <w:t>e</w:t>
            </w:r>
            <w:r>
              <w:rPr>
                <w:sz w:val="24"/>
                <w:szCs w:val="24"/>
              </w:rPr>
              <w:t xml:space="preserve">b </w:t>
            </w:r>
            <w:r>
              <w:rPr>
                <w:spacing w:val="-6"/>
                <w:sz w:val="24"/>
                <w:szCs w:val="24"/>
              </w:rPr>
              <w:t>a</w:t>
            </w:r>
            <w:r>
              <w:rPr>
                <w:spacing w:val="-5"/>
                <w:sz w:val="24"/>
                <w:szCs w:val="24"/>
              </w:rPr>
              <w:t>pp</w:t>
            </w:r>
            <w:r>
              <w:rPr>
                <w:spacing w:val="-4"/>
                <w:sz w:val="24"/>
                <w:szCs w:val="24"/>
              </w:rPr>
              <w:t>li</w:t>
            </w:r>
            <w:r>
              <w:rPr>
                <w:spacing w:val="-6"/>
                <w:sz w:val="24"/>
                <w:szCs w:val="24"/>
              </w:rPr>
              <w:t>ca</w:t>
            </w:r>
            <w:r>
              <w:rPr>
                <w:spacing w:val="-4"/>
                <w:sz w:val="24"/>
                <w:szCs w:val="24"/>
              </w:rPr>
              <w:t>ti</w:t>
            </w:r>
            <w:r>
              <w:rPr>
                <w:spacing w:val="-5"/>
                <w:sz w:val="24"/>
                <w:szCs w:val="24"/>
              </w:rPr>
              <w:t>o</w:t>
            </w:r>
            <w:r>
              <w:rPr>
                <w:sz w:val="24"/>
                <w:szCs w:val="24"/>
              </w:rPr>
              <w:t xml:space="preserve">n </w:t>
            </w:r>
            <w:r>
              <w:rPr>
                <w:spacing w:val="-5"/>
                <w:sz w:val="24"/>
                <w:szCs w:val="24"/>
              </w:rPr>
              <w:t>d</w:t>
            </w:r>
            <w:r>
              <w:rPr>
                <w:spacing w:val="-6"/>
                <w:sz w:val="24"/>
                <w:szCs w:val="24"/>
              </w:rPr>
              <w:t>e</w:t>
            </w:r>
            <w:r>
              <w:rPr>
                <w:spacing w:val="-5"/>
                <w:sz w:val="24"/>
                <w:szCs w:val="24"/>
              </w:rPr>
              <w:t>v</w:t>
            </w:r>
            <w:r>
              <w:rPr>
                <w:spacing w:val="-6"/>
                <w:sz w:val="24"/>
                <w:szCs w:val="24"/>
              </w:rPr>
              <w:t>e</w:t>
            </w:r>
            <w:r>
              <w:rPr>
                <w:spacing w:val="-4"/>
                <w:sz w:val="24"/>
                <w:szCs w:val="24"/>
              </w:rPr>
              <w:t>l</w:t>
            </w:r>
            <w:r>
              <w:rPr>
                <w:spacing w:val="-5"/>
                <w:sz w:val="24"/>
                <w:szCs w:val="24"/>
              </w:rPr>
              <w:t>op</w:t>
            </w:r>
            <w:r>
              <w:rPr>
                <w:spacing w:val="-4"/>
                <w:sz w:val="24"/>
                <w:szCs w:val="24"/>
              </w:rPr>
              <w:t>i</w:t>
            </w:r>
            <w:r>
              <w:rPr>
                <w:spacing w:val="-5"/>
                <w:sz w:val="24"/>
                <w:szCs w:val="24"/>
              </w:rPr>
              <w:t>n</w:t>
            </w:r>
            <w:r>
              <w:rPr>
                <w:sz w:val="24"/>
                <w:szCs w:val="24"/>
              </w:rPr>
              <w:t xml:space="preserve">g </w:t>
            </w:r>
            <w:r>
              <w:rPr>
                <w:spacing w:val="-5"/>
                <w:sz w:val="24"/>
                <w:szCs w:val="24"/>
              </w:rPr>
              <w:t>sp</w:t>
            </w:r>
            <w:r>
              <w:rPr>
                <w:spacing w:val="-6"/>
                <w:sz w:val="24"/>
                <w:szCs w:val="24"/>
              </w:rPr>
              <w:t>ec</w:t>
            </w:r>
            <w:r>
              <w:rPr>
                <w:spacing w:val="-4"/>
                <w:sz w:val="24"/>
                <w:szCs w:val="24"/>
              </w:rPr>
              <w:t>i</w:t>
            </w:r>
            <w:r>
              <w:rPr>
                <w:spacing w:val="-6"/>
                <w:sz w:val="24"/>
                <w:szCs w:val="24"/>
              </w:rPr>
              <w:t>a</w:t>
            </w:r>
            <w:r>
              <w:rPr>
                <w:spacing w:val="-4"/>
                <w:sz w:val="24"/>
                <w:szCs w:val="24"/>
              </w:rPr>
              <w:t>l</w:t>
            </w:r>
            <w:r>
              <w:rPr>
                <w:spacing w:val="-2"/>
                <w:sz w:val="24"/>
                <w:szCs w:val="24"/>
              </w:rPr>
              <w:t>l</w:t>
            </w:r>
            <w:r>
              <w:rPr>
                <w:sz w:val="24"/>
                <w:szCs w:val="24"/>
              </w:rPr>
              <w:t>y</w:t>
            </w:r>
            <w:r>
              <w:rPr>
                <w:spacing w:val="-26"/>
                <w:sz w:val="24"/>
                <w:szCs w:val="24"/>
              </w:rPr>
              <w:t xml:space="preserve"> </w:t>
            </w:r>
            <w:r>
              <w:rPr>
                <w:spacing w:val="-5"/>
                <w:sz w:val="24"/>
                <w:szCs w:val="24"/>
              </w:rPr>
              <w:t>us</w:t>
            </w:r>
            <w:r>
              <w:rPr>
                <w:spacing w:val="-4"/>
                <w:sz w:val="24"/>
                <w:szCs w:val="24"/>
              </w:rPr>
              <w:t>i</w:t>
            </w:r>
            <w:r>
              <w:rPr>
                <w:spacing w:val="-2"/>
                <w:sz w:val="24"/>
                <w:szCs w:val="24"/>
              </w:rPr>
              <w:t>n</w:t>
            </w:r>
            <w:r>
              <w:rPr>
                <w:sz w:val="24"/>
                <w:szCs w:val="24"/>
              </w:rPr>
              <w:t>g</w:t>
            </w:r>
            <w:r>
              <w:rPr>
                <w:spacing w:val="-22"/>
                <w:sz w:val="24"/>
                <w:szCs w:val="24"/>
              </w:rPr>
              <w:t xml:space="preserve"> </w:t>
            </w:r>
            <w:r>
              <w:rPr>
                <w:spacing w:val="-4"/>
                <w:sz w:val="24"/>
                <w:szCs w:val="24"/>
              </w:rPr>
              <w:t>P</w:t>
            </w:r>
            <w:r>
              <w:rPr>
                <w:spacing w:val="-5"/>
                <w:sz w:val="24"/>
                <w:szCs w:val="24"/>
              </w:rPr>
              <w:t>H</w:t>
            </w:r>
            <w:r>
              <w:rPr>
                <w:sz w:val="24"/>
                <w:szCs w:val="24"/>
              </w:rPr>
              <w:t>P</w:t>
            </w:r>
            <w:r>
              <w:rPr>
                <w:spacing w:val="-18"/>
                <w:sz w:val="24"/>
                <w:szCs w:val="24"/>
              </w:rPr>
              <w:t xml:space="preserve"> </w:t>
            </w:r>
            <w:r>
              <w:rPr>
                <w:spacing w:val="-5"/>
                <w:sz w:val="24"/>
                <w:szCs w:val="24"/>
              </w:rPr>
              <w:t>p</w:t>
            </w:r>
            <w:r>
              <w:rPr>
                <w:spacing w:val="-6"/>
                <w:sz w:val="24"/>
                <w:szCs w:val="24"/>
              </w:rPr>
              <w:t>r</w:t>
            </w:r>
            <w:r>
              <w:rPr>
                <w:spacing w:val="-5"/>
                <w:sz w:val="24"/>
                <w:szCs w:val="24"/>
              </w:rPr>
              <w:t>o</w:t>
            </w:r>
            <w:r>
              <w:rPr>
                <w:spacing w:val="-7"/>
                <w:sz w:val="24"/>
                <w:szCs w:val="24"/>
              </w:rPr>
              <w:t>g</w:t>
            </w:r>
            <w:r>
              <w:rPr>
                <w:spacing w:val="-6"/>
                <w:sz w:val="24"/>
                <w:szCs w:val="24"/>
              </w:rPr>
              <w:t>ra</w:t>
            </w:r>
            <w:r>
              <w:rPr>
                <w:spacing w:val="-4"/>
                <w:sz w:val="24"/>
                <w:szCs w:val="24"/>
              </w:rPr>
              <w:t>mmi</w:t>
            </w:r>
            <w:r>
              <w:rPr>
                <w:spacing w:val="-5"/>
                <w:sz w:val="24"/>
                <w:szCs w:val="24"/>
              </w:rPr>
              <w:t>n</w:t>
            </w:r>
            <w:r>
              <w:rPr>
                <w:sz w:val="24"/>
                <w:szCs w:val="24"/>
              </w:rPr>
              <w:t xml:space="preserve">g </w:t>
            </w:r>
            <w:r>
              <w:rPr>
                <w:spacing w:val="-4"/>
                <w:sz w:val="24"/>
                <w:szCs w:val="24"/>
              </w:rPr>
              <w:t>l</w:t>
            </w:r>
            <w:r>
              <w:rPr>
                <w:spacing w:val="-6"/>
                <w:sz w:val="24"/>
                <w:szCs w:val="24"/>
              </w:rPr>
              <w:t>a</w:t>
            </w:r>
            <w:r>
              <w:rPr>
                <w:spacing w:val="-5"/>
                <w:sz w:val="24"/>
                <w:szCs w:val="24"/>
              </w:rPr>
              <w:t>n</w:t>
            </w:r>
            <w:r>
              <w:rPr>
                <w:spacing w:val="-7"/>
                <w:sz w:val="24"/>
                <w:szCs w:val="24"/>
              </w:rPr>
              <w:t>g</w:t>
            </w:r>
            <w:r>
              <w:rPr>
                <w:spacing w:val="-5"/>
                <w:sz w:val="24"/>
                <w:szCs w:val="24"/>
              </w:rPr>
              <w:t>u</w:t>
            </w:r>
            <w:r>
              <w:rPr>
                <w:spacing w:val="-3"/>
                <w:sz w:val="24"/>
                <w:szCs w:val="24"/>
              </w:rPr>
              <w:t>a</w:t>
            </w:r>
            <w:r>
              <w:rPr>
                <w:spacing w:val="-7"/>
                <w:sz w:val="24"/>
                <w:szCs w:val="24"/>
              </w:rPr>
              <w:t>g</w:t>
            </w:r>
            <w:r>
              <w:rPr>
                <w:sz w:val="24"/>
                <w:szCs w:val="24"/>
              </w:rPr>
              <w:t>e</w:t>
            </w:r>
            <w:r>
              <w:rPr>
                <w:spacing w:val="1"/>
                <w:sz w:val="24"/>
                <w:szCs w:val="24"/>
              </w:rPr>
              <w:t xml:space="preserve"> </w:t>
            </w:r>
            <w:r>
              <w:rPr>
                <w:spacing w:val="-6"/>
                <w:sz w:val="24"/>
                <w:szCs w:val="24"/>
              </w:rPr>
              <w:t>a</w:t>
            </w:r>
            <w:r>
              <w:rPr>
                <w:spacing w:val="-5"/>
                <w:sz w:val="24"/>
                <w:szCs w:val="24"/>
              </w:rPr>
              <w:t>n</w:t>
            </w:r>
            <w:r>
              <w:rPr>
                <w:sz w:val="24"/>
                <w:szCs w:val="24"/>
              </w:rPr>
              <w:t xml:space="preserve">d </w:t>
            </w:r>
            <w:r>
              <w:rPr>
                <w:spacing w:val="-6"/>
                <w:sz w:val="24"/>
                <w:szCs w:val="24"/>
              </w:rPr>
              <w:t>f</w:t>
            </w:r>
            <w:r>
              <w:rPr>
                <w:spacing w:val="-5"/>
                <w:sz w:val="24"/>
                <w:szCs w:val="24"/>
              </w:rPr>
              <w:t>o</w:t>
            </w:r>
            <w:r>
              <w:rPr>
                <w:spacing w:val="-4"/>
                <w:sz w:val="24"/>
                <w:szCs w:val="24"/>
              </w:rPr>
              <w:t>ll</w:t>
            </w:r>
            <w:r>
              <w:rPr>
                <w:spacing w:val="-5"/>
                <w:sz w:val="24"/>
                <w:szCs w:val="24"/>
              </w:rPr>
              <w:t>ow</w:t>
            </w:r>
            <w:r>
              <w:rPr>
                <w:sz w:val="24"/>
                <w:szCs w:val="24"/>
              </w:rPr>
              <w:t xml:space="preserve">s </w:t>
            </w:r>
            <w:r>
              <w:rPr>
                <w:spacing w:val="-6"/>
                <w:sz w:val="24"/>
                <w:szCs w:val="24"/>
              </w:rPr>
              <w:t>c</w:t>
            </w:r>
            <w:r>
              <w:rPr>
                <w:spacing w:val="-5"/>
                <w:sz w:val="24"/>
                <w:szCs w:val="24"/>
              </w:rPr>
              <w:t>od</w:t>
            </w:r>
            <w:r>
              <w:rPr>
                <w:spacing w:val="-4"/>
                <w:sz w:val="24"/>
                <w:szCs w:val="24"/>
              </w:rPr>
              <w:t>i</w:t>
            </w:r>
            <w:r>
              <w:rPr>
                <w:spacing w:val="-5"/>
                <w:sz w:val="24"/>
                <w:szCs w:val="24"/>
              </w:rPr>
              <w:t>n</w:t>
            </w:r>
            <w:r>
              <w:rPr>
                <w:sz w:val="24"/>
                <w:szCs w:val="24"/>
              </w:rPr>
              <w:t xml:space="preserve">g </w:t>
            </w:r>
            <w:r>
              <w:rPr>
                <w:spacing w:val="-5"/>
                <w:sz w:val="24"/>
                <w:szCs w:val="24"/>
              </w:rPr>
              <w:t>s</w:t>
            </w:r>
            <w:r>
              <w:rPr>
                <w:spacing w:val="-4"/>
                <w:sz w:val="24"/>
                <w:szCs w:val="24"/>
              </w:rPr>
              <w:t>t</w:t>
            </w:r>
            <w:r>
              <w:rPr>
                <w:spacing w:val="-6"/>
                <w:sz w:val="24"/>
                <w:szCs w:val="24"/>
              </w:rPr>
              <w:t>a</w:t>
            </w:r>
            <w:r>
              <w:rPr>
                <w:spacing w:val="-5"/>
                <w:sz w:val="24"/>
                <w:szCs w:val="24"/>
              </w:rPr>
              <w:t>nd</w:t>
            </w:r>
            <w:r>
              <w:rPr>
                <w:spacing w:val="-6"/>
                <w:sz w:val="24"/>
                <w:szCs w:val="24"/>
              </w:rPr>
              <w:t>ar</w:t>
            </w:r>
            <w:r>
              <w:rPr>
                <w:spacing w:val="-5"/>
                <w:sz w:val="24"/>
                <w:szCs w:val="24"/>
              </w:rPr>
              <w:t>ds</w:t>
            </w:r>
            <w:r>
              <w:rPr>
                <w:sz w:val="24"/>
                <w:szCs w:val="24"/>
              </w:rPr>
              <w:t>.</w:t>
            </w:r>
            <w:r>
              <w:rPr>
                <w:spacing w:val="1"/>
                <w:sz w:val="24"/>
                <w:szCs w:val="24"/>
              </w:rPr>
              <w:t xml:space="preserve"> </w:t>
            </w:r>
            <w:r>
              <w:rPr>
                <w:spacing w:val="-5"/>
                <w:sz w:val="24"/>
                <w:szCs w:val="24"/>
              </w:rPr>
              <w:t>H</w:t>
            </w:r>
            <w:r>
              <w:rPr>
                <w:sz w:val="24"/>
                <w:szCs w:val="24"/>
              </w:rPr>
              <w:t xml:space="preserve">e </w:t>
            </w:r>
            <w:r>
              <w:rPr>
                <w:spacing w:val="-6"/>
                <w:sz w:val="24"/>
                <w:szCs w:val="24"/>
              </w:rPr>
              <w:t>a</w:t>
            </w:r>
            <w:r>
              <w:rPr>
                <w:spacing w:val="-4"/>
                <w:sz w:val="24"/>
                <w:szCs w:val="24"/>
              </w:rPr>
              <w:t>l</w:t>
            </w:r>
            <w:r>
              <w:rPr>
                <w:spacing w:val="-5"/>
                <w:sz w:val="24"/>
                <w:szCs w:val="24"/>
              </w:rPr>
              <w:t>s</w:t>
            </w:r>
            <w:r>
              <w:rPr>
                <w:sz w:val="24"/>
                <w:szCs w:val="24"/>
              </w:rPr>
              <w:t>o</w:t>
            </w:r>
            <w:r>
              <w:rPr>
                <w:spacing w:val="1"/>
                <w:sz w:val="24"/>
                <w:szCs w:val="24"/>
              </w:rPr>
              <w:t xml:space="preserve"> </w:t>
            </w:r>
            <w:r>
              <w:rPr>
                <w:spacing w:val="-5"/>
                <w:sz w:val="24"/>
                <w:szCs w:val="24"/>
              </w:rPr>
              <w:t>h</w:t>
            </w:r>
            <w:r>
              <w:rPr>
                <w:spacing w:val="-6"/>
                <w:sz w:val="24"/>
                <w:szCs w:val="24"/>
              </w:rPr>
              <w:t>a</w:t>
            </w:r>
            <w:r>
              <w:rPr>
                <w:sz w:val="24"/>
                <w:szCs w:val="24"/>
              </w:rPr>
              <w:t>s</w:t>
            </w:r>
            <w:r>
              <w:rPr>
                <w:spacing w:val="1"/>
                <w:sz w:val="24"/>
                <w:szCs w:val="24"/>
              </w:rPr>
              <w:t xml:space="preserve"> </w:t>
            </w:r>
            <w:r>
              <w:rPr>
                <w:spacing w:val="-6"/>
                <w:sz w:val="24"/>
                <w:szCs w:val="24"/>
              </w:rPr>
              <w:t>e</w:t>
            </w:r>
            <w:r>
              <w:rPr>
                <w:spacing w:val="-5"/>
                <w:sz w:val="24"/>
                <w:szCs w:val="24"/>
              </w:rPr>
              <w:t>xp</w:t>
            </w:r>
            <w:r>
              <w:rPr>
                <w:spacing w:val="-6"/>
                <w:sz w:val="24"/>
                <w:szCs w:val="24"/>
              </w:rPr>
              <w:t>er</w:t>
            </w:r>
            <w:r>
              <w:rPr>
                <w:spacing w:val="-4"/>
                <w:sz w:val="24"/>
                <w:szCs w:val="24"/>
              </w:rPr>
              <w:t>i</w:t>
            </w:r>
            <w:r>
              <w:rPr>
                <w:spacing w:val="-6"/>
                <w:sz w:val="24"/>
                <w:szCs w:val="24"/>
              </w:rPr>
              <w:t>e</w:t>
            </w:r>
            <w:r>
              <w:rPr>
                <w:spacing w:val="-5"/>
                <w:sz w:val="24"/>
                <w:szCs w:val="24"/>
              </w:rPr>
              <w:t>n</w:t>
            </w:r>
            <w:r>
              <w:rPr>
                <w:spacing w:val="-6"/>
                <w:sz w:val="24"/>
                <w:szCs w:val="24"/>
              </w:rPr>
              <w:t>c</w:t>
            </w:r>
            <w:r>
              <w:rPr>
                <w:sz w:val="24"/>
                <w:szCs w:val="24"/>
              </w:rPr>
              <w:t xml:space="preserve">e </w:t>
            </w:r>
            <w:r>
              <w:rPr>
                <w:spacing w:val="-4"/>
                <w:sz w:val="24"/>
                <w:szCs w:val="24"/>
              </w:rPr>
              <w:t>i</w:t>
            </w:r>
            <w:r>
              <w:rPr>
                <w:sz w:val="24"/>
                <w:szCs w:val="24"/>
              </w:rPr>
              <w:t>n</w:t>
            </w:r>
            <w:r>
              <w:rPr>
                <w:spacing w:val="-10"/>
                <w:sz w:val="24"/>
                <w:szCs w:val="24"/>
              </w:rPr>
              <w:t xml:space="preserve"> </w:t>
            </w:r>
            <w:r>
              <w:rPr>
                <w:spacing w:val="-4"/>
                <w:sz w:val="24"/>
                <w:szCs w:val="24"/>
              </w:rPr>
              <w:t>m</w:t>
            </w:r>
            <w:r>
              <w:rPr>
                <w:spacing w:val="-6"/>
                <w:sz w:val="24"/>
                <w:szCs w:val="24"/>
              </w:rPr>
              <w:t>a</w:t>
            </w:r>
            <w:r>
              <w:rPr>
                <w:spacing w:val="-5"/>
                <w:sz w:val="24"/>
                <w:szCs w:val="24"/>
              </w:rPr>
              <w:t>k</w:t>
            </w:r>
            <w:r>
              <w:rPr>
                <w:spacing w:val="-4"/>
                <w:sz w:val="24"/>
                <w:szCs w:val="24"/>
              </w:rPr>
              <w:t>i</w:t>
            </w:r>
            <w:r>
              <w:rPr>
                <w:spacing w:val="-5"/>
                <w:sz w:val="24"/>
                <w:szCs w:val="24"/>
              </w:rPr>
              <w:t>n</w:t>
            </w:r>
            <w:r>
              <w:rPr>
                <w:sz w:val="24"/>
                <w:szCs w:val="24"/>
              </w:rPr>
              <w:t>g</w:t>
            </w:r>
            <w:r>
              <w:rPr>
                <w:spacing w:val="-12"/>
                <w:sz w:val="24"/>
                <w:szCs w:val="24"/>
              </w:rPr>
              <w:t xml:space="preserve"> </w:t>
            </w:r>
            <w:r>
              <w:rPr>
                <w:spacing w:val="-4"/>
                <w:sz w:val="24"/>
                <w:szCs w:val="24"/>
              </w:rPr>
              <w:t>t</w:t>
            </w:r>
            <w:r>
              <w:rPr>
                <w:spacing w:val="-6"/>
                <w:sz w:val="24"/>
                <w:szCs w:val="24"/>
              </w:rPr>
              <w:t>ec</w:t>
            </w:r>
            <w:r>
              <w:rPr>
                <w:spacing w:val="-5"/>
                <w:sz w:val="24"/>
                <w:szCs w:val="24"/>
              </w:rPr>
              <w:t>hn</w:t>
            </w:r>
            <w:r>
              <w:rPr>
                <w:spacing w:val="-4"/>
                <w:sz w:val="24"/>
                <w:szCs w:val="24"/>
              </w:rPr>
              <w:t>i</w:t>
            </w:r>
            <w:r>
              <w:rPr>
                <w:spacing w:val="-6"/>
                <w:sz w:val="24"/>
                <w:szCs w:val="24"/>
              </w:rPr>
              <w:t>ca</w:t>
            </w:r>
            <w:r>
              <w:rPr>
                <w:sz w:val="24"/>
                <w:szCs w:val="24"/>
              </w:rPr>
              <w:t>l</w:t>
            </w:r>
            <w:r>
              <w:rPr>
                <w:spacing w:val="-9"/>
                <w:sz w:val="24"/>
                <w:szCs w:val="24"/>
              </w:rPr>
              <w:t xml:space="preserve"> </w:t>
            </w:r>
            <w:r>
              <w:rPr>
                <w:spacing w:val="-5"/>
                <w:sz w:val="24"/>
                <w:szCs w:val="24"/>
              </w:rPr>
              <w:t>do</w:t>
            </w:r>
            <w:r>
              <w:rPr>
                <w:spacing w:val="-6"/>
                <w:sz w:val="24"/>
                <w:szCs w:val="24"/>
              </w:rPr>
              <w:t>c</w:t>
            </w:r>
            <w:r>
              <w:rPr>
                <w:spacing w:val="-5"/>
                <w:sz w:val="24"/>
                <w:szCs w:val="24"/>
              </w:rPr>
              <w:t>u</w:t>
            </w:r>
            <w:r>
              <w:rPr>
                <w:spacing w:val="-4"/>
                <w:sz w:val="24"/>
                <w:szCs w:val="24"/>
              </w:rPr>
              <w:t>m</w:t>
            </w:r>
            <w:r>
              <w:rPr>
                <w:spacing w:val="-6"/>
                <w:sz w:val="24"/>
                <w:szCs w:val="24"/>
              </w:rPr>
              <w:t>e</w:t>
            </w:r>
            <w:r>
              <w:rPr>
                <w:spacing w:val="-5"/>
                <w:sz w:val="24"/>
                <w:szCs w:val="24"/>
              </w:rPr>
              <w:t>n</w:t>
            </w:r>
            <w:r>
              <w:rPr>
                <w:spacing w:val="-4"/>
                <w:sz w:val="24"/>
                <w:szCs w:val="24"/>
              </w:rPr>
              <w:t>t</w:t>
            </w:r>
            <w:r>
              <w:rPr>
                <w:spacing w:val="-5"/>
                <w:sz w:val="24"/>
                <w:szCs w:val="24"/>
              </w:rPr>
              <w:t>s</w:t>
            </w:r>
            <w:r>
              <w:rPr>
                <w:sz w:val="24"/>
                <w:szCs w:val="24"/>
              </w:rPr>
              <w:t>.</w:t>
            </w:r>
          </w:p>
        </w:tc>
        <w:tc>
          <w:tcPr>
            <w:tcW w:w="2341" w:type="dxa"/>
            <w:tcBorders>
              <w:top w:val="single" w:sz="5" w:space="0" w:color="000000"/>
              <w:left w:val="single" w:sz="5" w:space="0" w:color="000000"/>
              <w:bottom w:val="single" w:sz="5" w:space="0" w:color="000000"/>
              <w:right w:val="single" w:sz="5" w:space="0" w:color="000000"/>
            </w:tcBorders>
          </w:tcPr>
          <w:p w14:paraId="7614CB59" w14:textId="77777777" w:rsidR="00CE409C" w:rsidRDefault="009B090C" w:rsidP="00090A5B">
            <w:pPr>
              <w:spacing w:line="260" w:lineRule="exact"/>
              <w:ind w:left="100"/>
              <w:jc w:val="both"/>
              <w:rPr>
                <w:sz w:val="24"/>
                <w:szCs w:val="24"/>
              </w:rPr>
            </w:pPr>
            <w:r>
              <w:rPr>
                <w:spacing w:val="-4"/>
                <w:sz w:val="24"/>
                <w:szCs w:val="24"/>
              </w:rPr>
              <w:t>P</w:t>
            </w:r>
            <w:r>
              <w:rPr>
                <w:spacing w:val="-5"/>
                <w:sz w:val="24"/>
                <w:szCs w:val="24"/>
              </w:rPr>
              <w:t>H</w:t>
            </w:r>
            <w:r>
              <w:rPr>
                <w:spacing w:val="-4"/>
                <w:sz w:val="24"/>
                <w:szCs w:val="24"/>
              </w:rPr>
              <w:t>P</w:t>
            </w:r>
            <w:r>
              <w:rPr>
                <w:sz w:val="24"/>
                <w:szCs w:val="24"/>
              </w:rPr>
              <w:t>,</w:t>
            </w:r>
            <w:r>
              <w:rPr>
                <w:spacing w:val="-9"/>
                <w:sz w:val="24"/>
                <w:szCs w:val="24"/>
              </w:rPr>
              <w:t xml:space="preserve"> </w:t>
            </w:r>
            <w:r>
              <w:rPr>
                <w:spacing w:val="-4"/>
                <w:sz w:val="24"/>
                <w:szCs w:val="24"/>
              </w:rPr>
              <w:t>S</w:t>
            </w:r>
            <w:r>
              <w:rPr>
                <w:spacing w:val="-5"/>
                <w:sz w:val="24"/>
                <w:szCs w:val="24"/>
              </w:rPr>
              <w:t>Q</w:t>
            </w:r>
            <w:r>
              <w:rPr>
                <w:sz w:val="24"/>
                <w:szCs w:val="24"/>
              </w:rPr>
              <w:t>L</w:t>
            </w:r>
          </w:p>
        </w:tc>
        <w:tc>
          <w:tcPr>
            <w:tcW w:w="1169" w:type="dxa"/>
            <w:tcBorders>
              <w:top w:val="single" w:sz="5" w:space="0" w:color="000000"/>
              <w:left w:val="single" w:sz="5" w:space="0" w:color="000000"/>
              <w:bottom w:val="single" w:sz="5" w:space="0" w:color="000000"/>
              <w:right w:val="single" w:sz="5" w:space="0" w:color="000000"/>
            </w:tcBorders>
          </w:tcPr>
          <w:p w14:paraId="16CA1A8F" w14:textId="77777777" w:rsidR="00CE409C" w:rsidRDefault="009B090C" w:rsidP="00090A5B">
            <w:pPr>
              <w:spacing w:line="260" w:lineRule="exact"/>
              <w:ind w:left="114"/>
              <w:jc w:val="both"/>
              <w:rPr>
                <w:sz w:val="24"/>
                <w:szCs w:val="24"/>
              </w:rPr>
            </w:pPr>
            <w:r>
              <w:rPr>
                <w:sz w:val="24"/>
                <w:szCs w:val="24"/>
              </w:rPr>
              <w:t>£25.00/</w:t>
            </w:r>
            <w:proofErr w:type="spellStart"/>
            <w:r>
              <w:rPr>
                <w:sz w:val="24"/>
                <w:szCs w:val="24"/>
              </w:rPr>
              <w:t>hr</w:t>
            </w:r>
            <w:proofErr w:type="spellEnd"/>
          </w:p>
        </w:tc>
      </w:tr>
      <w:tr w:rsidR="00CE409C" w14:paraId="54964592" w14:textId="77777777">
        <w:trPr>
          <w:trHeight w:hRule="exact" w:val="1253"/>
        </w:trPr>
        <w:tc>
          <w:tcPr>
            <w:tcW w:w="1526" w:type="dxa"/>
            <w:tcBorders>
              <w:top w:val="single" w:sz="5" w:space="0" w:color="000000"/>
              <w:left w:val="single" w:sz="5" w:space="0" w:color="000000"/>
              <w:bottom w:val="single" w:sz="5" w:space="0" w:color="000000"/>
              <w:right w:val="single" w:sz="5" w:space="0" w:color="000000"/>
            </w:tcBorders>
          </w:tcPr>
          <w:p w14:paraId="071010DC" w14:textId="77777777" w:rsidR="00CE409C" w:rsidRDefault="009B090C" w:rsidP="00090A5B">
            <w:pPr>
              <w:spacing w:line="260" w:lineRule="exact"/>
              <w:ind w:left="102"/>
              <w:jc w:val="both"/>
              <w:rPr>
                <w:sz w:val="24"/>
                <w:szCs w:val="24"/>
              </w:rPr>
            </w:pPr>
            <w:r>
              <w:rPr>
                <w:b/>
                <w:spacing w:val="-5"/>
                <w:sz w:val="24"/>
                <w:szCs w:val="24"/>
              </w:rPr>
              <w:t>D</w:t>
            </w:r>
            <w:r>
              <w:rPr>
                <w:b/>
                <w:spacing w:val="-6"/>
                <w:sz w:val="24"/>
                <w:szCs w:val="24"/>
              </w:rPr>
              <w:t>e</w:t>
            </w:r>
            <w:r>
              <w:rPr>
                <w:b/>
                <w:spacing w:val="-5"/>
                <w:sz w:val="24"/>
                <w:szCs w:val="24"/>
              </w:rPr>
              <w:t>v</w:t>
            </w:r>
            <w:r>
              <w:rPr>
                <w:b/>
                <w:spacing w:val="-6"/>
                <w:sz w:val="24"/>
                <w:szCs w:val="24"/>
              </w:rPr>
              <w:t>e</w:t>
            </w:r>
            <w:r>
              <w:rPr>
                <w:b/>
                <w:spacing w:val="-4"/>
                <w:sz w:val="24"/>
                <w:szCs w:val="24"/>
              </w:rPr>
              <w:t>l</w:t>
            </w:r>
            <w:r>
              <w:rPr>
                <w:b/>
                <w:spacing w:val="-5"/>
                <w:sz w:val="24"/>
                <w:szCs w:val="24"/>
              </w:rPr>
              <w:t>o</w:t>
            </w:r>
            <w:r>
              <w:rPr>
                <w:b/>
                <w:spacing w:val="-4"/>
                <w:sz w:val="24"/>
                <w:szCs w:val="24"/>
              </w:rPr>
              <w:t>p</w:t>
            </w:r>
            <w:r>
              <w:rPr>
                <w:b/>
                <w:spacing w:val="-6"/>
                <w:sz w:val="24"/>
                <w:szCs w:val="24"/>
              </w:rPr>
              <w:t>e</w:t>
            </w:r>
            <w:r>
              <w:rPr>
                <w:b/>
                <w:sz w:val="24"/>
                <w:szCs w:val="24"/>
              </w:rPr>
              <w:t>r</w:t>
            </w:r>
            <w:r>
              <w:rPr>
                <w:b/>
                <w:spacing w:val="-11"/>
                <w:sz w:val="24"/>
                <w:szCs w:val="24"/>
              </w:rPr>
              <w:t xml:space="preserve"> </w:t>
            </w:r>
            <w:r>
              <w:rPr>
                <w:b/>
                <w:sz w:val="24"/>
                <w:szCs w:val="24"/>
              </w:rPr>
              <w:t>3</w:t>
            </w:r>
          </w:p>
        </w:tc>
        <w:tc>
          <w:tcPr>
            <w:tcW w:w="2069" w:type="dxa"/>
            <w:tcBorders>
              <w:top w:val="single" w:sz="5" w:space="0" w:color="000000"/>
              <w:left w:val="single" w:sz="5" w:space="0" w:color="000000"/>
              <w:bottom w:val="single" w:sz="5" w:space="0" w:color="000000"/>
              <w:right w:val="single" w:sz="5" w:space="0" w:color="000000"/>
            </w:tcBorders>
          </w:tcPr>
          <w:p w14:paraId="0E6380A5" w14:textId="5B62CCE0" w:rsidR="00CE409C" w:rsidRDefault="00B639A6" w:rsidP="00B639A6">
            <w:pPr>
              <w:spacing w:line="260" w:lineRule="exact"/>
              <w:jc w:val="both"/>
              <w:rPr>
                <w:sz w:val="24"/>
                <w:szCs w:val="24"/>
              </w:rPr>
            </w:pPr>
            <w:r>
              <w:rPr>
                <w:spacing w:val="-5"/>
                <w:sz w:val="24"/>
                <w:szCs w:val="24"/>
              </w:rPr>
              <w:t xml:space="preserve">   </w:t>
            </w:r>
            <w:proofErr w:type="spellStart"/>
            <w:proofErr w:type="gramStart"/>
            <w:r>
              <w:rPr>
                <w:spacing w:val="-5"/>
                <w:sz w:val="24"/>
                <w:szCs w:val="24"/>
              </w:rPr>
              <w:t>T.Thuviyan</w:t>
            </w:r>
            <w:proofErr w:type="spellEnd"/>
            <w:proofErr w:type="gramEnd"/>
          </w:p>
        </w:tc>
        <w:tc>
          <w:tcPr>
            <w:tcW w:w="3332" w:type="dxa"/>
            <w:tcBorders>
              <w:top w:val="single" w:sz="5" w:space="0" w:color="000000"/>
              <w:left w:val="single" w:sz="5" w:space="0" w:color="000000"/>
              <w:bottom w:val="single" w:sz="5" w:space="0" w:color="000000"/>
              <w:right w:val="single" w:sz="5" w:space="0" w:color="000000"/>
            </w:tcBorders>
          </w:tcPr>
          <w:p w14:paraId="1A4B00AD" w14:textId="77777777" w:rsidR="00CE409C" w:rsidRDefault="009B090C" w:rsidP="00090A5B">
            <w:pPr>
              <w:spacing w:line="260" w:lineRule="exact"/>
              <w:ind w:left="102"/>
              <w:jc w:val="both"/>
              <w:rPr>
                <w:sz w:val="24"/>
                <w:szCs w:val="24"/>
              </w:rPr>
            </w:pPr>
            <w:r>
              <w:rPr>
                <w:spacing w:val="-5"/>
                <w:sz w:val="24"/>
                <w:szCs w:val="24"/>
              </w:rPr>
              <w:t>H</w:t>
            </w:r>
            <w:r>
              <w:rPr>
                <w:sz w:val="24"/>
                <w:szCs w:val="24"/>
              </w:rPr>
              <w:t>e</w:t>
            </w:r>
            <w:r>
              <w:rPr>
                <w:spacing w:val="32"/>
                <w:sz w:val="24"/>
                <w:szCs w:val="24"/>
              </w:rPr>
              <w:t xml:space="preserve"> </w:t>
            </w:r>
            <w:r>
              <w:rPr>
                <w:spacing w:val="-5"/>
                <w:sz w:val="24"/>
                <w:szCs w:val="24"/>
              </w:rPr>
              <w:t>h</w:t>
            </w:r>
            <w:r>
              <w:rPr>
                <w:spacing w:val="-6"/>
                <w:sz w:val="24"/>
                <w:szCs w:val="24"/>
              </w:rPr>
              <w:t>a</w:t>
            </w:r>
            <w:r>
              <w:rPr>
                <w:sz w:val="24"/>
                <w:szCs w:val="24"/>
              </w:rPr>
              <w:t>s</w:t>
            </w:r>
            <w:r>
              <w:rPr>
                <w:spacing w:val="34"/>
                <w:sz w:val="24"/>
                <w:szCs w:val="24"/>
              </w:rPr>
              <w:t xml:space="preserve"> </w:t>
            </w:r>
            <w:r>
              <w:rPr>
                <w:sz w:val="24"/>
                <w:szCs w:val="24"/>
              </w:rPr>
              <w:t>2</w:t>
            </w:r>
            <w:r>
              <w:rPr>
                <w:spacing w:val="36"/>
                <w:sz w:val="24"/>
                <w:szCs w:val="24"/>
              </w:rPr>
              <w:t xml:space="preserve"> </w:t>
            </w:r>
            <w:r>
              <w:rPr>
                <w:spacing w:val="-10"/>
                <w:sz w:val="24"/>
                <w:szCs w:val="24"/>
              </w:rPr>
              <w:t>y</w:t>
            </w:r>
            <w:r>
              <w:rPr>
                <w:spacing w:val="-6"/>
                <w:sz w:val="24"/>
                <w:szCs w:val="24"/>
              </w:rPr>
              <w:t>ear</w:t>
            </w:r>
            <w:r>
              <w:rPr>
                <w:sz w:val="24"/>
                <w:szCs w:val="24"/>
              </w:rPr>
              <w:t>s</w:t>
            </w:r>
            <w:r>
              <w:rPr>
                <w:spacing w:val="34"/>
                <w:sz w:val="24"/>
                <w:szCs w:val="24"/>
              </w:rPr>
              <w:t xml:space="preserve"> </w:t>
            </w:r>
            <w:r>
              <w:rPr>
                <w:spacing w:val="-5"/>
                <w:sz w:val="24"/>
                <w:szCs w:val="24"/>
              </w:rPr>
              <w:t>o</w:t>
            </w:r>
            <w:r>
              <w:rPr>
                <w:sz w:val="24"/>
                <w:szCs w:val="24"/>
              </w:rPr>
              <w:t>f</w:t>
            </w:r>
            <w:r>
              <w:rPr>
                <w:spacing w:val="33"/>
                <w:sz w:val="24"/>
                <w:szCs w:val="24"/>
              </w:rPr>
              <w:t xml:space="preserve"> </w:t>
            </w:r>
            <w:r>
              <w:rPr>
                <w:spacing w:val="-6"/>
                <w:sz w:val="24"/>
                <w:szCs w:val="24"/>
              </w:rPr>
              <w:t>e</w:t>
            </w:r>
            <w:r>
              <w:rPr>
                <w:spacing w:val="-2"/>
                <w:sz w:val="24"/>
                <w:szCs w:val="24"/>
              </w:rPr>
              <w:t>x</w:t>
            </w:r>
            <w:r>
              <w:rPr>
                <w:spacing w:val="-5"/>
                <w:sz w:val="24"/>
                <w:szCs w:val="24"/>
              </w:rPr>
              <w:t>p</w:t>
            </w:r>
            <w:r>
              <w:rPr>
                <w:spacing w:val="-6"/>
                <w:sz w:val="24"/>
                <w:szCs w:val="24"/>
              </w:rPr>
              <w:t>er</w:t>
            </w:r>
            <w:r>
              <w:rPr>
                <w:spacing w:val="-4"/>
                <w:sz w:val="24"/>
                <w:szCs w:val="24"/>
              </w:rPr>
              <w:t>i</w:t>
            </w:r>
            <w:r>
              <w:rPr>
                <w:spacing w:val="-6"/>
                <w:sz w:val="24"/>
                <w:szCs w:val="24"/>
              </w:rPr>
              <w:t>e</w:t>
            </w:r>
            <w:r>
              <w:rPr>
                <w:spacing w:val="-5"/>
                <w:sz w:val="24"/>
                <w:szCs w:val="24"/>
              </w:rPr>
              <w:t>n</w:t>
            </w:r>
            <w:r>
              <w:rPr>
                <w:spacing w:val="-6"/>
                <w:sz w:val="24"/>
                <w:szCs w:val="24"/>
              </w:rPr>
              <w:t>c</w:t>
            </w:r>
            <w:r>
              <w:rPr>
                <w:sz w:val="24"/>
                <w:szCs w:val="24"/>
              </w:rPr>
              <w:t>e</w:t>
            </w:r>
            <w:r>
              <w:rPr>
                <w:spacing w:val="34"/>
                <w:sz w:val="24"/>
                <w:szCs w:val="24"/>
              </w:rPr>
              <w:t xml:space="preserve"> </w:t>
            </w:r>
            <w:r>
              <w:rPr>
                <w:spacing w:val="-4"/>
                <w:sz w:val="24"/>
                <w:szCs w:val="24"/>
              </w:rPr>
              <w:t>i</w:t>
            </w:r>
            <w:r>
              <w:rPr>
                <w:sz w:val="24"/>
                <w:szCs w:val="24"/>
              </w:rPr>
              <w:t>n</w:t>
            </w:r>
          </w:p>
          <w:p w14:paraId="4A65B24E" w14:textId="77777777" w:rsidR="00CE409C" w:rsidRDefault="00CE409C" w:rsidP="00090A5B">
            <w:pPr>
              <w:spacing w:before="9" w:line="120" w:lineRule="exact"/>
              <w:jc w:val="both"/>
              <w:rPr>
                <w:sz w:val="13"/>
                <w:szCs w:val="13"/>
              </w:rPr>
            </w:pPr>
          </w:p>
          <w:p w14:paraId="3A7642C9" w14:textId="77777777" w:rsidR="00CE409C" w:rsidRDefault="009B090C" w:rsidP="00090A5B">
            <w:pPr>
              <w:spacing w:line="359" w:lineRule="auto"/>
              <w:ind w:left="102" w:right="56"/>
              <w:jc w:val="both"/>
              <w:rPr>
                <w:sz w:val="24"/>
                <w:szCs w:val="24"/>
              </w:rPr>
            </w:pPr>
            <w:r>
              <w:rPr>
                <w:spacing w:val="-5"/>
                <w:sz w:val="24"/>
                <w:szCs w:val="24"/>
              </w:rPr>
              <w:t>d</w:t>
            </w:r>
            <w:r>
              <w:rPr>
                <w:spacing w:val="-6"/>
                <w:sz w:val="24"/>
                <w:szCs w:val="24"/>
              </w:rPr>
              <w:t>e</w:t>
            </w:r>
            <w:r>
              <w:rPr>
                <w:spacing w:val="-5"/>
                <w:sz w:val="24"/>
                <w:szCs w:val="24"/>
              </w:rPr>
              <w:t>v</w:t>
            </w:r>
            <w:r>
              <w:rPr>
                <w:spacing w:val="-6"/>
                <w:sz w:val="24"/>
                <w:szCs w:val="24"/>
              </w:rPr>
              <w:t>e</w:t>
            </w:r>
            <w:r>
              <w:rPr>
                <w:spacing w:val="-4"/>
                <w:sz w:val="24"/>
                <w:szCs w:val="24"/>
              </w:rPr>
              <w:t>l</w:t>
            </w:r>
            <w:r>
              <w:rPr>
                <w:spacing w:val="-5"/>
                <w:sz w:val="24"/>
                <w:szCs w:val="24"/>
              </w:rPr>
              <w:t>op</w:t>
            </w:r>
            <w:r>
              <w:rPr>
                <w:spacing w:val="-4"/>
                <w:sz w:val="24"/>
                <w:szCs w:val="24"/>
              </w:rPr>
              <w:t>i</w:t>
            </w:r>
            <w:r>
              <w:rPr>
                <w:spacing w:val="-5"/>
                <w:sz w:val="24"/>
                <w:szCs w:val="24"/>
              </w:rPr>
              <w:t>n</w:t>
            </w:r>
            <w:r>
              <w:rPr>
                <w:sz w:val="24"/>
                <w:szCs w:val="24"/>
              </w:rPr>
              <w:t xml:space="preserve">g     </w:t>
            </w:r>
            <w:r>
              <w:rPr>
                <w:spacing w:val="-5"/>
                <w:sz w:val="24"/>
                <w:szCs w:val="24"/>
              </w:rPr>
              <w:t>w</w:t>
            </w:r>
            <w:r>
              <w:rPr>
                <w:spacing w:val="-6"/>
                <w:sz w:val="24"/>
                <w:szCs w:val="24"/>
              </w:rPr>
              <w:t>e</w:t>
            </w:r>
            <w:r>
              <w:rPr>
                <w:sz w:val="24"/>
                <w:szCs w:val="24"/>
              </w:rPr>
              <w:t xml:space="preserve">b    </w:t>
            </w:r>
            <w:r>
              <w:rPr>
                <w:spacing w:val="2"/>
                <w:sz w:val="24"/>
                <w:szCs w:val="24"/>
              </w:rPr>
              <w:t xml:space="preserve"> </w:t>
            </w:r>
            <w:r>
              <w:rPr>
                <w:spacing w:val="-6"/>
                <w:sz w:val="24"/>
                <w:szCs w:val="24"/>
              </w:rPr>
              <w:t>a</w:t>
            </w:r>
            <w:r>
              <w:rPr>
                <w:spacing w:val="-5"/>
                <w:sz w:val="24"/>
                <w:szCs w:val="24"/>
              </w:rPr>
              <w:t>pp</w:t>
            </w:r>
            <w:r>
              <w:rPr>
                <w:spacing w:val="-4"/>
                <w:sz w:val="24"/>
                <w:szCs w:val="24"/>
              </w:rPr>
              <w:t>li</w:t>
            </w:r>
            <w:r>
              <w:rPr>
                <w:spacing w:val="-6"/>
                <w:sz w:val="24"/>
                <w:szCs w:val="24"/>
              </w:rPr>
              <w:t>ca</w:t>
            </w:r>
            <w:r>
              <w:rPr>
                <w:spacing w:val="-4"/>
                <w:sz w:val="24"/>
                <w:szCs w:val="24"/>
              </w:rPr>
              <w:t>ti</w:t>
            </w:r>
            <w:r>
              <w:rPr>
                <w:spacing w:val="-5"/>
                <w:sz w:val="24"/>
                <w:szCs w:val="24"/>
              </w:rPr>
              <w:t>on</w:t>
            </w:r>
            <w:r>
              <w:rPr>
                <w:sz w:val="24"/>
                <w:szCs w:val="24"/>
              </w:rPr>
              <w:t xml:space="preserve">s </w:t>
            </w:r>
            <w:r>
              <w:rPr>
                <w:spacing w:val="-5"/>
                <w:sz w:val="24"/>
                <w:szCs w:val="24"/>
              </w:rPr>
              <w:t>sp</w:t>
            </w:r>
            <w:r>
              <w:rPr>
                <w:spacing w:val="-6"/>
                <w:sz w:val="24"/>
                <w:szCs w:val="24"/>
              </w:rPr>
              <w:t>ec</w:t>
            </w:r>
            <w:r>
              <w:rPr>
                <w:spacing w:val="-4"/>
                <w:sz w:val="24"/>
                <w:szCs w:val="24"/>
              </w:rPr>
              <w:t>i</w:t>
            </w:r>
            <w:r>
              <w:rPr>
                <w:spacing w:val="-6"/>
                <w:sz w:val="24"/>
                <w:szCs w:val="24"/>
              </w:rPr>
              <w:t>a</w:t>
            </w:r>
            <w:r>
              <w:rPr>
                <w:spacing w:val="-4"/>
                <w:sz w:val="24"/>
                <w:szCs w:val="24"/>
              </w:rPr>
              <w:t>l</w:t>
            </w:r>
            <w:r>
              <w:rPr>
                <w:spacing w:val="-2"/>
                <w:sz w:val="24"/>
                <w:szCs w:val="24"/>
              </w:rPr>
              <w:t>l</w:t>
            </w:r>
            <w:r>
              <w:rPr>
                <w:sz w:val="24"/>
                <w:szCs w:val="24"/>
              </w:rPr>
              <w:t>y</w:t>
            </w:r>
            <w:r>
              <w:rPr>
                <w:spacing w:val="-14"/>
                <w:sz w:val="24"/>
                <w:szCs w:val="24"/>
              </w:rPr>
              <w:t xml:space="preserve"> </w:t>
            </w:r>
            <w:r>
              <w:rPr>
                <w:spacing w:val="-6"/>
                <w:sz w:val="24"/>
                <w:szCs w:val="24"/>
              </w:rPr>
              <w:t>c</w:t>
            </w:r>
            <w:r>
              <w:rPr>
                <w:spacing w:val="-4"/>
                <w:sz w:val="24"/>
                <w:szCs w:val="24"/>
              </w:rPr>
              <w:t>li</w:t>
            </w:r>
            <w:r>
              <w:rPr>
                <w:spacing w:val="-6"/>
                <w:sz w:val="24"/>
                <w:szCs w:val="24"/>
              </w:rPr>
              <w:t>e</w:t>
            </w:r>
            <w:r>
              <w:rPr>
                <w:spacing w:val="-5"/>
                <w:sz w:val="24"/>
                <w:szCs w:val="24"/>
              </w:rPr>
              <w:t>n</w:t>
            </w:r>
            <w:r>
              <w:rPr>
                <w:spacing w:val="-4"/>
                <w:sz w:val="24"/>
                <w:szCs w:val="24"/>
              </w:rPr>
              <w:t>t</w:t>
            </w:r>
            <w:r>
              <w:rPr>
                <w:spacing w:val="-6"/>
                <w:sz w:val="24"/>
                <w:szCs w:val="24"/>
              </w:rPr>
              <w:t>-</w:t>
            </w:r>
            <w:r>
              <w:rPr>
                <w:spacing w:val="-5"/>
                <w:sz w:val="24"/>
                <w:szCs w:val="24"/>
              </w:rPr>
              <w:t>s</w:t>
            </w:r>
            <w:r>
              <w:rPr>
                <w:spacing w:val="-4"/>
                <w:sz w:val="24"/>
                <w:szCs w:val="24"/>
              </w:rPr>
              <w:t>i</w:t>
            </w:r>
            <w:r>
              <w:rPr>
                <w:spacing w:val="-5"/>
                <w:sz w:val="24"/>
                <w:szCs w:val="24"/>
              </w:rPr>
              <w:t>d</w:t>
            </w:r>
            <w:r>
              <w:rPr>
                <w:sz w:val="24"/>
                <w:szCs w:val="24"/>
              </w:rPr>
              <w:t>e</w:t>
            </w:r>
            <w:r>
              <w:rPr>
                <w:spacing w:val="-11"/>
                <w:sz w:val="24"/>
                <w:szCs w:val="24"/>
              </w:rPr>
              <w:t xml:space="preserve"> </w:t>
            </w:r>
            <w:r>
              <w:rPr>
                <w:spacing w:val="-5"/>
                <w:sz w:val="24"/>
                <w:szCs w:val="24"/>
              </w:rPr>
              <w:t>s</w:t>
            </w:r>
            <w:r>
              <w:rPr>
                <w:spacing w:val="-6"/>
                <w:sz w:val="24"/>
                <w:szCs w:val="24"/>
              </w:rPr>
              <w:t>cr</w:t>
            </w:r>
            <w:r>
              <w:rPr>
                <w:spacing w:val="-4"/>
                <w:sz w:val="24"/>
                <w:szCs w:val="24"/>
              </w:rPr>
              <w:t>i</w:t>
            </w:r>
            <w:r>
              <w:rPr>
                <w:spacing w:val="-5"/>
                <w:sz w:val="24"/>
                <w:szCs w:val="24"/>
              </w:rPr>
              <w:t>p</w:t>
            </w:r>
            <w:r>
              <w:rPr>
                <w:spacing w:val="-4"/>
                <w:sz w:val="24"/>
                <w:szCs w:val="24"/>
              </w:rPr>
              <w:t>ti</w:t>
            </w:r>
            <w:r>
              <w:rPr>
                <w:spacing w:val="-5"/>
                <w:sz w:val="24"/>
                <w:szCs w:val="24"/>
              </w:rPr>
              <w:t>n</w:t>
            </w:r>
            <w:r>
              <w:rPr>
                <w:spacing w:val="-7"/>
                <w:sz w:val="24"/>
                <w:szCs w:val="24"/>
              </w:rPr>
              <w:t>g</w:t>
            </w:r>
            <w:r>
              <w:rPr>
                <w:sz w:val="24"/>
                <w:szCs w:val="24"/>
              </w:rPr>
              <w:t>.</w:t>
            </w:r>
          </w:p>
        </w:tc>
        <w:tc>
          <w:tcPr>
            <w:tcW w:w="2341" w:type="dxa"/>
            <w:tcBorders>
              <w:top w:val="single" w:sz="5" w:space="0" w:color="000000"/>
              <w:left w:val="single" w:sz="5" w:space="0" w:color="000000"/>
              <w:bottom w:val="single" w:sz="5" w:space="0" w:color="000000"/>
              <w:right w:val="single" w:sz="5" w:space="0" w:color="000000"/>
            </w:tcBorders>
          </w:tcPr>
          <w:p w14:paraId="65ECFACD" w14:textId="77777777" w:rsidR="00CE409C" w:rsidRDefault="009B090C" w:rsidP="00090A5B">
            <w:pPr>
              <w:spacing w:line="260" w:lineRule="exact"/>
              <w:ind w:left="100"/>
              <w:jc w:val="both"/>
              <w:rPr>
                <w:sz w:val="24"/>
                <w:szCs w:val="24"/>
              </w:rPr>
            </w:pPr>
            <w:r>
              <w:rPr>
                <w:spacing w:val="-5"/>
                <w:sz w:val="24"/>
                <w:szCs w:val="24"/>
              </w:rPr>
              <w:t>HT</w:t>
            </w:r>
            <w:r>
              <w:rPr>
                <w:spacing w:val="-2"/>
                <w:sz w:val="24"/>
                <w:szCs w:val="24"/>
              </w:rPr>
              <w:t>M</w:t>
            </w:r>
            <w:r>
              <w:rPr>
                <w:spacing w:val="-10"/>
                <w:sz w:val="24"/>
                <w:szCs w:val="24"/>
              </w:rPr>
              <w:t>L</w:t>
            </w:r>
            <w:r>
              <w:rPr>
                <w:sz w:val="24"/>
                <w:szCs w:val="24"/>
              </w:rPr>
              <w:t>,</w:t>
            </w:r>
            <w:r>
              <w:rPr>
                <w:spacing w:val="-10"/>
                <w:sz w:val="24"/>
                <w:szCs w:val="24"/>
              </w:rPr>
              <w:t xml:space="preserve"> </w:t>
            </w:r>
            <w:r>
              <w:rPr>
                <w:spacing w:val="-2"/>
                <w:sz w:val="24"/>
                <w:szCs w:val="24"/>
              </w:rPr>
              <w:t>J</w:t>
            </w:r>
            <w:r>
              <w:rPr>
                <w:spacing w:val="-6"/>
                <w:sz w:val="24"/>
                <w:szCs w:val="24"/>
              </w:rPr>
              <w:t>a</w:t>
            </w:r>
            <w:r>
              <w:rPr>
                <w:spacing w:val="-5"/>
                <w:sz w:val="24"/>
                <w:szCs w:val="24"/>
              </w:rPr>
              <w:t>v</w:t>
            </w:r>
            <w:r>
              <w:rPr>
                <w:spacing w:val="-6"/>
                <w:sz w:val="24"/>
                <w:szCs w:val="24"/>
              </w:rPr>
              <w:t>a</w:t>
            </w:r>
            <w:r>
              <w:rPr>
                <w:spacing w:val="-4"/>
                <w:sz w:val="24"/>
                <w:szCs w:val="24"/>
              </w:rPr>
              <w:t>S</w:t>
            </w:r>
            <w:r>
              <w:rPr>
                <w:spacing w:val="-6"/>
                <w:sz w:val="24"/>
                <w:szCs w:val="24"/>
              </w:rPr>
              <w:t>cr</w:t>
            </w:r>
            <w:r>
              <w:rPr>
                <w:spacing w:val="-4"/>
                <w:sz w:val="24"/>
                <w:szCs w:val="24"/>
              </w:rPr>
              <w:t>i</w:t>
            </w:r>
            <w:r>
              <w:rPr>
                <w:spacing w:val="-5"/>
                <w:sz w:val="24"/>
                <w:szCs w:val="24"/>
              </w:rPr>
              <w:t>p</w:t>
            </w:r>
            <w:r>
              <w:rPr>
                <w:sz w:val="24"/>
                <w:szCs w:val="24"/>
              </w:rPr>
              <w:t>t</w:t>
            </w:r>
            <w:r>
              <w:rPr>
                <w:spacing w:val="-9"/>
                <w:sz w:val="24"/>
                <w:szCs w:val="24"/>
              </w:rPr>
              <w:t xml:space="preserve"> </w:t>
            </w:r>
            <w:r>
              <w:rPr>
                <w:spacing w:val="-6"/>
                <w:sz w:val="24"/>
                <w:szCs w:val="24"/>
              </w:rPr>
              <w:t>a</w:t>
            </w:r>
            <w:r>
              <w:rPr>
                <w:spacing w:val="-5"/>
                <w:sz w:val="24"/>
                <w:szCs w:val="24"/>
              </w:rPr>
              <w:t>n</w:t>
            </w:r>
            <w:r>
              <w:rPr>
                <w:sz w:val="24"/>
                <w:szCs w:val="24"/>
              </w:rPr>
              <w:t>d</w:t>
            </w:r>
          </w:p>
          <w:p w14:paraId="4F5E65E2" w14:textId="77777777" w:rsidR="00CE409C" w:rsidRDefault="00CE409C" w:rsidP="00090A5B">
            <w:pPr>
              <w:spacing w:before="9" w:line="120" w:lineRule="exact"/>
              <w:jc w:val="both"/>
              <w:rPr>
                <w:sz w:val="13"/>
                <w:szCs w:val="13"/>
              </w:rPr>
            </w:pPr>
          </w:p>
          <w:p w14:paraId="73778004" w14:textId="77777777" w:rsidR="00CE409C" w:rsidRDefault="009B090C" w:rsidP="00090A5B">
            <w:pPr>
              <w:ind w:left="100"/>
              <w:jc w:val="both"/>
              <w:rPr>
                <w:sz w:val="24"/>
                <w:szCs w:val="24"/>
              </w:rPr>
            </w:pPr>
            <w:proofErr w:type="spellStart"/>
            <w:r>
              <w:rPr>
                <w:spacing w:val="-2"/>
                <w:sz w:val="24"/>
                <w:szCs w:val="24"/>
              </w:rPr>
              <w:t>J</w:t>
            </w:r>
            <w:r>
              <w:rPr>
                <w:spacing w:val="-5"/>
                <w:sz w:val="24"/>
                <w:szCs w:val="24"/>
              </w:rPr>
              <w:t>Qu</w:t>
            </w:r>
            <w:r>
              <w:rPr>
                <w:spacing w:val="-6"/>
                <w:sz w:val="24"/>
                <w:szCs w:val="24"/>
              </w:rPr>
              <w:t>e</w:t>
            </w:r>
            <w:r>
              <w:rPr>
                <w:spacing w:val="-3"/>
                <w:sz w:val="24"/>
                <w:szCs w:val="24"/>
              </w:rPr>
              <w:t>r</w:t>
            </w:r>
            <w:r>
              <w:rPr>
                <w:sz w:val="24"/>
                <w:szCs w:val="24"/>
              </w:rPr>
              <w:t>y</w:t>
            </w:r>
            <w:proofErr w:type="spellEnd"/>
          </w:p>
        </w:tc>
        <w:tc>
          <w:tcPr>
            <w:tcW w:w="1169" w:type="dxa"/>
            <w:tcBorders>
              <w:top w:val="single" w:sz="5" w:space="0" w:color="000000"/>
              <w:left w:val="single" w:sz="5" w:space="0" w:color="000000"/>
              <w:bottom w:val="single" w:sz="5" w:space="0" w:color="000000"/>
              <w:right w:val="single" w:sz="5" w:space="0" w:color="000000"/>
            </w:tcBorders>
          </w:tcPr>
          <w:p w14:paraId="4A770F64" w14:textId="77777777" w:rsidR="00CE409C" w:rsidRDefault="009B090C" w:rsidP="00090A5B">
            <w:pPr>
              <w:spacing w:line="260" w:lineRule="exact"/>
              <w:ind w:left="114"/>
              <w:jc w:val="both"/>
              <w:rPr>
                <w:sz w:val="24"/>
                <w:szCs w:val="24"/>
              </w:rPr>
            </w:pPr>
            <w:r>
              <w:rPr>
                <w:sz w:val="24"/>
                <w:szCs w:val="24"/>
              </w:rPr>
              <w:t>£30.00/</w:t>
            </w:r>
            <w:proofErr w:type="spellStart"/>
            <w:r>
              <w:rPr>
                <w:sz w:val="24"/>
                <w:szCs w:val="24"/>
              </w:rPr>
              <w:t>hr</w:t>
            </w:r>
            <w:proofErr w:type="spellEnd"/>
          </w:p>
        </w:tc>
      </w:tr>
      <w:tr w:rsidR="00CE409C" w14:paraId="1469BF58" w14:textId="77777777">
        <w:trPr>
          <w:trHeight w:hRule="exact" w:val="3322"/>
        </w:trPr>
        <w:tc>
          <w:tcPr>
            <w:tcW w:w="1526" w:type="dxa"/>
            <w:tcBorders>
              <w:top w:val="single" w:sz="5" w:space="0" w:color="000000"/>
              <w:left w:val="single" w:sz="5" w:space="0" w:color="000000"/>
              <w:bottom w:val="single" w:sz="5" w:space="0" w:color="000000"/>
              <w:right w:val="single" w:sz="5" w:space="0" w:color="000000"/>
            </w:tcBorders>
          </w:tcPr>
          <w:p w14:paraId="23F7CE81" w14:textId="77777777" w:rsidR="00CE409C" w:rsidRDefault="009B090C" w:rsidP="00090A5B">
            <w:pPr>
              <w:spacing w:line="260" w:lineRule="exact"/>
              <w:ind w:left="102"/>
              <w:jc w:val="both"/>
              <w:rPr>
                <w:sz w:val="24"/>
                <w:szCs w:val="24"/>
              </w:rPr>
            </w:pPr>
            <w:r>
              <w:rPr>
                <w:b/>
                <w:spacing w:val="-4"/>
                <w:sz w:val="24"/>
                <w:szCs w:val="24"/>
              </w:rPr>
              <w:t>T</w:t>
            </w:r>
            <w:r>
              <w:rPr>
                <w:b/>
                <w:spacing w:val="-6"/>
                <w:sz w:val="24"/>
                <w:szCs w:val="24"/>
              </w:rPr>
              <w:t>e</w:t>
            </w:r>
            <w:r>
              <w:rPr>
                <w:b/>
                <w:spacing w:val="-5"/>
                <w:sz w:val="24"/>
                <w:szCs w:val="24"/>
              </w:rPr>
              <w:t>s</w:t>
            </w:r>
            <w:r>
              <w:rPr>
                <w:b/>
                <w:spacing w:val="-6"/>
                <w:sz w:val="24"/>
                <w:szCs w:val="24"/>
              </w:rPr>
              <w:t>te</w:t>
            </w:r>
            <w:r>
              <w:rPr>
                <w:b/>
                <w:sz w:val="24"/>
                <w:szCs w:val="24"/>
              </w:rPr>
              <w:t>r</w:t>
            </w:r>
          </w:p>
        </w:tc>
        <w:tc>
          <w:tcPr>
            <w:tcW w:w="2069" w:type="dxa"/>
            <w:tcBorders>
              <w:top w:val="single" w:sz="5" w:space="0" w:color="000000"/>
              <w:left w:val="single" w:sz="5" w:space="0" w:color="000000"/>
              <w:bottom w:val="single" w:sz="5" w:space="0" w:color="000000"/>
              <w:right w:val="single" w:sz="5" w:space="0" w:color="000000"/>
            </w:tcBorders>
          </w:tcPr>
          <w:p w14:paraId="74B9E3E1" w14:textId="6D1D4277" w:rsidR="00CE409C" w:rsidRDefault="00B639A6" w:rsidP="00090A5B">
            <w:pPr>
              <w:spacing w:line="260" w:lineRule="exact"/>
              <w:ind w:left="100"/>
              <w:jc w:val="both"/>
              <w:rPr>
                <w:sz w:val="24"/>
                <w:szCs w:val="24"/>
              </w:rPr>
            </w:pPr>
            <w:proofErr w:type="spellStart"/>
            <w:proofErr w:type="gramStart"/>
            <w:r>
              <w:rPr>
                <w:spacing w:val="-5"/>
                <w:sz w:val="24"/>
                <w:szCs w:val="24"/>
              </w:rPr>
              <w:t>J.Thanushan</w:t>
            </w:r>
            <w:proofErr w:type="spellEnd"/>
            <w:proofErr w:type="gramEnd"/>
          </w:p>
        </w:tc>
        <w:tc>
          <w:tcPr>
            <w:tcW w:w="3332" w:type="dxa"/>
            <w:tcBorders>
              <w:top w:val="single" w:sz="5" w:space="0" w:color="000000"/>
              <w:left w:val="single" w:sz="5" w:space="0" w:color="000000"/>
              <w:bottom w:val="single" w:sz="5" w:space="0" w:color="000000"/>
              <w:right w:val="single" w:sz="5" w:space="0" w:color="000000"/>
            </w:tcBorders>
          </w:tcPr>
          <w:p w14:paraId="1A6837B6" w14:textId="77777777" w:rsidR="00CE409C" w:rsidRDefault="009B090C" w:rsidP="00090A5B">
            <w:pPr>
              <w:spacing w:line="260" w:lineRule="exact"/>
              <w:ind w:left="102" w:right="64"/>
              <w:jc w:val="both"/>
              <w:rPr>
                <w:sz w:val="24"/>
                <w:szCs w:val="24"/>
              </w:rPr>
            </w:pPr>
            <w:r>
              <w:rPr>
                <w:spacing w:val="-5"/>
                <w:sz w:val="24"/>
                <w:szCs w:val="24"/>
              </w:rPr>
              <w:t>H</w:t>
            </w:r>
            <w:r>
              <w:rPr>
                <w:sz w:val="24"/>
                <w:szCs w:val="24"/>
              </w:rPr>
              <w:t>e</w:t>
            </w:r>
            <w:r>
              <w:rPr>
                <w:spacing w:val="32"/>
                <w:sz w:val="24"/>
                <w:szCs w:val="24"/>
              </w:rPr>
              <w:t xml:space="preserve"> </w:t>
            </w:r>
            <w:r>
              <w:rPr>
                <w:spacing w:val="-5"/>
                <w:sz w:val="24"/>
                <w:szCs w:val="24"/>
              </w:rPr>
              <w:t>h</w:t>
            </w:r>
            <w:r>
              <w:rPr>
                <w:spacing w:val="-6"/>
                <w:sz w:val="24"/>
                <w:szCs w:val="24"/>
              </w:rPr>
              <w:t>a</w:t>
            </w:r>
            <w:r>
              <w:rPr>
                <w:sz w:val="24"/>
                <w:szCs w:val="24"/>
              </w:rPr>
              <w:t>s</w:t>
            </w:r>
            <w:r>
              <w:rPr>
                <w:spacing w:val="34"/>
                <w:sz w:val="24"/>
                <w:szCs w:val="24"/>
              </w:rPr>
              <w:t xml:space="preserve"> </w:t>
            </w:r>
            <w:r>
              <w:rPr>
                <w:sz w:val="24"/>
                <w:szCs w:val="24"/>
              </w:rPr>
              <w:t>3</w:t>
            </w:r>
            <w:r>
              <w:rPr>
                <w:spacing w:val="36"/>
                <w:sz w:val="24"/>
                <w:szCs w:val="24"/>
              </w:rPr>
              <w:t xml:space="preserve"> </w:t>
            </w:r>
            <w:r>
              <w:rPr>
                <w:spacing w:val="-10"/>
                <w:sz w:val="24"/>
                <w:szCs w:val="24"/>
              </w:rPr>
              <w:t>y</w:t>
            </w:r>
            <w:r>
              <w:rPr>
                <w:spacing w:val="-6"/>
                <w:sz w:val="24"/>
                <w:szCs w:val="24"/>
              </w:rPr>
              <w:t>ear</w:t>
            </w:r>
            <w:r>
              <w:rPr>
                <w:sz w:val="24"/>
                <w:szCs w:val="24"/>
              </w:rPr>
              <w:t>s</w:t>
            </w:r>
            <w:r>
              <w:rPr>
                <w:spacing w:val="34"/>
                <w:sz w:val="24"/>
                <w:szCs w:val="24"/>
              </w:rPr>
              <w:t xml:space="preserve"> </w:t>
            </w:r>
            <w:r>
              <w:rPr>
                <w:spacing w:val="-5"/>
                <w:sz w:val="24"/>
                <w:szCs w:val="24"/>
              </w:rPr>
              <w:t>o</w:t>
            </w:r>
            <w:r>
              <w:rPr>
                <w:sz w:val="24"/>
                <w:szCs w:val="24"/>
              </w:rPr>
              <w:t>f</w:t>
            </w:r>
            <w:r>
              <w:rPr>
                <w:spacing w:val="33"/>
                <w:sz w:val="24"/>
                <w:szCs w:val="24"/>
              </w:rPr>
              <w:t xml:space="preserve"> </w:t>
            </w:r>
            <w:r>
              <w:rPr>
                <w:spacing w:val="-6"/>
                <w:sz w:val="24"/>
                <w:szCs w:val="24"/>
              </w:rPr>
              <w:t>e</w:t>
            </w:r>
            <w:r>
              <w:rPr>
                <w:spacing w:val="-2"/>
                <w:sz w:val="24"/>
                <w:szCs w:val="24"/>
              </w:rPr>
              <w:t>x</w:t>
            </w:r>
            <w:r>
              <w:rPr>
                <w:spacing w:val="-5"/>
                <w:sz w:val="24"/>
                <w:szCs w:val="24"/>
              </w:rPr>
              <w:t>p</w:t>
            </w:r>
            <w:r>
              <w:rPr>
                <w:spacing w:val="-6"/>
                <w:sz w:val="24"/>
                <w:szCs w:val="24"/>
              </w:rPr>
              <w:t>er</w:t>
            </w:r>
            <w:r>
              <w:rPr>
                <w:spacing w:val="-4"/>
                <w:sz w:val="24"/>
                <w:szCs w:val="24"/>
              </w:rPr>
              <w:t>i</w:t>
            </w:r>
            <w:r>
              <w:rPr>
                <w:spacing w:val="-6"/>
                <w:sz w:val="24"/>
                <w:szCs w:val="24"/>
              </w:rPr>
              <w:t>e</w:t>
            </w:r>
            <w:r>
              <w:rPr>
                <w:spacing w:val="-5"/>
                <w:sz w:val="24"/>
                <w:szCs w:val="24"/>
              </w:rPr>
              <w:t>n</w:t>
            </w:r>
            <w:r>
              <w:rPr>
                <w:spacing w:val="-6"/>
                <w:sz w:val="24"/>
                <w:szCs w:val="24"/>
              </w:rPr>
              <w:t>c</w:t>
            </w:r>
            <w:r>
              <w:rPr>
                <w:sz w:val="24"/>
                <w:szCs w:val="24"/>
              </w:rPr>
              <w:t>e</w:t>
            </w:r>
            <w:r>
              <w:rPr>
                <w:spacing w:val="34"/>
                <w:sz w:val="24"/>
                <w:szCs w:val="24"/>
              </w:rPr>
              <w:t xml:space="preserve"> </w:t>
            </w:r>
            <w:r>
              <w:rPr>
                <w:spacing w:val="-4"/>
                <w:sz w:val="24"/>
                <w:szCs w:val="24"/>
              </w:rPr>
              <w:t>i</w:t>
            </w:r>
            <w:r>
              <w:rPr>
                <w:sz w:val="24"/>
                <w:szCs w:val="24"/>
              </w:rPr>
              <w:t>n</w:t>
            </w:r>
          </w:p>
          <w:p w14:paraId="2B2DF618" w14:textId="77777777" w:rsidR="00CE409C" w:rsidRDefault="00CE409C" w:rsidP="00090A5B">
            <w:pPr>
              <w:spacing w:before="7" w:line="120" w:lineRule="exact"/>
              <w:jc w:val="both"/>
              <w:rPr>
                <w:sz w:val="13"/>
                <w:szCs w:val="13"/>
              </w:rPr>
            </w:pPr>
          </w:p>
          <w:p w14:paraId="1D46BA4E" w14:textId="77777777" w:rsidR="00CE409C" w:rsidRDefault="009B090C" w:rsidP="00090A5B">
            <w:pPr>
              <w:spacing w:line="360" w:lineRule="auto"/>
              <w:ind w:left="102" w:right="57"/>
              <w:jc w:val="both"/>
              <w:rPr>
                <w:sz w:val="24"/>
                <w:szCs w:val="24"/>
              </w:rPr>
            </w:pPr>
            <w:r>
              <w:rPr>
                <w:spacing w:val="-5"/>
                <w:sz w:val="24"/>
                <w:szCs w:val="24"/>
              </w:rPr>
              <w:t>so</w:t>
            </w:r>
            <w:r>
              <w:rPr>
                <w:spacing w:val="-6"/>
                <w:sz w:val="24"/>
                <w:szCs w:val="24"/>
              </w:rPr>
              <w:t>f</w:t>
            </w:r>
            <w:r>
              <w:rPr>
                <w:spacing w:val="-4"/>
                <w:sz w:val="24"/>
                <w:szCs w:val="24"/>
              </w:rPr>
              <w:t>t</w:t>
            </w:r>
            <w:r>
              <w:rPr>
                <w:spacing w:val="-5"/>
                <w:sz w:val="24"/>
                <w:szCs w:val="24"/>
              </w:rPr>
              <w:t>w</w:t>
            </w:r>
            <w:r>
              <w:rPr>
                <w:spacing w:val="-6"/>
                <w:sz w:val="24"/>
                <w:szCs w:val="24"/>
              </w:rPr>
              <w:t>ar</w:t>
            </w:r>
            <w:r>
              <w:rPr>
                <w:sz w:val="24"/>
                <w:szCs w:val="24"/>
              </w:rPr>
              <w:t>e</w:t>
            </w:r>
            <w:r>
              <w:rPr>
                <w:spacing w:val="2"/>
                <w:sz w:val="24"/>
                <w:szCs w:val="24"/>
              </w:rPr>
              <w:t xml:space="preserve"> </w:t>
            </w:r>
            <w:r>
              <w:rPr>
                <w:spacing w:val="-4"/>
                <w:sz w:val="24"/>
                <w:szCs w:val="24"/>
              </w:rPr>
              <w:t>t</w:t>
            </w:r>
            <w:r>
              <w:rPr>
                <w:spacing w:val="-6"/>
                <w:sz w:val="24"/>
                <w:szCs w:val="24"/>
              </w:rPr>
              <w:t>e</w:t>
            </w:r>
            <w:r>
              <w:rPr>
                <w:spacing w:val="-5"/>
                <w:sz w:val="24"/>
                <w:szCs w:val="24"/>
              </w:rPr>
              <w:t>s</w:t>
            </w:r>
            <w:r>
              <w:rPr>
                <w:spacing w:val="-4"/>
                <w:sz w:val="24"/>
                <w:szCs w:val="24"/>
              </w:rPr>
              <w:t>ti</w:t>
            </w:r>
            <w:r>
              <w:rPr>
                <w:spacing w:val="-5"/>
                <w:sz w:val="24"/>
                <w:szCs w:val="24"/>
              </w:rPr>
              <w:t>n</w:t>
            </w:r>
            <w:r>
              <w:rPr>
                <w:sz w:val="24"/>
                <w:szCs w:val="24"/>
              </w:rPr>
              <w:t xml:space="preserve">g </w:t>
            </w:r>
            <w:r>
              <w:rPr>
                <w:spacing w:val="-5"/>
                <w:sz w:val="24"/>
                <w:szCs w:val="24"/>
              </w:rPr>
              <w:t>sp</w:t>
            </w:r>
            <w:r>
              <w:rPr>
                <w:spacing w:val="-6"/>
                <w:sz w:val="24"/>
                <w:szCs w:val="24"/>
              </w:rPr>
              <w:t>ec</w:t>
            </w:r>
            <w:r>
              <w:rPr>
                <w:spacing w:val="-4"/>
                <w:sz w:val="24"/>
                <w:szCs w:val="24"/>
              </w:rPr>
              <w:t>i</w:t>
            </w:r>
            <w:r>
              <w:rPr>
                <w:spacing w:val="-6"/>
                <w:sz w:val="24"/>
                <w:szCs w:val="24"/>
              </w:rPr>
              <w:t>a</w:t>
            </w:r>
            <w:r>
              <w:rPr>
                <w:spacing w:val="-4"/>
                <w:sz w:val="24"/>
                <w:szCs w:val="24"/>
              </w:rPr>
              <w:t>ll</w:t>
            </w:r>
            <w:r>
              <w:rPr>
                <w:sz w:val="24"/>
                <w:szCs w:val="24"/>
              </w:rPr>
              <w:t xml:space="preserve">y </w:t>
            </w:r>
            <w:proofErr w:type="gramStart"/>
            <w:r>
              <w:rPr>
                <w:spacing w:val="-5"/>
                <w:sz w:val="24"/>
                <w:szCs w:val="24"/>
              </w:rPr>
              <w:t>w</w:t>
            </w:r>
            <w:r>
              <w:rPr>
                <w:spacing w:val="-6"/>
                <w:sz w:val="24"/>
                <w:szCs w:val="24"/>
              </w:rPr>
              <w:t>e</w:t>
            </w:r>
            <w:r>
              <w:rPr>
                <w:sz w:val="24"/>
                <w:szCs w:val="24"/>
              </w:rPr>
              <w:t xml:space="preserve">b </w:t>
            </w:r>
            <w:r>
              <w:rPr>
                <w:spacing w:val="-5"/>
                <w:sz w:val="24"/>
                <w:szCs w:val="24"/>
              </w:rPr>
              <w:t>b</w:t>
            </w:r>
            <w:r>
              <w:rPr>
                <w:spacing w:val="-6"/>
                <w:sz w:val="24"/>
                <w:szCs w:val="24"/>
              </w:rPr>
              <w:t>a</w:t>
            </w:r>
            <w:r>
              <w:rPr>
                <w:spacing w:val="-5"/>
                <w:sz w:val="24"/>
                <w:szCs w:val="24"/>
              </w:rPr>
              <w:t>s</w:t>
            </w:r>
            <w:r>
              <w:rPr>
                <w:spacing w:val="-6"/>
                <w:sz w:val="24"/>
                <w:szCs w:val="24"/>
              </w:rPr>
              <w:t>e</w:t>
            </w:r>
            <w:r>
              <w:rPr>
                <w:sz w:val="24"/>
                <w:szCs w:val="24"/>
              </w:rPr>
              <w:t>d</w:t>
            </w:r>
            <w:proofErr w:type="gramEnd"/>
            <w:r>
              <w:rPr>
                <w:spacing w:val="1"/>
                <w:sz w:val="24"/>
                <w:szCs w:val="24"/>
              </w:rPr>
              <w:t xml:space="preserve"> </w:t>
            </w:r>
            <w:r>
              <w:rPr>
                <w:spacing w:val="-6"/>
                <w:sz w:val="24"/>
                <w:szCs w:val="24"/>
              </w:rPr>
              <w:t>a</w:t>
            </w:r>
            <w:r>
              <w:rPr>
                <w:spacing w:val="-5"/>
                <w:sz w:val="24"/>
                <w:szCs w:val="24"/>
              </w:rPr>
              <w:t>pp</w:t>
            </w:r>
            <w:r>
              <w:rPr>
                <w:spacing w:val="-4"/>
                <w:sz w:val="24"/>
                <w:szCs w:val="24"/>
              </w:rPr>
              <w:t>li</w:t>
            </w:r>
            <w:r>
              <w:rPr>
                <w:spacing w:val="-6"/>
                <w:sz w:val="24"/>
                <w:szCs w:val="24"/>
              </w:rPr>
              <w:t>ca</w:t>
            </w:r>
            <w:r>
              <w:rPr>
                <w:spacing w:val="-4"/>
                <w:sz w:val="24"/>
                <w:szCs w:val="24"/>
              </w:rPr>
              <w:t>ti</w:t>
            </w:r>
            <w:r>
              <w:rPr>
                <w:spacing w:val="-5"/>
                <w:sz w:val="24"/>
                <w:szCs w:val="24"/>
              </w:rPr>
              <w:t>ons</w:t>
            </w:r>
            <w:r>
              <w:rPr>
                <w:sz w:val="24"/>
                <w:szCs w:val="24"/>
              </w:rPr>
              <w:t>.</w:t>
            </w:r>
            <w:r>
              <w:rPr>
                <w:spacing w:val="2"/>
                <w:sz w:val="24"/>
                <w:szCs w:val="24"/>
              </w:rPr>
              <w:t xml:space="preserve"> </w:t>
            </w:r>
            <w:r>
              <w:rPr>
                <w:spacing w:val="-5"/>
                <w:sz w:val="24"/>
                <w:szCs w:val="24"/>
              </w:rPr>
              <w:t>H</w:t>
            </w:r>
            <w:r>
              <w:rPr>
                <w:sz w:val="24"/>
                <w:szCs w:val="24"/>
              </w:rPr>
              <w:t xml:space="preserve">e </w:t>
            </w:r>
            <w:r>
              <w:rPr>
                <w:spacing w:val="-7"/>
                <w:sz w:val="24"/>
                <w:szCs w:val="24"/>
              </w:rPr>
              <w:t>h</w:t>
            </w:r>
            <w:r>
              <w:rPr>
                <w:spacing w:val="-6"/>
                <w:sz w:val="24"/>
                <w:szCs w:val="24"/>
              </w:rPr>
              <w:t>a</w:t>
            </w:r>
            <w:r>
              <w:rPr>
                <w:sz w:val="24"/>
                <w:szCs w:val="24"/>
              </w:rPr>
              <w:t>s</w:t>
            </w:r>
            <w:r>
              <w:rPr>
                <w:spacing w:val="1"/>
                <w:sz w:val="24"/>
                <w:szCs w:val="24"/>
              </w:rPr>
              <w:t xml:space="preserve"> </w:t>
            </w:r>
            <w:r>
              <w:rPr>
                <w:spacing w:val="-5"/>
                <w:sz w:val="24"/>
                <w:szCs w:val="24"/>
              </w:rPr>
              <w:t>b</w:t>
            </w:r>
            <w:r>
              <w:rPr>
                <w:spacing w:val="-6"/>
                <w:sz w:val="24"/>
                <w:szCs w:val="24"/>
              </w:rPr>
              <w:t>ee</w:t>
            </w:r>
            <w:r>
              <w:rPr>
                <w:sz w:val="24"/>
                <w:szCs w:val="24"/>
              </w:rPr>
              <w:t xml:space="preserve">n </w:t>
            </w:r>
            <w:r>
              <w:rPr>
                <w:spacing w:val="-5"/>
                <w:sz w:val="24"/>
                <w:szCs w:val="24"/>
              </w:rPr>
              <w:t>wo</w:t>
            </w:r>
            <w:r>
              <w:rPr>
                <w:spacing w:val="-6"/>
                <w:sz w:val="24"/>
                <w:szCs w:val="24"/>
              </w:rPr>
              <w:t>r</w:t>
            </w:r>
            <w:r>
              <w:rPr>
                <w:spacing w:val="-5"/>
                <w:sz w:val="24"/>
                <w:szCs w:val="24"/>
              </w:rPr>
              <w:t>k</w:t>
            </w:r>
            <w:r>
              <w:rPr>
                <w:spacing w:val="-4"/>
                <w:sz w:val="24"/>
                <w:szCs w:val="24"/>
              </w:rPr>
              <w:t>i</w:t>
            </w:r>
            <w:r>
              <w:rPr>
                <w:spacing w:val="-5"/>
                <w:sz w:val="24"/>
                <w:szCs w:val="24"/>
              </w:rPr>
              <w:t>n</w:t>
            </w:r>
            <w:r>
              <w:rPr>
                <w:sz w:val="24"/>
                <w:szCs w:val="24"/>
              </w:rPr>
              <w:t>g</w:t>
            </w:r>
            <w:r>
              <w:rPr>
                <w:spacing w:val="21"/>
                <w:sz w:val="24"/>
                <w:szCs w:val="24"/>
              </w:rPr>
              <w:t xml:space="preserve"> </w:t>
            </w:r>
            <w:r>
              <w:rPr>
                <w:spacing w:val="-6"/>
                <w:sz w:val="24"/>
                <w:szCs w:val="24"/>
              </w:rPr>
              <w:t>f</w:t>
            </w:r>
            <w:r>
              <w:rPr>
                <w:spacing w:val="-5"/>
                <w:sz w:val="24"/>
                <w:szCs w:val="24"/>
              </w:rPr>
              <w:t>o</w:t>
            </w:r>
            <w:r>
              <w:rPr>
                <w:sz w:val="24"/>
                <w:szCs w:val="24"/>
              </w:rPr>
              <w:t>r</w:t>
            </w:r>
            <w:r>
              <w:rPr>
                <w:spacing w:val="23"/>
                <w:sz w:val="24"/>
                <w:szCs w:val="24"/>
              </w:rPr>
              <w:t xml:space="preserve"> </w:t>
            </w:r>
            <w:r>
              <w:rPr>
                <w:spacing w:val="-4"/>
                <w:sz w:val="24"/>
                <w:szCs w:val="24"/>
              </w:rPr>
              <w:t>t</w:t>
            </w:r>
            <w:r>
              <w:rPr>
                <w:spacing w:val="-5"/>
                <w:sz w:val="24"/>
                <w:szCs w:val="24"/>
              </w:rPr>
              <w:t>h</w:t>
            </w:r>
            <w:r>
              <w:rPr>
                <w:spacing w:val="-4"/>
                <w:sz w:val="24"/>
                <w:szCs w:val="24"/>
              </w:rPr>
              <w:t>i</w:t>
            </w:r>
            <w:r>
              <w:rPr>
                <w:sz w:val="24"/>
                <w:szCs w:val="24"/>
              </w:rPr>
              <w:t>s</w:t>
            </w:r>
            <w:r>
              <w:rPr>
                <w:spacing w:val="24"/>
                <w:sz w:val="24"/>
                <w:szCs w:val="24"/>
              </w:rPr>
              <w:t xml:space="preserve"> </w:t>
            </w:r>
            <w:r>
              <w:rPr>
                <w:spacing w:val="-5"/>
                <w:sz w:val="24"/>
                <w:szCs w:val="24"/>
              </w:rPr>
              <w:t>o</w:t>
            </w:r>
            <w:r>
              <w:rPr>
                <w:spacing w:val="-6"/>
                <w:sz w:val="24"/>
                <w:szCs w:val="24"/>
              </w:rPr>
              <w:t>r</w:t>
            </w:r>
            <w:r>
              <w:rPr>
                <w:spacing w:val="-7"/>
                <w:sz w:val="24"/>
                <w:szCs w:val="24"/>
              </w:rPr>
              <w:t>g</w:t>
            </w:r>
            <w:r>
              <w:rPr>
                <w:spacing w:val="-6"/>
                <w:sz w:val="24"/>
                <w:szCs w:val="24"/>
              </w:rPr>
              <w:t>a</w:t>
            </w:r>
            <w:r>
              <w:rPr>
                <w:spacing w:val="-5"/>
                <w:sz w:val="24"/>
                <w:szCs w:val="24"/>
              </w:rPr>
              <w:t>n</w:t>
            </w:r>
            <w:r>
              <w:rPr>
                <w:spacing w:val="-4"/>
                <w:sz w:val="24"/>
                <w:szCs w:val="24"/>
              </w:rPr>
              <w:t>i</w:t>
            </w:r>
            <w:r>
              <w:rPr>
                <w:spacing w:val="-3"/>
                <w:sz w:val="24"/>
                <w:szCs w:val="24"/>
              </w:rPr>
              <w:t>z</w:t>
            </w:r>
            <w:r>
              <w:rPr>
                <w:spacing w:val="-6"/>
                <w:sz w:val="24"/>
                <w:szCs w:val="24"/>
              </w:rPr>
              <w:t>a</w:t>
            </w:r>
            <w:r>
              <w:rPr>
                <w:spacing w:val="-4"/>
                <w:sz w:val="24"/>
                <w:szCs w:val="24"/>
              </w:rPr>
              <w:t>ti</w:t>
            </w:r>
            <w:r>
              <w:rPr>
                <w:spacing w:val="-5"/>
                <w:sz w:val="24"/>
                <w:szCs w:val="24"/>
              </w:rPr>
              <w:t>o</w:t>
            </w:r>
            <w:r>
              <w:rPr>
                <w:sz w:val="24"/>
                <w:szCs w:val="24"/>
              </w:rPr>
              <w:t>n</w:t>
            </w:r>
            <w:r>
              <w:rPr>
                <w:spacing w:val="24"/>
                <w:sz w:val="24"/>
                <w:szCs w:val="24"/>
              </w:rPr>
              <w:t xml:space="preserve"> </w:t>
            </w:r>
            <w:r>
              <w:rPr>
                <w:spacing w:val="-6"/>
                <w:sz w:val="24"/>
                <w:szCs w:val="24"/>
              </w:rPr>
              <w:t>f</w:t>
            </w:r>
            <w:r>
              <w:rPr>
                <w:spacing w:val="-5"/>
                <w:sz w:val="24"/>
                <w:szCs w:val="24"/>
              </w:rPr>
              <w:t>o</w:t>
            </w:r>
            <w:r>
              <w:rPr>
                <w:sz w:val="24"/>
                <w:szCs w:val="24"/>
              </w:rPr>
              <w:t>r</w:t>
            </w:r>
          </w:p>
          <w:p w14:paraId="3D661608" w14:textId="77777777" w:rsidR="00CE409C" w:rsidRDefault="009B090C" w:rsidP="00090A5B">
            <w:pPr>
              <w:spacing w:before="6" w:line="359" w:lineRule="auto"/>
              <w:ind w:left="102" w:right="57"/>
              <w:jc w:val="both"/>
              <w:rPr>
                <w:sz w:val="24"/>
                <w:szCs w:val="24"/>
              </w:rPr>
            </w:pPr>
            <w:r>
              <w:rPr>
                <w:spacing w:val="-2"/>
                <w:sz w:val="24"/>
                <w:szCs w:val="24"/>
              </w:rPr>
              <w:t>1</w:t>
            </w:r>
            <w:r>
              <w:rPr>
                <w:spacing w:val="-10"/>
                <w:sz w:val="24"/>
                <w:szCs w:val="24"/>
              </w:rPr>
              <w:t>y</w:t>
            </w:r>
            <w:r>
              <w:rPr>
                <w:spacing w:val="-6"/>
                <w:sz w:val="24"/>
                <w:szCs w:val="24"/>
              </w:rPr>
              <w:t>e</w:t>
            </w:r>
            <w:r>
              <w:rPr>
                <w:spacing w:val="-3"/>
                <w:sz w:val="24"/>
                <w:szCs w:val="24"/>
              </w:rPr>
              <w:t>a</w:t>
            </w:r>
            <w:r>
              <w:rPr>
                <w:sz w:val="24"/>
                <w:szCs w:val="24"/>
              </w:rPr>
              <w:t xml:space="preserve">r </w:t>
            </w:r>
            <w:r>
              <w:rPr>
                <w:spacing w:val="-6"/>
                <w:sz w:val="24"/>
                <w:szCs w:val="24"/>
              </w:rPr>
              <w:t>a</w:t>
            </w:r>
            <w:r>
              <w:rPr>
                <w:spacing w:val="-5"/>
                <w:sz w:val="24"/>
                <w:szCs w:val="24"/>
              </w:rPr>
              <w:t>n</w:t>
            </w:r>
            <w:r>
              <w:rPr>
                <w:sz w:val="24"/>
                <w:szCs w:val="24"/>
              </w:rPr>
              <w:t>d</w:t>
            </w:r>
            <w:r>
              <w:rPr>
                <w:spacing w:val="1"/>
                <w:sz w:val="24"/>
                <w:szCs w:val="24"/>
              </w:rPr>
              <w:t xml:space="preserve"> </w:t>
            </w:r>
            <w:r>
              <w:rPr>
                <w:spacing w:val="-5"/>
                <w:sz w:val="24"/>
                <w:szCs w:val="24"/>
              </w:rPr>
              <w:t>h</w:t>
            </w:r>
            <w:r>
              <w:rPr>
                <w:sz w:val="24"/>
                <w:szCs w:val="24"/>
              </w:rPr>
              <w:t xml:space="preserve">e </w:t>
            </w:r>
            <w:r>
              <w:rPr>
                <w:spacing w:val="-4"/>
                <w:sz w:val="24"/>
                <w:szCs w:val="24"/>
              </w:rPr>
              <w:t>i</w:t>
            </w:r>
            <w:r>
              <w:rPr>
                <w:sz w:val="24"/>
                <w:szCs w:val="24"/>
              </w:rPr>
              <w:t>s</w:t>
            </w:r>
            <w:r>
              <w:rPr>
                <w:spacing w:val="1"/>
                <w:sz w:val="24"/>
                <w:szCs w:val="24"/>
              </w:rPr>
              <w:t xml:space="preserve"> </w:t>
            </w:r>
            <w:r>
              <w:rPr>
                <w:spacing w:val="-5"/>
                <w:sz w:val="24"/>
                <w:szCs w:val="24"/>
              </w:rPr>
              <w:t>w</w:t>
            </w:r>
            <w:r>
              <w:rPr>
                <w:spacing w:val="-6"/>
                <w:sz w:val="24"/>
                <w:szCs w:val="24"/>
              </w:rPr>
              <w:t>e</w:t>
            </w:r>
            <w:r>
              <w:rPr>
                <w:spacing w:val="-4"/>
                <w:sz w:val="24"/>
                <w:szCs w:val="24"/>
              </w:rPr>
              <w:t>l</w:t>
            </w:r>
            <w:r>
              <w:rPr>
                <w:sz w:val="24"/>
                <w:szCs w:val="24"/>
              </w:rPr>
              <w:t>l</w:t>
            </w:r>
            <w:r>
              <w:rPr>
                <w:spacing w:val="1"/>
                <w:sz w:val="24"/>
                <w:szCs w:val="24"/>
              </w:rPr>
              <w:t xml:space="preserve"> </w:t>
            </w:r>
            <w:r>
              <w:rPr>
                <w:spacing w:val="-6"/>
                <w:sz w:val="24"/>
                <w:szCs w:val="24"/>
              </w:rPr>
              <w:t>a</w:t>
            </w:r>
            <w:r>
              <w:rPr>
                <w:spacing w:val="-5"/>
                <w:sz w:val="24"/>
                <w:szCs w:val="24"/>
              </w:rPr>
              <w:t>w</w:t>
            </w:r>
            <w:r>
              <w:rPr>
                <w:spacing w:val="-6"/>
                <w:sz w:val="24"/>
                <w:szCs w:val="24"/>
              </w:rPr>
              <w:t>ar</w:t>
            </w:r>
            <w:r>
              <w:rPr>
                <w:sz w:val="24"/>
                <w:szCs w:val="24"/>
              </w:rPr>
              <w:t xml:space="preserve">e </w:t>
            </w:r>
            <w:r>
              <w:rPr>
                <w:spacing w:val="-5"/>
                <w:sz w:val="24"/>
                <w:szCs w:val="24"/>
              </w:rPr>
              <w:t>o</w:t>
            </w:r>
            <w:r>
              <w:rPr>
                <w:sz w:val="24"/>
                <w:szCs w:val="24"/>
              </w:rPr>
              <w:t xml:space="preserve">f </w:t>
            </w:r>
            <w:r>
              <w:rPr>
                <w:spacing w:val="-4"/>
                <w:sz w:val="24"/>
                <w:szCs w:val="24"/>
              </w:rPr>
              <w:t>t</w:t>
            </w:r>
            <w:r>
              <w:rPr>
                <w:spacing w:val="-5"/>
                <w:sz w:val="24"/>
                <w:szCs w:val="24"/>
              </w:rPr>
              <w:t>h</w:t>
            </w:r>
            <w:r>
              <w:rPr>
                <w:sz w:val="24"/>
                <w:szCs w:val="24"/>
              </w:rPr>
              <w:t xml:space="preserve">e </w:t>
            </w:r>
            <w:r>
              <w:rPr>
                <w:spacing w:val="-5"/>
                <w:sz w:val="24"/>
                <w:szCs w:val="24"/>
              </w:rPr>
              <w:t>s</w:t>
            </w:r>
            <w:r>
              <w:rPr>
                <w:spacing w:val="-4"/>
                <w:sz w:val="24"/>
                <w:szCs w:val="24"/>
              </w:rPr>
              <w:t>t</w:t>
            </w:r>
            <w:r>
              <w:rPr>
                <w:spacing w:val="-6"/>
                <w:sz w:val="24"/>
                <w:szCs w:val="24"/>
              </w:rPr>
              <w:t>r</w:t>
            </w:r>
            <w:r>
              <w:rPr>
                <w:spacing w:val="-5"/>
                <w:sz w:val="24"/>
                <w:szCs w:val="24"/>
              </w:rPr>
              <w:t>u</w:t>
            </w:r>
            <w:r>
              <w:rPr>
                <w:spacing w:val="-6"/>
                <w:sz w:val="24"/>
                <w:szCs w:val="24"/>
              </w:rPr>
              <w:t>c</w:t>
            </w:r>
            <w:r>
              <w:rPr>
                <w:spacing w:val="-4"/>
                <w:sz w:val="24"/>
                <w:szCs w:val="24"/>
              </w:rPr>
              <w:t>t</w:t>
            </w:r>
            <w:r>
              <w:rPr>
                <w:spacing w:val="-5"/>
                <w:sz w:val="24"/>
                <w:szCs w:val="24"/>
              </w:rPr>
              <w:t>u</w:t>
            </w:r>
            <w:r>
              <w:rPr>
                <w:spacing w:val="-6"/>
                <w:sz w:val="24"/>
                <w:szCs w:val="24"/>
              </w:rPr>
              <w:t>r</w:t>
            </w:r>
            <w:r>
              <w:rPr>
                <w:sz w:val="24"/>
                <w:szCs w:val="24"/>
              </w:rPr>
              <w:t>e</w:t>
            </w:r>
            <w:r>
              <w:rPr>
                <w:spacing w:val="-4"/>
                <w:sz w:val="24"/>
                <w:szCs w:val="24"/>
              </w:rPr>
              <w:t xml:space="preserve"> </w:t>
            </w:r>
            <w:r>
              <w:rPr>
                <w:spacing w:val="-5"/>
                <w:sz w:val="24"/>
                <w:szCs w:val="24"/>
              </w:rPr>
              <w:t>o</w:t>
            </w:r>
            <w:r>
              <w:rPr>
                <w:sz w:val="24"/>
                <w:szCs w:val="24"/>
              </w:rPr>
              <w:t>f</w:t>
            </w:r>
            <w:r>
              <w:rPr>
                <w:spacing w:val="-3"/>
                <w:sz w:val="24"/>
                <w:szCs w:val="24"/>
              </w:rPr>
              <w:t xml:space="preserve"> </w:t>
            </w:r>
            <w:r>
              <w:rPr>
                <w:spacing w:val="-4"/>
                <w:sz w:val="24"/>
                <w:szCs w:val="24"/>
              </w:rPr>
              <w:t>t</w:t>
            </w:r>
            <w:r>
              <w:rPr>
                <w:spacing w:val="-5"/>
                <w:sz w:val="24"/>
                <w:szCs w:val="24"/>
              </w:rPr>
              <w:t>h</w:t>
            </w:r>
            <w:r>
              <w:rPr>
                <w:sz w:val="24"/>
                <w:szCs w:val="24"/>
              </w:rPr>
              <w:t>e</w:t>
            </w:r>
            <w:r>
              <w:rPr>
                <w:spacing w:val="-4"/>
                <w:sz w:val="24"/>
                <w:szCs w:val="24"/>
              </w:rPr>
              <w:t xml:space="preserve"> t</w:t>
            </w:r>
            <w:r>
              <w:rPr>
                <w:spacing w:val="-6"/>
                <w:sz w:val="24"/>
                <w:szCs w:val="24"/>
              </w:rPr>
              <w:t>e</w:t>
            </w:r>
            <w:r>
              <w:rPr>
                <w:spacing w:val="-5"/>
                <w:sz w:val="24"/>
                <w:szCs w:val="24"/>
              </w:rPr>
              <w:t>s</w:t>
            </w:r>
            <w:r>
              <w:rPr>
                <w:spacing w:val="-4"/>
                <w:sz w:val="24"/>
                <w:szCs w:val="24"/>
              </w:rPr>
              <w:t>ti</w:t>
            </w:r>
            <w:r>
              <w:rPr>
                <w:spacing w:val="-5"/>
                <w:sz w:val="24"/>
                <w:szCs w:val="24"/>
              </w:rPr>
              <w:t>n</w:t>
            </w:r>
            <w:r>
              <w:rPr>
                <w:sz w:val="24"/>
                <w:szCs w:val="24"/>
              </w:rPr>
              <w:t>g</w:t>
            </w:r>
            <w:r>
              <w:rPr>
                <w:spacing w:val="-5"/>
                <w:sz w:val="24"/>
                <w:szCs w:val="24"/>
              </w:rPr>
              <w:t xml:space="preserve"> do</w:t>
            </w:r>
            <w:r>
              <w:rPr>
                <w:spacing w:val="-3"/>
                <w:sz w:val="24"/>
                <w:szCs w:val="24"/>
              </w:rPr>
              <w:t>c</w:t>
            </w:r>
            <w:r>
              <w:rPr>
                <w:spacing w:val="-5"/>
                <w:sz w:val="24"/>
                <w:szCs w:val="24"/>
              </w:rPr>
              <w:t>u</w:t>
            </w:r>
            <w:r>
              <w:rPr>
                <w:spacing w:val="-4"/>
                <w:sz w:val="24"/>
                <w:szCs w:val="24"/>
              </w:rPr>
              <w:t>m</w:t>
            </w:r>
            <w:r>
              <w:rPr>
                <w:spacing w:val="-6"/>
                <w:sz w:val="24"/>
                <w:szCs w:val="24"/>
              </w:rPr>
              <w:t>e</w:t>
            </w:r>
            <w:r>
              <w:rPr>
                <w:spacing w:val="-5"/>
                <w:sz w:val="24"/>
                <w:szCs w:val="24"/>
              </w:rPr>
              <w:t>n</w:t>
            </w:r>
            <w:r>
              <w:rPr>
                <w:spacing w:val="-4"/>
                <w:sz w:val="24"/>
                <w:szCs w:val="24"/>
              </w:rPr>
              <w:t>t</w:t>
            </w:r>
            <w:r>
              <w:rPr>
                <w:sz w:val="24"/>
                <w:szCs w:val="24"/>
              </w:rPr>
              <w:t xml:space="preserve">s </w:t>
            </w:r>
            <w:r>
              <w:rPr>
                <w:spacing w:val="-6"/>
                <w:sz w:val="24"/>
                <w:szCs w:val="24"/>
              </w:rPr>
              <w:t>a</w:t>
            </w:r>
            <w:r>
              <w:rPr>
                <w:spacing w:val="-5"/>
                <w:sz w:val="24"/>
                <w:szCs w:val="24"/>
              </w:rPr>
              <w:t>n</w:t>
            </w:r>
            <w:r>
              <w:rPr>
                <w:sz w:val="24"/>
                <w:szCs w:val="24"/>
              </w:rPr>
              <w:t>d</w:t>
            </w:r>
            <w:r>
              <w:rPr>
                <w:spacing w:val="1"/>
                <w:sz w:val="24"/>
                <w:szCs w:val="24"/>
              </w:rPr>
              <w:t xml:space="preserve"> </w:t>
            </w:r>
            <w:r>
              <w:rPr>
                <w:spacing w:val="-4"/>
                <w:sz w:val="24"/>
                <w:szCs w:val="24"/>
              </w:rPr>
              <w:t>t</w:t>
            </w:r>
            <w:r>
              <w:rPr>
                <w:spacing w:val="-5"/>
                <w:sz w:val="24"/>
                <w:szCs w:val="24"/>
              </w:rPr>
              <w:t>h</w:t>
            </w:r>
            <w:r>
              <w:rPr>
                <w:sz w:val="24"/>
                <w:szCs w:val="24"/>
              </w:rPr>
              <w:t xml:space="preserve">e </w:t>
            </w:r>
            <w:r>
              <w:rPr>
                <w:spacing w:val="-5"/>
                <w:sz w:val="24"/>
                <w:szCs w:val="24"/>
              </w:rPr>
              <w:t>s</w:t>
            </w:r>
            <w:r>
              <w:rPr>
                <w:spacing w:val="-4"/>
                <w:sz w:val="24"/>
                <w:szCs w:val="24"/>
              </w:rPr>
              <w:t>t</w:t>
            </w:r>
            <w:r>
              <w:rPr>
                <w:spacing w:val="-6"/>
                <w:sz w:val="24"/>
                <w:szCs w:val="24"/>
              </w:rPr>
              <w:t>a</w:t>
            </w:r>
            <w:r>
              <w:rPr>
                <w:spacing w:val="-5"/>
                <w:sz w:val="24"/>
                <w:szCs w:val="24"/>
              </w:rPr>
              <w:t>nd</w:t>
            </w:r>
            <w:r>
              <w:rPr>
                <w:spacing w:val="-6"/>
                <w:sz w:val="24"/>
                <w:szCs w:val="24"/>
              </w:rPr>
              <w:t>ar</w:t>
            </w:r>
            <w:r>
              <w:rPr>
                <w:spacing w:val="-5"/>
                <w:sz w:val="24"/>
                <w:szCs w:val="24"/>
              </w:rPr>
              <w:t>d</w:t>
            </w:r>
            <w:r>
              <w:rPr>
                <w:sz w:val="24"/>
                <w:szCs w:val="24"/>
              </w:rPr>
              <w:t>s</w:t>
            </w:r>
            <w:r>
              <w:rPr>
                <w:spacing w:val="2"/>
                <w:sz w:val="24"/>
                <w:szCs w:val="24"/>
              </w:rPr>
              <w:t xml:space="preserve"> </w:t>
            </w:r>
            <w:r>
              <w:rPr>
                <w:spacing w:val="-5"/>
                <w:sz w:val="24"/>
                <w:szCs w:val="24"/>
              </w:rPr>
              <w:t>o</w:t>
            </w:r>
            <w:r>
              <w:rPr>
                <w:sz w:val="24"/>
                <w:szCs w:val="24"/>
              </w:rPr>
              <w:t xml:space="preserve">f </w:t>
            </w:r>
            <w:r>
              <w:rPr>
                <w:spacing w:val="-4"/>
                <w:sz w:val="24"/>
                <w:szCs w:val="24"/>
              </w:rPr>
              <w:t>t</w:t>
            </w:r>
            <w:r>
              <w:rPr>
                <w:spacing w:val="-5"/>
                <w:sz w:val="24"/>
                <w:szCs w:val="24"/>
              </w:rPr>
              <w:t>h</w:t>
            </w:r>
            <w:r>
              <w:rPr>
                <w:sz w:val="24"/>
                <w:szCs w:val="24"/>
              </w:rPr>
              <w:t>e</w:t>
            </w:r>
            <w:r>
              <w:rPr>
                <w:spacing w:val="5"/>
                <w:sz w:val="24"/>
                <w:szCs w:val="24"/>
              </w:rPr>
              <w:t xml:space="preserve"> </w:t>
            </w:r>
            <w:proofErr w:type="spellStart"/>
            <w:r>
              <w:rPr>
                <w:spacing w:val="-6"/>
                <w:sz w:val="24"/>
                <w:szCs w:val="24"/>
              </w:rPr>
              <w:t>Be</w:t>
            </w:r>
            <w:r>
              <w:rPr>
                <w:spacing w:val="-5"/>
                <w:sz w:val="24"/>
                <w:szCs w:val="24"/>
              </w:rPr>
              <w:t>s</w:t>
            </w:r>
            <w:r>
              <w:rPr>
                <w:spacing w:val="-4"/>
                <w:sz w:val="24"/>
                <w:szCs w:val="24"/>
              </w:rPr>
              <w:t>tS</w:t>
            </w:r>
            <w:r>
              <w:rPr>
                <w:spacing w:val="-5"/>
                <w:sz w:val="24"/>
                <w:szCs w:val="24"/>
              </w:rPr>
              <w:t>o</w:t>
            </w:r>
            <w:r>
              <w:rPr>
                <w:spacing w:val="-6"/>
                <w:sz w:val="24"/>
                <w:szCs w:val="24"/>
              </w:rPr>
              <w:t>f</w:t>
            </w:r>
            <w:r>
              <w:rPr>
                <w:sz w:val="24"/>
                <w:szCs w:val="24"/>
              </w:rPr>
              <w:t>t</w:t>
            </w:r>
            <w:proofErr w:type="spellEnd"/>
            <w:r>
              <w:rPr>
                <w:sz w:val="24"/>
                <w:szCs w:val="24"/>
              </w:rPr>
              <w:t xml:space="preserve"> </w:t>
            </w:r>
            <w:r>
              <w:rPr>
                <w:spacing w:val="-5"/>
                <w:sz w:val="24"/>
                <w:szCs w:val="24"/>
              </w:rPr>
              <w:t>o</w:t>
            </w:r>
            <w:r>
              <w:rPr>
                <w:spacing w:val="-6"/>
                <w:sz w:val="24"/>
                <w:szCs w:val="24"/>
              </w:rPr>
              <w:t>r</w:t>
            </w:r>
            <w:r>
              <w:rPr>
                <w:spacing w:val="-7"/>
                <w:sz w:val="24"/>
                <w:szCs w:val="24"/>
              </w:rPr>
              <w:t>g</w:t>
            </w:r>
            <w:r>
              <w:rPr>
                <w:spacing w:val="-6"/>
                <w:sz w:val="24"/>
                <w:szCs w:val="24"/>
              </w:rPr>
              <w:t>a</w:t>
            </w:r>
            <w:r>
              <w:rPr>
                <w:spacing w:val="-5"/>
                <w:sz w:val="24"/>
                <w:szCs w:val="24"/>
              </w:rPr>
              <w:t>n</w:t>
            </w:r>
            <w:r>
              <w:rPr>
                <w:spacing w:val="-4"/>
                <w:sz w:val="24"/>
                <w:szCs w:val="24"/>
              </w:rPr>
              <w:t>i</w:t>
            </w:r>
            <w:r>
              <w:rPr>
                <w:spacing w:val="-3"/>
                <w:sz w:val="24"/>
                <w:szCs w:val="24"/>
              </w:rPr>
              <w:t>z</w:t>
            </w:r>
            <w:r>
              <w:rPr>
                <w:spacing w:val="-6"/>
                <w:sz w:val="24"/>
                <w:szCs w:val="24"/>
              </w:rPr>
              <w:t>a</w:t>
            </w:r>
            <w:r>
              <w:rPr>
                <w:spacing w:val="-4"/>
                <w:sz w:val="24"/>
                <w:szCs w:val="24"/>
              </w:rPr>
              <w:t>ti</w:t>
            </w:r>
            <w:r>
              <w:rPr>
                <w:spacing w:val="-5"/>
                <w:sz w:val="24"/>
                <w:szCs w:val="24"/>
              </w:rPr>
              <w:t>on</w:t>
            </w:r>
            <w:r>
              <w:rPr>
                <w:sz w:val="24"/>
                <w:szCs w:val="24"/>
              </w:rPr>
              <w:t>.</w:t>
            </w:r>
          </w:p>
        </w:tc>
        <w:tc>
          <w:tcPr>
            <w:tcW w:w="2341" w:type="dxa"/>
            <w:tcBorders>
              <w:top w:val="single" w:sz="5" w:space="0" w:color="000000"/>
              <w:left w:val="single" w:sz="5" w:space="0" w:color="000000"/>
              <w:bottom w:val="single" w:sz="5" w:space="0" w:color="000000"/>
              <w:right w:val="single" w:sz="5" w:space="0" w:color="000000"/>
            </w:tcBorders>
          </w:tcPr>
          <w:p w14:paraId="106806A1" w14:textId="77777777" w:rsidR="00CE409C" w:rsidRDefault="009B090C" w:rsidP="00090A5B">
            <w:pPr>
              <w:spacing w:line="260" w:lineRule="exact"/>
              <w:ind w:left="100"/>
              <w:jc w:val="both"/>
              <w:rPr>
                <w:sz w:val="24"/>
                <w:szCs w:val="24"/>
              </w:rPr>
            </w:pPr>
            <w:r>
              <w:rPr>
                <w:spacing w:val="-3"/>
                <w:sz w:val="24"/>
                <w:szCs w:val="24"/>
              </w:rPr>
              <w:t>W</w:t>
            </w:r>
            <w:r>
              <w:rPr>
                <w:spacing w:val="-6"/>
                <w:sz w:val="24"/>
                <w:szCs w:val="24"/>
              </w:rPr>
              <w:t>e</w:t>
            </w:r>
            <w:r>
              <w:rPr>
                <w:sz w:val="24"/>
                <w:szCs w:val="24"/>
              </w:rPr>
              <w:t>b</w:t>
            </w:r>
            <w:r>
              <w:rPr>
                <w:spacing w:val="-10"/>
                <w:sz w:val="24"/>
                <w:szCs w:val="24"/>
              </w:rPr>
              <w:t xml:space="preserve"> </w:t>
            </w:r>
            <w:r>
              <w:rPr>
                <w:spacing w:val="-6"/>
                <w:sz w:val="24"/>
                <w:szCs w:val="24"/>
              </w:rPr>
              <w:t>a</w:t>
            </w:r>
            <w:r>
              <w:rPr>
                <w:spacing w:val="-5"/>
                <w:sz w:val="24"/>
                <w:szCs w:val="24"/>
              </w:rPr>
              <w:t>p</w:t>
            </w:r>
            <w:r>
              <w:rPr>
                <w:spacing w:val="-4"/>
                <w:sz w:val="24"/>
                <w:szCs w:val="24"/>
              </w:rPr>
              <w:t>pli</w:t>
            </w:r>
            <w:r>
              <w:rPr>
                <w:spacing w:val="-6"/>
                <w:sz w:val="24"/>
                <w:szCs w:val="24"/>
              </w:rPr>
              <w:t>ca</w:t>
            </w:r>
            <w:r>
              <w:rPr>
                <w:spacing w:val="-4"/>
                <w:sz w:val="24"/>
                <w:szCs w:val="24"/>
              </w:rPr>
              <w:t>ti</w:t>
            </w:r>
            <w:r>
              <w:rPr>
                <w:spacing w:val="-5"/>
                <w:sz w:val="24"/>
                <w:szCs w:val="24"/>
              </w:rPr>
              <w:t>o</w:t>
            </w:r>
            <w:r>
              <w:rPr>
                <w:sz w:val="24"/>
                <w:szCs w:val="24"/>
              </w:rPr>
              <w:t>n</w:t>
            </w:r>
          </w:p>
          <w:p w14:paraId="01D2FA2D" w14:textId="77777777" w:rsidR="00CE409C" w:rsidRDefault="00CE409C" w:rsidP="00090A5B">
            <w:pPr>
              <w:spacing w:before="7" w:line="120" w:lineRule="exact"/>
              <w:jc w:val="both"/>
              <w:rPr>
                <w:sz w:val="13"/>
                <w:szCs w:val="13"/>
              </w:rPr>
            </w:pPr>
          </w:p>
          <w:p w14:paraId="15D43FDB" w14:textId="77777777" w:rsidR="00CE409C" w:rsidRDefault="009B090C" w:rsidP="00090A5B">
            <w:pPr>
              <w:spacing w:line="360" w:lineRule="auto"/>
              <w:ind w:left="100" w:right="496"/>
              <w:jc w:val="both"/>
              <w:rPr>
                <w:sz w:val="24"/>
                <w:szCs w:val="24"/>
              </w:rPr>
            </w:pPr>
            <w:r>
              <w:rPr>
                <w:spacing w:val="-4"/>
                <w:sz w:val="24"/>
                <w:szCs w:val="24"/>
              </w:rPr>
              <w:t>t</w:t>
            </w:r>
            <w:r>
              <w:rPr>
                <w:spacing w:val="-6"/>
                <w:sz w:val="24"/>
                <w:szCs w:val="24"/>
              </w:rPr>
              <w:t>e</w:t>
            </w:r>
            <w:r>
              <w:rPr>
                <w:spacing w:val="-5"/>
                <w:sz w:val="24"/>
                <w:szCs w:val="24"/>
              </w:rPr>
              <w:t>s</w:t>
            </w:r>
            <w:r>
              <w:rPr>
                <w:spacing w:val="-4"/>
                <w:sz w:val="24"/>
                <w:szCs w:val="24"/>
              </w:rPr>
              <w:t>ti</w:t>
            </w:r>
            <w:r>
              <w:rPr>
                <w:spacing w:val="-5"/>
                <w:sz w:val="24"/>
                <w:szCs w:val="24"/>
              </w:rPr>
              <w:t>n</w:t>
            </w:r>
            <w:r>
              <w:rPr>
                <w:sz w:val="24"/>
                <w:szCs w:val="24"/>
              </w:rPr>
              <w:t>g</w:t>
            </w:r>
            <w:r>
              <w:rPr>
                <w:spacing w:val="-12"/>
                <w:sz w:val="24"/>
                <w:szCs w:val="24"/>
              </w:rPr>
              <w:t xml:space="preserve"> </w:t>
            </w:r>
            <w:r>
              <w:rPr>
                <w:spacing w:val="-6"/>
                <w:sz w:val="24"/>
                <w:szCs w:val="24"/>
              </w:rPr>
              <w:t>(</w:t>
            </w:r>
            <w:r>
              <w:rPr>
                <w:spacing w:val="-5"/>
                <w:sz w:val="24"/>
                <w:szCs w:val="24"/>
              </w:rPr>
              <w:t>b</w:t>
            </w:r>
            <w:r>
              <w:rPr>
                <w:spacing w:val="-4"/>
                <w:sz w:val="24"/>
                <w:szCs w:val="24"/>
              </w:rPr>
              <w:t>l</w:t>
            </w:r>
            <w:r>
              <w:rPr>
                <w:spacing w:val="-6"/>
                <w:sz w:val="24"/>
                <w:szCs w:val="24"/>
              </w:rPr>
              <w:t>ac</w:t>
            </w:r>
            <w:r>
              <w:rPr>
                <w:sz w:val="24"/>
                <w:szCs w:val="24"/>
              </w:rPr>
              <w:t>k</w:t>
            </w:r>
            <w:r>
              <w:rPr>
                <w:spacing w:val="-10"/>
                <w:sz w:val="24"/>
                <w:szCs w:val="24"/>
              </w:rPr>
              <w:t xml:space="preserve"> </w:t>
            </w:r>
            <w:r>
              <w:rPr>
                <w:spacing w:val="-5"/>
                <w:sz w:val="24"/>
                <w:szCs w:val="24"/>
              </w:rPr>
              <w:t>bo</w:t>
            </w:r>
            <w:r>
              <w:rPr>
                <w:spacing w:val="-2"/>
                <w:sz w:val="24"/>
                <w:szCs w:val="24"/>
              </w:rPr>
              <w:t>x</w:t>
            </w:r>
            <w:r>
              <w:rPr>
                <w:sz w:val="24"/>
                <w:szCs w:val="24"/>
              </w:rPr>
              <w:t xml:space="preserve">, </w:t>
            </w:r>
            <w:r>
              <w:rPr>
                <w:spacing w:val="-5"/>
                <w:sz w:val="24"/>
                <w:szCs w:val="24"/>
              </w:rPr>
              <w:t>wh</w:t>
            </w:r>
            <w:r>
              <w:rPr>
                <w:spacing w:val="-4"/>
                <w:sz w:val="24"/>
                <w:szCs w:val="24"/>
              </w:rPr>
              <w:t>it</w:t>
            </w:r>
            <w:r>
              <w:rPr>
                <w:sz w:val="24"/>
                <w:szCs w:val="24"/>
              </w:rPr>
              <w:t>e</w:t>
            </w:r>
            <w:r>
              <w:rPr>
                <w:spacing w:val="-11"/>
                <w:sz w:val="24"/>
                <w:szCs w:val="24"/>
              </w:rPr>
              <w:t xml:space="preserve"> </w:t>
            </w:r>
            <w:r>
              <w:rPr>
                <w:spacing w:val="-5"/>
                <w:sz w:val="24"/>
                <w:szCs w:val="24"/>
              </w:rPr>
              <w:t>b</w:t>
            </w:r>
            <w:r>
              <w:rPr>
                <w:spacing w:val="-7"/>
                <w:sz w:val="24"/>
                <w:szCs w:val="24"/>
              </w:rPr>
              <w:t>o</w:t>
            </w:r>
            <w:r>
              <w:rPr>
                <w:spacing w:val="-2"/>
                <w:sz w:val="24"/>
                <w:szCs w:val="24"/>
              </w:rPr>
              <w:t>x</w:t>
            </w:r>
            <w:r>
              <w:rPr>
                <w:sz w:val="24"/>
                <w:szCs w:val="24"/>
              </w:rPr>
              <w:t>)</w:t>
            </w:r>
          </w:p>
        </w:tc>
        <w:tc>
          <w:tcPr>
            <w:tcW w:w="1169" w:type="dxa"/>
            <w:tcBorders>
              <w:top w:val="single" w:sz="5" w:space="0" w:color="000000"/>
              <w:left w:val="single" w:sz="5" w:space="0" w:color="000000"/>
              <w:bottom w:val="single" w:sz="5" w:space="0" w:color="000000"/>
              <w:right w:val="single" w:sz="5" w:space="0" w:color="000000"/>
            </w:tcBorders>
          </w:tcPr>
          <w:p w14:paraId="0AA26E2F" w14:textId="77777777" w:rsidR="00CE409C" w:rsidRDefault="009B090C" w:rsidP="00090A5B">
            <w:pPr>
              <w:spacing w:line="260" w:lineRule="exact"/>
              <w:ind w:left="114"/>
              <w:jc w:val="both"/>
              <w:rPr>
                <w:sz w:val="24"/>
                <w:szCs w:val="24"/>
              </w:rPr>
            </w:pPr>
            <w:r>
              <w:rPr>
                <w:sz w:val="24"/>
                <w:szCs w:val="24"/>
              </w:rPr>
              <w:t>£30.00/</w:t>
            </w:r>
            <w:proofErr w:type="spellStart"/>
            <w:r>
              <w:rPr>
                <w:sz w:val="24"/>
                <w:szCs w:val="24"/>
              </w:rPr>
              <w:t>hr</w:t>
            </w:r>
            <w:proofErr w:type="spellEnd"/>
          </w:p>
        </w:tc>
      </w:tr>
    </w:tbl>
    <w:p w14:paraId="37DE4446" w14:textId="77777777" w:rsidR="00CE409C" w:rsidRDefault="00CE409C" w:rsidP="00090A5B">
      <w:pPr>
        <w:spacing w:before="8" w:line="180" w:lineRule="exact"/>
        <w:jc w:val="both"/>
        <w:rPr>
          <w:sz w:val="18"/>
          <w:szCs w:val="18"/>
        </w:rPr>
      </w:pPr>
    </w:p>
    <w:p w14:paraId="64EDF8D6" w14:textId="77777777" w:rsidR="00CE409C" w:rsidRDefault="00CE409C" w:rsidP="00090A5B">
      <w:pPr>
        <w:spacing w:line="200" w:lineRule="exact"/>
        <w:jc w:val="both"/>
      </w:pPr>
    </w:p>
    <w:p w14:paraId="1870078E" w14:textId="77777777" w:rsidR="00CE409C" w:rsidRDefault="00CE409C" w:rsidP="00090A5B">
      <w:pPr>
        <w:spacing w:line="200" w:lineRule="exact"/>
        <w:jc w:val="both"/>
      </w:pPr>
    </w:p>
    <w:p w14:paraId="1CDE95F3" w14:textId="77777777" w:rsidR="00CE409C" w:rsidRDefault="00CE409C" w:rsidP="00090A5B">
      <w:pPr>
        <w:spacing w:line="200" w:lineRule="exact"/>
        <w:jc w:val="both"/>
      </w:pPr>
    </w:p>
    <w:p w14:paraId="222B4A12" w14:textId="77777777" w:rsidR="00CE409C" w:rsidRDefault="00CE409C" w:rsidP="00090A5B">
      <w:pPr>
        <w:spacing w:line="200" w:lineRule="exact"/>
        <w:jc w:val="both"/>
      </w:pPr>
    </w:p>
    <w:p w14:paraId="71C55041" w14:textId="77777777" w:rsidR="00CE409C" w:rsidRDefault="00CE409C" w:rsidP="00090A5B">
      <w:pPr>
        <w:spacing w:line="200" w:lineRule="exact"/>
        <w:jc w:val="both"/>
      </w:pPr>
    </w:p>
    <w:p w14:paraId="39A4C4E6" w14:textId="77777777" w:rsidR="00CE409C" w:rsidRDefault="00CE409C" w:rsidP="00090A5B">
      <w:pPr>
        <w:spacing w:line="200" w:lineRule="exact"/>
        <w:jc w:val="both"/>
      </w:pPr>
    </w:p>
    <w:p w14:paraId="01228BFE" w14:textId="77777777" w:rsidR="00CE409C" w:rsidRDefault="00CE409C" w:rsidP="00090A5B">
      <w:pPr>
        <w:spacing w:line="200" w:lineRule="exact"/>
        <w:jc w:val="both"/>
      </w:pPr>
    </w:p>
    <w:p w14:paraId="256139FC" w14:textId="77777777" w:rsidR="00CE409C" w:rsidRDefault="00CE409C" w:rsidP="00090A5B">
      <w:pPr>
        <w:spacing w:line="200" w:lineRule="exact"/>
        <w:jc w:val="both"/>
      </w:pPr>
    </w:p>
    <w:p w14:paraId="1DFA408E" w14:textId="77777777" w:rsidR="00CE409C" w:rsidRDefault="00CE409C" w:rsidP="00090A5B">
      <w:pPr>
        <w:spacing w:line="200" w:lineRule="exact"/>
        <w:jc w:val="both"/>
      </w:pPr>
    </w:p>
    <w:p w14:paraId="248B5BEB" w14:textId="77777777" w:rsidR="00CE409C" w:rsidRDefault="00CE409C" w:rsidP="00090A5B">
      <w:pPr>
        <w:spacing w:line="200" w:lineRule="exact"/>
        <w:jc w:val="both"/>
      </w:pPr>
    </w:p>
    <w:p w14:paraId="11521DC7" w14:textId="77777777" w:rsidR="00CE409C" w:rsidRDefault="00CE409C" w:rsidP="00090A5B">
      <w:pPr>
        <w:spacing w:line="200" w:lineRule="exact"/>
        <w:jc w:val="both"/>
      </w:pPr>
    </w:p>
    <w:p w14:paraId="164D1D7F" w14:textId="77777777" w:rsidR="00CE409C" w:rsidRDefault="00CE409C" w:rsidP="00090A5B">
      <w:pPr>
        <w:spacing w:line="200" w:lineRule="exact"/>
        <w:jc w:val="both"/>
      </w:pPr>
    </w:p>
    <w:p w14:paraId="277143D4" w14:textId="77777777" w:rsidR="00CE409C" w:rsidRDefault="00CE409C" w:rsidP="00090A5B">
      <w:pPr>
        <w:spacing w:line="200" w:lineRule="exact"/>
        <w:jc w:val="both"/>
      </w:pPr>
    </w:p>
    <w:p w14:paraId="3F43DE11" w14:textId="77777777" w:rsidR="00CE409C" w:rsidRDefault="00CE409C" w:rsidP="00090A5B">
      <w:pPr>
        <w:spacing w:line="200" w:lineRule="exact"/>
        <w:jc w:val="both"/>
      </w:pPr>
    </w:p>
    <w:p w14:paraId="29AAFD4B" w14:textId="77777777" w:rsidR="00CE409C" w:rsidRDefault="00CE409C" w:rsidP="00090A5B">
      <w:pPr>
        <w:spacing w:line="200" w:lineRule="exact"/>
        <w:jc w:val="both"/>
      </w:pPr>
    </w:p>
    <w:p w14:paraId="1FC3F094" w14:textId="77777777" w:rsidR="00CE409C" w:rsidRDefault="00CE409C" w:rsidP="00090A5B">
      <w:pPr>
        <w:spacing w:line="200" w:lineRule="exact"/>
        <w:jc w:val="both"/>
      </w:pPr>
    </w:p>
    <w:p w14:paraId="3AF1186F" w14:textId="77777777" w:rsidR="00CE409C" w:rsidRDefault="00CE409C" w:rsidP="00090A5B">
      <w:pPr>
        <w:spacing w:line="200" w:lineRule="exact"/>
        <w:jc w:val="both"/>
        <w:sectPr w:rsidR="00CE409C">
          <w:footerReference w:type="default" r:id="rId10"/>
          <w:pgSz w:w="12240" w:h="15840"/>
          <w:pgMar w:top="1340" w:right="240" w:bottom="280" w:left="1340" w:header="0" w:footer="0" w:gutter="0"/>
          <w:cols w:space="720"/>
        </w:sectPr>
      </w:pPr>
    </w:p>
    <w:p w14:paraId="4E433CC8" w14:textId="77777777" w:rsidR="00CE409C" w:rsidRDefault="00CE409C" w:rsidP="00090A5B">
      <w:pPr>
        <w:spacing w:before="19" w:line="260" w:lineRule="exact"/>
        <w:jc w:val="both"/>
        <w:rPr>
          <w:sz w:val="26"/>
          <w:szCs w:val="26"/>
        </w:rPr>
      </w:pPr>
    </w:p>
    <w:p w14:paraId="047F9210" w14:textId="77777777" w:rsidR="00CE409C" w:rsidRDefault="00B20066" w:rsidP="00090A5B">
      <w:pPr>
        <w:ind w:left="100" w:right="-50"/>
        <w:jc w:val="both"/>
      </w:pPr>
      <w:r>
        <w:pict w14:anchorId="61C84BDB">
          <v:group id="_x0000_s1123" style="position:absolute;left:0;text-align:left;margin-left:70.6pt;margin-top:-14.35pt;width:470.95pt;height:0;z-index:-251665408;mso-position-horizontal-relative:page" coordorigin="1412,-287" coordsize="9419,0">
            <v:shape id="_x0000_s1124" style="position:absolute;left:1412;top:-287;width:9419;height:0" coordorigin="1412,-287" coordsize="9419,0" path="m1412,-287r9419,e" filled="f" strokecolor="#d9d9d9" strokeweight=".20464mm">
              <v:path arrowok="t"/>
            </v:shape>
            <w10:wrap anchorx="page"/>
          </v:group>
        </w:pict>
      </w:r>
      <w:r w:rsidR="009B090C">
        <w:t>ASE</w:t>
      </w:r>
      <w:r w:rsidR="009B090C">
        <w:rPr>
          <w:spacing w:val="-3"/>
        </w:rPr>
        <w:t xml:space="preserve"> </w:t>
      </w:r>
      <w:r w:rsidR="009B090C">
        <w:rPr>
          <w:spacing w:val="-1"/>
        </w:rPr>
        <w:t>C</w:t>
      </w:r>
      <w:r w:rsidR="009B090C">
        <w:rPr>
          <w:spacing w:val="1"/>
        </w:rPr>
        <w:t>o</w:t>
      </w:r>
      <w:r w:rsidR="009B090C">
        <w:rPr>
          <w:spacing w:val="-1"/>
        </w:rPr>
        <w:t>u</w:t>
      </w:r>
      <w:r w:rsidR="009B090C">
        <w:rPr>
          <w:spacing w:val="1"/>
        </w:rPr>
        <w:t>r</w:t>
      </w:r>
      <w:r w:rsidR="009B090C">
        <w:rPr>
          <w:spacing w:val="-1"/>
        </w:rPr>
        <w:t>s</w:t>
      </w:r>
      <w:r w:rsidR="009B090C">
        <w:rPr>
          <w:spacing w:val="5"/>
        </w:rPr>
        <w:t>e</w:t>
      </w:r>
      <w:r w:rsidR="009B090C">
        <w:rPr>
          <w:spacing w:val="-5"/>
        </w:rPr>
        <w:t>w</w:t>
      </w:r>
      <w:r w:rsidR="009B090C">
        <w:rPr>
          <w:spacing w:val="1"/>
        </w:rPr>
        <w:t>o</w:t>
      </w:r>
      <w:r w:rsidR="009B090C">
        <w:rPr>
          <w:spacing w:val="3"/>
        </w:rPr>
        <w:t>r</w:t>
      </w:r>
      <w:r w:rsidR="009B090C">
        <w:t>k</w:t>
      </w:r>
      <w:r w:rsidR="009B090C">
        <w:rPr>
          <w:spacing w:val="-11"/>
        </w:rPr>
        <w:t xml:space="preserve"> </w:t>
      </w:r>
      <w:r w:rsidR="009B090C">
        <w:t>2</w:t>
      </w:r>
      <w:r w:rsidR="009B090C">
        <w:rPr>
          <w:spacing w:val="2"/>
        </w:rPr>
        <w:t xml:space="preserve"> </w:t>
      </w:r>
      <w:r w:rsidR="009B090C">
        <w:t>-</w:t>
      </w:r>
      <w:r w:rsidR="009B090C">
        <w:rPr>
          <w:spacing w:val="-2"/>
        </w:rPr>
        <w:t xml:space="preserve"> </w:t>
      </w:r>
      <w:r w:rsidR="009B090C">
        <w:rPr>
          <w:spacing w:val="1"/>
        </w:rPr>
        <w:t>C</w:t>
      </w:r>
      <w:r w:rsidR="009B090C">
        <w:t>S</w:t>
      </w:r>
      <w:r w:rsidR="009B090C">
        <w:rPr>
          <w:spacing w:val="1"/>
        </w:rPr>
        <w:t>600</w:t>
      </w:r>
      <w:r w:rsidR="009B090C">
        <w:t>3</w:t>
      </w:r>
      <w:r w:rsidR="009B090C">
        <w:rPr>
          <w:spacing w:val="1"/>
        </w:rPr>
        <w:t>ES</w:t>
      </w:r>
    </w:p>
    <w:p w14:paraId="2D131547" w14:textId="77777777" w:rsidR="00CE409C" w:rsidRDefault="009B090C" w:rsidP="00090A5B">
      <w:pPr>
        <w:spacing w:before="16"/>
        <w:jc w:val="both"/>
        <w:rPr>
          <w:rFonts w:ascii="Calibri" w:eastAsia="Calibri" w:hAnsi="Calibri" w:cs="Calibri"/>
          <w:sz w:val="22"/>
          <w:szCs w:val="22"/>
        </w:rPr>
        <w:sectPr w:rsidR="00CE409C">
          <w:type w:val="continuous"/>
          <w:pgSz w:w="12240" w:h="15840"/>
          <w:pgMar w:top="1340" w:right="240" w:bottom="280" w:left="1340" w:header="720" w:footer="720" w:gutter="0"/>
          <w:cols w:num="2" w:space="720" w:equalWidth="0">
            <w:col w:w="2702" w:space="5663"/>
            <w:col w:w="2295"/>
          </w:cols>
        </w:sectPr>
      </w:pPr>
      <w:r>
        <w:br w:type="column"/>
      </w:r>
      <w:r>
        <w:rPr>
          <w:rFonts w:ascii="Calibri" w:eastAsia="Calibri" w:hAnsi="Calibri" w:cs="Calibri"/>
          <w:spacing w:val="1"/>
          <w:sz w:val="22"/>
          <w:szCs w:val="22"/>
        </w:rPr>
        <w:t>1</w:t>
      </w:r>
      <w:r>
        <w:rPr>
          <w:rFonts w:ascii="Calibri" w:eastAsia="Calibri" w:hAnsi="Calibri" w:cs="Calibri"/>
          <w:sz w:val="22"/>
          <w:szCs w:val="22"/>
        </w:rPr>
        <w:t>3</w:t>
      </w:r>
      <w:r>
        <w:rPr>
          <w:rFonts w:ascii="Calibri" w:eastAsia="Calibri" w:hAnsi="Calibri" w:cs="Calibri"/>
          <w:spacing w:val="2"/>
          <w:sz w:val="22"/>
          <w:szCs w:val="22"/>
        </w:rPr>
        <w:t xml:space="preserve"> </w:t>
      </w:r>
      <w:r>
        <w:rPr>
          <w:rFonts w:ascii="Calibri" w:eastAsia="Calibri" w:hAnsi="Calibri" w:cs="Calibri"/>
          <w:sz w:val="22"/>
          <w:szCs w:val="22"/>
        </w:rPr>
        <w:t>|</w:t>
      </w:r>
      <w:r>
        <w:rPr>
          <w:rFonts w:ascii="Calibri" w:eastAsia="Calibri" w:hAnsi="Calibri" w:cs="Calibri"/>
          <w:spacing w:val="-3"/>
          <w:sz w:val="22"/>
          <w:szCs w:val="22"/>
        </w:rPr>
        <w:t xml:space="preserve"> </w:t>
      </w:r>
      <w:r>
        <w:rPr>
          <w:rFonts w:ascii="Calibri" w:eastAsia="Calibri" w:hAnsi="Calibri" w:cs="Calibri"/>
          <w:color w:val="7E7E7E"/>
          <w:sz w:val="22"/>
          <w:szCs w:val="22"/>
        </w:rPr>
        <w:t>P</w:t>
      </w:r>
      <w:r>
        <w:rPr>
          <w:rFonts w:ascii="Calibri" w:eastAsia="Calibri" w:hAnsi="Calibri" w:cs="Calibri"/>
          <w:color w:val="7E7E7E"/>
          <w:spacing w:val="11"/>
          <w:sz w:val="22"/>
          <w:szCs w:val="22"/>
        </w:rPr>
        <w:t xml:space="preserve"> </w:t>
      </w:r>
      <w:r>
        <w:rPr>
          <w:rFonts w:ascii="Calibri" w:eastAsia="Calibri" w:hAnsi="Calibri" w:cs="Calibri"/>
          <w:color w:val="7E7E7E"/>
          <w:sz w:val="22"/>
          <w:szCs w:val="22"/>
        </w:rPr>
        <w:t>a</w:t>
      </w:r>
      <w:r>
        <w:rPr>
          <w:rFonts w:ascii="Calibri" w:eastAsia="Calibri" w:hAnsi="Calibri" w:cs="Calibri"/>
          <w:color w:val="7E7E7E"/>
          <w:spacing w:val="10"/>
          <w:sz w:val="22"/>
          <w:szCs w:val="22"/>
        </w:rPr>
        <w:t xml:space="preserve"> </w:t>
      </w:r>
      <w:r>
        <w:rPr>
          <w:rFonts w:ascii="Calibri" w:eastAsia="Calibri" w:hAnsi="Calibri" w:cs="Calibri"/>
          <w:color w:val="7E7E7E"/>
          <w:sz w:val="22"/>
          <w:szCs w:val="22"/>
        </w:rPr>
        <w:t>g</w:t>
      </w:r>
      <w:r>
        <w:rPr>
          <w:rFonts w:ascii="Calibri" w:eastAsia="Calibri" w:hAnsi="Calibri" w:cs="Calibri"/>
          <w:color w:val="7E7E7E"/>
          <w:spacing w:val="9"/>
          <w:sz w:val="22"/>
          <w:szCs w:val="22"/>
        </w:rPr>
        <w:t xml:space="preserve"> </w:t>
      </w:r>
      <w:r>
        <w:rPr>
          <w:rFonts w:ascii="Calibri" w:eastAsia="Calibri" w:hAnsi="Calibri" w:cs="Calibri"/>
          <w:color w:val="7E7E7E"/>
          <w:sz w:val="22"/>
          <w:szCs w:val="22"/>
        </w:rPr>
        <w:t>e</w:t>
      </w:r>
    </w:p>
    <w:p w14:paraId="502417BD" w14:textId="77777777" w:rsidR="00CE409C" w:rsidRDefault="00CE409C" w:rsidP="00090A5B">
      <w:pPr>
        <w:spacing w:before="6" w:line="260" w:lineRule="exact"/>
        <w:jc w:val="both"/>
        <w:rPr>
          <w:sz w:val="26"/>
          <w:szCs w:val="26"/>
        </w:rPr>
      </w:pPr>
    </w:p>
    <w:p w14:paraId="13AF8A6D" w14:textId="787F2E38" w:rsidR="00CE409C" w:rsidRPr="00FA298C" w:rsidRDefault="009B090C" w:rsidP="00FA298C">
      <w:pPr>
        <w:pStyle w:val="Heading2"/>
        <w:numPr>
          <w:ilvl w:val="0"/>
          <w:numId w:val="0"/>
        </w:numPr>
        <w:ind w:left="720"/>
        <w:rPr>
          <w:rFonts w:ascii="Times New Roman" w:hAnsi="Times New Roman" w:cs="Times New Roman"/>
          <w:i w:val="0"/>
          <w:iCs w:val="0"/>
          <w:sz w:val="24"/>
          <w:szCs w:val="24"/>
        </w:rPr>
      </w:pPr>
      <w:bookmarkStart w:id="20" w:name="_Toc28687703"/>
      <w:r w:rsidRPr="00FA298C">
        <w:rPr>
          <w:rFonts w:ascii="Times New Roman" w:hAnsi="Times New Roman" w:cs="Times New Roman"/>
          <w:i w:val="0"/>
          <w:iCs w:val="0"/>
          <w:sz w:val="24"/>
          <w:szCs w:val="24"/>
        </w:rPr>
        <w:t>3.1 Descri</w:t>
      </w:r>
      <w:r w:rsidRPr="00FA298C">
        <w:rPr>
          <w:rFonts w:ascii="Times New Roman" w:hAnsi="Times New Roman" w:cs="Times New Roman"/>
          <w:i w:val="0"/>
          <w:iCs w:val="0"/>
          <w:spacing w:val="1"/>
          <w:sz w:val="24"/>
          <w:szCs w:val="24"/>
        </w:rPr>
        <w:t>p</w:t>
      </w:r>
      <w:r w:rsidRPr="00FA298C">
        <w:rPr>
          <w:rFonts w:ascii="Times New Roman" w:hAnsi="Times New Roman" w:cs="Times New Roman"/>
          <w:i w:val="0"/>
          <w:iCs w:val="0"/>
          <w:sz w:val="24"/>
          <w:szCs w:val="24"/>
        </w:rPr>
        <w:t>tion of</w:t>
      </w:r>
      <w:r w:rsidRPr="00FA298C">
        <w:rPr>
          <w:rFonts w:ascii="Times New Roman" w:hAnsi="Times New Roman" w:cs="Times New Roman"/>
          <w:i w:val="0"/>
          <w:iCs w:val="0"/>
          <w:spacing w:val="1"/>
          <w:sz w:val="24"/>
          <w:szCs w:val="24"/>
        </w:rPr>
        <w:t xml:space="preserve"> </w:t>
      </w:r>
      <w:r w:rsidRPr="00FA298C">
        <w:rPr>
          <w:rFonts w:ascii="Times New Roman" w:hAnsi="Times New Roman" w:cs="Times New Roman"/>
          <w:i w:val="0"/>
          <w:iCs w:val="0"/>
          <w:sz w:val="24"/>
          <w:szCs w:val="24"/>
        </w:rPr>
        <w:t>res</w:t>
      </w:r>
      <w:r w:rsidRPr="00FA298C">
        <w:rPr>
          <w:rFonts w:ascii="Times New Roman" w:hAnsi="Times New Roman" w:cs="Times New Roman"/>
          <w:i w:val="0"/>
          <w:iCs w:val="0"/>
          <w:spacing w:val="1"/>
          <w:sz w:val="24"/>
          <w:szCs w:val="24"/>
        </w:rPr>
        <w:t>p</w:t>
      </w:r>
      <w:r w:rsidRPr="00FA298C">
        <w:rPr>
          <w:rFonts w:ascii="Times New Roman" w:hAnsi="Times New Roman" w:cs="Times New Roman"/>
          <w:i w:val="0"/>
          <w:iCs w:val="0"/>
          <w:sz w:val="24"/>
          <w:szCs w:val="24"/>
        </w:rPr>
        <w:t>o</w:t>
      </w:r>
      <w:r w:rsidRPr="00FA298C">
        <w:rPr>
          <w:rFonts w:ascii="Times New Roman" w:hAnsi="Times New Roman" w:cs="Times New Roman"/>
          <w:i w:val="0"/>
          <w:iCs w:val="0"/>
          <w:spacing w:val="1"/>
          <w:sz w:val="24"/>
          <w:szCs w:val="24"/>
        </w:rPr>
        <w:t>n</w:t>
      </w:r>
      <w:r w:rsidRPr="00FA298C">
        <w:rPr>
          <w:rFonts w:ascii="Times New Roman" w:hAnsi="Times New Roman" w:cs="Times New Roman"/>
          <w:i w:val="0"/>
          <w:iCs w:val="0"/>
          <w:sz w:val="24"/>
          <w:szCs w:val="24"/>
        </w:rPr>
        <w:t>si</w:t>
      </w:r>
      <w:r w:rsidRPr="00FA298C">
        <w:rPr>
          <w:rFonts w:ascii="Times New Roman" w:hAnsi="Times New Roman" w:cs="Times New Roman"/>
          <w:i w:val="0"/>
          <w:iCs w:val="0"/>
          <w:spacing w:val="1"/>
          <w:sz w:val="24"/>
          <w:szCs w:val="24"/>
        </w:rPr>
        <w:t>b</w:t>
      </w:r>
      <w:r w:rsidRPr="00FA298C">
        <w:rPr>
          <w:rFonts w:ascii="Times New Roman" w:hAnsi="Times New Roman" w:cs="Times New Roman"/>
          <w:i w:val="0"/>
          <w:iCs w:val="0"/>
          <w:sz w:val="24"/>
          <w:szCs w:val="24"/>
        </w:rPr>
        <w:t>ilities</w:t>
      </w:r>
      <w:r w:rsidRPr="00FA298C">
        <w:rPr>
          <w:rFonts w:ascii="Times New Roman" w:hAnsi="Times New Roman" w:cs="Times New Roman"/>
          <w:i w:val="0"/>
          <w:iCs w:val="0"/>
          <w:spacing w:val="2"/>
          <w:sz w:val="24"/>
          <w:szCs w:val="24"/>
        </w:rPr>
        <w:t xml:space="preserve"> </w:t>
      </w:r>
      <w:r w:rsidRPr="00FA298C">
        <w:rPr>
          <w:rFonts w:ascii="Times New Roman" w:hAnsi="Times New Roman" w:cs="Times New Roman"/>
          <w:i w:val="0"/>
          <w:iCs w:val="0"/>
          <w:sz w:val="24"/>
          <w:szCs w:val="24"/>
        </w:rPr>
        <w:t>(</w:t>
      </w:r>
      <w:r w:rsidRPr="00FA298C">
        <w:rPr>
          <w:rFonts w:ascii="Times New Roman" w:hAnsi="Times New Roman" w:cs="Times New Roman"/>
          <w:i w:val="0"/>
          <w:iCs w:val="0"/>
          <w:spacing w:val="-2"/>
          <w:sz w:val="24"/>
          <w:szCs w:val="24"/>
        </w:rPr>
        <w:t>r</w:t>
      </w:r>
      <w:r w:rsidRPr="00FA298C">
        <w:rPr>
          <w:rFonts w:ascii="Times New Roman" w:hAnsi="Times New Roman" w:cs="Times New Roman"/>
          <w:i w:val="0"/>
          <w:iCs w:val="0"/>
          <w:sz w:val="24"/>
          <w:szCs w:val="24"/>
        </w:rPr>
        <w:t>oles) of</w:t>
      </w:r>
      <w:r w:rsidRPr="00FA298C">
        <w:rPr>
          <w:rFonts w:ascii="Times New Roman" w:hAnsi="Times New Roman" w:cs="Times New Roman"/>
          <w:i w:val="0"/>
          <w:iCs w:val="0"/>
          <w:spacing w:val="2"/>
          <w:sz w:val="24"/>
          <w:szCs w:val="24"/>
        </w:rPr>
        <w:t xml:space="preserve"> </w:t>
      </w:r>
      <w:r w:rsidRPr="00FA298C">
        <w:rPr>
          <w:rFonts w:ascii="Times New Roman" w:hAnsi="Times New Roman" w:cs="Times New Roman"/>
          <w:i w:val="0"/>
          <w:iCs w:val="0"/>
          <w:sz w:val="24"/>
          <w:szCs w:val="24"/>
        </w:rPr>
        <w:t>ea</w:t>
      </w:r>
      <w:r w:rsidRPr="00FA298C">
        <w:rPr>
          <w:rFonts w:ascii="Times New Roman" w:hAnsi="Times New Roman" w:cs="Times New Roman"/>
          <w:i w:val="0"/>
          <w:iCs w:val="0"/>
          <w:spacing w:val="1"/>
          <w:sz w:val="24"/>
          <w:szCs w:val="24"/>
        </w:rPr>
        <w:t>c</w:t>
      </w:r>
      <w:r w:rsidRPr="00FA298C">
        <w:rPr>
          <w:rFonts w:ascii="Times New Roman" w:hAnsi="Times New Roman" w:cs="Times New Roman"/>
          <w:i w:val="0"/>
          <w:iCs w:val="0"/>
          <w:sz w:val="24"/>
          <w:szCs w:val="24"/>
        </w:rPr>
        <w:t>h</w:t>
      </w:r>
      <w:r w:rsidRPr="00FA298C">
        <w:rPr>
          <w:rFonts w:ascii="Times New Roman" w:hAnsi="Times New Roman" w:cs="Times New Roman"/>
          <w:i w:val="0"/>
          <w:iCs w:val="0"/>
          <w:spacing w:val="1"/>
          <w:sz w:val="24"/>
          <w:szCs w:val="24"/>
        </w:rPr>
        <w:t xml:space="preserve"> </w:t>
      </w:r>
      <w:r w:rsidRPr="00FA298C">
        <w:rPr>
          <w:rFonts w:ascii="Times New Roman" w:hAnsi="Times New Roman" w:cs="Times New Roman"/>
          <w:i w:val="0"/>
          <w:iCs w:val="0"/>
          <w:sz w:val="24"/>
          <w:szCs w:val="24"/>
        </w:rPr>
        <w:t>t</w:t>
      </w:r>
      <w:r w:rsidRPr="00FA298C">
        <w:rPr>
          <w:rFonts w:ascii="Times New Roman" w:hAnsi="Times New Roman" w:cs="Times New Roman"/>
          <w:i w:val="0"/>
          <w:iCs w:val="0"/>
          <w:spacing w:val="-2"/>
          <w:sz w:val="24"/>
          <w:szCs w:val="24"/>
        </w:rPr>
        <w:t>e</w:t>
      </w:r>
      <w:r w:rsidRPr="00FA298C">
        <w:rPr>
          <w:rFonts w:ascii="Times New Roman" w:hAnsi="Times New Roman" w:cs="Times New Roman"/>
          <w:i w:val="0"/>
          <w:iCs w:val="0"/>
          <w:spacing w:val="2"/>
          <w:sz w:val="24"/>
          <w:szCs w:val="24"/>
        </w:rPr>
        <w:t>a</w:t>
      </w:r>
      <w:r w:rsidRPr="00FA298C">
        <w:rPr>
          <w:rFonts w:ascii="Times New Roman" w:hAnsi="Times New Roman" w:cs="Times New Roman"/>
          <w:i w:val="0"/>
          <w:iCs w:val="0"/>
          <w:sz w:val="24"/>
          <w:szCs w:val="24"/>
        </w:rPr>
        <w:t xml:space="preserve">m </w:t>
      </w:r>
      <w:r w:rsidR="008E71D9" w:rsidRPr="00FA298C">
        <w:rPr>
          <w:rFonts w:ascii="Times New Roman" w:hAnsi="Times New Roman" w:cs="Times New Roman"/>
          <w:i w:val="0"/>
          <w:iCs w:val="0"/>
          <w:spacing w:val="-3"/>
          <w:sz w:val="24"/>
          <w:szCs w:val="24"/>
        </w:rPr>
        <w:t>user</w:t>
      </w:r>
      <w:r w:rsidRPr="00FA298C">
        <w:rPr>
          <w:rFonts w:ascii="Times New Roman" w:hAnsi="Times New Roman" w:cs="Times New Roman"/>
          <w:i w:val="0"/>
          <w:iCs w:val="0"/>
          <w:spacing w:val="1"/>
          <w:sz w:val="24"/>
          <w:szCs w:val="24"/>
        </w:rPr>
        <w:t xml:space="preserve"> f</w:t>
      </w:r>
      <w:r w:rsidRPr="00FA298C">
        <w:rPr>
          <w:rFonts w:ascii="Times New Roman" w:hAnsi="Times New Roman" w:cs="Times New Roman"/>
          <w:i w:val="0"/>
          <w:iCs w:val="0"/>
          <w:sz w:val="24"/>
          <w:szCs w:val="24"/>
        </w:rPr>
        <w:t>or</w:t>
      </w:r>
      <w:r w:rsidR="00FA298C" w:rsidRPr="00FA298C">
        <w:rPr>
          <w:rFonts w:ascii="Times New Roman" w:hAnsi="Times New Roman" w:cs="Times New Roman"/>
          <w:i w:val="0"/>
          <w:iCs w:val="0"/>
          <w:sz w:val="24"/>
          <w:szCs w:val="24"/>
        </w:rPr>
        <w:t xml:space="preserve"> ABC cafeteria online food ordering system</w:t>
      </w:r>
      <w:bookmarkEnd w:id="20"/>
    </w:p>
    <w:p w14:paraId="505E2621" w14:textId="77777777" w:rsidR="00CE409C" w:rsidRDefault="00CE409C" w:rsidP="00090A5B">
      <w:pPr>
        <w:spacing w:line="200" w:lineRule="exact"/>
        <w:jc w:val="both"/>
      </w:pPr>
    </w:p>
    <w:p w14:paraId="09971903" w14:textId="2421DE1F" w:rsidR="00CE409C" w:rsidRDefault="009B090C" w:rsidP="00221A9C">
      <w:pPr>
        <w:jc w:val="both"/>
        <w:rPr>
          <w:sz w:val="24"/>
          <w:szCs w:val="24"/>
        </w:rPr>
      </w:pPr>
      <w:r>
        <w:rPr>
          <w:spacing w:val="-4"/>
          <w:sz w:val="24"/>
          <w:szCs w:val="24"/>
        </w:rPr>
        <w:t>P</w:t>
      </w:r>
      <w:r>
        <w:rPr>
          <w:spacing w:val="-6"/>
          <w:sz w:val="24"/>
          <w:szCs w:val="24"/>
        </w:rPr>
        <w:t>r</w:t>
      </w:r>
      <w:r>
        <w:rPr>
          <w:spacing w:val="-5"/>
          <w:sz w:val="24"/>
          <w:szCs w:val="24"/>
        </w:rPr>
        <w:t>o</w:t>
      </w:r>
      <w:r>
        <w:rPr>
          <w:spacing w:val="-4"/>
          <w:sz w:val="24"/>
          <w:szCs w:val="24"/>
        </w:rPr>
        <w:t>j</w:t>
      </w:r>
      <w:r>
        <w:rPr>
          <w:spacing w:val="-6"/>
          <w:sz w:val="24"/>
          <w:szCs w:val="24"/>
        </w:rPr>
        <w:t>ec</w:t>
      </w:r>
      <w:r>
        <w:rPr>
          <w:sz w:val="24"/>
          <w:szCs w:val="24"/>
        </w:rPr>
        <w:t>t</w:t>
      </w:r>
      <w:r>
        <w:rPr>
          <w:spacing w:val="-9"/>
          <w:sz w:val="24"/>
          <w:szCs w:val="24"/>
        </w:rPr>
        <w:t xml:space="preserve"> </w:t>
      </w:r>
      <w:r>
        <w:rPr>
          <w:spacing w:val="-5"/>
          <w:sz w:val="24"/>
          <w:szCs w:val="24"/>
        </w:rPr>
        <w:t>M</w:t>
      </w:r>
      <w:r>
        <w:rPr>
          <w:spacing w:val="-6"/>
          <w:sz w:val="24"/>
          <w:szCs w:val="24"/>
        </w:rPr>
        <w:t>a</w:t>
      </w:r>
      <w:r>
        <w:rPr>
          <w:spacing w:val="-5"/>
          <w:sz w:val="24"/>
          <w:szCs w:val="24"/>
        </w:rPr>
        <w:t>n</w:t>
      </w:r>
      <w:r>
        <w:rPr>
          <w:spacing w:val="-6"/>
          <w:sz w:val="24"/>
          <w:szCs w:val="24"/>
        </w:rPr>
        <w:t>a</w:t>
      </w:r>
      <w:r>
        <w:rPr>
          <w:spacing w:val="-7"/>
          <w:sz w:val="24"/>
          <w:szCs w:val="24"/>
        </w:rPr>
        <w:t>g</w:t>
      </w:r>
      <w:r>
        <w:rPr>
          <w:spacing w:val="-6"/>
          <w:sz w:val="24"/>
          <w:szCs w:val="24"/>
        </w:rPr>
        <w:t>er</w:t>
      </w:r>
      <w:r>
        <w:rPr>
          <w:sz w:val="24"/>
          <w:szCs w:val="24"/>
        </w:rPr>
        <w:t>:</w:t>
      </w:r>
      <w:r>
        <w:rPr>
          <w:spacing w:val="-9"/>
          <w:sz w:val="24"/>
          <w:szCs w:val="24"/>
        </w:rPr>
        <w:t xml:space="preserve"> </w:t>
      </w:r>
      <w:proofErr w:type="spellStart"/>
      <w:proofErr w:type="gramStart"/>
      <w:r w:rsidR="002E6DD2">
        <w:rPr>
          <w:b/>
          <w:spacing w:val="-3"/>
          <w:sz w:val="24"/>
          <w:szCs w:val="24"/>
        </w:rPr>
        <w:t>K.Thuvarakan</w:t>
      </w:r>
      <w:proofErr w:type="spellEnd"/>
      <w:proofErr w:type="gramEnd"/>
      <w:r>
        <w:rPr>
          <w:b/>
          <w:spacing w:val="-9"/>
          <w:sz w:val="24"/>
          <w:szCs w:val="24"/>
        </w:rPr>
        <w:t xml:space="preserve"> </w:t>
      </w:r>
      <w:r>
        <w:rPr>
          <w:spacing w:val="-6"/>
          <w:sz w:val="24"/>
          <w:szCs w:val="24"/>
        </w:rPr>
        <w:t>(</w:t>
      </w:r>
      <w:r>
        <w:rPr>
          <w:spacing w:val="-4"/>
          <w:sz w:val="24"/>
          <w:szCs w:val="24"/>
        </w:rPr>
        <w:t>P</w:t>
      </w:r>
      <w:r>
        <w:rPr>
          <w:spacing w:val="-6"/>
          <w:sz w:val="24"/>
          <w:szCs w:val="24"/>
        </w:rPr>
        <w:t>ar</w:t>
      </w:r>
      <w:r>
        <w:rPr>
          <w:sz w:val="24"/>
          <w:szCs w:val="24"/>
        </w:rPr>
        <w:t>t</w:t>
      </w:r>
      <w:r>
        <w:rPr>
          <w:spacing w:val="-9"/>
          <w:sz w:val="24"/>
          <w:szCs w:val="24"/>
        </w:rPr>
        <w:t xml:space="preserve"> </w:t>
      </w:r>
      <w:r>
        <w:rPr>
          <w:spacing w:val="-4"/>
          <w:sz w:val="24"/>
          <w:szCs w:val="24"/>
        </w:rPr>
        <w:t>tim</w:t>
      </w:r>
      <w:r>
        <w:rPr>
          <w:spacing w:val="-6"/>
          <w:sz w:val="24"/>
          <w:szCs w:val="24"/>
        </w:rPr>
        <w:t>e</w:t>
      </w:r>
      <w:r>
        <w:rPr>
          <w:sz w:val="24"/>
          <w:szCs w:val="24"/>
        </w:rPr>
        <w:t>)</w:t>
      </w:r>
    </w:p>
    <w:p w14:paraId="04A73D98" w14:textId="77777777" w:rsidR="00CE409C" w:rsidRDefault="00CE409C" w:rsidP="00090A5B">
      <w:pPr>
        <w:spacing w:before="4" w:line="120" w:lineRule="exact"/>
        <w:jc w:val="both"/>
        <w:rPr>
          <w:sz w:val="13"/>
          <w:szCs w:val="13"/>
        </w:rPr>
      </w:pPr>
    </w:p>
    <w:p w14:paraId="1EF297DC" w14:textId="5CFF7B1E" w:rsidR="00CE409C" w:rsidRDefault="009B090C" w:rsidP="00090A5B">
      <w:pPr>
        <w:spacing w:line="359" w:lineRule="auto"/>
        <w:ind w:left="140" w:right="89"/>
        <w:jc w:val="both"/>
        <w:rPr>
          <w:sz w:val="24"/>
          <w:szCs w:val="24"/>
        </w:rPr>
      </w:pPr>
      <w:r>
        <w:rPr>
          <w:spacing w:val="-5"/>
          <w:sz w:val="24"/>
          <w:szCs w:val="24"/>
        </w:rPr>
        <w:t>Th</w:t>
      </w:r>
      <w:r>
        <w:rPr>
          <w:sz w:val="24"/>
          <w:szCs w:val="24"/>
        </w:rPr>
        <w:t>e</w:t>
      </w:r>
      <w:r>
        <w:rPr>
          <w:spacing w:val="-1"/>
          <w:sz w:val="24"/>
          <w:szCs w:val="24"/>
        </w:rPr>
        <w:t xml:space="preserve"> </w:t>
      </w:r>
      <w:r>
        <w:rPr>
          <w:spacing w:val="-5"/>
          <w:sz w:val="24"/>
          <w:szCs w:val="24"/>
        </w:rPr>
        <w:t>p</w:t>
      </w:r>
      <w:r>
        <w:rPr>
          <w:spacing w:val="-6"/>
          <w:sz w:val="24"/>
          <w:szCs w:val="24"/>
        </w:rPr>
        <w:t>r</w:t>
      </w:r>
      <w:r>
        <w:rPr>
          <w:spacing w:val="-5"/>
          <w:sz w:val="24"/>
          <w:szCs w:val="24"/>
        </w:rPr>
        <w:t>o</w:t>
      </w:r>
      <w:r>
        <w:rPr>
          <w:spacing w:val="-4"/>
          <w:sz w:val="24"/>
          <w:szCs w:val="24"/>
        </w:rPr>
        <w:t>j</w:t>
      </w:r>
      <w:r>
        <w:rPr>
          <w:spacing w:val="-6"/>
          <w:sz w:val="24"/>
          <w:szCs w:val="24"/>
        </w:rPr>
        <w:t>ec</w:t>
      </w:r>
      <w:r>
        <w:rPr>
          <w:sz w:val="24"/>
          <w:szCs w:val="24"/>
        </w:rPr>
        <w:t xml:space="preserve">t </w:t>
      </w:r>
      <w:r>
        <w:rPr>
          <w:spacing w:val="-4"/>
          <w:sz w:val="24"/>
          <w:szCs w:val="24"/>
        </w:rPr>
        <w:t>m</w:t>
      </w:r>
      <w:r>
        <w:rPr>
          <w:spacing w:val="-6"/>
          <w:sz w:val="24"/>
          <w:szCs w:val="24"/>
        </w:rPr>
        <w:t>a</w:t>
      </w:r>
      <w:r>
        <w:rPr>
          <w:spacing w:val="-5"/>
          <w:sz w:val="24"/>
          <w:szCs w:val="24"/>
        </w:rPr>
        <w:t>n</w:t>
      </w:r>
      <w:r>
        <w:rPr>
          <w:spacing w:val="-3"/>
          <w:sz w:val="24"/>
          <w:szCs w:val="24"/>
        </w:rPr>
        <w:t>a</w:t>
      </w:r>
      <w:r>
        <w:rPr>
          <w:spacing w:val="-7"/>
          <w:sz w:val="24"/>
          <w:szCs w:val="24"/>
        </w:rPr>
        <w:t>g</w:t>
      </w:r>
      <w:r>
        <w:rPr>
          <w:spacing w:val="-6"/>
          <w:sz w:val="24"/>
          <w:szCs w:val="24"/>
        </w:rPr>
        <w:t>e</w:t>
      </w:r>
      <w:r>
        <w:rPr>
          <w:sz w:val="24"/>
          <w:szCs w:val="24"/>
        </w:rPr>
        <w:t>r</w:t>
      </w:r>
      <w:r>
        <w:rPr>
          <w:spacing w:val="1"/>
          <w:sz w:val="24"/>
          <w:szCs w:val="24"/>
        </w:rPr>
        <w:t xml:space="preserve"> </w:t>
      </w:r>
      <w:r>
        <w:rPr>
          <w:spacing w:val="-4"/>
          <w:sz w:val="24"/>
          <w:szCs w:val="24"/>
        </w:rPr>
        <w:t>i</w:t>
      </w:r>
      <w:r>
        <w:rPr>
          <w:sz w:val="24"/>
          <w:szCs w:val="24"/>
        </w:rPr>
        <w:t xml:space="preserve">s </w:t>
      </w:r>
      <w:r>
        <w:rPr>
          <w:spacing w:val="-6"/>
          <w:sz w:val="24"/>
          <w:szCs w:val="24"/>
        </w:rPr>
        <w:t>r</w:t>
      </w:r>
      <w:r>
        <w:rPr>
          <w:spacing w:val="-3"/>
          <w:sz w:val="24"/>
          <w:szCs w:val="24"/>
        </w:rPr>
        <w:t>e</w:t>
      </w:r>
      <w:r>
        <w:rPr>
          <w:spacing w:val="-5"/>
          <w:sz w:val="24"/>
          <w:szCs w:val="24"/>
        </w:rPr>
        <w:t>spons</w:t>
      </w:r>
      <w:r>
        <w:rPr>
          <w:spacing w:val="-4"/>
          <w:sz w:val="24"/>
          <w:szCs w:val="24"/>
        </w:rPr>
        <w:t>i</w:t>
      </w:r>
      <w:r>
        <w:rPr>
          <w:spacing w:val="-5"/>
          <w:sz w:val="24"/>
          <w:szCs w:val="24"/>
        </w:rPr>
        <w:t>b</w:t>
      </w:r>
      <w:r>
        <w:rPr>
          <w:spacing w:val="-4"/>
          <w:sz w:val="24"/>
          <w:szCs w:val="24"/>
        </w:rPr>
        <w:t>l</w:t>
      </w:r>
      <w:r>
        <w:rPr>
          <w:sz w:val="24"/>
          <w:szCs w:val="24"/>
        </w:rPr>
        <w:t>e</w:t>
      </w:r>
      <w:r>
        <w:rPr>
          <w:spacing w:val="-1"/>
          <w:sz w:val="24"/>
          <w:szCs w:val="24"/>
        </w:rPr>
        <w:t xml:space="preserve"> </w:t>
      </w:r>
      <w:r>
        <w:rPr>
          <w:spacing w:val="-6"/>
          <w:sz w:val="24"/>
          <w:szCs w:val="24"/>
        </w:rPr>
        <w:t>f</w:t>
      </w:r>
      <w:r>
        <w:rPr>
          <w:spacing w:val="-5"/>
          <w:sz w:val="24"/>
          <w:szCs w:val="24"/>
        </w:rPr>
        <w:t>o</w:t>
      </w:r>
      <w:r>
        <w:rPr>
          <w:sz w:val="24"/>
          <w:szCs w:val="24"/>
        </w:rPr>
        <w:t>r</w:t>
      </w:r>
      <w:r>
        <w:rPr>
          <w:spacing w:val="-1"/>
          <w:sz w:val="24"/>
          <w:szCs w:val="24"/>
        </w:rPr>
        <w:t xml:space="preserve"> </w:t>
      </w:r>
      <w:r>
        <w:rPr>
          <w:spacing w:val="-4"/>
          <w:sz w:val="24"/>
          <w:szCs w:val="24"/>
        </w:rPr>
        <w:t>t</w:t>
      </w:r>
      <w:r>
        <w:rPr>
          <w:spacing w:val="-5"/>
          <w:sz w:val="24"/>
          <w:szCs w:val="24"/>
        </w:rPr>
        <w:t>h</w:t>
      </w:r>
      <w:r>
        <w:rPr>
          <w:sz w:val="24"/>
          <w:szCs w:val="24"/>
        </w:rPr>
        <w:t>e</w:t>
      </w:r>
      <w:r>
        <w:rPr>
          <w:spacing w:val="-1"/>
          <w:sz w:val="24"/>
          <w:szCs w:val="24"/>
        </w:rPr>
        <w:t xml:space="preserve"> </w:t>
      </w:r>
      <w:r>
        <w:rPr>
          <w:spacing w:val="-5"/>
          <w:sz w:val="24"/>
          <w:szCs w:val="24"/>
        </w:rPr>
        <w:t>su</w:t>
      </w:r>
      <w:r>
        <w:rPr>
          <w:spacing w:val="-6"/>
          <w:sz w:val="24"/>
          <w:szCs w:val="24"/>
        </w:rPr>
        <w:t>cce</w:t>
      </w:r>
      <w:r>
        <w:rPr>
          <w:spacing w:val="-5"/>
          <w:sz w:val="24"/>
          <w:szCs w:val="24"/>
        </w:rPr>
        <w:t>ss</w:t>
      </w:r>
      <w:r>
        <w:rPr>
          <w:spacing w:val="-3"/>
          <w:sz w:val="24"/>
          <w:szCs w:val="24"/>
        </w:rPr>
        <w:t>f</w:t>
      </w:r>
      <w:r>
        <w:rPr>
          <w:spacing w:val="-5"/>
          <w:sz w:val="24"/>
          <w:szCs w:val="24"/>
        </w:rPr>
        <w:t>u</w:t>
      </w:r>
      <w:r>
        <w:rPr>
          <w:sz w:val="24"/>
          <w:szCs w:val="24"/>
        </w:rPr>
        <w:t xml:space="preserve">l </w:t>
      </w:r>
      <w:r>
        <w:rPr>
          <w:spacing w:val="-4"/>
          <w:sz w:val="24"/>
          <w:szCs w:val="24"/>
        </w:rPr>
        <w:t>i</w:t>
      </w:r>
      <w:r>
        <w:rPr>
          <w:spacing w:val="-5"/>
          <w:sz w:val="24"/>
          <w:szCs w:val="24"/>
        </w:rPr>
        <w:t>n</w:t>
      </w:r>
      <w:r>
        <w:rPr>
          <w:spacing w:val="-4"/>
          <w:sz w:val="24"/>
          <w:szCs w:val="24"/>
        </w:rPr>
        <w:t>iti</w:t>
      </w:r>
      <w:r>
        <w:rPr>
          <w:spacing w:val="-6"/>
          <w:sz w:val="24"/>
          <w:szCs w:val="24"/>
        </w:rPr>
        <w:t>a</w:t>
      </w:r>
      <w:r>
        <w:rPr>
          <w:spacing w:val="-7"/>
          <w:sz w:val="24"/>
          <w:szCs w:val="24"/>
        </w:rPr>
        <w:t>t</w:t>
      </w:r>
      <w:r>
        <w:rPr>
          <w:spacing w:val="-4"/>
          <w:sz w:val="24"/>
          <w:szCs w:val="24"/>
        </w:rPr>
        <w:t>i</w:t>
      </w:r>
      <w:r>
        <w:rPr>
          <w:spacing w:val="-5"/>
          <w:sz w:val="24"/>
          <w:szCs w:val="24"/>
        </w:rPr>
        <w:t>on</w:t>
      </w:r>
      <w:r>
        <w:rPr>
          <w:sz w:val="24"/>
          <w:szCs w:val="24"/>
        </w:rPr>
        <w:t xml:space="preserve">, </w:t>
      </w:r>
      <w:r>
        <w:rPr>
          <w:spacing w:val="-5"/>
          <w:sz w:val="24"/>
          <w:szCs w:val="24"/>
        </w:rPr>
        <w:t>p</w:t>
      </w:r>
      <w:r>
        <w:rPr>
          <w:spacing w:val="-4"/>
          <w:sz w:val="24"/>
          <w:szCs w:val="24"/>
        </w:rPr>
        <w:t>l</w:t>
      </w:r>
      <w:r>
        <w:rPr>
          <w:spacing w:val="-6"/>
          <w:sz w:val="24"/>
          <w:szCs w:val="24"/>
        </w:rPr>
        <w:t>a</w:t>
      </w:r>
      <w:r>
        <w:rPr>
          <w:spacing w:val="-5"/>
          <w:sz w:val="24"/>
          <w:szCs w:val="24"/>
        </w:rPr>
        <w:t>nn</w:t>
      </w:r>
      <w:r>
        <w:rPr>
          <w:spacing w:val="-4"/>
          <w:sz w:val="24"/>
          <w:szCs w:val="24"/>
        </w:rPr>
        <w:t>i</w:t>
      </w:r>
      <w:r>
        <w:rPr>
          <w:spacing w:val="-5"/>
          <w:sz w:val="24"/>
          <w:szCs w:val="24"/>
        </w:rPr>
        <w:t>n</w:t>
      </w:r>
      <w:r>
        <w:rPr>
          <w:spacing w:val="-7"/>
          <w:sz w:val="24"/>
          <w:szCs w:val="24"/>
        </w:rPr>
        <w:t>g</w:t>
      </w:r>
      <w:r>
        <w:rPr>
          <w:sz w:val="24"/>
          <w:szCs w:val="24"/>
        </w:rPr>
        <w:t xml:space="preserve">, </w:t>
      </w:r>
      <w:r>
        <w:rPr>
          <w:spacing w:val="-4"/>
          <w:sz w:val="24"/>
          <w:szCs w:val="24"/>
        </w:rPr>
        <w:t>m</w:t>
      </w:r>
      <w:r>
        <w:rPr>
          <w:spacing w:val="-7"/>
          <w:sz w:val="24"/>
          <w:szCs w:val="24"/>
        </w:rPr>
        <w:t>o</w:t>
      </w:r>
      <w:r>
        <w:rPr>
          <w:spacing w:val="-5"/>
          <w:sz w:val="24"/>
          <w:szCs w:val="24"/>
        </w:rPr>
        <w:t>n</w:t>
      </w:r>
      <w:r>
        <w:rPr>
          <w:spacing w:val="-4"/>
          <w:sz w:val="24"/>
          <w:szCs w:val="24"/>
        </w:rPr>
        <w:t>it</w:t>
      </w:r>
      <w:r>
        <w:rPr>
          <w:spacing w:val="-5"/>
          <w:sz w:val="24"/>
          <w:szCs w:val="24"/>
        </w:rPr>
        <w:t>o</w:t>
      </w:r>
      <w:r>
        <w:rPr>
          <w:spacing w:val="-6"/>
          <w:sz w:val="24"/>
          <w:szCs w:val="24"/>
        </w:rPr>
        <w:t>r</w:t>
      </w:r>
      <w:r>
        <w:rPr>
          <w:spacing w:val="-4"/>
          <w:sz w:val="24"/>
          <w:szCs w:val="24"/>
        </w:rPr>
        <w:t>i</w:t>
      </w:r>
      <w:r>
        <w:rPr>
          <w:spacing w:val="-5"/>
          <w:sz w:val="24"/>
          <w:szCs w:val="24"/>
        </w:rPr>
        <w:t>n</w:t>
      </w:r>
      <w:r>
        <w:rPr>
          <w:spacing w:val="-7"/>
          <w:sz w:val="24"/>
          <w:szCs w:val="24"/>
        </w:rPr>
        <w:t>g</w:t>
      </w:r>
      <w:r>
        <w:rPr>
          <w:sz w:val="24"/>
          <w:szCs w:val="24"/>
        </w:rPr>
        <w:t xml:space="preserve">, </w:t>
      </w:r>
      <w:r>
        <w:rPr>
          <w:spacing w:val="-6"/>
          <w:sz w:val="24"/>
          <w:szCs w:val="24"/>
        </w:rPr>
        <w:t>c</w:t>
      </w:r>
      <w:r>
        <w:rPr>
          <w:spacing w:val="-5"/>
          <w:sz w:val="24"/>
          <w:szCs w:val="24"/>
        </w:rPr>
        <w:t>on</w:t>
      </w:r>
      <w:r>
        <w:rPr>
          <w:spacing w:val="-4"/>
          <w:sz w:val="24"/>
          <w:szCs w:val="24"/>
        </w:rPr>
        <w:t>t</w:t>
      </w:r>
      <w:r>
        <w:rPr>
          <w:spacing w:val="-6"/>
          <w:sz w:val="24"/>
          <w:szCs w:val="24"/>
        </w:rPr>
        <w:t>r</w:t>
      </w:r>
      <w:r>
        <w:rPr>
          <w:spacing w:val="-5"/>
          <w:sz w:val="24"/>
          <w:szCs w:val="24"/>
        </w:rPr>
        <w:t>o</w:t>
      </w:r>
      <w:r>
        <w:rPr>
          <w:spacing w:val="-4"/>
          <w:sz w:val="24"/>
          <w:szCs w:val="24"/>
        </w:rPr>
        <w:t>lli</w:t>
      </w:r>
      <w:r>
        <w:rPr>
          <w:spacing w:val="-5"/>
          <w:sz w:val="24"/>
          <w:szCs w:val="24"/>
        </w:rPr>
        <w:t>n</w:t>
      </w:r>
      <w:r>
        <w:rPr>
          <w:sz w:val="24"/>
          <w:szCs w:val="24"/>
        </w:rPr>
        <w:t>g</w:t>
      </w:r>
      <w:r>
        <w:rPr>
          <w:spacing w:val="-3"/>
          <w:sz w:val="24"/>
          <w:szCs w:val="24"/>
        </w:rPr>
        <w:t xml:space="preserve"> </w:t>
      </w:r>
      <w:r>
        <w:rPr>
          <w:spacing w:val="-6"/>
          <w:sz w:val="24"/>
          <w:szCs w:val="24"/>
        </w:rPr>
        <w:t>a</w:t>
      </w:r>
      <w:r>
        <w:rPr>
          <w:spacing w:val="-5"/>
          <w:sz w:val="24"/>
          <w:szCs w:val="24"/>
        </w:rPr>
        <w:t>n</w:t>
      </w:r>
      <w:r>
        <w:rPr>
          <w:sz w:val="24"/>
          <w:szCs w:val="24"/>
        </w:rPr>
        <w:t xml:space="preserve">d </w:t>
      </w:r>
      <w:r>
        <w:rPr>
          <w:spacing w:val="-4"/>
          <w:sz w:val="24"/>
          <w:szCs w:val="24"/>
        </w:rPr>
        <w:t>t</w:t>
      </w:r>
      <w:r>
        <w:rPr>
          <w:spacing w:val="-5"/>
          <w:sz w:val="24"/>
          <w:szCs w:val="24"/>
        </w:rPr>
        <w:t>h</w:t>
      </w:r>
      <w:r>
        <w:rPr>
          <w:sz w:val="24"/>
          <w:szCs w:val="24"/>
        </w:rPr>
        <w:t>e</w:t>
      </w:r>
      <w:r>
        <w:rPr>
          <w:spacing w:val="-15"/>
          <w:sz w:val="24"/>
          <w:szCs w:val="24"/>
        </w:rPr>
        <w:t xml:space="preserve"> </w:t>
      </w:r>
      <w:r>
        <w:rPr>
          <w:spacing w:val="-6"/>
          <w:sz w:val="24"/>
          <w:szCs w:val="24"/>
        </w:rPr>
        <w:t>c</w:t>
      </w:r>
      <w:r>
        <w:rPr>
          <w:spacing w:val="-4"/>
          <w:sz w:val="24"/>
          <w:szCs w:val="24"/>
        </w:rPr>
        <w:t>l</w:t>
      </w:r>
      <w:r>
        <w:rPr>
          <w:spacing w:val="-5"/>
          <w:sz w:val="24"/>
          <w:szCs w:val="24"/>
        </w:rPr>
        <w:t>osu</w:t>
      </w:r>
      <w:r>
        <w:rPr>
          <w:spacing w:val="-6"/>
          <w:sz w:val="24"/>
          <w:szCs w:val="24"/>
        </w:rPr>
        <w:t>r</w:t>
      </w:r>
      <w:r>
        <w:rPr>
          <w:sz w:val="24"/>
          <w:szCs w:val="24"/>
        </w:rPr>
        <w:t>e</w:t>
      </w:r>
      <w:r>
        <w:rPr>
          <w:spacing w:val="-15"/>
          <w:sz w:val="24"/>
          <w:szCs w:val="24"/>
        </w:rPr>
        <w:t xml:space="preserve"> </w:t>
      </w:r>
      <w:r>
        <w:rPr>
          <w:spacing w:val="-5"/>
          <w:sz w:val="24"/>
          <w:szCs w:val="24"/>
        </w:rPr>
        <w:t>o</w:t>
      </w:r>
      <w:r>
        <w:rPr>
          <w:sz w:val="24"/>
          <w:szCs w:val="24"/>
        </w:rPr>
        <w:t>f</w:t>
      </w:r>
      <w:r>
        <w:rPr>
          <w:spacing w:val="-15"/>
          <w:sz w:val="24"/>
          <w:szCs w:val="24"/>
        </w:rPr>
        <w:t xml:space="preserve"> </w:t>
      </w:r>
      <w:r>
        <w:rPr>
          <w:spacing w:val="-4"/>
          <w:sz w:val="24"/>
          <w:szCs w:val="24"/>
        </w:rPr>
        <w:t>t</w:t>
      </w:r>
      <w:r>
        <w:rPr>
          <w:spacing w:val="-5"/>
          <w:sz w:val="24"/>
          <w:szCs w:val="24"/>
        </w:rPr>
        <w:t>h</w:t>
      </w:r>
      <w:r>
        <w:rPr>
          <w:sz w:val="24"/>
          <w:szCs w:val="24"/>
        </w:rPr>
        <w:t>e</w:t>
      </w:r>
      <w:r>
        <w:rPr>
          <w:spacing w:val="-13"/>
          <w:sz w:val="24"/>
          <w:szCs w:val="24"/>
        </w:rPr>
        <w:t xml:space="preserve"> </w:t>
      </w:r>
      <w:r>
        <w:rPr>
          <w:spacing w:val="-5"/>
          <w:sz w:val="24"/>
          <w:szCs w:val="24"/>
        </w:rPr>
        <w:t>p</w:t>
      </w:r>
      <w:r>
        <w:rPr>
          <w:spacing w:val="-6"/>
          <w:sz w:val="24"/>
          <w:szCs w:val="24"/>
        </w:rPr>
        <w:t>r</w:t>
      </w:r>
      <w:r>
        <w:rPr>
          <w:spacing w:val="-5"/>
          <w:sz w:val="24"/>
          <w:szCs w:val="24"/>
        </w:rPr>
        <w:t>o</w:t>
      </w:r>
      <w:r>
        <w:rPr>
          <w:spacing w:val="-4"/>
          <w:sz w:val="24"/>
          <w:szCs w:val="24"/>
        </w:rPr>
        <w:t>j</w:t>
      </w:r>
      <w:r>
        <w:rPr>
          <w:spacing w:val="-6"/>
          <w:sz w:val="24"/>
          <w:szCs w:val="24"/>
        </w:rPr>
        <w:t>ec</w:t>
      </w:r>
      <w:r>
        <w:rPr>
          <w:spacing w:val="-4"/>
          <w:sz w:val="24"/>
          <w:szCs w:val="24"/>
        </w:rPr>
        <w:t>t</w:t>
      </w:r>
      <w:r>
        <w:rPr>
          <w:sz w:val="24"/>
          <w:szCs w:val="24"/>
        </w:rPr>
        <w:t>.</w:t>
      </w:r>
      <w:r>
        <w:rPr>
          <w:spacing w:val="-12"/>
          <w:sz w:val="24"/>
          <w:szCs w:val="24"/>
        </w:rPr>
        <w:t xml:space="preserve"> </w:t>
      </w:r>
      <w:r>
        <w:rPr>
          <w:spacing w:val="-5"/>
          <w:sz w:val="24"/>
          <w:szCs w:val="24"/>
        </w:rPr>
        <w:t>H</w:t>
      </w:r>
      <w:r>
        <w:rPr>
          <w:sz w:val="24"/>
          <w:szCs w:val="24"/>
        </w:rPr>
        <w:t>e</w:t>
      </w:r>
      <w:r>
        <w:rPr>
          <w:spacing w:val="-15"/>
          <w:sz w:val="24"/>
          <w:szCs w:val="24"/>
        </w:rPr>
        <w:t xml:space="preserve"> </w:t>
      </w:r>
      <w:r>
        <w:rPr>
          <w:spacing w:val="-5"/>
          <w:sz w:val="24"/>
          <w:szCs w:val="24"/>
        </w:rPr>
        <w:t>shou</w:t>
      </w:r>
      <w:r>
        <w:rPr>
          <w:spacing w:val="-4"/>
          <w:sz w:val="24"/>
          <w:szCs w:val="24"/>
        </w:rPr>
        <w:t>l</w:t>
      </w:r>
      <w:r>
        <w:rPr>
          <w:sz w:val="24"/>
          <w:szCs w:val="24"/>
        </w:rPr>
        <w:t>d</w:t>
      </w:r>
      <w:r>
        <w:rPr>
          <w:spacing w:val="-14"/>
          <w:sz w:val="24"/>
          <w:szCs w:val="24"/>
        </w:rPr>
        <w:t xml:space="preserve"> </w:t>
      </w:r>
      <w:r w:rsidR="00AC30C4">
        <w:rPr>
          <w:spacing w:val="-6"/>
          <w:sz w:val="24"/>
          <w:szCs w:val="24"/>
        </w:rPr>
        <w:t>rec</w:t>
      </w:r>
      <w:r w:rsidR="00AC30C4">
        <w:rPr>
          <w:spacing w:val="-2"/>
          <w:sz w:val="24"/>
          <w:szCs w:val="24"/>
        </w:rPr>
        <w:t>o</w:t>
      </w:r>
      <w:r w:rsidR="00AC30C4">
        <w:rPr>
          <w:spacing w:val="-7"/>
          <w:sz w:val="24"/>
          <w:szCs w:val="24"/>
        </w:rPr>
        <w:t>g</w:t>
      </w:r>
      <w:r w:rsidR="00AC30C4">
        <w:rPr>
          <w:spacing w:val="-5"/>
          <w:sz w:val="24"/>
          <w:szCs w:val="24"/>
        </w:rPr>
        <w:t>n</w:t>
      </w:r>
      <w:r w:rsidR="00AC30C4">
        <w:rPr>
          <w:spacing w:val="-4"/>
          <w:sz w:val="24"/>
          <w:szCs w:val="24"/>
        </w:rPr>
        <w:t>i</w:t>
      </w:r>
      <w:r w:rsidR="00AC30C4">
        <w:rPr>
          <w:spacing w:val="-3"/>
          <w:sz w:val="24"/>
          <w:szCs w:val="24"/>
        </w:rPr>
        <w:t>z</w:t>
      </w:r>
      <w:r w:rsidR="00AC30C4">
        <w:rPr>
          <w:spacing w:val="-6"/>
          <w:sz w:val="24"/>
          <w:szCs w:val="24"/>
        </w:rPr>
        <w:t>e</w:t>
      </w:r>
      <w:r>
        <w:rPr>
          <w:spacing w:val="-14"/>
          <w:sz w:val="24"/>
          <w:szCs w:val="24"/>
        </w:rPr>
        <w:t xml:space="preserve"> </w:t>
      </w:r>
      <w:r>
        <w:rPr>
          <w:spacing w:val="-4"/>
          <w:sz w:val="24"/>
          <w:szCs w:val="24"/>
        </w:rPr>
        <w:t>t</w:t>
      </w:r>
      <w:r>
        <w:rPr>
          <w:spacing w:val="-5"/>
          <w:sz w:val="24"/>
          <w:szCs w:val="24"/>
        </w:rPr>
        <w:t>h</w:t>
      </w:r>
      <w:r>
        <w:rPr>
          <w:sz w:val="24"/>
          <w:szCs w:val="24"/>
        </w:rPr>
        <w:t>e</w:t>
      </w:r>
      <w:r>
        <w:rPr>
          <w:spacing w:val="-15"/>
          <w:sz w:val="24"/>
          <w:szCs w:val="24"/>
        </w:rPr>
        <w:t xml:space="preserve"> </w:t>
      </w:r>
      <w:r>
        <w:rPr>
          <w:spacing w:val="-3"/>
          <w:sz w:val="24"/>
          <w:szCs w:val="24"/>
        </w:rPr>
        <w:t>r</w:t>
      </w:r>
      <w:r>
        <w:rPr>
          <w:spacing w:val="-4"/>
          <w:sz w:val="24"/>
          <w:szCs w:val="24"/>
        </w:rPr>
        <w:t>i</w:t>
      </w:r>
      <w:r>
        <w:rPr>
          <w:spacing w:val="-5"/>
          <w:sz w:val="24"/>
          <w:szCs w:val="24"/>
        </w:rPr>
        <w:t>sk</w:t>
      </w:r>
      <w:r>
        <w:rPr>
          <w:sz w:val="24"/>
          <w:szCs w:val="24"/>
        </w:rPr>
        <w:t>s</w:t>
      </w:r>
      <w:r>
        <w:rPr>
          <w:spacing w:val="-14"/>
          <w:sz w:val="24"/>
          <w:szCs w:val="24"/>
        </w:rPr>
        <w:t xml:space="preserve"> </w:t>
      </w:r>
      <w:r>
        <w:rPr>
          <w:spacing w:val="-4"/>
          <w:sz w:val="24"/>
          <w:szCs w:val="24"/>
        </w:rPr>
        <w:t>t</w:t>
      </w:r>
      <w:r>
        <w:rPr>
          <w:spacing w:val="-5"/>
          <w:sz w:val="24"/>
          <w:szCs w:val="24"/>
        </w:rPr>
        <w:t>h</w:t>
      </w:r>
      <w:r>
        <w:rPr>
          <w:spacing w:val="-6"/>
          <w:sz w:val="24"/>
          <w:szCs w:val="24"/>
        </w:rPr>
        <w:t>a</w:t>
      </w:r>
      <w:r>
        <w:rPr>
          <w:sz w:val="24"/>
          <w:szCs w:val="24"/>
        </w:rPr>
        <w:t>t</w:t>
      </w:r>
      <w:r>
        <w:rPr>
          <w:spacing w:val="-14"/>
          <w:sz w:val="24"/>
          <w:szCs w:val="24"/>
        </w:rPr>
        <w:t xml:space="preserve"> </w:t>
      </w:r>
      <w:r>
        <w:rPr>
          <w:spacing w:val="-5"/>
          <w:sz w:val="24"/>
          <w:szCs w:val="24"/>
        </w:rPr>
        <w:t>d</w:t>
      </w:r>
      <w:r>
        <w:rPr>
          <w:spacing w:val="-4"/>
          <w:sz w:val="24"/>
          <w:szCs w:val="24"/>
        </w:rPr>
        <w:t>i</w:t>
      </w:r>
      <w:r>
        <w:rPr>
          <w:spacing w:val="-6"/>
          <w:sz w:val="24"/>
          <w:szCs w:val="24"/>
        </w:rPr>
        <w:t>rec</w:t>
      </w:r>
      <w:r>
        <w:rPr>
          <w:spacing w:val="-4"/>
          <w:sz w:val="24"/>
          <w:szCs w:val="24"/>
        </w:rPr>
        <w:t>t</w:t>
      </w:r>
      <w:r>
        <w:rPr>
          <w:spacing w:val="-2"/>
          <w:sz w:val="24"/>
          <w:szCs w:val="24"/>
        </w:rPr>
        <w:t>l</w:t>
      </w:r>
      <w:r>
        <w:rPr>
          <w:sz w:val="24"/>
          <w:szCs w:val="24"/>
        </w:rPr>
        <w:t>y</w:t>
      </w:r>
      <w:r>
        <w:rPr>
          <w:spacing w:val="-19"/>
          <w:sz w:val="24"/>
          <w:szCs w:val="24"/>
        </w:rPr>
        <w:t xml:space="preserve"> </w:t>
      </w:r>
      <w:r>
        <w:rPr>
          <w:spacing w:val="-4"/>
          <w:sz w:val="24"/>
          <w:szCs w:val="24"/>
        </w:rPr>
        <w:t>im</w:t>
      </w:r>
      <w:r>
        <w:rPr>
          <w:spacing w:val="-5"/>
          <w:sz w:val="24"/>
          <w:szCs w:val="24"/>
        </w:rPr>
        <w:t>p</w:t>
      </w:r>
      <w:r>
        <w:rPr>
          <w:spacing w:val="-6"/>
          <w:sz w:val="24"/>
          <w:szCs w:val="24"/>
        </w:rPr>
        <w:t>ac</w:t>
      </w:r>
      <w:r>
        <w:rPr>
          <w:spacing w:val="-4"/>
          <w:sz w:val="24"/>
          <w:szCs w:val="24"/>
        </w:rPr>
        <w:t>t</w:t>
      </w:r>
      <w:r>
        <w:rPr>
          <w:sz w:val="24"/>
          <w:szCs w:val="24"/>
        </w:rPr>
        <w:t>s</w:t>
      </w:r>
      <w:r>
        <w:rPr>
          <w:spacing w:val="-14"/>
          <w:sz w:val="24"/>
          <w:szCs w:val="24"/>
        </w:rPr>
        <w:t xml:space="preserve"> </w:t>
      </w:r>
      <w:r>
        <w:rPr>
          <w:spacing w:val="-4"/>
          <w:sz w:val="24"/>
          <w:szCs w:val="24"/>
        </w:rPr>
        <w:t>t</w:t>
      </w:r>
      <w:r>
        <w:rPr>
          <w:spacing w:val="-5"/>
          <w:sz w:val="24"/>
          <w:szCs w:val="24"/>
        </w:rPr>
        <w:t>h</w:t>
      </w:r>
      <w:r>
        <w:rPr>
          <w:sz w:val="24"/>
          <w:szCs w:val="24"/>
        </w:rPr>
        <w:t>e</w:t>
      </w:r>
      <w:r>
        <w:rPr>
          <w:spacing w:val="-15"/>
          <w:sz w:val="24"/>
          <w:szCs w:val="24"/>
        </w:rPr>
        <w:t xml:space="preserve"> </w:t>
      </w:r>
      <w:r>
        <w:rPr>
          <w:spacing w:val="-5"/>
          <w:sz w:val="24"/>
          <w:szCs w:val="24"/>
        </w:rPr>
        <w:t>su</w:t>
      </w:r>
      <w:r>
        <w:rPr>
          <w:spacing w:val="-6"/>
          <w:sz w:val="24"/>
          <w:szCs w:val="24"/>
        </w:rPr>
        <w:t>cce</w:t>
      </w:r>
      <w:r>
        <w:rPr>
          <w:spacing w:val="-5"/>
          <w:sz w:val="24"/>
          <w:szCs w:val="24"/>
        </w:rPr>
        <w:t>s</w:t>
      </w:r>
      <w:r>
        <w:rPr>
          <w:sz w:val="24"/>
          <w:szCs w:val="24"/>
        </w:rPr>
        <w:t>s</w:t>
      </w:r>
      <w:r>
        <w:rPr>
          <w:spacing w:val="-14"/>
          <w:sz w:val="24"/>
          <w:szCs w:val="24"/>
        </w:rPr>
        <w:t xml:space="preserve"> </w:t>
      </w:r>
      <w:r>
        <w:rPr>
          <w:spacing w:val="-2"/>
          <w:sz w:val="24"/>
          <w:szCs w:val="24"/>
        </w:rPr>
        <w:t>o</w:t>
      </w:r>
      <w:r>
        <w:rPr>
          <w:sz w:val="24"/>
          <w:szCs w:val="24"/>
        </w:rPr>
        <w:t>f</w:t>
      </w:r>
      <w:r>
        <w:rPr>
          <w:spacing w:val="-15"/>
          <w:sz w:val="24"/>
          <w:szCs w:val="24"/>
        </w:rPr>
        <w:t xml:space="preserve"> </w:t>
      </w:r>
      <w:r>
        <w:rPr>
          <w:spacing w:val="-4"/>
          <w:sz w:val="24"/>
          <w:szCs w:val="24"/>
        </w:rPr>
        <w:t>t</w:t>
      </w:r>
      <w:r>
        <w:rPr>
          <w:spacing w:val="-5"/>
          <w:sz w:val="24"/>
          <w:szCs w:val="24"/>
        </w:rPr>
        <w:t>h</w:t>
      </w:r>
      <w:r>
        <w:rPr>
          <w:sz w:val="24"/>
          <w:szCs w:val="24"/>
        </w:rPr>
        <w:t>e</w:t>
      </w:r>
      <w:r>
        <w:rPr>
          <w:spacing w:val="-15"/>
          <w:sz w:val="24"/>
          <w:szCs w:val="24"/>
        </w:rPr>
        <w:t xml:space="preserve"> </w:t>
      </w:r>
      <w:r>
        <w:rPr>
          <w:spacing w:val="-5"/>
          <w:sz w:val="24"/>
          <w:szCs w:val="24"/>
        </w:rPr>
        <w:t>p</w:t>
      </w:r>
      <w:r>
        <w:rPr>
          <w:spacing w:val="-6"/>
          <w:sz w:val="24"/>
          <w:szCs w:val="24"/>
        </w:rPr>
        <w:t>r</w:t>
      </w:r>
      <w:r>
        <w:rPr>
          <w:spacing w:val="-5"/>
          <w:sz w:val="24"/>
          <w:szCs w:val="24"/>
        </w:rPr>
        <w:t>o</w:t>
      </w:r>
      <w:r>
        <w:rPr>
          <w:spacing w:val="-4"/>
          <w:sz w:val="24"/>
          <w:szCs w:val="24"/>
        </w:rPr>
        <w:t>j</w:t>
      </w:r>
      <w:r>
        <w:rPr>
          <w:spacing w:val="-3"/>
          <w:sz w:val="24"/>
          <w:szCs w:val="24"/>
        </w:rPr>
        <w:t>e</w:t>
      </w:r>
      <w:r>
        <w:rPr>
          <w:spacing w:val="-6"/>
          <w:sz w:val="24"/>
          <w:szCs w:val="24"/>
        </w:rPr>
        <w:t>c</w:t>
      </w:r>
      <w:r>
        <w:rPr>
          <w:sz w:val="24"/>
          <w:szCs w:val="24"/>
        </w:rPr>
        <w:t xml:space="preserve">t </w:t>
      </w:r>
      <w:r>
        <w:rPr>
          <w:spacing w:val="-6"/>
          <w:sz w:val="24"/>
          <w:szCs w:val="24"/>
        </w:rPr>
        <w:t>a</w:t>
      </w:r>
      <w:r>
        <w:rPr>
          <w:spacing w:val="-5"/>
          <w:sz w:val="24"/>
          <w:szCs w:val="24"/>
        </w:rPr>
        <w:t>n</w:t>
      </w:r>
      <w:r>
        <w:rPr>
          <w:sz w:val="24"/>
          <w:szCs w:val="24"/>
        </w:rPr>
        <w:t>d</w:t>
      </w:r>
      <w:r>
        <w:rPr>
          <w:spacing w:val="-7"/>
          <w:sz w:val="24"/>
          <w:szCs w:val="24"/>
        </w:rPr>
        <w:t xml:space="preserve"> </w:t>
      </w:r>
      <w:r>
        <w:rPr>
          <w:spacing w:val="-4"/>
          <w:sz w:val="24"/>
          <w:szCs w:val="24"/>
        </w:rPr>
        <w:t>t</w:t>
      </w:r>
      <w:r>
        <w:rPr>
          <w:spacing w:val="-5"/>
          <w:sz w:val="24"/>
          <w:szCs w:val="24"/>
        </w:rPr>
        <w:t>hos</w:t>
      </w:r>
      <w:r>
        <w:rPr>
          <w:sz w:val="24"/>
          <w:szCs w:val="24"/>
        </w:rPr>
        <w:t>e</w:t>
      </w:r>
      <w:r>
        <w:rPr>
          <w:spacing w:val="-8"/>
          <w:sz w:val="24"/>
          <w:szCs w:val="24"/>
        </w:rPr>
        <w:t xml:space="preserve"> </w:t>
      </w:r>
      <w:r>
        <w:rPr>
          <w:spacing w:val="-6"/>
          <w:sz w:val="24"/>
          <w:szCs w:val="24"/>
        </w:rPr>
        <w:t>r</w:t>
      </w:r>
      <w:r>
        <w:rPr>
          <w:spacing w:val="-7"/>
          <w:sz w:val="24"/>
          <w:szCs w:val="24"/>
        </w:rPr>
        <w:t>i</w:t>
      </w:r>
      <w:r>
        <w:rPr>
          <w:spacing w:val="-5"/>
          <w:sz w:val="24"/>
          <w:szCs w:val="24"/>
        </w:rPr>
        <w:t>sk</w:t>
      </w:r>
      <w:r>
        <w:rPr>
          <w:sz w:val="24"/>
          <w:szCs w:val="24"/>
        </w:rPr>
        <w:t>s</w:t>
      </w:r>
      <w:r>
        <w:rPr>
          <w:spacing w:val="-9"/>
          <w:sz w:val="24"/>
          <w:szCs w:val="24"/>
        </w:rPr>
        <w:t xml:space="preserve"> </w:t>
      </w:r>
      <w:r>
        <w:rPr>
          <w:spacing w:val="-4"/>
          <w:sz w:val="24"/>
          <w:szCs w:val="24"/>
        </w:rPr>
        <w:t>m</w:t>
      </w:r>
      <w:r>
        <w:rPr>
          <w:spacing w:val="-5"/>
          <w:sz w:val="24"/>
          <w:szCs w:val="24"/>
        </w:rPr>
        <w:t>us</w:t>
      </w:r>
      <w:r>
        <w:rPr>
          <w:sz w:val="24"/>
          <w:szCs w:val="24"/>
        </w:rPr>
        <w:t>t</w:t>
      </w:r>
      <w:r>
        <w:rPr>
          <w:spacing w:val="-9"/>
          <w:sz w:val="24"/>
          <w:szCs w:val="24"/>
        </w:rPr>
        <w:t xml:space="preserve"> </w:t>
      </w:r>
      <w:r>
        <w:rPr>
          <w:spacing w:val="-5"/>
          <w:sz w:val="24"/>
          <w:szCs w:val="24"/>
        </w:rPr>
        <w:t>b</w:t>
      </w:r>
      <w:r>
        <w:rPr>
          <w:sz w:val="24"/>
          <w:szCs w:val="24"/>
        </w:rPr>
        <w:t>e</w:t>
      </w:r>
      <w:r>
        <w:rPr>
          <w:spacing w:val="-8"/>
          <w:sz w:val="24"/>
          <w:szCs w:val="24"/>
        </w:rPr>
        <w:t xml:space="preserve"> </w:t>
      </w:r>
      <w:r>
        <w:rPr>
          <w:spacing w:val="-6"/>
          <w:sz w:val="24"/>
          <w:szCs w:val="24"/>
        </w:rPr>
        <w:t>f</w:t>
      </w:r>
      <w:r>
        <w:rPr>
          <w:spacing w:val="-5"/>
          <w:sz w:val="24"/>
          <w:szCs w:val="24"/>
        </w:rPr>
        <w:t>o</w:t>
      </w:r>
      <w:r>
        <w:rPr>
          <w:spacing w:val="-8"/>
          <w:sz w:val="24"/>
          <w:szCs w:val="24"/>
        </w:rPr>
        <w:t>r</w:t>
      </w:r>
      <w:r>
        <w:rPr>
          <w:spacing w:val="-4"/>
          <w:sz w:val="24"/>
          <w:szCs w:val="24"/>
        </w:rPr>
        <w:t>m</w:t>
      </w:r>
      <w:r>
        <w:rPr>
          <w:spacing w:val="-6"/>
          <w:sz w:val="24"/>
          <w:szCs w:val="24"/>
        </w:rPr>
        <w:t>a</w:t>
      </w:r>
      <w:r>
        <w:rPr>
          <w:spacing w:val="-4"/>
          <w:sz w:val="24"/>
          <w:szCs w:val="24"/>
        </w:rPr>
        <w:t>l</w:t>
      </w:r>
      <w:r>
        <w:rPr>
          <w:spacing w:val="-2"/>
          <w:sz w:val="24"/>
          <w:szCs w:val="24"/>
        </w:rPr>
        <w:t>l</w:t>
      </w:r>
      <w:r>
        <w:rPr>
          <w:sz w:val="24"/>
          <w:szCs w:val="24"/>
        </w:rPr>
        <w:t>y</w:t>
      </w:r>
      <w:r>
        <w:rPr>
          <w:spacing w:val="-14"/>
          <w:sz w:val="24"/>
          <w:szCs w:val="24"/>
        </w:rPr>
        <w:t xml:space="preserve"> </w:t>
      </w:r>
      <w:r>
        <w:rPr>
          <w:spacing w:val="-6"/>
          <w:sz w:val="24"/>
          <w:szCs w:val="24"/>
        </w:rPr>
        <w:t>a</w:t>
      </w:r>
      <w:r>
        <w:rPr>
          <w:spacing w:val="-5"/>
          <w:sz w:val="24"/>
          <w:szCs w:val="24"/>
        </w:rPr>
        <w:t>n</w:t>
      </w:r>
      <w:r>
        <w:rPr>
          <w:sz w:val="24"/>
          <w:szCs w:val="24"/>
        </w:rPr>
        <w:t>d</w:t>
      </w:r>
      <w:r>
        <w:rPr>
          <w:spacing w:val="-7"/>
          <w:sz w:val="24"/>
          <w:szCs w:val="24"/>
        </w:rPr>
        <w:t xml:space="preserve"> </w:t>
      </w:r>
      <w:r>
        <w:rPr>
          <w:spacing w:val="-4"/>
          <w:sz w:val="24"/>
          <w:szCs w:val="24"/>
        </w:rPr>
        <w:t>i</w:t>
      </w:r>
      <w:r>
        <w:rPr>
          <w:spacing w:val="-5"/>
          <w:sz w:val="24"/>
          <w:szCs w:val="24"/>
        </w:rPr>
        <w:t>n</w:t>
      </w:r>
      <w:r>
        <w:rPr>
          <w:spacing w:val="-6"/>
          <w:sz w:val="24"/>
          <w:szCs w:val="24"/>
        </w:rPr>
        <w:t>f</w:t>
      </w:r>
      <w:r>
        <w:rPr>
          <w:spacing w:val="-5"/>
          <w:sz w:val="24"/>
          <w:szCs w:val="24"/>
        </w:rPr>
        <w:t>o</w:t>
      </w:r>
      <w:r>
        <w:rPr>
          <w:spacing w:val="-6"/>
          <w:sz w:val="24"/>
          <w:szCs w:val="24"/>
        </w:rPr>
        <w:t>r</w:t>
      </w:r>
      <w:r>
        <w:rPr>
          <w:spacing w:val="-4"/>
          <w:sz w:val="24"/>
          <w:szCs w:val="24"/>
        </w:rPr>
        <w:t>m</w:t>
      </w:r>
      <w:r>
        <w:rPr>
          <w:spacing w:val="-6"/>
          <w:sz w:val="24"/>
          <w:szCs w:val="24"/>
        </w:rPr>
        <w:t>a</w:t>
      </w:r>
      <w:r>
        <w:rPr>
          <w:spacing w:val="-4"/>
          <w:sz w:val="24"/>
          <w:szCs w:val="24"/>
        </w:rPr>
        <w:t>l</w:t>
      </w:r>
      <w:r>
        <w:rPr>
          <w:spacing w:val="-2"/>
          <w:sz w:val="24"/>
          <w:szCs w:val="24"/>
        </w:rPr>
        <w:t>l</w:t>
      </w:r>
      <w:r>
        <w:rPr>
          <w:sz w:val="24"/>
          <w:szCs w:val="24"/>
        </w:rPr>
        <w:t>y</w:t>
      </w:r>
      <w:r>
        <w:rPr>
          <w:spacing w:val="-14"/>
          <w:sz w:val="24"/>
          <w:szCs w:val="24"/>
        </w:rPr>
        <w:t xml:space="preserve"> </w:t>
      </w:r>
      <w:r>
        <w:rPr>
          <w:spacing w:val="-4"/>
          <w:sz w:val="24"/>
          <w:szCs w:val="24"/>
        </w:rPr>
        <w:t>m</w:t>
      </w:r>
      <w:r>
        <w:rPr>
          <w:spacing w:val="-6"/>
          <w:sz w:val="24"/>
          <w:szCs w:val="24"/>
        </w:rPr>
        <w:t>e</w:t>
      </w:r>
      <w:r>
        <w:rPr>
          <w:spacing w:val="-3"/>
          <w:sz w:val="24"/>
          <w:szCs w:val="24"/>
        </w:rPr>
        <w:t>a</w:t>
      </w:r>
      <w:r>
        <w:rPr>
          <w:spacing w:val="-5"/>
          <w:sz w:val="24"/>
          <w:szCs w:val="24"/>
        </w:rPr>
        <w:t>su</w:t>
      </w:r>
      <w:r>
        <w:rPr>
          <w:spacing w:val="-6"/>
          <w:sz w:val="24"/>
          <w:szCs w:val="24"/>
        </w:rPr>
        <w:t>re</w:t>
      </w:r>
      <w:r>
        <w:rPr>
          <w:sz w:val="24"/>
          <w:szCs w:val="24"/>
        </w:rPr>
        <w:t>d</w:t>
      </w:r>
      <w:r>
        <w:rPr>
          <w:spacing w:val="-7"/>
          <w:sz w:val="24"/>
          <w:szCs w:val="24"/>
        </w:rPr>
        <w:t xml:space="preserve"> </w:t>
      </w:r>
      <w:r>
        <w:rPr>
          <w:spacing w:val="-4"/>
          <w:sz w:val="24"/>
          <w:szCs w:val="24"/>
        </w:rPr>
        <w:t>t</w:t>
      </w:r>
      <w:r>
        <w:rPr>
          <w:spacing w:val="-5"/>
          <w:sz w:val="24"/>
          <w:szCs w:val="24"/>
        </w:rPr>
        <w:t>h</w:t>
      </w:r>
      <w:r>
        <w:rPr>
          <w:spacing w:val="-6"/>
          <w:sz w:val="24"/>
          <w:szCs w:val="24"/>
        </w:rPr>
        <w:t>r</w:t>
      </w:r>
      <w:r>
        <w:rPr>
          <w:spacing w:val="-5"/>
          <w:sz w:val="24"/>
          <w:szCs w:val="24"/>
        </w:rPr>
        <w:t>ou</w:t>
      </w:r>
      <w:r>
        <w:rPr>
          <w:spacing w:val="-7"/>
          <w:sz w:val="24"/>
          <w:szCs w:val="24"/>
        </w:rPr>
        <w:t>g</w:t>
      </w:r>
      <w:r>
        <w:rPr>
          <w:spacing w:val="-5"/>
          <w:sz w:val="24"/>
          <w:szCs w:val="24"/>
        </w:rPr>
        <w:t>hou</w:t>
      </w:r>
      <w:r>
        <w:rPr>
          <w:sz w:val="24"/>
          <w:szCs w:val="24"/>
        </w:rPr>
        <w:t>t</w:t>
      </w:r>
      <w:r>
        <w:rPr>
          <w:spacing w:val="-7"/>
          <w:sz w:val="24"/>
          <w:szCs w:val="24"/>
        </w:rPr>
        <w:t xml:space="preserve"> </w:t>
      </w:r>
      <w:r>
        <w:rPr>
          <w:spacing w:val="-4"/>
          <w:sz w:val="24"/>
          <w:szCs w:val="24"/>
        </w:rPr>
        <w:t>t</w:t>
      </w:r>
      <w:r>
        <w:rPr>
          <w:spacing w:val="-5"/>
          <w:sz w:val="24"/>
          <w:szCs w:val="24"/>
        </w:rPr>
        <w:t>h</w:t>
      </w:r>
      <w:r>
        <w:rPr>
          <w:sz w:val="24"/>
          <w:szCs w:val="24"/>
        </w:rPr>
        <w:t>e</w:t>
      </w:r>
      <w:r>
        <w:rPr>
          <w:spacing w:val="-11"/>
          <w:sz w:val="24"/>
          <w:szCs w:val="24"/>
        </w:rPr>
        <w:t xml:space="preserve"> </w:t>
      </w:r>
      <w:r>
        <w:rPr>
          <w:spacing w:val="-4"/>
          <w:sz w:val="24"/>
          <w:szCs w:val="24"/>
        </w:rPr>
        <w:t>li</w:t>
      </w:r>
      <w:r>
        <w:rPr>
          <w:spacing w:val="-6"/>
          <w:sz w:val="24"/>
          <w:szCs w:val="24"/>
        </w:rPr>
        <w:t>fe</w:t>
      </w:r>
      <w:r>
        <w:rPr>
          <w:spacing w:val="-4"/>
          <w:sz w:val="24"/>
          <w:szCs w:val="24"/>
        </w:rPr>
        <w:t>t</w:t>
      </w:r>
      <w:r>
        <w:rPr>
          <w:spacing w:val="-7"/>
          <w:sz w:val="24"/>
          <w:szCs w:val="24"/>
        </w:rPr>
        <w:t>i</w:t>
      </w:r>
      <w:r>
        <w:rPr>
          <w:spacing w:val="-4"/>
          <w:sz w:val="24"/>
          <w:szCs w:val="24"/>
        </w:rPr>
        <w:t>m</w:t>
      </w:r>
      <w:r>
        <w:rPr>
          <w:sz w:val="24"/>
          <w:szCs w:val="24"/>
        </w:rPr>
        <w:t>e</w:t>
      </w:r>
      <w:r>
        <w:rPr>
          <w:spacing w:val="-8"/>
          <w:sz w:val="24"/>
          <w:szCs w:val="24"/>
        </w:rPr>
        <w:t xml:space="preserve"> </w:t>
      </w:r>
      <w:r>
        <w:rPr>
          <w:spacing w:val="-5"/>
          <w:sz w:val="24"/>
          <w:szCs w:val="24"/>
        </w:rPr>
        <w:t>o</w:t>
      </w:r>
      <w:r>
        <w:rPr>
          <w:sz w:val="24"/>
          <w:szCs w:val="24"/>
        </w:rPr>
        <w:t>f</w:t>
      </w:r>
      <w:r>
        <w:rPr>
          <w:spacing w:val="-8"/>
          <w:sz w:val="24"/>
          <w:szCs w:val="24"/>
        </w:rPr>
        <w:t xml:space="preserve"> </w:t>
      </w:r>
      <w:r>
        <w:rPr>
          <w:spacing w:val="-4"/>
          <w:sz w:val="24"/>
          <w:szCs w:val="24"/>
        </w:rPr>
        <w:t>t</w:t>
      </w:r>
      <w:r>
        <w:rPr>
          <w:spacing w:val="-5"/>
          <w:sz w:val="24"/>
          <w:szCs w:val="24"/>
        </w:rPr>
        <w:t>h</w:t>
      </w:r>
      <w:r>
        <w:rPr>
          <w:sz w:val="24"/>
          <w:szCs w:val="24"/>
        </w:rPr>
        <w:t>e</w:t>
      </w:r>
      <w:r>
        <w:rPr>
          <w:spacing w:val="-11"/>
          <w:sz w:val="24"/>
          <w:szCs w:val="24"/>
        </w:rPr>
        <w:t xml:space="preserve"> </w:t>
      </w:r>
      <w:r>
        <w:rPr>
          <w:spacing w:val="-5"/>
          <w:sz w:val="24"/>
          <w:szCs w:val="24"/>
        </w:rPr>
        <w:t>p</w:t>
      </w:r>
      <w:r>
        <w:rPr>
          <w:spacing w:val="-6"/>
          <w:sz w:val="24"/>
          <w:szCs w:val="24"/>
        </w:rPr>
        <w:t>r</w:t>
      </w:r>
      <w:r>
        <w:rPr>
          <w:spacing w:val="-5"/>
          <w:sz w:val="24"/>
          <w:szCs w:val="24"/>
        </w:rPr>
        <w:t>o</w:t>
      </w:r>
      <w:r>
        <w:rPr>
          <w:spacing w:val="-4"/>
          <w:sz w:val="24"/>
          <w:szCs w:val="24"/>
        </w:rPr>
        <w:t>j</w:t>
      </w:r>
      <w:r>
        <w:rPr>
          <w:spacing w:val="-6"/>
          <w:sz w:val="24"/>
          <w:szCs w:val="24"/>
        </w:rPr>
        <w:t>ec</w:t>
      </w:r>
      <w:r>
        <w:rPr>
          <w:spacing w:val="-4"/>
          <w:sz w:val="24"/>
          <w:szCs w:val="24"/>
        </w:rPr>
        <w:t>t</w:t>
      </w:r>
      <w:r>
        <w:rPr>
          <w:sz w:val="24"/>
          <w:szCs w:val="24"/>
        </w:rPr>
        <w:t>.</w:t>
      </w:r>
      <w:r>
        <w:rPr>
          <w:spacing w:val="-8"/>
          <w:sz w:val="24"/>
          <w:szCs w:val="24"/>
        </w:rPr>
        <w:t xml:space="preserve"> </w:t>
      </w:r>
      <w:r>
        <w:rPr>
          <w:spacing w:val="-4"/>
          <w:sz w:val="24"/>
          <w:szCs w:val="24"/>
        </w:rPr>
        <w:t>Ri</w:t>
      </w:r>
      <w:r>
        <w:rPr>
          <w:spacing w:val="-5"/>
          <w:sz w:val="24"/>
          <w:szCs w:val="24"/>
        </w:rPr>
        <w:t>sk</w:t>
      </w:r>
      <w:r>
        <w:rPr>
          <w:sz w:val="24"/>
          <w:szCs w:val="24"/>
        </w:rPr>
        <w:t xml:space="preserve">s </w:t>
      </w:r>
      <w:r>
        <w:rPr>
          <w:spacing w:val="-6"/>
          <w:sz w:val="24"/>
          <w:szCs w:val="24"/>
        </w:rPr>
        <w:t>ar</w:t>
      </w:r>
      <w:r>
        <w:rPr>
          <w:spacing w:val="-4"/>
          <w:sz w:val="24"/>
          <w:szCs w:val="24"/>
        </w:rPr>
        <w:t>i</w:t>
      </w:r>
      <w:r>
        <w:rPr>
          <w:spacing w:val="-5"/>
          <w:sz w:val="24"/>
          <w:szCs w:val="24"/>
        </w:rPr>
        <w:t>s</w:t>
      </w:r>
      <w:r>
        <w:rPr>
          <w:sz w:val="24"/>
          <w:szCs w:val="24"/>
        </w:rPr>
        <w:t>e</w:t>
      </w:r>
      <w:r>
        <w:rPr>
          <w:spacing w:val="4"/>
          <w:sz w:val="24"/>
          <w:szCs w:val="24"/>
        </w:rPr>
        <w:t xml:space="preserve"> </w:t>
      </w:r>
      <w:r>
        <w:rPr>
          <w:spacing w:val="-6"/>
          <w:sz w:val="24"/>
          <w:szCs w:val="24"/>
        </w:rPr>
        <w:t>fr</w:t>
      </w:r>
      <w:r>
        <w:rPr>
          <w:spacing w:val="-5"/>
          <w:sz w:val="24"/>
          <w:szCs w:val="24"/>
        </w:rPr>
        <w:t>o</w:t>
      </w:r>
      <w:r>
        <w:rPr>
          <w:sz w:val="24"/>
          <w:szCs w:val="24"/>
        </w:rPr>
        <w:t>m</w:t>
      </w:r>
      <w:r>
        <w:rPr>
          <w:spacing w:val="5"/>
          <w:sz w:val="24"/>
          <w:szCs w:val="24"/>
        </w:rPr>
        <w:t xml:space="preserve"> </w:t>
      </w:r>
      <w:r>
        <w:rPr>
          <w:spacing w:val="-5"/>
          <w:sz w:val="24"/>
          <w:szCs w:val="24"/>
        </w:rPr>
        <w:t>un</w:t>
      </w:r>
      <w:r>
        <w:rPr>
          <w:spacing w:val="-6"/>
          <w:sz w:val="24"/>
          <w:szCs w:val="24"/>
        </w:rPr>
        <w:t>cer</w:t>
      </w:r>
      <w:r>
        <w:rPr>
          <w:spacing w:val="-2"/>
          <w:sz w:val="24"/>
          <w:szCs w:val="24"/>
        </w:rPr>
        <w:t>t</w:t>
      </w:r>
      <w:r>
        <w:rPr>
          <w:spacing w:val="-6"/>
          <w:sz w:val="24"/>
          <w:szCs w:val="24"/>
        </w:rPr>
        <w:t>a</w:t>
      </w:r>
      <w:r>
        <w:rPr>
          <w:spacing w:val="-4"/>
          <w:sz w:val="24"/>
          <w:szCs w:val="24"/>
        </w:rPr>
        <w:t>i</w:t>
      </w:r>
      <w:r>
        <w:rPr>
          <w:spacing w:val="-5"/>
          <w:sz w:val="24"/>
          <w:szCs w:val="24"/>
        </w:rPr>
        <w:t>n</w:t>
      </w:r>
      <w:r>
        <w:rPr>
          <w:spacing w:val="-2"/>
          <w:sz w:val="24"/>
          <w:szCs w:val="24"/>
        </w:rPr>
        <w:t>t</w:t>
      </w:r>
      <w:r>
        <w:rPr>
          <w:spacing w:val="-10"/>
          <w:sz w:val="24"/>
          <w:szCs w:val="24"/>
        </w:rPr>
        <w:t>y</w:t>
      </w:r>
      <w:r>
        <w:rPr>
          <w:spacing w:val="5"/>
          <w:sz w:val="24"/>
          <w:szCs w:val="24"/>
        </w:rPr>
        <w:t xml:space="preserve"> </w:t>
      </w:r>
      <w:r>
        <w:rPr>
          <w:spacing w:val="-4"/>
          <w:sz w:val="24"/>
          <w:szCs w:val="24"/>
        </w:rPr>
        <w:t>t</w:t>
      </w:r>
      <w:r>
        <w:rPr>
          <w:spacing w:val="-5"/>
          <w:sz w:val="24"/>
          <w:szCs w:val="24"/>
        </w:rPr>
        <w:t>h</w:t>
      </w:r>
      <w:r>
        <w:rPr>
          <w:spacing w:val="-6"/>
          <w:sz w:val="24"/>
          <w:szCs w:val="24"/>
        </w:rPr>
        <w:t>eref</w:t>
      </w:r>
      <w:r>
        <w:rPr>
          <w:spacing w:val="-5"/>
          <w:sz w:val="24"/>
          <w:szCs w:val="24"/>
        </w:rPr>
        <w:t>o</w:t>
      </w:r>
      <w:r>
        <w:rPr>
          <w:spacing w:val="-6"/>
          <w:sz w:val="24"/>
          <w:szCs w:val="24"/>
        </w:rPr>
        <w:t>r</w:t>
      </w:r>
      <w:r>
        <w:rPr>
          <w:sz w:val="24"/>
          <w:szCs w:val="24"/>
        </w:rPr>
        <w:t>e</w:t>
      </w:r>
      <w:r>
        <w:rPr>
          <w:spacing w:val="6"/>
          <w:sz w:val="24"/>
          <w:szCs w:val="24"/>
        </w:rPr>
        <w:t xml:space="preserve"> </w:t>
      </w:r>
      <w:r>
        <w:rPr>
          <w:spacing w:val="-5"/>
          <w:sz w:val="24"/>
          <w:szCs w:val="24"/>
        </w:rPr>
        <w:t>p</w:t>
      </w:r>
      <w:r>
        <w:rPr>
          <w:spacing w:val="-6"/>
          <w:sz w:val="24"/>
          <w:szCs w:val="24"/>
        </w:rPr>
        <w:t>r</w:t>
      </w:r>
      <w:r>
        <w:rPr>
          <w:spacing w:val="-5"/>
          <w:sz w:val="24"/>
          <w:szCs w:val="24"/>
        </w:rPr>
        <w:t>o</w:t>
      </w:r>
      <w:r>
        <w:rPr>
          <w:spacing w:val="-4"/>
          <w:sz w:val="24"/>
          <w:szCs w:val="24"/>
        </w:rPr>
        <w:t>j</w:t>
      </w:r>
      <w:r>
        <w:rPr>
          <w:spacing w:val="-6"/>
          <w:sz w:val="24"/>
          <w:szCs w:val="24"/>
        </w:rPr>
        <w:t>ec</w:t>
      </w:r>
      <w:r>
        <w:rPr>
          <w:sz w:val="24"/>
          <w:szCs w:val="24"/>
        </w:rPr>
        <w:t>t</w:t>
      </w:r>
      <w:r>
        <w:rPr>
          <w:spacing w:val="5"/>
          <w:sz w:val="24"/>
          <w:szCs w:val="24"/>
        </w:rPr>
        <w:t xml:space="preserve"> </w:t>
      </w:r>
      <w:r>
        <w:rPr>
          <w:spacing w:val="-4"/>
          <w:sz w:val="24"/>
          <w:szCs w:val="24"/>
        </w:rPr>
        <w:t>m</w:t>
      </w:r>
      <w:r>
        <w:rPr>
          <w:spacing w:val="-6"/>
          <w:sz w:val="24"/>
          <w:szCs w:val="24"/>
        </w:rPr>
        <w:t>a</w:t>
      </w:r>
      <w:r>
        <w:rPr>
          <w:spacing w:val="-5"/>
          <w:sz w:val="24"/>
          <w:szCs w:val="24"/>
        </w:rPr>
        <w:t>n</w:t>
      </w:r>
      <w:r>
        <w:rPr>
          <w:spacing w:val="-3"/>
          <w:sz w:val="24"/>
          <w:szCs w:val="24"/>
        </w:rPr>
        <w:t>a</w:t>
      </w:r>
      <w:r>
        <w:rPr>
          <w:spacing w:val="-7"/>
          <w:sz w:val="24"/>
          <w:szCs w:val="24"/>
        </w:rPr>
        <w:t>g</w:t>
      </w:r>
      <w:r>
        <w:rPr>
          <w:spacing w:val="-3"/>
          <w:sz w:val="24"/>
          <w:szCs w:val="24"/>
        </w:rPr>
        <w:t>e</w:t>
      </w:r>
      <w:r>
        <w:rPr>
          <w:sz w:val="24"/>
          <w:szCs w:val="24"/>
        </w:rPr>
        <w:t>r</w:t>
      </w:r>
      <w:r>
        <w:rPr>
          <w:spacing w:val="6"/>
          <w:sz w:val="24"/>
          <w:szCs w:val="24"/>
        </w:rPr>
        <w:t xml:space="preserve"> </w:t>
      </w:r>
      <w:r>
        <w:rPr>
          <w:spacing w:val="-2"/>
          <w:sz w:val="24"/>
          <w:szCs w:val="24"/>
        </w:rPr>
        <w:t>s</w:t>
      </w:r>
      <w:r>
        <w:rPr>
          <w:spacing w:val="-5"/>
          <w:sz w:val="24"/>
          <w:szCs w:val="24"/>
        </w:rPr>
        <w:t>hou</w:t>
      </w:r>
      <w:r>
        <w:rPr>
          <w:spacing w:val="-4"/>
          <w:sz w:val="24"/>
          <w:szCs w:val="24"/>
        </w:rPr>
        <w:t>l</w:t>
      </w:r>
      <w:r>
        <w:rPr>
          <w:sz w:val="24"/>
          <w:szCs w:val="24"/>
        </w:rPr>
        <w:t>d</w:t>
      </w:r>
      <w:r>
        <w:rPr>
          <w:spacing w:val="5"/>
          <w:sz w:val="24"/>
          <w:szCs w:val="24"/>
        </w:rPr>
        <w:t xml:space="preserve"> </w:t>
      </w:r>
      <w:r w:rsidR="00AC30C4">
        <w:rPr>
          <w:spacing w:val="-6"/>
          <w:sz w:val="24"/>
          <w:szCs w:val="24"/>
        </w:rPr>
        <w:t>f</w:t>
      </w:r>
      <w:r w:rsidR="00AC30C4">
        <w:rPr>
          <w:spacing w:val="-5"/>
          <w:sz w:val="24"/>
          <w:szCs w:val="24"/>
        </w:rPr>
        <w:t>o</w:t>
      </w:r>
      <w:r w:rsidR="00AC30C4">
        <w:rPr>
          <w:spacing w:val="-6"/>
          <w:sz w:val="24"/>
          <w:szCs w:val="24"/>
        </w:rPr>
        <w:t>c</w:t>
      </w:r>
      <w:r w:rsidR="00AC30C4">
        <w:rPr>
          <w:spacing w:val="-5"/>
          <w:sz w:val="24"/>
          <w:szCs w:val="24"/>
        </w:rPr>
        <w:t>us</w:t>
      </w:r>
      <w:r>
        <w:rPr>
          <w:spacing w:val="6"/>
          <w:sz w:val="24"/>
          <w:szCs w:val="24"/>
        </w:rPr>
        <w:t xml:space="preserve"> </w:t>
      </w:r>
      <w:r>
        <w:rPr>
          <w:spacing w:val="-5"/>
          <w:sz w:val="24"/>
          <w:szCs w:val="24"/>
        </w:rPr>
        <w:t>o</w:t>
      </w:r>
      <w:r>
        <w:rPr>
          <w:sz w:val="24"/>
          <w:szCs w:val="24"/>
        </w:rPr>
        <w:t>n</w:t>
      </w:r>
      <w:r>
        <w:rPr>
          <w:spacing w:val="5"/>
          <w:sz w:val="24"/>
          <w:szCs w:val="24"/>
        </w:rPr>
        <w:t xml:space="preserve"> </w:t>
      </w:r>
      <w:r>
        <w:rPr>
          <w:spacing w:val="-4"/>
          <w:sz w:val="24"/>
          <w:szCs w:val="24"/>
        </w:rPr>
        <w:t>t</w:t>
      </w:r>
      <w:r>
        <w:rPr>
          <w:spacing w:val="-5"/>
          <w:sz w:val="24"/>
          <w:szCs w:val="24"/>
        </w:rPr>
        <w:t>h</w:t>
      </w:r>
      <w:r>
        <w:rPr>
          <w:spacing w:val="-4"/>
          <w:sz w:val="24"/>
          <w:szCs w:val="24"/>
        </w:rPr>
        <w:t>i</w:t>
      </w:r>
      <w:r>
        <w:rPr>
          <w:sz w:val="24"/>
          <w:szCs w:val="24"/>
        </w:rPr>
        <w:t>s</w:t>
      </w:r>
      <w:r>
        <w:rPr>
          <w:spacing w:val="5"/>
          <w:sz w:val="24"/>
          <w:szCs w:val="24"/>
        </w:rPr>
        <w:t xml:space="preserve"> </w:t>
      </w:r>
      <w:r>
        <w:rPr>
          <w:spacing w:val="-6"/>
          <w:sz w:val="24"/>
          <w:szCs w:val="24"/>
        </w:rPr>
        <w:t>a</w:t>
      </w:r>
      <w:r>
        <w:rPr>
          <w:sz w:val="24"/>
          <w:szCs w:val="24"/>
        </w:rPr>
        <w:t>s</w:t>
      </w:r>
      <w:r>
        <w:rPr>
          <w:spacing w:val="5"/>
          <w:sz w:val="24"/>
          <w:szCs w:val="24"/>
        </w:rPr>
        <w:t xml:space="preserve"> </w:t>
      </w:r>
      <w:r>
        <w:rPr>
          <w:spacing w:val="-5"/>
          <w:sz w:val="24"/>
          <w:szCs w:val="24"/>
        </w:rPr>
        <w:t>h</w:t>
      </w:r>
      <w:r>
        <w:rPr>
          <w:spacing w:val="-4"/>
          <w:sz w:val="24"/>
          <w:szCs w:val="24"/>
        </w:rPr>
        <w:t>i</w:t>
      </w:r>
      <w:r>
        <w:rPr>
          <w:sz w:val="24"/>
          <w:szCs w:val="24"/>
        </w:rPr>
        <w:t>s</w:t>
      </w:r>
      <w:r>
        <w:rPr>
          <w:spacing w:val="6"/>
          <w:sz w:val="24"/>
          <w:szCs w:val="24"/>
        </w:rPr>
        <w:t xml:space="preserve"> </w:t>
      </w:r>
      <w:r>
        <w:rPr>
          <w:spacing w:val="-5"/>
          <w:sz w:val="24"/>
          <w:szCs w:val="24"/>
        </w:rPr>
        <w:t>p</w:t>
      </w:r>
      <w:r>
        <w:rPr>
          <w:spacing w:val="-6"/>
          <w:sz w:val="24"/>
          <w:szCs w:val="24"/>
        </w:rPr>
        <w:t>r</w:t>
      </w:r>
      <w:r>
        <w:rPr>
          <w:spacing w:val="-4"/>
          <w:sz w:val="24"/>
          <w:szCs w:val="24"/>
        </w:rPr>
        <w:t>im</w:t>
      </w:r>
      <w:r>
        <w:rPr>
          <w:spacing w:val="-6"/>
          <w:sz w:val="24"/>
          <w:szCs w:val="24"/>
        </w:rPr>
        <w:t>a</w:t>
      </w:r>
      <w:r>
        <w:rPr>
          <w:spacing w:val="-3"/>
          <w:sz w:val="24"/>
          <w:szCs w:val="24"/>
        </w:rPr>
        <w:t>r</w:t>
      </w:r>
      <w:r>
        <w:rPr>
          <w:sz w:val="24"/>
          <w:szCs w:val="24"/>
        </w:rPr>
        <w:t xml:space="preserve">y </w:t>
      </w:r>
      <w:r>
        <w:rPr>
          <w:spacing w:val="-6"/>
          <w:sz w:val="24"/>
          <w:szCs w:val="24"/>
        </w:rPr>
        <w:t>c</w:t>
      </w:r>
      <w:r>
        <w:rPr>
          <w:spacing w:val="-5"/>
          <w:sz w:val="24"/>
          <w:szCs w:val="24"/>
        </w:rPr>
        <w:t>on</w:t>
      </w:r>
      <w:r>
        <w:rPr>
          <w:spacing w:val="-3"/>
          <w:sz w:val="24"/>
          <w:szCs w:val="24"/>
        </w:rPr>
        <w:t>c</w:t>
      </w:r>
      <w:r>
        <w:rPr>
          <w:spacing w:val="-6"/>
          <w:sz w:val="24"/>
          <w:szCs w:val="24"/>
        </w:rPr>
        <w:t>er</w:t>
      </w:r>
      <w:r>
        <w:rPr>
          <w:spacing w:val="-5"/>
          <w:sz w:val="24"/>
          <w:szCs w:val="24"/>
        </w:rPr>
        <w:t>n</w:t>
      </w:r>
      <w:r>
        <w:rPr>
          <w:sz w:val="24"/>
          <w:szCs w:val="24"/>
        </w:rPr>
        <w:t>.</w:t>
      </w:r>
      <w:r>
        <w:rPr>
          <w:spacing w:val="6"/>
          <w:sz w:val="24"/>
          <w:szCs w:val="24"/>
        </w:rPr>
        <w:t xml:space="preserve"> </w:t>
      </w:r>
      <w:r>
        <w:rPr>
          <w:spacing w:val="-5"/>
          <w:sz w:val="24"/>
          <w:szCs w:val="24"/>
        </w:rPr>
        <w:t>H</w:t>
      </w:r>
      <w:r>
        <w:rPr>
          <w:sz w:val="24"/>
          <w:szCs w:val="24"/>
        </w:rPr>
        <w:t xml:space="preserve">e </w:t>
      </w:r>
      <w:r>
        <w:rPr>
          <w:spacing w:val="-5"/>
          <w:sz w:val="24"/>
          <w:szCs w:val="24"/>
        </w:rPr>
        <w:t>shou</w:t>
      </w:r>
      <w:r>
        <w:rPr>
          <w:spacing w:val="-4"/>
          <w:sz w:val="24"/>
          <w:szCs w:val="24"/>
        </w:rPr>
        <w:t>l</w:t>
      </w:r>
      <w:r>
        <w:rPr>
          <w:sz w:val="24"/>
          <w:szCs w:val="24"/>
        </w:rPr>
        <w:t>d</w:t>
      </w:r>
      <w:r>
        <w:rPr>
          <w:spacing w:val="-10"/>
          <w:sz w:val="24"/>
          <w:szCs w:val="24"/>
        </w:rPr>
        <w:t xml:space="preserve"> </w:t>
      </w:r>
      <w:r>
        <w:rPr>
          <w:spacing w:val="-4"/>
          <w:sz w:val="24"/>
          <w:szCs w:val="24"/>
        </w:rPr>
        <w:t>t</w:t>
      </w:r>
      <w:r>
        <w:rPr>
          <w:spacing w:val="-6"/>
          <w:sz w:val="24"/>
          <w:szCs w:val="24"/>
        </w:rPr>
        <w:t>a</w:t>
      </w:r>
      <w:r>
        <w:rPr>
          <w:spacing w:val="-5"/>
          <w:sz w:val="24"/>
          <w:szCs w:val="24"/>
        </w:rPr>
        <w:t>k</w:t>
      </w:r>
      <w:r>
        <w:rPr>
          <w:sz w:val="24"/>
          <w:szCs w:val="24"/>
        </w:rPr>
        <w:t>e</w:t>
      </w:r>
      <w:r>
        <w:rPr>
          <w:spacing w:val="-11"/>
          <w:sz w:val="24"/>
          <w:szCs w:val="24"/>
        </w:rPr>
        <w:t xml:space="preserve"> </w:t>
      </w:r>
      <w:r>
        <w:rPr>
          <w:spacing w:val="-5"/>
          <w:sz w:val="24"/>
          <w:szCs w:val="24"/>
        </w:rPr>
        <w:t>s</w:t>
      </w:r>
      <w:r>
        <w:rPr>
          <w:spacing w:val="-4"/>
          <w:sz w:val="24"/>
          <w:szCs w:val="24"/>
        </w:rPr>
        <w:t>t</w:t>
      </w:r>
      <w:r>
        <w:rPr>
          <w:spacing w:val="-6"/>
          <w:sz w:val="24"/>
          <w:szCs w:val="24"/>
        </w:rPr>
        <w:t>e</w:t>
      </w:r>
      <w:r>
        <w:rPr>
          <w:spacing w:val="-5"/>
          <w:sz w:val="24"/>
          <w:szCs w:val="24"/>
        </w:rPr>
        <w:t>p</w:t>
      </w:r>
      <w:r>
        <w:rPr>
          <w:sz w:val="24"/>
          <w:szCs w:val="24"/>
        </w:rPr>
        <w:t>s</w:t>
      </w:r>
      <w:r>
        <w:rPr>
          <w:spacing w:val="-12"/>
          <w:sz w:val="24"/>
          <w:szCs w:val="24"/>
        </w:rPr>
        <w:t xml:space="preserve"> </w:t>
      </w:r>
      <w:r>
        <w:rPr>
          <w:spacing w:val="-4"/>
          <w:sz w:val="24"/>
          <w:szCs w:val="24"/>
        </w:rPr>
        <w:t>t</w:t>
      </w:r>
      <w:r>
        <w:rPr>
          <w:sz w:val="24"/>
          <w:szCs w:val="24"/>
        </w:rPr>
        <w:t>o</w:t>
      </w:r>
      <w:r>
        <w:rPr>
          <w:spacing w:val="-10"/>
          <w:sz w:val="24"/>
          <w:szCs w:val="24"/>
        </w:rPr>
        <w:t xml:space="preserve"> </w:t>
      </w:r>
      <w:r>
        <w:rPr>
          <w:spacing w:val="-4"/>
          <w:sz w:val="24"/>
          <w:szCs w:val="24"/>
        </w:rPr>
        <w:t>l</w:t>
      </w:r>
      <w:r>
        <w:rPr>
          <w:spacing w:val="-6"/>
          <w:sz w:val="24"/>
          <w:szCs w:val="24"/>
        </w:rPr>
        <w:t>e</w:t>
      </w:r>
      <w:r>
        <w:rPr>
          <w:spacing w:val="-5"/>
          <w:sz w:val="24"/>
          <w:szCs w:val="24"/>
        </w:rPr>
        <w:t>ss</w:t>
      </w:r>
      <w:r>
        <w:rPr>
          <w:spacing w:val="-6"/>
          <w:sz w:val="24"/>
          <w:szCs w:val="24"/>
        </w:rPr>
        <w:t>e</w:t>
      </w:r>
      <w:r>
        <w:rPr>
          <w:sz w:val="24"/>
          <w:szCs w:val="24"/>
        </w:rPr>
        <w:t>n</w:t>
      </w:r>
      <w:r>
        <w:rPr>
          <w:spacing w:val="-12"/>
          <w:sz w:val="24"/>
          <w:szCs w:val="24"/>
        </w:rPr>
        <w:t xml:space="preserve"> </w:t>
      </w:r>
      <w:r>
        <w:rPr>
          <w:spacing w:val="-4"/>
          <w:sz w:val="24"/>
          <w:szCs w:val="24"/>
        </w:rPr>
        <w:t>t</w:t>
      </w:r>
      <w:r>
        <w:rPr>
          <w:spacing w:val="-5"/>
          <w:sz w:val="24"/>
          <w:szCs w:val="24"/>
        </w:rPr>
        <w:t>h</w:t>
      </w:r>
      <w:r>
        <w:rPr>
          <w:sz w:val="24"/>
          <w:szCs w:val="24"/>
        </w:rPr>
        <w:t>e</w:t>
      </w:r>
      <w:r>
        <w:rPr>
          <w:spacing w:val="-11"/>
          <w:sz w:val="24"/>
          <w:szCs w:val="24"/>
        </w:rPr>
        <w:t xml:space="preserve"> </w:t>
      </w:r>
      <w:r>
        <w:rPr>
          <w:spacing w:val="-4"/>
          <w:sz w:val="24"/>
          <w:szCs w:val="24"/>
        </w:rPr>
        <w:t>i</w:t>
      </w:r>
      <w:r>
        <w:rPr>
          <w:spacing w:val="-5"/>
          <w:sz w:val="24"/>
          <w:szCs w:val="24"/>
        </w:rPr>
        <w:t>d</w:t>
      </w:r>
      <w:r>
        <w:rPr>
          <w:spacing w:val="-6"/>
          <w:sz w:val="24"/>
          <w:szCs w:val="24"/>
        </w:rPr>
        <w:t>e</w:t>
      </w:r>
      <w:r>
        <w:rPr>
          <w:spacing w:val="-5"/>
          <w:sz w:val="24"/>
          <w:szCs w:val="24"/>
        </w:rPr>
        <w:t>n</w:t>
      </w:r>
      <w:r>
        <w:rPr>
          <w:spacing w:val="-4"/>
          <w:sz w:val="24"/>
          <w:szCs w:val="24"/>
        </w:rPr>
        <w:t>ti</w:t>
      </w:r>
      <w:r>
        <w:rPr>
          <w:spacing w:val="-6"/>
          <w:sz w:val="24"/>
          <w:szCs w:val="24"/>
        </w:rPr>
        <w:t>f</w:t>
      </w:r>
      <w:r>
        <w:rPr>
          <w:spacing w:val="-4"/>
          <w:sz w:val="24"/>
          <w:szCs w:val="24"/>
        </w:rPr>
        <w:t>i</w:t>
      </w:r>
      <w:r>
        <w:rPr>
          <w:spacing w:val="-6"/>
          <w:sz w:val="24"/>
          <w:szCs w:val="24"/>
        </w:rPr>
        <w:t>e</w:t>
      </w:r>
      <w:r>
        <w:rPr>
          <w:sz w:val="24"/>
          <w:szCs w:val="24"/>
        </w:rPr>
        <w:t>d</w:t>
      </w:r>
      <w:r>
        <w:rPr>
          <w:spacing w:val="-10"/>
          <w:sz w:val="24"/>
          <w:szCs w:val="24"/>
        </w:rPr>
        <w:t xml:space="preserve"> </w:t>
      </w:r>
      <w:r>
        <w:rPr>
          <w:spacing w:val="-6"/>
          <w:sz w:val="24"/>
          <w:szCs w:val="24"/>
        </w:rPr>
        <w:t>r</w:t>
      </w:r>
      <w:r>
        <w:rPr>
          <w:spacing w:val="-4"/>
          <w:sz w:val="24"/>
          <w:szCs w:val="24"/>
        </w:rPr>
        <w:t>i</w:t>
      </w:r>
      <w:r>
        <w:rPr>
          <w:spacing w:val="-5"/>
          <w:sz w:val="24"/>
          <w:szCs w:val="24"/>
        </w:rPr>
        <w:t>sk</w:t>
      </w:r>
      <w:r>
        <w:rPr>
          <w:sz w:val="24"/>
          <w:szCs w:val="24"/>
        </w:rPr>
        <w:t>s</w:t>
      </w:r>
      <w:r>
        <w:rPr>
          <w:spacing w:val="-12"/>
          <w:sz w:val="24"/>
          <w:szCs w:val="24"/>
        </w:rPr>
        <w:t xml:space="preserve"> </w:t>
      </w:r>
      <w:r>
        <w:rPr>
          <w:spacing w:val="-2"/>
          <w:sz w:val="24"/>
          <w:szCs w:val="24"/>
        </w:rPr>
        <w:t>b</w:t>
      </w:r>
      <w:r>
        <w:rPr>
          <w:sz w:val="24"/>
          <w:szCs w:val="24"/>
        </w:rPr>
        <w:t>y</w:t>
      </w:r>
      <w:r>
        <w:rPr>
          <w:spacing w:val="-17"/>
          <w:sz w:val="24"/>
          <w:szCs w:val="24"/>
        </w:rPr>
        <w:t xml:space="preserve"> </w:t>
      </w:r>
      <w:r>
        <w:rPr>
          <w:spacing w:val="-6"/>
          <w:sz w:val="24"/>
          <w:szCs w:val="24"/>
        </w:rPr>
        <w:t>a</w:t>
      </w:r>
      <w:r>
        <w:rPr>
          <w:spacing w:val="-5"/>
          <w:sz w:val="24"/>
          <w:szCs w:val="24"/>
        </w:rPr>
        <w:t>d</w:t>
      </w:r>
      <w:r>
        <w:rPr>
          <w:spacing w:val="-2"/>
          <w:sz w:val="24"/>
          <w:szCs w:val="24"/>
        </w:rPr>
        <w:t>h</w:t>
      </w:r>
      <w:r>
        <w:rPr>
          <w:spacing w:val="-6"/>
          <w:sz w:val="24"/>
          <w:szCs w:val="24"/>
        </w:rPr>
        <w:t>er</w:t>
      </w:r>
      <w:r>
        <w:rPr>
          <w:spacing w:val="-4"/>
          <w:sz w:val="24"/>
          <w:szCs w:val="24"/>
        </w:rPr>
        <w:t>i</w:t>
      </w:r>
      <w:r>
        <w:rPr>
          <w:spacing w:val="-5"/>
          <w:sz w:val="24"/>
          <w:szCs w:val="24"/>
        </w:rPr>
        <w:t>n</w:t>
      </w:r>
      <w:r>
        <w:rPr>
          <w:sz w:val="24"/>
          <w:szCs w:val="24"/>
        </w:rPr>
        <w:t>g</w:t>
      </w:r>
      <w:r>
        <w:rPr>
          <w:spacing w:val="-12"/>
          <w:sz w:val="24"/>
          <w:szCs w:val="24"/>
        </w:rPr>
        <w:t xml:space="preserve"> </w:t>
      </w:r>
      <w:r>
        <w:rPr>
          <w:spacing w:val="-4"/>
          <w:sz w:val="24"/>
          <w:szCs w:val="24"/>
        </w:rPr>
        <w:t>t</w:t>
      </w:r>
      <w:r>
        <w:rPr>
          <w:sz w:val="24"/>
          <w:szCs w:val="24"/>
        </w:rPr>
        <w:t>o</w:t>
      </w:r>
      <w:r>
        <w:rPr>
          <w:spacing w:val="-10"/>
          <w:sz w:val="24"/>
          <w:szCs w:val="24"/>
        </w:rPr>
        <w:t xml:space="preserve"> </w:t>
      </w:r>
      <w:r>
        <w:rPr>
          <w:sz w:val="24"/>
          <w:szCs w:val="24"/>
        </w:rPr>
        <w:t>a</w:t>
      </w:r>
      <w:r>
        <w:rPr>
          <w:spacing w:val="-11"/>
          <w:sz w:val="24"/>
          <w:szCs w:val="24"/>
        </w:rPr>
        <w:t xml:space="preserve"> </w:t>
      </w:r>
      <w:r>
        <w:rPr>
          <w:spacing w:val="-5"/>
          <w:sz w:val="24"/>
          <w:szCs w:val="24"/>
        </w:rPr>
        <w:t>po</w:t>
      </w:r>
      <w:r>
        <w:rPr>
          <w:spacing w:val="-4"/>
          <w:sz w:val="24"/>
          <w:szCs w:val="24"/>
        </w:rPr>
        <w:t>li</w:t>
      </w:r>
      <w:r>
        <w:rPr>
          <w:spacing w:val="-3"/>
          <w:sz w:val="24"/>
          <w:szCs w:val="24"/>
        </w:rPr>
        <w:t>c</w:t>
      </w:r>
      <w:r>
        <w:rPr>
          <w:sz w:val="24"/>
          <w:szCs w:val="24"/>
        </w:rPr>
        <w:t>y</w:t>
      </w:r>
      <w:r>
        <w:rPr>
          <w:spacing w:val="-14"/>
          <w:sz w:val="24"/>
          <w:szCs w:val="24"/>
        </w:rPr>
        <w:t xml:space="preserve"> </w:t>
      </w:r>
      <w:r>
        <w:rPr>
          <w:spacing w:val="-5"/>
          <w:sz w:val="24"/>
          <w:szCs w:val="24"/>
        </w:rPr>
        <w:t>o</w:t>
      </w:r>
      <w:r>
        <w:rPr>
          <w:sz w:val="24"/>
          <w:szCs w:val="24"/>
        </w:rPr>
        <w:t>f</w:t>
      </w:r>
      <w:r>
        <w:rPr>
          <w:spacing w:val="-10"/>
          <w:sz w:val="24"/>
          <w:szCs w:val="24"/>
        </w:rPr>
        <w:t xml:space="preserve"> </w:t>
      </w:r>
      <w:r>
        <w:rPr>
          <w:spacing w:val="-5"/>
          <w:sz w:val="24"/>
          <w:szCs w:val="24"/>
        </w:rPr>
        <w:t>op</w:t>
      </w:r>
      <w:r>
        <w:rPr>
          <w:spacing w:val="-6"/>
          <w:sz w:val="24"/>
          <w:szCs w:val="24"/>
        </w:rPr>
        <w:t>e</w:t>
      </w:r>
      <w:r>
        <w:rPr>
          <w:sz w:val="24"/>
          <w:szCs w:val="24"/>
        </w:rPr>
        <w:t>n</w:t>
      </w:r>
      <w:r>
        <w:rPr>
          <w:spacing w:val="-10"/>
          <w:sz w:val="24"/>
          <w:szCs w:val="24"/>
        </w:rPr>
        <w:t xml:space="preserve"> </w:t>
      </w:r>
      <w:r>
        <w:rPr>
          <w:spacing w:val="-3"/>
          <w:sz w:val="24"/>
          <w:szCs w:val="24"/>
        </w:rPr>
        <w:t>c</w:t>
      </w:r>
      <w:r>
        <w:rPr>
          <w:spacing w:val="-5"/>
          <w:sz w:val="24"/>
          <w:szCs w:val="24"/>
        </w:rPr>
        <w:t>o</w:t>
      </w:r>
      <w:r>
        <w:rPr>
          <w:spacing w:val="-4"/>
          <w:sz w:val="24"/>
          <w:szCs w:val="24"/>
        </w:rPr>
        <w:t>mm</w:t>
      </w:r>
      <w:r>
        <w:rPr>
          <w:spacing w:val="-5"/>
          <w:sz w:val="24"/>
          <w:szCs w:val="24"/>
        </w:rPr>
        <w:t>un</w:t>
      </w:r>
      <w:r>
        <w:rPr>
          <w:spacing w:val="-4"/>
          <w:sz w:val="24"/>
          <w:szCs w:val="24"/>
        </w:rPr>
        <w:t>i</w:t>
      </w:r>
      <w:r>
        <w:rPr>
          <w:spacing w:val="-6"/>
          <w:sz w:val="24"/>
          <w:szCs w:val="24"/>
        </w:rPr>
        <w:t>ca</w:t>
      </w:r>
      <w:r>
        <w:rPr>
          <w:spacing w:val="-4"/>
          <w:sz w:val="24"/>
          <w:szCs w:val="24"/>
        </w:rPr>
        <w:t>ti</w:t>
      </w:r>
      <w:r>
        <w:rPr>
          <w:spacing w:val="-5"/>
          <w:sz w:val="24"/>
          <w:szCs w:val="24"/>
        </w:rPr>
        <w:t>o</w:t>
      </w:r>
      <w:r>
        <w:rPr>
          <w:sz w:val="24"/>
          <w:szCs w:val="24"/>
        </w:rPr>
        <w:t>n</w:t>
      </w:r>
      <w:r>
        <w:rPr>
          <w:spacing w:val="-8"/>
          <w:sz w:val="24"/>
          <w:szCs w:val="24"/>
        </w:rPr>
        <w:t xml:space="preserve"> </w:t>
      </w:r>
      <w:r>
        <w:rPr>
          <w:spacing w:val="-6"/>
          <w:sz w:val="24"/>
          <w:szCs w:val="24"/>
        </w:rPr>
        <w:t>e</w:t>
      </w:r>
      <w:r>
        <w:rPr>
          <w:spacing w:val="-5"/>
          <w:sz w:val="24"/>
          <w:szCs w:val="24"/>
        </w:rPr>
        <w:t>nsu</w:t>
      </w:r>
      <w:r>
        <w:rPr>
          <w:spacing w:val="-8"/>
          <w:sz w:val="24"/>
          <w:szCs w:val="24"/>
        </w:rPr>
        <w:t>r</w:t>
      </w:r>
      <w:r>
        <w:rPr>
          <w:spacing w:val="-4"/>
          <w:sz w:val="24"/>
          <w:szCs w:val="24"/>
        </w:rPr>
        <w:t>i</w:t>
      </w:r>
      <w:r>
        <w:rPr>
          <w:spacing w:val="-5"/>
          <w:sz w:val="24"/>
          <w:szCs w:val="24"/>
        </w:rPr>
        <w:t>n</w:t>
      </w:r>
      <w:r>
        <w:rPr>
          <w:sz w:val="24"/>
          <w:szCs w:val="24"/>
        </w:rPr>
        <w:t xml:space="preserve">g </w:t>
      </w:r>
      <w:r>
        <w:rPr>
          <w:spacing w:val="-6"/>
          <w:sz w:val="24"/>
          <w:szCs w:val="24"/>
        </w:rPr>
        <w:t>e</w:t>
      </w:r>
      <w:r>
        <w:rPr>
          <w:spacing w:val="-5"/>
          <w:sz w:val="24"/>
          <w:szCs w:val="24"/>
        </w:rPr>
        <w:t>v</w:t>
      </w:r>
      <w:r>
        <w:rPr>
          <w:spacing w:val="-6"/>
          <w:sz w:val="24"/>
          <w:szCs w:val="24"/>
        </w:rPr>
        <w:t>e</w:t>
      </w:r>
      <w:r>
        <w:rPr>
          <w:sz w:val="24"/>
          <w:szCs w:val="24"/>
        </w:rPr>
        <w:t>ry</w:t>
      </w:r>
      <w:r>
        <w:rPr>
          <w:spacing w:val="-22"/>
          <w:sz w:val="24"/>
          <w:szCs w:val="24"/>
        </w:rPr>
        <w:t xml:space="preserve"> </w:t>
      </w:r>
      <w:r>
        <w:rPr>
          <w:spacing w:val="-5"/>
          <w:sz w:val="24"/>
          <w:szCs w:val="24"/>
        </w:rPr>
        <w:t>s</w:t>
      </w:r>
      <w:r>
        <w:rPr>
          <w:spacing w:val="-2"/>
          <w:sz w:val="24"/>
          <w:szCs w:val="24"/>
        </w:rPr>
        <w:t>i</w:t>
      </w:r>
      <w:r>
        <w:rPr>
          <w:spacing w:val="-7"/>
          <w:sz w:val="24"/>
          <w:szCs w:val="24"/>
        </w:rPr>
        <w:t>g</w:t>
      </w:r>
      <w:r>
        <w:rPr>
          <w:spacing w:val="-5"/>
          <w:sz w:val="24"/>
          <w:szCs w:val="24"/>
        </w:rPr>
        <w:t>n</w:t>
      </w:r>
      <w:r>
        <w:rPr>
          <w:spacing w:val="-4"/>
          <w:sz w:val="24"/>
          <w:szCs w:val="24"/>
        </w:rPr>
        <w:t>i</w:t>
      </w:r>
      <w:r>
        <w:rPr>
          <w:spacing w:val="-6"/>
          <w:sz w:val="24"/>
          <w:szCs w:val="24"/>
        </w:rPr>
        <w:t>f</w:t>
      </w:r>
      <w:r>
        <w:rPr>
          <w:spacing w:val="-4"/>
          <w:sz w:val="24"/>
          <w:szCs w:val="24"/>
        </w:rPr>
        <w:t>i</w:t>
      </w:r>
      <w:r>
        <w:rPr>
          <w:spacing w:val="-6"/>
          <w:sz w:val="24"/>
          <w:szCs w:val="24"/>
        </w:rPr>
        <w:t>ca</w:t>
      </w:r>
      <w:r>
        <w:rPr>
          <w:spacing w:val="-5"/>
          <w:sz w:val="24"/>
          <w:szCs w:val="24"/>
        </w:rPr>
        <w:t>n</w:t>
      </w:r>
      <w:r>
        <w:rPr>
          <w:sz w:val="24"/>
          <w:szCs w:val="24"/>
        </w:rPr>
        <w:t>t</w:t>
      </w:r>
      <w:r>
        <w:rPr>
          <w:spacing w:val="-14"/>
          <w:sz w:val="24"/>
          <w:szCs w:val="24"/>
        </w:rPr>
        <w:t xml:space="preserve"> </w:t>
      </w:r>
      <w:r>
        <w:rPr>
          <w:spacing w:val="-5"/>
          <w:sz w:val="24"/>
          <w:szCs w:val="24"/>
        </w:rPr>
        <w:t>p</w:t>
      </w:r>
      <w:r>
        <w:rPr>
          <w:spacing w:val="-6"/>
          <w:sz w:val="24"/>
          <w:szCs w:val="24"/>
        </w:rPr>
        <w:t>ar</w:t>
      </w:r>
      <w:r>
        <w:rPr>
          <w:spacing w:val="-4"/>
          <w:sz w:val="24"/>
          <w:szCs w:val="24"/>
        </w:rPr>
        <w:t>ti</w:t>
      </w:r>
      <w:r>
        <w:rPr>
          <w:spacing w:val="-6"/>
          <w:sz w:val="24"/>
          <w:szCs w:val="24"/>
        </w:rPr>
        <w:t>c</w:t>
      </w:r>
      <w:r>
        <w:rPr>
          <w:spacing w:val="-4"/>
          <w:sz w:val="24"/>
          <w:szCs w:val="24"/>
        </w:rPr>
        <w:t>i</w:t>
      </w:r>
      <w:r>
        <w:rPr>
          <w:spacing w:val="-5"/>
          <w:sz w:val="24"/>
          <w:szCs w:val="24"/>
        </w:rPr>
        <w:t>p</w:t>
      </w:r>
      <w:r>
        <w:rPr>
          <w:spacing w:val="-6"/>
          <w:sz w:val="24"/>
          <w:szCs w:val="24"/>
        </w:rPr>
        <w:t>a</w:t>
      </w:r>
      <w:r>
        <w:rPr>
          <w:spacing w:val="-5"/>
          <w:sz w:val="24"/>
          <w:szCs w:val="24"/>
        </w:rPr>
        <w:t>n</w:t>
      </w:r>
      <w:r>
        <w:rPr>
          <w:sz w:val="24"/>
          <w:szCs w:val="24"/>
        </w:rPr>
        <w:t>t</w:t>
      </w:r>
      <w:r>
        <w:rPr>
          <w:spacing w:val="-14"/>
          <w:sz w:val="24"/>
          <w:szCs w:val="24"/>
        </w:rPr>
        <w:t xml:space="preserve"> </w:t>
      </w:r>
      <w:r>
        <w:rPr>
          <w:spacing w:val="-5"/>
          <w:sz w:val="24"/>
          <w:szCs w:val="24"/>
        </w:rPr>
        <w:t>h</w:t>
      </w:r>
      <w:r>
        <w:rPr>
          <w:spacing w:val="-6"/>
          <w:sz w:val="24"/>
          <w:szCs w:val="24"/>
        </w:rPr>
        <w:t>a</w:t>
      </w:r>
      <w:r>
        <w:rPr>
          <w:sz w:val="24"/>
          <w:szCs w:val="24"/>
        </w:rPr>
        <w:t>s</w:t>
      </w:r>
      <w:r>
        <w:rPr>
          <w:spacing w:val="-14"/>
          <w:sz w:val="24"/>
          <w:szCs w:val="24"/>
        </w:rPr>
        <w:t xml:space="preserve"> </w:t>
      </w:r>
      <w:r>
        <w:rPr>
          <w:spacing w:val="-6"/>
          <w:sz w:val="24"/>
          <w:szCs w:val="24"/>
        </w:rPr>
        <w:t>a</w:t>
      </w:r>
      <w:r>
        <w:rPr>
          <w:sz w:val="24"/>
          <w:szCs w:val="24"/>
        </w:rPr>
        <w:t>n</w:t>
      </w:r>
      <w:r>
        <w:rPr>
          <w:spacing w:val="-14"/>
          <w:sz w:val="24"/>
          <w:szCs w:val="24"/>
        </w:rPr>
        <w:t xml:space="preserve"> </w:t>
      </w:r>
      <w:r>
        <w:rPr>
          <w:spacing w:val="-5"/>
          <w:sz w:val="24"/>
          <w:szCs w:val="24"/>
        </w:rPr>
        <w:t>op</w:t>
      </w:r>
      <w:r>
        <w:rPr>
          <w:spacing w:val="-7"/>
          <w:sz w:val="24"/>
          <w:szCs w:val="24"/>
        </w:rPr>
        <w:t>p</w:t>
      </w:r>
      <w:r>
        <w:rPr>
          <w:spacing w:val="-5"/>
          <w:sz w:val="24"/>
          <w:szCs w:val="24"/>
        </w:rPr>
        <w:t>o</w:t>
      </w:r>
      <w:r>
        <w:rPr>
          <w:spacing w:val="-6"/>
          <w:sz w:val="24"/>
          <w:szCs w:val="24"/>
        </w:rPr>
        <w:t>r</w:t>
      </w:r>
      <w:r>
        <w:rPr>
          <w:spacing w:val="-4"/>
          <w:sz w:val="24"/>
          <w:szCs w:val="24"/>
        </w:rPr>
        <w:t>t</w:t>
      </w:r>
      <w:r>
        <w:rPr>
          <w:spacing w:val="-5"/>
          <w:sz w:val="24"/>
          <w:szCs w:val="24"/>
        </w:rPr>
        <w:t>un</w:t>
      </w:r>
      <w:r>
        <w:rPr>
          <w:spacing w:val="-4"/>
          <w:sz w:val="24"/>
          <w:szCs w:val="24"/>
        </w:rPr>
        <w:t>i</w:t>
      </w:r>
      <w:r>
        <w:rPr>
          <w:spacing w:val="-2"/>
          <w:sz w:val="24"/>
          <w:szCs w:val="24"/>
        </w:rPr>
        <w:t>t</w:t>
      </w:r>
      <w:r>
        <w:rPr>
          <w:sz w:val="24"/>
          <w:szCs w:val="24"/>
        </w:rPr>
        <w:t>y</w:t>
      </w:r>
      <w:r>
        <w:rPr>
          <w:spacing w:val="-22"/>
          <w:sz w:val="24"/>
          <w:szCs w:val="24"/>
        </w:rPr>
        <w:t xml:space="preserve"> </w:t>
      </w:r>
      <w:r>
        <w:rPr>
          <w:spacing w:val="-4"/>
          <w:sz w:val="24"/>
          <w:szCs w:val="24"/>
        </w:rPr>
        <w:t>t</w:t>
      </w:r>
      <w:r>
        <w:rPr>
          <w:sz w:val="24"/>
          <w:szCs w:val="24"/>
        </w:rPr>
        <w:t>o</w:t>
      </w:r>
      <w:r>
        <w:rPr>
          <w:spacing w:val="-14"/>
          <w:sz w:val="24"/>
          <w:szCs w:val="24"/>
        </w:rPr>
        <w:t xml:space="preserve"> </w:t>
      </w:r>
      <w:r>
        <w:rPr>
          <w:spacing w:val="-6"/>
          <w:sz w:val="24"/>
          <w:szCs w:val="24"/>
        </w:rPr>
        <w:t>e</w:t>
      </w:r>
      <w:r>
        <w:rPr>
          <w:spacing w:val="-5"/>
          <w:sz w:val="24"/>
          <w:szCs w:val="24"/>
        </w:rPr>
        <w:t>xp</w:t>
      </w:r>
      <w:r>
        <w:rPr>
          <w:spacing w:val="-6"/>
          <w:sz w:val="24"/>
          <w:szCs w:val="24"/>
        </w:rPr>
        <w:t>re</w:t>
      </w:r>
      <w:r>
        <w:rPr>
          <w:spacing w:val="-5"/>
          <w:sz w:val="24"/>
          <w:szCs w:val="24"/>
        </w:rPr>
        <w:t>s</w:t>
      </w:r>
      <w:r>
        <w:rPr>
          <w:sz w:val="24"/>
          <w:szCs w:val="24"/>
        </w:rPr>
        <w:t>s</w:t>
      </w:r>
      <w:r>
        <w:rPr>
          <w:spacing w:val="-14"/>
          <w:sz w:val="24"/>
          <w:szCs w:val="24"/>
        </w:rPr>
        <w:t xml:space="preserve"> </w:t>
      </w:r>
      <w:r>
        <w:rPr>
          <w:spacing w:val="-5"/>
          <w:sz w:val="24"/>
          <w:szCs w:val="24"/>
        </w:rPr>
        <w:t>op</w:t>
      </w:r>
      <w:r>
        <w:rPr>
          <w:spacing w:val="-4"/>
          <w:sz w:val="24"/>
          <w:szCs w:val="24"/>
        </w:rPr>
        <w:t>i</w:t>
      </w:r>
      <w:r>
        <w:rPr>
          <w:spacing w:val="-5"/>
          <w:sz w:val="24"/>
          <w:szCs w:val="24"/>
        </w:rPr>
        <w:t>n</w:t>
      </w:r>
      <w:r>
        <w:rPr>
          <w:spacing w:val="-4"/>
          <w:sz w:val="24"/>
          <w:szCs w:val="24"/>
        </w:rPr>
        <w:t>i</w:t>
      </w:r>
      <w:r>
        <w:rPr>
          <w:spacing w:val="-5"/>
          <w:sz w:val="24"/>
          <w:szCs w:val="24"/>
        </w:rPr>
        <w:t>on</w:t>
      </w:r>
      <w:r>
        <w:rPr>
          <w:sz w:val="24"/>
          <w:szCs w:val="24"/>
        </w:rPr>
        <w:t>s</w:t>
      </w:r>
      <w:r>
        <w:rPr>
          <w:spacing w:val="-17"/>
          <w:sz w:val="24"/>
          <w:szCs w:val="24"/>
        </w:rPr>
        <w:t xml:space="preserve"> </w:t>
      </w:r>
      <w:r>
        <w:rPr>
          <w:spacing w:val="-6"/>
          <w:sz w:val="24"/>
          <w:szCs w:val="24"/>
        </w:rPr>
        <w:t>a</w:t>
      </w:r>
      <w:r>
        <w:rPr>
          <w:spacing w:val="-5"/>
          <w:sz w:val="24"/>
          <w:szCs w:val="24"/>
        </w:rPr>
        <w:t>n</w:t>
      </w:r>
      <w:r>
        <w:rPr>
          <w:sz w:val="24"/>
          <w:szCs w:val="24"/>
        </w:rPr>
        <w:t>d</w:t>
      </w:r>
      <w:r>
        <w:rPr>
          <w:spacing w:val="-14"/>
          <w:sz w:val="24"/>
          <w:szCs w:val="24"/>
        </w:rPr>
        <w:t xml:space="preserve"> </w:t>
      </w:r>
      <w:r>
        <w:rPr>
          <w:spacing w:val="-6"/>
          <w:sz w:val="24"/>
          <w:szCs w:val="24"/>
        </w:rPr>
        <w:t>c</w:t>
      </w:r>
      <w:r>
        <w:rPr>
          <w:spacing w:val="-5"/>
          <w:sz w:val="24"/>
          <w:szCs w:val="24"/>
        </w:rPr>
        <w:t>on</w:t>
      </w:r>
      <w:r>
        <w:rPr>
          <w:spacing w:val="-6"/>
          <w:sz w:val="24"/>
          <w:szCs w:val="24"/>
        </w:rPr>
        <w:t>cer</w:t>
      </w:r>
      <w:r>
        <w:rPr>
          <w:spacing w:val="-5"/>
          <w:sz w:val="24"/>
          <w:szCs w:val="24"/>
        </w:rPr>
        <w:t>ns</w:t>
      </w:r>
      <w:r>
        <w:rPr>
          <w:sz w:val="24"/>
          <w:szCs w:val="24"/>
        </w:rPr>
        <w:t>.</w:t>
      </w:r>
      <w:r>
        <w:rPr>
          <w:spacing w:val="-13"/>
          <w:sz w:val="24"/>
          <w:szCs w:val="24"/>
        </w:rPr>
        <w:t xml:space="preserve"> </w:t>
      </w:r>
      <w:r>
        <w:rPr>
          <w:spacing w:val="-5"/>
          <w:sz w:val="24"/>
          <w:szCs w:val="24"/>
        </w:rPr>
        <w:t>O</w:t>
      </w:r>
      <w:r>
        <w:rPr>
          <w:spacing w:val="-4"/>
          <w:sz w:val="24"/>
          <w:szCs w:val="24"/>
        </w:rPr>
        <w:t>t</w:t>
      </w:r>
      <w:r>
        <w:rPr>
          <w:spacing w:val="-5"/>
          <w:sz w:val="24"/>
          <w:szCs w:val="24"/>
        </w:rPr>
        <w:t>h</w:t>
      </w:r>
      <w:r>
        <w:rPr>
          <w:spacing w:val="-6"/>
          <w:sz w:val="24"/>
          <w:szCs w:val="24"/>
        </w:rPr>
        <w:t>e</w:t>
      </w:r>
      <w:r>
        <w:rPr>
          <w:sz w:val="24"/>
          <w:szCs w:val="24"/>
        </w:rPr>
        <w:t>r</w:t>
      </w:r>
      <w:r>
        <w:rPr>
          <w:spacing w:val="-15"/>
          <w:sz w:val="24"/>
          <w:szCs w:val="24"/>
        </w:rPr>
        <w:t xml:space="preserve"> </w:t>
      </w:r>
      <w:r>
        <w:rPr>
          <w:spacing w:val="-6"/>
          <w:sz w:val="24"/>
          <w:szCs w:val="24"/>
        </w:rPr>
        <w:t>re</w:t>
      </w:r>
      <w:r>
        <w:rPr>
          <w:spacing w:val="-5"/>
          <w:sz w:val="24"/>
          <w:szCs w:val="24"/>
        </w:rPr>
        <w:t>spons</w:t>
      </w:r>
      <w:r>
        <w:rPr>
          <w:spacing w:val="-4"/>
          <w:sz w:val="24"/>
          <w:szCs w:val="24"/>
        </w:rPr>
        <w:t>i</w:t>
      </w:r>
      <w:r>
        <w:rPr>
          <w:spacing w:val="-7"/>
          <w:sz w:val="24"/>
          <w:szCs w:val="24"/>
        </w:rPr>
        <w:t>b</w:t>
      </w:r>
      <w:r>
        <w:rPr>
          <w:spacing w:val="-4"/>
          <w:sz w:val="24"/>
          <w:szCs w:val="24"/>
        </w:rPr>
        <w:t>ili</w:t>
      </w:r>
      <w:r>
        <w:rPr>
          <w:spacing w:val="-7"/>
          <w:sz w:val="24"/>
          <w:szCs w:val="24"/>
        </w:rPr>
        <w:t>t</w:t>
      </w:r>
      <w:r>
        <w:rPr>
          <w:spacing w:val="-4"/>
          <w:sz w:val="24"/>
          <w:szCs w:val="24"/>
        </w:rPr>
        <w:t>i</w:t>
      </w:r>
      <w:r>
        <w:rPr>
          <w:spacing w:val="-6"/>
          <w:sz w:val="24"/>
          <w:szCs w:val="24"/>
        </w:rPr>
        <w:t>e</w:t>
      </w:r>
      <w:r>
        <w:rPr>
          <w:sz w:val="24"/>
          <w:szCs w:val="24"/>
        </w:rPr>
        <w:t xml:space="preserve">s </w:t>
      </w:r>
      <w:r>
        <w:rPr>
          <w:spacing w:val="-6"/>
          <w:sz w:val="24"/>
          <w:szCs w:val="24"/>
        </w:rPr>
        <w:t>ar</w:t>
      </w:r>
      <w:r>
        <w:rPr>
          <w:sz w:val="24"/>
          <w:szCs w:val="24"/>
        </w:rPr>
        <w:t>e</w:t>
      </w:r>
      <w:r>
        <w:rPr>
          <w:spacing w:val="-11"/>
          <w:sz w:val="24"/>
          <w:szCs w:val="24"/>
        </w:rPr>
        <w:t xml:space="preserve"> </w:t>
      </w:r>
      <w:r>
        <w:rPr>
          <w:spacing w:val="-6"/>
          <w:sz w:val="24"/>
          <w:szCs w:val="24"/>
        </w:rPr>
        <w:t>a</w:t>
      </w:r>
      <w:r>
        <w:rPr>
          <w:sz w:val="24"/>
          <w:szCs w:val="24"/>
        </w:rPr>
        <w:t>s</w:t>
      </w:r>
      <w:r>
        <w:rPr>
          <w:spacing w:val="-9"/>
          <w:sz w:val="24"/>
          <w:szCs w:val="24"/>
        </w:rPr>
        <w:t xml:space="preserve"> </w:t>
      </w:r>
      <w:r>
        <w:rPr>
          <w:spacing w:val="-6"/>
          <w:sz w:val="24"/>
          <w:szCs w:val="24"/>
        </w:rPr>
        <w:t>f</w:t>
      </w:r>
      <w:r>
        <w:rPr>
          <w:spacing w:val="-5"/>
          <w:sz w:val="24"/>
          <w:szCs w:val="24"/>
        </w:rPr>
        <w:t>o</w:t>
      </w:r>
      <w:r>
        <w:rPr>
          <w:spacing w:val="-4"/>
          <w:sz w:val="24"/>
          <w:szCs w:val="24"/>
        </w:rPr>
        <w:t>ll</w:t>
      </w:r>
      <w:r>
        <w:rPr>
          <w:spacing w:val="-5"/>
          <w:sz w:val="24"/>
          <w:szCs w:val="24"/>
        </w:rPr>
        <w:t>ows</w:t>
      </w:r>
      <w:r>
        <w:rPr>
          <w:sz w:val="24"/>
          <w:szCs w:val="24"/>
        </w:rPr>
        <w:t>:</w:t>
      </w:r>
    </w:p>
    <w:p w14:paraId="5BB889C5" w14:textId="77777777" w:rsidR="00CE409C" w:rsidRDefault="00CE409C" w:rsidP="00090A5B">
      <w:pPr>
        <w:spacing w:before="7" w:line="280" w:lineRule="exact"/>
        <w:jc w:val="both"/>
        <w:rPr>
          <w:sz w:val="28"/>
          <w:szCs w:val="28"/>
        </w:rPr>
      </w:pPr>
    </w:p>
    <w:p w14:paraId="518A22E8" w14:textId="77777777" w:rsidR="00CE409C" w:rsidRDefault="009B090C" w:rsidP="00090A5B">
      <w:pPr>
        <w:ind w:left="500"/>
        <w:jc w:val="both"/>
        <w:rPr>
          <w:sz w:val="24"/>
          <w:szCs w:val="24"/>
        </w:rPr>
      </w:pPr>
      <w:r>
        <w:t xml:space="preserve">    </w:t>
      </w:r>
      <w:r>
        <w:rPr>
          <w:spacing w:val="17"/>
        </w:rPr>
        <w:t xml:space="preserve"> </w:t>
      </w:r>
      <w:r>
        <w:rPr>
          <w:spacing w:val="1"/>
          <w:sz w:val="24"/>
          <w:szCs w:val="24"/>
        </w:rPr>
        <w:t>P</w:t>
      </w:r>
      <w:r>
        <w:rPr>
          <w:sz w:val="24"/>
          <w:szCs w:val="24"/>
        </w:rPr>
        <w:t>lanning</w:t>
      </w:r>
      <w:r>
        <w:rPr>
          <w:spacing w:val="-2"/>
          <w:sz w:val="24"/>
          <w:szCs w:val="24"/>
        </w:rPr>
        <w:t xml:space="preserve"> </w:t>
      </w:r>
      <w:r>
        <w:rPr>
          <w:spacing w:val="-1"/>
          <w:sz w:val="24"/>
          <w:szCs w:val="24"/>
        </w:rPr>
        <w:t>a</w:t>
      </w:r>
      <w:r>
        <w:rPr>
          <w:sz w:val="24"/>
          <w:szCs w:val="24"/>
        </w:rPr>
        <w:t>nd d</w:t>
      </w:r>
      <w:r>
        <w:rPr>
          <w:spacing w:val="1"/>
          <w:sz w:val="24"/>
          <w:szCs w:val="24"/>
        </w:rPr>
        <w:t>e</w:t>
      </w:r>
      <w:r>
        <w:rPr>
          <w:sz w:val="24"/>
          <w:szCs w:val="24"/>
        </w:rPr>
        <w:t>fining</w:t>
      </w:r>
      <w:r>
        <w:rPr>
          <w:spacing w:val="-2"/>
          <w:sz w:val="24"/>
          <w:szCs w:val="24"/>
        </w:rPr>
        <w:t xml:space="preserve"> </w:t>
      </w:r>
      <w:r>
        <w:rPr>
          <w:spacing w:val="4"/>
          <w:sz w:val="24"/>
          <w:szCs w:val="24"/>
        </w:rPr>
        <w:t>s</w:t>
      </w:r>
      <w:r>
        <w:rPr>
          <w:spacing w:val="1"/>
          <w:sz w:val="24"/>
          <w:szCs w:val="24"/>
        </w:rPr>
        <w:t>c</w:t>
      </w:r>
      <w:r>
        <w:rPr>
          <w:sz w:val="24"/>
          <w:szCs w:val="24"/>
        </w:rPr>
        <w:t>ope</w:t>
      </w:r>
    </w:p>
    <w:p w14:paraId="3B69FE0A" w14:textId="77777777" w:rsidR="00CE409C" w:rsidRDefault="00CE409C" w:rsidP="00090A5B">
      <w:pPr>
        <w:spacing w:before="7" w:line="120" w:lineRule="exact"/>
        <w:jc w:val="both"/>
        <w:rPr>
          <w:sz w:val="13"/>
          <w:szCs w:val="13"/>
        </w:rPr>
      </w:pPr>
    </w:p>
    <w:p w14:paraId="6C43A4B7" w14:textId="77777777" w:rsidR="00CE409C" w:rsidRDefault="009B090C" w:rsidP="00090A5B">
      <w:pPr>
        <w:ind w:left="500"/>
        <w:jc w:val="both"/>
        <w:rPr>
          <w:sz w:val="24"/>
          <w:szCs w:val="24"/>
        </w:rPr>
      </w:pPr>
      <w:r>
        <w:t xml:space="preserve">    </w:t>
      </w:r>
      <w:r>
        <w:rPr>
          <w:spacing w:val="17"/>
        </w:rPr>
        <w:t xml:space="preserve"> </w:t>
      </w:r>
      <w:r>
        <w:rPr>
          <w:sz w:val="24"/>
          <w:szCs w:val="24"/>
        </w:rPr>
        <w:t>R</w:t>
      </w:r>
      <w:r>
        <w:rPr>
          <w:spacing w:val="-1"/>
          <w:sz w:val="24"/>
          <w:szCs w:val="24"/>
        </w:rPr>
        <w:t>e</w:t>
      </w:r>
      <w:r>
        <w:rPr>
          <w:sz w:val="24"/>
          <w:szCs w:val="24"/>
        </w:rPr>
        <w:t>sour</w:t>
      </w:r>
      <w:r>
        <w:rPr>
          <w:spacing w:val="-1"/>
          <w:sz w:val="24"/>
          <w:szCs w:val="24"/>
        </w:rPr>
        <w:t>c</w:t>
      </w:r>
      <w:r>
        <w:rPr>
          <w:sz w:val="24"/>
          <w:szCs w:val="24"/>
        </w:rPr>
        <w:t>e</w:t>
      </w:r>
      <w:r>
        <w:rPr>
          <w:spacing w:val="-1"/>
          <w:sz w:val="24"/>
          <w:szCs w:val="24"/>
        </w:rPr>
        <w:t xml:space="preserve"> </w:t>
      </w:r>
      <w:r>
        <w:rPr>
          <w:sz w:val="24"/>
          <w:szCs w:val="24"/>
        </w:rPr>
        <w:t>planni</w:t>
      </w:r>
      <w:r>
        <w:rPr>
          <w:spacing w:val="2"/>
          <w:sz w:val="24"/>
          <w:szCs w:val="24"/>
        </w:rPr>
        <w:t>n</w:t>
      </w:r>
      <w:r>
        <w:rPr>
          <w:sz w:val="24"/>
          <w:szCs w:val="24"/>
        </w:rPr>
        <w:t>g</w:t>
      </w:r>
    </w:p>
    <w:p w14:paraId="7A12ED93" w14:textId="77777777" w:rsidR="00CE409C" w:rsidRDefault="00CE409C" w:rsidP="00090A5B">
      <w:pPr>
        <w:spacing w:before="7" w:line="120" w:lineRule="exact"/>
        <w:jc w:val="both"/>
        <w:rPr>
          <w:sz w:val="13"/>
          <w:szCs w:val="13"/>
        </w:rPr>
      </w:pPr>
    </w:p>
    <w:p w14:paraId="43310C39" w14:textId="77777777" w:rsidR="00CE409C" w:rsidRDefault="009B090C" w:rsidP="00090A5B">
      <w:pPr>
        <w:ind w:left="500"/>
        <w:jc w:val="both"/>
        <w:rPr>
          <w:sz w:val="24"/>
          <w:szCs w:val="24"/>
        </w:rPr>
      </w:pPr>
      <w:r>
        <w:t xml:space="preserve">    </w:t>
      </w:r>
      <w:r>
        <w:rPr>
          <w:spacing w:val="17"/>
        </w:rPr>
        <w:t xml:space="preserve"> </w:t>
      </w:r>
      <w:r>
        <w:rPr>
          <w:sz w:val="24"/>
          <w:szCs w:val="24"/>
        </w:rPr>
        <w:t>D</w:t>
      </w:r>
      <w:r>
        <w:rPr>
          <w:spacing w:val="-1"/>
          <w:sz w:val="24"/>
          <w:szCs w:val="24"/>
        </w:rPr>
        <w:t>e</w:t>
      </w:r>
      <w:r>
        <w:rPr>
          <w:sz w:val="24"/>
          <w:szCs w:val="24"/>
        </w:rPr>
        <w:t>v</w:t>
      </w:r>
      <w:r>
        <w:rPr>
          <w:spacing w:val="-1"/>
          <w:sz w:val="24"/>
          <w:szCs w:val="24"/>
        </w:rPr>
        <w:t>e</w:t>
      </w:r>
      <w:r>
        <w:rPr>
          <w:sz w:val="24"/>
          <w:szCs w:val="24"/>
        </w:rPr>
        <w:t>lop</w:t>
      </w:r>
      <w:r>
        <w:rPr>
          <w:spacing w:val="1"/>
          <w:sz w:val="24"/>
          <w:szCs w:val="24"/>
        </w:rPr>
        <w:t>i</w:t>
      </w:r>
      <w:r>
        <w:rPr>
          <w:spacing w:val="2"/>
          <w:sz w:val="24"/>
          <w:szCs w:val="24"/>
        </w:rPr>
        <w:t>n</w:t>
      </w:r>
      <w:r>
        <w:rPr>
          <w:sz w:val="24"/>
          <w:szCs w:val="24"/>
        </w:rPr>
        <w:t>g</w:t>
      </w:r>
      <w:r>
        <w:rPr>
          <w:spacing w:val="-2"/>
          <w:sz w:val="24"/>
          <w:szCs w:val="24"/>
        </w:rPr>
        <w:t xml:space="preserve"> </w:t>
      </w:r>
      <w:r>
        <w:rPr>
          <w:spacing w:val="1"/>
          <w:sz w:val="24"/>
          <w:szCs w:val="24"/>
        </w:rPr>
        <w:t>s</w:t>
      </w:r>
      <w:r>
        <w:rPr>
          <w:spacing w:val="-1"/>
          <w:sz w:val="24"/>
          <w:szCs w:val="24"/>
        </w:rPr>
        <w:t>c</w:t>
      </w:r>
      <w:r>
        <w:rPr>
          <w:sz w:val="24"/>
          <w:szCs w:val="24"/>
        </w:rPr>
        <w:t>h</w:t>
      </w:r>
      <w:r>
        <w:rPr>
          <w:spacing w:val="-1"/>
          <w:sz w:val="24"/>
          <w:szCs w:val="24"/>
        </w:rPr>
        <w:t>e</w:t>
      </w:r>
      <w:r>
        <w:rPr>
          <w:sz w:val="24"/>
          <w:szCs w:val="24"/>
        </w:rPr>
        <w:t>dules</w:t>
      </w:r>
    </w:p>
    <w:p w14:paraId="4BAECF3B" w14:textId="77777777" w:rsidR="00CE409C" w:rsidRDefault="00CE409C" w:rsidP="00090A5B">
      <w:pPr>
        <w:spacing w:before="9" w:line="120" w:lineRule="exact"/>
        <w:jc w:val="both"/>
        <w:rPr>
          <w:sz w:val="13"/>
          <w:szCs w:val="13"/>
        </w:rPr>
      </w:pPr>
    </w:p>
    <w:p w14:paraId="0C50F330" w14:textId="77777777" w:rsidR="00CE409C" w:rsidRDefault="009B090C" w:rsidP="00090A5B">
      <w:pPr>
        <w:ind w:left="500"/>
        <w:jc w:val="both"/>
        <w:rPr>
          <w:sz w:val="24"/>
          <w:szCs w:val="24"/>
        </w:rPr>
      </w:pPr>
      <w:r>
        <w:t xml:space="preserve">    </w:t>
      </w:r>
      <w:r>
        <w:rPr>
          <w:spacing w:val="17"/>
        </w:rPr>
        <w:t xml:space="preserve"> </w:t>
      </w:r>
      <w:r>
        <w:rPr>
          <w:sz w:val="24"/>
          <w:szCs w:val="24"/>
        </w:rPr>
        <w:t xml:space="preserve">Time </w:t>
      </w:r>
      <w:r>
        <w:rPr>
          <w:spacing w:val="-1"/>
          <w:sz w:val="24"/>
          <w:szCs w:val="24"/>
        </w:rPr>
        <w:t>a</w:t>
      </w:r>
      <w:r>
        <w:rPr>
          <w:sz w:val="24"/>
          <w:szCs w:val="24"/>
        </w:rPr>
        <w:t xml:space="preserve">nd </w:t>
      </w:r>
      <w:r>
        <w:rPr>
          <w:spacing w:val="-1"/>
          <w:sz w:val="24"/>
          <w:szCs w:val="24"/>
        </w:rPr>
        <w:t>c</w:t>
      </w:r>
      <w:r>
        <w:rPr>
          <w:sz w:val="24"/>
          <w:szCs w:val="24"/>
        </w:rPr>
        <w:t>ost est</w:t>
      </w:r>
      <w:r>
        <w:rPr>
          <w:spacing w:val="1"/>
          <w:sz w:val="24"/>
          <w:szCs w:val="24"/>
        </w:rPr>
        <w:t>i</w:t>
      </w:r>
      <w:r>
        <w:rPr>
          <w:sz w:val="24"/>
          <w:szCs w:val="24"/>
        </w:rPr>
        <w:t>mating</w:t>
      </w:r>
    </w:p>
    <w:p w14:paraId="188E295E" w14:textId="77777777" w:rsidR="00CE409C" w:rsidRDefault="00CE409C" w:rsidP="00090A5B">
      <w:pPr>
        <w:spacing w:before="7" w:line="120" w:lineRule="exact"/>
        <w:jc w:val="both"/>
        <w:rPr>
          <w:sz w:val="13"/>
          <w:szCs w:val="13"/>
        </w:rPr>
      </w:pPr>
    </w:p>
    <w:p w14:paraId="20D5C614" w14:textId="77777777" w:rsidR="00CE409C" w:rsidRDefault="009B090C" w:rsidP="00090A5B">
      <w:pPr>
        <w:ind w:left="500"/>
        <w:jc w:val="both"/>
        <w:rPr>
          <w:sz w:val="24"/>
          <w:szCs w:val="24"/>
        </w:rPr>
      </w:pPr>
      <w:r>
        <w:t xml:space="preserve">    </w:t>
      </w:r>
      <w:r>
        <w:rPr>
          <w:spacing w:val="17"/>
        </w:rPr>
        <w:t xml:space="preserve"> </w:t>
      </w:r>
      <w:r>
        <w:rPr>
          <w:sz w:val="24"/>
          <w:szCs w:val="24"/>
        </w:rPr>
        <w:t>D</w:t>
      </w:r>
      <w:r>
        <w:rPr>
          <w:spacing w:val="-1"/>
          <w:sz w:val="24"/>
          <w:szCs w:val="24"/>
        </w:rPr>
        <w:t>e</w:t>
      </w:r>
      <w:r>
        <w:rPr>
          <w:sz w:val="24"/>
          <w:szCs w:val="24"/>
        </w:rPr>
        <w:t>v</w:t>
      </w:r>
      <w:r>
        <w:rPr>
          <w:spacing w:val="-1"/>
          <w:sz w:val="24"/>
          <w:szCs w:val="24"/>
        </w:rPr>
        <w:t>e</w:t>
      </w:r>
      <w:r>
        <w:rPr>
          <w:sz w:val="24"/>
          <w:szCs w:val="24"/>
        </w:rPr>
        <w:t>lop</w:t>
      </w:r>
      <w:r>
        <w:rPr>
          <w:spacing w:val="1"/>
          <w:sz w:val="24"/>
          <w:szCs w:val="24"/>
        </w:rPr>
        <w:t>i</w:t>
      </w:r>
      <w:r>
        <w:rPr>
          <w:spacing w:val="2"/>
          <w:sz w:val="24"/>
          <w:szCs w:val="24"/>
        </w:rPr>
        <w:t>n</w:t>
      </w:r>
      <w:r>
        <w:rPr>
          <w:sz w:val="24"/>
          <w:szCs w:val="24"/>
        </w:rPr>
        <w:t>g</w:t>
      </w:r>
      <w:r>
        <w:rPr>
          <w:spacing w:val="-2"/>
          <w:sz w:val="24"/>
          <w:szCs w:val="24"/>
        </w:rPr>
        <w:t xml:space="preserve"> </w:t>
      </w:r>
      <w:r>
        <w:rPr>
          <w:sz w:val="24"/>
          <w:szCs w:val="24"/>
        </w:rPr>
        <w:t xml:space="preserve">the </w:t>
      </w:r>
      <w:r>
        <w:rPr>
          <w:spacing w:val="1"/>
          <w:sz w:val="24"/>
          <w:szCs w:val="24"/>
        </w:rPr>
        <w:t>b</w:t>
      </w:r>
      <w:r>
        <w:rPr>
          <w:sz w:val="24"/>
          <w:szCs w:val="24"/>
        </w:rPr>
        <w:t>u</w:t>
      </w:r>
      <w:r>
        <w:rPr>
          <w:spacing w:val="2"/>
          <w:sz w:val="24"/>
          <w:szCs w:val="24"/>
        </w:rPr>
        <w:t>d</w:t>
      </w:r>
      <w:r>
        <w:rPr>
          <w:spacing w:val="-2"/>
          <w:sz w:val="24"/>
          <w:szCs w:val="24"/>
        </w:rPr>
        <w:t>g</w:t>
      </w:r>
      <w:r>
        <w:rPr>
          <w:spacing w:val="-1"/>
          <w:sz w:val="24"/>
          <w:szCs w:val="24"/>
        </w:rPr>
        <w:t>e</w:t>
      </w:r>
      <w:r>
        <w:rPr>
          <w:sz w:val="24"/>
          <w:szCs w:val="24"/>
        </w:rPr>
        <w:t>t</w:t>
      </w:r>
    </w:p>
    <w:p w14:paraId="441CB951" w14:textId="77777777" w:rsidR="00CE409C" w:rsidRDefault="00CE409C" w:rsidP="00090A5B">
      <w:pPr>
        <w:spacing w:before="10" w:line="120" w:lineRule="exact"/>
        <w:jc w:val="both"/>
        <w:rPr>
          <w:sz w:val="13"/>
          <w:szCs w:val="13"/>
        </w:rPr>
      </w:pPr>
    </w:p>
    <w:p w14:paraId="1CFE4047" w14:textId="77777777" w:rsidR="00CE409C" w:rsidRDefault="009B090C" w:rsidP="00090A5B">
      <w:pPr>
        <w:ind w:left="500"/>
        <w:jc w:val="both"/>
        <w:rPr>
          <w:sz w:val="24"/>
          <w:szCs w:val="24"/>
        </w:rPr>
      </w:pPr>
      <w:r>
        <w:t xml:space="preserve">    </w:t>
      </w:r>
      <w:r>
        <w:rPr>
          <w:spacing w:val="17"/>
        </w:rPr>
        <w:t xml:space="preserve"> </w:t>
      </w:r>
      <w:r>
        <w:rPr>
          <w:sz w:val="24"/>
          <w:szCs w:val="24"/>
        </w:rPr>
        <w:t>Do</w:t>
      </w:r>
      <w:r>
        <w:rPr>
          <w:spacing w:val="-1"/>
          <w:sz w:val="24"/>
          <w:szCs w:val="24"/>
        </w:rPr>
        <w:t>c</w:t>
      </w:r>
      <w:r>
        <w:rPr>
          <w:sz w:val="24"/>
          <w:szCs w:val="24"/>
        </w:rPr>
        <w:t>ument</w:t>
      </w:r>
      <w:r>
        <w:rPr>
          <w:spacing w:val="-1"/>
          <w:sz w:val="24"/>
          <w:szCs w:val="24"/>
        </w:rPr>
        <w:t>a</w:t>
      </w:r>
      <w:r>
        <w:rPr>
          <w:sz w:val="24"/>
          <w:szCs w:val="24"/>
        </w:rPr>
        <w:t>t</w:t>
      </w:r>
      <w:r>
        <w:rPr>
          <w:spacing w:val="1"/>
          <w:sz w:val="24"/>
          <w:szCs w:val="24"/>
        </w:rPr>
        <w:t>i</w:t>
      </w:r>
      <w:r>
        <w:rPr>
          <w:sz w:val="24"/>
          <w:szCs w:val="24"/>
        </w:rPr>
        <w:t>on</w:t>
      </w:r>
    </w:p>
    <w:p w14:paraId="60F4B430" w14:textId="77777777" w:rsidR="00CE409C" w:rsidRDefault="00CE409C" w:rsidP="00090A5B">
      <w:pPr>
        <w:spacing w:before="7" w:line="120" w:lineRule="exact"/>
        <w:jc w:val="both"/>
        <w:rPr>
          <w:sz w:val="13"/>
          <w:szCs w:val="13"/>
        </w:rPr>
      </w:pPr>
    </w:p>
    <w:p w14:paraId="26B191D2" w14:textId="77777777" w:rsidR="00CE409C" w:rsidRDefault="009B090C" w:rsidP="00090A5B">
      <w:pPr>
        <w:ind w:left="500"/>
        <w:jc w:val="both"/>
        <w:rPr>
          <w:sz w:val="24"/>
          <w:szCs w:val="24"/>
        </w:rPr>
      </w:pPr>
      <w:r>
        <w:t xml:space="preserve">    </w:t>
      </w:r>
      <w:r>
        <w:rPr>
          <w:spacing w:val="17"/>
        </w:rPr>
        <w:t xml:space="preserve"> </w:t>
      </w:r>
      <w:r>
        <w:rPr>
          <w:sz w:val="24"/>
          <w:szCs w:val="24"/>
        </w:rPr>
        <w:t>M</w:t>
      </w:r>
      <w:r>
        <w:rPr>
          <w:spacing w:val="-1"/>
          <w:sz w:val="24"/>
          <w:szCs w:val="24"/>
        </w:rPr>
        <w:t>a</w:t>
      </w:r>
      <w:r>
        <w:rPr>
          <w:sz w:val="24"/>
          <w:szCs w:val="24"/>
        </w:rPr>
        <w:t>n</w:t>
      </w:r>
      <w:r>
        <w:rPr>
          <w:spacing w:val="1"/>
          <w:sz w:val="24"/>
          <w:szCs w:val="24"/>
        </w:rPr>
        <w:t>a</w:t>
      </w:r>
      <w:r>
        <w:rPr>
          <w:spacing w:val="-2"/>
          <w:sz w:val="24"/>
          <w:szCs w:val="24"/>
        </w:rPr>
        <w:t>g</w:t>
      </w:r>
      <w:r>
        <w:rPr>
          <w:sz w:val="24"/>
          <w:szCs w:val="24"/>
        </w:rPr>
        <w:t>i</w:t>
      </w:r>
      <w:r>
        <w:rPr>
          <w:spacing w:val="3"/>
          <w:sz w:val="24"/>
          <w:szCs w:val="24"/>
        </w:rPr>
        <w:t>n</w:t>
      </w:r>
      <w:r>
        <w:rPr>
          <w:sz w:val="24"/>
          <w:szCs w:val="24"/>
        </w:rPr>
        <w:t>g</w:t>
      </w:r>
      <w:r>
        <w:rPr>
          <w:spacing w:val="-2"/>
          <w:sz w:val="24"/>
          <w:szCs w:val="24"/>
        </w:rPr>
        <w:t xml:space="preserve"> </w:t>
      </w:r>
      <w:r>
        <w:rPr>
          <w:sz w:val="24"/>
          <w:szCs w:val="24"/>
        </w:rPr>
        <w:t xml:space="preserve">risks </w:t>
      </w:r>
      <w:r>
        <w:rPr>
          <w:spacing w:val="-1"/>
          <w:sz w:val="24"/>
          <w:szCs w:val="24"/>
        </w:rPr>
        <w:t>a</w:t>
      </w:r>
      <w:r>
        <w:rPr>
          <w:sz w:val="24"/>
          <w:szCs w:val="24"/>
        </w:rPr>
        <w:t xml:space="preserve">nd </w:t>
      </w:r>
      <w:r>
        <w:rPr>
          <w:spacing w:val="2"/>
          <w:sz w:val="24"/>
          <w:szCs w:val="24"/>
        </w:rPr>
        <w:t>i</w:t>
      </w:r>
      <w:r>
        <w:rPr>
          <w:sz w:val="24"/>
          <w:szCs w:val="24"/>
        </w:rPr>
        <w:t>ssu</w:t>
      </w:r>
      <w:r>
        <w:rPr>
          <w:spacing w:val="2"/>
          <w:sz w:val="24"/>
          <w:szCs w:val="24"/>
        </w:rPr>
        <w:t>e</w:t>
      </w:r>
      <w:r>
        <w:rPr>
          <w:sz w:val="24"/>
          <w:szCs w:val="24"/>
        </w:rPr>
        <w:t>s</w:t>
      </w:r>
    </w:p>
    <w:p w14:paraId="0533ECD9" w14:textId="77777777" w:rsidR="00CE409C" w:rsidRDefault="00CE409C" w:rsidP="00090A5B">
      <w:pPr>
        <w:spacing w:before="9" w:line="120" w:lineRule="exact"/>
        <w:jc w:val="both"/>
        <w:rPr>
          <w:sz w:val="13"/>
          <w:szCs w:val="13"/>
        </w:rPr>
      </w:pPr>
    </w:p>
    <w:p w14:paraId="34120637" w14:textId="77777777" w:rsidR="00CE409C" w:rsidRDefault="009B090C" w:rsidP="00090A5B">
      <w:pPr>
        <w:ind w:left="500"/>
        <w:jc w:val="both"/>
        <w:rPr>
          <w:sz w:val="24"/>
          <w:szCs w:val="24"/>
        </w:rPr>
      </w:pPr>
      <w:r>
        <w:t xml:space="preserve">    </w:t>
      </w:r>
      <w:r>
        <w:rPr>
          <w:spacing w:val="17"/>
        </w:rPr>
        <w:t xml:space="preserve"> </w:t>
      </w:r>
      <w:r>
        <w:rPr>
          <w:sz w:val="24"/>
          <w:szCs w:val="24"/>
        </w:rPr>
        <w:t>Monitoring</w:t>
      </w:r>
      <w:r>
        <w:rPr>
          <w:spacing w:val="-2"/>
          <w:sz w:val="24"/>
          <w:szCs w:val="24"/>
        </w:rPr>
        <w:t xml:space="preserve"> </w:t>
      </w:r>
      <w:r>
        <w:rPr>
          <w:spacing w:val="-1"/>
          <w:sz w:val="24"/>
          <w:szCs w:val="24"/>
        </w:rPr>
        <w:t>a</w:t>
      </w:r>
      <w:r>
        <w:rPr>
          <w:sz w:val="24"/>
          <w:szCs w:val="24"/>
        </w:rPr>
        <w:t xml:space="preserve">nd </w:t>
      </w:r>
      <w:r>
        <w:rPr>
          <w:spacing w:val="1"/>
          <w:sz w:val="24"/>
          <w:szCs w:val="24"/>
        </w:rPr>
        <w:t>r</w:t>
      </w:r>
      <w:r>
        <w:rPr>
          <w:spacing w:val="-1"/>
          <w:sz w:val="24"/>
          <w:szCs w:val="24"/>
        </w:rPr>
        <w:t>e</w:t>
      </w:r>
      <w:r>
        <w:rPr>
          <w:sz w:val="24"/>
          <w:szCs w:val="24"/>
        </w:rPr>
        <w:t>porti</w:t>
      </w:r>
      <w:r>
        <w:rPr>
          <w:spacing w:val="2"/>
          <w:sz w:val="24"/>
          <w:szCs w:val="24"/>
        </w:rPr>
        <w:t>n</w:t>
      </w:r>
      <w:r>
        <w:rPr>
          <w:sz w:val="24"/>
          <w:szCs w:val="24"/>
        </w:rPr>
        <w:t xml:space="preserve">g </w:t>
      </w:r>
      <w:r>
        <w:rPr>
          <w:spacing w:val="1"/>
          <w:sz w:val="24"/>
          <w:szCs w:val="24"/>
        </w:rPr>
        <w:t>p</w:t>
      </w:r>
      <w:r>
        <w:rPr>
          <w:sz w:val="24"/>
          <w:szCs w:val="24"/>
        </w:rPr>
        <w:t>rog</w:t>
      </w:r>
      <w:r>
        <w:rPr>
          <w:spacing w:val="-1"/>
          <w:sz w:val="24"/>
          <w:szCs w:val="24"/>
        </w:rPr>
        <w:t>re</w:t>
      </w:r>
      <w:r>
        <w:rPr>
          <w:sz w:val="24"/>
          <w:szCs w:val="24"/>
        </w:rPr>
        <w:t>ss</w:t>
      </w:r>
    </w:p>
    <w:p w14:paraId="32854D77" w14:textId="77777777" w:rsidR="00CE409C" w:rsidRDefault="00CE409C" w:rsidP="00090A5B">
      <w:pPr>
        <w:spacing w:line="200" w:lineRule="exact"/>
        <w:jc w:val="both"/>
      </w:pPr>
    </w:p>
    <w:p w14:paraId="06C0999C" w14:textId="67221AEC" w:rsidR="00CE409C" w:rsidRDefault="009B090C" w:rsidP="00221A9C">
      <w:pPr>
        <w:jc w:val="both"/>
        <w:rPr>
          <w:sz w:val="24"/>
          <w:szCs w:val="24"/>
        </w:rPr>
      </w:pPr>
      <w:r>
        <w:rPr>
          <w:spacing w:val="-4"/>
          <w:sz w:val="24"/>
          <w:szCs w:val="24"/>
        </w:rPr>
        <w:t>R</w:t>
      </w:r>
      <w:r>
        <w:rPr>
          <w:spacing w:val="-6"/>
          <w:sz w:val="24"/>
          <w:szCs w:val="24"/>
        </w:rPr>
        <w:t>e</w:t>
      </w:r>
      <w:r>
        <w:rPr>
          <w:spacing w:val="-5"/>
          <w:sz w:val="24"/>
          <w:szCs w:val="24"/>
        </w:rPr>
        <w:t>qu</w:t>
      </w:r>
      <w:r>
        <w:rPr>
          <w:spacing w:val="-4"/>
          <w:sz w:val="24"/>
          <w:szCs w:val="24"/>
        </w:rPr>
        <w:t>i</w:t>
      </w:r>
      <w:r>
        <w:rPr>
          <w:spacing w:val="-6"/>
          <w:sz w:val="24"/>
          <w:szCs w:val="24"/>
        </w:rPr>
        <w:t>re</w:t>
      </w:r>
      <w:r>
        <w:rPr>
          <w:spacing w:val="-4"/>
          <w:sz w:val="24"/>
          <w:szCs w:val="24"/>
        </w:rPr>
        <w:t>m</w:t>
      </w:r>
      <w:r>
        <w:rPr>
          <w:spacing w:val="-6"/>
          <w:sz w:val="24"/>
          <w:szCs w:val="24"/>
        </w:rPr>
        <w:t>e</w:t>
      </w:r>
      <w:r>
        <w:rPr>
          <w:spacing w:val="-5"/>
          <w:sz w:val="24"/>
          <w:szCs w:val="24"/>
        </w:rPr>
        <w:t>n</w:t>
      </w:r>
      <w:r>
        <w:rPr>
          <w:sz w:val="24"/>
          <w:szCs w:val="24"/>
        </w:rPr>
        <w:t>t</w:t>
      </w:r>
      <w:r>
        <w:rPr>
          <w:spacing w:val="-9"/>
          <w:sz w:val="24"/>
          <w:szCs w:val="24"/>
        </w:rPr>
        <w:t xml:space="preserve"> </w:t>
      </w:r>
      <w:r>
        <w:rPr>
          <w:spacing w:val="-5"/>
          <w:sz w:val="24"/>
          <w:szCs w:val="24"/>
        </w:rPr>
        <w:t>En</w:t>
      </w:r>
      <w:r>
        <w:rPr>
          <w:spacing w:val="-7"/>
          <w:sz w:val="24"/>
          <w:szCs w:val="24"/>
        </w:rPr>
        <w:t>g</w:t>
      </w:r>
      <w:r>
        <w:rPr>
          <w:spacing w:val="-4"/>
          <w:sz w:val="24"/>
          <w:szCs w:val="24"/>
        </w:rPr>
        <w:t>i</w:t>
      </w:r>
      <w:r>
        <w:rPr>
          <w:spacing w:val="-5"/>
          <w:sz w:val="24"/>
          <w:szCs w:val="24"/>
        </w:rPr>
        <w:t>n</w:t>
      </w:r>
      <w:r>
        <w:rPr>
          <w:spacing w:val="-6"/>
          <w:sz w:val="24"/>
          <w:szCs w:val="24"/>
        </w:rPr>
        <w:t>eer</w:t>
      </w:r>
      <w:r>
        <w:rPr>
          <w:sz w:val="24"/>
          <w:szCs w:val="24"/>
        </w:rPr>
        <w:t>:</w:t>
      </w:r>
      <w:r>
        <w:rPr>
          <w:spacing w:val="-9"/>
          <w:sz w:val="24"/>
          <w:szCs w:val="24"/>
        </w:rPr>
        <w:t xml:space="preserve"> </w:t>
      </w:r>
      <w:proofErr w:type="spellStart"/>
      <w:proofErr w:type="gramStart"/>
      <w:r w:rsidR="00AC30C4" w:rsidRPr="00AC30C4">
        <w:rPr>
          <w:b/>
          <w:spacing w:val="-3"/>
          <w:sz w:val="24"/>
          <w:szCs w:val="24"/>
        </w:rPr>
        <w:t>S.Kishanth</w:t>
      </w:r>
      <w:proofErr w:type="spellEnd"/>
      <w:proofErr w:type="gramEnd"/>
      <w:r w:rsidR="00AC30C4" w:rsidRPr="00AC30C4">
        <w:rPr>
          <w:b/>
          <w:spacing w:val="-3"/>
          <w:sz w:val="24"/>
          <w:szCs w:val="24"/>
        </w:rPr>
        <w:t xml:space="preserve"> </w:t>
      </w:r>
      <w:r>
        <w:rPr>
          <w:spacing w:val="-6"/>
          <w:sz w:val="24"/>
          <w:szCs w:val="24"/>
        </w:rPr>
        <w:t>(</w:t>
      </w:r>
      <w:r>
        <w:rPr>
          <w:spacing w:val="-4"/>
          <w:sz w:val="24"/>
          <w:szCs w:val="24"/>
        </w:rPr>
        <w:t>P</w:t>
      </w:r>
      <w:r>
        <w:rPr>
          <w:spacing w:val="-6"/>
          <w:sz w:val="24"/>
          <w:szCs w:val="24"/>
        </w:rPr>
        <w:t>ar</w:t>
      </w:r>
      <w:r>
        <w:rPr>
          <w:sz w:val="24"/>
          <w:szCs w:val="24"/>
        </w:rPr>
        <w:t>t</w:t>
      </w:r>
      <w:r>
        <w:rPr>
          <w:spacing w:val="-12"/>
          <w:sz w:val="24"/>
          <w:szCs w:val="24"/>
        </w:rPr>
        <w:t xml:space="preserve"> </w:t>
      </w:r>
      <w:r>
        <w:rPr>
          <w:spacing w:val="-4"/>
          <w:sz w:val="24"/>
          <w:szCs w:val="24"/>
        </w:rPr>
        <w:t>tim</w:t>
      </w:r>
      <w:r>
        <w:rPr>
          <w:spacing w:val="-6"/>
          <w:sz w:val="24"/>
          <w:szCs w:val="24"/>
        </w:rPr>
        <w:t>e</w:t>
      </w:r>
      <w:r>
        <w:rPr>
          <w:sz w:val="24"/>
          <w:szCs w:val="24"/>
        </w:rPr>
        <w:t>)</w:t>
      </w:r>
    </w:p>
    <w:p w14:paraId="25D19D63" w14:textId="77777777" w:rsidR="00CE409C" w:rsidRDefault="00CE409C" w:rsidP="00090A5B">
      <w:pPr>
        <w:spacing w:before="1" w:line="120" w:lineRule="exact"/>
        <w:jc w:val="both"/>
        <w:rPr>
          <w:sz w:val="13"/>
          <w:szCs w:val="13"/>
        </w:rPr>
      </w:pPr>
    </w:p>
    <w:p w14:paraId="758F9CC7" w14:textId="46C37222" w:rsidR="00CE409C" w:rsidRDefault="009B090C" w:rsidP="00090A5B">
      <w:pPr>
        <w:spacing w:line="360" w:lineRule="auto"/>
        <w:ind w:left="140" w:right="90"/>
        <w:jc w:val="both"/>
        <w:rPr>
          <w:sz w:val="24"/>
          <w:szCs w:val="24"/>
        </w:rPr>
      </w:pPr>
      <w:r>
        <w:rPr>
          <w:spacing w:val="-5"/>
          <w:sz w:val="24"/>
          <w:szCs w:val="24"/>
        </w:rPr>
        <w:t>Th</w:t>
      </w:r>
      <w:r>
        <w:rPr>
          <w:sz w:val="24"/>
          <w:szCs w:val="24"/>
        </w:rPr>
        <w:t>e</w:t>
      </w:r>
      <w:r>
        <w:rPr>
          <w:spacing w:val="-4"/>
          <w:sz w:val="24"/>
          <w:szCs w:val="24"/>
        </w:rPr>
        <w:t xml:space="preserve"> </w:t>
      </w:r>
      <w:r>
        <w:rPr>
          <w:spacing w:val="-6"/>
          <w:sz w:val="24"/>
          <w:szCs w:val="24"/>
        </w:rPr>
        <w:t>re</w:t>
      </w:r>
      <w:r>
        <w:rPr>
          <w:spacing w:val="-5"/>
          <w:sz w:val="24"/>
          <w:szCs w:val="24"/>
        </w:rPr>
        <w:t>qu</w:t>
      </w:r>
      <w:r>
        <w:rPr>
          <w:spacing w:val="-4"/>
          <w:sz w:val="24"/>
          <w:szCs w:val="24"/>
        </w:rPr>
        <w:t>i</w:t>
      </w:r>
      <w:r>
        <w:rPr>
          <w:spacing w:val="-6"/>
          <w:sz w:val="24"/>
          <w:szCs w:val="24"/>
        </w:rPr>
        <w:t>re</w:t>
      </w:r>
      <w:r>
        <w:rPr>
          <w:spacing w:val="-4"/>
          <w:sz w:val="24"/>
          <w:szCs w:val="24"/>
        </w:rPr>
        <w:t>m</w:t>
      </w:r>
      <w:r>
        <w:rPr>
          <w:spacing w:val="-6"/>
          <w:sz w:val="24"/>
          <w:szCs w:val="24"/>
        </w:rPr>
        <w:t>e</w:t>
      </w:r>
      <w:r>
        <w:rPr>
          <w:spacing w:val="-5"/>
          <w:sz w:val="24"/>
          <w:szCs w:val="24"/>
        </w:rPr>
        <w:t>n</w:t>
      </w:r>
      <w:r>
        <w:rPr>
          <w:sz w:val="24"/>
          <w:szCs w:val="24"/>
        </w:rPr>
        <w:t>t</w:t>
      </w:r>
      <w:r>
        <w:rPr>
          <w:spacing w:val="-2"/>
          <w:sz w:val="24"/>
          <w:szCs w:val="24"/>
        </w:rPr>
        <w:t xml:space="preserve"> </w:t>
      </w:r>
      <w:r>
        <w:rPr>
          <w:spacing w:val="-6"/>
          <w:sz w:val="24"/>
          <w:szCs w:val="24"/>
        </w:rPr>
        <w:t>e</w:t>
      </w:r>
      <w:r>
        <w:rPr>
          <w:spacing w:val="-2"/>
          <w:sz w:val="24"/>
          <w:szCs w:val="24"/>
        </w:rPr>
        <w:t>n</w:t>
      </w:r>
      <w:r>
        <w:rPr>
          <w:spacing w:val="-7"/>
          <w:sz w:val="24"/>
          <w:szCs w:val="24"/>
        </w:rPr>
        <w:t>g</w:t>
      </w:r>
      <w:r>
        <w:rPr>
          <w:spacing w:val="-4"/>
          <w:sz w:val="24"/>
          <w:szCs w:val="24"/>
        </w:rPr>
        <w:t>i</w:t>
      </w:r>
      <w:r>
        <w:rPr>
          <w:spacing w:val="-5"/>
          <w:sz w:val="24"/>
          <w:szCs w:val="24"/>
        </w:rPr>
        <w:t>n</w:t>
      </w:r>
      <w:r>
        <w:rPr>
          <w:spacing w:val="-3"/>
          <w:sz w:val="24"/>
          <w:szCs w:val="24"/>
        </w:rPr>
        <w:t>e</w:t>
      </w:r>
      <w:r>
        <w:rPr>
          <w:spacing w:val="-6"/>
          <w:sz w:val="24"/>
          <w:szCs w:val="24"/>
        </w:rPr>
        <w:t>e</w:t>
      </w:r>
      <w:r>
        <w:rPr>
          <w:sz w:val="24"/>
          <w:szCs w:val="24"/>
        </w:rPr>
        <w:t>r</w:t>
      </w:r>
      <w:r>
        <w:rPr>
          <w:spacing w:val="-1"/>
          <w:sz w:val="24"/>
          <w:szCs w:val="24"/>
        </w:rPr>
        <w:t xml:space="preserve"> </w:t>
      </w:r>
      <w:r>
        <w:rPr>
          <w:spacing w:val="-5"/>
          <w:sz w:val="24"/>
          <w:szCs w:val="24"/>
        </w:rPr>
        <w:t>h</w:t>
      </w:r>
      <w:r>
        <w:rPr>
          <w:spacing w:val="-6"/>
          <w:sz w:val="24"/>
          <w:szCs w:val="24"/>
        </w:rPr>
        <w:t>a</w:t>
      </w:r>
      <w:r>
        <w:rPr>
          <w:sz w:val="24"/>
          <w:szCs w:val="24"/>
        </w:rPr>
        <w:t>s</w:t>
      </w:r>
      <w:r>
        <w:rPr>
          <w:spacing w:val="-2"/>
          <w:sz w:val="24"/>
          <w:szCs w:val="24"/>
        </w:rPr>
        <w:t xml:space="preserve"> </w:t>
      </w:r>
      <w:r>
        <w:rPr>
          <w:spacing w:val="-4"/>
          <w:sz w:val="24"/>
          <w:szCs w:val="24"/>
        </w:rPr>
        <w:t>t</w:t>
      </w:r>
      <w:r>
        <w:rPr>
          <w:sz w:val="24"/>
          <w:szCs w:val="24"/>
        </w:rPr>
        <w:t>o</w:t>
      </w:r>
      <w:r>
        <w:rPr>
          <w:spacing w:val="-1"/>
          <w:sz w:val="24"/>
          <w:szCs w:val="24"/>
        </w:rPr>
        <w:t xml:space="preserve"> </w:t>
      </w:r>
      <w:r>
        <w:rPr>
          <w:spacing w:val="-4"/>
          <w:sz w:val="24"/>
          <w:szCs w:val="24"/>
        </w:rPr>
        <w:t>t</w:t>
      </w:r>
      <w:r>
        <w:rPr>
          <w:spacing w:val="-6"/>
          <w:sz w:val="24"/>
          <w:szCs w:val="24"/>
        </w:rPr>
        <w:t>ra</w:t>
      </w:r>
      <w:r>
        <w:rPr>
          <w:spacing w:val="-5"/>
          <w:sz w:val="24"/>
          <w:szCs w:val="24"/>
        </w:rPr>
        <w:t>ns</w:t>
      </w:r>
      <w:r>
        <w:rPr>
          <w:spacing w:val="-4"/>
          <w:sz w:val="24"/>
          <w:szCs w:val="24"/>
        </w:rPr>
        <w:t>l</w:t>
      </w:r>
      <w:r>
        <w:rPr>
          <w:spacing w:val="-6"/>
          <w:sz w:val="24"/>
          <w:szCs w:val="24"/>
        </w:rPr>
        <w:t>a</w:t>
      </w:r>
      <w:r>
        <w:rPr>
          <w:spacing w:val="-4"/>
          <w:sz w:val="24"/>
          <w:szCs w:val="24"/>
        </w:rPr>
        <w:t>t</w:t>
      </w:r>
      <w:r>
        <w:rPr>
          <w:sz w:val="24"/>
          <w:szCs w:val="24"/>
        </w:rPr>
        <w:t>e</w:t>
      </w:r>
      <w:r>
        <w:rPr>
          <w:spacing w:val="-4"/>
          <w:sz w:val="24"/>
          <w:szCs w:val="24"/>
        </w:rPr>
        <w:t xml:space="preserve"> t</w:t>
      </w:r>
      <w:r>
        <w:rPr>
          <w:spacing w:val="-5"/>
          <w:sz w:val="24"/>
          <w:szCs w:val="24"/>
        </w:rPr>
        <w:t>h</w:t>
      </w:r>
      <w:r>
        <w:rPr>
          <w:sz w:val="24"/>
          <w:szCs w:val="24"/>
        </w:rPr>
        <w:t>e</w:t>
      </w:r>
      <w:r>
        <w:rPr>
          <w:spacing w:val="-4"/>
          <w:sz w:val="24"/>
          <w:szCs w:val="24"/>
        </w:rPr>
        <w:t xml:space="preserve"> im</w:t>
      </w:r>
      <w:r>
        <w:rPr>
          <w:spacing w:val="-5"/>
          <w:sz w:val="24"/>
          <w:szCs w:val="24"/>
        </w:rPr>
        <w:t>p</w:t>
      </w:r>
      <w:r>
        <w:rPr>
          <w:spacing w:val="-6"/>
          <w:sz w:val="24"/>
          <w:szCs w:val="24"/>
        </w:rPr>
        <w:t>re</w:t>
      </w:r>
      <w:r>
        <w:rPr>
          <w:spacing w:val="-3"/>
          <w:sz w:val="24"/>
          <w:szCs w:val="24"/>
        </w:rPr>
        <w:t>c</w:t>
      </w:r>
      <w:r>
        <w:rPr>
          <w:spacing w:val="-4"/>
          <w:sz w:val="24"/>
          <w:szCs w:val="24"/>
        </w:rPr>
        <w:t>i</w:t>
      </w:r>
      <w:r>
        <w:rPr>
          <w:spacing w:val="-5"/>
          <w:sz w:val="24"/>
          <w:szCs w:val="24"/>
        </w:rPr>
        <w:t>s</w:t>
      </w:r>
      <w:r>
        <w:rPr>
          <w:spacing w:val="-6"/>
          <w:sz w:val="24"/>
          <w:szCs w:val="24"/>
        </w:rPr>
        <w:t>e</w:t>
      </w:r>
      <w:r>
        <w:rPr>
          <w:sz w:val="24"/>
          <w:szCs w:val="24"/>
        </w:rPr>
        <w:t>,</w:t>
      </w:r>
      <w:r>
        <w:rPr>
          <w:spacing w:val="-3"/>
          <w:sz w:val="24"/>
          <w:szCs w:val="24"/>
        </w:rPr>
        <w:t xml:space="preserve"> </w:t>
      </w:r>
      <w:r>
        <w:rPr>
          <w:spacing w:val="-4"/>
          <w:sz w:val="24"/>
          <w:szCs w:val="24"/>
        </w:rPr>
        <w:t>i</w:t>
      </w:r>
      <w:r>
        <w:rPr>
          <w:spacing w:val="-5"/>
          <w:sz w:val="24"/>
          <w:szCs w:val="24"/>
        </w:rPr>
        <w:t>n</w:t>
      </w:r>
      <w:r>
        <w:rPr>
          <w:spacing w:val="-6"/>
          <w:sz w:val="24"/>
          <w:szCs w:val="24"/>
        </w:rPr>
        <w:t>c</w:t>
      </w:r>
      <w:r>
        <w:rPr>
          <w:spacing w:val="-5"/>
          <w:sz w:val="24"/>
          <w:szCs w:val="24"/>
        </w:rPr>
        <w:t>o</w:t>
      </w:r>
      <w:r>
        <w:rPr>
          <w:spacing w:val="-4"/>
          <w:sz w:val="24"/>
          <w:szCs w:val="24"/>
        </w:rPr>
        <w:t>m</w:t>
      </w:r>
      <w:r>
        <w:rPr>
          <w:spacing w:val="-5"/>
          <w:sz w:val="24"/>
          <w:szCs w:val="24"/>
        </w:rPr>
        <w:t>p</w:t>
      </w:r>
      <w:r>
        <w:rPr>
          <w:spacing w:val="-4"/>
          <w:sz w:val="24"/>
          <w:szCs w:val="24"/>
        </w:rPr>
        <w:t>l</w:t>
      </w:r>
      <w:r>
        <w:rPr>
          <w:spacing w:val="-6"/>
          <w:sz w:val="24"/>
          <w:szCs w:val="24"/>
        </w:rPr>
        <w:t>e</w:t>
      </w:r>
      <w:r>
        <w:rPr>
          <w:spacing w:val="-4"/>
          <w:sz w:val="24"/>
          <w:szCs w:val="24"/>
        </w:rPr>
        <w:t>t</w:t>
      </w:r>
      <w:r>
        <w:rPr>
          <w:sz w:val="24"/>
          <w:szCs w:val="24"/>
        </w:rPr>
        <w:t>e</w:t>
      </w:r>
      <w:r>
        <w:rPr>
          <w:spacing w:val="-4"/>
          <w:sz w:val="24"/>
          <w:szCs w:val="24"/>
        </w:rPr>
        <w:t xml:space="preserve"> </w:t>
      </w:r>
      <w:r>
        <w:rPr>
          <w:spacing w:val="-5"/>
          <w:sz w:val="24"/>
          <w:szCs w:val="24"/>
        </w:rPr>
        <w:t>n</w:t>
      </w:r>
      <w:r>
        <w:rPr>
          <w:spacing w:val="-6"/>
          <w:sz w:val="24"/>
          <w:szCs w:val="24"/>
        </w:rPr>
        <w:t>ee</w:t>
      </w:r>
      <w:r>
        <w:rPr>
          <w:spacing w:val="-5"/>
          <w:sz w:val="24"/>
          <w:szCs w:val="24"/>
        </w:rPr>
        <w:t>d</w:t>
      </w:r>
      <w:r>
        <w:rPr>
          <w:sz w:val="24"/>
          <w:szCs w:val="24"/>
        </w:rPr>
        <w:t>s</w:t>
      </w:r>
      <w:r>
        <w:rPr>
          <w:spacing w:val="-2"/>
          <w:sz w:val="24"/>
          <w:szCs w:val="24"/>
        </w:rPr>
        <w:t xml:space="preserve"> </w:t>
      </w:r>
      <w:r>
        <w:rPr>
          <w:spacing w:val="-6"/>
          <w:sz w:val="24"/>
          <w:szCs w:val="24"/>
        </w:rPr>
        <w:t>a</w:t>
      </w:r>
      <w:r>
        <w:rPr>
          <w:spacing w:val="-5"/>
          <w:sz w:val="24"/>
          <w:szCs w:val="24"/>
        </w:rPr>
        <w:t>n</w:t>
      </w:r>
      <w:r>
        <w:rPr>
          <w:sz w:val="24"/>
          <w:szCs w:val="24"/>
        </w:rPr>
        <w:t xml:space="preserve">d </w:t>
      </w:r>
      <w:r>
        <w:rPr>
          <w:spacing w:val="-5"/>
          <w:sz w:val="24"/>
          <w:szCs w:val="24"/>
        </w:rPr>
        <w:t>w</w:t>
      </w:r>
      <w:r>
        <w:rPr>
          <w:spacing w:val="-4"/>
          <w:sz w:val="24"/>
          <w:szCs w:val="24"/>
        </w:rPr>
        <w:t>i</w:t>
      </w:r>
      <w:r>
        <w:rPr>
          <w:spacing w:val="-5"/>
          <w:sz w:val="24"/>
          <w:szCs w:val="24"/>
        </w:rPr>
        <w:t>sh</w:t>
      </w:r>
      <w:r>
        <w:rPr>
          <w:spacing w:val="-6"/>
          <w:sz w:val="24"/>
          <w:szCs w:val="24"/>
        </w:rPr>
        <w:t>e</w:t>
      </w:r>
      <w:r>
        <w:rPr>
          <w:sz w:val="24"/>
          <w:szCs w:val="24"/>
        </w:rPr>
        <w:t>s</w:t>
      </w:r>
      <w:r>
        <w:rPr>
          <w:spacing w:val="-2"/>
          <w:sz w:val="24"/>
          <w:szCs w:val="24"/>
        </w:rPr>
        <w:t xml:space="preserve"> </w:t>
      </w:r>
      <w:r>
        <w:rPr>
          <w:spacing w:val="-5"/>
          <w:sz w:val="24"/>
          <w:szCs w:val="24"/>
        </w:rPr>
        <w:t>o</w:t>
      </w:r>
      <w:r>
        <w:rPr>
          <w:sz w:val="24"/>
          <w:szCs w:val="24"/>
        </w:rPr>
        <w:t>f</w:t>
      </w:r>
      <w:r>
        <w:rPr>
          <w:spacing w:val="-3"/>
          <w:sz w:val="24"/>
          <w:szCs w:val="24"/>
        </w:rPr>
        <w:t xml:space="preserve"> </w:t>
      </w:r>
      <w:r>
        <w:rPr>
          <w:spacing w:val="-4"/>
          <w:sz w:val="24"/>
          <w:szCs w:val="24"/>
        </w:rPr>
        <w:t>t</w:t>
      </w:r>
      <w:r>
        <w:rPr>
          <w:spacing w:val="-5"/>
          <w:sz w:val="24"/>
          <w:szCs w:val="24"/>
        </w:rPr>
        <w:t>h</w:t>
      </w:r>
      <w:r>
        <w:rPr>
          <w:sz w:val="24"/>
          <w:szCs w:val="24"/>
        </w:rPr>
        <w:t>e</w:t>
      </w:r>
      <w:r>
        <w:rPr>
          <w:spacing w:val="-4"/>
          <w:sz w:val="24"/>
          <w:szCs w:val="24"/>
        </w:rPr>
        <w:t xml:space="preserve"> </w:t>
      </w:r>
      <w:r>
        <w:rPr>
          <w:spacing w:val="-5"/>
          <w:sz w:val="24"/>
          <w:szCs w:val="24"/>
        </w:rPr>
        <w:t>po</w:t>
      </w:r>
      <w:r>
        <w:rPr>
          <w:spacing w:val="-4"/>
          <w:sz w:val="24"/>
          <w:szCs w:val="24"/>
        </w:rPr>
        <w:t>t</w:t>
      </w:r>
      <w:r>
        <w:rPr>
          <w:spacing w:val="-6"/>
          <w:sz w:val="24"/>
          <w:szCs w:val="24"/>
        </w:rPr>
        <w:t>e</w:t>
      </w:r>
      <w:r>
        <w:rPr>
          <w:spacing w:val="-5"/>
          <w:sz w:val="24"/>
          <w:szCs w:val="24"/>
        </w:rPr>
        <w:t>n</w:t>
      </w:r>
      <w:r>
        <w:rPr>
          <w:spacing w:val="-4"/>
          <w:sz w:val="24"/>
          <w:szCs w:val="24"/>
        </w:rPr>
        <w:t>ti</w:t>
      </w:r>
      <w:r>
        <w:rPr>
          <w:spacing w:val="-6"/>
          <w:sz w:val="24"/>
          <w:szCs w:val="24"/>
        </w:rPr>
        <w:t>a</w:t>
      </w:r>
      <w:r>
        <w:rPr>
          <w:sz w:val="24"/>
          <w:szCs w:val="24"/>
        </w:rPr>
        <w:t xml:space="preserve">l </w:t>
      </w:r>
      <w:r>
        <w:rPr>
          <w:spacing w:val="-5"/>
          <w:sz w:val="24"/>
          <w:szCs w:val="24"/>
        </w:rPr>
        <w:t>us</w:t>
      </w:r>
      <w:r>
        <w:rPr>
          <w:spacing w:val="-6"/>
          <w:sz w:val="24"/>
          <w:szCs w:val="24"/>
        </w:rPr>
        <w:t>er</w:t>
      </w:r>
      <w:r>
        <w:rPr>
          <w:sz w:val="24"/>
          <w:szCs w:val="24"/>
        </w:rPr>
        <w:t>s</w:t>
      </w:r>
      <w:r>
        <w:rPr>
          <w:spacing w:val="-9"/>
          <w:sz w:val="24"/>
          <w:szCs w:val="24"/>
        </w:rPr>
        <w:t xml:space="preserve"> </w:t>
      </w:r>
      <w:r>
        <w:rPr>
          <w:spacing w:val="-5"/>
          <w:sz w:val="24"/>
          <w:szCs w:val="24"/>
        </w:rPr>
        <w:t>o</w:t>
      </w:r>
      <w:r>
        <w:rPr>
          <w:sz w:val="24"/>
          <w:szCs w:val="24"/>
        </w:rPr>
        <w:t>f</w:t>
      </w:r>
      <w:r>
        <w:rPr>
          <w:spacing w:val="-10"/>
          <w:sz w:val="24"/>
          <w:szCs w:val="24"/>
        </w:rPr>
        <w:t xml:space="preserve"> </w:t>
      </w:r>
      <w:r>
        <w:rPr>
          <w:spacing w:val="-5"/>
          <w:sz w:val="24"/>
          <w:szCs w:val="24"/>
        </w:rPr>
        <w:t>so</w:t>
      </w:r>
      <w:r>
        <w:rPr>
          <w:spacing w:val="-6"/>
          <w:sz w:val="24"/>
          <w:szCs w:val="24"/>
        </w:rPr>
        <w:t>f</w:t>
      </w:r>
      <w:r>
        <w:rPr>
          <w:spacing w:val="-4"/>
          <w:sz w:val="24"/>
          <w:szCs w:val="24"/>
        </w:rPr>
        <w:t>t</w:t>
      </w:r>
      <w:r>
        <w:rPr>
          <w:spacing w:val="-5"/>
          <w:sz w:val="24"/>
          <w:szCs w:val="24"/>
        </w:rPr>
        <w:t>w</w:t>
      </w:r>
      <w:r>
        <w:rPr>
          <w:spacing w:val="-6"/>
          <w:sz w:val="24"/>
          <w:szCs w:val="24"/>
        </w:rPr>
        <w:t>ar</w:t>
      </w:r>
      <w:r>
        <w:rPr>
          <w:sz w:val="24"/>
          <w:szCs w:val="24"/>
        </w:rPr>
        <w:t>e</w:t>
      </w:r>
      <w:r>
        <w:rPr>
          <w:spacing w:val="-11"/>
          <w:sz w:val="24"/>
          <w:szCs w:val="24"/>
        </w:rPr>
        <w:t xml:space="preserve"> </w:t>
      </w:r>
      <w:r>
        <w:rPr>
          <w:spacing w:val="-6"/>
          <w:sz w:val="24"/>
          <w:szCs w:val="24"/>
        </w:rPr>
        <w:t>(</w:t>
      </w:r>
      <w:r w:rsidR="00221A9C">
        <w:rPr>
          <w:spacing w:val="-5"/>
          <w:sz w:val="24"/>
          <w:szCs w:val="24"/>
        </w:rPr>
        <w:t>ABC cafeteria online food ordering system</w:t>
      </w:r>
      <w:r>
        <w:rPr>
          <w:sz w:val="24"/>
          <w:szCs w:val="24"/>
        </w:rPr>
        <w:t>)</w:t>
      </w:r>
      <w:r>
        <w:rPr>
          <w:spacing w:val="-10"/>
          <w:sz w:val="24"/>
          <w:szCs w:val="24"/>
        </w:rPr>
        <w:t xml:space="preserve"> </w:t>
      </w:r>
      <w:r>
        <w:rPr>
          <w:spacing w:val="-4"/>
          <w:sz w:val="24"/>
          <w:szCs w:val="24"/>
        </w:rPr>
        <w:t>i</w:t>
      </w:r>
      <w:r>
        <w:rPr>
          <w:spacing w:val="-5"/>
          <w:sz w:val="24"/>
          <w:szCs w:val="24"/>
        </w:rPr>
        <w:t>n</w:t>
      </w:r>
      <w:r>
        <w:rPr>
          <w:spacing w:val="-4"/>
          <w:sz w:val="24"/>
          <w:szCs w:val="24"/>
        </w:rPr>
        <w:t>t</w:t>
      </w:r>
      <w:r>
        <w:rPr>
          <w:sz w:val="24"/>
          <w:szCs w:val="24"/>
        </w:rPr>
        <w:t>o</w:t>
      </w:r>
      <w:r>
        <w:rPr>
          <w:spacing w:val="-12"/>
          <w:sz w:val="24"/>
          <w:szCs w:val="24"/>
        </w:rPr>
        <w:t xml:space="preserve"> </w:t>
      </w:r>
      <w:r>
        <w:rPr>
          <w:spacing w:val="-6"/>
          <w:sz w:val="24"/>
          <w:szCs w:val="24"/>
        </w:rPr>
        <w:t>c</w:t>
      </w:r>
      <w:r>
        <w:rPr>
          <w:spacing w:val="-5"/>
          <w:sz w:val="24"/>
          <w:szCs w:val="24"/>
        </w:rPr>
        <w:t>o</w:t>
      </w:r>
      <w:r>
        <w:rPr>
          <w:spacing w:val="-4"/>
          <w:sz w:val="24"/>
          <w:szCs w:val="24"/>
        </w:rPr>
        <w:t>m</w:t>
      </w:r>
      <w:r>
        <w:rPr>
          <w:spacing w:val="-5"/>
          <w:sz w:val="24"/>
          <w:szCs w:val="24"/>
        </w:rPr>
        <w:t>p</w:t>
      </w:r>
      <w:r>
        <w:rPr>
          <w:spacing w:val="-4"/>
          <w:sz w:val="24"/>
          <w:szCs w:val="24"/>
        </w:rPr>
        <w:t>l</w:t>
      </w:r>
      <w:r>
        <w:rPr>
          <w:spacing w:val="-6"/>
          <w:sz w:val="24"/>
          <w:szCs w:val="24"/>
        </w:rPr>
        <w:t>e</w:t>
      </w:r>
      <w:r>
        <w:rPr>
          <w:spacing w:val="-4"/>
          <w:sz w:val="24"/>
          <w:szCs w:val="24"/>
        </w:rPr>
        <w:t>t</w:t>
      </w:r>
      <w:r>
        <w:rPr>
          <w:spacing w:val="-6"/>
          <w:sz w:val="24"/>
          <w:szCs w:val="24"/>
        </w:rPr>
        <w:t>e</w:t>
      </w:r>
      <w:r>
        <w:rPr>
          <w:sz w:val="24"/>
          <w:szCs w:val="24"/>
        </w:rPr>
        <w:t>,</w:t>
      </w:r>
      <w:r>
        <w:rPr>
          <w:spacing w:val="-10"/>
          <w:sz w:val="24"/>
          <w:szCs w:val="24"/>
        </w:rPr>
        <w:t xml:space="preserve"> </w:t>
      </w:r>
      <w:r>
        <w:rPr>
          <w:spacing w:val="-5"/>
          <w:sz w:val="24"/>
          <w:szCs w:val="24"/>
        </w:rPr>
        <w:t>p</w:t>
      </w:r>
      <w:r>
        <w:rPr>
          <w:spacing w:val="-6"/>
          <w:sz w:val="24"/>
          <w:szCs w:val="24"/>
        </w:rPr>
        <w:t>rec</w:t>
      </w:r>
      <w:r>
        <w:rPr>
          <w:spacing w:val="-4"/>
          <w:sz w:val="24"/>
          <w:szCs w:val="24"/>
        </w:rPr>
        <w:t>i</w:t>
      </w:r>
      <w:r>
        <w:rPr>
          <w:spacing w:val="-5"/>
          <w:sz w:val="24"/>
          <w:szCs w:val="24"/>
        </w:rPr>
        <w:t>s</w:t>
      </w:r>
      <w:r>
        <w:rPr>
          <w:sz w:val="24"/>
          <w:szCs w:val="24"/>
        </w:rPr>
        <w:t>e</w:t>
      </w:r>
      <w:r>
        <w:rPr>
          <w:spacing w:val="-11"/>
          <w:sz w:val="24"/>
          <w:szCs w:val="24"/>
        </w:rPr>
        <w:t xml:space="preserve"> </w:t>
      </w:r>
      <w:r>
        <w:rPr>
          <w:spacing w:val="-6"/>
          <w:sz w:val="24"/>
          <w:szCs w:val="24"/>
        </w:rPr>
        <w:t>a</w:t>
      </w:r>
      <w:r>
        <w:rPr>
          <w:spacing w:val="-7"/>
          <w:sz w:val="24"/>
          <w:szCs w:val="24"/>
        </w:rPr>
        <w:t>n</w:t>
      </w:r>
      <w:r>
        <w:rPr>
          <w:sz w:val="24"/>
          <w:szCs w:val="24"/>
        </w:rPr>
        <w:t>d</w:t>
      </w:r>
      <w:r>
        <w:rPr>
          <w:spacing w:val="-10"/>
          <w:sz w:val="24"/>
          <w:szCs w:val="24"/>
        </w:rPr>
        <w:t xml:space="preserve"> </w:t>
      </w:r>
      <w:r>
        <w:rPr>
          <w:spacing w:val="-6"/>
          <w:sz w:val="24"/>
          <w:szCs w:val="24"/>
        </w:rPr>
        <w:t>f</w:t>
      </w:r>
      <w:r>
        <w:rPr>
          <w:spacing w:val="-5"/>
          <w:sz w:val="24"/>
          <w:szCs w:val="24"/>
        </w:rPr>
        <w:t>o</w:t>
      </w:r>
      <w:r>
        <w:rPr>
          <w:spacing w:val="-6"/>
          <w:sz w:val="24"/>
          <w:szCs w:val="24"/>
        </w:rPr>
        <w:t>r</w:t>
      </w:r>
      <w:r>
        <w:rPr>
          <w:spacing w:val="-4"/>
          <w:sz w:val="24"/>
          <w:szCs w:val="24"/>
        </w:rPr>
        <w:t>m</w:t>
      </w:r>
      <w:r>
        <w:rPr>
          <w:spacing w:val="-6"/>
          <w:sz w:val="24"/>
          <w:szCs w:val="24"/>
        </w:rPr>
        <w:t>a</w:t>
      </w:r>
      <w:r>
        <w:rPr>
          <w:sz w:val="24"/>
          <w:szCs w:val="24"/>
        </w:rPr>
        <w:t>l</w:t>
      </w:r>
      <w:r>
        <w:rPr>
          <w:spacing w:val="-9"/>
          <w:sz w:val="24"/>
          <w:szCs w:val="24"/>
        </w:rPr>
        <w:t xml:space="preserve"> </w:t>
      </w:r>
      <w:r>
        <w:rPr>
          <w:spacing w:val="-5"/>
          <w:sz w:val="24"/>
          <w:szCs w:val="24"/>
        </w:rPr>
        <w:t>sp</w:t>
      </w:r>
      <w:r>
        <w:rPr>
          <w:spacing w:val="-6"/>
          <w:sz w:val="24"/>
          <w:szCs w:val="24"/>
        </w:rPr>
        <w:t>ec</w:t>
      </w:r>
      <w:r>
        <w:rPr>
          <w:spacing w:val="-4"/>
          <w:sz w:val="24"/>
          <w:szCs w:val="24"/>
        </w:rPr>
        <w:t>i</w:t>
      </w:r>
      <w:r>
        <w:rPr>
          <w:spacing w:val="-6"/>
          <w:sz w:val="24"/>
          <w:szCs w:val="24"/>
        </w:rPr>
        <w:t>f</w:t>
      </w:r>
      <w:r>
        <w:rPr>
          <w:spacing w:val="-4"/>
          <w:sz w:val="24"/>
          <w:szCs w:val="24"/>
        </w:rPr>
        <w:t>i</w:t>
      </w:r>
      <w:r>
        <w:rPr>
          <w:spacing w:val="-6"/>
          <w:sz w:val="24"/>
          <w:szCs w:val="24"/>
        </w:rPr>
        <w:t>ca</w:t>
      </w:r>
      <w:r>
        <w:rPr>
          <w:spacing w:val="-4"/>
          <w:sz w:val="24"/>
          <w:szCs w:val="24"/>
        </w:rPr>
        <w:t>ti</w:t>
      </w:r>
      <w:r>
        <w:rPr>
          <w:spacing w:val="-5"/>
          <w:sz w:val="24"/>
          <w:szCs w:val="24"/>
        </w:rPr>
        <w:t>on</w:t>
      </w:r>
      <w:r>
        <w:rPr>
          <w:spacing w:val="-7"/>
          <w:sz w:val="24"/>
          <w:szCs w:val="24"/>
        </w:rPr>
        <w:t>s</w:t>
      </w:r>
      <w:r>
        <w:rPr>
          <w:sz w:val="24"/>
          <w:szCs w:val="24"/>
        </w:rPr>
        <w:t xml:space="preserve">. </w:t>
      </w:r>
      <w:r>
        <w:rPr>
          <w:spacing w:val="-5"/>
          <w:sz w:val="24"/>
          <w:szCs w:val="24"/>
        </w:rPr>
        <w:t>Th</w:t>
      </w:r>
      <w:r>
        <w:rPr>
          <w:sz w:val="24"/>
          <w:szCs w:val="24"/>
        </w:rPr>
        <w:t>e</w:t>
      </w:r>
      <w:r>
        <w:rPr>
          <w:spacing w:val="-4"/>
          <w:sz w:val="24"/>
          <w:szCs w:val="24"/>
        </w:rPr>
        <w:t xml:space="preserve"> </w:t>
      </w:r>
      <w:r>
        <w:rPr>
          <w:spacing w:val="-5"/>
          <w:sz w:val="24"/>
          <w:szCs w:val="24"/>
        </w:rPr>
        <w:t>sp</w:t>
      </w:r>
      <w:r>
        <w:rPr>
          <w:spacing w:val="-6"/>
          <w:sz w:val="24"/>
          <w:szCs w:val="24"/>
        </w:rPr>
        <w:t>ec</w:t>
      </w:r>
      <w:r>
        <w:rPr>
          <w:spacing w:val="-4"/>
          <w:sz w:val="24"/>
          <w:szCs w:val="24"/>
        </w:rPr>
        <w:t>i</w:t>
      </w:r>
      <w:r>
        <w:rPr>
          <w:spacing w:val="-6"/>
          <w:sz w:val="24"/>
          <w:szCs w:val="24"/>
        </w:rPr>
        <w:t>f</w:t>
      </w:r>
      <w:r>
        <w:rPr>
          <w:spacing w:val="-4"/>
          <w:sz w:val="24"/>
          <w:szCs w:val="24"/>
        </w:rPr>
        <w:t>i</w:t>
      </w:r>
      <w:r>
        <w:rPr>
          <w:spacing w:val="-6"/>
          <w:sz w:val="24"/>
          <w:szCs w:val="24"/>
        </w:rPr>
        <w:t>ca</w:t>
      </w:r>
      <w:r>
        <w:rPr>
          <w:spacing w:val="-4"/>
          <w:sz w:val="24"/>
          <w:szCs w:val="24"/>
        </w:rPr>
        <w:t>ti</w:t>
      </w:r>
      <w:r>
        <w:rPr>
          <w:spacing w:val="-5"/>
          <w:sz w:val="24"/>
          <w:szCs w:val="24"/>
        </w:rPr>
        <w:t>on</w:t>
      </w:r>
      <w:r>
        <w:rPr>
          <w:sz w:val="24"/>
          <w:szCs w:val="24"/>
        </w:rPr>
        <w:t>s</w:t>
      </w:r>
      <w:r>
        <w:rPr>
          <w:spacing w:val="-2"/>
          <w:sz w:val="24"/>
          <w:szCs w:val="24"/>
        </w:rPr>
        <w:t xml:space="preserve"> </w:t>
      </w:r>
      <w:r>
        <w:rPr>
          <w:spacing w:val="-6"/>
          <w:sz w:val="24"/>
          <w:szCs w:val="24"/>
        </w:rPr>
        <w:t>ac</w:t>
      </w:r>
      <w:r>
        <w:rPr>
          <w:sz w:val="24"/>
          <w:szCs w:val="24"/>
        </w:rPr>
        <w:t>t</w:t>
      </w:r>
      <w:r>
        <w:rPr>
          <w:spacing w:val="-2"/>
          <w:sz w:val="24"/>
          <w:szCs w:val="24"/>
        </w:rPr>
        <w:t xml:space="preserve"> </w:t>
      </w:r>
      <w:r>
        <w:rPr>
          <w:spacing w:val="-6"/>
          <w:sz w:val="24"/>
          <w:szCs w:val="24"/>
        </w:rPr>
        <w:t>a</w:t>
      </w:r>
      <w:r>
        <w:rPr>
          <w:sz w:val="24"/>
          <w:szCs w:val="24"/>
        </w:rPr>
        <w:t>s</w:t>
      </w:r>
      <w:r>
        <w:rPr>
          <w:spacing w:val="-2"/>
          <w:sz w:val="24"/>
          <w:szCs w:val="24"/>
        </w:rPr>
        <w:t xml:space="preserve"> </w:t>
      </w:r>
      <w:r>
        <w:rPr>
          <w:spacing w:val="-7"/>
          <w:sz w:val="24"/>
          <w:szCs w:val="24"/>
        </w:rPr>
        <w:t>t</w:t>
      </w:r>
      <w:r>
        <w:rPr>
          <w:spacing w:val="-5"/>
          <w:sz w:val="24"/>
          <w:szCs w:val="24"/>
        </w:rPr>
        <w:t>h</w:t>
      </w:r>
      <w:r>
        <w:rPr>
          <w:sz w:val="24"/>
          <w:szCs w:val="24"/>
        </w:rPr>
        <w:t>e</w:t>
      </w:r>
      <w:r>
        <w:rPr>
          <w:spacing w:val="-4"/>
          <w:sz w:val="24"/>
          <w:szCs w:val="24"/>
        </w:rPr>
        <w:t xml:space="preserve"> </w:t>
      </w:r>
      <w:r>
        <w:rPr>
          <w:spacing w:val="-6"/>
          <w:sz w:val="24"/>
          <w:szCs w:val="24"/>
        </w:rPr>
        <w:t>c</w:t>
      </w:r>
      <w:r>
        <w:rPr>
          <w:spacing w:val="-5"/>
          <w:sz w:val="24"/>
          <w:szCs w:val="24"/>
        </w:rPr>
        <w:t>on</w:t>
      </w:r>
      <w:r>
        <w:rPr>
          <w:spacing w:val="-4"/>
          <w:sz w:val="24"/>
          <w:szCs w:val="24"/>
        </w:rPr>
        <w:t>t</w:t>
      </w:r>
      <w:r>
        <w:rPr>
          <w:spacing w:val="-6"/>
          <w:sz w:val="24"/>
          <w:szCs w:val="24"/>
        </w:rPr>
        <w:t>rac</w:t>
      </w:r>
      <w:r>
        <w:rPr>
          <w:sz w:val="24"/>
          <w:szCs w:val="24"/>
        </w:rPr>
        <w:t>t</w:t>
      </w:r>
      <w:r>
        <w:rPr>
          <w:spacing w:val="-2"/>
          <w:sz w:val="24"/>
          <w:szCs w:val="24"/>
        </w:rPr>
        <w:t xml:space="preserve"> </w:t>
      </w:r>
      <w:r>
        <w:rPr>
          <w:spacing w:val="-5"/>
          <w:sz w:val="24"/>
          <w:szCs w:val="24"/>
        </w:rPr>
        <w:t>b</w:t>
      </w:r>
      <w:r>
        <w:rPr>
          <w:spacing w:val="-6"/>
          <w:sz w:val="24"/>
          <w:szCs w:val="24"/>
        </w:rPr>
        <w:t>e</w:t>
      </w:r>
      <w:r>
        <w:rPr>
          <w:spacing w:val="-4"/>
          <w:sz w:val="24"/>
          <w:szCs w:val="24"/>
        </w:rPr>
        <w:t>t</w:t>
      </w:r>
      <w:r>
        <w:rPr>
          <w:spacing w:val="-5"/>
          <w:sz w:val="24"/>
          <w:szCs w:val="24"/>
        </w:rPr>
        <w:t>w</w:t>
      </w:r>
      <w:r>
        <w:rPr>
          <w:spacing w:val="-6"/>
          <w:sz w:val="24"/>
          <w:szCs w:val="24"/>
        </w:rPr>
        <w:t>ee</w:t>
      </w:r>
      <w:r>
        <w:rPr>
          <w:sz w:val="24"/>
          <w:szCs w:val="24"/>
        </w:rPr>
        <w:t>n</w:t>
      </w:r>
      <w:r>
        <w:rPr>
          <w:spacing w:val="-3"/>
          <w:sz w:val="24"/>
          <w:szCs w:val="24"/>
        </w:rPr>
        <w:t xml:space="preserve"> </w:t>
      </w:r>
      <w:r>
        <w:rPr>
          <w:spacing w:val="-4"/>
          <w:sz w:val="24"/>
          <w:szCs w:val="24"/>
        </w:rPr>
        <w:t>t</w:t>
      </w:r>
      <w:r>
        <w:rPr>
          <w:spacing w:val="-5"/>
          <w:sz w:val="24"/>
          <w:szCs w:val="24"/>
        </w:rPr>
        <w:t>h</w:t>
      </w:r>
      <w:r>
        <w:rPr>
          <w:sz w:val="24"/>
          <w:szCs w:val="24"/>
        </w:rPr>
        <w:t>e</w:t>
      </w:r>
      <w:r>
        <w:rPr>
          <w:spacing w:val="-4"/>
          <w:sz w:val="24"/>
          <w:szCs w:val="24"/>
        </w:rPr>
        <w:t xml:space="preserve"> </w:t>
      </w:r>
      <w:r>
        <w:rPr>
          <w:spacing w:val="-5"/>
          <w:sz w:val="24"/>
          <w:szCs w:val="24"/>
        </w:rPr>
        <w:t>so</w:t>
      </w:r>
      <w:r>
        <w:rPr>
          <w:spacing w:val="-6"/>
          <w:sz w:val="24"/>
          <w:szCs w:val="24"/>
        </w:rPr>
        <w:t>f</w:t>
      </w:r>
      <w:r>
        <w:rPr>
          <w:spacing w:val="-4"/>
          <w:sz w:val="24"/>
          <w:szCs w:val="24"/>
        </w:rPr>
        <w:t>t</w:t>
      </w:r>
      <w:r>
        <w:rPr>
          <w:spacing w:val="-5"/>
          <w:sz w:val="24"/>
          <w:szCs w:val="24"/>
        </w:rPr>
        <w:t>w</w:t>
      </w:r>
      <w:r>
        <w:rPr>
          <w:spacing w:val="-6"/>
          <w:sz w:val="24"/>
          <w:szCs w:val="24"/>
        </w:rPr>
        <w:t>ar</w:t>
      </w:r>
      <w:r>
        <w:rPr>
          <w:sz w:val="24"/>
          <w:szCs w:val="24"/>
        </w:rPr>
        <w:t>e</w:t>
      </w:r>
      <w:r>
        <w:rPr>
          <w:spacing w:val="-4"/>
          <w:sz w:val="24"/>
          <w:szCs w:val="24"/>
        </w:rPr>
        <w:t xml:space="preserve"> </w:t>
      </w:r>
      <w:r>
        <w:rPr>
          <w:spacing w:val="-5"/>
          <w:sz w:val="24"/>
          <w:szCs w:val="24"/>
        </w:rPr>
        <w:t>us</w:t>
      </w:r>
      <w:r>
        <w:rPr>
          <w:spacing w:val="-6"/>
          <w:sz w:val="24"/>
          <w:szCs w:val="24"/>
        </w:rPr>
        <w:t>er</w:t>
      </w:r>
      <w:r>
        <w:rPr>
          <w:sz w:val="24"/>
          <w:szCs w:val="24"/>
        </w:rPr>
        <w:t>s</w:t>
      </w:r>
      <w:r>
        <w:rPr>
          <w:spacing w:val="-2"/>
          <w:sz w:val="24"/>
          <w:szCs w:val="24"/>
        </w:rPr>
        <w:t xml:space="preserve"> a</w:t>
      </w:r>
      <w:r>
        <w:rPr>
          <w:spacing w:val="-5"/>
          <w:sz w:val="24"/>
          <w:szCs w:val="24"/>
        </w:rPr>
        <w:t>n</w:t>
      </w:r>
      <w:r>
        <w:rPr>
          <w:sz w:val="24"/>
          <w:szCs w:val="24"/>
        </w:rPr>
        <w:t>d</w:t>
      </w:r>
      <w:r>
        <w:rPr>
          <w:spacing w:val="-3"/>
          <w:sz w:val="24"/>
          <w:szCs w:val="24"/>
        </w:rPr>
        <w:t xml:space="preserve"> </w:t>
      </w:r>
      <w:r>
        <w:rPr>
          <w:spacing w:val="-4"/>
          <w:sz w:val="24"/>
          <w:szCs w:val="24"/>
        </w:rPr>
        <w:t>t</w:t>
      </w:r>
      <w:r>
        <w:rPr>
          <w:spacing w:val="-5"/>
          <w:sz w:val="24"/>
          <w:szCs w:val="24"/>
        </w:rPr>
        <w:t>h</w:t>
      </w:r>
      <w:r>
        <w:rPr>
          <w:sz w:val="24"/>
          <w:szCs w:val="24"/>
        </w:rPr>
        <w:t>e</w:t>
      </w:r>
      <w:r>
        <w:rPr>
          <w:spacing w:val="-4"/>
          <w:sz w:val="24"/>
          <w:szCs w:val="24"/>
        </w:rPr>
        <w:t xml:space="preserve"> </w:t>
      </w:r>
      <w:r>
        <w:rPr>
          <w:spacing w:val="-5"/>
          <w:sz w:val="24"/>
          <w:szCs w:val="24"/>
        </w:rPr>
        <w:t>d</w:t>
      </w:r>
      <w:r>
        <w:rPr>
          <w:spacing w:val="-6"/>
          <w:sz w:val="24"/>
          <w:szCs w:val="24"/>
        </w:rPr>
        <w:t>e</w:t>
      </w:r>
      <w:r>
        <w:rPr>
          <w:spacing w:val="-5"/>
          <w:sz w:val="24"/>
          <w:szCs w:val="24"/>
        </w:rPr>
        <w:t>v</w:t>
      </w:r>
      <w:r>
        <w:rPr>
          <w:spacing w:val="-6"/>
          <w:sz w:val="24"/>
          <w:szCs w:val="24"/>
        </w:rPr>
        <w:t>e</w:t>
      </w:r>
      <w:r>
        <w:rPr>
          <w:spacing w:val="-4"/>
          <w:sz w:val="24"/>
          <w:szCs w:val="24"/>
        </w:rPr>
        <w:t>l</w:t>
      </w:r>
      <w:r>
        <w:rPr>
          <w:spacing w:val="-5"/>
          <w:sz w:val="24"/>
          <w:szCs w:val="24"/>
        </w:rPr>
        <w:t>op</w:t>
      </w:r>
      <w:r>
        <w:rPr>
          <w:spacing w:val="-6"/>
          <w:sz w:val="24"/>
          <w:szCs w:val="24"/>
        </w:rPr>
        <w:t>er</w:t>
      </w:r>
      <w:r>
        <w:rPr>
          <w:spacing w:val="-5"/>
          <w:sz w:val="24"/>
          <w:szCs w:val="24"/>
        </w:rPr>
        <w:t>s</w:t>
      </w:r>
      <w:r>
        <w:rPr>
          <w:sz w:val="24"/>
          <w:szCs w:val="24"/>
        </w:rPr>
        <w:t>.</w:t>
      </w:r>
      <w:r>
        <w:rPr>
          <w:spacing w:val="-1"/>
          <w:sz w:val="24"/>
          <w:szCs w:val="24"/>
        </w:rPr>
        <w:t xml:space="preserve"> </w:t>
      </w:r>
      <w:r>
        <w:rPr>
          <w:spacing w:val="-5"/>
          <w:sz w:val="24"/>
          <w:szCs w:val="24"/>
        </w:rPr>
        <w:t>H</w:t>
      </w:r>
      <w:r>
        <w:rPr>
          <w:sz w:val="24"/>
          <w:szCs w:val="24"/>
        </w:rPr>
        <w:t>e</w:t>
      </w:r>
      <w:r>
        <w:rPr>
          <w:spacing w:val="-4"/>
          <w:sz w:val="24"/>
          <w:szCs w:val="24"/>
        </w:rPr>
        <w:t xml:space="preserve"> </w:t>
      </w:r>
      <w:r>
        <w:rPr>
          <w:spacing w:val="-5"/>
          <w:sz w:val="24"/>
          <w:szCs w:val="24"/>
        </w:rPr>
        <w:t>h</w:t>
      </w:r>
      <w:r>
        <w:rPr>
          <w:spacing w:val="-6"/>
          <w:sz w:val="24"/>
          <w:szCs w:val="24"/>
        </w:rPr>
        <w:t>a</w:t>
      </w:r>
      <w:r>
        <w:rPr>
          <w:sz w:val="24"/>
          <w:szCs w:val="24"/>
        </w:rPr>
        <w:t>s</w:t>
      </w:r>
      <w:r>
        <w:rPr>
          <w:spacing w:val="-2"/>
          <w:sz w:val="24"/>
          <w:szCs w:val="24"/>
        </w:rPr>
        <w:t xml:space="preserve"> </w:t>
      </w:r>
      <w:r>
        <w:rPr>
          <w:spacing w:val="-4"/>
          <w:sz w:val="24"/>
          <w:szCs w:val="24"/>
        </w:rPr>
        <w:t>t</w:t>
      </w:r>
      <w:r>
        <w:rPr>
          <w:sz w:val="24"/>
          <w:szCs w:val="24"/>
        </w:rPr>
        <w:t>o</w:t>
      </w:r>
      <w:r>
        <w:rPr>
          <w:spacing w:val="-3"/>
          <w:sz w:val="24"/>
          <w:szCs w:val="24"/>
        </w:rPr>
        <w:t xml:space="preserve"> </w:t>
      </w:r>
      <w:r>
        <w:rPr>
          <w:spacing w:val="-6"/>
          <w:sz w:val="24"/>
          <w:szCs w:val="24"/>
        </w:rPr>
        <w:t>f</w:t>
      </w:r>
      <w:r>
        <w:rPr>
          <w:spacing w:val="-5"/>
          <w:sz w:val="24"/>
          <w:szCs w:val="24"/>
        </w:rPr>
        <w:t>o</w:t>
      </w:r>
      <w:r>
        <w:rPr>
          <w:spacing w:val="-4"/>
          <w:sz w:val="24"/>
          <w:szCs w:val="24"/>
        </w:rPr>
        <w:t>ll</w:t>
      </w:r>
      <w:r>
        <w:rPr>
          <w:spacing w:val="-7"/>
          <w:sz w:val="24"/>
          <w:szCs w:val="24"/>
        </w:rPr>
        <w:t>o</w:t>
      </w:r>
      <w:r>
        <w:rPr>
          <w:sz w:val="24"/>
          <w:szCs w:val="24"/>
        </w:rPr>
        <w:t xml:space="preserve">w </w:t>
      </w:r>
      <w:r>
        <w:rPr>
          <w:spacing w:val="-5"/>
          <w:sz w:val="24"/>
          <w:szCs w:val="24"/>
        </w:rPr>
        <w:t>nu</w:t>
      </w:r>
      <w:r>
        <w:rPr>
          <w:spacing w:val="-4"/>
          <w:sz w:val="24"/>
          <w:szCs w:val="24"/>
        </w:rPr>
        <w:t>m</w:t>
      </w:r>
      <w:r>
        <w:rPr>
          <w:spacing w:val="-5"/>
          <w:sz w:val="24"/>
          <w:szCs w:val="24"/>
        </w:rPr>
        <w:t>b</w:t>
      </w:r>
      <w:r>
        <w:rPr>
          <w:spacing w:val="-6"/>
          <w:sz w:val="24"/>
          <w:szCs w:val="24"/>
        </w:rPr>
        <w:t>e</w:t>
      </w:r>
      <w:r>
        <w:rPr>
          <w:sz w:val="24"/>
          <w:szCs w:val="24"/>
        </w:rPr>
        <w:t>r</w:t>
      </w:r>
      <w:r>
        <w:rPr>
          <w:spacing w:val="-22"/>
          <w:sz w:val="24"/>
          <w:szCs w:val="24"/>
        </w:rPr>
        <w:t xml:space="preserve"> </w:t>
      </w:r>
      <w:r>
        <w:rPr>
          <w:spacing w:val="-5"/>
          <w:sz w:val="24"/>
          <w:szCs w:val="24"/>
        </w:rPr>
        <w:t>o</w:t>
      </w:r>
      <w:r>
        <w:rPr>
          <w:sz w:val="24"/>
          <w:szCs w:val="24"/>
        </w:rPr>
        <w:t>f</w:t>
      </w:r>
      <w:r>
        <w:rPr>
          <w:spacing w:val="-22"/>
          <w:sz w:val="24"/>
          <w:szCs w:val="24"/>
        </w:rPr>
        <w:t xml:space="preserve"> </w:t>
      </w:r>
      <w:r w:rsidR="00221A9C">
        <w:rPr>
          <w:spacing w:val="-6"/>
          <w:sz w:val="24"/>
          <w:szCs w:val="24"/>
        </w:rPr>
        <w:t>re</w:t>
      </w:r>
      <w:r w:rsidR="00221A9C">
        <w:rPr>
          <w:spacing w:val="-5"/>
          <w:sz w:val="24"/>
          <w:szCs w:val="24"/>
        </w:rPr>
        <w:t>qu</w:t>
      </w:r>
      <w:r w:rsidR="00221A9C">
        <w:rPr>
          <w:spacing w:val="-4"/>
          <w:sz w:val="24"/>
          <w:szCs w:val="24"/>
        </w:rPr>
        <w:t>i</w:t>
      </w:r>
      <w:r w:rsidR="00221A9C">
        <w:rPr>
          <w:spacing w:val="-6"/>
          <w:sz w:val="24"/>
          <w:szCs w:val="24"/>
        </w:rPr>
        <w:t>re</w:t>
      </w:r>
      <w:r w:rsidR="00221A9C">
        <w:rPr>
          <w:spacing w:val="-4"/>
          <w:sz w:val="24"/>
          <w:szCs w:val="24"/>
        </w:rPr>
        <w:t>m</w:t>
      </w:r>
      <w:r w:rsidR="00221A9C">
        <w:rPr>
          <w:spacing w:val="-6"/>
          <w:sz w:val="24"/>
          <w:szCs w:val="24"/>
        </w:rPr>
        <w:t>e</w:t>
      </w:r>
      <w:r w:rsidR="00221A9C">
        <w:rPr>
          <w:spacing w:val="-5"/>
          <w:sz w:val="24"/>
          <w:szCs w:val="24"/>
        </w:rPr>
        <w:t>n</w:t>
      </w:r>
      <w:r w:rsidR="00221A9C">
        <w:rPr>
          <w:sz w:val="24"/>
          <w:szCs w:val="24"/>
        </w:rPr>
        <w:t>ts</w:t>
      </w:r>
      <w:r>
        <w:rPr>
          <w:spacing w:val="-21"/>
          <w:sz w:val="24"/>
          <w:szCs w:val="24"/>
        </w:rPr>
        <w:t xml:space="preserve"> </w:t>
      </w:r>
      <w:r>
        <w:rPr>
          <w:spacing w:val="-7"/>
          <w:sz w:val="24"/>
          <w:szCs w:val="24"/>
        </w:rPr>
        <w:t>g</w:t>
      </w:r>
      <w:r>
        <w:rPr>
          <w:spacing w:val="-6"/>
          <w:sz w:val="24"/>
          <w:szCs w:val="24"/>
        </w:rPr>
        <w:t>a</w:t>
      </w:r>
      <w:r>
        <w:rPr>
          <w:spacing w:val="-2"/>
          <w:sz w:val="24"/>
          <w:szCs w:val="24"/>
        </w:rPr>
        <w:t>t</w:t>
      </w:r>
      <w:r>
        <w:rPr>
          <w:spacing w:val="-5"/>
          <w:sz w:val="24"/>
          <w:szCs w:val="24"/>
        </w:rPr>
        <w:t>h</w:t>
      </w:r>
      <w:r>
        <w:rPr>
          <w:spacing w:val="-6"/>
          <w:sz w:val="24"/>
          <w:szCs w:val="24"/>
        </w:rPr>
        <w:t>er</w:t>
      </w:r>
      <w:r>
        <w:rPr>
          <w:spacing w:val="-4"/>
          <w:sz w:val="24"/>
          <w:szCs w:val="24"/>
        </w:rPr>
        <w:t>i</w:t>
      </w:r>
      <w:r>
        <w:rPr>
          <w:spacing w:val="-5"/>
          <w:sz w:val="24"/>
          <w:szCs w:val="24"/>
        </w:rPr>
        <w:t>n</w:t>
      </w:r>
      <w:r>
        <w:rPr>
          <w:sz w:val="24"/>
          <w:szCs w:val="24"/>
        </w:rPr>
        <w:t>g</w:t>
      </w:r>
      <w:r>
        <w:rPr>
          <w:spacing w:val="-24"/>
          <w:sz w:val="24"/>
          <w:szCs w:val="24"/>
        </w:rPr>
        <w:t xml:space="preserve"> </w:t>
      </w:r>
      <w:r>
        <w:rPr>
          <w:spacing w:val="-4"/>
          <w:sz w:val="24"/>
          <w:szCs w:val="24"/>
        </w:rPr>
        <w:t>t</w:t>
      </w:r>
      <w:r>
        <w:rPr>
          <w:spacing w:val="-6"/>
          <w:sz w:val="24"/>
          <w:szCs w:val="24"/>
        </w:rPr>
        <w:t>ec</w:t>
      </w:r>
      <w:r>
        <w:rPr>
          <w:spacing w:val="-5"/>
          <w:sz w:val="24"/>
          <w:szCs w:val="24"/>
        </w:rPr>
        <w:t>hn</w:t>
      </w:r>
      <w:r>
        <w:rPr>
          <w:spacing w:val="-4"/>
          <w:sz w:val="24"/>
          <w:szCs w:val="24"/>
        </w:rPr>
        <w:t>i</w:t>
      </w:r>
      <w:r>
        <w:rPr>
          <w:spacing w:val="-5"/>
          <w:sz w:val="24"/>
          <w:szCs w:val="24"/>
        </w:rPr>
        <w:t>qu</w:t>
      </w:r>
      <w:r>
        <w:rPr>
          <w:spacing w:val="-6"/>
          <w:sz w:val="24"/>
          <w:szCs w:val="24"/>
        </w:rPr>
        <w:t>e</w:t>
      </w:r>
      <w:r>
        <w:rPr>
          <w:sz w:val="24"/>
          <w:szCs w:val="24"/>
        </w:rPr>
        <w:t>s</w:t>
      </w:r>
      <w:r>
        <w:rPr>
          <w:spacing w:val="-21"/>
          <w:sz w:val="24"/>
          <w:szCs w:val="24"/>
        </w:rPr>
        <w:t xml:space="preserve"> </w:t>
      </w:r>
      <w:r>
        <w:rPr>
          <w:spacing w:val="-4"/>
          <w:sz w:val="24"/>
          <w:szCs w:val="24"/>
        </w:rPr>
        <w:t>t</w:t>
      </w:r>
      <w:r>
        <w:rPr>
          <w:sz w:val="24"/>
          <w:szCs w:val="24"/>
        </w:rPr>
        <w:t>o</w:t>
      </w:r>
      <w:r>
        <w:rPr>
          <w:spacing w:val="-22"/>
          <w:sz w:val="24"/>
          <w:szCs w:val="24"/>
        </w:rPr>
        <w:t xml:space="preserve"> </w:t>
      </w:r>
      <w:r>
        <w:rPr>
          <w:spacing w:val="-4"/>
          <w:sz w:val="24"/>
          <w:szCs w:val="24"/>
        </w:rPr>
        <w:t>i</w:t>
      </w:r>
      <w:r>
        <w:rPr>
          <w:spacing w:val="-5"/>
          <w:sz w:val="24"/>
          <w:szCs w:val="24"/>
        </w:rPr>
        <w:t>d</w:t>
      </w:r>
      <w:r>
        <w:rPr>
          <w:spacing w:val="-6"/>
          <w:sz w:val="24"/>
          <w:szCs w:val="24"/>
        </w:rPr>
        <w:t>e</w:t>
      </w:r>
      <w:r>
        <w:rPr>
          <w:spacing w:val="-5"/>
          <w:sz w:val="24"/>
          <w:szCs w:val="24"/>
        </w:rPr>
        <w:t>n</w:t>
      </w:r>
      <w:r>
        <w:rPr>
          <w:spacing w:val="-4"/>
          <w:sz w:val="24"/>
          <w:szCs w:val="24"/>
        </w:rPr>
        <w:t>ti</w:t>
      </w:r>
      <w:r>
        <w:rPr>
          <w:spacing w:val="-8"/>
          <w:sz w:val="24"/>
          <w:szCs w:val="24"/>
        </w:rPr>
        <w:t>f</w:t>
      </w:r>
      <w:r>
        <w:rPr>
          <w:sz w:val="24"/>
          <w:szCs w:val="24"/>
        </w:rPr>
        <w:t>y</w:t>
      </w:r>
      <w:r>
        <w:rPr>
          <w:spacing w:val="-26"/>
          <w:sz w:val="24"/>
          <w:szCs w:val="24"/>
        </w:rPr>
        <w:t xml:space="preserve"> </w:t>
      </w:r>
      <w:r>
        <w:rPr>
          <w:spacing w:val="-4"/>
          <w:sz w:val="24"/>
          <w:szCs w:val="24"/>
        </w:rPr>
        <w:t>t</w:t>
      </w:r>
      <w:r>
        <w:rPr>
          <w:spacing w:val="-2"/>
          <w:sz w:val="24"/>
          <w:szCs w:val="24"/>
        </w:rPr>
        <w:t>h</w:t>
      </w:r>
      <w:r>
        <w:rPr>
          <w:sz w:val="24"/>
          <w:szCs w:val="24"/>
        </w:rPr>
        <w:t>e</w:t>
      </w:r>
      <w:r>
        <w:rPr>
          <w:spacing w:val="-23"/>
          <w:sz w:val="24"/>
          <w:szCs w:val="24"/>
        </w:rPr>
        <w:t xml:space="preserve"> </w:t>
      </w:r>
      <w:r>
        <w:rPr>
          <w:spacing w:val="-6"/>
          <w:sz w:val="24"/>
          <w:szCs w:val="24"/>
        </w:rPr>
        <w:t>c</w:t>
      </w:r>
      <w:r>
        <w:rPr>
          <w:spacing w:val="-4"/>
          <w:sz w:val="24"/>
          <w:szCs w:val="24"/>
        </w:rPr>
        <w:t>l</w:t>
      </w:r>
      <w:r>
        <w:rPr>
          <w:spacing w:val="-6"/>
          <w:sz w:val="24"/>
          <w:szCs w:val="24"/>
        </w:rPr>
        <w:t>ea</w:t>
      </w:r>
      <w:r>
        <w:rPr>
          <w:sz w:val="24"/>
          <w:szCs w:val="24"/>
        </w:rPr>
        <w:t>r</w:t>
      </w:r>
      <w:r>
        <w:rPr>
          <w:spacing w:val="-22"/>
          <w:sz w:val="24"/>
          <w:szCs w:val="24"/>
        </w:rPr>
        <w:t xml:space="preserve"> </w:t>
      </w:r>
      <w:r>
        <w:rPr>
          <w:spacing w:val="-6"/>
          <w:sz w:val="24"/>
          <w:szCs w:val="24"/>
        </w:rPr>
        <w:t>re</w:t>
      </w:r>
      <w:r>
        <w:rPr>
          <w:spacing w:val="-5"/>
          <w:sz w:val="24"/>
          <w:szCs w:val="24"/>
        </w:rPr>
        <w:t>qu</w:t>
      </w:r>
      <w:r>
        <w:rPr>
          <w:spacing w:val="-4"/>
          <w:sz w:val="24"/>
          <w:szCs w:val="24"/>
        </w:rPr>
        <w:t>i</w:t>
      </w:r>
      <w:r>
        <w:rPr>
          <w:spacing w:val="-3"/>
          <w:sz w:val="24"/>
          <w:szCs w:val="24"/>
        </w:rPr>
        <w:t>r</w:t>
      </w:r>
      <w:r>
        <w:rPr>
          <w:spacing w:val="-6"/>
          <w:sz w:val="24"/>
          <w:szCs w:val="24"/>
        </w:rPr>
        <w:t>e</w:t>
      </w:r>
      <w:r>
        <w:rPr>
          <w:spacing w:val="-4"/>
          <w:sz w:val="24"/>
          <w:szCs w:val="24"/>
        </w:rPr>
        <w:t>m</w:t>
      </w:r>
      <w:r>
        <w:rPr>
          <w:spacing w:val="-6"/>
          <w:sz w:val="24"/>
          <w:szCs w:val="24"/>
        </w:rPr>
        <w:t>e</w:t>
      </w:r>
      <w:r>
        <w:rPr>
          <w:spacing w:val="-5"/>
          <w:sz w:val="24"/>
          <w:szCs w:val="24"/>
        </w:rPr>
        <w:t>n</w:t>
      </w:r>
      <w:r>
        <w:rPr>
          <w:sz w:val="24"/>
          <w:szCs w:val="24"/>
        </w:rPr>
        <w:t>t</w:t>
      </w:r>
      <w:r>
        <w:rPr>
          <w:spacing w:val="-21"/>
          <w:sz w:val="24"/>
          <w:szCs w:val="24"/>
        </w:rPr>
        <w:t xml:space="preserve"> </w:t>
      </w:r>
      <w:r>
        <w:rPr>
          <w:spacing w:val="-5"/>
          <w:sz w:val="24"/>
          <w:szCs w:val="24"/>
        </w:rPr>
        <w:t>o</w:t>
      </w:r>
      <w:r>
        <w:rPr>
          <w:sz w:val="24"/>
          <w:szCs w:val="24"/>
        </w:rPr>
        <w:t>f</w:t>
      </w:r>
      <w:r>
        <w:rPr>
          <w:spacing w:val="-22"/>
          <w:sz w:val="24"/>
          <w:szCs w:val="24"/>
        </w:rPr>
        <w:t xml:space="preserve"> </w:t>
      </w:r>
      <w:r>
        <w:rPr>
          <w:spacing w:val="-4"/>
          <w:sz w:val="24"/>
          <w:szCs w:val="24"/>
        </w:rPr>
        <w:t>t</w:t>
      </w:r>
      <w:r>
        <w:rPr>
          <w:spacing w:val="-5"/>
          <w:sz w:val="24"/>
          <w:szCs w:val="24"/>
        </w:rPr>
        <w:t>h</w:t>
      </w:r>
      <w:r>
        <w:rPr>
          <w:sz w:val="24"/>
          <w:szCs w:val="24"/>
        </w:rPr>
        <w:t>e</w:t>
      </w:r>
      <w:r>
        <w:rPr>
          <w:spacing w:val="-23"/>
          <w:sz w:val="24"/>
          <w:szCs w:val="24"/>
        </w:rPr>
        <w:t xml:space="preserve"> </w:t>
      </w:r>
      <w:r>
        <w:rPr>
          <w:spacing w:val="-6"/>
          <w:sz w:val="24"/>
          <w:szCs w:val="24"/>
        </w:rPr>
        <w:t>c</w:t>
      </w:r>
      <w:r>
        <w:rPr>
          <w:spacing w:val="-5"/>
          <w:sz w:val="24"/>
          <w:szCs w:val="24"/>
        </w:rPr>
        <w:t>us</w:t>
      </w:r>
      <w:r>
        <w:rPr>
          <w:spacing w:val="-4"/>
          <w:sz w:val="24"/>
          <w:szCs w:val="24"/>
        </w:rPr>
        <w:t>t</w:t>
      </w:r>
      <w:r>
        <w:rPr>
          <w:spacing w:val="-5"/>
          <w:sz w:val="24"/>
          <w:szCs w:val="24"/>
        </w:rPr>
        <w:t>o</w:t>
      </w:r>
      <w:r>
        <w:rPr>
          <w:spacing w:val="-4"/>
          <w:sz w:val="24"/>
          <w:szCs w:val="24"/>
        </w:rPr>
        <w:t>m</w:t>
      </w:r>
      <w:r>
        <w:rPr>
          <w:spacing w:val="-6"/>
          <w:sz w:val="24"/>
          <w:szCs w:val="24"/>
        </w:rPr>
        <w:t>er</w:t>
      </w:r>
      <w:r>
        <w:rPr>
          <w:sz w:val="24"/>
          <w:szCs w:val="24"/>
        </w:rPr>
        <w:t>.</w:t>
      </w:r>
      <w:r>
        <w:rPr>
          <w:spacing w:val="-20"/>
          <w:sz w:val="24"/>
          <w:szCs w:val="24"/>
        </w:rPr>
        <w:t xml:space="preserve"> </w:t>
      </w:r>
      <w:r w:rsidR="00221A9C">
        <w:rPr>
          <w:spacing w:val="-5"/>
          <w:sz w:val="24"/>
          <w:szCs w:val="24"/>
        </w:rPr>
        <w:t>Th</w:t>
      </w:r>
      <w:r w:rsidR="00221A9C">
        <w:rPr>
          <w:spacing w:val="-6"/>
          <w:sz w:val="24"/>
          <w:szCs w:val="24"/>
        </w:rPr>
        <w:t>eref</w:t>
      </w:r>
      <w:r w:rsidR="00221A9C">
        <w:rPr>
          <w:spacing w:val="-5"/>
          <w:sz w:val="24"/>
          <w:szCs w:val="24"/>
        </w:rPr>
        <w:t>o</w:t>
      </w:r>
      <w:r w:rsidR="00221A9C">
        <w:rPr>
          <w:spacing w:val="-6"/>
          <w:sz w:val="24"/>
          <w:szCs w:val="24"/>
        </w:rPr>
        <w:t>r</w:t>
      </w:r>
      <w:r w:rsidR="00221A9C">
        <w:rPr>
          <w:sz w:val="24"/>
          <w:szCs w:val="24"/>
        </w:rPr>
        <w:t>e,</w:t>
      </w:r>
      <w:r>
        <w:rPr>
          <w:sz w:val="24"/>
          <w:szCs w:val="24"/>
        </w:rPr>
        <w:t xml:space="preserve"> </w:t>
      </w:r>
      <w:r>
        <w:rPr>
          <w:spacing w:val="-4"/>
          <w:sz w:val="24"/>
          <w:szCs w:val="24"/>
        </w:rPr>
        <w:t>t</w:t>
      </w:r>
      <w:r>
        <w:rPr>
          <w:spacing w:val="-5"/>
          <w:sz w:val="24"/>
          <w:szCs w:val="24"/>
        </w:rPr>
        <w:t>h</w:t>
      </w:r>
      <w:r>
        <w:rPr>
          <w:sz w:val="24"/>
          <w:szCs w:val="24"/>
        </w:rPr>
        <w:t>e</w:t>
      </w:r>
      <w:r>
        <w:rPr>
          <w:spacing w:val="-25"/>
          <w:sz w:val="24"/>
          <w:szCs w:val="24"/>
        </w:rPr>
        <w:t xml:space="preserve"> </w:t>
      </w:r>
      <w:r>
        <w:rPr>
          <w:spacing w:val="-6"/>
          <w:sz w:val="24"/>
          <w:szCs w:val="24"/>
        </w:rPr>
        <w:t>re</w:t>
      </w:r>
      <w:r>
        <w:rPr>
          <w:spacing w:val="-5"/>
          <w:sz w:val="24"/>
          <w:szCs w:val="24"/>
        </w:rPr>
        <w:t>spons</w:t>
      </w:r>
      <w:r>
        <w:rPr>
          <w:spacing w:val="-4"/>
          <w:sz w:val="24"/>
          <w:szCs w:val="24"/>
        </w:rPr>
        <w:t>i</w:t>
      </w:r>
      <w:r>
        <w:rPr>
          <w:spacing w:val="-5"/>
          <w:sz w:val="24"/>
          <w:szCs w:val="24"/>
        </w:rPr>
        <w:t>b</w:t>
      </w:r>
      <w:r>
        <w:rPr>
          <w:spacing w:val="-4"/>
          <w:sz w:val="24"/>
          <w:szCs w:val="24"/>
        </w:rPr>
        <w:t>ili</w:t>
      </w:r>
      <w:r>
        <w:rPr>
          <w:spacing w:val="-2"/>
          <w:sz w:val="24"/>
          <w:szCs w:val="24"/>
        </w:rPr>
        <w:t>t</w:t>
      </w:r>
      <w:r>
        <w:rPr>
          <w:sz w:val="24"/>
          <w:szCs w:val="24"/>
        </w:rPr>
        <w:t>y</w:t>
      </w:r>
      <w:r>
        <w:rPr>
          <w:spacing w:val="-31"/>
          <w:sz w:val="24"/>
          <w:szCs w:val="24"/>
        </w:rPr>
        <w:t xml:space="preserve"> </w:t>
      </w:r>
      <w:r>
        <w:rPr>
          <w:spacing w:val="-5"/>
          <w:sz w:val="24"/>
          <w:szCs w:val="24"/>
        </w:rPr>
        <w:t>o</w:t>
      </w:r>
      <w:r>
        <w:rPr>
          <w:sz w:val="24"/>
          <w:szCs w:val="24"/>
        </w:rPr>
        <w:t>f</w:t>
      </w:r>
      <w:r>
        <w:rPr>
          <w:spacing w:val="-25"/>
          <w:sz w:val="24"/>
          <w:szCs w:val="24"/>
        </w:rPr>
        <w:t xml:space="preserve"> </w:t>
      </w:r>
      <w:r>
        <w:rPr>
          <w:spacing w:val="-4"/>
          <w:sz w:val="24"/>
          <w:szCs w:val="24"/>
        </w:rPr>
        <w:t>R</w:t>
      </w:r>
      <w:r>
        <w:rPr>
          <w:spacing w:val="-6"/>
          <w:sz w:val="24"/>
          <w:szCs w:val="24"/>
        </w:rPr>
        <w:t>e</w:t>
      </w:r>
      <w:r>
        <w:rPr>
          <w:spacing w:val="-5"/>
          <w:sz w:val="24"/>
          <w:szCs w:val="24"/>
        </w:rPr>
        <w:t>qu</w:t>
      </w:r>
      <w:r>
        <w:rPr>
          <w:spacing w:val="-4"/>
          <w:sz w:val="24"/>
          <w:szCs w:val="24"/>
        </w:rPr>
        <w:t>i</w:t>
      </w:r>
      <w:r>
        <w:rPr>
          <w:spacing w:val="-3"/>
          <w:sz w:val="24"/>
          <w:szCs w:val="24"/>
        </w:rPr>
        <w:t>r</w:t>
      </w:r>
      <w:r>
        <w:rPr>
          <w:spacing w:val="-6"/>
          <w:sz w:val="24"/>
          <w:szCs w:val="24"/>
        </w:rPr>
        <w:t>e</w:t>
      </w:r>
      <w:r>
        <w:rPr>
          <w:spacing w:val="-4"/>
          <w:sz w:val="24"/>
          <w:szCs w:val="24"/>
        </w:rPr>
        <w:t>m</w:t>
      </w:r>
      <w:r>
        <w:rPr>
          <w:spacing w:val="-6"/>
          <w:sz w:val="24"/>
          <w:szCs w:val="24"/>
        </w:rPr>
        <w:t>e</w:t>
      </w:r>
      <w:r>
        <w:rPr>
          <w:spacing w:val="-5"/>
          <w:sz w:val="24"/>
          <w:szCs w:val="24"/>
        </w:rPr>
        <w:t>n</w:t>
      </w:r>
      <w:r>
        <w:rPr>
          <w:sz w:val="24"/>
          <w:szCs w:val="24"/>
        </w:rPr>
        <w:t>t</w:t>
      </w:r>
      <w:r>
        <w:rPr>
          <w:spacing w:val="-24"/>
          <w:sz w:val="24"/>
          <w:szCs w:val="24"/>
        </w:rPr>
        <w:t xml:space="preserve"> </w:t>
      </w:r>
      <w:r>
        <w:rPr>
          <w:spacing w:val="-5"/>
          <w:sz w:val="24"/>
          <w:szCs w:val="24"/>
        </w:rPr>
        <w:t>En</w:t>
      </w:r>
      <w:r>
        <w:rPr>
          <w:spacing w:val="-7"/>
          <w:sz w:val="24"/>
          <w:szCs w:val="24"/>
        </w:rPr>
        <w:t>g</w:t>
      </w:r>
      <w:r>
        <w:rPr>
          <w:spacing w:val="-4"/>
          <w:sz w:val="24"/>
          <w:szCs w:val="24"/>
        </w:rPr>
        <w:t>i</w:t>
      </w:r>
      <w:r>
        <w:rPr>
          <w:spacing w:val="-5"/>
          <w:sz w:val="24"/>
          <w:szCs w:val="24"/>
        </w:rPr>
        <w:t>n</w:t>
      </w:r>
      <w:r>
        <w:rPr>
          <w:spacing w:val="-6"/>
          <w:sz w:val="24"/>
          <w:szCs w:val="24"/>
        </w:rPr>
        <w:t>e</w:t>
      </w:r>
      <w:r>
        <w:rPr>
          <w:spacing w:val="-3"/>
          <w:sz w:val="24"/>
          <w:szCs w:val="24"/>
        </w:rPr>
        <w:t>e</w:t>
      </w:r>
      <w:r>
        <w:rPr>
          <w:sz w:val="24"/>
          <w:szCs w:val="24"/>
        </w:rPr>
        <w:t>r</w:t>
      </w:r>
      <w:r>
        <w:rPr>
          <w:spacing w:val="-24"/>
          <w:sz w:val="24"/>
          <w:szCs w:val="24"/>
        </w:rPr>
        <w:t xml:space="preserve"> </w:t>
      </w:r>
      <w:r>
        <w:rPr>
          <w:spacing w:val="-4"/>
          <w:sz w:val="24"/>
          <w:szCs w:val="24"/>
        </w:rPr>
        <w:t>i</w:t>
      </w:r>
      <w:r>
        <w:rPr>
          <w:sz w:val="24"/>
          <w:szCs w:val="24"/>
        </w:rPr>
        <w:t>s</w:t>
      </w:r>
      <w:r>
        <w:rPr>
          <w:spacing w:val="-24"/>
          <w:sz w:val="24"/>
          <w:szCs w:val="24"/>
        </w:rPr>
        <w:t xml:space="preserve"> </w:t>
      </w:r>
      <w:r>
        <w:rPr>
          <w:spacing w:val="-6"/>
          <w:sz w:val="24"/>
          <w:szCs w:val="24"/>
        </w:rPr>
        <w:t>e</w:t>
      </w:r>
      <w:r>
        <w:rPr>
          <w:spacing w:val="-5"/>
          <w:sz w:val="24"/>
          <w:szCs w:val="24"/>
        </w:rPr>
        <w:t>no</w:t>
      </w:r>
      <w:r>
        <w:rPr>
          <w:spacing w:val="-6"/>
          <w:sz w:val="24"/>
          <w:szCs w:val="24"/>
        </w:rPr>
        <w:t>r</w:t>
      </w:r>
      <w:r>
        <w:rPr>
          <w:spacing w:val="-4"/>
          <w:sz w:val="24"/>
          <w:szCs w:val="24"/>
        </w:rPr>
        <w:t>m</w:t>
      </w:r>
      <w:r>
        <w:rPr>
          <w:spacing w:val="-2"/>
          <w:sz w:val="24"/>
          <w:szCs w:val="24"/>
        </w:rPr>
        <w:t>o</w:t>
      </w:r>
      <w:r>
        <w:rPr>
          <w:spacing w:val="-5"/>
          <w:sz w:val="24"/>
          <w:szCs w:val="24"/>
        </w:rPr>
        <w:t>u</w:t>
      </w:r>
      <w:r>
        <w:rPr>
          <w:sz w:val="24"/>
          <w:szCs w:val="24"/>
        </w:rPr>
        <w:t>s</w:t>
      </w:r>
      <w:r>
        <w:rPr>
          <w:spacing w:val="-24"/>
          <w:sz w:val="24"/>
          <w:szCs w:val="24"/>
        </w:rPr>
        <w:t xml:space="preserve"> </w:t>
      </w:r>
      <w:r>
        <w:rPr>
          <w:spacing w:val="-4"/>
          <w:sz w:val="24"/>
          <w:szCs w:val="24"/>
        </w:rPr>
        <w:t>t</w:t>
      </w:r>
      <w:r>
        <w:rPr>
          <w:sz w:val="24"/>
          <w:szCs w:val="24"/>
        </w:rPr>
        <w:t>o</w:t>
      </w:r>
      <w:r>
        <w:rPr>
          <w:spacing w:val="-24"/>
          <w:sz w:val="24"/>
          <w:szCs w:val="24"/>
        </w:rPr>
        <w:t xml:space="preserve"> </w:t>
      </w:r>
      <w:r>
        <w:rPr>
          <w:spacing w:val="-5"/>
          <w:sz w:val="24"/>
          <w:szCs w:val="24"/>
        </w:rPr>
        <w:t>d</w:t>
      </w:r>
      <w:r>
        <w:rPr>
          <w:spacing w:val="-6"/>
          <w:sz w:val="24"/>
          <w:szCs w:val="24"/>
        </w:rPr>
        <w:t>e</w:t>
      </w:r>
      <w:r>
        <w:rPr>
          <w:spacing w:val="-5"/>
          <w:sz w:val="24"/>
          <w:szCs w:val="24"/>
        </w:rPr>
        <w:t>v</w:t>
      </w:r>
      <w:r>
        <w:rPr>
          <w:spacing w:val="-6"/>
          <w:sz w:val="24"/>
          <w:szCs w:val="24"/>
        </w:rPr>
        <w:t>e</w:t>
      </w:r>
      <w:r>
        <w:rPr>
          <w:spacing w:val="-4"/>
          <w:sz w:val="24"/>
          <w:szCs w:val="24"/>
        </w:rPr>
        <w:t>l</w:t>
      </w:r>
      <w:r>
        <w:rPr>
          <w:spacing w:val="-5"/>
          <w:sz w:val="24"/>
          <w:szCs w:val="24"/>
        </w:rPr>
        <w:t>o</w:t>
      </w:r>
      <w:r>
        <w:rPr>
          <w:sz w:val="24"/>
          <w:szCs w:val="24"/>
        </w:rPr>
        <w:t>p</w:t>
      </w:r>
      <w:r>
        <w:rPr>
          <w:spacing w:val="-24"/>
          <w:sz w:val="24"/>
          <w:szCs w:val="24"/>
        </w:rPr>
        <w:t xml:space="preserve"> </w:t>
      </w:r>
      <w:r>
        <w:rPr>
          <w:spacing w:val="-6"/>
          <w:sz w:val="24"/>
          <w:szCs w:val="24"/>
        </w:rPr>
        <w:t>a</w:t>
      </w:r>
      <w:r>
        <w:rPr>
          <w:sz w:val="24"/>
          <w:szCs w:val="24"/>
        </w:rPr>
        <w:t>n</w:t>
      </w:r>
      <w:r>
        <w:rPr>
          <w:spacing w:val="-24"/>
          <w:sz w:val="24"/>
          <w:szCs w:val="24"/>
        </w:rPr>
        <w:t xml:space="preserve"> </w:t>
      </w:r>
      <w:r>
        <w:rPr>
          <w:spacing w:val="-6"/>
          <w:sz w:val="24"/>
          <w:szCs w:val="24"/>
        </w:rPr>
        <w:t>e</w:t>
      </w:r>
      <w:r>
        <w:rPr>
          <w:spacing w:val="-3"/>
          <w:sz w:val="24"/>
          <w:szCs w:val="24"/>
        </w:rPr>
        <w:t>f</w:t>
      </w:r>
      <w:r>
        <w:rPr>
          <w:spacing w:val="-6"/>
          <w:sz w:val="24"/>
          <w:szCs w:val="24"/>
        </w:rPr>
        <w:t>fec</w:t>
      </w:r>
      <w:r>
        <w:rPr>
          <w:spacing w:val="-4"/>
          <w:sz w:val="24"/>
          <w:szCs w:val="24"/>
        </w:rPr>
        <w:t>ti</w:t>
      </w:r>
      <w:r>
        <w:rPr>
          <w:spacing w:val="-5"/>
          <w:sz w:val="24"/>
          <w:szCs w:val="24"/>
        </w:rPr>
        <w:t>v</w:t>
      </w:r>
      <w:r>
        <w:rPr>
          <w:sz w:val="24"/>
          <w:szCs w:val="24"/>
        </w:rPr>
        <w:t>e</w:t>
      </w:r>
      <w:r>
        <w:rPr>
          <w:spacing w:val="-25"/>
          <w:sz w:val="24"/>
          <w:szCs w:val="24"/>
        </w:rPr>
        <w:t xml:space="preserve"> </w:t>
      </w:r>
      <w:r>
        <w:rPr>
          <w:spacing w:val="-2"/>
          <w:sz w:val="24"/>
          <w:szCs w:val="24"/>
        </w:rPr>
        <w:t>s</w:t>
      </w:r>
      <w:r>
        <w:rPr>
          <w:spacing w:val="-5"/>
          <w:sz w:val="24"/>
          <w:szCs w:val="24"/>
        </w:rPr>
        <w:t>o</w:t>
      </w:r>
      <w:r>
        <w:rPr>
          <w:spacing w:val="-6"/>
          <w:sz w:val="24"/>
          <w:szCs w:val="24"/>
        </w:rPr>
        <w:t>f</w:t>
      </w:r>
      <w:r>
        <w:rPr>
          <w:spacing w:val="-4"/>
          <w:sz w:val="24"/>
          <w:szCs w:val="24"/>
        </w:rPr>
        <w:t>t</w:t>
      </w:r>
      <w:r>
        <w:rPr>
          <w:spacing w:val="-5"/>
          <w:sz w:val="24"/>
          <w:szCs w:val="24"/>
        </w:rPr>
        <w:t>w</w:t>
      </w:r>
      <w:r>
        <w:rPr>
          <w:spacing w:val="-6"/>
          <w:sz w:val="24"/>
          <w:szCs w:val="24"/>
        </w:rPr>
        <w:t>ar</w:t>
      </w:r>
      <w:r>
        <w:rPr>
          <w:sz w:val="24"/>
          <w:szCs w:val="24"/>
        </w:rPr>
        <w:t>e</w:t>
      </w:r>
      <w:r>
        <w:rPr>
          <w:spacing w:val="-25"/>
          <w:sz w:val="24"/>
          <w:szCs w:val="24"/>
        </w:rPr>
        <w:t xml:space="preserve"> </w:t>
      </w:r>
      <w:r>
        <w:rPr>
          <w:spacing w:val="-6"/>
          <w:sz w:val="24"/>
          <w:szCs w:val="24"/>
        </w:rPr>
        <w:t>a</w:t>
      </w:r>
      <w:r>
        <w:rPr>
          <w:spacing w:val="-5"/>
          <w:sz w:val="24"/>
          <w:szCs w:val="24"/>
        </w:rPr>
        <w:t>n</w:t>
      </w:r>
      <w:r>
        <w:rPr>
          <w:sz w:val="24"/>
          <w:szCs w:val="24"/>
        </w:rPr>
        <w:t>d</w:t>
      </w:r>
      <w:r>
        <w:rPr>
          <w:spacing w:val="-22"/>
          <w:sz w:val="24"/>
          <w:szCs w:val="24"/>
        </w:rPr>
        <w:t xml:space="preserve"> </w:t>
      </w:r>
      <w:r>
        <w:rPr>
          <w:spacing w:val="-4"/>
          <w:sz w:val="24"/>
          <w:szCs w:val="24"/>
        </w:rPr>
        <w:t>i</w:t>
      </w:r>
      <w:r>
        <w:rPr>
          <w:sz w:val="24"/>
          <w:szCs w:val="24"/>
        </w:rPr>
        <w:t>n</w:t>
      </w:r>
      <w:r>
        <w:rPr>
          <w:spacing w:val="-24"/>
          <w:sz w:val="24"/>
          <w:szCs w:val="24"/>
        </w:rPr>
        <w:t xml:space="preserve"> </w:t>
      </w:r>
      <w:r>
        <w:rPr>
          <w:spacing w:val="-6"/>
          <w:sz w:val="24"/>
          <w:szCs w:val="24"/>
        </w:rPr>
        <w:t>re</w:t>
      </w:r>
      <w:r>
        <w:rPr>
          <w:spacing w:val="-5"/>
          <w:sz w:val="24"/>
          <w:szCs w:val="24"/>
        </w:rPr>
        <w:t>du</w:t>
      </w:r>
      <w:r>
        <w:rPr>
          <w:spacing w:val="-6"/>
          <w:sz w:val="24"/>
          <w:szCs w:val="24"/>
        </w:rPr>
        <w:t>c</w:t>
      </w:r>
      <w:r>
        <w:rPr>
          <w:spacing w:val="-4"/>
          <w:sz w:val="24"/>
          <w:szCs w:val="24"/>
        </w:rPr>
        <w:t>i</w:t>
      </w:r>
      <w:r>
        <w:rPr>
          <w:spacing w:val="-2"/>
          <w:sz w:val="24"/>
          <w:szCs w:val="24"/>
        </w:rPr>
        <w:t>n</w:t>
      </w:r>
      <w:r>
        <w:rPr>
          <w:sz w:val="24"/>
          <w:szCs w:val="24"/>
        </w:rPr>
        <w:t xml:space="preserve">g </w:t>
      </w:r>
      <w:r>
        <w:rPr>
          <w:spacing w:val="-5"/>
          <w:sz w:val="24"/>
          <w:szCs w:val="24"/>
        </w:rPr>
        <w:t>so</w:t>
      </w:r>
      <w:r>
        <w:rPr>
          <w:spacing w:val="-6"/>
          <w:sz w:val="24"/>
          <w:szCs w:val="24"/>
        </w:rPr>
        <w:t>f</w:t>
      </w:r>
      <w:r>
        <w:rPr>
          <w:spacing w:val="-4"/>
          <w:sz w:val="24"/>
          <w:szCs w:val="24"/>
        </w:rPr>
        <w:t>t</w:t>
      </w:r>
      <w:r>
        <w:rPr>
          <w:spacing w:val="-5"/>
          <w:sz w:val="24"/>
          <w:szCs w:val="24"/>
        </w:rPr>
        <w:t>w</w:t>
      </w:r>
      <w:r>
        <w:rPr>
          <w:spacing w:val="-6"/>
          <w:sz w:val="24"/>
          <w:szCs w:val="24"/>
        </w:rPr>
        <w:t>ar</w:t>
      </w:r>
      <w:r>
        <w:rPr>
          <w:sz w:val="24"/>
          <w:szCs w:val="24"/>
        </w:rPr>
        <w:t>e</w:t>
      </w:r>
      <w:r>
        <w:rPr>
          <w:spacing w:val="-11"/>
          <w:sz w:val="24"/>
          <w:szCs w:val="24"/>
        </w:rPr>
        <w:t xml:space="preserve"> </w:t>
      </w:r>
      <w:r>
        <w:rPr>
          <w:spacing w:val="-6"/>
          <w:sz w:val="24"/>
          <w:szCs w:val="24"/>
        </w:rPr>
        <w:t>err</w:t>
      </w:r>
      <w:r>
        <w:rPr>
          <w:spacing w:val="-5"/>
          <w:sz w:val="24"/>
          <w:szCs w:val="24"/>
        </w:rPr>
        <w:t>o</w:t>
      </w:r>
      <w:r>
        <w:rPr>
          <w:spacing w:val="-6"/>
          <w:sz w:val="24"/>
          <w:szCs w:val="24"/>
        </w:rPr>
        <w:t>r</w:t>
      </w:r>
      <w:r>
        <w:rPr>
          <w:sz w:val="24"/>
          <w:szCs w:val="24"/>
        </w:rPr>
        <w:t>s</w:t>
      </w:r>
      <w:r>
        <w:rPr>
          <w:spacing w:val="-7"/>
          <w:sz w:val="24"/>
          <w:szCs w:val="24"/>
        </w:rPr>
        <w:t xml:space="preserve"> </w:t>
      </w:r>
      <w:r>
        <w:rPr>
          <w:spacing w:val="-6"/>
          <w:sz w:val="24"/>
          <w:szCs w:val="24"/>
        </w:rPr>
        <w:t>a</w:t>
      </w:r>
      <w:r>
        <w:rPr>
          <w:sz w:val="24"/>
          <w:szCs w:val="24"/>
        </w:rPr>
        <w:t>t</w:t>
      </w:r>
      <w:r>
        <w:rPr>
          <w:spacing w:val="-9"/>
          <w:sz w:val="24"/>
          <w:szCs w:val="24"/>
        </w:rPr>
        <w:t xml:space="preserve"> </w:t>
      </w:r>
      <w:r>
        <w:rPr>
          <w:spacing w:val="-4"/>
          <w:sz w:val="24"/>
          <w:szCs w:val="24"/>
        </w:rPr>
        <w:t>t</w:t>
      </w:r>
      <w:r>
        <w:rPr>
          <w:spacing w:val="-5"/>
          <w:sz w:val="24"/>
          <w:szCs w:val="24"/>
        </w:rPr>
        <w:t>h</w:t>
      </w:r>
      <w:r>
        <w:rPr>
          <w:sz w:val="24"/>
          <w:szCs w:val="24"/>
        </w:rPr>
        <w:t>e</w:t>
      </w:r>
      <w:r>
        <w:rPr>
          <w:spacing w:val="-11"/>
          <w:sz w:val="24"/>
          <w:szCs w:val="24"/>
        </w:rPr>
        <w:t xml:space="preserve"> </w:t>
      </w:r>
      <w:r>
        <w:rPr>
          <w:spacing w:val="-6"/>
          <w:sz w:val="24"/>
          <w:szCs w:val="24"/>
        </w:rPr>
        <w:t>ear</w:t>
      </w:r>
      <w:r>
        <w:rPr>
          <w:spacing w:val="-2"/>
          <w:sz w:val="24"/>
          <w:szCs w:val="24"/>
        </w:rPr>
        <w:t>l</w:t>
      </w:r>
      <w:r>
        <w:rPr>
          <w:sz w:val="24"/>
          <w:szCs w:val="24"/>
        </w:rPr>
        <w:t>y</w:t>
      </w:r>
      <w:r>
        <w:rPr>
          <w:spacing w:val="-12"/>
          <w:sz w:val="24"/>
          <w:szCs w:val="24"/>
        </w:rPr>
        <w:t xml:space="preserve"> </w:t>
      </w:r>
      <w:r>
        <w:rPr>
          <w:spacing w:val="-5"/>
          <w:sz w:val="24"/>
          <w:szCs w:val="24"/>
        </w:rPr>
        <w:t>s</w:t>
      </w:r>
      <w:r>
        <w:rPr>
          <w:spacing w:val="-4"/>
          <w:sz w:val="24"/>
          <w:szCs w:val="24"/>
        </w:rPr>
        <w:t>t</w:t>
      </w:r>
      <w:r>
        <w:rPr>
          <w:spacing w:val="-6"/>
          <w:sz w:val="24"/>
          <w:szCs w:val="24"/>
        </w:rPr>
        <w:t>a</w:t>
      </w:r>
      <w:r>
        <w:rPr>
          <w:spacing w:val="-7"/>
          <w:sz w:val="24"/>
          <w:szCs w:val="24"/>
        </w:rPr>
        <w:t>g</w:t>
      </w:r>
      <w:r>
        <w:rPr>
          <w:sz w:val="24"/>
          <w:szCs w:val="24"/>
        </w:rPr>
        <w:t>e</w:t>
      </w:r>
      <w:r>
        <w:rPr>
          <w:spacing w:val="-11"/>
          <w:sz w:val="24"/>
          <w:szCs w:val="24"/>
        </w:rPr>
        <w:t xml:space="preserve"> </w:t>
      </w:r>
      <w:r>
        <w:rPr>
          <w:spacing w:val="-5"/>
          <w:sz w:val="24"/>
          <w:szCs w:val="24"/>
        </w:rPr>
        <w:t>o</w:t>
      </w:r>
      <w:r>
        <w:rPr>
          <w:sz w:val="24"/>
          <w:szCs w:val="24"/>
        </w:rPr>
        <w:t>f</w:t>
      </w:r>
      <w:r>
        <w:rPr>
          <w:spacing w:val="-10"/>
          <w:sz w:val="24"/>
          <w:szCs w:val="24"/>
        </w:rPr>
        <w:t xml:space="preserve"> </w:t>
      </w:r>
      <w:r>
        <w:rPr>
          <w:spacing w:val="-4"/>
          <w:sz w:val="24"/>
          <w:szCs w:val="24"/>
        </w:rPr>
        <w:t>t</w:t>
      </w:r>
      <w:r>
        <w:rPr>
          <w:spacing w:val="-5"/>
          <w:sz w:val="24"/>
          <w:szCs w:val="24"/>
        </w:rPr>
        <w:t>h</w:t>
      </w:r>
      <w:r>
        <w:rPr>
          <w:sz w:val="24"/>
          <w:szCs w:val="24"/>
        </w:rPr>
        <w:t>e</w:t>
      </w:r>
      <w:r>
        <w:rPr>
          <w:spacing w:val="-11"/>
          <w:sz w:val="24"/>
          <w:szCs w:val="24"/>
        </w:rPr>
        <w:t xml:space="preserve"> </w:t>
      </w:r>
      <w:r>
        <w:rPr>
          <w:spacing w:val="-5"/>
          <w:sz w:val="24"/>
          <w:szCs w:val="24"/>
        </w:rPr>
        <w:t>d</w:t>
      </w:r>
      <w:r>
        <w:rPr>
          <w:spacing w:val="-6"/>
          <w:sz w:val="24"/>
          <w:szCs w:val="24"/>
        </w:rPr>
        <w:t>e</w:t>
      </w:r>
      <w:r>
        <w:rPr>
          <w:spacing w:val="-5"/>
          <w:sz w:val="24"/>
          <w:szCs w:val="24"/>
        </w:rPr>
        <w:t>v</w:t>
      </w:r>
      <w:r>
        <w:rPr>
          <w:spacing w:val="-6"/>
          <w:sz w:val="24"/>
          <w:szCs w:val="24"/>
        </w:rPr>
        <w:t>e</w:t>
      </w:r>
      <w:r>
        <w:rPr>
          <w:spacing w:val="-4"/>
          <w:sz w:val="24"/>
          <w:szCs w:val="24"/>
        </w:rPr>
        <w:t>l</w:t>
      </w:r>
      <w:r>
        <w:rPr>
          <w:spacing w:val="-5"/>
          <w:sz w:val="24"/>
          <w:szCs w:val="24"/>
        </w:rPr>
        <w:t>op</w:t>
      </w:r>
      <w:r>
        <w:rPr>
          <w:spacing w:val="-4"/>
          <w:sz w:val="24"/>
          <w:szCs w:val="24"/>
        </w:rPr>
        <w:t>m</w:t>
      </w:r>
      <w:r>
        <w:rPr>
          <w:spacing w:val="-6"/>
          <w:sz w:val="24"/>
          <w:szCs w:val="24"/>
        </w:rPr>
        <w:t>e</w:t>
      </w:r>
      <w:r>
        <w:rPr>
          <w:spacing w:val="-5"/>
          <w:sz w:val="24"/>
          <w:szCs w:val="24"/>
        </w:rPr>
        <w:t>n</w:t>
      </w:r>
      <w:r>
        <w:rPr>
          <w:sz w:val="24"/>
          <w:szCs w:val="24"/>
        </w:rPr>
        <w:t>t</w:t>
      </w:r>
      <w:r>
        <w:rPr>
          <w:spacing w:val="-9"/>
          <w:sz w:val="24"/>
          <w:szCs w:val="24"/>
        </w:rPr>
        <w:t xml:space="preserve"> </w:t>
      </w:r>
      <w:r>
        <w:rPr>
          <w:spacing w:val="-5"/>
          <w:sz w:val="24"/>
          <w:szCs w:val="24"/>
        </w:rPr>
        <w:t>o</w:t>
      </w:r>
      <w:r>
        <w:rPr>
          <w:sz w:val="24"/>
          <w:szCs w:val="24"/>
        </w:rPr>
        <w:t>f</w:t>
      </w:r>
      <w:r>
        <w:rPr>
          <w:spacing w:val="-9"/>
          <w:sz w:val="24"/>
          <w:szCs w:val="24"/>
        </w:rPr>
        <w:t xml:space="preserve"> </w:t>
      </w:r>
      <w:r>
        <w:rPr>
          <w:spacing w:val="-4"/>
          <w:sz w:val="24"/>
          <w:szCs w:val="24"/>
        </w:rPr>
        <w:t>t</w:t>
      </w:r>
      <w:r>
        <w:rPr>
          <w:spacing w:val="-5"/>
          <w:sz w:val="24"/>
          <w:szCs w:val="24"/>
        </w:rPr>
        <w:t>h</w:t>
      </w:r>
      <w:r>
        <w:rPr>
          <w:sz w:val="24"/>
          <w:szCs w:val="24"/>
        </w:rPr>
        <w:t>e</w:t>
      </w:r>
      <w:r>
        <w:rPr>
          <w:spacing w:val="-11"/>
          <w:sz w:val="24"/>
          <w:szCs w:val="24"/>
        </w:rPr>
        <w:t xml:space="preserve"> </w:t>
      </w:r>
      <w:r>
        <w:rPr>
          <w:spacing w:val="-5"/>
          <w:sz w:val="24"/>
          <w:szCs w:val="24"/>
        </w:rPr>
        <w:t>so</w:t>
      </w:r>
      <w:r>
        <w:rPr>
          <w:spacing w:val="-6"/>
          <w:sz w:val="24"/>
          <w:szCs w:val="24"/>
        </w:rPr>
        <w:t>f</w:t>
      </w:r>
      <w:r>
        <w:rPr>
          <w:spacing w:val="-4"/>
          <w:sz w:val="24"/>
          <w:szCs w:val="24"/>
        </w:rPr>
        <w:t>t</w:t>
      </w:r>
      <w:r>
        <w:rPr>
          <w:spacing w:val="-5"/>
          <w:sz w:val="24"/>
          <w:szCs w:val="24"/>
        </w:rPr>
        <w:t>w</w:t>
      </w:r>
      <w:r>
        <w:rPr>
          <w:spacing w:val="-6"/>
          <w:sz w:val="24"/>
          <w:szCs w:val="24"/>
        </w:rPr>
        <w:t>are</w:t>
      </w:r>
      <w:r>
        <w:rPr>
          <w:sz w:val="24"/>
          <w:szCs w:val="24"/>
        </w:rPr>
        <w:t>.</w:t>
      </w:r>
    </w:p>
    <w:p w14:paraId="26903A88" w14:textId="77777777" w:rsidR="00221A9C" w:rsidRDefault="00221A9C" w:rsidP="00221A9C">
      <w:pPr>
        <w:jc w:val="both"/>
        <w:rPr>
          <w:sz w:val="11"/>
          <w:szCs w:val="11"/>
        </w:rPr>
      </w:pPr>
    </w:p>
    <w:p w14:paraId="0BF00983" w14:textId="0CB83FAD" w:rsidR="00CE409C" w:rsidRDefault="009B090C" w:rsidP="00221A9C">
      <w:pPr>
        <w:jc w:val="both"/>
        <w:rPr>
          <w:sz w:val="24"/>
          <w:szCs w:val="24"/>
        </w:rPr>
      </w:pPr>
      <w:r>
        <w:rPr>
          <w:spacing w:val="-5"/>
          <w:sz w:val="24"/>
          <w:szCs w:val="24"/>
        </w:rPr>
        <w:t>D</w:t>
      </w:r>
      <w:r>
        <w:rPr>
          <w:spacing w:val="-6"/>
          <w:sz w:val="24"/>
          <w:szCs w:val="24"/>
        </w:rPr>
        <w:t>a</w:t>
      </w:r>
      <w:r>
        <w:rPr>
          <w:spacing w:val="-4"/>
          <w:sz w:val="24"/>
          <w:szCs w:val="24"/>
        </w:rPr>
        <w:t>t</w:t>
      </w:r>
      <w:r>
        <w:rPr>
          <w:spacing w:val="-6"/>
          <w:sz w:val="24"/>
          <w:szCs w:val="24"/>
        </w:rPr>
        <w:t>a</w:t>
      </w:r>
      <w:r>
        <w:rPr>
          <w:spacing w:val="-5"/>
          <w:sz w:val="24"/>
          <w:szCs w:val="24"/>
        </w:rPr>
        <w:t>b</w:t>
      </w:r>
      <w:r>
        <w:rPr>
          <w:spacing w:val="-6"/>
          <w:sz w:val="24"/>
          <w:szCs w:val="24"/>
        </w:rPr>
        <w:t>a</w:t>
      </w:r>
      <w:r>
        <w:rPr>
          <w:spacing w:val="-5"/>
          <w:sz w:val="24"/>
          <w:szCs w:val="24"/>
        </w:rPr>
        <w:t>s</w:t>
      </w:r>
      <w:r>
        <w:rPr>
          <w:sz w:val="24"/>
          <w:szCs w:val="24"/>
        </w:rPr>
        <w:t>e</w:t>
      </w:r>
      <w:r>
        <w:rPr>
          <w:spacing w:val="-11"/>
          <w:sz w:val="24"/>
          <w:szCs w:val="24"/>
        </w:rPr>
        <w:t xml:space="preserve"> </w:t>
      </w:r>
      <w:r>
        <w:rPr>
          <w:spacing w:val="-5"/>
          <w:sz w:val="24"/>
          <w:szCs w:val="24"/>
        </w:rPr>
        <w:t>D</w:t>
      </w:r>
      <w:r>
        <w:rPr>
          <w:spacing w:val="-6"/>
          <w:sz w:val="24"/>
          <w:szCs w:val="24"/>
        </w:rPr>
        <w:t>e</w:t>
      </w:r>
      <w:r>
        <w:rPr>
          <w:spacing w:val="-5"/>
          <w:sz w:val="24"/>
          <w:szCs w:val="24"/>
        </w:rPr>
        <w:t>s</w:t>
      </w:r>
      <w:r>
        <w:rPr>
          <w:spacing w:val="-2"/>
          <w:sz w:val="24"/>
          <w:szCs w:val="24"/>
        </w:rPr>
        <w:t>i</w:t>
      </w:r>
      <w:r>
        <w:rPr>
          <w:spacing w:val="-7"/>
          <w:sz w:val="24"/>
          <w:szCs w:val="24"/>
        </w:rPr>
        <w:t>g</w:t>
      </w:r>
      <w:r>
        <w:rPr>
          <w:spacing w:val="-5"/>
          <w:sz w:val="24"/>
          <w:szCs w:val="24"/>
        </w:rPr>
        <w:t>n</w:t>
      </w:r>
      <w:r>
        <w:rPr>
          <w:spacing w:val="-6"/>
          <w:sz w:val="24"/>
          <w:szCs w:val="24"/>
        </w:rPr>
        <w:t>er</w:t>
      </w:r>
      <w:r>
        <w:rPr>
          <w:sz w:val="24"/>
          <w:szCs w:val="24"/>
        </w:rPr>
        <w:t>:</w:t>
      </w:r>
      <w:r>
        <w:rPr>
          <w:spacing w:val="-9"/>
          <w:sz w:val="24"/>
          <w:szCs w:val="24"/>
        </w:rPr>
        <w:t xml:space="preserve"> </w:t>
      </w:r>
      <w:proofErr w:type="spellStart"/>
      <w:proofErr w:type="gramStart"/>
      <w:r w:rsidR="00221A9C">
        <w:rPr>
          <w:b/>
          <w:spacing w:val="-4"/>
          <w:sz w:val="24"/>
          <w:szCs w:val="24"/>
        </w:rPr>
        <w:t>K.Hasanthanjali</w:t>
      </w:r>
      <w:proofErr w:type="spellEnd"/>
      <w:proofErr w:type="gramEnd"/>
      <w:r>
        <w:rPr>
          <w:b/>
          <w:spacing w:val="-10"/>
          <w:sz w:val="24"/>
          <w:szCs w:val="24"/>
        </w:rPr>
        <w:t xml:space="preserve"> </w:t>
      </w:r>
      <w:r>
        <w:rPr>
          <w:spacing w:val="-8"/>
          <w:sz w:val="24"/>
          <w:szCs w:val="24"/>
        </w:rPr>
        <w:t>(</w:t>
      </w:r>
      <w:r>
        <w:rPr>
          <w:spacing w:val="-4"/>
          <w:sz w:val="24"/>
          <w:szCs w:val="24"/>
        </w:rPr>
        <w:t>P</w:t>
      </w:r>
      <w:r>
        <w:rPr>
          <w:spacing w:val="-6"/>
          <w:sz w:val="24"/>
          <w:szCs w:val="24"/>
        </w:rPr>
        <w:t>ar</w:t>
      </w:r>
      <w:r>
        <w:rPr>
          <w:sz w:val="24"/>
          <w:szCs w:val="24"/>
        </w:rPr>
        <w:t>t</w:t>
      </w:r>
      <w:r>
        <w:rPr>
          <w:spacing w:val="-9"/>
          <w:sz w:val="24"/>
          <w:szCs w:val="24"/>
        </w:rPr>
        <w:t xml:space="preserve"> </w:t>
      </w:r>
      <w:r>
        <w:rPr>
          <w:spacing w:val="-4"/>
          <w:sz w:val="24"/>
          <w:szCs w:val="24"/>
        </w:rPr>
        <w:t>tim</w:t>
      </w:r>
      <w:r>
        <w:rPr>
          <w:spacing w:val="-6"/>
          <w:sz w:val="24"/>
          <w:szCs w:val="24"/>
        </w:rPr>
        <w:t>e</w:t>
      </w:r>
      <w:r>
        <w:rPr>
          <w:sz w:val="24"/>
          <w:szCs w:val="24"/>
        </w:rPr>
        <w:t>)</w:t>
      </w:r>
    </w:p>
    <w:p w14:paraId="12A99BCB" w14:textId="77777777" w:rsidR="00CE409C" w:rsidRDefault="00CE409C" w:rsidP="00090A5B">
      <w:pPr>
        <w:spacing w:before="1" w:line="120" w:lineRule="exact"/>
        <w:jc w:val="both"/>
        <w:rPr>
          <w:sz w:val="13"/>
          <w:szCs w:val="13"/>
        </w:rPr>
      </w:pPr>
    </w:p>
    <w:p w14:paraId="0FCA6CE0" w14:textId="134E2360" w:rsidR="00CE409C" w:rsidRDefault="009B090C" w:rsidP="00090A5B">
      <w:pPr>
        <w:spacing w:line="360" w:lineRule="auto"/>
        <w:ind w:left="140" w:right="92"/>
        <w:jc w:val="both"/>
        <w:rPr>
          <w:sz w:val="24"/>
          <w:szCs w:val="24"/>
        </w:rPr>
        <w:sectPr w:rsidR="00CE409C">
          <w:footerReference w:type="default" r:id="rId11"/>
          <w:pgSz w:w="12240" w:h="15840"/>
          <w:pgMar w:top="1480" w:right="1300" w:bottom="280" w:left="1300" w:header="0" w:footer="835" w:gutter="0"/>
          <w:pgNumType w:start="14"/>
          <w:cols w:space="720"/>
        </w:sectPr>
      </w:pPr>
      <w:r>
        <w:rPr>
          <w:spacing w:val="-5"/>
          <w:sz w:val="24"/>
          <w:szCs w:val="24"/>
        </w:rPr>
        <w:t>Th</w:t>
      </w:r>
      <w:r>
        <w:rPr>
          <w:sz w:val="24"/>
          <w:szCs w:val="24"/>
        </w:rPr>
        <w:t>e</w:t>
      </w:r>
      <w:r>
        <w:rPr>
          <w:spacing w:val="-13"/>
          <w:sz w:val="24"/>
          <w:szCs w:val="24"/>
        </w:rPr>
        <w:t xml:space="preserve"> </w:t>
      </w:r>
      <w:r>
        <w:rPr>
          <w:spacing w:val="-5"/>
          <w:sz w:val="24"/>
          <w:szCs w:val="24"/>
        </w:rPr>
        <w:t>d</w:t>
      </w:r>
      <w:r>
        <w:rPr>
          <w:spacing w:val="-6"/>
          <w:sz w:val="24"/>
          <w:szCs w:val="24"/>
        </w:rPr>
        <w:t>a</w:t>
      </w:r>
      <w:r>
        <w:rPr>
          <w:spacing w:val="-4"/>
          <w:sz w:val="24"/>
          <w:szCs w:val="24"/>
        </w:rPr>
        <w:t>t</w:t>
      </w:r>
      <w:r>
        <w:rPr>
          <w:spacing w:val="-6"/>
          <w:sz w:val="24"/>
          <w:szCs w:val="24"/>
        </w:rPr>
        <w:t>a</w:t>
      </w:r>
      <w:r>
        <w:rPr>
          <w:spacing w:val="-5"/>
          <w:sz w:val="24"/>
          <w:szCs w:val="24"/>
        </w:rPr>
        <w:t>b</w:t>
      </w:r>
      <w:r>
        <w:rPr>
          <w:spacing w:val="-6"/>
          <w:sz w:val="24"/>
          <w:szCs w:val="24"/>
        </w:rPr>
        <w:t>a</w:t>
      </w:r>
      <w:r>
        <w:rPr>
          <w:spacing w:val="-5"/>
          <w:sz w:val="24"/>
          <w:szCs w:val="24"/>
        </w:rPr>
        <w:t>s</w:t>
      </w:r>
      <w:r>
        <w:rPr>
          <w:sz w:val="24"/>
          <w:szCs w:val="24"/>
        </w:rPr>
        <w:t>e</w:t>
      </w:r>
      <w:r>
        <w:rPr>
          <w:spacing w:val="-13"/>
          <w:sz w:val="24"/>
          <w:szCs w:val="24"/>
        </w:rPr>
        <w:t xml:space="preserve"> </w:t>
      </w:r>
      <w:r>
        <w:rPr>
          <w:spacing w:val="-5"/>
          <w:sz w:val="24"/>
          <w:szCs w:val="24"/>
        </w:rPr>
        <w:t>d</w:t>
      </w:r>
      <w:r>
        <w:rPr>
          <w:spacing w:val="-6"/>
          <w:sz w:val="24"/>
          <w:szCs w:val="24"/>
        </w:rPr>
        <w:t>e</w:t>
      </w:r>
      <w:r>
        <w:rPr>
          <w:spacing w:val="-5"/>
          <w:sz w:val="24"/>
          <w:szCs w:val="24"/>
        </w:rPr>
        <w:t>s</w:t>
      </w:r>
      <w:r>
        <w:rPr>
          <w:spacing w:val="-4"/>
          <w:sz w:val="24"/>
          <w:szCs w:val="24"/>
        </w:rPr>
        <w:t>i</w:t>
      </w:r>
      <w:r>
        <w:rPr>
          <w:spacing w:val="-7"/>
          <w:sz w:val="24"/>
          <w:szCs w:val="24"/>
        </w:rPr>
        <w:t>g</w:t>
      </w:r>
      <w:r>
        <w:rPr>
          <w:spacing w:val="-5"/>
          <w:sz w:val="24"/>
          <w:szCs w:val="24"/>
        </w:rPr>
        <w:t>n</w:t>
      </w:r>
      <w:r>
        <w:rPr>
          <w:spacing w:val="-6"/>
          <w:sz w:val="24"/>
          <w:szCs w:val="24"/>
        </w:rPr>
        <w:t>e</w:t>
      </w:r>
      <w:r>
        <w:rPr>
          <w:sz w:val="24"/>
          <w:szCs w:val="24"/>
        </w:rPr>
        <w:t>r</w:t>
      </w:r>
      <w:r>
        <w:rPr>
          <w:spacing w:val="-13"/>
          <w:sz w:val="24"/>
          <w:szCs w:val="24"/>
        </w:rPr>
        <w:t xml:space="preserve"> </w:t>
      </w:r>
      <w:r>
        <w:rPr>
          <w:spacing w:val="-5"/>
          <w:sz w:val="24"/>
          <w:szCs w:val="24"/>
        </w:rPr>
        <w:t>shou</w:t>
      </w:r>
      <w:r>
        <w:rPr>
          <w:spacing w:val="-4"/>
          <w:sz w:val="24"/>
          <w:szCs w:val="24"/>
        </w:rPr>
        <w:t>l</w:t>
      </w:r>
      <w:r>
        <w:rPr>
          <w:sz w:val="24"/>
          <w:szCs w:val="24"/>
        </w:rPr>
        <w:t>d</w:t>
      </w:r>
      <w:r>
        <w:rPr>
          <w:spacing w:val="-12"/>
          <w:sz w:val="24"/>
          <w:szCs w:val="24"/>
        </w:rPr>
        <w:t xml:space="preserve"> </w:t>
      </w:r>
      <w:r>
        <w:rPr>
          <w:spacing w:val="-5"/>
          <w:sz w:val="24"/>
          <w:szCs w:val="24"/>
        </w:rPr>
        <w:t>d</w:t>
      </w:r>
      <w:r>
        <w:rPr>
          <w:spacing w:val="-6"/>
          <w:sz w:val="24"/>
          <w:szCs w:val="24"/>
        </w:rPr>
        <w:t>e</w:t>
      </w:r>
      <w:r>
        <w:rPr>
          <w:spacing w:val="-4"/>
          <w:sz w:val="24"/>
          <w:szCs w:val="24"/>
        </w:rPr>
        <w:t>t</w:t>
      </w:r>
      <w:r>
        <w:rPr>
          <w:spacing w:val="-6"/>
          <w:sz w:val="24"/>
          <w:szCs w:val="24"/>
        </w:rPr>
        <w:t>er</w:t>
      </w:r>
      <w:r>
        <w:rPr>
          <w:spacing w:val="-4"/>
          <w:sz w:val="24"/>
          <w:szCs w:val="24"/>
        </w:rPr>
        <w:t>mi</w:t>
      </w:r>
      <w:r>
        <w:rPr>
          <w:spacing w:val="-5"/>
          <w:sz w:val="24"/>
          <w:szCs w:val="24"/>
        </w:rPr>
        <w:t>n</w:t>
      </w:r>
      <w:r>
        <w:rPr>
          <w:sz w:val="24"/>
          <w:szCs w:val="24"/>
        </w:rPr>
        <w:t>e</w:t>
      </w:r>
      <w:r>
        <w:rPr>
          <w:spacing w:val="-15"/>
          <w:sz w:val="24"/>
          <w:szCs w:val="24"/>
        </w:rPr>
        <w:t xml:space="preserve"> </w:t>
      </w:r>
      <w:r>
        <w:rPr>
          <w:spacing w:val="-4"/>
          <w:sz w:val="24"/>
          <w:szCs w:val="24"/>
        </w:rPr>
        <w:t>t</w:t>
      </w:r>
      <w:r>
        <w:rPr>
          <w:spacing w:val="-5"/>
          <w:sz w:val="24"/>
          <w:szCs w:val="24"/>
        </w:rPr>
        <w:t>h</w:t>
      </w:r>
      <w:r>
        <w:rPr>
          <w:sz w:val="24"/>
          <w:szCs w:val="24"/>
        </w:rPr>
        <w:t>e</w:t>
      </w:r>
      <w:r>
        <w:rPr>
          <w:spacing w:val="-13"/>
          <w:sz w:val="24"/>
          <w:szCs w:val="24"/>
        </w:rPr>
        <w:t xml:space="preserve"> </w:t>
      </w:r>
      <w:r>
        <w:rPr>
          <w:spacing w:val="-5"/>
          <w:sz w:val="24"/>
          <w:szCs w:val="24"/>
        </w:rPr>
        <w:t>pu</w:t>
      </w:r>
      <w:r>
        <w:rPr>
          <w:spacing w:val="-6"/>
          <w:sz w:val="24"/>
          <w:szCs w:val="24"/>
        </w:rPr>
        <w:t>r</w:t>
      </w:r>
      <w:r>
        <w:rPr>
          <w:spacing w:val="-5"/>
          <w:sz w:val="24"/>
          <w:szCs w:val="24"/>
        </w:rPr>
        <w:t>pos</w:t>
      </w:r>
      <w:r>
        <w:rPr>
          <w:sz w:val="24"/>
          <w:szCs w:val="24"/>
        </w:rPr>
        <w:t>e</w:t>
      </w:r>
      <w:r>
        <w:rPr>
          <w:spacing w:val="-18"/>
          <w:sz w:val="24"/>
          <w:szCs w:val="24"/>
        </w:rPr>
        <w:t xml:space="preserve"> </w:t>
      </w:r>
      <w:r>
        <w:rPr>
          <w:spacing w:val="-5"/>
          <w:sz w:val="24"/>
          <w:szCs w:val="24"/>
        </w:rPr>
        <w:t>o</w:t>
      </w:r>
      <w:r>
        <w:rPr>
          <w:sz w:val="24"/>
          <w:szCs w:val="24"/>
        </w:rPr>
        <w:t>f</w:t>
      </w:r>
      <w:r>
        <w:rPr>
          <w:spacing w:val="-13"/>
          <w:sz w:val="24"/>
          <w:szCs w:val="24"/>
        </w:rPr>
        <w:t xml:space="preserve"> </w:t>
      </w:r>
      <w:r>
        <w:rPr>
          <w:spacing w:val="-4"/>
          <w:sz w:val="24"/>
          <w:szCs w:val="24"/>
        </w:rPr>
        <w:t>t</w:t>
      </w:r>
      <w:r>
        <w:rPr>
          <w:spacing w:val="-5"/>
          <w:sz w:val="24"/>
          <w:szCs w:val="24"/>
        </w:rPr>
        <w:t>h</w:t>
      </w:r>
      <w:r>
        <w:rPr>
          <w:sz w:val="24"/>
          <w:szCs w:val="24"/>
        </w:rPr>
        <w:t>e</w:t>
      </w:r>
      <w:r>
        <w:rPr>
          <w:spacing w:val="-13"/>
          <w:sz w:val="24"/>
          <w:szCs w:val="24"/>
        </w:rPr>
        <w:t xml:space="preserve"> </w:t>
      </w:r>
      <w:r>
        <w:rPr>
          <w:spacing w:val="-5"/>
          <w:sz w:val="24"/>
          <w:szCs w:val="24"/>
        </w:rPr>
        <w:t>d</w:t>
      </w:r>
      <w:r>
        <w:rPr>
          <w:spacing w:val="-6"/>
          <w:sz w:val="24"/>
          <w:szCs w:val="24"/>
        </w:rPr>
        <w:t>a</w:t>
      </w:r>
      <w:r>
        <w:rPr>
          <w:spacing w:val="-4"/>
          <w:sz w:val="24"/>
          <w:szCs w:val="24"/>
        </w:rPr>
        <w:t>t</w:t>
      </w:r>
      <w:r>
        <w:rPr>
          <w:spacing w:val="-6"/>
          <w:sz w:val="24"/>
          <w:szCs w:val="24"/>
        </w:rPr>
        <w:t>a</w:t>
      </w:r>
      <w:r>
        <w:rPr>
          <w:spacing w:val="-5"/>
          <w:sz w:val="24"/>
          <w:szCs w:val="24"/>
        </w:rPr>
        <w:t>b</w:t>
      </w:r>
      <w:r>
        <w:rPr>
          <w:spacing w:val="-6"/>
          <w:sz w:val="24"/>
          <w:szCs w:val="24"/>
        </w:rPr>
        <w:t>a</w:t>
      </w:r>
      <w:r>
        <w:rPr>
          <w:spacing w:val="-5"/>
          <w:sz w:val="24"/>
          <w:szCs w:val="24"/>
        </w:rPr>
        <w:t>s</w:t>
      </w:r>
      <w:r>
        <w:rPr>
          <w:sz w:val="24"/>
          <w:szCs w:val="24"/>
        </w:rPr>
        <w:t>e</w:t>
      </w:r>
      <w:r>
        <w:rPr>
          <w:spacing w:val="-13"/>
          <w:sz w:val="24"/>
          <w:szCs w:val="24"/>
        </w:rPr>
        <w:t xml:space="preserve"> </w:t>
      </w:r>
      <w:r>
        <w:rPr>
          <w:spacing w:val="-6"/>
          <w:sz w:val="24"/>
          <w:szCs w:val="24"/>
        </w:rPr>
        <w:t>a</w:t>
      </w:r>
      <w:r>
        <w:rPr>
          <w:spacing w:val="-5"/>
          <w:sz w:val="24"/>
          <w:szCs w:val="24"/>
        </w:rPr>
        <w:t>n</w:t>
      </w:r>
      <w:r>
        <w:rPr>
          <w:sz w:val="24"/>
          <w:szCs w:val="24"/>
        </w:rPr>
        <w:t>d</w:t>
      </w:r>
      <w:r>
        <w:rPr>
          <w:spacing w:val="-12"/>
          <w:sz w:val="24"/>
          <w:szCs w:val="24"/>
        </w:rPr>
        <w:t xml:space="preserve"> </w:t>
      </w:r>
      <w:r>
        <w:rPr>
          <w:spacing w:val="-7"/>
          <w:sz w:val="24"/>
          <w:szCs w:val="24"/>
        </w:rPr>
        <w:t>g</w:t>
      </w:r>
      <w:r>
        <w:rPr>
          <w:spacing w:val="-6"/>
          <w:sz w:val="24"/>
          <w:szCs w:val="24"/>
        </w:rPr>
        <w:t>a</w:t>
      </w:r>
      <w:r>
        <w:rPr>
          <w:spacing w:val="-4"/>
          <w:sz w:val="24"/>
          <w:szCs w:val="24"/>
        </w:rPr>
        <w:t>t</w:t>
      </w:r>
      <w:r>
        <w:rPr>
          <w:spacing w:val="-5"/>
          <w:sz w:val="24"/>
          <w:szCs w:val="24"/>
        </w:rPr>
        <w:t>h</w:t>
      </w:r>
      <w:r>
        <w:rPr>
          <w:spacing w:val="-6"/>
          <w:sz w:val="24"/>
          <w:szCs w:val="24"/>
        </w:rPr>
        <w:t>e</w:t>
      </w:r>
      <w:r>
        <w:rPr>
          <w:sz w:val="24"/>
          <w:szCs w:val="24"/>
        </w:rPr>
        <w:t>r</w:t>
      </w:r>
      <w:r>
        <w:rPr>
          <w:spacing w:val="-15"/>
          <w:sz w:val="24"/>
          <w:szCs w:val="24"/>
        </w:rPr>
        <w:t xml:space="preserve"> </w:t>
      </w:r>
      <w:r>
        <w:rPr>
          <w:spacing w:val="-4"/>
          <w:sz w:val="24"/>
          <w:szCs w:val="24"/>
        </w:rPr>
        <w:t>i</w:t>
      </w:r>
      <w:r>
        <w:rPr>
          <w:spacing w:val="-5"/>
          <w:sz w:val="24"/>
          <w:szCs w:val="24"/>
        </w:rPr>
        <w:t>n</w:t>
      </w:r>
      <w:r>
        <w:rPr>
          <w:spacing w:val="-6"/>
          <w:sz w:val="24"/>
          <w:szCs w:val="24"/>
        </w:rPr>
        <w:t>f</w:t>
      </w:r>
      <w:r>
        <w:rPr>
          <w:spacing w:val="-5"/>
          <w:sz w:val="24"/>
          <w:szCs w:val="24"/>
        </w:rPr>
        <w:t>o</w:t>
      </w:r>
      <w:r>
        <w:rPr>
          <w:spacing w:val="-6"/>
          <w:sz w:val="24"/>
          <w:szCs w:val="24"/>
        </w:rPr>
        <w:t>r</w:t>
      </w:r>
      <w:r>
        <w:rPr>
          <w:spacing w:val="-4"/>
          <w:sz w:val="24"/>
          <w:szCs w:val="24"/>
        </w:rPr>
        <w:t>m</w:t>
      </w:r>
      <w:r>
        <w:rPr>
          <w:spacing w:val="-6"/>
          <w:sz w:val="24"/>
          <w:szCs w:val="24"/>
        </w:rPr>
        <w:t>a</w:t>
      </w:r>
      <w:r>
        <w:rPr>
          <w:spacing w:val="-4"/>
          <w:sz w:val="24"/>
          <w:szCs w:val="24"/>
        </w:rPr>
        <w:t>ti</w:t>
      </w:r>
      <w:r>
        <w:rPr>
          <w:spacing w:val="-5"/>
          <w:sz w:val="24"/>
          <w:szCs w:val="24"/>
        </w:rPr>
        <w:t>o</w:t>
      </w:r>
      <w:r>
        <w:rPr>
          <w:sz w:val="24"/>
          <w:szCs w:val="24"/>
        </w:rPr>
        <w:t>n</w:t>
      </w:r>
      <w:r>
        <w:rPr>
          <w:spacing w:val="-14"/>
          <w:sz w:val="24"/>
          <w:szCs w:val="24"/>
        </w:rPr>
        <w:t xml:space="preserve"> </w:t>
      </w:r>
      <w:r>
        <w:rPr>
          <w:spacing w:val="-4"/>
          <w:sz w:val="24"/>
          <w:szCs w:val="24"/>
        </w:rPr>
        <w:t>t</w:t>
      </w:r>
      <w:r>
        <w:rPr>
          <w:spacing w:val="-5"/>
          <w:sz w:val="24"/>
          <w:szCs w:val="24"/>
        </w:rPr>
        <w:t>h</w:t>
      </w:r>
      <w:r>
        <w:rPr>
          <w:spacing w:val="-6"/>
          <w:sz w:val="24"/>
          <w:szCs w:val="24"/>
        </w:rPr>
        <w:t>a</w:t>
      </w:r>
      <w:r>
        <w:rPr>
          <w:sz w:val="24"/>
          <w:szCs w:val="24"/>
        </w:rPr>
        <w:t>t</w:t>
      </w:r>
      <w:r>
        <w:rPr>
          <w:spacing w:val="-12"/>
          <w:sz w:val="24"/>
          <w:szCs w:val="24"/>
        </w:rPr>
        <w:t xml:space="preserve"> </w:t>
      </w:r>
      <w:r>
        <w:rPr>
          <w:spacing w:val="-5"/>
          <w:sz w:val="24"/>
          <w:szCs w:val="24"/>
        </w:rPr>
        <w:t>w</w:t>
      </w:r>
      <w:r>
        <w:rPr>
          <w:spacing w:val="-7"/>
          <w:sz w:val="24"/>
          <w:szCs w:val="24"/>
        </w:rPr>
        <w:t>i</w:t>
      </w:r>
      <w:r>
        <w:rPr>
          <w:spacing w:val="-4"/>
          <w:sz w:val="24"/>
          <w:szCs w:val="24"/>
        </w:rPr>
        <w:t>l</w:t>
      </w:r>
      <w:r>
        <w:rPr>
          <w:sz w:val="24"/>
          <w:szCs w:val="24"/>
        </w:rPr>
        <w:t>l</w:t>
      </w:r>
      <w:r>
        <w:rPr>
          <w:spacing w:val="-14"/>
          <w:sz w:val="24"/>
          <w:szCs w:val="24"/>
        </w:rPr>
        <w:t xml:space="preserve"> </w:t>
      </w:r>
      <w:r>
        <w:rPr>
          <w:spacing w:val="-5"/>
          <w:sz w:val="24"/>
          <w:szCs w:val="24"/>
        </w:rPr>
        <w:t>b</w:t>
      </w:r>
      <w:r>
        <w:rPr>
          <w:sz w:val="24"/>
          <w:szCs w:val="24"/>
        </w:rPr>
        <w:t xml:space="preserve">e </w:t>
      </w:r>
      <w:r>
        <w:rPr>
          <w:spacing w:val="-6"/>
          <w:sz w:val="24"/>
          <w:szCs w:val="24"/>
        </w:rPr>
        <w:t>rec</w:t>
      </w:r>
      <w:r>
        <w:rPr>
          <w:spacing w:val="-5"/>
          <w:sz w:val="24"/>
          <w:szCs w:val="24"/>
        </w:rPr>
        <w:t>o</w:t>
      </w:r>
      <w:r>
        <w:rPr>
          <w:spacing w:val="-6"/>
          <w:sz w:val="24"/>
          <w:szCs w:val="24"/>
        </w:rPr>
        <w:t>r</w:t>
      </w:r>
      <w:r>
        <w:rPr>
          <w:spacing w:val="-5"/>
          <w:sz w:val="24"/>
          <w:szCs w:val="24"/>
        </w:rPr>
        <w:t>d</w:t>
      </w:r>
      <w:r>
        <w:rPr>
          <w:spacing w:val="-6"/>
          <w:sz w:val="24"/>
          <w:szCs w:val="24"/>
        </w:rPr>
        <w:t>e</w:t>
      </w:r>
      <w:r>
        <w:rPr>
          <w:sz w:val="24"/>
          <w:szCs w:val="24"/>
        </w:rPr>
        <w:t>d</w:t>
      </w:r>
      <w:r>
        <w:rPr>
          <w:spacing w:val="3"/>
          <w:sz w:val="24"/>
          <w:szCs w:val="24"/>
        </w:rPr>
        <w:t xml:space="preserve"> </w:t>
      </w:r>
      <w:r>
        <w:rPr>
          <w:spacing w:val="-4"/>
          <w:sz w:val="24"/>
          <w:szCs w:val="24"/>
        </w:rPr>
        <w:t>i</w:t>
      </w:r>
      <w:r>
        <w:rPr>
          <w:sz w:val="24"/>
          <w:szCs w:val="24"/>
        </w:rPr>
        <w:t>n</w:t>
      </w:r>
      <w:r>
        <w:rPr>
          <w:spacing w:val="3"/>
          <w:sz w:val="24"/>
          <w:szCs w:val="24"/>
        </w:rPr>
        <w:t xml:space="preserve"> </w:t>
      </w:r>
      <w:r>
        <w:rPr>
          <w:spacing w:val="-4"/>
          <w:sz w:val="24"/>
          <w:szCs w:val="24"/>
        </w:rPr>
        <w:t>t</w:t>
      </w:r>
      <w:r>
        <w:rPr>
          <w:spacing w:val="-5"/>
          <w:sz w:val="24"/>
          <w:szCs w:val="24"/>
        </w:rPr>
        <w:t>h</w:t>
      </w:r>
      <w:r>
        <w:rPr>
          <w:sz w:val="24"/>
          <w:szCs w:val="24"/>
        </w:rPr>
        <w:t>e</w:t>
      </w:r>
      <w:r>
        <w:rPr>
          <w:spacing w:val="2"/>
          <w:sz w:val="24"/>
          <w:szCs w:val="24"/>
        </w:rPr>
        <w:t xml:space="preserve"> </w:t>
      </w:r>
      <w:r>
        <w:rPr>
          <w:spacing w:val="-5"/>
          <w:sz w:val="24"/>
          <w:szCs w:val="24"/>
        </w:rPr>
        <w:t>d</w:t>
      </w:r>
      <w:r>
        <w:rPr>
          <w:spacing w:val="-6"/>
          <w:sz w:val="24"/>
          <w:szCs w:val="24"/>
        </w:rPr>
        <w:t>a</w:t>
      </w:r>
      <w:r>
        <w:rPr>
          <w:spacing w:val="-4"/>
          <w:sz w:val="24"/>
          <w:szCs w:val="24"/>
        </w:rPr>
        <w:t>t</w:t>
      </w:r>
      <w:r>
        <w:rPr>
          <w:spacing w:val="-6"/>
          <w:sz w:val="24"/>
          <w:szCs w:val="24"/>
        </w:rPr>
        <w:t>a</w:t>
      </w:r>
      <w:r>
        <w:rPr>
          <w:spacing w:val="-5"/>
          <w:sz w:val="24"/>
          <w:szCs w:val="24"/>
        </w:rPr>
        <w:t>b</w:t>
      </w:r>
      <w:r>
        <w:rPr>
          <w:spacing w:val="-6"/>
          <w:sz w:val="24"/>
          <w:szCs w:val="24"/>
        </w:rPr>
        <w:t>a</w:t>
      </w:r>
      <w:r>
        <w:rPr>
          <w:spacing w:val="-5"/>
          <w:sz w:val="24"/>
          <w:szCs w:val="24"/>
        </w:rPr>
        <w:t>s</w:t>
      </w:r>
      <w:r>
        <w:rPr>
          <w:spacing w:val="-6"/>
          <w:sz w:val="24"/>
          <w:szCs w:val="24"/>
        </w:rPr>
        <w:t>e</w:t>
      </w:r>
      <w:r>
        <w:rPr>
          <w:sz w:val="24"/>
          <w:szCs w:val="24"/>
        </w:rPr>
        <w:t>.</w:t>
      </w:r>
      <w:r>
        <w:rPr>
          <w:spacing w:val="5"/>
          <w:sz w:val="24"/>
          <w:szCs w:val="24"/>
        </w:rPr>
        <w:t xml:space="preserve"> </w:t>
      </w:r>
      <w:r>
        <w:rPr>
          <w:spacing w:val="-5"/>
          <w:sz w:val="24"/>
          <w:szCs w:val="24"/>
        </w:rPr>
        <w:t>Th</w:t>
      </w:r>
      <w:r>
        <w:rPr>
          <w:spacing w:val="-6"/>
          <w:sz w:val="24"/>
          <w:szCs w:val="24"/>
        </w:rPr>
        <w:t>e</w:t>
      </w:r>
      <w:r>
        <w:rPr>
          <w:sz w:val="24"/>
          <w:szCs w:val="24"/>
        </w:rPr>
        <w:t>n</w:t>
      </w:r>
      <w:r>
        <w:rPr>
          <w:spacing w:val="3"/>
          <w:sz w:val="24"/>
          <w:szCs w:val="24"/>
        </w:rPr>
        <w:t xml:space="preserve"> </w:t>
      </w:r>
      <w:r w:rsidR="00221A9C">
        <w:rPr>
          <w:spacing w:val="3"/>
          <w:sz w:val="24"/>
          <w:szCs w:val="24"/>
        </w:rPr>
        <w:t>s</w:t>
      </w:r>
      <w:r>
        <w:rPr>
          <w:spacing w:val="-5"/>
          <w:sz w:val="24"/>
          <w:szCs w:val="24"/>
        </w:rPr>
        <w:t>h</w:t>
      </w:r>
      <w:r>
        <w:rPr>
          <w:sz w:val="24"/>
          <w:szCs w:val="24"/>
        </w:rPr>
        <w:t>e</w:t>
      </w:r>
      <w:r>
        <w:rPr>
          <w:spacing w:val="2"/>
          <w:sz w:val="24"/>
          <w:szCs w:val="24"/>
        </w:rPr>
        <w:t xml:space="preserve"> </w:t>
      </w:r>
      <w:r>
        <w:rPr>
          <w:spacing w:val="-5"/>
          <w:sz w:val="24"/>
          <w:szCs w:val="24"/>
        </w:rPr>
        <w:t>h</w:t>
      </w:r>
      <w:r>
        <w:rPr>
          <w:spacing w:val="-6"/>
          <w:sz w:val="24"/>
          <w:szCs w:val="24"/>
        </w:rPr>
        <w:t>a</w:t>
      </w:r>
      <w:r>
        <w:rPr>
          <w:sz w:val="24"/>
          <w:szCs w:val="24"/>
        </w:rPr>
        <w:t>s</w:t>
      </w:r>
      <w:r>
        <w:rPr>
          <w:spacing w:val="3"/>
          <w:sz w:val="24"/>
          <w:szCs w:val="24"/>
        </w:rPr>
        <w:t xml:space="preserve"> </w:t>
      </w:r>
      <w:r>
        <w:rPr>
          <w:spacing w:val="-4"/>
          <w:sz w:val="24"/>
          <w:szCs w:val="24"/>
        </w:rPr>
        <w:t>t</w:t>
      </w:r>
      <w:r>
        <w:rPr>
          <w:sz w:val="24"/>
          <w:szCs w:val="24"/>
        </w:rPr>
        <w:t>o</w:t>
      </w:r>
      <w:r>
        <w:rPr>
          <w:spacing w:val="3"/>
          <w:sz w:val="24"/>
          <w:szCs w:val="24"/>
        </w:rPr>
        <w:t xml:space="preserve"> </w:t>
      </w:r>
      <w:r>
        <w:rPr>
          <w:spacing w:val="-5"/>
          <w:sz w:val="24"/>
          <w:szCs w:val="24"/>
        </w:rPr>
        <w:t>d</w:t>
      </w:r>
      <w:r>
        <w:rPr>
          <w:spacing w:val="-4"/>
          <w:sz w:val="24"/>
          <w:szCs w:val="24"/>
        </w:rPr>
        <w:t>i</w:t>
      </w:r>
      <w:r>
        <w:rPr>
          <w:spacing w:val="-5"/>
          <w:sz w:val="24"/>
          <w:szCs w:val="24"/>
        </w:rPr>
        <w:t>v</w:t>
      </w:r>
      <w:r>
        <w:rPr>
          <w:spacing w:val="-4"/>
          <w:sz w:val="24"/>
          <w:szCs w:val="24"/>
        </w:rPr>
        <w:t>i</w:t>
      </w:r>
      <w:r>
        <w:rPr>
          <w:spacing w:val="-5"/>
          <w:sz w:val="24"/>
          <w:szCs w:val="24"/>
        </w:rPr>
        <w:t>d</w:t>
      </w:r>
      <w:r>
        <w:rPr>
          <w:sz w:val="24"/>
          <w:szCs w:val="24"/>
        </w:rPr>
        <w:t>e</w:t>
      </w:r>
      <w:r>
        <w:rPr>
          <w:spacing w:val="4"/>
          <w:sz w:val="24"/>
          <w:szCs w:val="24"/>
        </w:rPr>
        <w:t xml:space="preserve"> </w:t>
      </w:r>
      <w:r>
        <w:rPr>
          <w:spacing w:val="-4"/>
          <w:sz w:val="24"/>
          <w:szCs w:val="24"/>
        </w:rPr>
        <w:t>i</w:t>
      </w:r>
      <w:r>
        <w:rPr>
          <w:spacing w:val="-5"/>
          <w:sz w:val="24"/>
          <w:szCs w:val="24"/>
        </w:rPr>
        <w:t>n</w:t>
      </w:r>
      <w:r>
        <w:rPr>
          <w:spacing w:val="-8"/>
          <w:sz w:val="24"/>
          <w:szCs w:val="24"/>
        </w:rPr>
        <w:t>f</w:t>
      </w:r>
      <w:r>
        <w:rPr>
          <w:spacing w:val="-5"/>
          <w:sz w:val="24"/>
          <w:szCs w:val="24"/>
        </w:rPr>
        <w:t>o</w:t>
      </w:r>
      <w:r>
        <w:rPr>
          <w:spacing w:val="-6"/>
          <w:sz w:val="24"/>
          <w:szCs w:val="24"/>
        </w:rPr>
        <w:t>r</w:t>
      </w:r>
      <w:r>
        <w:rPr>
          <w:spacing w:val="-4"/>
          <w:sz w:val="24"/>
          <w:szCs w:val="24"/>
        </w:rPr>
        <w:t>m</w:t>
      </w:r>
      <w:r>
        <w:rPr>
          <w:spacing w:val="-6"/>
          <w:sz w:val="24"/>
          <w:szCs w:val="24"/>
        </w:rPr>
        <w:t>a</w:t>
      </w:r>
      <w:r>
        <w:rPr>
          <w:spacing w:val="-4"/>
          <w:sz w:val="24"/>
          <w:szCs w:val="24"/>
        </w:rPr>
        <w:t>ti</w:t>
      </w:r>
      <w:r>
        <w:rPr>
          <w:spacing w:val="-5"/>
          <w:sz w:val="24"/>
          <w:szCs w:val="24"/>
        </w:rPr>
        <w:t>o</w:t>
      </w:r>
      <w:r>
        <w:rPr>
          <w:sz w:val="24"/>
          <w:szCs w:val="24"/>
        </w:rPr>
        <w:t>n</w:t>
      </w:r>
      <w:r>
        <w:rPr>
          <w:spacing w:val="3"/>
          <w:sz w:val="24"/>
          <w:szCs w:val="24"/>
        </w:rPr>
        <w:t xml:space="preserve"> </w:t>
      </w:r>
      <w:r>
        <w:rPr>
          <w:spacing w:val="-4"/>
          <w:sz w:val="24"/>
          <w:szCs w:val="24"/>
        </w:rPr>
        <w:t>i</w:t>
      </w:r>
      <w:r>
        <w:rPr>
          <w:spacing w:val="-5"/>
          <w:sz w:val="24"/>
          <w:szCs w:val="24"/>
        </w:rPr>
        <w:t>n</w:t>
      </w:r>
      <w:r>
        <w:rPr>
          <w:spacing w:val="-4"/>
          <w:sz w:val="24"/>
          <w:szCs w:val="24"/>
        </w:rPr>
        <w:t>t</w:t>
      </w:r>
      <w:r>
        <w:rPr>
          <w:sz w:val="24"/>
          <w:szCs w:val="24"/>
        </w:rPr>
        <w:t xml:space="preserve">o </w:t>
      </w:r>
      <w:r>
        <w:rPr>
          <w:spacing w:val="-4"/>
          <w:sz w:val="24"/>
          <w:szCs w:val="24"/>
        </w:rPr>
        <w:t>t</w:t>
      </w:r>
      <w:r>
        <w:rPr>
          <w:spacing w:val="-6"/>
          <w:sz w:val="24"/>
          <w:szCs w:val="24"/>
        </w:rPr>
        <w:t>a</w:t>
      </w:r>
      <w:r>
        <w:rPr>
          <w:spacing w:val="-5"/>
          <w:sz w:val="24"/>
          <w:szCs w:val="24"/>
        </w:rPr>
        <w:t>b</w:t>
      </w:r>
      <w:r>
        <w:rPr>
          <w:spacing w:val="-4"/>
          <w:sz w:val="24"/>
          <w:szCs w:val="24"/>
        </w:rPr>
        <w:t>l</w:t>
      </w:r>
      <w:r>
        <w:rPr>
          <w:spacing w:val="-6"/>
          <w:sz w:val="24"/>
          <w:szCs w:val="24"/>
        </w:rPr>
        <w:t>e</w:t>
      </w:r>
      <w:r>
        <w:rPr>
          <w:sz w:val="24"/>
          <w:szCs w:val="24"/>
        </w:rPr>
        <w:t>s</w:t>
      </w:r>
      <w:r>
        <w:rPr>
          <w:spacing w:val="3"/>
          <w:sz w:val="24"/>
          <w:szCs w:val="24"/>
        </w:rPr>
        <w:t xml:space="preserve"> </w:t>
      </w:r>
      <w:r>
        <w:rPr>
          <w:spacing w:val="-6"/>
          <w:sz w:val="24"/>
          <w:szCs w:val="24"/>
        </w:rPr>
        <w:t>a</w:t>
      </w:r>
      <w:r>
        <w:rPr>
          <w:spacing w:val="-5"/>
          <w:sz w:val="24"/>
          <w:szCs w:val="24"/>
        </w:rPr>
        <w:t>n</w:t>
      </w:r>
      <w:r>
        <w:rPr>
          <w:sz w:val="24"/>
          <w:szCs w:val="24"/>
        </w:rPr>
        <w:t>d</w:t>
      </w:r>
      <w:r>
        <w:rPr>
          <w:spacing w:val="3"/>
          <w:sz w:val="24"/>
          <w:szCs w:val="24"/>
        </w:rPr>
        <w:t xml:space="preserve"> </w:t>
      </w:r>
      <w:r>
        <w:rPr>
          <w:spacing w:val="-7"/>
          <w:sz w:val="24"/>
          <w:szCs w:val="24"/>
        </w:rPr>
        <w:t>t</w:t>
      </w:r>
      <w:r>
        <w:rPr>
          <w:spacing w:val="-5"/>
          <w:sz w:val="24"/>
          <w:szCs w:val="24"/>
        </w:rPr>
        <w:t>h</w:t>
      </w:r>
      <w:r>
        <w:rPr>
          <w:spacing w:val="-6"/>
          <w:sz w:val="24"/>
          <w:szCs w:val="24"/>
        </w:rPr>
        <w:t>e</w:t>
      </w:r>
      <w:r>
        <w:rPr>
          <w:sz w:val="24"/>
          <w:szCs w:val="24"/>
        </w:rPr>
        <w:t>n</w:t>
      </w:r>
      <w:r>
        <w:rPr>
          <w:spacing w:val="3"/>
          <w:sz w:val="24"/>
          <w:szCs w:val="24"/>
        </w:rPr>
        <w:t xml:space="preserve"> </w:t>
      </w:r>
      <w:r>
        <w:rPr>
          <w:spacing w:val="-4"/>
          <w:sz w:val="24"/>
          <w:szCs w:val="24"/>
        </w:rPr>
        <w:t>t</w:t>
      </w:r>
      <w:r>
        <w:rPr>
          <w:sz w:val="24"/>
          <w:szCs w:val="24"/>
        </w:rPr>
        <w:t>o</w:t>
      </w:r>
      <w:r>
        <w:rPr>
          <w:spacing w:val="3"/>
          <w:sz w:val="24"/>
          <w:szCs w:val="24"/>
        </w:rPr>
        <w:t xml:space="preserve"> </w:t>
      </w:r>
      <w:r>
        <w:rPr>
          <w:spacing w:val="-6"/>
          <w:sz w:val="24"/>
          <w:szCs w:val="24"/>
        </w:rPr>
        <w:t>c</w:t>
      </w:r>
      <w:r>
        <w:rPr>
          <w:spacing w:val="-5"/>
          <w:sz w:val="24"/>
          <w:szCs w:val="24"/>
        </w:rPr>
        <w:t>o</w:t>
      </w:r>
      <w:r>
        <w:rPr>
          <w:spacing w:val="-4"/>
          <w:sz w:val="24"/>
          <w:szCs w:val="24"/>
        </w:rPr>
        <w:t>l</w:t>
      </w:r>
      <w:r>
        <w:rPr>
          <w:spacing w:val="-5"/>
          <w:sz w:val="24"/>
          <w:szCs w:val="24"/>
        </w:rPr>
        <w:t>u</w:t>
      </w:r>
      <w:r>
        <w:rPr>
          <w:spacing w:val="-4"/>
          <w:sz w:val="24"/>
          <w:szCs w:val="24"/>
        </w:rPr>
        <w:t>m</w:t>
      </w:r>
      <w:r>
        <w:rPr>
          <w:spacing w:val="-5"/>
          <w:sz w:val="24"/>
          <w:szCs w:val="24"/>
        </w:rPr>
        <w:t>ns</w:t>
      </w:r>
      <w:r>
        <w:rPr>
          <w:sz w:val="24"/>
          <w:szCs w:val="24"/>
        </w:rPr>
        <w:t>.</w:t>
      </w:r>
      <w:r>
        <w:rPr>
          <w:spacing w:val="3"/>
          <w:sz w:val="24"/>
          <w:szCs w:val="24"/>
        </w:rPr>
        <w:t xml:space="preserve"> </w:t>
      </w:r>
      <w:r>
        <w:rPr>
          <w:spacing w:val="-5"/>
          <w:sz w:val="24"/>
          <w:szCs w:val="24"/>
        </w:rPr>
        <w:t>O</w:t>
      </w:r>
      <w:r>
        <w:rPr>
          <w:spacing w:val="-4"/>
          <w:sz w:val="24"/>
          <w:szCs w:val="24"/>
        </w:rPr>
        <w:t>t</w:t>
      </w:r>
      <w:r>
        <w:rPr>
          <w:spacing w:val="-5"/>
          <w:sz w:val="24"/>
          <w:szCs w:val="24"/>
        </w:rPr>
        <w:t>h</w:t>
      </w:r>
      <w:r>
        <w:rPr>
          <w:spacing w:val="-6"/>
          <w:sz w:val="24"/>
          <w:szCs w:val="24"/>
        </w:rPr>
        <w:t>e</w:t>
      </w:r>
      <w:r>
        <w:rPr>
          <w:sz w:val="24"/>
          <w:szCs w:val="24"/>
        </w:rPr>
        <w:t xml:space="preserve">r </w:t>
      </w:r>
      <w:r>
        <w:rPr>
          <w:spacing w:val="-6"/>
          <w:sz w:val="24"/>
          <w:szCs w:val="24"/>
        </w:rPr>
        <w:t>re</w:t>
      </w:r>
      <w:r>
        <w:rPr>
          <w:spacing w:val="-5"/>
          <w:sz w:val="24"/>
          <w:szCs w:val="24"/>
        </w:rPr>
        <w:t>spons</w:t>
      </w:r>
      <w:r>
        <w:rPr>
          <w:spacing w:val="-4"/>
          <w:sz w:val="24"/>
          <w:szCs w:val="24"/>
        </w:rPr>
        <w:t>i</w:t>
      </w:r>
      <w:r>
        <w:rPr>
          <w:spacing w:val="-5"/>
          <w:sz w:val="24"/>
          <w:szCs w:val="24"/>
        </w:rPr>
        <w:t>b</w:t>
      </w:r>
      <w:r>
        <w:rPr>
          <w:spacing w:val="-4"/>
          <w:sz w:val="24"/>
          <w:szCs w:val="24"/>
        </w:rPr>
        <w:t>il</w:t>
      </w:r>
      <w:r>
        <w:rPr>
          <w:spacing w:val="-7"/>
          <w:sz w:val="24"/>
          <w:szCs w:val="24"/>
        </w:rPr>
        <w:t>i</w:t>
      </w:r>
      <w:r>
        <w:rPr>
          <w:spacing w:val="-4"/>
          <w:sz w:val="24"/>
          <w:szCs w:val="24"/>
        </w:rPr>
        <w:t>ti</w:t>
      </w:r>
      <w:r>
        <w:rPr>
          <w:spacing w:val="-6"/>
          <w:sz w:val="24"/>
          <w:szCs w:val="24"/>
        </w:rPr>
        <w:t>e</w:t>
      </w:r>
      <w:r>
        <w:rPr>
          <w:sz w:val="24"/>
          <w:szCs w:val="24"/>
        </w:rPr>
        <w:t>s</w:t>
      </w:r>
      <w:r>
        <w:rPr>
          <w:spacing w:val="-9"/>
          <w:sz w:val="24"/>
          <w:szCs w:val="24"/>
        </w:rPr>
        <w:t xml:space="preserve"> </w:t>
      </w:r>
      <w:r>
        <w:rPr>
          <w:spacing w:val="-5"/>
          <w:sz w:val="24"/>
          <w:szCs w:val="24"/>
        </w:rPr>
        <w:t>o</w:t>
      </w:r>
      <w:r>
        <w:rPr>
          <w:sz w:val="24"/>
          <w:szCs w:val="24"/>
        </w:rPr>
        <w:t>f</w:t>
      </w:r>
      <w:r>
        <w:rPr>
          <w:spacing w:val="-10"/>
          <w:sz w:val="24"/>
          <w:szCs w:val="24"/>
        </w:rPr>
        <w:t xml:space="preserve"> </w:t>
      </w:r>
      <w:r>
        <w:rPr>
          <w:spacing w:val="-5"/>
          <w:sz w:val="24"/>
          <w:szCs w:val="24"/>
        </w:rPr>
        <w:t>d</w:t>
      </w:r>
      <w:r>
        <w:rPr>
          <w:spacing w:val="-6"/>
          <w:sz w:val="24"/>
          <w:szCs w:val="24"/>
        </w:rPr>
        <w:t>a</w:t>
      </w:r>
      <w:r>
        <w:rPr>
          <w:spacing w:val="-4"/>
          <w:sz w:val="24"/>
          <w:szCs w:val="24"/>
        </w:rPr>
        <w:t>t</w:t>
      </w:r>
      <w:r>
        <w:rPr>
          <w:spacing w:val="-6"/>
          <w:sz w:val="24"/>
          <w:szCs w:val="24"/>
        </w:rPr>
        <w:t>a</w:t>
      </w:r>
      <w:r>
        <w:rPr>
          <w:spacing w:val="-5"/>
          <w:sz w:val="24"/>
          <w:szCs w:val="24"/>
        </w:rPr>
        <w:t>b</w:t>
      </w:r>
      <w:r>
        <w:rPr>
          <w:spacing w:val="-6"/>
          <w:sz w:val="24"/>
          <w:szCs w:val="24"/>
        </w:rPr>
        <w:t>a</w:t>
      </w:r>
      <w:r>
        <w:rPr>
          <w:spacing w:val="-7"/>
          <w:sz w:val="24"/>
          <w:szCs w:val="24"/>
        </w:rPr>
        <w:t>s</w:t>
      </w:r>
      <w:r>
        <w:rPr>
          <w:sz w:val="24"/>
          <w:szCs w:val="24"/>
        </w:rPr>
        <w:t>e</w:t>
      </w:r>
      <w:r>
        <w:rPr>
          <w:spacing w:val="-11"/>
          <w:sz w:val="24"/>
          <w:szCs w:val="24"/>
        </w:rPr>
        <w:t xml:space="preserve"> </w:t>
      </w:r>
      <w:r>
        <w:rPr>
          <w:spacing w:val="-5"/>
          <w:sz w:val="24"/>
          <w:szCs w:val="24"/>
        </w:rPr>
        <w:t>d</w:t>
      </w:r>
      <w:r>
        <w:rPr>
          <w:spacing w:val="-6"/>
          <w:sz w:val="24"/>
          <w:szCs w:val="24"/>
        </w:rPr>
        <w:t>e</w:t>
      </w:r>
      <w:r>
        <w:rPr>
          <w:spacing w:val="-5"/>
          <w:sz w:val="24"/>
          <w:szCs w:val="24"/>
        </w:rPr>
        <w:t>s</w:t>
      </w:r>
      <w:r>
        <w:rPr>
          <w:spacing w:val="-4"/>
          <w:sz w:val="24"/>
          <w:szCs w:val="24"/>
        </w:rPr>
        <w:t>i</w:t>
      </w:r>
      <w:r>
        <w:rPr>
          <w:spacing w:val="-7"/>
          <w:sz w:val="24"/>
          <w:szCs w:val="24"/>
        </w:rPr>
        <w:t>g</w:t>
      </w:r>
      <w:r>
        <w:rPr>
          <w:spacing w:val="-5"/>
          <w:sz w:val="24"/>
          <w:szCs w:val="24"/>
        </w:rPr>
        <w:t>n</w:t>
      </w:r>
      <w:r>
        <w:rPr>
          <w:spacing w:val="-6"/>
          <w:sz w:val="24"/>
          <w:szCs w:val="24"/>
        </w:rPr>
        <w:t>e</w:t>
      </w:r>
      <w:r>
        <w:rPr>
          <w:sz w:val="24"/>
          <w:szCs w:val="24"/>
        </w:rPr>
        <w:t>r</w:t>
      </w:r>
      <w:r>
        <w:rPr>
          <w:spacing w:val="-8"/>
          <w:sz w:val="24"/>
          <w:szCs w:val="24"/>
        </w:rPr>
        <w:t xml:space="preserve"> </w:t>
      </w:r>
      <w:r>
        <w:rPr>
          <w:spacing w:val="-6"/>
          <w:sz w:val="24"/>
          <w:szCs w:val="24"/>
        </w:rPr>
        <w:t>ar</w:t>
      </w:r>
      <w:r>
        <w:rPr>
          <w:sz w:val="24"/>
          <w:szCs w:val="24"/>
        </w:rPr>
        <w:t>e</w:t>
      </w:r>
      <w:r>
        <w:rPr>
          <w:spacing w:val="-11"/>
          <w:sz w:val="24"/>
          <w:szCs w:val="24"/>
        </w:rPr>
        <w:t xml:space="preserve"> </w:t>
      </w:r>
      <w:r>
        <w:rPr>
          <w:spacing w:val="-6"/>
          <w:sz w:val="24"/>
          <w:szCs w:val="24"/>
        </w:rPr>
        <w:t>a</w:t>
      </w:r>
      <w:r>
        <w:rPr>
          <w:sz w:val="24"/>
          <w:szCs w:val="24"/>
        </w:rPr>
        <w:t>s</w:t>
      </w:r>
      <w:r>
        <w:rPr>
          <w:spacing w:val="-9"/>
          <w:sz w:val="24"/>
          <w:szCs w:val="24"/>
        </w:rPr>
        <w:t xml:space="preserve"> </w:t>
      </w:r>
      <w:r>
        <w:rPr>
          <w:spacing w:val="-6"/>
          <w:sz w:val="24"/>
          <w:szCs w:val="24"/>
        </w:rPr>
        <w:t>f</w:t>
      </w:r>
      <w:r>
        <w:rPr>
          <w:spacing w:val="-5"/>
          <w:sz w:val="24"/>
          <w:szCs w:val="24"/>
        </w:rPr>
        <w:t>o</w:t>
      </w:r>
      <w:r>
        <w:rPr>
          <w:spacing w:val="-4"/>
          <w:sz w:val="24"/>
          <w:szCs w:val="24"/>
        </w:rPr>
        <w:t>ll</w:t>
      </w:r>
      <w:r>
        <w:rPr>
          <w:spacing w:val="-5"/>
          <w:sz w:val="24"/>
          <w:szCs w:val="24"/>
        </w:rPr>
        <w:t>ows</w:t>
      </w:r>
      <w:r>
        <w:rPr>
          <w:sz w:val="24"/>
          <w:szCs w:val="24"/>
        </w:rPr>
        <w:t>:</w:t>
      </w:r>
    </w:p>
    <w:p w14:paraId="63BF94B4" w14:textId="77777777" w:rsidR="00CE409C" w:rsidRDefault="009B090C" w:rsidP="00090A5B">
      <w:pPr>
        <w:spacing w:before="73"/>
        <w:ind w:left="500"/>
        <w:jc w:val="both"/>
        <w:rPr>
          <w:sz w:val="24"/>
          <w:szCs w:val="24"/>
        </w:rPr>
      </w:pPr>
      <w:r>
        <w:rPr>
          <w:rFonts w:ascii="Arial" w:eastAsia="Arial" w:hAnsi="Arial" w:cs="Arial"/>
          <w:sz w:val="24"/>
          <w:szCs w:val="24"/>
        </w:rPr>
        <w:lastRenderedPageBreak/>
        <w:t xml:space="preserve">•  </w:t>
      </w:r>
      <w:r>
        <w:rPr>
          <w:rFonts w:ascii="Arial" w:eastAsia="Arial" w:hAnsi="Arial" w:cs="Arial"/>
          <w:spacing w:val="14"/>
          <w:sz w:val="24"/>
          <w:szCs w:val="24"/>
        </w:rPr>
        <w:t xml:space="preserve"> </w:t>
      </w:r>
      <w:r>
        <w:rPr>
          <w:spacing w:val="1"/>
          <w:sz w:val="24"/>
          <w:szCs w:val="24"/>
        </w:rPr>
        <w:t>S</w:t>
      </w:r>
      <w:r>
        <w:rPr>
          <w:sz w:val="24"/>
          <w:szCs w:val="24"/>
        </w:rPr>
        <w:t>p</w:t>
      </w:r>
      <w:r>
        <w:rPr>
          <w:spacing w:val="-1"/>
          <w:sz w:val="24"/>
          <w:szCs w:val="24"/>
        </w:rPr>
        <w:t>ec</w:t>
      </w:r>
      <w:r>
        <w:rPr>
          <w:sz w:val="24"/>
          <w:szCs w:val="24"/>
        </w:rPr>
        <w:t>i</w:t>
      </w:r>
      <w:r>
        <w:rPr>
          <w:spacing w:val="2"/>
          <w:sz w:val="24"/>
          <w:szCs w:val="24"/>
        </w:rPr>
        <w:t>f</w:t>
      </w:r>
      <w:r>
        <w:rPr>
          <w:sz w:val="24"/>
          <w:szCs w:val="24"/>
        </w:rPr>
        <w:t>y</w:t>
      </w:r>
      <w:r>
        <w:rPr>
          <w:spacing w:val="-5"/>
          <w:sz w:val="24"/>
          <w:szCs w:val="24"/>
        </w:rPr>
        <w:t xml:space="preserve"> </w:t>
      </w:r>
      <w:r>
        <w:rPr>
          <w:spacing w:val="2"/>
          <w:sz w:val="24"/>
          <w:szCs w:val="24"/>
        </w:rPr>
        <w:t>p</w:t>
      </w:r>
      <w:r>
        <w:rPr>
          <w:sz w:val="24"/>
          <w:szCs w:val="24"/>
        </w:rPr>
        <w:t>rim</w:t>
      </w:r>
      <w:r>
        <w:rPr>
          <w:spacing w:val="-1"/>
          <w:sz w:val="24"/>
          <w:szCs w:val="24"/>
        </w:rPr>
        <w:t>a</w:t>
      </w:r>
      <w:r>
        <w:rPr>
          <w:spacing w:val="4"/>
          <w:sz w:val="24"/>
          <w:szCs w:val="24"/>
        </w:rPr>
        <w:t>r</w:t>
      </w:r>
      <w:r>
        <w:rPr>
          <w:sz w:val="24"/>
          <w:szCs w:val="24"/>
        </w:rPr>
        <w:t>y</w:t>
      </w:r>
      <w:r>
        <w:rPr>
          <w:spacing w:val="-5"/>
          <w:sz w:val="24"/>
          <w:szCs w:val="24"/>
        </w:rPr>
        <w:t xml:space="preserve"> </w:t>
      </w:r>
      <w:r>
        <w:rPr>
          <w:sz w:val="24"/>
          <w:szCs w:val="24"/>
        </w:rPr>
        <w:t>k</w:t>
      </w:r>
      <w:r>
        <w:rPr>
          <w:spacing w:val="4"/>
          <w:sz w:val="24"/>
          <w:szCs w:val="24"/>
        </w:rPr>
        <w:t>e</w:t>
      </w:r>
      <w:r>
        <w:rPr>
          <w:spacing w:val="-5"/>
          <w:sz w:val="24"/>
          <w:szCs w:val="24"/>
        </w:rPr>
        <w:t>y</w:t>
      </w:r>
      <w:r>
        <w:rPr>
          <w:sz w:val="24"/>
          <w:szCs w:val="24"/>
        </w:rPr>
        <w:t>s.</w:t>
      </w:r>
    </w:p>
    <w:p w14:paraId="47B8BA98" w14:textId="77777777" w:rsidR="00CE409C" w:rsidRDefault="00CE409C" w:rsidP="00090A5B">
      <w:pPr>
        <w:spacing w:before="8" w:line="120" w:lineRule="exact"/>
        <w:jc w:val="both"/>
        <w:rPr>
          <w:sz w:val="13"/>
          <w:szCs w:val="13"/>
        </w:rPr>
      </w:pPr>
    </w:p>
    <w:p w14:paraId="14DB4711" w14:textId="77777777" w:rsidR="00CE409C" w:rsidRDefault="009B090C" w:rsidP="00090A5B">
      <w:pPr>
        <w:ind w:left="500"/>
        <w:jc w:val="both"/>
        <w:rPr>
          <w:sz w:val="24"/>
          <w:szCs w:val="24"/>
        </w:rPr>
      </w:pPr>
      <w:r>
        <w:rPr>
          <w:rFonts w:ascii="Arial" w:eastAsia="Arial" w:hAnsi="Arial" w:cs="Arial"/>
          <w:sz w:val="24"/>
          <w:szCs w:val="24"/>
        </w:rPr>
        <w:t xml:space="preserve">•  </w:t>
      </w:r>
      <w:r>
        <w:rPr>
          <w:rFonts w:ascii="Arial" w:eastAsia="Arial" w:hAnsi="Arial" w:cs="Arial"/>
          <w:spacing w:val="14"/>
          <w:sz w:val="24"/>
          <w:szCs w:val="24"/>
        </w:rPr>
        <w:t xml:space="preserve"> </w:t>
      </w:r>
      <w:r>
        <w:rPr>
          <w:spacing w:val="1"/>
          <w:sz w:val="24"/>
          <w:szCs w:val="24"/>
        </w:rPr>
        <w:t>S</w:t>
      </w:r>
      <w:r>
        <w:rPr>
          <w:spacing w:val="-1"/>
          <w:sz w:val="24"/>
          <w:szCs w:val="24"/>
        </w:rPr>
        <w:t>e</w:t>
      </w:r>
      <w:r>
        <w:rPr>
          <w:sz w:val="24"/>
          <w:szCs w:val="24"/>
        </w:rPr>
        <w:t xml:space="preserve">t up </w:t>
      </w:r>
      <w:r>
        <w:rPr>
          <w:spacing w:val="1"/>
          <w:sz w:val="24"/>
          <w:szCs w:val="24"/>
        </w:rPr>
        <w:t>t</w:t>
      </w:r>
      <w:r>
        <w:rPr>
          <w:spacing w:val="-1"/>
          <w:sz w:val="24"/>
          <w:szCs w:val="24"/>
        </w:rPr>
        <w:t>a</w:t>
      </w:r>
      <w:r>
        <w:rPr>
          <w:sz w:val="24"/>
          <w:szCs w:val="24"/>
        </w:rPr>
        <w:t xml:space="preserve">ble </w:t>
      </w:r>
      <w:r>
        <w:rPr>
          <w:spacing w:val="-1"/>
          <w:sz w:val="24"/>
          <w:szCs w:val="24"/>
        </w:rPr>
        <w:t>re</w:t>
      </w:r>
      <w:r>
        <w:rPr>
          <w:sz w:val="24"/>
          <w:szCs w:val="24"/>
        </w:rPr>
        <w:t>lationships.</w:t>
      </w:r>
    </w:p>
    <w:p w14:paraId="3B421597" w14:textId="77777777" w:rsidR="00CE409C" w:rsidRDefault="00CE409C" w:rsidP="00090A5B">
      <w:pPr>
        <w:spacing w:before="8" w:line="120" w:lineRule="exact"/>
        <w:jc w:val="both"/>
        <w:rPr>
          <w:sz w:val="13"/>
          <w:szCs w:val="13"/>
        </w:rPr>
      </w:pPr>
    </w:p>
    <w:p w14:paraId="71432775" w14:textId="77777777" w:rsidR="00CE409C" w:rsidRDefault="009B090C" w:rsidP="00090A5B">
      <w:pPr>
        <w:ind w:left="500"/>
        <w:jc w:val="both"/>
        <w:rPr>
          <w:sz w:val="24"/>
          <w:szCs w:val="24"/>
        </w:rPr>
      </w:pPr>
      <w:r>
        <w:rPr>
          <w:rFonts w:ascii="Arial" w:eastAsia="Arial" w:hAnsi="Arial" w:cs="Arial"/>
          <w:sz w:val="24"/>
          <w:szCs w:val="24"/>
        </w:rPr>
        <w:t xml:space="preserve">•  </w:t>
      </w:r>
      <w:r>
        <w:rPr>
          <w:rFonts w:ascii="Arial" w:eastAsia="Arial" w:hAnsi="Arial" w:cs="Arial"/>
          <w:spacing w:val="14"/>
          <w:sz w:val="24"/>
          <w:szCs w:val="24"/>
        </w:rPr>
        <w:t xml:space="preserve"> </w:t>
      </w:r>
      <w:r>
        <w:rPr>
          <w:sz w:val="24"/>
          <w:szCs w:val="24"/>
        </w:rPr>
        <w:t>R</w:t>
      </w:r>
      <w:r>
        <w:rPr>
          <w:spacing w:val="-1"/>
          <w:sz w:val="24"/>
          <w:szCs w:val="24"/>
        </w:rPr>
        <w:t>e</w:t>
      </w:r>
      <w:r>
        <w:rPr>
          <w:sz w:val="24"/>
          <w:szCs w:val="24"/>
        </w:rPr>
        <w:t>fine</w:t>
      </w:r>
      <w:r>
        <w:rPr>
          <w:spacing w:val="-1"/>
          <w:sz w:val="24"/>
          <w:szCs w:val="24"/>
        </w:rPr>
        <w:t xml:space="preserve"> a</w:t>
      </w:r>
      <w:r>
        <w:rPr>
          <w:sz w:val="24"/>
          <w:szCs w:val="24"/>
        </w:rPr>
        <w:t xml:space="preserve">nd </w:t>
      </w:r>
      <w:r>
        <w:rPr>
          <w:spacing w:val="-1"/>
          <w:sz w:val="24"/>
          <w:szCs w:val="24"/>
        </w:rPr>
        <w:t>e</w:t>
      </w:r>
      <w:r>
        <w:rPr>
          <w:sz w:val="24"/>
          <w:szCs w:val="24"/>
        </w:rPr>
        <w:t>n</w:t>
      </w:r>
      <w:r>
        <w:rPr>
          <w:spacing w:val="2"/>
          <w:sz w:val="24"/>
          <w:szCs w:val="24"/>
        </w:rPr>
        <w:t>h</w:t>
      </w:r>
      <w:r>
        <w:rPr>
          <w:spacing w:val="-1"/>
          <w:sz w:val="24"/>
          <w:szCs w:val="24"/>
        </w:rPr>
        <w:t>a</w:t>
      </w:r>
      <w:r>
        <w:rPr>
          <w:sz w:val="24"/>
          <w:szCs w:val="24"/>
        </w:rPr>
        <w:t>n</w:t>
      </w:r>
      <w:r>
        <w:rPr>
          <w:spacing w:val="1"/>
          <w:sz w:val="24"/>
          <w:szCs w:val="24"/>
        </w:rPr>
        <w:t>c</w:t>
      </w:r>
      <w:r>
        <w:rPr>
          <w:sz w:val="24"/>
          <w:szCs w:val="24"/>
        </w:rPr>
        <w:t>e</w:t>
      </w:r>
      <w:r>
        <w:rPr>
          <w:spacing w:val="-1"/>
          <w:sz w:val="24"/>
          <w:szCs w:val="24"/>
        </w:rPr>
        <w:t xml:space="preserve"> </w:t>
      </w:r>
      <w:r>
        <w:rPr>
          <w:sz w:val="24"/>
          <w:szCs w:val="24"/>
        </w:rPr>
        <w:t>d</w:t>
      </w:r>
      <w:r>
        <w:rPr>
          <w:spacing w:val="-1"/>
          <w:sz w:val="24"/>
          <w:szCs w:val="24"/>
        </w:rPr>
        <w:t>e</w:t>
      </w:r>
      <w:r>
        <w:rPr>
          <w:sz w:val="24"/>
          <w:szCs w:val="24"/>
        </w:rPr>
        <w:t>s</w:t>
      </w:r>
      <w:r>
        <w:rPr>
          <w:spacing w:val="3"/>
          <w:sz w:val="24"/>
          <w:szCs w:val="24"/>
        </w:rPr>
        <w:t>i</w:t>
      </w:r>
      <w:r>
        <w:rPr>
          <w:spacing w:val="-2"/>
          <w:sz w:val="24"/>
          <w:szCs w:val="24"/>
        </w:rPr>
        <w:t>g</w:t>
      </w:r>
      <w:r>
        <w:rPr>
          <w:sz w:val="24"/>
          <w:szCs w:val="24"/>
        </w:rPr>
        <w:t>n.</w:t>
      </w:r>
    </w:p>
    <w:p w14:paraId="384D9908" w14:textId="77777777" w:rsidR="00CE409C" w:rsidRDefault="00CE409C" w:rsidP="00090A5B">
      <w:pPr>
        <w:spacing w:before="8" w:line="120" w:lineRule="exact"/>
        <w:jc w:val="both"/>
        <w:rPr>
          <w:sz w:val="13"/>
          <w:szCs w:val="13"/>
        </w:rPr>
      </w:pPr>
    </w:p>
    <w:p w14:paraId="13F4A68B" w14:textId="77777777" w:rsidR="00CE409C" w:rsidRDefault="009B090C" w:rsidP="00090A5B">
      <w:pPr>
        <w:ind w:left="500"/>
        <w:jc w:val="both"/>
        <w:rPr>
          <w:sz w:val="24"/>
          <w:szCs w:val="24"/>
        </w:rPr>
      </w:pPr>
      <w:r>
        <w:rPr>
          <w:rFonts w:ascii="Arial" w:eastAsia="Arial" w:hAnsi="Arial" w:cs="Arial"/>
          <w:sz w:val="24"/>
          <w:szCs w:val="24"/>
        </w:rPr>
        <w:t xml:space="preserve">•  </w:t>
      </w:r>
      <w:r>
        <w:rPr>
          <w:rFonts w:ascii="Arial" w:eastAsia="Arial" w:hAnsi="Arial" w:cs="Arial"/>
          <w:spacing w:val="14"/>
          <w:sz w:val="24"/>
          <w:szCs w:val="24"/>
        </w:rPr>
        <w:t xml:space="preserve"> </w:t>
      </w:r>
      <w:r>
        <w:rPr>
          <w:sz w:val="24"/>
          <w:szCs w:val="24"/>
        </w:rPr>
        <w:t>App</w:t>
      </w:r>
      <w:r>
        <w:rPr>
          <w:spacing w:val="2"/>
          <w:sz w:val="24"/>
          <w:szCs w:val="24"/>
        </w:rPr>
        <w:t>l</w:t>
      </w:r>
      <w:r>
        <w:rPr>
          <w:sz w:val="24"/>
          <w:szCs w:val="24"/>
        </w:rPr>
        <w:t>y</w:t>
      </w:r>
      <w:r>
        <w:rPr>
          <w:spacing w:val="-5"/>
          <w:sz w:val="24"/>
          <w:szCs w:val="24"/>
        </w:rPr>
        <w:t xml:space="preserve"> </w:t>
      </w:r>
      <w:r>
        <w:rPr>
          <w:sz w:val="24"/>
          <w:szCs w:val="24"/>
        </w:rPr>
        <w:t>nor</w:t>
      </w:r>
      <w:r>
        <w:rPr>
          <w:spacing w:val="2"/>
          <w:sz w:val="24"/>
          <w:szCs w:val="24"/>
        </w:rPr>
        <w:t>m</w:t>
      </w:r>
      <w:r>
        <w:rPr>
          <w:spacing w:val="-1"/>
          <w:sz w:val="24"/>
          <w:szCs w:val="24"/>
        </w:rPr>
        <w:t>a</w:t>
      </w:r>
      <w:r>
        <w:rPr>
          <w:sz w:val="24"/>
          <w:szCs w:val="24"/>
        </w:rPr>
        <w:t>l</w:t>
      </w:r>
      <w:r>
        <w:rPr>
          <w:spacing w:val="1"/>
          <w:sz w:val="24"/>
          <w:szCs w:val="24"/>
        </w:rPr>
        <w:t>iz</w:t>
      </w:r>
      <w:r>
        <w:rPr>
          <w:spacing w:val="-1"/>
          <w:sz w:val="24"/>
          <w:szCs w:val="24"/>
        </w:rPr>
        <w:t>a</w:t>
      </w:r>
      <w:r>
        <w:rPr>
          <w:sz w:val="24"/>
          <w:szCs w:val="24"/>
        </w:rPr>
        <w:t>t</w:t>
      </w:r>
      <w:r>
        <w:rPr>
          <w:spacing w:val="1"/>
          <w:sz w:val="24"/>
          <w:szCs w:val="24"/>
        </w:rPr>
        <w:t>i</w:t>
      </w:r>
      <w:r>
        <w:rPr>
          <w:sz w:val="24"/>
          <w:szCs w:val="24"/>
        </w:rPr>
        <w:t>on r</w:t>
      </w:r>
      <w:r>
        <w:rPr>
          <w:spacing w:val="-1"/>
          <w:sz w:val="24"/>
          <w:szCs w:val="24"/>
        </w:rPr>
        <w:t>u</w:t>
      </w:r>
      <w:r>
        <w:rPr>
          <w:sz w:val="24"/>
          <w:szCs w:val="24"/>
        </w:rPr>
        <w:t xml:space="preserve">les to </w:t>
      </w:r>
      <w:r>
        <w:rPr>
          <w:spacing w:val="-1"/>
          <w:sz w:val="24"/>
          <w:szCs w:val="24"/>
        </w:rPr>
        <w:t>e</w:t>
      </w:r>
      <w:r>
        <w:rPr>
          <w:sz w:val="24"/>
          <w:szCs w:val="24"/>
        </w:rPr>
        <w:t>nsure</w:t>
      </w:r>
      <w:r>
        <w:rPr>
          <w:spacing w:val="-1"/>
          <w:sz w:val="24"/>
          <w:szCs w:val="24"/>
        </w:rPr>
        <w:t xml:space="preserve"> </w:t>
      </w:r>
      <w:r>
        <w:rPr>
          <w:sz w:val="24"/>
          <w:szCs w:val="24"/>
        </w:rPr>
        <w:t>tabl</w:t>
      </w:r>
      <w:r>
        <w:rPr>
          <w:spacing w:val="-1"/>
          <w:sz w:val="24"/>
          <w:szCs w:val="24"/>
        </w:rPr>
        <w:t>e</w:t>
      </w:r>
      <w:r>
        <w:rPr>
          <w:sz w:val="24"/>
          <w:szCs w:val="24"/>
        </w:rPr>
        <w:t xml:space="preserve">s </w:t>
      </w:r>
      <w:r>
        <w:rPr>
          <w:spacing w:val="1"/>
          <w:sz w:val="24"/>
          <w:szCs w:val="24"/>
        </w:rPr>
        <w:t>a</w:t>
      </w:r>
      <w:r>
        <w:rPr>
          <w:sz w:val="24"/>
          <w:szCs w:val="24"/>
        </w:rPr>
        <w:t>re</w:t>
      </w:r>
      <w:r>
        <w:rPr>
          <w:spacing w:val="-2"/>
          <w:sz w:val="24"/>
          <w:szCs w:val="24"/>
        </w:rPr>
        <w:t xml:space="preserve"> </w:t>
      </w:r>
      <w:r>
        <w:rPr>
          <w:sz w:val="24"/>
          <w:szCs w:val="24"/>
        </w:rPr>
        <w:t>str</w:t>
      </w:r>
      <w:r>
        <w:rPr>
          <w:spacing w:val="2"/>
          <w:sz w:val="24"/>
          <w:szCs w:val="24"/>
        </w:rPr>
        <w:t>u</w:t>
      </w:r>
      <w:r>
        <w:rPr>
          <w:spacing w:val="-1"/>
          <w:sz w:val="24"/>
          <w:szCs w:val="24"/>
        </w:rPr>
        <w:t>c</w:t>
      </w:r>
      <w:r>
        <w:rPr>
          <w:sz w:val="24"/>
          <w:szCs w:val="24"/>
        </w:rPr>
        <w:t>tur</w:t>
      </w:r>
      <w:r>
        <w:rPr>
          <w:spacing w:val="-1"/>
          <w:sz w:val="24"/>
          <w:szCs w:val="24"/>
        </w:rPr>
        <w:t>e</w:t>
      </w:r>
      <w:r>
        <w:rPr>
          <w:sz w:val="24"/>
          <w:szCs w:val="24"/>
        </w:rPr>
        <w:t xml:space="preserve">d </w:t>
      </w:r>
      <w:r>
        <w:rPr>
          <w:spacing w:val="-1"/>
          <w:sz w:val="24"/>
          <w:szCs w:val="24"/>
        </w:rPr>
        <w:t>c</w:t>
      </w:r>
      <w:r>
        <w:rPr>
          <w:spacing w:val="2"/>
          <w:sz w:val="24"/>
          <w:szCs w:val="24"/>
        </w:rPr>
        <w:t>o</w:t>
      </w:r>
      <w:r>
        <w:rPr>
          <w:sz w:val="24"/>
          <w:szCs w:val="24"/>
        </w:rPr>
        <w:t>r</w:t>
      </w:r>
      <w:r>
        <w:rPr>
          <w:spacing w:val="-1"/>
          <w:sz w:val="24"/>
          <w:szCs w:val="24"/>
        </w:rPr>
        <w:t>r</w:t>
      </w:r>
      <w:r>
        <w:rPr>
          <w:spacing w:val="1"/>
          <w:sz w:val="24"/>
          <w:szCs w:val="24"/>
        </w:rPr>
        <w:t>e</w:t>
      </w:r>
      <w:r>
        <w:rPr>
          <w:spacing w:val="-1"/>
          <w:sz w:val="24"/>
          <w:szCs w:val="24"/>
        </w:rPr>
        <w:t>c</w:t>
      </w:r>
      <w:r>
        <w:rPr>
          <w:sz w:val="24"/>
          <w:szCs w:val="24"/>
        </w:rPr>
        <w:t>t</w:t>
      </w:r>
      <w:r>
        <w:rPr>
          <w:spacing w:val="3"/>
          <w:sz w:val="24"/>
          <w:szCs w:val="24"/>
        </w:rPr>
        <w:t>l</w:t>
      </w:r>
      <w:r>
        <w:rPr>
          <w:spacing w:val="-5"/>
          <w:sz w:val="24"/>
          <w:szCs w:val="24"/>
        </w:rPr>
        <w:t>y</w:t>
      </w:r>
      <w:r>
        <w:rPr>
          <w:sz w:val="24"/>
          <w:szCs w:val="24"/>
        </w:rPr>
        <w:t>.</w:t>
      </w:r>
    </w:p>
    <w:p w14:paraId="2BA5E5C9" w14:textId="77777777" w:rsidR="00CE409C" w:rsidRDefault="00CE409C" w:rsidP="00090A5B">
      <w:pPr>
        <w:spacing w:before="8" w:line="120" w:lineRule="exact"/>
        <w:jc w:val="both"/>
        <w:rPr>
          <w:sz w:val="13"/>
          <w:szCs w:val="13"/>
        </w:rPr>
      </w:pPr>
    </w:p>
    <w:p w14:paraId="166D07D8" w14:textId="77777777" w:rsidR="00CE409C" w:rsidRDefault="009B090C" w:rsidP="00090A5B">
      <w:pPr>
        <w:ind w:left="500"/>
        <w:jc w:val="both"/>
        <w:rPr>
          <w:sz w:val="24"/>
          <w:szCs w:val="24"/>
        </w:rPr>
      </w:pPr>
      <w:r>
        <w:rPr>
          <w:rFonts w:ascii="Arial" w:eastAsia="Arial" w:hAnsi="Arial" w:cs="Arial"/>
          <w:sz w:val="24"/>
          <w:szCs w:val="24"/>
        </w:rPr>
        <w:t xml:space="preserve">•  </w:t>
      </w:r>
      <w:r>
        <w:rPr>
          <w:rFonts w:ascii="Arial" w:eastAsia="Arial" w:hAnsi="Arial" w:cs="Arial"/>
          <w:spacing w:val="14"/>
          <w:sz w:val="24"/>
          <w:szCs w:val="24"/>
        </w:rPr>
        <w:t xml:space="preserve"> </w:t>
      </w:r>
      <w:r>
        <w:rPr>
          <w:sz w:val="24"/>
          <w:szCs w:val="24"/>
        </w:rPr>
        <w:t>Coordinate</w:t>
      </w:r>
      <w:r>
        <w:rPr>
          <w:spacing w:val="-1"/>
          <w:sz w:val="24"/>
          <w:szCs w:val="24"/>
        </w:rPr>
        <w:t xml:space="preserve"> </w:t>
      </w:r>
      <w:r>
        <w:rPr>
          <w:sz w:val="24"/>
          <w:szCs w:val="24"/>
        </w:rPr>
        <w:t>info</w:t>
      </w:r>
      <w:r>
        <w:rPr>
          <w:spacing w:val="-1"/>
          <w:sz w:val="24"/>
          <w:szCs w:val="24"/>
        </w:rPr>
        <w:t>r</w:t>
      </w:r>
      <w:r>
        <w:rPr>
          <w:sz w:val="24"/>
          <w:szCs w:val="24"/>
        </w:rPr>
        <w:t>mation s</w:t>
      </w:r>
      <w:r>
        <w:rPr>
          <w:spacing w:val="-4"/>
          <w:sz w:val="24"/>
          <w:szCs w:val="24"/>
        </w:rPr>
        <w:t>y</w:t>
      </w:r>
      <w:r>
        <w:rPr>
          <w:spacing w:val="2"/>
          <w:sz w:val="24"/>
          <w:szCs w:val="24"/>
        </w:rPr>
        <w:t>s</w:t>
      </w:r>
      <w:r>
        <w:rPr>
          <w:sz w:val="24"/>
          <w:szCs w:val="24"/>
        </w:rPr>
        <w:t>tems with pr</w:t>
      </w:r>
      <w:r>
        <w:rPr>
          <w:spacing w:val="1"/>
          <w:sz w:val="24"/>
          <w:szCs w:val="24"/>
        </w:rPr>
        <w:t>o</w:t>
      </w:r>
      <w:r>
        <w:rPr>
          <w:spacing w:val="-2"/>
          <w:sz w:val="24"/>
          <w:szCs w:val="24"/>
        </w:rPr>
        <w:t>g</w:t>
      </w:r>
      <w:r>
        <w:rPr>
          <w:spacing w:val="1"/>
          <w:sz w:val="24"/>
          <w:szCs w:val="24"/>
        </w:rPr>
        <w:t>r</w:t>
      </w:r>
      <w:r>
        <w:rPr>
          <w:spacing w:val="-1"/>
          <w:sz w:val="24"/>
          <w:szCs w:val="24"/>
        </w:rPr>
        <w:t>a</w:t>
      </w:r>
      <w:r>
        <w:rPr>
          <w:sz w:val="24"/>
          <w:szCs w:val="24"/>
        </w:rPr>
        <w:t>m ob</w:t>
      </w:r>
      <w:r>
        <w:rPr>
          <w:spacing w:val="1"/>
          <w:sz w:val="24"/>
          <w:szCs w:val="24"/>
        </w:rPr>
        <w:t>j</w:t>
      </w:r>
      <w:r>
        <w:rPr>
          <w:spacing w:val="-1"/>
          <w:sz w:val="24"/>
          <w:szCs w:val="24"/>
        </w:rPr>
        <w:t>ec</w:t>
      </w:r>
      <w:r>
        <w:rPr>
          <w:sz w:val="24"/>
          <w:szCs w:val="24"/>
        </w:rPr>
        <w:t>t</w:t>
      </w:r>
      <w:r>
        <w:rPr>
          <w:spacing w:val="1"/>
          <w:sz w:val="24"/>
          <w:szCs w:val="24"/>
        </w:rPr>
        <w:t>i</w:t>
      </w:r>
      <w:r>
        <w:rPr>
          <w:sz w:val="24"/>
          <w:szCs w:val="24"/>
        </w:rPr>
        <w:t>v</w:t>
      </w:r>
      <w:r>
        <w:rPr>
          <w:spacing w:val="-1"/>
          <w:sz w:val="24"/>
          <w:szCs w:val="24"/>
        </w:rPr>
        <w:t>e</w:t>
      </w:r>
      <w:r>
        <w:rPr>
          <w:sz w:val="24"/>
          <w:szCs w:val="24"/>
        </w:rPr>
        <w:t>s.</w:t>
      </w:r>
    </w:p>
    <w:p w14:paraId="6FD2A94E" w14:textId="77777777" w:rsidR="00CE409C" w:rsidRDefault="00CE409C" w:rsidP="00090A5B">
      <w:pPr>
        <w:spacing w:before="8" w:line="120" w:lineRule="exact"/>
        <w:jc w:val="both"/>
        <w:rPr>
          <w:sz w:val="13"/>
          <w:szCs w:val="13"/>
        </w:rPr>
      </w:pPr>
    </w:p>
    <w:p w14:paraId="7FB60C3E" w14:textId="77777777" w:rsidR="00CE409C" w:rsidRDefault="009B090C" w:rsidP="00090A5B">
      <w:pPr>
        <w:ind w:left="500"/>
        <w:jc w:val="both"/>
        <w:rPr>
          <w:sz w:val="24"/>
          <w:szCs w:val="24"/>
        </w:rPr>
      </w:pPr>
      <w:r>
        <w:rPr>
          <w:rFonts w:ascii="Arial" w:eastAsia="Arial" w:hAnsi="Arial" w:cs="Arial"/>
          <w:sz w:val="24"/>
          <w:szCs w:val="24"/>
        </w:rPr>
        <w:t xml:space="preserve">•  </w:t>
      </w:r>
      <w:r>
        <w:rPr>
          <w:rFonts w:ascii="Arial" w:eastAsia="Arial" w:hAnsi="Arial" w:cs="Arial"/>
          <w:spacing w:val="14"/>
          <w:sz w:val="24"/>
          <w:szCs w:val="24"/>
        </w:rPr>
        <w:t xml:space="preserve"> </w:t>
      </w:r>
      <w:r>
        <w:rPr>
          <w:sz w:val="24"/>
          <w:szCs w:val="24"/>
        </w:rPr>
        <w:t>Cr</w:t>
      </w:r>
      <w:r>
        <w:rPr>
          <w:spacing w:val="-2"/>
          <w:sz w:val="24"/>
          <w:szCs w:val="24"/>
        </w:rPr>
        <w:t>e</w:t>
      </w:r>
      <w:r>
        <w:rPr>
          <w:spacing w:val="-1"/>
          <w:sz w:val="24"/>
          <w:szCs w:val="24"/>
        </w:rPr>
        <w:t>a</w:t>
      </w:r>
      <w:r>
        <w:rPr>
          <w:sz w:val="24"/>
          <w:szCs w:val="24"/>
        </w:rPr>
        <w:t>te d</w:t>
      </w:r>
      <w:r>
        <w:rPr>
          <w:spacing w:val="-1"/>
          <w:sz w:val="24"/>
          <w:szCs w:val="24"/>
        </w:rPr>
        <w:t>a</w:t>
      </w:r>
      <w:r>
        <w:rPr>
          <w:spacing w:val="3"/>
          <w:sz w:val="24"/>
          <w:szCs w:val="24"/>
        </w:rPr>
        <w:t>t</w:t>
      </w:r>
      <w:r>
        <w:rPr>
          <w:sz w:val="24"/>
          <w:szCs w:val="24"/>
        </w:rPr>
        <w:t>a</w:t>
      </w:r>
      <w:r>
        <w:rPr>
          <w:spacing w:val="-1"/>
          <w:sz w:val="24"/>
          <w:szCs w:val="24"/>
        </w:rPr>
        <w:t xml:space="preserve"> </w:t>
      </w:r>
      <w:r>
        <w:rPr>
          <w:sz w:val="24"/>
          <w:szCs w:val="24"/>
        </w:rPr>
        <w:t>m</w:t>
      </w:r>
      <w:r>
        <w:rPr>
          <w:spacing w:val="1"/>
          <w:sz w:val="24"/>
          <w:szCs w:val="24"/>
        </w:rPr>
        <w:t>i</w:t>
      </w:r>
      <w:r>
        <w:rPr>
          <w:spacing w:val="-2"/>
          <w:sz w:val="24"/>
          <w:szCs w:val="24"/>
        </w:rPr>
        <w:t>g</w:t>
      </w:r>
      <w:r>
        <w:rPr>
          <w:spacing w:val="1"/>
          <w:sz w:val="24"/>
          <w:szCs w:val="24"/>
        </w:rPr>
        <w:t>r</w:t>
      </w:r>
      <w:r>
        <w:rPr>
          <w:spacing w:val="-1"/>
          <w:sz w:val="24"/>
          <w:szCs w:val="24"/>
        </w:rPr>
        <w:t>a</w:t>
      </w:r>
      <w:r>
        <w:rPr>
          <w:sz w:val="24"/>
          <w:szCs w:val="24"/>
        </w:rPr>
        <w:t>t</w:t>
      </w:r>
      <w:r>
        <w:rPr>
          <w:spacing w:val="1"/>
          <w:sz w:val="24"/>
          <w:szCs w:val="24"/>
        </w:rPr>
        <w:t>i</w:t>
      </w:r>
      <w:r>
        <w:rPr>
          <w:sz w:val="24"/>
          <w:szCs w:val="24"/>
        </w:rPr>
        <w:t>on/c</w:t>
      </w:r>
      <w:r>
        <w:rPr>
          <w:spacing w:val="2"/>
          <w:sz w:val="24"/>
          <w:szCs w:val="24"/>
        </w:rPr>
        <w:t>o</w:t>
      </w:r>
      <w:r>
        <w:rPr>
          <w:sz w:val="24"/>
          <w:szCs w:val="24"/>
        </w:rPr>
        <w:t>nv</w:t>
      </w:r>
      <w:r>
        <w:rPr>
          <w:spacing w:val="-1"/>
          <w:sz w:val="24"/>
          <w:szCs w:val="24"/>
        </w:rPr>
        <w:t>e</w:t>
      </w:r>
      <w:r>
        <w:rPr>
          <w:sz w:val="24"/>
          <w:szCs w:val="24"/>
        </w:rPr>
        <w:t>rsion te</w:t>
      </w:r>
      <w:r>
        <w:rPr>
          <w:spacing w:val="-1"/>
          <w:sz w:val="24"/>
          <w:szCs w:val="24"/>
        </w:rPr>
        <w:t>c</w:t>
      </w:r>
      <w:r>
        <w:rPr>
          <w:sz w:val="24"/>
          <w:szCs w:val="24"/>
        </w:rPr>
        <w:t xml:space="preserve">hniques </w:t>
      </w:r>
      <w:r>
        <w:rPr>
          <w:spacing w:val="-1"/>
          <w:sz w:val="24"/>
          <w:szCs w:val="24"/>
        </w:rPr>
        <w:t>f</w:t>
      </w:r>
      <w:r>
        <w:rPr>
          <w:spacing w:val="2"/>
          <w:sz w:val="24"/>
          <w:szCs w:val="24"/>
        </w:rPr>
        <w:t>o</w:t>
      </w:r>
      <w:r>
        <w:rPr>
          <w:sz w:val="24"/>
          <w:szCs w:val="24"/>
        </w:rPr>
        <w:t xml:space="preserve">r </w:t>
      </w:r>
      <w:r>
        <w:rPr>
          <w:spacing w:val="2"/>
          <w:sz w:val="24"/>
          <w:szCs w:val="24"/>
        </w:rPr>
        <w:t>s</w:t>
      </w:r>
      <w:r>
        <w:rPr>
          <w:spacing w:val="-5"/>
          <w:sz w:val="24"/>
          <w:szCs w:val="24"/>
        </w:rPr>
        <w:t>y</w:t>
      </w:r>
      <w:r>
        <w:rPr>
          <w:spacing w:val="2"/>
          <w:sz w:val="24"/>
          <w:szCs w:val="24"/>
        </w:rPr>
        <w:t>s</w:t>
      </w:r>
      <w:r>
        <w:rPr>
          <w:sz w:val="24"/>
          <w:szCs w:val="24"/>
        </w:rPr>
        <w:t xml:space="preserve">tem </w:t>
      </w:r>
      <w:r>
        <w:rPr>
          <w:spacing w:val="-1"/>
          <w:sz w:val="24"/>
          <w:szCs w:val="24"/>
        </w:rPr>
        <w:t>c</w:t>
      </w:r>
      <w:r>
        <w:rPr>
          <w:sz w:val="24"/>
          <w:szCs w:val="24"/>
        </w:rPr>
        <w:t>on</w:t>
      </w:r>
      <w:r>
        <w:rPr>
          <w:spacing w:val="2"/>
          <w:sz w:val="24"/>
          <w:szCs w:val="24"/>
        </w:rPr>
        <w:t>v</w:t>
      </w:r>
      <w:r>
        <w:rPr>
          <w:spacing w:val="-1"/>
          <w:sz w:val="24"/>
          <w:szCs w:val="24"/>
        </w:rPr>
        <w:t>e</w:t>
      </w:r>
      <w:r>
        <w:rPr>
          <w:sz w:val="24"/>
          <w:szCs w:val="24"/>
        </w:rPr>
        <w:t>rsions or u</w:t>
      </w:r>
      <w:r>
        <w:rPr>
          <w:spacing w:val="2"/>
          <w:sz w:val="24"/>
          <w:szCs w:val="24"/>
        </w:rPr>
        <w:t>p</w:t>
      </w:r>
      <w:r>
        <w:rPr>
          <w:spacing w:val="-2"/>
          <w:sz w:val="24"/>
          <w:szCs w:val="24"/>
        </w:rPr>
        <w:t>g</w:t>
      </w:r>
      <w:r>
        <w:rPr>
          <w:spacing w:val="1"/>
          <w:sz w:val="24"/>
          <w:szCs w:val="24"/>
        </w:rPr>
        <w:t>r</w:t>
      </w:r>
      <w:r>
        <w:rPr>
          <w:spacing w:val="-1"/>
          <w:sz w:val="24"/>
          <w:szCs w:val="24"/>
        </w:rPr>
        <w:t>a</w:t>
      </w:r>
      <w:r>
        <w:rPr>
          <w:sz w:val="24"/>
          <w:szCs w:val="24"/>
        </w:rPr>
        <w:t>d</w:t>
      </w:r>
      <w:r>
        <w:rPr>
          <w:spacing w:val="-1"/>
          <w:sz w:val="24"/>
          <w:szCs w:val="24"/>
        </w:rPr>
        <w:t>e</w:t>
      </w:r>
      <w:r>
        <w:rPr>
          <w:sz w:val="24"/>
          <w:szCs w:val="24"/>
        </w:rPr>
        <w:t>s.</w:t>
      </w:r>
    </w:p>
    <w:p w14:paraId="0600B0EB" w14:textId="77777777" w:rsidR="00CE409C" w:rsidRDefault="00CE409C" w:rsidP="00090A5B">
      <w:pPr>
        <w:spacing w:line="200" w:lineRule="exact"/>
        <w:jc w:val="both"/>
      </w:pPr>
    </w:p>
    <w:p w14:paraId="638FEDBA" w14:textId="77777777" w:rsidR="00CE409C" w:rsidRDefault="00CE409C" w:rsidP="00090A5B">
      <w:pPr>
        <w:spacing w:line="200" w:lineRule="exact"/>
        <w:jc w:val="both"/>
      </w:pPr>
    </w:p>
    <w:p w14:paraId="239FE7EA" w14:textId="77777777" w:rsidR="00CE409C" w:rsidRDefault="00CE409C" w:rsidP="00090A5B">
      <w:pPr>
        <w:spacing w:before="15" w:line="240" w:lineRule="exact"/>
        <w:jc w:val="both"/>
        <w:rPr>
          <w:sz w:val="24"/>
          <w:szCs w:val="24"/>
        </w:rPr>
      </w:pPr>
    </w:p>
    <w:p w14:paraId="4890D2B3" w14:textId="28BEED72" w:rsidR="00CE409C" w:rsidRDefault="009B090C" w:rsidP="001D6257">
      <w:pPr>
        <w:jc w:val="both"/>
        <w:rPr>
          <w:sz w:val="24"/>
          <w:szCs w:val="24"/>
        </w:rPr>
      </w:pPr>
      <w:r>
        <w:rPr>
          <w:spacing w:val="-5"/>
          <w:sz w:val="24"/>
          <w:szCs w:val="24"/>
        </w:rPr>
        <w:t>Us</w:t>
      </w:r>
      <w:r>
        <w:rPr>
          <w:spacing w:val="-6"/>
          <w:sz w:val="24"/>
          <w:szCs w:val="24"/>
        </w:rPr>
        <w:t>e</w:t>
      </w:r>
      <w:r>
        <w:rPr>
          <w:sz w:val="24"/>
          <w:szCs w:val="24"/>
        </w:rPr>
        <w:t>r</w:t>
      </w:r>
      <w:r>
        <w:rPr>
          <w:spacing w:val="-8"/>
          <w:sz w:val="24"/>
          <w:szCs w:val="24"/>
        </w:rPr>
        <w:t xml:space="preserve"> I</w:t>
      </w:r>
      <w:r>
        <w:rPr>
          <w:spacing w:val="-5"/>
          <w:sz w:val="24"/>
          <w:szCs w:val="24"/>
        </w:rPr>
        <w:t>n</w:t>
      </w:r>
      <w:r>
        <w:rPr>
          <w:spacing w:val="-4"/>
          <w:sz w:val="24"/>
          <w:szCs w:val="24"/>
        </w:rPr>
        <w:t>t</w:t>
      </w:r>
      <w:r>
        <w:rPr>
          <w:spacing w:val="-6"/>
          <w:sz w:val="24"/>
          <w:szCs w:val="24"/>
        </w:rPr>
        <w:t>erf</w:t>
      </w:r>
      <w:r>
        <w:rPr>
          <w:spacing w:val="-3"/>
          <w:sz w:val="24"/>
          <w:szCs w:val="24"/>
        </w:rPr>
        <w:t>a</w:t>
      </w:r>
      <w:r>
        <w:rPr>
          <w:spacing w:val="-6"/>
          <w:sz w:val="24"/>
          <w:szCs w:val="24"/>
        </w:rPr>
        <w:t>c</w:t>
      </w:r>
      <w:r>
        <w:rPr>
          <w:sz w:val="24"/>
          <w:szCs w:val="24"/>
        </w:rPr>
        <w:t>e</w:t>
      </w:r>
      <w:r>
        <w:rPr>
          <w:spacing w:val="-11"/>
          <w:sz w:val="24"/>
          <w:szCs w:val="24"/>
        </w:rPr>
        <w:t xml:space="preserve"> </w:t>
      </w:r>
      <w:r>
        <w:rPr>
          <w:spacing w:val="-5"/>
          <w:sz w:val="24"/>
          <w:szCs w:val="24"/>
        </w:rPr>
        <w:t>D</w:t>
      </w:r>
      <w:r>
        <w:rPr>
          <w:spacing w:val="-6"/>
          <w:sz w:val="24"/>
          <w:szCs w:val="24"/>
        </w:rPr>
        <w:t>e</w:t>
      </w:r>
      <w:r>
        <w:rPr>
          <w:spacing w:val="-5"/>
          <w:sz w:val="24"/>
          <w:szCs w:val="24"/>
        </w:rPr>
        <w:t>s</w:t>
      </w:r>
      <w:r>
        <w:rPr>
          <w:spacing w:val="-2"/>
          <w:sz w:val="24"/>
          <w:szCs w:val="24"/>
        </w:rPr>
        <w:t>i</w:t>
      </w:r>
      <w:r>
        <w:rPr>
          <w:spacing w:val="-7"/>
          <w:sz w:val="24"/>
          <w:szCs w:val="24"/>
        </w:rPr>
        <w:t>g</w:t>
      </w:r>
      <w:r>
        <w:rPr>
          <w:spacing w:val="-5"/>
          <w:sz w:val="24"/>
          <w:szCs w:val="24"/>
        </w:rPr>
        <w:t>n</w:t>
      </w:r>
      <w:r>
        <w:rPr>
          <w:spacing w:val="-6"/>
          <w:sz w:val="24"/>
          <w:szCs w:val="24"/>
        </w:rPr>
        <w:t>er</w:t>
      </w:r>
      <w:r>
        <w:rPr>
          <w:sz w:val="24"/>
          <w:szCs w:val="24"/>
        </w:rPr>
        <w:t>:</w:t>
      </w:r>
      <w:r>
        <w:rPr>
          <w:spacing w:val="-6"/>
          <w:sz w:val="24"/>
          <w:szCs w:val="24"/>
        </w:rPr>
        <w:t xml:space="preserve"> </w:t>
      </w:r>
      <w:proofErr w:type="spellStart"/>
      <w:proofErr w:type="gramStart"/>
      <w:r w:rsidR="001D6257" w:rsidRPr="001D6257">
        <w:rPr>
          <w:b/>
          <w:spacing w:val="-6"/>
          <w:sz w:val="24"/>
          <w:szCs w:val="24"/>
        </w:rPr>
        <w:t>S.Murfi</w:t>
      </w:r>
      <w:proofErr w:type="spellEnd"/>
      <w:proofErr w:type="gramEnd"/>
      <w:r w:rsidR="001D6257" w:rsidRPr="001D6257">
        <w:rPr>
          <w:b/>
          <w:spacing w:val="-6"/>
          <w:sz w:val="24"/>
          <w:szCs w:val="24"/>
        </w:rPr>
        <w:t xml:space="preserve"> </w:t>
      </w:r>
      <w:r>
        <w:rPr>
          <w:spacing w:val="-8"/>
          <w:sz w:val="24"/>
          <w:szCs w:val="24"/>
        </w:rPr>
        <w:t>(</w:t>
      </w:r>
      <w:r>
        <w:rPr>
          <w:spacing w:val="-4"/>
          <w:sz w:val="24"/>
          <w:szCs w:val="24"/>
        </w:rPr>
        <w:t>P</w:t>
      </w:r>
      <w:r>
        <w:rPr>
          <w:spacing w:val="-6"/>
          <w:sz w:val="24"/>
          <w:szCs w:val="24"/>
        </w:rPr>
        <w:t>ar</w:t>
      </w:r>
      <w:r>
        <w:rPr>
          <w:sz w:val="24"/>
          <w:szCs w:val="24"/>
        </w:rPr>
        <w:t>t</w:t>
      </w:r>
      <w:r>
        <w:rPr>
          <w:spacing w:val="-9"/>
          <w:sz w:val="24"/>
          <w:szCs w:val="24"/>
        </w:rPr>
        <w:t xml:space="preserve"> </w:t>
      </w:r>
      <w:r>
        <w:rPr>
          <w:spacing w:val="-4"/>
          <w:sz w:val="24"/>
          <w:szCs w:val="24"/>
        </w:rPr>
        <w:t>t</w:t>
      </w:r>
      <w:r>
        <w:rPr>
          <w:spacing w:val="-7"/>
          <w:sz w:val="24"/>
          <w:szCs w:val="24"/>
        </w:rPr>
        <w:t>i</w:t>
      </w:r>
      <w:r>
        <w:rPr>
          <w:spacing w:val="-4"/>
          <w:sz w:val="24"/>
          <w:szCs w:val="24"/>
        </w:rPr>
        <w:t>m</w:t>
      </w:r>
      <w:r>
        <w:rPr>
          <w:spacing w:val="-6"/>
          <w:sz w:val="24"/>
          <w:szCs w:val="24"/>
        </w:rPr>
        <w:t>e</w:t>
      </w:r>
      <w:r>
        <w:rPr>
          <w:sz w:val="24"/>
          <w:szCs w:val="24"/>
        </w:rPr>
        <w:t>)</w:t>
      </w:r>
    </w:p>
    <w:p w14:paraId="76EFFCEF" w14:textId="77777777" w:rsidR="00CE409C" w:rsidRDefault="00CE409C" w:rsidP="00090A5B">
      <w:pPr>
        <w:spacing w:before="4" w:line="120" w:lineRule="exact"/>
        <w:jc w:val="both"/>
        <w:rPr>
          <w:sz w:val="13"/>
          <w:szCs w:val="13"/>
        </w:rPr>
      </w:pPr>
    </w:p>
    <w:p w14:paraId="6FC749D8" w14:textId="774FEA7B" w:rsidR="00CE409C" w:rsidRDefault="009B090C" w:rsidP="00090A5B">
      <w:pPr>
        <w:spacing w:line="359" w:lineRule="auto"/>
        <w:ind w:left="140" w:right="88"/>
        <w:jc w:val="both"/>
        <w:rPr>
          <w:sz w:val="24"/>
          <w:szCs w:val="24"/>
        </w:rPr>
      </w:pPr>
      <w:r>
        <w:rPr>
          <w:spacing w:val="-5"/>
          <w:sz w:val="24"/>
          <w:szCs w:val="24"/>
        </w:rPr>
        <w:t>Us</w:t>
      </w:r>
      <w:r>
        <w:rPr>
          <w:spacing w:val="-6"/>
          <w:sz w:val="24"/>
          <w:szCs w:val="24"/>
        </w:rPr>
        <w:t>e</w:t>
      </w:r>
      <w:r>
        <w:rPr>
          <w:sz w:val="24"/>
          <w:szCs w:val="24"/>
        </w:rPr>
        <w:t>r</w:t>
      </w:r>
      <w:r>
        <w:rPr>
          <w:spacing w:val="-15"/>
          <w:sz w:val="24"/>
          <w:szCs w:val="24"/>
        </w:rPr>
        <w:t xml:space="preserve"> </w:t>
      </w:r>
      <w:r>
        <w:rPr>
          <w:spacing w:val="-4"/>
          <w:sz w:val="24"/>
          <w:szCs w:val="24"/>
        </w:rPr>
        <w:t>i</w:t>
      </w:r>
      <w:r>
        <w:rPr>
          <w:spacing w:val="-5"/>
          <w:sz w:val="24"/>
          <w:szCs w:val="24"/>
        </w:rPr>
        <w:t>n</w:t>
      </w:r>
      <w:r>
        <w:rPr>
          <w:spacing w:val="-4"/>
          <w:sz w:val="24"/>
          <w:szCs w:val="24"/>
        </w:rPr>
        <w:t>t</w:t>
      </w:r>
      <w:r>
        <w:rPr>
          <w:spacing w:val="-6"/>
          <w:sz w:val="24"/>
          <w:szCs w:val="24"/>
        </w:rPr>
        <w:t>erfac</w:t>
      </w:r>
      <w:r>
        <w:rPr>
          <w:sz w:val="24"/>
          <w:szCs w:val="24"/>
        </w:rPr>
        <w:t>e</w:t>
      </w:r>
      <w:r>
        <w:rPr>
          <w:spacing w:val="-15"/>
          <w:sz w:val="24"/>
          <w:szCs w:val="24"/>
        </w:rPr>
        <w:t xml:space="preserve"> </w:t>
      </w:r>
      <w:r>
        <w:rPr>
          <w:spacing w:val="-5"/>
          <w:sz w:val="24"/>
          <w:szCs w:val="24"/>
        </w:rPr>
        <w:t>d</w:t>
      </w:r>
      <w:r>
        <w:rPr>
          <w:spacing w:val="-6"/>
          <w:sz w:val="24"/>
          <w:szCs w:val="24"/>
        </w:rPr>
        <w:t>e</w:t>
      </w:r>
      <w:r>
        <w:rPr>
          <w:spacing w:val="-5"/>
          <w:sz w:val="24"/>
          <w:szCs w:val="24"/>
        </w:rPr>
        <w:t>s</w:t>
      </w:r>
      <w:r>
        <w:rPr>
          <w:spacing w:val="-2"/>
          <w:sz w:val="24"/>
          <w:szCs w:val="24"/>
        </w:rPr>
        <w:t>i</w:t>
      </w:r>
      <w:r>
        <w:rPr>
          <w:spacing w:val="-7"/>
          <w:sz w:val="24"/>
          <w:szCs w:val="24"/>
        </w:rPr>
        <w:t>g</w:t>
      </w:r>
      <w:r>
        <w:rPr>
          <w:spacing w:val="-5"/>
          <w:sz w:val="24"/>
          <w:szCs w:val="24"/>
        </w:rPr>
        <w:t>n</w:t>
      </w:r>
      <w:r>
        <w:rPr>
          <w:spacing w:val="-6"/>
          <w:sz w:val="24"/>
          <w:szCs w:val="24"/>
        </w:rPr>
        <w:t>e</w:t>
      </w:r>
      <w:r>
        <w:rPr>
          <w:sz w:val="24"/>
          <w:szCs w:val="24"/>
        </w:rPr>
        <w:t>r</w:t>
      </w:r>
      <w:r>
        <w:rPr>
          <w:spacing w:val="-15"/>
          <w:sz w:val="24"/>
          <w:szCs w:val="24"/>
        </w:rPr>
        <w:t xml:space="preserve"> </w:t>
      </w:r>
      <w:r>
        <w:rPr>
          <w:spacing w:val="-5"/>
          <w:sz w:val="24"/>
          <w:szCs w:val="24"/>
        </w:rPr>
        <w:t>o</w:t>
      </w:r>
      <w:r>
        <w:rPr>
          <w:sz w:val="24"/>
          <w:szCs w:val="24"/>
        </w:rPr>
        <w:t>f</w:t>
      </w:r>
      <w:r>
        <w:rPr>
          <w:spacing w:val="-15"/>
          <w:sz w:val="24"/>
          <w:szCs w:val="24"/>
        </w:rPr>
        <w:t xml:space="preserve"> </w:t>
      </w:r>
      <w:r>
        <w:rPr>
          <w:spacing w:val="-2"/>
          <w:sz w:val="24"/>
          <w:szCs w:val="24"/>
        </w:rPr>
        <w:t>t</w:t>
      </w:r>
      <w:r>
        <w:rPr>
          <w:spacing w:val="-5"/>
          <w:sz w:val="24"/>
          <w:szCs w:val="24"/>
        </w:rPr>
        <w:t>h</w:t>
      </w:r>
      <w:r>
        <w:rPr>
          <w:sz w:val="24"/>
          <w:szCs w:val="24"/>
        </w:rPr>
        <w:t>e</w:t>
      </w:r>
      <w:r>
        <w:rPr>
          <w:spacing w:val="-15"/>
          <w:sz w:val="24"/>
          <w:szCs w:val="24"/>
        </w:rPr>
        <w:t xml:space="preserve"> </w:t>
      </w:r>
      <w:r w:rsidR="00343AE6">
        <w:rPr>
          <w:spacing w:val="-4"/>
          <w:sz w:val="24"/>
          <w:szCs w:val="24"/>
        </w:rPr>
        <w:t xml:space="preserve">ABC </w:t>
      </w:r>
      <w:r w:rsidR="00632862">
        <w:rPr>
          <w:spacing w:val="-4"/>
          <w:sz w:val="24"/>
          <w:szCs w:val="24"/>
        </w:rPr>
        <w:t>Cafeteria</w:t>
      </w:r>
      <w:r>
        <w:rPr>
          <w:spacing w:val="-19"/>
          <w:sz w:val="24"/>
          <w:szCs w:val="24"/>
        </w:rPr>
        <w:t xml:space="preserve"> </w:t>
      </w:r>
      <w:r>
        <w:rPr>
          <w:spacing w:val="-2"/>
          <w:sz w:val="24"/>
          <w:szCs w:val="24"/>
        </w:rPr>
        <w:t>m</w:t>
      </w:r>
      <w:r>
        <w:rPr>
          <w:spacing w:val="-6"/>
          <w:sz w:val="24"/>
          <w:szCs w:val="24"/>
        </w:rPr>
        <w:t>a</w:t>
      </w:r>
      <w:r>
        <w:rPr>
          <w:spacing w:val="-5"/>
          <w:sz w:val="24"/>
          <w:szCs w:val="24"/>
        </w:rPr>
        <w:t>n</w:t>
      </w:r>
      <w:r>
        <w:rPr>
          <w:spacing w:val="-3"/>
          <w:sz w:val="24"/>
          <w:szCs w:val="24"/>
        </w:rPr>
        <w:t>a</w:t>
      </w:r>
      <w:r>
        <w:rPr>
          <w:spacing w:val="-7"/>
          <w:sz w:val="24"/>
          <w:szCs w:val="24"/>
        </w:rPr>
        <w:t>g</w:t>
      </w:r>
      <w:r>
        <w:rPr>
          <w:spacing w:val="-6"/>
          <w:sz w:val="24"/>
          <w:szCs w:val="24"/>
        </w:rPr>
        <w:t>e</w:t>
      </w:r>
      <w:r>
        <w:rPr>
          <w:spacing w:val="-4"/>
          <w:sz w:val="24"/>
          <w:szCs w:val="24"/>
        </w:rPr>
        <w:t>m</w:t>
      </w:r>
      <w:r>
        <w:rPr>
          <w:spacing w:val="-6"/>
          <w:sz w:val="24"/>
          <w:szCs w:val="24"/>
        </w:rPr>
        <w:t>e</w:t>
      </w:r>
      <w:r>
        <w:rPr>
          <w:spacing w:val="-5"/>
          <w:sz w:val="24"/>
          <w:szCs w:val="24"/>
        </w:rPr>
        <w:t>n</w:t>
      </w:r>
      <w:r>
        <w:rPr>
          <w:sz w:val="24"/>
          <w:szCs w:val="24"/>
        </w:rPr>
        <w:t>t</w:t>
      </w:r>
      <w:r>
        <w:rPr>
          <w:spacing w:val="-14"/>
          <w:sz w:val="24"/>
          <w:szCs w:val="24"/>
        </w:rPr>
        <w:t xml:space="preserve"> </w:t>
      </w:r>
      <w:r>
        <w:rPr>
          <w:spacing w:val="-1"/>
          <w:sz w:val="24"/>
          <w:szCs w:val="24"/>
        </w:rPr>
        <w:t>s</w:t>
      </w:r>
      <w:r>
        <w:rPr>
          <w:spacing w:val="-10"/>
          <w:sz w:val="24"/>
          <w:szCs w:val="24"/>
        </w:rPr>
        <w:t>y</w:t>
      </w:r>
      <w:r>
        <w:rPr>
          <w:spacing w:val="-5"/>
          <w:sz w:val="24"/>
          <w:szCs w:val="24"/>
        </w:rPr>
        <w:t>s</w:t>
      </w:r>
      <w:r>
        <w:rPr>
          <w:spacing w:val="-4"/>
          <w:sz w:val="24"/>
          <w:szCs w:val="24"/>
        </w:rPr>
        <w:t>t</w:t>
      </w:r>
      <w:r>
        <w:rPr>
          <w:spacing w:val="-6"/>
          <w:sz w:val="24"/>
          <w:szCs w:val="24"/>
        </w:rPr>
        <w:t>e</w:t>
      </w:r>
      <w:r>
        <w:rPr>
          <w:sz w:val="24"/>
          <w:szCs w:val="24"/>
        </w:rPr>
        <w:t>m</w:t>
      </w:r>
      <w:r>
        <w:rPr>
          <w:spacing w:val="-14"/>
          <w:sz w:val="24"/>
          <w:szCs w:val="24"/>
        </w:rPr>
        <w:t xml:space="preserve"> </w:t>
      </w:r>
      <w:r>
        <w:rPr>
          <w:spacing w:val="-4"/>
          <w:sz w:val="24"/>
          <w:szCs w:val="24"/>
        </w:rPr>
        <w:t>i</w:t>
      </w:r>
      <w:r>
        <w:rPr>
          <w:sz w:val="24"/>
          <w:szCs w:val="24"/>
        </w:rPr>
        <w:t>s</w:t>
      </w:r>
      <w:r>
        <w:rPr>
          <w:spacing w:val="-14"/>
          <w:sz w:val="24"/>
          <w:szCs w:val="24"/>
        </w:rPr>
        <w:t xml:space="preserve"> </w:t>
      </w:r>
      <w:r>
        <w:rPr>
          <w:spacing w:val="-6"/>
          <w:sz w:val="24"/>
          <w:szCs w:val="24"/>
        </w:rPr>
        <w:t>re</w:t>
      </w:r>
      <w:r>
        <w:rPr>
          <w:spacing w:val="-5"/>
          <w:sz w:val="24"/>
          <w:szCs w:val="24"/>
        </w:rPr>
        <w:t>spons</w:t>
      </w:r>
      <w:r>
        <w:rPr>
          <w:spacing w:val="-4"/>
          <w:sz w:val="24"/>
          <w:szCs w:val="24"/>
        </w:rPr>
        <w:t>i</w:t>
      </w:r>
      <w:r>
        <w:rPr>
          <w:spacing w:val="-5"/>
          <w:sz w:val="24"/>
          <w:szCs w:val="24"/>
        </w:rPr>
        <w:t>b</w:t>
      </w:r>
      <w:r>
        <w:rPr>
          <w:spacing w:val="-4"/>
          <w:sz w:val="24"/>
          <w:szCs w:val="24"/>
        </w:rPr>
        <w:t>l</w:t>
      </w:r>
      <w:r>
        <w:rPr>
          <w:sz w:val="24"/>
          <w:szCs w:val="24"/>
        </w:rPr>
        <w:t>e</w:t>
      </w:r>
      <w:r>
        <w:rPr>
          <w:spacing w:val="-15"/>
          <w:sz w:val="24"/>
          <w:szCs w:val="24"/>
        </w:rPr>
        <w:t xml:space="preserve"> </w:t>
      </w:r>
      <w:r>
        <w:rPr>
          <w:spacing w:val="-5"/>
          <w:sz w:val="24"/>
          <w:szCs w:val="24"/>
        </w:rPr>
        <w:t>o</w:t>
      </w:r>
      <w:r>
        <w:rPr>
          <w:sz w:val="24"/>
          <w:szCs w:val="24"/>
        </w:rPr>
        <w:t>f</w:t>
      </w:r>
      <w:r>
        <w:rPr>
          <w:spacing w:val="-15"/>
          <w:sz w:val="24"/>
          <w:szCs w:val="24"/>
        </w:rPr>
        <w:t xml:space="preserve"> </w:t>
      </w:r>
      <w:r>
        <w:rPr>
          <w:spacing w:val="-5"/>
          <w:sz w:val="24"/>
          <w:szCs w:val="24"/>
        </w:rPr>
        <w:t>d</w:t>
      </w:r>
      <w:r>
        <w:rPr>
          <w:spacing w:val="-6"/>
          <w:sz w:val="24"/>
          <w:szCs w:val="24"/>
        </w:rPr>
        <w:t>e</w:t>
      </w:r>
      <w:r>
        <w:rPr>
          <w:spacing w:val="-7"/>
          <w:sz w:val="24"/>
          <w:szCs w:val="24"/>
        </w:rPr>
        <w:t>s</w:t>
      </w:r>
      <w:r>
        <w:rPr>
          <w:spacing w:val="-4"/>
          <w:sz w:val="24"/>
          <w:szCs w:val="24"/>
        </w:rPr>
        <w:t>i</w:t>
      </w:r>
      <w:r>
        <w:rPr>
          <w:spacing w:val="-7"/>
          <w:sz w:val="24"/>
          <w:szCs w:val="24"/>
        </w:rPr>
        <w:t>g</w:t>
      </w:r>
      <w:r>
        <w:rPr>
          <w:spacing w:val="-5"/>
          <w:sz w:val="24"/>
          <w:szCs w:val="24"/>
        </w:rPr>
        <w:t>n</w:t>
      </w:r>
      <w:r>
        <w:rPr>
          <w:spacing w:val="-4"/>
          <w:sz w:val="24"/>
          <w:szCs w:val="24"/>
        </w:rPr>
        <w:t>i</w:t>
      </w:r>
      <w:r>
        <w:rPr>
          <w:spacing w:val="-5"/>
          <w:sz w:val="24"/>
          <w:szCs w:val="24"/>
        </w:rPr>
        <w:t>n</w:t>
      </w:r>
      <w:r>
        <w:rPr>
          <w:sz w:val="24"/>
          <w:szCs w:val="24"/>
        </w:rPr>
        <w:t xml:space="preserve">g </w:t>
      </w:r>
      <w:r>
        <w:rPr>
          <w:spacing w:val="-5"/>
          <w:sz w:val="24"/>
          <w:szCs w:val="24"/>
        </w:rPr>
        <w:t>w</w:t>
      </w:r>
      <w:r>
        <w:rPr>
          <w:spacing w:val="-6"/>
          <w:sz w:val="24"/>
          <w:szCs w:val="24"/>
        </w:rPr>
        <w:t>e</w:t>
      </w:r>
      <w:r>
        <w:rPr>
          <w:sz w:val="24"/>
          <w:szCs w:val="24"/>
        </w:rPr>
        <w:t>b</w:t>
      </w:r>
      <w:r>
        <w:rPr>
          <w:spacing w:val="-12"/>
          <w:sz w:val="24"/>
          <w:szCs w:val="24"/>
        </w:rPr>
        <w:t xml:space="preserve"> </w:t>
      </w:r>
      <w:r>
        <w:rPr>
          <w:spacing w:val="-5"/>
          <w:sz w:val="24"/>
          <w:szCs w:val="24"/>
        </w:rPr>
        <w:t>p</w:t>
      </w:r>
      <w:r>
        <w:rPr>
          <w:spacing w:val="-3"/>
          <w:sz w:val="24"/>
          <w:szCs w:val="24"/>
        </w:rPr>
        <w:t>a</w:t>
      </w:r>
      <w:r>
        <w:rPr>
          <w:spacing w:val="-7"/>
          <w:sz w:val="24"/>
          <w:szCs w:val="24"/>
        </w:rPr>
        <w:t>g</w:t>
      </w:r>
      <w:r>
        <w:rPr>
          <w:spacing w:val="-6"/>
          <w:sz w:val="24"/>
          <w:szCs w:val="24"/>
        </w:rPr>
        <w:t>e</w:t>
      </w:r>
      <w:r>
        <w:rPr>
          <w:sz w:val="24"/>
          <w:szCs w:val="24"/>
        </w:rPr>
        <w:t>s</w:t>
      </w:r>
      <w:r>
        <w:rPr>
          <w:spacing w:val="-12"/>
          <w:sz w:val="24"/>
          <w:szCs w:val="24"/>
        </w:rPr>
        <w:t xml:space="preserve"> </w:t>
      </w:r>
      <w:r>
        <w:rPr>
          <w:spacing w:val="-5"/>
          <w:sz w:val="24"/>
          <w:szCs w:val="24"/>
        </w:rPr>
        <w:t>us</w:t>
      </w:r>
      <w:r>
        <w:rPr>
          <w:spacing w:val="-4"/>
          <w:sz w:val="24"/>
          <w:szCs w:val="24"/>
        </w:rPr>
        <w:t>i</w:t>
      </w:r>
      <w:r>
        <w:rPr>
          <w:spacing w:val="-5"/>
          <w:sz w:val="24"/>
          <w:szCs w:val="24"/>
        </w:rPr>
        <w:t>n</w:t>
      </w:r>
      <w:r>
        <w:rPr>
          <w:sz w:val="24"/>
          <w:szCs w:val="24"/>
        </w:rPr>
        <w:t>g</w:t>
      </w:r>
      <w:r>
        <w:rPr>
          <w:spacing w:val="-14"/>
          <w:sz w:val="24"/>
          <w:szCs w:val="24"/>
        </w:rPr>
        <w:t xml:space="preserve"> </w:t>
      </w:r>
      <w:r>
        <w:rPr>
          <w:spacing w:val="-5"/>
          <w:sz w:val="24"/>
          <w:szCs w:val="24"/>
        </w:rPr>
        <w:t>HT</w:t>
      </w:r>
      <w:r>
        <w:rPr>
          <w:spacing w:val="-2"/>
          <w:sz w:val="24"/>
          <w:szCs w:val="24"/>
        </w:rPr>
        <w:t>M</w:t>
      </w:r>
      <w:r>
        <w:rPr>
          <w:sz w:val="24"/>
          <w:szCs w:val="24"/>
        </w:rPr>
        <w:t>L</w:t>
      </w:r>
      <w:r>
        <w:rPr>
          <w:spacing w:val="-15"/>
          <w:sz w:val="24"/>
          <w:szCs w:val="24"/>
        </w:rPr>
        <w:t xml:space="preserve"> </w:t>
      </w:r>
      <w:r>
        <w:rPr>
          <w:sz w:val="24"/>
          <w:szCs w:val="24"/>
        </w:rPr>
        <w:t>5</w:t>
      </w:r>
      <w:r>
        <w:rPr>
          <w:spacing w:val="-10"/>
          <w:sz w:val="24"/>
          <w:szCs w:val="24"/>
        </w:rPr>
        <w:t xml:space="preserve"> </w:t>
      </w:r>
      <w:r>
        <w:rPr>
          <w:spacing w:val="-6"/>
          <w:sz w:val="24"/>
          <w:szCs w:val="24"/>
        </w:rPr>
        <w:t>a</w:t>
      </w:r>
      <w:r>
        <w:rPr>
          <w:spacing w:val="-5"/>
          <w:sz w:val="24"/>
          <w:szCs w:val="24"/>
        </w:rPr>
        <w:t>n</w:t>
      </w:r>
      <w:r>
        <w:rPr>
          <w:sz w:val="24"/>
          <w:szCs w:val="24"/>
        </w:rPr>
        <w:t>d</w:t>
      </w:r>
      <w:r>
        <w:rPr>
          <w:spacing w:val="-12"/>
          <w:sz w:val="24"/>
          <w:szCs w:val="24"/>
        </w:rPr>
        <w:t xml:space="preserve"> </w:t>
      </w:r>
      <w:r>
        <w:rPr>
          <w:spacing w:val="-4"/>
          <w:sz w:val="24"/>
          <w:szCs w:val="24"/>
        </w:rPr>
        <w:t>CSS</w:t>
      </w:r>
      <w:r>
        <w:rPr>
          <w:sz w:val="24"/>
          <w:szCs w:val="24"/>
        </w:rPr>
        <w:t>.</w:t>
      </w:r>
      <w:r>
        <w:rPr>
          <w:spacing w:val="-11"/>
          <w:sz w:val="24"/>
          <w:szCs w:val="24"/>
        </w:rPr>
        <w:t xml:space="preserve"> </w:t>
      </w:r>
      <w:r w:rsidR="002F2D4E">
        <w:rPr>
          <w:spacing w:val="-4"/>
          <w:sz w:val="24"/>
          <w:szCs w:val="24"/>
        </w:rPr>
        <w:t>C</w:t>
      </w:r>
      <w:r w:rsidR="002F2D4E">
        <w:rPr>
          <w:spacing w:val="-7"/>
          <w:sz w:val="24"/>
          <w:szCs w:val="24"/>
        </w:rPr>
        <w:t>o</w:t>
      </w:r>
      <w:r w:rsidR="002F2D4E">
        <w:rPr>
          <w:spacing w:val="-4"/>
          <w:sz w:val="24"/>
          <w:szCs w:val="24"/>
        </w:rPr>
        <w:t>l</w:t>
      </w:r>
      <w:r w:rsidR="002F2D4E">
        <w:rPr>
          <w:spacing w:val="-5"/>
          <w:sz w:val="24"/>
          <w:szCs w:val="24"/>
        </w:rPr>
        <w:t>or</w:t>
      </w:r>
      <w:r>
        <w:rPr>
          <w:spacing w:val="-13"/>
          <w:sz w:val="24"/>
          <w:szCs w:val="24"/>
        </w:rPr>
        <w:t xml:space="preserve"> </w:t>
      </w:r>
      <w:r>
        <w:rPr>
          <w:spacing w:val="-5"/>
          <w:sz w:val="24"/>
          <w:szCs w:val="24"/>
        </w:rPr>
        <w:t>s</w:t>
      </w:r>
      <w:r>
        <w:rPr>
          <w:spacing w:val="-6"/>
          <w:sz w:val="24"/>
          <w:szCs w:val="24"/>
        </w:rPr>
        <w:t>c</w:t>
      </w:r>
      <w:r>
        <w:rPr>
          <w:spacing w:val="-5"/>
          <w:sz w:val="24"/>
          <w:szCs w:val="24"/>
        </w:rPr>
        <w:t>h</w:t>
      </w:r>
      <w:r>
        <w:rPr>
          <w:spacing w:val="-6"/>
          <w:sz w:val="24"/>
          <w:szCs w:val="24"/>
        </w:rPr>
        <w:t>e</w:t>
      </w:r>
      <w:r>
        <w:rPr>
          <w:spacing w:val="-4"/>
          <w:sz w:val="24"/>
          <w:szCs w:val="24"/>
        </w:rPr>
        <w:t>m</w:t>
      </w:r>
      <w:r>
        <w:rPr>
          <w:spacing w:val="-6"/>
          <w:sz w:val="24"/>
          <w:szCs w:val="24"/>
        </w:rPr>
        <w:t>e</w:t>
      </w:r>
      <w:r>
        <w:rPr>
          <w:sz w:val="24"/>
          <w:szCs w:val="24"/>
        </w:rPr>
        <w:t>s</w:t>
      </w:r>
      <w:r>
        <w:rPr>
          <w:spacing w:val="-12"/>
          <w:sz w:val="24"/>
          <w:szCs w:val="24"/>
        </w:rPr>
        <w:t xml:space="preserve"> </w:t>
      </w:r>
      <w:r>
        <w:rPr>
          <w:spacing w:val="-6"/>
          <w:sz w:val="24"/>
          <w:szCs w:val="24"/>
        </w:rPr>
        <w:t>a</w:t>
      </w:r>
      <w:r>
        <w:rPr>
          <w:spacing w:val="-5"/>
          <w:sz w:val="24"/>
          <w:szCs w:val="24"/>
        </w:rPr>
        <w:t>n</w:t>
      </w:r>
      <w:r>
        <w:rPr>
          <w:sz w:val="24"/>
          <w:szCs w:val="24"/>
        </w:rPr>
        <w:t>d</w:t>
      </w:r>
      <w:r>
        <w:rPr>
          <w:spacing w:val="-12"/>
          <w:sz w:val="24"/>
          <w:szCs w:val="24"/>
        </w:rPr>
        <w:t xml:space="preserve"> </w:t>
      </w:r>
      <w:r>
        <w:rPr>
          <w:spacing w:val="-5"/>
          <w:sz w:val="24"/>
          <w:szCs w:val="24"/>
        </w:rPr>
        <w:t>n</w:t>
      </w:r>
      <w:r>
        <w:rPr>
          <w:spacing w:val="-6"/>
          <w:sz w:val="24"/>
          <w:szCs w:val="24"/>
        </w:rPr>
        <w:t>a</w:t>
      </w:r>
      <w:r>
        <w:rPr>
          <w:spacing w:val="-5"/>
          <w:sz w:val="24"/>
          <w:szCs w:val="24"/>
        </w:rPr>
        <w:t>v</w:t>
      </w:r>
      <w:r>
        <w:rPr>
          <w:spacing w:val="-4"/>
          <w:sz w:val="24"/>
          <w:szCs w:val="24"/>
        </w:rPr>
        <w:t>i</w:t>
      </w:r>
      <w:r>
        <w:rPr>
          <w:spacing w:val="-7"/>
          <w:sz w:val="24"/>
          <w:szCs w:val="24"/>
        </w:rPr>
        <w:t>g</w:t>
      </w:r>
      <w:r>
        <w:rPr>
          <w:spacing w:val="-6"/>
          <w:sz w:val="24"/>
          <w:szCs w:val="24"/>
        </w:rPr>
        <w:t>a</w:t>
      </w:r>
      <w:r>
        <w:rPr>
          <w:spacing w:val="-4"/>
          <w:sz w:val="24"/>
          <w:szCs w:val="24"/>
        </w:rPr>
        <w:t>ti</w:t>
      </w:r>
      <w:r>
        <w:rPr>
          <w:spacing w:val="-5"/>
          <w:sz w:val="24"/>
          <w:szCs w:val="24"/>
        </w:rPr>
        <w:t>o</w:t>
      </w:r>
      <w:r>
        <w:rPr>
          <w:sz w:val="24"/>
          <w:szCs w:val="24"/>
        </w:rPr>
        <w:t>n</w:t>
      </w:r>
      <w:r>
        <w:rPr>
          <w:spacing w:val="-12"/>
          <w:sz w:val="24"/>
          <w:szCs w:val="24"/>
        </w:rPr>
        <w:t xml:space="preserve"> </w:t>
      </w:r>
      <w:r>
        <w:rPr>
          <w:spacing w:val="-5"/>
          <w:sz w:val="24"/>
          <w:szCs w:val="24"/>
        </w:rPr>
        <w:t>p</w:t>
      </w:r>
      <w:r>
        <w:rPr>
          <w:spacing w:val="-6"/>
          <w:sz w:val="24"/>
          <w:szCs w:val="24"/>
        </w:rPr>
        <w:t>a</w:t>
      </w:r>
      <w:r>
        <w:rPr>
          <w:spacing w:val="-5"/>
          <w:sz w:val="24"/>
          <w:szCs w:val="24"/>
        </w:rPr>
        <w:t>n</w:t>
      </w:r>
      <w:r>
        <w:rPr>
          <w:spacing w:val="-6"/>
          <w:sz w:val="24"/>
          <w:szCs w:val="24"/>
        </w:rPr>
        <w:t>e</w:t>
      </w:r>
      <w:r>
        <w:rPr>
          <w:spacing w:val="-4"/>
          <w:sz w:val="24"/>
          <w:szCs w:val="24"/>
        </w:rPr>
        <w:t>l</w:t>
      </w:r>
      <w:r>
        <w:rPr>
          <w:sz w:val="24"/>
          <w:szCs w:val="24"/>
        </w:rPr>
        <w:t>s</w:t>
      </w:r>
      <w:r>
        <w:rPr>
          <w:spacing w:val="-11"/>
          <w:sz w:val="24"/>
          <w:szCs w:val="24"/>
        </w:rPr>
        <w:t xml:space="preserve"> </w:t>
      </w:r>
      <w:r>
        <w:rPr>
          <w:spacing w:val="-5"/>
          <w:sz w:val="24"/>
          <w:szCs w:val="24"/>
        </w:rPr>
        <w:t>shou</w:t>
      </w:r>
      <w:r>
        <w:rPr>
          <w:spacing w:val="-4"/>
          <w:sz w:val="24"/>
          <w:szCs w:val="24"/>
        </w:rPr>
        <w:t>l</w:t>
      </w:r>
      <w:r>
        <w:rPr>
          <w:sz w:val="24"/>
          <w:szCs w:val="24"/>
        </w:rPr>
        <w:t>d</w:t>
      </w:r>
      <w:r>
        <w:rPr>
          <w:spacing w:val="-12"/>
          <w:sz w:val="24"/>
          <w:szCs w:val="24"/>
        </w:rPr>
        <w:t xml:space="preserve"> </w:t>
      </w:r>
      <w:r>
        <w:rPr>
          <w:spacing w:val="-5"/>
          <w:sz w:val="24"/>
          <w:szCs w:val="24"/>
        </w:rPr>
        <w:t>p</w:t>
      </w:r>
      <w:r>
        <w:rPr>
          <w:spacing w:val="-4"/>
          <w:sz w:val="24"/>
          <w:szCs w:val="24"/>
        </w:rPr>
        <w:t>l</w:t>
      </w:r>
      <w:r>
        <w:rPr>
          <w:spacing w:val="-6"/>
          <w:sz w:val="24"/>
          <w:szCs w:val="24"/>
        </w:rPr>
        <w:t>ac</w:t>
      </w:r>
      <w:r>
        <w:rPr>
          <w:sz w:val="24"/>
          <w:szCs w:val="24"/>
        </w:rPr>
        <w:t>e</w:t>
      </w:r>
      <w:r>
        <w:rPr>
          <w:spacing w:val="-12"/>
          <w:sz w:val="24"/>
          <w:szCs w:val="24"/>
        </w:rPr>
        <w:t xml:space="preserve"> </w:t>
      </w:r>
      <w:r>
        <w:rPr>
          <w:spacing w:val="-4"/>
          <w:sz w:val="24"/>
          <w:szCs w:val="24"/>
        </w:rPr>
        <w:t>i</w:t>
      </w:r>
      <w:r>
        <w:rPr>
          <w:sz w:val="24"/>
          <w:szCs w:val="24"/>
        </w:rPr>
        <w:t>n</w:t>
      </w:r>
      <w:r>
        <w:rPr>
          <w:spacing w:val="-12"/>
          <w:sz w:val="24"/>
          <w:szCs w:val="24"/>
        </w:rPr>
        <w:t xml:space="preserve"> </w:t>
      </w:r>
      <w:r>
        <w:rPr>
          <w:spacing w:val="-6"/>
          <w:sz w:val="24"/>
          <w:szCs w:val="24"/>
        </w:rPr>
        <w:t>acc</w:t>
      </w:r>
      <w:r>
        <w:rPr>
          <w:spacing w:val="-5"/>
          <w:sz w:val="24"/>
          <w:szCs w:val="24"/>
        </w:rPr>
        <w:t>o</w:t>
      </w:r>
      <w:r>
        <w:rPr>
          <w:spacing w:val="-6"/>
          <w:sz w:val="24"/>
          <w:szCs w:val="24"/>
        </w:rPr>
        <w:t>r</w:t>
      </w:r>
      <w:r>
        <w:rPr>
          <w:spacing w:val="-5"/>
          <w:sz w:val="24"/>
          <w:szCs w:val="24"/>
        </w:rPr>
        <w:t>d</w:t>
      </w:r>
      <w:r>
        <w:rPr>
          <w:spacing w:val="-6"/>
          <w:sz w:val="24"/>
          <w:szCs w:val="24"/>
        </w:rPr>
        <w:t>a</w:t>
      </w:r>
      <w:r>
        <w:rPr>
          <w:spacing w:val="-2"/>
          <w:sz w:val="24"/>
          <w:szCs w:val="24"/>
        </w:rPr>
        <w:t>n</w:t>
      </w:r>
      <w:r>
        <w:rPr>
          <w:spacing w:val="-6"/>
          <w:sz w:val="24"/>
          <w:szCs w:val="24"/>
        </w:rPr>
        <w:t>c</w:t>
      </w:r>
      <w:r>
        <w:rPr>
          <w:sz w:val="24"/>
          <w:szCs w:val="24"/>
        </w:rPr>
        <w:t xml:space="preserve">e </w:t>
      </w:r>
      <w:r>
        <w:rPr>
          <w:spacing w:val="-4"/>
          <w:sz w:val="24"/>
          <w:szCs w:val="24"/>
        </w:rPr>
        <w:t>t</w:t>
      </w:r>
      <w:r>
        <w:rPr>
          <w:sz w:val="24"/>
          <w:szCs w:val="24"/>
        </w:rPr>
        <w:t>o</w:t>
      </w:r>
      <w:r>
        <w:rPr>
          <w:spacing w:val="-12"/>
          <w:sz w:val="24"/>
          <w:szCs w:val="24"/>
        </w:rPr>
        <w:t xml:space="preserve"> </w:t>
      </w:r>
      <w:r>
        <w:rPr>
          <w:spacing w:val="-6"/>
          <w:sz w:val="24"/>
          <w:szCs w:val="24"/>
        </w:rPr>
        <w:t>c</w:t>
      </w:r>
      <w:r>
        <w:rPr>
          <w:spacing w:val="-5"/>
          <w:sz w:val="24"/>
          <w:szCs w:val="24"/>
        </w:rPr>
        <w:t>o</w:t>
      </w:r>
      <w:r>
        <w:rPr>
          <w:spacing w:val="-4"/>
          <w:sz w:val="24"/>
          <w:szCs w:val="24"/>
        </w:rPr>
        <w:t>mm</w:t>
      </w:r>
      <w:r>
        <w:rPr>
          <w:spacing w:val="-6"/>
          <w:sz w:val="24"/>
          <w:szCs w:val="24"/>
        </w:rPr>
        <w:t>erc</w:t>
      </w:r>
      <w:r>
        <w:rPr>
          <w:spacing w:val="-4"/>
          <w:sz w:val="24"/>
          <w:szCs w:val="24"/>
        </w:rPr>
        <w:t>i</w:t>
      </w:r>
      <w:r>
        <w:rPr>
          <w:spacing w:val="-6"/>
          <w:sz w:val="24"/>
          <w:szCs w:val="24"/>
        </w:rPr>
        <w:t>a</w:t>
      </w:r>
      <w:r>
        <w:rPr>
          <w:sz w:val="24"/>
          <w:szCs w:val="24"/>
        </w:rPr>
        <w:t>l</w:t>
      </w:r>
      <w:r>
        <w:rPr>
          <w:spacing w:val="-12"/>
          <w:sz w:val="24"/>
          <w:szCs w:val="24"/>
        </w:rPr>
        <w:t xml:space="preserve"> </w:t>
      </w:r>
      <w:r>
        <w:rPr>
          <w:spacing w:val="-5"/>
          <w:sz w:val="24"/>
          <w:szCs w:val="24"/>
        </w:rPr>
        <w:t>w</w:t>
      </w:r>
      <w:r>
        <w:rPr>
          <w:spacing w:val="-6"/>
          <w:sz w:val="24"/>
          <w:szCs w:val="24"/>
        </w:rPr>
        <w:t>e</w:t>
      </w:r>
      <w:r>
        <w:rPr>
          <w:sz w:val="24"/>
          <w:szCs w:val="24"/>
        </w:rPr>
        <w:t>b</w:t>
      </w:r>
      <w:r>
        <w:rPr>
          <w:spacing w:val="-14"/>
          <w:sz w:val="24"/>
          <w:szCs w:val="24"/>
        </w:rPr>
        <w:t xml:space="preserve"> </w:t>
      </w:r>
      <w:r>
        <w:rPr>
          <w:spacing w:val="-5"/>
          <w:sz w:val="24"/>
          <w:szCs w:val="24"/>
        </w:rPr>
        <w:t>s</w:t>
      </w:r>
      <w:r>
        <w:rPr>
          <w:spacing w:val="-4"/>
          <w:sz w:val="24"/>
          <w:szCs w:val="24"/>
        </w:rPr>
        <w:t>t</w:t>
      </w:r>
      <w:r>
        <w:rPr>
          <w:spacing w:val="-6"/>
          <w:sz w:val="24"/>
          <w:szCs w:val="24"/>
        </w:rPr>
        <w:t>a</w:t>
      </w:r>
      <w:r>
        <w:rPr>
          <w:spacing w:val="-5"/>
          <w:sz w:val="24"/>
          <w:szCs w:val="24"/>
        </w:rPr>
        <w:t>nd</w:t>
      </w:r>
      <w:r>
        <w:rPr>
          <w:spacing w:val="-8"/>
          <w:sz w:val="24"/>
          <w:szCs w:val="24"/>
        </w:rPr>
        <w:t>a</w:t>
      </w:r>
      <w:r>
        <w:rPr>
          <w:spacing w:val="-6"/>
          <w:sz w:val="24"/>
          <w:szCs w:val="24"/>
        </w:rPr>
        <w:t>r</w:t>
      </w:r>
      <w:r>
        <w:rPr>
          <w:spacing w:val="-5"/>
          <w:sz w:val="24"/>
          <w:szCs w:val="24"/>
        </w:rPr>
        <w:t>d</w:t>
      </w:r>
      <w:r>
        <w:rPr>
          <w:sz w:val="24"/>
          <w:szCs w:val="24"/>
        </w:rPr>
        <w:t>s</w:t>
      </w:r>
      <w:r>
        <w:rPr>
          <w:spacing w:val="-11"/>
          <w:sz w:val="24"/>
          <w:szCs w:val="24"/>
        </w:rPr>
        <w:t xml:space="preserve"> </w:t>
      </w:r>
      <w:r>
        <w:rPr>
          <w:spacing w:val="-5"/>
          <w:sz w:val="24"/>
          <w:szCs w:val="24"/>
        </w:rPr>
        <w:t>s</w:t>
      </w:r>
      <w:r>
        <w:rPr>
          <w:sz w:val="24"/>
          <w:szCs w:val="24"/>
        </w:rPr>
        <w:t>o</w:t>
      </w:r>
      <w:r>
        <w:rPr>
          <w:spacing w:val="-12"/>
          <w:sz w:val="24"/>
          <w:szCs w:val="24"/>
        </w:rPr>
        <w:t xml:space="preserve"> </w:t>
      </w:r>
      <w:r>
        <w:rPr>
          <w:spacing w:val="-6"/>
          <w:sz w:val="24"/>
          <w:szCs w:val="24"/>
        </w:rPr>
        <w:t>a</w:t>
      </w:r>
      <w:r>
        <w:rPr>
          <w:sz w:val="24"/>
          <w:szCs w:val="24"/>
        </w:rPr>
        <w:t>s</w:t>
      </w:r>
      <w:r>
        <w:rPr>
          <w:spacing w:val="-14"/>
          <w:sz w:val="24"/>
          <w:szCs w:val="24"/>
        </w:rPr>
        <w:t xml:space="preserve"> </w:t>
      </w:r>
      <w:r>
        <w:rPr>
          <w:spacing w:val="-4"/>
          <w:sz w:val="24"/>
          <w:szCs w:val="24"/>
        </w:rPr>
        <w:t>t</w:t>
      </w:r>
      <w:r>
        <w:rPr>
          <w:sz w:val="24"/>
          <w:szCs w:val="24"/>
        </w:rPr>
        <w:t>o</w:t>
      </w:r>
      <w:r>
        <w:rPr>
          <w:spacing w:val="-14"/>
          <w:sz w:val="24"/>
          <w:szCs w:val="24"/>
        </w:rPr>
        <w:t xml:space="preserve"> </w:t>
      </w:r>
      <w:r>
        <w:rPr>
          <w:spacing w:val="-5"/>
          <w:sz w:val="24"/>
          <w:szCs w:val="24"/>
        </w:rPr>
        <w:t>ob</w:t>
      </w:r>
      <w:r>
        <w:rPr>
          <w:spacing w:val="-4"/>
          <w:sz w:val="24"/>
          <w:szCs w:val="24"/>
        </w:rPr>
        <w:t>t</w:t>
      </w:r>
      <w:r>
        <w:rPr>
          <w:spacing w:val="-6"/>
          <w:sz w:val="24"/>
          <w:szCs w:val="24"/>
        </w:rPr>
        <w:t>a</w:t>
      </w:r>
      <w:r>
        <w:rPr>
          <w:spacing w:val="-4"/>
          <w:sz w:val="24"/>
          <w:szCs w:val="24"/>
        </w:rPr>
        <w:t>i</w:t>
      </w:r>
      <w:r>
        <w:rPr>
          <w:sz w:val="24"/>
          <w:szCs w:val="24"/>
        </w:rPr>
        <w:t>n</w:t>
      </w:r>
      <w:r>
        <w:rPr>
          <w:spacing w:val="-14"/>
          <w:sz w:val="24"/>
          <w:szCs w:val="24"/>
        </w:rPr>
        <w:t xml:space="preserve"> </w:t>
      </w:r>
      <w:r>
        <w:rPr>
          <w:spacing w:val="-4"/>
          <w:sz w:val="24"/>
          <w:szCs w:val="24"/>
        </w:rPr>
        <w:t>t</w:t>
      </w:r>
      <w:r>
        <w:rPr>
          <w:spacing w:val="-5"/>
          <w:sz w:val="24"/>
          <w:szCs w:val="24"/>
        </w:rPr>
        <w:t>h</w:t>
      </w:r>
      <w:r>
        <w:rPr>
          <w:sz w:val="24"/>
          <w:szCs w:val="24"/>
        </w:rPr>
        <w:t>e</w:t>
      </w:r>
      <w:r>
        <w:rPr>
          <w:spacing w:val="-15"/>
          <w:sz w:val="24"/>
          <w:szCs w:val="24"/>
        </w:rPr>
        <w:t xml:space="preserve"> </w:t>
      </w:r>
      <w:r>
        <w:rPr>
          <w:spacing w:val="-5"/>
          <w:sz w:val="24"/>
          <w:szCs w:val="24"/>
        </w:rPr>
        <w:t>op</w:t>
      </w:r>
      <w:r>
        <w:rPr>
          <w:spacing w:val="-4"/>
          <w:sz w:val="24"/>
          <w:szCs w:val="24"/>
        </w:rPr>
        <w:t>t</w:t>
      </w:r>
      <w:r>
        <w:rPr>
          <w:spacing w:val="-7"/>
          <w:sz w:val="24"/>
          <w:szCs w:val="24"/>
        </w:rPr>
        <w:t>i</w:t>
      </w:r>
      <w:r>
        <w:rPr>
          <w:spacing w:val="-4"/>
          <w:sz w:val="24"/>
          <w:szCs w:val="24"/>
        </w:rPr>
        <w:t>m</w:t>
      </w:r>
      <w:r>
        <w:rPr>
          <w:spacing w:val="-5"/>
          <w:sz w:val="24"/>
          <w:szCs w:val="24"/>
        </w:rPr>
        <w:t>u</w:t>
      </w:r>
      <w:r>
        <w:rPr>
          <w:sz w:val="24"/>
          <w:szCs w:val="24"/>
        </w:rPr>
        <w:t>m</w:t>
      </w:r>
      <w:r>
        <w:rPr>
          <w:spacing w:val="-11"/>
          <w:sz w:val="24"/>
          <w:szCs w:val="24"/>
        </w:rPr>
        <w:t xml:space="preserve"> </w:t>
      </w:r>
      <w:r>
        <w:rPr>
          <w:spacing w:val="-5"/>
          <w:sz w:val="24"/>
          <w:szCs w:val="24"/>
        </w:rPr>
        <w:t>us</w:t>
      </w:r>
      <w:r>
        <w:rPr>
          <w:spacing w:val="-6"/>
          <w:sz w:val="24"/>
          <w:szCs w:val="24"/>
        </w:rPr>
        <w:t>er-fr</w:t>
      </w:r>
      <w:r>
        <w:rPr>
          <w:spacing w:val="-4"/>
          <w:sz w:val="24"/>
          <w:szCs w:val="24"/>
        </w:rPr>
        <w:t>i</w:t>
      </w:r>
      <w:r>
        <w:rPr>
          <w:spacing w:val="-6"/>
          <w:sz w:val="24"/>
          <w:szCs w:val="24"/>
        </w:rPr>
        <w:t>e</w:t>
      </w:r>
      <w:r>
        <w:rPr>
          <w:spacing w:val="-5"/>
          <w:sz w:val="24"/>
          <w:szCs w:val="24"/>
        </w:rPr>
        <w:t>nd</w:t>
      </w:r>
      <w:r>
        <w:rPr>
          <w:spacing w:val="-4"/>
          <w:sz w:val="24"/>
          <w:szCs w:val="24"/>
        </w:rPr>
        <w:t>li</w:t>
      </w:r>
      <w:r>
        <w:rPr>
          <w:spacing w:val="-5"/>
          <w:sz w:val="24"/>
          <w:szCs w:val="24"/>
        </w:rPr>
        <w:t>n</w:t>
      </w:r>
      <w:r>
        <w:rPr>
          <w:spacing w:val="-6"/>
          <w:sz w:val="24"/>
          <w:szCs w:val="24"/>
        </w:rPr>
        <w:t>e</w:t>
      </w:r>
      <w:r>
        <w:rPr>
          <w:spacing w:val="-5"/>
          <w:sz w:val="24"/>
          <w:szCs w:val="24"/>
        </w:rPr>
        <w:t>s</w:t>
      </w:r>
      <w:r>
        <w:rPr>
          <w:sz w:val="24"/>
          <w:szCs w:val="24"/>
        </w:rPr>
        <w:t>s</w:t>
      </w:r>
      <w:r>
        <w:rPr>
          <w:spacing w:val="-14"/>
          <w:sz w:val="24"/>
          <w:szCs w:val="24"/>
        </w:rPr>
        <w:t xml:space="preserve"> </w:t>
      </w:r>
      <w:r>
        <w:rPr>
          <w:spacing w:val="-5"/>
          <w:sz w:val="24"/>
          <w:szCs w:val="24"/>
        </w:rPr>
        <w:t>o</w:t>
      </w:r>
      <w:r>
        <w:rPr>
          <w:sz w:val="24"/>
          <w:szCs w:val="24"/>
        </w:rPr>
        <w:t>f</w:t>
      </w:r>
      <w:r>
        <w:rPr>
          <w:spacing w:val="-13"/>
          <w:sz w:val="24"/>
          <w:szCs w:val="24"/>
        </w:rPr>
        <w:t xml:space="preserve"> </w:t>
      </w:r>
      <w:r>
        <w:rPr>
          <w:spacing w:val="-7"/>
          <w:sz w:val="24"/>
          <w:szCs w:val="24"/>
        </w:rPr>
        <w:t>t</w:t>
      </w:r>
      <w:r>
        <w:rPr>
          <w:spacing w:val="-5"/>
          <w:sz w:val="24"/>
          <w:szCs w:val="24"/>
        </w:rPr>
        <w:t>h</w:t>
      </w:r>
      <w:r>
        <w:rPr>
          <w:sz w:val="24"/>
          <w:szCs w:val="24"/>
        </w:rPr>
        <w:t>e</w:t>
      </w:r>
      <w:r>
        <w:rPr>
          <w:spacing w:val="-13"/>
          <w:sz w:val="24"/>
          <w:szCs w:val="24"/>
        </w:rPr>
        <w:t xml:space="preserve"> </w:t>
      </w:r>
      <w:r>
        <w:rPr>
          <w:spacing w:val="-2"/>
          <w:sz w:val="24"/>
          <w:szCs w:val="24"/>
        </w:rPr>
        <w:t>s</w:t>
      </w:r>
      <w:r>
        <w:rPr>
          <w:spacing w:val="-12"/>
          <w:sz w:val="24"/>
          <w:szCs w:val="24"/>
        </w:rPr>
        <w:t>y</w:t>
      </w:r>
      <w:r>
        <w:rPr>
          <w:spacing w:val="-5"/>
          <w:sz w:val="24"/>
          <w:szCs w:val="24"/>
        </w:rPr>
        <w:t>s</w:t>
      </w:r>
      <w:r>
        <w:rPr>
          <w:spacing w:val="-4"/>
          <w:sz w:val="24"/>
          <w:szCs w:val="24"/>
        </w:rPr>
        <w:t>t</w:t>
      </w:r>
      <w:r>
        <w:rPr>
          <w:spacing w:val="-6"/>
          <w:sz w:val="24"/>
          <w:szCs w:val="24"/>
        </w:rPr>
        <w:t>e</w:t>
      </w:r>
      <w:r>
        <w:rPr>
          <w:spacing w:val="-4"/>
          <w:sz w:val="24"/>
          <w:szCs w:val="24"/>
        </w:rPr>
        <w:t>m</w:t>
      </w:r>
      <w:r>
        <w:rPr>
          <w:sz w:val="24"/>
          <w:szCs w:val="24"/>
        </w:rPr>
        <w:t>.</w:t>
      </w:r>
      <w:r>
        <w:rPr>
          <w:spacing w:val="-11"/>
          <w:sz w:val="24"/>
          <w:szCs w:val="24"/>
        </w:rPr>
        <w:t xml:space="preserve"> </w:t>
      </w:r>
      <w:r w:rsidR="002F2D4E">
        <w:rPr>
          <w:spacing w:val="-11"/>
          <w:sz w:val="24"/>
          <w:szCs w:val="24"/>
        </w:rPr>
        <w:t>S</w:t>
      </w:r>
      <w:r w:rsidR="002F2D4E">
        <w:rPr>
          <w:spacing w:val="-5"/>
          <w:sz w:val="24"/>
          <w:szCs w:val="24"/>
        </w:rPr>
        <w:t>h</w:t>
      </w:r>
      <w:r>
        <w:rPr>
          <w:sz w:val="24"/>
          <w:szCs w:val="24"/>
        </w:rPr>
        <w:t>e</w:t>
      </w:r>
      <w:r>
        <w:rPr>
          <w:spacing w:val="-13"/>
          <w:sz w:val="24"/>
          <w:szCs w:val="24"/>
        </w:rPr>
        <w:t xml:space="preserve"> </w:t>
      </w:r>
      <w:r>
        <w:rPr>
          <w:spacing w:val="-5"/>
          <w:sz w:val="24"/>
          <w:szCs w:val="24"/>
        </w:rPr>
        <w:t>h</w:t>
      </w:r>
      <w:r>
        <w:rPr>
          <w:spacing w:val="-6"/>
          <w:sz w:val="24"/>
          <w:szCs w:val="24"/>
        </w:rPr>
        <w:t>a</w:t>
      </w:r>
      <w:r>
        <w:rPr>
          <w:sz w:val="24"/>
          <w:szCs w:val="24"/>
        </w:rPr>
        <w:t>s</w:t>
      </w:r>
      <w:r>
        <w:rPr>
          <w:spacing w:val="-12"/>
          <w:sz w:val="24"/>
          <w:szCs w:val="24"/>
        </w:rPr>
        <w:t xml:space="preserve"> </w:t>
      </w:r>
      <w:r>
        <w:rPr>
          <w:spacing w:val="-4"/>
          <w:sz w:val="24"/>
          <w:szCs w:val="24"/>
        </w:rPr>
        <w:t>t</w:t>
      </w:r>
      <w:r>
        <w:rPr>
          <w:sz w:val="24"/>
          <w:szCs w:val="24"/>
        </w:rPr>
        <w:t>o</w:t>
      </w:r>
      <w:r>
        <w:rPr>
          <w:spacing w:val="-12"/>
          <w:sz w:val="24"/>
          <w:szCs w:val="24"/>
        </w:rPr>
        <w:t xml:space="preserve"> </w:t>
      </w:r>
      <w:r>
        <w:rPr>
          <w:spacing w:val="-7"/>
          <w:sz w:val="24"/>
          <w:szCs w:val="24"/>
        </w:rPr>
        <w:t>u</w:t>
      </w:r>
      <w:r>
        <w:rPr>
          <w:spacing w:val="-5"/>
          <w:sz w:val="24"/>
          <w:szCs w:val="24"/>
        </w:rPr>
        <w:t>s</w:t>
      </w:r>
      <w:r>
        <w:rPr>
          <w:sz w:val="24"/>
          <w:szCs w:val="24"/>
        </w:rPr>
        <w:t xml:space="preserve">e </w:t>
      </w:r>
      <w:r>
        <w:rPr>
          <w:spacing w:val="-5"/>
          <w:sz w:val="24"/>
          <w:szCs w:val="24"/>
        </w:rPr>
        <w:t>h</w:t>
      </w:r>
      <w:r>
        <w:rPr>
          <w:spacing w:val="-4"/>
          <w:sz w:val="24"/>
          <w:szCs w:val="24"/>
        </w:rPr>
        <w:t>i</w:t>
      </w:r>
      <w:r>
        <w:rPr>
          <w:sz w:val="24"/>
          <w:szCs w:val="24"/>
        </w:rPr>
        <w:t>s</w:t>
      </w:r>
      <w:r>
        <w:rPr>
          <w:spacing w:val="-9"/>
          <w:sz w:val="24"/>
          <w:szCs w:val="24"/>
        </w:rPr>
        <w:t xml:space="preserve"> </w:t>
      </w:r>
      <w:r>
        <w:rPr>
          <w:spacing w:val="-4"/>
          <w:sz w:val="24"/>
          <w:szCs w:val="24"/>
        </w:rPr>
        <w:t>m</w:t>
      </w:r>
      <w:r>
        <w:rPr>
          <w:spacing w:val="-8"/>
          <w:sz w:val="24"/>
          <w:szCs w:val="24"/>
        </w:rPr>
        <w:t>a</w:t>
      </w:r>
      <w:r>
        <w:rPr>
          <w:spacing w:val="-2"/>
          <w:sz w:val="24"/>
          <w:szCs w:val="24"/>
        </w:rPr>
        <w:t>x</w:t>
      </w:r>
      <w:r>
        <w:rPr>
          <w:spacing w:val="-4"/>
          <w:sz w:val="24"/>
          <w:szCs w:val="24"/>
        </w:rPr>
        <w:t>im</w:t>
      </w:r>
      <w:r>
        <w:rPr>
          <w:spacing w:val="-7"/>
          <w:sz w:val="24"/>
          <w:szCs w:val="24"/>
        </w:rPr>
        <w:t>u</w:t>
      </w:r>
      <w:r>
        <w:rPr>
          <w:sz w:val="24"/>
          <w:szCs w:val="24"/>
        </w:rPr>
        <w:t>m</w:t>
      </w:r>
      <w:r>
        <w:rPr>
          <w:spacing w:val="-9"/>
          <w:sz w:val="24"/>
          <w:szCs w:val="24"/>
        </w:rPr>
        <w:t xml:space="preserve"> </w:t>
      </w:r>
      <w:r>
        <w:rPr>
          <w:spacing w:val="-5"/>
          <w:sz w:val="24"/>
          <w:szCs w:val="24"/>
        </w:rPr>
        <w:t>sk</w:t>
      </w:r>
      <w:r>
        <w:rPr>
          <w:spacing w:val="-7"/>
          <w:sz w:val="24"/>
          <w:szCs w:val="24"/>
        </w:rPr>
        <w:t>i</w:t>
      </w:r>
      <w:r>
        <w:rPr>
          <w:spacing w:val="-4"/>
          <w:sz w:val="24"/>
          <w:szCs w:val="24"/>
        </w:rPr>
        <w:t>ll</w:t>
      </w:r>
      <w:r>
        <w:rPr>
          <w:sz w:val="24"/>
          <w:szCs w:val="24"/>
        </w:rPr>
        <w:t>s</w:t>
      </w:r>
      <w:r>
        <w:rPr>
          <w:spacing w:val="-9"/>
          <w:sz w:val="24"/>
          <w:szCs w:val="24"/>
        </w:rPr>
        <w:t xml:space="preserve"> </w:t>
      </w:r>
      <w:r>
        <w:rPr>
          <w:spacing w:val="-7"/>
          <w:sz w:val="24"/>
          <w:szCs w:val="24"/>
        </w:rPr>
        <w:t>t</w:t>
      </w:r>
      <w:r>
        <w:rPr>
          <w:sz w:val="24"/>
          <w:szCs w:val="24"/>
        </w:rPr>
        <w:t>o</w:t>
      </w:r>
      <w:r>
        <w:rPr>
          <w:spacing w:val="-10"/>
          <w:sz w:val="24"/>
          <w:szCs w:val="24"/>
        </w:rPr>
        <w:t xml:space="preserve"> </w:t>
      </w:r>
      <w:r>
        <w:rPr>
          <w:spacing w:val="-5"/>
          <w:sz w:val="24"/>
          <w:szCs w:val="24"/>
        </w:rPr>
        <w:t>d</w:t>
      </w:r>
      <w:r>
        <w:rPr>
          <w:spacing w:val="-6"/>
          <w:sz w:val="24"/>
          <w:szCs w:val="24"/>
        </w:rPr>
        <w:t>e</w:t>
      </w:r>
      <w:r>
        <w:rPr>
          <w:spacing w:val="-5"/>
          <w:sz w:val="24"/>
          <w:szCs w:val="24"/>
        </w:rPr>
        <w:t>s</w:t>
      </w:r>
      <w:r>
        <w:rPr>
          <w:spacing w:val="-7"/>
          <w:sz w:val="24"/>
          <w:szCs w:val="24"/>
        </w:rPr>
        <w:t>ig</w:t>
      </w:r>
      <w:r>
        <w:rPr>
          <w:sz w:val="24"/>
          <w:szCs w:val="24"/>
        </w:rPr>
        <w:t>n</w:t>
      </w:r>
      <w:r>
        <w:rPr>
          <w:spacing w:val="-10"/>
          <w:sz w:val="24"/>
          <w:szCs w:val="24"/>
        </w:rPr>
        <w:t xml:space="preserve"> </w:t>
      </w:r>
      <w:r>
        <w:rPr>
          <w:spacing w:val="-4"/>
          <w:sz w:val="24"/>
          <w:szCs w:val="24"/>
        </w:rPr>
        <w:t>t</w:t>
      </w:r>
      <w:r>
        <w:rPr>
          <w:spacing w:val="-5"/>
          <w:sz w:val="24"/>
          <w:szCs w:val="24"/>
        </w:rPr>
        <w:t>h</w:t>
      </w:r>
      <w:r>
        <w:rPr>
          <w:sz w:val="24"/>
          <w:szCs w:val="24"/>
        </w:rPr>
        <w:t>e</w:t>
      </w:r>
      <w:r>
        <w:rPr>
          <w:spacing w:val="-11"/>
          <w:sz w:val="24"/>
          <w:szCs w:val="24"/>
        </w:rPr>
        <w:t xml:space="preserve"> </w:t>
      </w:r>
      <w:r>
        <w:rPr>
          <w:spacing w:val="-5"/>
          <w:sz w:val="24"/>
          <w:szCs w:val="24"/>
        </w:rPr>
        <w:t>us</w:t>
      </w:r>
      <w:r>
        <w:rPr>
          <w:spacing w:val="-6"/>
          <w:sz w:val="24"/>
          <w:szCs w:val="24"/>
        </w:rPr>
        <w:t>e</w:t>
      </w:r>
      <w:r>
        <w:rPr>
          <w:sz w:val="24"/>
          <w:szCs w:val="24"/>
        </w:rPr>
        <w:t>r</w:t>
      </w:r>
      <w:r>
        <w:rPr>
          <w:spacing w:val="-10"/>
          <w:sz w:val="24"/>
          <w:szCs w:val="24"/>
        </w:rPr>
        <w:t xml:space="preserve"> </w:t>
      </w:r>
      <w:r>
        <w:rPr>
          <w:spacing w:val="-4"/>
          <w:sz w:val="24"/>
          <w:szCs w:val="24"/>
        </w:rPr>
        <w:t>i</w:t>
      </w:r>
      <w:r>
        <w:rPr>
          <w:spacing w:val="-5"/>
          <w:sz w:val="24"/>
          <w:szCs w:val="24"/>
        </w:rPr>
        <w:t>n</w:t>
      </w:r>
      <w:r>
        <w:rPr>
          <w:spacing w:val="-4"/>
          <w:sz w:val="24"/>
          <w:szCs w:val="24"/>
        </w:rPr>
        <w:t>t</w:t>
      </w:r>
      <w:r>
        <w:rPr>
          <w:spacing w:val="-6"/>
          <w:sz w:val="24"/>
          <w:szCs w:val="24"/>
        </w:rPr>
        <w:t>erfa</w:t>
      </w:r>
      <w:r>
        <w:rPr>
          <w:spacing w:val="-3"/>
          <w:sz w:val="24"/>
          <w:szCs w:val="24"/>
        </w:rPr>
        <w:t>c</w:t>
      </w:r>
      <w:r>
        <w:rPr>
          <w:spacing w:val="-6"/>
          <w:sz w:val="24"/>
          <w:szCs w:val="24"/>
        </w:rPr>
        <w:t>e</w:t>
      </w:r>
      <w:r>
        <w:rPr>
          <w:sz w:val="24"/>
          <w:szCs w:val="24"/>
        </w:rPr>
        <w:t>s</w:t>
      </w:r>
      <w:r>
        <w:rPr>
          <w:spacing w:val="-9"/>
          <w:sz w:val="24"/>
          <w:szCs w:val="24"/>
        </w:rPr>
        <w:t xml:space="preserve"> </w:t>
      </w:r>
      <w:r>
        <w:rPr>
          <w:spacing w:val="-5"/>
          <w:sz w:val="24"/>
          <w:szCs w:val="24"/>
        </w:rPr>
        <w:t>s</w:t>
      </w:r>
      <w:r>
        <w:rPr>
          <w:sz w:val="24"/>
          <w:szCs w:val="24"/>
        </w:rPr>
        <w:t>o</w:t>
      </w:r>
      <w:r>
        <w:rPr>
          <w:spacing w:val="-10"/>
          <w:sz w:val="24"/>
          <w:szCs w:val="24"/>
        </w:rPr>
        <w:t xml:space="preserve"> </w:t>
      </w:r>
      <w:r>
        <w:rPr>
          <w:spacing w:val="-4"/>
          <w:sz w:val="24"/>
          <w:szCs w:val="24"/>
        </w:rPr>
        <w:t>t</w:t>
      </w:r>
      <w:r>
        <w:rPr>
          <w:spacing w:val="-5"/>
          <w:sz w:val="24"/>
          <w:szCs w:val="24"/>
        </w:rPr>
        <w:t>h</w:t>
      </w:r>
      <w:r>
        <w:rPr>
          <w:spacing w:val="-6"/>
          <w:sz w:val="24"/>
          <w:szCs w:val="24"/>
        </w:rPr>
        <w:t>a</w:t>
      </w:r>
      <w:r>
        <w:rPr>
          <w:sz w:val="24"/>
          <w:szCs w:val="24"/>
        </w:rPr>
        <w:t>t</w:t>
      </w:r>
      <w:r>
        <w:rPr>
          <w:spacing w:val="-9"/>
          <w:sz w:val="24"/>
          <w:szCs w:val="24"/>
        </w:rPr>
        <w:t xml:space="preserve"> </w:t>
      </w:r>
      <w:r>
        <w:rPr>
          <w:spacing w:val="-4"/>
          <w:sz w:val="24"/>
          <w:szCs w:val="24"/>
        </w:rPr>
        <w:t>m</w:t>
      </w:r>
      <w:r>
        <w:rPr>
          <w:spacing w:val="-6"/>
          <w:sz w:val="24"/>
          <w:szCs w:val="24"/>
        </w:rPr>
        <w:t>a</w:t>
      </w:r>
      <w:r>
        <w:rPr>
          <w:spacing w:val="-2"/>
          <w:sz w:val="24"/>
          <w:szCs w:val="24"/>
        </w:rPr>
        <w:t>n</w:t>
      </w:r>
      <w:r>
        <w:rPr>
          <w:sz w:val="24"/>
          <w:szCs w:val="24"/>
        </w:rPr>
        <w:t>y</w:t>
      </w:r>
      <w:r>
        <w:rPr>
          <w:spacing w:val="-14"/>
          <w:sz w:val="24"/>
          <w:szCs w:val="24"/>
        </w:rPr>
        <w:t xml:space="preserve"> </w:t>
      </w:r>
      <w:r>
        <w:rPr>
          <w:spacing w:val="-5"/>
          <w:sz w:val="24"/>
          <w:szCs w:val="24"/>
        </w:rPr>
        <w:t>n</w:t>
      </w:r>
      <w:r>
        <w:rPr>
          <w:spacing w:val="-6"/>
          <w:sz w:val="24"/>
          <w:szCs w:val="24"/>
        </w:rPr>
        <w:t>e</w:t>
      </w:r>
      <w:r>
        <w:rPr>
          <w:sz w:val="24"/>
          <w:szCs w:val="24"/>
        </w:rPr>
        <w:t>w</w:t>
      </w:r>
      <w:r>
        <w:rPr>
          <w:spacing w:val="-10"/>
          <w:sz w:val="24"/>
          <w:szCs w:val="24"/>
        </w:rPr>
        <w:t xml:space="preserve"> </w:t>
      </w:r>
      <w:r>
        <w:rPr>
          <w:spacing w:val="-5"/>
          <w:sz w:val="24"/>
          <w:szCs w:val="24"/>
        </w:rPr>
        <w:t>us</w:t>
      </w:r>
      <w:r>
        <w:rPr>
          <w:spacing w:val="-6"/>
          <w:sz w:val="24"/>
          <w:szCs w:val="24"/>
        </w:rPr>
        <w:t>er</w:t>
      </w:r>
      <w:r>
        <w:rPr>
          <w:sz w:val="24"/>
          <w:szCs w:val="24"/>
        </w:rPr>
        <w:t>s</w:t>
      </w:r>
      <w:r>
        <w:rPr>
          <w:spacing w:val="-9"/>
          <w:sz w:val="24"/>
          <w:szCs w:val="24"/>
        </w:rPr>
        <w:t xml:space="preserve"> </w:t>
      </w:r>
      <w:r>
        <w:rPr>
          <w:spacing w:val="-5"/>
          <w:sz w:val="24"/>
          <w:szCs w:val="24"/>
        </w:rPr>
        <w:t>w</w:t>
      </w:r>
      <w:r>
        <w:rPr>
          <w:spacing w:val="-4"/>
          <w:sz w:val="24"/>
          <w:szCs w:val="24"/>
        </w:rPr>
        <w:t>il</w:t>
      </w:r>
      <w:r>
        <w:rPr>
          <w:sz w:val="24"/>
          <w:szCs w:val="24"/>
        </w:rPr>
        <w:t>l</w:t>
      </w:r>
      <w:r>
        <w:rPr>
          <w:spacing w:val="-9"/>
          <w:sz w:val="24"/>
          <w:szCs w:val="24"/>
        </w:rPr>
        <w:t xml:space="preserve"> </w:t>
      </w:r>
      <w:r>
        <w:rPr>
          <w:spacing w:val="-6"/>
          <w:sz w:val="24"/>
          <w:szCs w:val="24"/>
        </w:rPr>
        <w:t>a</w:t>
      </w:r>
      <w:r>
        <w:rPr>
          <w:spacing w:val="-4"/>
          <w:sz w:val="24"/>
          <w:szCs w:val="24"/>
        </w:rPr>
        <w:t>tt</w:t>
      </w:r>
      <w:r>
        <w:rPr>
          <w:spacing w:val="-6"/>
          <w:sz w:val="24"/>
          <w:szCs w:val="24"/>
        </w:rPr>
        <w:t>rac</w:t>
      </w:r>
      <w:r>
        <w:rPr>
          <w:sz w:val="24"/>
          <w:szCs w:val="24"/>
        </w:rPr>
        <w:t>t</w:t>
      </w:r>
      <w:r>
        <w:rPr>
          <w:spacing w:val="-9"/>
          <w:sz w:val="24"/>
          <w:szCs w:val="24"/>
        </w:rPr>
        <w:t xml:space="preserve"> </w:t>
      </w:r>
      <w:r>
        <w:rPr>
          <w:spacing w:val="-4"/>
          <w:sz w:val="24"/>
          <w:szCs w:val="24"/>
        </w:rPr>
        <w:t>t</w:t>
      </w:r>
      <w:r>
        <w:rPr>
          <w:sz w:val="24"/>
          <w:szCs w:val="24"/>
        </w:rPr>
        <w:t>o</w:t>
      </w:r>
      <w:r>
        <w:rPr>
          <w:spacing w:val="-10"/>
          <w:sz w:val="24"/>
          <w:szCs w:val="24"/>
        </w:rPr>
        <w:t xml:space="preserve"> </w:t>
      </w:r>
      <w:r>
        <w:rPr>
          <w:spacing w:val="-4"/>
          <w:sz w:val="24"/>
          <w:szCs w:val="24"/>
        </w:rPr>
        <w:t>t</w:t>
      </w:r>
      <w:r>
        <w:rPr>
          <w:spacing w:val="-5"/>
          <w:sz w:val="24"/>
          <w:szCs w:val="24"/>
        </w:rPr>
        <w:t>h</w:t>
      </w:r>
      <w:r>
        <w:rPr>
          <w:sz w:val="24"/>
          <w:szCs w:val="24"/>
        </w:rPr>
        <w:t>e</w:t>
      </w:r>
      <w:r>
        <w:rPr>
          <w:spacing w:val="-11"/>
          <w:sz w:val="24"/>
          <w:szCs w:val="24"/>
        </w:rPr>
        <w:t xml:space="preserve"> </w:t>
      </w:r>
      <w:r w:rsidR="002F2D4E">
        <w:rPr>
          <w:spacing w:val="-4"/>
          <w:sz w:val="24"/>
          <w:szCs w:val="24"/>
        </w:rPr>
        <w:t>online food ordering system</w:t>
      </w:r>
      <w:r>
        <w:rPr>
          <w:sz w:val="24"/>
          <w:szCs w:val="24"/>
        </w:rPr>
        <w:t>.</w:t>
      </w:r>
    </w:p>
    <w:p w14:paraId="4B68C866" w14:textId="77777777" w:rsidR="00CE409C" w:rsidRDefault="00CE409C" w:rsidP="00090A5B">
      <w:pPr>
        <w:spacing w:before="2" w:line="120" w:lineRule="exact"/>
        <w:jc w:val="both"/>
        <w:rPr>
          <w:sz w:val="12"/>
          <w:szCs w:val="12"/>
        </w:rPr>
      </w:pPr>
    </w:p>
    <w:p w14:paraId="0DDCBE4F" w14:textId="77777777" w:rsidR="00CE409C" w:rsidRDefault="00CE409C" w:rsidP="00090A5B">
      <w:pPr>
        <w:spacing w:line="200" w:lineRule="exact"/>
        <w:jc w:val="both"/>
      </w:pPr>
    </w:p>
    <w:p w14:paraId="35A06E0B" w14:textId="3CD3B4A4" w:rsidR="00CE409C" w:rsidRDefault="009B090C" w:rsidP="00F65595">
      <w:pPr>
        <w:jc w:val="both"/>
        <w:rPr>
          <w:sz w:val="24"/>
          <w:szCs w:val="24"/>
        </w:rPr>
      </w:pPr>
      <w:r>
        <w:rPr>
          <w:spacing w:val="-5"/>
          <w:sz w:val="24"/>
          <w:szCs w:val="24"/>
        </w:rPr>
        <w:t>D</w:t>
      </w:r>
      <w:r>
        <w:rPr>
          <w:spacing w:val="-6"/>
          <w:sz w:val="24"/>
          <w:szCs w:val="24"/>
        </w:rPr>
        <w:t>e</w:t>
      </w:r>
      <w:r>
        <w:rPr>
          <w:spacing w:val="-5"/>
          <w:sz w:val="24"/>
          <w:szCs w:val="24"/>
        </w:rPr>
        <w:t>v</w:t>
      </w:r>
      <w:r>
        <w:rPr>
          <w:spacing w:val="-6"/>
          <w:sz w:val="24"/>
          <w:szCs w:val="24"/>
        </w:rPr>
        <w:t>e</w:t>
      </w:r>
      <w:r>
        <w:rPr>
          <w:spacing w:val="-4"/>
          <w:sz w:val="24"/>
          <w:szCs w:val="24"/>
        </w:rPr>
        <w:t>l</w:t>
      </w:r>
      <w:r>
        <w:rPr>
          <w:spacing w:val="-5"/>
          <w:sz w:val="24"/>
          <w:szCs w:val="24"/>
        </w:rPr>
        <w:t>op</w:t>
      </w:r>
      <w:r>
        <w:rPr>
          <w:spacing w:val="-6"/>
          <w:sz w:val="24"/>
          <w:szCs w:val="24"/>
        </w:rPr>
        <w:t>e</w:t>
      </w:r>
      <w:r>
        <w:rPr>
          <w:sz w:val="24"/>
          <w:szCs w:val="24"/>
        </w:rPr>
        <w:t>r</w:t>
      </w:r>
      <w:r>
        <w:rPr>
          <w:spacing w:val="-10"/>
          <w:sz w:val="24"/>
          <w:szCs w:val="24"/>
        </w:rPr>
        <w:t xml:space="preserve"> </w:t>
      </w:r>
      <w:r>
        <w:rPr>
          <w:spacing w:val="-5"/>
          <w:sz w:val="24"/>
          <w:szCs w:val="24"/>
        </w:rPr>
        <w:t>1</w:t>
      </w:r>
      <w:r>
        <w:rPr>
          <w:sz w:val="24"/>
          <w:szCs w:val="24"/>
        </w:rPr>
        <w:t>:</w:t>
      </w:r>
      <w:r>
        <w:rPr>
          <w:spacing w:val="-9"/>
          <w:sz w:val="24"/>
          <w:szCs w:val="24"/>
        </w:rPr>
        <w:t xml:space="preserve"> </w:t>
      </w:r>
      <w:proofErr w:type="spellStart"/>
      <w:proofErr w:type="gramStart"/>
      <w:r w:rsidR="00F65595" w:rsidRPr="00F65595">
        <w:rPr>
          <w:b/>
          <w:spacing w:val="-5"/>
          <w:sz w:val="24"/>
          <w:szCs w:val="24"/>
        </w:rPr>
        <w:t>M.Vijayan</w:t>
      </w:r>
      <w:proofErr w:type="spellEnd"/>
      <w:proofErr w:type="gramEnd"/>
      <w:r w:rsidR="00F65595" w:rsidRPr="00F65595">
        <w:rPr>
          <w:b/>
          <w:spacing w:val="-5"/>
          <w:sz w:val="24"/>
          <w:szCs w:val="24"/>
        </w:rPr>
        <w:t xml:space="preserve"> </w:t>
      </w:r>
      <w:r>
        <w:rPr>
          <w:spacing w:val="-6"/>
          <w:sz w:val="24"/>
          <w:szCs w:val="24"/>
        </w:rPr>
        <w:t>(F</w:t>
      </w:r>
      <w:r>
        <w:rPr>
          <w:spacing w:val="-5"/>
          <w:sz w:val="24"/>
          <w:szCs w:val="24"/>
        </w:rPr>
        <w:t>u</w:t>
      </w:r>
      <w:r>
        <w:rPr>
          <w:spacing w:val="-4"/>
          <w:sz w:val="24"/>
          <w:szCs w:val="24"/>
        </w:rPr>
        <w:t>l</w:t>
      </w:r>
      <w:r>
        <w:rPr>
          <w:sz w:val="24"/>
          <w:szCs w:val="24"/>
        </w:rPr>
        <w:t>l</w:t>
      </w:r>
      <w:r>
        <w:rPr>
          <w:spacing w:val="-9"/>
          <w:sz w:val="24"/>
          <w:szCs w:val="24"/>
        </w:rPr>
        <w:t xml:space="preserve"> </w:t>
      </w:r>
      <w:r>
        <w:rPr>
          <w:spacing w:val="-7"/>
          <w:sz w:val="24"/>
          <w:szCs w:val="24"/>
        </w:rPr>
        <w:t>t</w:t>
      </w:r>
      <w:r>
        <w:rPr>
          <w:spacing w:val="-4"/>
          <w:sz w:val="24"/>
          <w:szCs w:val="24"/>
        </w:rPr>
        <w:t>im</w:t>
      </w:r>
      <w:r>
        <w:rPr>
          <w:spacing w:val="-6"/>
          <w:sz w:val="24"/>
          <w:szCs w:val="24"/>
        </w:rPr>
        <w:t>e</w:t>
      </w:r>
      <w:r>
        <w:rPr>
          <w:sz w:val="24"/>
          <w:szCs w:val="24"/>
        </w:rPr>
        <w:t>)</w:t>
      </w:r>
    </w:p>
    <w:p w14:paraId="66AA7802" w14:textId="77777777" w:rsidR="00CE409C" w:rsidRDefault="00CE409C" w:rsidP="00090A5B">
      <w:pPr>
        <w:spacing w:before="1" w:line="120" w:lineRule="exact"/>
        <w:jc w:val="both"/>
        <w:rPr>
          <w:sz w:val="13"/>
          <w:szCs w:val="13"/>
        </w:rPr>
      </w:pPr>
    </w:p>
    <w:p w14:paraId="35C145E8" w14:textId="6D2022D1" w:rsidR="00F65595" w:rsidRDefault="009B090C" w:rsidP="00F65595">
      <w:pPr>
        <w:spacing w:line="360" w:lineRule="auto"/>
        <w:ind w:left="140" w:right="94"/>
        <w:jc w:val="both"/>
        <w:rPr>
          <w:sz w:val="24"/>
          <w:szCs w:val="24"/>
        </w:rPr>
      </w:pPr>
      <w:r>
        <w:rPr>
          <w:spacing w:val="-5"/>
          <w:sz w:val="24"/>
          <w:szCs w:val="24"/>
        </w:rPr>
        <w:t>H</w:t>
      </w:r>
      <w:r>
        <w:rPr>
          <w:sz w:val="24"/>
          <w:szCs w:val="24"/>
        </w:rPr>
        <w:t>e</w:t>
      </w:r>
      <w:r>
        <w:rPr>
          <w:spacing w:val="-11"/>
          <w:sz w:val="24"/>
          <w:szCs w:val="24"/>
        </w:rPr>
        <w:t xml:space="preserve"> </w:t>
      </w:r>
      <w:r>
        <w:rPr>
          <w:spacing w:val="-4"/>
          <w:sz w:val="24"/>
          <w:szCs w:val="24"/>
        </w:rPr>
        <w:t>i</w:t>
      </w:r>
      <w:r>
        <w:rPr>
          <w:sz w:val="24"/>
          <w:szCs w:val="24"/>
        </w:rPr>
        <w:t>s</w:t>
      </w:r>
      <w:r>
        <w:rPr>
          <w:spacing w:val="-9"/>
          <w:sz w:val="24"/>
          <w:szCs w:val="24"/>
        </w:rPr>
        <w:t xml:space="preserve"> </w:t>
      </w:r>
      <w:r>
        <w:rPr>
          <w:spacing w:val="-4"/>
          <w:sz w:val="24"/>
          <w:szCs w:val="24"/>
        </w:rPr>
        <w:t>t</w:t>
      </w:r>
      <w:r>
        <w:rPr>
          <w:spacing w:val="-5"/>
          <w:sz w:val="24"/>
          <w:szCs w:val="24"/>
        </w:rPr>
        <w:t>h</w:t>
      </w:r>
      <w:r>
        <w:rPr>
          <w:sz w:val="24"/>
          <w:szCs w:val="24"/>
        </w:rPr>
        <w:t>e</w:t>
      </w:r>
      <w:r>
        <w:rPr>
          <w:spacing w:val="-11"/>
          <w:sz w:val="24"/>
          <w:szCs w:val="24"/>
        </w:rPr>
        <w:t xml:space="preserve"> </w:t>
      </w:r>
      <w:r>
        <w:rPr>
          <w:spacing w:val="-4"/>
          <w:sz w:val="24"/>
          <w:szCs w:val="24"/>
        </w:rPr>
        <w:t>m</w:t>
      </w:r>
      <w:r>
        <w:rPr>
          <w:spacing w:val="-6"/>
          <w:sz w:val="24"/>
          <w:szCs w:val="24"/>
        </w:rPr>
        <w:t>a</w:t>
      </w:r>
      <w:r>
        <w:rPr>
          <w:spacing w:val="-4"/>
          <w:sz w:val="24"/>
          <w:szCs w:val="24"/>
        </w:rPr>
        <w:t>i</w:t>
      </w:r>
      <w:r>
        <w:rPr>
          <w:sz w:val="24"/>
          <w:szCs w:val="24"/>
        </w:rPr>
        <w:t>n</w:t>
      </w:r>
      <w:r>
        <w:rPr>
          <w:spacing w:val="-10"/>
          <w:sz w:val="24"/>
          <w:szCs w:val="24"/>
        </w:rPr>
        <w:t xml:space="preserve"> </w:t>
      </w:r>
      <w:r>
        <w:rPr>
          <w:spacing w:val="-5"/>
          <w:sz w:val="24"/>
          <w:szCs w:val="24"/>
        </w:rPr>
        <w:t>d</w:t>
      </w:r>
      <w:r>
        <w:rPr>
          <w:spacing w:val="-6"/>
          <w:sz w:val="24"/>
          <w:szCs w:val="24"/>
        </w:rPr>
        <w:t>e</w:t>
      </w:r>
      <w:r>
        <w:rPr>
          <w:spacing w:val="-5"/>
          <w:sz w:val="24"/>
          <w:szCs w:val="24"/>
        </w:rPr>
        <w:t>v</w:t>
      </w:r>
      <w:r>
        <w:rPr>
          <w:spacing w:val="-6"/>
          <w:sz w:val="24"/>
          <w:szCs w:val="24"/>
        </w:rPr>
        <w:t>e</w:t>
      </w:r>
      <w:r>
        <w:rPr>
          <w:spacing w:val="-4"/>
          <w:sz w:val="24"/>
          <w:szCs w:val="24"/>
        </w:rPr>
        <w:t>l</w:t>
      </w:r>
      <w:r>
        <w:rPr>
          <w:spacing w:val="-5"/>
          <w:sz w:val="24"/>
          <w:szCs w:val="24"/>
        </w:rPr>
        <w:t>op</w:t>
      </w:r>
      <w:r>
        <w:rPr>
          <w:spacing w:val="-6"/>
          <w:sz w:val="24"/>
          <w:szCs w:val="24"/>
        </w:rPr>
        <w:t>e</w:t>
      </w:r>
      <w:r>
        <w:rPr>
          <w:sz w:val="24"/>
          <w:szCs w:val="24"/>
        </w:rPr>
        <w:t>r</w:t>
      </w:r>
      <w:r>
        <w:rPr>
          <w:spacing w:val="-10"/>
          <w:sz w:val="24"/>
          <w:szCs w:val="24"/>
        </w:rPr>
        <w:t xml:space="preserve"> </w:t>
      </w:r>
      <w:r>
        <w:rPr>
          <w:spacing w:val="-5"/>
          <w:sz w:val="24"/>
          <w:szCs w:val="24"/>
        </w:rPr>
        <w:t>o</w:t>
      </w:r>
      <w:r>
        <w:rPr>
          <w:sz w:val="24"/>
          <w:szCs w:val="24"/>
        </w:rPr>
        <w:t>f</w:t>
      </w:r>
      <w:r>
        <w:rPr>
          <w:spacing w:val="-10"/>
          <w:sz w:val="24"/>
          <w:szCs w:val="24"/>
        </w:rPr>
        <w:t xml:space="preserve"> </w:t>
      </w:r>
      <w:r>
        <w:rPr>
          <w:spacing w:val="-4"/>
          <w:sz w:val="24"/>
          <w:szCs w:val="24"/>
        </w:rPr>
        <w:t>t</w:t>
      </w:r>
      <w:r>
        <w:rPr>
          <w:spacing w:val="-5"/>
          <w:sz w:val="24"/>
          <w:szCs w:val="24"/>
        </w:rPr>
        <w:t>h</w:t>
      </w:r>
      <w:r>
        <w:rPr>
          <w:sz w:val="24"/>
          <w:szCs w:val="24"/>
        </w:rPr>
        <w:t>e</w:t>
      </w:r>
      <w:r>
        <w:rPr>
          <w:spacing w:val="-11"/>
          <w:sz w:val="24"/>
          <w:szCs w:val="24"/>
        </w:rPr>
        <w:t xml:space="preserve"> </w:t>
      </w:r>
      <w:r>
        <w:rPr>
          <w:spacing w:val="-4"/>
          <w:sz w:val="24"/>
          <w:szCs w:val="24"/>
        </w:rPr>
        <w:t>t</w:t>
      </w:r>
      <w:r>
        <w:rPr>
          <w:spacing w:val="-6"/>
          <w:sz w:val="24"/>
          <w:szCs w:val="24"/>
        </w:rPr>
        <w:t>ea</w:t>
      </w:r>
      <w:r>
        <w:rPr>
          <w:sz w:val="24"/>
          <w:szCs w:val="24"/>
        </w:rPr>
        <w:t>m</w:t>
      </w:r>
      <w:r>
        <w:rPr>
          <w:spacing w:val="-9"/>
          <w:sz w:val="24"/>
          <w:szCs w:val="24"/>
        </w:rPr>
        <w:t xml:space="preserve"> </w:t>
      </w:r>
      <w:r>
        <w:rPr>
          <w:spacing w:val="-6"/>
          <w:sz w:val="24"/>
          <w:szCs w:val="24"/>
        </w:rPr>
        <w:t>a</w:t>
      </w:r>
      <w:r>
        <w:rPr>
          <w:spacing w:val="-5"/>
          <w:sz w:val="24"/>
          <w:szCs w:val="24"/>
        </w:rPr>
        <w:t>n</w:t>
      </w:r>
      <w:r>
        <w:rPr>
          <w:sz w:val="24"/>
          <w:szCs w:val="24"/>
        </w:rPr>
        <w:t>d</w:t>
      </w:r>
      <w:r>
        <w:rPr>
          <w:spacing w:val="-10"/>
          <w:sz w:val="24"/>
          <w:szCs w:val="24"/>
        </w:rPr>
        <w:t xml:space="preserve"> </w:t>
      </w:r>
      <w:r>
        <w:rPr>
          <w:spacing w:val="-6"/>
          <w:sz w:val="24"/>
          <w:szCs w:val="24"/>
        </w:rPr>
        <w:t>a</w:t>
      </w:r>
      <w:r>
        <w:rPr>
          <w:spacing w:val="-5"/>
          <w:sz w:val="24"/>
          <w:szCs w:val="24"/>
        </w:rPr>
        <w:t>ppo</w:t>
      </w:r>
      <w:r>
        <w:rPr>
          <w:spacing w:val="-4"/>
          <w:sz w:val="24"/>
          <w:szCs w:val="24"/>
        </w:rPr>
        <w:t>i</w:t>
      </w:r>
      <w:r>
        <w:rPr>
          <w:spacing w:val="-5"/>
          <w:sz w:val="24"/>
          <w:szCs w:val="24"/>
        </w:rPr>
        <w:t>n</w:t>
      </w:r>
      <w:r>
        <w:rPr>
          <w:spacing w:val="-4"/>
          <w:sz w:val="24"/>
          <w:szCs w:val="24"/>
        </w:rPr>
        <w:t>t</w:t>
      </w:r>
      <w:r>
        <w:rPr>
          <w:sz w:val="24"/>
          <w:szCs w:val="24"/>
        </w:rPr>
        <w:t>s</w:t>
      </w:r>
      <w:r>
        <w:rPr>
          <w:spacing w:val="-9"/>
          <w:sz w:val="24"/>
          <w:szCs w:val="24"/>
        </w:rPr>
        <w:t xml:space="preserve"> </w:t>
      </w:r>
      <w:r>
        <w:rPr>
          <w:spacing w:val="-8"/>
          <w:sz w:val="24"/>
          <w:szCs w:val="24"/>
        </w:rPr>
        <w:t>w</w:t>
      </w:r>
      <w:r>
        <w:rPr>
          <w:spacing w:val="-5"/>
          <w:sz w:val="24"/>
          <w:szCs w:val="24"/>
        </w:rPr>
        <w:t>o</w:t>
      </w:r>
      <w:r>
        <w:rPr>
          <w:spacing w:val="-6"/>
          <w:sz w:val="24"/>
          <w:szCs w:val="24"/>
        </w:rPr>
        <w:t>r</w:t>
      </w:r>
      <w:r>
        <w:rPr>
          <w:sz w:val="24"/>
          <w:szCs w:val="24"/>
        </w:rPr>
        <w:t>k</w:t>
      </w:r>
      <w:r>
        <w:rPr>
          <w:spacing w:val="-10"/>
          <w:sz w:val="24"/>
          <w:szCs w:val="24"/>
        </w:rPr>
        <w:t xml:space="preserve"> </w:t>
      </w:r>
      <w:r>
        <w:rPr>
          <w:spacing w:val="-6"/>
          <w:sz w:val="24"/>
          <w:szCs w:val="24"/>
        </w:rPr>
        <w:t>f</w:t>
      </w:r>
      <w:r>
        <w:rPr>
          <w:spacing w:val="-5"/>
          <w:sz w:val="24"/>
          <w:szCs w:val="24"/>
        </w:rPr>
        <w:t>o</w:t>
      </w:r>
      <w:r>
        <w:rPr>
          <w:sz w:val="24"/>
          <w:szCs w:val="24"/>
        </w:rPr>
        <w:t>r</w:t>
      </w:r>
      <w:r>
        <w:rPr>
          <w:spacing w:val="-10"/>
          <w:sz w:val="24"/>
          <w:szCs w:val="24"/>
        </w:rPr>
        <w:t xml:space="preserve"> </w:t>
      </w:r>
      <w:r>
        <w:rPr>
          <w:spacing w:val="-5"/>
          <w:sz w:val="24"/>
          <w:szCs w:val="24"/>
        </w:rPr>
        <w:t>o</w:t>
      </w:r>
      <w:r>
        <w:rPr>
          <w:spacing w:val="-4"/>
          <w:sz w:val="24"/>
          <w:szCs w:val="24"/>
        </w:rPr>
        <w:t>t</w:t>
      </w:r>
      <w:r>
        <w:rPr>
          <w:spacing w:val="-5"/>
          <w:sz w:val="24"/>
          <w:szCs w:val="24"/>
        </w:rPr>
        <w:t>h</w:t>
      </w:r>
      <w:r>
        <w:rPr>
          <w:spacing w:val="-6"/>
          <w:sz w:val="24"/>
          <w:szCs w:val="24"/>
        </w:rPr>
        <w:t>e</w:t>
      </w:r>
      <w:r>
        <w:rPr>
          <w:sz w:val="24"/>
          <w:szCs w:val="24"/>
        </w:rPr>
        <w:t>r</w:t>
      </w:r>
      <w:r>
        <w:rPr>
          <w:spacing w:val="-10"/>
          <w:sz w:val="24"/>
          <w:szCs w:val="24"/>
        </w:rPr>
        <w:t xml:space="preserve"> </w:t>
      </w:r>
      <w:r>
        <w:rPr>
          <w:spacing w:val="-4"/>
          <w:sz w:val="24"/>
          <w:szCs w:val="24"/>
        </w:rPr>
        <w:t>t</w:t>
      </w:r>
      <w:r>
        <w:rPr>
          <w:spacing w:val="-5"/>
          <w:sz w:val="24"/>
          <w:szCs w:val="24"/>
        </w:rPr>
        <w:t>w</w:t>
      </w:r>
      <w:r>
        <w:rPr>
          <w:sz w:val="24"/>
          <w:szCs w:val="24"/>
        </w:rPr>
        <w:t>o</w:t>
      </w:r>
      <w:r>
        <w:rPr>
          <w:spacing w:val="-10"/>
          <w:sz w:val="24"/>
          <w:szCs w:val="24"/>
        </w:rPr>
        <w:t xml:space="preserve"> </w:t>
      </w:r>
      <w:r>
        <w:rPr>
          <w:spacing w:val="-5"/>
          <w:sz w:val="24"/>
          <w:szCs w:val="24"/>
        </w:rPr>
        <w:t>d</w:t>
      </w:r>
      <w:r>
        <w:rPr>
          <w:spacing w:val="-6"/>
          <w:sz w:val="24"/>
          <w:szCs w:val="24"/>
        </w:rPr>
        <w:t>e</w:t>
      </w:r>
      <w:r>
        <w:rPr>
          <w:spacing w:val="-5"/>
          <w:sz w:val="24"/>
          <w:szCs w:val="24"/>
        </w:rPr>
        <w:t>v</w:t>
      </w:r>
      <w:r>
        <w:rPr>
          <w:spacing w:val="-6"/>
          <w:sz w:val="24"/>
          <w:szCs w:val="24"/>
        </w:rPr>
        <w:t>e</w:t>
      </w:r>
      <w:r>
        <w:rPr>
          <w:spacing w:val="-4"/>
          <w:sz w:val="24"/>
          <w:szCs w:val="24"/>
        </w:rPr>
        <w:t>l</w:t>
      </w:r>
      <w:r>
        <w:rPr>
          <w:spacing w:val="-5"/>
          <w:sz w:val="24"/>
          <w:szCs w:val="24"/>
        </w:rPr>
        <w:t>op</w:t>
      </w:r>
      <w:r>
        <w:rPr>
          <w:spacing w:val="-6"/>
          <w:sz w:val="24"/>
          <w:szCs w:val="24"/>
        </w:rPr>
        <w:t>er</w:t>
      </w:r>
      <w:r>
        <w:rPr>
          <w:spacing w:val="-5"/>
          <w:sz w:val="24"/>
          <w:szCs w:val="24"/>
        </w:rPr>
        <w:t>s</w:t>
      </w:r>
      <w:r>
        <w:rPr>
          <w:sz w:val="24"/>
          <w:szCs w:val="24"/>
        </w:rPr>
        <w:t>.</w:t>
      </w:r>
      <w:r>
        <w:rPr>
          <w:spacing w:val="-10"/>
          <w:sz w:val="24"/>
          <w:szCs w:val="24"/>
        </w:rPr>
        <w:t xml:space="preserve"> </w:t>
      </w:r>
      <w:r>
        <w:rPr>
          <w:spacing w:val="-5"/>
          <w:sz w:val="24"/>
          <w:szCs w:val="24"/>
        </w:rPr>
        <w:t>H</w:t>
      </w:r>
      <w:r>
        <w:rPr>
          <w:sz w:val="24"/>
          <w:szCs w:val="24"/>
        </w:rPr>
        <w:t>e</w:t>
      </w:r>
      <w:r>
        <w:rPr>
          <w:spacing w:val="-11"/>
          <w:sz w:val="24"/>
          <w:szCs w:val="24"/>
        </w:rPr>
        <w:t xml:space="preserve"> </w:t>
      </w:r>
      <w:proofErr w:type="gramStart"/>
      <w:r>
        <w:rPr>
          <w:spacing w:val="-5"/>
          <w:sz w:val="24"/>
          <w:szCs w:val="24"/>
        </w:rPr>
        <w:t>w</w:t>
      </w:r>
      <w:r>
        <w:rPr>
          <w:spacing w:val="-6"/>
          <w:sz w:val="24"/>
          <w:szCs w:val="24"/>
        </w:rPr>
        <w:t>r</w:t>
      </w:r>
      <w:r>
        <w:rPr>
          <w:spacing w:val="-4"/>
          <w:sz w:val="24"/>
          <w:szCs w:val="24"/>
        </w:rPr>
        <w:t>it</w:t>
      </w:r>
      <w:r>
        <w:rPr>
          <w:sz w:val="24"/>
          <w:szCs w:val="24"/>
        </w:rPr>
        <w:t>e</w:t>
      </w:r>
      <w:proofErr w:type="gramEnd"/>
      <w:r>
        <w:rPr>
          <w:spacing w:val="-11"/>
          <w:sz w:val="24"/>
          <w:szCs w:val="24"/>
        </w:rPr>
        <w:t xml:space="preserve"> </w:t>
      </w:r>
      <w:r>
        <w:rPr>
          <w:spacing w:val="-4"/>
          <w:sz w:val="24"/>
          <w:szCs w:val="24"/>
        </w:rPr>
        <w:t>t</w:t>
      </w:r>
      <w:r>
        <w:rPr>
          <w:spacing w:val="-5"/>
          <w:sz w:val="24"/>
          <w:szCs w:val="24"/>
        </w:rPr>
        <w:t>h</w:t>
      </w:r>
      <w:r>
        <w:rPr>
          <w:sz w:val="24"/>
          <w:szCs w:val="24"/>
        </w:rPr>
        <w:t>e</w:t>
      </w:r>
      <w:r>
        <w:rPr>
          <w:spacing w:val="-11"/>
          <w:sz w:val="24"/>
          <w:szCs w:val="24"/>
        </w:rPr>
        <w:t xml:space="preserve"> </w:t>
      </w:r>
      <w:r>
        <w:rPr>
          <w:spacing w:val="-6"/>
          <w:sz w:val="24"/>
          <w:szCs w:val="24"/>
        </w:rPr>
        <w:t>c</w:t>
      </w:r>
      <w:r>
        <w:rPr>
          <w:spacing w:val="-5"/>
          <w:sz w:val="24"/>
          <w:szCs w:val="24"/>
        </w:rPr>
        <w:t>od</w:t>
      </w:r>
      <w:r>
        <w:rPr>
          <w:sz w:val="24"/>
          <w:szCs w:val="24"/>
        </w:rPr>
        <w:t>e</w:t>
      </w:r>
      <w:r>
        <w:rPr>
          <w:spacing w:val="-11"/>
          <w:sz w:val="24"/>
          <w:szCs w:val="24"/>
        </w:rPr>
        <w:t xml:space="preserve"> </w:t>
      </w:r>
      <w:r>
        <w:rPr>
          <w:spacing w:val="-5"/>
          <w:sz w:val="24"/>
          <w:szCs w:val="24"/>
        </w:rPr>
        <w:t>o</w:t>
      </w:r>
      <w:r>
        <w:rPr>
          <w:sz w:val="24"/>
          <w:szCs w:val="24"/>
        </w:rPr>
        <w:t xml:space="preserve">f </w:t>
      </w:r>
      <w:r>
        <w:rPr>
          <w:spacing w:val="-4"/>
          <w:sz w:val="24"/>
          <w:szCs w:val="24"/>
        </w:rPr>
        <w:t>t</w:t>
      </w:r>
      <w:r>
        <w:rPr>
          <w:spacing w:val="-5"/>
          <w:sz w:val="24"/>
          <w:szCs w:val="24"/>
        </w:rPr>
        <w:t>h</w:t>
      </w:r>
      <w:r>
        <w:rPr>
          <w:sz w:val="24"/>
          <w:szCs w:val="24"/>
        </w:rPr>
        <w:t>e</w:t>
      </w:r>
      <w:r>
        <w:rPr>
          <w:spacing w:val="-11"/>
          <w:sz w:val="24"/>
          <w:szCs w:val="24"/>
        </w:rPr>
        <w:t xml:space="preserve"> </w:t>
      </w:r>
      <w:r>
        <w:rPr>
          <w:spacing w:val="-6"/>
          <w:sz w:val="24"/>
          <w:szCs w:val="24"/>
        </w:rPr>
        <w:t>f</w:t>
      </w:r>
      <w:r>
        <w:rPr>
          <w:spacing w:val="-5"/>
          <w:sz w:val="24"/>
          <w:szCs w:val="24"/>
        </w:rPr>
        <w:t>un</w:t>
      </w:r>
      <w:r>
        <w:rPr>
          <w:spacing w:val="-6"/>
          <w:sz w:val="24"/>
          <w:szCs w:val="24"/>
        </w:rPr>
        <w:t>c</w:t>
      </w:r>
      <w:r>
        <w:rPr>
          <w:spacing w:val="-4"/>
          <w:sz w:val="24"/>
          <w:szCs w:val="24"/>
        </w:rPr>
        <w:t>ti</w:t>
      </w:r>
      <w:r>
        <w:rPr>
          <w:spacing w:val="-5"/>
          <w:sz w:val="24"/>
          <w:szCs w:val="24"/>
        </w:rPr>
        <w:t>on</w:t>
      </w:r>
      <w:r>
        <w:rPr>
          <w:spacing w:val="-6"/>
          <w:sz w:val="24"/>
          <w:szCs w:val="24"/>
        </w:rPr>
        <w:t>a</w:t>
      </w:r>
      <w:r>
        <w:rPr>
          <w:spacing w:val="-4"/>
          <w:sz w:val="24"/>
          <w:szCs w:val="24"/>
        </w:rPr>
        <w:t>liti</w:t>
      </w:r>
      <w:r>
        <w:rPr>
          <w:spacing w:val="-6"/>
          <w:sz w:val="24"/>
          <w:szCs w:val="24"/>
        </w:rPr>
        <w:t>e</w:t>
      </w:r>
      <w:r>
        <w:rPr>
          <w:sz w:val="24"/>
          <w:szCs w:val="24"/>
        </w:rPr>
        <w:t>s</w:t>
      </w:r>
      <w:r>
        <w:rPr>
          <w:spacing w:val="-9"/>
          <w:sz w:val="24"/>
          <w:szCs w:val="24"/>
        </w:rPr>
        <w:t xml:space="preserve"> </w:t>
      </w:r>
      <w:r>
        <w:rPr>
          <w:spacing w:val="-5"/>
          <w:sz w:val="24"/>
          <w:szCs w:val="24"/>
        </w:rPr>
        <w:t>o</w:t>
      </w:r>
      <w:r>
        <w:rPr>
          <w:sz w:val="24"/>
          <w:szCs w:val="24"/>
        </w:rPr>
        <w:t>f</w:t>
      </w:r>
      <w:r>
        <w:rPr>
          <w:spacing w:val="-13"/>
          <w:sz w:val="24"/>
          <w:szCs w:val="24"/>
        </w:rPr>
        <w:t xml:space="preserve"> </w:t>
      </w:r>
      <w:r>
        <w:rPr>
          <w:spacing w:val="-4"/>
          <w:sz w:val="24"/>
          <w:szCs w:val="24"/>
        </w:rPr>
        <w:t>t</w:t>
      </w:r>
      <w:r>
        <w:rPr>
          <w:spacing w:val="-5"/>
          <w:sz w:val="24"/>
          <w:szCs w:val="24"/>
        </w:rPr>
        <w:t>h</w:t>
      </w:r>
      <w:r>
        <w:rPr>
          <w:sz w:val="24"/>
          <w:szCs w:val="24"/>
        </w:rPr>
        <w:t>e</w:t>
      </w:r>
      <w:r>
        <w:rPr>
          <w:spacing w:val="-11"/>
          <w:sz w:val="24"/>
          <w:szCs w:val="24"/>
        </w:rPr>
        <w:t xml:space="preserve"> </w:t>
      </w:r>
      <w:r>
        <w:rPr>
          <w:spacing w:val="-6"/>
          <w:sz w:val="24"/>
          <w:szCs w:val="24"/>
        </w:rPr>
        <w:t>a</w:t>
      </w:r>
      <w:r>
        <w:rPr>
          <w:spacing w:val="-5"/>
          <w:sz w:val="24"/>
          <w:szCs w:val="24"/>
        </w:rPr>
        <w:t>pp</w:t>
      </w:r>
      <w:r>
        <w:rPr>
          <w:spacing w:val="-4"/>
          <w:sz w:val="24"/>
          <w:szCs w:val="24"/>
        </w:rPr>
        <w:t>li</w:t>
      </w:r>
      <w:r>
        <w:rPr>
          <w:spacing w:val="-6"/>
          <w:sz w:val="24"/>
          <w:szCs w:val="24"/>
        </w:rPr>
        <w:t>ca</w:t>
      </w:r>
      <w:r>
        <w:rPr>
          <w:spacing w:val="-4"/>
          <w:sz w:val="24"/>
          <w:szCs w:val="24"/>
        </w:rPr>
        <w:t>ti</w:t>
      </w:r>
      <w:r>
        <w:rPr>
          <w:spacing w:val="-5"/>
          <w:sz w:val="24"/>
          <w:szCs w:val="24"/>
        </w:rPr>
        <w:t>o</w:t>
      </w:r>
      <w:r>
        <w:rPr>
          <w:sz w:val="24"/>
          <w:szCs w:val="24"/>
        </w:rPr>
        <w:t>n</w:t>
      </w:r>
      <w:r>
        <w:rPr>
          <w:spacing w:val="-10"/>
          <w:sz w:val="24"/>
          <w:szCs w:val="24"/>
        </w:rPr>
        <w:t xml:space="preserve"> </w:t>
      </w:r>
      <w:r>
        <w:rPr>
          <w:spacing w:val="-6"/>
          <w:sz w:val="24"/>
          <w:szCs w:val="24"/>
        </w:rPr>
        <w:t>a</w:t>
      </w:r>
      <w:r>
        <w:rPr>
          <w:spacing w:val="-5"/>
          <w:sz w:val="24"/>
          <w:szCs w:val="24"/>
        </w:rPr>
        <w:t>n</w:t>
      </w:r>
      <w:r>
        <w:rPr>
          <w:sz w:val="24"/>
          <w:szCs w:val="24"/>
        </w:rPr>
        <w:t>d</w:t>
      </w:r>
      <w:r>
        <w:rPr>
          <w:spacing w:val="-10"/>
          <w:sz w:val="24"/>
          <w:szCs w:val="24"/>
        </w:rPr>
        <w:t xml:space="preserve"> </w:t>
      </w:r>
      <w:r>
        <w:rPr>
          <w:spacing w:val="-5"/>
          <w:sz w:val="24"/>
          <w:szCs w:val="24"/>
        </w:rPr>
        <w:t>do</w:t>
      </w:r>
      <w:r>
        <w:rPr>
          <w:spacing w:val="-6"/>
          <w:sz w:val="24"/>
          <w:szCs w:val="24"/>
        </w:rPr>
        <w:t>e</w:t>
      </w:r>
      <w:r>
        <w:rPr>
          <w:sz w:val="24"/>
          <w:szCs w:val="24"/>
        </w:rPr>
        <w:t>s</w:t>
      </w:r>
      <w:r>
        <w:rPr>
          <w:spacing w:val="-9"/>
          <w:sz w:val="24"/>
          <w:szCs w:val="24"/>
        </w:rPr>
        <w:t xml:space="preserve"> </w:t>
      </w:r>
      <w:r>
        <w:rPr>
          <w:spacing w:val="-5"/>
          <w:sz w:val="24"/>
          <w:szCs w:val="24"/>
        </w:rPr>
        <w:t>un</w:t>
      </w:r>
      <w:r>
        <w:rPr>
          <w:spacing w:val="-7"/>
          <w:sz w:val="24"/>
          <w:szCs w:val="24"/>
        </w:rPr>
        <w:t>i</w:t>
      </w:r>
      <w:r>
        <w:rPr>
          <w:sz w:val="24"/>
          <w:szCs w:val="24"/>
        </w:rPr>
        <w:t>t</w:t>
      </w:r>
      <w:r>
        <w:rPr>
          <w:spacing w:val="-9"/>
          <w:sz w:val="24"/>
          <w:szCs w:val="24"/>
        </w:rPr>
        <w:t xml:space="preserve"> </w:t>
      </w:r>
      <w:r>
        <w:rPr>
          <w:spacing w:val="-4"/>
          <w:sz w:val="24"/>
          <w:szCs w:val="24"/>
        </w:rPr>
        <w:t>t</w:t>
      </w:r>
      <w:r>
        <w:rPr>
          <w:spacing w:val="-8"/>
          <w:sz w:val="24"/>
          <w:szCs w:val="24"/>
        </w:rPr>
        <w:t>e</w:t>
      </w:r>
      <w:r>
        <w:rPr>
          <w:spacing w:val="-5"/>
          <w:sz w:val="24"/>
          <w:szCs w:val="24"/>
        </w:rPr>
        <w:t>s</w:t>
      </w:r>
      <w:r>
        <w:rPr>
          <w:spacing w:val="-4"/>
          <w:sz w:val="24"/>
          <w:szCs w:val="24"/>
        </w:rPr>
        <w:t>ti</w:t>
      </w:r>
      <w:r>
        <w:rPr>
          <w:spacing w:val="-5"/>
          <w:sz w:val="24"/>
          <w:szCs w:val="24"/>
        </w:rPr>
        <w:t>n</w:t>
      </w:r>
      <w:r>
        <w:rPr>
          <w:sz w:val="24"/>
          <w:szCs w:val="24"/>
        </w:rPr>
        <w:t>g</w:t>
      </w:r>
      <w:r>
        <w:rPr>
          <w:spacing w:val="-12"/>
          <w:sz w:val="24"/>
          <w:szCs w:val="24"/>
        </w:rPr>
        <w:t xml:space="preserve"> </w:t>
      </w:r>
      <w:r>
        <w:rPr>
          <w:spacing w:val="-6"/>
          <w:sz w:val="24"/>
          <w:szCs w:val="24"/>
        </w:rPr>
        <w:t>re</w:t>
      </w:r>
      <w:r>
        <w:rPr>
          <w:spacing w:val="-4"/>
          <w:sz w:val="24"/>
          <w:szCs w:val="24"/>
        </w:rPr>
        <w:t>l</w:t>
      </w:r>
      <w:r>
        <w:rPr>
          <w:spacing w:val="-6"/>
          <w:sz w:val="24"/>
          <w:szCs w:val="24"/>
        </w:rPr>
        <w:t>a</w:t>
      </w:r>
      <w:r>
        <w:rPr>
          <w:spacing w:val="-4"/>
          <w:sz w:val="24"/>
          <w:szCs w:val="24"/>
        </w:rPr>
        <w:t>t</w:t>
      </w:r>
      <w:r>
        <w:rPr>
          <w:spacing w:val="-6"/>
          <w:sz w:val="24"/>
          <w:szCs w:val="24"/>
        </w:rPr>
        <w:t>e</w:t>
      </w:r>
      <w:r>
        <w:rPr>
          <w:sz w:val="24"/>
          <w:szCs w:val="24"/>
        </w:rPr>
        <w:t>d</w:t>
      </w:r>
      <w:r>
        <w:rPr>
          <w:spacing w:val="-10"/>
          <w:sz w:val="24"/>
          <w:szCs w:val="24"/>
        </w:rPr>
        <w:t xml:space="preserve"> </w:t>
      </w:r>
      <w:r>
        <w:rPr>
          <w:spacing w:val="-4"/>
          <w:sz w:val="24"/>
          <w:szCs w:val="24"/>
        </w:rPr>
        <w:t>t</w:t>
      </w:r>
      <w:r>
        <w:rPr>
          <w:sz w:val="24"/>
          <w:szCs w:val="24"/>
        </w:rPr>
        <w:t>o</w:t>
      </w:r>
      <w:r>
        <w:rPr>
          <w:spacing w:val="-10"/>
          <w:sz w:val="24"/>
          <w:szCs w:val="24"/>
        </w:rPr>
        <w:t xml:space="preserve"> </w:t>
      </w:r>
      <w:r>
        <w:rPr>
          <w:spacing w:val="-4"/>
          <w:sz w:val="24"/>
          <w:szCs w:val="24"/>
        </w:rPr>
        <w:t>t</w:t>
      </w:r>
      <w:r>
        <w:rPr>
          <w:spacing w:val="-5"/>
          <w:sz w:val="24"/>
          <w:szCs w:val="24"/>
        </w:rPr>
        <w:t>h</w:t>
      </w:r>
      <w:r>
        <w:rPr>
          <w:sz w:val="24"/>
          <w:szCs w:val="24"/>
        </w:rPr>
        <w:t>e</w:t>
      </w:r>
      <w:r>
        <w:rPr>
          <w:spacing w:val="-11"/>
          <w:sz w:val="24"/>
          <w:szCs w:val="24"/>
        </w:rPr>
        <w:t xml:space="preserve"> </w:t>
      </w:r>
      <w:r>
        <w:rPr>
          <w:spacing w:val="-5"/>
          <w:sz w:val="24"/>
          <w:szCs w:val="24"/>
        </w:rPr>
        <w:t>p</w:t>
      </w:r>
      <w:r>
        <w:rPr>
          <w:spacing w:val="-6"/>
          <w:sz w:val="24"/>
          <w:szCs w:val="24"/>
        </w:rPr>
        <w:t>ar</w:t>
      </w:r>
      <w:r>
        <w:rPr>
          <w:spacing w:val="-4"/>
          <w:sz w:val="24"/>
          <w:szCs w:val="24"/>
        </w:rPr>
        <w:t>ti</w:t>
      </w:r>
      <w:r>
        <w:rPr>
          <w:spacing w:val="-6"/>
          <w:sz w:val="24"/>
          <w:szCs w:val="24"/>
        </w:rPr>
        <w:t>c</w:t>
      </w:r>
      <w:r>
        <w:rPr>
          <w:spacing w:val="-5"/>
          <w:sz w:val="24"/>
          <w:szCs w:val="24"/>
        </w:rPr>
        <w:t>u</w:t>
      </w:r>
      <w:r>
        <w:rPr>
          <w:spacing w:val="-4"/>
          <w:sz w:val="24"/>
          <w:szCs w:val="24"/>
        </w:rPr>
        <w:t>l</w:t>
      </w:r>
      <w:r>
        <w:rPr>
          <w:spacing w:val="-6"/>
          <w:sz w:val="24"/>
          <w:szCs w:val="24"/>
        </w:rPr>
        <w:t>a</w:t>
      </w:r>
      <w:r>
        <w:rPr>
          <w:sz w:val="24"/>
          <w:szCs w:val="24"/>
        </w:rPr>
        <w:t>r</w:t>
      </w:r>
      <w:r>
        <w:rPr>
          <w:spacing w:val="-10"/>
          <w:sz w:val="24"/>
          <w:szCs w:val="24"/>
        </w:rPr>
        <w:t xml:space="preserve"> </w:t>
      </w:r>
      <w:r>
        <w:rPr>
          <w:spacing w:val="-5"/>
          <w:sz w:val="24"/>
          <w:szCs w:val="24"/>
        </w:rPr>
        <w:t>un</w:t>
      </w:r>
      <w:r>
        <w:rPr>
          <w:spacing w:val="-4"/>
          <w:sz w:val="24"/>
          <w:szCs w:val="24"/>
        </w:rPr>
        <w:t>it</w:t>
      </w:r>
      <w:r>
        <w:rPr>
          <w:sz w:val="24"/>
          <w:szCs w:val="24"/>
        </w:rPr>
        <w:t>.</w:t>
      </w:r>
    </w:p>
    <w:p w14:paraId="04E4AF34" w14:textId="77777777" w:rsidR="00F65595" w:rsidRDefault="00F65595" w:rsidP="00F65595">
      <w:pPr>
        <w:spacing w:line="360" w:lineRule="auto"/>
        <w:ind w:left="140" w:right="94"/>
        <w:jc w:val="both"/>
        <w:rPr>
          <w:sz w:val="24"/>
          <w:szCs w:val="24"/>
        </w:rPr>
      </w:pPr>
    </w:p>
    <w:p w14:paraId="0A97CEAA" w14:textId="5FC7A680" w:rsidR="00CE409C" w:rsidRDefault="009B090C" w:rsidP="00F65595">
      <w:pPr>
        <w:spacing w:line="360" w:lineRule="auto"/>
        <w:ind w:right="94"/>
        <w:jc w:val="both"/>
        <w:rPr>
          <w:sz w:val="24"/>
          <w:szCs w:val="24"/>
        </w:rPr>
      </w:pPr>
      <w:r>
        <w:rPr>
          <w:spacing w:val="-5"/>
          <w:sz w:val="24"/>
          <w:szCs w:val="24"/>
        </w:rPr>
        <w:t>D</w:t>
      </w:r>
      <w:r>
        <w:rPr>
          <w:spacing w:val="-6"/>
          <w:sz w:val="24"/>
          <w:szCs w:val="24"/>
        </w:rPr>
        <w:t>e</w:t>
      </w:r>
      <w:r>
        <w:rPr>
          <w:spacing w:val="-5"/>
          <w:sz w:val="24"/>
          <w:szCs w:val="24"/>
        </w:rPr>
        <w:t>v</w:t>
      </w:r>
      <w:r>
        <w:rPr>
          <w:spacing w:val="-6"/>
          <w:sz w:val="24"/>
          <w:szCs w:val="24"/>
        </w:rPr>
        <w:t>e</w:t>
      </w:r>
      <w:r>
        <w:rPr>
          <w:spacing w:val="-4"/>
          <w:sz w:val="24"/>
          <w:szCs w:val="24"/>
        </w:rPr>
        <w:t>l</w:t>
      </w:r>
      <w:r>
        <w:rPr>
          <w:spacing w:val="-5"/>
          <w:sz w:val="24"/>
          <w:szCs w:val="24"/>
        </w:rPr>
        <w:t>op</w:t>
      </w:r>
      <w:r>
        <w:rPr>
          <w:spacing w:val="-6"/>
          <w:sz w:val="24"/>
          <w:szCs w:val="24"/>
        </w:rPr>
        <w:t>e</w:t>
      </w:r>
      <w:r>
        <w:rPr>
          <w:sz w:val="24"/>
          <w:szCs w:val="24"/>
        </w:rPr>
        <w:t>r</w:t>
      </w:r>
      <w:r>
        <w:rPr>
          <w:spacing w:val="-10"/>
          <w:sz w:val="24"/>
          <w:szCs w:val="24"/>
        </w:rPr>
        <w:t xml:space="preserve"> </w:t>
      </w:r>
      <w:r>
        <w:rPr>
          <w:spacing w:val="-5"/>
          <w:sz w:val="24"/>
          <w:szCs w:val="24"/>
        </w:rPr>
        <w:t>2</w:t>
      </w:r>
      <w:r>
        <w:rPr>
          <w:sz w:val="24"/>
          <w:szCs w:val="24"/>
        </w:rPr>
        <w:t>:</w:t>
      </w:r>
      <w:r>
        <w:rPr>
          <w:spacing w:val="-9"/>
          <w:sz w:val="24"/>
          <w:szCs w:val="24"/>
        </w:rPr>
        <w:t xml:space="preserve"> </w:t>
      </w:r>
      <w:proofErr w:type="spellStart"/>
      <w:proofErr w:type="gramStart"/>
      <w:r w:rsidR="00F65595" w:rsidRPr="00F65595">
        <w:rPr>
          <w:b/>
          <w:spacing w:val="-4"/>
          <w:sz w:val="24"/>
          <w:szCs w:val="24"/>
        </w:rPr>
        <w:t>G.Lesly</w:t>
      </w:r>
      <w:proofErr w:type="spellEnd"/>
      <w:proofErr w:type="gramEnd"/>
      <w:r w:rsidR="00F65595" w:rsidRPr="00F65595">
        <w:rPr>
          <w:b/>
          <w:spacing w:val="-4"/>
          <w:sz w:val="24"/>
          <w:szCs w:val="24"/>
        </w:rPr>
        <w:t xml:space="preserve"> </w:t>
      </w:r>
      <w:r>
        <w:rPr>
          <w:spacing w:val="-6"/>
          <w:sz w:val="24"/>
          <w:szCs w:val="24"/>
        </w:rPr>
        <w:t>(F</w:t>
      </w:r>
      <w:r>
        <w:rPr>
          <w:spacing w:val="-5"/>
          <w:sz w:val="24"/>
          <w:szCs w:val="24"/>
        </w:rPr>
        <w:t>u</w:t>
      </w:r>
      <w:r>
        <w:rPr>
          <w:spacing w:val="-4"/>
          <w:sz w:val="24"/>
          <w:szCs w:val="24"/>
        </w:rPr>
        <w:t>l</w:t>
      </w:r>
      <w:r>
        <w:rPr>
          <w:sz w:val="24"/>
          <w:szCs w:val="24"/>
        </w:rPr>
        <w:t>l</w:t>
      </w:r>
      <w:r>
        <w:rPr>
          <w:spacing w:val="-9"/>
          <w:sz w:val="24"/>
          <w:szCs w:val="24"/>
        </w:rPr>
        <w:t xml:space="preserve"> </w:t>
      </w:r>
      <w:r>
        <w:rPr>
          <w:spacing w:val="-4"/>
          <w:sz w:val="24"/>
          <w:szCs w:val="24"/>
        </w:rPr>
        <w:t>tim</w:t>
      </w:r>
      <w:r>
        <w:rPr>
          <w:spacing w:val="-6"/>
          <w:sz w:val="24"/>
          <w:szCs w:val="24"/>
        </w:rPr>
        <w:t>e</w:t>
      </w:r>
      <w:r>
        <w:rPr>
          <w:sz w:val="24"/>
          <w:szCs w:val="24"/>
        </w:rPr>
        <w:t>)</w:t>
      </w:r>
    </w:p>
    <w:p w14:paraId="7CE0021B" w14:textId="77777777" w:rsidR="00CE409C" w:rsidRDefault="00CE409C" w:rsidP="00090A5B">
      <w:pPr>
        <w:spacing w:before="1" w:line="120" w:lineRule="exact"/>
        <w:jc w:val="both"/>
        <w:rPr>
          <w:sz w:val="13"/>
          <w:szCs w:val="13"/>
        </w:rPr>
      </w:pPr>
    </w:p>
    <w:p w14:paraId="38BDC869" w14:textId="5CA89AC4" w:rsidR="00CE409C" w:rsidRDefault="009B090C" w:rsidP="00090A5B">
      <w:pPr>
        <w:spacing w:line="360" w:lineRule="auto"/>
        <w:ind w:left="140" w:right="93"/>
        <w:jc w:val="both"/>
        <w:rPr>
          <w:sz w:val="24"/>
          <w:szCs w:val="24"/>
        </w:rPr>
      </w:pPr>
      <w:r>
        <w:rPr>
          <w:spacing w:val="-4"/>
          <w:sz w:val="24"/>
          <w:szCs w:val="24"/>
        </w:rPr>
        <w:t>R</w:t>
      </w:r>
      <w:r>
        <w:rPr>
          <w:spacing w:val="-6"/>
          <w:sz w:val="24"/>
          <w:szCs w:val="24"/>
        </w:rPr>
        <w:t>e</w:t>
      </w:r>
      <w:r>
        <w:rPr>
          <w:spacing w:val="-5"/>
          <w:sz w:val="24"/>
          <w:szCs w:val="24"/>
        </w:rPr>
        <w:t>spons</w:t>
      </w:r>
      <w:r>
        <w:rPr>
          <w:spacing w:val="-4"/>
          <w:sz w:val="24"/>
          <w:szCs w:val="24"/>
        </w:rPr>
        <w:t>i</w:t>
      </w:r>
      <w:r>
        <w:rPr>
          <w:spacing w:val="-5"/>
          <w:sz w:val="24"/>
          <w:szCs w:val="24"/>
        </w:rPr>
        <w:t>b</w:t>
      </w:r>
      <w:r>
        <w:rPr>
          <w:spacing w:val="-4"/>
          <w:sz w:val="24"/>
          <w:szCs w:val="24"/>
        </w:rPr>
        <w:t>l</w:t>
      </w:r>
      <w:r>
        <w:rPr>
          <w:sz w:val="24"/>
          <w:szCs w:val="24"/>
        </w:rPr>
        <w:t>e</w:t>
      </w:r>
      <w:r>
        <w:rPr>
          <w:spacing w:val="4"/>
          <w:sz w:val="24"/>
          <w:szCs w:val="24"/>
        </w:rPr>
        <w:t xml:space="preserve"> </w:t>
      </w:r>
      <w:r>
        <w:rPr>
          <w:spacing w:val="-6"/>
          <w:sz w:val="24"/>
          <w:szCs w:val="24"/>
        </w:rPr>
        <w:t>f</w:t>
      </w:r>
      <w:r>
        <w:rPr>
          <w:spacing w:val="-5"/>
          <w:sz w:val="24"/>
          <w:szCs w:val="24"/>
        </w:rPr>
        <w:t>o</w:t>
      </w:r>
      <w:r>
        <w:rPr>
          <w:sz w:val="24"/>
          <w:szCs w:val="24"/>
        </w:rPr>
        <w:t>r</w:t>
      </w:r>
      <w:r>
        <w:rPr>
          <w:spacing w:val="4"/>
          <w:sz w:val="24"/>
          <w:szCs w:val="24"/>
        </w:rPr>
        <w:t xml:space="preserve"> </w:t>
      </w:r>
      <w:r>
        <w:rPr>
          <w:spacing w:val="-5"/>
          <w:sz w:val="24"/>
          <w:szCs w:val="24"/>
        </w:rPr>
        <w:t>w</w:t>
      </w:r>
      <w:r>
        <w:rPr>
          <w:spacing w:val="-6"/>
          <w:sz w:val="24"/>
          <w:szCs w:val="24"/>
        </w:rPr>
        <w:t>r</w:t>
      </w:r>
      <w:r>
        <w:rPr>
          <w:spacing w:val="-4"/>
          <w:sz w:val="24"/>
          <w:szCs w:val="24"/>
        </w:rPr>
        <w:t>i</w:t>
      </w:r>
      <w:r>
        <w:rPr>
          <w:spacing w:val="-7"/>
          <w:sz w:val="24"/>
          <w:szCs w:val="24"/>
        </w:rPr>
        <w:t>t</w:t>
      </w:r>
      <w:r>
        <w:rPr>
          <w:spacing w:val="-4"/>
          <w:sz w:val="24"/>
          <w:szCs w:val="24"/>
        </w:rPr>
        <w:t>i</w:t>
      </w:r>
      <w:r>
        <w:rPr>
          <w:spacing w:val="-5"/>
          <w:sz w:val="24"/>
          <w:szCs w:val="24"/>
        </w:rPr>
        <w:t>n</w:t>
      </w:r>
      <w:r>
        <w:rPr>
          <w:sz w:val="24"/>
          <w:szCs w:val="24"/>
        </w:rPr>
        <w:t>g</w:t>
      </w:r>
      <w:r>
        <w:rPr>
          <w:spacing w:val="3"/>
          <w:sz w:val="24"/>
          <w:szCs w:val="24"/>
        </w:rPr>
        <w:t xml:space="preserve"> </w:t>
      </w:r>
      <w:r>
        <w:rPr>
          <w:spacing w:val="-4"/>
          <w:sz w:val="24"/>
          <w:szCs w:val="24"/>
        </w:rPr>
        <w:t>t</w:t>
      </w:r>
      <w:r>
        <w:rPr>
          <w:spacing w:val="-5"/>
          <w:sz w:val="24"/>
          <w:szCs w:val="24"/>
        </w:rPr>
        <w:t>h</w:t>
      </w:r>
      <w:r>
        <w:rPr>
          <w:sz w:val="24"/>
          <w:szCs w:val="24"/>
        </w:rPr>
        <w:t>e</w:t>
      </w:r>
      <w:r>
        <w:rPr>
          <w:spacing w:val="4"/>
          <w:sz w:val="24"/>
          <w:szCs w:val="24"/>
        </w:rPr>
        <w:t xml:space="preserve"> </w:t>
      </w:r>
      <w:r>
        <w:rPr>
          <w:spacing w:val="-6"/>
          <w:sz w:val="24"/>
          <w:szCs w:val="24"/>
        </w:rPr>
        <w:t>c</w:t>
      </w:r>
      <w:r>
        <w:rPr>
          <w:spacing w:val="-5"/>
          <w:sz w:val="24"/>
          <w:szCs w:val="24"/>
        </w:rPr>
        <w:t>od</w:t>
      </w:r>
      <w:r>
        <w:rPr>
          <w:sz w:val="24"/>
          <w:szCs w:val="24"/>
        </w:rPr>
        <w:t>e</w:t>
      </w:r>
      <w:r>
        <w:rPr>
          <w:spacing w:val="4"/>
          <w:sz w:val="24"/>
          <w:szCs w:val="24"/>
        </w:rPr>
        <w:t xml:space="preserve"> </w:t>
      </w:r>
      <w:r>
        <w:rPr>
          <w:spacing w:val="-6"/>
          <w:sz w:val="24"/>
          <w:szCs w:val="24"/>
        </w:rPr>
        <w:t>f</w:t>
      </w:r>
      <w:r>
        <w:rPr>
          <w:spacing w:val="-5"/>
          <w:sz w:val="24"/>
          <w:szCs w:val="24"/>
        </w:rPr>
        <w:t>o</w:t>
      </w:r>
      <w:r>
        <w:rPr>
          <w:sz w:val="24"/>
          <w:szCs w:val="24"/>
        </w:rPr>
        <w:t>r</w:t>
      </w:r>
      <w:r>
        <w:rPr>
          <w:spacing w:val="4"/>
          <w:sz w:val="24"/>
          <w:szCs w:val="24"/>
        </w:rPr>
        <w:t xml:space="preserve"> </w:t>
      </w:r>
      <w:r>
        <w:rPr>
          <w:spacing w:val="-4"/>
          <w:sz w:val="24"/>
          <w:szCs w:val="24"/>
        </w:rPr>
        <w:t>t</w:t>
      </w:r>
      <w:r>
        <w:rPr>
          <w:spacing w:val="-5"/>
          <w:sz w:val="24"/>
          <w:szCs w:val="24"/>
        </w:rPr>
        <w:t>h</w:t>
      </w:r>
      <w:r>
        <w:rPr>
          <w:sz w:val="24"/>
          <w:szCs w:val="24"/>
        </w:rPr>
        <w:t>e</w:t>
      </w:r>
      <w:r>
        <w:rPr>
          <w:spacing w:val="4"/>
          <w:sz w:val="24"/>
          <w:szCs w:val="24"/>
        </w:rPr>
        <w:t xml:space="preserve"> </w:t>
      </w:r>
      <w:r>
        <w:rPr>
          <w:spacing w:val="-6"/>
          <w:sz w:val="24"/>
          <w:szCs w:val="24"/>
        </w:rPr>
        <w:t>f</w:t>
      </w:r>
      <w:r>
        <w:rPr>
          <w:spacing w:val="-5"/>
          <w:sz w:val="24"/>
          <w:szCs w:val="24"/>
        </w:rPr>
        <w:t>un</w:t>
      </w:r>
      <w:r>
        <w:rPr>
          <w:spacing w:val="-6"/>
          <w:sz w:val="24"/>
          <w:szCs w:val="24"/>
        </w:rPr>
        <w:t>c</w:t>
      </w:r>
      <w:r>
        <w:rPr>
          <w:spacing w:val="-4"/>
          <w:sz w:val="24"/>
          <w:szCs w:val="24"/>
        </w:rPr>
        <w:t>ti</w:t>
      </w:r>
      <w:r>
        <w:rPr>
          <w:spacing w:val="-5"/>
          <w:sz w:val="24"/>
          <w:szCs w:val="24"/>
        </w:rPr>
        <w:t>on</w:t>
      </w:r>
      <w:r>
        <w:rPr>
          <w:spacing w:val="-6"/>
          <w:sz w:val="24"/>
          <w:szCs w:val="24"/>
        </w:rPr>
        <w:t>a</w:t>
      </w:r>
      <w:r>
        <w:rPr>
          <w:spacing w:val="-4"/>
          <w:sz w:val="24"/>
          <w:szCs w:val="24"/>
        </w:rPr>
        <w:t>liti</w:t>
      </w:r>
      <w:r>
        <w:rPr>
          <w:spacing w:val="-6"/>
          <w:sz w:val="24"/>
          <w:szCs w:val="24"/>
        </w:rPr>
        <w:t>e</w:t>
      </w:r>
      <w:r>
        <w:rPr>
          <w:sz w:val="24"/>
          <w:szCs w:val="24"/>
        </w:rPr>
        <w:t>s</w:t>
      </w:r>
      <w:r>
        <w:rPr>
          <w:spacing w:val="5"/>
          <w:sz w:val="24"/>
          <w:szCs w:val="24"/>
        </w:rPr>
        <w:t xml:space="preserve"> </w:t>
      </w:r>
      <w:r>
        <w:rPr>
          <w:spacing w:val="-6"/>
          <w:sz w:val="24"/>
          <w:szCs w:val="24"/>
        </w:rPr>
        <w:t>(</w:t>
      </w:r>
      <w:r>
        <w:rPr>
          <w:spacing w:val="-5"/>
          <w:sz w:val="24"/>
          <w:szCs w:val="24"/>
        </w:rPr>
        <w:t>s</w:t>
      </w:r>
      <w:r>
        <w:rPr>
          <w:spacing w:val="-6"/>
          <w:sz w:val="24"/>
          <w:szCs w:val="24"/>
        </w:rPr>
        <w:t>er</w:t>
      </w:r>
      <w:r>
        <w:rPr>
          <w:spacing w:val="-5"/>
          <w:sz w:val="24"/>
          <w:szCs w:val="24"/>
        </w:rPr>
        <w:t>v</w:t>
      </w:r>
      <w:r>
        <w:rPr>
          <w:spacing w:val="-6"/>
          <w:sz w:val="24"/>
          <w:szCs w:val="24"/>
        </w:rPr>
        <w:t>e</w:t>
      </w:r>
      <w:r>
        <w:rPr>
          <w:spacing w:val="-3"/>
          <w:sz w:val="24"/>
          <w:szCs w:val="24"/>
        </w:rPr>
        <w:t>r</w:t>
      </w:r>
      <w:r>
        <w:rPr>
          <w:spacing w:val="-6"/>
          <w:sz w:val="24"/>
          <w:szCs w:val="24"/>
        </w:rPr>
        <w:t>-</w:t>
      </w:r>
      <w:r>
        <w:rPr>
          <w:spacing w:val="-5"/>
          <w:sz w:val="24"/>
          <w:szCs w:val="24"/>
        </w:rPr>
        <w:t>s</w:t>
      </w:r>
      <w:r>
        <w:rPr>
          <w:spacing w:val="-4"/>
          <w:sz w:val="24"/>
          <w:szCs w:val="24"/>
        </w:rPr>
        <w:t>i</w:t>
      </w:r>
      <w:r>
        <w:rPr>
          <w:spacing w:val="-5"/>
          <w:sz w:val="24"/>
          <w:szCs w:val="24"/>
        </w:rPr>
        <w:t>d</w:t>
      </w:r>
      <w:r>
        <w:rPr>
          <w:sz w:val="24"/>
          <w:szCs w:val="24"/>
        </w:rPr>
        <w:t>e</w:t>
      </w:r>
      <w:r>
        <w:rPr>
          <w:spacing w:val="4"/>
          <w:sz w:val="24"/>
          <w:szCs w:val="24"/>
        </w:rPr>
        <w:t xml:space="preserve"> </w:t>
      </w:r>
      <w:r>
        <w:rPr>
          <w:spacing w:val="-5"/>
          <w:sz w:val="24"/>
          <w:szCs w:val="24"/>
        </w:rPr>
        <w:t>s</w:t>
      </w:r>
      <w:r>
        <w:rPr>
          <w:spacing w:val="-6"/>
          <w:sz w:val="24"/>
          <w:szCs w:val="24"/>
        </w:rPr>
        <w:t>cr</w:t>
      </w:r>
      <w:r>
        <w:rPr>
          <w:spacing w:val="-4"/>
          <w:sz w:val="24"/>
          <w:szCs w:val="24"/>
        </w:rPr>
        <w:t>i</w:t>
      </w:r>
      <w:r>
        <w:rPr>
          <w:spacing w:val="-5"/>
          <w:sz w:val="24"/>
          <w:szCs w:val="24"/>
        </w:rPr>
        <w:t>p</w:t>
      </w:r>
      <w:r>
        <w:rPr>
          <w:spacing w:val="-4"/>
          <w:sz w:val="24"/>
          <w:szCs w:val="24"/>
        </w:rPr>
        <w:t>t</w:t>
      </w:r>
      <w:r>
        <w:rPr>
          <w:spacing w:val="-7"/>
          <w:sz w:val="24"/>
          <w:szCs w:val="24"/>
        </w:rPr>
        <w:t>i</w:t>
      </w:r>
      <w:r>
        <w:rPr>
          <w:spacing w:val="-5"/>
          <w:sz w:val="24"/>
          <w:szCs w:val="24"/>
        </w:rPr>
        <w:t>n</w:t>
      </w:r>
      <w:r>
        <w:rPr>
          <w:spacing w:val="-7"/>
          <w:sz w:val="24"/>
          <w:szCs w:val="24"/>
        </w:rPr>
        <w:t>g</w:t>
      </w:r>
      <w:r>
        <w:rPr>
          <w:sz w:val="24"/>
          <w:szCs w:val="24"/>
        </w:rPr>
        <w:t>)</w:t>
      </w:r>
      <w:r>
        <w:rPr>
          <w:spacing w:val="4"/>
          <w:sz w:val="24"/>
          <w:szCs w:val="24"/>
        </w:rPr>
        <w:t xml:space="preserve"> </w:t>
      </w:r>
      <w:r>
        <w:rPr>
          <w:spacing w:val="-6"/>
          <w:sz w:val="24"/>
          <w:szCs w:val="24"/>
        </w:rPr>
        <w:t>a</w:t>
      </w:r>
      <w:r>
        <w:rPr>
          <w:spacing w:val="-5"/>
          <w:sz w:val="24"/>
          <w:szCs w:val="24"/>
        </w:rPr>
        <w:t>ppo</w:t>
      </w:r>
      <w:r>
        <w:rPr>
          <w:spacing w:val="-4"/>
          <w:sz w:val="24"/>
          <w:szCs w:val="24"/>
        </w:rPr>
        <w:t>i</w:t>
      </w:r>
      <w:r>
        <w:rPr>
          <w:spacing w:val="-5"/>
          <w:sz w:val="24"/>
          <w:szCs w:val="24"/>
        </w:rPr>
        <w:t>n</w:t>
      </w:r>
      <w:r>
        <w:rPr>
          <w:spacing w:val="-4"/>
          <w:sz w:val="24"/>
          <w:szCs w:val="24"/>
        </w:rPr>
        <w:t>t</w:t>
      </w:r>
      <w:r>
        <w:rPr>
          <w:spacing w:val="-6"/>
          <w:sz w:val="24"/>
          <w:szCs w:val="24"/>
        </w:rPr>
        <w:t>e</w:t>
      </w:r>
      <w:r>
        <w:rPr>
          <w:sz w:val="24"/>
          <w:szCs w:val="24"/>
        </w:rPr>
        <w:t>d</w:t>
      </w:r>
      <w:r>
        <w:rPr>
          <w:spacing w:val="5"/>
          <w:sz w:val="24"/>
          <w:szCs w:val="24"/>
        </w:rPr>
        <w:t xml:space="preserve"> </w:t>
      </w:r>
      <w:r>
        <w:rPr>
          <w:spacing w:val="-2"/>
          <w:sz w:val="24"/>
          <w:szCs w:val="24"/>
        </w:rPr>
        <w:t>b</w:t>
      </w:r>
      <w:r>
        <w:rPr>
          <w:sz w:val="24"/>
          <w:szCs w:val="24"/>
        </w:rPr>
        <w:t xml:space="preserve">y </w:t>
      </w:r>
      <w:r>
        <w:rPr>
          <w:spacing w:val="-4"/>
          <w:sz w:val="24"/>
          <w:szCs w:val="24"/>
        </w:rPr>
        <w:t>m</w:t>
      </w:r>
      <w:r>
        <w:rPr>
          <w:spacing w:val="-6"/>
          <w:sz w:val="24"/>
          <w:szCs w:val="24"/>
        </w:rPr>
        <w:t>a</w:t>
      </w:r>
      <w:r>
        <w:rPr>
          <w:spacing w:val="-4"/>
          <w:sz w:val="24"/>
          <w:szCs w:val="24"/>
        </w:rPr>
        <w:t>i</w:t>
      </w:r>
      <w:r>
        <w:rPr>
          <w:sz w:val="24"/>
          <w:szCs w:val="24"/>
        </w:rPr>
        <w:t xml:space="preserve">n </w:t>
      </w:r>
      <w:r>
        <w:rPr>
          <w:spacing w:val="-5"/>
          <w:sz w:val="24"/>
          <w:szCs w:val="24"/>
        </w:rPr>
        <w:t>d</w:t>
      </w:r>
      <w:r>
        <w:rPr>
          <w:spacing w:val="-6"/>
          <w:sz w:val="24"/>
          <w:szCs w:val="24"/>
        </w:rPr>
        <w:t>e</w:t>
      </w:r>
      <w:r>
        <w:rPr>
          <w:spacing w:val="-5"/>
          <w:sz w:val="24"/>
          <w:szCs w:val="24"/>
        </w:rPr>
        <w:t>v</w:t>
      </w:r>
      <w:r>
        <w:rPr>
          <w:spacing w:val="-6"/>
          <w:sz w:val="24"/>
          <w:szCs w:val="24"/>
        </w:rPr>
        <w:t>e</w:t>
      </w:r>
      <w:r>
        <w:rPr>
          <w:spacing w:val="-4"/>
          <w:sz w:val="24"/>
          <w:szCs w:val="24"/>
        </w:rPr>
        <w:t>l</w:t>
      </w:r>
      <w:r>
        <w:rPr>
          <w:spacing w:val="-5"/>
          <w:sz w:val="24"/>
          <w:szCs w:val="24"/>
        </w:rPr>
        <w:t>op</w:t>
      </w:r>
      <w:r>
        <w:rPr>
          <w:spacing w:val="-6"/>
          <w:sz w:val="24"/>
          <w:szCs w:val="24"/>
        </w:rPr>
        <w:t>e</w:t>
      </w:r>
      <w:r>
        <w:rPr>
          <w:sz w:val="24"/>
          <w:szCs w:val="24"/>
        </w:rPr>
        <w:t>r</w:t>
      </w:r>
      <w:r>
        <w:rPr>
          <w:spacing w:val="-10"/>
          <w:sz w:val="24"/>
          <w:szCs w:val="24"/>
        </w:rPr>
        <w:t xml:space="preserve"> </w:t>
      </w:r>
      <w:r>
        <w:rPr>
          <w:spacing w:val="-6"/>
          <w:sz w:val="24"/>
          <w:szCs w:val="24"/>
        </w:rPr>
        <w:t>a</w:t>
      </w:r>
      <w:r>
        <w:rPr>
          <w:spacing w:val="-5"/>
          <w:sz w:val="24"/>
          <w:szCs w:val="24"/>
        </w:rPr>
        <w:t>n</w:t>
      </w:r>
      <w:r>
        <w:rPr>
          <w:sz w:val="24"/>
          <w:szCs w:val="24"/>
        </w:rPr>
        <w:t>d</w:t>
      </w:r>
      <w:r>
        <w:rPr>
          <w:spacing w:val="-10"/>
          <w:sz w:val="24"/>
          <w:szCs w:val="24"/>
        </w:rPr>
        <w:t xml:space="preserve"> </w:t>
      </w:r>
      <w:r>
        <w:rPr>
          <w:spacing w:val="-5"/>
          <w:sz w:val="24"/>
          <w:szCs w:val="24"/>
        </w:rPr>
        <w:t>do</w:t>
      </w:r>
      <w:r>
        <w:rPr>
          <w:spacing w:val="-6"/>
          <w:sz w:val="24"/>
          <w:szCs w:val="24"/>
        </w:rPr>
        <w:t>e</w:t>
      </w:r>
      <w:r>
        <w:rPr>
          <w:sz w:val="24"/>
          <w:szCs w:val="24"/>
        </w:rPr>
        <w:t>s</w:t>
      </w:r>
      <w:r>
        <w:rPr>
          <w:spacing w:val="-9"/>
          <w:sz w:val="24"/>
          <w:szCs w:val="24"/>
        </w:rPr>
        <w:t xml:space="preserve"> </w:t>
      </w:r>
      <w:r>
        <w:rPr>
          <w:spacing w:val="-4"/>
          <w:sz w:val="24"/>
          <w:szCs w:val="24"/>
        </w:rPr>
        <w:t>t</w:t>
      </w:r>
      <w:r>
        <w:rPr>
          <w:spacing w:val="-5"/>
          <w:sz w:val="24"/>
          <w:szCs w:val="24"/>
        </w:rPr>
        <w:t>h</w:t>
      </w:r>
      <w:r>
        <w:rPr>
          <w:sz w:val="24"/>
          <w:szCs w:val="24"/>
        </w:rPr>
        <w:t>e</w:t>
      </w:r>
      <w:r>
        <w:rPr>
          <w:spacing w:val="-11"/>
          <w:sz w:val="24"/>
          <w:szCs w:val="24"/>
        </w:rPr>
        <w:t xml:space="preserve"> </w:t>
      </w:r>
      <w:r>
        <w:rPr>
          <w:spacing w:val="-5"/>
          <w:sz w:val="24"/>
          <w:szCs w:val="24"/>
        </w:rPr>
        <w:t>un</w:t>
      </w:r>
      <w:r>
        <w:rPr>
          <w:spacing w:val="-4"/>
          <w:sz w:val="24"/>
          <w:szCs w:val="24"/>
        </w:rPr>
        <w:t>i</w:t>
      </w:r>
      <w:r>
        <w:rPr>
          <w:sz w:val="24"/>
          <w:szCs w:val="24"/>
        </w:rPr>
        <w:t>t</w:t>
      </w:r>
      <w:r>
        <w:rPr>
          <w:spacing w:val="-9"/>
          <w:sz w:val="24"/>
          <w:szCs w:val="24"/>
        </w:rPr>
        <w:t xml:space="preserve"> </w:t>
      </w:r>
      <w:r>
        <w:rPr>
          <w:spacing w:val="-4"/>
          <w:sz w:val="24"/>
          <w:szCs w:val="24"/>
        </w:rPr>
        <w:t>t</w:t>
      </w:r>
      <w:r>
        <w:rPr>
          <w:spacing w:val="-6"/>
          <w:sz w:val="24"/>
          <w:szCs w:val="24"/>
        </w:rPr>
        <w:t>e</w:t>
      </w:r>
      <w:r>
        <w:rPr>
          <w:spacing w:val="-5"/>
          <w:sz w:val="24"/>
          <w:szCs w:val="24"/>
        </w:rPr>
        <w:t>s</w:t>
      </w:r>
      <w:r>
        <w:rPr>
          <w:spacing w:val="-4"/>
          <w:sz w:val="24"/>
          <w:szCs w:val="24"/>
        </w:rPr>
        <w:t>ti</w:t>
      </w:r>
      <w:r>
        <w:rPr>
          <w:spacing w:val="-5"/>
          <w:sz w:val="24"/>
          <w:szCs w:val="24"/>
        </w:rPr>
        <w:t>n</w:t>
      </w:r>
      <w:r>
        <w:rPr>
          <w:sz w:val="24"/>
          <w:szCs w:val="24"/>
        </w:rPr>
        <w:t>g</w:t>
      </w:r>
      <w:r>
        <w:rPr>
          <w:spacing w:val="-12"/>
          <w:sz w:val="24"/>
          <w:szCs w:val="24"/>
        </w:rPr>
        <w:t xml:space="preserve"> </w:t>
      </w:r>
      <w:r>
        <w:rPr>
          <w:spacing w:val="-6"/>
          <w:sz w:val="24"/>
          <w:szCs w:val="24"/>
        </w:rPr>
        <w:t>f</w:t>
      </w:r>
      <w:r>
        <w:rPr>
          <w:spacing w:val="-5"/>
          <w:sz w:val="24"/>
          <w:szCs w:val="24"/>
        </w:rPr>
        <w:t>o</w:t>
      </w:r>
      <w:r>
        <w:rPr>
          <w:sz w:val="24"/>
          <w:szCs w:val="24"/>
        </w:rPr>
        <w:t>r</w:t>
      </w:r>
      <w:r>
        <w:rPr>
          <w:spacing w:val="-10"/>
          <w:sz w:val="24"/>
          <w:szCs w:val="24"/>
        </w:rPr>
        <w:t xml:space="preserve"> </w:t>
      </w:r>
      <w:r>
        <w:rPr>
          <w:spacing w:val="-4"/>
          <w:sz w:val="24"/>
          <w:szCs w:val="24"/>
        </w:rPr>
        <w:t>t</w:t>
      </w:r>
      <w:r>
        <w:rPr>
          <w:spacing w:val="-5"/>
          <w:sz w:val="24"/>
          <w:szCs w:val="24"/>
        </w:rPr>
        <w:t>hos</w:t>
      </w:r>
      <w:r>
        <w:rPr>
          <w:sz w:val="24"/>
          <w:szCs w:val="24"/>
        </w:rPr>
        <w:t>e</w:t>
      </w:r>
      <w:r>
        <w:rPr>
          <w:spacing w:val="-11"/>
          <w:sz w:val="24"/>
          <w:szCs w:val="24"/>
        </w:rPr>
        <w:t xml:space="preserve"> </w:t>
      </w:r>
      <w:r>
        <w:rPr>
          <w:spacing w:val="-6"/>
          <w:sz w:val="24"/>
          <w:szCs w:val="24"/>
        </w:rPr>
        <w:t>f</w:t>
      </w:r>
      <w:r>
        <w:rPr>
          <w:spacing w:val="-5"/>
          <w:sz w:val="24"/>
          <w:szCs w:val="24"/>
        </w:rPr>
        <w:t>un</w:t>
      </w:r>
      <w:r>
        <w:rPr>
          <w:spacing w:val="-6"/>
          <w:sz w:val="24"/>
          <w:szCs w:val="24"/>
        </w:rPr>
        <w:t>c</w:t>
      </w:r>
      <w:r>
        <w:rPr>
          <w:spacing w:val="-4"/>
          <w:sz w:val="24"/>
          <w:szCs w:val="24"/>
        </w:rPr>
        <w:t>ti</w:t>
      </w:r>
      <w:r>
        <w:rPr>
          <w:spacing w:val="-5"/>
          <w:sz w:val="24"/>
          <w:szCs w:val="24"/>
        </w:rPr>
        <w:t>o</w:t>
      </w:r>
      <w:r>
        <w:rPr>
          <w:spacing w:val="-7"/>
          <w:sz w:val="24"/>
          <w:szCs w:val="24"/>
        </w:rPr>
        <w:t>n</w:t>
      </w:r>
      <w:r>
        <w:rPr>
          <w:spacing w:val="-5"/>
          <w:sz w:val="24"/>
          <w:szCs w:val="24"/>
        </w:rPr>
        <w:t>a</w:t>
      </w:r>
      <w:r>
        <w:rPr>
          <w:spacing w:val="-4"/>
          <w:sz w:val="24"/>
          <w:szCs w:val="24"/>
        </w:rPr>
        <w:t>liti</w:t>
      </w:r>
      <w:r>
        <w:rPr>
          <w:spacing w:val="-6"/>
          <w:sz w:val="24"/>
          <w:szCs w:val="24"/>
        </w:rPr>
        <w:t>e</w:t>
      </w:r>
      <w:r>
        <w:rPr>
          <w:spacing w:val="-5"/>
          <w:sz w:val="24"/>
          <w:szCs w:val="24"/>
        </w:rPr>
        <w:t>s</w:t>
      </w:r>
      <w:r>
        <w:rPr>
          <w:sz w:val="24"/>
          <w:szCs w:val="24"/>
        </w:rPr>
        <w:t>.</w:t>
      </w:r>
    </w:p>
    <w:p w14:paraId="4B4642B8" w14:textId="77777777" w:rsidR="00F65595" w:rsidRDefault="00F65595" w:rsidP="00090A5B">
      <w:pPr>
        <w:spacing w:line="360" w:lineRule="auto"/>
        <w:ind w:left="140" w:right="93"/>
        <w:jc w:val="both"/>
        <w:rPr>
          <w:sz w:val="24"/>
          <w:szCs w:val="24"/>
        </w:rPr>
      </w:pPr>
    </w:p>
    <w:p w14:paraId="1212589B" w14:textId="031BC8A0" w:rsidR="00CE409C" w:rsidRDefault="009B090C" w:rsidP="00F65595">
      <w:pPr>
        <w:jc w:val="both"/>
        <w:rPr>
          <w:sz w:val="24"/>
          <w:szCs w:val="24"/>
        </w:rPr>
      </w:pPr>
      <w:r>
        <w:rPr>
          <w:spacing w:val="-5"/>
          <w:sz w:val="24"/>
          <w:szCs w:val="24"/>
        </w:rPr>
        <w:t>D</w:t>
      </w:r>
      <w:r>
        <w:rPr>
          <w:spacing w:val="-6"/>
          <w:sz w:val="24"/>
          <w:szCs w:val="24"/>
        </w:rPr>
        <w:t>e</w:t>
      </w:r>
      <w:r>
        <w:rPr>
          <w:spacing w:val="-5"/>
          <w:sz w:val="24"/>
          <w:szCs w:val="24"/>
        </w:rPr>
        <w:t>v</w:t>
      </w:r>
      <w:r>
        <w:rPr>
          <w:spacing w:val="-6"/>
          <w:sz w:val="24"/>
          <w:szCs w:val="24"/>
        </w:rPr>
        <w:t>e</w:t>
      </w:r>
      <w:r>
        <w:rPr>
          <w:spacing w:val="-4"/>
          <w:sz w:val="24"/>
          <w:szCs w:val="24"/>
        </w:rPr>
        <w:t>l</w:t>
      </w:r>
      <w:r>
        <w:rPr>
          <w:spacing w:val="-5"/>
          <w:sz w:val="24"/>
          <w:szCs w:val="24"/>
        </w:rPr>
        <w:t>op</w:t>
      </w:r>
      <w:r>
        <w:rPr>
          <w:spacing w:val="-6"/>
          <w:sz w:val="24"/>
          <w:szCs w:val="24"/>
        </w:rPr>
        <w:t>e</w:t>
      </w:r>
      <w:r>
        <w:rPr>
          <w:sz w:val="24"/>
          <w:szCs w:val="24"/>
        </w:rPr>
        <w:t>r</w:t>
      </w:r>
      <w:r>
        <w:rPr>
          <w:spacing w:val="-10"/>
          <w:sz w:val="24"/>
          <w:szCs w:val="24"/>
        </w:rPr>
        <w:t xml:space="preserve"> </w:t>
      </w:r>
      <w:r>
        <w:rPr>
          <w:spacing w:val="-5"/>
          <w:sz w:val="24"/>
          <w:szCs w:val="24"/>
        </w:rPr>
        <w:t>3</w:t>
      </w:r>
      <w:r>
        <w:rPr>
          <w:sz w:val="24"/>
          <w:szCs w:val="24"/>
        </w:rPr>
        <w:t>:</w:t>
      </w:r>
      <w:r w:rsidR="000C0C38">
        <w:rPr>
          <w:sz w:val="24"/>
          <w:szCs w:val="24"/>
        </w:rPr>
        <w:t xml:space="preserve"> </w:t>
      </w:r>
      <w:proofErr w:type="spellStart"/>
      <w:proofErr w:type="gramStart"/>
      <w:r w:rsidR="000C0C38" w:rsidRPr="007426A8">
        <w:rPr>
          <w:b/>
          <w:bCs/>
          <w:sz w:val="24"/>
          <w:szCs w:val="24"/>
        </w:rPr>
        <w:t>T.Thuviyan</w:t>
      </w:r>
      <w:proofErr w:type="spellEnd"/>
      <w:proofErr w:type="gramEnd"/>
      <w:r>
        <w:rPr>
          <w:b/>
          <w:spacing w:val="-8"/>
          <w:sz w:val="24"/>
          <w:szCs w:val="24"/>
        </w:rPr>
        <w:t xml:space="preserve"> </w:t>
      </w:r>
      <w:r>
        <w:rPr>
          <w:spacing w:val="-8"/>
          <w:sz w:val="24"/>
          <w:szCs w:val="24"/>
        </w:rPr>
        <w:t>(</w:t>
      </w:r>
      <w:r>
        <w:rPr>
          <w:spacing w:val="-4"/>
          <w:sz w:val="24"/>
          <w:szCs w:val="24"/>
        </w:rPr>
        <w:t>P</w:t>
      </w:r>
      <w:r>
        <w:rPr>
          <w:spacing w:val="-6"/>
          <w:sz w:val="24"/>
          <w:szCs w:val="24"/>
        </w:rPr>
        <w:t>ar</w:t>
      </w:r>
      <w:r>
        <w:rPr>
          <w:sz w:val="24"/>
          <w:szCs w:val="24"/>
        </w:rPr>
        <w:t>t</w:t>
      </w:r>
      <w:r>
        <w:rPr>
          <w:spacing w:val="-9"/>
          <w:sz w:val="24"/>
          <w:szCs w:val="24"/>
        </w:rPr>
        <w:t xml:space="preserve"> </w:t>
      </w:r>
      <w:r>
        <w:rPr>
          <w:spacing w:val="-4"/>
          <w:sz w:val="24"/>
          <w:szCs w:val="24"/>
        </w:rPr>
        <w:t>tim</w:t>
      </w:r>
      <w:r>
        <w:rPr>
          <w:spacing w:val="-6"/>
          <w:sz w:val="24"/>
          <w:szCs w:val="24"/>
        </w:rPr>
        <w:t>e</w:t>
      </w:r>
      <w:r>
        <w:rPr>
          <w:sz w:val="24"/>
          <w:szCs w:val="24"/>
        </w:rPr>
        <w:t>)</w:t>
      </w:r>
    </w:p>
    <w:p w14:paraId="64DDE209" w14:textId="77777777" w:rsidR="00CE409C" w:rsidRDefault="00CE409C" w:rsidP="00090A5B">
      <w:pPr>
        <w:spacing w:before="9" w:line="120" w:lineRule="exact"/>
        <w:jc w:val="both"/>
        <w:rPr>
          <w:sz w:val="12"/>
          <w:szCs w:val="12"/>
        </w:rPr>
      </w:pPr>
    </w:p>
    <w:p w14:paraId="2F356829" w14:textId="3E36D786" w:rsidR="00CE409C" w:rsidRDefault="009B090C" w:rsidP="00090A5B">
      <w:pPr>
        <w:ind w:left="140" w:right="2748"/>
        <w:jc w:val="both"/>
        <w:rPr>
          <w:sz w:val="24"/>
          <w:szCs w:val="24"/>
        </w:rPr>
      </w:pPr>
      <w:r>
        <w:rPr>
          <w:spacing w:val="-5"/>
          <w:sz w:val="24"/>
          <w:szCs w:val="24"/>
        </w:rPr>
        <w:t>H</w:t>
      </w:r>
      <w:r>
        <w:rPr>
          <w:spacing w:val="-4"/>
          <w:sz w:val="24"/>
          <w:szCs w:val="24"/>
        </w:rPr>
        <w:t>i</w:t>
      </w:r>
      <w:r>
        <w:rPr>
          <w:sz w:val="24"/>
          <w:szCs w:val="24"/>
        </w:rPr>
        <w:t>s</w:t>
      </w:r>
      <w:r>
        <w:rPr>
          <w:spacing w:val="-9"/>
          <w:sz w:val="24"/>
          <w:szCs w:val="24"/>
        </w:rPr>
        <w:t xml:space="preserve"> </w:t>
      </w:r>
      <w:r>
        <w:rPr>
          <w:spacing w:val="-4"/>
          <w:sz w:val="24"/>
          <w:szCs w:val="24"/>
        </w:rPr>
        <w:t>m</w:t>
      </w:r>
      <w:r>
        <w:rPr>
          <w:spacing w:val="-6"/>
          <w:sz w:val="24"/>
          <w:szCs w:val="24"/>
        </w:rPr>
        <w:t>a</w:t>
      </w:r>
      <w:r>
        <w:rPr>
          <w:spacing w:val="-4"/>
          <w:sz w:val="24"/>
          <w:szCs w:val="24"/>
        </w:rPr>
        <w:t>i</w:t>
      </w:r>
      <w:r>
        <w:rPr>
          <w:sz w:val="24"/>
          <w:szCs w:val="24"/>
        </w:rPr>
        <w:t>n</w:t>
      </w:r>
      <w:r>
        <w:rPr>
          <w:spacing w:val="-10"/>
          <w:sz w:val="24"/>
          <w:szCs w:val="24"/>
        </w:rPr>
        <w:t xml:space="preserve"> </w:t>
      </w:r>
      <w:r>
        <w:rPr>
          <w:spacing w:val="-6"/>
          <w:sz w:val="24"/>
          <w:szCs w:val="24"/>
        </w:rPr>
        <w:t>re</w:t>
      </w:r>
      <w:r>
        <w:rPr>
          <w:spacing w:val="-5"/>
          <w:sz w:val="24"/>
          <w:szCs w:val="24"/>
        </w:rPr>
        <w:t>spons</w:t>
      </w:r>
      <w:r>
        <w:rPr>
          <w:spacing w:val="-4"/>
          <w:sz w:val="24"/>
          <w:szCs w:val="24"/>
        </w:rPr>
        <w:t>i</w:t>
      </w:r>
      <w:r>
        <w:rPr>
          <w:spacing w:val="-7"/>
          <w:sz w:val="24"/>
          <w:szCs w:val="24"/>
        </w:rPr>
        <w:t>b</w:t>
      </w:r>
      <w:r>
        <w:rPr>
          <w:spacing w:val="-4"/>
          <w:sz w:val="24"/>
          <w:szCs w:val="24"/>
        </w:rPr>
        <w:t>ilit</w:t>
      </w:r>
      <w:r>
        <w:rPr>
          <w:sz w:val="24"/>
          <w:szCs w:val="24"/>
        </w:rPr>
        <w:t>y</w:t>
      </w:r>
      <w:r>
        <w:rPr>
          <w:spacing w:val="-17"/>
          <w:sz w:val="24"/>
          <w:szCs w:val="24"/>
        </w:rPr>
        <w:t xml:space="preserve"> </w:t>
      </w:r>
      <w:r>
        <w:rPr>
          <w:spacing w:val="-4"/>
          <w:sz w:val="24"/>
          <w:szCs w:val="24"/>
        </w:rPr>
        <w:t>i</w:t>
      </w:r>
      <w:r>
        <w:rPr>
          <w:sz w:val="24"/>
          <w:szCs w:val="24"/>
        </w:rPr>
        <w:t>s</w:t>
      </w:r>
      <w:r>
        <w:rPr>
          <w:spacing w:val="-9"/>
          <w:sz w:val="24"/>
          <w:szCs w:val="24"/>
        </w:rPr>
        <w:t xml:space="preserve"> </w:t>
      </w:r>
      <w:r>
        <w:rPr>
          <w:spacing w:val="-2"/>
          <w:sz w:val="24"/>
          <w:szCs w:val="24"/>
        </w:rPr>
        <w:t>t</w:t>
      </w:r>
      <w:r>
        <w:rPr>
          <w:sz w:val="24"/>
          <w:szCs w:val="24"/>
        </w:rPr>
        <w:t>o</w:t>
      </w:r>
      <w:r>
        <w:rPr>
          <w:spacing w:val="-10"/>
          <w:sz w:val="24"/>
          <w:szCs w:val="24"/>
        </w:rPr>
        <w:t xml:space="preserve"> </w:t>
      </w:r>
      <w:r>
        <w:rPr>
          <w:spacing w:val="-5"/>
          <w:sz w:val="24"/>
          <w:szCs w:val="24"/>
        </w:rPr>
        <w:t>d</w:t>
      </w:r>
      <w:r>
        <w:rPr>
          <w:sz w:val="24"/>
          <w:szCs w:val="24"/>
        </w:rPr>
        <w:t>o</w:t>
      </w:r>
      <w:r>
        <w:rPr>
          <w:spacing w:val="-10"/>
          <w:sz w:val="24"/>
          <w:szCs w:val="24"/>
        </w:rPr>
        <w:t xml:space="preserve"> </w:t>
      </w:r>
      <w:r>
        <w:rPr>
          <w:spacing w:val="-4"/>
          <w:sz w:val="24"/>
          <w:szCs w:val="24"/>
        </w:rPr>
        <w:t>t</w:t>
      </w:r>
      <w:r>
        <w:rPr>
          <w:spacing w:val="-5"/>
          <w:sz w:val="24"/>
          <w:szCs w:val="24"/>
        </w:rPr>
        <w:t>h</w:t>
      </w:r>
      <w:r>
        <w:rPr>
          <w:sz w:val="24"/>
          <w:szCs w:val="24"/>
        </w:rPr>
        <w:t>e</w:t>
      </w:r>
      <w:r>
        <w:rPr>
          <w:spacing w:val="-11"/>
          <w:sz w:val="24"/>
          <w:szCs w:val="24"/>
        </w:rPr>
        <w:t xml:space="preserve"> </w:t>
      </w:r>
      <w:r w:rsidR="006A0D16">
        <w:rPr>
          <w:spacing w:val="-6"/>
          <w:sz w:val="24"/>
          <w:szCs w:val="24"/>
        </w:rPr>
        <w:t>c</w:t>
      </w:r>
      <w:r w:rsidR="006A0D16">
        <w:rPr>
          <w:spacing w:val="-4"/>
          <w:sz w:val="24"/>
          <w:szCs w:val="24"/>
        </w:rPr>
        <w:t>li</w:t>
      </w:r>
      <w:r w:rsidR="006A0D16">
        <w:rPr>
          <w:spacing w:val="-6"/>
          <w:sz w:val="24"/>
          <w:szCs w:val="24"/>
        </w:rPr>
        <w:t>e</w:t>
      </w:r>
      <w:r w:rsidR="006A0D16">
        <w:rPr>
          <w:spacing w:val="-5"/>
          <w:sz w:val="24"/>
          <w:szCs w:val="24"/>
        </w:rPr>
        <w:t>n</w:t>
      </w:r>
      <w:r w:rsidR="006A0D16">
        <w:rPr>
          <w:sz w:val="24"/>
          <w:szCs w:val="24"/>
        </w:rPr>
        <w:t>t</w:t>
      </w:r>
      <w:r w:rsidR="006A0D16">
        <w:rPr>
          <w:spacing w:val="-9"/>
          <w:sz w:val="24"/>
          <w:szCs w:val="24"/>
        </w:rPr>
        <w:t>-side</w:t>
      </w:r>
      <w:r>
        <w:rPr>
          <w:spacing w:val="-11"/>
          <w:sz w:val="24"/>
          <w:szCs w:val="24"/>
        </w:rPr>
        <w:t xml:space="preserve"> </w:t>
      </w:r>
      <w:r>
        <w:rPr>
          <w:spacing w:val="-5"/>
          <w:sz w:val="24"/>
          <w:szCs w:val="24"/>
        </w:rPr>
        <w:t>s</w:t>
      </w:r>
      <w:r>
        <w:rPr>
          <w:spacing w:val="-6"/>
          <w:sz w:val="24"/>
          <w:szCs w:val="24"/>
        </w:rPr>
        <w:t>cr</w:t>
      </w:r>
      <w:r>
        <w:rPr>
          <w:spacing w:val="-4"/>
          <w:sz w:val="24"/>
          <w:szCs w:val="24"/>
        </w:rPr>
        <w:t>i</w:t>
      </w:r>
      <w:r>
        <w:rPr>
          <w:spacing w:val="-5"/>
          <w:sz w:val="24"/>
          <w:szCs w:val="24"/>
        </w:rPr>
        <w:t>p</w:t>
      </w:r>
      <w:r>
        <w:rPr>
          <w:spacing w:val="-4"/>
          <w:sz w:val="24"/>
          <w:szCs w:val="24"/>
        </w:rPr>
        <w:t>ti</w:t>
      </w:r>
      <w:r>
        <w:rPr>
          <w:spacing w:val="-7"/>
          <w:sz w:val="24"/>
          <w:szCs w:val="24"/>
        </w:rPr>
        <w:t>n</w:t>
      </w:r>
      <w:r>
        <w:rPr>
          <w:sz w:val="24"/>
          <w:szCs w:val="24"/>
        </w:rPr>
        <w:t>g</w:t>
      </w:r>
      <w:r>
        <w:rPr>
          <w:spacing w:val="-12"/>
          <w:sz w:val="24"/>
          <w:szCs w:val="24"/>
        </w:rPr>
        <w:t xml:space="preserve"> </w:t>
      </w:r>
      <w:r>
        <w:rPr>
          <w:spacing w:val="-5"/>
          <w:sz w:val="24"/>
          <w:szCs w:val="24"/>
        </w:rPr>
        <w:t>o</w:t>
      </w:r>
      <w:r>
        <w:rPr>
          <w:sz w:val="24"/>
          <w:szCs w:val="24"/>
        </w:rPr>
        <w:t>f</w:t>
      </w:r>
      <w:r>
        <w:rPr>
          <w:spacing w:val="-10"/>
          <w:sz w:val="24"/>
          <w:szCs w:val="24"/>
        </w:rPr>
        <w:t xml:space="preserve"> </w:t>
      </w:r>
      <w:r>
        <w:rPr>
          <w:spacing w:val="-4"/>
          <w:sz w:val="24"/>
          <w:szCs w:val="24"/>
        </w:rPr>
        <w:t>t</w:t>
      </w:r>
      <w:r>
        <w:rPr>
          <w:spacing w:val="-5"/>
          <w:sz w:val="24"/>
          <w:szCs w:val="24"/>
        </w:rPr>
        <w:t>h</w:t>
      </w:r>
      <w:r>
        <w:rPr>
          <w:sz w:val="24"/>
          <w:szCs w:val="24"/>
        </w:rPr>
        <w:t>e</w:t>
      </w:r>
      <w:r>
        <w:rPr>
          <w:spacing w:val="-11"/>
          <w:sz w:val="24"/>
          <w:szCs w:val="24"/>
        </w:rPr>
        <w:t xml:space="preserve"> </w:t>
      </w:r>
      <w:r>
        <w:rPr>
          <w:spacing w:val="-6"/>
          <w:sz w:val="24"/>
          <w:szCs w:val="24"/>
        </w:rPr>
        <w:t>a</w:t>
      </w:r>
      <w:r>
        <w:rPr>
          <w:spacing w:val="-5"/>
          <w:sz w:val="24"/>
          <w:szCs w:val="24"/>
        </w:rPr>
        <w:t>pp</w:t>
      </w:r>
      <w:r>
        <w:rPr>
          <w:spacing w:val="-4"/>
          <w:sz w:val="24"/>
          <w:szCs w:val="24"/>
        </w:rPr>
        <w:t>li</w:t>
      </w:r>
      <w:r>
        <w:rPr>
          <w:spacing w:val="-6"/>
          <w:sz w:val="24"/>
          <w:szCs w:val="24"/>
        </w:rPr>
        <w:t>ca</w:t>
      </w:r>
      <w:r>
        <w:rPr>
          <w:spacing w:val="-4"/>
          <w:sz w:val="24"/>
          <w:szCs w:val="24"/>
        </w:rPr>
        <w:t>ti</w:t>
      </w:r>
      <w:r>
        <w:rPr>
          <w:spacing w:val="-5"/>
          <w:sz w:val="24"/>
          <w:szCs w:val="24"/>
        </w:rPr>
        <w:t>on</w:t>
      </w:r>
      <w:r>
        <w:rPr>
          <w:sz w:val="24"/>
          <w:szCs w:val="24"/>
        </w:rPr>
        <w:t>.</w:t>
      </w:r>
    </w:p>
    <w:p w14:paraId="2EE9AE29" w14:textId="77777777" w:rsidR="00CE409C" w:rsidRDefault="00CE409C" w:rsidP="00090A5B">
      <w:pPr>
        <w:spacing w:before="2" w:line="140" w:lineRule="exact"/>
        <w:jc w:val="both"/>
        <w:rPr>
          <w:sz w:val="14"/>
          <w:szCs w:val="14"/>
        </w:rPr>
      </w:pPr>
    </w:p>
    <w:p w14:paraId="55CB1663" w14:textId="77777777" w:rsidR="00CE409C" w:rsidRDefault="00CE409C" w:rsidP="00090A5B">
      <w:pPr>
        <w:spacing w:line="200" w:lineRule="exact"/>
        <w:jc w:val="both"/>
      </w:pPr>
    </w:p>
    <w:p w14:paraId="472E3AC4" w14:textId="6ECDEDAF" w:rsidR="00CE409C" w:rsidRDefault="009B090C" w:rsidP="00F65595">
      <w:pPr>
        <w:jc w:val="both"/>
        <w:rPr>
          <w:sz w:val="24"/>
          <w:szCs w:val="24"/>
        </w:rPr>
      </w:pPr>
      <w:r>
        <w:rPr>
          <w:spacing w:val="-5"/>
          <w:sz w:val="24"/>
          <w:szCs w:val="24"/>
        </w:rPr>
        <w:t>T</w:t>
      </w:r>
      <w:r>
        <w:rPr>
          <w:spacing w:val="-6"/>
          <w:sz w:val="24"/>
          <w:szCs w:val="24"/>
        </w:rPr>
        <w:t>e</w:t>
      </w:r>
      <w:r>
        <w:rPr>
          <w:spacing w:val="-5"/>
          <w:sz w:val="24"/>
          <w:szCs w:val="24"/>
        </w:rPr>
        <w:t>s</w:t>
      </w:r>
      <w:r>
        <w:rPr>
          <w:spacing w:val="-4"/>
          <w:sz w:val="24"/>
          <w:szCs w:val="24"/>
        </w:rPr>
        <w:t>t</w:t>
      </w:r>
      <w:r>
        <w:rPr>
          <w:spacing w:val="-6"/>
          <w:sz w:val="24"/>
          <w:szCs w:val="24"/>
        </w:rPr>
        <w:t>er</w:t>
      </w:r>
      <w:r>
        <w:rPr>
          <w:sz w:val="24"/>
          <w:szCs w:val="24"/>
        </w:rPr>
        <w:t>:</w:t>
      </w:r>
      <w:r>
        <w:rPr>
          <w:spacing w:val="-9"/>
          <w:sz w:val="24"/>
          <w:szCs w:val="24"/>
        </w:rPr>
        <w:t xml:space="preserve"> </w:t>
      </w:r>
      <w:proofErr w:type="spellStart"/>
      <w:proofErr w:type="gramStart"/>
      <w:r w:rsidR="00BB048D">
        <w:rPr>
          <w:b/>
          <w:spacing w:val="-5"/>
          <w:sz w:val="24"/>
          <w:szCs w:val="24"/>
        </w:rPr>
        <w:t>J.Thanushan</w:t>
      </w:r>
      <w:proofErr w:type="spellEnd"/>
      <w:proofErr w:type="gramEnd"/>
      <w:r>
        <w:rPr>
          <w:b/>
          <w:spacing w:val="-9"/>
          <w:sz w:val="24"/>
          <w:szCs w:val="24"/>
        </w:rPr>
        <w:t xml:space="preserve"> </w:t>
      </w:r>
      <w:r>
        <w:rPr>
          <w:spacing w:val="-6"/>
          <w:sz w:val="24"/>
          <w:szCs w:val="24"/>
        </w:rPr>
        <w:t>(F</w:t>
      </w:r>
      <w:r>
        <w:rPr>
          <w:spacing w:val="-5"/>
          <w:sz w:val="24"/>
          <w:szCs w:val="24"/>
        </w:rPr>
        <w:t>u</w:t>
      </w:r>
      <w:r>
        <w:rPr>
          <w:spacing w:val="-4"/>
          <w:sz w:val="24"/>
          <w:szCs w:val="24"/>
        </w:rPr>
        <w:t>l</w:t>
      </w:r>
      <w:r>
        <w:rPr>
          <w:sz w:val="24"/>
          <w:szCs w:val="24"/>
        </w:rPr>
        <w:t>l</w:t>
      </w:r>
      <w:r>
        <w:rPr>
          <w:spacing w:val="-9"/>
          <w:sz w:val="24"/>
          <w:szCs w:val="24"/>
        </w:rPr>
        <w:t xml:space="preserve"> </w:t>
      </w:r>
      <w:r>
        <w:rPr>
          <w:spacing w:val="-4"/>
          <w:sz w:val="24"/>
          <w:szCs w:val="24"/>
        </w:rPr>
        <w:t>tim</w:t>
      </w:r>
      <w:r>
        <w:rPr>
          <w:spacing w:val="-6"/>
          <w:sz w:val="24"/>
          <w:szCs w:val="24"/>
        </w:rPr>
        <w:t>e</w:t>
      </w:r>
      <w:r>
        <w:rPr>
          <w:sz w:val="24"/>
          <w:szCs w:val="24"/>
        </w:rPr>
        <w:t>)</w:t>
      </w:r>
    </w:p>
    <w:p w14:paraId="53914127" w14:textId="77777777" w:rsidR="00CE409C" w:rsidRDefault="00CE409C" w:rsidP="00090A5B">
      <w:pPr>
        <w:spacing w:before="9" w:line="120" w:lineRule="exact"/>
        <w:jc w:val="both"/>
        <w:rPr>
          <w:sz w:val="13"/>
          <w:szCs w:val="13"/>
        </w:rPr>
      </w:pPr>
    </w:p>
    <w:p w14:paraId="067D47BE" w14:textId="77777777" w:rsidR="00CE409C" w:rsidRDefault="009B090C" w:rsidP="00090A5B">
      <w:pPr>
        <w:spacing w:line="359" w:lineRule="auto"/>
        <w:ind w:left="140" w:right="96"/>
        <w:jc w:val="both"/>
        <w:rPr>
          <w:sz w:val="24"/>
          <w:szCs w:val="24"/>
        </w:rPr>
        <w:sectPr w:rsidR="00CE409C">
          <w:pgSz w:w="12240" w:h="15840"/>
          <w:pgMar w:top="1360" w:right="1300" w:bottom="280" w:left="1300" w:header="0" w:footer="835" w:gutter="0"/>
          <w:cols w:space="720"/>
        </w:sectPr>
      </w:pPr>
      <w:r>
        <w:rPr>
          <w:sz w:val="24"/>
          <w:szCs w:val="24"/>
        </w:rPr>
        <w:t>The</w:t>
      </w:r>
      <w:r>
        <w:rPr>
          <w:spacing w:val="1"/>
          <w:sz w:val="24"/>
          <w:szCs w:val="24"/>
        </w:rPr>
        <w:t xml:space="preserve"> </w:t>
      </w:r>
      <w:r>
        <w:rPr>
          <w:sz w:val="24"/>
          <w:szCs w:val="24"/>
        </w:rPr>
        <w:t>test</w:t>
      </w:r>
      <w:r>
        <w:rPr>
          <w:spacing w:val="-1"/>
          <w:sz w:val="24"/>
          <w:szCs w:val="24"/>
        </w:rPr>
        <w:t>e</w:t>
      </w:r>
      <w:r>
        <w:rPr>
          <w:sz w:val="24"/>
          <w:szCs w:val="24"/>
        </w:rPr>
        <w:t>r</w:t>
      </w:r>
      <w:r>
        <w:rPr>
          <w:spacing w:val="2"/>
          <w:sz w:val="24"/>
          <w:szCs w:val="24"/>
        </w:rPr>
        <w:t xml:space="preserve"> </w:t>
      </w:r>
      <w:r>
        <w:rPr>
          <w:sz w:val="24"/>
          <w:szCs w:val="24"/>
        </w:rPr>
        <w:t>should</w:t>
      </w:r>
      <w:r>
        <w:rPr>
          <w:spacing w:val="3"/>
          <w:sz w:val="24"/>
          <w:szCs w:val="24"/>
        </w:rPr>
        <w:t xml:space="preserve"> </w:t>
      </w:r>
      <w:r>
        <w:rPr>
          <w:sz w:val="24"/>
          <w:szCs w:val="24"/>
        </w:rPr>
        <w:t>make</w:t>
      </w:r>
      <w:r>
        <w:rPr>
          <w:spacing w:val="1"/>
          <w:sz w:val="24"/>
          <w:szCs w:val="24"/>
        </w:rPr>
        <w:t xml:space="preserve"> </w:t>
      </w:r>
      <w:r>
        <w:rPr>
          <w:spacing w:val="3"/>
          <w:sz w:val="24"/>
          <w:szCs w:val="24"/>
        </w:rPr>
        <w:t>t</w:t>
      </w:r>
      <w:r>
        <w:rPr>
          <w:sz w:val="24"/>
          <w:szCs w:val="24"/>
        </w:rPr>
        <w:t>he</w:t>
      </w:r>
      <w:r>
        <w:rPr>
          <w:spacing w:val="2"/>
          <w:sz w:val="24"/>
          <w:szCs w:val="24"/>
        </w:rPr>
        <w:t xml:space="preserve"> </w:t>
      </w:r>
      <w:r>
        <w:rPr>
          <w:sz w:val="24"/>
          <w:szCs w:val="24"/>
        </w:rPr>
        <w:t>test</w:t>
      </w:r>
      <w:r>
        <w:rPr>
          <w:spacing w:val="3"/>
          <w:sz w:val="24"/>
          <w:szCs w:val="24"/>
        </w:rPr>
        <w:t xml:space="preserve"> </w:t>
      </w:r>
      <w:r>
        <w:rPr>
          <w:sz w:val="24"/>
          <w:szCs w:val="24"/>
        </w:rPr>
        <w:t>plan</w:t>
      </w:r>
      <w:r>
        <w:rPr>
          <w:spacing w:val="2"/>
          <w:sz w:val="24"/>
          <w:szCs w:val="24"/>
        </w:rPr>
        <w:t xml:space="preserve"> </w:t>
      </w:r>
      <w:r>
        <w:rPr>
          <w:spacing w:val="-1"/>
          <w:sz w:val="24"/>
          <w:szCs w:val="24"/>
        </w:rPr>
        <w:t>a</w:t>
      </w:r>
      <w:r>
        <w:rPr>
          <w:sz w:val="24"/>
          <w:szCs w:val="24"/>
        </w:rPr>
        <w:t>nd</w:t>
      </w:r>
      <w:r>
        <w:rPr>
          <w:spacing w:val="3"/>
          <w:sz w:val="24"/>
          <w:szCs w:val="24"/>
        </w:rPr>
        <w:t xml:space="preserve"> </w:t>
      </w:r>
      <w:r>
        <w:rPr>
          <w:sz w:val="24"/>
          <w:szCs w:val="24"/>
        </w:rPr>
        <w:t>test</w:t>
      </w:r>
      <w:r>
        <w:rPr>
          <w:spacing w:val="3"/>
          <w:sz w:val="24"/>
          <w:szCs w:val="24"/>
        </w:rPr>
        <w:t xml:space="preserve"> </w:t>
      </w:r>
      <w:r>
        <w:rPr>
          <w:spacing w:val="-1"/>
          <w:sz w:val="24"/>
          <w:szCs w:val="24"/>
        </w:rPr>
        <w:t>ca</w:t>
      </w:r>
      <w:r>
        <w:rPr>
          <w:sz w:val="24"/>
          <w:szCs w:val="24"/>
        </w:rPr>
        <w:t>s</w:t>
      </w:r>
      <w:r>
        <w:rPr>
          <w:spacing w:val="1"/>
          <w:sz w:val="24"/>
          <w:szCs w:val="24"/>
        </w:rPr>
        <w:t>e</w:t>
      </w:r>
      <w:r>
        <w:rPr>
          <w:sz w:val="24"/>
          <w:szCs w:val="24"/>
        </w:rPr>
        <w:t>s</w:t>
      </w:r>
      <w:r>
        <w:rPr>
          <w:spacing w:val="3"/>
          <w:sz w:val="24"/>
          <w:szCs w:val="24"/>
        </w:rPr>
        <w:t xml:space="preserve"> </w:t>
      </w:r>
      <w:r>
        <w:rPr>
          <w:sz w:val="24"/>
          <w:szCs w:val="24"/>
        </w:rPr>
        <w:t>for</w:t>
      </w:r>
      <w:r>
        <w:rPr>
          <w:spacing w:val="1"/>
          <w:sz w:val="24"/>
          <w:szCs w:val="24"/>
        </w:rPr>
        <w:t xml:space="preserve"> </w:t>
      </w:r>
      <w:r>
        <w:rPr>
          <w:spacing w:val="-1"/>
          <w:sz w:val="24"/>
          <w:szCs w:val="24"/>
        </w:rPr>
        <w:t>eac</w:t>
      </w:r>
      <w:r>
        <w:rPr>
          <w:sz w:val="24"/>
          <w:szCs w:val="24"/>
        </w:rPr>
        <w:t>h</w:t>
      </w:r>
      <w:r>
        <w:rPr>
          <w:spacing w:val="5"/>
          <w:sz w:val="24"/>
          <w:szCs w:val="24"/>
        </w:rPr>
        <w:t xml:space="preserve"> </w:t>
      </w:r>
      <w:r>
        <w:rPr>
          <w:sz w:val="24"/>
          <w:szCs w:val="24"/>
        </w:rPr>
        <w:t>fun</w:t>
      </w:r>
      <w:r>
        <w:rPr>
          <w:spacing w:val="-2"/>
          <w:sz w:val="24"/>
          <w:szCs w:val="24"/>
        </w:rPr>
        <w:t>c</w:t>
      </w:r>
      <w:r>
        <w:rPr>
          <w:sz w:val="24"/>
          <w:szCs w:val="24"/>
        </w:rPr>
        <w:t>t</w:t>
      </w:r>
      <w:r>
        <w:rPr>
          <w:spacing w:val="1"/>
          <w:sz w:val="24"/>
          <w:szCs w:val="24"/>
        </w:rPr>
        <w:t>i</w:t>
      </w:r>
      <w:r>
        <w:rPr>
          <w:sz w:val="24"/>
          <w:szCs w:val="24"/>
        </w:rPr>
        <w:t>on</w:t>
      </w:r>
      <w:r>
        <w:rPr>
          <w:spacing w:val="-1"/>
          <w:sz w:val="24"/>
          <w:szCs w:val="24"/>
        </w:rPr>
        <w:t>a</w:t>
      </w:r>
      <w:r>
        <w:rPr>
          <w:sz w:val="24"/>
          <w:szCs w:val="24"/>
        </w:rPr>
        <w:t>l</w:t>
      </w:r>
      <w:r>
        <w:rPr>
          <w:spacing w:val="1"/>
          <w:sz w:val="24"/>
          <w:szCs w:val="24"/>
        </w:rPr>
        <w:t>i</w:t>
      </w:r>
      <w:r>
        <w:rPr>
          <w:spacing w:val="3"/>
          <w:sz w:val="24"/>
          <w:szCs w:val="24"/>
        </w:rPr>
        <w:t>t</w:t>
      </w:r>
      <w:r>
        <w:rPr>
          <w:sz w:val="24"/>
          <w:szCs w:val="24"/>
        </w:rPr>
        <w:t>y of</w:t>
      </w:r>
      <w:r>
        <w:rPr>
          <w:spacing w:val="2"/>
          <w:sz w:val="24"/>
          <w:szCs w:val="24"/>
        </w:rPr>
        <w:t xml:space="preserve"> </w:t>
      </w:r>
      <w:r>
        <w:rPr>
          <w:sz w:val="24"/>
          <w:szCs w:val="24"/>
        </w:rPr>
        <w:t>the</w:t>
      </w:r>
      <w:r>
        <w:rPr>
          <w:spacing w:val="2"/>
          <w:sz w:val="24"/>
          <w:szCs w:val="24"/>
        </w:rPr>
        <w:t xml:space="preserve"> s</w:t>
      </w:r>
      <w:r>
        <w:rPr>
          <w:spacing w:val="-5"/>
          <w:sz w:val="24"/>
          <w:szCs w:val="24"/>
        </w:rPr>
        <w:t>y</w:t>
      </w:r>
      <w:r>
        <w:rPr>
          <w:sz w:val="24"/>
          <w:szCs w:val="24"/>
        </w:rPr>
        <w:t>stem</w:t>
      </w:r>
      <w:r>
        <w:rPr>
          <w:spacing w:val="3"/>
          <w:sz w:val="24"/>
          <w:szCs w:val="24"/>
        </w:rPr>
        <w:t xml:space="preserve"> </w:t>
      </w:r>
      <w:r>
        <w:rPr>
          <w:spacing w:val="7"/>
          <w:sz w:val="24"/>
          <w:szCs w:val="24"/>
        </w:rPr>
        <w:t>s</w:t>
      </w:r>
      <w:r>
        <w:rPr>
          <w:sz w:val="24"/>
          <w:szCs w:val="24"/>
        </w:rPr>
        <w:t>o</w:t>
      </w:r>
      <w:r>
        <w:rPr>
          <w:spacing w:val="3"/>
          <w:sz w:val="24"/>
          <w:szCs w:val="24"/>
        </w:rPr>
        <w:t xml:space="preserve"> </w:t>
      </w:r>
      <w:r>
        <w:rPr>
          <w:spacing w:val="-1"/>
          <w:sz w:val="24"/>
          <w:szCs w:val="24"/>
        </w:rPr>
        <w:t>a</w:t>
      </w:r>
      <w:r>
        <w:rPr>
          <w:sz w:val="24"/>
          <w:szCs w:val="24"/>
        </w:rPr>
        <w:t>s</w:t>
      </w:r>
      <w:r>
        <w:rPr>
          <w:spacing w:val="3"/>
          <w:sz w:val="24"/>
          <w:szCs w:val="24"/>
        </w:rPr>
        <w:t xml:space="preserve"> </w:t>
      </w:r>
      <w:r>
        <w:rPr>
          <w:sz w:val="24"/>
          <w:szCs w:val="24"/>
        </w:rPr>
        <w:t>to r</w:t>
      </w:r>
      <w:r>
        <w:rPr>
          <w:spacing w:val="-2"/>
          <w:sz w:val="24"/>
          <w:szCs w:val="24"/>
        </w:rPr>
        <w:t>e</w:t>
      </w:r>
      <w:r>
        <w:rPr>
          <w:sz w:val="24"/>
          <w:szCs w:val="24"/>
        </w:rPr>
        <w:t>du</w:t>
      </w:r>
      <w:r>
        <w:rPr>
          <w:spacing w:val="-1"/>
          <w:sz w:val="24"/>
          <w:szCs w:val="24"/>
        </w:rPr>
        <w:t>c</w:t>
      </w:r>
      <w:r>
        <w:rPr>
          <w:sz w:val="24"/>
          <w:szCs w:val="24"/>
        </w:rPr>
        <w:t>e</w:t>
      </w:r>
      <w:r>
        <w:rPr>
          <w:spacing w:val="1"/>
          <w:sz w:val="24"/>
          <w:szCs w:val="24"/>
        </w:rPr>
        <w:t xml:space="preserve"> </w:t>
      </w:r>
      <w:r>
        <w:rPr>
          <w:sz w:val="24"/>
          <w:szCs w:val="24"/>
        </w:rPr>
        <w:t>the</w:t>
      </w:r>
      <w:r>
        <w:rPr>
          <w:spacing w:val="2"/>
          <w:sz w:val="24"/>
          <w:szCs w:val="24"/>
        </w:rPr>
        <w:t xml:space="preserve"> </w:t>
      </w:r>
      <w:r>
        <w:rPr>
          <w:spacing w:val="1"/>
          <w:sz w:val="24"/>
          <w:szCs w:val="24"/>
        </w:rPr>
        <w:t>e</w:t>
      </w:r>
      <w:r>
        <w:rPr>
          <w:sz w:val="24"/>
          <w:szCs w:val="24"/>
        </w:rPr>
        <w:t>r</w:t>
      </w:r>
      <w:r>
        <w:rPr>
          <w:spacing w:val="-1"/>
          <w:sz w:val="24"/>
          <w:szCs w:val="24"/>
        </w:rPr>
        <w:t>r</w:t>
      </w:r>
      <w:r>
        <w:rPr>
          <w:sz w:val="24"/>
          <w:szCs w:val="24"/>
        </w:rPr>
        <w:t>ors</w:t>
      </w:r>
      <w:r>
        <w:rPr>
          <w:spacing w:val="2"/>
          <w:sz w:val="24"/>
          <w:szCs w:val="24"/>
        </w:rPr>
        <w:t xml:space="preserve"> </w:t>
      </w:r>
      <w:r>
        <w:rPr>
          <w:sz w:val="24"/>
          <w:szCs w:val="24"/>
        </w:rPr>
        <w:t>in</w:t>
      </w:r>
      <w:r>
        <w:rPr>
          <w:spacing w:val="3"/>
          <w:sz w:val="24"/>
          <w:szCs w:val="24"/>
        </w:rPr>
        <w:t xml:space="preserve"> </w:t>
      </w:r>
      <w:r>
        <w:rPr>
          <w:sz w:val="24"/>
          <w:szCs w:val="24"/>
        </w:rPr>
        <w:t>the</w:t>
      </w:r>
      <w:r>
        <w:rPr>
          <w:spacing w:val="2"/>
          <w:sz w:val="24"/>
          <w:szCs w:val="24"/>
        </w:rPr>
        <w:t xml:space="preserve"> </w:t>
      </w:r>
      <w:r>
        <w:rPr>
          <w:sz w:val="24"/>
          <w:szCs w:val="24"/>
        </w:rPr>
        <w:t>softw</w:t>
      </w:r>
      <w:r>
        <w:rPr>
          <w:spacing w:val="-1"/>
          <w:sz w:val="24"/>
          <w:szCs w:val="24"/>
        </w:rPr>
        <w:t>a</w:t>
      </w:r>
      <w:r>
        <w:rPr>
          <w:sz w:val="24"/>
          <w:szCs w:val="24"/>
        </w:rPr>
        <w:t xml:space="preserve">re </w:t>
      </w:r>
      <w:r>
        <w:rPr>
          <w:spacing w:val="-1"/>
          <w:sz w:val="24"/>
          <w:szCs w:val="24"/>
        </w:rPr>
        <w:t>a</w:t>
      </w:r>
      <w:r>
        <w:rPr>
          <w:sz w:val="24"/>
          <w:szCs w:val="24"/>
        </w:rPr>
        <w:t>nd</w:t>
      </w:r>
      <w:r>
        <w:rPr>
          <w:spacing w:val="2"/>
          <w:sz w:val="24"/>
          <w:szCs w:val="24"/>
        </w:rPr>
        <w:t xml:space="preserve"> </w:t>
      </w:r>
      <w:r>
        <w:rPr>
          <w:sz w:val="24"/>
          <w:szCs w:val="24"/>
        </w:rPr>
        <w:t>to</w:t>
      </w:r>
      <w:r>
        <w:rPr>
          <w:spacing w:val="3"/>
          <w:sz w:val="24"/>
          <w:szCs w:val="24"/>
        </w:rPr>
        <w:t xml:space="preserve"> </w:t>
      </w:r>
      <w:r>
        <w:rPr>
          <w:sz w:val="24"/>
          <w:szCs w:val="24"/>
        </w:rPr>
        <w:t>inc</w:t>
      </w:r>
      <w:r>
        <w:rPr>
          <w:spacing w:val="1"/>
          <w:sz w:val="24"/>
          <w:szCs w:val="24"/>
        </w:rPr>
        <w:t>r</w:t>
      </w:r>
      <w:r>
        <w:rPr>
          <w:spacing w:val="-1"/>
          <w:sz w:val="24"/>
          <w:szCs w:val="24"/>
        </w:rPr>
        <w:t>ea</w:t>
      </w:r>
      <w:r>
        <w:rPr>
          <w:sz w:val="24"/>
          <w:szCs w:val="24"/>
        </w:rPr>
        <w:t>se</w:t>
      </w:r>
      <w:r>
        <w:rPr>
          <w:spacing w:val="1"/>
          <w:sz w:val="24"/>
          <w:szCs w:val="24"/>
        </w:rPr>
        <w:t xml:space="preserve"> </w:t>
      </w:r>
      <w:r>
        <w:rPr>
          <w:sz w:val="24"/>
          <w:szCs w:val="24"/>
        </w:rPr>
        <w:t>the</w:t>
      </w:r>
      <w:r>
        <w:rPr>
          <w:spacing w:val="2"/>
          <w:sz w:val="24"/>
          <w:szCs w:val="24"/>
        </w:rPr>
        <w:t xml:space="preserve"> </w:t>
      </w:r>
      <w:r>
        <w:rPr>
          <w:sz w:val="24"/>
          <w:szCs w:val="24"/>
        </w:rPr>
        <w:t>qu</w:t>
      </w:r>
      <w:r>
        <w:rPr>
          <w:spacing w:val="-1"/>
          <w:sz w:val="24"/>
          <w:szCs w:val="24"/>
        </w:rPr>
        <w:t>a</w:t>
      </w:r>
      <w:r>
        <w:rPr>
          <w:sz w:val="24"/>
          <w:szCs w:val="24"/>
        </w:rPr>
        <w:t>l</w:t>
      </w:r>
      <w:r>
        <w:rPr>
          <w:spacing w:val="1"/>
          <w:sz w:val="24"/>
          <w:szCs w:val="24"/>
        </w:rPr>
        <w:t>i</w:t>
      </w:r>
      <w:r>
        <w:rPr>
          <w:spacing w:val="3"/>
          <w:sz w:val="24"/>
          <w:szCs w:val="24"/>
        </w:rPr>
        <w:t>t</w:t>
      </w:r>
      <w:r>
        <w:rPr>
          <w:spacing w:val="-5"/>
          <w:sz w:val="24"/>
          <w:szCs w:val="24"/>
        </w:rPr>
        <w:t>y</w:t>
      </w:r>
      <w:r>
        <w:rPr>
          <w:sz w:val="24"/>
          <w:szCs w:val="24"/>
        </w:rPr>
        <w:t>.</w:t>
      </w:r>
      <w:r>
        <w:rPr>
          <w:spacing w:val="2"/>
          <w:sz w:val="24"/>
          <w:szCs w:val="24"/>
        </w:rPr>
        <w:t xml:space="preserve"> </w:t>
      </w:r>
      <w:r>
        <w:rPr>
          <w:sz w:val="24"/>
          <w:szCs w:val="24"/>
        </w:rPr>
        <w:t>He</w:t>
      </w:r>
      <w:r>
        <w:rPr>
          <w:spacing w:val="1"/>
          <w:sz w:val="24"/>
          <w:szCs w:val="24"/>
        </w:rPr>
        <w:t xml:space="preserve"> </w:t>
      </w:r>
      <w:r>
        <w:rPr>
          <w:spacing w:val="2"/>
          <w:sz w:val="24"/>
          <w:szCs w:val="24"/>
        </w:rPr>
        <w:t>s</w:t>
      </w:r>
      <w:r>
        <w:rPr>
          <w:sz w:val="24"/>
          <w:szCs w:val="24"/>
        </w:rPr>
        <w:t>hould</w:t>
      </w:r>
      <w:r>
        <w:rPr>
          <w:spacing w:val="8"/>
          <w:sz w:val="24"/>
          <w:szCs w:val="24"/>
        </w:rPr>
        <w:t xml:space="preserve"> </w:t>
      </w:r>
      <w:r>
        <w:rPr>
          <w:spacing w:val="-1"/>
          <w:sz w:val="24"/>
          <w:szCs w:val="24"/>
        </w:rPr>
        <w:t>ca</w:t>
      </w:r>
      <w:r>
        <w:rPr>
          <w:sz w:val="24"/>
          <w:szCs w:val="24"/>
        </w:rPr>
        <w:t>te</w:t>
      </w:r>
      <w:r>
        <w:rPr>
          <w:spacing w:val="-3"/>
          <w:sz w:val="24"/>
          <w:szCs w:val="24"/>
        </w:rPr>
        <w:t>g</w:t>
      </w:r>
      <w:r>
        <w:rPr>
          <w:spacing w:val="2"/>
          <w:sz w:val="24"/>
          <w:szCs w:val="24"/>
        </w:rPr>
        <w:t>o</w:t>
      </w:r>
      <w:r>
        <w:rPr>
          <w:sz w:val="24"/>
          <w:szCs w:val="24"/>
        </w:rPr>
        <w:t>ri</w:t>
      </w:r>
      <w:r>
        <w:rPr>
          <w:spacing w:val="-1"/>
          <w:sz w:val="24"/>
          <w:szCs w:val="24"/>
        </w:rPr>
        <w:t>e</w:t>
      </w:r>
      <w:r>
        <w:rPr>
          <w:sz w:val="24"/>
          <w:szCs w:val="24"/>
        </w:rPr>
        <w:t>s</w:t>
      </w:r>
      <w:r>
        <w:rPr>
          <w:spacing w:val="3"/>
          <w:sz w:val="24"/>
          <w:szCs w:val="24"/>
        </w:rPr>
        <w:t xml:space="preserve"> </w:t>
      </w:r>
      <w:r>
        <w:rPr>
          <w:sz w:val="24"/>
          <w:szCs w:val="24"/>
        </w:rPr>
        <w:t>the fun</w:t>
      </w:r>
      <w:r>
        <w:rPr>
          <w:spacing w:val="-2"/>
          <w:sz w:val="24"/>
          <w:szCs w:val="24"/>
        </w:rPr>
        <w:t>c</w:t>
      </w:r>
      <w:r>
        <w:rPr>
          <w:sz w:val="24"/>
          <w:szCs w:val="24"/>
        </w:rPr>
        <w:t>t</w:t>
      </w:r>
      <w:r>
        <w:rPr>
          <w:spacing w:val="1"/>
          <w:sz w:val="24"/>
          <w:szCs w:val="24"/>
        </w:rPr>
        <w:t>i</w:t>
      </w:r>
      <w:r>
        <w:rPr>
          <w:sz w:val="24"/>
          <w:szCs w:val="24"/>
        </w:rPr>
        <w:t>on</w:t>
      </w:r>
      <w:r>
        <w:rPr>
          <w:spacing w:val="-1"/>
          <w:sz w:val="24"/>
          <w:szCs w:val="24"/>
        </w:rPr>
        <w:t>a</w:t>
      </w:r>
      <w:r>
        <w:rPr>
          <w:sz w:val="24"/>
          <w:szCs w:val="24"/>
        </w:rPr>
        <w:t>l</w:t>
      </w:r>
      <w:r>
        <w:rPr>
          <w:spacing w:val="1"/>
          <w:sz w:val="24"/>
          <w:szCs w:val="24"/>
        </w:rPr>
        <w:t>i</w:t>
      </w:r>
      <w:r>
        <w:rPr>
          <w:sz w:val="24"/>
          <w:szCs w:val="24"/>
        </w:rPr>
        <w:t>t</w:t>
      </w:r>
      <w:r>
        <w:rPr>
          <w:spacing w:val="1"/>
          <w:sz w:val="24"/>
          <w:szCs w:val="24"/>
        </w:rPr>
        <w:t>i</w:t>
      </w:r>
      <w:r>
        <w:rPr>
          <w:spacing w:val="-1"/>
          <w:sz w:val="24"/>
          <w:szCs w:val="24"/>
        </w:rPr>
        <w:t>e</w:t>
      </w:r>
      <w:r>
        <w:rPr>
          <w:sz w:val="24"/>
          <w:szCs w:val="24"/>
        </w:rPr>
        <w:t>s</w:t>
      </w:r>
      <w:r>
        <w:rPr>
          <w:spacing w:val="-9"/>
          <w:sz w:val="24"/>
          <w:szCs w:val="24"/>
        </w:rPr>
        <w:t xml:space="preserve"> </w:t>
      </w:r>
      <w:r>
        <w:rPr>
          <w:spacing w:val="-1"/>
          <w:sz w:val="24"/>
          <w:szCs w:val="24"/>
        </w:rPr>
        <w:t>a</w:t>
      </w:r>
      <w:r>
        <w:rPr>
          <w:sz w:val="24"/>
          <w:szCs w:val="24"/>
        </w:rPr>
        <w:t>nd</w:t>
      </w:r>
      <w:r>
        <w:rPr>
          <w:spacing w:val="-10"/>
          <w:sz w:val="24"/>
          <w:szCs w:val="24"/>
        </w:rPr>
        <w:t xml:space="preserve"> </w:t>
      </w:r>
      <w:r>
        <w:rPr>
          <w:sz w:val="24"/>
          <w:szCs w:val="24"/>
        </w:rPr>
        <w:t>should</w:t>
      </w:r>
      <w:r>
        <w:rPr>
          <w:spacing w:val="-10"/>
          <w:sz w:val="24"/>
          <w:szCs w:val="24"/>
        </w:rPr>
        <w:t xml:space="preserve"> </w:t>
      </w:r>
      <w:r>
        <w:rPr>
          <w:sz w:val="24"/>
          <w:szCs w:val="24"/>
        </w:rPr>
        <w:t>test</w:t>
      </w:r>
      <w:r>
        <w:rPr>
          <w:spacing w:val="-9"/>
          <w:sz w:val="24"/>
          <w:szCs w:val="24"/>
        </w:rPr>
        <w:t xml:space="preserve"> </w:t>
      </w:r>
      <w:r>
        <w:rPr>
          <w:sz w:val="24"/>
          <w:szCs w:val="24"/>
        </w:rPr>
        <w:t>the</w:t>
      </w:r>
      <w:r>
        <w:rPr>
          <w:spacing w:val="-9"/>
          <w:sz w:val="24"/>
          <w:szCs w:val="24"/>
        </w:rPr>
        <w:t xml:space="preserve"> </w:t>
      </w:r>
      <w:r>
        <w:rPr>
          <w:sz w:val="24"/>
          <w:szCs w:val="24"/>
        </w:rPr>
        <w:t>fun</w:t>
      </w:r>
      <w:r>
        <w:rPr>
          <w:spacing w:val="-2"/>
          <w:sz w:val="24"/>
          <w:szCs w:val="24"/>
        </w:rPr>
        <w:t>c</w:t>
      </w:r>
      <w:r>
        <w:rPr>
          <w:sz w:val="24"/>
          <w:szCs w:val="24"/>
        </w:rPr>
        <w:t>t</w:t>
      </w:r>
      <w:r>
        <w:rPr>
          <w:spacing w:val="1"/>
          <w:sz w:val="24"/>
          <w:szCs w:val="24"/>
        </w:rPr>
        <w:t>i</w:t>
      </w:r>
      <w:r>
        <w:rPr>
          <w:sz w:val="24"/>
          <w:szCs w:val="24"/>
        </w:rPr>
        <w:t>on</w:t>
      </w:r>
      <w:r>
        <w:rPr>
          <w:spacing w:val="-1"/>
          <w:sz w:val="24"/>
          <w:szCs w:val="24"/>
        </w:rPr>
        <w:t>a</w:t>
      </w:r>
      <w:r>
        <w:rPr>
          <w:sz w:val="24"/>
          <w:szCs w:val="24"/>
        </w:rPr>
        <w:t>l</w:t>
      </w:r>
      <w:r>
        <w:rPr>
          <w:spacing w:val="1"/>
          <w:sz w:val="24"/>
          <w:szCs w:val="24"/>
        </w:rPr>
        <w:t>i</w:t>
      </w:r>
      <w:r>
        <w:rPr>
          <w:sz w:val="24"/>
          <w:szCs w:val="24"/>
        </w:rPr>
        <w:t>t</w:t>
      </w:r>
      <w:r>
        <w:rPr>
          <w:spacing w:val="1"/>
          <w:sz w:val="24"/>
          <w:szCs w:val="24"/>
        </w:rPr>
        <w:t>i</w:t>
      </w:r>
      <w:r>
        <w:rPr>
          <w:spacing w:val="-1"/>
          <w:sz w:val="24"/>
          <w:szCs w:val="24"/>
        </w:rPr>
        <w:t>e</w:t>
      </w:r>
      <w:r>
        <w:rPr>
          <w:sz w:val="24"/>
          <w:szCs w:val="24"/>
        </w:rPr>
        <w:t>s</w:t>
      </w:r>
      <w:r>
        <w:rPr>
          <w:spacing w:val="-9"/>
          <w:sz w:val="24"/>
          <w:szCs w:val="24"/>
        </w:rPr>
        <w:t xml:space="preserve"> </w:t>
      </w:r>
      <w:r>
        <w:rPr>
          <w:sz w:val="24"/>
          <w:szCs w:val="24"/>
        </w:rPr>
        <w:t>wh</w:t>
      </w:r>
      <w:r>
        <w:rPr>
          <w:spacing w:val="-1"/>
          <w:sz w:val="24"/>
          <w:szCs w:val="24"/>
        </w:rPr>
        <w:t>e</w:t>
      </w:r>
      <w:r>
        <w:rPr>
          <w:sz w:val="24"/>
          <w:szCs w:val="24"/>
        </w:rPr>
        <w:t>re</w:t>
      </w:r>
      <w:r>
        <w:rPr>
          <w:spacing w:val="-11"/>
          <w:sz w:val="24"/>
          <w:szCs w:val="24"/>
        </w:rPr>
        <w:t xml:space="preserve"> </w:t>
      </w:r>
      <w:r>
        <w:rPr>
          <w:sz w:val="24"/>
          <w:szCs w:val="24"/>
        </w:rPr>
        <w:t>tend</w:t>
      </w:r>
      <w:r>
        <w:rPr>
          <w:spacing w:val="-10"/>
          <w:sz w:val="24"/>
          <w:szCs w:val="24"/>
        </w:rPr>
        <w:t xml:space="preserve"> </w:t>
      </w:r>
      <w:r>
        <w:rPr>
          <w:sz w:val="24"/>
          <w:szCs w:val="24"/>
        </w:rPr>
        <w:t>to</w:t>
      </w:r>
      <w:r>
        <w:rPr>
          <w:spacing w:val="-9"/>
          <w:sz w:val="24"/>
          <w:szCs w:val="24"/>
        </w:rPr>
        <w:t xml:space="preserve"> </w:t>
      </w:r>
      <w:r>
        <w:rPr>
          <w:sz w:val="24"/>
          <w:szCs w:val="24"/>
        </w:rPr>
        <w:t>mo</w:t>
      </w:r>
      <w:r>
        <w:rPr>
          <w:spacing w:val="2"/>
          <w:sz w:val="24"/>
          <w:szCs w:val="24"/>
        </w:rPr>
        <w:t>r</w:t>
      </w:r>
      <w:r>
        <w:rPr>
          <w:sz w:val="24"/>
          <w:szCs w:val="24"/>
        </w:rPr>
        <w:t>e</w:t>
      </w:r>
      <w:r>
        <w:rPr>
          <w:spacing w:val="-11"/>
          <w:sz w:val="24"/>
          <w:szCs w:val="24"/>
        </w:rPr>
        <w:t xml:space="preserve"> </w:t>
      </w:r>
      <w:r>
        <w:rPr>
          <w:spacing w:val="-1"/>
          <w:sz w:val="24"/>
          <w:szCs w:val="24"/>
        </w:rPr>
        <w:t>e</w:t>
      </w:r>
      <w:r>
        <w:rPr>
          <w:sz w:val="24"/>
          <w:szCs w:val="24"/>
        </w:rPr>
        <w:t>r</w:t>
      </w:r>
      <w:r>
        <w:rPr>
          <w:spacing w:val="-1"/>
          <w:sz w:val="24"/>
          <w:szCs w:val="24"/>
        </w:rPr>
        <w:t>r</w:t>
      </w:r>
      <w:r>
        <w:rPr>
          <w:spacing w:val="2"/>
          <w:sz w:val="24"/>
          <w:szCs w:val="24"/>
        </w:rPr>
        <w:t>o</w:t>
      </w:r>
      <w:r>
        <w:rPr>
          <w:sz w:val="24"/>
          <w:szCs w:val="24"/>
        </w:rPr>
        <w:t>r</w:t>
      </w:r>
      <w:r>
        <w:rPr>
          <w:spacing w:val="2"/>
          <w:sz w:val="24"/>
          <w:szCs w:val="24"/>
        </w:rPr>
        <w:t>s</w:t>
      </w:r>
      <w:r>
        <w:rPr>
          <w:sz w:val="24"/>
          <w:szCs w:val="24"/>
        </w:rPr>
        <w:t>.</w:t>
      </w:r>
      <w:r>
        <w:rPr>
          <w:spacing w:val="-10"/>
          <w:sz w:val="24"/>
          <w:szCs w:val="24"/>
        </w:rPr>
        <w:t xml:space="preserve"> </w:t>
      </w:r>
      <w:r>
        <w:rPr>
          <w:sz w:val="24"/>
          <w:szCs w:val="24"/>
        </w:rPr>
        <w:t>He</w:t>
      </w:r>
      <w:r>
        <w:rPr>
          <w:spacing w:val="-11"/>
          <w:sz w:val="24"/>
          <w:szCs w:val="24"/>
        </w:rPr>
        <w:t xml:space="preserve"> </w:t>
      </w:r>
      <w:r>
        <w:rPr>
          <w:sz w:val="24"/>
          <w:szCs w:val="24"/>
        </w:rPr>
        <w:t>should</w:t>
      </w:r>
      <w:r>
        <w:rPr>
          <w:spacing w:val="-7"/>
          <w:sz w:val="24"/>
          <w:szCs w:val="24"/>
        </w:rPr>
        <w:t xml:space="preserve"> </w:t>
      </w:r>
      <w:r>
        <w:rPr>
          <w:spacing w:val="-1"/>
          <w:sz w:val="24"/>
          <w:szCs w:val="24"/>
        </w:rPr>
        <w:t>e</w:t>
      </w:r>
      <w:r>
        <w:rPr>
          <w:spacing w:val="2"/>
          <w:sz w:val="24"/>
          <w:szCs w:val="24"/>
        </w:rPr>
        <w:t>x</w:t>
      </w:r>
      <w:r>
        <w:rPr>
          <w:spacing w:val="-1"/>
          <w:sz w:val="24"/>
          <w:szCs w:val="24"/>
        </w:rPr>
        <w:t>ec</w:t>
      </w:r>
      <w:r>
        <w:rPr>
          <w:sz w:val="24"/>
          <w:szCs w:val="24"/>
        </w:rPr>
        <w:t>ute</w:t>
      </w:r>
      <w:r>
        <w:rPr>
          <w:spacing w:val="-10"/>
          <w:sz w:val="24"/>
          <w:szCs w:val="24"/>
        </w:rPr>
        <w:t xml:space="preserve"> </w:t>
      </w:r>
      <w:r>
        <w:rPr>
          <w:spacing w:val="-1"/>
          <w:sz w:val="24"/>
          <w:szCs w:val="24"/>
        </w:rPr>
        <w:t>a</w:t>
      </w:r>
      <w:r>
        <w:rPr>
          <w:sz w:val="24"/>
          <w:szCs w:val="24"/>
        </w:rPr>
        <w:t>nd log</w:t>
      </w:r>
      <w:r>
        <w:rPr>
          <w:spacing w:val="-2"/>
          <w:sz w:val="24"/>
          <w:szCs w:val="24"/>
        </w:rPr>
        <w:t xml:space="preserve"> </w:t>
      </w:r>
      <w:r>
        <w:rPr>
          <w:sz w:val="24"/>
          <w:szCs w:val="24"/>
        </w:rPr>
        <w:t>the t</w:t>
      </w:r>
      <w:r>
        <w:rPr>
          <w:spacing w:val="-1"/>
          <w:sz w:val="24"/>
          <w:szCs w:val="24"/>
        </w:rPr>
        <w:t>e</w:t>
      </w:r>
      <w:r>
        <w:rPr>
          <w:sz w:val="24"/>
          <w:szCs w:val="24"/>
        </w:rPr>
        <w:t>st</w:t>
      </w:r>
      <w:r>
        <w:rPr>
          <w:spacing w:val="1"/>
          <w:sz w:val="24"/>
          <w:szCs w:val="24"/>
        </w:rPr>
        <w:t>s</w:t>
      </w:r>
      <w:r>
        <w:rPr>
          <w:sz w:val="24"/>
          <w:szCs w:val="24"/>
        </w:rPr>
        <w:t xml:space="preserve">, </w:t>
      </w:r>
      <w:r>
        <w:rPr>
          <w:spacing w:val="-1"/>
          <w:sz w:val="24"/>
          <w:szCs w:val="24"/>
        </w:rPr>
        <w:t>e</w:t>
      </w:r>
      <w:r>
        <w:rPr>
          <w:spacing w:val="2"/>
          <w:sz w:val="24"/>
          <w:szCs w:val="24"/>
        </w:rPr>
        <w:t>v</w:t>
      </w:r>
      <w:r>
        <w:rPr>
          <w:spacing w:val="-1"/>
          <w:sz w:val="24"/>
          <w:szCs w:val="24"/>
        </w:rPr>
        <w:t>a</w:t>
      </w:r>
      <w:r>
        <w:rPr>
          <w:sz w:val="24"/>
          <w:szCs w:val="24"/>
        </w:rPr>
        <w:t>luate</w:t>
      </w:r>
      <w:r>
        <w:rPr>
          <w:spacing w:val="-1"/>
          <w:sz w:val="24"/>
          <w:szCs w:val="24"/>
        </w:rPr>
        <w:t xml:space="preserve"> </w:t>
      </w:r>
      <w:r>
        <w:rPr>
          <w:sz w:val="24"/>
          <w:szCs w:val="24"/>
        </w:rPr>
        <w:t>the</w:t>
      </w:r>
      <w:r>
        <w:rPr>
          <w:spacing w:val="2"/>
          <w:sz w:val="24"/>
          <w:szCs w:val="24"/>
        </w:rPr>
        <w:t xml:space="preserve"> </w:t>
      </w:r>
      <w:r>
        <w:rPr>
          <w:sz w:val="24"/>
          <w:szCs w:val="24"/>
        </w:rPr>
        <w:t>r</w:t>
      </w:r>
      <w:r>
        <w:rPr>
          <w:spacing w:val="-2"/>
          <w:sz w:val="24"/>
          <w:szCs w:val="24"/>
        </w:rPr>
        <w:t>e</w:t>
      </w:r>
      <w:r>
        <w:rPr>
          <w:sz w:val="24"/>
          <w:szCs w:val="24"/>
        </w:rPr>
        <w:t>sul</w:t>
      </w:r>
      <w:r>
        <w:rPr>
          <w:spacing w:val="1"/>
          <w:sz w:val="24"/>
          <w:szCs w:val="24"/>
        </w:rPr>
        <w:t>t</w:t>
      </w:r>
      <w:r>
        <w:rPr>
          <w:sz w:val="24"/>
          <w:szCs w:val="24"/>
        </w:rPr>
        <w:t xml:space="preserve">s </w:t>
      </w:r>
      <w:r>
        <w:rPr>
          <w:spacing w:val="-1"/>
          <w:sz w:val="24"/>
          <w:szCs w:val="24"/>
        </w:rPr>
        <w:t>a</w:t>
      </w:r>
      <w:r>
        <w:rPr>
          <w:sz w:val="24"/>
          <w:szCs w:val="24"/>
        </w:rPr>
        <w:t>nd do</w:t>
      </w:r>
      <w:r>
        <w:rPr>
          <w:spacing w:val="-1"/>
          <w:sz w:val="24"/>
          <w:szCs w:val="24"/>
        </w:rPr>
        <w:t>c</w:t>
      </w:r>
      <w:r>
        <w:rPr>
          <w:sz w:val="24"/>
          <w:szCs w:val="24"/>
        </w:rPr>
        <w:t>ument p</w:t>
      </w:r>
      <w:r>
        <w:rPr>
          <w:spacing w:val="1"/>
          <w:sz w:val="24"/>
          <w:szCs w:val="24"/>
        </w:rPr>
        <w:t>r</w:t>
      </w:r>
      <w:r>
        <w:rPr>
          <w:sz w:val="24"/>
          <w:szCs w:val="24"/>
        </w:rPr>
        <w:t xml:space="preserve">oblems </w:t>
      </w:r>
      <w:r>
        <w:rPr>
          <w:spacing w:val="2"/>
          <w:sz w:val="24"/>
          <w:szCs w:val="24"/>
        </w:rPr>
        <w:t>f</w:t>
      </w:r>
      <w:r>
        <w:rPr>
          <w:sz w:val="24"/>
          <w:szCs w:val="24"/>
        </w:rPr>
        <w:t>ound.</w:t>
      </w:r>
    </w:p>
    <w:p w14:paraId="0F35FDF2" w14:textId="77777777" w:rsidR="00CE409C" w:rsidRPr="006A0D16" w:rsidRDefault="009B090C" w:rsidP="006A0D16">
      <w:pPr>
        <w:pStyle w:val="Heading1"/>
        <w:numPr>
          <w:ilvl w:val="0"/>
          <w:numId w:val="0"/>
        </w:numPr>
        <w:rPr>
          <w:rFonts w:ascii="Times New Roman" w:hAnsi="Times New Roman" w:cs="Times New Roman"/>
          <w:sz w:val="28"/>
          <w:szCs w:val="28"/>
        </w:rPr>
      </w:pPr>
      <w:bookmarkStart w:id="21" w:name="_Toc28687704"/>
      <w:r w:rsidRPr="006A0D16">
        <w:rPr>
          <w:rFonts w:ascii="Times New Roman" w:hAnsi="Times New Roman" w:cs="Times New Roman"/>
          <w:sz w:val="28"/>
          <w:szCs w:val="28"/>
        </w:rPr>
        <w:lastRenderedPageBreak/>
        <w:t xml:space="preserve">4. </w:t>
      </w:r>
      <w:r w:rsidRPr="006A0D16">
        <w:rPr>
          <w:rFonts w:ascii="Times New Roman" w:hAnsi="Times New Roman" w:cs="Times New Roman"/>
          <w:spacing w:val="-3"/>
          <w:sz w:val="28"/>
          <w:szCs w:val="28"/>
        </w:rPr>
        <w:t>P</w:t>
      </w:r>
      <w:r w:rsidRPr="006A0D16">
        <w:rPr>
          <w:rFonts w:ascii="Times New Roman" w:hAnsi="Times New Roman" w:cs="Times New Roman"/>
          <w:spacing w:val="-1"/>
          <w:sz w:val="28"/>
          <w:szCs w:val="28"/>
        </w:rPr>
        <w:t>r</w:t>
      </w:r>
      <w:r w:rsidRPr="006A0D16">
        <w:rPr>
          <w:rFonts w:ascii="Times New Roman" w:hAnsi="Times New Roman" w:cs="Times New Roman"/>
          <w:spacing w:val="2"/>
          <w:sz w:val="28"/>
          <w:szCs w:val="28"/>
        </w:rPr>
        <w:t>o</w:t>
      </w:r>
      <w:r w:rsidRPr="006A0D16">
        <w:rPr>
          <w:rFonts w:ascii="Times New Roman" w:hAnsi="Times New Roman" w:cs="Times New Roman"/>
          <w:sz w:val="28"/>
          <w:szCs w:val="28"/>
        </w:rPr>
        <w:t>je</w:t>
      </w:r>
      <w:r w:rsidRPr="006A0D16">
        <w:rPr>
          <w:rFonts w:ascii="Times New Roman" w:hAnsi="Times New Roman" w:cs="Times New Roman"/>
          <w:spacing w:val="-1"/>
          <w:sz w:val="28"/>
          <w:szCs w:val="28"/>
        </w:rPr>
        <w:t>c</w:t>
      </w:r>
      <w:r w:rsidRPr="006A0D16">
        <w:rPr>
          <w:rFonts w:ascii="Times New Roman" w:hAnsi="Times New Roman" w:cs="Times New Roman"/>
          <w:sz w:val="28"/>
          <w:szCs w:val="28"/>
        </w:rPr>
        <w:t>t o</w:t>
      </w:r>
      <w:r w:rsidRPr="006A0D16">
        <w:rPr>
          <w:rFonts w:ascii="Times New Roman" w:hAnsi="Times New Roman" w:cs="Times New Roman"/>
          <w:spacing w:val="-2"/>
          <w:sz w:val="28"/>
          <w:szCs w:val="28"/>
        </w:rPr>
        <w:t>r</w:t>
      </w:r>
      <w:r w:rsidRPr="006A0D16">
        <w:rPr>
          <w:rFonts w:ascii="Times New Roman" w:hAnsi="Times New Roman" w:cs="Times New Roman"/>
          <w:sz w:val="28"/>
          <w:szCs w:val="28"/>
        </w:rPr>
        <w:t>ga</w:t>
      </w:r>
      <w:r w:rsidRPr="006A0D16">
        <w:rPr>
          <w:rFonts w:ascii="Times New Roman" w:hAnsi="Times New Roman" w:cs="Times New Roman"/>
          <w:spacing w:val="1"/>
          <w:sz w:val="28"/>
          <w:szCs w:val="28"/>
        </w:rPr>
        <w:t>n</w:t>
      </w:r>
      <w:r w:rsidRPr="006A0D16">
        <w:rPr>
          <w:rFonts w:ascii="Times New Roman" w:hAnsi="Times New Roman" w:cs="Times New Roman"/>
          <w:sz w:val="28"/>
          <w:szCs w:val="28"/>
        </w:rPr>
        <w:t>iza</w:t>
      </w:r>
      <w:r w:rsidRPr="006A0D16">
        <w:rPr>
          <w:rFonts w:ascii="Times New Roman" w:hAnsi="Times New Roman" w:cs="Times New Roman"/>
          <w:spacing w:val="-1"/>
          <w:sz w:val="28"/>
          <w:szCs w:val="28"/>
        </w:rPr>
        <w:t>t</w:t>
      </w:r>
      <w:r w:rsidRPr="006A0D16">
        <w:rPr>
          <w:rFonts w:ascii="Times New Roman" w:hAnsi="Times New Roman" w:cs="Times New Roman"/>
          <w:sz w:val="28"/>
          <w:szCs w:val="28"/>
        </w:rPr>
        <w:t>io</w:t>
      </w:r>
      <w:r w:rsidRPr="006A0D16">
        <w:rPr>
          <w:rFonts w:ascii="Times New Roman" w:hAnsi="Times New Roman" w:cs="Times New Roman"/>
          <w:spacing w:val="4"/>
          <w:sz w:val="28"/>
          <w:szCs w:val="28"/>
        </w:rPr>
        <w:t>n</w:t>
      </w:r>
      <w:r w:rsidRPr="006A0D16">
        <w:rPr>
          <w:rFonts w:ascii="Times New Roman" w:hAnsi="Times New Roman" w:cs="Times New Roman"/>
          <w:sz w:val="28"/>
          <w:szCs w:val="28"/>
        </w:rPr>
        <w:t>al st</w:t>
      </w:r>
      <w:r w:rsidRPr="006A0D16">
        <w:rPr>
          <w:rFonts w:ascii="Times New Roman" w:hAnsi="Times New Roman" w:cs="Times New Roman"/>
          <w:spacing w:val="-1"/>
          <w:sz w:val="28"/>
          <w:szCs w:val="28"/>
        </w:rPr>
        <w:t>r</w:t>
      </w:r>
      <w:r w:rsidRPr="006A0D16">
        <w:rPr>
          <w:rFonts w:ascii="Times New Roman" w:hAnsi="Times New Roman" w:cs="Times New Roman"/>
          <w:spacing w:val="1"/>
          <w:sz w:val="28"/>
          <w:szCs w:val="28"/>
        </w:rPr>
        <w:t>u</w:t>
      </w:r>
      <w:r w:rsidRPr="006A0D16">
        <w:rPr>
          <w:rFonts w:ascii="Times New Roman" w:hAnsi="Times New Roman" w:cs="Times New Roman"/>
          <w:spacing w:val="-1"/>
          <w:sz w:val="28"/>
          <w:szCs w:val="28"/>
        </w:rPr>
        <w:t>c</w:t>
      </w:r>
      <w:r w:rsidRPr="006A0D16">
        <w:rPr>
          <w:rFonts w:ascii="Times New Roman" w:hAnsi="Times New Roman" w:cs="Times New Roman"/>
          <w:sz w:val="28"/>
          <w:szCs w:val="28"/>
        </w:rPr>
        <w:t>tu</w:t>
      </w:r>
      <w:r w:rsidRPr="006A0D16">
        <w:rPr>
          <w:rFonts w:ascii="Times New Roman" w:hAnsi="Times New Roman" w:cs="Times New Roman"/>
          <w:spacing w:val="-1"/>
          <w:sz w:val="28"/>
          <w:szCs w:val="28"/>
        </w:rPr>
        <w:t>r</w:t>
      </w:r>
      <w:r w:rsidRPr="006A0D16">
        <w:rPr>
          <w:rFonts w:ascii="Times New Roman" w:hAnsi="Times New Roman" w:cs="Times New Roman"/>
          <w:sz w:val="28"/>
          <w:szCs w:val="28"/>
        </w:rPr>
        <w:t>e</w:t>
      </w:r>
      <w:bookmarkEnd w:id="21"/>
    </w:p>
    <w:p w14:paraId="255BF00D" w14:textId="77777777" w:rsidR="00CE409C" w:rsidRDefault="00CE409C" w:rsidP="00090A5B">
      <w:pPr>
        <w:spacing w:before="2" w:line="120" w:lineRule="exact"/>
        <w:jc w:val="both"/>
        <w:rPr>
          <w:sz w:val="13"/>
          <w:szCs w:val="13"/>
        </w:rPr>
      </w:pPr>
    </w:p>
    <w:p w14:paraId="5314F2F8" w14:textId="014C3292" w:rsidR="00CE409C" w:rsidRDefault="009B090C" w:rsidP="00090A5B">
      <w:pPr>
        <w:spacing w:line="360" w:lineRule="auto"/>
        <w:ind w:left="140" w:right="99"/>
        <w:jc w:val="both"/>
        <w:rPr>
          <w:sz w:val="24"/>
          <w:szCs w:val="24"/>
        </w:rPr>
      </w:pPr>
      <w:r>
        <w:rPr>
          <w:sz w:val="24"/>
          <w:szCs w:val="24"/>
        </w:rPr>
        <w:t>A</w:t>
      </w:r>
      <w:r>
        <w:rPr>
          <w:spacing w:val="-1"/>
          <w:sz w:val="24"/>
          <w:szCs w:val="24"/>
        </w:rPr>
        <w:t>cc</w:t>
      </w:r>
      <w:r>
        <w:rPr>
          <w:sz w:val="24"/>
          <w:szCs w:val="24"/>
        </w:rPr>
        <w:t>ordi</w:t>
      </w:r>
      <w:r>
        <w:rPr>
          <w:spacing w:val="2"/>
          <w:sz w:val="24"/>
          <w:szCs w:val="24"/>
        </w:rPr>
        <w:t>n</w:t>
      </w:r>
      <w:r>
        <w:rPr>
          <w:sz w:val="24"/>
          <w:szCs w:val="24"/>
        </w:rPr>
        <w:t>g</w:t>
      </w:r>
      <w:r>
        <w:rPr>
          <w:spacing w:val="-17"/>
          <w:sz w:val="24"/>
          <w:szCs w:val="24"/>
        </w:rPr>
        <w:t xml:space="preserve"> </w:t>
      </w:r>
      <w:r>
        <w:rPr>
          <w:sz w:val="24"/>
          <w:szCs w:val="24"/>
        </w:rPr>
        <w:t>to</w:t>
      </w:r>
      <w:r>
        <w:rPr>
          <w:spacing w:val="-12"/>
          <w:sz w:val="24"/>
          <w:szCs w:val="24"/>
        </w:rPr>
        <w:t xml:space="preserve"> </w:t>
      </w:r>
      <w:r>
        <w:rPr>
          <w:sz w:val="24"/>
          <w:szCs w:val="24"/>
        </w:rPr>
        <w:t>(</w:t>
      </w:r>
      <w:r>
        <w:rPr>
          <w:spacing w:val="-1"/>
          <w:sz w:val="24"/>
          <w:szCs w:val="24"/>
        </w:rPr>
        <w:t>E</w:t>
      </w:r>
      <w:r>
        <w:rPr>
          <w:sz w:val="24"/>
          <w:szCs w:val="24"/>
        </w:rPr>
        <w:t>ri</w:t>
      </w:r>
      <w:r>
        <w:rPr>
          <w:spacing w:val="-1"/>
          <w:sz w:val="24"/>
          <w:szCs w:val="24"/>
        </w:rPr>
        <w:t>c</w:t>
      </w:r>
      <w:r>
        <w:rPr>
          <w:sz w:val="24"/>
          <w:szCs w:val="24"/>
        </w:rPr>
        <w:t>,</w:t>
      </w:r>
      <w:r>
        <w:rPr>
          <w:spacing w:val="-12"/>
          <w:sz w:val="24"/>
          <w:szCs w:val="24"/>
        </w:rPr>
        <w:t xml:space="preserve"> </w:t>
      </w:r>
      <w:r>
        <w:rPr>
          <w:sz w:val="24"/>
          <w:szCs w:val="24"/>
        </w:rPr>
        <w:t>2013)</w:t>
      </w:r>
      <w:r>
        <w:rPr>
          <w:spacing w:val="-11"/>
          <w:sz w:val="24"/>
          <w:szCs w:val="24"/>
        </w:rPr>
        <w:t xml:space="preserve"> </w:t>
      </w:r>
      <w:r>
        <w:rPr>
          <w:spacing w:val="1"/>
          <w:sz w:val="24"/>
          <w:szCs w:val="24"/>
        </w:rPr>
        <w:t>P</w:t>
      </w:r>
      <w:r>
        <w:rPr>
          <w:sz w:val="24"/>
          <w:szCs w:val="24"/>
        </w:rPr>
        <w:t>roj</w:t>
      </w:r>
      <w:r>
        <w:rPr>
          <w:spacing w:val="-1"/>
          <w:sz w:val="24"/>
          <w:szCs w:val="24"/>
        </w:rPr>
        <w:t>ec</w:t>
      </w:r>
      <w:r>
        <w:rPr>
          <w:sz w:val="24"/>
          <w:szCs w:val="24"/>
        </w:rPr>
        <w:t>t</w:t>
      </w:r>
      <w:r>
        <w:rPr>
          <w:spacing w:val="-14"/>
          <w:sz w:val="24"/>
          <w:szCs w:val="24"/>
        </w:rPr>
        <w:t xml:space="preserve"> </w:t>
      </w:r>
      <w:r>
        <w:rPr>
          <w:sz w:val="24"/>
          <w:szCs w:val="24"/>
        </w:rPr>
        <w:t>o</w:t>
      </w:r>
      <w:r>
        <w:rPr>
          <w:spacing w:val="1"/>
          <w:sz w:val="24"/>
          <w:szCs w:val="24"/>
        </w:rPr>
        <w:t>r</w:t>
      </w:r>
      <w:r>
        <w:rPr>
          <w:sz w:val="24"/>
          <w:szCs w:val="24"/>
        </w:rPr>
        <w:t>g</w:t>
      </w:r>
      <w:r>
        <w:rPr>
          <w:spacing w:val="-1"/>
          <w:sz w:val="24"/>
          <w:szCs w:val="24"/>
        </w:rPr>
        <w:t>a</w:t>
      </w:r>
      <w:r>
        <w:rPr>
          <w:sz w:val="24"/>
          <w:szCs w:val="24"/>
        </w:rPr>
        <w:t>ni</w:t>
      </w:r>
      <w:r>
        <w:rPr>
          <w:spacing w:val="2"/>
          <w:sz w:val="24"/>
          <w:szCs w:val="24"/>
        </w:rPr>
        <w:t>z</w:t>
      </w:r>
      <w:r>
        <w:rPr>
          <w:spacing w:val="-1"/>
          <w:sz w:val="24"/>
          <w:szCs w:val="24"/>
        </w:rPr>
        <w:t>a</w:t>
      </w:r>
      <w:r>
        <w:rPr>
          <w:sz w:val="24"/>
          <w:szCs w:val="24"/>
        </w:rPr>
        <w:t>t</w:t>
      </w:r>
      <w:r>
        <w:rPr>
          <w:spacing w:val="1"/>
          <w:sz w:val="24"/>
          <w:szCs w:val="24"/>
        </w:rPr>
        <w:t>i</w:t>
      </w:r>
      <w:r>
        <w:rPr>
          <w:sz w:val="24"/>
          <w:szCs w:val="24"/>
        </w:rPr>
        <w:t>on</w:t>
      </w:r>
      <w:r>
        <w:rPr>
          <w:spacing w:val="-1"/>
          <w:sz w:val="24"/>
          <w:szCs w:val="24"/>
        </w:rPr>
        <w:t>a</w:t>
      </w:r>
      <w:r>
        <w:rPr>
          <w:sz w:val="24"/>
          <w:szCs w:val="24"/>
        </w:rPr>
        <w:t>l</w:t>
      </w:r>
      <w:r>
        <w:rPr>
          <w:spacing w:val="-14"/>
          <w:sz w:val="24"/>
          <w:szCs w:val="24"/>
        </w:rPr>
        <w:t xml:space="preserve"> </w:t>
      </w:r>
      <w:r>
        <w:rPr>
          <w:sz w:val="24"/>
          <w:szCs w:val="24"/>
        </w:rPr>
        <w:t>stru</w:t>
      </w:r>
      <w:r>
        <w:rPr>
          <w:spacing w:val="-1"/>
          <w:sz w:val="24"/>
          <w:szCs w:val="24"/>
        </w:rPr>
        <w:t>c</w:t>
      </w:r>
      <w:r>
        <w:rPr>
          <w:sz w:val="24"/>
          <w:szCs w:val="24"/>
        </w:rPr>
        <w:t>ture</w:t>
      </w:r>
      <w:r>
        <w:rPr>
          <w:spacing w:val="-16"/>
          <w:sz w:val="24"/>
          <w:szCs w:val="24"/>
        </w:rPr>
        <w:t xml:space="preserve"> </w:t>
      </w:r>
      <w:r>
        <w:rPr>
          <w:sz w:val="24"/>
          <w:szCs w:val="24"/>
        </w:rPr>
        <w:t>is</w:t>
      </w:r>
      <w:r>
        <w:rPr>
          <w:spacing w:val="-11"/>
          <w:sz w:val="24"/>
          <w:szCs w:val="24"/>
        </w:rPr>
        <w:t xml:space="preserve"> </w:t>
      </w:r>
      <w:r>
        <w:rPr>
          <w:sz w:val="24"/>
          <w:szCs w:val="24"/>
        </w:rPr>
        <w:t>a</w:t>
      </w:r>
      <w:r>
        <w:rPr>
          <w:spacing w:val="-15"/>
          <w:sz w:val="24"/>
          <w:szCs w:val="24"/>
        </w:rPr>
        <w:t xml:space="preserve"> </w:t>
      </w:r>
      <w:r>
        <w:rPr>
          <w:sz w:val="24"/>
          <w:szCs w:val="24"/>
        </w:rPr>
        <w:t>stru</w:t>
      </w:r>
      <w:r>
        <w:rPr>
          <w:spacing w:val="-1"/>
          <w:sz w:val="24"/>
          <w:szCs w:val="24"/>
        </w:rPr>
        <w:t>c</w:t>
      </w:r>
      <w:r>
        <w:rPr>
          <w:sz w:val="24"/>
          <w:szCs w:val="24"/>
        </w:rPr>
        <w:t>tu</w:t>
      </w:r>
      <w:r>
        <w:rPr>
          <w:spacing w:val="2"/>
          <w:sz w:val="24"/>
          <w:szCs w:val="24"/>
        </w:rPr>
        <w:t>r</w:t>
      </w:r>
      <w:r>
        <w:rPr>
          <w:sz w:val="24"/>
          <w:szCs w:val="24"/>
        </w:rPr>
        <w:t>e</w:t>
      </w:r>
      <w:r>
        <w:rPr>
          <w:spacing w:val="-15"/>
          <w:sz w:val="24"/>
          <w:szCs w:val="24"/>
        </w:rPr>
        <w:t xml:space="preserve"> </w:t>
      </w:r>
      <w:r>
        <w:rPr>
          <w:sz w:val="24"/>
          <w:szCs w:val="24"/>
        </w:rPr>
        <w:t>that</w:t>
      </w:r>
      <w:r>
        <w:rPr>
          <w:spacing w:val="-12"/>
          <w:sz w:val="24"/>
          <w:szCs w:val="24"/>
        </w:rPr>
        <w:t xml:space="preserve"> </w:t>
      </w:r>
      <w:r>
        <w:rPr>
          <w:spacing w:val="1"/>
          <w:sz w:val="24"/>
          <w:szCs w:val="24"/>
        </w:rPr>
        <w:t>f</w:t>
      </w:r>
      <w:r>
        <w:rPr>
          <w:spacing w:val="-1"/>
          <w:sz w:val="24"/>
          <w:szCs w:val="24"/>
        </w:rPr>
        <w:t>ac</w:t>
      </w:r>
      <w:r>
        <w:rPr>
          <w:sz w:val="24"/>
          <w:szCs w:val="24"/>
        </w:rPr>
        <w:t>i</w:t>
      </w:r>
      <w:r>
        <w:rPr>
          <w:spacing w:val="1"/>
          <w:sz w:val="24"/>
          <w:szCs w:val="24"/>
        </w:rPr>
        <w:t>l</w:t>
      </w:r>
      <w:r>
        <w:rPr>
          <w:sz w:val="24"/>
          <w:szCs w:val="24"/>
        </w:rPr>
        <w:t>i</w:t>
      </w:r>
      <w:r>
        <w:rPr>
          <w:spacing w:val="1"/>
          <w:sz w:val="24"/>
          <w:szCs w:val="24"/>
        </w:rPr>
        <w:t>t</w:t>
      </w:r>
      <w:r>
        <w:rPr>
          <w:spacing w:val="-1"/>
          <w:sz w:val="24"/>
          <w:szCs w:val="24"/>
        </w:rPr>
        <w:t>a</w:t>
      </w:r>
      <w:r>
        <w:rPr>
          <w:sz w:val="24"/>
          <w:szCs w:val="24"/>
        </w:rPr>
        <w:t>tes</w:t>
      </w:r>
      <w:r>
        <w:rPr>
          <w:spacing w:val="-15"/>
          <w:sz w:val="24"/>
          <w:szCs w:val="24"/>
        </w:rPr>
        <w:t xml:space="preserve"> </w:t>
      </w:r>
      <w:r>
        <w:rPr>
          <w:spacing w:val="-1"/>
          <w:sz w:val="24"/>
          <w:szCs w:val="24"/>
        </w:rPr>
        <w:t>c</w:t>
      </w:r>
      <w:r>
        <w:rPr>
          <w:sz w:val="24"/>
          <w:szCs w:val="24"/>
        </w:rPr>
        <w:t>oordi</w:t>
      </w:r>
      <w:r>
        <w:rPr>
          <w:spacing w:val="2"/>
          <w:sz w:val="24"/>
          <w:szCs w:val="24"/>
        </w:rPr>
        <w:t>n</w:t>
      </w:r>
      <w:r>
        <w:rPr>
          <w:spacing w:val="-1"/>
          <w:sz w:val="24"/>
          <w:szCs w:val="24"/>
        </w:rPr>
        <w:t>a</w:t>
      </w:r>
      <w:r>
        <w:rPr>
          <w:sz w:val="24"/>
          <w:szCs w:val="24"/>
        </w:rPr>
        <w:t>t</w:t>
      </w:r>
      <w:r>
        <w:rPr>
          <w:spacing w:val="1"/>
          <w:sz w:val="24"/>
          <w:szCs w:val="24"/>
        </w:rPr>
        <w:t>i</w:t>
      </w:r>
      <w:r>
        <w:rPr>
          <w:sz w:val="24"/>
          <w:szCs w:val="24"/>
        </w:rPr>
        <w:t xml:space="preserve">on </w:t>
      </w:r>
      <w:r>
        <w:rPr>
          <w:spacing w:val="-1"/>
          <w:sz w:val="24"/>
          <w:szCs w:val="24"/>
        </w:rPr>
        <w:t>a</w:t>
      </w:r>
      <w:r>
        <w:rPr>
          <w:sz w:val="24"/>
          <w:szCs w:val="24"/>
        </w:rPr>
        <w:t>nd</w:t>
      </w:r>
      <w:r>
        <w:rPr>
          <w:spacing w:val="-2"/>
          <w:sz w:val="24"/>
          <w:szCs w:val="24"/>
        </w:rPr>
        <w:t xml:space="preserve"> </w:t>
      </w:r>
      <w:r>
        <w:rPr>
          <w:sz w:val="24"/>
          <w:szCs w:val="24"/>
        </w:rPr>
        <w:t>i</w:t>
      </w:r>
      <w:r>
        <w:rPr>
          <w:spacing w:val="1"/>
          <w:sz w:val="24"/>
          <w:szCs w:val="24"/>
        </w:rPr>
        <w:t>m</w:t>
      </w:r>
      <w:r>
        <w:rPr>
          <w:sz w:val="24"/>
          <w:szCs w:val="24"/>
        </w:rPr>
        <w:t>plem</w:t>
      </w:r>
      <w:r>
        <w:rPr>
          <w:spacing w:val="-1"/>
          <w:sz w:val="24"/>
          <w:szCs w:val="24"/>
        </w:rPr>
        <w:t>e</w:t>
      </w:r>
      <w:r>
        <w:rPr>
          <w:sz w:val="24"/>
          <w:szCs w:val="24"/>
        </w:rPr>
        <w:t>ntation</w:t>
      </w:r>
      <w:r>
        <w:rPr>
          <w:spacing w:val="-2"/>
          <w:sz w:val="24"/>
          <w:szCs w:val="24"/>
        </w:rPr>
        <w:t xml:space="preserve"> </w:t>
      </w:r>
      <w:r>
        <w:rPr>
          <w:sz w:val="24"/>
          <w:szCs w:val="24"/>
        </w:rPr>
        <w:t>of</w:t>
      </w:r>
      <w:r>
        <w:rPr>
          <w:spacing w:val="-3"/>
          <w:sz w:val="24"/>
          <w:szCs w:val="24"/>
        </w:rPr>
        <w:t xml:space="preserve"> </w:t>
      </w:r>
      <w:r>
        <w:rPr>
          <w:sz w:val="24"/>
          <w:szCs w:val="24"/>
        </w:rPr>
        <w:t>proj</w:t>
      </w:r>
      <w:r>
        <w:rPr>
          <w:spacing w:val="-1"/>
          <w:sz w:val="24"/>
          <w:szCs w:val="24"/>
        </w:rPr>
        <w:t>ec</w:t>
      </w:r>
      <w:r>
        <w:rPr>
          <w:sz w:val="24"/>
          <w:szCs w:val="24"/>
        </w:rPr>
        <w:t>t</w:t>
      </w:r>
      <w:r>
        <w:rPr>
          <w:spacing w:val="-2"/>
          <w:sz w:val="24"/>
          <w:szCs w:val="24"/>
        </w:rPr>
        <w:t xml:space="preserve"> </w:t>
      </w:r>
      <w:r>
        <w:rPr>
          <w:spacing w:val="-1"/>
          <w:sz w:val="24"/>
          <w:szCs w:val="24"/>
        </w:rPr>
        <w:t>ac</w:t>
      </w:r>
      <w:r>
        <w:rPr>
          <w:sz w:val="24"/>
          <w:szCs w:val="24"/>
        </w:rPr>
        <w:t>t</w:t>
      </w:r>
      <w:r>
        <w:rPr>
          <w:spacing w:val="1"/>
          <w:sz w:val="24"/>
          <w:szCs w:val="24"/>
        </w:rPr>
        <w:t>i</w:t>
      </w:r>
      <w:r>
        <w:rPr>
          <w:sz w:val="24"/>
          <w:szCs w:val="24"/>
        </w:rPr>
        <w:t>vi</w:t>
      </w:r>
      <w:r>
        <w:rPr>
          <w:spacing w:val="1"/>
          <w:sz w:val="24"/>
          <w:szCs w:val="24"/>
        </w:rPr>
        <w:t>t</w:t>
      </w:r>
      <w:r>
        <w:rPr>
          <w:sz w:val="24"/>
          <w:szCs w:val="24"/>
        </w:rPr>
        <w:t>ies.</w:t>
      </w:r>
      <w:r>
        <w:rPr>
          <w:spacing w:val="-3"/>
          <w:sz w:val="24"/>
          <w:szCs w:val="24"/>
        </w:rPr>
        <w:t xml:space="preserve"> </w:t>
      </w:r>
      <w:r>
        <w:rPr>
          <w:sz w:val="24"/>
          <w:szCs w:val="24"/>
        </w:rPr>
        <w:t>M</w:t>
      </w:r>
      <w:r>
        <w:rPr>
          <w:spacing w:val="-1"/>
          <w:sz w:val="24"/>
          <w:szCs w:val="24"/>
        </w:rPr>
        <w:t>a</w:t>
      </w:r>
      <w:r>
        <w:rPr>
          <w:sz w:val="24"/>
          <w:szCs w:val="24"/>
        </w:rPr>
        <w:t>in</w:t>
      </w:r>
      <w:r>
        <w:rPr>
          <w:spacing w:val="-2"/>
          <w:sz w:val="24"/>
          <w:szCs w:val="24"/>
        </w:rPr>
        <w:t xml:space="preserve"> </w:t>
      </w:r>
      <w:r>
        <w:rPr>
          <w:sz w:val="24"/>
          <w:szCs w:val="24"/>
        </w:rPr>
        <w:t>r</w:t>
      </w:r>
      <w:r>
        <w:rPr>
          <w:spacing w:val="-2"/>
          <w:sz w:val="24"/>
          <w:szCs w:val="24"/>
        </w:rPr>
        <w:t>e</w:t>
      </w:r>
      <w:r>
        <w:rPr>
          <w:spacing w:val="1"/>
          <w:sz w:val="24"/>
          <w:szCs w:val="24"/>
        </w:rPr>
        <w:t>a</w:t>
      </w:r>
      <w:r>
        <w:rPr>
          <w:sz w:val="24"/>
          <w:szCs w:val="24"/>
        </w:rPr>
        <w:t>son</w:t>
      </w:r>
      <w:r>
        <w:rPr>
          <w:spacing w:val="-2"/>
          <w:sz w:val="24"/>
          <w:szCs w:val="24"/>
        </w:rPr>
        <w:t xml:space="preserve"> </w:t>
      </w:r>
      <w:r>
        <w:rPr>
          <w:sz w:val="24"/>
          <w:szCs w:val="24"/>
        </w:rPr>
        <w:t>for</w:t>
      </w:r>
      <w:r>
        <w:rPr>
          <w:spacing w:val="-4"/>
          <w:sz w:val="24"/>
          <w:szCs w:val="24"/>
        </w:rPr>
        <w:t xml:space="preserve"> </w:t>
      </w:r>
      <w:r>
        <w:rPr>
          <w:spacing w:val="-1"/>
          <w:sz w:val="24"/>
          <w:szCs w:val="24"/>
        </w:rPr>
        <w:t>c</w:t>
      </w:r>
      <w:r>
        <w:rPr>
          <w:sz w:val="24"/>
          <w:szCs w:val="24"/>
        </w:rPr>
        <w:t>re</w:t>
      </w:r>
      <w:r>
        <w:rPr>
          <w:spacing w:val="-1"/>
          <w:sz w:val="24"/>
          <w:szCs w:val="24"/>
        </w:rPr>
        <w:t>a</w:t>
      </w:r>
      <w:r>
        <w:rPr>
          <w:sz w:val="24"/>
          <w:szCs w:val="24"/>
        </w:rPr>
        <w:t>t</w:t>
      </w:r>
      <w:r>
        <w:rPr>
          <w:spacing w:val="1"/>
          <w:sz w:val="24"/>
          <w:szCs w:val="24"/>
        </w:rPr>
        <w:t>i</w:t>
      </w:r>
      <w:r>
        <w:rPr>
          <w:sz w:val="24"/>
          <w:szCs w:val="24"/>
        </w:rPr>
        <w:t>ng</w:t>
      </w:r>
      <w:r>
        <w:rPr>
          <w:spacing w:val="-5"/>
          <w:sz w:val="24"/>
          <w:szCs w:val="24"/>
        </w:rPr>
        <w:t xml:space="preserve"> </w:t>
      </w:r>
      <w:r>
        <w:rPr>
          <w:spacing w:val="-1"/>
          <w:sz w:val="24"/>
          <w:szCs w:val="24"/>
        </w:rPr>
        <w:t>a</w:t>
      </w:r>
      <w:r>
        <w:rPr>
          <w:sz w:val="24"/>
          <w:szCs w:val="24"/>
        </w:rPr>
        <w:t>n</w:t>
      </w:r>
      <w:r>
        <w:rPr>
          <w:spacing w:val="-2"/>
          <w:sz w:val="24"/>
          <w:szCs w:val="24"/>
        </w:rPr>
        <w:t xml:space="preserve"> </w:t>
      </w:r>
      <w:r>
        <w:rPr>
          <w:spacing w:val="2"/>
          <w:sz w:val="24"/>
          <w:szCs w:val="24"/>
        </w:rPr>
        <w:t>o</w:t>
      </w:r>
      <w:r>
        <w:rPr>
          <w:spacing w:val="1"/>
          <w:sz w:val="24"/>
          <w:szCs w:val="24"/>
        </w:rPr>
        <w:t>r</w:t>
      </w:r>
      <w:r>
        <w:rPr>
          <w:spacing w:val="-2"/>
          <w:sz w:val="24"/>
          <w:szCs w:val="24"/>
        </w:rPr>
        <w:t>g</w:t>
      </w:r>
      <w:r>
        <w:rPr>
          <w:spacing w:val="-1"/>
          <w:sz w:val="24"/>
          <w:szCs w:val="24"/>
        </w:rPr>
        <w:t>a</w:t>
      </w:r>
      <w:r>
        <w:rPr>
          <w:sz w:val="24"/>
          <w:szCs w:val="24"/>
        </w:rPr>
        <w:t>n</w:t>
      </w:r>
      <w:r>
        <w:rPr>
          <w:spacing w:val="3"/>
          <w:sz w:val="24"/>
          <w:szCs w:val="24"/>
        </w:rPr>
        <w:t>i</w:t>
      </w:r>
      <w:r>
        <w:rPr>
          <w:spacing w:val="1"/>
          <w:sz w:val="24"/>
          <w:szCs w:val="24"/>
        </w:rPr>
        <w:t>z</w:t>
      </w:r>
      <w:r>
        <w:rPr>
          <w:spacing w:val="-1"/>
          <w:sz w:val="24"/>
          <w:szCs w:val="24"/>
        </w:rPr>
        <w:t>a</w:t>
      </w:r>
      <w:r>
        <w:rPr>
          <w:sz w:val="24"/>
          <w:szCs w:val="24"/>
        </w:rPr>
        <w:t>t</w:t>
      </w:r>
      <w:r>
        <w:rPr>
          <w:spacing w:val="1"/>
          <w:sz w:val="24"/>
          <w:szCs w:val="24"/>
        </w:rPr>
        <w:t>i</w:t>
      </w:r>
      <w:r>
        <w:rPr>
          <w:sz w:val="24"/>
          <w:szCs w:val="24"/>
        </w:rPr>
        <w:t>on</w:t>
      </w:r>
      <w:r>
        <w:rPr>
          <w:spacing w:val="-1"/>
          <w:sz w:val="24"/>
          <w:szCs w:val="24"/>
        </w:rPr>
        <w:t>a</w:t>
      </w:r>
      <w:r>
        <w:rPr>
          <w:sz w:val="24"/>
          <w:szCs w:val="24"/>
        </w:rPr>
        <w:t>l</w:t>
      </w:r>
      <w:r>
        <w:rPr>
          <w:spacing w:val="-2"/>
          <w:sz w:val="24"/>
          <w:szCs w:val="24"/>
        </w:rPr>
        <w:t xml:space="preserve"> </w:t>
      </w:r>
      <w:r>
        <w:rPr>
          <w:sz w:val="24"/>
          <w:szCs w:val="24"/>
        </w:rPr>
        <w:t>stru</w:t>
      </w:r>
      <w:r>
        <w:rPr>
          <w:spacing w:val="-1"/>
          <w:sz w:val="24"/>
          <w:szCs w:val="24"/>
        </w:rPr>
        <w:t>c</w:t>
      </w:r>
      <w:r>
        <w:rPr>
          <w:sz w:val="24"/>
          <w:szCs w:val="24"/>
        </w:rPr>
        <w:t>ture</w:t>
      </w:r>
      <w:r>
        <w:rPr>
          <w:spacing w:val="-4"/>
          <w:sz w:val="24"/>
          <w:szCs w:val="24"/>
        </w:rPr>
        <w:t xml:space="preserve"> </w:t>
      </w:r>
      <w:r>
        <w:rPr>
          <w:sz w:val="24"/>
          <w:szCs w:val="24"/>
        </w:rPr>
        <w:t>is</w:t>
      </w:r>
      <w:r>
        <w:rPr>
          <w:spacing w:val="-2"/>
          <w:sz w:val="24"/>
          <w:szCs w:val="24"/>
        </w:rPr>
        <w:t xml:space="preserve"> </w:t>
      </w:r>
      <w:r>
        <w:rPr>
          <w:sz w:val="24"/>
          <w:szCs w:val="24"/>
        </w:rPr>
        <w:t xml:space="preserve">to </w:t>
      </w:r>
      <w:r>
        <w:rPr>
          <w:spacing w:val="-1"/>
          <w:sz w:val="24"/>
          <w:szCs w:val="24"/>
        </w:rPr>
        <w:t>c</w:t>
      </w:r>
      <w:r>
        <w:rPr>
          <w:sz w:val="24"/>
          <w:szCs w:val="24"/>
        </w:rPr>
        <w:t>r</w:t>
      </w:r>
      <w:r>
        <w:rPr>
          <w:spacing w:val="-2"/>
          <w:sz w:val="24"/>
          <w:szCs w:val="24"/>
        </w:rPr>
        <w:t>e</w:t>
      </w:r>
      <w:r>
        <w:rPr>
          <w:spacing w:val="-1"/>
          <w:sz w:val="24"/>
          <w:szCs w:val="24"/>
        </w:rPr>
        <w:t>a</w:t>
      </w:r>
      <w:r>
        <w:rPr>
          <w:spacing w:val="3"/>
          <w:sz w:val="24"/>
          <w:szCs w:val="24"/>
        </w:rPr>
        <w:t>t</w:t>
      </w:r>
      <w:r>
        <w:rPr>
          <w:sz w:val="24"/>
          <w:szCs w:val="24"/>
        </w:rPr>
        <w:t xml:space="preserve">e </w:t>
      </w:r>
      <w:r>
        <w:rPr>
          <w:spacing w:val="-1"/>
          <w:sz w:val="24"/>
          <w:szCs w:val="24"/>
        </w:rPr>
        <w:t>a</w:t>
      </w:r>
      <w:r>
        <w:rPr>
          <w:sz w:val="24"/>
          <w:szCs w:val="24"/>
        </w:rPr>
        <w:t>n</w:t>
      </w:r>
      <w:r>
        <w:rPr>
          <w:spacing w:val="3"/>
          <w:sz w:val="24"/>
          <w:szCs w:val="24"/>
        </w:rPr>
        <w:t xml:space="preserve"> </w:t>
      </w:r>
      <w:r>
        <w:rPr>
          <w:spacing w:val="-1"/>
          <w:sz w:val="24"/>
          <w:szCs w:val="24"/>
        </w:rPr>
        <w:t>e</w:t>
      </w:r>
      <w:r>
        <w:rPr>
          <w:sz w:val="24"/>
          <w:szCs w:val="24"/>
        </w:rPr>
        <w:t>nvironme</w:t>
      </w:r>
      <w:r>
        <w:rPr>
          <w:spacing w:val="-1"/>
          <w:sz w:val="24"/>
          <w:szCs w:val="24"/>
        </w:rPr>
        <w:t>n</w:t>
      </w:r>
      <w:r>
        <w:rPr>
          <w:sz w:val="24"/>
          <w:szCs w:val="24"/>
        </w:rPr>
        <w:t>t</w:t>
      </w:r>
      <w:r>
        <w:rPr>
          <w:spacing w:val="1"/>
          <w:sz w:val="24"/>
          <w:szCs w:val="24"/>
        </w:rPr>
        <w:t xml:space="preserve"> </w:t>
      </w:r>
      <w:r>
        <w:rPr>
          <w:spacing w:val="3"/>
          <w:sz w:val="24"/>
          <w:szCs w:val="24"/>
        </w:rPr>
        <w:t>t</w:t>
      </w:r>
      <w:r>
        <w:rPr>
          <w:sz w:val="24"/>
          <w:szCs w:val="24"/>
        </w:rPr>
        <w:t>h</w:t>
      </w:r>
      <w:r>
        <w:rPr>
          <w:spacing w:val="-1"/>
          <w:sz w:val="24"/>
          <w:szCs w:val="24"/>
        </w:rPr>
        <w:t>a</w:t>
      </w:r>
      <w:r>
        <w:rPr>
          <w:sz w:val="24"/>
          <w:szCs w:val="24"/>
        </w:rPr>
        <w:t>t</w:t>
      </w:r>
      <w:r>
        <w:rPr>
          <w:spacing w:val="1"/>
          <w:sz w:val="24"/>
          <w:szCs w:val="24"/>
        </w:rPr>
        <w:t xml:space="preserve"> </w:t>
      </w:r>
      <w:r>
        <w:rPr>
          <w:sz w:val="24"/>
          <w:szCs w:val="24"/>
        </w:rPr>
        <w:t>promotes in</w:t>
      </w:r>
      <w:r>
        <w:rPr>
          <w:spacing w:val="1"/>
          <w:sz w:val="24"/>
          <w:szCs w:val="24"/>
        </w:rPr>
        <w:t>t</w:t>
      </w:r>
      <w:r>
        <w:rPr>
          <w:spacing w:val="-1"/>
          <w:sz w:val="24"/>
          <w:szCs w:val="24"/>
        </w:rPr>
        <w:t>e</w:t>
      </w:r>
      <w:r>
        <w:rPr>
          <w:sz w:val="24"/>
          <w:szCs w:val="24"/>
        </w:rPr>
        <w:t>ra</w:t>
      </w:r>
      <w:r>
        <w:rPr>
          <w:spacing w:val="-1"/>
          <w:sz w:val="24"/>
          <w:szCs w:val="24"/>
        </w:rPr>
        <w:t>c</w:t>
      </w:r>
      <w:r>
        <w:rPr>
          <w:sz w:val="24"/>
          <w:szCs w:val="24"/>
        </w:rPr>
        <w:t>t</w:t>
      </w:r>
      <w:r>
        <w:rPr>
          <w:spacing w:val="1"/>
          <w:sz w:val="24"/>
          <w:szCs w:val="24"/>
        </w:rPr>
        <w:t>i</w:t>
      </w:r>
      <w:r>
        <w:rPr>
          <w:sz w:val="24"/>
          <w:szCs w:val="24"/>
        </w:rPr>
        <w:t>ons</w:t>
      </w:r>
      <w:r>
        <w:rPr>
          <w:spacing w:val="1"/>
          <w:sz w:val="24"/>
          <w:szCs w:val="24"/>
        </w:rPr>
        <w:t xml:space="preserve"> </w:t>
      </w:r>
      <w:r>
        <w:rPr>
          <w:spacing w:val="-1"/>
          <w:sz w:val="24"/>
          <w:szCs w:val="24"/>
        </w:rPr>
        <w:t>a</w:t>
      </w:r>
      <w:r>
        <w:rPr>
          <w:sz w:val="24"/>
          <w:szCs w:val="24"/>
        </w:rPr>
        <w:t>mong</w:t>
      </w:r>
      <w:r>
        <w:rPr>
          <w:spacing w:val="1"/>
          <w:sz w:val="24"/>
          <w:szCs w:val="24"/>
        </w:rPr>
        <w:t xml:space="preserve"> </w:t>
      </w:r>
      <w:r>
        <w:rPr>
          <w:sz w:val="24"/>
          <w:szCs w:val="24"/>
        </w:rPr>
        <w:t>the t</w:t>
      </w:r>
      <w:r>
        <w:rPr>
          <w:spacing w:val="2"/>
          <w:sz w:val="24"/>
          <w:szCs w:val="24"/>
        </w:rPr>
        <w:t>e</w:t>
      </w:r>
      <w:r>
        <w:rPr>
          <w:spacing w:val="-1"/>
          <w:sz w:val="24"/>
          <w:szCs w:val="24"/>
        </w:rPr>
        <w:t>a</w:t>
      </w:r>
      <w:r>
        <w:rPr>
          <w:sz w:val="24"/>
          <w:szCs w:val="24"/>
        </w:rPr>
        <w:t>m</w:t>
      </w:r>
      <w:r>
        <w:rPr>
          <w:spacing w:val="1"/>
          <w:sz w:val="24"/>
          <w:szCs w:val="24"/>
        </w:rPr>
        <w:t xml:space="preserve"> </w:t>
      </w:r>
      <w:r w:rsidR="008E71D9">
        <w:rPr>
          <w:sz w:val="24"/>
          <w:szCs w:val="24"/>
        </w:rPr>
        <w:t>user</w:t>
      </w:r>
      <w:r>
        <w:rPr>
          <w:sz w:val="24"/>
          <w:szCs w:val="24"/>
        </w:rPr>
        <w:t>s with</w:t>
      </w:r>
      <w:r>
        <w:rPr>
          <w:spacing w:val="1"/>
          <w:sz w:val="24"/>
          <w:szCs w:val="24"/>
        </w:rPr>
        <w:t xml:space="preserve"> </w:t>
      </w:r>
      <w:r>
        <w:rPr>
          <w:sz w:val="24"/>
          <w:szCs w:val="24"/>
        </w:rPr>
        <w:t>a m</w:t>
      </w:r>
      <w:r>
        <w:rPr>
          <w:spacing w:val="1"/>
          <w:sz w:val="24"/>
          <w:szCs w:val="24"/>
        </w:rPr>
        <w:t>i</w:t>
      </w:r>
      <w:r>
        <w:rPr>
          <w:sz w:val="24"/>
          <w:szCs w:val="24"/>
        </w:rPr>
        <w:t>ni</w:t>
      </w:r>
      <w:r>
        <w:rPr>
          <w:spacing w:val="1"/>
          <w:sz w:val="24"/>
          <w:szCs w:val="24"/>
        </w:rPr>
        <w:t>m</w:t>
      </w:r>
      <w:r>
        <w:rPr>
          <w:sz w:val="24"/>
          <w:szCs w:val="24"/>
        </w:rPr>
        <w:t xml:space="preserve">um </w:t>
      </w:r>
      <w:r>
        <w:rPr>
          <w:spacing w:val="-1"/>
          <w:sz w:val="24"/>
          <w:szCs w:val="24"/>
        </w:rPr>
        <w:t>a</w:t>
      </w:r>
      <w:r>
        <w:rPr>
          <w:sz w:val="24"/>
          <w:szCs w:val="24"/>
        </w:rPr>
        <w:t>mount</w:t>
      </w:r>
      <w:r>
        <w:rPr>
          <w:spacing w:val="2"/>
          <w:sz w:val="24"/>
          <w:szCs w:val="24"/>
        </w:rPr>
        <w:t xml:space="preserve"> </w:t>
      </w:r>
      <w:r>
        <w:rPr>
          <w:sz w:val="24"/>
          <w:szCs w:val="24"/>
        </w:rPr>
        <w:t>of disrupt</w:t>
      </w:r>
      <w:r>
        <w:rPr>
          <w:spacing w:val="1"/>
          <w:sz w:val="24"/>
          <w:szCs w:val="24"/>
        </w:rPr>
        <w:t>i</w:t>
      </w:r>
      <w:r>
        <w:rPr>
          <w:sz w:val="24"/>
          <w:szCs w:val="24"/>
        </w:rPr>
        <w:t>ons,</w:t>
      </w:r>
      <w:r>
        <w:rPr>
          <w:spacing w:val="1"/>
          <w:sz w:val="24"/>
          <w:szCs w:val="24"/>
        </w:rPr>
        <w:t xml:space="preserve"> </w:t>
      </w:r>
      <w:r>
        <w:rPr>
          <w:sz w:val="24"/>
          <w:szCs w:val="24"/>
        </w:rPr>
        <w:t>ov</w:t>
      </w:r>
      <w:r>
        <w:rPr>
          <w:spacing w:val="-1"/>
          <w:sz w:val="24"/>
          <w:szCs w:val="24"/>
        </w:rPr>
        <w:t>e</w:t>
      </w:r>
      <w:r>
        <w:rPr>
          <w:sz w:val="24"/>
          <w:szCs w:val="24"/>
        </w:rPr>
        <w:t>rl</w:t>
      </w:r>
      <w:r>
        <w:rPr>
          <w:spacing w:val="-1"/>
          <w:sz w:val="24"/>
          <w:szCs w:val="24"/>
        </w:rPr>
        <w:t>a</w:t>
      </w:r>
      <w:r>
        <w:rPr>
          <w:sz w:val="24"/>
          <w:szCs w:val="24"/>
        </w:rPr>
        <w:t>ps</w:t>
      </w:r>
      <w:r>
        <w:rPr>
          <w:spacing w:val="1"/>
          <w:sz w:val="24"/>
          <w:szCs w:val="24"/>
        </w:rPr>
        <w:t xml:space="preserve"> </w:t>
      </w:r>
      <w:r>
        <w:rPr>
          <w:spacing w:val="-1"/>
          <w:sz w:val="24"/>
          <w:szCs w:val="24"/>
        </w:rPr>
        <w:t>a</w:t>
      </w:r>
      <w:r>
        <w:rPr>
          <w:sz w:val="24"/>
          <w:szCs w:val="24"/>
        </w:rPr>
        <w:t>nd</w:t>
      </w:r>
      <w:r>
        <w:rPr>
          <w:spacing w:val="3"/>
          <w:sz w:val="24"/>
          <w:szCs w:val="24"/>
        </w:rPr>
        <w:t xml:space="preserve"> </w:t>
      </w:r>
      <w:r>
        <w:rPr>
          <w:spacing w:val="-1"/>
          <w:sz w:val="24"/>
          <w:szCs w:val="24"/>
        </w:rPr>
        <w:t>c</w:t>
      </w:r>
      <w:r>
        <w:rPr>
          <w:sz w:val="24"/>
          <w:szCs w:val="24"/>
        </w:rPr>
        <w:t>onfli</w:t>
      </w:r>
      <w:r>
        <w:rPr>
          <w:spacing w:val="-1"/>
          <w:sz w:val="24"/>
          <w:szCs w:val="24"/>
        </w:rPr>
        <w:t>c</w:t>
      </w:r>
      <w:r>
        <w:rPr>
          <w:sz w:val="24"/>
          <w:szCs w:val="24"/>
        </w:rPr>
        <w:t>t.</w:t>
      </w:r>
      <w:r>
        <w:rPr>
          <w:spacing w:val="1"/>
          <w:sz w:val="24"/>
          <w:szCs w:val="24"/>
        </w:rPr>
        <w:t xml:space="preserve"> </w:t>
      </w:r>
      <w:r>
        <w:rPr>
          <w:sz w:val="24"/>
          <w:szCs w:val="24"/>
        </w:rPr>
        <w:t>A</w:t>
      </w:r>
      <w:r>
        <w:rPr>
          <w:spacing w:val="3"/>
          <w:sz w:val="24"/>
          <w:szCs w:val="24"/>
        </w:rPr>
        <w:t xml:space="preserve"> </w:t>
      </w:r>
      <w:r w:rsidR="006A0D16">
        <w:rPr>
          <w:sz w:val="24"/>
          <w:szCs w:val="24"/>
        </w:rPr>
        <w:t>w</w:t>
      </w:r>
      <w:r w:rsidR="006A0D16">
        <w:rPr>
          <w:spacing w:val="-1"/>
          <w:sz w:val="24"/>
          <w:szCs w:val="24"/>
        </w:rPr>
        <w:t>e</w:t>
      </w:r>
      <w:r w:rsidR="006A0D16">
        <w:rPr>
          <w:sz w:val="24"/>
          <w:szCs w:val="24"/>
        </w:rPr>
        <w:t>ll</w:t>
      </w:r>
      <w:r w:rsidR="006A0D16">
        <w:rPr>
          <w:spacing w:val="2"/>
          <w:sz w:val="24"/>
          <w:szCs w:val="24"/>
        </w:rPr>
        <w:t>-designed</w:t>
      </w:r>
      <w:r>
        <w:rPr>
          <w:spacing w:val="1"/>
          <w:sz w:val="24"/>
          <w:szCs w:val="24"/>
        </w:rPr>
        <w:t xml:space="preserve"> </w:t>
      </w:r>
      <w:r>
        <w:rPr>
          <w:sz w:val="24"/>
          <w:szCs w:val="24"/>
        </w:rPr>
        <w:t>pro</w:t>
      </w:r>
      <w:r>
        <w:rPr>
          <w:spacing w:val="2"/>
          <w:sz w:val="24"/>
          <w:szCs w:val="24"/>
        </w:rPr>
        <w:t>j</w:t>
      </w:r>
      <w:r>
        <w:rPr>
          <w:spacing w:val="-1"/>
          <w:sz w:val="24"/>
          <w:szCs w:val="24"/>
        </w:rPr>
        <w:t>ec</w:t>
      </w:r>
      <w:r>
        <w:rPr>
          <w:sz w:val="24"/>
          <w:szCs w:val="24"/>
        </w:rPr>
        <w:t>t</w:t>
      </w:r>
      <w:r>
        <w:rPr>
          <w:spacing w:val="4"/>
          <w:sz w:val="24"/>
          <w:szCs w:val="24"/>
        </w:rPr>
        <w:t xml:space="preserve"> </w:t>
      </w:r>
      <w:r>
        <w:rPr>
          <w:sz w:val="24"/>
          <w:szCs w:val="24"/>
        </w:rPr>
        <w:t>org</w:t>
      </w:r>
      <w:r>
        <w:rPr>
          <w:spacing w:val="-2"/>
          <w:sz w:val="24"/>
          <w:szCs w:val="24"/>
        </w:rPr>
        <w:t>a</w:t>
      </w:r>
      <w:r>
        <w:rPr>
          <w:sz w:val="24"/>
          <w:szCs w:val="24"/>
        </w:rPr>
        <w:t>ni</w:t>
      </w:r>
      <w:r>
        <w:rPr>
          <w:spacing w:val="2"/>
          <w:sz w:val="24"/>
          <w:szCs w:val="24"/>
        </w:rPr>
        <w:t>z</w:t>
      </w:r>
      <w:r>
        <w:rPr>
          <w:spacing w:val="-1"/>
          <w:sz w:val="24"/>
          <w:szCs w:val="24"/>
        </w:rPr>
        <w:t>a</w:t>
      </w:r>
      <w:r>
        <w:rPr>
          <w:sz w:val="24"/>
          <w:szCs w:val="24"/>
        </w:rPr>
        <w:t>t</w:t>
      </w:r>
      <w:r>
        <w:rPr>
          <w:spacing w:val="1"/>
          <w:sz w:val="24"/>
          <w:szCs w:val="24"/>
        </w:rPr>
        <w:t>i</w:t>
      </w:r>
      <w:r>
        <w:rPr>
          <w:sz w:val="24"/>
          <w:szCs w:val="24"/>
        </w:rPr>
        <w:t>on</w:t>
      </w:r>
      <w:r>
        <w:rPr>
          <w:spacing w:val="-1"/>
          <w:sz w:val="24"/>
          <w:szCs w:val="24"/>
        </w:rPr>
        <w:t>a</w:t>
      </w:r>
      <w:r>
        <w:rPr>
          <w:sz w:val="24"/>
          <w:szCs w:val="24"/>
        </w:rPr>
        <w:t>l</w:t>
      </w:r>
      <w:r>
        <w:rPr>
          <w:spacing w:val="1"/>
          <w:sz w:val="24"/>
          <w:szCs w:val="24"/>
        </w:rPr>
        <w:t xml:space="preserve"> </w:t>
      </w:r>
      <w:r>
        <w:rPr>
          <w:spacing w:val="-1"/>
          <w:sz w:val="24"/>
          <w:szCs w:val="24"/>
        </w:rPr>
        <w:t>c</w:t>
      </w:r>
      <w:r>
        <w:rPr>
          <w:sz w:val="24"/>
          <w:szCs w:val="24"/>
        </w:rPr>
        <w:t>h</w:t>
      </w:r>
      <w:r>
        <w:rPr>
          <w:spacing w:val="-1"/>
          <w:sz w:val="24"/>
          <w:szCs w:val="24"/>
        </w:rPr>
        <w:t>a</w:t>
      </w:r>
      <w:r>
        <w:rPr>
          <w:sz w:val="24"/>
          <w:szCs w:val="24"/>
        </w:rPr>
        <w:t>rt</w:t>
      </w:r>
      <w:r>
        <w:rPr>
          <w:spacing w:val="1"/>
          <w:sz w:val="24"/>
          <w:szCs w:val="24"/>
        </w:rPr>
        <w:t xml:space="preserve"> </w:t>
      </w:r>
      <w:r>
        <w:rPr>
          <w:sz w:val="24"/>
          <w:szCs w:val="24"/>
        </w:rPr>
        <w:t xml:space="preserve">is </w:t>
      </w:r>
      <w:r>
        <w:rPr>
          <w:spacing w:val="-1"/>
          <w:sz w:val="24"/>
          <w:szCs w:val="24"/>
        </w:rPr>
        <w:t>e</w:t>
      </w:r>
      <w:r>
        <w:rPr>
          <w:sz w:val="24"/>
          <w:szCs w:val="24"/>
        </w:rPr>
        <w:t>ssential</w:t>
      </w:r>
      <w:r>
        <w:rPr>
          <w:spacing w:val="5"/>
          <w:sz w:val="24"/>
          <w:szCs w:val="24"/>
        </w:rPr>
        <w:t xml:space="preserve"> </w:t>
      </w:r>
      <w:r>
        <w:rPr>
          <w:sz w:val="24"/>
          <w:szCs w:val="24"/>
        </w:rPr>
        <w:t>to</w:t>
      </w:r>
      <w:r>
        <w:rPr>
          <w:spacing w:val="5"/>
          <w:sz w:val="24"/>
          <w:szCs w:val="24"/>
        </w:rPr>
        <w:t xml:space="preserve"> </w:t>
      </w:r>
      <w:r>
        <w:rPr>
          <w:sz w:val="24"/>
          <w:szCs w:val="24"/>
        </w:rPr>
        <w:t>be</w:t>
      </w:r>
      <w:r>
        <w:rPr>
          <w:spacing w:val="4"/>
          <w:sz w:val="24"/>
          <w:szCs w:val="24"/>
        </w:rPr>
        <w:t xml:space="preserve"> </w:t>
      </w:r>
      <w:r>
        <w:rPr>
          <w:sz w:val="24"/>
          <w:szCs w:val="24"/>
        </w:rPr>
        <w:t>su</w:t>
      </w:r>
      <w:r>
        <w:rPr>
          <w:spacing w:val="-1"/>
          <w:sz w:val="24"/>
          <w:szCs w:val="24"/>
        </w:rPr>
        <w:t>c</w:t>
      </w:r>
      <w:r>
        <w:rPr>
          <w:spacing w:val="1"/>
          <w:sz w:val="24"/>
          <w:szCs w:val="24"/>
        </w:rPr>
        <w:t>c</w:t>
      </w:r>
      <w:r>
        <w:rPr>
          <w:spacing w:val="-1"/>
          <w:sz w:val="24"/>
          <w:szCs w:val="24"/>
        </w:rPr>
        <w:t>e</w:t>
      </w:r>
      <w:r>
        <w:rPr>
          <w:sz w:val="24"/>
          <w:szCs w:val="24"/>
        </w:rPr>
        <w:t>ss</w:t>
      </w:r>
      <w:r>
        <w:rPr>
          <w:spacing w:val="5"/>
          <w:sz w:val="24"/>
          <w:szCs w:val="24"/>
        </w:rPr>
        <w:t xml:space="preserve"> </w:t>
      </w:r>
      <w:r>
        <w:rPr>
          <w:sz w:val="24"/>
          <w:szCs w:val="24"/>
        </w:rPr>
        <w:t>in</w:t>
      </w:r>
      <w:r>
        <w:rPr>
          <w:spacing w:val="5"/>
          <w:sz w:val="24"/>
          <w:szCs w:val="24"/>
        </w:rPr>
        <w:t xml:space="preserve"> </w:t>
      </w:r>
      <w:r>
        <w:rPr>
          <w:sz w:val="24"/>
          <w:szCs w:val="24"/>
        </w:rPr>
        <w:t>proj</w:t>
      </w:r>
      <w:r>
        <w:rPr>
          <w:spacing w:val="-1"/>
          <w:sz w:val="24"/>
          <w:szCs w:val="24"/>
        </w:rPr>
        <w:t>ec</w:t>
      </w:r>
      <w:r>
        <w:rPr>
          <w:sz w:val="24"/>
          <w:szCs w:val="24"/>
        </w:rPr>
        <w:t>t.</w:t>
      </w:r>
      <w:r>
        <w:rPr>
          <w:spacing w:val="8"/>
          <w:sz w:val="24"/>
          <w:szCs w:val="24"/>
        </w:rPr>
        <w:t xml:space="preserve"> </w:t>
      </w:r>
      <w:r>
        <w:rPr>
          <w:spacing w:val="-3"/>
          <w:sz w:val="24"/>
          <w:szCs w:val="24"/>
        </w:rPr>
        <w:t>I</w:t>
      </w:r>
      <w:r>
        <w:rPr>
          <w:sz w:val="24"/>
          <w:szCs w:val="24"/>
        </w:rPr>
        <w:t>t</w:t>
      </w:r>
      <w:r>
        <w:rPr>
          <w:spacing w:val="5"/>
          <w:sz w:val="24"/>
          <w:szCs w:val="24"/>
        </w:rPr>
        <w:t xml:space="preserve"> </w:t>
      </w:r>
      <w:r>
        <w:rPr>
          <w:sz w:val="24"/>
          <w:szCs w:val="24"/>
        </w:rPr>
        <w:t>on</w:t>
      </w:r>
      <w:r>
        <w:rPr>
          <w:spacing w:val="3"/>
          <w:sz w:val="24"/>
          <w:szCs w:val="24"/>
        </w:rPr>
        <w:t>l</w:t>
      </w:r>
      <w:r>
        <w:rPr>
          <w:sz w:val="24"/>
          <w:szCs w:val="24"/>
        </w:rPr>
        <w:t>y sh</w:t>
      </w:r>
      <w:r>
        <w:rPr>
          <w:spacing w:val="2"/>
          <w:sz w:val="24"/>
          <w:szCs w:val="24"/>
        </w:rPr>
        <w:t>o</w:t>
      </w:r>
      <w:r>
        <w:rPr>
          <w:sz w:val="24"/>
          <w:szCs w:val="24"/>
        </w:rPr>
        <w:t>ws</w:t>
      </w:r>
      <w:r>
        <w:rPr>
          <w:spacing w:val="5"/>
          <w:sz w:val="24"/>
          <w:szCs w:val="24"/>
        </w:rPr>
        <w:t xml:space="preserve"> </w:t>
      </w:r>
      <w:r>
        <w:rPr>
          <w:sz w:val="24"/>
          <w:szCs w:val="24"/>
        </w:rPr>
        <w:t>the</w:t>
      </w:r>
      <w:r>
        <w:rPr>
          <w:spacing w:val="4"/>
          <w:sz w:val="24"/>
          <w:szCs w:val="24"/>
        </w:rPr>
        <w:t xml:space="preserve"> </w:t>
      </w:r>
      <w:r>
        <w:rPr>
          <w:sz w:val="24"/>
          <w:szCs w:val="24"/>
        </w:rPr>
        <w:t>hie</w:t>
      </w:r>
      <w:r>
        <w:rPr>
          <w:spacing w:val="-1"/>
          <w:sz w:val="24"/>
          <w:szCs w:val="24"/>
        </w:rPr>
        <w:t>ra</w:t>
      </w:r>
      <w:r>
        <w:rPr>
          <w:spacing w:val="1"/>
          <w:sz w:val="24"/>
          <w:szCs w:val="24"/>
        </w:rPr>
        <w:t>r</w:t>
      </w:r>
      <w:r>
        <w:rPr>
          <w:spacing w:val="-1"/>
          <w:sz w:val="24"/>
          <w:szCs w:val="24"/>
        </w:rPr>
        <w:t>c</w:t>
      </w:r>
      <w:r>
        <w:rPr>
          <w:sz w:val="24"/>
          <w:szCs w:val="24"/>
        </w:rPr>
        <w:t>hic</w:t>
      </w:r>
      <w:r>
        <w:rPr>
          <w:spacing w:val="-1"/>
          <w:sz w:val="24"/>
          <w:szCs w:val="24"/>
        </w:rPr>
        <w:t>a</w:t>
      </w:r>
      <w:r>
        <w:rPr>
          <w:sz w:val="24"/>
          <w:szCs w:val="24"/>
        </w:rPr>
        <w:t>l</w:t>
      </w:r>
      <w:r>
        <w:rPr>
          <w:spacing w:val="5"/>
          <w:sz w:val="24"/>
          <w:szCs w:val="24"/>
        </w:rPr>
        <w:t xml:space="preserve"> </w:t>
      </w:r>
      <w:r>
        <w:rPr>
          <w:spacing w:val="1"/>
          <w:sz w:val="24"/>
          <w:szCs w:val="24"/>
        </w:rPr>
        <w:t>r</w:t>
      </w:r>
      <w:r>
        <w:rPr>
          <w:spacing w:val="-1"/>
          <w:sz w:val="24"/>
          <w:szCs w:val="24"/>
        </w:rPr>
        <w:t>e</w:t>
      </w:r>
      <w:r>
        <w:rPr>
          <w:sz w:val="24"/>
          <w:szCs w:val="24"/>
        </w:rPr>
        <w:t>lationship</w:t>
      </w:r>
      <w:r>
        <w:rPr>
          <w:spacing w:val="5"/>
          <w:sz w:val="24"/>
          <w:szCs w:val="24"/>
        </w:rPr>
        <w:t xml:space="preserve"> </w:t>
      </w:r>
      <w:r>
        <w:rPr>
          <w:spacing w:val="-1"/>
          <w:sz w:val="24"/>
          <w:szCs w:val="24"/>
        </w:rPr>
        <w:t>a</w:t>
      </w:r>
      <w:r>
        <w:rPr>
          <w:sz w:val="24"/>
          <w:szCs w:val="24"/>
        </w:rPr>
        <w:t>m</w:t>
      </w:r>
      <w:r>
        <w:rPr>
          <w:spacing w:val="6"/>
          <w:sz w:val="24"/>
          <w:szCs w:val="24"/>
        </w:rPr>
        <w:t>o</w:t>
      </w:r>
      <w:r>
        <w:rPr>
          <w:sz w:val="24"/>
          <w:szCs w:val="24"/>
        </w:rPr>
        <w:t>ng</w:t>
      </w:r>
      <w:r>
        <w:rPr>
          <w:spacing w:val="2"/>
          <w:sz w:val="24"/>
          <w:szCs w:val="24"/>
        </w:rPr>
        <w:t xml:space="preserve"> </w:t>
      </w:r>
      <w:r>
        <w:rPr>
          <w:sz w:val="24"/>
          <w:szCs w:val="24"/>
        </w:rPr>
        <w:t>the</w:t>
      </w:r>
      <w:r>
        <w:rPr>
          <w:spacing w:val="4"/>
          <w:sz w:val="24"/>
          <w:szCs w:val="24"/>
        </w:rPr>
        <w:t xml:space="preserve"> </w:t>
      </w:r>
      <w:r>
        <w:rPr>
          <w:sz w:val="24"/>
          <w:szCs w:val="24"/>
        </w:rPr>
        <w:t>t</w:t>
      </w:r>
      <w:r>
        <w:rPr>
          <w:spacing w:val="2"/>
          <w:sz w:val="24"/>
          <w:szCs w:val="24"/>
        </w:rPr>
        <w:t>e</w:t>
      </w:r>
      <w:r>
        <w:rPr>
          <w:spacing w:val="-1"/>
          <w:sz w:val="24"/>
          <w:szCs w:val="24"/>
        </w:rPr>
        <w:t>a</w:t>
      </w:r>
      <w:r>
        <w:rPr>
          <w:sz w:val="24"/>
          <w:szCs w:val="24"/>
        </w:rPr>
        <w:t xml:space="preserve">m </w:t>
      </w:r>
      <w:r w:rsidR="008E71D9">
        <w:rPr>
          <w:sz w:val="24"/>
          <w:szCs w:val="24"/>
        </w:rPr>
        <w:t>user</w:t>
      </w:r>
      <w:r>
        <w:rPr>
          <w:sz w:val="24"/>
          <w:szCs w:val="24"/>
        </w:rPr>
        <w:t>s.</w:t>
      </w:r>
      <w:r>
        <w:rPr>
          <w:spacing w:val="-8"/>
          <w:sz w:val="24"/>
          <w:szCs w:val="24"/>
        </w:rPr>
        <w:t xml:space="preserve"> </w:t>
      </w:r>
      <w:r>
        <w:rPr>
          <w:spacing w:val="1"/>
          <w:sz w:val="24"/>
          <w:szCs w:val="24"/>
        </w:rPr>
        <w:t>P</w:t>
      </w:r>
      <w:r>
        <w:rPr>
          <w:sz w:val="24"/>
          <w:szCs w:val="24"/>
        </w:rPr>
        <w:t>roj</w:t>
      </w:r>
      <w:r>
        <w:rPr>
          <w:spacing w:val="-1"/>
          <w:sz w:val="24"/>
          <w:szCs w:val="24"/>
        </w:rPr>
        <w:t>ec</w:t>
      </w:r>
      <w:r>
        <w:rPr>
          <w:sz w:val="24"/>
          <w:szCs w:val="24"/>
        </w:rPr>
        <w:t>t</w:t>
      </w:r>
      <w:r>
        <w:rPr>
          <w:spacing w:val="-7"/>
          <w:sz w:val="24"/>
          <w:szCs w:val="24"/>
        </w:rPr>
        <w:t xml:space="preserve"> </w:t>
      </w:r>
      <w:r>
        <w:rPr>
          <w:sz w:val="24"/>
          <w:szCs w:val="24"/>
        </w:rPr>
        <w:t>ma</w:t>
      </w:r>
      <w:r>
        <w:rPr>
          <w:spacing w:val="2"/>
          <w:sz w:val="24"/>
          <w:szCs w:val="24"/>
        </w:rPr>
        <w:t>n</w:t>
      </w:r>
      <w:r>
        <w:rPr>
          <w:spacing w:val="1"/>
          <w:sz w:val="24"/>
          <w:szCs w:val="24"/>
        </w:rPr>
        <w:t>a</w:t>
      </w:r>
      <w:r>
        <w:rPr>
          <w:sz w:val="24"/>
          <w:szCs w:val="24"/>
        </w:rPr>
        <w:t>g</w:t>
      </w:r>
      <w:r>
        <w:rPr>
          <w:spacing w:val="-1"/>
          <w:sz w:val="24"/>
          <w:szCs w:val="24"/>
        </w:rPr>
        <w:t>e</w:t>
      </w:r>
      <w:r>
        <w:rPr>
          <w:sz w:val="24"/>
          <w:szCs w:val="24"/>
        </w:rPr>
        <w:t>r</w:t>
      </w:r>
      <w:r>
        <w:rPr>
          <w:spacing w:val="-8"/>
          <w:sz w:val="24"/>
          <w:szCs w:val="24"/>
        </w:rPr>
        <w:t xml:space="preserve"> </w:t>
      </w:r>
      <w:r>
        <w:rPr>
          <w:sz w:val="24"/>
          <w:szCs w:val="24"/>
        </w:rPr>
        <w:t>must</w:t>
      </w:r>
      <w:r>
        <w:rPr>
          <w:spacing w:val="-6"/>
          <w:sz w:val="24"/>
          <w:szCs w:val="24"/>
        </w:rPr>
        <w:t xml:space="preserve"> </w:t>
      </w:r>
      <w:r>
        <w:rPr>
          <w:spacing w:val="-1"/>
          <w:sz w:val="24"/>
          <w:szCs w:val="24"/>
        </w:rPr>
        <w:t>c</w:t>
      </w:r>
      <w:r>
        <w:rPr>
          <w:spacing w:val="1"/>
          <w:sz w:val="24"/>
          <w:szCs w:val="24"/>
        </w:rPr>
        <w:t>r</w:t>
      </w:r>
      <w:r>
        <w:rPr>
          <w:spacing w:val="-1"/>
          <w:sz w:val="24"/>
          <w:szCs w:val="24"/>
        </w:rPr>
        <w:t>ea</w:t>
      </w:r>
      <w:r>
        <w:rPr>
          <w:sz w:val="24"/>
          <w:szCs w:val="24"/>
        </w:rPr>
        <w:t>te</w:t>
      </w:r>
      <w:r>
        <w:rPr>
          <w:spacing w:val="-5"/>
          <w:sz w:val="24"/>
          <w:szCs w:val="24"/>
        </w:rPr>
        <w:t xml:space="preserve"> </w:t>
      </w:r>
      <w:r>
        <w:rPr>
          <w:sz w:val="24"/>
          <w:szCs w:val="24"/>
        </w:rPr>
        <w:t>a</w:t>
      </w:r>
      <w:r>
        <w:rPr>
          <w:spacing w:val="-8"/>
          <w:sz w:val="24"/>
          <w:szCs w:val="24"/>
        </w:rPr>
        <w:t xml:space="preserve"> </w:t>
      </w:r>
      <w:r>
        <w:rPr>
          <w:sz w:val="24"/>
          <w:szCs w:val="24"/>
        </w:rPr>
        <w:t>proj</w:t>
      </w:r>
      <w:r>
        <w:rPr>
          <w:spacing w:val="1"/>
          <w:sz w:val="24"/>
          <w:szCs w:val="24"/>
        </w:rPr>
        <w:t>e</w:t>
      </w:r>
      <w:r>
        <w:rPr>
          <w:spacing w:val="-1"/>
          <w:sz w:val="24"/>
          <w:szCs w:val="24"/>
        </w:rPr>
        <w:t>c</w:t>
      </w:r>
      <w:r>
        <w:rPr>
          <w:sz w:val="24"/>
          <w:szCs w:val="24"/>
        </w:rPr>
        <w:t>t</w:t>
      </w:r>
      <w:r>
        <w:rPr>
          <w:spacing w:val="-7"/>
          <w:sz w:val="24"/>
          <w:szCs w:val="24"/>
        </w:rPr>
        <w:t xml:space="preserve"> </w:t>
      </w:r>
      <w:r>
        <w:rPr>
          <w:spacing w:val="2"/>
          <w:sz w:val="24"/>
          <w:szCs w:val="24"/>
        </w:rPr>
        <w:t>o</w:t>
      </w:r>
      <w:r>
        <w:rPr>
          <w:sz w:val="24"/>
          <w:szCs w:val="24"/>
        </w:rPr>
        <w:t>rg</w:t>
      </w:r>
      <w:r>
        <w:rPr>
          <w:spacing w:val="-2"/>
          <w:sz w:val="24"/>
          <w:szCs w:val="24"/>
        </w:rPr>
        <w:t>a</w:t>
      </w:r>
      <w:r>
        <w:rPr>
          <w:sz w:val="24"/>
          <w:szCs w:val="24"/>
        </w:rPr>
        <w:t>ni</w:t>
      </w:r>
      <w:r>
        <w:rPr>
          <w:spacing w:val="2"/>
          <w:sz w:val="24"/>
          <w:szCs w:val="24"/>
        </w:rPr>
        <w:t>z</w:t>
      </w:r>
      <w:r>
        <w:rPr>
          <w:spacing w:val="-1"/>
          <w:sz w:val="24"/>
          <w:szCs w:val="24"/>
        </w:rPr>
        <w:t>a</w:t>
      </w:r>
      <w:r>
        <w:rPr>
          <w:sz w:val="24"/>
          <w:szCs w:val="24"/>
        </w:rPr>
        <w:t>t</w:t>
      </w:r>
      <w:r>
        <w:rPr>
          <w:spacing w:val="1"/>
          <w:sz w:val="24"/>
          <w:szCs w:val="24"/>
        </w:rPr>
        <w:t>i</w:t>
      </w:r>
      <w:r>
        <w:rPr>
          <w:sz w:val="24"/>
          <w:szCs w:val="24"/>
        </w:rPr>
        <w:t>on</w:t>
      </w:r>
      <w:r>
        <w:rPr>
          <w:spacing w:val="-1"/>
          <w:sz w:val="24"/>
          <w:szCs w:val="24"/>
        </w:rPr>
        <w:t>a</w:t>
      </w:r>
      <w:r>
        <w:rPr>
          <w:sz w:val="24"/>
          <w:szCs w:val="24"/>
        </w:rPr>
        <w:t>l</w:t>
      </w:r>
      <w:r>
        <w:rPr>
          <w:spacing w:val="-7"/>
          <w:sz w:val="24"/>
          <w:szCs w:val="24"/>
        </w:rPr>
        <w:t xml:space="preserve"> </w:t>
      </w:r>
      <w:r>
        <w:rPr>
          <w:sz w:val="24"/>
          <w:szCs w:val="24"/>
        </w:rPr>
        <w:t>stru</w:t>
      </w:r>
      <w:r>
        <w:rPr>
          <w:spacing w:val="-1"/>
          <w:sz w:val="24"/>
          <w:szCs w:val="24"/>
        </w:rPr>
        <w:t>c</w:t>
      </w:r>
      <w:r>
        <w:rPr>
          <w:sz w:val="24"/>
          <w:szCs w:val="24"/>
        </w:rPr>
        <w:t>ture</w:t>
      </w:r>
      <w:r>
        <w:rPr>
          <w:spacing w:val="-8"/>
          <w:sz w:val="24"/>
          <w:szCs w:val="24"/>
        </w:rPr>
        <w:t xml:space="preserve"> </w:t>
      </w:r>
      <w:r>
        <w:rPr>
          <w:sz w:val="24"/>
          <w:szCs w:val="24"/>
        </w:rPr>
        <w:t>t</w:t>
      </w:r>
      <w:r>
        <w:rPr>
          <w:spacing w:val="3"/>
          <w:sz w:val="24"/>
          <w:szCs w:val="24"/>
        </w:rPr>
        <w:t>h</w:t>
      </w:r>
      <w:r>
        <w:rPr>
          <w:spacing w:val="-1"/>
          <w:sz w:val="24"/>
          <w:szCs w:val="24"/>
        </w:rPr>
        <w:t>a</w:t>
      </w:r>
      <w:r>
        <w:rPr>
          <w:sz w:val="24"/>
          <w:szCs w:val="24"/>
        </w:rPr>
        <w:t>t</w:t>
      </w:r>
      <w:r>
        <w:rPr>
          <w:spacing w:val="-7"/>
          <w:sz w:val="24"/>
          <w:szCs w:val="24"/>
        </w:rPr>
        <w:t xml:space="preserve"> </w:t>
      </w:r>
      <w:r>
        <w:rPr>
          <w:sz w:val="24"/>
          <w:szCs w:val="24"/>
        </w:rPr>
        <w:t>will</w:t>
      </w:r>
      <w:r>
        <w:rPr>
          <w:spacing w:val="-6"/>
          <w:sz w:val="24"/>
          <w:szCs w:val="24"/>
        </w:rPr>
        <w:t xml:space="preserve"> </w:t>
      </w:r>
      <w:r>
        <w:rPr>
          <w:sz w:val="24"/>
          <w:szCs w:val="24"/>
        </w:rPr>
        <w:t>me</w:t>
      </w:r>
      <w:r>
        <w:rPr>
          <w:spacing w:val="-1"/>
          <w:sz w:val="24"/>
          <w:szCs w:val="24"/>
        </w:rPr>
        <w:t>e</w:t>
      </w:r>
      <w:r>
        <w:rPr>
          <w:sz w:val="24"/>
          <w:szCs w:val="24"/>
        </w:rPr>
        <w:t>t</w:t>
      </w:r>
      <w:r>
        <w:rPr>
          <w:spacing w:val="-7"/>
          <w:sz w:val="24"/>
          <w:szCs w:val="24"/>
        </w:rPr>
        <w:t xml:space="preserve"> </w:t>
      </w:r>
      <w:r>
        <w:rPr>
          <w:sz w:val="24"/>
          <w:szCs w:val="24"/>
        </w:rPr>
        <w:t>the</w:t>
      </w:r>
      <w:r>
        <w:rPr>
          <w:spacing w:val="-8"/>
          <w:sz w:val="24"/>
          <w:szCs w:val="24"/>
        </w:rPr>
        <w:t xml:space="preserve"> </w:t>
      </w:r>
      <w:r>
        <w:rPr>
          <w:sz w:val="24"/>
          <w:szCs w:val="24"/>
        </w:rPr>
        <w:t>v</w:t>
      </w:r>
      <w:r>
        <w:rPr>
          <w:spacing w:val="-1"/>
          <w:sz w:val="24"/>
          <w:szCs w:val="24"/>
        </w:rPr>
        <w:t>a</w:t>
      </w:r>
      <w:r>
        <w:rPr>
          <w:sz w:val="24"/>
          <w:szCs w:val="24"/>
        </w:rPr>
        <w:t>rious proj</w:t>
      </w:r>
      <w:r>
        <w:rPr>
          <w:spacing w:val="-1"/>
          <w:sz w:val="24"/>
          <w:szCs w:val="24"/>
        </w:rPr>
        <w:t>ec</w:t>
      </w:r>
      <w:r>
        <w:rPr>
          <w:sz w:val="24"/>
          <w:szCs w:val="24"/>
        </w:rPr>
        <w:t>t</w:t>
      </w:r>
      <w:r>
        <w:rPr>
          <w:spacing w:val="3"/>
          <w:sz w:val="24"/>
          <w:szCs w:val="24"/>
        </w:rPr>
        <w:t xml:space="preserve"> </w:t>
      </w:r>
      <w:r>
        <w:rPr>
          <w:sz w:val="24"/>
          <w:szCs w:val="24"/>
        </w:rPr>
        <w:t>n</w:t>
      </w:r>
      <w:r>
        <w:rPr>
          <w:spacing w:val="-1"/>
          <w:sz w:val="24"/>
          <w:szCs w:val="24"/>
        </w:rPr>
        <w:t>ee</w:t>
      </w:r>
      <w:r>
        <w:rPr>
          <w:sz w:val="24"/>
          <w:szCs w:val="24"/>
        </w:rPr>
        <w:t>ds</w:t>
      </w:r>
      <w:r>
        <w:rPr>
          <w:spacing w:val="5"/>
          <w:sz w:val="24"/>
          <w:szCs w:val="24"/>
        </w:rPr>
        <w:t xml:space="preserve"> </w:t>
      </w:r>
      <w:r>
        <w:rPr>
          <w:spacing w:val="-1"/>
          <w:sz w:val="24"/>
          <w:szCs w:val="24"/>
        </w:rPr>
        <w:t>a</w:t>
      </w:r>
      <w:r>
        <w:rPr>
          <w:sz w:val="24"/>
          <w:szCs w:val="24"/>
        </w:rPr>
        <w:t>t</w:t>
      </w:r>
      <w:r>
        <w:rPr>
          <w:spacing w:val="3"/>
          <w:sz w:val="24"/>
          <w:szCs w:val="24"/>
        </w:rPr>
        <w:t xml:space="preserve"> </w:t>
      </w:r>
      <w:r>
        <w:rPr>
          <w:sz w:val="24"/>
          <w:szCs w:val="24"/>
        </w:rPr>
        <w:t>dif</w:t>
      </w:r>
      <w:r>
        <w:rPr>
          <w:spacing w:val="-1"/>
          <w:sz w:val="24"/>
          <w:szCs w:val="24"/>
        </w:rPr>
        <w:t>f</w:t>
      </w:r>
      <w:r>
        <w:rPr>
          <w:spacing w:val="1"/>
          <w:sz w:val="24"/>
          <w:szCs w:val="24"/>
        </w:rPr>
        <w:t>e</w:t>
      </w:r>
      <w:r>
        <w:rPr>
          <w:sz w:val="24"/>
          <w:szCs w:val="24"/>
        </w:rPr>
        <w:t>r</w:t>
      </w:r>
      <w:r>
        <w:rPr>
          <w:spacing w:val="-2"/>
          <w:sz w:val="24"/>
          <w:szCs w:val="24"/>
        </w:rPr>
        <w:t>e</w:t>
      </w:r>
      <w:r>
        <w:rPr>
          <w:spacing w:val="2"/>
          <w:sz w:val="24"/>
          <w:szCs w:val="24"/>
        </w:rPr>
        <w:t>n</w:t>
      </w:r>
      <w:r>
        <w:rPr>
          <w:sz w:val="24"/>
          <w:szCs w:val="24"/>
        </w:rPr>
        <w:t>t</w:t>
      </w:r>
      <w:r>
        <w:rPr>
          <w:spacing w:val="3"/>
          <w:sz w:val="24"/>
          <w:szCs w:val="24"/>
        </w:rPr>
        <w:t xml:space="preserve"> </w:t>
      </w:r>
      <w:r>
        <w:rPr>
          <w:sz w:val="24"/>
          <w:szCs w:val="24"/>
        </w:rPr>
        <w:t>ph</w:t>
      </w:r>
      <w:r>
        <w:rPr>
          <w:spacing w:val="-1"/>
          <w:sz w:val="24"/>
          <w:szCs w:val="24"/>
        </w:rPr>
        <w:t>a</w:t>
      </w:r>
      <w:r>
        <w:rPr>
          <w:sz w:val="24"/>
          <w:szCs w:val="24"/>
        </w:rPr>
        <w:t>s</w:t>
      </w:r>
      <w:r>
        <w:rPr>
          <w:spacing w:val="-1"/>
          <w:sz w:val="24"/>
          <w:szCs w:val="24"/>
        </w:rPr>
        <w:t>e</w:t>
      </w:r>
      <w:r>
        <w:rPr>
          <w:sz w:val="24"/>
          <w:szCs w:val="24"/>
        </w:rPr>
        <w:t>s</w:t>
      </w:r>
      <w:r>
        <w:rPr>
          <w:spacing w:val="2"/>
          <w:sz w:val="24"/>
          <w:szCs w:val="24"/>
        </w:rPr>
        <w:t xml:space="preserve"> </w:t>
      </w:r>
      <w:r>
        <w:rPr>
          <w:sz w:val="24"/>
          <w:szCs w:val="24"/>
        </w:rPr>
        <w:t>of</w:t>
      </w:r>
      <w:r>
        <w:rPr>
          <w:spacing w:val="1"/>
          <w:sz w:val="24"/>
          <w:szCs w:val="24"/>
        </w:rPr>
        <w:t xml:space="preserve"> </w:t>
      </w:r>
      <w:r>
        <w:rPr>
          <w:sz w:val="24"/>
          <w:szCs w:val="24"/>
        </w:rPr>
        <w:t>the</w:t>
      </w:r>
      <w:r>
        <w:rPr>
          <w:spacing w:val="2"/>
          <w:sz w:val="24"/>
          <w:szCs w:val="24"/>
        </w:rPr>
        <w:t xml:space="preserve"> </w:t>
      </w:r>
      <w:r>
        <w:rPr>
          <w:sz w:val="24"/>
          <w:szCs w:val="24"/>
        </w:rPr>
        <w:t>pro</w:t>
      </w:r>
      <w:r>
        <w:rPr>
          <w:spacing w:val="2"/>
          <w:sz w:val="24"/>
          <w:szCs w:val="24"/>
        </w:rPr>
        <w:t>j</w:t>
      </w:r>
      <w:r>
        <w:rPr>
          <w:spacing w:val="-1"/>
          <w:sz w:val="24"/>
          <w:szCs w:val="24"/>
        </w:rPr>
        <w:t>ec</w:t>
      </w:r>
      <w:r>
        <w:rPr>
          <w:sz w:val="24"/>
          <w:szCs w:val="24"/>
        </w:rPr>
        <w:t>t.</w:t>
      </w:r>
      <w:r>
        <w:rPr>
          <w:spacing w:val="5"/>
          <w:sz w:val="24"/>
          <w:szCs w:val="24"/>
        </w:rPr>
        <w:t xml:space="preserve"> </w:t>
      </w:r>
      <w:r>
        <w:rPr>
          <w:sz w:val="24"/>
          <w:szCs w:val="24"/>
        </w:rPr>
        <w:t>Th</w:t>
      </w:r>
      <w:r>
        <w:rPr>
          <w:spacing w:val="-1"/>
          <w:sz w:val="24"/>
          <w:szCs w:val="24"/>
        </w:rPr>
        <w:t>e</w:t>
      </w:r>
      <w:r>
        <w:rPr>
          <w:sz w:val="24"/>
          <w:szCs w:val="24"/>
        </w:rPr>
        <w:t>re</w:t>
      </w:r>
      <w:r>
        <w:rPr>
          <w:spacing w:val="3"/>
          <w:sz w:val="24"/>
          <w:szCs w:val="24"/>
        </w:rPr>
        <w:t xml:space="preserve"> </w:t>
      </w:r>
      <w:r>
        <w:rPr>
          <w:spacing w:val="-1"/>
          <w:sz w:val="24"/>
          <w:szCs w:val="24"/>
        </w:rPr>
        <w:t>a</w:t>
      </w:r>
      <w:r>
        <w:rPr>
          <w:sz w:val="24"/>
          <w:szCs w:val="24"/>
        </w:rPr>
        <w:t>re th</w:t>
      </w:r>
      <w:r>
        <w:rPr>
          <w:spacing w:val="2"/>
          <w:sz w:val="24"/>
          <w:szCs w:val="24"/>
        </w:rPr>
        <w:t>r</w:t>
      </w:r>
      <w:r>
        <w:rPr>
          <w:spacing w:val="-1"/>
          <w:sz w:val="24"/>
          <w:szCs w:val="24"/>
        </w:rPr>
        <w:t>e</w:t>
      </w:r>
      <w:r>
        <w:rPr>
          <w:sz w:val="24"/>
          <w:szCs w:val="24"/>
        </w:rPr>
        <w:t>e</w:t>
      </w:r>
      <w:r>
        <w:rPr>
          <w:spacing w:val="1"/>
          <w:sz w:val="24"/>
          <w:szCs w:val="24"/>
        </w:rPr>
        <w:t xml:space="preserve"> </w:t>
      </w:r>
      <w:r>
        <w:rPr>
          <w:spacing w:val="5"/>
          <w:sz w:val="24"/>
          <w:szCs w:val="24"/>
        </w:rPr>
        <w:t>t</w:t>
      </w:r>
      <w:r>
        <w:rPr>
          <w:spacing w:val="-5"/>
          <w:sz w:val="24"/>
          <w:szCs w:val="24"/>
        </w:rPr>
        <w:t>y</w:t>
      </w:r>
      <w:r>
        <w:rPr>
          <w:sz w:val="24"/>
          <w:szCs w:val="24"/>
        </w:rPr>
        <w:t>p</w:t>
      </w:r>
      <w:r>
        <w:rPr>
          <w:spacing w:val="-1"/>
          <w:sz w:val="24"/>
          <w:szCs w:val="24"/>
        </w:rPr>
        <w:t>e</w:t>
      </w:r>
      <w:r>
        <w:rPr>
          <w:sz w:val="24"/>
          <w:szCs w:val="24"/>
        </w:rPr>
        <w:t>s</w:t>
      </w:r>
      <w:r>
        <w:rPr>
          <w:spacing w:val="2"/>
          <w:sz w:val="24"/>
          <w:szCs w:val="24"/>
        </w:rPr>
        <w:t xml:space="preserve"> o</w:t>
      </w:r>
      <w:r>
        <w:rPr>
          <w:sz w:val="24"/>
          <w:szCs w:val="24"/>
        </w:rPr>
        <w:t>f</w:t>
      </w:r>
      <w:r>
        <w:rPr>
          <w:spacing w:val="4"/>
          <w:sz w:val="24"/>
          <w:szCs w:val="24"/>
        </w:rPr>
        <w:t xml:space="preserve"> </w:t>
      </w:r>
      <w:r>
        <w:rPr>
          <w:sz w:val="24"/>
          <w:szCs w:val="24"/>
        </w:rPr>
        <w:t>proj</w:t>
      </w:r>
      <w:r>
        <w:rPr>
          <w:spacing w:val="-1"/>
          <w:sz w:val="24"/>
          <w:szCs w:val="24"/>
        </w:rPr>
        <w:t>ec</w:t>
      </w:r>
      <w:r>
        <w:rPr>
          <w:sz w:val="24"/>
          <w:szCs w:val="24"/>
        </w:rPr>
        <w:t>t</w:t>
      </w:r>
      <w:r>
        <w:rPr>
          <w:spacing w:val="3"/>
          <w:sz w:val="24"/>
          <w:szCs w:val="24"/>
        </w:rPr>
        <w:t xml:space="preserve"> </w:t>
      </w:r>
      <w:r>
        <w:rPr>
          <w:sz w:val="24"/>
          <w:szCs w:val="24"/>
        </w:rPr>
        <w:t>o</w:t>
      </w:r>
      <w:r>
        <w:rPr>
          <w:spacing w:val="1"/>
          <w:sz w:val="24"/>
          <w:szCs w:val="24"/>
        </w:rPr>
        <w:t>r</w:t>
      </w:r>
      <w:r>
        <w:rPr>
          <w:spacing w:val="-2"/>
          <w:sz w:val="24"/>
          <w:szCs w:val="24"/>
        </w:rPr>
        <w:t>g</w:t>
      </w:r>
      <w:r>
        <w:rPr>
          <w:spacing w:val="-1"/>
          <w:sz w:val="24"/>
          <w:szCs w:val="24"/>
        </w:rPr>
        <w:t>a</w:t>
      </w:r>
      <w:r>
        <w:rPr>
          <w:sz w:val="24"/>
          <w:szCs w:val="24"/>
        </w:rPr>
        <w:t>ni</w:t>
      </w:r>
      <w:r>
        <w:rPr>
          <w:spacing w:val="2"/>
          <w:sz w:val="24"/>
          <w:szCs w:val="24"/>
        </w:rPr>
        <w:t>z</w:t>
      </w:r>
      <w:r>
        <w:rPr>
          <w:spacing w:val="-1"/>
          <w:sz w:val="24"/>
          <w:szCs w:val="24"/>
        </w:rPr>
        <w:t>a</w:t>
      </w:r>
      <w:r>
        <w:rPr>
          <w:sz w:val="24"/>
          <w:szCs w:val="24"/>
        </w:rPr>
        <w:t>t</w:t>
      </w:r>
      <w:r>
        <w:rPr>
          <w:spacing w:val="1"/>
          <w:sz w:val="24"/>
          <w:szCs w:val="24"/>
        </w:rPr>
        <w:t>i</w:t>
      </w:r>
      <w:r>
        <w:rPr>
          <w:sz w:val="24"/>
          <w:szCs w:val="24"/>
        </w:rPr>
        <w:t>on</w:t>
      </w:r>
      <w:r>
        <w:rPr>
          <w:spacing w:val="-1"/>
          <w:sz w:val="24"/>
          <w:szCs w:val="24"/>
        </w:rPr>
        <w:t>a</w:t>
      </w:r>
      <w:r>
        <w:rPr>
          <w:sz w:val="24"/>
          <w:szCs w:val="24"/>
        </w:rPr>
        <w:t>l stru</w:t>
      </w:r>
      <w:r>
        <w:rPr>
          <w:spacing w:val="-1"/>
          <w:sz w:val="24"/>
          <w:szCs w:val="24"/>
        </w:rPr>
        <w:t>c</w:t>
      </w:r>
      <w:r>
        <w:rPr>
          <w:sz w:val="24"/>
          <w:szCs w:val="24"/>
        </w:rPr>
        <w:t>tur</w:t>
      </w:r>
      <w:r>
        <w:rPr>
          <w:spacing w:val="-1"/>
          <w:sz w:val="24"/>
          <w:szCs w:val="24"/>
        </w:rPr>
        <w:t>e</w:t>
      </w:r>
      <w:r>
        <w:rPr>
          <w:sz w:val="24"/>
          <w:szCs w:val="24"/>
        </w:rPr>
        <w:t>s. Th</w:t>
      </w:r>
      <w:r>
        <w:rPr>
          <w:spacing w:val="4"/>
          <w:sz w:val="24"/>
          <w:szCs w:val="24"/>
        </w:rPr>
        <w:t>e</w:t>
      </w:r>
      <w:r>
        <w:rPr>
          <w:sz w:val="24"/>
          <w:szCs w:val="24"/>
        </w:rPr>
        <w:t>y</w:t>
      </w:r>
      <w:r>
        <w:rPr>
          <w:spacing w:val="-3"/>
          <w:sz w:val="24"/>
          <w:szCs w:val="24"/>
        </w:rPr>
        <w:t xml:space="preserve"> </w:t>
      </w:r>
      <w:r>
        <w:rPr>
          <w:spacing w:val="-1"/>
          <w:sz w:val="24"/>
          <w:szCs w:val="24"/>
        </w:rPr>
        <w:t>a</w:t>
      </w:r>
      <w:r>
        <w:rPr>
          <w:sz w:val="24"/>
          <w:szCs w:val="24"/>
        </w:rPr>
        <w:t>r</w:t>
      </w:r>
      <w:r>
        <w:rPr>
          <w:spacing w:val="-2"/>
          <w:sz w:val="24"/>
          <w:szCs w:val="24"/>
        </w:rPr>
        <w:t>e</w:t>
      </w:r>
      <w:r>
        <w:rPr>
          <w:sz w:val="24"/>
          <w:szCs w:val="24"/>
        </w:rPr>
        <w:t>,</w:t>
      </w:r>
    </w:p>
    <w:p w14:paraId="65BA0289" w14:textId="77777777" w:rsidR="00CE409C" w:rsidRDefault="00CE409C" w:rsidP="00090A5B">
      <w:pPr>
        <w:spacing w:before="4" w:line="240" w:lineRule="exact"/>
        <w:jc w:val="both"/>
        <w:rPr>
          <w:sz w:val="24"/>
          <w:szCs w:val="24"/>
        </w:rPr>
      </w:pPr>
    </w:p>
    <w:p w14:paraId="2C0037EF" w14:textId="77777777" w:rsidR="00CE409C" w:rsidRDefault="009B090C" w:rsidP="00090A5B">
      <w:pPr>
        <w:ind w:left="500"/>
        <w:jc w:val="both"/>
        <w:rPr>
          <w:sz w:val="24"/>
          <w:szCs w:val="24"/>
        </w:rPr>
      </w:pPr>
      <w:r>
        <w:rPr>
          <w:sz w:val="24"/>
          <w:szCs w:val="24"/>
        </w:rPr>
        <w:t xml:space="preserve">-   </w:t>
      </w:r>
      <w:r>
        <w:rPr>
          <w:spacing w:val="40"/>
          <w:sz w:val="24"/>
          <w:szCs w:val="24"/>
        </w:rPr>
        <w:t xml:space="preserve"> </w:t>
      </w:r>
      <w:r>
        <w:rPr>
          <w:spacing w:val="-1"/>
          <w:sz w:val="24"/>
          <w:szCs w:val="24"/>
        </w:rPr>
        <w:t>F</w:t>
      </w:r>
      <w:r>
        <w:rPr>
          <w:sz w:val="24"/>
          <w:szCs w:val="24"/>
        </w:rPr>
        <w:t>un</w:t>
      </w:r>
      <w:r>
        <w:rPr>
          <w:spacing w:val="-1"/>
          <w:sz w:val="24"/>
          <w:szCs w:val="24"/>
        </w:rPr>
        <w:t>c</w:t>
      </w:r>
      <w:r>
        <w:rPr>
          <w:sz w:val="24"/>
          <w:szCs w:val="24"/>
        </w:rPr>
        <w:t>t</w:t>
      </w:r>
      <w:r>
        <w:rPr>
          <w:spacing w:val="1"/>
          <w:sz w:val="24"/>
          <w:szCs w:val="24"/>
        </w:rPr>
        <w:t>i</w:t>
      </w:r>
      <w:r>
        <w:rPr>
          <w:sz w:val="24"/>
          <w:szCs w:val="24"/>
        </w:rPr>
        <w:t>on</w:t>
      </w:r>
      <w:r>
        <w:rPr>
          <w:spacing w:val="-1"/>
          <w:sz w:val="24"/>
          <w:szCs w:val="24"/>
        </w:rPr>
        <w:t>a</w:t>
      </w:r>
      <w:r>
        <w:rPr>
          <w:sz w:val="24"/>
          <w:szCs w:val="24"/>
        </w:rPr>
        <w:t>l o</w:t>
      </w:r>
      <w:r>
        <w:rPr>
          <w:spacing w:val="2"/>
          <w:sz w:val="24"/>
          <w:szCs w:val="24"/>
        </w:rPr>
        <w:t>r</w:t>
      </w:r>
      <w:r>
        <w:rPr>
          <w:spacing w:val="-2"/>
          <w:sz w:val="24"/>
          <w:szCs w:val="24"/>
        </w:rPr>
        <w:t>g</w:t>
      </w:r>
      <w:r>
        <w:rPr>
          <w:spacing w:val="-1"/>
          <w:sz w:val="24"/>
          <w:szCs w:val="24"/>
        </w:rPr>
        <w:t>a</w:t>
      </w:r>
      <w:r>
        <w:rPr>
          <w:sz w:val="24"/>
          <w:szCs w:val="24"/>
        </w:rPr>
        <w:t>ni</w:t>
      </w:r>
      <w:r>
        <w:rPr>
          <w:spacing w:val="2"/>
          <w:sz w:val="24"/>
          <w:szCs w:val="24"/>
        </w:rPr>
        <w:t>z</w:t>
      </w:r>
      <w:r>
        <w:rPr>
          <w:spacing w:val="-1"/>
          <w:sz w:val="24"/>
          <w:szCs w:val="24"/>
        </w:rPr>
        <w:t>a</w:t>
      </w:r>
      <w:r>
        <w:rPr>
          <w:sz w:val="24"/>
          <w:szCs w:val="24"/>
        </w:rPr>
        <w:t>t</w:t>
      </w:r>
      <w:r>
        <w:rPr>
          <w:spacing w:val="1"/>
          <w:sz w:val="24"/>
          <w:szCs w:val="24"/>
        </w:rPr>
        <w:t>i</w:t>
      </w:r>
      <w:r>
        <w:rPr>
          <w:sz w:val="24"/>
          <w:szCs w:val="24"/>
        </w:rPr>
        <w:t>on</w:t>
      </w:r>
      <w:r>
        <w:rPr>
          <w:spacing w:val="1"/>
          <w:sz w:val="24"/>
          <w:szCs w:val="24"/>
        </w:rPr>
        <w:t>a</w:t>
      </w:r>
      <w:r>
        <w:rPr>
          <w:sz w:val="24"/>
          <w:szCs w:val="24"/>
        </w:rPr>
        <w:t>l</w:t>
      </w:r>
      <w:r>
        <w:rPr>
          <w:spacing w:val="2"/>
          <w:sz w:val="24"/>
          <w:szCs w:val="24"/>
        </w:rPr>
        <w:t xml:space="preserve"> </w:t>
      </w:r>
      <w:r>
        <w:rPr>
          <w:sz w:val="24"/>
          <w:szCs w:val="24"/>
        </w:rPr>
        <w:t>stru</w:t>
      </w:r>
      <w:r>
        <w:rPr>
          <w:spacing w:val="-1"/>
          <w:sz w:val="24"/>
          <w:szCs w:val="24"/>
        </w:rPr>
        <w:t>c</w:t>
      </w:r>
      <w:r>
        <w:rPr>
          <w:sz w:val="24"/>
          <w:szCs w:val="24"/>
        </w:rPr>
        <w:t>ture</w:t>
      </w:r>
    </w:p>
    <w:p w14:paraId="1F6E9076" w14:textId="77777777" w:rsidR="00CE409C" w:rsidRDefault="00CE409C" w:rsidP="00090A5B">
      <w:pPr>
        <w:spacing w:before="9" w:line="120" w:lineRule="exact"/>
        <w:jc w:val="both"/>
        <w:rPr>
          <w:sz w:val="13"/>
          <w:szCs w:val="13"/>
        </w:rPr>
      </w:pPr>
    </w:p>
    <w:p w14:paraId="6FA8C107" w14:textId="77777777" w:rsidR="00CE409C" w:rsidRDefault="009B090C" w:rsidP="00090A5B">
      <w:pPr>
        <w:ind w:left="500"/>
        <w:jc w:val="both"/>
        <w:rPr>
          <w:sz w:val="24"/>
          <w:szCs w:val="24"/>
        </w:rPr>
      </w:pPr>
      <w:r>
        <w:rPr>
          <w:sz w:val="24"/>
          <w:szCs w:val="24"/>
        </w:rPr>
        <w:t xml:space="preserve">-   </w:t>
      </w:r>
      <w:r>
        <w:rPr>
          <w:spacing w:val="40"/>
          <w:sz w:val="24"/>
          <w:szCs w:val="24"/>
        </w:rPr>
        <w:t xml:space="preserve"> </w:t>
      </w:r>
      <w:r>
        <w:rPr>
          <w:spacing w:val="1"/>
          <w:sz w:val="24"/>
          <w:szCs w:val="24"/>
        </w:rPr>
        <w:t>P</w:t>
      </w:r>
      <w:r>
        <w:rPr>
          <w:sz w:val="24"/>
          <w:szCs w:val="24"/>
        </w:rPr>
        <w:t>roj</w:t>
      </w:r>
      <w:r>
        <w:rPr>
          <w:spacing w:val="-1"/>
          <w:sz w:val="24"/>
          <w:szCs w:val="24"/>
        </w:rPr>
        <w:t>ec</w:t>
      </w:r>
      <w:r>
        <w:rPr>
          <w:sz w:val="24"/>
          <w:szCs w:val="24"/>
        </w:rPr>
        <w:t>t bas</w:t>
      </w:r>
      <w:r>
        <w:rPr>
          <w:spacing w:val="-1"/>
          <w:sz w:val="24"/>
          <w:szCs w:val="24"/>
        </w:rPr>
        <w:t>e</w:t>
      </w:r>
      <w:r>
        <w:rPr>
          <w:sz w:val="24"/>
          <w:szCs w:val="24"/>
        </w:rPr>
        <w:t>d o</w:t>
      </w:r>
      <w:r>
        <w:rPr>
          <w:spacing w:val="1"/>
          <w:sz w:val="24"/>
          <w:szCs w:val="24"/>
        </w:rPr>
        <w:t>r</w:t>
      </w:r>
      <w:r>
        <w:rPr>
          <w:sz w:val="24"/>
          <w:szCs w:val="24"/>
        </w:rPr>
        <w:t>g</w:t>
      </w:r>
      <w:r>
        <w:rPr>
          <w:spacing w:val="-1"/>
          <w:sz w:val="24"/>
          <w:szCs w:val="24"/>
        </w:rPr>
        <w:t>a</w:t>
      </w:r>
      <w:r>
        <w:rPr>
          <w:sz w:val="24"/>
          <w:szCs w:val="24"/>
        </w:rPr>
        <w:t>ni</w:t>
      </w:r>
      <w:r>
        <w:rPr>
          <w:spacing w:val="2"/>
          <w:sz w:val="24"/>
          <w:szCs w:val="24"/>
        </w:rPr>
        <w:t>z</w:t>
      </w:r>
      <w:r>
        <w:rPr>
          <w:spacing w:val="-1"/>
          <w:sz w:val="24"/>
          <w:szCs w:val="24"/>
        </w:rPr>
        <w:t>a</w:t>
      </w:r>
      <w:r>
        <w:rPr>
          <w:sz w:val="24"/>
          <w:szCs w:val="24"/>
        </w:rPr>
        <w:t>t</w:t>
      </w:r>
      <w:r>
        <w:rPr>
          <w:spacing w:val="1"/>
          <w:sz w:val="24"/>
          <w:szCs w:val="24"/>
        </w:rPr>
        <w:t>i</w:t>
      </w:r>
      <w:r>
        <w:rPr>
          <w:sz w:val="24"/>
          <w:szCs w:val="24"/>
        </w:rPr>
        <w:t>on</w:t>
      </w:r>
      <w:r>
        <w:rPr>
          <w:spacing w:val="-1"/>
          <w:sz w:val="24"/>
          <w:szCs w:val="24"/>
        </w:rPr>
        <w:t>a</w:t>
      </w:r>
      <w:r>
        <w:rPr>
          <w:sz w:val="24"/>
          <w:szCs w:val="24"/>
        </w:rPr>
        <w:t>l s</w:t>
      </w:r>
      <w:r>
        <w:rPr>
          <w:spacing w:val="1"/>
          <w:sz w:val="24"/>
          <w:szCs w:val="24"/>
        </w:rPr>
        <w:t>t</w:t>
      </w:r>
      <w:r>
        <w:rPr>
          <w:sz w:val="24"/>
          <w:szCs w:val="24"/>
        </w:rPr>
        <w:t>ru</w:t>
      </w:r>
      <w:r>
        <w:rPr>
          <w:spacing w:val="-2"/>
          <w:sz w:val="24"/>
          <w:szCs w:val="24"/>
        </w:rPr>
        <w:t>c</w:t>
      </w:r>
      <w:r>
        <w:rPr>
          <w:sz w:val="24"/>
          <w:szCs w:val="24"/>
        </w:rPr>
        <w:t>ture</w:t>
      </w:r>
    </w:p>
    <w:p w14:paraId="3802124B" w14:textId="77777777" w:rsidR="00CE409C" w:rsidRDefault="00CE409C" w:rsidP="00090A5B">
      <w:pPr>
        <w:spacing w:before="7" w:line="120" w:lineRule="exact"/>
        <w:jc w:val="both"/>
        <w:rPr>
          <w:sz w:val="13"/>
          <w:szCs w:val="13"/>
        </w:rPr>
      </w:pPr>
    </w:p>
    <w:p w14:paraId="42849EB0" w14:textId="77777777" w:rsidR="00CE409C" w:rsidRDefault="009B090C" w:rsidP="00090A5B">
      <w:pPr>
        <w:ind w:left="500"/>
        <w:jc w:val="both"/>
        <w:rPr>
          <w:sz w:val="24"/>
          <w:szCs w:val="24"/>
        </w:rPr>
      </w:pPr>
      <w:r>
        <w:rPr>
          <w:sz w:val="24"/>
          <w:szCs w:val="24"/>
        </w:rPr>
        <w:t xml:space="preserve">-   </w:t>
      </w:r>
      <w:r>
        <w:rPr>
          <w:spacing w:val="40"/>
          <w:sz w:val="24"/>
          <w:szCs w:val="24"/>
        </w:rPr>
        <w:t xml:space="preserve"> </w:t>
      </w:r>
      <w:r>
        <w:rPr>
          <w:sz w:val="24"/>
          <w:szCs w:val="24"/>
        </w:rPr>
        <w:t>M</w:t>
      </w:r>
      <w:r>
        <w:rPr>
          <w:spacing w:val="-1"/>
          <w:sz w:val="24"/>
          <w:szCs w:val="24"/>
        </w:rPr>
        <w:t>a</w:t>
      </w:r>
      <w:r>
        <w:rPr>
          <w:sz w:val="24"/>
          <w:szCs w:val="24"/>
        </w:rPr>
        <w:t>trix</w:t>
      </w:r>
      <w:r>
        <w:rPr>
          <w:spacing w:val="2"/>
          <w:sz w:val="24"/>
          <w:szCs w:val="24"/>
        </w:rPr>
        <w:t xml:space="preserve"> </w:t>
      </w:r>
      <w:r>
        <w:rPr>
          <w:sz w:val="24"/>
          <w:szCs w:val="24"/>
        </w:rPr>
        <w:t>or</w:t>
      </w:r>
      <w:r>
        <w:rPr>
          <w:spacing w:val="-3"/>
          <w:sz w:val="24"/>
          <w:szCs w:val="24"/>
        </w:rPr>
        <w:t>g</w:t>
      </w:r>
      <w:r>
        <w:rPr>
          <w:spacing w:val="-1"/>
          <w:sz w:val="24"/>
          <w:szCs w:val="24"/>
        </w:rPr>
        <w:t>a</w:t>
      </w:r>
      <w:r>
        <w:rPr>
          <w:sz w:val="24"/>
          <w:szCs w:val="24"/>
        </w:rPr>
        <w:t>ni</w:t>
      </w:r>
      <w:r>
        <w:rPr>
          <w:spacing w:val="2"/>
          <w:sz w:val="24"/>
          <w:szCs w:val="24"/>
        </w:rPr>
        <w:t>z</w:t>
      </w:r>
      <w:r>
        <w:rPr>
          <w:spacing w:val="-1"/>
          <w:sz w:val="24"/>
          <w:szCs w:val="24"/>
        </w:rPr>
        <w:t>a</w:t>
      </w:r>
      <w:r>
        <w:rPr>
          <w:sz w:val="24"/>
          <w:szCs w:val="24"/>
        </w:rPr>
        <w:t>t</w:t>
      </w:r>
      <w:r>
        <w:rPr>
          <w:spacing w:val="1"/>
          <w:sz w:val="24"/>
          <w:szCs w:val="24"/>
        </w:rPr>
        <w:t>i</w:t>
      </w:r>
      <w:r>
        <w:rPr>
          <w:sz w:val="24"/>
          <w:szCs w:val="24"/>
        </w:rPr>
        <w:t>on</w:t>
      </w:r>
      <w:r>
        <w:rPr>
          <w:spacing w:val="-1"/>
          <w:sz w:val="24"/>
          <w:szCs w:val="24"/>
        </w:rPr>
        <w:t>a</w:t>
      </w:r>
      <w:r>
        <w:rPr>
          <w:sz w:val="24"/>
          <w:szCs w:val="24"/>
        </w:rPr>
        <w:t>l s</w:t>
      </w:r>
      <w:r>
        <w:rPr>
          <w:spacing w:val="1"/>
          <w:sz w:val="24"/>
          <w:szCs w:val="24"/>
        </w:rPr>
        <w:t>t</w:t>
      </w:r>
      <w:r>
        <w:rPr>
          <w:sz w:val="24"/>
          <w:szCs w:val="24"/>
        </w:rPr>
        <w:t>ru</w:t>
      </w:r>
      <w:r>
        <w:rPr>
          <w:spacing w:val="-2"/>
          <w:sz w:val="24"/>
          <w:szCs w:val="24"/>
        </w:rPr>
        <w:t>c</w:t>
      </w:r>
      <w:r>
        <w:rPr>
          <w:sz w:val="24"/>
          <w:szCs w:val="24"/>
        </w:rPr>
        <w:t>ture</w:t>
      </w:r>
    </w:p>
    <w:p w14:paraId="74C89ECD" w14:textId="77777777" w:rsidR="00CE409C" w:rsidRDefault="00CE409C" w:rsidP="00090A5B">
      <w:pPr>
        <w:spacing w:before="8" w:line="180" w:lineRule="exact"/>
        <w:jc w:val="both"/>
        <w:rPr>
          <w:sz w:val="19"/>
          <w:szCs w:val="19"/>
        </w:rPr>
      </w:pPr>
    </w:p>
    <w:p w14:paraId="4F8108A5" w14:textId="77777777" w:rsidR="00CE409C" w:rsidRDefault="00CE409C" w:rsidP="00090A5B">
      <w:pPr>
        <w:spacing w:line="200" w:lineRule="exact"/>
        <w:jc w:val="both"/>
      </w:pPr>
    </w:p>
    <w:p w14:paraId="24358A9E" w14:textId="77777777" w:rsidR="00CE409C" w:rsidRDefault="00CE409C" w:rsidP="00090A5B">
      <w:pPr>
        <w:spacing w:line="200" w:lineRule="exact"/>
        <w:jc w:val="both"/>
      </w:pPr>
    </w:p>
    <w:p w14:paraId="35139FB9" w14:textId="77777777" w:rsidR="00CE409C" w:rsidRPr="00C00F7F" w:rsidRDefault="009B090C" w:rsidP="00C00F7F">
      <w:pPr>
        <w:pStyle w:val="Heading2"/>
        <w:numPr>
          <w:ilvl w:val="0"/>
          <w:numId w:val="0"/>
        </w:numPr>
        <w:rPr>
          <w:rFonts w:ascii="Times New Roman" w:hAnsi="Times New Roman" w:cs="Times New Roman"/>
          <w:i w:val="0"/>
          <w:iCs w:val="0"/>
          <w:sz w:val="24"/>
          <w:szCs w:val="24"/>
        </w:rPr>
      </w:pPr>
      <w:bookmarkStart w:id="22" w:name="_Toc28687705"/>
      <w:r w:rsidRPr="00C00F7F">
        <w:rPr>
          <w:rFonts w:ascii="Times New Roman" w:hAnsi="Times New Roman" w:cs="Times New Roman"/>
          <w:i w:val="0"/>
          <w:iCs w:val="0"/>
          <w:sz w:val="24"/>
          <w:szCs w:val="24"/>
        </w:rPr>
        <w:t xml:space="preserve">4.1 </w:t>
      </w:r>
      <w:r w:rsidRPr="00C00F7F">
        <w:rPr>
          <w:rFonts w:ascii="Times New Roman" w:hAnsi="Times New Roman" w:cs="Times New Roman"/>
          <w:i w:val="0"/>
          <w:iCs w:val="0"/>
          <w:spacing w:val="-3"/>
          <w:sz w:val="24"/>
          <w:szCs w:val="24"/>
        </w:rPr>
        <w:t>F</w:t>
      </w:r>
      <w:r w:rsidRPr="00C00F7F">
        <w:rPr>
          <w:rFonts w:ascii="Times New Roman" w:hAnsi="Times New Roman" w:cs="Times New Roman"/>
          <w:i w:val="0"/>
          <w:iCs w:val="0"/>
          <w:spacing w:val="1"/>
          <w:sz w:val="24"/>
          <w:szCs w:val="24"/>
        </w:rPr>
        <w:t>un</w:t>
      </w:r>
      <w:r w:rsidRPr="00C00F7F">
        <w:rPr>
          <w:rFonts w:ascii="Times New Roman" w:hAnsi="Times New Roman" w:cs="Times New Roman"/>
          <w:i w:val="0"/>
          <w:iCs w:val="0"/>
          <w:spacing w:val="-1"/>
          <w:sz w:val="24"/>
          <w:szCs w:val="24"/>
        </w:rPr>
        <w:t>c</w:t>
      </w:r>
      <w:r w:rsidRPr="00C00F7F">
        <w:rPr>
          <w:rFonts w:ascii="Times New Roman" w:hAnsi="Times New Roman" w:cs="Times New Roman"/>
          <w:i w:val="0"/>
          <w:iCs w:val="0"/>
          <w:sz w:val="24"/>
          <w:szCs w:val="24"/>
        </w:rPr>
        <w:t>tional organ</w:t>
      </w:r>
      <w:r w:rsidRPr="00C00F7F">
        <w:rPr>
          <w:rFonts w:ascii="Times New Roman" w:hAnsi="Times New Roman" w:cs="Times New Roman"/>
          <w:i w:val="0"/>
          <w:iCs w:val="0"/>
          <w:spacing w:val="1"/>
          <w:sz w:val="24"/>
          <w:szCs w:val="24"/>
        </w:rPr>
        <w:t>i</w:t>
      </w:r>
      <w:r w:rsidRPr="00C00F7F">
        <w:rPr>
          <w:rFonts w:ascii="Times New Roman" w:hAnsi="Times New Roman" w:cs="Times New Roman"/>
          <w:i w:val="0"/>
          <w:iCs w:val="0"/>
          <w:spacing w:val="-1"/>
          <w:sz w:val="24"/>
          <w:szCs w:val="24"/>
        </w:rPr>
        <w:t>z</w:t>
      </w:r>
      <w:r w:rsidRPr="00C00F7F">
        <w:rPr>
          <w:rFonts w:ascii="Times New Roman" w:hAnsi="Times New Roman" w:cs="Times New Roman"/>
          <w:i w:val="0"/>
          <w:iCs w:val="0"/>
          <w:sz w:val="24"/>
          <w:szCs w:val="24"/>
        </w:rPr>
        <w:t>ational st</w:t>
      </w:r>
      <w:r w:rsidRPr="00C00F7F">
        <w:rPr>
          <w:rFonts w:ascii="Times New Roman" w:hAnsi="Times New Roman" w:cs="Times New Roman"/>
          <w:i w:val="0"/>
          <w:iCs w:val="0"/>
          <w:spacing w:val="-1"/>
          <w:sz w:val="24"/>
          <w:szCs w:val="24"/>
        </w:rPr>
        <w:t>r</w:t>
      </w:r>
      <w:r w:rsidRPr="00C00F7F">
        <w:rPr>
          <w:rFonts w:ascii="Times New Roman" w:hAnsi="Times New Roman" w:cs="Times New Roman"/>
          <w:i w:val="0"/>
          <w:iCs w:val="0"/>
          <w:spacing w:val="1"/>
          <w:sz w:val="24"/>
          <w:szCs w:val="24"/>
        </w:rPr>
        <w:t>u</w:t>
      </w:r>
      <w:r w:rsidRPr="00C00F7F">
        <w:rPr>
          <w:rFonts w:ascii="Times New Roman" w:hAnsi="Times New Roman" w:cs="Times New Roman"/>
          <w:i w:val="0"/>
          <w:iCs w:val="0"/>
          <w:spacing w:val="-1"/>
          <w:sz w:val="24"/>
          <w:szCs w:val="24"/>
        </w:rPr>
        <w:t>c</w:t>
      </w:r>
      <w:r w:rsidRPr="00C00F7F">
        <w:rPr>
          <w:rFonts w:ascii="Times New Roman" w:hAnsi="Times New Roman" w:cs="Times New Roman"/>
          <w:i w:val="0"/>
          <w:iCs w:val="0"/>
          <w:sz w:val="24"/>
          <w:szCs w:val="24"/>
        </w:rPr>
        <w:t>tu</w:t>
      </w:r>
      <w:r w:rsidRPr="00C00F7F">
        <w:rPr>
          <w:rFonts w:ascii="Times New Roman" w:hAnsi="Times New Roman" w:cs="Times New Roman"/>
          <w:i w:val="0"/>
          <w:iCs w:val="0"/>
          <w:spacing w:val="-1"/>
          <w:sz w:val="24"/>
          <w:szCs w:val="24"/>
        </w:rPr>
        <w:t>r</w:t>
      </w:r>
      <w:r w:rsidRPr="00C00F7F">
        <w:rPr>
          <w:rFonts w:ascii="Times New Roman" w:hAnsi="Times New Roman" w:cs="Times New Roman"/>
          <w:i w:val="0"/>
          <w:iCs w:val="0"/>
          <w:sz w:val="24"/>
          <w:szCs w:val="24"/>
        </w:rPr>
        <w:t>e</w:t>
      </w:r>
      <w:bookmarkEnd w:id="22"/>
    </w:p>
    <w:p w14:paraId="4CE34B42" w14:textId="77777777" w:rsidR="00CE409C" w:rsidRDefault="00CE409C" w:rsidP="00090A5B">
      <w:pPr>
        <w:spacing w:before="2" w:line="120" w:lineRule="exact"/>
        <w:jc w:val="both"/>
        <w:rPr>
          <w:sz w:val="13"/>
          <w:szCs w:val="13"/>
        </w:rPr>
      </w:pPr>
    </w:p>
    <w:p w14:paraId="46CAEEA7" w14:textId="77777777" w:rsidR="00CE409C" w:rsidRDefault="009B090C" w:rsidP="00090A5B">
      <w:pPr>
        <w:spacing w:line="360" w:lineRule="auto"/>
        <w:ind w:left="140" w:right="99"/>
        <w:jc w:val="both"/>
        <w:rPr>
          <w:sz w:val="24"/>
          <w:szCs w:val="24"/>
        </w:rPr>
      </w:pPr>
      <w:proofErr w:type="gramStart"/>
      <w:r>
        <w:rPr>
          <w:sz w:val="24"/>
          <w:szCs w:val="24"/>
        </w:rPr>
        <w:t>This  is</w:t>
      </w:r>
      <w:proofErr w:type="gramEnd"/>
      <w:r>
        <w:rPr>
          <w:sz w:val="24"/>
          <w:szCs w:val="24"/>
        </w:rPr>
        <w:t xml:space="preserve">  a</w:t>
      </w:r>
      <w:r>
        <w:rPr>
          <w:spacing w:val="59"/>
          <w:sz w:val="24"/>
          <w:szCs w:val="24"/>
        </w:rPr>
        <w:t xml:space="preserve"> </w:t>
      </w:r>
      <w:r>
        <w:rPr>
          <w:sz w:val="24"/>
          <w:szCs w:val="24"/>
        </w:rPr>
        <w:t xml:space="preserve">most </w:t>
      </w:r>
      <w:r>
        <w:rPr>
          <w:spacing w:val="1"/>
          <w:sz w:val="24"/>
          <w:szCs w:val="24"/>
        </w:rPr>
        <w:t xml:space="preserve"> </w:t>
      </w:r>
      <w:r>
        <w:rPr>
          <w:spacing w:val="-1"/>
          <w:sz w:val="24"/>
          <w:szCs w:val="24"/>
        </w:rPr>
        <w:t>c</w:t>
      </w:r>
      <w:r>
        <w:rPr>
          <w:sz w:val="24"/>
          <w:szCs w:val="24"/>
        </w:rPr>
        <w:t>om</w:t>
      </w:r>
      <w:r>
        <w:rPr>
          <w:spacing w:val="1"/>
          <w:sz w:val="24"/>
          <w:szCs w:val="24"/>
        </w:rPr>
        <w:t>m</w:t>
      </w:r>
      <w:r>
        <w:rPr>
          <w:sz w:val="24"/>
          <w:szCs w:val="24"/>
        </w:rPr>
        <w:t>on  proj</w:t>
      </w:r>
      <w:r>
        <w:rPr>
          <w:spacing w:val="-1"/>
          <w:sz w:val="24"/>
          <w:szCs w:val="24"/>
        </w:rPr>
        <w:t>ec</w:t>
      </w:r>
      <w:r>
        <w:rPr>
          <w:sz w:val="24"/>
          <w:szCs w:val="24"/>
        </w:rPr>
        <w:t>t  o</w:t>
      </w:r>
      <w:r>
        <w:rPr>
          <w:spacing w:val="1"/>
          <w:sz w:val="24"/>
          <w:szCs w:val="24"/>
        </w:rPr>
        <w:t>r</w:t>
      </w:r>
      <w:r>
        <w:rPr>
          <w:sz w:val="24"/>
          <w:szCs w:val="24"/>
        </w:rPr>
        <w:t>g</w:t>
      </w:r>
      <w:r>
        <w:rPr>
          <w:spacing w:val="-1"/>
          <w:sz w:val="24"/>
          <w:szCs w:val="24"/>
        </w:rPr>
        <w:t>a</w:t>
      </w:r>
      <w:r>
        <w:rPr>
          <w:sz w:val="24"/>
          <w:szCs w:val="24"/>
        </w:rPr>
        <w:t>ni</w:t>
      </w:r>
      <w:r>
        <w:rPr>
          <w:spacing w:val="2"/>
          <w:sz w:val="24"/>
          <w:szCs w:val="24"/>
        </w:rPr>
        <w:t>z</w:t>
      </w:r>
      <w:r>
        <w:rPr>
          <w:spacing w:val="-1"/>
          <w:sz w:val="24"/>
          <w:szCs w:val="24"/>
        </w:rPr>
        <w:t>a</w:t>
      </w:r>
      <w:r>
        <w:rPr>
          <w:sz w:val="24"/>
          <w:szCs w:val="24"/>
        </w:rPr>
        <w:t>t</w:t>
      </w:r>
      <w:r>
        <w:rPr>
          <w:spacing w:val="1"/>
          <w:sz w:val="24"/>
          <w:szCs w:val="24"/>
        </w:rPr>
        <w:t>i</w:t>
      </w:r>
      <w:r>
        <w:rPr>
          <w:sz w:val="24"/>
          <w:szCs w:val="24"/>
        </w:rPr>
        <w:t>on</w:t>
      </w:r>
      <w:r>
        <w:rPr>
          <w:spacing w:val="-1"/>
          <w:sz w:val="24"/>
          <w:szCs w:val="24"/>
        </w:rPr>
        <w:t>a</w:t>
      </w:r>
      <w:r>
        <w:rPr>
          <w:sz w:val="24"/>
          <w:szCs w:val="24"/>
        </w:rPr>
        <w:t>l  stru</w:t>
      </w:r>
      <w:r>
        <w:rPr>
          <w:spacing w:val="-1"/>
          <w:sz w:val="24"/>
          <w:szCs w:val="24"/>
        </w:rPr>
        <w:t>c</w:t>
      </w:r>
      <w:r>
        <w:rPr>
          <w:sz w:val="24"/>
          <w:szCs w:val="24"/>
        </w:rPr>
        <w:t>ture</w:t>
      </w:r>
      <w:r>
        <w:rPr>
          <w:spacing w:val="59"/>
          <w:sz w:val="24"/>
          <w:szCs w:val="24"/>
        </w:rPr>
        <w:t xml:space="preserve"> </w:t>
      </w:r>
      <w:r>
        <w:rPr>
          <w:sz w:val="24"/>
          <w:szCs w:val="24"/>
        </w:rPr>
        <w:t>whi</w:t>
      </w:r>
      <w:r>
        <w:rPr>
          <w:spacing w:val="-1"/>
          <w:sz w:val="24"/>
          <w:szCs w:val="24"/>
        </w:rPr>
        <w:t>c</w:t>
      </w:r>
      <w:r>
        <w:rPr>
          <w:sz w:val="24"/>
          <w:szCs w:val="24"/>
        </w:rPr>
        <w:t xml:space="preserve">h </w:t>
      </w:r>
      <w:r>
        <w:rPr>
          <w:spacing w:val="2"/>
          <w:sz w:val="24"/>
          <w:szCs w:val="24"/>
        </w:rPr>
        <w:t xml:space="preserve"> </w:t>
      </w:r>
      <w:r>
        <w:rPr>
          <w:sz w:val="24"/>
          <w:szCs w:val="24"/>
        </w:rPr>
        <w:t>is  o</w:t>
      </w:r>
      <w:r>
        <w:rPr>
          <w:spacing w:val="1"/>
          <w:sz w:val="24"/>
          <w:szCs w:val="24"/>
        </w:rPr>
        <w:t>r</w:t>
      </w:r>
      <w:r>
        <w:rPr>
          <w:sz w:val="24"/>
          <w:szCs w:val="24"/>
        </w:rPr>
        <w:t>g</w:t>
      </w:r>
      <w:r>
        <w:rPr>
          <w:spacing w:val="-1"/>
          <w:sz w:val="24"/>
          <w:szCs w:val="24"/>
        </w:rPr>
        <w:t>a</w:t>
      </w:r>
      <w:r>
        <w:rPr>
          <w:sz w:val="24"/>
          <w:szCs w:val="24"/>
        </w:rPr>
        <w:t>ni</w:t>
      </w:r>
      <w:r>
        <w:rPr>
          <w:spacing w:val="2"/>
          <w:sz w:val="24"/>
          <w:szCs w:val="24"/>
        </w:rPr>
        <w:t>z</w:t>
      </w:r>
      <w:r>
        <w:rPr>
          <w:spacing w:val="-1"/>
          <w:sz w:val="24"/>
          <w:szCs w:val="24"/>
        </w:rPr>
        <w:t>e</w:t>
      </w:r>
      <w:r>
        <w:rPr>
          <w:sz w:val="24"/>
          <w:szCs w:val="24"/>
        </w:rPr>
        <w:t>d  in</w:t>
      </w:r>
      <w:r>
        <w:rPr>
          <w:spacing w:val="1"/>
          <w:sz w:val="24"/>
          <w:szCs w:val="24"/>
        </w:rPr>
        <w:t>t</w:t>
      </w:r>
      <w:r>
        <w:rPr>
          <w:sz w:val="24"/>
          <w:szCs w:val="24"/>
        </w:rPr>
        <w:t>o  fun</w:t>
      </w:r>
      <w:r>
        <w:rPr>
          <w:spacing w:val="-2"/>
          <w:sz w:val="24"/>
          <w:szCs w:val="24"/>
        </w:rPr>
        <w:t>c</w:t>
      </w:r>
      <w:r>
        <w:rPr>
          <w:sz w:val="24"/>
          <w:szCs w:val="24"/>
        </w:rPr>
        <w:t>t</w:t>
      </w:r>
      <w:r>
        <w:rPr>
          <w:spacing w:val="1"/>
          <w:sz w:val="24"/>
          <w:szCs w:val="24"/>
        </w:rPr>
        <w:t>i</w:t>
      </w:r>
      <w:r>
        <w:rPr>
          <w:sz w:val="24"/>
          <w:szCs w:val="24"/>
        </w:rPr>
        <w:t>on</w:t>
      </w:r>
      <w:r>
        <w:rPr>
          <w:spacing w:val="-1"/>
          <w:sz w:val="24"/>
          <w:szCs w:val="24"/>
        </w:rPr>
        <w:t>a</w:t>
      </w:r>
      <w:r>
        <w:rPr>
          <w:sz w:val="24"/>
          <w:szCs w:val="24"/>
        </w:rPr>
        <w:t>l div</w:t>
      </w:r>
      <w:r>
        <w:rPr>
          <w:spacing w:val="1"/>
          <w:sz w:val="24"/>
          <w:szCs w:val="24"/>
        </w:rPr>
        <w:t>i</w:t>
      </w:r>
      <w:r>
        <w:rPr>
          <w:sz w:val="24"/>
          <w:szCs w:val="24"/>
        </w:rPr>
        <w:t>sions</w:t>
      </w:r>
      <w:r>
        <w:rPr>
          <w:spacing w:val="-4"/>
          <w:sz w:val="24"/>
          <w:szCs w:val="24"/>
        </w:rPr>
        <w:t xml:space="preserve"> </w:t>
      </w:r>
      <w:r>
        <w:rPr>
          <w:sz w:val="24"/>
          <w:szCs w:val="24"/>
        </w:rPr>
        <w:t>b</w:t>
      </w:r>
      <w:r>
        <w:rPr>
          <w:spacing w:val="-1"/>
          <w:sz w:val="24"/>
          <w:szCs w:val="24"/>
        </w:rPr>
        <w:t>a</w:t>
      </w:r>
      <w:r>
        <w:rPr>
          <w:sz w:val="24"/>
          <w:szCs w:val="24"/>
        </w:rPr>
        <w:t>s</w:t>
      </w:r>
      <w:r>
        <w:rPr>
          <w:spacing w:val="-1"/>
          <w:sz w:val="24"/>
          <w:szCs w:val="24"/>
        </w:rPr>
        <w:t>e</w:t>
      </w:r>
      <w:r>
        <w:rPr>
          <w:sz w:val="24"/>
          <w:szCs w:val="24"/>
        </w:rPr>
        <w:t>d</w:t>
      </w:r>
      <w:r>
        <w:rPr>
          <w:spacing w:val="-5"/>
          <w:sz w:val="24"/>
          <w:szCs w:val="24"/>
        </w:rPr>
        <w:t xml:space="preserve"> </w:t>
      </w:r>
      <w:r>
        <w:rPr>
          <w:sz w:val="24"/>
          <w:szCs w:val="24"/>
        </w:rPr>
        <w:t>on</w:t>
      </w:r>
      <w:r>
        <w:rPr>
          <w:spacing w:val="-5"/>
          <w:sz w:val="24"/>
          <w:szCs w:val="24"/>
        </w:rPr>
        <w:t xml:space="preserve"> </w:t>
      </w:r>
      <w:r>
        <w:rPr>
          <w:sz w:val="24"/>
          <w:szCs w:val="24"/>
        </w:rPr>
        <w:t>prim</w:t>
      </w:r>
      <w:r>
        <w:rPr>
          <w:spacing w:val="1"/>
          <w:sz w:val="24"/>
          <w:szCs w:val="24"/>
        </w:rPr>
        <w:t>ar</w:t>
      </w:r>
      <w:r>
        <w:rPr>
          <w:sz w:val="24"/>
          <w:szCs w:val="24"/>
        </w:rPr>
        <w:t>y</w:t>
      </w:r>
      <w:r>
        <w:rPr>
          <w:spacing w:val="-7"/>
          <w:sz w:val="24"/>
          <w:szCs w:val="24"/>
        </w:rPr>
        <w:t xml:space="preserve"> </w:t>
      </w:r>
      <w:r>
        <w:rPr>
          <w:sz w:val="24"/>
          <w:szCs w:val="24"/>
        </w:rPr>
        <w:t>fun</w:t>
      </w:r>
      <w:r>
        <w:rPr>
          <w:spacing w:val="-2"/>
          <w:sz w:val="24"/>
          <w:szCs w:val="24"/>
        </w:rPr>
        <w:t>c</w:t>
      </w:r>
      <w:r>
        <w:rPr>
          <w:sz w:val="24"/>
          <w:szCs w:val="24"/>
        </w:rPr>
        <w:t>t</w:t>
      </w:r>
      <w:r>
        <w:rPr>
          <w:spacing w:val="1"/>
          <w:sz w:val="24"/>
          <w:szCs w:val="24"/>
        </w:rPr>
        <w:t>i</w:t>
      </w:r>
      <w:r>
        <w:rPr>
          <w:sz w:val="24"/>
          <w:szCs w:val="24"/>
        </w:rPr>
        <w:t>ons</w:t>
      </w:r>
      <w:r>
        <w:rPr>
          <w:spacing w:val="-5"/>
          <w:sz w:val="24"/>
          <w:szCs w:val="24"/>
        </w:rPr>
        <w:t xml:space="preserve"> </w:t>
      </w:r>
      <w:r>
        <w:rPr>
          <w:sz w:val="24"/>
          <w:szCs w:val="24"/>
        </w:rPr>
        <w:t>su</w:t>
      </w:r>
      <w:r>
        <w:rPr>
          <w:spacing w:val="-1"/>
          <w:sz w:val="24"/>
          <w:szCs w:val="24"/>
        </w:rPr>
        <w:t>c</w:t>
      </w:r>
      <w:r>
        <w:rPr>
          <w:sz w:val="24"/>
          <w:szCs w:val="24"/>
        </w:rPr>
        <w:t>h</w:t>
      </w:r>
      <w:r>
        <w:rPr>
          <w:spacing w:val="-1"/>
          <w:sz w:val="24"/>
          <w:szCs w:val="24"/>
        </w:rPr>
        <w:t xml:space="preserve"> a</w:t>
      </w:r>
      <w:r>
        <w:rPr>
          <w:sz w:val="24"/>
          <w:szCs w:val="24"/>
        </w:rPr>
        <w:t>s</w:t>
      </w:r>
      <w:r>
        <w:rPr>
          <w:spacing w:val="-5"/>
          <w:sz w:val="24"/>
          <w:szCs w:val="24"/>
        </w:rPr>
        <w:t xml:space="preserve"> </w:t>
      </w:r>
      <w:r>
        <w:rPr>
          <w:sz w:val="24"/>
          <w:szCs w:val="24"/>
        </w:rPr>
        <w:t>hu</w:t>
      </w:r>
      <w:r>
        <w:rPr>
          <w:spacing w:val="3"/>
          <w:sz w:val="24"/>
          <w:szCs w:val="24"/>
        </w:rPr>
        <w:t>m</w:t>
      </w:r>
      <w:r>
        <w:rPr>
          <w:spacing w:val="-1"/>
          <w:sz w:val="24"/>
          <w:szCs w:val="24"/>
        </w:rPr>
        <w:t>a</w:t>
      </w:r>
      <w:r>
        <w:rPr>
          <w:sz w:val="24"/>
          <w:szCs w:val="24"/>
        </w:rPr>
        <w:t>n</w:t>
      </w:r>
      <w:r>
        <w:rPr>
          <w:spacing w:val="-5"/>
          <w:sz w:val="24"/>
          <w:szCs w:val="24"/>
        </w:rPr>
        <w:t xml:space="preserve"> </w:t>
      </w:r>
      <w:r>
        <w:rPr>
          <w:sz w:val="24"/>
          <w:szCs w:val="24"/>
        </w:rPr>
        <w:t>r</w:t>
      </w:r>
      <w:r>
        <w:rPr>
          <w:spacing w:val="-2"/>
          <w:sz w:val="24"/>
          <w:szCs w:val="24"/>
        </w:rPr>
        <w:t>e</w:t>
      </w:r>
      <w:r>
        <w:rPr>
          <w:sz w:val="24"/>
          <w:szCs w:val="24"/>
        </w:rPr>
        <w:t>so</w:t>
      </w:r>
      <w:r>
        <w:rPr>
          <w:spacing w:val="2"/>
          <w:sz w:val="24"/>
          <w:szCs w:val="24"/>
        </w:rPr>
        <w:t>u</w:t>
      </w:r>
      <w:r>
        <w:rPr>
          <w:sz w:val="24"/>
          <w:szCs w:val="24"/>
        </w:rPr>
        <w:t>r</w:t>
      </w:r>
      <w:r>
        <w:rPr>
          <w:spacing w:val="-2"/>
          <w:sz w:val="24"/>
          <w:szCs w:val="24"/>
        </w:rPr>
        <w:t>c</w:t>
      </w:r>
      <w:r>
        <w:rPr>
          <w:spacing w:val="-1"/>
          <w:sz w:val="24"/>
          <w:szCs w:val="24"/>
        </w:rPr>
        <w:t>e</w:t>
      </w:r>
      <w:r>
        <w:rPr>
          <w:sz w:val="24"/>
          <w:szCs w:val="24"/>
        </w:rPr>
        <w:t xml:space="preserve">s, </w:t>
      </w:r>
      <w:r>
        <w:rPr>
          <w:spacing w:val="-3"/>
          <w:sz w:val="24"/>
          <w:szCs w:val="24"/>
        </w:rPr>
        <w:t>I</w:t>
      </w:r>
      <w:r>
        <w:rPr>
          <w:sz w:val="24"/>
          <w:szCs w:val="24"/>
        </w:rPr>
        <w:t>T,</w:t>
      </w:r>
      <w:r>
        <w:rPr>
          <w:spacing w:val="-5"/>
          <w:sz w:val="24"/>
          <w:szCs w:val="24"/>
        </w:rPr>
        <w:t xml:space="preserve"> </w:t>
      </w:r>
      <w:r>
        <w:rPr>
          <w:sz w:val="24"/>
          <w:szCs w:val="24"/>
        </w:rPr>
        <w:t>m</w:t>
      </w:r>
      <w:r>
        <w:rPr>
          <w:spacing w:val="2"/>
          <w:sz w:val="24"/>
          <w:szCs w:val="24"/>
        </w:rPr>
        <w:t>a</w:t>
      </w:r>
      <w:r>
        <w:rPr>
          <w:sz w:val="24"/>
          <w:szCs w:val="24"/>
        </w:rPr>
        <w:t>rk</w:t>
      </w:r>
      <w:r>
        <w:rPr>
          <w:spacing w:val="-2"/>
          <w:sz w:val="24"/>
          <w:szCs w:val="24"/>
        </w:rPr>
        <w:t>e</w:t>
      </w:r>
      <w:r>
        <w:rPr>
          <w:sz w:val="24"/>
          <w:szCs w:val="24"/>
        </w:rPr>
        <w:t>t</w:t>
      </w:r>
      <w:r>
        <w:rPr>
          <w:spacing w:val="3"/>
          <w:sz w:val="24"/>
          <w:szCs w:val="24"/>
        </w:rPr>
        <w:t>i</w:t>
      </w:r>
      <w:r>
        <w:rPr>
          <w:sz w:val="24"/>
          <w:szCs w:val="24"/>
        </w:rPr>
        <w:t>n</w:t>
      </w:r>
      <w:r>
        <w:rPr>
          <w:spacing w:val="-2"/>
          <w:sz w:val="24"/>
          <w:szCs w:val="24"/>
        </w:rPr>
        <w:t>g</w:t>
      </w:r>
      <w:r>
        <w:rPr>
          <w:sz w:val="24"/>
          <w:szCs w:val="24"/>
        </w:rPr>
        <w:t>,</w:t>
      </w:r>
      <w:r>
        <w:rPr>
          <w:spacing w:val="-2"/>
          <w:sz w:val="24"/>
          <w:szCs w:val="24"/>
        </w:rPr>
        <w:t xml:space="preserve"> </w:t>
      </w:r>
      <w:r>
        <w:rPr>
          <w:sz w:val="24"/>
          <w:szCs w:val="24"/>
        </w:rPr>
        <w:t>fin</w:t>
      </w:r>
      <w:r>
        <w:rPr>
          <w:spacing w:val="-1"/>
          <w:sz w:val="24"/>
          <w:szCs w:val="24"/>
        </w:rPr>
        <w:t>a</w:t>
      </w:r>
      <w:r>
        <w:rPr>
          <w:sz w:val="24"/>
          <w:szCs w:val="24"/>
        </w:rPr>
        <w:t>n</w:t>
      </w:r>
      <w:r>
        <w:rPr>
          <w:spacing w:val="1"/>
          <w:sz w:val="24"/>
          <w:szCs w:val="24"/>
        </w:rPr>
        <w:t>c</w:t>
      </w:r>
      <w:r>
        <w:rPr>
          <w:spacing w:val="-1"/>
          <w:sz w:val="24"/>
          <w:szCs w:val="24"/>
        </w:rPr>
        <w:t>e</w:t>
      </w:r>
      <w:r>
        <w:rPr>
          <w:sz w:val="24"/>
          <w:szCs w:val="24"/>
        </w:rPr>
        <w:t>,</w:t>
      </w:r>
      <w:r>
        <w:rPr>
          <w:spacing w:val="-5"/>
          <w:sz w:val="24"/>
          <w:szCs w:val="24"/>
        </w:rPr>
        <w:t xml:space="preserve"> </w:t>
      </w:r>
      <w:r>
        <w:rPr>
          <w:sz w:val="24"/>
          <w:szCs w:val="24"/>
        </w:rPr>
        <w:t>prod</w:t>
      </w:r>
      <w:r>
        <w:rPr>
          <w:spacing w:val="-1"/>
          <w:sz w:val="24"/>
          <w:szCs w:val="24"/>
        </w:rPr>
        <w:t>uc</w:t>
      </w:r>
      <w:r>
        <w:rPr>
          <w:sz w:val="24"/>
          <w:szCs w:val="24"/>
        </w:rPr>
        <w:t>t</w:t>
      </w:r>
      <w:r>
        <w:rPr>
          <w:spacing w:val="1"/>
          <w:sz w:val="24"/>
          <w:szCs w:val="24"/>
        </w:rPr>
        <w:t>i</w:t>
      </w:r>
      <w:r>
        <w:rPr>
          <w:sz w:val="24"/>
          <w:szCs w:val="24"/>
        </w:rPr>
        <w:t xml:space="preserve">on </w:t>
      </w:r>
      <w:r>
        <w:rPr>
          <w:spacing w:val="-1"/>
          <w:sz w:val="24"/>
          <w:szCs w:val="24"/>
        </w:rPr>
        <w:t>e</w:t>
      </w:r>
      <w:r>
        <w:rPr>
          <w:sz w:val="24"/>
          <w:szCs w:val="24"/>
        </w:rPr>
        <w:t>tc.</w:t>
      </w:r>
      <w:r>
        <w:rPr>
          <w:spacing w:val="1"/>
          <w:sz w:val="24"/>
          <w:szCs w:val="24"/>
        </w:rPr>
        <w:t xml:space="preserve"> </w:t>
      </w:r>
      <w:r>
        <w:rPr>
          <w:sz w:val="24"/>
          <w:szCs w:val="24"/>
        </w:rPr>
        <w:t>E</w:t>
      </w:r>
      <w:r>
        <w:rPr>
          <w:spacing w:val="-1"/>
          <w:sz w:val="24"/>
          <w:szCs w:val="24"/>
        </w:rPr>
        <w:t>ac</w:t>
      </w:r>
      <w:r>
        <w:rPr>
          <w:sz w:val="24"/>
          <w:szCs w:val="24"/>
        </w:rPr>
        <w:t>h</w:t>
      </w:r>
      <w:r>
        <w:rPr>
          <w:spacing w:val="2"/>
          <w:sz w:val="24"/>
          <w:szCs w:val="24"/>
        </w:rPr>
        <w:t xml:space="preserve"> o</w:t>
      </w:r>
      <w:r>
        <w:rPr>
          <w:sz w:val="24"/>
          <w:szCs w:val="24"/>
        </w:rPr>
        <w:t>f</w:t>
      </w:r>
      <w:r>
        <w:rPr>
          <w:spacing w:val="1"/>
          <w:sz w:val="24"/>
          <w:szCs w:val="24"/>
        </w:rPr>
        <w:t xml:space="preserve"> </w:t>
      </w:r>
      <w:r>
        <w:rPr>
          <w:sz w:val="24"/>
          <w:szCs w:val="24"/>
        </w:rPr>
        <w:t>these fu</w:t>
      </w:r>
      <w:r>
        <w:rPr>
          <w:spacing w:val="1"/>
          <w:sz w:val="24"/>
          <w:szCs w:val="24"/>
        </w:rPr>
        <w:t>n</w:t>
      </w:r>
      <w:r>
        <w:rPr>
          <w:spacing w:val="-1"/>
          <w:sz w:val="24"/>
          <w:szCs w:val="24"/>
        </w:rPr>
        <w:t>c</w:t>
      </w:r>
      <w:r>
        <w:rPr>
          <w:sz w:val="24"/>
          <w:szCs w:val="24"/>
        </w:rPr>
        <w:t>t</w:t>
      </w:r>
      <w:r>
        <w:rPr>
          <w:spacing w:val="1"/>
          <w:sz w:val="24"/>
          <w:szCs w:val="24"/>
        </w:rPr>
        <w:t>i</w:t>
      </w:r>
      <w:r>
        <w:rPr>
          <w:sz w:val="24"/>
          <w:szCs w:val="24"/>
        </w:rPr>
        <w:t>on</w:t>
      </w:r>
      <w:r>
        <w:rPr>
          <w:spacing w:val="-1"/>
          <w:sz w:val="24"/>
          <w:szCs w:val="24"/>
        </w:rPr>
        <w:t>a</w:t>
      </w:r>
      <w:r>
        <w:rPr>
          <w:sz w:val="24"/>
          <w:szCs w:val="24"/>
        </w:rPr>
        <w:t>l</w:t>
      </w:r>
      <w:r>
        <w:rPr>
          <w:spacing w:val="2"/>
          <w:sz w:val="24"/>
          <w:szCs w:val="24"/>
        </w:rPr>
        <w:t xml:space="preserve"> </w:t>
      </w:r>
      <w:r>
        <w:rPr>
          <w:sz w:val="24"/>
          <w:szCs w:val="24"/>
        </w:rPr>
        <w:t>div</w:t>
      </w:r>
      <w:r>
        <w:rPr>
          <w:spacing w:val="1"/>
          <w:sz w:val="24"/>
          <w:szCs w:val="24"/>
        </w:rPr>
        <w:t>i</w:t>
      </w:r>
      <w:r>
        <w:rPr>
          <w:sz w:val="24"/>
          <w:szCs w:val="24"/>
        </w:rPr>
        <w:t>sions</w:t>
      </w:r>
      <w:r>
        <w:rPr>
          <w:spacing w:val="2"/>
          <w:sz w:val="24"/>
          <w:szCs w:val="24"/>
        </w:rPr>
        <w:t xml:space="preserve"> </w:t>
      </w:r>
      <w:r>
        <w:rPr>
          <w:sz w:val="24"/>
          <w:szCs w:val="24"/>
        </w:rPr>
        <w:t>op</w:t>
      </w:r>
      <w:r>
        <w:rPr>
          <w:spacing w:val="-1"/>
          <w:sz w:val="24"/>
          <w:szCs w:val="24"/>
        </w:rPr>
        <w:t>e</w:t>
      </w:r>
      <w:r>
        <w:rPr>
          <w:sz w:val="24"/>
          <w:szCs w:val="24"/>
        </w:rPr>
        <w:t>r</w:t>
      </w:r>
      <w:r>
        <w:rPr>
          <w:spacing w:val="-2"/>
          <w:sz w:val="24"/>
          <w:szCs w:val="24"/>
        </w:rPr>
        <w:t>a</w:t>
      </w:r>
      <w:r>
        <w:rPr>
          <w:sz w:val="24"/>
          <w:szCs w:val="24"/>
        </w:rPr>
        <w:t>tes</w:t>
      </w:r>
      <w:r>
        <w:rPr>
          <w:spacing w:val="1"/>
          <w:sz w:val="24"/>
          <w:szCs w:val="24"/>
        </w:rPr>
        <w:t xml:space="preserve"> </w:t>
      </w:r>
      <w:r>
        <w:rPr>
          <w:sz w:val="24"/>
          <w:szCs w:val="24"/>
        </w:rPr>
        <w:t>indep</w:t>
      </w:r>
      <w:r>
        <w:rPr>
          <w:spacing w:val="-1"/>
          <w:sz w:val="24"/>
          <w:szCs w:val="24"/>
        </w:rPr>
        <w:t>e</w:t>
      </w:r>
      <w:r>
        <w:rPr>
          <w:sz w:val="24"/>
          <w:szCs w:val="24"/>
        </w:rPr>
        <w:t>nd</w:t>
      </w:r>
      <w:r>
        <w:rPr>
          <w:spacing w:val="-1"/>
          <w:sz w:val="24"/>
          <w:szCs w:val="24"/>
        </w:rPr>
        <w:t>e</w:t>
      </w:r>
      <w:r>
        <w:rPr>
          <w:sz w:val="24"/>
          <w:szCs w:val="24"/>
        </w:rPr>
        <w:t>nt</w:t>
      </w:r>
      <w:r>
        <w:rPr>
          <w:spacing w:val="6"/>
          <w:sz w:val="24"/>
          <w:szCs w:val="24"/>
        </w:rPr>
        <w:t>l</w:t>
      </w:r>
      <w:r>
        <w:rPr>
          <w:spacing w:val="-5"/>
          <w:sz w:val="24"/>
          <w:szCs w:val="24"/>
        </w:rPr>
        <w:t>y</w:t>
      </w:r>
      <w:r>
        <w:rPr>
          <w:sz w:val="24"/>
          <w:szCs w:val="24"/>
        </w:rPr>
        <w:t>.</w:t>
      </w:r>
      <w:r>
        <w:rPr>
          <w:spacing w:val="2"/>
          <w:sz w:val="24"/>
          <w:szCs w:val="24"/>
        </w:rPr>
        <w:t xml:space="preserve"> </w:t>
      </w:r>
      <w:r>
        <w:rPr>
          <w:spacing w:val="-1"/>
          <w:sz w:val="24"/>
          <w:szCs w:val="24"/>
        </w:rPr>
        <w:t>F</w:t>
      </w:r>
      <w:r>
        <w:rPr>
          <w:sz w:val="24"/>
          <w:szCs w:val="24"/>
        </w:rPr>
        <w:t>u</w:t>
      </w:r>
      <w:r>
        <w:rPr>
          <w:spacing w:val="2"/>
          <w:sz w:val="24"/>
          <w:szCs w:val="24"/>
        </w:rPr>
        <w:t>n</w:t>
      </w:r>
      <w:r>
        <w:rPr>
          <w:spacing w:val="-1"/>
          <w:sz w:val="24"/>
          <w:szCs w:val="24"/>
        </w:rPr>
        <w:t>c</w:t>
      </w:r>
      <w:r>
        <w:rPr>
          <w:sz w:val="24"/>
          <w:szCs w:val="24"/>
        </w:rPr>
        <w:t>t</w:t>
      </w:r>
      <w:r>
        <w:rPr>
          <w:spacing w:val="1"/>
          <w:sz w:val="24"/>
          <w:szCs w:val="24"/>
        </w:rPr>
        <w:t>i</w:t>
      </w:r>
      <w:r>
        <w:rPr>
          <w:sz w:val="24"/>
          <w:szCs w:val="24"/>
        </w:rPr>
        <w:t>on</w:t>
      </w:r>
      <w:r>
        <w:rPr>
          <w:spacing w:val="-1"/>
          <w:sz w:val="24"/>
          <w:szCs w:val="24"/>
        </w:rPr>
        <w:t>a</w:t>
      </w:r>
      <w:r>
        <w:rPr>
          <w:sz w:val="24"/>
          <w:szCs w:val="24"/>
        </w:rPr>
        <w:t>l</w:t>
      </w:r>
      <w:r>
        <w:rPr>
          <w:spacing w:val="2"/>
          <w:sz w:val="24"/>
          <w:szCs w:val="24"/>
        </w:rPr>
        <w:t xml:space="preserve"> </w:t>
      </w:r>
      <w:r>
        <w:rPr>
          <w:sz w:val="24"/>
          <w:szCs w:val="24"/>
        </w:rPr>
        <w:t>man</w:t>
      </w:r>
      <w:r>
        <w:rPr>
          <w:spacing w:val="1"/>
          <w:sz w:val="24"/>
          <w:szCs w:val="24"/>
        </w:rPr>
        <w:t>a</w:t>
      </w:r>
      <w:r>
        <w:rPr>
          <w:spacing w:val="-2"/>
          <w:sz w:val="24"/>
          <w:szCs w:val="24"/>
        </w:rPr>
        <w:t>g</w:t>
      </w:r>
      <w:r>
        <w:rPr>
          <w:spacing w:val="-1"/>
          <w:sz w:val="24"/>
          <w:szCs w:val="24"/>
        </w:rPr>
        <w:t>e</w:t>
      </w:r>
      <w:r>
        <w:rPr>
          <w:sz w:val="24"/>
          <w:szCs w:val="24"/>
        </w:rPr>
        <w:t>r</w:t>
      </w:r>
      <w:r>
        <w:rPr>
          <w:spacing w:val="3"/>
          <w:sz w:val="24"/>
          <w:szCs w:val="24"/>
        </w:rPr>
        <w:t xml:space="preserve"> </w:t>
      </w:r>
      <w:r>
        <w:rPr>
          <w:spacing w:val="-1"/>
          <w:sz w:val="24"/>
          <w:szCs w:val="24"/>
        </w:rPr>
        <w:t>a</w:t>
      </w:r>
      <w:r>
        <w:rPr>
          <w:sz w:val="24"/>
          <w:szCs w:val="24"/>
        </w:rPr>
        <w:t>l</w:t>
      </w:r>
      <w:r>
        <w:rPr>
          <w:spacing w:val="1"/>
          <w:sz w:val="24"/>
          <w:szCs w:val="24"/>
        </w:rPr>
        <w:t>l</w:t>
      </w:r>
      <w:r>
        <w:rPr>
          <w:sz w:val="24"/>
          <w:szCs w:val="24"/>
        </w:rPr>
        <w:t>o</w:t>
      </w:r>
      <w:r>
        <w:rPr>
          <w:spacing w:val="-1"/>
          <w:sz w:val="24"/>
          <w:szCs w:val="24"/>
        </w:rPr>
        <w:t>ca</w:t>
      </w:r>
      <w:r>
        <w:rPr>
          <w:sz w:val="24"/>
          <w:szCs w:val="24"/>
        </w:rPr>
        <w:t>te</w:t>
      </w:r>
      <w:r>
        <w:rPr>
          <w:spacing w:val="1"/>
          <w:sz w:val="24"/>
          <w:szCs w:val="24"/>
        </w:rPr>
        <w:t xml:space="preserve"> </w:t>
      </w:r>
      <w:r>
        <w:rPr>
          <w:spacing w:val="-1"/>
          <w:sz w:val="24"/>
          <w:szCs w:val="24"/>
        </w:rPr>
        <w:t>a</w:t>
      </w:r>
      <w:r>
        <w:rPr>
          <w:spacing w:val="2"/>
          <w:sz w:val="24"/>
          <w:szCs w:val="24"/>
        </w:rPr>
        <w:t>n</w:t>
      </w:r>
      <w:r>
        <w:rPr>
          <w:sz w:val="24"/>
          <w:szCs w:val="24"/>
        </w:rPr>
        <w:t>d mon</w:t>
      </w:r>
      <w:r>
        <w:rPr>
          <w:spacing w:val="1"/>
          <w:sz w:val="24"/>
          <w:szCs w:val="24"/>
        </w:rPr>
        <w:t>i</w:t>
      </w:r>
      <w:r>
        <w:rPr>
          <w:sz w:val="24"/>
          <w:szCs w:val="24"/>
        </w:rPr>
        <w:t>tor</w:t>
      </w:r>
      <w:r>
        <w:rPr>
          <w:spacing w:val="50"/>
          <w:sz w:val="24"/>
          <w:szCs w:val="24"/>
        </w:rPr>
        <w:t xml:space="preserve"> </w:t>
      </w:r>
      <w:r>
        <w:rPr>
          <w:sz w:val="24"/>
          <w:szCs w:val="24"/>
        </w:rPr>
        <w:t>wo</w:t>
      </w:r>
      <w:r>
        <w:rPr>
          <w:spacing w:val="-1"/>
          <w:sz w:val="24"/>
          <w:szCs w:val="24"/>
        </w:rPr>
        <w:t>r</w:t>
      </w:r>
      <w:r>
        <w:rPr>
          <w:sz w:val="24"/>
          <w:szCs w:val="24"/>
        </w:rPr>
        <w:t>k</w:t>
      </w:r>
      <w:r>
        <w:rPr>
          <w:spacing w:val="50"/>
          <w:sz w:val="24"/>
          <w:szCs w:val="24"/>
        </w:rPr>
        <w:t xml:space="preserve"> </w:t>
      </w:r>
      <w:r>
        <w:rPr>
          <w:spacing w:val="-1"/>
          <w:sz w:val="24"/>
          <w:szCs w:val="24"/>
        </w:rPr>
        <w:t>c</w:t>
      </w:r>
      <w:r>
        <w:rPr>
          <w:spacing w:val="1"/>
          <w:sz w:val="24"/>
          <w:szCs w:val="24"/>
        </w:rPr>
        <w:t>a</w:t>
      </w:r>
      <w:r>
        <w:rPr>
          <w:sz w:val="24"/>
          <w:szCs w:val="24"/>
        </w:rPr>
        <w:t>r</w:t>
      </w:r>
      <w:r>
        <w:rPr>
          <w:spacing w:val="3"/>
          <w:sz w:val="24"/>
          <w:szCs w:val="24"/>
        </w:rPr>
        <w:t>r</w:t>
      </w:r>
      <w:r>
        <w:rPr>
          <w:sz w:val="24"/>
          <w:szCs w:val="24"/>
        </w:rPr>
        <w:t>y</w:t>
      </w:r>
      <w:r>
        <w:rPr>
          <w:spacing w:val="45"/>
          <w:sz w:val="24"/>
          <w:szCs w:val="24"/>
        </w:rPr>
        <w:t xml:space="preserve"> </w:t>
      </w:r>
      <w:r>
        <w:rPr>
          <w:sz w:val="24"/>
          <w:szCs w:val="24"/>
        </w:rPr>
        <w:t>out.</w:t>
      </w:r>
      <w:r>
        <w:rPr>
          <w:spacing w:val="55"/>
          <w:sz w:val="24"/>
          <w:szCs w:val="24"/>
        </w:rPr>
        <w:t xml:space="preserve"> </w:t>
      </w:r>
      <w:r>
        <w:rPr>
          <w:spacing w:val="-6"/>
          <w:sz w:val="24"/>
          <w:szCs w:val="24"/>
        </w:rPr>
        <w:t>I</w:t>
      </w:r>
      <w:r>
        <w:rPr>
          <w:sz w:val="24"/>
          <w:szCs w:val="24"/>
        </w:rPr>
        <w:t>n</w:t>
      </w:r>
      <w:r>
        <w:rPr>
          <w:spacing w:val="52"/>
          <w:sz w:val="24"/>
          <w:szCs w:val="24"/>
        </w:rPr>
        <w:t xml:space="preserve"> </w:t>
      </w:r>
      <w:r>
        <w:rPr>
          <w:sz w:val="24"/>
          <w:szCs w:val="24"/>
        </w:rPr>
        <w:t>th</w:t>
      </w:r>
      <w:r>
        <w:rPr>
          <w:spacing w:val="1"/>
          <w:sz w:val="24"/>
          <w:szCs w:val="24"/>
        </w:rPr>
        <w:t>i</w:t>
      </w:r>
      <w:r>
        <w:rPr>
          <w:sz w:val="24"/>
          <w:szCs w:val="24"/>
        </w:rPr>
        <w:t>s</w:t>
      </w:r>
      <w:r>
        <w:rPr>
          <w:spacing w:val="50"/>
          <w:sz w:val="24"/>
          <w:szCs w:val="24"/>
        </w:rPr>
        <w:t xml:space="preserve"> </w:t>
      </w:r>
      <w:r>
        <w:rPr>
          <w:sz w:val="24"/>
          <w:szCs w:val="24"/>
        </w:rPr>
        <w:t>proj</w:t>
      </w:r>
      <w:r>
        <w:rPr>
          <w:spacing w:val="-1"/>
          <w:sz w:val="24"/>
          <w:szCs w:val="24"/>
        </w:rPr>
        <w:t>ec</w:t>
      </w:r>
      <w:r>
        <w:rPr>
          <w:sz w:val="24"/>
          <w:szCs w:val="24"/>
        </w:rPr>
        <w:t>t</w:t>
      </w:r>
      <w:r>
        <w:rPr>
          <w:spacing w:val="51"/>
          <w:sz w:val="24"/>
          <w:szCs w:val="24"/>
        </w:rPr>
        <w:t xml:space="preserve"> </w:t>
      </w:r>
      <w:r>
        <w:rPr>
          <w:sz w:val="24"/>
          <w:szCs w:val="24"/>
        </w:rPr>
        <w:t>o</w:t>
      </w:r>
      <w:r>
        <w:rPr>
          <w:spacing w:val="1"/>
          <w:sz w:val="24"/>
          <w:szCs w:val="24"/>
        </w:rPr>
        <w:t>r</w:t>
      </w:r>
      <w:r>
        <w:rPr>
          <w:sz w:val="24"/>
          <w:szCs w:val="24"/>
        </w:rPr>
        <w:t>g</w:t>
      </w:r>
      <w:r>
        <w:rPr>
          <w:spacing w:val="-1"/>
          <w:sz w:val="24"/>
          <w:szCs w:val="24"/>
        </w:rPr>
        <w:t>a</w:t>
      </w:r>
      <w:r>
        <w:rPr>
          <w:sz w:val="24"/>
          <w:szCs w:val="24"/>
        </w:rPr>
        <w:t>ni</w:t>
      </w:r>
      <w:r>
        <w:rPr>
          <w:spacing w:val="2"/>
          <w:sz w:val="24"/>
          <w:szCs w:val="24"/>
        </w:rPr>
        <w:t>z</w:t>
      </w:r>
      <w:r>
        <w:rPr>
          <w:spacing w:val="-1"/>
          <w:sz w:val="24"/>
          <w:szCs w:val="24"/>
        </w:rPr>
        <w:t>a</w:t>
      </w:r>
      <w:r>
        <w:rPr>
          <w:sz w:val="24"/>
          <w:szCs w:val="24"/>
        </w:rPr>
        <w:t>t</w:t>
      </w:r>
      <w:r>
        <w:rPr>
          <w:spacing w:val="1"/>
          <w:sz w:val="24"/>
          <w:szCs w:val="24"/>
        </w:rPr>
        <w:t>i</w:t>
      </w:r>
      <w:r>
        <w:rPr>
          <w:sz w:val="24"/>
          <w:szCs w:val="24"/>
        </w:rPr>
        <w:t>on</w:t>
      </w:r>
      <w:r>
        <w:rPr>
          <w:spacing w:val="-1"/>
          <w:sz w:val="24"/>
          <w:szCs w:val="24"/>
        </w:rPr>
        <w:t>a</w:t>
      </w:r>
      <w:r>
        <w:rPr>
          <w:sz w:val="24"/>
          <w:szCs w:val="24"/>
        </w:rPr>
        <w:t>l</w:t>
      </w:r>
      <w:r>
        <w:rPr>
          <w:spacing w:val="51"/>
          <w:sz w:val="24"/>
          <w:szCs w:val="24"/>
        </w:rPr>
        <w:t xml:space="preserve"> </w:t>
      </w:r>
      <w:r>
        <w:rPr>
          <w:sz w:val="24"/>
          <w:szCs w:val="24"/>
        </w:rPr>
        <w:t>stru</w:t>
      </w:r>
      <w:r>
        <w:rPr>
          <w:spacing w:val="-1"/>
          <w:sz w:val="24"/>
          <w:szCs w:val="24"/>
        </w:rPr>
        <w:t>c</w:t>
      </w:r>
      <w:r>
        <w:rPr>
          <w:sz w:val="24"/>
          <w:szCs w:val="24"/>
        </w:rPr>
        <w:t>ture</w:t>
      </w:r>
      <w:r>
        <w:rPr>
          <w:spacing w:val="49"/>
          <w:sz w:val="24"/>
          <w:szCs w:val="24"/>
        </w:rPr>
        <w:t xml:space="preserve"> </w:t>
      </w:r>
      <w:r>
        <w:rPr>
          <w:spacing w:val="2"/>
          <w:sz w:val="24"/>
          <w:szCs w:val="24"/>
        </w:rPr>
        <w:t>p</w:t>
      </w:r>
      <w:r>
        <w:rPr>
          <w:sz w:val="24"/>
          <w:szCs w:val="24"/>
        </w:rPr>
        <w:t>roj</w:t>
      </w:r>
      <w:r>
        <w:rPr>
          <w:spacing w:val="-1"/>
          <w:sz w:val="24"/>
          <w:szCs w:val="24"/>
        </w:rPr>
        <w:t>ec</w:t>
      </w:r>
      <w:r>
        <w:rPr>
          <w:sz w:val="24"/>
          <w:szCs w:val="24"/>
        </w:rPr>
        <w:t>t</w:t>
      </w:r>
      <w:r>
        <w:rPr>
          <w:spacing w:val="53"/>
          <w:sz w:val="24"/>
          <w:szCs w:val="24"/>
        </w:rPr>
        <w:t xml:space="preserve"> </w:t>
      </w:r>
      <w:r>
        <w:rPr>
          <w:sz w:val="24"/>
          <w:szCs w:val="24"/>
        </w:rPr>
        <w:t>man</w:t>
      </w:r>
      <w:r>
        <w:rPr>
          <w:spacing w:val="1"/>
          <w:sz w:val="24"/>
          <w:szCs w:val="24"/>
        </w:rPr>
        <w:t>a</w:t>
      </w:r>
      <w:r>
        <w:rPr>
          <w:spacing w:val="-2"/>
          <w:sz w:val="24"/>
          <w:szCs w:val="24"/>
        </w:rPr>
        <w:t>g</w:t>
      </w:r>
      <w:r>
        <w:rPr>
          <w:spacing w:val="-1"/>
          <w:sz w:val="24"/>
          <w:szCs w:val="24"/>
        </w:rPr>
        <w:t>e</w:t>
      </w:r>
      <w:r>
        <w:rPr>
          <w:sz w:val="24"/>
          <w:szCs w:val="24"/>
        </w:rPr>
        <w:t>r</w:t>
      </w:r>
      <w:r>
        <w:rPr>
          <w:spacing w:val="52"/>
          <w:sz w:val="24"/>
          <w:szCs w:val="24"/>
        </w:rPr>
        <w:t xml:space="preserve"> </w:t>
      </w:r>
      <w:r>
        <w:rPr>
          <w:sz w:val="24"/>
          <w:szCs w:val="24"/>
        </w:rPr>
        <w:t>h</w:t>
      </w:r>
      <w:r>
        <w:rPr>
          <w:spacing w:val="-1"/>
          <w:sz w:val="24"/>
          <w:szCs w:val="24"/>
        </w:rPr>
        <w:t>a</w:t>
      </w:r>
      <w:r>
        <w:rPr>
          <w:sz w:val="24"/>
          <w:szCs w:val="24"/>
        </w:rPr>
        <w:t>s</w:t>
      </w:r>
      <w:r>
        <w:rPr>
          <w:spacing w:val="50"/>
          <w:sz w:val="24"/>
          <w:szCs w:val="24"/>
        </w:rPr>
        <w:t xml:space="preserve"> </w:t>
      </w:r>
      <w:r>
        <w:rPr>
          <w:sz w:val="24"/>
          <w:szCs w:val="24"/>
        </w:rPr>
        <w:t>l</w:t>
      </w:r>
      <w:r>
        <w:rPr>
          <w:spacing w:val="1"/>
          <w:sz w:val="24"/>
          <w:szCs w:val="24"/>
        </w:rPr>
        <w:t>i</w:t>
      </w:r>
      <w:r>
        <w:rPr>
          <w:sz w:val="24"/>
          <w:szCs w:val="24"/>
        </w:rPr>
        <w:t>m</w:t>
      </w:r>
      <w:r>
        <w:rPr>
          <w:spacing w:val="1"/>
          <w:sz w:val="24"/>
          <w:szCs w:val="24"/>
        </w:rPr>
        <w:t>i</w:t>
      </w:r>
      <w:r>
        <w:rPr>
          <w:sz w:val="24"/>
          <w:szCs w:val="24"/>
        </w:rPr>
        <w:t>ted</w:t>
      </w:r>
    </w:p>
    <w:p w14:paraId="7232680A" w14:textId="77777777" w:rsidR="00CE409C" w:rsidRDefault="00B20066" w:rsidP="00090A5B">
      <w:pPr>
        <w:spacing w:before="3" w:line="260" w:lineRule="exact"/>
        <w:ind w:left="140" w:right="8540"/>
        <w:jc w:val="both"/>
        <w:rPr>
          <w:sz w:val="24"/>
          <w:szCs w:val="24"/>
        </w:rPr>
      </w:pPr>
      <w:r>
        <w:pict w14:anchorId="5C12F63C">
          <v:group id="_x0000_s1120" style="position:absolute;left:0;text-align:left;margin-left:133.1pt;margin-top:29.15pt;width:320.15pt;height:172.45pt;z-index:-251664384;mso-position-horizontal-relative:page" coordorigin="2662,583" coordsize="6403,3449">
            <v:shape id="_x0000_s1122" type="#_x0000_t75" style="position:absolute;left:2676;top:598;width:6374;height:3420">
              <v:imagedata r:id="rId12" o:title=""/>
            </v:shape>
            <v:shape id="_x0000_s1121" style="position:absolute;left:2669;top:590;width:6389;height:3434" coordorigin="2669,590" coordsize="6389,3434" path="m2669,4025r6389,l9058,590r-6389,l2669,4025xe" filled="f" strokeweight=".72pt">
              <v:path arrowok="t"/>
            </v:shape>
            <w10:wrap anchorx="page"/>
          </v:group>
        </w:pict>
      </w:r>
      <w:r w:rsidR="009B090C">
        <w:rPr>
          <w:spacing w:val="-1"/>
          <w:position w:val="-1"/>
          <w:sz w:val="24"/>
          <w:szCs w:val="24"/>
        </w:rPr>
        <w:t>a</w:t>
      </w:r>
      <w:r w:rsidR="009B090C">
        <w:rPr>
          <w:position w:val="-1"/>
          <w:sz w:val="24"/>
          <w:szCs w:val="24"/>
        </w:rPr>
        <w:t>uthori</w:t>
      </w:r>
      <w:r w:rsidR="009B090C">
        <w:rPr>
          <w:spacing w:val="3"/>
          <w:position w:val="-1"/>
          <w:sz w:val="24"/>
          <w:szCs w:val="24"/>
        </w:rPr>
        <w:t>t</w:t>
      </w:r>
      <w:r w:rsidR="009B090C">
        <w:rPr>
          <w:spacing w:val="-5"/>
          <w:position w:val="-1"/>
          <w:sz w:val="24"/>
          <w:szCs w:val="24"/>
        </w:rPr>
        <w:t>y</w:t>
      </w:r>
      <w:r w:rsidR="009B090C">
        <w:rPr>
          <w:position w:val="-1"/>
          <w:sz w:val="24"/>
          <w:szCs w:val="24"/>
        </w:rPr>
        <w:t>.</w:t>
      </w:r>
    </w:p>
    <w:p w14:paraId="12CE2CA4" w14:textId="77777777" w:rsidR="00CE409C" w:rsidRDefault="00CE409C" w:rsidP="00090A5B">
      <w:pPr>
        <w:spacing w:before="4" w:line="140" w:lineRule="exact"/>
        <w:jc w:val="both"/>
        <w:rPr>
          <w:sz w:val="15"/>
          <w:szCs w:val="15"/>
        </w:rPr>
      </w:pPr>
    </w:p>
    <w:p w14:paraId="0A933D5D" w14:textId="77777777" w:rsidR="00CE409C" w:rsidRDefault="00CE409C" w:rsidP="00090A5B">
      <w:pPr>
        <w:spacing w:line="200" w:lineRule="exact"/>
        <w:jc w:val="both"/>
      </w:pPr>
    </w:p>
    <w:p w14:paraId="4DA5CB96" w14:textId="77777777" w:rsidR="00CE409C" w:rsidRDefault="00CE409C" w:rsidP="00090A5B">
      <w:pPr>
        <w:spacing w:line="200" w:lineRule="exact"/>
        <w:jc w:val="both"/>
      </w:pPr>
    </w:p>
    <w:p w14:paraId="6C80192C" w14:textId="77777777" w:rsidR="00CE409C" w:rsidRDefault="00CE409C" w:rsidP="00090A5B">
      <w:pPr>
        <w:spacing w:line="200" w:lineRule="exact"/>
        <w:jc w:val="both"/>
      </w:pPr>
    </w:p>
    <w:p w14:paraId="0952AB78" w14:textId="77777777" w:rsidR="00CE409C" w:rsidRDefault="00CE409C" w:rsidP="00090A5B">
      <w:pPr>
        <w:spacing w:line="200" w:lineRule="exact"/>
        <w:jc w:val="both"/>
      </w:pPr>
    </w:p>
    <w:p w14:paraId="4388BF15" w14:textId="77777777" w:rsidR="00CE409C" w:rsidRDefault="00CE409C" w:rsidP="00090A5B">
      <w:pPr>
        <w:spacing w:line="200" w:lineRule="exact"/>
        <w:jc w:val="both"/>
      </w:pPr>
    </w:p>
    <w:p w14:paraId="70177413" w14:textId="77777777" w:rsidR="00CE409C" w:rsidRDefault="00CE409C" w:rsidP="00090A5B">
      <w:pPr>
        <w:spacing w:line="200" w:lineRule="exact"/>
        <w:jc w:val="both"/>
      </w:pPr>
    </w:p>
    <w:p w14:paraId="4ECCE8E0" w14:textId="77777777" w:rsidR="00CE409C" w:rsidRDefault="00CE409C" w:rsidP="00090A5B">
      <w:pPr>
        <w:spacing w:line="200" w:lineRule="exact"/>
        <w:jc w:val="both"/>
      </w:pPr>
    </w:p>
    <w:p w14:paraId="260EA97A" w14:textId="77777777" w:rsidR="00CE409C" w:rsidRDefault="00CE409C" w:rsidP="00090A5B">
      <w:pPr>
        <w:spacing w:line="200" w:lineRule="exact"/>
        <w:jc w:val="both"/>
      </w:pPr>
    </w:p>
    <w:p w14:paraId="1B886778" w14:textId="77777777" w:rsidR="00CE409C" w:rsidRDefault="00CE409C" w:rsidP="00090A5B">
      <w:pPr>
        <w:spacing w:line="200" w:lineRule="exact"/>
        <w:jc w:val="both"/>
      </w:pPr>
    </w:p>
    <w:p w14:paraId="5AF61845" w14:textId="77777777" w:rsidR="00CE409C" w:rsidRDefault="00CE409C" w:rsidP="00090A5B">
      <w:pPr>
        <w:spacing w:line="200" w:lineRule="exact"/>
        <w:jc w:val="both"/>
      </w:pPr>
    </w:p>
    <w:p w14:paraId="2E0DF951" w14:textId="77777777" w:rsidR="00CE409C" w:rsidRDefault="00CE409C" w:rsidP="00090A5B">
      <w:pPr>
        <w:spacing w:line="200" w:lineRule="exact"/>
        <w:jc w:val="both"/>
      </w:pPr>
    </w:p>
    <w:p w14:paraId="692261A1" w14:textId="77777777" w:rsidR="00CE409C" w:rsidRDefault="00CE409C" w:rsidP="00090A5B">
      <w:pPr>
        <w:spacing w:line="200" w:lineRule="exact"/>
        <w:jc w:val="both"/>
      </w:pPr>
    </w:p>
    <w:p w14:paraId="67084915" w14:textId="77777777" w:rsidR="00CE409C" w:rsidRDefault="00CE409C" w:rsidP="00090A5B">
      <w:pPr>
        <w:spacing w:line="200" w:lineRule="exact"/>
        <w:jc w:val="both"/>
      </w:pPr>
    </w:p>
    <w:p w14:paraId="43E8A48A" w14:textId="77777777" w:rsidR="00CE409C" w:rsidRDefault="00CE409C" w:rsidP="00090A5B">
      <w:pPr>
        <w:spacing w:line="200" w:lineRule="exact"/>
        <w:jc w:val="both"/>
      </w:pPr>
    </w:p>
    <w:p w14:paraId="4EFD09EA" w14:textId="77777777" w:rsidR="00CE409C" w:rsidRDefault="00CE409C" w:rsidP="00090A5B">
      <w:pPr>
        <w:spacing w:line="200" w:lineRule="exact"/>
        <w:jc w:val="both"/>
      </w:pPr>
    </w:p>
    <w:p w14:paraId="5C72304C" w14:textId="77777777" w:rsidR="00CE409C" w:rsidRDefault="00CE409C" w:rsidP="00090A5B">
      <w:pPr>
        <w:spacing w:line="200" w:lineRule="exact"/>
        <w:jc w:val="both"/>
      </w:pPr>
    </w:p>
    <w:p w14:paraId="23B3A8BB" w14:textId="77777777" w:rsidR="00CE409C" w:rsidRDefault="00CE409C" w:rsidP="00090A5B">
      <w:pPr>
        <w:spacing w:line="200" w:lineRule="exact"/>
        <w:jc w:val="both"/>
      </w:pPr>
    </w:p>
    <w:p w14:paraId="3E5CCE99" w14:textId="77777777" w:rsidR="00CE409C" w:rsidRDefault="00CE409C" w:rsidP="00090A5B">
      <w:pPr>
        <w:spacing w:line="200" w:lineRule="exact"/>
        <w:jc w:val="both"/>
      </w:pPr>
    </w:p>
    <w:p w14:paraId="096E940F" w14:textId="77777777" w:rsidR="00CE409C" w:rsidRDefault="00CE409C" w:rsidP="00090A5B">
      <w:pPr>
        <w:spacing w:line="200" w:lineRule="exact"/>
        <w:jc w:val="both"/>
      </w:pPr>
    </w:p>
    <w:p w14:paraId="7232BA12" w14:textId="77777777" w:rsidR="00CE409C" w:rsidRDefault="00CE409C" w:rsidP="00090A5B">
      <w:pPr>
        <w:spacing w:line="200" w:lineRule="exact"/>
        <w:jc w:val="both"/>
      </w:pPr>
    </w:p>
    <w:p w14:paraId="1F192E57" w14:textId="40682B73" w:rsidR="00CE409C" w:rsidRDefault="009B090C" w:rsidP="00090A5B">
      <w:pPr>
        <w:spacing w:before="33"/>
        <w:ind w:left="2911"/>
        <w:jc w:val="both"/>
        <w:sectPr w:rsidR="00CE409C">
          <w:pgSz w:w="12240" w:h="15840"/>
          <w:pgMar w:top="1380" w:right="1300" w:bottom="280" w:left="1300" w:header="0" w:footer="835" w:gutter="0"/>
          <w:cols w:space="720"/>
        </w:sectPr>
      </w:pPr>
      <w:r>
        <w:t>Fig</w:t>
      </w:r>
      <w:r>
        <w:rPr>
          <w:spacing w:val="-1"/>
        </w:rPr>
        <w:t>u</w:t>
      </w:r>
      <w:r>
        <w:rPr>
          <w:spacing w:val="1"/>
        </w:rPr>
        <w:t>r</w:t>
      </w:r>
      <w:r>
        <w:t>e</w:t>
      </w:r>
      <w:r>
        <w:rPr>
          <w:spacing w:val="-4"/>
        </w:rPr>
        <w:t xml:space="preserve"> </w:t>
      </w:r>
      <w:r>
        <w:rPr>
          <w:spacing w:val="1"/>
        </w:rPr>
        <w:t>4</w:t>
      </w:r>
      <w:r>
        <w:t>.</w:t>
      </w:r>
      <w:r>
        <w:rPr>
          <w:spacing w:val="1"/>
        </w:rPr>
        <w:t>1</w:t>
      </w:r>
      <w:r>
        <w:t>.1</w:t>
      </w:r>
      <w:r>
        <w:rPr>
          <w:spacing w:val="-1"/>
        </w:rPr>
        <w:t xml:space="preserve"> </w:t>
      </w:r>
      <w:r>
        <w:t>F</w:t>
      </w:r>
      <w:r>
        <w:rPr>
          <w:spacing w:val="-2"/>
        </w:rPr>
        <w:t>u</w:t>
      </w:r>
      <w:r>
        <w:rPr>
          <w:spacing w:val="-1"/>
        </w:rPr>
        <w:t>n</w:t>
      </w:r>
      <w:r>
        <w:t>cti</w:t>
      </w:r>
      <w:r>
        <w:rPr>
          <w:spacing w:val="1"/>
        </w:rPr>
        <w:t>o</w:t>
      </w:r>
      <w:r>
        <w:rPr>
          <w:spacing w:val="-1"/>
        </w:rPr>
        <w:t>n</w:t>
      </w:r>
      <w:r>
        <w:t>al</w:t>
      </w:r>
      <w:r>
        <w:rPr>
          <w:spacing w:val="-9"/>
        </w:rPr>
        <w:t xml:space="preserve"> </w:t>
      </w:r>
      <w:r>
        <w:rPr>
          <w:spacing w:val="1"/>
        </w:rPr>
        <w:t>or</w:t>
      </w:r>
      <w:r>
        <w:rPr>
          <w:spacing w:val="-1"/>
        </w:rPr>
        <w:t>g</w:t>
      </w:r>
      <w:r>
        <w:rPr>
          <w:spacing w:val="3"/>
        </w:rPr>
        <w:t>a</w:t>
      </w:r>
      <w:r>
        <w:rPr>
          <w:spacing w:val="-1"/>
        </w:rPr>
        <w:t>n</w:t>
      </w:r>
      <w:r>
        <w:rPr>
          <w:spacing w:val="2"/>
        </w:rPr>
        <w:t>i</w:t>
      </w:r>
      <w:r>
        <w:t>z</w:t>
      </w:r>
      <w:r>
        <w:rPr>
          <w:spacing w:val="1"/>
        </w:rPr>
        <w:t>a</w:t>
      </w:r>
      <w:r>
        <w:t>ti</w:t>
      </w:r>
      <w:r>
        <w:rPr>
          <w:spacing w:val="1"/>
        </w:rPr>
        <w:t>o</w:t>
      </w:r>
      <w:r>
        <w:rPr>
          <w:spacing w:val="-1"/>
        </w:rPr>
        <w:t>n</w:t>
      </w:r>
      <w:r>
        <w:t>al</w:t>
      </w:r>
      <w:r>
        <w:rPr>
          <w:spacing w:val="-11"/>
        </w:rPr>
        <w:t xml:space="preserve"> </w:t>
      </w:r>
      <w:proofErr w:type="spellStart"/>
      <w:r>
        <w:rPr>
          <w:spacing w:val="-1"/>
        </w:rPr>
        <w:t>s</w:t>
      </w:r>
      <w:r>
        <w:t>t</w:t>
      </w:r>
      <w:r>
        <w:rPr>
          <w:spacing w:val="3"/>
        </w:rPr>
        <w:t>r</w:t>
      </w:r>
      <w:r>
        <w:rPr>
          <w:spacing w:val="-1"/>
        </w:rPr>
        <w:t>u</w:t>
      </w:r>
      <w:r>
        <w:t>ct</w:t>
      </w:r>
      <w:r>
        <w:rPr>
          <w:spacing w:val="-1"/>
        </w:rPr>
        <w:t>u</w:t>
      </w:r>
      <w:r>
        <w:rPr>
          <w:spacing w:val="1"/>
        </w:rPr>
        <w:t>r</w:t>
      </w:r>
      <w:proofErr w:type="spellEnd"/>
    </w:p>
    <w:p w14:paraId="2413855E" w14:textId="77777777" w:rsidR="00CE409C" w:rsidRPr="00D74360" w:rsidRDefault="009B090C" w:rsidP="00D74360">
      <w:pPr>
        <w:pStyle w:val="Heading2"/>
        <w:numPr>
          <w:ilvl w:val="0"/>
          <w:numId w:val="0"/>
        </w:numPr>
        <w:rPr>
          <w:rFonts w:ascii="Times New Roman" w:hAnsi="Times New Roman" w:cs="Times New Roman"/>
          <w:i w:val="0"/>
          <w:iCs w:val="0"/>
          <w:sz w:val="24"/>
          <w:szCs w:val="24"/>
        </w:rPr>
      </w:pPr>
      <w:bookmarkStart w:id="23" w:name="_Toc28687706"/>
      <w:r w:rsidRPr="00D74360">
        <w:rPr>
          <w:rFonts w:ascii="Times New Roman" w:hAnsi="Times New Roman" w:cs="Times New Roman"/>
          <w:i w:val="0"/>
          <w:iCs w:val="0"/>
          <w:sz w:val="24"/>
          <w:szCs w:val="24"/>
        </w:rPr>
        <w:lastRenderedPageBreak/>
        <w:t xml:space="preserve">4.2 </w:t>
      </w:r>
      <w:r w:rsidRPr="00D74360">
        <w:rPr>
          <w:rFonts w:ascii="Times New Roman" w:hAnsi="Times New Roman" w:cs="Times New Roman"/>
          <w:i w:val="0"/>
          <w:iCs w:val="0"/>
          <w:spacing w:val="-3"/>
          <w:sz w:val="24"/>
          <w:szCs w:val="24"/>
        </w:rPr>
        <w:t>P</w:t>
      </w:r>
      <w:r w:rsidRPr="00D74360">
        <w:rPr>
          <w:rFonts w:ascii="Times New Roman" w:hAnsi="Times New Roman" w:cs="Times New Roman"/>
          <w:i w:val="0"/>
          <w:iCs w:val="0"/>
          <w:spacing w:val="-1"/>
          <w:sz w:val="24"/>
          <w:szCs w:val="24"/>
        </w:rPr>
        <w:t>r</w:t>
      </w:r>
      <w:r w:rsidRPr="00D74360">
        <w:rPr>
          <w:rFonts w:ascii="Times New Roman" w:hAnsi="Times New Roman" w:cs="Times New Roman"/>
          <w:i w:val="0"/>
          <w:iCs w:val="0"/>
          <w:spacing w:val="2"/>
          <w:sz w:val="24"/>
          <w:szCs w:val="24"/>
        </w:rPr>
        <w:t>o</w:t>
      </w:r>
      <w:r w:rsidRPr="00D74360">
        <w:rPr>
          <w:rFonts w:ascii="Times New Roman" w:hAnsi="Times New Roman" w:cs="Times New Roman"/>
          <w:i w:val="0"/>
          <w:iCs w:val="0"/>
          <w:sz w:val="24"/>
          <w:szCs w:val="24"/>
        </w:rPr>
        <w:t>je</w:t>
      </w:r>
      <w:r w:rsidRPr="00D74360">
        <w:rPr>
          <w:rFonts w:ascii="Times New Roman" w:hAnsi="Times New Roman" w:cs="Times New Roman"/>
          <w:i w:val="0"/>
          <w:iCs w:val="0"/>
          <w:spacing w:val="-1"/>
          <w:sz w:val="24"/>
          <w:szCs w:val="24"/>
        </w:rPr>
        <w:t>c</w:t>
      </w:r>
      <w:r w:rsidRPr="00D74360">
        <w:rPr>
          <w:rFonts w:ascii="Times New Roman" w:hAnsi="Times New Roman" w:cs="Times New Roman"/>
          <w:i w:val="0"/>
          <w:iCs w:val="0"/>
          <w:sz w:val="24"/>
          <w:szCs w:val="24"/>
        </w:rPr>
        <w:t>t based organ</w:t>
      </w:r>
      <w:r w:rsidRPr="00D74360">
        <w:rPr>
          <w:rFonts w:ascii="Times New Roman" w:hAnsi="Times New Roman" w:cs="Times New Roman"/>
          <w:i w:val="0"/>
          <w:iCs w:val="0"/>
          <w:spacing w:val="1"/>
          <w:sz w:val="24"/>
          <w:szCs w:val="24"/>
        </w:rPr>
        <w:t>i</w:t>
      </w:r>
      <w:r w:rsidRPr="00D74360">
        <w:rPr>
          <w:rFonts w:ascii="Times New Roman" w:hAnsi="Times New Roman" w:cs="Times New Roman"/>
          <w:i w:val="0"/>
          <w:iCs w:val="0"/>
          <w:spacing w:val="-1"/>
          <w:sz w:val="24"/>
          <w:szCs w:val="24"/>
        </w:rPr>
        <w:t>z</w:t>
      </w:r>
      <w:r w:rsidRPr="00D74360">
        <w:rPr>
          <w:rFonts w:ascii="Times New Roman" w:hAnsi="Times New Roman" w:cs="Times New Roman"/>
          <w:i w:val="0"/>
          <w:iCs w:val="0"/>
          <w:sz w:val="24"/>
          <w:szCs w:val="24"/>
        </w:rPr>
        <w:t>ational st</w:t>
      </w:r>
      <w:r w:rsidRPr="00D74360">
        <w:rPr>
          <w:rFonts w:ascii="Times New Roman" w:hAnsi="Times New Roman" w:cs="Times New Roman"/>
          <w:i w:val="0"/>
          <w:iCs w:val="0"/>
          <w:spacing w:val="-1"/>
          <w:sz w:val="24"/>
          <w:szCs w:val="24"/>
        </w:rPr>
        <w:t>r</w:t>
      </w:r>
      <w:r w:rsidRPr="00D74360">
        <w:rPr>
          <w:rFonts w:ascii="Times New Roman" w:hAnsi="Times New Roman" w:cs="Times New Roman"/>
          <w:i w:val="0"/>
          <w:iCs w:val="0"/>
          <w:spacing w:val="1"/>
          <w:sz w:val="24"/>
          <w:szCs w:val="24"/>
        </w:rPr>
        <w:t>u</w:t>
      </w:r>
      <w:r w:rsidRPr="00D74360">
        <w:rPr>
          <w:rFonts w:ascii="Times New Roman" w:hAnsi="Times New Roman" w:cs="Times New Roman"/>
          <w:i w:val="0"/>
          <w:iCs w:val="0"/>
          <w:spacing w:val="-1"/>
          <w:sz w:val="24"/>
          <w:szCs w:val="24"/>
        </w:rPr>
        <w:t>c</w:t>
      </w:r>
      <w:r w:rsidRPr="00D74360">
        <w:rPr>
          <w:rFonts w:ascii="Times New Roman" w:hAnsi="Times New Roman" w:cs="Times New Roman"/>
          <w:i w:val="0"/>
          <w:iCs w:val="0"/>
          <w:sz w:val="24"/>
          <w:szCs w:val="24"/>
        </w:rPr>
        <w:t>tu</w:t>
      </w:r>
      <w:r w:rsidRPr="00D74360">
        <w:rPr>
          <w:rFonts w:ascii="Times New Roman" w:hAnsi="Times New Roman" w:cs="Times New Roman"/>
          <w:i w:val="0"/>
          <w:iCs w:val="0"/>
          <w:spacing w:val="-1"/>
          <w:sz w:val="24"/>
          <w:szCs w:val="24"/>
        </w:rPr>
        <w:t>r</w:t>
      </w:r>
      <w:r w:rsidRPr="00D74360">
        <w:rPr>
          <w:rFonts w:ascii="Times New Roman" w:hAnsi="Times New Roman" w:cs="Times New Roman"/>
          <w:i w:val="0"/>
          <w:iCs w:val="0"/>
          <w:sz w:val="24"/>
          <w:szCs w:val="24"/>
        </w:rPr>
        <w:t>e</w:t>
      </w:r>
      <w:bookmarkEnd w:id="23"/>
    </w:p>
    <w:p w14:paraId="1BF01EBF" w14:textId="77777777" w:rsidR="00CE409C" w:rsidRDefault="00CE409C" w:rsidP="00090A5B">
      <w:pPr>
        <w:spacing w:before="2" w:line="120" w:lineRule="exact"/>
        <w:jc w:val="both"/>
        <w:rPr>
          <w:sz w:val="13"/>
          <w:szCs w:val="13"/>
        </w:rPr>
      </w:pPr>
    </w:p>
    <w:p w14:paraId="65D856AF" w14:textId="7938EB3A" w:rsidR="00CE409C" w:rsidRDefault="009B090C" w:rsidP="00090A5B">
      <w:pPr>
        <w:spacing w:line="360" w:lineRule="auto"/>
        <w:ind w:left="140" w:right="98"/>
        <w:jc w:val="both"/>
        <w:rPr>
          <w:sz w:val="24"/>
          <w:szCs w:val="24"/>
        </w:rPr>
      </w:pPr>
      <w:r>
        <w:rPr>
          <w:spacing w:val="-3"/>
          <w:sz w:val="24"/>
          <w:szCs w:val="24"/>
        </w:rPr>
        <w:t>I</w:t>
      </w:r>
      <w:r>
        <w:rPr>
          <w:sz w:val="24"/>
          <w:szCs w:val="24"/>
        </w:rPr>
        <w:t>n</w:t>
      </w:r>
      <w:r>
        <w:rPr>
          <w:spacing w:val="2"/>
          <w:sz w:val="24"/>
          <w:szCs w:val="24"/>
        </w:rPr>
        <w:t xml:space="preserve"> </w:t>
      </w:r>
      <w:r>
        <w:rPr>
          <w:sz w:val="24"/>
          <w:szCs w:val="24"/>
        </w:rPr>
        <w:t>th</w:t>
      </w:r>
      <w:r>
        <w:rPr>
          <w:spacing w:val="1"/>
          <w:sz w:val="24"/>
          <w:szCs w:val="24"/>
        </w:rPr>
        <w:t>i</w:t>
      </w:r>
      <w:r>
        <w:rPr>
          <w:sz w:val="24"/>
          <w:szCs w:val="24"/>
        </w:rPr>
        <w:t>s</w:t>
      </w:r>
      <w:r>
        <w:rPr>
          <w:spacing w:val="2"/>
          <w:sz w:val="24"/>
          <w:szCs w:val="24"/>
        </w:rPr>
        <w:t xml:space="preserve"> </w:t>
      </w:r>
      <w:r>
        <w:rPr>
          <w:sz w:val="24"/>
          <w:szCs w:val="24"/>
        </w:rPr>
        <w:t>stru</w:t>
      </w:r>
      <w:r>
        <w:rPr>
          <w:spacing w:val="-1"/>
          <w:sz w:val="24"/>
          <w:szCs w:val="24"/>
        </w:rPr>
        <w:t>c</w:t>
      </w:r>
      <w:r>
        <w:rPr>
          <w:sz w:val="24"/>
          <w:szCs w:val="24"/>
        </w:rPr>
        <w:t>tu</w:t>
      </w:r>
      <w:r>
        <w:rPr>
          <w:spacing w:val="2"/>
          <w:sz w:val="24"/>
          <w:szCs w:val="24"/>
        </w:rPr>
        <w:t>r</w:t>
      </w:r>
      <w:r>
        <w:rPr>
          <w:sz w:val="24"/>
          <w:szCs w:val="24"/>
        </w:rPr>
        <w:t>e</w:t>
      </w:r>
      <w:r>
        <w:rPr>
          <w:spacing w:val="1"/>
          <w:sz w:val="24"/>
          <w:szCs w:val="24"/>
        </w:rPr>
        <w:t xml:space="preserve"> </w:t>
      </w:r>
      <w:r>
        <w:rPr>
          <w:sz w:val="24"/>
          <w:szCs w:val="24"/>
        </w:rPr>
        <w:t>proj</w:t>
      </w:r>
      <w:r>
        <w:rPr>
          <w:spacing w:val="1"/>
          <w:sz w:val="24"/>
          <w:szCs w:val="24"/>
        </w:rPr>
        <w:t>e</w:t>
      </w:r>
      <w:r>
        <w:rPr>
          <w:spacing w:val="-1"/>
          <w:sz w:val="24"/>
          <w:szCs w:val="24"/>
        </w:rPr>
        <w:t>c</w:t>
      </w:r>
      <w:r>
        <w:rPr>
          <w:sz w:val="24"/>
          <w:szCs w:val="24"/>
        </w:rPr>
        <w:t>t</w:t>
      </w:r>
      <w:r>
        <w:rPr>
          <w:spacing w:val="5"/>
          <w:sz w:val="24"/>
          <w:szCs w:val="24"/>
        </w:rPr>
        <w:t xml:space="preserve"> </w:t>
      </w:r>
      <w:r>
        <w:rPr>
          <w:sz w:val="24"/>
          <w:szCs w:val="24"/>
        </w:rPr>
        <w:t>man</w:t>
      </w:r>
      <w:r>
        <w:rPr>
          <w:spacing w:val="1"/>
          <w:sz w:val="24"/>
          <w:szCs w:val="24"/>
        </w:rPr>
        <w:t>a</w:t>
      </w:r>
      <w:r>
        <w:rPr>
          <w:spacing w:val="-2"/>
          <w:sz w:val="24"/>
          <w:szCs w:val="24"/>
        </w:rPr>
        <w:t>g</w:t>
      </w:r>
      <w:r>
        <w:rPr>
          <w:spacing w:val="-1"/>
          <w:sz w:val="24"/>
          <w:szCs w:val="24"/>
        </w:rPr>
        <w:t>e</w:t>
      </w:r>
      <w:r>
        <w:rPr>
          <w:sz w:val="24"/>
          <w:szCs w:val="24"/>
        </w:rPr>
        <w:t>r</w:t>
      </w:r>
      <w:r>
        <w:rPr>
          <w:spacing w:val="1"/>
          <w:sz w:val="24"/>
          <w:szCs w:val="24"/>
        </w:rPr>
        <w:t xml:space="preserve"> </w:t>
      </w:r>
      <w:r>
        <w:rPr>
          <w:spacing w:val="2"/>
          <w:sz w:val="24"/>
          <w:szCs w:val="24"/>
        </w:rPr>
        <w:t>h</w:t>
      </w:r>
      <w:r>
        <w:rPr>
          <w:spacing w:val="-1"/>
          <w:sz w:val="24"/>
          <w:szCs w:val="24"/>
        </w:rPr>
        <w:t>a</w:t>
      </w:r>
      <w:r>
        <w:rPr>
          <w:sz w:val="24"/>
          <w:szCs w:val="24"/>
        </w:rPr>
        <w:t>s</w:t>
      </w:r>
      <w:r>
        <w:rPr>
          <w:spacing w:val="2"/>
          <w:sz w:val="24"/>
          <w:szCs w:val="24"/>
        </w:rPr>
        <w:t xml:space="preserve"> </w:t>
      </w:r>
      <w:r>
        <w:rPr>
          <w:sz w:val="24"/>
          <w:szCs w:val="24"/>
        </w:rPr>
        <w:t>full</w:t>
      </w:r>
      <w:r>
        <w:rPr>
          <w:spacing w:val="2"/>
          <w:sz w:val="24"/>
          <w:szCs w:val="24"/>
        </w:rPr>
        <w:t xml:space="preserve"> </w:t>
      </w:r>
      <w:r>
        <w:rPr>
          <w:spacing w:val="-1"/>
          <w:sz w:val="24"/>
          <w:szCs w:val="24"/>
        </w:rPr>
        <w:t>a</w:t>
      </w:r>
      <w:r>
        <w:rPr>
          <w:sz w:val="24"/>
          <w:szCs w:val="24"/>
        </w:rPr>
        <w:t>uthori</w:t>
      </w:r>
      <w:r>
        <w:rPr>
          <w:spacing w:val="3"/>
          <w:sz w:val="24"/>
          <w:szCs w:val="24"/>
        </w:rPr>
        <w:t>t</w:t>
      </w:r>
      <w:r>
        <w:rPr>
          <w:sz w:val="24"/>
          <w:szCs w:val="24"/>
        </w:rPr>
        <w:t>y of</w:t>
      </w:r>
      <w:r>
        <w:rPr>
          <w:spacing w:val="1"/>
          <w:sz w:val="24"/>
          <w:szCs w:val="24"/>
        </w:rPr>
        <w:t xml:space="preserve"> </w:t>
      </w:r>
      <w:r>
        <w:rPr>
          <w:sz w:val="24"/>
          <w:szCs w:val="24"/>
        </w:rPr>
        <w:t>t</w:t>
      </w:r>
      <w:r>
        <w:rPr>
          <w:spacing w:val="3"/>
          <w:sz w:val="24"/>
          <w:szCs w:val="24"/>
        </w:rPr>
        <w:t>h</w:t>
      </w:r>
      <w:r>
        <w:rPr>
          <w:sz w:val="24"/>
          <w:szCs w:val="24"/>
        </w:rPr>
        <w:t>e</w:t>
      </w:r>
      <w:r>
        <w:rPr>
          <w:spacing w:val="1"/>
          <w:sz w:val="24"/>
          <w:szCs w:val="24"/>
        </w:rPr>
        <w:t xml:space="preserve"> </w:t>
      </w:r>
      <w:r>
        <w:rPr>
          <w:sz w:val="24"/>
          <w:szCs w:val="24"/>
        </w:rPr>
        <w:t>proj</w:t>
      </w:r>
      <w:r>
        <w:rPr>
          <w:spacing w:val="-1"/>
          <w:sz w:val="24"/>
          <w:szCs w:val="24"/>
        </w:rPr>
        <w:t>ec</w:t>
      </w:r>
      <w:r>
        <w:rPr>
          <w:sz w:val="24"/>
          <w:szCs w:val="24"/>
        </w:rPr>
        <w:t>t.</w:t>
      </w:r>
      <w:r>
        <w:rPr>
          <w:spacing w:val="3"/>
          <w:sz w:val="24"/>
          <w:szCs w:val="24"/>
        </w:rPr>
        <w:t xml:space="preserve"> </w:t>
      </w:r>
      <w:r>
        <w:rPr>
          <w:spacing w:val="1"/>
          <w:sz w:val="24"/>
          <w:szCs w:val="24"/>
        </w:rPr>
        <w:t>P</w:t>
      </w:r>
      <w:r>
        <w:rPr>
          <w:sz w:val="24"/>
          <w:szCs w:val="24"/>
        </w:rPr>
        <w:t>roj</w:t>
      </w:r>
      <w:r>
        <w:rPr>
          <w:spacing w:val="1"/>
          <w:sz w:val="24"/>
          <w:szCs w:val="24"/>
        </w:rPr>
        <w:t>e</w:t>
      </w:r>
      <w:r>
        <w:rPr>
          <w:spacing w:val="-1"/>
          <w:sz w:val="24"/>
          <w:szCs w:val="24"/>
        </w:rPr>
        <w:t>c</w:t>
      </w:r>
      <w:r>
        <w:rPr>
          <w:sz w:val="24"/>
          <w:szCs w:val="24"/>
        </w:rPr>
        <w:t>t</w:t>
      </w:r>
      <w:r>
        <w:rPr>
          <w:spacing w:val="5"/>
          <w:sz w:val="24"/>
          <w:szCs w:val="24"/>
        </w:rPr>
        <w:t xml:space="preserve"> </w:t>
      </w:r>
      <w:r>
        <w:rPr>
          <w:sz w:val="24"/>
          <w:szCs w:val="24"/>
        </w:rPr>
        <w:t>man</w:t>
      </w:r>
      <w:r>
        <w:rPr>
          <w:spacing w:val="1"/>
          <w:sz w:val="24"/>
          <w:szCs w:val="24"/>
        </w:rPr>
        <w:t>a</w:t>
      </w:r>
      <w:r>
        <w:rPr>
          <w:spacing w:val="-2"/>
          <w:sz w:val="24"/>
          <w:szCs w:val="24"/>
        </w:rPr>
        <w:t>g</w:t>
      </w:r>
      <w:r>
        <w:rPr>
          <w:spacing w:val="-1"/>
          <w:sz w:val="24"/>
          <w:szCs w:val="24"/>
        </w:rPr>
        <w:t>e</w:t>
      </w:r>
      <w:r>
        <w:rPr>
          <w:sz w:val="24"/>
          <w:szCs w:val="24"/>
        </w:rPr>
        <w:t>r</w:t>
      </w:r>
      <w:r>
        <w:rPr>
          <w:spacing w:val="1"/>
          <w:sz w:val="24"/>
          <w:szCs w:val="24"/>
        </w:rPr>
        <w:t xml:space="preserve"> </w:t>
      </w:r>
      <w:r>
        <w:rPr>
          <w:spacing w:val="2"/>
          <w:sz w:val="24"/>
          <w:szCs w:val="24"/>
        </w:rPr>
        <w:t>s</w:t>
      </w:r>
      <w:r>
        <w:rPr>
          <w:spacing w:val="-1"/>
          <w:sz w:val="24"/>
          <w:szCs w:val="24"/>
        </w:rPr>
        <w:t>e</w:t>
      </w:r>
      <w:r>
        <w:rPr>
          <w:sz w:val="24"/>
          <w:szCs w:val="24"/>
        </w:rPr>
        <w:t>t</w:t>
      </w:r>
      <w:r>
        <w:rPr>
          <w:spacing w:val="3"/>
          <w:sz w:val="24"/>
          <w:szCs w:val="24"/>
        </w:rPr>
        <w:t xml:space="preserve"> </w:t>
      </w:r>
      <w:r>
        <w:rPr>
          <w:sz w:val="24"/>
          <w:szCs w:val="24"/>
        </w:rPr>
        <w:t>prio</w:t>
      </w:r>
      <w:r>
        <w:rPr>
          <w:spacing w:val="-1"/>
          <w:sz w:val="24"/>
          <w:szCs w:val="24"/>
        </w:rPr>
        <w:t>r</w:t>
      </w:r>
      <w:r>
        <w:rPr>
          <w:sz w:val="24"/>
          <w:szCs w:val="24"/>
        </w:rPr>
        <w:t>i</w:t>
      </w:r>
      <w:r>
        <w:rPr>
          <w:spacing w:val="1"/>
          <w:sz w:val="24"/>
          <w:szCs w:val="24"/>
        </w:rPr>
        <w:t>t</w:t>
      </w:r>
      <w:r>
        <w:rPr>
          <w:sz w:val="24"/>
          <w:szCs w:val="24"/>
        </w:rPr>
        <w:t xml:space="preserve">ies, </w:t>
      </w:r>
      <w:r>
        <w:rPr>
          <w:spacing w:val="-1"/>
          <w:sz w:val="24"/>
          <w:szCs w:val="24"/>
        </w:rPr>
        <w:t>a</w:t>
      </w:r>
      <w:r>
        <w:rPr>
          <w:sz w:val="24"/>
          <w:szCs w:val="24"/>
        </w:rPr>
        <w:t>pp</w:t>
      </w:r>
      <w:r>
        <w:rPr>
          <w:spacing w:val="3"/>
          <w:sz w:val="24"/>
          <w:szCs w:val="24"/>
        </w:rPr>
        <w:t>l</w:t>
      </w:r>
      <w:r>
        <w:rPr>
          <w:sz w:val="24"/>
          <w:szCs w:val="24"/>
        </w:rPr>
        <w:t xml:space="preserve">y </w:t>
      </w:r>
      <w:r>
        <w:rPr>
          <w:spacing w:val="1"/>
          <w:sz w:val="24"/>
          <w:szCs w:val="24"/>
        </w:rPr>
        <w:t>r</w:t>
      </w:r>
      <w:r>
        <w:rPr>
          <w:spacing w:val="-1"/>
          <w:sz w:val="24"/>
          <w:szCs w:val="24"/>
        </w:rPr>
        <w:t>e</w:t>
      </w:r>
      <w:r>
        <w:rPr>
          <w:sz w:val="24"/>
          <w:szCs w:val="24"/>
        </w:rPr>
        <w:t>sour</w:t>
      </w:r>
      <w:r>
        <w:rPr>
          <w:spacing w:val="1"/>
          <w:sz w:val="24"/>
          <w:szCs w:val="24"/>
        </w:rPr>
        <w:t>c</w:t>
      </w:r>
      <w:r>
        <w:rPr>
          <w:spacing w:val="-1"/>
          <w:sz w:val="24"/>
          <w:szCs w:val="24"/>
        </w:rPr>
        <w:t>e</w:t>
      </w:r>
      <w:r>
        <w:rPr>
          <w:sz w:val="24"/>
          <w:szCs w:val="24"/>
        </w:rPr>
        <w:t>s</w:t>
      </w:r>
      <w:r>
        <w:rPr>
          <w:spacing w:val="5"/>
          <w:sz w:val="24"/>
          <w:szCs w:val="24"/>
        </w:rPr>
        <w:t xml:space="preserve"> </w:t>
      </w:r>
      <w:r>
        <w:rPr>
          <w:spacing w:val="-1"/>
          <w:sz w:val="24"/>
          <w:szCs w:val="24"/>
        </w:rPr>
        <w:t>a</w:t>
      </w:r>
      <w:r>
        <w:rPr>
          <w:sz w:val="24"/>
          <w:szCs w:val="24"/>
        </w:rPr>
        <w:t>nd</w:t>
      </w:r>
      <w:r>
        <w:rPr>
          <w:spacing w:val="5"/>
          <w:sz w:val="24"/>
          <w:szCs w:val="24"/>
        </w:rPr>
        <w:t xml:space="preserve"> </w:t>
      </w:r>
      <w:r>
        <w:rPr>
          <w:sz w:val="24"/>
          <w:szCs w:val="24"/>
        </w:rPr>
        <w:t>dir</w:t>
      </w:r>
      <w:r>
        <w:rPr>
          <w:spacing w:val="1"/>
          <w:sz w:val="24"/>
          <w:szCs w:val="24"/>
        </w:rPr>
        <w:t>e</w:t>
      </w:r>
      <w:r>
        <w:rPr>
          <w:spacing w:val="-1"/>
          <w:sz w:val="24"/>
          <w:szCs w:val="24"/>
        </w:rPr>
        <w:t>c</w:t>
      </w:r>
      <w:r>
        <w:rPr>
          <w:sz w:val="24"/>
          <w:szCs w:val="24"/>
        </w:rPr>
        <w:t>t</w:t>
      </w:r>
      <w:r>
        <w:rPr>
          <w:spacing w:val="5"/>
          <w:sz w:val="24"/>
          <w:szCs w:val="24"/>
        </w:rPr>
        <w:t xml:space="preserve"> </w:t>
      </w:r>
      <w:r>
        <w:rPr>
          <w:sz w:val="24"/>
          <w:szCs w:val="24"/>
        </w:rPr>
        <w:t>the</w:t>
      </w:r>
      <w:r>
        <w:rPr>
          <w:spacing w:val="4"/>
          <w:sz w:val="24"/>
          <w:szCs w:val="24"/>
        </w:rPr>
        <w:t xml:space="preserve"> </w:t>
      </w:r>
      <w:r>
        <w:rPr>
          <w:sz w:val="24"/>
          <w:szCs w:val="24"/>
        </w:rPr>
        <w:t>wo</w:t>
      </w:r>
      <w:r>
        <w:rPr>
          <w:spacing w:val="-1"/>
          <w:sz w:val="24"/>
          <w:szCs w:val="24"/>
        </w:rPr>
        <w:t>r</w:t>
      </w:r>
      <w:r>
        <w:rPr>
          <w:sz w:val="24"/>
          <w:szCs w:val="24"/>
        </w:rPr>
        <w:t>k</w:t>
      </w:r>
      <w:r>
        <w:rPr>
          <w:spacing w:val="5"/>
          <w:sz w:val="24"/>
          <w:szCs w:val="24"/>
        </w:rPr>
        <w:t xml:space="preserve"> </w:t>
      </w:r>
      <w:r>
        <w:rPr>
          <w:sz w:val="24"/>
          <w:szCs w:val="24"/>
        </w:rPr>
        <w:t>of</w:t>
      </w:r>
      <w:r>
        <w:rPr>
          <w:spacing w:val="4"/>
          <w:sz w:val="24"/>
          <w:szCs w:val="24"/>
        </w:rPr>
        <w:t xml:space="preserve"> </w:t>
      </w:r>
      <w:r>
        <w:rPr>
          <w:sz w:val="24"/>
          <w:szCs w:val="24"/>
        </w:rPr>
        <w:t>te</w:t>
      </w:r>
      <w:r>
        <w:rPr>
          <w:spacing w:val="-1"/>
          <w:sz w:val="24"/>
          <w:szCs w:val="24"/>
        </w:rPr>
        <w:t>a</w:t>
      </w:r>
      <w:r>
        <w:rPr>
          <w:sz w:val="24"/>
          <w:szCs w:val="24"/>
        </w:rPr>
        <w:t>m</w:t>
      </w:r>
      <w:r>
        <w:rPr>
          <w:spacing w:val="5"/>
          <w:sz w:val="24"/>
          <w:szCs w:val="24"/>
        </w:rPr>
        <w:t xml:space="preserve"> </w:t>
      </w:r>
      <w:r w:rsidR="008E71D9">
        <w:rPr>
          <w:sz w:val="24"/>
          <w:szCs w:val="24"/>
        </w:rPr>
        <w:t>user</w:t>
      </w:r>
      <w:r>
        <w:rPr>
          <w:sz w:val="24"/>
          <w:szCs w:val="24"/>
        </w:rPr>
        <w:t>s.</w:t>
      </w:r>
      <w:r>
        <w:rPr>
          <w:spacing w:val="4"/>
          <w:sz w:val="24"/>
          <w:szCs w:val="24"/>
        </w:rPr>
        <w:t xml:space="preserve"> </w:t>
      </w:r>
      <w:r>
        <w:rPr>
          <w:sz w:val="24"/>
          <w:szCs w:val="24"/>
        </w:rPr>
        <w:t>All</w:t>
      </w:r>
      <w:r>
        <w:rPr>
          <w:spacing w:val="5"/>
          <w:sz w:val="24"/>
          <w:szCs w:val="24"/>
        </w:rPr>
        <w:t xml:space="preserve"> </w:t>
      </w:r>
      <w:r w:rsidR="008E71D9">
        <w:rPr>
          <w:sz w:val="24"/>
          <w:szCs w:val="24"/>
        </w:rPr>
        <w:t>user</w:t>
      </w:r>
      <w:r>
        <w:rPr>
          <w:sz w:val="24"/>
          <w:szCs w:val="24"/>
        </w:rPr>
        <w:t>s</w:t>
      </w:r>
      <w:r>
        <w:rPr>
          <w:spacing w:val="4"/>
          <w:sz w:val="24"/>
          <w:szCs w:val="24"/>
        </w:rPr>
        <w:t xml:space="preserve"> </w:t>
      </w:r>
      <w:r>
        <w:rPr>
          <w:sz w:val="24"/>
          <w:szCs w:val="24"/>
        </w:rPr>
        <w:t>of</w:t>
      </w:r>
      <w:r>
        <w:rPr>
          <w:spacing w:val="4"/>
          <w:sz w:val="24"/>
          <w:szCs w:val="24"/>
        </w:rPr>
        <w:t xml:space="preserve"> </w:t>
      </w:r>
      <w:r>
        <w:rPr>
          <w:sz w:val="24"/>
          <w:szCs w:val="24"/>
        </w:rPr>
        <w:t>the</w:t>
      </w:r>
      <w:r>
        <w:rPr>
          <w:spacing w:val="4"/>
          <w:sz w:val="24"/>
          <w:szCs w:val="24"/>
        </w:rPr>
        <w:t xml:space="preserve"> </w:t>
      </w:r>
      <w:r>
        <w:rPr>
          <w:sz w:val="24"/>
          <w:szCs w:val="24"/>
        </w:rPr>
        <w:t>proj</w:t>
      </w:r>
      <w:r>
        <w:rPr>
          <w:spacing w:val="-1"/>
          <w:sz w:val="24"/>
          <w:szCs w:val="24"/>
        </w:rPr>
        <w:t>ec</w:t>
      </w:r>
      <w:r>
        <w:rPr>
          <w:sz w:val="24"/>
          <w:szCs w:val="24"/>
        </w:rPr>
        <w:t>t</w:t>
      </w:r>
      <w:r>
        <w:rPr>
          <w:spacing w:val="5"/>
          <w:sz w:val="24"/>
          <w:szCs w:val="24"/>
        </w:rPr>
        <w:t xml:space="preserve"> </w:t>
      </w:r>
      <w:r>
        <w:rPr>
          <w:sz w:val="24"/>
          <w:szCs w:val="24"/>
        </w:rPr>
        <w:t>te</w:t>
      </w:r>
      <w:r>
        <w:rPr>
          <w:spacing w:val="-1"/>
          <w:sz w:val="24"/>
          <w:szCs w:val="24"/>
        </w:rPr>
        <w:t>a</w:t>
      </w:r>
      <w:r>
        <w:rPr>
          <w:sz w:val="24"/>
          <w:szCs w:val="24"/>
        </w:rPr>
        <w:t>m</w:t>
      </w:r>
      <w:r>
        <w:rPr>
          <w:spacing w:val="5"/>
          <w:sz w:val="24"/>
          <w:szCs w:val="24"/>
        </w:rPr>
        <w:t xml:space="preserve"> </w:t>
      </w:r>
      <w:r>
        <w:rPr>
          <w:sz w:val="24"/>
          <w:szCs w:val="24"/>
        </w:rPr>
        <w:t>r</w:t>
      </w:r>
      <w:r>
        <w:rPr>
          <w:spacing w:val="-2"/>
          <w:sz w:val="24"/>
          <w:szCs w:val="24"/>
        </w:rPr>
        <w:t>e</w:t>
      </w:r>
      <w:r>
        <w:rPr>
          <w:sz w:val="24"/>
          <w:szCs w:val="24"/>
        </w:rPr>
        <w:t>p</w:t>
      </w:r>
      <w:r>
        <w:rPr>
          <w:spacing w:val="2"/>
          <w:sz w:val="24"/>
          <w:szCs w:val="24"/>
        </w:rPr>
        <w:t>o</w:t>
      </w:r>
      <w:r>
        <w:rPr>
          <w:sz w:val="24"/>
          <w:szCs w:val="24"/>
        </w:rPr>
        <w:t>rt dir</w:t>
      </w:r>
      <w:r>
        <w:rPr>
          <w:spacing w:val="-1"/>
          <w:sz w:val="24"/>
          <w:szCs w:val="24"/>
        </w:rPr>
        <w:t>ec</w:t>
      </w:r>
      <w:r>
        <w:rPr>
          <w:sz w:val="24"/>
          <w:szCs w:val="24"/>
        </w:rPr>
        <w:t>t</w:t>
      </w:r>
      <w:r>
        <w:rPr>
          <w:spacing w:val="3"/>
          <w:sz w:val="24"/>
          <w:szCs w:val="24"/>
        </w:rPr>
        <w:t>l</w:t>
      </w:r>
      <w:r>
        <w:rPr>
          <w:sz w:val="24"/>
          <w:szCs w:val="24"/>
        </w:rPr>
        <w:t>y to</w:t>
      </w:r>
      <w:r>
        <w:rPr>
          <w:spacing w:val="3"/>
          <w:sz w:val="24"/>
          <w:szCs w:val="24"/>
        </w:rPr>
        <w:t xml:space="preserve"> </w:t>
      </w:r>
      <w:r>
        <w:rPr>
          <w:sz w:val="24"/>
          <w:szCs w:val="24"/>
        </w:rPr>
        <w:t>the</w:t>
      </w:r>
      <w:r>
        <w:rPr>
          <w:spacing w:val="4"/>
          <w:sz w:val="24"/>
          <w:szCs w:val="24"/>
        </w:rPr>
        <w:t xml:space="preserve"> </w:t>
      </w:r>
      <w:r>
        <w:rPr>
          <w:sz w:val="24"/>
          <w:szCs w:val="24"/>
        </w:rPr>
        <w:t>proj</w:t>
      </w:r>
      <w:r>
        <w:rPr>
          <w:spacing w:val="-1"/>
          <w:sz w:val="24"/>
          <w:szCs w:val="24"/>
        </w:rPr>
        <w:t>ec</w:t>
      </w:r>
      <w:r>
        <w:rPr>
          <w:sz w:val="24"/>
          <w:szCs w:val="24"/>
        </w:rPr>
        <w:t>t</w:t>
      </w:r>
      <w:r>
        <w:rPr>
          <w:spacing w:val="5"/>
          <w:sz w:val="24"/>
          <w:szCs w:val="24"/>
        </w:rPr>
        <w:t xml:space="preserve"> </w:t>
      </w:r>
      <w:r>
        <w:rPr>
          <w:sz w:val="24"/>
          <w:szCs w:val="24"/>
        </w:rPr>
        <w:t>m</w:t>
      </w:r>
      <w:r>
        <w:rPr>
          <w:spacing w:val="2"/>
          <w:sz w:val="24"/>
          <w:szCs w:val="24"/>
        </w:rPr>
        <w:t>a</w:t>
      </w:r>
      <w:r>
        <w:rPr>
          <w:sz w:val="24"/>
          <w:szCs w:val="24"/>
        </w:rPr>
        <w:t>n</w:t>
      </w:r>
      <w:r>
        <w:rPr>
          <w:spacing w:val="-1"/>
          <w:sz w:val="24"/>
          <w:szCs w:val="24"/>
        </w:rPr>
        <w:t>a</w:t>
      </w:r>
      <w:r>
        <w:rPr>
          <w:sz w:val="24"/>
          <w:szCs w:val="24"/>
        </w:rPr>
        <w:t>g</w:t>
      </w:r>
      <w:r>
        <w:rPr>
          <w:spacing w:val="-1"/>
          <w:sz w:val="24"/>
          <w:szCs w:val="24"/>
        </w:rPr>
        <w:t>e</w:t>
      </w:r>
      <w:r>
        <w:rPr>
          <w:sz w:val="24"/>
          <w:szCs w:val="24"/>
        </w:rPr>
        <w:t>r.</w:t>
      </w:r>
      <w:r>
        <w:rPr>
          <w:spacing w:val="1"/>
          <w:sz w:val="24"/>
          <w:szCs w:val="24"/>
        </w:rPr>
        <w:t xml:space="preserve"> </w:t>
      </w:r>
      <w:r>
        <w:rPr>
          <w:spacing w:val="3"/>
          <w:sz w:val="24"/>
          <w:szCs w:val="24"/>
        </w:rPr>
        <w:t>R</w:t>
      </w:r>
      <w:r>
        <w:rPr>
          <w:spacing w:val="-1"/>
          <w:sz w:val="24"/>
          <w:szCs w:val="24"/>
        </w:rPr>
        <w:t>e</w:t>
      </w:r>
      <w:r>
        <w:rPr>
          <w:sz w:val="24"/>
          <w:szCs w:val="24"/>
        </w:rPr>
        <w:t>sour</w:t>
      </w:r>
      <w:r>
        <w:rPr>
          <w:spacing w:val="1"/>
          <w:sz w:val="24"/>
          <w:szCs w:val="24"/>
        </w:rPr>
        <w:t>c</w:t>
      </w:r>
      <w:r>
        <w:rPr>
          <w:spacing w:val="-1"/>
          <w:sz w:val="24"/>
          <w:szCs w:val="24"/>
        </w:rPr>
        <w:t>e</w:t>
      </w:r>
      <w:r>
        <w:rPr>
          <w:sz w:val="24"/>
          <w:szCs w:val="24"/>
        </w:rPr>
        <w:t>s</w:t>
      </w:r>
      <w:r>
        <w:rPr>
          <w:spacing w:val="2"/>
          <w:sz w:val="24"/>
          <w:szCs w:val="24"/>
        </w:rPr>
        <w:t xml:space="preserve"> </w:t>
      </w:r>
      <w:r>
        <w:rPr>
          <w:sz w:val="24"/>
          <w:szCs w:val="24"/>
        </w:rPr>
        <w:t>will</w:t>
      </w:r>
      <w:r>
        <w:rPr>
          <w:spacing w:val="3"/>
          <w:sz w:val="24"/>
          <w:szCs w:val="24"/>
        </w:rPr>
        <w:t xml:space="preserve"> </w:t>
      </w:r>
      <w:r>
        <w:rPr>
          <w:sz w:val="24"/>
          <w:szCs w:val="24"/>
        </w:rPr>
        <w:t>be</w:t>
      </w:r>
      <w:r>
        <w:rPr>
          <w:spacing w:val="6"/>
          <w:sz w:val="24"/>
          <w:szCs w:val="24"/>
        </w:rPr>
        <w:t xml:space="preserve"> </w:t>
      </w:r>
      <w:r>
        <w:rPr>
          <w:sz w:val="24"/>
          <w:szCs w:val="24"/>
        </w:rPr>
        <w:t>r</w:t>
      </w:r>
      <w:r>
        <w:rPr>
          <w:spacing w:val="3"/>
          <w:sz w:val="24"/>
          <w:szCs w:val="24"/>
        </w:rPr>
        <w:t>e</w:t>
      </w:r>
      <w:r>
        <w:rPr>
          <w:spacing w:val="-1"/>
          <w:sz w:val="24"/>
          <w:szCs w:val="24"/>
        </w:rPr>
        <w:t>-a</w:t>
      </w:r>
      <w:r>
        <w:rPr>
          <w:sz w:val="24"/>
          <w:szCs w:val="24"/>
        </w:rPr>
        <w:t>ss</w:t>
      </w:r>
      <w:r>
        <w:rPr>
          <w:spacing w:val="3"/>
          <w:sz w:val="24"/>
          <w:szCs w:val="24"/>
        </w:rPr>
        <w:t>i</w:t>
      </w:r>
      <w:r>
        <w:rPr>
          <w:spacing w:val="-2"/>
          <w:sz w:val="24"/>
          <w:szCs w:val="24"/>
        </w:rPr>
        <w:t>g</w:t>
      </w:r>
      <w:r>
        <w:rPr>
          <w:sz w:val="24"/>
          <w:szCs w:val="24"/>
        </w:rPr>
        <w:t>n</w:t>
      </w:r>
      <w:r>
        <w:rPr>
          <w:spacing w:val="-1"/>
          <w:sz w:val="24"/>
          <w:szCs w:val="24"/>
        </w:rPr>
        <w:t>e</w:t>
      </w:r>
      <w:r>
        <w:rPr>
          <w:sz w:val="24"/>
          <w:szCs w:val="24"/>
        </w:rPr>
        <w:t>d</w:t>
      </w:r>
      <w:r>
        <w:rPr>
          <w:spacing w:val="4"/>
          <w:sz w:val="24"/>
          <w:szCs w:val="24"/>
        </w:rPr>
        <w:t xml:space="preserve"> </w:t>
      </w:r>
      <w:r>
        <w:rPr>
          <w:sz w:val="24"/>
          <w:szCs w:val="24"/>
        </w:rPr>
        <w:t>to</w:t>
      </w:r>
      <w:r>
        <w:rPr>
          <w:spacing w:val="3"/>
          <w:sz w:val="24"/>
          <w:szCs w:val="24"/>
        </w:rPr>
        <w:t xml:space="preserve"> </w:t>
      </w:r>
      <w:r>
        <w:rPr>
          <w:spacing w:val="-1"/>
          <w:sz w:val="24"/>
          <w:szCs w:val="24"/>
        </w:rPr>
        <w:t>a</w:t>
      </w:r>
      <w:r>
        <w:rPr>
          <w:sz w:val="24"/>
          <w:szCs w:val="24"/>
        </w:rPr>
        <w:t>not</w:t>
      </w:r>
      <w:r>
        <w:rPr>
          <w:spacing w:val="3"/>
          <w:sz w:val="24"/>
          <w:szCs w:val="24"/>
        </w:rPr>
        <w:t>h</w:t>
      </w:r>
      <w:r>
        <w:rPr>
          <w:spacing w:val="-1"/>
          <w:sz w:val="24"/>
          <w:szCs w:val="24"/>
        </w:rPr>
        <w:t>e</w:t>
      </w:r>
      <w:r>
        <w:rPr>
          <w:sz w:val="24"/>
          <w:szCs w:val="24"/>
        </w:rPr>
        <w:t>r</w:t>
      </w:r>
      <w:r>
        <w:rPr>
          <w:spacing w:val="1"/>
          <w:sz w:val="24"/>
          <w:szCs w:val="24"/>
        </w:rPr>
        <w:t xml:space="preserve"> </w:t>
      </w:r>
      <w:r>
        <w:rPr>
          <w:spacing w:val="2"/>
          <w:sz w:val="24"/>
          <w:szCs w:val="24"/>
        </w:rPr>
        <w:t>p</w:t>
      </w:r>
      <w:r>
        <w:rPr>
          <w:spacing w:val="1"/>
          <w:sz w:val="24"/>
          <w:szCs w:val="24"/>
        </w:rPr>
        <w:t>r</w:t>
      </w:r>
      <w:r>
        <w:rPr>
          <w:sz w:val="24"/>
          <w:szCs w:val="24"/>
        </w:rPr>
        <w:t>oje</w:t>
      </w:r>
      <w:r>
        <w:rPr>
          <w:spacing w:val="-1"/>
          <w:sz w:val="24"/>
          <w:szCs w:val="24"/>
        </w:rPr>
        <w:t>c</w:t>
      </w:r>
      <w:r>
        <w:rPr>
          <w:sz w:val="24"/>
          <w:szCs w:val="24"/>
        </w:rPr>
        <w:t>t</w:t>
      </w:r>
      <w:r>
        <w:rPr>
          <w:spacing w:val="3"/>
          <w:sz w:val="24"/>
          <w:szCs w:val="24"/>
        </w:rPr>
        <w:t xml:space="preserve"> </w:t>
      </w:r>
      <w:r>
        <w:rPr>
          <w:spacing w:val="-1"/>
          <w:sz w:val="24"/>
          <w:szCs w:val="24"/>
        </w:rPr>
        <w:t>a</w:t>
      </w:r>
      <w:r>
        <w:rPr>
          <w:sz w:val="24"/>
          <w:szCs w:val="24"/>
        </w:rPr>
        <w:t>f</w:t>
      </w:r>
      <w:r>
        <w:rPr>
          <w:spacing w:val="2"/>
          <w:sz w:val="24"/>
          <w:szCs w:val="24"/>
        </w:rPr>
        <w:t>t</w:t>
      </w:r>
      <w:r>
        <w:rPr>
          <w:spacing w:val="-1"/>
          <w:sz w:val="24"/>
          <w:szCs w:val="24"/>
        </w:rPr>
        <w:t>e</w:t>
      </w:r>
      <w:r>
        <w:rPr>
          <w:sz w:val="24"/>
          <w:szCs w:val="24"/>
        </w:rPr>
        <w:t>r</w:t>
      </w:r>
      <w:r>
        <w:rPr>
          <w:spacing w:val="4"/>
          <w:sz w:val="24"/>
          <w:szCs w:val="24"/>
        </w:rPr>
        <w:t xml:space="preserve"> </w:t>
      </w:r>
      <w:r>
        <w:rPr>
          <w:spacing w:val="-1"/>
          <w:sz w:val="24"/>
          <w:szCs w:val="24"/>
        </w:rPr>
        <w:t>c</w:t>
      </w:r>
      <w:r>
        <w:rPr>
          <w:sz w:val="24"/>
          <w:szCs w:val="24"/>
        </w:rPr>
        <w:t>omp</w:t>
      </w:r>
      <w:r>
        <w:rPr>
          <w:spacing w:val="1"/>
          <w:sz w:val="24"/>
          <w:szCs w:val="24"/>
        </w:rPr>
        <w:t>l</w:t>
      </w:r>
      <w:r>
        <w:rPr>
          <w:spacing w:val="-1"/>
          <w:sz w:val="24"/>
          <w:szCs w:val="24"/>
        </w:rPr>
        <w:t>e</w:t>
      </w:r>
      <w:r>
        <w:rPr>
          <w:sz w:val="24"/>
          <w:szCs w:val="24"/>
        </w:rPr>
        <w:t>t</w:t>
      </w:r>
      <w:r>
        <w:rPr>
          <w:spacing w:val="1"/>
          <w:sz w:val="24"/>
          <w:szCs w:val="24"/>
        </w:rPr>
        <w:t>i</w:t>
      </w:r>
      <w:r>
        <w:rPr>
          <w:sz w:val="24"/>
          <w:szCs w:val="24"/>
        </w:rPr>
        <w:t>on</w:t>
      </w:r>
    </w:p>
    <w:p w14:paraId="3782547C" w14:textId="62779F28" w:rsidR="00CE409C" w:rsidRDefault="009B090C" w:rsidP="00090A5B">
      <w:pPr>
        <w:spacing w:before="6" w:line="260" w:lineRule="exact"/>
        <w:ind w:left="140" w:right="8127"/>
        <w:jc w:val="both"/>
        <w:rPr>
          <w:sz w:val="24"/>
          <w:szCs w:val="24"/>
        </w:rPr>
      </w:pPr>
      <w:r>
        <w:rPr>
          <w:position w:val="-1"/>
          <w:sz w:val="24"/>
          <w:szCs w:val="24"/>
        </w:rPr>
        <w:t>of the</w:t>
      </w:r>
      <w:r>
        <w:rPr>
          <w:spacing w:val="-1"/>
          <w:position w:val="-1"/>
          <w:sz w:val="24"/>
          <w:szCs w:val="24"/>
        </w:rPr>
        <w:t xml:space="preserve"> </w:t>
      </w:r>
      <w:r>
        <w:rPr>
          <w:position w:val="-1"/>
          <w:sz w:val="24"/>
          <w:szCs w:val="24"/>
        </w:rPr>
        <w:t>proj</w:t>
      </w:r>
      <w:r>
        <w:rPr>
          <w:spacing w:val="-1"/>
          <w:position w:val="-1"/>
          <w:sz w:val="24"/>
          <w:szCs w:val="24"/>
        </w:rPr>
        <w:t>ec</w:t>
      </w:r>
      <w:r>
        <w:rPr>
          <w:position w:val="-1"/>
          <w:sz w:val="24"/>
          <w:szCs w:val="24"/>
        </w:rPr>
        <w:t>t.</w:t>
      </w:r>
    </w:p>
    <w:p w14:paraId="1DEFFBE1" w14:textId="2221B24D" w:rsidR="00CE409C" w:rsidRDefault="00B20066" w:rsidP="00090A5B">
      <w:pPr>
        <w:spacing w:line="200" w:lineRule="exact"/>
        <w:jc w:val="both"/>
      </w:pPr>
      <w:r>
        <w:pict w14:anchorId="5E7D484B">
          <v:group id="_x0000_s1117" style="position:absolute;left:0;text-align:left;margin-left:138.85pt;margin-top:9.45pt;width:294.6pt;height:149.5pt;z-index:-251662336;mso-position-horizontal-relative:page" coordorigin="2777,455" coordsize="5892,3230">
            <v:shape id="_x0000_s1119" type="#_x0000_t75" style="position:absolute;left:2791;top:470;width:5863;height:3202">
              <v:imagedata r:id="rId13" o:title=""/>
            </v:shape>
            <v:shape id="_x0000_s1118" style="position:absolute;left:2784;top:462;width:5878;height:3216" coordorigin="2784,462" coordsize="5878,3216" path="m2784,3678r5878,l8662,462r-5878,l2784,3678xe" filled="f" strokeweight=".72pt">
              <v:path arrowok="t"/>
            </v:shape>
            <w10:wrap anchorx="page"/>
          </v:group>
        </w:pict>
      </w:r>
    </w:p>
    <w:p w14:paraId="1A9EB09F" w14:textId="77777777" w:rsidR="00CE409C" w:rsidRDefault="00CE409C" w:rsidP="00090A5B">
      <w:pPr>
        <w:spacing w:line="200" w:lineRule="exact"/>
        <w:jc w:val="both"/>
      </w:pPr>
    </w:p>
    <w:p w14:paraId="54EA7AFC" w14:textId="77777777" w:rsidR="00CE409C" w:rsidRDefault="00CE409C" w:rsidP="00090A5B">
      <w:pPr>
        <w:spacing w:line="200" w:lineRule="exact"/>
        <w:jc w:val="both"/>
      </w:pPr>
    </w:p>
    <w:p w14:paraId="427CEA5E" w14:textId="77777777" w:rsidR="00CE409C" w:rsidRDefault="00CE409C" w:rsidP="00090A5B">
      <w:pPr>
        <w:spacing w:line="200" w:lineRule="exact"/>
        <w:jc w:val="both"/>
      </w:pPr>
    </w:p>
    <w:p w14:paraId="4D37E34D" w14:textId="77777777" w:rsidR="00CE409C" w:rsidRDefault="00CE409C" w:rsidP="00090A5B">
      <w:pPr>
        <w:spacing w:line="200" w:lineRule="exact"/>
        <w:jc w:val="both"/>
      </w:pPr>
    </w:p>
    <w:p w14:paraId="7417E1ED" w14:textId="77777777" w:rsidR="00CE409C" w:rsidRDefault="00CE409C" w:rsidP="00090A5B">
      <w:pPr>
        <w:spacing w:line="200" w:lineRule="exact"/>
        <w:jc w:val="both"/>
      </w:pPr>
    </w:p>
    <w:p w14:paraId="534342F3" w14:textId="77777777" w:rsidR="00CE409C" w:rsidRDefault="00CE409C" w:rsidP="00090A5B">
      <w:pPr>
        <w:spacing w:line="200" w:lineRule="exact"/>
        <w:jc w:val="both"/>
      </w:pPr>
    </w:p>
    <w:p w14:paraId="566C35E0" w14:textId="77777777" w:rsidR="00CE409C" w:rsidRDefault="00CE409C" w:rsidP="00090A5B">
      <w:pPr>
        <w:spacing w:line="200" w:lineRule="exact"/>
        <w:jc w:val="both"/>
      </w:pPr>
    </w:p>
    <w:p w14:paraId="105BA4CD" w14:textId="77777777" w:rsidR="00CE409C" w:rsidRDefault="00CE409C" w:rsidP="00090A5B">
      <w:pPr>
        <w:spacing w:line="200" w:lineRule="exact"/>
        <w:jc w:val="both"/>
      </w:pPr>
    </w:p>
    <w:p w14:paraId="26CDF875" w14:textId="77777777" w:rsidR="00CE409C" w:rsidRDefault="00CE409C" w:rsidP="00090A5B">
      <w:pPr>
        <w:spacing w:line="200" w:lineRule="exact"/>
        <w:jc w:val="both"/>
      </w:pPr>
    </w:p>
    <w:p w14:paraId="46C16BE2" w14:textId="77777777" w:rsidR="00CE409C" w:rsidRDefault="00CE409C" w:rsidP="00090A5B">
      <w:pPr>
        <w:spacing w:line="200" w:lineRule="exact"/>
        <w:jc w:val="both"/>
      </w:pPr>
    </w:p>
    <w:p w14:paraId="05548C9B" w14:textId="77777777" w:rsidR="00CE409C" w:rsidRDefault="00CE409C" w:rsidP="00090A5B">
      <w:pPr>
        <w:spacing w:line="200" w:lineRule="exact"/>
        <w:jc w:val="both"/>
      </w:pPr>
    </w:p>
    <w:p w14:paraId="17A2BF13" w14:textId="77777777" w:rsidR="00CE409C" w:rsidRDefault="00CE409C" w:rsidP="00090A5B">
      <w:pPr>
        <w:spacing w:line="200" w:lineRule="exact"/>
        <w:jc w:val="both"/>
      </w:pPr>
    </w:p>
    <w:p w14:paraId="5988E82F" w14:textId="77777777" w:rsidR="00CE409C" w:rsidRDefault="00CE409C" w:rsidP="00090A5B">
      <w:pPr>
        <w:spacing w:line="200" w:lineRule="exact"/>
        <w:jc w:val="both"/>
      </w:pPr>
    </w:p>
    <w:p w14:paraId="74403A53" w14:textId="77777777" w:rsidR="00CE409C" w:rsidRDefault="00CE409C" w:rsidP="00090A5B">
      <w:pPr>
        <w:spacing w:line="200" w:lineRule="exact"/>
        <w:jc w:val="both"/>
      </w:pPr>
    </w:p>
    <w:p w14:paraId="5F0A6787" w14:textId="77777777" w:rsidR="00CE409C" w:rsidRDefault="00CE409C" w:rsidP="00090A5B">
      <w:pPr>
        <w:spacing w:line="200" w:lineRule="exact"/>
        <w:jc w:val="both"/>
      </w:pPr>
    </w:p>
    <w:p w14:paraId="09C1E057" w14:textId="77777777" w:rsidR="00CE409C" w:rsidRDefault="009B090C" w:rsidP="00462E88">
      <w:pPr>
        <w:spacing w:before="33"/>
        <w:ind w:left="1440" w:firstLine="720"/>
        <w:jc w:val="both"/>
      </w:pPr>
      <w:r>
        <w:t>Fig</w:t>
      </w:r>
      <w:r>
        <w:rPr>
          <w:spacing w:val="-1"/>
        </w:rPr>
        <w:t>u</w:t>
      </w:r>
      <w:r>
        <w:rPr>
          <w:spacing w:val="1"/>
        </w:rPr>
        <w:t>r</w:t>
      </w:r>
      <w:r>
        <w:t>e</w:t>
      </w:r>
      <w:r>
        <w:rPr>
          <w:spacing w:val="-4"/>
        </w:rPr>
        <w:t xml:space="preserve"> </w:t>
      </w:r>
      <w:r>
        <w:rPr>
          <w:spacing w:val="1"/>
        </w:rPr>
        <w:t>4</w:t>
      </w:r>
      <w:r>
        <w:t>.</w:t>
      </w:r>
      <w:r>
        <w:rPr>
          <w:spacing w:val="1"/>
        </w:rPr>
        <w:t>2</w:t>
      </w:r>
      <w:r>
        <w:t>.1</w:t>
      </w:r>
      <w:r>
        <w:rPr>
          <w:spacing w:val="-3"/>
        </w:rPr>
        <w:t xml:space="preserve"> </w:t>
      </w:r>
      <w:r>
        <w:rPr>
          <w:spacing w:val="2"/>
        </w:rPr>
        <w:t>P</w:t>
      </w:r>
      <w:r>
        <w:rPr>
          <w:spacing w:val="1"/>
        </w:rPr>
        <w:t>r</w:t>
      </w:r>
      <w:r>
        <w:rPr>
          <w:spacing w:val="-1"/>
        </w:rPr>
        <w:t>o</w:t>
      </w:r>
      <w:r>
        <w:rPr>
          <w:spacing w:val="2"/>
        </w:rPr>
        <w:t>j</w:t>
      </w:r>
      <w:r>
        <w:t>e</w:t>
      </w:r>
      <w:r>
        <w:rPr>
          <w:spacing w:val="1"/>
        </w:rPr>
        <w:t>c</w:t>
      </w:r>
      <w:r>
        <w:t>t</w:t>
      </w:r>
      <w:r>
        <w:rPr>
          <w:spacing w:val="-6"/>
        </w:rPr>
        <w:t xml:space="preserve"> </w:t>
      </w:r>
      <w:r>
        <w:rPr>
          <w:spacing w:val="-1"/>
        </w:rPr>
        <w:t>b</w:t>
      </w:r>
      <w:r>
        <w:t>ased</w:t>
      </w:r>
      <w:r>
        <w:rPr>
          <w:spacing w:val="-4"/>
        </w:rPr>
        <w:t xml:space="preserve"> </w:t>
      </w:r>
      <w:r>
        <w:rPr>
          <w:spacing w:val="1"/>
        </w:rPr>
        <w:t>or</w:t>
      </w:r>
      <w:r>
        <w:rPr>
          <w:spacing w:val="-1"/>
        </w:rPr>
        <w:t>g</w:t>
      </w:r>
      <w:r>
        <w:t>a</w:t>
      </w:r>
      <w:r>
        <w:rPr>
          <w:spacing w:val="-1"/>
        </w:rPr>
        <w:t>n</w:t>
      </w:r>
      <w:r>
        <w:t>izati</w:t>
      </w:r>
      <w:r>
        <w:rPr>
          <w:spacing w:val="1"/>
        </w:rPr>
        <w:t>o</w:t>
      </w:r>
      <w:r>
        <w:rPr>
          <w:spacing w:val="-1"/>
        </w:rPr>
        <w:t>n</w:t>
      </w:r>
      <w:r>
        <w:rPr>
          <w:spacing w:val="3"/>
        </w:rPr>
        <w:t>a</w:t>
      </w:r>
      <w:r>
        <w:t>l</w:t>
      </w:r>
      <w:r>
        <w:rPr>
          <w:spacing w:val="-11"/>
        </w:rPr>
        <w:t xml:space="preserve"> </w:t>
      </w:r>
      <w:r>
        <w:t>str</w:t>
      </w:r>
      <w:r>
        <w:rPr>
          <w:spacing w:val="-1"/>
        </w:rPr>
        <w:t>u</w:t>
      </w:r>
      <w:r>
        <w:rPr>
          <w:spacing w:val="3"/>
        </w:rPr>
        <w:t>c</w:t>
      </w:r>
      <w:r>
        <w:t>t</w:t>
      </w:r>
      <w:r>
        <w:rPr>
          <w:spacing w:val="-1"/>
        </w:rPr>
        <w:t>u</w:t>
      </w:r>
      <w:r>
        <w:rPr>
          <w:spacing w:val="1"/>
        </w:rPr>
        <w:t>r</w:t>
      </w:r>
      <w:r>
        <w:t>e</w:t>
      </w:r>
    </w:p>
    <w:p w14:paraId="319A7A18" w14:textId="77777777" w:rsidR="00CE409C" w:rsidRPr="00E95721" w:rsidRDefault="009B090C" w:rsidP="00E95721">
      <w:pPr>
        <w:pStyle w:val="Heading2"/>
        <w:numPr>
          <w:ilvl w:val="0"/>
          <w:numId w:val="0"/>
        </w:numPr>
        <w:rPr>
          <w:rFonts w:ascii="Times New Roman" w:hAnsi="Times New Roman" w:cs="Times New Roman"/>
          <w:i w:val="0"/>
          <w:iCs w:val="0"/>
          <w:sz w:val="24"/>
          <w:szCs w:val="24"/>
        </w:rPr>
      </w:pPr>
      <w:bookmarkStart w:id="24" w:name="_Toc28687707"/>
      <w:r w:rsidRPr="00E95721">
        <w:rPr>
          <w:rFonts w:ascii="Times New Roman" w:hAnsi="Times New Roman" w:cs="Times New Roman"/>
          <w:i w:val="0"/>
          <w:iCs w:val="0"/>
          <w:sz w:val="24"/>
          <w:szCs w:val="24"/>
        </w:rPr>
        <w:t xml:space="preserve">4.3 </w:t>
      </w:r>
      <w:r w:rsidRPr="00E95721">
        <w:rPr>
          <w:rFonts w:ascii="Times New Roman" w:hAnsi="Times New Roman" w:cs="Times New Roman"/>
          <w:i w:val="0"/>
          <w:iCs w:val="0"/>
          <w:spacing w:val="-1"/>
          <w:sz w:val="24"/>
          <w:szCs w:val="24"/>
        </w:rPr>
        <w:t>M</w:t>
      </w:r>
      <w:r w:rsidRPr="00E95721">
        <w:rPr>
          <w:rFonts w:ascii="Times New Roman" w:hAnsi="Times New Roman" w:cs="Times New Roman"/>
          <w:i w:val="0"/>
          <w:iCs w:val="0"/>
          <w:sz w:val="24"/>
          <w:szCs w:val="24"/>
        </w:rPr>
        <w:t>at</w:t>
      </w:r>
      <w:r w:rsidRPr="00E95721">
        <w:rPr>
          <w:rFonts w:ascii="Times New Roman" w:hAnsi="Times New Roman" w:cs="Times New Roman"/>
          <w:i w:val="0"/>
          <w:iCs w:val="0"/>
          <w:spacing w:val="-2"/>
          <w:sz w:val="24"/>
          <w:szCs w:val="24"/>
        </w:rPr>
        <w:t>r</w:t>
      </w:r>
      <w:r w:rsidRPr="00E95721">
        <w:rPr>
          <w:rFonts w:ascii="Times New Roman" w:hAnsi="Times New Roman" w:cs="Times New Roman"/>
          <w:i w:val="0"/>
          <w:iCs w:val="0"/>
          <w:sz w:val="24"/>
          <w:szCs w:val="24"/>
        </w:rPr>
        <w:t>ix organ</w:t>
      </w:r>
      <w:r w:rsidRPr="00E95721">
        <w:rPr>
          <w:rFonts w:ascii="Times New Roman" w:hAnsi="Times New Roman" w:cs="Times New Roman"/>
          <w:i w:val="0"/>
          <w:iCs w:val="0"/>
          <w:spacing w:val="1"/>
          <w:sz w:val="24"/>
          <w:szCs w:val="24"/>
        </w:rPr>
        <w:t>i</w:t>
      </w:r>
      <w:r w:rsidRPr="00E95721">
        <w:rPr>
          <w:rFonts w:ascii="Times New Roman" w:hAnsi="Times New Roman" w:cs="Times New Roman"/>
          <w:i w:val="0"/>
          <w:iCs w:val="0"/>
          <w:spacing w:val="-1"/>
          <w:sz w:val="24"/>
          <w:szCs w:val="24"/>
        </w:rPr>
        <w:t>z</w:t>
      </w:r>
      <w:r w:rsidRPr="00E95721">
        <w:rPr>
          <w:rFonts w:ascii="Times New Roman" w:hAnsi="Times New Roman" w:cs="Times New Roman"/>
          <w:i w:val="0"/>
          <w:iCs w:val="0"/>
          <w:sz w:val="24"/>
          <w:szCs w:val="24"/>
        </w:rPr>
        <w:t>atio</w:t>
      </w:r>
      <w:r w:rsidRPr="00E95721">
        <w:rPr>
          <w:rFonts w:ascii="Times New Roman" w:hAnsi="Times New Roman" w:cs="Times New Roman"/>
          <w:i w:val="0"/>
          <w:iCs w:val="0"/>
          <w:spacing w:val="3"/>
          <w:sz w:val="24"/>
          <w:szCs w:val="24"/>
        </w:rPr>
        <w:t>n</w:t>
      </w:r>
      <w:r w:rsidRPr="00E95721">
        <w:rPr>
          <w:rFonts w:ascii="Times New Roman" w:hAnsi="Times New Roman" w:cs="Times New Roman"/>
          <w:i w:val="0"/>
          <w:iCs w:val="0"/>
          <w:sz w:val="24"/>
          <w:szCs w:val="24"/>
        </w:rPr>
        <w:t>al st</w:t>
      </w:r>
      <w:r w:rsidRPr="00E95721">
        <w:rPr>
          <w:rFonts w:ascii="Times New Roman" w:hAnsi="Times New Roman" w:cs="Times New Roman"/>
          <w:i w:val="0"/>
          <w:iCs w:val="0"/>
          <w:spacing w:val="-1"/>
          <w:sz w:val="24"/>
          <w:szCs w:val="24"/>
        </w:rPr>
        <w:t>r</w:t>
      </w:r>
      <w:r w:rsidRPr="00E95721">
        <w:rPr>
          <w:rFonts w:ascii="Times New Roman" w:hAnsi="Times New Roman" w:cs="Times New Roman"/>
          <w:i w:val="0"/>
          <w:iCs w:val="0"/>
          <w:spacing w:val="1"/>
          <w:sz w:val="24"/>
          <w:szCs w:val="24"/>
        </w:rPr>
        <w:t>u</w:t>
      </w:r>
      <w:r w:rsidRPr="00E95721">
        <w:rPr>
          <w:rFonts w:ascii="Times New Roman" w:hAnsi="Times New Roman" w:cs="Times New Roman"/>
          <w:i w:val="0"/>
          <w:iCs w:val="0"/>
          <w:spacing w:val="-1"/>
          <w:sz w:val="24"/>
          <w:szCs w:val="24"/>
        </w:rPr>
        <w:t>c</w:t>
      </w:r>
      <w:r w:rsidRPr="00E95721">
        <w:rPr>
          <w:rFonts w:ascii="Times New Roman" w:hAnsi="Times New Roman" w:cs="Times New Roman"/>
          <w:i w:val="0"/>
          <w:iCs w:val="0"/>
          <w:sz w:val="24"/>
          <w:szCs w:val="24"/>
        </w:rPr>
        <w:t>tu</w:t>
      </w:r>
      <w:r w:rsidRPr="00E95721">
        <w:rPr>
          <w:rFonts w:ascii="Times New Roman" w:hAnsi="Times New Roman" w:cs="Times New Roman"/>
          <w:i w:val="0"/>
          <w:iCs w:val="0"/>
          <w:spacing w:val="-1"/>
          <w:sz w:val="24"/>
          <w:szCs w:val="24"/>
        </w:rPr>
        <w:t>r</w:t>
      </w:r>
      <w:r w:rsidRPr="00E95721">
        <w:rPr>
          <w:rFonts w:ascii="Times New Roman" w:hAnsi="Times New Roman" w:cs="Times New Roman"/>
          <w:i w:val="0"/>
          <w:iCs w:val="0"/>
          <w:sz w:val="24"/>
          <w:szCs w:val="24"/>
        </w:rPr>
        <w:t>e</w:t>
      </w:r>
      <w:bookmarkEnd w:id="24"/>
    </w:p>
    <w:p w14:paraId="0E4ABE44" w14:textId="77777777" w:rsidR="00CE409C" w:rsidRDefault="00CE409C" w:rsidP="00090A5B">
      <w:pPr>
        <w:spacing w:before="2" w:line="120" w:lineRule="exact"/>
        <w:jc w:val="both"/>
        <w:rPr>
          <w:sz w:val="13"/>
          <w:szCs w:val="13"/>
        </w:rPr>
      </w:pPr>
    </w:p>
    <w:p w14:paraId="6471FE7C" w14:textId="318269C8" w:rsidR="00CE409C" w:rsidRDefault="009B090C" w:rsidP="00090A5B">
      <w:pPr>
        <w:spacing w:line="360" w:lineRule="auto"/>
        <w:ind w:left="140" w:right="100"/>
        <w:jc w:val="both"/>
        <w:rPr>
          <w:sz w:val="24"/>
          <w:szCs w:val="24"/>
        </w:rPr>
      </w:pPr>
      <w:r>
        <w:rPr>
          <w:spacing w:val="1"/>
          <w:sz w:val="24"/>
          <w:szCs w:val="24"/>
        </w:rPr>
        <w:t>P</w:t>
      </w:r>
      <w:r>
        <w:rPr>
          <w:sz w:val="24"/>
          <w:szCs w:val="24"/>
        </w:rPr>
        <w:t>roj</w:t>
      </w:r>
      <w:r>
        <w:rPr>
          <w:spacing w:val="-1"/>
          <w:sz w:val="24"/>
          <w:szCs w:val="24"/>
        </w:rPr>
        <w:t>ec</w:t>
      </w:r>
      <w:r>
        <w:rPr>
          <w:sz w:val="24"/>
          <w:szCs w:val="24"/>
        </w:rPr>
        <w:t>t</w:t>
      </w:r>
      <w:r>
        <w:rPr>
          <w:spacing w:val="5"/>
          <w:sz w:val="24"/>
          <w:szCs w:val="24"/>
        </w:rPr>
        <w:t xml:space="preserve"> </w:t>
      </w:r>
      <w:r>
        <w:rPr>
          <w:sz w:val="24"/>
          <w:szCs w:val="24"/>
        </w:rPr>
        <w:t>man</w:t>
      </w:r>
      <w:r>
        <w:rPr>
          <w:spacing w:val="1"/>
          <w:sz w:val="24"/>
          <w:szCs w:val="24"/>
        </w:rPr>
        <w:t>a</w:t>
      </w:r>
      <w:r>
        <w:rPr>
          <w:spacing w:val="-2"/>
          <w:sz w:val="24"/>
          <w:szCs w:val="24"/>
        </w:rPr>
        <w:t>g</w:t>
      </w:r>
      <w:r>
        <w:rPr>
          <w:spacing w:val="1"/>
          <w:sz w:val="24"/>
          <w:szCs w:val="24"/>
        </w:rPr>
        <w:t>e</w:t>
      </w:r>
      <w:r>
        <w:rPr>
          <w:sz w:val="24"/>
          <w:szCs w:val="24"/>
        </w:rPr>
        <w:t>r</w:t>
      </w:r>
      <w:r>
        <w:rPr>
          <w:spacing w:val="4"/>
          <w:sz w:val="24"/>
          <w:szCs w:val="24"/>
        </w:rPr>
        <w:t xml:space="preserve"> </w:t>
      </w:r>
      <w:r>
        <w:rPr>
          <w:sz w:val="24"/>
          <w:szCs w:val="24"/>
        </w:rPr>
        <w:t>sh</w:t>
      </w:r>
      <w:r>
        <w:rPr>
          <w:spacing w:val="-1"/>
          <w:sz w:val="24"/>
          <w:szCs w:val="24"/>
        </w:rPr>
        <w:t>a</w:t>
      </w:r>
      <w:r>
        <w:rPr>
          <w:spacing w:val="1"/>
          <w:sz w:val="24"/>
          <w:szCs w:val="24"/>
        </w:rPr>
        <w:t>r</w:t>
      </w:r>
      <w:r>
        <w:rPr>
          <w:spacing w:val="-1"/>
          <w:sz w:val="24"/>
          <w:szCs w:val="24"/>
        </w:rPr>
        <w:t>e</w:t>
      </w:r>
      <w:r>
        <w:rPr>
          <w:sz w:val="24"/>
          <w:szCs w:val="24"/>
        </w:rPr>
        <w:t>s</w:t>
      </w:r>
      <w:r>
        <w:rPr>
          <w:spacing w:val="5"/>
          <w:sz w:val="24"/>
          <w:szCs w:val="24"/>
        </w:rPr>
        <w:t xml:space="preserve"> </w:t>
      </w:r>
      <w:r>
        <w:rPr>
          <w:sz w:val="24"/>
          <w:szCs w:val="24"/>
        </w:rPr>
        <w:t>r</w:t>
      </w:r>
      <w:r>
        <w:rPr>
          <w:spacing w:val="-2"/>
          <w:sz w:val="24"/>
          <w:szCs w:val="24"/>
        </w:rPr>
        <w:t>e</w:t>
      </w:r>
      <w:r>
        <w:rPr>
          <w:sz w:val="24"/>
          <w:szCs w:val="24"/>
        </w:rPr>
        <w:t>spons</w:t>
      </w:r>
      <w:r>
        <w:rPr>
          <w:spacing w:val="1"/>
          <w:sz w:val="24"/>
          <w:szCs w:val="24"/>
        </w:rPr>
        <w:t>i</w:t>
      </w:r>
      <w:r>
        <w:rPr>
          <w:sz w:val="24"/>
          <w:szCs w:val="24"/>
        </w:rPr>
        <w:t>bi</w:t>
      </w:r>
      <w:r>
        <w:rPr>
          <w:spacing w:val="1"/>
          <w:sz w:val="24"/>
          <w:szCs w:val="24"/>
        </w:rPr>
        <w:t>l</w:t>
      </w:r>
      <w:r>
        <w:rPr>
          <w:sz w:val="24"/>
          <w:szCs w:val="24"/>
        </w:rPr>
        <w:t>i</w:t>
      </w:r>
      <w:r>
        <w:rPr>
          <w:spacing w:val="3"/>
          <w:sz w:val="24"/>
          <w:szCs w:val="24"/>
        </w:rPr>
        <w:t>t</w:t>
      </w:r>
      <w:r>
        <w:rPr>
          <w:sz w:val="24"/>
          <w:szCs w:val="24"/>
        </w:rPr>
        <w:t>y for</w:t>
      </w:r>
      <w:r>
        <w:rPr>
          <w:spacing w:val="3"/>
          <w:sz w:val="24"/>
          <w:szCs w:val="24"/>
        </w:rPr>
        <w:t xml:space="preserve"> </w:t>
      </w:r>
      <w:r>
        <w:rPr>
          <w:sz w:val="24"/>
          <w:szCs w:val="24"/>
        </w:rPr>
        <w:t>the</w:t>
      </w:r>
      <w:r>
        <w:rPr>
          <w:spacing w:val="4"/>
          <w:sz w:val="24"/>
          <w:szCs w:val="24"/>
        </w:rPr>
        <w:t xml:space="preserve"> </w:t>
      </w:r>
      <w:r>
        <w:rPr>
          <w:spacing w:val="2"/>
          <w:sz w:val="24"/>
          <w:szCs w:val="24"/>
        </w:rPr>
        <w:t>p</w:t>
      </w:r>
      <w:r>
        <w:rPr>
          <w:spacing w:val="1"/>
          <w:sz w:val="24"/>
          <w:szCs w:val="24"/>
        </w:rPr>
        <w:t>r</w:t>
      </w:r>
      <w:r>
        <w:rPr>
          <w:sz w:val="24"/>
          <w:szCs w:val="24"/>
        </w:rPr>
        <w:t>oje</w:t>
      </w:r>
      <w:r>
        <w:rPr>
          <w:spacing w:val="-1"/>
          <w:sz w:val="24"/>
          <w:szCs w:val="24"/>
        </w:rPr>
        <w:t>c</w:t>
      </w:r>
      <w:r>
        <w:rPr>
          <w:sz w:val="24"/>
          <w:szCs w:val="24"/>
        </w:rPr>
        <w:t>t</w:t>
      </w:r>
      <w:r>
        <w:rPr>
          <w:spacing w:val="5"/>
          <w:sz w:val="24"/>
          <w:szCs w:val="24"/>
        </w:rPr>
        <w:t xml:space="preserve"> </w:t>
      </w:r>
      <w:r>
        <w:rPr>
          <w:sz w:val="24"/>
          <w:szCs w:val="24"/>
        </w:rPr>
        <w:t>with</w:t>
      </w:r>
      <w:r>
        <w:rPr>
          <w:spacing w:val="5"/>
          <w:sz w:val="24"/>
          <w:szCs w:val="24"/>
        </w:rPr>
        <w:t xml:space="preserve"> </w:t>
      </w:r>
      <w:r>
        <w:rPr>
          <w:sz w:val="24"/>
          <w:szCs w:val="24"/>
        </w:rPr>
        <w:t>a</w:t>
      </w:r>
      <w:r>
        <w:rPr>
          <w:spacing w:val="4"/>
          <w:sz w:val="24"/>
          <w:szCs w:val="24"/>
        </w:rPr>
        <w:t xml:space="preserve"> </w:t>
      </w:r>
      <w:r>
        <w:rPr>
          <w:sz w:val="24"/>
          <w:szCs w:val="24"/>
        </w:rPr>
        <w:t>number</w:t>
      </w:r>
      <w:r>
        <w:rPr>
          <w:spacing w:val="4"/>
          <w:sz w:val="24"/>
          <w:szCs w:val="24"/>
        </w:rPr>
        <w:t xml:space="preserve"> </w:t>
      </w:r>
      <w:r>
        <w:rPr>
          <w:sz w:val="24"/>
          <w:szCs w:val="24"/>
        </w:rPr>
        <w:t>of</w:t>
      </w:r>
      <w:r>
        <w:rPr>
          <w:spacing w:val="6"/>
          <w:sz w:val="24"/>
          <w:szCs w:val="24"/>
        </w:rPr>
        <w:t xml:space="preserve"> </w:t>
      </w:r>
      <w:r>
        <w:rPr>
          <w:sz w:val="24"/>
          <w:szCs w:val="24"/>
        </w:rPr>
        <w:t>ind</w:t>
      </w:r>
      <w:r>
        <w:rPr>
          <w:spacing w:val="1"/>
          <w:sz w:val="24"/>
          <w:szCs w:val="24"/>
        </w:rPr>
        <w:t>i</w:t>
      </w:r>
      <w:r>
        <w:rPr>
          <w:sz w:val="24"/>
          <w:szCs w:val="24"/>
        </w:rPr>
        <w:t>vidual</w:t>
      </w:r>
      <w:r>
        <w:rPr>
          <w:spacing w:val="5"/>
          <w:sz w:val="24"/>
          <w:szCs w:val="24"/>
        </w:rPr>
        <w:t xml:space="preserve"> </w:t>
      </w:r>
      <w:r>
        <w:rPr>
          <w:sz w:val="24"/>
          <w:szCs w:val="24"/>
        </w:rPr>
        <w:t>fun</w:t>
      </w:r>
      <w:r>
        <w:rPr>
          <w:spacing w:val="-2"/>
          <w:sz w:val="24"/>
          <w:szCs w:val="24"/>
        </w:rPr>
        <w:t>c</w:t>
      </w:r>
      <w:r>
        <w:rPr>
          <w:sz w:val="24"/>
          <w:szCs w:val="24"/>
        </w:rPr>
        <w:t>t</w:t>
      </w:r>
      <w:r>
        <w:rPr>
          <w:spacing w:val="1"/>
          <w:sz w:val="24"/>
          <w:szCs w:val="24"/>
        </w:rPr>
        <w:t>i</w:t>
      </w:r>
      <w:r>
        <w:rPr>
          <w:sz w:val="24"/>
          <w:szCs w:val="24"/>
        </w:rPr>
        <w:t>on</w:t>
      </w:r>
      <w:r>
        <w:rPr>
          <w:spacing w:val="-1"/>
          <w:sz w:val="24"/>
          <w:szCs w:val="24"/>
        </w:rPr>
        <w:t>a</w:t>
      </w:r>
      <w:r>
        <w:rPr>
          <w:sz w:val="24"/>
          <w:szCs w:val="24"/>
        </w:rPr>
        <w:t>l man</w:t>
      </w:r>
      <w:r>
        <w:rPr>
          <w:spacing w:val="1"/>
          <w:sz w:val="24"/>
          <w:szCs w:val="24"/>
        </w:rPr>
        <w:t>a</w:t>
      </w:r>
      <w:r>
        <w:rPr>
          <w:spacing w:val="-2"/>
          <w:sz w:val="24"/>
          <w:szCs w:val="24"/>
        </w:rPr>
        <w:t>g</w:t>
      </w:r>
      <w:r>
        <w:rPr>
          <w:spacing w:val="-1"/>
          <w:sz w:val="24"/>
          <w:szCs w:val="24"/>
        </w:rPr>
        <w:t>e</w:t>
      </w:r>
      <w:r>
        <w:rPr>
          <w:sz w:val="24"/>
          <w:szCs w:val="24"/>
        </w:rPr>
        <w:t>rs. Proj</w:t>
      </w:r>
      <w:r>
        <w:rPr>
          <w:spacing w:val="-1"/>
          <w:sz w:val="24"/>
          <w:szCs w:val="24"/>
        </w:rPr>
        <w:t>ec</w:t>
      </w:r>
      <w:r>
        <w:rPr>
          <w:sz w:val="24"/>
          <w:szCs w:val="24"/>
        </w:rPr>
        <w:t xml:space="preserve">t </w:t>
      </w:r>
      <w:r>
        <w:rPr>
          <w:spacing w:val="1"/>
          <w:sz w:val="24"/>
          <w:szCs w:val="24"/>
        </w:rPr>
        <w:t>m</w:t>
      </w:r>
      <w:r>
        <w:rPr>
          <w:spacing w:val="-1"/>
          <w:sz w:val="24"/>
          <w:szCs w:val="24"/>
        </w:rPr>
        <w:t>a</w:t>
      </w:r>
      <w:r>
        <w:rPr>
          <w:sz w:val="24"/>
          <w:szCs w:val="24"/>
        </w:rPr>
        <w:t>n</w:t>
      </w:r>
      <w:r>
        <w:rPr>
          <w:spacing w:val="1"/>
          <w:sz w:val="24"/>
          <w:szCs w:val="24"/>
        </w:rPr>
        <w:t>a</w:t>
      </w:r>
      <w:r>
        <w:rPr>
          <w:sz w:val="24"/>
          <w:szCs w:val="24"/>
        </w:rPr>
        <w:t>g</w:t>
      </w:r>
      <w:r>
        <w:rPr>
          <w:spacing w:val="-1"/>
          <w:sz w:val="24"/>
          <w:szCs w:val="24"/>
        </w:rPr>
        <w:t>e</w:t>
      </w:r>
      <w:r>
        <w:rPr>
          <w:sz w:val="24"/>
          <w:szCs w:val="24"/>
        </w:rPr>
        <w:t xml:space="preserve">r </w:t>
      </w:r>
      <w:r>
        <w:rPr>
          <w:spacing w:val="-2"/>
          <w:sz w:val="24"/>
          <w:szCs w:val="24"/>
        </w:rPr>
        <w:t>a</w:t>
      </w:r>
      <w:r>
        <w:rPr>
          <w:sz w:val="24"/>
          <w:szCs w:val="24"/>
        </w:rPr>
        <w:t>l</w:t>
      </w:r>
      <w:r>
        <w:rPr>
          <w:spacing w:val="1"/>
          <w:sz w:val="24"/>
          <w:szCs w:val="24"/>
        </w:rPr>
        <w:t>l</w:t>
      </w:r>
      <w:r>
        <w:rPr>
          <w:sz w:val="24"/>
          <w:szCs w:val="24"/>
        </w:rPr>
        <w:t>o</w:t>
      </w:r>
      <w:r>
        <w:rPr>
          <w:spacing w:val="-1"/>
          <w:sz w:val="24"/>
          <w:szCs w:val="24"/>
        </w:rPr>
        <w:t>ca</w:t>
      </w:r>
      <w:r>
        <w:rPr>
          <w:sz w:val="24"/>
          <w:szCs w:val="24"/>
        </w:rPr>
        <w:t xml:space="preserve">te </w:t>
      </w:r>
      <w:r>
        <w:rPr>
          <w:spacing w:val="-1"/>
          <w:sz w:val="24"/>
          <w:szCs w:val="24"/>
        </w:rPr>
        <w:t>a</w:t>
      </w:r>
      <w:r>
        <w:rPr>
          <w:sz w:val="24"/>
          <w:szCs w:val="24"/>
        </w:rPr>
        <w:t>nd o</w:t>
      </w:r>
      <w:r>
        <w:rPr>
          <w:spacing w:val="1"/>
          <w:sz w:val="24"/>
          <w:szCs w:val="24"/>
        </w:rPr>
        <w:t>r</w:t>
      </w:r>
      <w:r>
        <w:rPr>
          <w:sz w:val="24"/>
          <w:szCs w:val="24"/>
        </w:rPr>
        <w:t>g</w:t>
      </w:r>
      <w:r>
        <w:rPr>
          <w:spacing w:val="-1"/>
          <w:sz w:val="24"/>
          <w:szCs w:val="24"/>
        </w:rPr>
        <w:t>a</w:t>
      </w:r>
      <w:r>
        <w:rPr>
          <w:sz w:val="24"/>
          <w:szCs w:val="24"/>
        </w:rPr>
        <w:t>ni</w:t>
      </w:r>
      <w:r>
        <w:rPr>
          <w:spacing w:val="2"/>
          <w:sz w:val="24"/>
          <w:szCs w:val="24"/>
        </w:rPr>
        <w:t>z</w:t>
      </w:r>
      <w:r>
        <w:rPr>
          <w:sz w:val="24"/>
          <w:szCs w:val="24"/>
        </w:rPr>
        <w:t>e</w:t>
      </w:r>
      <w:r>
        <w:rPr>
          <w:spacing w:val="-1"/>
          <w:sz w:val="24"/>
          <w:szCs w:val="24"/>
        </w:rPr>
        <w:t xml:space="preserve"> </w:t>
      </w:r>
      <w:r>
        <w:rPr>
          <w:sz w:val="24"/>
          <w:szCs w:val="24"/>
        </w:rPr>
        <w:t xml:space="preserve">the </w:t>
      </w:r>
      <w:r>
        <w:rPr>
          <w:spacing w:val="-1"/>
          <w:sz w:val="24"/>
          <w:szCs w:val="24"/>
        </w:rPr>
        <w:t>w</w:t>
      </w:r>
      <w:r>
        <w:rPr>
          <w:sz w:val="24"/>
          <w:szCs w:val="24"/>
        </w:rPr>
        <w:t xml:space="preserve">ork </w:t>
      </w:r>
      <w:r>
        <w:rPr>
          <w:spacing w:val="-1"/>
          <w:sz w:val="24"/>
          <w:szCs w:val="24"/>
        </w:rPr>
        <w:t>f</w:t>
      </w:r>
      <w:r>
        <w:rPr>
          <w:sz w:val="24"/>
          <w:szCs w:val="24"/>
        </w:rPr>
        <w:t>or the</w:t>
      </w:r>
      <w:r>
        <w:rPr>
          <w:spacing w:val="-1"/>
          <w:sz w:val="24"/>
          <w:szCs w:val="24"/>
        </w:rPr>
        <w:t xml:space="preserve"> </w:t>
      </w:r>
      <w:r>
        <w:rPr>
          <w:sz w:val="24"/>
          <w:szCs w:val="24"/>
        </w:rPr>
        <w:t>d</w:t>
      </w:r>
      <w:r>
        <w:rPr>
          <w:spacing w:val="-1"/>
          <w:sz w:val="24"/>
          <w:szCs w:val="24"/>
        </w:rPr>
        <w:t>e</w:t>
      </w:r>
      <w:r>
        <w:rPr>
          <w:sz w:val="24"/>
          <w:szCs w:val="24"/>
        </w:rPr>
        <w:t>s</w:t>
      </w:r>
      <w:r>
        <w:rPr>
          <w:spacing w:val="3"/>
          <w:sz w:val="24"/>
          <w:szCs w:val="24"/>
        </w:rPr>
        <w:t>i</w:t>
      </w:r>
      <w:r>
        <w:rPr>
          <w:spacing w:val="-2"/>
          <w:sz w:val="24"/>
          <w:szCs w:val="24"/>
        </w:rPr>
        <w:t>g</w:t>
      </w:r>
      <w:r>
        <w:rPr>
          <w:sz w:val="24"/>
          <w:szCs w:val="24"/>
        </w:rPr>
        <w:t>n</w:t>
      </w:r>
      <w:r>
        <w:rPr>
          <w:spacing w:val="-1"/>
          <w:sz w:val="24"/>
          <w:szCs w:val="24"/>
        </w:rPr>
        <w:t>a</w:t>
      </w:r>
      <w:r>
        <w:rPr>
          <w:sz w:val="24"/>
          <w:szCs w:val="24"/>
        </w:rPr>
        <w:t>t</w:t>
      </w:r>
      <w:r>
        <w:rPr>
          <w:spacing w:val="2"/>
          <w:sz w:val="24"/>
          <w:szCs w:val="24"/>
        </w:rPr>
        <w:t>e</w:t>
      </w:r>
      <w:r>
        <w:rPr>
          <w:sz w:val="24"/>
          <w:szCs w:val="24"/>
        </w:rPr>
        <w:t>d pr</w:t>
      </w:r>
      <w:r>
        <w:rPr>
          <w:spacing w:val="-1"/>
          <w:sz w:val="24"/>
          <w:szCs w:val="24"/>
        </w:rPr>
        <w:t>o</w:t>
      </w:r>
      <w:r>
        <w:rPr>
          <w:sz w:val="24"/>
          <w:szCs w:val="24"/>
        </w:rPr>
        <w:t>je</w:t>
      </w:r>
      <w:r>
        <w:rPr>
          <w:spacing w:val="-1"/>
          <w:sz w:val="24"/>
          <w:szCs w:val="24"/>
        </w:rPr>
        <w:t>c</w:t>
      </w:r>
      <w:r>
        <w:rPr>
          <w:sz w:val="24"/>
          <w:szCs w:val="24"/>
        </w:rPr>
        <w:t xml:space="preserve">t </w:t>
      </w:r>
      <w:r>
        <w:rPr>
          <w:spacing w:val="1"/>
          <w:sz w:val="24"/>
          <w:szCs w:val="24"/>
        </w:rPr>
        <w:t>t</w:t>
      </w:r>
      <w:r>
        <w:rPr>
          <w:spacing w:val="-1"/>
          <w:sz w:val="24"/>
          <w:szCs w:val="24"/>
        </w:rPr>
        <w:t>ea</w:t>
      </w:r>
      <w:r>
        <w:rPr>
          <w:sz w:val="24"/>
          <w:szCs w:val="24"/>
        </w:rPr>
        <w:t>m.</w:t>
      </w:r>
      <w:r>
        <w:rPr>
          <w:spacing w:val="3"/>
          <w:sz w:val="24"/>
          <w:szCs w:val="24"/>
        </w:rPr>
        <w:t xml:space="preserve"> </w:t>
      </w:r>
      <w:r>
        <w:rPr>
          <w:spacing w:val="-6"/>
          <w:sz w:val="24"/>
          <w:szCs w:val="24"/>
        </w:rPr>
        <w:t>I</w:t>
      </w:r>
      <w:r>
        <w:rPr>
          <w:sz w:val="24"/>
          <w:szCs w:val="24"/>
        </w:rPr>
        <w:t>n th</w:t>
      </w:r>
      <w:r>
        <w:rPr>
          <w:spacing w:val="1"/>
          <w:sz w:val="24"/>
          <w:szCs w:val="24"/>
        </w:rPr>
        <w:t>i</w:t>
      </w:r>
      <w:r>
        <w:rPr>
          <w:sz w:val="24"/>
          <w:szCs w:val="24"/>
        </w:rPr>
        <w:t>s stru</w:t>
      </w:r>
      <w:r>
        <w:rPr>
          <w:spacing w:val="-1"/>
          <w:sz w:val="24"/>
          <w:szCs w:val="24"/>
        </w:rPr>
        <w:t>c</w:t>
      </w:r>
      <w:r>
        <w:rPr>
          <w:sz w:val="24"/>
          <w:szCs w:val="24"/>
        </w:rPr>
        <w:t>ture</w:t>
      </w:r>
      <w:r>
        <w:rPr>
          <w:spacing w:val="-8"/>
          <w:sz w:val="24"/>
          <w:szCs w:val="24"/>
        </w:rPr>
        <w:t xml:space="preserve"> </w:t>
      </w:r>
      <w:r>
        <w:rPr>
          <w:sz w:val="24"/>
          <w:szCs w:val="24"/>
        </w:rPr>
        <w:t>the</w:t>
      </w:r>
      <w:r>
        <w:rPr>
          <w:spacing w:val="1"/>
          <w:sz w:val="24"/>
          <w:szCs w:val="24"/>
        </w:rPr>
        <w:t>r</w:t>
      </w:r>
      <w:r>
        <w:rPr>
          <w:sz w:val="24"/>
          <w:szCs w:val="24"/>
        </w:rPr>
        <w:t>e</w:t>
      </w:r>
      <w:r>
        <w:rPr>
          <w:spacing w:val="-8"/>
          <w:sz w:val="24"/>
          <w:szCs w:val="24"/>
        </w:rPr>
        <w:t xml:space="preserve"> </w:t>
      </w:r>
      <w:r>
        <w:rPr>
          <w:sz w:val="24"/>
          <w:szCs w:val="24"/>
        </w:rPr>
        <w:t>is</w:t>
      </w:r>
      <w:r>
        <w:rPr>
          <w:spacing w:val="-6"/>
          <w:sz w:val="24"/>
          <w:szCs w:val="24"/>
        </w:rPr>
        <w:t xml:space="preserve"> </w:t>
      </w:r>
      <w:r>
        <w:rPr>
          <w:sz w:val="24"/>
          <w:szCs w:val="24"/>
        </w:rPr>
        <w:t>a</w:t>
      </w:r>
      <w:r>
        <w:rPr>
          <w:spacing w:val="-8"/>
          <w:sz w:val="24"/>
          <w:szCs w:val="24"/>
        </w:rPr>
        <w:t xml:space="preserve"> </w:t>
      </w:r>
      <w:r>
        <w:rPr>
          <w:spacing w:val="2"/>
          <w:sz w:val="24"/>
          <w:szCs w:val="24"/>
        </w:rPr>
        <w:t>b</w:t>
      </w:r>
      <w:r>
        <w:rPr>
          <w:spacing w:val="-1"/>
          <w:sz w:val="24"/>
          <w:szCs w:val="24"/>
        </w:rPr>
        <w:t>a</w:t>
      </w:r>
      <w:r>
        <w:rPr>
          <w:sz w:val="24"/>
          <w:szCs w:val="24"/>
        </w:rPr>
        <w:t>lan</w:t>
      </w:r>
      <w:r>
        <w:rPr>
          <w:spacing w:val="1"/>
          <w:sz w:val="24"/>
          <w:szCs w:val="24"/>
        </w:rPr>
        <w:t>c</w:t>
      </w:r>
      <w:r>
        <w:rPr>
          <w:sz w:val="24"/>
          <w:szCs w:val="24"/>
        </w:rPr>
        <w:t>e</w:t>
      </w:r>
      <w:r>
        <w:rPr>
          <w:spacing w:val="-8"/>
          <w:sz w:val="24"/>
          <w:szCs w:val="24"/>
        </w:rPr>
        <w:t xml:space="preserve"> </w:t>
      </w:r>
      <w:r>
        <w:rPr>
          <w:sz w:val="24"/>
          <w:szCs w:val="24"/>
        </w:rPr>
        <w:t>b</w:t>
      </w:r>
      <w:r>
        <w:rPr>
          <w:spacing w:val="-1"/>
          <w:sz w:val="24"/>
          <w:szCs w:val="24"/>
        </w:rPr>
        <w:t>e</w:t>
      </w:r>
      <w:r>
        <w:rPr>
          <w:sz w:val="24"/>
          <w:szCs w:val="24"/>
        </w:rPr>
        <w:t>tw</w:t>
      </w:r>
      <w:r>
        <w:rPr>
          <w:spacing w:val="1"/>
          <w:sz w:val="24"/>
          <w:szCs w:val="24"/>
        </w:rPr>
        <w:t>e</w:t>
      </w:r>
      <w:r>
        <w:rPr>
          <w:spacing w:val="-1"/>
          <w:sz w:val="24"/>
          <w:szCs w:val="24"/>
        </w:rPr>
        <w:t>e</w:t>
      </w:r>
      <w:r>
        <w:rPr>
          <w:sz w:val="24"/>
          <w:szCs w:val="24"/>
        </w:rPr>
        <w:t>n</w:t>
      </w:r>
      <w:r>
        <w:rPr>
          <w:spacing w:val="-7"/>
          <w:sz w:val="24"/>
          <w:szCs w:val="24"/>
        </w:rPr>
        <w:t xml:space="preserve"> </w:t>
      </w:r>
      <w:r>
        <w:rPr>
          <w:sz w:val="24"/>
          <w:szCs w:val="24"/>
        </w:rPr>
        <w:t>o</w:t>
      </w:r>
      <w:r>
        <w:rPr>
          <w:spacing w:val="2"/>
          <w:sz w:val="24"/>
          <w:szCs w:val="24"/>
        </w:rPr>
        <w:t>n</w:t>
      </w:r>
      <w:r>
        <w:rPr>
          <w:spacing w:val="-2"/>
          <w:sz w:val="24"/>
          <w:szCs w:val="24"/>
        </w:rPr>
        <w:t>g</w:t>
      </w:r>
      <w:r>
        <w:rPr>
          <w:sz w:val="24"/>
          <w:szCs w:val="24"/>
        </w:rPr>
        <w:t>oi</w:t>
      </w:r>
      <w:r>
        <w:rPr>
          <w:spacing w:val="3"/>
          <w:sz w:val="24"/>
          <w:szCs w:val="24"/>
        </w:rPr>
        <w:t>n</w:t>
      </w:r>
      <w:r>
        <w:rPr>
          <w:sz w:val="24"/>
          <w:szCs w:val="24"/>
        </w:rPr>
        <w:t>g</w:t>
      </w:r>
      <w:r>
        <w:rPr>
          <w:spacing w:val="-10"/>
          <w:sz w:val="24"/>
          <w:szCs w:val="24"/>
        </w:rPr>
        <w:t xml:space="preserve"> </w:t>
      </w:r>
      <w:r>
        <w:rPr>
          <w:sz w:val="24"/>
          <w:szCs w:val="24"/>
        </w:rPr>
        <w:t>op</w:t>
      </w:r>
      <w:r>
        <w:rPr>
          <w:spacing w:val="-1"/>
          <w:sz w:val="24"/>
          <w:szCs w:val="24"/>
        </w:rPr>
        <w:t>e</w:t>
      </w:r>
      <w:r>
        <w:rPr>
          <w:spacing w:val="1"/>
          <w:sz w:val="24"/>
          <w:szCs w:val="24"/>
        </w:rPr>
        <w:t>r</w:t>
      </w:r>
      <w:r>
        <w:rPr>
          <w:spacing w:val="-1"/>
          <w:sz w:val="24"/>
          <w:szCs w:val="24"/>
        </w:rPr>
        <w:t>a</w:t>
      </w:r>
      <w:r>
        <w:rPr>
          <w:spacing w:val="3"/>
          <w:sz w:val="24"/>
          <w:szCs w:val="24"/>
        </w:rPr>
        <w:t>t</w:t>
      </w:r>
      <w:r>
        <w:rPr>
          <w:sz w:val="24"/>
          <w:szCs w:val="24"/>
        </w:rPr>
        <w:t>ions</w:t>
      </w:r>
      <w:r>
        <w:rPr>
          <w:spacing w:val="-6"/>
          <w:sz w:val="24"/>
          <w:szCs w:val="24"/>
        </w:rPr>
        <w:t xml:space="preserve"> </w:t>
      </w:r>
      <w:r>
        <w:rPr>
          <w:spacing w:val="-1"/>
          <w:sz w:val="24"/>
          <w:szCs w:val="24"/>
        </w:rPr>
        <w:t>a</w:t>
      </w:r>
      <w:r>
        <w:rPr>
          <w:sz w:val="24"/>
          <w:szCs w:val="24"/>
        </w:rPr>
        <w:t>nd</w:t>
      </w:r>
      <w:r>
        <w:rPr>
          <w:spacing w:val="-7"/>
          <w:sz w:val="24"/>
          <w:szCs w:val="24"/>
        </w:rPr>
        <w:t xml:space="preserve"> </w:t>
      </w:r>
      <w:r>
        <w:rPr>
          <w:sz w:val="24"/>
          <w:szCs w:val="24"/>
        </w:rPr>
        <w:t>proj</w:t>
      </w:r>
      <w:r>
        <w:rPr>
          <w:spacing w:val="-1"/>
          <w:sz w:val="24"/>
          <w:szCs w:val="24"/>
        </w:rPr>
        <w:t>ec</w:t>
      </w:r>
      <w:r>
        <w:rPr>
          <w:sz w:val="24"/>
          <w:szCs w:val="24"/>
        </w:rPr>
        <w:t>ts.</w:t>
      </w:r>
      <w:r>
        <w:rPr>
          <w:spacing w:val="-4"/>
          <w:sz w:val="24"/>
          <w:szCs w:val="24"/>
        </w:rPr>
        <w:t xml:space="preserve"> </w:t>
      </w:r>
      <w:r>
        <w:rPr>
          <w:spacing w:val="-3"/>
          <w:sz w:val="24"/>
          <w:szCs w:val="24"/>
        </w:rPr>
        <w:t>I</w:t>
      </w:r>
      <w:r>
        <w:rPr>
          <w:sz w:val="24"/>
          <w:szCs w:val="24"/>
        </w:rPr>
        <w:t>t</w:t>
      </w:r>
      <w:r>
        <w:rPr>
          <w:spacing w:val="-7"/>
          <w:sz w:val="24"/>
          <w:szCs w:val="24"/>
        </w:rPr>
        <w:t xml:space="preserve"> </w:t>
      </w:r>
      <w:r>
        <w:rPr>
          <w:sz w:val="24"/>
          <w:szCs w:val="24"/>
        </w:rPr>
        <w:t>is</w:t>
      </w:r>
      <w:r>
        <w:rPr>
          <w:spacing w:val="-4"/>
          <w:sz w:val="24"/>
          <w:szCs w:val="24"/>
        </w:rPr>
        <w:t xml:space="preserve"> </w:t>
      </w:r>
      <w:r>
        <w:rPr>
          <w:spacing w:val="-1"/>
          <w:sz w:val="24"/>
          <w:szCs w:val="24"/>
        </w:rPr>
        <w:t>ca</w:t>
      </w:r>
      <w:r>
        <w:rPr>
          <w:spacing w:val="1"/>
          <w:sz w:val="24"/>
          <w:szCs w:val="24"/>
        </w:rPr>
        <w:t>rr</w:t>
      </w:r>
      <w:r>
        <w:rPr>
          <w:spacing w:val="-5"/>
          <w:sz w:val="24"/>
          <w:szCs w:val="24"/>
        </w:rPr>
        <w:t>y</w:t>
      </w:r>
      <w:r>
        <w:rPr>
          <w:sz w:val="24"/>
          <w:szCs w:val="24"/>
        </w:rPr>
        <w:t>i</w:t>
      </w:r>
      <w:r>
        <w:rPr>
          <w:spacing w:val="3"/>
          <w:sz w:val="24"/>
          <w:szCs w:val="24"/>
        </w:rPr>
        <w:t>n</w:t>
      </w:r>
      <w:r>
        <w:rPr>
          <w:sz w:val="24"/>
          <w:szCs w:val="24"/>
        </w:rPr>
        <w:t>g</w:t>
      </w:r>
      <w:r>
        <w:rPr>
          <w:spacing w:val="-10"/>
          <w:sz w:val="24"/>
          <w:szCs w:val="24"/>
        </w:rPr>
        <w:t xml:space="preserve"> </w:t>
      </w:r>
      <w:r>
        <w:rPr>
          <w:spacing w:val="2"/>
          <w:sz w:val="24"/>
          <w:szCs w:val="24"/>
        </w:rPr>
        <w:t>b</w:t>
      </w:r>
      <w:r>
        <w:rPr>
          <w:spacing w:val="-1"/>
          <w:sz w:val="24"/>
          <w:szCs w:val="24"/>
        </w:rPr>
        <w:t>e</w:t>
      </w:r>
      <w:r>
        <w:rPr>
          <w:sz w:val="24"/>
          <w:szCs w:val="24"/>
        </w:rPr>
        <w:t>n</w:t>
      </w:r>
      <w:r>
        <w:rPr>
          <w:spacing w:val="-1"/>
          <w:sz w:val="24"/>
          <w:szCs w:val="24"/>
        </w:rPr>
        <w:t>e</w:t>
      </w:r>
      <w:r>
        <w:rPr>
          <w:sz w:val="24"/>
          <w:szCs w:val="24"/>
        </w:rPr>
        <w:t>fits</w:t>
      </w:r>
      <w:r>
        <w:rPr>
          <w:spacing w:val="-7"/>
          <w:sz w:val="24"/>
          <w:szCs w:val="24"/>
        </w:rPr>
        <w:t xml:space="preserve"> </w:t>
      </w:r>
      <w:r>
        <w:rPr>
          <w:sz w:val="24"/>
          <w:szCs w:val="24"/>
        </w:rPr>
        <w:t>of</w:t>
      </w:r>
      <w:r>
        <w:rPr>
          <w:spacing w:val="-8"/>
          <w:sz w:val="24"/>
          <w:szCs w:val="24"/>
        </w:rPr>
        <w:t xml:space="preserve"> </w:t>
      </w:r>
      <w:r>
        <w:rPr>
          <w:sz w:val="24"/>
          <w:szCs w:val="24"/>
        </w:rPr>
        <w:t xml:space="preserve">both </w:t>
      </w:r>
      <w:proofErr w:type="spellStart"/>
      <w:r>
        <w:rPr>
          <w:sz w:val="24"/>
          <w:szCs w:val="24"/>
        </w:rPr>
        <w:t>both</w:t>
      </w:r>
      <w:proofErr w:type="spellEnd"/>
      <w:r>
        <w:rPr>
          <w:spacing w:val="1"/>
          <w:sz w:val="24"/>
          <w:szCs w:val="24"/>
        </w:rPr>
        <w:t xml:space="preserve"> </w:t>
      </w:r>
      <w:r>
        <w:rPr>
          <w:sz w:val="24"/>
          <w:szCs w:val="24"/>
        </w:rPr>
        <w:t>stand</w:t>
      </w:r>
      <w:r>
        <w:rPr>
          <w:spacing w:val="-1"/>
          <w:sz w:val="24"/>
          <w:szCs w:val="24"/>
        </w:rPr>
        <w:t>a</w:t>
      </w:r>
      <w:r>
        <w:rPr>
          <w:sz w:val="24"/>
          <w:szCs w:val="24"/>
        </w:rPr>
        <w:t>rd str</w:t>
      </w:r>
      <w:r>
        <w:rPr>
          <w:spacing w:val="2"/>
          <w:sz w:val="24"/>
          <w:szCs w:val="24"/>
        </w:rPr>
        <w:t>u</w:t>
      </w:r>
      <w:r>
        <w:rPr>
          <w:spacing w:val="-1"/>
          <w:sz w:val="24"/>
          <w:szCs w:val="24"/>
        </w:rPr>
        <w:t>c</w:t>
      </w:r>
      <w:r>
        <w:rPr>
          <w:sz w:val="24"/>
          <w:szCs w:val="24"/>
        </w:rPr>
        <w:t>tur</w:t>
      </w:r>
      <w:r>
        <w:rPr>
          <w:spacing w:val="-1"/>
          <w:sz w:val="24"/>
          <w:szCs w:val="24"/>
        </w:rPr>
        <w:t>e</w:t>
      </w:r>
      <w:r>
        <w:rPr>
          <w:sz w:val="24"/>
          <w:szCs w:val="24"/>
        </w:rPr>
        <w:t>s.</w:t>
      </w:r>
      <w:r>
        <w:rPr>
          <w:spacing w:val="3"/>
          <w:sz w:val="24"/>
          <w:szCs w:val="24"/>
        </w:rPr>
        <w:t xml:space="preserve"> </w:t>
      </w:r>
      <w:r>
        <w:rPr>
          <w:spacing w:val="1"/>
          <w:sz w:val="24"/>
          <w:szCs w:val="24"/>
        </w:rPr>
        <w:t>P</w:t>
      </w:r>
      <w:r>
        <w:rPr>
          <w:sz w:val="24"/>
          <w:szCs w:val="24"/>
        </w:rPr>
        <w:t>roj</w:t>
      </w:r>
      <w:r>
        <w:rPr>
          <w:spacing w:val="-1"/>
          <w:sz w:val="24"/>
          <w:szCs w:val="24"/>
        </w:rPr>
        <w:t>ec</w:t>
      </w:r>
      <w:r>
        <w:rPr>
          <w:sz w:val="24"/>
          <w:szCs w:val="24"/>
        </w:rPr>
        <w:t>t</w:t>
      </w:r>
      <w:r>
        <w:rPr>
          <w:spacing w:val="1"/>
          <w:sz w:val="24"/>
          <w:szCs w:val="24"/>
        </w:rPr>
        <w:t xml:space="preserve"> </w:t>
      </w:r>
      <w:r>
        <w:rPr>
          <w:sz w:val="24"/>
          <w:szCs w:val="24"/>
        </w:rPr>
        <w:t>man</w:t>
      </w:r>
      <w:r>
        <w:rPr>
          <w:spacing w:val="1"/>
          <w:sz w:val="24"/>
          <w:szCs w:val="24"/>
        </w:rPr>
        <w:t>a</w:t>
      </w:r>
      <w:r>
        <w:rPr>
          <w:sz w:val="24"/>
          <w:szCs w:val="24"/>
        </w:rPr>
        <w:t>g</w:t>
      </w:r>
      <w:r>
        <w:rPr>
          <w:spacing w:val="-1"/>
          <w:sz w:val="24"/>
          <w:szCs w:val="24"/>
        </w:rPr>
        <w:t>e</w:t>
      </w:r>
      <w:r>
        <w:rPr>
          <w:sz w:val="24"/>
          <w:szCs w:val="24"/>
        </w:rPr>
        <w:t>rs</w:t>
      </w:r>
      <w:r>
        <w:rPr>
          <w:spacing w:val="3"/>
          <w:sz w:val="24"/>
          <w:szCs w:val="24"/>
        </w:rPr>
        <w:t xml:space="preserve"> </w:t>
      </w:r>
      <w:r>
        <w:rPr>
          <w:spacing w:val="-1"/>
          <w:sz w:val="24"/>
          <w:szCs w:val="24"/>
        </w:rPr>
        <w:t>ca</w:t>
      </w:r>
      <w:r>
        <w:rPr>
          <w:sz w:val="24"/>
          <w:szCs w:val="24"/>
        </w:rPr>
        <w:t>n</w:t>
      </w:r>
      <w:r>
        <w:rPr>
          <w:spacing w:val="3"/>
          <w:sz w:val="24"/>
          <w:szCs w:val="24"/>
        </w:rPr>
        <w:t xml:space="preserve"> </w:t>
      </w:r>
      <w:r>
        <w:rPr>
          <w:sz w:val="24"/>
          <w:szCs w:val="24"/>
        </w:rPr>
        <w:t>g</w:t>
      </w:r>
      <w:r>
        <w:rPr>
          <w:spacing w:val="-1"/>
          <w:sz w:val="24"/>
          <w:szCs w:val="24"/>
        </w:rPr>
        <w:t>e</w:t>
      </w:r>
      <w:r>
        <w:rPr>
          <w:sz w:val="24"/>
          <w:szCs w:val="24"/>
        </w:rPr>
        <w:t>t</w:t>
      </w:r>
      <w:r>
        <w:rPr>
          <w:spacing w:val="1"/>
          <w:sz w:val="24"/>
          <w:szCs w:val="24"/>
        </w:rPr>
        <w:t xml:space="preserve"> </w:t>
      </w:r>
      <w:r>
        <w:rPr>
          <w:sz w:val="24"/>
          <w:szCs w:val="24"/>
        </w:rPr>
        <w:t>d</w:t>
      </w:r>
      <w:r>
        <w:rPr>
          <w:spacing w:val="-1"/>
          <w:sz w:val="24"/>
          <w:szCs w:val="24"/>
        </w:rPr>
        <w:t>ee</w:t>
      </w:r>
      <w:r>
        <w:rPr>
          <w:sz w:val="24"/>
          <w:szCs w:val="24"/>
        </w:rPr>
        <w:t>p</w:t>
      </w:r>
      <w:r>
        <w:rPr>
          <w:spacing w:val="3"/>
          <w:sz w:val="24"/>
          <w:szCs w:val="24"/>
        </w:rPr>
        <w:t xml:space="preserve"> </w:t>
      </w:r>
      <w:r>
        <w:rPr>
          <w:spacing w:val="-1"/>
          <w:sz w:val="24"/>
          <w:szCs w:val="24"/>
        </w:rPr>
        <w:t>e</w:t>
      </w:r>
      <w:r>
        <w:rPr>
          <w:spacing w:val="2"/>
          <w:sz w:val="24"/>
          <w:szCs w:val="24"/>
        </w:rPr>
        <w:t>x</w:t>
      </w:r>
      <w:r>
        <w:rPr>
          <w:spacing w:val="4"/>
          <w:sz w:val="24"/>
          <w:szCs w:val="24"/>
        </w:rPr>
        <w:t>p</w:t>
      </w:r>
      <w:r>
        <w:rPr>
          <w:spacing w:val="-1"/>
          <w:sz w:val="24"/>
          <w:szCs w:val="24"/>
        </w:rPr>
        <w:t>e</w:t>
      </w:r>
      <w:r>
        <w:rPr>
          <w:sz w:val="24"/>
          <w:szCs w:val="24"/>
        </w:rPr>
        <w:t xml:space="preserve">rtise </w:t>
      </w:r>
      <w:r>
        <w:rPr>
          <w:spacing w:val="-1"/>
          <w:sz w:val="24"/>
          <w:szCs w:val="24"/>
        </w:rPr>
        <w:t>a</w:t>
      </w:r>
      <w:r>
        <w:rPr>
          <w:sz w:val="24"/>
          <w:szCs w:val="24"/>
        </w:rPr>
        <w:t>nd</w:t>
      </w:r>
      <w:r>
        <w:rPr>
          <w:spacing w:val="3"/>
          <w:sz w:val="24"/>
          <w:szCs w:val="24"/>
        </w:rPr>
        <w:t xml:space="preserve"> </w:t>
      </w:r>
      <w:r>
        <w:rPr>
          <w:sz w:val="24"/>
          <w:szCs w:val="24"/>
        </w:rPr>
        <w:t>f</w:t>
      </w:r>
      <w:r>
        <w:rPr>
          <w:spacing w:val="1"/>
          <w:sz w:val="24"/>
          <w:szCs w:val="24"/>
        </w:rPr>
        <w:t>u</w:t>
      </w:r>
      <w:r>
        <w:rPr>
          <w:sz w:val="24"/>
          <w:szCs w:val="24"/>
        </w:rPr>
        <w:t>n</w:t>
      </w:r>
      <w:r>
        <w:rPr>
          <w:spacing w:val="-1"/>
          <w:sz w:val="24"/>
          <w:szCs w:val="24"/>
        </w:rPr>
        <w:t>c</w:t>
      </w:r>
      <w:r>
        <w:rPr>
          <w:sz w:val="24"/>
          <w:szCs w:val="24"/>
        </w:rPr>
        <w:t>t</w:t>
      </w:r>
      <w:r>
        <w:rPr>
          <w:spacing w:val="1"/>
          <w:sz w:val="24"/>
          <w:szCs w:val="24"/>
        </w:rPr>
        <w:t>i</w:t>
      </w:r>
      <w:r>
        <w:rPr>
          <w:sz w:val="24"/>
          <w:szCs w:val="24"/>
        </w:rPr>
        <w:t>on</w:t>
      </w:r>
      <w:r>
        <w:rPr>
          <w:spacing w:val="1"/>
          <w:sz w:val="24"/>
          <w:szCs w:val="24"/>
        </w:rPr>
        <w:t xml:space="preserve"> </w:t>
      </w:r>
      <w:r>
        <w:rPr>
          <w:spacing w:val="-1"/>
          <w:sz w:val="24"/>
          <w:szCs w:val="24"/>
        </w:rPr>
        <w:t>ac</w:t>
      </w:r>
      <w:r>
        <w:rPr>
          <w:sz w:val="24"/>
          <w:szCs w:val="24"/>
        </w:rPr>
        <w:t>ross</w:t>
      </w:r>
      <w:r>
        <w:rPr>
          <w:spacing w:val="3"/>
          <w:sz w:val="24"/>
          <w:szCs w:val="24"/>
        </w:rPr>
        <w:t xml:space="preserve"> </w:t>
      </w:r>
      <w:r>
        <w:rPr>
          <w:sz w:val="24"/>
          <w:szCs w:val="24"/>
        </w:rPr>
        <w:t>v</w:t>
      </w:r>
      <w:r>
        <w:rPr>
          <w:spacing w:val="-1"/>
          <w:sz w:val="24"/>
          <w:szCs w:val="24"/>
        </w:rPr>
        <w:t>a</w:t>
      </w:r>
      <w:r>
        <w:rPr>
          <w:spacing w:val="4"/>
          <w:sz w:val="24"/>
          <w:szCs w:val="24"/>
        </w:rPr>
        <w:t>r</w:t>
      </w:r>
      <w:r>
        <w:rPr>
          <w:spacing w:val="-5"/>
          <w:sz w:val="24"/>
          <w:szCs w:val="24"/>
        </w:rPr>
        <w:t>y</w:t>
      </w:r>
      <w:r>
        <w:rPr>
          <w:sz w:val="24"/>
          <w:szCs w:val="24"/>
        </w:rPr>
        <w:t>i</w:t>
      </w:r>
      <w:r>
        <w:rPr>
          <w:spacing w:val="3"/>
          <w:sz w:val="24"/>
          <w:szCs w:val="24"/>
        </w:rPr>
        <w:t>n</w:t>
      </w:r>
      <w:r>
        <w:rPr>
          <w:sz w:val="24"/>
          <w:szCs w:val="24"/>
        </w:rPr>
        <w:t xml:space="preserve">g </w:t>
      </w:r>
      <w:r>
        <w:rPr>
          <w:spacing w:val="-1"/>
          <w:sz w:val="24"/>
          <w:szCs w:val="24"/>
        </w:rPr>
        <w:t>c</w:t>
      </w:r>
      <w:r>
        <w:rPr>
          <w:sz w:val="24"/>
          <w:szCs w:val="24"/>
        </w:rPr>
        <w:t>ompa</w:t>
      </w:r>
      <w:r>
        <w:rPr>
          <w:spacing w:val="4"/>
          <w:sz w:val="24"/>
          <w:szCs w:val="24"/>
        </w:rPr>
        <w:t>n</w:t>
      </w:r>
      <w:r>
        <w:rPr>
          <w:sz w:val="24"/>
          <w:szCs w:val="24"/>
        </w:rPr>
        <w:t>y</w:t>
      </w:r>
      <w:r>
        <w:rPr>
          <w:spacing w:val="24"/>
          <w:sz w:val="24"/>
          <w:szCs w:val="24"/>
        </w:rPr>
        <w:t xml:space="preserve"> </w:t>
      </w:r>
      <w:r>
        <w:rPr>
          <w:sz w:val="24"/>
          <w:szCs w:val="24"/>
        </w:rPr>
        <w:t>pr</w:t>
      </w:r>
      <w:r>
        <w:rPr>
          <w:spacing w:val="1"/>
          <w:sz w:val="24"/>
          <w:szCs w:val="24"/>
        </w:rPr>
        <w:t>o</w:t>
      </w:r>
      <w:r>
        <w:rPr>
          <w:spacing w:val="-2"/>
          <w:sz w:val="24"/>
          <w:szCs w:val="24"/>
        </w:rPr>
        <w:t>g</w:t>
      </w:r>
      <w:r>
        <w:rPr>
          <w:spacing w:val="1"/>
          <w:sz w:val="24"/>
          <w:szCs w:val="24"/>
        </w:rPr>
        <w:t>r</w:t>
      </w:r>
      <w:r>
        <w:rPr>
          <w:spacing w:val="-1"/>
          <w:sz w:val="24"/>
          <w:szCs w:val="24"/>
        </w:rPr>
        <w:t>a</w:t>
      </w:r>
      <w:r>
        <w:rPr>
          <w:sz w:val="24"/>
          <w:szCs w:val="24"/>
        </w:rPr>
        <w:t>ms</w:t>
      </w:r>
      <w:r>
        <w:rPr>
          <w:spacing w:val="29"/>
          <w:sz w:val="24"/>
          <w:szCs w:val="24"/>
        </w:rPr>
        <w:t xml:space="preserve"> </w:t>
      </w:r>
      <w:r>
        <w:rPr>
          <w:spacing w:val="-1"/>
          <w:sz w:val="24"/>
          <w:szCs w:val="24"/>
        </w:rPr>
        <w:t>a</w:t>
      </w:r>
      <w:r>
        <w:rPr>
          <w:sz w:val="24"/>
          <w:szCs w:val="24"/>
        </w:rPr>
        <w:t>nd</w:t>
      </w:r>
      <w:r>
        <w:rPr>
          <w:spacing w:val="29"/>
          <w:sz w:val="24"/>
          <w:szCs w:val="24"/>
        </w:rPr>
        <w:t xml:space="preserve"> </w:t>
      </w:r>
      <w:r>
        <w:rPr>
          <w:spacing w:val="-2"/>
          <w:sz w:val="24"/>
          <w:szCs w:val="24"/>
        </w:rPr>
        <w:t>g</w:t>
      </w:r>
      <w:r>
        <w:rPr>
          <w:sz w:val="24"/>
          <w:szCs w:val="24"/>
        </w:rPr>
        <w:t>ood</w:t>
      </w:r>
      <w:r>
        <w:rPr>
          <w:spacing w:val="29"/>
          <w:sz w:val="24"/>
          <w:szCs w:val="24"/>
        </w:rPr>
        <w:t xml:space="preserve"> </w:t>
      </w:r>
      <w:r>
        <w:rPr>
          <w:spacing w:val="1"/>
          <w:sz w:val="24"/>
          <w:szCs w:val="24"/>
        </w:rPr>
        <w:t>c</w:t>
      </w:r>
      <w:r>
        <w:rPr>
          <w:spacing w:val="-1"/>
          <w:sz w:val="24"/>
          <w:szCs w:val="24"/>
        </w:rPr>
        <w:t>a</w:t>
      </w:r>
      <w:r>
        <w:rPr>
          <w:sz w:val="24"/>
          <w:szCs w:val="24"/>
        </w:rPr>
        <w:t>re</w:t>
      </w:r>
      <w:r>
        <w:rPr>
          <w:spacing w:val="-1"/>
          <w:sz w:val="24"/>
          <w:szCs w:val="24"/>
        </w:rPr>
        <w:t>e</w:t>
      </w:r>
      <w:r>
        <w:rPr>
          <w:sz w:val="24"/>
          <w:szCs w:val="24"/>
        </w:rPr>
        <w:t>r</w:t>
      </w:r>
      <w:r>
        <w:rPr>
          <w:spacing w:val="28"/>
          <w:sz w:val="24"/>
          <w:szCs w:val="24"/>
        </w:rPr>
        <w:t xml:space="preserve"> </w:t>
      </w:r>
      <w:r>
        <w:rPr>
          <w:sz w:val="24"/>
          <w:szCs w:val="24"/>
        </w:rPr>
        <w:t>p</w:t>
      </w:r>
      <w:r>
        <w:rPr>
          <w:spacing w:val="-1"/>
          <w:sz w:val="24"/>
          <w:szCs w:val="24"/>
        </w:rPr>
        <w:t>a</w:t>
      </w:r>
      <w:r>
        <w:rPr>
          <w:sz w:val="24"/>
          <w:szCs w:val="24"/>
        </w:rPr>
        <w:t>ths</w:t>
      </w:r>
      <w:r>
        <w:rPr>
          <w:spacing w:val="29"/>
          <w:sz w:val="24"/>
          <w:szCs w:val="24"/>
        </w:rPr>
        <w:t xml:space="preserve"> </w:t>
      </w:r>
      <w:r>
        <w:rPr>
          <w:sz w:val="24"/>
          <w:szCs w:val="24"/>
        </w:rPr>
        <w:t>f</w:t>
      </w:r>
      <w:r>
        <w:rPr>
          <w:spacing w:val="1"/>
          <w:sz w:val="24"/>
          <w:szCs w:val="24"/>
        </w:rPr>
        <w:t>o</w:t>
      </w:r>
      <w:r>
        <w:rPr>
          <w:sz w:val="24"/>
          <w:szCs w:val="24"/>
        </w:rPr>
        <w:t>r</w:t>
      </w:r>
      <w:r>
        <w:rPr>
          <w:spacing w:val="28"/>
          <w:sz w:val="24"/>
          <w:szCs w:val="24"/>
        </w:rPr>
        <w:t xml:space="preserve"> </w:t>
      </w:r>
      <w:r>
        <w:rPr>
          <w:sz w:val="24"/>
          <w:szCs w:val="24"/>
        </w:rPr>
        <w:t>t</w:t>
      </w:r>
      <w:r>
        <w:rPr>
          <w:spacing w:val="2"/>
          <w:sz w:val="24"/>
          <w:szCs w:val="24"/>
        </w:rPr>
        <w:t>e</w:t>
      </w:r>
      <w:r>
        <w:rPr>
          <w:spacing w:val="-1"/>
          <w:sz w:val="24"/>
          <w:szCs w:val="24"/>
        </w:rPr>
        <w:t>a</w:t>
      </w:r>
      <w:r>
        <w:rPr>
          <w:sz w:val="24"/>
          <w:szCs w:val="24"/>
        </w:rPr>
        <w:t>m</w:t>
      </w:r>
      <w:r>
        <w:rPr>
          <w:spacing w:val="29"/>
          <w:sz w:val="24"/>
          <w:szCs w:val="24"/>
        </w:rPr>
        <w:t xml:space="preserve"> </w:t>
      </w:r>
      <w:r w:rsidR="008E71D9">
        <w:rPr>
          <w:sz w:val="24"/>
          <w:szCs w:val="24"/>
        </w:rPr>
        <w:t>user</w:t>
      </w:r>
      <w:r>
        <w:rPr>
          <w:sz w:val="24"/>
          <w:szCs w:val="24"/>
        </w:rPr>
        <w:t>s,</w:t>
      </w:r>
      <w:r>
        <w:rPr>
          <w:spacing w:val="28"/>
          <w:sz w:val="24"/>
          <w:szCs w:val="24"/>
        </w:rPr>
        <w:t xml:space="preserve"> </w:t>
      </w:r>
      <w:r>
        <w:rPr>
          <w:sz w:val="24"/>
          <w:szCs w:val="24"/>
        </w:rPr>
        <w:t>fun</w:t>
      </w:r>
      <w:r>
        <w:rPr>
          <w:spacing w:val="-2"/>
          <w:sz w:val="24"/>
          <w:szCs w:val="24"/>
        </w:rPr>
        <w:t>c</w:t>
      </w:r>
      <w:r>
        <w:rPr>
          <w:sz w:val="24"/>
          <w:szCs w:val="24"/>
        </w:rPr>
        <w:t>t</w:t>
      </w:r>
      <w:r>
        <w:rPr>
          <w:spacing w:val="1"/>
          <w:sz w:val="24"/>
          <w:szCs w:val="24"/>
        </w:rPr>
        <w:t>i</w:t>
      </w:r>
      <w:r>
        <w:rPr>
          <w:sz w:val="24"/>
          <w:szCs w:val="24"/>
        </w:rPr>
        <w:t>on</w:t>
      </w:r>
      <w:r>
        <w:rPr>
          <w:spacing w:val="-1"/>
          <w:sz w:val="24"/>
          <w:szCs w:val="24"/>
        </w:rPr>
        <w:t>a</w:t>
      </w:r>
      <w:r>
        <w:rPr>
          <w:sz w:val="24"/>
          <w:szCs w:val="24"/>
        </w:rPr>
        <w:t>l</w:t>
      </w:r>
      <w:r>
        <w:rPr>
          <w:spacing w:val="31"/>
          <w:sz w:val="24"/>
          <w:szCs w:val="24"/>
        </w:rPr>
        <w:t xml:space="preserve"> </w:t>
      </w:r>
      <w:r>
        <w:rPr>
          <w:sz w:val="24"/>
          <w:szCs w:val="24"/>
        </w:rPr>
        <w:t>man</w:t>
      </w:r>
      <w:r>
        <w:rPr>
          <w:spacing w:val="-1"/>
          <w:sz w:val="24"/>
          <w:szCs w:val="24"/>
        </w:rPr>
        <w:t>a</w:t>
      </w:r>
      <w:r>
        <w:rPr>
          <w:sz w:val="24"/>
          <w:szCs w:val="24"/>
        </w:rPr>
        <w:t>g</w:t>
      </w:r>
      <w:r>
        <w:rPr>
          <w:spacing w:val="-1"/>
          <w:sz w:val="24"/>
          <w:szCs w:val="24"/>
        </w:rPr>
        <w:t>e</w:t>
      </w:r>
      <w:r>
        <w:rPr>
          <w:sz w:val="24"/>
          <w:szCs w:val="24"/>
        </w:rPr>
        <w:t>rs</w:t>
      </w:r>
      <w:r>
        <w:rPr>
          <w:spacing w:val="28"/>
          <w:sz w:val="24"/>
          <w:szCs w:val="24"/>
        </w:rPr>
        <w:t xml:space="preserve"> </w:t>
      </w:r>
      <w:r>
        <w:rPr>
          <w:spacing w:val="-1"/>
          <w:sz w:val="24"/>
          <w:szCs w:val="24"/>
        </w:rPr>
        <w:t>a</w:t>
      </w:r>
      <w:r>
        <w:rPr>
          <w:sz w:val="24"/>
          <w:szCs w:val="24"/>
        </w:rPr>
        <w:t>nd</w:t>
      </w:r>
      <w:r>
        <w:rPr>
          <w:spacing w:val="29"/>
          <w:sz w:val="24"/>
          <w:szCs w:val="24"/>
        </w:rPr>
        <w:t xml:space="preserve"> </w:t>
      </w:r>
      <w:r>
        <w:rPr>
          <w:spacing w:val="2"/>
          <w:sz w:val="24"/>
          <w:szCs w:val="24"/>
        </w:rPr>
        <w:t>p</w:t>
      </w:r>
      <w:r>
        <w:rPr>
          <w:sz w:val="24"/>
          <w:szCs w:val="24"/>
        </w:rPr>
        <w:t>roj</w:t>
      </w:r>
      <w:r>
        <w:rPr>
          <w:spacing w:val="-1"/>
          <w:sz w:val="24"/>
          <w:szCs w:val="24"/>
        </w:rPr>
        <w:t>ec</w:t>
      </w:r>
      <w:r>
        <w:rPr>
          <w:sz w:val="24"/>
          <w:szCs w:val="24"/>
        </w:rPr>
        <w:t>t</w:t>
      </w:r>
    </w:p>
    <w:p w14:paraId="043CB557" w14:textId="77777777" w:rsidR="00CE409C" w:rsidRDefault="00B20066" w:rsidP="00090A5B">
      <w:pPr>
        <w:spacing w:before="6" w:line="260" w:lineRule="exact"/>
        <w:ind w:left="140" w:right="8486"/>
        <w:jc w:val="both"/>
        <w:rPr>
          <w:sz w:val="24"/>
          <w:szCs w:val="24"/>
        </w:rPr>
      </w:pPr>
      <w:r>
        <w:pict w14:anchorId="074B3FB0">
          <v:group id="_x0000_s1114" style="position:absolute;left:0;text-align:left;margin-left:143.3pt;margin-top:23.8pt;width:300.7pt;height:187.1pt;z-index:-251663360;mso-position-horizontal-relative:page" coordorigin="2866,476" coordsize="6014,3742">
            <v:shape id="_x0000_s1116" type="#_x0000_t75" style="position:absolute;left:2880;top:490;width:5986;height:3713">
              <v:imagedata r:id="rId14" o:title=""/>
            </v:shape>
            <v:shape id="_x0000_s1115" style="position:absolute;left:2873;top:483;width:6000;height:3727" coordorigin="2873,483" coordsize="6000,3727" path="m2873,4210r6000,l8873,483r-6000,l2873,4210xe" filled="f" strokeweight=".72pt">
              <v:path arrowok="t"/>
            </v:shape>
            <w10:wrap anchorx="page"/>
          </v:group>
        </w:pict>
      </w:r>
      <w:r w:rsidR="009B090C">
        <w:rPr>
          <w:position w:val="-1"/>
          <w:sz w:val="24"/>
          <w:szCs w:val="24"/>
        </w:rPr>
        <w:t>man</w:t>
      </w:r>
      <w:r w:rsidR="009B090C">
        <w:rPr>
          <w:spacing w:val="1"/>
          <w:position w:val="-1"/>
          <w:sz w:val="24"/>
          <w:szCs w:val="24"/>
        </w:rPr>
        <w:t>a</w:t>
      </w:r>
      <w:r w:rsidR="009B090C">
        <w:rPr>
          <w:spacing w:val="-2"/>
          <w:position w:val="-1"/>
          <w:sz w:val="24"/>
          <w:szCs w:val="24"/>
        </w:rPr>
        <w:t>g</w:t>
      </w:r>
      <w:r w:rsidR="009B090C">
        <w:rPr>
          <w:spacing w:val="-1"/>
          <w:position w:val="-1"/>
          <w:sz w:val="24"/>
          <w:szCs w:val="24"/>
        </w:rPr>
        <w:t>e</w:t>
      </w:r>
      <w:r w:rsidR="009B090C">
        <w:rPr>
          <w:position w:val="-1"/>
          <w:sz w:val="24"/>
          <w:szCs w:val="24"/>
        </w:rPr>
        <w:t>rs.</w:t>
      </w:r>
    </w:p>
    <w:p w14:paraId="2805795D" w14:textId="77777777" w:rsidR="00CE409C" w:rsidRDefault="00CE409C" w:rsidP="00090A5B">
      <w:pPr>
        <w:spacing w:before="6" w:line="180" w:lineRule="exact"/>
        <w:jc w:val="both"/>
        <w:rPr>
          <w:sz w:val="18"/>
          <w:szCs w:val="18"/>
        </w:rPr>
      </w:pPr>
    </w:p>
    <w:p w14:paraId="750DA572" w14:textId="77777777" w:rsidR="00CE409C" w:rsidRDefault="00CE409C" w:rsidP="00090A5B">
      <w:pPr>
        <w:spacing w:line="200" w:lineRule="exact"/>
        <w:jc w:val="both"/>
      </w:pPr>
    </w:p>
    <w:p w14:paraId="2790FD41" w14:textId="77777777" w:rsidR="00CE409C" w:rsidRDefault="00CE409C" w:rsidP="00090A5B">
      <w:pPr>
        <w:spacing w:line="200" w:lineRule="exact"/>
        <w:jc w:val="both"/>
      </w:pPr>
    </w:p>
    <w:p w14:paraId="00505D64" w14:textId="77777777" w:rsidR="00CE409C" w:rsidRDefault="00CE409C" w:rsidP="00090A5B">
      <w:pPr>
        <w:spacing w:line="200" w:lineRule="exact"/>
        <w:jc w:val="both"/>
      </w:pPr>
    </w:p>
    <w:p w14:paraId="261B7057" w14:textId="77777777" w:rsidR="00CE409C" w:rsidRDefault="00CE409C" w:rsidP="00090A5B">
      <w:pPr>
        <w:spacing w:line="200" w:lineRule="exact"/>
        <w:jc w:val="both"/>
      </w:pPr>
    </w:p>
    <w:p w14:paraId="05B17720" w14:textId="77777777" w:rsidR="00CE409C" w:rsidRDefault="00CE409C" w:rsidP="00090A5B">
      <w:pPr>
        <w:spacing w:line="200" w:lineRule="exact"/>
        <w:jc w:val="both"/>
      </w:pPr>
    </w:p>
    <w:p w14:paraId="0433CD5C" w14:textId="77777777" w:rsidR="00CE409C" w:rsidRDefault="00CE409C" w:rsidP="00090A5B">
      <w:pPr>
        <w:spacing w:line="200" w:lineRule="exact"/>
        <w:jc w:val="both"/>
      </w:pPr>
    </w:p>
    <w:p w14:paraId="525A07E1" w14:textId="77777777" w:rsidR="00CE409C" w:rsidRDefault="00CE409C" w:rsidP="00090A5B">
      <w:pPr>
        <w:spacing w:line="200" w:lineRule="exact"/>
        <w:jc w:val="both"/>
      </w:pPr>
    </w:p>
    <w:p w14:paraId="62ED2B30" w14:textId="77777777" w:rsidR="00CE409C" w:rsidRDefault="00CE409C" w:rsidP="00090A5B">
      <w:pPr>
        <w:spacing w:line="200" w:lineRule="exact"/>
        <w:jc w:val="both"/>
      </w:pPr>
    </w:p>
    <w:p w14:paraId="3F9EB238" w14:textId="77777777" w:rsidR="00CE409C" w:rsidRDefault="00CE409C" w:rsidP="00090A5B">
      <w:pPr>
        <w:spacing w:line="200" w:lineRule="exact"/>
        <w:jc w:val="both"/>
      </w:pPr>
    </w:p>
    <w:p w14:paraId="4627E9C2" w14:textId="77777777" w:rsidR="00CE409C" w:rsidRDefault="00CE409C" w:rsidP="00090A5B">
      <w:pPr>
        <w:spacing w:line="200" w:lineRule="exact"/>
        <w:jc w:val="both"/>
      </w:pPr>
    </w:p>
    <w:p w14:paraId="043F8209" w14:textId="77777777" w:rsidR="00CE409C" w:rsidRDefault="00CE409C" w:rsidP="00090A5B">
      <w:pPr>
        <w:spacing w:line="200" w:lineRule="exact"/>
        <w:jc w:val="both"/>
      </w:pPr>
    </w:p>
    <w:p w14:paraId="136C3C7C" w14:textId="77777777" w:rsidR="00CE409C" w:rsidRDefault="00CE409C" w:rsidP="00090A5B">
      <w:pPr>
        <w:spacing w:line="200" w:lineRule="exact"/>
        <w:jc w:val="both"/>
      </w:pPr>
    </w:p>
    <w:p w14:paraId="3A5910C7" w14:textId="77777777" w:rsidR="00CE409C" w:rsidRDefault="00CE409C" w:rsidP="00090A5B">
      <w:pPr>
        <w:spacing w:line="200" w:lineRule="exact"/>
        <w:jc w:val="both"/>
      </w:pPr>
    </w:p>
    <w:p w14:paraId="05E570D2" w14:textId="77777777" w:rsidR="00CE409C" w:rsidRDefault="00CE409C" w:rsidP="00090A5B">
      <w:pPr>
        <w:spacing w:line="200" w:lineRule="exact"/>
        <w:jc w:val="both"/>
      </w:pPr>
    </w:p>
    <w:p w14:paraId="4E25E98D" w14:textId="77777777" w:rsidR="00CE409C" w:rsidRDefault="00CE409C" w:rsidP="00090A5B">
      <w:pPr>
        <w:spacing w:line="200" w:lineRule="exact"/>
        <w:jc w:val="both"/>
      </w:pPr>
    </w:p>
    <w:p w14:paraId="1F7DA815" w14:textId="77777777" w:rsidR="00CE409C" w:rsidRDefault="00CE409C" w:rsidP="00090A5B">
      <w:pPr>
        <w:spacing w:line="200" w:lineRule="exact"/>
        <w:jc w:val="both"/>
      </w:pPr>
    </w:p>
    <w:p w14:paraId="32A5E9A6" w14:textId="77777777" w:rsidR="00CE409C" w:rsidRDefault="00CE409C" w:rsidP="00090A5B">
      <w:pPr>
        <w:spacing w:line="200" w:lineRule="exact"/>
        <w:jc w:val="both"/>
      </w:pPr>
    </w:p>
    <w:p w14:paraId="22014BBD" w14:textId="77777777" w:rsidR="00CE409C" w:rsidRDefault="00CE409C" w:rsidP="00090A5B">
      <w:pPr>
        <w:spacing w:line="200" w:lineRule="exact"/>
        <w:jc w:val="both"/>
      </w:pPr>
    </w:p>
    <w:p w14:paraId="26C3619C" w14:textId="77777777" w:rsidR="00CE409C" w:rsidRDefault="00CE409C" w:rsidP="00090A5B">
      <w:pPr>
        <w:spacing w:line="200" w:lineRule="exact"/>
        <w:jc w:val="both"/>
      </w:pPr>
    </w:p>
    <w:p w14:paraId="3084703E" w14:textId="77777777" w:rsidR="00CE409C" w:rsidRDefault="009B090C" w:rsidP="00090A5B">
      <w:pPr>
        <w:spacing w:before="33"/>
        <w:ind w:left="3064"/>
        <w:jc w:val="both"/>
        <w:sectPr w:rsidR="00CE409C">
          <w:pgSz w:w="12240" w:h="15840"/>
          <w:pgMar w:top="1380" w:right="1300" w:bottom="280" w:left="1300" w:header="0" w:footer="835" w:gutter="0"/>
          <w:cols w:space="720"/>
        </w:sectPr>
      </w:pPr>
      <w:r>
        <w:t>Fig</w:t>
      </w:r>
      <w:r>
        <w:rPr>
          <w:spacing w:val="-1"/>
        </w:rPr>
        <w:t>u</w:t>
      </w:r>
      <w:r>
        <w:rPr>
          <w:spacing w:val="1"/>
        </w:rPr>
        <w:t>r</w:t>
      </w:r>
      <w:r>
        <w:t>e</w:t>
      </w:r>
      <w:r>
        <w:rPr>
          <w:spacing w:val="-4"/>
        </w:rPr>
        <w:t xml:space="preserve"> </w:t>
      </w:r>
      <w:r>
        <w:rPr>
          <w:spacing w:val="1"/>
        </w:rPr>
        <w:t>4</w:t>
      </w:r>
      <w:r>
        <w:t>.</w:t>
      </w:r>
      <w:r>
        <w:rPr>
          <w:spacing w:val="1"/>
        </w:rPr>
        <w:t>3</w:t>
      </w:r>
      <w:r>
        <w:t>.1</w:t>
      </w:r>
      <w:r>
        <w:rPr>
          <w:spacing w:val="-1"/>
        </w:rPr>
        <w:t xml:space="preserve"> </w:t>
      </w:r>
      <w:r>
        <w:t>M</w:t>
      </w:r>
      <w:r>
        <w:rPr>
          <w:spacing w:val="1"/>
        </w:rPr>
        <w:t>a</w:t>
      </w:r>
      <w:r>
        <w:t>trix</w:t>
      </w:r>
      <w:r>
        <w:rPr>
          <w:spacing w:val="-6"/>
        </w:rPr>
        <w:t xml:space="preserve"> </w:t>
      </w:r>
      <w:r>
        <w:rPr>
          <w:spacing w:val="1"/>
        </w:rPr>
        <w:t>or</w:t>
      </w:r>
      <w:r>
        <w:rPr>
          <w:spacing w:val="-1"/>
        </w:rPr>
        <w:t>g</w:t>
      </w:r>
      <w:r>
        <w:t>a</w:t>
      </w:r>
      <w:r>
        <w:rPr>
          <w:spacing w:val="-1"/>
        </w:rPr>
        <w:t>n</w:t>
      </w:r>
      <w:r>
        <w:t>izat</w:t>
      </w:r>
      <w:r>
        <w:rPr>
          <w:spacing w:val="2"/>
        </w:rPr>
        <w:t>i</w:t>
      </w:r>
      <w:r>
        <w:rPr>
          <w:spacing w:val="1"/>
        </w:rPr>
        <w:t>o</w:t>
      </w:r>
      <w:r>
        <w:rPr>
          <w:spacing w:val="-1"/>
        </w:rPr>
        <w:t>n</w:t>
      </w:r>
      <w:r>
        <w:t>al</w:t>
      </w:r>
      <w:r>
        <w:rPr>
          <w:spacing w:val="-11"/>
        </w:rPr>
        <w:t xml:space="preserve"> </w:t>
      </w:r>
      <w:r>
        <w:rPr>
          <w:spacing w:val="-1"/>
        </w:rPr>
        <w:t>s</w:t>
      </w:r>
      <w:r>
        <w:t>tr</w:t>
      </w:r>
      <w:r>
        <w:rPr>
          <w:spacing w:val="-1"/>
        </w:rPr>
        <w:t>u</w:t>
      </w:r>
      <w:r>
        <w:t>c</w:t>
      </w:r>
      <w:r>
        <w:rPr>
          <w:spacing w:val="2"/>
        </w:rPr>
        <w:t>t</w:t>
      </w:r>
      <w:r>
        <w:rPr>
          <w:spacing w:val="-1"/>
        </w:rPr>
        <w:t>u</w:t>
      </w:r>
      <w:r>
        <w:rPr>
          <w:spacing w:val="1"/>
        </w:rPr>
        <w:t>r</w:t>
      </w:r>
      <w:r>
        <w:t>e</w:t>
      </w:r>
    </w:p>
    <w:p w14:paraId="63D2DACE" w14:textId="72E681F6" w:rsidR="00CE409C" w:rsidRPr="00F77520" w:rsidRDefault="009B090C" w:rsidP="00F77520">
      <w:pPr>
        <w:pStyle w:val="Heading2"/>
        <w:numPr>
          <w:ilvl w:val="0"/>
          <w:numId w:val="0"/>
        </w:numPr>
        <w:rPr>
          <w:rFonts w:ascii="Times New Roman" w:hAnsi="Times New Roman" w:cs="Times New Roman"/>
          <w:i w:val="0"/>
          <w:iCs w:val="0"/>
          <w:sz w:val="24"/>
          <w:szCs w:val="24"/>
        </w:rPr>
      </w:pPr>
      <w:bookmarkStart w:id="25" w:name="_Toc28687708"/>
      <w:r w:rsidRPr="00F77520">
        <w:rPr>
          <w:rFonts w:ascii="Times New Roman" w:hAnsi="Times New Roman" w:cs="Times New Roman"/>
          <w:i w:val="0"/>
          <w:iCs w:val="0"/>
          <w:sz w:val="24"/>
          <w:szCs w:val="24"/>
        </w:rPr>
        <w:lastRenderedPageBreak/>
        <w:t xml:space="preserve">4.4 </w:t>
      </w:r>
      <w:r w:rsidRPr="00F77520">
        <w:rPr>
          <w:rFonts w:ascii="Times New Roman" w:hAnsi="Times New Roman" w:cs="Times New Roman"/>
          <w:i w:val="0"/>
          <w:iCs w:val="0"/>
          <w:spacing w:val="-3"/>
          <w:sz w:val="24"/>
          <w:szCs w:val="24"/>
        </w:rPr>
        <w:t>P</w:t>
      </w:r>
      <w:r w:rsidRPr="00F77520">
        <w:rPr>
          <w:rFonts w:ascii="Times New Roman" w:hAnsi="Times New Roman" w:cs="Times New Roman"/>
          <w:i w:val="0"/>
          <w:iCs w:val="0"/>
          <w:spacing w:val="-1"/>
          <w:sz w:val="24"/>
          <w:szCs w:val="24"/>
        </w:rPr>
        <w:t>r</w:t>
      </w:r>
      <w:r w:rsidRPr="00F77520">
        <w:rPr>
          <w:rFonts w:ascii="Times New Roman" w:hAnsi="Times New Roman" w:cs="Times New Roman"/>
          <w:i w:val="0"/>
          <w:iCs w:val="0"/>
          <w:spacing w:val="2"/>
          <w:sz w:val="24"/>
          <w:szCs w:val="24"/>
        </w:rPr>
        <w:t>o</w:t>
      </w:r>
      <w:r w:rsidRPr="00F77520">
        <w:rPr>
          <w:rFonts w:ascii="Times New Roman" w:hAnsi="Times New Roman" w:cs="Times New Roman"/>
          <w:i w:val="0"/>
          <w:iCs w:val="0"/>
          <w:sz w:val="24"/>
          <w:szCs w:val="24"/>
        </w:rPr>
        <w:t>je</w:t>
      </w:r>
      <w:r w:rsidRPr="00F77520">
        <w:rPr>
          <w:rFonts w:ascii="Times New Roman" w:hAnsi="Times New Roman" w:cs="Times New Roman"/>
          <w:i w:val="0"/>
          <w:iCs w:val="0"/>
          <w:spacing w:val="-1"/>
          <w:sz w:val="24"/>
          <w:szCs w:val="24"/>
        </w:rPr>
        <w:t>c</w:t>
      </w:r>
      <w:r w:rsidRPr="00F77520">
        <w:rPr>
          <w:rFonts w:ascii="Times New Roman" w:hAnsi="Times New Roman" w:cs="Times New Roman"/>
          <w:i w:val="0"/>
          <w:iCs w:val="0"/>
          <w:sz w:val="24"/>
          <w:szCs w:val="24"/>
        </w:rPr>
        <w:t>t o</w:t>
      </w:r>
      <w:r w:rsidRPr="00F77520">
        <w:rPr>
          <w:rFonts w:ascii="Times New Roman" w:hAnsi="Times New Roman" w:cs="Times New Roman"/>
          <w:i w:val="0"/>
          <w:iCs w:val="0"/>
          <w:spacing w:val="-2"/>
          <w:sz w:val="24"/>
          <w:szCs w:val="24"/>
        </w:rPr>
        <w:t>r</w:t>
      </w:r>
      <w:r w:rsidRPr="00F77520">
        <w:rPr>
          <w:rFonts w:ascii="Times New Roman" w:hAnsi="Times New Roman" w:cs="Times New Roman"/>
          <w:i w:val="0"/>
          <w:iCs w:val="0"/>
          <w:sz w:val="24"/>
          <w:szCs w:val="24"/>
        </w:rPr>
        <w:t>ga</w:t>
      </w:r>
      <w:r w:rsidRPr="00F77520">
        <w:rPr>
          <w:rFonts w:ascii="Times New Roman" w:hAnsi="Times New Roman" w:cs="Times New Roman"/>
          <w:i w:val="0"/>
          <w:iCs w:val="0"/>
          <w:spacing w:val="1"/>
          <w:sz w:val="24"/>
          <w:szCs w:val="24"/>
        </w:rPr>
        <w:t>n</w:t>
      </w:r>
      <w:r w:rsidRPr="00F77520">
        <w:rPr>
          <w:rFonts w:ascii="Times New Roman" w:hAnsi="Times New Roman" w:cs="Times New Roman"/>
          <w:i w:val="0"/>
          <w:iCs w:val="0"/>
          <w:sz w:val="24"/>
          <w:szCs w:val="24"/>
        </w:rPr>
        <w:t>iza</w:t>
      </w:r>
      <w:r w:rsidRPr="00F77520">
        <w:rPr>
          <w:rFonts w:ascii="Times New Roman" w:hAnsi="Times New Roman" w:cs="Times New Roman"/>
          <w:i w:val="0"/>
          <w:iCs w:val="0"/>
          <w:spacing w:val="-1"/>
          <w:sz w:val="24"/>
          <w:szCs w:val="24"/>
        </w:rPr>
        <w:t>t</w:t>
      </w:r>
      <w:r w:rsidRPr="00F77520">
        <w:rPr>
          <w:rFonts w:ascii="Times New Roman" w:hAnsi="Times New Roman" w:cs="Times New Roman"/>
          <w:i w:val="0"/>
          <w:iCs w:val="0"/>
          <w:sz w:val="24"/>
          <w:szCs w:val="24"/>
        </w:rPr>
        <w:t>i</w:t>
      </w:r>
      <w:r w:rsidRPr="00F77520">
        <w:rPr>
          <w:rFonts w:ascii="Times New Roman" w:hAnsi="Times New Roman" w:cs="Times New Roman"/>
          <w:i w:val="0"/>
          <w:iCs w:val="0"/>
          <w:spacing w:val="3"/>
          <w:sz w:val="24"/>
          <w:szCs w:val="24"/>
        </w:rPr>
        <w:t>o</w:t>
      </w:r>
      <w:r w:rsidRPr="00F77520">
        <w:rPr>
          <w:rFonts w:ascii="Times New Roman" w:hAnsi="Times New Roman" w:cs="Times New Roman"/>
          <w:i w:val="0"/>
          <w:iCs w:val="0"/>
          <w:sz w:val="24"/>
          <w:szCs w:val="24"/>
        </w:rPr>
        <w:t>n</w:t>
      </w:r>
      <w:r w:rsidRPr="00F77520">
        <w:rPr>
          <w:rFonts w:ascii="Times New Roman" w:hAnsi="Times New Roman" w:cs="Times New Roman"/>
          <w:i w:val="0"/>
          <w:iCs w:val="0"/>
          <w:spacing w:val="1"/>
          <w:sz w:val="24"/>
          <w:szCs w:val="24"/>
        </w:rPr>
        <w:t xml:space="preserve"> </w:t>
      </w:r>
      <w:r w:rsidRPr="00F77520">
        <w:rPr>
          <w:rFonts w:ascii="Times New Roman" w:hAnsi="Times New Roman" w:cs="Times New Roman"/>
          <w:i w:val="0"/>
          <w:iCs w:val="0"/>
          <w:sz w:val="24"/>
          <w:szCs w:val="24"/>
        </w:rPr>
        <w:t>st</w:t>
      </w:r>
      <w:r w:rsidRPr="00F77520">
        <w:rPr>
          <w:rFonts w:ascii="Times New Roman" w:hAnsi="Times New Roman" w:cs="Times New Roman"/>
          <w:i w:val="0"/>
          <w:iCs w:val="0"/>
          <w:spacing w:val="-1"/>
          <w:sz w:val="24"/>
          <w:szCs w:val="24"/>
        </w:rPr>
        <w:t>r</w:t>
      </w:r>
      <w:r w:rsidRPr="00F77520">
        <w:rPr>
          <w:rFonts w:ascii="Times New Roman" w:hAnsi="Times New Roman" w:cs="Times New Roman"/>
          <w:i w:val="0"/>
          <w:iCs w:val="0"/>
          <w:spacing w:val="1"/>
          <w:sz w:val="24"/>
          <w:szCs w:val="24"/>
        </w:rPr>
        <w:t>u</w:t>
      </w:r>
      <w:r w:rsidRPr="00F77520">
        <w:rPr>
          <w:rFonts w:ascii="Times New Roman" w:hAnsi="Times New Roman" w:cs="Times New Roman"/>
          <w:i w:val="0"/>
          <w:iCs w:val="0"/>
          <w:spacing w:val="-1"/>
          <w:sz w:val="24"/>
          <w:szCs w:val="24"/>
        </w:rPr>
        <w:t>c</w:t>
      </w:r>
      <w:r w:rsidRPr="00F77520">
        <w:rPr>
          <w:rFonts w:ascii="Times New Roman" w:hAnsi="Times New Roman" w:cs="Times New Roman"/>
          <w:i w:val="0"/>
          <w:iCs w:val="0"/>
          <w:sz w:val="24"/>
          <w:szCs w:val="24"/>
        </w:rPr>
        <w:t>tu</w:t>
      </w:r>
      <w:r w:rsidRPr="00F77520">
        <w:rPr>
          <w:rFonts w:ascii="Times New Roman" w:hAnsi="Times New Roman" w:cs="Times New Roman"/>
          <w:i w:val="0"/>
          <w:iCs w:val="0"/>
          <w:spacing w:val="-1"/>
          <w:sz w:val="24"/>
          <w:szCs w:val="24"/>
        </w:rPr>
        <w:t>r</w:t>
      </w:r>
      <w:r w:rsidRPr="00F77520">
        <w:rPr>
          <w:rFonts w:ascii="Times New Roman" w:hAnsi="Times New Roman" w:cs="Times New Roman"/>
          <w:i w:val="0"/>
          <w:iCs w:val="0"/>
          <w:sz w:val="24"/>
          <w:szCs w:val="24"/>
        </w:rPr>
        <w:t>e</w:t>
      </w:r>
      <w:r w:rsidRPr="00F77520">
        <w:rPr>
          <w:rFonts w:ascii="Times New Roman" w:hAnsi="Times New Roman" w:cs="Times New Roman"/>
          <w:i w:val="0"/>
          <w:iCs w:val="0"/>
          <w:spacing w:val="-1"/>
          <w:sz w:val="24"/>
          <w:szCs w:val="24"/>
        </w:rPr>
        <w:t xml:space="preserve"> </w:t>
      </w:r>
      <w:r w:rsidRPr="00F77520">
        <w:rPr>
          <w:rFonts w:ascii="Times New Roman" w:hAnsi="Times New Roman" w:cs="Times New Roman"/>
          <w:i w:val="0"/>
          <w:iCs w:val="0"/>
          <w:spacing w:val="1"/>
          <w:sz w:val="24"/>
          <w:szCs w:val="24"/>
        </w:rPr>
        <w:t>f</w:t>
      </w:r>
      <w:r w:rsidRPr="00F77520">
        <w:rPr>
          <w:rFonts w:ascii="Times New Roman" w:hAnsi="Times New Roman" w:cs="Times New Roman"/>
          <w:i w:val="0"/>
          <w:iCs w:val="0"/>
          <w:sz w:val="24"/>
          <w:szCs w:val="24"/>
        </w:rPr>
        <w:t>or</w:t>
      </w:r>
      <w:r w:rsidRPr="00F77520">
        <w:rPr>
          <w:rFonts w:ascii="Times New Roman" w:hAnsi="Times New Roman" w:cs="Times New Roman"/>
          <w:i w:val="0"/>
          <w:iCs w:val="0"/>
          <w:spacing w:val="1"/>
          <w:sz w:val="24"/>
          <w:szCs w:val="24"/>
        </w:rPr>
        <w:t xml:space="preserve"> </w:t>
      </w:r>
      <w:r w:rsidRPr="00F77520">
        <w:rPr>
          <w:rFonts w:ascii="Times New Roman" w:hAnsi="Times New Roman" w:cs="Times New Roman"/>
          <w:i w:val="0"/>
          <w:iCs w:val="0"/>
          <w:spacing w:val="-5"/>
          <w:sz w:val="24"/>
          <w:szCs w:val="24"/>
        </w:rPr>
        <w:t>“</w:t>
      </w:r>
      <w:r w:rsidR="00343AE6" w:rsidRPr="00F77520">
        <w:rPr>
          <w:rFonts w:ascii="Times New Roman" w:hAnsi="Times New Roman" w:cs="Times New Roman"/>
          <w:i w:val="0"/>
          <w:iCs w:val="0"/>
          <w:spacing w:val="-6"/>
          <w:sz w:val="24"/>
          <w:szCs w:val="24"/>
        </w:rPr>
        <w:t xml:space="preserve">ABC </w:t>
      </w:r>
      <w:r w:rsidR="00632862" w:rsidRPr="00F77520">
        <w:rPr>
          <w:rFonts w:ascii="Times New Roman" w:hAnsi="Times New Roman" w:cs="Times New Roman"/>
          <w:i w:val="0"/>
          <w:iCs w:val="0"/>
          <w:spacing w:val="-6"/>
          <w:sz w:val="24"/>
          <w:szCs w:val="24"/>
        </w:rPr>
        <w:t>Cafeteria</w:t>
      </w:r>
      <w:r w:rsidR="00F77520">
        <w:rPr>
          <w:rFonts w:ascii="Times New Roman" w:hAnsi="Times New Roman" w:cs="Times New Roman"/>
          <w:i w:val="0"/>
          <w:iCs w:val="0"/>
          <w:spacing w:val="-6"/>
          <w:sz w:val="24"/>
          <w:szCs w:val="24"/>
        </w:rPr>
        <w:t xml:space="preserve"> </w:t>
      </w:r>
      <w:r w:rsidR="006D004B">
        <w:rPr>
          <w:rFonts w:ascii="Times New Roman" w:hAnsi="Times New Roman" w:cs="Times New Roman"/>
          <w:i w:val="0"/>
          <w:iCs w:val="0"/>
          <w:spacing w:val="-6"/>
          <w:sz w:val="24"/>
          <w:szCs w:val="24"/>
        </w:rPr>
        <w:t>online food</w:t>
      </w:r>
      <w:r w:rsidR="00F77520">
        <w:rPr>
          <w:rFonts w:ascii="Times New Roman" w:hAnsi="Times New Roman" w:cs="Times New Roman"/>
          <w:i w:val="0"/>
          <w:iCs w:val="0"/>
          <w:spacing w:val="-6"/>
          <w:sz w:val="24"/>
          <w:szCs w:val="24"/>
        </w:rPr>
        <w:t xml:space="preserve"> ordering</w:t>
      </w:r>
      <w:r w:rsidRPr="00F77520">
        <w:rPr>
          <w:rFonts w:ascii="Times New Roman" w:hAnsi="Times New Roman" w:cs="Times New Roman"/>
          <w:i w:val="0"/>
          <w:iCs w:val="0"/>
          <w:sz w:val="24"/>
          <w:szCs w:val="24"/>
        </w:rPr>
        <w:t>”</w:t>
      </w:r>
      <w:r w:rsidRPr="00F77520">
        <w:rPr>
          <w:rFonts w:ascii="Times New Roman" w:hAnsi="Times New Roman" w:cs="Times New Roman"/>
          <w:i w:val="0"/>
          <w:iCs w:val="0"/>
          <w:spacing w:val="-9"/>
          <w:sz w:val="24"/>
          <w:szCs w:val="24"/>
        </w:rPr>
        <w:t xml:space="preserve"> </w:t>
      </w:r>
      <w:r w:rsidRPr="00F77520">
        <w:rPr>
          <w:rFonts w:ascii="Times New Roman" w:hAnsi="Times New Roman" w:cs="Times New Roman"/>
          <w:i w:val="0"/>
          <w:iCs w:val="0"/>
          <w:spacing w:val="1"/>
          <w:sz w:val="24"/>
          <w:szCs w:val="24"/>
        </w:rPr>
        <w:t>p</w:t>
      </w:r>
      <w:r w:rsidRPr="00F77520">
        <w:rPr>
          <w:rFonts w:ascii="Times New Roman" w:hAnsi="Times New Roman" w:cs="Times New Roman"/>
          <w:i w:val="0"/>
          <w:iCs w:val="0"/>
          <w:spacing w:val="-3"/>
          <w:sz w:val="24"/>
          <w:szCs w:val="24"/>
        </w:rPr>
        <w:t>r</w:t>
      </w:r>
      <w:r w:rsidRPr="00F77520">
        <w:rPr>
          <w:rFonts w:ascii="Times New Roman" w:hAnsi="Times New Roman" w:cs="Times New Roman"/>
          <w:i w:val="0"/>
          <w:iCs w:val="0"/>
          <w:sz w:val="24"/>
          <w:szCs w:val="24"/>
        </w:rPr>
        <w:t>oj</w:t>
      </w:r>
      <w:r w:rsidRPr="00F77520">
        <w:rPr>
          <w:rFonts w:ascii="Times New Roman" w:hAnsi="Times New Roman" w:cs="Times New Roman"/>
          <w:i w:val="0"/>
          <w:iCs w:val="0"/>
          <w:spacing w:val="-2"/>
          <w:sz w:val="24"/>
          <w:szCs w:val="24"/>
        </w:rPr>
        <w:t>e</w:t>
      </w:r>
      <w:r w:rsidRPr="00F77520">
        <w:rPr>
          <w:rFonts w:ascii="Times New Roman" w:hAnsi="Times New Roman" w:cs="Times New Roman"/>
          <w:i w:val="0"/>
          <w:iCs w:val="0"/>
          <w:spacing w:val="-1"/>
          <w:sz w:val="24"/>
          <w:szCs w:val="24"/>
        </w:rPr>
        <w:t>c</w:t>
      </w:r>
      <w:r w:rsidRPr="00F77520">
        <w:rPr>
          <w:rFonts w:ascii="Times New Roman" w:hAnsi="Times New Roman" w:cs="Times New Roman"/>
          <w:i w:val="0"/>
          <w:iCs w:val="0"/>
          <w:sz w:val="24"/>
          <w:szCs w:val="24"/>
        </w:rPr>
        <w:t>t</w:t>
      </w:r>
      <w:bookmarkEnd w:id="25"/>
    </w:p>
    <w:p w14:paraId="2B20FA56" w14:textId="77777777" w:rsidR="00CE409C" w:rsidRDefault="00CE409C" w:rsidP="00090A5B">
      <w:pPr>
        <w:spacing w:before="2" w:line="120" w:lineRule="exact"/>
        <w:jc w:val="both"/>
        <w:rPr>
          <w:sz w:val="13"/>
          <w:szCs w:val="13"/>
        </w:rPr>
      </w:pPr>
    </w:p>
    <w:p w14:paraId="2B30857E" w14:textId="4A199B50" w:rsidR="00CE409C" w:rsidRDefault="009B090C" w:rsidP="00090A5B">
      <w:pPr>
        <w:spacing w:line="360" w:lineRule="auto"/>
        <w:ind w:left="280" w:right="1097"/>
        <w:jc w:val="both"/>
        <w:rPr>
          <w:sz w:val="24"/>
          <w:szCs w:val="24"/>
        </w:rPr>
      </w:pPr>
      <w:r>
        <w:rPr>
          <w:sz w:val="24"/>
          <w:szCs w:val="24"/>
        </w:rPr>
        <w:t>This proj</w:t>
      </w:r>
      <w:r>
        <w:rPr>
          <w:spacing w:val="-1"/>
          <w:sz w:val="24"/>
          <w:szCs w:val="24"/>
        </w:rPr>
        <w:t>ec</w:t>
      </w:r>
      <w:r>
        <w:rPr>
          <w:sz w:val="24"/>
          <w:szCs w:val="24"/>
        </w:rPr>
        <w:t>t uses sm</w:t>
      </w:r>
      <w:r>
        <w:rPr>
          <w:spacing w:val="-1"/>
          <w:sz w:val="24"/>
          <w:szCs w:val="24"/>
        </w:rPr>
        <w:t>a</w:t>
      </w:r>
      <w:r>
        <w:rPr>
          <w:sz w:val="24"/>
          <w:szCs w:val="24"/>
        </w:rPr>
        <w:t>ll</w:t>
      </w:r>
      <w:r>
        <w:rPr>
          <w:spacing w:val="1"/>
          <w:sz w:val="24"/>
          <w:szCs w:val="24"/>
        </w:rPr>
        <w:t xml:space="preserve"> </w:t>
      </w:r>
      <w:r>
        <w:rPr>
          <w:sz w:val="24"/>
          <w:szCs w:val="24"/>
        </w:rPr>
        <w:t>number</w:t>
      </w:r>
      <w:r>
        <w:rPr>
          <w:spacing w:val="-1"/>
          <w:sz w:val="24"/>
          <w:szCs w:val="24"/>
        </w:rPr>
        <w:t xml:space="preserve"> </w:t>
      </w:r>
      <w:r>
        <w:rPr>
          <w:sz w:val="24"/>
          <w:szCs w:val="24"/>
        </w:rPr>
        <w:t>of h</w:t>
      </w:r>
      <w:r>
        <w:rPr>
          <w:spacing w:val="-1"/>
          <w:sz w:val="24"/>
          <w:szCs w:val="24"/>
        </w:rPr>
        <w:t>u</w:t>
      </w:r>
      <w:r>
        <w:rPr>
          <w:sz w:val="24"/>
          <w:szCs w:val="24"/>
        </w:rPr>
        <w:t>man r</w:t>
      </w:r>
      <w:r>
        <w:rPr>
          <w:spacing w:val="-2"/>
          <w:sz w:val="24"/>
          <w:szCs w:val="24"/>
        </w:rPr>
        <w:t>e</w:t>
      </w:r>
      <w:r>
        <w:rPr>
          <w:sz w:val="24"/>
          <w:szCs w:val="24"/>
        </w:rPr>
        <w:t>so</w:t>
      </w:r>
      <w:r>
        <w:rPr>
          <w:spacing w:val="2"/>
          <w:sz w:val="24"/>
          <w:szCs w:val="24"/>
        </w:rPr>
        <w:t>u</w:t>
      </w:r>
      <w:r>
        <w:rPr>
          <w:sz w:val="24"/>
          <w:szCs w:val="24"/>
        </w:rPr>
        <w:t>rc</w:t>
      </w:r>
      <w:r>
        <w:rPr>
          <w:spacing w:val="-1"/>
          <w:sz w:val="24"/>
          <w:szCs w:val="24"/>
        </w:rPr>
        <w:t>e</w:t>
      </w:r>
      <w:r>
        <w:rPr>
          <w:sz w:val="24"/>
          <w:szCs w:val="24"/>
        </w:rPr>
        <w:t xml:space="preserve">s. </w:t>
      </w:r>
      <w:r>
        <w:rPr>
          <w:spacing w:val="-1"/>
          <w:sz w:val="24"/>
          <w:szCs w:val="24"/>
        </w:rPr>
        <w:t>B</w:t>
      </w:r>
      <w:r>
        <w:rPr>
          <w:sz w:val="24"/>
          <w:szCs w:val="24"/>
        </w:rPr>
        <w:t xml:space="preserve">ut </w:t>
      </w:r>
      <w:r>
        <w:rPr>
          <w:spacing w:val="1"/>
          <w:sz w:val="24"/>
          <w:szCs w:val="24"/>
        </w:rPr>
        <w:t>t</w:t>
      </w:r>
      <w:r>
        <w:rPr>
          <w:sz w:val="24"/>
          <w:szCs w:val="24"/>
        </w:rPr>
        <w:t>h</w:t>
      </w:r>
      <w:r>
        <w:rPr>
          <w:spacing w:val="-1"/>
          <w:sz w:val="24"/>
          <w:szCs w:val="24"/>
        </w:rPr>
        <w:t>e</w:t>
      </w:r>
      <w:r>
        <w:rPr>
          <w:sz w:val="24"/>
          <w:szCs w:val="24"/>
        </w:rPr>
        <w:t xml:space="preserve">re </w:t>
      </w:r>
      <w:r>
        <w:rPr>
          <w:spacing w:val="-1"/>
          <w:sz w:val="24"/>
          <w:szCs w:val="24"/>
        </w:rPr>
        <w:t>a</w:t>
      </w:r>
      <w:r>
        <w:rPr>
          <w:sz w:val="24"/>
          <w:szCs w:val="24"/>
        </w:rPr>
        <w:t>re</w:t>
      </w:r>
      <w:r>
        <w:rPr>
          <w:spacing w:val="-2"/>
          <w:sz w:val="24"/>
          <w:szCs w:val="24"/>
        </w:rPr>
        <w:t xml:space="preserve"> </w:t>
      </w:r>
      <w:r>
        <w:rPr>
          <w:spacing w:val="2"/>
          <w:sz w:val="24"/>
          <w:szCs w:val="24"/>
        </w:rPr>
        <w:t>p</w:t>
      </w:r>
      <w:r>
        <w:rPr>
          <w:spacing w:val="-1"/>
          <w:sz w:val="24"/>
          <w:szCs w:val="24"/>
        </w:rPr>
        <w:t>e</w:t>
      </w:r>
      <w:r>
        <w:rPr>
          <w:sz w:val="24"/>
          <w:szCs w:val="24"/>
        </w:rPr>
        <w:t xml:space="preserve">ople </w:t>
      </w:r>
      <w:r>
        <w:rPr>
          <w:spacing w:val="2"/>
          <w:sz w:val="24"/>
          <w:szCs w:val="24"/>
        </w:rPr>
        <w:t>i</w:t>
      </w:r>
      <w:r>
        <w:rPr>
          <w:sz w:val="24"/>
          <w:szCs w:val="24"/>
        </w:rPr>
        <w:t>n v</w:t>
      </w:r>
      <w:r>
        <w:rPr>
          <w:spacing w:val="-1"/>
          <w:sz w:val="24"/>
          <w:szCs w:val="24"/>
        </w:rPr>
        <w:t>a</w:t>
      </w:r>
      <w:r>
        <w:rPr>
          <w:sz w:val="24"/>
          <w:szCs w:val="24"/>
        </w:rPr>
        <w:t xml:space="preserve">rious </w:t>
      </w:r>
      <w:r>
        <w:rPr>
          <w:spacing w:val="-1"/>
          <w:sz w:val="24"/>
          <w:szCs w:val="24"/>
        </w:rPr>
        <w:t>f</w:t>
      </w:r>
      <w:r>
        <w:rPr>
          <w:sz w:val="24"/>
          <w:szCs w:val="24"/>
        </w:rPr>
        <w:t xml:space="preserve">ields such </w:t>
      </w:r>
      <w:r>
        <w:rPr>
          <w:spacing w:val="-1"/>
          <w:sz w:val="24"/>
          <w:szCs w:val="24"/>
        </w:rPr>
        <w:t>a</w:t>
      </w:r>
      <w:r>
        <w:rPr>
          <w:sz w:val="24"/>
          <w:szCs w:val="24"/>
        </w:rPr>
        <w:t xml:space="preserve">s </w:t>
      </w:r>
      <w:r w:rsidR="006D004B">
        <w:rPr>
          <w:sz w:val="24"/>
          <w:szCs w:val="24"/>
        </w:rPr>
        <w:t>man</w:t>
      </w:r>
      <w:r w:rsidR="006D004B">
        <w:rPr>
          <w:spacing w:val="1"/>
          <w:sz w:val="24"/>
          <w:szCs w:val="24"/>
        </w:rPr>
        <w:t>a</w:t>
      </w:r>
      <w:r w:rsidR="006D004B">
        <w:rPr>
          <w:spacing w:val="-2"/>
          <w:sz w:val="24"/>
          <w:szCs w:val="24"/>
        </w:rPr>
        <w:t>g</w:t>
      </w:r>
      <w:r w:rsidR="006D004B">
        <w:rPr>
          <w:spacing w:val="-1"/>
          <w:sz w:val="24"/>
          <w:szCs w:val="24"/>
        </w:rPr>
        <w:t>e</w:t>
      </w:r>
      <w:r w:rsidR="006D004B">
        <w:rPr>
          <w:sz w:val="24"/>
          <w:szCs w:val="24"/>
        </w:rPr>
        <w:t xml:space="preserve">ment, </w:t>
      </w:r>
      <w:r w:rsidR="006D004B">
        <w:rPr>
          <w:spacing w:val="2"/>
          <w:sz w:val="24"/>
          <w:szCs w:val="24"/>
        </w:rPr>
        <w:t>designing</w:t>
      </w:r>
      <w:r w:rsidR="006D004B">
        <w:rPr>
          <w:sz w:val="24"/>
          <w:szCs w:val="24"/>
        </w:rPr>
        <w:t xml:space="preserve">, </w:t>
      </w:r>
      <w:r w:rsidR="006D004B">
        <w:rPr>
          <w:spacing w:val="4"/>
          <w:sz w:val="24"/>
          <w:szCs w:val="24"/>
        </w:rPr>
        <w:t>developing</w:t>
      </w:r>
      <w:r w:rsidR="006D004B">
        <w:rPr>
          <w:sz w:val="24"/>
          <w:szCs w:val="24"/>
        </w:rPr>
        <w:t xml:space="preserve"> and </w:t>
      </w:r>
      <w:r w:rsidR="006D004B">
        <w:rPr>
          <w:spacing w:val="2"/>
          <w:sz w:val="24"/>
          <w:szCs w:val="24"/>
        </w:rPr>
        <w:t>testing</w:t>
      </w:r>
      <w:r w:rsidR="006D004B">
        <w:rPr>
          <w:sz w:val="24"/>
          <w:szCs w:val="24"/>
        </w:rPr>
        <w:t xml:space="preserve"> </w:t>
      </w:r>
      <w:r w:rsidR="006D004B">
        <w:rPr>
          <w:spacing w:val="2"/>
          <w:sz w:val="24"/>
          <w:szCs w:val="24"/>
        </w:rPr>
        <w:t>etc.</w:t>
      </w:r>
      <w:r>
        <w:rPr>
          <w:sz w:val="24"/>
          <w:szCs w:val="24"/>
        </w:rPr>
        <w:t xml:space="preserve"> </w:t>
      </w:r>
      <w:r>
        <w:rPr>
          <w:spacing w:val="2"/>
          <w:sz w:val="24"/>
          <w:szCs w:val="24"/>
        </w:rPr>
        <w:t xml:space="preserve"> </w:t>
      </w:r>
      <w:r w:rsidR="006D004B">
        <w:rPr>
          <w:sz w:val="24"/>
          <w:szCs w:val="24"/>
        </w:rPr>
        <w:t>Und</w:t>
      </w:r>
      <w:r w:rsidR="006D004B">
        <w:rPr>
          <w:spacing w:val="-1"/>
          <w:sz w:val="24"/>
          <w:szCs w:val="24"/>
        </w:rPr>
        <w:t>e</w:t>
      </w:r>
      <w:r w:rsidR="006D004B">
        <w:rPr>
          <w:sz w:val="24"/>
          <w:szCs w:val="24"/>
        </w:rPr>
        <w:t xml:space="preserve">r </w:t>
      </w:r>
      <w:r w:rsidR="006D004B">
        <w:rPr>
          <w:spacing w:val="1"/>
          <w:sz w:val="24"/>
          <w:szCs w:val="24"/>
        </w:rPr>
        <w:t>those</w:t>
      </w:r>
      <w:r w:rsidR="006D004B">
        <w:rPr>
          <w:sz w:val="24"/>
          <w:szCs w:val="24"/>
        </w:rPr>
        <w:t xml:space="preserve"> </w:t>
      </w:r>
      <w:r w:rsidR="006D004B">
        <w:rPr>
          <w:spacing w:val="2"/>
          <w:sz w:val="24"/>
          <w:szCs w:val="24"/>
        </w:rPr>
        <w:t>sectors</w:t>
      </w:r>
      <w:r w:rsidR="006D004B">
        <w:rPr>
          <w:sz w:val="24"/>
          <w:szCs w:val="24"/>
        </w:rPr>
        <w:t xml:space="preserve"> </w:t>
      </w:r>
      <w:r w:rsidR="006D004B">
        <w:rPr>
          <w:spacing w:val="2"/>
          <w:sz w:val="24"/>
          <w:szCs w:val="24"/>
        </w:rPr>
        <w:t>they</w:t>
      </w:r>
      <w:r>
        <w:rPr>
          <w:spacing w:val="57"/>
          <w:sz w:val="24"/>
          <w:szCs w:val="24"/>
        </w:rPr>
        <w:t xml:space="preserve"> </w:t>
      </w:r>
      <w:r w:rsidR="006D004B">
        <w:rPr>
          <w:spacing w:val="2"/>
          <w:sz w:val="24"/>
          <w:szCs w:val="24"/>
        </w:rPr>
        <w:t>h</w:t>
      </w:r>
      <w:r w:rsidR="006D004B">
        <w:rPr>
          <w:spacing w:val="-1"/>
          <w:sz w:val="24"/>
          <w:szCs w:val="24"/>
        </w:rPr>
        <w:t>a</w:t>
      </w:r>
      <w:r w:rsidR="006D004B">
        <w:rPr>
          <w:sz w:val="24"/>
          <w:szCs w:val="24"/>
        </w:rPr>
        <w:t xml:space="preserve">ve </w:t>
      </w:r>
      <w:r w:rsidR="006D004B">
        <w:rPr>
          <w:spacing w:val="1"/>
          <w:sz w:val="24"/>
          <w:szCs w:val="24"/>
        </w:rPr>
        <w:t>various</w:t>
      </w:r>
      <w:r>
        <w:rPr>
          <w:sz w:val="24"/>
          <w:szCs w:val="24"/>
        </w:rPr>
        <w:t xml:space="preserve"> posit</w:t>
      </w:r>
      <w:r>
        <w:rPr>
          <w:spacing w:val="1"/>
          <w:sz w:val="24"/>
          <w:szCs w:val="24"/>
        </w:rPr>
        <w:t>i</w:t>
      </w:r>
      <w:r>
        <w:rPr>
          <w:sz w:val="24"/>
          <w:szCs w:val="24"/>
        </w:rPr>
        <w:t>ons.</w:t>
      </w:r>
      <w:r>
        <w:rPr>
          <w:spacing w:val="5"/>
          <w:sz w:val="24"/>
          <w:szCs w:val="24"/>
        </w:rPr>
        <w:t xml:space="preserve"> </w:t>
      </w:r>
      <w:r>
        <w:rPr>
          <w:sz w:val="24"/>
          <w:szCs w:val="24"/>
        </w:rPr>
        <w:t>All</w:t>
      </w:r>
      <w:r>
        <w:rPr>
          <w:spacing w:val="5"/>
          <w:sz w:val="24"/>
          <w:szCs w:val="24"/>
        </w:rPr>
        <w:t xml:space="preserve"> </w:t>
      </w:r>
      <w:r>
        <w:rPr>
          <w:sz w:val="24"/>
          <w:szCs w:val="24"/>
        </w:rPr>
        <w:t>the</w:t>
      </w:r>
      <w:r>
        <w:rPr>
          <w:spacing w:val="4"/>
          <w:sz w:val="24"/>
          <w:szCs w:val="24"/>
        </w:rPr>
        <w:t xml:space="preserve"> </w:t>
      </w:r>
      <w:r>
        <w:rPr>
          <w:sz w:val="24"/>
          <w:szCs w:val="24"/>
        </w:rPr>
        <w:t>te</w:t>
      </w:r>
      <w:r>
        <w:rPr>
          <w:spacing w:val="-1"/>
          <w:sz w:val="24"/>
          <w:szCs w:val="24"/>
        </w:rPr>
        <w:t>a</w:t>
      </w:r>
      <w:r>
        <w:rPr>
          <w:sz w:val="24"/>
          <w:szCs w:val="24"/>
        </w:rPr>
        <w:t>m</w:t>
      </w:r>
      <w:r>
        <w:rPr>
          <w:spacing w:val="2"/>
          <w:sz w:val="24"/>
          <w:szCs w:val="24"/>
        </w:rPr>
        <w:t xml:space="preserve"> </w:t>
      </w:r>
      <w:r w:rsidR="008E71D9">
        <w:rPr>
          <w:sz w:val="24"/>
          <w:szCs w:val="24"/>
        </w:rPr>
        <w:t>user</w:t>
      </w:r>
      <w:r>
        <w:rPr>
          <w:sz w:val="24"/>
          <w:szCs w:val="24"/>
        </w:rPr>
        <w:t>s</w:t>
      </w:r>
      <w:r>
        <w:rPr>
          <w:spacing w:val="4"/>
          <w:sz w:val="24"/>
          <w:szCs w:val="24"/>
        </w:rPr>
        <w:t xml:space="preserve"> </w:t>
      </w:r>
      <w:r>
        <w:rPr>
          <w:sz w:val="24"/>
          <w:szCs w:val="24"/>
        </w:rPr>
        <w:t>dir</w:t>
      </w:r>
      <w:r>
        <w:rPr>
          <w:spacing w:val="-1"/>
          <w:sz w:val="24"/>
          <w:szCs w:val="24"/>
        </w:rPr>
        <w:t>ec</w:t>
      </w:r>
      <w:r>
        <w:rPr>
          <w:sz w:val="24"/>
          <w:szCs w:val="24"/>
        </w:rPr>
        <w:t>t</w:t>
      </w:r>
      <w:r>
        <w:rPr>
          <w:spacing w:val="6"/>
          <w:sz w:val="24"/>
          <w:szCs w:val="24"/>
        </w:rPr>
        <w:t>l</w:t>
      </w:r>
      <w:r>
        <w:rPr>
          <w:sz w:val="24"/>
          <w:szCs w:val="24"/>
        </w:rPr>
        <w:t xml:space="preserve">y </w:t>
      </w:r>
      <w:r>
        <w:rPr>
          <w:spacing w:val="-1"/>
          <w:sz w:val="24"/>
          <w:szCs w:val="24"/>
        </w:rPr>
        <w:t>c</w:t>
      </w:r>
      <w:r>
        <w:rPr>
          <w:sz w:val="24"/>
          <w:szCs w:val="24"/>
        </w:rPr>
        <w:t>om</w:t>
      </w:r>
      <w:r>
        <w:rPr>
          <w:spacing w:val="3"/>
          <w:sz w:val="24"/>
          <w:szCs w:val="24"/>
        </w:rPr>
        <w:t>m</w:t>
      </w:r>
      <w:r>
        <w:rPr>
          <w:sz w:val="24"/>
          <w:szCs w:val="24"/>
        </w:rPr>
        <w:t>unic</w:t>
      </w:r>
      <w:r>
        <w:rPr>
          <w:spacing w:val="-1"/>
          <w:sz w:val="24"/>
          <w:szCs w:val="24"/>
        </w:rPr>
        <w:t>a</w:t>
      </w:r>
      <w:r>
        <w:rPr>
          <w:sz w:val="24"/>
          <w:szCs w:val="24"/>
        </w:rPr>
        <w:t>te</w:t>
      </w:r>
      <w:r>
        <w:rPr>
          <w:spacing w:val="4"/>
          <w:sz w:val="24"/>
          <w:szCs w:val="24"/>
        </w:rPr>
        <w:t xml:space="preserve"> </w:t>
      </w:r>
      <w:r>
        <w:rPr>
          <w:sz w:val="24"/>
          <w:szCs w:val="24"/>
        </w:rPr>
        <w:t>with</w:t>
      </w:r>
      <w:r>
        <w:rPr>
          <w:spacing w:val="5"/>
          <w:sz w:val="24"/>
          <w:szCs w:val="24"/>
        </w:rPr>
        <w:t xml:space="preserve"> </w:t>
      </w:r>
      <w:r>
        <w:rPr>
          <w:sz w:val="24"/>
          <w:szCs w:val="24"/>
        </w:rPr>
        <w:t>proj</w:t>
      </w:r>
      <w:r>
        <w:rPr>
          <w:spacing w:val="-1"/>
          <w:sz w:val="24"/>
          <w:szCs w:val="24"/>
        </w:rPr>
        <w:t>ec</w:t>
      </w:r>
      <w:r>
        <w:rPr>
          <w:sz w:val="24"/>
          <w:szCs w:val="24"/>
        </w:rPr>
        <w:t>t</w:t>
      </w:r>
      <w:r>
        <w:rPr>
          <w:spacing w:val="5"/>
          <w:sz w:val="24"/>
          <w:szCs w:val="24"/>
        </w:rPr>
        <w:t xml:space="preserve"> </w:t>
      </w:r>
      <w:r>
        <w:rPr>
          <w:sz w:val="24"/>
          <w:szCs w:val="24"/>
        </w:rPr>
        <w:t>ma</w:t>
      </w:r>
      <w:r>
        <w:rPr>
          <w:spacing w:val="2"/>
          <w:sz w:val="24"/>
          <w:szCs w:val="24"/>
        </w:rPr>
        <w:t>n</w:t>
      </w:r>
      <w:r>
        <w:rPr>
          <w:spacing w:val="-1"/>
          <w:sz w:val="24"/>
          <w:szCs w:val="24"/>
        </w:rPr>
        <w:t>a</w:t>
      </w:r>
      <w:r>
        <w:rPr>
          <w:sz w:val="24"/>
          <w:szCs w:val="24"/>
        </w:rPr>
        <w:t>g</w:t>
      </w:r>
      <w:r>
        <w:rPr>
          <w:spacing w:val="-1"/>
          <w:sz w:val="24"/>
          <w:szCs w:val="24"/>
        </w:rPr>
        <w:t>e</w:t>
      </w:r>
      <w:r>
        <w:rPr>
          <w:sz w:val="24"/>
          <w:szCs w:val="24"/>
        </w:rPr>
        <w:t>r.</w:t>
      </w:r>
      <w:r>
        <w:rPr>
          <w:spacing w:val="4"/>
          <w:sz w:val="24"/>
          <w:szCs w:val="24"/>
        </w:rPr>
        <w:t xml:space="preserve"> </w:t>
      </w:r>
      <w:r>
        <w:rPr>
          <w:spacing w:val="2"/>
          <w:sz w:val="24"/>
          <w:szCs w:val="24"/>
        </w:rPr>
        <w:t>A</w:t>
      </w:r>
      <w:r>
        <w:rPr>
          <w:sz w:val="24"/>
          <w:szCs w:val="24"/>
        </w:rPr>
        <w:t>ft</w:t>
      </w:r>
      <w:r>
        <w:rPr>
          <w:spacing w:val="-1"/>
          <w:sz w:val="24"/>
          <w:szCs w:val="24"/>
        </w:rPr>
        <w:t>e</w:t>
      </w:r>
      <w:r>
        <w:rPr>
          <w:sz w:val="24"/>
          <w:szCs w:val="24"/>
        </w:rPr>
        <w:t>r</w:t>
      </w:r>
      <w:r>
        <w:rPr>
          <w:spacing w:val="4"/>
          <w:sz w:val="24"/>
          <w:szCs w:val="24"/>
        </w:rPr>
        <w:t xml:space="preserve"> </w:t>
      </w:r>
      <w:r>
        <w:rPr>
          <w:spacing w:val="-1"/>
          <w:sz w:val="24"/>
          <w:szCs w:val="24"/>
        </w:rPr>
        <w:t>c</w:t>
      </w:r>
      <w:r>
        <w:rPr>
          <w:sz w:val="24"/>
          <w:szCs w:val="24"/>
        </w:rPr>
        <w:t>omp</w:t>
      </w:r>
      <w:r>
        <w:rPr>
          <w:spacing w:val="1"/>
          <w:sz w:val="24"/>
          <w:szCs w:val="24"/>
        </w:rPr>
        <w:t>l</w:t>
      </w:r>
      <w:r>
        <w:rPr>
          <w:spacing w:val="-1"/>
          <w:sz w:val="24"/>
          <w:szCs w:val="24"/>
        </w:rPr>
        <w:t>e</w:t>
      </w:r>
      <w:r>
        <w:rPr>
          <w:sz w:val="24"/>
          <w:szCs w:val="24"/>
        </w:rPr>
        <w:t>t</w:t>
      </w:r>
      <w:r>
        <w:rPr>
          <w:spacing w:val="1"/>
          <w:sz w:val="24"/>
          <w:szCs w:val="24"/>
        </w:rPr>
        <w:t>i</w:t>
      </w:r>
      <w:r>
        <w:rPr>
          <w:spacing w:val="2"/>
          <w:sz w:val="24"/>
          <w:szCs w:val="24"/>
        </w:rPr>
        <w:t>n</w:t>
      </w:r>
      <w:r>
        <w:rPr>
          <w:sz w:val="24"/>
          <w:szCs w:val="24"/>
        </w:rPr>
        <w:t>g th</w:t>
      </w:r>
      <w:r>
        <w:rPr>
          <w:spacing w:val="1"/>
          <w:sz w:val="24"/>
          <w:szCs w:val="24"/>
        </w:rPr>
        <w:t>i</w:t>
      </w:r>
      <w:r>
        <w:rPr>
          <w:sz w:val="24"/>
          <w:szCs w:val="24"/>
        </w:rPr>
        <w:t>s</w:t>
      </w:r>
      <w:r>
        <w:rPr>
          <w:spacing w:val="2"/>
          <w:sz w:val="24"/>
          <w:szCs w:val="24"/>
        </w:rPr>
        <w:t xml:space="preserve"> </w:t>
      </w:r>
      <w:r>
        <w:rPr>
          <w:sz w:val="24"/>
          <w:szCs w:val="24"/>
        </w:rPr>
        <w:t>proj</w:t>
      </w:r>
      <w:r>
        <w:rPr>
          <w:spacing w:val="-1"/>
          <w:sz w:val="24"/>
          <w:szCs w:val="24"/>
        </w:rPr>
        <w:t>ec</w:t>
      </w:r>
      <w:r>
        <w:rPr>
          <w:sz w:val="24"/>
          <w:szCs w:val="24"/>
        </w:rPr>
        <w:t>t</w:t>
      </w:r>
      <w:r>
        <w:rPr>
          <w:spacing w:val="3"/>
          <w:sz w:val="24"/>
          <w:szCs w:val="24"/>
        </w:rPr>
        <w:t xml:space="preserve"> </w:t>
      </w:r>
      <w:r>
        <w:rPr>
          <w:spacing w:val="-1"/>
          <w:sz w:val="24"/>
          <w:szCs w:val="24"/>
        </w:rPr>
        <w:t>a</w:t>
      </w:r>
      <w:r>
        <w:rPr>
          <w:sz w:val="24"/>
          <w:szCs w:val="24"/>
        </w:rPr>
        <w:t>ll</w:t>
      </w:r>
      <w:r>
        <w:rPr>
          <w:spacing w:val="4"/>
          <w:sz w:val="24"/>
          <w:szCs w:val="24"/>
        </w:rPr>
        <w:t xml:space="preserve"> </w:t>
      </w:r>
      <w:r>
        <w:rPr>
          <w:sz w:val="24"/>
          <w:szCs w:val="24"/>
        </w:rPr>
        <w:t>the</w:t>
      </w:r>
      <w:r>
        <w:rPr>
          <w:spacing w:val="2"/>
          <w:sz w:val="24"/>
          <w:szCs w:val="24"/>
        </w:rPr>
        <w:t xml:space="preserve"> </w:t>
      </w:r>
      <w:r>
        <w:rPr>
          <w:sz w:val="24"/>
          <w:szCs w:val="24"/>
        </w:rPr>
        <w:t>hu</w:t>
      </w:r>
      <w:r>
        <w:rPr>
          <w:spacing w:val="3"/>
          <w:sz w:val="24"/>
          <w:szCs w:val="24"/>
        </w:rPr>
        <w:t>m</w:t>
      </w:r>
      <w:r>
        <w:rPr>
          <w:spacing w:val="-1"/>
          <w:sz w:val="24"/>
          <w:szCs w:val="24"/>
        </w:rPr>
        <w:t>a</w:t>
      </w:r>
      <w:r>
        <w:rPr>
          <w:sz w:val="24"/>
          <w:szCs w:val="24"/>
        </w:rPr>
        <w:t>n</w:t>
      </w:r>
      <w:r>
        <w:rPr>
          <w:spacing w:val="4"/>
          <w:sz w:val="24"/>
          <w:szCs w:val="24"/>
        </w:rPr>
        <w:t xml:space="preserve"> </w:t>
      </w:r>
      <w:r>
        <w:rPr>
          <w:sz w:val="24"/>
          <w:szCs w:val="24"/>
        </w:rPr>
        <w:t>r</w:t>
      </w:r>
      <w:r>
        <w:rPr>
          <w:spacing w:val="-2"/>
          <w:sz w:val="24"/>
          <w:szCs w:val="24"/>
        </w:rPr>
        <w:t>e</w:t>
      </w:r>
      <w:r>
        <w:rPr>
          <w:sz w:val="24"/>
          <w:szCs w:val="24"/>
        </w:rPr>
        <w:t>sou</w:t>
      </w:r>
      <w:r>
        <w:rPr>
          <w:spacing w:val="2"/>
          <w:sz w:val="24"/>
          <w:szCs w:val="24"/>
        </w:rPr>
        <w:t>r</w:t>
      </w:r>
      <w:r>
        <w:rPr>
          <w:spacing w:val="-1"/>
          <w:sz w:val="24"/>
          <w:szCs w:val="24"/>
        </w:rPr>
        <w:t>ce</w:t>
      </w:r>
      <w:r>
        <w:rPr>
          <w:sz w:val="24"/>
          <w:szCs w:val="24"/>
        </w:rPr>
        <w:t>s</w:t>
      </w:r>
      <w:r>
        <w:rPr>
          <w:spacing w:val="2"/>
          <w:sz w:val="24"/>
          <w:szCs w:val="24"/>
        </w:rPr>
        <w:t xml:space="preserve"> </w:t>
      </w:r>
      <w:r>
        <w:rPr>
          <w:sz w:val="24"/>
          <w:szCs w:val="24"/>
        </w:rPr>
        <w:t>will</w:t>
      </w:r>
      <w:r>
        <w:rPr>
          <w:spacing w:val="3"/>
          <w:sz w:val="24"/>
          <w:szCs w:val="24"/>
        </w:rPr>
        <w:t xml:space="preserve"> </w:t>
      </w:r>
      <w:r>
        <w:rPr>
          <w:spacing w:val="-1"/>
          <w:sz w:val="24"/>
          <w:szCs w:val="24"/>
        </w:rPr>
        <w:t>a</w:t>
      </w:r>
      <w:r>
        <w:rPr>
          <w:sz w:val="24"/>
          <w:szCs w:val="24"/>
        </w:rPr>
        <w:t>l</w:t>
      </w:r>
      <w:r>
        <w:rPr>
          <w:spacing w:val="1"/>
          <w:sz w:val="24"/>
          <w:szCs w:val="24"/>
        </w:rPr>
        <w:t>l</w:t>
      </w:r>
      <w:r>
        <w:rPr>
          <w:sz w:val="24"/>
          <w:szCs w:val="24"/>
        </w:rPr>
        <w:t>o</w:t>
      </w:r>
      <w:r>
        <w:rPr>
          <w:spacing w:val="1"/>
          <w:sz w:val="24"/>
          <w:szCs w:val="24"/>
        </w:rPr>
        <w:t>c</w:t>
      </w:r>
      <w:r>
        <w:rPr>
          <w:spacing w:val="-1"/>
          <w:sz w:val="24"/>
          <w:szCs w:val="24"/>
        </w:rPr>
        <w:t>a</w:t>
      </w:r>
      <w:r>
        <w:rPr>
          <w:sz w:val="24"/>
          <w:szCs w:val="24"/>
        </w:rPr>
        <w:t>ted</w:t>
      </w:r>
      <w:r>
        <w:rPr>
          <w:spacing w:val="4"/>
          <w:sz w:val="24"/>
          <w:szCs w:val="24"/>
        </w:rPr>
        <w:t xml:space="preserve"> </w:t>
      </w:r>
      <w:r>
        <w:rPr>
          <w:sz w:val="24"/>
          <w:szCs w:val="24"/>
        </w:rPr>
        <w:t>for</w:t>
      </w:r>
      <w:r>
        <w:rPr>
          <w:spacing w:val="1"/>
          <w:sz w:val="24"/>
          <w:szCs w:val="24"/>
        </w:rPr>
        <w:t xml:space="preserve"> </w:t>
      </w:r>
      <w:r>
        <w:rPr>
          <w:sz w:val="24"/>
          <w:szCs w:val="24"/>
        </w:rPr>
        <w:t>a</w:t>
      </w:r>
      <w:r>
        <w:rPr>
          <w:spacing w:val="3"/>
          <w:sz w:val="24"/>
          <w:szCs w:val="24"/>
        </w:rPr>
        <w:t xml:space="preserve"> </w:t>
      </w:r>
      <w:r>
        <w:rPr>
          <w:sz w:val="24"/>
          <w:szCs w:val="24"/>
        </w:rPr>
        <w:t>n</w:t>
      </w:r>
      <w:r>
        <w:rPr>
          <w:spacing w:val="-1"/>
          <w:sz w:val="24"/>
          <w:szCs w:val="24"/>
        </w:rPr>
        <w:t>e</w:t>
      </w:r>
      <w:r>
        <w:rPr>
          <w:sz w:val="24"/>
          <w:szCs w:val="24"/>
        </w:rPr>
        <w:t>w</w:t>
      </w:r>
      <w:r>
        <w:rPr>
          <w:spacing w:val="4"/>
          <w:sz w:val="24"/>
          <w:szCs w:val="24"/>
        </w:rPr>
        <w:t xml:space="preserve"> </w:t>
      </w:r>
      <w:r>
        <w:rPr>
          <w:sz w:val="24"/>
          <w:szCs w:val="24"/>
        </w:rPr>
        <w:t>proj</w:t>
      </w:r>
      <w:r>
        <w:rPr>
          <w:spacing w:val="-1"/>
          <w:sz w:val="24"/>
          <w:szCs w:val="24"/>
        </w:rPr>
        <w:t>ec</w:t>
      </w:r>
      <w:r>
        <w:rPr>
          <w:sz w:val="24"/>
          <w:szCs w:val="24"/>
        </w:rPr>
        <w:t>t.</w:t>
      </w:r>
      <w:r>
        <w:rPr>
          <w:spacing w:val="10"/>
          <w:sz w:val="24"/>
          <w:szCs w:val="24"/>
        </w:rPr>
        <w:t xml:space="preserve"> </w:t>
      </w:r>
      <w:r>
        <w:rPr>
          <w:spacing w:val="3"/>
          <w:sz w:val="24"/>
          <w:szCs w:val="24"/>
        </w:rPr>
        <w:t>B</w:t>
      </w:r>
      <w:r>
        <w:rPr>
          <w:sz w:val="24"/>
          <w:szCs w:val="24"/>
        </w:rPr>
        <w:t xml:space="preserve">y </w:t>
      </w:r>
      <w:r>
        <w:rPr>
          <w:spacing w:val="-1"/>
          <w:sz w:val="24"/>
          <w:szCs w:val="24"/>
        </w:rPr>
        <w:t>c</w:t>
      </w:r>
      <w:r>
        <w:rPr>
          <w:sz w:val="24"/>
          <w:szCs w:val="24"/>
        </w:rPr>
        <w:t>o</w:t>
      </w:r>
      <w:r>
        <w:rPr>
          <w:spacing w:val="2"/>
          <w:sz w:val="24"/>
          <w:szCs w:val="24"/>
        </w:rPr>
        <w:t>n</w:t>
      </w:r>
      <w:r>
        <w:rPr>
          <w:sz w:val="24"/>
          <w:szCs w:val="24"/>
        </w:rPr>
        <w:t>side</w:t>
      </w:r>
      <w:r>
        <w:rPr>
          <w:spacing w:val="-1"/>
          <w:sz w:val="24"/>
          <w:szCs w:val="24"/>
        </w:rPr>
        <w:t>r</w:t>
      </w:r>
      <w:r>
        <w:rPr>
          <w:sz w:val="24"/>
          <w:szCs w:val="24"/>
        </w:rPr>
        <w:t>ing</w:t>
      </w:r>
      <w:r>
        <w:rPr>
          <w:spacing w:val="3"/>
          <w:sz w:val="24"/>
          <w:szCs w:val="24"/>
        </w:rPr>
        <w:t xml:space="preserve"> </w:t>
      </w:r>
      <w:r>
        <w:rPr>
          <w:spacing w:val="-1"/>
          <w:sz w:val="24"/>
          <w:szCs w:val="24"/>
        </w:rPr>
        <w:t>a</w:t>
      </w:r>
      <w:r>
        <w:rPr>
          <w:sz w:val="24"/>
          <w:szCs w:val="24"/>
        </w:rPr>
        <w:t>ll</w:t>
      </w:r>
      <w:r>
        <w:rPr>
          <w:spacing w:val="3"/>
          <w:sz w:val="24"/>
          <w:szCs w:val="24"/>
        </w:rPr>
        <w:t xml:space="preserve"> </w:t>
      </w:r>
      <w:r>
        <w:rPr>
          <w:sz w:val="24"/>
          <w:szCs w:val="24"/>
        </w:rPr>
        <w:t>fa</w:t>
      </w:r>
      <w:r>
        <w:rPr>
          <w:spacing w:val="-1"/>
          <w:sz w:val="24"/>
          <w:szCs w:val="24"/>
        </w:rPr>
        <w:t>c</w:t>
      </w:r>
      <w:r>
        <w:rPr>
          <w:sz w:val="24"/>
          <w:szCs w:val="24"/>
        </w:rPr>
        <w:t>tors</w:t>
      </w:r>
      <w:r>
        <w:rPr>
          <w:spacing w:val="2"/>
          <w:sz w:val="24"/>
          <w:szCs w:val="24"/>
        </w:rPr>
        <w:t xml:space="preserve"> </w:t>
      </w:r>
      <w:r>
        <w:rPr>
          <w:sz w:val="24"/>
          <w:szCs w:val="24"/>
        </w:rPr>
        <w:t>of thr</w:t>
      </w:r>
      <w:r>
        <w:rPr>
          <w:spacing w:val="-1"/>
          <w:sz w:val="24"/>
          <w:szCs w:val="24"/>
        </w:rPr>
        <w:t>e</w:t>
      </w:r>
      <w:r>
        <w:rPr>
          <w:sz w:val="24"/>
          <w:szCs w:val="24"/>
        </w:rPr>
        <w:t>e</w:t>
      </w:r>
      <w:r>
        <w:rPr>
          <w:spacing w:val="1"/>
          <w:sz w:val="24"/>
          <w:szCs w:val="24"/>
        </w:rPr>
        <w:t xml:space="preserve"> </w:t>
      </w:r>
      <w:r>
        <w:rPr>
          <w:sz w:val="24"/>
          <w:szCs w:val="24"/>
        </w:rPr>
        <w:t>proj</w:t>
      </w:r>
      <w:r>
        <w:rPr>
          <w:spacing w:val="-1"/>
          <w:sz w:val="24"/>
          <w:szCs w:val="24"/>
        </w:rPr>
        <w:t>ec</w:t>
      </w:r>
      <w:r>
        <w:rPr>
          <w:sz w:val="24"/>
          <w:szCs w:val="24"/>
        </w:rPr>
        <w:t>t</w:t>
      </w:r>
      <w:r>
        <w:rPr>
          <w:spacing w:val="2"/>
          <w:sz w:val="24"/>
          <w:szCs w:val="24"/>
        </w:rPr>
        <w:t xml:space="preserve"> </w:t>
      </w:r>
      <w:r>
        <w:rPr>
          <w:sz w:val="24"/>
          <w:szCs w:val="24"/>
        </w:rPr>
        <w:t>o</w:t>
      </w:r>
      <w:r>
        <w:rPr>
          <w:spacing w:val="1"/>
          <w:sz w:val="24"/>
          <w:szCs w:val="24"/>
        </w:rPr>
        <w:t>r</w:t>
      </w:r>
      <w:r>
        <w:rPr>
          <w:sz w:val="24"/>
          <w:szCs w:val="24"/>
        </w:rPr>
        <w:t>g</w:t>
      </w:r>
      <w:r>
        <w:rPr>
          <w:spacing w:val="-1"/>
          <w:sz w:val="24"/>
          <w:szCs w:val="24"/>
        </w:rPr>
        <w:t>a</w:t>
      </w:r>
      <w:r>
        <w:rPr>
          <w:sz w:val="24"/>
          <w:szCs w:val="24"/>
        </w:rPr>
        <w:t>ni</w:t>
      </w:r>
      <w:r>
        <w:rPr>
          <w:spacing w:val="2"/>
          <w:sz w:val="24"/>
          <w:szCs w:val="24"/>
        </w:rPr>
        <w:t>z</w:t>
      </w:r>
      <w:r>
        <w:rPr>
          <w:spacing w:val="-1"/>
          <w:sz w:val="24"/>
          <w:szCs w:val="24"/>
        </w:rPr>
        <w:t>a</w:t>
      </w:r>
      <w:r>
        <w:rPr>
          <w:sz w:val="24"/>
          <w:szCs w:val="24"/>
        </w:rPr>
        <w:t>t</w:t>
      </w:r>
      <w:r>
        <w:rPr>
          <w:spacing w:val="1"/>
          <w:sz w:val="24"/>
          <w:szCs w:val="24"/>
        </w:rPr>
        <w:t>i</w:t>
      </w:r>
      <w:r>
        <w:rPr>
          <w:sz w:val="24"/>
          <w:szCs w:val="24"/>
        </w:rPr>
        <w:t>on</w:t>
      </w:r>
      <w:r>
        <w:rPr>
          <w:spacing w:val="-1"/>
          <w:sz w:val="24"/>
          <w:szCs w:val="24"/>
        </w:rPr>
        <w:t>a</w:t>
      </w:r>
      <w:r>
        <w:rPr>
          <w:sz w:val="24"/>
          <w:szCs w:val="24"/>
        </w:rPr>
        <w:t>l</w:t>
      </w:r>
      <w:r>
        <w:rPr>
          <w:spacing w:val="2"/>
          <w:sz w:val="24"/>
          <w:szCs w:val="24"/>
        </w:rPr>
        <w:t xml:space="preserve"> </w:t>
      </w:r>
      <w:r>
        <w:rPr>
          <w:sz w:val="24"/>
          <w:szCs w:val="24"/>
        </w:rPr>
        <w:t>stru</w:t>
      </w:r>
      <w:r>
        <w:rPr>
          <w:spacing w:val="-1"/>
          <w:sz w:val="24"/>
          <w:szCs w:val="24"/>
        </w:rPr>
        <w:t>c</w:t>
      </w:r>
      <w:r>
        <w:rPr>
          <w:sz w:val="24"/>
          <w:szCs w:val="24"/>
        </w:rPr>
        <w:t>tur</w:t>
      </w:r>
      <w:r>
        <w:rPr>
          <w:spacing w:val="-1"/>
          <w:sz w:val="24"/>
          <w:szCs w:val="24"/>
        </w:rPr>
        <w:t>e</w:t>
      </w:r>
      <w:r>
        <w:rPr>
          <w:spacing w:val="2"/>
          <w:sz w:val="24"/>
          <w:szCs w:val="24"/>
        </w:rPr>
        <w:t>s</w:t>
      </w:r>
      <w:r>
        <w:rPr>
          <w:i/>
          <w:sz w:val="24"/>
          <w:szCs w:val="24"/>
        </w:rPr>
        <w:t>,</w:t>
      </w:r>
      <w:r>
        <w:rPr>
          <w:i/>
          <w:spacing w:val="2"/>
          <w:sz w:val="24"/>
          <w:szCs w:val="24"/>
        </w:rPr>
        <w:t xml:space="preserve"> </w:t>
      </w:r>
      <w:r>
        <w:rPr>
          <w:i/>
          <w:sz w:val="24"/>
          <w:szCs w:val="24"/>
        </w:rPr>
        <w:t>the</w:t>
      </w:r>
      <w:r>
        <w:rPr>
          <w:i/>
          <w:spacing w:val="2"/>
          <w:sz w:val="24"/>
          <w:szCs w:val="24"/>
        </w:rPr>
        <w:t xml:space="preserve"> </w:t>
      </w:r>
      <w:r>
        <w:rPr>
          <w:sz w:val="24"/>
          <w:szCs w:val="24"/>
        </w:rPr>
        <w:t>most</w:t>
      </w:r>
      <w:r>
        <w:rPr>
          <w:spacing w:val="3"/>
          <w:sz w:val="24"/>
          <w:szCs w:val="24"/>
        </w:rPr>
        <w:t xml:space="preserve"> </w:t>
      </w:r>
      <w:r>
        <w:rPr>
          <w:spacing w:val="-2"/>
          <w:sz w:val="24"/>
          <w:szCs w:val="24"/>
        </w:rPr>
        <w:t>s</w:t>
      </w:r>
      <w:r>
        <w:rPr>
          <w:sz w:val="24"/>
          <w:szCs w:val="24"/>
        </w:rPr>
        <w:t>ui</w:t>
      </w:r>
      <w:r>
        <w:rPr>
          <w:spacing w:val="1"/>
          <w:sz w:val="24"/>
          <w:szCs w:val="24"/>
        </w:rPr>
        <w:t>t</w:t>
      </w:r>
      <w:r>
        <w:rPr>
          <w:spacing w:val="-1"/>
          <w:sz w:val="24"/>
          <w:szCs w:val="24"/>
        </w:rPr>
        <w:t>a</w:t>
      </w:r>
      <w:r>
        <w:rPr>
          <w:sz w:val="24"/>
          <w:szCs w:val="24"/>
        </w:rPr>
        <w:t>ble</w:t>
      </w:r>
      <w:r>
        <w:rPr>
          <w:spacing w:val="1"/>
          <w:sz w:val="24"/>
          <w:szCs w:val="24"/>
        </w:rPr>
        <w:t xml:space="preserve"> </w:t>
      </w:r>
      <w:r>
        <w:rPr>
          <w:sz w:val="24"/>
          <w:szCs w:val="24"/>
        </w:rPr>
        <w:t>proj</w:t>
      </w:r>
      <w:r>
        <w:rPr>
          <w:spacing w:val="-1"/>
          <w:sz w:val="24"/>
          <w:szCs w:val="24"/>
        </w:rPr>
        <w:t>ec</w:t>
      </w:r>
      <w:r>
        <w:rPr>
          <w:sz w:val="24"/>
          <w:szCs w:val="24"/>
        </w:rPr>
        <w:t>t</w:t>
      </w:r>
      <w:r>
        <w:rPr>
          <w:spacing w:val="2"/>
          <w:sz w:val="24"/>
          <w:szCs w:val="24"/>
        </w:rPr>
        <w:t xml:space="preserve"> </w:t>
      </w:r>
      <w:r>
        <w:rPr>
          <w:sz w:val="24"/>
          <w:szCs w:val="24"/>
        </w:rPr>
        <w:t>org</w:t>
      </w:r>
      <w:r>
        <w:rPr>
          <w:spacing w:val="-2"/>
          <w:sz w:val="24"/>
          <w:szCs w:val="24"/>
        </w:rPr>
        <w:t>a</w:t>
      </w:r>
      <w:r>
        <w:rPr>
          <w:sz w:val="24"/>
          <w:szCs w:val="24"/>
        </w:rPr>
        <w:t>ni</w:t>
      </w:r>
      <w:r>
        <w:rPr>
          <w:spacing w:val="2"/>
          <w:sz w:val="24"/>
          <w:szCs w:val="24"/>
        </w:rPr>
        <w:t>z</w:t>
      </w:r>
      <w:r>
        <w:rPr>
          <w:spacing w:val="-1"/>
          <w:sz w:val="24"/>
          <w:szCs w:val="24"/>
        </w:rPr>
        <w:t>a</w:t>
      </w:r>
      <w:r>
        <w:rPr>
          <w:sz w:val="24"/>
          <w:szCs w:val="24"/>
        </w:rPr>
        <w:t>t</w:t>
      </w:r>
      <w:r>
        <w:rPr>
          <w:spacing w:val="1"/>
          <w:sz w:val="24"/>
          <w:szCs w:val="24"/>
        </w:rPr>
        <w:t>i</w:t>
      </w:r>
      <w:r>
        <w:rPr>
          <w:sz w:val="24"/>
          <w:szCs w:val="24"/>
        </w:rPr>
        <w:t>on</w:t>
      </w:r>
      <w:r>
        <w:rPr>
          <w:spacing w:val="-1"/>
          <w:sz w:val="24"/>
          <w:szCs w:val="24"/>
        </w:rPr>
        <w:t>a</w:t>
      </w:r>
      <w:r>
        <w:rPr>
          <w:sz w:val="24"/>
          <w:szCs w:val="24"/>
        </w:rPr>
        <w:t>l</w:t>
      </w:r>
      <w:r>
        <w:rPr>
          <w:spacing w:val="2"/>
          <w:sz w:val="24"/>
          <w:szCs w:val="24"/>
        </w:rPr>
        <w:t xml:space="preserve"> </w:t>
      </w:r>
      <w:r>
        <w:rPr>
          <w:sz w:val="24"/>
          <w:szCs w:val="24"/>
        </w:rPr>
        <w:t>stru</w:t>
      </w:r>
      <w:r>
        <w:rPr>
          <w:spacing w:val="-1"/>
          <w:sz w:val="24"/>
          <w:szCs w:val="24"/>
        </w:rPr>
        <w:t>c</w:t>
      </w:r>
      <w:r>
        <w:rPr>
          <w:sz w:val="24"/>
          <w:szCs w:val="24"/>
        </w:rPr>
        <w:t>ture for</w:t>
      </w:r>
      <w:r>
        <w:rPr>
          <w:spacing w:val="4"/>
          <w:sz w:val="24"/>
          <w:szCs w:val="24"/>
        </w:rPr>
        <w:t xml:space="preserve"> </w:t>
      </w:r>
      <w:r>
        <w:rPr>
          <w:sz w:val="24"/>
          <w:szCs w:val="24"/>
        </w:rPr>
        <w:t>th</w:t>
      </w:r>
      <w:r>
        <w:rPr>
          <w:spacing w:val="1"/>
          <w:sz w:val="24"/>
          <w:szCs w:val="24"/>
        </w:rPr>
        <w:t>i</w:t>
      </w:r>
      <w:r>
        <w:rPr>
          <w:sz w:val="24"/>
          <w:szCs w:val="24"/>
        </w:rPr>
        <w:t>s proj</w:t>
      </w:r>
      <w:r>
        <w:rPr>
          <w:spacing w:val="-1"/>
          <w:sz w:val="24"/>
          <w:szCs w:val="24"/>
        </w:rPr>
        <w:t>ec</w:t>
      </w:r>
      <w:r>
        <w:rPr>
          <w:sz w:val="24"/>
          <w:szCs w:val="24"/>
        </w:rPr>
        <w:t>t</w:t>
      </w:r>
      <w:r>
        <w:rPr>
          <w:spacing w:val="31"/>
          <w:sz w:val="24"/>
          <w:szCs w:val="24"/>
        </w:rPr>
        <w:t xml:space="preserve"> </w:t>
      </w:r>
      <w:r>
        <w:rPr>
          <w:sz w:val="24"/>
          <w:szCs w:val="24"/>
        </w:rPr>
        <w:t>is</w:t>
      </w:r>
      <w:r>
        <w:rPr>
          <w:spacing w:val="32"/>
          <w:sz w:val="24"/>
          <w:szCs w:val="24"/>
        </w:rPr>
        <w:t xml:space="preserve"> </w:t>
      </w:r>
      <w:r>
        <w:rPr>
          <w:sz w:val="24"/>
          <w:szCs w:val="24"/>
        </w:rPr>
        <w:t>proj</w:t>
      </w:r>
      <w:r>
        <w:rPr>
          <w:spacing w:val="-1"/>
          <w:sz w:val="24"/>
          <w:szCs w:val="24"/>
        </w:rPr>
        <w:t>ec</w:t>
      </w:r>
      <w:r>
        <w:rPr>
          <w:sz w:val="24"/>
          <w:szCs w:val="24"/>
        </w:rPr>
        <w:t>t</w:t>
      </w:r>
      <w:r>
        <w:rPr>
          <w:spacing w:val="31"/>
          <w:sz w:val="24"/>
          <w:szCs w:val="24"/>
        </w:rPr>
        <w:t xml:space="preserve"> </w:t>
      </w:r>
      <w:r>
        <w:rPr>
          <w:sz w:val="24"/>
          <w:szCs w:val="24"/>
        </w:rPr>
        <w:t>b</w:t>
      </w:r>
      <w:r>
        <w:rPr>
          <w:spacing w:val="-1"/>
          <w:sz w:val="24"/>
          <w:szCs w:val="24"/>
        </w:rPr>
        <w:t>a</w:t>
      </w:r>
      <w:r>
        <w:rPr>
          <w:sz w:val="24"/>
          <w:szCs w:val="24"/>
        </w:rPr>
        <w:t>s</w:t>
      </w:r>
      <w:r>
        <w:rPr>
          <w:spacing w:val="-1"/>
          <w:sz w:val="24"/>
          <w:szCs w:val="24"/>
        </w:rPr>
        <w:t>e</w:t>
      </w:r>
      <w:r>
        <w:rPr>
          <w:sz w:val="24"/>
          <w:szCs w:val="24"/>
        </w:rPr>
        <w:t>d</w:t>
      </w:r>
      <w:r>
        <w:rPr>
          <w:spacing w:val="34"/>
          <w:sz w:val="24"/>
          <w:szCs w:val="24"/>
        </w:rPr>
        <w:t xml:space="preserve"> </w:t>
      </w:r>
      <w:r>
        <w:rPr>
          <w:sz w:val="24"/>
          <w:szCs w:val="24"/>
        </w:rPr>
        <w:t>org</w:t>
      </w:r>
      <w:r>
        <w:rPr>
          <w:spacing w:val="-2"/>
          <w:sz w:val="24"/>
          <w:szCs w:val="24"/>
        </w:rPr>
        <w:t>a</w:t>
      </w:r>
      <w:r>
        <w:rPr>
          <w:sz w:val="24"/>
          <w:szCs w:val="24"/>
        </w:rPr>
        <w:t>ni</w:t>
      </w:r>
      <w:r>
        <w:rPr>
          <w:spacing w:val="2"/>
          <w:sz w:val="24"/>
          <w:szCs w:val="24"/>
        </w:rPr>
        <w:t>z</w:t>
      </w:r>
      <w:r>
        <w:rPr>
          <w:spacing w:val="-1"/>
          <w:sz w:val="24"/>
          <w:szCs w:val="24"/>
        </w:rPr>
        <w:t>a</w:t>
      </w:r>
      <w:r>
        <w:rPr>
          <w:sz w:val="24"/>
          <w:szCs w:val="24"/>
        </w:rPr>
        <w:t>t</w:t>
      </w:r>
      <w:r>
        <w:rPr>
          <w:spacing w:val="1"/>
          <w:sz w:val="24"/>
          <w:szCs w:val="24"/>
        </w:rPr>
        <w:t>i</w:t>
      </w:r>
      <w:r>
        <w:rPr>
          <w:sz w:val="24"/>
          <w:szCs w:val="24"/>
        </w:rPr>
        <w:t>on</w:t>
      </w:r>
      <w:r>
        <w:rPr>
          <w:spacing w:val="-1"/>
          <w:sz w:val="24"/>
          <w:szCs w:val="24"/>
        </w:rPr>
        <w:t>a</w:t>
      </w:r>
      <w:r>
        <w:rPr>
          <w:sz w:val="24"/>
          <w:szCs w:val="24"/>
        </w:rPr>
        <w:t>l</w:t>
      </w:r>
      <w:r>
        <w:rPr>
          <w:spacing w:val="31"/>
          <w:sz w:val="24"/>
          <w:szCs w:val="24"/>
        </w:rPr>
        <w:t xml:space="preserve"> </w:t>
      </w:r>
      <w:r>
        <w:rPr>
          <w:sz w:val="24"/>
          <w:szCs w:val="24"/>
        </w:rPr>
        <w:t>stru</w:t>
      </w:r>
      <w:r>
        <w:rPr>
          <w:spacing w:val="-1"/>
          <w:sz w:val="24"/>
          <w:szCs w:val="24"/>
        </w:rPr>
        <w:t>c</w:t>
      </w:r>
      <w:r>
        <w:rPr>
          <w:sz w:val="24"/>
          <w:szCs w:val="24"/>
        </w:rPr>
        <w:t>tur</w:t>
      </w:r>
      <w:r>
        <w:rPr>
          <w:spacing w:val="-1"/>
          <w:sz w:val="24"/>
          <w:szCs w:val="24"/>
        </w:rPr>
        <w:t>e</w:t>
      </w:r>
      <w:r>
        <w:rPr>
          <w:sz w:val="24"/>
          <w:szCs w:val="24"/>
        </w:rPr>
        <w:t xml:space="preserve">.  </w:t>
      </w:r>
      <w:r>
        <w:rPr>
          <w:spacing w:val="6"/>
          <w:sz w:val="24"/>
          <w:szCs w:val="24"/>
        </w:rPr>
        <w:t xml:space="preserve"> </w:t>
      </w:r>
      <w:r>
        <w:rPr>
          <w:spacing w:val="-1"/>
          <w:sz w:val="24"/>
          <w:szCs w:val="24"/>
        </w:rPr>
        <w:t>F</w:t>
      </w:r>
      <w:r>
        <w:rPr>
          <w:sz w:val="24"/>
          <w:szCs w:val="24"/>
        </w:rPr>
        <w:t>ol</w:t>
      </w:r>
      <w:r>
        <w:rPr>
          <w:spacing w:val="1"/>
          <w:sz w:val="24"/>
          <w:szCs w:val="24"/>
        </w:rPr>
        <w:t>l</w:t>
      </w:r>
      <w:r>
        <w:rPr>
          <w:sz w:val="24"/>
          <w:szCs w:val="24"/>
        </w:rPr>
        <w:t>owing</w:t>
      </w:r>
      <w:r>
        <w:rPr>
          <w:spacing w:val="29"/>
          <w:sz w:val="24"/>
          <w:szCs w:val="24"/>
        </w:rPr>
        <w:t xml:space="preserve"> </w:t>
      </w:r>
      <w:r>
        <w:rPr>
          <w:sz w:val="24"/>
          <w:szCs w:val="24"/>
        </w:rPr>
        <w:t>is</w:t>
      </w:r>
      <w:r>
        <w:rPr>
          <w:spacing w:val="32"/>
          <w:sz w:val="24"/>
          <w:szCs w:val="24"/>
        </w:rPr>
        <w:t xml:space="preserve"> </w:t>
      </w:r>
      <w:r>
        <w:rPr>
          <w:sz w:val="24"/>
          <w:szCs w:val="24"/>
        </w:rPr>
        <w:t>the</w:t>
      </w:r>
      <w:r>
        <w:rPr>
          <w:spacing w:val="30"/>
          <w:sz w:val="24"/>
          <w:szCs w:val="24"/>
        </w:rPr>
        <w:t xml:space="preserve"> </w:t>
      </w:r>
      <w:r>
        <w:rPr>
          <w:spacing w:val="1"/>
          <w:sz w:val="24"/>
          <w:szCs w:val="24"/>
        </w:rPr>
        <w:t>or</w:t>
      </w:r>
      <w:r>
        <w:rPr>
          <w:spacing w:val="-2"/>
          <w:sz w:val="24"/>
          <w:szCs w:val="24"/>
        </w:rPr>
        <w:t>g</w:t>
      </w:r>
      <w:r>
        <w:rPr>
          <w:spacing w:val="-1"/>
          <w:sz w:val="24"/>
          <w:szCs w:val="24"/>
        </w:rPr>
        <w:t>a</w:t>
      </w:r>
      <w:r>
        <w:rPr>
          <w:sz w:val="24"/>
          <w:szCs w:val="24"/>
        </w:rPr>
        <w:t>n</w:t>
      </w:r>
      <w:r>
        <w:rPr>
          <w:spacing w:val="3"/>
          <w:sz w:val="24"/>
          <w:szCs w:val="24"/>
        </w:rPr>
        <w:t>i</w:t>
      </w:r>
      <w:r>
        <w:rPr>
          <w:spacing w:val="1"/>
          <w:sz w:val="24"/>
          <w:szCs w:val="24"/>
        </w:rPr>
        <w:t>z</w:t>
      </w:r>
      <w:r>
        <w:rPr>
          <w:spacing w:val="-1"/>
          <w:sz w:val="24"/>
          <w:szCs w:val="24"/>
        </w:rPr>
        <w:t>a</w:t>
      </w:r>
      <w:r>
        <w:rPr>
          <w:sz w:val="24"/>
          <w:szCs w:val="24"/>
        </w:rPr>
        <w:t>t</w:t>
      </w:r>
      <w:r>
        <w:rPr>
          <w:spacing w:val="1"/>
          <w:sz w:val="24"/>
          <w:szCs w:val="24"/>
        </w:rPr>
        <w:t>i</w:t>
      </w:r>
      <w:r>
        <w:rPr>
          <w:sz w:val="24"/>
          <w:szCs w:val="24"/>
        </w:rPr>
        <w:t>on</w:t>
      </w:r>
      <w:r>
        <w:rPr>
          <w:spacing w:val="-1"/>
          <w:sz w:val="24"/>
          <w:szCs w:val="24"/>
        </w:rPr>
        <w:t>a</w:t>
      </w:r>
      <w:r>
        <w:rPr>
          <w:sz w:val="24"/>
          <w:szCs w:val="24"/>
        </w:rPr>
        <w:t>l</w:t>
      </w:r>
      <w:r>
        <w:rPr>
          <w:spacing w:val="31"/>
          <w:sz w:val="24"/>
          <w:szCs w:val="24"/>
        </w:rPr>
        <w:t xml:space="preserve"> </w:t>
      </w:r>
      <w:r>
        <w:rPr>
          <w:spacing w:val="-1"/>
          <w:sz w:val="24"/>
          <w:szCs w:val="24"/>
        </w:rPr>
        <w:t>c</w:t>
      </w:r>
      <w:r>
        <w:rPr>
          <w:sz w:val="24"/>
          <w:szCs w:val="24"/>
        </w:rPr>
        <w:t>h</w:t>
      </w:r>
      <w:r>
        <w:rPr>
          <w:spacing w:val="-1"/>
          <w:sz w:val="24"/>
          <w:szCs w:val="24"/>
        </w:rPr>
        <w:t>a</w:t>
      </w:r>
      <w:r>
        <w:rPr>
          <w:sz w:val="24"/>
          <w:szCs w:val="24"/>
        </w:rPr>
        <w:t>rt</w:t>
      </w:r>
      <w:r>
        <w:rPr>
          <w:spacing w:val="31"/>
          <w:sz w:val="24"/>
          <w:szCs w:val="24"/>
        </w:rPr>
        <w:t xml:space="preserve"> </w:t>
      </w:r>
      <w:r>
        <w:rPr>
          <w:sz w:val="24"/>
          <w:szCs w:val="24"/>
        </w:rPr>
        <w:t>for</w:t>
      </w:r>
      <w:r>
        <w:rPr>
          <w:spacing w:val="30"/>
          <w:sz w:val="24"/>
          <w:szCs w:val="24"/>
        </w:rPr>
        <w:t xml:space="preserve"> </w:t>
      </w:r>
      <w:r>
        <w:rPr>
          <w:sz w:val="24"/>
          <w:szCs w:val="24"/>
        </w:rPr>
        <w:t>the</w:t>
      </w:r>
    </w:p>
    <w:p w14:paraId="7F7DFADA" w14:textId="77777777" w:rsidR="00CE409C" w:rsidRDefault="009B090C" w:rsidP="00090A5B">
      <w:pPr>
        <w:spacing w:before="3" w:line="260" w:lineRule="exact"/>
        <w:ind w:left="280" w:right="9739"/>
        <w:jc w:val="both"/>
        <w:rPr>
          <w:sz w:val="24"/>
          <w:szCs w:val="24"/>
        </w:rPr>
      </w:pPr>
      <w:r>
        <w:rPr>
          <w:position w:val="-1"/>
          <w:sz w:val="24"/>
          <w:szCs w:val="24"/>
        </w:rPr>
        <w:t>proj</w:t>
      </w:r>
      <w:r>
        <w:rPr>
          <w:spacing w:val="-1"/>
          <w:position w:val="-1"/>
          <w:sz w:val="24"/>
          <w:szCs w:val="24"/>
        </w:rPr>
        <w:t>ec</w:t>
      </w:r>
      <w:r>
        <w:rPr>
          <w:position w:val="-1"/>
          <w:sz w:val="24"/>
          <w:szCs w:val="24"/>
        </w:rPr>
        <w:t>t.</w:t>
      </w:r>
    </w:p>
    <w:p w14:paraId="1F0D735C" w14:textId="77777777" w:rsidR="00CE409C" w:rsidRDefault="00CE409C" w:rsidP="00090A5B">
      <w:pPr>
        <w:spacing w:line="180" w:lineRule="exact"/>
        <w:jc w:val="both"/>
        <w:rPr>
          <w:sz w:val="19"/>
          <w:szCs w:val="19"/>
        </w:rPr>
      </w:pPr>
    </w:p>
    <w:p w14:paraId="620F5521" w14:textId="77777777" w:rsidR="00CE409C" w:rsidRDefault="00CE409C" w:rsidP="00090A5B">
      <w:pPr>
        <w:spacing w:line="200" w:lineRule="exact"/>
        <w:jc w:val="both"/>
      </w:pPr>
    </w:p>
    <w:p w14:paraId="0141C27C" w14:textId="77777777" w:rsidR="00CE409C" w:rsidRDefault="00CE409C" w:rsidP="00090A5B">
      <w:pPr>
        <w:spacing w:line="200" w:lineRule="exact"/>
        <w:jc w:val="both"/>
      </w:pPr>
    </w:p>
    <w:p w14:paraId="52CECD50" w14:textId="77777777" w:rsidR="00CE409C" w:rsidRDefault="00CE409C" w:rsidP="00090A5B">
      <w:pPr>
        <w:spacing w:line="200" w:lineRule="exact"/>
        <w:jc w:val="both"/>
      </w:pPr>
    </w:p>
    <w:p w14:paraId="62A74DBA" w14:textId="77777777" w:rsidR="00CE409C" w:rsidRDefault="009B090C" w:rsidP="00090A5B">
      <w:pPr>
        <w:spacing w:before="29" w:line="260" w:lineRule="exact"/>
        <w:ind w:left="4105" w:right="4862"/>
        <w:jc w:val="both"/>
        <w:rPr>
          <w:sz w:val="24"/>
          <w:szCs w:val="24"/>
        </w:rPr>
      </w:pPr>
      <w:r>
        <w:rPr>
          <w:b/>
          <w:spacing w:val="-3"/>
          <w:position w:val="-1"/>
          <w:sz w:val="24"/>
          <w:szCs w:val="24"/>
        </w:rPr>
        <w:t>P</w:t>
      </w:r>
      <w:r>
        <w:rPr>
          <w:b/>
          <w:spacing w:val="-1"/>
          <w:position w:val="-1"/>
          <w:sz w:val="24"/>
          <w:szCs w:val="24"/>
        </w:rPr>
        <w:t>r</w:t>
      </w:r>
      <w:r>
        <w:rPr>
          <w:b/>
          <w:spacing w:val="2"/>
          <w:position w:val="-1"/>
          <w:sz w:val="24"/>
          <w:szCs w:val="24"/>
        </w:rPr>
        <w:t>o</w:t>
      </w:r>
      <w:r>
        <w:rPr>
          <w:b/>
          <w:position w:val="-1"/>
          <w:sz w:val="24"/>
          <w:szCs w:val="24"/>
        </w:rPr>
        <w:t>je</w:t>
      </w:r>
      <w:r>
        <w:rPr>
          <w:b/>
          <w:spacing w:val="-1"/>
          <w:position w:val="-1"/>
          <w:sz w:val="24"/>
          <w:szCs w:val="24"/>
        </w:rPr>
        <w:t>c</w:t>
      </w:r>
      <w:r>
        <w:rPr>
          <w:b/>
          <w:position w:val="-1"/>
          <w:sz w:val="24"/>
          <w:szCs w:val="24"/>
        </w:rPr>
        <w:t xml:space="preserve">t </w:t>
      </w:r>
      <w:r>
        <w:rPr>
          <w:b/>
          <w:spacing w:val="-2"/>
          <w:position w:val="-1"/>
          <w:sz w:val="24"/>
          <w:szCs w:val="24"/>
        </w:rPr>
        <w:t>M</w:t>
      </w:r>
      <w:r>
        <w:rPr>
          <w:b/>
          <w:position w:val="-1"/>
          <w:sz w:val="24"/>
          <w:szCs w:val="24"/>
        </w:rPr>
        <w:t>a</w:t>
      </w:r>
      <w:r>
        <w:rPr>
          <w:b/>
          <w:spacing w:val="1"/>
          <w:position w:val="-1"/>
          <w:sz w:val="24"/>
          <w:szCs w:val="24"/>
        </w:rPr>
        <w:t>n</w:t>
      </w:r>
      <w:r>
        <w:rPr>
          <w:b/>
          <w:position w:val="-1"/>
          <w:sz w:val="24"/>
          <w:szCs w:val="24"/>
        </w:rPr>
        <w:t>ag</w:t>
      </w:r>
      <w:r>
        <w:rPr>
          <w:b/>
          <w:spacing w:val="1"/>
          <w:position w:val="-1"/>
          <w:sz w:val="24"/>
          <w:szCs w:val="24"/>
        </w:rPr>
        <w:t>e</w:t>
      </w:r>
      <w:r>
        <w:rPr>
          <w:b/>
          <w:position w:val="-1"/>
          <w:sz w:val="24"/>
          <w:szCs w:val="24"/>
        </w:rPr>
        <w:t>r</w:t>
      </w:r>
    </w:p>
    <w:p w14:paraId="475DD1CE" w14:textId="77777777" w:rsidR="00CE409C" w:rsidRDefault="00CE409C" w:rsidP="00090A5B">
      <w:pPr>
        <w:spacing w:before="8" w:line="120" w:lineRule="exact"/>
        <w:jc w:val="both"/>
        <w:rPr>
          <w:sz w:val="13"/>
          <w:szCs w:val="13"/>
        </w:rPr>
      </w:pPr>
    </w:p>
    <w:p w14:paraId="7546A1A0" w14:textId="77777777" w:rsidR="00CE409C" w:rsidRDefault="00CE409C" w:rsidP="00090A5B">
      <w:pPr>
        <w:spacing w:line="200" w:lineRule="exact"/>
        <w:jc w:val="both"/>
      </w:pPr>
    </w:p>
    <w:p w14:paraId="31B37681" w14:textId="77777777" w:rsidR="00CE409C" w:rsidRDefault="00CE409C" w:rsidP="00090A5B">
      <w:pPr>
        <w:spacing w:line="200" w:lineRule="exact"/>
        <w:jc w:val="both"/>
      </w:pPr>
    </w:p>
    <w:p w14:paraId="4CD6049C" w14:textId="77777777" w:rsidR="00CE409C" w:rsidRDefault="00CE409C" w:rsidP="00090A5B">
      <w:pPr>
        <w:spacing w:line="200" w:lineRule="exact"/>
        <w:jc w:val="both"/>
      </w:pPr>
    </w:p>
    <w:p w14:paraId="497BB508" w14:textId="77777777" w:rsidR="00CE409C" w:rsidRDefault="00CE409C" w:rsidP="00090A5B">
      <w:pPr>
        <w:spacing w:line="200" w:lineRule="exact"/>
        <w:jc w:val="both"/>
      </w:pPr>
    </w:p>
    <w:p w14:paraId="29DCBE03" w14:textId="77777777" w:rsidR="00CE409C" w:rsidRDefault="00CE409C" w:rsidP="00090A5B">
      <w:pPr>
        <w:spacing w:line="200" w:lineRule="exact"/>
        <w:jc w:val="both"/>
      </w:pPr>
    </w:p>
    <w:p w14:paraId="14724538" w14:textId="77777777" w:rsidR="00CE409C" w:rsidRDefault="00CE409C" w:rsidP="00090A5B">
      <w:pPr>
        <w:spacing w:line="200" w:lineRule="exact"/>
        <w:jc w:val="both"/>
      </w:pPr>
    </w:p>
    <w:p w14:paraId="7ED63DCC" w14:textId="77777777" w:rsidR="00CE409C" w:rsidRDefault="00CE409C" w:rsidP="00090A5B">
      <w:pPr>
        <w:spacing w:line="200" w:lineRule="exact"/>
        <w:jc w:val="both"/>
      </w:pPr>
    </w:p>
    <w:p w14:paraId="7C0DADBF" w14:textId="77777777" w:rsidR="00CE409C" w:rsidRDefault="00CE409C" w:rsidP="00090A5B">
      <w:pPr>
        <w:spacing w:line="200" w:lineRule="exact"/>
        <w:jc w:val="both"/>
        <w:sectPr w:rsidR="00CE409C">
          <w:pgSz w:w="12240" w:h="15840"/>
          <w:pgMar w:top="1380" w:right="300" w:bottom="280" w:left="1160" w:header="0" w:footer="835" w:gutter="0"/>
          <w:cols w:space="720"/>
        </w:sectPr>
      </w:pPr>
    </w:p>
    <w:p w14:paraId="33CF754B" w14:textId="77777777" w:rsidR="00CE409C" w:rsidRDefault="009B090C" w:rsidP="00090A5B">
      <w:pPr>
        <w:spacing w:before="29"/>
        <w:ind w:left="72" w:right="-41"/>
        <w:jc w:val="both"/>
        <w:rPr>
          <w:sz w:val="24"/>
          <w:szCs w:val="24"/>
        </w:rPr>
      </w:pPr>
      <w:r>
        <w:rPr>
          <w:b/>
          <w:sz w:val="24"/>
          <w:szCs w:val="24"/>
        </w:rPr>
        <w:t>R</w:t>
      </w:r>
      <w:r>
        <w:rPr>
          <w:b/>
          <w:spacing w:val="-1"/>
          <w:sz w:val="24"/>
          <w:szCs w:val="24"/>
        </w:rPr>
        <w:t>e</w:t>
      </w:r>
      <w:r>
        <w:rPr>
          <w:b/>
          <w:spacing w:val="1"/>
          <w:sz w:val="24"/>
          <w:szCs w:val="24"/>
        </w:rPr>
        <w:t>qu</w:t>
      </w:r>
      <w:r>
        <w:rPr>
          <w:b/>
          <w:sz w:val="24"/>
          <w:szCs w:val="24"/>
        </w:rPr>
        <w:t>ir</w:t>
      </w:r>
      <w:r>
        <w:rPr>
          <w:b/>
          <w:spacing w:val="1"/>
          <w:sz w:val="24"/>
          <w:szCs w:val="24"/>
        </w:rPr>
        <w:t>e</w:t>
      </w:r>
      <w:r>
        <w:rPr>
          <w:b/>
          <w:spacing w:val="-3"/>
          <w:sz w:val="24"/>
          <w:szCs w:val="24"/>
        </w:rPr>
        <w:t>m</w:t>
      </w:r>
      <w:r>
        <w:rPr>
          <w:b/>
          <w:spacing w:val="-1"/>
          <w:sz w:val="24"/>
          <w:szCs w:val="24"/>
        </w:rPr>
        <w:t>e</w:t>
      </w:r>
      <w:r>
        <w:rPr>
          <w:b/>
          <w:spacing w:val="1"/>
          <w:sz w:val="24"/>
          <w:szCs w:val="24"/>
        </w:rPr>
        <w:t>n</w:t>
      </w:r>
      <w:r>
        <w:rPr>
          <w:b/>
          <w:sz w:val="24"/>
          <w:szCs w:val="24"/>
        </w:rPr>
        <w:t>t</w:t>
      </w:r>
    </w:p>
    <w:p w14:paraId="38D3904B" w14:textId="77777777" w:rsidR="00CE409C" w:rsidRDefault="009B090C" w:rsidP="00090A5B">
      <w:pPr>
        <w:spacing w:before="7" w:line="260" w:lineRule="exact"/>
        <w:ind w:left="281" w:right="166"/>
        <w:jc w:val="both"/>
        <w:rPr>
          <w:sz w:val="24"/>
          <w:szCs w:val="24"/>
        </w:rPr>
      </w:pPr>
      <w:r>
        <w:rPr>
          <w:b/>
          <w:position w:val="-1"/>
          <w:sz w:val="24"/>
          <w:szCs w:val="24"/>
        </w:rPr>
        <w:t>E</w:t>
      </w:r>
      <w:r>
        <w:rPr>
          <w:b/>
          <w:spacing w:val="1"/>
          <w:position w:val="-1"/>
          <w:sz w:val="24"/>
          <w:szCs w:val="24"/>
        </w:rPr>
        <w:t>n</w:t>
      </w:r>
      <w:r>
        <w:rPr>
          <w:b/>
          <w:position w:val="-1"/>
          <w:sz w:val="24"/>
          <w:szCs w:val="24"/>
        </w:rPr>
        <w:t>gi</w:t>
      </w:r>
      <w:r>
        <w:rPr>
          <w:b/>
          <w:spacing w:val="1"/>
          <w:position w:val="-1"/>
          <w:sz w:val="24"/>
          <w:szCs w:val="24"/>
        </w:rPr>
        <w:t>n</w:t>
      </w:r>
      <w:r>
        <w:rPr>
          <w:b/>
          <w:spacing w:val="-1"/>
          <w:position w:val="-1"/>
          <w:sz w:val="24"/>
          <w:szCs w:val="24"/>
        </w:rPr>
        <w:t>ee</w:t>
      </w:r>
      <w:r>
        <w:rPr>
          <w:b/>
          <w:position w:val="-1"/>
          <w:sz w:val="24"/>
          <w:szCs w:val="24"/>
        </w:rPr>
        <w:t>r</w:t>
      </w:r>
    </w:p>
    <w:p w14:paraId="2753631E" w14:textId="77777777" w:rsidR="00CE409C" w:rsidRDefault="009B090C" w:rsidP="00090A5B">
      <w:pPr>
        <w:spacing w:before="29"/>
        <w:ind w:right="-61"/>
        <w:jc w:val="both"/>
        <w:rPr>
          <w:sz w:val="24"/>
          <w:szCs w:val="24"/>
        </w:rPr>
      </w:pPr>
      <w:r>
        <w:br w:type="column"/>
      </w:r>
      <w:r>
        <w:rPr>
          <w:b/>
          <w:sz w:val="24"/>
          <w:szCs w:val="24"/>
        </w:rPr>
        <w:t>Da</w:t>
      </w:r>
      <w:r>
        <w:rPr>
          <w:b/>
          <w:spacing w:val="-1"/>
          <w:sz w:val="24"/>
          <w:szCs w:val="24"/>
        </w:rPr>
        <w:t>t</w:t>
      </w:r>
      <w:r>
        <w:rPr>
          <w:b/>
          <w:sz w:val="24"/>
          <w:szCs w:val="24"/>
        </w:rPr>
        <w:t>a</w:t>
      </w:r>
      <w:r>
        <w:rPr>
          <w:b/>
          <w:spacing w:val="1"/>
          <w:sz w:val="24"/>
          <w:szCs w:val="24"/>
        </w:rPr>
        <w:t>b</w:t>
      </w:r>
      <w:r>
        <w:rPr>
          <w:b/>
          <w:sz w:val="24"/>
          <w:szCs w:val="24"/>
        </w:rPr>
        <w:t>ase</w:t>
      </w:r>
    </w:p>
    <w:p w14:paraId="450E2F85" w14:textId="77777777" w:rsidR="00CE409C" w:rsidRDefault="009B090C" w:rsidP="00090A5B">
      <w:pPr>
        <w:spacing w:before="7" w:line="260" w:lineRule="exact"/>
        <w:ind w:left="19" w:right="-35"/>
        <w:jc w:val="both"/>
        <w:rPr>
          <w:sz w:val="24"/>
          <w:szCs w:val="24"/>
        </w:rPr>
      </w:pPr>
      <w:r>
        <w:rPr>
          <w:b/>
          <w:position w:val="-1"/>
          <w:sz w:val="24"/>
          <w:szCs w:val="24"/>
        </w:rPr>
        <w:t>D</w:t>
      </w:r>
      <w:r>
        <w:rPr>
          <w:b/>
          <w:spacing w:val="-1"/>
          <w:position w:val="-1"/>
          <w:sz w:val="24"/>
          <w:szCs w:val="24"/>
        </w:rPr>
        <w:t>e</w:t>
      </w:r>
      <w:r>
        <w:rPr>
          <w:b/>
          <w:position w:val="-1"/>
          <w:sz w:val="24"/>
          <w:szCs w:val="24"/>
        </w:rPr>
        <w:t>sig</w:t>
      </w:r>
      <w:r>
        <w:rPr>
          <w:b/>
          <w:spacing w:val="1"/>
          <w:position w:val="-1"/>
          <w:sz w:val="24"/>
          <w:szCs w:val="24"/>
        </w:rPr>
        <w:t>n</w:t>
      </w:r>
      <w:r>
        <w:rPr>
          <w:b/>
          <w:spacing w:val="-1"/>
          <w:position w:val="-1"/>
          <w:sz w:val="24"/>
          <w:szCs w:val="24"/>
        </w:rPr>
        <w:t>e</w:t>
      </w:r>
      <w:r>
        <w:rPr>
          <w:b/>
          <w:position w:val="-1"/>
          <w:sz w:val="24"/>
          <w:szCs w:val="24"/>
        </w:rPr>
        <w:t>r</w:t>
      </w:r>
    </w:p>
    <w:p w14:paraId="4C41CEF1" w14:textId="77777777" w:rsidR="00CE409C" w:rsidRDefault="009B090C" w:rsidP="00090A5B">
      <w:pPr>
        <w:spacing w:before="29" w:line="246" w:lineRule="auto"/>
        <w:ind w:right="-41" w:firstLine="319"/>
        <w:jc w:val="both"/>
        <w:rPr>
          <w:sz w:val="24"/>
          <w:szCs w:val="24"/>
        </w:rPr>
      </w:pPr>
      <w:r>
        <w:br w:type="column"/>
      </w:r>
      <w:r>
        <w:rPr>
          <w:b/>
          <w:sz w:val="24"/>
          <w:szCs w:val="24"/>
        </w:rPr>
        <w:t>UI D</w:t>
      </w:r>
      <w:r>
        <w:rPr>
          <w:b/>
          <w:spacing w:val="-1"/>
          <w:sz w:val="24"/>
          <w:szCs w:val="24"/>
        </w:rPr>
        <w:t>e</w:t>
      </w:r>
      <w:r>
        <w:rPr>
          <w:b/>
          <w:sz w:val="24"/>
          <w:szCs w:val="24"/>
        </w:rPr>
        <w:t>sig</w:t>
      </w:r>
      <w:r>
        <w:rPr>
          <w:b/>
          <w:spacing w:val="1"/>
          <w:sz w:val="24"/>
          <w:szCs w:val="24"/>
        </w:rPr>
        <w:t>n</w:t>
      </w:r>
      <w:r>
        <w:rPr>
          <w:b/>
          <w:spacing w:val="-1"/>
          <w:sz w:val="24"/>
          <w:szCs w:val="24"/>
        </w:rPr>
        <w:t>e</w:t>
      </w:r>
      <w:r>
        <w:rPr>
          <w:b/>
          <w:sz w:val="24"/>
          <w:szCs w:val="24"/>
        </w:rPr>
        <w:t>r</w:t>
      </w:r>
    </w:p>
    <w:p w14:paraId="13ACD449" w14:textId="77777777" w:rsidR="00CE409C" w:rsidRDefault="009B090C" w:rsidP="00090A5B">
      <w:pPr>
        <w:spacing w:before="8" w:line="160" w:lineRule="exact"/>
        <w:jc w:val="both"/>
        <w:rPr>
          <w:sz w:val="17"/>
          <w:szCs w:val="17"/>
        </w:rPr>
      </w:pPr>
      <w:r>
        <w:br w:type="column"/>
      </w:r>
    </w:p>
    <w:p w14:paraId="6858BB1A" w14:textId="77777777" w:rsidR="00CE409C" w:rsidRDefault="009B090C" w:rsidP="00090A5B">
      <w:pPr>
        <w:ind w:right="-56"/>
        <w:jc w:val="both"/>
        <w:rPr>
          <w:sz w:val="24"/>
          <w:szCs w:val="24"/>
        </w:rPr>
      </w:pPr>
      <w:r>
        <w:rPr>
          <w:b/>
          <w:sz w:val="24"/>
          <w:szCs w:val="24"/>
        </w:rPr>
        <w:t>D</w:t>
      </w:r>
      <w:r>
        <w:rPr>
          <w:b/>
          <w:spacing w:val="-1"/>
          <w:sz w:val="24"/>
          <w:szCs w:val="24"/>
        </w:rPr>
        <w:t>e</w:t>
      </w:r>
      <w:r>
        <w:rPr>
          <w:b/>
          <w:sz w:val="24"/>
          <w:szCs w:val="24"/>
        </w:rPr>
        <w:t>v</w:t>
      </w:r>
      <w:r>
        <w:rPr>
          <w:b/>
          <w:spacing w:val="-1"/>
          <w:sz w:val="24"/>
          <w:szCs w:val="24"/>
        </w:rPr>
        <w:t>e</w:t>
      </w:r>
      <w:r>
        <w:rPr>
          <w:b/>
          <w:sz w:val="24"/>
          <w:szCs w:val="24"/>
        </w:rPr>
        <w:t>lo</w:t>
      </w:r>
      <w:r>
        <w:rPr>
          <w:b/>
          <w:spacing w:val="1"/>
          <w:sz w:val="24"/>
          <w:szCs w:val="24"/>
        </w:rPr>
        <w:t>p</w:t>
      </w:r>
      <w:r>
        <w:rPr>
          <w:b/>
          <w:spacing w:val="-1"/>
          <w:sz w:val="24"/>
          <w:szCs w:val="24"/>
        </w:rPr>
        <w:t>e</w:t>
      </w:r>
      <w:r>
        <w:rPr>
          <w:b/>
          <w:sz w:val="24"/>
          <w:szCs w:val="24"/>
        </w:rPr>
        <w:t>r</w:t>
      </w:r>
      <w:r>
        <w:rPr>
          <w:b/>
          <w:spacing w:val="-1"/>
          <w:sz w:val="24"/>
          <w:szCs w:val="24"/>
        </w:rPr>
        <w:t xml:space="preserve"> </w:t>
      </w:r>
      <w:r>
        <w:rPr>
          <w:b/>
          <w:sz w:val="24"/>
          <w:szCs w:val="24"/>
        </w:rPr>
        <w:t>1</w:t>
      </w:r>
    </w:p>
    <w:p w14:paraId="2F0EB255" w14:textId="77777777" w:rsidR="00CE409C" w:rsidRDefault="009B090C" w:rsidP="00090A5B">
      <w:pPr>
        <w:spacing w:before="8" w:line="160" w:lineRule="exact"/>
        <w:jc w:val="both"/>
        <w:rPr>
          <w:sz w:val="17"/>
          <w:szCs w:val="17"/>
        </w:rPr>
      </w:pPr>
      <w:r>
        <w:br w:type="column"/>
      </w:r>
    </w:p>
    <w:p w14:paraId="61DC3135" w14:textId="77777777" w:rsidR="00CE409C" w:rsidRDefault="009B090C" w:rsidP="00090A5B">
      <w:pPr>
        <w:ind w:right="-56"/>
        <w:jc w:val="both"/>
        <w:rPr>
          <w:sz w:val="24"/>
          <w:szCs w:val="24"/>
        </w:rPr>
      </w:pPr>
      <w:r>
        <w:rPr>
          <w:b/>
          <w:sz w:val="24"/>
          <w:szCs w:val="24"/>
        </w:rPr>
        <w:t>D</w:t>
      </w:r>
      <w:r>
        <w:rPr>
          <w:b/>
          <w:spacing w:val="-1"/>
          <w:sz w:val="24"/>
          <w:szCs w:val="24"/>
        </w:rPr>
        <w:t>e</w:t>
      </w:r>
      <w:r>
        <w:rPr>
          <w:b/>
          <w:sz w:val="24"/>
          <w:szCs w:val="24"/>
        </w:rPr>
        <w:t>v</w:t>
      </w:r>
      <w:r>
        <w:rPr>
          <w:b/>
          <w:spacing w:val="-1"/>
          <w:sz w:val="24"/>
          <w:szCs w:val="24"/>
        </w:rPr>
        <w:t>e</w:t>
      </w:r>
      <w:r>
        <w:rPr>
          <w:b/>
          <w:sz w:val="24"/>
          <w:szCs w:val="24"/>
        </w:rPr>
        <w:t>lo</w:t>
      </w:r>
      <w:r>
        <w:rPr>
          <w:b/>
          <w:spacing w:val="1"/>
          <w:sz w:val="24"/>
          <w:szCs w:val="24"/>
        </w:rPr>
        <w:t>p</w:t>
      </w:r>
      <w:r>
        <w:rPr>
          <w:b/>
          <w:spacing w:val="-1"/>
          <w:sz w:val="24"/>
          <w:szCs w:val="24"/>
        </w:rPr>
        <w:t>e</w:t>
      </w:r>
      <w:r>
        <w:rPr>
          <w:b/>
          <w:sz w:val="24"/>
          <w:szCs w:val="24"/>
        </w:rPr>
        <w:t>r</w:t>
      </w:r>
      <w:r>
        <w:rPr>
          <w:b/>
          <w:spacing w:val="-1"/>
          <w:sz w:val="24"/>
          <w:szCs w:val="24"/>
        </w:rPr>
        <w:t xml:space="preserve"> </w:t>
      </w:r>
      <w:r>
        <w:rPr>
          <w:b/>
          <w:sz w:val="24"/>
          <w:szCs w:val="24"/>
        </w:rPr>
        <w:t>2</w:t>
      </w:r>
    </w:p>
    <w:p w14:paraId="57589F49" w14:textId="77777777" w:rsidR="00CE409C" w:rsidRDefault="009B090C" w:rsidP="00090A5B">
      <w:pPr>
        <w:spacing w:before="8" w:line="160" w:lineRule="exact"/>
        <w:jc w:val="both"/>
        <w:rPr>
          <w:sz w:val="17"/>
          <w:szCs w:val="17"/>
        </w:rPr>
      </w:pPr>
      <w:r>
        <w:br w:type="column"/>
      </w:r>
    </w:p>
    <w:p w14:paraId="7DE395F9" w14:textId="77777777" w:rsidR="00CE409C" w:rsidRDefault="009B090C" w:rsidP="00090A5B">
      <w:pPr>
        <w:ind w:right="-56"/>
        <w:jc w:val="both"/>
        <w:rPr>
          <w:sz w:val="24"/>
          <w:szCs w:val="24"/>
        </w:rPr>
      </w:pPr>
      <w:r>
        <w:rPr>
          <w:b/>
          <w:sz w:val="24"/>
          <w:szCs w:val="24"/>
        </w:rPr>
        <w:t>D</w:t>
      </w:r>
      <w:r>
        <w:rPr>
          <w:b/>
          <w:spacing w:val="-1"/>
          <w:sz w:val="24"/>
          <w:szCs w:val="24"/>
        </w:rPr>
        <w:t>e</w:t>
      </w:r>
      <w:r>
        <w:rPr>
          <w:b/>
          <w:sz w:val="24"/>
          <w:szCs w:val="24"/>
        </w:rPr>
        <w:t>v</w:t>
      </w:r>
      <w:r>
        <w:rPr>
          <w:b/>
          <w:spacing w:val="-1"/>
          <w:sz w:val="24"/>
          <w:szCs w:val="24"/>
        </w:rPr>
        <w:t>e</w:t>
      </w:r>
      <w:r>
        <w:rPr>
          <w:b/>
          <w:sz w:val="24"/>
          <w:szCs w:val="24"/>
        </w:rPr>
        <w:t>lo</w:t>
      </w:r>
      <w:r>
        <w:rPr>
          <w:b/>
          <w:spacing w:val="1"/>
          <w:sz w:val="24"/>
          <w:szCs w:val="24"/>
        </w:rPr>
        <w:t>p</w:t>
      </w:r>
      <w:r>
        <w:rPr>
          <w:b/>
          <w:spacing w:val="-1"/>
          <w:sz w:val="24"/>
          <w:szCs w:val="24"/>
        </w:rPr>
        <w:t>e</w:t>
      </w:r>
      <w:r>
        <w:rPr>
          <w:b/>
          <w:sz w:val="24"/>
          <w:szCs w:val="24"/>
        </w:rPr>
        <w:t>r</w:t>
      </w:r>
      <w:r>
        <w:rPr>
          <w:b/>
          <w:spacing w:val="-1"/>
          <w:sz w:val="24"/>
          <w:szCs w:val="24"/>
        </w:rPr>
        <w:t xml:space="preserve"> </w:t>
      </w:r>
      <w:r>
        <w:rPr>
          <w:b/>
          <w:sz w:val="24"/>
          <w:szCs w:val="24"/>
        </w:rPr>
        <w:t>3</w:t>
      </w:r>
    </w:p>
    <w:p w14:paraId="1EFD6539" w14:textId="77777777" w:rsidR="00CE409C" w:rsidRDefault="009B090C" w:rsidP="00090A5B">
      <w:pPr>
        <w:spacing w:before="8" w:line="160" w:lineRule="exact"/>
        <w:jc w:val="both"/>
        <w:rPr>
          <w:sz w:val="17"/>
          <w:szCs w:val="17"/>
        </w:rPr>
      </w:pPr>
      <w:r>
        <w:br w:type="column"/>
      </w:r>
    </w:p>
    <w:p w14:paraId="7A21079B" w14:textId="77777777" w:rsidR="00CE409C" w:rsidRDefault="009B090C" w:rsidP="00090A5B">
      <w:pPr>
        <w:jc w:val="both"/>
        <w:rPr>
          <w:sz w:val="24"/>
          <w:szCs w:val="24"/>
        </w:rPr>
        <w:sectPr w:rsidR="00CE409C">
          <w:type w:val="continuous"/>
          <w:pgSz w:w="12240" w:h="15840"/>
          <w:pgMar w:top="1340" w:right="300" w:bottom="280" w:left="1160" w:header="720" w:footer="720" w:gutter="0"/>
          <w:cols w:num="7" w:space="720" w:equalWidth="0">
            <w:col w:w="1457" w:space="489"/>
            <w:col w:w="947" w:space="542"/>
            <w:col w:w="906" w:space="517"/>
            <w:col w:w="1217" w:space="495"/>
            <w:col w:w="1217" w:space="507"/>
            <w:col w:w="1217" w:space="518"/>
            <w:col w:w="751"/>
          </w:cols>
        </w:sectPr>
      </w:pPr>
      <w:r>
        <w:rPr>
          <w:b/>
          <w:sz w:val="24"/>
          <w:szCs w:val="24"/>
        </w:rPr>
        <w:t>T</w:t>
      </w:r>
      <w:r>
        <w:rPr>
          <w:b/>
          <w:spacing w:val="-1"/>
          <w:sz w:val="24"/>
          <w:szCs w:val="24"/>
        </w:rPr>
        <w:t>e</w:t>
      </w:r>
      <w:r>
        <w:rPr>
          <w:b/>
          <w:sz w:val="24"/>
          <w:szCs w:val="24"/>
        </w:rPr>
        <w:t>st</w:t>
      </w:r>
      <w:r>
        <w:rPr>
          <w:b/>
          <w:spacing w:val="-1"/>
          <w:sz w:val="24"/>
          <w:szCs w:val="24"/>
        </w:rPr>
        <w:t>e</w:t>
      </w:r>
      <w:r>
        <w:rPr>
          <w:b/>
          <w:sz w:val="24"/>
          <w:szCs w:val="24"/>
        </w:rPr>
        <w:t>r</w:t>
      </w:r>
    </w:p>
    <w:p w14:paraId="602DC596" w14:textId="77777777" w:rsidR="00CE409C" w:rsidRDefault="00B20066" w:rsidP="00090A5B">
      <w:pPr>
        <w:spacing w:before="7" w:line="120" w:lineRule="exact"/>
        <w:jc w:val="both"/>
        <w:rPr>
          <w:sz w:val="13"/>
          <w:szCs w:val="13"/>
        </w:rPr>
      </w:pPr>
      <w:r>
        <w:pict w14:anchorId="6CD6FFA1">
          <v:group id="_x0000_s1065" style="position:absolute;left:0;text-align:left;margin-left:55.1pt;margin-top:258.2pt;width:548.4pt;height:148pt;z-index:-251661312;mso-position-horizontal-relative:page;mso-position-vertical-relative:page" coordorigin="1102,5164" coordsize="10968,2960">
            <v:shape id="_x0000_s1113" style="position:absolute;left:5124;top:5174;width:2095;height:754" coordorigin="5124,5174" coordsize="2095,754" path="m5124,5928r2095,l7219,5174r-2095,l5124,5928xe" fillcolor="#2d75b6" stroked="f">
              <v:path arrowok="t"/>
            </v:shape>
            <v:shape id="_x0000_s1112" style="position:absolute;left:5124;top:5174;width:2095;height:754" coordorigin="5124,5174" coordsize="2095,754" path="m5124,5928r2095,l7219,5174r-2095,l5124,5928xe" filled="f" strokecolor="#41709c" strokeweight=".96pt">
              <v:path arrowok="t"/>
            </v:shape>
            <v:shape id="_x0000_s1111" type="#_x0000_t75" style="position:absolute;left:5134;top:5256;width:2076;height:590">
              <v:imagedata r:id="rId15" o:title=""/>
            </v:shape>
            <v:shape id="_x0000_s1110" style="position:absolute;left:6144;top:5928;width:0;height:536" coordorigin="6144,5928" coordsize="0,536" path="m6144,5928r,536e" filled="f" strokeweight=".48pt">
              <v:path arrowok="t"/>
            </v:shape>
            <v:shape id="_x0000_s1109" style="position:absolute;left:6144;top:6463;width:5392;height:87" coordorigin="6144,6463" coordsize="5392,87" path="m6144,6463r5392,87e" filled="f" strokeweight=".48pt">
              <v:path arrowok="t"/>
            </v:shape>
            <v:shape id="_x0000_s1108" style="position:absolute;left:1951;top:6463;width:4192;height:87" coordorigin="1951,6463" coordsize="4192,87" path="m6144,6463r-4193,87e" filled="f" strokeweight=".48pt">
              <v:path arrowok="t"/>
            </v:shape>
            <v:shape id="_x0000_s1107" style="position:absolute;left:1111;top:7361;width:1668;height:754" coordorigin="1111,7361" coordsize="1668,754" path="m1111,8114r1668,l2779,7361r-1668,l1111,8114xe" fillcolor="#bcd6ed" stroked="f">
              <v:path arrowok="t"/>
            </v:shape>
            <v:shape id="_x0000_s1106" style="position:absolute;left:1111;top:7361;width:1668;height:754" coordorigin="1111,7361" coordsize="1668,754" path="m1111,8114r1668,l2779,7361r-1668,l1111,8114xe" filled="f" strokecolor="#41709c" strokeweight=".96pt">
              <v:path arrowok="t"/>
            </v:shape>
            <v:shape id="_x0000_s1105" type="#_x0000_t75" style="position:absolute;left:1121;top:7445;width:1649;height:588">
              <v:imagedata r:id="rId16" o:title=""/>
            </v:shape>
            <v:shape id="_x0000_s1104" style="position:absolute;left:1870;top:6550;width:163;height:811" coordorigin="1870,6550" coordsize="163,811" path="m1960,7336r-17,l1941,7341r-65,-129l1871,7215r-1,6l1873,7226r78,135l1961,7341r-1,-5xe" fillcolor="black" stroked="f">
              <v:path arrowok="t"/>
            </v:shape>
            <v:shape id="_x0000_s1103" style="position:absolute;left:1870;top:6550;width:163;height:811" coordorigin="1870,6550" coordsize="163,811" path="m1951,7361r79,-135l2033,7221r-2,-6l2026,7212r-5,-3l2015,7211r-2,5l1961,7304r-10,17l1941,7304r-51,-88l1887,7211r-6,-2l1876,7212r65,129l1943,7336r17,l1961,7341r-10,20xe" fillcolor="black" stroked="f">
              <v:path arrowok="t"/>
            </v:shape>
            <v:shape id="_x0000_s1102" style="position:absolute;left:1870;top:6550;width:163;height:811" coordorigin="1870,6550" coordsize="163,811" path="m1951,7321r10,-17l1961,6550r-20,l1941,7304r10,17xe" fillcolor="black" stroked="f">
              <v:path arrowok="t"/>
            </v:shape>
            <v:shape id="_x0000_s1101" style="position:absolute;left:10970;top:7361;width:1090;height:754" coordorigin="10970,7361" coordsize="1090,754" path="m10970,8114r1090,l12060,7361r-1090,l10970,8114xe" fillcolor="#bcd6ed" stroked="f">
              <v:path arrowok="t"/>
            </v:shape>
            <v:shape id="_x0000_s1100" style="position:absolute;left:10970;top:7361;width:1090;height:754" coordorigin="10970,7361" coordsize="1090,754" path="m10970,8114r1090,l12060,7361r-1090,l10970,8114xe" filled="f" strokecolor="#41709c" strokeweight=".96pt">
              <v:path arrowok="t"/>
            </v:shape>
            <v:shape id="_x0000_s1099" type="#_x0000_t75" style="position:absolute;left:10980;top:7445;width:1070;height:588">
              <v:imagedata r:id="rId17" o:title=""/>
            </v:shape>
            <v:shape id="_x0000_s1098" style="position:absolute;left:11455;top:6550;width:163;height:811" coordorigin="11455,6550" coordsize="163,811" path="m11545,7336r-17,l11527,7341r-65,-129l11457,7215r-2,6l11458,7226r79,135l11547,7341r-2,-5xe" fillcolor="black" stroked="f">
              <v:path arrowok="t"/>
            </v:shape>
            <v:shape id="_x0000_s1097" style="position:absolute;left:11455;top:6550;width:163;height:811" coordorigin="11455,6550" coordsize="163,811" path="m11537,7361r78,-135l11618,7221r-1,-6l11612,7212r-5,-3l11601,7211r-3,5l11547,7304r-10,17l11527,7304r-52,-88l11473,7211r-6,-2l11462,7212r65,129l11528,7336r17,l11547,7341r-10,20xe" fillcolor="black" stroked="f">
              <v:path arrowok="t"/>
            </v:shape>
            <v:shape id="_x0000_s1096" style="position:absolute;left:11455;top:6550;width:163;height:811" coordorigin="11455,6550" coordsize="163,811" path="m11537,7321r10,-17l11547,6550r-20,l11527,7304r10,17xe" fillcolor="black" stroked="f">
              <v:path arrowok="t"/>
            </v:shape>
            <v:shape id="_x0000_s1095" style="position:absolute;left:2861;top:7361;width:1435;height:754" coordorigin="2861,7361" coordsize="1435,754" path="m2861,8114r1435,l4296,7361r-1435,l2861,8114xe" fillcolor="#bcd6ed" stroked="f">
              <v:path arrowok="t"/>
            </v:shape>
            <v:shape id="_x0000_s1094" style="position:absolute;left:2861;top:7361;width:1435;height:754" coordorigin="2861,7361" coordsize="1435,754" path="m2861,8114r1435,l4296,7361r-1435,l2861,8114xe" filled="f" strokecolor="#41709c" strokeweight=".96pt">
              <v:path arrowok="t"/>
            </v:shape>
            <v:shape id="_x0000_s1093" type="#_x0000_t75" style="position:absolute;left:2870;top:7445;width:1416;height:588">
              <v:imagedata r:id="rId18" o:title=""/>
            </v:shape>
            <v:shape id="_x0000_s1092" style="position:absolute;left:3497;top:6506;width:163;height:855" coordorigin="3497,6506" coordsize="163,855" path="m3587,7336r-17,l3568,7341r-65,-129l3499,7215r-2,6l3500,7226r78,135l3588,7341r-1,-5xe" fillcolor="black" stroked="f">
              <v:path arrowok="t"/>
            </v:shape>
            <v:shape id="_x0000_s1091" style="position:absolute;left:3497;top:6506;width:163;height:855" coordorigin="3497,6506" coordsize="163,855" path="m3578,7361r79,-135l3660,7221r-2,-6l3653,7212r-4,-2l3643,7211r-3,5l3588,7304r-10,17l3568,7304r-51,-88l3514,7211r-6,-1l3503,7212r65,129l3570,7336r17,l3588,7341r-10,20xe" fillcolor="black" stroked="f">
              <v:path arrowok="t"/>
            </v:shape>
            <v:shape id="_x0000_s1090" style="position:absolute;left:3497;top:6506;width:163;height:855" coordorigin="3497,6506" coordsize="163,855" path="m3578,7321r10,-17l3588,6506r-20,l3568,7304r10,17xe" fillcolor="black" stroked="f">
              <v:path arrowok="t"/>
            </v:shape>
            <v:shape id="_x0000_s1089" style="position:absolute;left:4366;top:7361;width:1363;height:754" coordorigin="4366,7361" coordsize="1363,754" path="m4366,8114r1363,l5729,7361r-1363,l4366,8114xe" fillcolor="#bcd6ed" stroked="f">
              <v:path arrowok="t"/>
            </v:shape>
            <v:shape id="_x0000_s1088" style="position:absolute;left:4366;top:7361;width:1363;height:754" coordorigin="4366,7361" coordsize="1363,754" path="m4366,8114r1363,l5729,7361r-1363,l4366,8114xe" filled="f" strokecolor="#41709c" strokeweight=".96pt">
              <v:path arrowok="t"/>
            </v:shape>
            <v:shape id="_x0000_s1087" type="#_x0000_t75" style="position:absolute;left:4375;top:7445;width:1344;height:588">
              <v:imagedata r:id="rId19" o:title=""/>
            </v:shape>
            <v:shape id="_x0000_s1086" style="position:absolute;left:4973;top:6463;width:163;height:898" coordorigin="4973,6463" coordsize="163,898" path="m5044,7341r,-37l4993,7216r-3,-4l4984,7210r-5,3l4975,7215r-2,7l4976,7226r78,135l5133,7226r-69,115l5046,7336r-2,-32l5044,7341xe" fillcolor="black" stroked="f">
              <v:path arrowok="t"/>
            </v:shape>
            <v:shape id="_x0000_s1085" style="position:absolute;left:4973;top:6463;width:163;height:898" coordorigin="4973,6463" coordsize="163,898" path="m5119,7212r-3,4l5064,7304r-1,32l5054,7321r-10,-858l5044,7304r2,32l5064,7341r69,-115l5136,7222r-2,-7l5129,7213r-4,-3l5119,7212xe" fillcolor="black" stroked="f">
              <v:path arrowok="t"/>
            </v:shape>
            <v:shape id="_x0000_s1084" style="position:absolute;left:4973;top:6463;width:163;height:898" coordorigin="4973,6463" coordsize="163,898" path="m5054,7321r9,15l5064,7304r,-841l5044,6463r10,858xe" fillcolor="black" stroked="f">
              <v:path arrowok="t"/>
            </v:shape>
            <v:shape id="_x0000_s1083" style="position:absolute;left:5813;top:7361;width:1627;height:754" coordorigin="5813,7361" coordsize="1627,754" path="m5813,8114r1627,l7440,7361r-1627,l5813,8114xe" fillcolor="#bcd6ed" stroked="f">
              <v:path arrowok="t"/>
            </v:shape>
            <v:shape id="_x0000_s1082" style="position:absolute;left:5813;top:7361;width:1627;height:754" coordorigin="5813,7361" coordsize="1627,754" path="m5813,8114r1627,l7440,7361r-1627,l5813,8114xe" filled="f" strokecolor="#41709c" strokeweight=".96pt">
              <v:path arrowok="t"/>
            </v:shape>
            <v:shape id="_x0000_s1081" type="#_x0000_t75" style="position:absolute;left:5822;top:7445;width:1608;height:588">
              <v:imagedata r:id="rId20" o:title=""/>
            </v:shape>
            <v:shape id="_x0000_s1080" style="position:absolute;left:6571;top:6463;width:163;height:898" coordorigin="6571,6463" coordsize="163,898" path="m6651,6463r-20,l6644,7304r10,18l6664,7304r-13,-841xe" fillcolor="black" stroked="f">
              <v:path arrowok="t"/>
            </v:shape>
            <v:shape id="_x0000_s1079" style="position:absolute;left:6571;top:6463;width:163;height:898" coordorigin="6571,6463" coordsize="163,898" path="m6731,7225r-67,116l6663,7336r-17,l6644,7341r-67,-127l6573,7217r-2,6l6574,7228r81,133l6731,7225xe" fillcolor="black" stroked="f">
              <v:path arrowok="t"/>
            </v:shape>
            <v:shape id="_x0000_s1078" style="position:absolute;left:6571;top:6463;width:163;height:898" coordorigin="6571,6463" coordsize="163,898" path="m6723,7209r-7,2l6714,7215r-50,89l6654,7322r-10,-18l6591,7217r-3,-4l6582,7211r-5,3l6644,7341r2,-5l6663,7336r1,5l6731,7225r3,-5l6732,7214r-5,-2l6723,7209xe" fillcolor="black" stroked="f">
              <v:path arrowok="t"/>
            </v:shape>
            <v:shape id="_x0000_s1077" style="position:absolute;left:7536;top:7361;width:1601;height:754" coordorigin="7536,7361" coordsize="1601,754" path="m7536,8114r1601,l9137,7361r-1601,l7536,8114xe" fillcolor="#bcd6ed" stroked="f">
              <v:path arrowok="t"/>
            </v:shape>
            <v:shape id="_x0000_s1076" style="position:absolute;left:7536;top:7361;width:1601;height:754" coordorigin="7536,7361" coordsize="1601,754" path="m7536,8114r1601,l9137,7361r-1601,l7536,8114xe" filled="f" strokecolor="#41709c" strokeweight=".96pt">
              <v:path arrowok="t"/>
            </v:shape>
            <v:shape id="_x0000_s1075" type="#_x0000_t75" style="position:absolute;left:7548;top:7445;width:1579;height:588">
              <v:imagedata r:id="rId21" o:title=""/>
            </v:shape>
            <v:shape id="_x0000_s1074" style="position:absolute;left:8225;top:6506;width:163;height:855" coordorigin="8225,6506" coordsize="163,855" path="m8304,6506r-20,1l8297,7304r11,17l8317,7304r-13,-798xe" fillcolor="black" stroked="f">
              <v:path arrowok="t"/>
            </v:shape>
            <v:shape id="_x0000_s1073" style="position:absolute;left:8225;top:6506;width:163;height:855" coordorigin="8225,6506" coordsize="163,855" path="m8385,7225r-67,116l8316,7336r-17,l8298,7341r-67,-127l8226,7217r-1,6l8227,7227r81,134l8385,7225xe" fillcolor="black" stroked="f">
              <v:path arrowok="t"/>
            </v:shape>
            <v:shape id="_x0000_s1072" style="position:absolute;left:8225;top:6506;width:163;height:855" coordorigin="8225,6506" coordsize="163,855" path="m8376,7209r-6,1l8367,7215r-50,89l8308,7321r-11,-17l8244,7217r-2,-5l8235,7211r-4,3l8298,7341r1,-5l8316,7336r2,5l8385,7225r2,-5l8386,7214r-5,-3l8376,7209xe" fillcolor="black" stroked="f">
              <v:path arrowok="t"/>
            </v:shape>
            <v:shape id="_x0000_s1071" style="position:absolute;left:9247;top:7361;width:1627;height:754" coordorigin="9247,7361" coordsize="1627,754" path="m9247,8114r1627,l10874,7361r-1627,l9247,8114xe" fillcolor="#bcd6ed" stroked="f">
              <v:path arrowok="t"/>
            </v:shape>
            <v:shape id="_x0000_s1070" style="position:absolute;left:9247;top:7361;width:1627;height:754" coordorigin="9247,7361" coordsize="1627,754" path="m9247,8114r1627,l10874,7361r-1627,l9247,8114xe" filled="f" strokecolor="#41709c" strokeweight=".96pt">
              <v:path arrowok="t"/>
            </v:shape>
            <v:shape id="_x0000_s1069" type="#_x0000_t75" style="position:absolute;left:9257;top:7445;width:1608;height:588">
              <v:imagedata r:id="rId20" o:title=""/>
            </v:shape>
            <v:shape id="_x0000_s1068" style="position:absolute;left:9965;top:6506;width:163;height:855" coordorigin="9965,6506" coordsize="163,855" path="m10055,7336r-17,l10036,7341r-65,-129l9967,7215r-2,6l9968,7226r78,135l10056,7341r-1,-5xe" fillcolor="black" stroked="f">
              <v:path arrowok="t"/>
            </v:shape>
            <v:shape id="_x0000_s1067" style="position:absolute;left:9965;top:6506;width:163;height:855" coordorigin="9965,6506" coordsize="163,855" path="m10046,7361r79,-135l10128,7221r-2,-6l10121,7212r-4,-2l10111,7211r-3,5l10056,7304r-10,17l10036,7304r-51,-88l9982,7211r-6,-1l9971,7212r65,129l10038,7336r17,l10056,7341r-10,20xe" fillcolor="black" stroked="f">
              <v:path arrowok="t"/>
            </v:shape>
            <v:shape id="_x0000_s1066" style="position:absolute;left:9965;top:6506;width:163;height:855" coordorigin="9965,6506" coordsize="163,855" path="m10046,7321r10,-17l10056,6506r-20,l10036,7304r10,17xe" fillcolor="black" stroked="f">
              <v:path arrowok="t"/>
            </v:shape>
            <w10:wrap anchorx="page" anchory="page"/>
          </v:group>
        </w:pict>
      </w:r>
    </w:p>
    <w:p w14:paraId="5701E422" w14:textId="77777777" w:rsidR="00CE409C" w:rsidRDefault="00CE409C" w:rsidP="00090A5B">
      <w:pPr>
        <w:spacing w:line="200" w:lineRule="exact"/>
        <w:jc w:val="both"/>
      </w:pPr>
    </w:p>
    <w:p w14:paraId="7E99C19E" w14:textId="77777777" w:rsidR="00CE409C" w:rsidRDefault="00CE409C" w:rsidP="00090A5B">
      <w:pPr>
        <w:spacing w:line="200" w:lineRule="exact"/>
        <w:jc w:val="both"/>
      </w:pPr>
    </w:p>
    <w:p w14:paraId="6BA5BF5C" w14:textId="2E91634C" w:rsidR="00CE409C" w:rsidRDefault="009B090C" w:rsidP="00090A5B">
      <w:pPr>
        <w:spacing w:before="33"/>
        <w:ind w:left="1855"/>
        <w:jc w:val="both"/>
        <w:sectPr w:rsidR="00CE409C">
          <w:type w:val="continuous"/>
          <w:pgSz w:w="12240" w:h="15840"/>
          <w:pgMar w:top="1340" w:right="300" w:bottom="280" w:left="1160" w:header="720" w:footer="720" w:gutter="0"/>
          <w:cols w:space="720"/>
        </w:sectPr>
      </w:pPr>
      <w:r>
        <w:t>Fig</w:t>
      </w:r>
      <w:r>
        <w:rPr>
          <w:spacing w:val="-1"/>
        </w:rPr>
        <w:t>u</w:t>
      </w:r>
      <w:r>
        <w:rPr>
          <w:spacing w:val="1"/>
        </w:rPr>
        <w:t>r</w:t>
      </w:r>
      <w:r>
        <w:t>e</w:t>
      </w:r>
      <w:r>
        <w:rPr>
          <w:spacing w:val="-4"/>
        </w:rPr>
        <w:t xml:space="preserve"> </w:t>
      </w:r>
      <w:r>
        <w:rPr>
          <w:spacing w:val="1"/>
        </w:rPr>
        <w:t>4</w:t>
      </w:r>
      <w:r>
        <w:t>.</w:t>
      </w:r>
      <w:r>
        <w:rPr>
          <w:spacing w:val="1"/>
        </w:rPr>
        <w:t>4</w:t>
      </w:r>
      <w:r>
        <w:t>.1</w:t>
      </w:r>
      <w:r>
        <w:rPr>
          <w:spacing w:val="-3"/>
        </w:rPr>
        <w:t xml:space="preserve"> </w:t>
      </w:r>
      <w:r>
        <w:rPr>
          <w:spacing w:val="2"/>
        </w:rPr>
        <w:t>P</w:t>
      </w:r>
      <w:r>
        <w:rPr>
          <w:spacing w:val="1"/>
        </w:rPr>
        <w:t>r</w:t>
      </w:r>
      <w:r>
        <w:rPr>
          <w:spacing w:val="-1"/>
        </w:rPr>
        <w:t>o</w:t>
      </w:r>
      <w:r>
        <w:rPr>
          <w:spacing w:val="2"/>
        </w:rPr>
        <w:t>j</w:t>
      </w:r>
      <w:r>
        <w:t>e</w:t>
      </w:r>
      <w:r>
        <w:rPr>
          <w:spacing w:val="1"/>
        </w:rPr>
        <w:t>c</w:t>
      </w:r>
      <w:r>
        <w:t>t</w:t>
      </w:r>
      <w:r>
        <w:rPr>
          <w:spacing w:val="-6"/>
        </w:rPr>
        <w:t xml:space="preserve"> </w:t>
      </w:r>
      <w:r>
        <w:rPr>
          <w:spacing w:val="-1"/>
        </w:rPr>
        <w:t>o</w:t>
      </w:r>
      <w:r>
        <w:rPr>
          <w:spacing w:val="1"/>
        </w:rPr>
        <w:t>r</w:t>
      </w:r>
      <w:r>
        <w:rPr>
          <w:spacing w:val="-1"/>
        </w:rPr>
        <w:t>g</w:t>
      </w:r>
      <w:r>
        <w:t>a</w:t>
      </w:r>
      <w:r>
        <w:rPr>
          <w:spacing w:val="-1"/>
        </w:rPr>
        <w:t>n</w:t>
      </w:r>
      <w:r>
        <w:t>izat</w:t>
      </w:r>
      <w:r>
        <w:rPr>
          <w:spacing w:val="2"/>
        </w:rPr>
        <w:t>i</w:t>
      </w:r>
      <w:r>
        <w:rPr>
          <w:spacing w:val="1"/>
        </w:rPr>
        <w:t>o</w:t>
      </w:r>
      <w:r>
        <w:rPr>
          <w:spacing w:val="-1"/>
        </w:rPr>
        <w:t>n</w:t>
      </w:r>
      <w:r>
        <w:t>al</w:t>
      </w:r>
      <w:r>
        <w:rPr>
          <w:spacing w:val="-11"/>
        </w:rPr>
        <w:t xml:space="preserve"> </w:t>
      </w:r>
      <w:r>
        <w:rPr>
          <w:spacing w:val="-1"/>
        </w:rPr>
        <w:t>s</w:t>
      </w:r>
      <w:r>
        <w:t>tr</w:t>
      </w:r>
      <w:r>
        <w:rPr>
          <w:spacing w:val="-1"/>
        </w:rPr>
        <w:t>u</w:t>
      </w:r>
      <w:r>
        <w:t>c</w:t>
      </w:r>
      <w:r>
        <w:rPr>
          <w:spacing w:val="2"/>
        </w:rPr>
        <w:t>t</w:t>
      </w:r>
      <w:r>
        <w:rPr>
          <w:spacing w:val="-1"/>
        </w:rPr>
        <w:t>u</w:t>
      </w:r>
      <w:r>
        <w:rPr>
          <w:spacing w:val="1"/>
        </w:rPr>
        <w:t>r</w:t>
      </w:r>
      <w:r>
        <w:t>e</w:t>
      </w:r>
      <w:r>
        <w:rPr>
          <w:spacing w:val="-6"/>
        </w:rPr>
        <w:t xml:space="preserve"> </w:t>
      </w:r>
      <w:r>
        <w:rPr>
          <w:spacing w:val="1"/>
        </w:rPr>
        <w:t>o</w:t>
      </w:r>
      <w:r>
        <w:t>f</w:t>
      </w:r>
      <w:r>
        <w:rPr>
          <w:spacing w:val="2"/>
        </w:rPr>
        <w:t xml:space="preserve"> </w:t>
      </w:r>
      <w:r>
        <w:rPr>
          <w:spacing w:val="-7"/>
        </w:rPr>
        <w:t>“</w:t>
      </w:r>
      <w:r w:rsidR="00343AE6">
        <w:rPr>
          <w:spacing w:val="-4"/>
        </w:rPr>
        <w:t xml:space="preserve">ABC </w:t>
      </w:r>
      <w:r w:rsidR="00632862">
        <w:rPr>
          <w:spacing w:val="-4"/>
        </w:rPr>
        <w:t>Cafeteria</w:t>
      </w:r>
      <w:r>
        <w:t>”</w:t>
      </w:r>
      <w:r>
        <w:rPr>
          <w:spacing w:val="-15"/>
        </w:rPr>
        <w:t xml:space="preserve"> </w:t>
      </w:r>
      <w:r>
        <w:rPr>
          <w:spacing w:val="1"/>
        </w:rPr>
        <w:t>pro</w:t>
      </w:r>
      <w:r>
        <w:rPr>
          <w:spacing w:val="2"/>
        </w:rPr>
        <w:t>j</w:t>
      </w:r>
      <w:r>
        <w:t>e</w:t>
      </w:r>
      <w:r>
        <w:rPr>
          <w:spacing w:val="1"/>
        </w:rPr>
        <w:t>c</w:t>
      </w:r>
      <w:r>
        <w:t>t</w:t>
      </w:r>
    </w:p>
    <w:p w14:paraId="50AB1B17" w14:textId="77777777" w:rsidR="00CE409C" w:rsidRPr="006D004B" w:rsidRDefault="009B090C" w:rsidP="006D004B">
      <w:pPr>
        <w:pStyle w:val="Heading2"/>
        <w:numPr>
          <w:ilvl w:val="0"/>
          <w:numId w:val="0"/>
        </w:numPr>
        <w:rPr>
          <w:rFonts w:ascii="Times New Roman" w:hAnsi="Times New Roman" w:cs="Times New Roman"/>
          <w:i w:val="0"/>
          <w:iCs w:val="0"/>
          <w:sz w:val="24"/>
          <w:szCs w:val="24"/>
        </w:rPr>
      </w:pPr>
      <w:bookmarkStart w:id="26" w:name="_Toc28687709"/>
      <w:r w:rsidRPr="006D004B">
        <w:rPr>
          <w:rFonts w:ascii="Times New Roman" w:hAnsi="Times New Roman" w:cs="Times New Roman"/>
          <w:i w:val="0"/>
          <w:iCs w:val="0"/>
          <w:sz w:val="24"/>
          <w:szCs w:val="24"/>
        </w:rPr>
        <w:lastRenderedPageBreak/>
        <w:t>4.4 B</w:t>
      </w:r>
      <w:r w:rsidRPr="006D004B">
        <w:rPr>
          <w:rFonts w:ascii="Times New Roman" w:hAnsi="Times New Roman" w:cs="Times New Roman"/>
          <w:i w:val="0"/>
          <w:iCs w:val="0"/>
          <w:spacing w:val="1"/>
          <w:sz w:val="24"/>
          <w:szCs w:val="24"/>
        </w:rPr>
        <w:t>ud</w:t>
      </w:r>
      <w:r w:rsidRPr="006D004B">
        <w:rPr>
          <w:rFonts w:ascii="Times New Roman" w:hAnsi="Times New Roman" w:cs="Times New Roman"/>
          <w:i w:val="0"/>
          <w:iCs w:val="0"/>
          <w:sz w:val="24"/>
          <w:szCs w:val="24"/>
        </w:rPr>
        <w:t>g</w:t>
      </w:r>
      <w:r w:rsidRPr="006D004B">
        <w:rPr>
          <w:rFonts w:ascii="Times New Roman" w:hAnsi="Times New Roman" w:cs="Times New Roman"/>
          <w:i w:val="0"/>
          <w:iCs w:val="0"/>
          <w:spacing w:val="-1"/>
          <w:sz w:val="24"/>
          <w:szCs w:val="24"/>
        </w:rPr>
        <w:t>e</w:t>
      </w:r>
      <w:r w:rsidRPr="006D004B">
        <w:rPr>
          <w:rFonts w:ascii="Times New Roman" w:hAnsi="Times New Roman" w:cs="Times New Roman"/>
          <w:i w:val="0"/>
          <w:iCs w:val="0"/>
          <w:sz w:val="24"/>
          <w:szCs w:val="24"/>
        </w:rPr>
        <w:t>t S</w:t>
      </w:r>
      <w:r w:rsidRPr="006D004B">
        <w:rPr>
          <w:rFonts w:ascii="Times New Roman" w:hAnsi="Times New Roman" w:cs="Times New Roman"/>
          <w:i w:val="0"/>
          <w:iCs w:val="0"/>
          <w:spacing w:val="1"/>
          <w:sz w:val="24"/>
          <w:szCs w:val="24"/>
        </w:rPr>
        <w:t>u</w:t>
      </w:r>
      <w:r w:rsidRPr="006D004B">
        <w:rPr>
          <w:rFonts w:ascii="Times New Roman" w:hAnsi="Times New Roman" w:cs="Times New Roman"/>
          <w:i w:val="0"/>
          <w:iCs w:val="0"/>
          <w:spacing w:val="-1"/>
          <w:sz w:val="24"/>
          <w:szCs w:val="24"/>
        </w:rPr>
        <w:t>m</w:t>
      </w:r>
      <w:r w:rsidRPr="006D004B">
        <w:rPr>
          <w:rFonts w:ascii="Times New Roman" w:hAnsi="Times New Roman" w:cs="Times New Roman"/>
          <w:i w:val="0"/>
          <w:iCs w:val="0"/>
          <w:spacing w:val="-3"/>
          <w:sz w:val="24"/>
          <w:szCs w:val="24"/>
        </w:rPr>
        <w:t>m</w:t>
      </w:r>
      <w:r w:rsidRPr="006D004B">
        <w:rPr>
          <w:rFonts w:ascii="Times New Roman" w:hAnsi="Times New Roman" w:cs="Times New Roman"/>
          <w:i w:val="0"/>
          <w:iCs w:val="0"/>
          <w:sz w:val="24"/>
          <w:szCs w:val="24"/>
        </w:rPr>
        <w:t>a</w:t>
      </w:r>
      <w:r w:rsidRPr="006D004B">
        <w:rPr>
          <w:rFonts w:ascii="Times New Roman" w:hAnsi="Times New Roman" w:cs="Times New Roman"/>
          <w:i w:val="0"/>
          <w:iCs w:val="0"/>
          <w:spacing w:val="-1"/>
          <w:sz w:val="24"/>
          <w:szCs w:val="24"/>
        </w:rPr>
        <w:t>r</w:t>
      </w:r>
      <w:r w:rsidRPr="006D004B">
        <w:rPr>
          <w:rFonts w:ascii="Times New Roman" w:hAnsi="Times New Roman" w:cs="Times New Roman"/>
          <w:i w:val="0"/>
          <w:iCs w:val="0"/>
          <w:sz w:val="24"/>
          <w:szCs w:val="24"/>
        </w:rPr>
        <w:t>y</w:t>
      </w:r>
      <w:bookmarkEnd w:id="26"/>
    </w:p>
    <w:p w14:paraId="4F3B2622" w14:textId="77777777" w:rsidR="00CE409C" w:rsidRDefault="00CE409C" w:rsidP="00090A5B">
      <w:pPr>
        <w:spacing w:before="3" w:line="120" w:lineRule="exact"/>
        <w:jc w:val="both"/>
        <w:rPr>
          <w:sz w:val="12"/>
          <w:szCs w:val="12"/>
        </w:rPr>
      </w:pPr>
    </w:p>
    <w:tbl>
      <w:tblPr>
        <w:tblW w:w="0" w:type="auto"/>
        <w:tblInd w:w="141" w:type="dxa"/>
        <w:tblLayout w:type="fixed"/>
        <w:tblCellMar>
          <w:left w:w="0" w:type="dxa"/>
          <w:right w:w="0" w:type="dxa"/>
        </w:tblCellMar>
        <w:tblLook w:val="01E0" w:firstRow="1" w:lastRow="1" w:firstColumn="1" w:lastColumn="1" w:noHBand="0" w:noVBand="0"/>
      </w:tblPr>
      <w:tblGrid>
        <w:gridCol w:w="5039"/>
        <w:gridCol w:w="1171"/>
        <w:gridCol w:w="1080"/>
        <w:gridCol w:w="1546"/>
      </w:tblGrid>
      <w:tr w:rsidR="00CE409C" w14:paraId="175B02A3" w14:textId="77777777">
        <w:trPr>
          <w:trHeight w:hRule="exact" w:val="489"/>
        </w:trPr>
        <w:tc>
          <w:tcPr>
            <w:tcW w:w="5039" w:type="dxa"/>
            <w:tcBorders>
              <w:top w:val="single" w:sz="11" w:space="0" w:color="D9D9D9"/>
              <w:left w:val="single" w:sz="5" w:space="0" w:color="BEBEBE"/>
              <w:bottom w:val="single" w:sz="6" w:space="0" w:color="D9D9D9"/>
              <w:right w:val="single" w:sz="5" w:space="0" w:color="BEBEBE"/>
            </w:tcBorders>
            <w:shd w:val="clear" w:color="auto" w:fill="D9D9D9"/>
          </w:tcPr>
          <w:p w14:paraId="2B32CBF5" w14:textId="77777777" w:rsidR="00CE409C" w:rsidRDefault="009B090C" w:rsidP="00090A5B">
            <w:pPr>
              <w:ind w:left="1379"/>
              <w:jc w:val="both"/>
              <w:rPr>
                <w:sz w:val="24"/>
                <w:szCs w:val="24"/>
              </w:rPr>
            </w:pPr>
            <w:r>
              <w:rPr>
                <w:b/>
                <w:spacing w:val="-3"/>
                <w:sz w:val="24"/>
                <w:szCs w:val="24"/>
              </w:rPr>
              <w:t>P</w:t>
            </w:r>
            <w:r>
              <w:rPr>
                <w:b/>
                <w:spacing w:val="-1"/>
                <w:sz w:val="24"/>
                <w:szCs w:val="24"/>
              </w:rPr>
              <w:t>r</w:t>
            </w:r>
            <w:r>
              <w:rPr>
                <w:b/>
                <w:spacing w:val="2"/>
                <w:sz w:val="24"/>
                <w:szCs w:val="24"/>
              </w:rPr>
              <w:t>o</w:t>
            </w:r>
            <w:r>
              <w:rPr>
                <w:b/>
                <w:sz w:val="24"/>
                <w:szCs w:val="24"/>
              </w:rPr>
              <w:t>je</w:t>
            </w:r>
            <w:r>
              <w:rPr>
                <w:b/>
                <w:spacing w:val="-1"/>
                <w:sz w:val="24"/>
                <w:szCs w:val="24"/>
              </w:rPr>
              <w:t>c</w:t>
            </w:r>
            <w:r>
              <w:rPr>
                <w:b/>
                <w:sz w:val="24"/>
                <w:szCs w:val="24"/>
              </w:rPr>
              <w:t>t B</w:t>
            </w:r>
            <w:r>
              <w:rPr>
                <w:b/>
                <w:spacing w:val="1"/>
                <w:sz w:val="24"/>
                <w:szCs w:val="24"/>
              </w:rPr>
              <w:t>ud</w:t>
            </w:r>
            <w:r>
              <w:rPr>
                <w:b/>
                <w:sz w:val="24"/>
                <w:szCs w:val="24"/>
              </w:rPr>
              <w:t>g</w:t>
            </w:r>
            <w:r>
              <w:rPr>
                <w:b/>
                <w:spacing w:val="-1"/>
                <w:sz w:val="24"/>
                <w:szCs w:val="24"/>
              </w:rPr>
              <w:t>e</w:t>
            </w:r>
            <w:r>
              <w:rPr>
                <w:b/>
                <w:sz w:val="24"/>
                <w:szCs w:val="24"/>
              </w:rPr>
              <w:t>t Outli</w:t>
            </w:r>
            <w:r>
              <w:rPr>
                <w:b/>
                <w:spacing w:val="1"/>
                <w:sz w:val="24"/>
                <w:szCs w:val="24"/>
              </w:rPr>
              <w:t>n</w:t>
            </w:r>
            <w:r>
              <w:rPr>
                <w:b/>
                <w:sz w:val="24"/>
                <w:szCs w:val="24"/>
              </w:rPr>
              <w:t>e</w:t>
            </w:r>
          </w:p>
        </w:tc>
        <w:tc>
          <w:tcPr>
            <w:tcW w:w="1171" w:type="dxa"/>
            <w:tcBorders>
              <w:top w:val="single" w:sz="11" w:space="0" w:color="D9D9D9"/>
              <w:left w:val="single" w:sz="5" w:space="0" w:color="BEBEBE"/>
              <w:bottom w:val="single" w:sz="6" w:space="0" w:color="D9D9D9"/>
              <w:right w:val="single" w:sz="5" w:space="0" w:color="BEBEBE"/>
            </w:tcBorders>
            <w:shd w:val="clear" w:color="auto" w:fill="D9D9D9"/>
          </w:tcPr>
          <w:p w14:paraId="56C7352B" w14:textId="77777777" w:rsidR="00CE409C" w:rsidRDefault="009B090C" w:rsidP="00090A5B">
            <w:pPr>
              <w:ind w:left="395"/>
              <w:jc w:val="both"/>
              <w:rPr>
                <w:sz w:val="24"/>
                <w:szCs w:val="24"/>
              </w:rPr>
            </w:pPr>
            <w:r>
              <w:rPr>
                <w:b/>
                <w:sz w:val="24"/>
                <w:szCs w:val="24"/>
              </w:rPr>
              <w:t>Ra</w:t>
            </w:r>
            <w:r>
              <w:rPr>
                <w:b/>
                <w:spacing w:val="-1"/>
                <w:sz w:val="24"/>
                <w:szCs w:val="24"/>
              </w:rPr>
              <w:t>t</w:t>
            </w:r>
            <w:r>
              <w:rPr>
                <w:b/>
                <w:sz w:val="24"/>
                <w:szCs w:val="24"/>
              </w:rPr>
              <w:t>e</w:t>
            </w:r>
          </w:p>
        </w:tc>
        <w:tc>
          <w:tcPr>
            <w:tcW w:w="1080" w:type="dxa"/>
            <w:tcBorders>
              <w:top w:val="single" w:sz="11" w:space="0" w:color="D9D9D9"/>
              <w:left w:val="single" w:sz="5" w:space="0" w:color="BEBEBE"/>
              <w:bottom w:val="single" w:sz="6" w:space="0" w:color="D9D9D9"/>
              <w:right w:val="single" w:sz="5" w:space="0" w:color="BEBEBE"/>
            </w:tcBorders>
            <w:shd w:val="clear" w:color="auto" w:fill="D9D9D9"/>
          </w:tcPr>
          <w:p w14:paraId="334F912F" w14:textId="77777777" w:rsidR="00CE409C" w:rsidRDefault="009B090C" w:rsidP="00090A5B">
            <w:pPr>
              <w:ind w:left="265"/>
              <w:jc w:val="both"/>
              <w:rPr>
                <w:sz w:val="24"/>
                <w:szCs w:val="24"/>
              </w:rPr>
            </w:pPr>
            <w:r>
              <w:rPr>
                <w:b/>
                <w:sz w:val="24"/>
                <w:szCs w:val="24"/>
              </w:rPr>
              <w:t>Ho</w:t>
            </w:r>
            <w:r>
              <w:rPr>
                <w:b/>
                <w:spacing w:val="1"/>
                <w:sz w:val="24"/>
                <w:szCs w:val="24"/>
              </w:rPr>
              <w:t>u</w:t>
            </w:r>
            <w:r>
              <w:rPr>
                <w:b/>
                <w:spacing w:val="-1"/>
                <w:sz w:val="24"/>
                <w:szCs w:val="24"/>
              </w:rPr>
              <w:t>r</w:t>
            </w:r>
            <w:r>
              <w:rPr>
                <w:b/>
                <w:sz w:val="24"/>
                <w:szCs w:val="24"/>
              </w:rPr>
              <w:t>s</w:t>
            </w:r>
          </w:p>
        </w:tc>
        <w:tc>
          <w:tcPr>
            <w:tcW w:w="1546" w:type="dxa"/>
            <w:tcBorders>
              <w:top w:val="single" w:sz="11" w:space="0" w:color="D9D9D9"/>
              <w:left w:val="single" w:sz="5" w:space="0" w:color="BEBEBE"/>
              <w:bottom w:val="single" w:sz="6" w:space="0" w:color="D9D9D9"/>
              <w:right w:val="single" w:sz="5" w:space="0" w:color="BEBEBE"/>
            </w:tcBorders>
            <w:shd w:val="clear" w:color="auto" w:fill="D9D9D9"/>
          </w:tcPr>
          <w:p w14:paraId="0E817465" w14:textId="77777777" w:rsidR="00CE409C" w:rsidRDefault="009B090C" w:rsidP="00090A5B">
            <w:pPr>
              <w:ind w:left="376"/>
              <w:jc w:val="both"/>
              <w:rPr>
                <w:sz w:val="24"/>
                <w:szCs w:val="24"/>
              </w:rPr>
            </w:pPr>
            <w:r>
              <w:rPr>
                <w:b/>
                <w:sz w:val="24"/>
                <w:szCs w:val="24"/>
              </w:rPr>
              <w:t xml:space="preserve">Total </w:t>
            </w:r>
            <w:r>
              <w:rPr>
                <w:b/>
                <w:spacing w:val="-1"/>
                <w:sz w:val="24"/>
                <w:szCs w:val="24"/>
              </w:rPr>
              <w:t>(</w:t>
            </w:r>
            <w:r>
              <w:rPr>
                <w:b/>
                <w:sz w:val="24"/>
                <w:szCs w:val="24"/>
              </w:rPr>
              <w:t>£)</w:t>
            </w:r>
          </w:p>
        </w:tc>
      </w:tr>
      <w:tr w:rsidR="00CE409C" w14:paraId="35AAB6BE" w14:textId="77777777">
        <w:trPr>
          <w:trHeight w:hRule="exact" w:val="513"/>
        </w:trPr>
        <w:tc>
          <w:tcPr>
            <w:tcW w:w="5039" w:type="dxa"/>
            <w:tcBorders>
              <w:top w:val="single" w:sz="6" w:space="0" w:color="D9D9D9"/>
              <w:left w:val="single" w:sz="5" w:space="0" w:color="BEBEBE"/>
              <w:bottom w:val="single" w:sz="5" w:space="0" w:color="BEBEBE"/>
              <w:right w:val="single" w:sz="5" w:space="0" w:color="BEBEBE"/>
            </w:tcBorders>
          </w:tcPr>
          <w:p w14:paraId="1980E6AF" w14:textId="77777777" w:rsidR="00CE409C" w:rsidRDefault="009B090C" w:rsidP="00090A5B">
            <w:pPr>
              <w:spacing w:before="27"/>
              <w:ind w:left="100"/>
              <w:jc w:val="both"/>
              <w:rPr>
                <w:sz w:val="24"/>
                <w:szCs w:val="24"/>
              </w:rPr>
            </w:pPr>
            <w:r>
              <w:rPr>
                <w:b/>
                <w:sz w:val="24"/>
                <w:szCs w:val="24"/>
              </w:rPr>
              <w:t xml:space="preserve">1 </w:t>
            </w:r>
            <w:r>
              <w:rPr>
                <w:b/>
                <w:spacing w:val="-3"/>
                <w:sz w:val="24"/>
                <w:szCs w:val="24"/>
              </w:rPr>
              <w:t>P</w:t>
            </w:r>
            <w:r>
              <w:rPr>
                <w:b/>
                <w:spacing w:val="-1"/>
                <w:sz w:val="24"/>
                <w:szCs w:val="24"/>
              </w:rPr>
              <w:t>r</w:t>
            </w:r>
            <w:r>
              <w:rPr>
                <w:b/>
                <w:spacing w:val="2"/>
                <w:sz w:val="24"/>
                <w:szCs w:val="24"/>
              </w:rPr>
              <w:t>o</w:t>
            </w:r>
            <w:r>
              <w:rPr>
                <w:b/>
                <w:sz w:val="24"/>
                <w:szCs w:val="24"/>
              </w:rPr>
              <w:t>je</w:t>
            </w:r>
            <w:r>
              <w:rPr>
                <w:b/>
                <w:spacing w:val="-1"/>
                <w:sz w:val="24"/>
                <w:szCs w:val="24"/>
              </w:rPr>
              <w:t>c</w:t>
            </w:r>
            <w:r>
              <w:rPr>
                <w:b/>
                <w:sz w:val="24"/>
                <w:szCs w:val="24"/>
              </w:rPr>
              <w:t>t</w:t>
            </w:r>
            <w:r>
              <w:rPr>
                <w:b/>
                <w:spacing w:val="1"/>
                <w:sz w:val="24"/>
                <w:szCs w:val="24"/>
              </w:rPr>
              <w:t xml:space="preserve"> </w:t>
            </w:r>
            <w:r>
              <w:rPr>
                <w:b/>
                <w:spacing w:val="-3"/>
                <w:sz w:val="24"/>
                <w:szCs w:val="24"/>
              </w:rPr>
              <w:t>P</w:t>
            </w:r>
            <w:r>
              <w:rPr>
                <w:b/>
                <w:spacing w:val="1"/>
                <w:sz w:val="24"/>
                <w:szCs w:val="24"/>
              </w:rPr>
              <w:t>e</w:t>
            </w:r>
            <w:r>
              <w:rPr>
                <w:b/>
                <w:spacing w:val="-1"/>
                <w:sz w:val="24"/>
                <w:szCs w:val="24"/>
              </w:rPr>
              <w:t>r</w:t>
            </w:r>
            <w:r>
              <w:rPr>
                <w:b/>
                <w:sz w:val="24"/>
                <w:szCs w:val="24"/>
              </w:rPr>
              <w:t>so</w:t>
            </w:r>
            <w:r>
              <w:rPr>
                <w:b/>
                <w:spacing w:val="1"/>
                <w:sz w:val="24"/>
                <w:szCs w:val="24"/>
              </w:rPr>
              <w:t>nn</w:t>
            </w:r>
            <w:r>
              <w:rPr>
                <w:b/>
                <w:spacing w:val="-1"/>
                <w:sz w:val="24"/>
                <w:szCs w:val="24"/>
              </w:rPr>
              <w:t>e</w:t>
            </w:r>
            <w:r>
              <w:rPr>
                <w:b/>
                <w:sz w:val="24"/>
                <w:szCs w:val="24"/>
              </w:rPr>
              <w:t>l</w:t>
            </w:r>
          </w:p>
        </w:tc>
        <w:tc>
          <w:tcPr>
            <w:tcW w:w="1171" w:type="dxa"/>
            <w:tcBorders>
              <w:top w:val="single" w:sz="6" w:space="0" w:color="D9D9D9"/>
              <w:left w:val="single" w:sz="5" w:space="0" w:color="BEBEBE"/>
              <w:bottom w:val="single" w:sz="5" w:space="0" w:color="BEBEBE"/>
              <w:right w:val="single" w:sz="5" w:space="0" w:color="BEBEBE"/>
            </w:tcBorders>
          </w:tcPr>
          <w:p w14:paraId="011E7549" w14:textId="77777777" w:rsidR="00CE409C" w:rsidRDefault="00CE409C" w:rsidP="00090A5B">
            <w:pPr>
              <w:jc w:val="both"/>
            </w:pPr>
          </w:p>
        </w:tc>
        <w:tc>
          <w:tcPr>
            <w:tcW w:w="1080" w:type="dxa"/>
            <w:tcBorders>
              <w:top w:val="single" w:sz="6" w:space="0" w:color="D9D9D9"/>
              <w:left w:val="single" w:sz="5" w:space="0" w:color="BEBEBE"/>
              <w:bottom w:val="single" w:sz="5" w:space="0" w:color="BEBEBE"/>
              <w:right w:val="single" w:sz="5" w:space="0" w:color="BEBEBE"/>
            </w:tcBorders>
          </w:tcPr>
          <w:p w14:paraId="08861D5B" w14:textId="77777777" w:rsidR="00CE409C" w:rsidRDefault="00CE409C" w:rsidP="00090A5B">
            <w:pPr>
              <w:jc w:val="both"/>
            </w:pPr>
          </w:p>
        </w:tc>
        <w:tc>
          <w:tcPr>
            <w:tcW w:w="1546" w:type="dxa"/>
            <w:tcBorders>
              <w:top w:val="single" w:sz="6" w:space="0" w:color="D9D9D9"/>
              <w:left w:val="single" w:sz="5" w:space="0" w:color="BEBEBE"/>
              <w:bottom w:val="single" w:sz="5" w:space="0" w:color="BEBEBE"/>
              <w:right w:val="single" w:sz="5" w:space="0" w:color="BEBEBE"/>
            </w:tcBorders>
          </w:tcPr>
          <w:p w14:paraId="1C20E981" w14:textId="77777777" w:rsidR="00CE409C" w:rsidRDefault="00CE409C" w:rsidP="00090A5B">
            <w:pPr>
              <w:jc w:val="both"/>
            </w:pPr>
          </w:p>
        </w:tc>
      </w:tr>
      <w:tr w:rsidR="00CE409C" w14:paraId="64D4CAFC" w14:textId="77777777">
        <w:trPr>
          <w:trHeight w:hRule="exact" w:val="562"/>
        </w:trPr>
        <w:tc>
          <w:tcPr>
            <w:tcW w:w="5039" w:type="dxa"/>
            <w:tcBorders>
              <w:top w:val="single" w:sz="5" w:space="0" w:color="BEBEBE"/>
              <w:left w:val="single" w:sz="5" w:space="0" w:color="BEBEBE"/>
              <w:bottom w:val="single" w:sz="5" w:space="0" w:color="BEBEBE"/>
              <w:right w:val="single" w:sz="5" w:space="0" w:color="BEBEBE"/>
            </w:tcBorders>
          </w:tcPr>
          <w:p w14:paraId="7131740B" w14:textId="77777777" w:rsidR="00CE409C" w:rsidRDefault="009B090C" w:rsidP="00090A5B">
            <w:pPr>
              <w:spacing w:before="46"/>
              <w:ind w:left="340"/>
              <w:jc w:val="both"/>
              <w:rPr>
                <w:sz w:val="24"/>
                <w:szCs w:val="24"/>
              </w:rPr>
            </w:pPr>
            <w:r>
              <w:rPr>
                <w:sz w:val="24"/>
                <w:szCs w:val="24"/>
              </w:rPr>
              <w:t xml:space="preserve">1.1 </w:t>
            </w:r>
            <w:r>
              <w:rPr>
                <w:spacing w:val="1"/>
                <w:sz w:val="24"/>
                <w:szCs w:val="24"/>
              </w:rPr>
              <w:t>P</w:t>
            </w:r>
            <w:r>
              <w:rPr>
                <w:sz w:val="24"/>
                <w:szCs w:val="24"/>
              </w:rPr>
              <w:t>roj</w:t>
            </w:r>
            <w:r>
              <w:rPr>
                <w:spacing w:val="-1"/>
                <w:sz w:val="24"/>
                <w:szCs w:val="24"/>
              </w:rPr>
              <w:t>ec</w:t>
            </w:r>
            <w:r>
              <w:rPr>
                <w:sz w:val="24"/>
                <w:szCs w:val="24"/>
              </w:rPr>
              <w:t>t Man</w:t>
            </w:r>
            <w:r>
              <w:rPr>
                <w:spacing w:val="1"/>
                <w:sz w:val="24"/>
                <w:szCs w:val="24"/>
              </w:rPr>
              <w:t>a</w:t>
            </w:r>
            <w:r>
              <w:rPr>
                <w:spacing w:val="-2"/>
                <w:sz w:val="24"/>
                <w:szCs w:val="24"/>
              </w:rPr>
              <w:t>g</w:t>
            </w:r>
            <w:r>
              <w:rPr>
                <w:spacing w:val="1"/>
                <w:sz w:val="24"/>
                <w:szCs w:val="24"/>
              </w:rPr>
              <w:t>e</w:t>
            </w:r>
            <w:r>
              <w:rPr>
                <w:sz w:val="24"/>
                <w:szCs w:val="24"/>
              </w:rPr>
              <w:t xml:space="preserve">r - </w:t>
            </w:r>
            <w:r>
              <w:rPr>
                <w:spacing w:val="1"/>
                <w:sz w:val="24"/>
                <w:szCs w:val="24"/>
              </w:rPr>
              <w:t>Pa</w:t>
            </w:r>
            <w:r>
              <w:rPr>
                <w:sz w:val="24"/>
                <w:szCs w:val="24"/>
              </w:rPr>
              <w:t>rt Time</w:t>
            </w:r>
          </w:p>
        </w:tc>
        <w:tc>
          <w:tcPr>
            <w:tcW w:w="1171" w:type="dxa"/>
            <w:tcBorders>
              <w:top w:val="single" w:sz="5" w:space="0" w:color="BEBEBE"/>
              <w:left w:val="single" w:sz="5" w:space="0" w:color="BEBEBE"/>
              <w:bottom w:val="single" w:sz="5" w:space="0" w:color="BEBEBE"/>
              <w:right w:val="single" w:sz="5" w:space="0" w:color="BEBEBE"/>
            </w:tcBorders>
          </w:tcPr>
          <w:p w14:paraId="113DCA6D" w14:textId="77777777" w:rsidR="00CE409C" w:rsidRDefault="009B090C" w:rsidP="00090A5B">
            <w:pPr>
              <w:spacing w:before="46"/>
              <w:ind w:left="172"/>
              <w:jc w:val="both"/>
              <w:rPr>
                <w:sz w:val="24"/>
                <w:szCs w:val="24"/>
              </w:rPr>
            </w:pPr>
            <w:r>
              <w:rPr>
                <w:sz w:val="24"/>
                <w:szCs w:val="24"/>
              </w:rPr>
              <w:t>£20.00/</w:t>
            </w:r>
            <w:proofErr w:type="spellStart"/>
            <w:r>
              <w:rPr>
                <w:sz w:val="24"/>
                <w:szCs w:val="24"/>
              </w:rPr>
              <w:t>hr</w:t>
            </w:r>
            <w:proofErr w:type="spellEnd"/>
          </w:p>
        </w:tc>
        <w:tc>
          <w:tcPr>
            <w:tcW w:w="1080" w:type="dxa"/>
            <w:tcBorders>
              <w:top w:val="single" w:sz="5" w:space="0" w:color="BEBEBE"/>
              <w:left w:val="single" w:sz="5" w:space="0" w:color="BEBEBE"/>
              <w:bottom w:val="single" w:sz="5" w:space="0" w:color="BEBEBE"/>
              <w:right w:val="single" w:sz="5" w:space="0" w:color="BEBEBE"/>
            </w:tcBorders>
          </w:tcPr>
          <w:p w14:paraId="0A8B77F7" w14:textId="77777777" w:rsidR="00CE409C" w:rsidRDefault="009B090C" w:rsidP="00090A5B">
            <w:pPr>
              <w:spacing w:before="72"/>
              <w:ind w:left="352"/>
              <w:jc w:val="both"/>
              <w:rPr>
                <w:sz w:val="24"/>
                <w:szCs w:val="24"/>
              </w:rPr>
            </w:pPr>
            <w:r>
              <w:rPr>
                <w:sz w:val="24"/>
                <w:szCs w:val="24"/>
              </w:rPr>
              <w:t>200</w:t>
            </w:r>
          </w:p>
        </w:tc>
        <w:tc>
          <w:tcPr>
            <w:tcW w:w="1546" w:type="dxa"/>
            <w:tcBorders>
              <w:top w:val="single" w:sz="5" w:space="0" w:color="BEBEBE"/>
              <w:left w:val="single" w:sz="5" w:space="0" w:color="BEBEBE"/>
              <w:bottom w:val="single" w:sz="5" w:space="0" w:color="BEBEBE"/>
              <w:right w:val="single" w:sz="5" w:space="0" w:color="BEBEBE"/>
            </w:tcBorders>
          </w:tcPr>
          <w:p w14:paraId="2385F355" w14:textId="77777777" w:rsidR="00CE409C" w:rsidRDefault="009B090C" w:rsidP="00090A5B">
            <w:pPr>
              <w:spacing w:before="46"/>
              <w:ind w:left="652"/>
              <w:jc w:val="both"/>
              <w:rPr>
                <w:sz w:val="24"/>
                <w:szCs w:val="24"/>
              </w:rPr>
            </w:pPr>
            <w:r>
              <w:rPr>
                <w:sz w:val="24"/>
                <w:szCs w:val="24"/>
              </w:rPr>
              <w:t>4000.00</w:t>
            </w:r>
          </w:p>
        </w:tc>
      </w:tr>
      <w:tr w:rsidR="00CE409C" w14:paraId="4078C17B" w14:textId="77777777">
        <w:trPr>
          <w:trHeight w:hRule="exact" w:val="509"/>
        </w:trPr>
        <w:tc>
          <w:tcPr>
            <w:tcW w:w="5039" w:type="dxa"/>
            <w:tcBorders>
              <w:top w:val="single" w:sz="5" w:space="0" w:color="BEBEBE"/>
              <w:left w:val="single" w:sz="5" w:space="0" w:color="BEBEBE"/>
              <w:bottom w:val="single" w:sz="5" w:space="0" w:color="BEBEBE"/>
              <w:right w:val="single" w:sz="5" w:space="0" w:color="BEBEBE"/>
            </w:tcBorders>
          </w:tcPr>
          <w:p w14:paraId="527C0DD9" w14:textId="77777777" w:rsidR="00CE409C" w:rsidRDefault="009B090C" w:rsidP="00090A5B">
            <w:pPr>
              <w:spacing w:before="17"/>
              <w:ind w:left="340"/>
              <w:jc w:val="both"/>
              <w:rPr>
                <w:sz w:val="24"/>
                <w:szCs w:val="24"/>
              </w:rPr>
            </w:pPr>
            <w:r>
              <w:rPr>
                <w:sz w:val="24"/>
                <w:szCs w:val="24"/>
              </w:rPr>
              <w:t>1.2 R</w:t>
            </w:r>
            <w:r>
              <w:rPr>
                <w:spacing w:val="-1"/>
                <w:sz w:val="24"/>
                <w:szCs w:val="24"/>
              </w:rPr>
              <w:t>e</w:t>
            </w:r>
            <w:r>
              <w:rPr>
                <w:sz w:val="24"/>
                <w:szCs w:val="24"/>
              </w:rPr>
              <w:t>quir</w:t>
            </w:r>
            <w:r>
              <w:rPr>
                <w:spacing w:val="-1"/>
                <w:sz w:val="24"/>
                <w:szCs w:val="24"/>
              </w:rPr>
              <w:t>e</w:t>
            </w:r>
            <w:r>
              <w:rPr>
                <w:sz w:val="24"/>
                <w:szCs w:val="24"/>
              </w:rPr>
              <w:t>ment E</w:t>
            </w:r>
            <w:r>
              <w:rPr>
                <w:spacing w:val="2"/>
                <w:sz w:val="24"/>
                <w:szCs w:val="24"/>
              </w:rPr>
              <w:t>n</w:t>
            </w:r>
            <w:r>
              <w:rPr>
                <w:spacing w:val="-2"/>
                <w:sz w:val="24"/>
                <w:szCs w:val="24"/>
              </w:rPr>
              <w:t>g</w:t>
            </w:r>
            <w:r>
              <w:rPr>
                <w:sz w:val="24"/>
                <w:szCs w:val="24"/>
              </w:rPr>
              <w:t>ine</w:t>
            </w:r>
            <w:r>
              <w:rPr>
                <w:spacing w:val="1"/>
                <w:sz w:val="24"/>
                <w:szCs w:val="24"/>
              </w:rPr>
              <w:t>e</w:t>
            </w:r>
            <w:r>
              <w:rPr>
                <w:sz w:val="24"/>
                <w:szCs w:val="24"/>
              </w:rPr>
              <w:t>r</w:t>
            </w:r>
            <w:r>
              <w:rPr>
                <w:spacing w:val="1"/>
                <w:sz w:val="24"/>
                <w:szCs w:val="24"/>
              </w:rPr>
              <w:t xml:space="preserve"> </w:t>
            </w:r>
            <w:r>
              <w:rPr>
                <w:sz w:val="24"/>
                <w:szCs w:val="24"/>
              </w:rPr>
              <w:t>-</w:t>
            </w:r>
            <w:r>
              <w:rPr>
                <w:spacing w:val="-1"/>
                <w:sz w:val="24"/>
                <w:szCs w:val="24"/>
              </w:rPr>
              <w:t xml:space="preserve"> </w:t>
            </w:r>
            <w:r>
              <w:rPr>
                <w:spacing w:val="1"/>
                <w:sz w:val="24"/>
                <w:szCs w:val="24"/>
              </w:rPr>
              <w:t>P</w:t>
            </w:r>
            <w:r>
              <w:rPr>
                <w:spacing w:val="-1"/>
                <w:sz w:val="24"/>
                <w:szCs w:val="24"/>
              </w:rPr>
              <w:t>a</w:t>
            </w:r>
            <w:r>
              <w:rPr>
                <w:sz w:val="24"/>
                <w:szCs w:val="24"/>
              </w:rPr>
              <w:t>rt Time</w:t>
            </w:r>
          </w:p>
        </w:tc>
        <w:tc>
          <w:tcPr>
            <w:tcW w:w="1171" w:type="dxa"/>
            <w:tcBorders>
              <w:top w:val="single" w:sz="5" w:space="0" w:color="BEBEBE"/>
              <w:left w:val="single" w:sz="5" w:space="0" w:color="BEBEBE"/>
              <w:bottom w:val="single" w:sz="5" w:space="0" w:color="BEBEBE"/>
              <w:right w:val="single" w:sz="5" w:space="0" w:color="BEBEBE"/>
            </w:tcBorders>
          </w:tcPr>
          <w:p w14:paraId="7C2C11AC" w14:textId="77777777" w:rsidR="00CE409C" w:rsidRDefault="009B090C" w:rsidP="00090A5B">
            <w:pPr>
              <w:spacing w:before="17"/>
              <w:ind w:left="172"/>
              <w:jc w:val="both"/>
              <w:rPr>
                <w:sz w:val="24"/>
                <w:szCs w:val="24"/>
              </w:rPr>
            </w:pPr>
            <w:r>
              <w:rPr>
                <w:sz w:val="24"/>
                <w:szCs w:val="24"/>
              </w:rPr>
              <w:t>£25.00/</w:t>
            </w:r>
            <w:proofErr w:type="spellStart"/>
            <w:r>
              <w:rPr>
                <w:sz w:val="24"/>
                <w:szCs w:val="24"/>
              </w:rPr>
              <w:t>hr</w:t>
            </w:r>
            <w:proofErr w:type="spellEnd"/>
          </w:p>
        </w:tc>
        <w:tc>
          <w:tcPr>
            <w:tcW w:w="1080" w:type="dxa"/>
            <w:tcBorders>
              <w:top w:val="single" w:sz="5" w:space="0" w:color="BEBEBE"/>
              <w:left w:val="single" w:sz="5" w:space="0" w:color="BEBEBE"/>
              <w:bottom w:val="single" w:sz="5" w:space="0" w:color="BEBEBE"/>
              <w:right w:val="single" w:sz="5" w:space="0" w:color="BEBEBE"/>
            </w:tcBorders>
          </w:tcPr>
          <w:p w14:paraId="41AEFD81" w14:textId="77777777" w:rsidR="00CE409C" w:rsidRDefault="009B090C" w:rsidP="00090A5B">
            <w:pPr>
              <w:spacing w:before="17"/>
              <w:ind w:left="405"/>
              <w:jc w:val="both"/>
              <w:rPr>
                <w:sz w:val="24"/>
                <w:szCs w:val="24"/>
              </w:rPr>
            </w:pPr>
            <w:r>
              <w:rPr>
                <w:sz w:val="24"/>
                <w:szCs w:val="24"/>
              </w:rPr>
              <w:t>240</w:t>
            </w:r>
          </w:p>
        </w:tc>
        <w:tc>
          <w:tcPr>
            <w:tcW w:w="1546" w:type="dxa"/>
            <w:tcBorders>
              <w:top w:val="single" w:sz="5" w:space="0" w:color="BEBEBE"/>
              <w:left w:val="single" w:sz="5" w:space="0" w:color="BEBEBE"/>
              <w:bottom w:val="single" w:sz="5" w:space="0" w:color="BEBEBE"/>
              <w:right w:val="single" w:sz="5" w:space="0" w:color="BEBEBE"/>
            </w:tcBorders>
          </w:tcPr>
          <w:p w14:paraId="714007D1" w14:textId="77777777" w:rsidR="00CE409C" w:rsidRDefault="009B090C" w:rsidP="00090A5B">
            <w:pPr>
              <w:spacing w:before="17"/>
              <w:ind w:left="760" w:right="-62"/>
              <w:jc w:val="both"/>
              <w:rPr>
                <w:sz w:val="24"/>
                <w:szCs w:val="24"/>
              </w:rPr>
            </w:pPr>
            <w:r>
              <w:rPr>
                <w:sz w:val="24"/>
                <w:szCs w:val="24"/>
              </w:rPr>
              <w:t>6000.00</w:t>
            </w:r>
          </w:p>
        </w:tc>
      </w:tr>
      <w:tr w:rsidR="00CE409C" w14:paraId="0B7AFAC0" w14:textId="77777777">
        <w:trPr>
          <w:trHeight w:hRule="exact" w:val="506"/>
        </w:trPr>
        <w:tc>
          <w:tcPr>
            <w:tcW w:w="5039" w:type="dxa"/>
            <w:tcBorders>
              <w:top w:val="single" w:sz="5" w:space="0" w:color="BEBEBE"/>
              <w:left w:val="single" w:sz="5" w:space="0" w:color="BEBEBE"/>
              <w:bottom w:val="single" w:sz="5" w:space="0" w:color="BEBEBE"/>
              <w:right w:val="single" w:sz="5" w:space="0" w:color="BEBEBE"/>
            </w:tcBorders>
          </w:tcPr>
          <w:p w14:paraId="73A35C87" w14:textId="77777777" w:rsidR="00CE409C" w:rsidRDefault="009B090C" w:rsidP="00090A5B">
            <w:pPr>
              <w:spacing w:before="17"/>
              <w:ind w:left="340"/>
              <w:jc w:val="both"/>
              <w:rPr>
                <w:sz w:val="24"/>
                <w:szCs w:val="24"/>
              </w:rPr>
            </w:pPr>
            <w:r>
              <w:rPr>
                <w:sz w:val="24"/>
                <w:szCs w:val="24"/>
              </w:rPr>
              <w:t>1.3 D</w:t>
            </w:r>
            <w:r>
              <w:rPr>
                <w:spacing w:val="-1"/>
                <w:sz w:val="24"/>
                <w:szCs w:val="24"/>
              </w:rPr>
              <w:t>a</w:t>
            </w:r>
            <w:r>
              <w:rPr>
                <w:sz w:val="24"/>
                <w:szCs w:val="24"/>
              </w:rPr>
              <w:t>tab</w:t>
            </w:r>
            <w:r>
              <w:rPr>
                <w:spacing w:val="-1"/>
                <w:sz w:val="24"/>
                <w:szCs w:val="24"/>
              </w:rPr>
              <w:t>a</w:t>
            </w:r>
            <w:r>
              <w:rPr>
                <w:sz w:val="24"/>
                <w:szCs w:val="24"/>
              </w:rPr>
              <w:t>se</w:t>
            </w:r>
            <w:r>
              <w:rPr>
                <w:spacing w:val="1"/>
                <w:sz w:val="24"/>
                <w:szCs w:val="24"/>
              </w:rPr>
              <w:t xml:space="preserve"> </w:t>
            </w:r>
            <w:r>
              <w:rPr>
                <w:sz w:val="24"/>
                <w:szCs w:val="24"/>
              </w:rPr>
              <w:t>D</w:t>
            </w:r>
            <w:r>
              <w:rPr>
                <w:spacing w:val="-1"/>
                <w:sz w:val="24"/>
                <w:szCs w:val="24"/>
              </w:rPr>
              <w:t>e</w:t>
            </w:r>
            <w:r>
              <w:rPr>
                <w:sz w:val="24"/>
                <w:szCs w:val="24"/>
              </w:rPr>
              <w:t>s</w:t>
            </w:r>
            <w:r>
              <w:rPr>
                <w:spacing w:val="3"/>
                <w:sz w:val="24"/>
                <w:szCs w:val="24"/>
              </w:rPr>
              <w:t>i</w:t>
            </w:r>
            <w:r>
              <w:rPr>
                <w:spacing w:val="-2"/>
                <w:sz w:val="24"/>
                <w:szCs w:val="24"/>
              </w:rPr>
              <w:t>g</w:t>
            </w:r>
            <w:r>
              <w:rPr>
                <w:sz w:val="24"/>
                <w:szCs w:val="24"/>
              </w:rPr>
              <w:t>n</w:t>
            </w:r>
            <w:r>
              <w:rPr>
                <w:spacing w:val="1"/>
                <w:sz w:val="24"/>
                <w:szCs w:val="24"/>
              </w:rPr>
              <w:t>e</w:t>
            </w:r>
            <w:r>
              <w:rPr>
                <w:sz w:val="24"/>
                <w:szCs w:val="24"/>
              </w:rPr>
              <w:t>r -</w:t>
            </w:r>
            <w:r>
              <w:rPr>
                <w:spacing w:val="2"/>
                <w:sz w:val="24"/>
                <w:szCs w:val="24"/>
              </w:rPr>
              <w:t xml:space="preserve"> </w:t>
            </w:r>
            <w:r>
              <w:rPr>
                <w:spacing w:val="1"/>
                <w:sz w:val="24"/>
                <w:szCs w:val="24"/>
              </w:rPr>
              <w:t>P</w:t>
            </w:r>
            <w:r>
              <w:rPr>
                <w:spacing w:val="-1"/>
                <w:sz w:val="24"/>
                <w:szCs w:val="24"/>
              </w:rPr>
              <w:t>a</w:t>
            </w:r>
            <w:r>
              <w:rPr>
                <w:sz w:val="24"/>
                <w:szCs w:val="24"/>
              </w:rPr>
              <w:t>rt Time</w:t>
            </w:r>
          </w:p>
        </w:tc>
        <w:tc>
          <w:tcPr>
            <w:tcW w:w="1171" w:type="dxa"/>
            <w:tcBorders>
              <w:top w:val="single" w:sz="5" w:space="0" w:color="BEBEBE"/>
              <w:left w:val="single" w:sz="5" w:space="0" w:color="BEBEBE"/>
              <w:bottom w:val="single" w:sz="5" w:space="0" w:color="BEBEBE"/>
              <w:right w:val="single" w:sz="5" w:space="0" w:color="BEBEBE"/>
            </w:tcBorders>
          </w:tcPr>
          <w:p w14:paraId="5D21A6DF" w14:textId="77777777" w:rsidR="00CE409C" w:rsidRDefault="009B090C" w:rsidP="00090A5B">
            <w:pPr>
              <w:spacing w:before="17"/>
              <w:ind w:left="172"/>
              <w:jc w:val="both"/>
              <w:rPr>
                <w:sz w:val="24"/>
                <w:szCs w:val="24"/>
              </w:rPr>
            </w:pPr>
            <w:r>
              <w:rPr>
                <w:sz w:val="24"/>
                <w:szCs w:val="24"/>
              </w:rPr>
              <w:t>£30.00/</w:t>
            </w:r>
            <w:proofErr w:type="spellStart"/>
            <w:r>
              <w:rPr>
                <w:sz w:val="24"/>
                <w:szCs w:val="24"/>
              </w:rPr>
              <w:t>hr</w:t>
            </w:r>
            <w:proofErr w:type="spellEnd"/>
          </w:p>
        </w:tc>
        <w:tc>
          <w:tcPr>
            <w:tcW w:w="1080" w:type="dxa"/>
            <w:tcBorders>
              <w:top w:val="single" w:sz="5" w:space="0" w:color="BEBEBE"/>
              <w:left w:val="single" w:sz="5" w:space="0" w:color="BEBEBE"/>
              <w:bottom w:val="single" w:sz="5" w:space="0" w:color="BEBEBE"/>
              <w:right w:val="single" w:sz="5" w:space="0" w:color="BEBEBE"/>
            </w:tcBorders>
          </w:tcPr>
          <w:p w14:paraId="6F0B8E5A" w14:textId="77777777" w:rsidR="00CE409C" w:rsidRDefault="009B090C" w:rsidP="00090A5B">
            <w:pPr>
              <w:spacing w:before="17"/>
              <w:ind w:left="405"/>
              <w:jc w:val="both"/>
              <w:rPr>
                <w:sz w:val="24"/>
                <w:szCs w:val="24"/>
              </w:rPr>
            </w:pPr>
            <w:r>
              <w:rPr>
                <w:sz w:val="24"/>
                <w:szCs w:val="24"/>
              </w:rPr>
              <w:t>220</w:t>
            </w:r>
          </w:p>
        </w:tc>
        <w:tc>
          <w:tcPr>
            <w:tcW w:w="1546" w:type="dxa"/>
            <w:tcBorders>
              <w:top w:val="single" w:sz="5" w:space="0" w:color="BEBEBE"/>
              <w:left w:val="single" w:sz="5" w:space="0" w:color="BEBEBE"/>
              <w:bottom w:val="single" w:sz="5" w:space="0" w:color="BEBEBE"/>
              <w:right w:val="single" w:sz="5" w:space="0" w:color="BEBEBE"/>
            </w:tcBorders>
          </w:tcPr>
          <w:p w14:paraId="29610EA1" w14:textId="77777777" w:rsidR="00CE409C" w:rsidRDefault="009B090C" w:rsidP="00090A5B">
            <w:pPr>
              <w:spacing w:before="17"/>
              <w:ind w:left="760" w:right="-62"/>
              <w:jc w:val="both"/>
              <w:rPr>
                <w:sz w:val="24"/>
                <w:szCs w:val="24"/>
              </w:rPr>
            </w:pPr>
            <w:r>
              <w:rPr>
                <w:sz w:val="24"/>
                <w:szCs w:val="24"/>
              </w:rPr>
              <w:t>6600.00</w:t>
            </w:r>
          </w:p>
        </w:tc>
      </w:tr>
      <w:tr w:rsidR="00CE409C" w14:paraId="58547DB7" w14:textId="77777777">
        <w:trPr>
          <w:trHeight w:hRule="exact" w:val="507"/>
        </w:trPr>
        <w:tc>
          <w:tcPr>
            <w:tcW w:w="5039" w:type="dxa"/>
            <w:tcBorders>
              <w:top w:val="single" w:sz="5" w:space="0" w:color="BEBEBE"/>
              <w:left w:val="single" w:sz="5" w:space="0" w:color="BEBEBE"/>
              <w:bottom w:val="single" w:sz="5" w:space="0" w:color="BEBEBE"/>
              <w:right w:val="single" w:sz="5" w:space="0" w:color="BEBEBE"/>
            </w:tcBorders>
          </w:tcPr>
          <w:p w14:paraId="07F25D70" w14:textId="77777777" w:rsidR="00CE409C" w:rsidRDefault="009B090C" w:rsidP="00090A5B">
            <w:pPr>
              <w:spacing w:before="17"/>
              <w:ind w:left="340"/>
              <w:jc w:val="both"/>
              <w:rPr>
                <w:sz w:val="24"/>
                <w:szCs w:val="24"/>
              </w:rPr>
            </w:pPr>
            <w:r>
              <w:rPr>
                <w:sz w:val="24"/>
                <w:szCs w:val="24"/>
              </w:rPr>
              <w:t xml:space="preserve">1.4 </w:t>
            </w:r>
            <w:r>
              <w:rPr>
                <w:spacing w:val="2"/>
                <w:sz w:val="24"/>
                <w:szCs w:val="24"/>
              </w:rPr>
              <w:t>U</w:t>
            </w:r>
            <w:r>
              <w:rPr>
                <w:sz w:val="24"/>
                <w:szCs w:val="24"/>
              </w:rPr>
              <w:t>I</w:t>
            </w:r>
            <w:r>
              <w:rPr>
                <w:spacing w:val="-3"/>
                <w:sz w:val="24"/>
                <w:szCs w:val="24"/>
              </w:rPr>
              <w:t xml:space="preserve"> </w:t>
            </w:r>
            <w:r>
              <w:rPr>
                <w:sz w:val="24"/>
                <w:szCs w:val="24"/>
              </w:rPr>
              <w:t>D</w:t>
            </w:r>
            <w:r>
              <w:rPr>
                <w:spacing w:val="-1"/>
                <w:sz w:val="24"/>
                <w:szCs w:val="24"/>
              </w:rPr>
              <w:t>e</w:t>
            </w:r>
            <w:r>
              <w:rPr>
                <w:sz w:val="24"/>
                <w:szCs w:val="24"/>
              </w:rPr>
              <w:t>s</w:t>
            </w:r>
            <w:r>
              <w:rPr>
                <w:spacing w:val="3"/>
                <w:sz w:val="24"/>
                <w:szCs w:val="24"/>
              </w:rPr>
              <w:t>i</w:t>
            </w:r>
            <w:r>
              <w:rPr>
                <w:spacing w:val="-2"/>
                <w:sz w:val="24"/>
                <w:szCs w:val="24"/>
              </w:rPr>
              <w:t>g</w:t>
            </w:r>
            <w:r>
              <w:rPr>
                <w:sz w:val="24"/>
                <w:szCs w:val="24"/>
              </w:rPr>
              <w:t>n</w:t>
            </w:r>
            <w:r>
              <w:rPr>
                <w:spacing w:val="1"/>
                <w:sz w:val="24"/>
                <w:szCs w:val="24"/>
              </w:rPr>
              <w:t>e</w:t>
            </w:r>
            <w:r>
              <w:rPr>
                <w:sz w:val="24"/>
                <w:szCs w:val="24"/>
              </w:rPr>
              <w:t>r -</w:t>
            </w:r>
            <w:r>
              <w:rPr>
                <w:spacing w:val="-1"/>
                <w:sz w:val="24"/>
                <w:szCs w:val="24"/>
              </w:rPr>
              <w:t xml:space="preserve"> </w:t>
            </w:r>
            <w:r>
              <w:rPr>
                <w:spacing w:val="1"/>
                <w:sz w:val="24"/>
                <w:szCs w:val="24"/>
              </w:rPr>
              <w:t>P</w:t>
            </w:r>
            <w:r>
              <w:rPr>
                <w:spacing w:val="-1"/>
                <w:sz w:val="24"/>
                <w:szCs w:val="24"/>
              </w:rPr>
              <w:t>a</w:t>
            </w:r>
            <w:r>
              <w:rPr>
                <w:sz w:val="24"/>
                <w:szCs w:val="24"/>
              </w:rPr>
              <w:t>rt T</w:t>
            </w:r>
            <w:r>
              <w:rPr>
                <w:spacing w:val="2"/>
                <w:sz w:val="24"/>
                <w:szCs w:val="24"/>
              </w:rPr>
              <w:t>i</w:t>
            </w:r>
            <w:r>
              <w:rPr>
                <w:sz w:val="24"/>
                <w:szCs w:val="24"/>
              </w:rPr>
              <w:t>me</w:t>
            </w:r>
          </w:p>
        </w:tc>
        <w:tc>
          <w:tcPr>
            <w:tcW w:w="1171" w:type="dxa"/>
            <w:tcBorders>
              <w:top w:val="single" w:sz="5" w:space="0" w:color="BEBEBE"/>
              <w:left w:val="single" w:sz="5" w:space="0" w:color="BEBEBE"/>
              <w:bottom w:val="single" w:sz="5" w:space="0" w:color="BEBEBE"/>
              <w:right w:val="single" w:sz="5" w:space="0" w:color="BEBEBE"/>
            </w:tcBorders>
          </w:tcPr>
          <w:p w14:paraId="77F74250" w14:textId="77777777" w:rsidR="00CE409C" w:rsidRDefault="009B090C" w:rsidP="00090A5B">
            <w:pPr>
              <w:spacing w:before="17"/>
              <w:ind w:left="172"/>
              <w:jc w:val="both"/>
              <w:rPr>
                <w:sz w:val="24"/>
                <w:szCs w:val="24"/>
              </w:rPr>
            </w:pPr>
            <w:r>
              <w:rPr>
                <w:sz w:val="24"/>
                <w:szCs w:val="24"/>
              </w:rPr>
              <w:t>£30.00/</w:t>
            </w:r>
            <w:proofErr w:type="spellStart"/>
            <w:r>
              <w:rPr>
                <w:sz w:val="24"/>
                <w:szCs w:val="24"/>
              </w:rPr>
              <w:t>hr</w:t>
            </w:r>
            <w:proofErr w:type="spellEnd"/>
          </w:p>
        </w:tc>
        <w:tc>
          <w:tcPr>
            <w:tcW w:w="1080" w:type="dxa"/>
            <w:tcBorders>
              <w:top w:val="single" w:sz="5" w:space="0" w:color="BEBEBE"/>
              <w:left w:val="single" w:sz="5" w:space="0" w:color="BEBEBE"/>
              <w:bottom w:val="single" w:sz="5" w:space="0" w:color="BEBEBE"/>
              <w:right w:val="single" w:sz="5" w:space="0" w:color="BEBEBE"/>
            </w:tcBorders>
          </w:tcPr>
          <w:p w14:paraId="63B7F2D8" w14:textId="77777777" w:rsidR="00CE409C" w:rsidRDefault="009B090C" w:rsidP="00090A5B">
            <w:pPr>
              <w:spacing w:before="17"/>
              <w:ind w:left="405"/>
              <w:jc w:val="both"/>
              <w:rPr>
                <w:sz w:val="24"/>
                <w:szCs w:val="24"/>
              </w:rPr>
            </w:pPr>
            <w:r>
              <w:rPr>
                <w:sz w:val="24"/>
                <w:szCs w:val="24"/>
              </w:rPr>
              <w:t>240</w:t>
            </w:r>
          </w:p>
        </w:tc>
        <w:tc>
          <w:tcPr>
            <w:tcW w:w="1546" w:type="dxa"/>
            <w:tcBorders>
              <w:top w:val="single" w:sz="5" w:space="0" w:color="BEBEBE"/>
              <w:left w:val="single" w:sz="5" w:space="0" w:color="BEBEBE"/>
              <w:bottom w:val="single" w:sz="5" w:space="0" w:color="BEBEBE"/>
              <w:right w:val="single" w:sz="5" w:space="0" w:color="BEBEBE"/>
            </w:tcBorders>
          </w:tcPr>
          <w:p w14:paraId="22EC2502" w14:textId="77777777" w:rsidR="00CE409C" w:rsidRDefault="009B090C" w:rsidP="00090A5B">
            <w:pPr>
              <w:spacing w:before="17"/>
              <w:ind w:left="760" w:right="-62"/>
              <w:jc w:val="both"/>
              <w:rPr>
                <w:sz w:val="24"/>
                <w:szCs w:val="24"/>
              </w:rPr>
            </w:pPr>
            <w:r>
              <w:rPr>
                <w:sz w:val="24"/>
                <w:szCs w:val="24"/>
              </w:rPr>
              <w:t>7200.00</w:t>
            </w:r>
          </w:p>
        </w:tc>
      </w:tr>
      <w:tr w:rsidR="00CE409C" w14:paraId="06BB7778" w14:textId="77777777">
        <w:trPr>
          <w:trHeight w:hRule="exact" w:val="506"/>
        </w:trPr>
        <w:tc>
          <w:tcPr>
            <w:tcW w:w="5039" w:type="dxa"/>
            <w:tcBorders>
              <w:top w:val="single" w:sz="5" w:space="0" w:color="BEBEBE"/>
              <w:left w:val="single" w:sz="5" w:space="0" w:color="BEBEBE"/>
              <w:bottom w:val="single" w:sz="5" w:space="0" w:color="BEBEBE"/>
              <w:right w:val="single" w:sz="5" w:space="0" w:color="BEBEBE"/>
            </w:tcBorders>
          </w:tcPr>
          <w:p w14:paraId="3C67B3F7" w14:textId="77777777" w:rsidR="00CE409C" w:rsidRDefault="009B090C" w:rsidP="00090A5B">
            <w:pPr>
              <w:spacing w:before="17"/>
              <w:ind w:left="340"/>
              <w:jc w:val="both"/>
              <w:rPr>
                <w:sz w:val="24"/>
                <w:szCs w:val="24"/>
              </w:rPr>
            </w:pPr>
            <w:r>
              <w:rPr>
                <w:sz w:val="24"/>
                <w:szCs w:val="24"/>
              </w:rPr>
              <w:t>1.5 D</w:t>
            </w:r>
            <w:r>
              <w:rPr>
                <w:spacing w:val="-1"/>
                <w:sz w:val="24"/>
                <w:szCs w:val="24"/>
              </w:rPr>
              <w:t>e</w:t>
            </w:r>
            <w:r>
              <w:rPr>
                <w:sz w:val="24"/>
                <w:szCs w:val="24"/>
              </w:rPr>
              <w:t>v</w:t>
            </w:r>
            <w:r>
              <w:rPr>
                <w:spacing w:val="-1"/>
                <w:sz w:val="24"/>
                <w:szCs w:val="24"/>
              </w:rPr>
              <w:t>e</w:t>
            </w:r>
            <w:r>
              <w:rPr>
                <w:sz w:val="24"/>
                <w:szCs w:val="24"/>
              </w:rPr>
              <w:t>loper</w:t>
            </w:r>
            <w:r>
              <w:rPr>
                <w:spacing w:val="1"/>
                <w:sz w:val="24"/>
                <w:szCs w:val="24"/>
              </w:rPr>
              <w:t xml:space="preserve"> </w:t>
            </w:r>
            <w:r>
              <w:rPr>
                <w:sz w:val="24"/>
                <w:szCs w:val="24"/>
              </w:rPr>
              <w:t>1 -</w:t>
            </w:r>
            <w:r>
              <w:rPr>
                <w:spacing w:val="59"/>
                <w:sz w:val="24"/>
                <w:szCs w:val="24"/>
              </w:rPr>
              <w:t xml:space="preserve"> </w:t>
            </w:r>
            <w:r>
              <w:rPr>
                <w:spacing w:val="-1"/>
                <w:sz w:val="24"/>
                <w:szCs w:val="24"/>
              </w:rPr>
              <w:t>F</w:t>
            </w:r>
            <w:r>
              <w:rPr>
                <w:sz w:val="24"/>
                <w:szCs w:val="24"/>
              </w:rPr>
              <w:t>ull</w:t>
            </w:r>
            <w:r>
              <w:rPr>
                <w:spacing w:val="1"/>
                <w:sz w:val="24"/>
                <w:szCs w:val="24"/>
              </w:rPr>
              <w:t xml:space="preserve"> </w:t>
            </w:r>
            <w:r>
              <w:rPr>
                <w:spacing w:val="2"/>
                <w:sz w:val="24"/>
                <w:szCs w:val="24"/>
              </w:rPr>
              <w:t>T</w:t>
            </w:r>
            <w:r>
              <w:rPr>
                <w:sz w:val="24"/>
                <w:szCs w:val="24"/>
              </w:rPr>
              <w:t>i</w:t>
            </w:r>
            <w:r>
              <w:rPr>
                <w:spacing w:val="1"/>
                <w:sz w:val="24"/>
                <w:szCs w:val="24"/>
              </w:rPr>
              <w:t>m</w:t>
            </w:r>
            <w:r>
              <w:rPr>
                <w:sz w:val="24"/>
                <w:szCs w:val="24"/>
              </w:rPr>
              <w:t>e</w:t>
            </w:r>
          </w:p>
        </w:tc>
        <w:tc>
          <w:tcPr>
            <w:tcW w:w="1171" w:type="dxa"/>
            <w:tcBorders>
              <w:top w:val="single" w:sz="5" w:space="0" w:color="BEBEBE"/>
              <w:left w:val="single" w:sz="5" w:space="0" w:color="BEBEBE"/>
              <w:bottom w:val="single" w:sz="5" w:space="0" w:color="BEBEBE"/>
              <w:right w:val="single" w:sz="5" w:space="0" w:color="BEBEBE"/>
            </w:tcBorders>
          </w:tcPr>
          <w:p w14:paraId="716FE671" w14:textId="77777777" w:rsidR="00CE409C" w:rsidRDefault="009B090C" w:rsidP="00090A5B">
            <w:pPr>
              <w:spacing w:before="17"/>
              <w:ind w:left="172"/>
              <w:jc w:val="both"/>
              <w:rPr>
                <w:sz w:val="24"/>
                <w:szCs w:val="24"/>
              </w:rPr>
            </w:pPr>
            <w:r>
              <w:rPr>
                <w:sz w:val="24"/>
                <w:szCs w:val="24"/>
              </w:rPr>
              <w:t>£25.00/</w:t>
            </w:r>
            <w:proofErr w:type="spellStart"/>
            <w:r>
              <w:rPr>
                <w:sz w:val="24"/>
                <w:szCs w:val="24"/>
              </w:rPr>
              <w:t>hr</w:t>
            </w:r>
            <w:proofErr w:type="spellEnd"/>
          </w:p>
        </w:tc>
        <w:tc>
          <w:tcPr>
            <w:tcW w:w="1080" w:type="dxa"/>
            <w:tcBorders>
              <w:top w:val="single" w:sz="5" w:space="0" w:color="BEBEBE"/>
              <w:left w:val="single" w:sz="5" w:space="0" w:color="BEBEBE"/>
              <w:bottom w:val="single" w:sz="5" w:space="0" w:color="BEBEBE"/>
              <w:right w:val="single" w:sz="5" w:space="0" w:color="BEBEBE"/>
            </w:tcBorders>
          </w:tcPr>
          <w:p w14:paraId="6CE8637A" w14:textId="77777777" w:rsidR="00CE409C" w:rsidRDefault="009B090C" w:rsidP="00090A5B">
            <w:pPr>
              <w:spacing w:before="17"/>
              <w:ind w:left="405"/>
              <w:jc w:val="both"/>
              <w:rPr>
                <w:sz w:val="24"/>
                <w:szCs w:val="24"/>
              </w:rPr>
            </w:pPr>
            <w:r>
              <w:rPr>
                <w:sz w:val="24"/>
                <w:szCs w:val="24"/>
              </w:rPr>
              <w:t>400</w:t>
            </w:r>
          </w:p>
        </w:tc>
        <w:tc>
          <w:tcPr>
            <w:tcW w:w="1546" w:type="dxa"/>
            <w:tcBorders>
              <w:top w:val="single" w:sz="5" w:space="0" w:color="BEBEBE"/>
              <w:left w:val="single" w:sz="5" w:space="0" w:color="BEBEBE"/>
              <w:bottom w:val="single" w:sz="5" w:space="0" w:color="BEBEBE"/>
              <w:right w:val="single" w:sz="5" w:space="0" w:color="BEBEBE"/>
            </w:tcBorders>
          </w:tcPr>
          <w:p w14:paraId="2A3D24DA" w14:textId="77777777" w:rsidR="00CE409C" w:rsidRDefault="009B090C" w:rsidP="00090A5B">
            <w:pPr>
              <w:spacing w:before="17"/>
              <w:ind w:left="532"/>
              <w:jc w:val="both"/>
              <w:rPr>
                <w:sz w:val="24"/>
                <w:szCs w:val="24"/>
              </w:rPr>
            </w:pPr>
            <w:r>
              <w:rPr>
                <w:sz w:val="24"/>
                <w:szCs w:val="24"/>
              </w:rPr>
              <w:t>10,000.00</w:t>
            </w:r>
          </w:p>
        </w:tc>
      </w:tr>
      <w:tr w:rsidR="00CE409C" w14:paraId="77942840" w14:textId="77777777">
        <w:trPr>
          <w:trHeight w:hRule="exact" w:val="506"/>
        </w:trPr>
        <w:tc>
          <w:tcPr>
            <w:tcW w:w="5039" w:type="dxa"/>
            <w:tcBorders>
              <w:top w:val="single" w:sz="5" w:space="0" w:color="BEBEBE"/>
              <w:left w:val="single" w:sz="5" w:space="0" w:color="BEBEBE"/>
              <w:bottom w:val="single" w:sz="5" w:space="0" w:color="BEBEBE"/>
              <w:right w:val="single" w:sz="5" w:space="0" w:color="BEBEBE"/>
            </w:tcBorders>
          </w:tcPr>
          <w:p w14:paraId="60E2F9E1" w14:textId="77777777" w:rsidR="00CE409C" w:rsidRDefault="009B090C" w:rsidP="00090A5B">
            <w:pPr>
              <w:spacing w:before="17"/>
              <w:ind w:left="340"/>
              <w:jc w:val="both"/>
              <w:rPr>
                <w:sz w:val="24"/>
                <w:szCs w:val="24"/>
              </w:rPr>
            </w:pPr>
            <w:r>
              <w:rPr>
                <w:sz w:val="24"/>
                <w:szCs w:val="24"/>
              </w:rPr>
              <w:t>1.6 D</w:t>
            </w:r>
            <w:r>
              <w:rPr>
                <w:spacing w:val="-1"/>
                <w:sz w:val="24"/>
                <w:szCs w:val="24"/>
              </w:rPr>
              <w:t>e</w:t>
            </w:r>
            <w:r>
              <w:rPr>
                <w:sz w:val="24"/>
                <w:szCs w:val="24"/>
              </w:rPr>
              <w:t>v</w:t>
            </w:r>
            <w:r>
              <w:rPr>
                <w:spacing w:val="-1"/>
                <w:sz w:val="24"/>
                <w:szCs w:val="24"/>
              </w:rPr>
              <w:t>e</w:t>
            </w:r>
            <w:r>
              <w:rPr>
                <w:sz w:val="24"/>
                <w:szCs w:val="24"/>
              </w:rPr>
              <w:t>loper</w:t>
            </w:r>
            <w:r>
              <w:rPr>
                <w:spacing w:val="1"/>
                <w:sz w:val="24"/>
                <w:szCs w:val="24"/>
              </w:rPr>
              <w:t xml:space="preserve"> </w:t>
            </w:r>
            <w:r>
              <w:rPr>
                <w:sz w:val="24"/>
                <w:szCs w:val="24"/>
              </w:rPr>
              <w:t>2 -</w:t>
            </w:r>
            <w:r>
              <w:rPr>
                <w:spacing w:val="59"/>
                <w:sz w:val="24"/>
                <w:szCs w:val="24"/>
              </w:rPr>
              <w:t xml:space="preserve"> </w:t>
            </w:r>
            <w:r>
              <w:rPr>
                <w:spacing w:val="-1"/>
                <w:sz w:val="24"/>
                <w:szCs w:val="24"/>
              </w:rPr>
              <w:t>F</w:t>
            </w:r>
            <w:r>
              <w:rPr>
                <w:sz w:val="24"/>
                <w:szCs w:val="24"/>
              </w:rPr>
              <w:t>ull</w:t>
            </w:r>
            <w:r>
              <w:rPr>
                <w:spacing w:val="1"/>
                <w:sz w:val="24"/>
                <w:szCs w:val="24"/>
              </w:rPr>
              <w:t xml:space="preserve"> </w:t>
            </w:r>
            <w:r>
              <w:rPr>
                <w:spacing w:val="2"/>
                <w:sz w:val="24"/>
                <w:szCs w:val="24"/>
              </w:rPr>
              <w:t>T</w:t>
            </w:r>
            <w:r>
              <w:rPr>
                <w:sz w:val="24"/>
                <w:szCs w:val="24"/>
              </w:rPr>
              <w:t>i</w:t>
            </w:r>
            <w:r>
              <w:rPr>
                <w:spacing w:val="1"/>
                <w:sz w:val="24"/>
                <w:szCs w:val="24"/>
              </w:rPr>
              <w:t>m</w:t>
            </w:r>
            <w:r>
              <w:rPr>
                <w:sz w:val="24"/>
                <w:szCs w:val="24"/>
              </w:rPr>
              <w:t>e</w:t>
            </w:r>
          </w:p>
        </w:tc>
        <w:tc>
          <w:tcPr>
            <w:tcW w:w="1171" w:type="dxa"/>
            <w:tcBorders>
              <w:top w:val="single" w:sz="5" w:space="0" w:color="BEBEBE"/>
              <w:left w:val="single" w:sz="5" w:space="0" w:color="BEBEBE"/>
              <w:bottom w:val="single" w:sz="5" w:space="0" w:color="BEBEBE"/>
              <w:right w:val="single" w:sz="5" w:space="0" w:color="BEBEBE"/>
            </w:tcBorders>
          </w:tcPr>
          <w:p w14:paraId="7E990AEB" w14:textId="77777777" w:rsidR="00CE409C" w:rsidRDefault="009B090C" w:rsidP="00090A5B">
            <w:pPr>
              <w:spacing w:before="17"/>
              <w:ind w:left="172"/>
              <w:jc w:val="both"/>
              <w:rPr>
                <w:sz w:val="24"/>
                <w:szCs w:val="24"/>
              </w:rPr>
            </w:pPr>
            <w:r>
              <w:rPr>
                <w:sz w:val="24"/>
                <w:szCs w:val="24"/>
              </w:rPr>
              <w:t>£25.00/</w:t>
            </w:r>
            <w:proofErr w:type="spellStart"/>
            <w:r>
              <w:rPr>
                <w:sz w:val="24"/>
                <w:szCs w:val="24"/>
              </w:rPr>
              <w:t>hr</w:t>
            </w:r>
            <w:proofErr w:type="spellEnd"/>
          </w:p>
        </w:tc>
        <w:tc>
          <w:tcPr>
            <w:tcW w:w="1080" w:type="dxa"/>
            <w:tcBorders>
              <w:top w:val="single" w:sz="5" w:space="0" w:color="BEBEBE"/>
              <w:left w:val="single" w:sz="5" w:space="0" w:color="BEBEBE"/>
              <w:bottom w:val="single" w:sz="5" w:space="0" w:color="BEBEBE"/>
              <w:right w:val="single" w:sz="5" w:space="0" w:color="BEBEBE"/>
            </w:tcBorders>
          </w:tcPr>
          <w:p w14:paraId="5044E5F0" w14:textId="77777777" w:rsidR="00CE409C" w:rsidRDefault="009B090C" w:rsidP="00090A5B">
            <w:pPr>
              <w:spacing w:before="17"/>
              <w:ind w:left="405"/>
              <w:jc w:val="both"/>
              <w:rPr>
                <w:sz w:val="24"/>
                <w:szCs w:val="24"/>
              </w:rPr>
            </w:pPr>
            <w:r>
              <w:rPr>
                <w:sz w:val="24"/>
                <w:szCs w:val="24"/>
              </w:rPr>
              <w:t>440</w:t>
            </w:r>
          </w:p>
        </w:tc>
        <w:tc>
          <w:tcPr>
            <w:tcW w:w="1546" w:type="dxa"/>
            <w:tcBorders>
              <w:top w:val="single" w:sz="5" w:space="0" w:color="BEBEBE"/>
              <w:left w:val="single" w:sz="5" w:space="0" w:color="BEBEBE"/>
              <w:bottom w:val="single" w:sz="5" w:space="0" w:color="BEBEBE"/>
              <w:right w:val="single" w:sz="5" w:space="0" w:color="BEBEBE"/>
            </w:tcBorders>
          </w:tcPr>
          <w:p w14:paraId="7E35F8BB" w14:textId="77777777" w:rsidR="00CE409C" w:rsidRDefault="009B090C" w:rsidP="00090A5B">
            <w:pPr>
              <w:spacing w:before="17"/>
              <w:ind w:left="580" w:right="-62"/>
              <w:jc w:val="both"/>
              <w:rPr>
                <w:sz w:val="24"/>
                <w:szCs w:val="24"/>
              </w:rPr>
            </w:pPr>
            <w:r>
              <w:rPr>
                <w:sz w:val="24"/>
                <w:szCs w:val="24"/>
              </w:rPr>
              <w:t>11,000.00</w:t>
            </w:r>
          </w:p>
        </w:tc>
      </w:tr>
      <w:tr w:rsidR="00CE409C" w14:paraId="74E2D6CA" w14:textId="77777777">
        <w:trPr>
          <w:trHeight w:hRule="exact" w:val="506"/>
        </w:trPr>
        <w:tc>
          <w:tcPr>
            <w:tcW w:w="5039" w:type="dxa"/>
            <w:tcBorders>
              <w:top w:val="single" w:sz="5" w:space="0" w:color="BEBEBE"/>
              <w:left w:val="single" w:sz="5" w:space="0" w:color="BEBEBE"/>
              <w:bottom w:val="single" w:sz="5" w:space="0" w:color="BEBEBE"/>
              <w:right w:val="single" w:sz="5" w:space="0" w:color="BEBEBE"/>
            </w:tcBorders>
          </w:tcPr>
          <w:p w14:paraId="09D90515" w14:textId="77777777" w:rsidR="00CE409C" w:rsidRDefault="009B090C" w:rsidP="00090A5B">
            <w:pPr>
              <w:spacing w:before="17"/>
              <w:ind w:left="340"/>
              <w:jc w:val="both"/>
              <w:rPr>
                <w:sz w:val="24"/>
                <w:szCs w:val="24"/>
              </w:rPr>
            </w:pPr>
            <w:r>
              <w:rPr>
                <w:sz w:val="24"/>
                <w:szCs w:val="24"/>
              </w:rPr>
              <w:t>1.7 D</w:t>
            </w:r>
            <w:r>
              <w:rPr>
                <w:spacing w:val="-1"/>
                <w:sz w:val="24"/>
                <w:szCs w:val="24"/>
              </w:rPr>
              <w:t>e</w:t>
            </w:r>
            <w:r>
              <w:rPr>
                <w:sz w:val="24"/>
                <w:szCs w:val="24"/>
              </w:rPr>
              <w:t>v</w:t>
            </w:r>
            <w:r>
              <w:rPr>
                <w:spacing w:val="-1"/>
                <w:sz w:val="24"/>
                <w:szCs w:val="24"/>
              </w:rPr>
              <w:t>e</w:t>
            </w:r>
            <w:r>
              <w:rPr>
                <w:sz w:val="24"/>
                <w:szCs w:val="24"/>
              </w:rPr>
              <w:t>loper</w:t>
            </w:r>
            <w:r>
              <w:rPr>
                <w:spacing w:val="1"/>
                <w:sz w:val="24"/>
                <w:szCs w:val="24"/>
              </w:rPr>
              <w:t xml:space="preserve"> </w:t>
            </w:r>
            <w:r>
              <w:rPr>
                <w:sz w:val="24"/>
                <w:szCs w:val="24"/>
              </w:rPr>
              <w:t>3 -</w:t>
            </w:r>
            <w:r>
              <w:rPr>
                <w:spacing w:val="-1"/>
                <w:sz w:val="24"/>
                <w:szCs w:val="24"/>
              </w:rPr>
              <w:t xml:space="preserve"> </w:t>
            </w:r>
            <w:r>
              <w:rPr>
                <w:spacing w:val="1"/>
                <w:sz w:val="24"/>
                <w:szCs w:val="24"/>
              </w:rPr>
              <w:t>P</w:t>
            </w:r>
            <w:r>
              <w:rPr>
                <w:spacing w:val="-1"/>
                <w:sz w:val="24"/>
                <w:szCs w:val="24"/>
              </w:rPr>
              <w:t>a</w:t>
            </w:r>
            <w:r>
              <w:rPr>
                <w:sz w:val="24"/>
                <w:szCs w:val="24"/>
              </w:rPr>
              <w:t>rt T</w:t>
            </w:r>
            <w:r>
              <w:rPr>
                <w:spacing w:val="2"/>
                <w:sz w:val="24"/>
                <w:szCs w:val="24"/>
              </w:rPr>
              <w:t>im</w:t>
            </w:r>
            <w:r>
              <w:rPr>
                <w:sz w:val="24"/>
                <w:szCs w:val="24"/>
              </w:rPr>
              <w:t>e</w:t>
            </w:r>
          </w:p>
        </w:tc>
        <w:tc>
          <w:tcPr>
            <w:tcW w:w="1171" w:type="dxa"/>
            <w:tcBorders>
              <w:top w:val="single" w:sz="5" w:space="0" w:color="BEBEBE"/>
              <w:left w:val="single" w:sz="5" w:space="0" w:color="BEBEBE"/>
              <w:bottom w:val="single" w:sz="5" w:space="0" w:color="BEBEBE"/>
              <w:right w:val="single" w:sz="5" w:space="0" w:color="BEBEBE"/>
            </w:tcBorders>
          </w:tcPr>
          <w:p w14:paraId="65A4A468" w14:textId="77777777" w:rsidR="00CE409C" w:rsidRDefault="009B090C" w:rsidP="00090A5B">
            <w:pPr>
              <w:spacing w:before="17"/>
              <w:ind w:left="172"/>
              <w:jc w:val="both"/>
              <w:rPr>
                <w:sz w:val="24"/>
                <w:szCs w:val="24"/>
              </w:rPr>
            </w:pPr>
            <w:r>
              <w:rPr>
                <w:sz w:val="24"/>
                <w:szCs w:val="24"/>
              </w:rPr>
              <w:t>£30.00/</w:t>
            </w:r>
            <w:proofErr w:type="spellStart"/>
            <w:r>
              <w:rPr>
                <w:sz w:val="24"/>
                <w:szCs w:val="24"/>
              </w:rPr>
              <w:t>hr</w:t>
            </w:r>
            <w:proofErr w:type="spellEnd"/>
          </w:p>
        </w:tc>
        <w:tc>
          <w:tcPr>
            <w:tcW w:w="1080" w:type="dxa"/>
            <w:tcBorders>
              <w:top w:val="single" w:sz="5" w:space="0" w:color="BEBEBE"/>
              <w:left w:val="single" w:sz="5" w:space="0" w:color="BEBEBE"/>
              <w:bottom w:val="single" w:sz="5" w:space="0" w:color="BEBEBE"/>
              <w:right w:val="single" w:sz="5" w:space="0" w:color="BEBEBE"/>
            </w:tcBorders>
          </w:tcPr>
          <w:p w14:paraId="7844294E" w14:textId="77777777" w:rsidR="00CE409C" w:rsidRDefault="009B090C" w:rsidP="00090A5B">
            <w:pPr>
              <w:spacing w:before="17"/>
              <w:ind w:left="405"/>
              <w:jc w:val="both"/>
              <w:rPr>
                <w:sz w:val="24"/>
                <w:szCs w:val="24"/>
              </w:rPr>
            </w:pPr>
            <w:r>
              <w:rPr>
                <w:sz w:val="24"/>
                <w:szCs w:val="24"/>
              </w:rPr>
              <w:t>480</w:t>
            </w:r>
          </w:p>
        </w:tc>
        <w:tc>
          <w:tcPr>
            <w:tcW w:w="1546" w:type="dxa"/>
            <w:tcBorders>
              <w:top w:val="single" w:sz="5" w:space="0" w:color="BEBEBE"/>
              <w:left w:val="single" w:sz="5" w:space="0" w:color="BEBEBE"/>
              <w:bottom w:val="single" w:sz="5" w:space="0" w:color="BEBEBE"/>
              <w:right w:val="single" w:sz="5" w:space="0" w:color="BEBEBE"/>
            </w:tcBorders>
          </w:tcPr>
          <w:p w14:paraId="69F19B61" w14:textId="77777777" w:rsidR="00CE409C" w:rsidRDefault="009B090C" w:rsidP="00090A5B">
            <w:pPr>
              <w:spacing w:before="17"/>
              <w:ind w:left="580" w:right="-62"/>
              <w:jc w:val="both"/>
              <w:rPr>
                <w:sz w:val="24"/>
                <w:szCs w:val="24"/>
              </w:rPr>
            </w:pPr>
            <w:r>
              <w:rPr>
                <w:sz w:val="24"/>
                <w:szCs w:val="24"/>
              </w:rPr>
              <w:t>14,400.00</w:t>
            </w:r>
          </w:p>
        </w:tc>
      </w:tr>
      <w:tr w:rsidR="00CE409C" w14:paraId="3F5591AD" w14:textId="77777777">
        <w:trPr>
          <w:trHeight w:hRule="exact" w:val="509"/>
        </w:trPr>
        <w:tc>
          <w:tcPr>
            <w:tcW w:w="5039" w:type="dxa"/>
            <w:tcBorders>
              <w:top w:val="single" w:sz="5" w:space="0" w:color="BEBEBE"/>
              <w:left w:val="single" w:sz="5" w:space="0" w:color="BEBEBE"/>
              <w:bottom w:val="single" w:sz="5" w:space="0" w:color="BEBEBE"/>
              <w:right w:val="single" w:sz="5" w:space="0" w:color="BEBEBE"/>
            </w:tcBorders>
          </w:tcPr>
          <w:p w14:paraId="3D56FB91" w14:textId="77777777" w:rsidR="00CE409C" w:rsidRDefault="009B090C" w:rsidP="00090A5B">
            <w:pPr>
              <w:spacing w:before="17"/>
              <w:ind w:left="340"/>
              <w:jc w:val="both"/>
              <w:rPr>
                <w:sz w:val="24"/>
                <w:szCs w:val="24"/>
              </w:rPr>
            </w:pPr>
            <w:r>
              <w:rPr>
                <w:sz w:val="24"/>
                <w:szCs w:val="24"/>
              </w:rPr>
              <w:t>1.8 T</w:t>
            </w:r>
            <w:r>
              <w:rPr>
                <w:spacing w:val="-1"/>
                <w:sz w:val="24"/>
                <w:szCs w:val="24"/>
              </w:rPr>
              <w:t>e</w:t>
            </w:r>
            <w:r>
              <w:rPr>
                <w:sz w:val="24"/>
                <w:szCs w:val="24"/>
              </w:rPr>
              <w:t>ster</w:t>
            </w:r>
            <w:r>
              <w:rPr>
                <w:spacing w:val="-1"/>
                <w:sz w:val="24"/>
                <w:szCs w:val="24"/>
              </w:rPr>
              <w:t xml:space="preserve"> </w:t>
            </w:r>
            <w:r>
              <w:rPr>
                <w:sz w:val="24"/>
                <w:szCs w:val="24"/>
              </w:rPr>
              <w:t>-</w:t>
            </w:r>
            <w:r>
              <w:rPr>
                <w:spacing w:val="2"/>
                <w:sz w:val="24"/>
                <w:szCs w:val="24"/>
              </w:rPr>
              <w:t xml:space="preserve"> </w:t>
            </w:r>
            <w:r>
              <w:rPr>
                <w:spacing w:val="-1"/>
                <w:sz w:val="24"/>
                <w:szCs w:val="24"/>
              </w:rPr>
              <w:t>F</w:t>
            </w:r>
            <w:r>
              <w:rPr>
                <w:sz w:val="24"/>
                <w:szCs w:val="24"/>
              </w:rPr>
              <w:t>ull</w:t>
            </w:r>
            <w:r>
              <w:rPr>
                <w:spacing w:val="1"/>
                <w:sz w:val="24"/>
                <w:szCs w:val="24"/>
              </w:rPr>
              <w:t xml:space="preserve"> </w:t>
            </w:r>
            <w:r>
              <w:rPr>
                <w:sz w:val="24"/>
                <w:szCs w:val="24"/>
              </w:rPr>
              <w:t>Time</w:t>
            </w:r>
          </w:p>
        </w:tc>
        <w:tc>
          <w:tcPr>
            <w:tcW w:w="1171" w:type="dxa"/>
            <w:tcBorders>
              <w:top w:val="single" w:sz="5" w:space="0" w:color="BEBEBE"/>
              <w:left w:val="single" w:sz="5" w:space="0" w:color="BEBEBE"/>
              <w:bottom w:val="single" w:sz="5" w:space="0" w:color="BEBEBE"/>
              <w:right w:val="single" w:sz="5" w:space="0" w:color="BEBEBE"/>
            </w:tcBorders>
          </w:tcPr>
          <w:p w14:paraId="4CFDD100" w14:textId="77777777" w:rsidR="00CE409C" w:rsidRDefault="009B090C" w:rsidP="00090A5B">
            <w:pPr>
              <w:spacing w:before="17"/>
              <w:ind w:left="105"/>
              <w:jc w:val="both"/>
              <w:rPr>
                <w:sz w:val="24"/>
                <w:szCs w:val="24"/>
              </w:rPr>
            </w:pPr>
            <w:r>
              <w:rPr>
                <w:sz w:val="24"/>
                <w:szCs w:val="24"/>
              </w:rPr>
              <w:t>£30.00/</w:t>
            </w:r>
            <w:proofErr w:type="spellStart"/>
            <w:r>
              <w:rPr>
                <w:sz w:val="24"/>
                <w:szCs w:val="24"/>
              </w:rPr>
              <w:t>hr</w:t>
            </w:r>
            <w:proofErr w:type="spellEnd"/>
          </w:p>
        </w:tc>
        <w:tc>
          <w:tcPr>
            <w:tcW w:w="1080" w:type="dxa"/>
            <w:tcBorders>
              <w:top w:val="single" w:sz="5" w:space="0" w:color="BEBEBE"/>
              <w:left w:val="single" w:sz="5" w:space="0" w:color="BEBEBE"/>
              <w:bottom w:val="single" w:sz="5" w:space="0" w:color="BEBEBE"/>
              <w:right w:val="single" w:sz="5" w:space="0" w:color="BEBEBE"/>
            </w:tcBorders>
          </w:tcPr>
          <w:p w14:paraId="4047D959" w14:textId="77777777" w:rsidR="00CE409C" w:rsidRDefault="009B090C" w:rsidP="00090A5B">
            <w:pPr>
              <w:spacing w:before="17"/>
              <w:ind w:left="712" w:right="-59"/>
              <w:jc w:val="both"/>
              <w:rPr>
                <w:sz w:val="24"/>
                <w:szCs w:val="24"/>
              </w:rPr>
            </w:pPr>
            <w:r>
              <w:rPr>
                <w:sz w:val="24"/>
                <w:szCs w:val="24"/>
              </w:rPr>
              <w:t>360</w:t>
            </w:r>
          </w:p>
        </w:tc>
        <w:tc>
          <w:tcPr>
            <w:tcW w:w="1546" w:type="dxa"/>
            <w:tcBorders>
              <w:top w:val="single" w:sz="5" w:space="0" w:color="BEBEBE"/>
              <w:left w:val="single" w:sz="5" w:space="0" w:color="BEBEBE"/>
              <w:bottom w:val="single" w:sz="5" w:space="0" w:color="000000"/>
              <w:right w:val="single" w:sz="5" w:space="0" w:color="BEBEBE"/>
            </w:tcBorders>
          </w:tcPr>
          <w:p w14:paraId="1F69F7D6" w14:textId="77777777" w:rsidR="00CE409C" w:rsidRDefault="009B090C" w:rsidP="00090A5B">
            <w:pPr>
              <w:spacing w:before="17"/>
              <w:ind w:left="580" w:right="-62"/>
              <w:jc w:val="both"/>
              <w:rPr>
                <w:sz w:val="24"/>
                <w:szCs w:val="24"/>
              </w:rPr>
            </w:pPr>
            <w:r>
              <w:rPr>
                <w:sz w:val="24"/>
                <w:szCs w:val="24"/>
              </w:rPr>
              <w:t>10,800.00</w:t>
            </w:r>
          </w:p>
        </w:tc>
      </w:tr>
      <w:tr w:rsidR="00CE409C" w14:paraId="0CCFAE0D" w14:textId="77777777">
        <w:trPr>
          <w:trHeight w:hRule="exact" w:val="506"/>
        </w:trPr>
        <w:tc>
          <w:tcPr>
            <w:tcW w:w="5039" w:type="dxa"/>
            <w:tcBorders>
              <w:top w:val="single" w:sz="5" w:space="0" w:color="BEBEBE"/>
              <w:left w:val="single" w:sz="5" w:space="0" w:color="BEBEBE"/>
              <w:bottom w:val="single" w:sz="5" w:space="0" w:color="BEBEBE"/>
              <w:right w:val="single" w:sz="5" w:space="0" w:color="BEBEBE"/>
            </w:tcBorders>
          </w:tcPr>
          <w:p w14:paraId="50C277E2" w14:textId="77777777" w:rsidR="00CE409C" w:rsidRDefault="009B090C" w:rsidP="00090A5B">
            <w:pPr>
              <w:spacing w:before="22"/>
              <w:ind w:left="100"/>
              <w:jc w:val="both"/>
              <w:rPr>
                <w:sz w:val="24"/>
                <w:szCs w:val="24"/>
              </w:rPr>
            </w:pPr>
            <w:r>
              <w:rPr>
                <w:b/>
                <w:sz w:val="24"/>
                <w:szCs w:val="24"/>
              </w:rPr>
              <w:t>C</w:t>
            </w:r>
            <w:r>
              <w:rPr>
                <w:b/>
                <w:spacing w:val="2"/>
                <w:sz w:val="24"/>
                <w:szCs w:val="24"/>
              </w:rPr>
              <w:t>o</w:t>
            </w:r>
            <w:r>
              <w:rPr>
                <w:b/>
                <w:spacing w:val="-3"/>
                <w:sz w:val="24"/>
                <w:szCs w:val="24"/>
              </w:rPr>
              <w:t>m</w:t>
            </w:r>
            <w:r>
              <w:rPr>
                <w:b/>
                <w:spacing w:val="1"/>
                <w:sz w:val="24"/>
                <w:szCs w:val="24"/>
              </w:rPr>
              <w:t>p</w:t>
            </w:r>
            <w:r>
              <w:rPr>
                <w:b/>
                <w:sz w:val="24"/>
                <w:szCs w:val="24"/>
              </w:rPr>
              <w:t>o</w:t>
            </w:r>
            <w:r>
              <w:rPr>
                <w:b/>
                <w:spacing w:val="1"/>
                <w:sz w:val="24"/>
                <w:szCs w:val="24"/>
              </w:rPr>
              <w:t>n</w:t>
            </w:r>
            <w:r>
              <w:rPr>
                <w:b/>
                <w:spacing w:val="-1"/>
                <w:sz w:val="24"/>
                <w:szCs w:val="24"/>
              </w:rPr>
              <w:t>e</w:t>
            </w:r>
            <w:r>
              <w:rPr>
                <w:b/>
                <w:spacing w:val="1"/>
                <w:sz w:val="24"/>
                <w:szCs w:val="24"/>
              </w:rPr>
              <w:t>n</w:t>
            </w:r>
            <w:r>
              <w:rPr>
                <w:b/>
                <w:sz w:val="24"/>
                <w:szCs w:val="24"/>
              </w:rPr>
              <w:t>t To</w:t>
            </w:r>
            <w:r>
              <w:rPr>
                <w:b/>
                <w:spacing w:val="-1"/>
                <w:sz w:val="24"/>
                <w:szCs w:val="24"/>
              </w:rPr>
              <w:t>t</w:t>
            </w:r>
            <w:r>
              <w:rPr>
                <w:b/>
                <w:sz w:val="24"/>
                <w:szCs w:val="24"/>
              </w:rPr>
              <w:t>al</w:t>
            </w:r>
          </w:p>
        </w:tc>
        <w:tc>
          <w:tcPr>
            <w:tcW w:w="1171" w:type="dxa"/>
            <w:tcBorders>
              <w:top w:val="single" w:sz="5" w:space="0" w:color="BEBEBE"/>
              <w:left w:val="single" w:sz="5" w:space="0" w:color="BEBEBE"/>
              <w:bottom w:val="single" w:sz="5" w:space="0" w:color="BEBEBE"/>
              <w:right w:val="single" w:sz="5" w:space="0" w:color="BEBEBE"/>
            </w:tcBorders>
          </w:tcPr>
          <w:p w14:paraId="4F7DF15E" w14:textId="77777777" w:rsidR="00CE409C" w:rsidRDefault="00CE409C" w:rsidP="00090A5B">
            <w:pPr>
              <w:jc w:val="both"/>
            </w:pPr>
          </w:p>
        </w:tc>
        <w:tc>
          <w:tcPr>
            <w:tcW w:w="1080" w:type="dxa"/>
            <w:tcBorders>
              <w:top w:val="single" w:sz="5" w:space="0" w:color="BEBEBE"/>
              <w:left w:val="single" w:sz="5" w:space="0" w:color="BEBEBE"/>
              <w:bottom w:val="single" w:sz="5" w:space="0" w:color="BEBEBE"/>
              <w:right w:val="single" w:sz="5" w:space="0" w:color="BEBEBE"/>
            </w:tcBorders>
          </w:tcPr>
          <w:p w14:paraId="2DA17BF1" w14:textId="77777777" w:rsidR="00CE409C" w:rsidRDefault="00CE409C" w:rsidP="00090A5B">
            <w:pPr>
              <w:jc w:val="both"/>
            </w:pPr>
          </w:p>
        </w:tc>
        <w:tc>
          <w:tcPr>
            <w:tcW w:w="1546" w:type="dxa"/>
            <w:tcBorders>
              <w:top w:val="single" w:sz="5" w:space="0" w:color="000000"/>
              <w:left w:val="single" w:sz="5" w:space="0" w:color="BEBEBE"/>
              <w:bottom w:val="single" w:sz="5" w:space="0" w:color="BEBEBE"/>
              <w:right w:val="single" w:sz="5" w:space="0" w:color="BEBEBE"/>
            </w:tcBorders>
          </w:tcPr>
          <w:p w14:paraId="271C8965" w14:textId="77777777" w:rsidR="00CE409C" w:rsidRDefault="009B090C" w:rsidP="00090A5B">
            <w:pPr>
              <w:spacing w:before="22"/>
              <w:ind w:left="472"/>
              <w:jc w:val="both"/>
              <w:rPr>
                <w:sz w:val="24"/>
                <w:szCs w:val="24"/>
              </w:rPr>
            </w:pPr>
            <w:r>
              <w:rPr>
                <w:b/>
                <w:sz w:val="24"/>
                <w:szCs w:val="24"/>
              </w:rPr>
              <w:t>70,000.00</w:t>
            </w:r>
          </w:p>
        </w:tc>
      </w:tr>
      <w:tr w:rsidR="00CE409C" w14:paraId="56660C4F" w14:textId="77777777">
        <w:trPr>
          <w:trHeight w:hRule="exact" w:val="506"/>
        </w:trPr>
        <w:tc>
          <w:tcPr>
            <w:tcW w:w="5039" w:type="dxa"/>
            <w:tcBorders>
              <w:top w:val="single" w:sz="5" w:space="0" w:color="BEBEBE"/>
              <w:left w:val="single" w:sz="5" w:space="0" w:color="BEBEBE"/>
              <w:bottom w:val="single" w:sz="5" w:space="0" w:color="BEBEBE"/>
              <w:right w:val="single" w:sz="5" w:space="0" w:color="BEBEBE"/>
            </w:tcBorders>
          </w:tcPr>
          <w:p w14:paraId="1654F1B5" w14:textId="77777777" w:rsidR="00CE409C" w:rsidRDefault="00CE409C" w:rsidP="00090A5B">
            <w:pPr>
              <w:jc w:val="both"/>
            </w:pPr>
          </w:p>
        </w:tc>
        <w:tc>
          <w:tcPr>
            <w:tcW w:w="1171" w:type="dxa"/>
            <w:tcBorders>
              <w:top w:val="single" w:sz="5" w:space="0" w:color="BEBEBE"/>
              <w:left w:val="single" w:sz="5" w:space="0" w:color="BEBEBE"/>
              <w:bottom w:val="single" w:sz="5" w:space="0" w:color="BEBEBE"/>
              <w:right w:val="single" w:sz="5" w:space="0" w:color="BEBEBE"/>
            </w:tcBorders>
          </w:tcPr>
          <w:p w14:paraId="53C95D15" w14:textId="77777777" w:rsidR="00CE409C" w:rsidRDefault="00CE409C" w:rsidP="00090A5B">
            <w:pPr>
              <w:jc w:val="both"/>
            </w:pPr>
          </w:p>
        </w:tc>
        <w:tc>
          <w:tcPr>
            <w:tcW w:w="1080" w:type="dxa"/>
            <w:tcBorders>
              <w:top w:val="single" w:sz="5" w:space="0" w:color="BEBEBE"/>
              <w:left w:val="single" w:sz="5" w:space="0" w:color="BEBEBE"/>
              <w:bottom w:val="single" w:sz="5" w:space="0" w:color="BEBEBE"/>
              <w:right w:val="single" w:sz="5" w:space="0" w:color="BEBEBE"/>
            </w:tcBorders>
          </w:tcPr>
          <w:p w14:paraId="6F04CE89" w14:textId="77777777" w:rsidR="00CE409C" w:rsidRDefault="00CE409C" w:rsidP="00090A5B">
            <w:pPr>
              <w:jc w:val="both"/>
            </w:pPr>
          </w:p>
        </w:tc>
        <w:tc>
          <w:tcPr>
            <w:tcW w:w="1546" w:type="dxa"/>
            <w:tcBorders>
              <w:top w:val="single" w:sz="5" w:space="0" w:color="BEBEBE"/>
              <w:left w:val="single" w:sz="5" w:space="0" w:color="BEBEBE"/>
              <w:bottom w:val="single" w:sz="5" w:space="0" w:color="000000"/>
              <w:right w:val="single" w:sz="5" w:space="0" w:color="BEBEBE"/>
            </w:tcBorders>
          </w:tcPr>
          <w:p w14:paraId="26744ACB" w14:textId="77777777" w:rsidR="00CE409C" w:rsidRDefault="00CE409C" w:rsidP="00090A5B">
            <w:pPr>
              <w:jc w:val="both"/>
            </w:pPr>
          </w:p>
        </w:tc>
      </w:tr>
      <w:tr w:rsidR="00CE409C" w14:paraId="6B8DA0ED" w14:textId="77777777">
        <w:trPr>
          <w:trHeight w:hRule="exact" w:val="509"/>
        </w:trPr>
        <w:tc>
          <w:tcPr>
            <w:tcW w:w="5039" w:type="dxa"/>
            <w:tcBorders>
              <w:top w:val="single" w:sz="5" w:space="0" w:color="BEBEBE"/>
              <w:left w:val="single" w:sz="5" w:space="0" w:color="BEBEBE"/>
              <w:bottom w:val="single" w:sz="5" w:space="0" w:color="BEBEBE"/>
              <w:right w:val="single" w:sz="5" w:space="0" w:color="BEBEBE"/>
            </w:tcBorders>
          </w:tcPr>
          <w:p w14:paraId="23F3263E" w14:textId="77777777" w:rsidR="00CE409C" w:rsidRDefault="009B090C" w:rsidP="00090A5B">
            <w:pPr>
              <w:spacing w:before="22"/>
              <w:ind w:left="100"/>
              <w:jc w:val="both"/>
              <w:rPr>
                <w:sz w:val="24"/>
                <w:szCs w:val="24"/>
              </w:rPr>
            </w:pPr>
            <w:r>
              <w:rPr>
                <w:b/>
                <w:spacing w:val="-2"/>
                <w:sz w:val="24"/>
                <w:szCs w:val="24"/>
              </w:rPr>
              <w:t>G</w:t>
            </w:r>
            <w:r>
              <w:rPr>
                <w:b/>
                <w:spacing w:val="-1"/>
                <w:sz w:val="24"/>
                <w:szCs w:val="24"/>
              </w:rPr>
              <w:t>r</w:t>
            </w:r>
            <w:r>
              <w:rPr>
                <w:b/>
                <w:sz w:val="24"/>
                <w:szCs w:val="24"/>
              </w:rPr>
              <w:t>a</w:t>
            </w:r>
            <w:r>
              <w:rPr>
                <w:b/>
                <w:spacing w:val="1"/>
                <w:sz w:val="24"/>
                <w:szCs w:val="24"/>
              </w:rPr>
              <w:t>n</w:t>
            </w:r>
            <w:r>
              <w:rPr>
                <w:b/>
                <w:sz w:val="24"/>
                <w:szCs w:val="24"/>
              </w:rPr>
              <w:t>d</w:t>
            </w:r>
            <w:r>
              <w:rPr>
                <w:b/>
                <w:spacing w:val="1"/>
                <w:sz w:val="24"/>
                <w:szCs w:val="24"/>
              </w:rPr>
              <w:t xml:space="preserve"> </w:t>
            </w:r>
            <w:r>
              <w:rPr>
                <w:b/>
                <w:sz w:val="24"/>
                <w:szCs w:val="24"/>
              </w:rPr>
              <w:t>Total</w:t>
            </w:r>
          </w:p>
        </w:tc>
        <w:tc>
          <w:tcPr>
            <w:tcW w:w="1171" w:type="dxa"/>
            <w:tcBorders>
              <w:top w:val="single" w:sz="5" w:space="0" w:color="BEBEBE"/>
              <w:left w:val="single" w:sz="5" w:space="0" w:color="BEBEBE"/>
              <w:bottom w:val="single" w:sz="5" w:space="0" w:color="BEBEBE"/>
              <w:right w:val="single" w:sz="5" w:space="0" w:color="BEBEBE"/>
            </w:tcBorders>
          </w:tcPr>
          <w:p w14:paraId="420ECF72" w14:textId="77777777" w:rsidR="00CE409C" w:rsidRDefault="00CE409C" w:rsidP="00090A5B">
            <w:pPr>
              <w:jc w:val="both"/>
            </w:pPr>
          </w:p>
        </w:tc>
        <w:tc>
          <w:tcPr>
            <w:tcW w:w="1080" w:type="dxa"/>
            <w:tcBorders>
              <w:top w:val="single" w:sz="5" w:space="0" w:color="BEBEBE"/>
              <w:left w:val="single" w:sz="5" w:space="0" w:color="BEBEBE"/>
              <w:bottom w:val="single" w:sz="5" w:space="0" w:color="BEBEBE"/>
              <w:right w:val="single" w:sz="5" w:space="0" w:color="BEBEBE"/>
            </w:tcBorders>
          </w:tcPr>
          <w:p w14:paraId="4D3927B9" w14:textId="77777777" w:rsidR="00CE409C" w:rsidRDefault="00CE409C" w:rsidP="00090A5B">
            <w:pPr>
              <w:jc w:val="both"/>
            </w:pPr>
          </w:p>
        </w:tc>
        <w:tc>
          <w:tcPr>
            <w:tcW w:w="1546" w:type="dxa"/>
            <w:tcBorders>
              <w:top w:val="single" w:sz="5" w:space="0" w:color="000000"/>
              <w:left w:val="single" w:sz="5" w:space="0" w:color="BEBEBE"/>
              <w:bottom w:val="single" w:sz="7" w:space="0" w:color="000000"/>
              <w:right w:val="single" w:sz="5" w:space="0" w:color="BEBEBE"/>
            </w:tcBorders>
          </w:tcPr>
          <w:p w14:paraId="24B5BFD9" w14:textId="77777777" w:rsidR="00CE409C" w:rsidRDefault="009B090C" w:rsidP="00090A5B">
            <w:pPr>
              <w:spacing w:before="22"/>
              <w:ind w:left="472"/>
              <w:jc w:val="both"/>
              <w:rPr>
                <w:sz w:val="24"/>
                <w:szCs w:val="24"/>
              </w:rPr>
            </w:pPr>
            <w:r>
              <w:rPr>
                <w:b/>
                <w:sz w:val="24"/>
                <w:szCs w:val="24"/>
              </w:rPr>
              <w:t>70,000.00</w:t>
            </w:r>
          </w:p>
        </w:tc>
      </w:tr>
    </w:tbl>
    <w:p w14:paraId="33638DAC" w14:textId="77777777" w:rsidR="00CE409C" w:rsidRDefault="00CE409C" w:rsidP="00090A5B">
      <w:pPr>
        <w:jc w:val="both"/>
        <w:sectPr w:rsidR="00CE409C">
          <w:footerReference w:type="default" r:id="rId22"/>
          <w:pgSz w:w="12240" w:h="15840"/>
          <w:pgMar w:top="1380" w:right="1300" w:bottom="280" w:left="1300" w:header="0" w:footer="553" w:gutter="0"/>
          <w:pgNumType w:start="19"/>
          <w:cols w:space="720"/>
        </w:sectPr>
      </w:pPr>
    </w:p>
    <w:p w14:paraId="0D3ED6C7" w14:textId="4D4D6670" w:rsidR="00CE409C" w:rsidRPr="00037A6D" w:rsidRDefault="009B090C" w:rsidP="00037A6D">
      <w:pPr>
        <w:pStyle w:val="Heading1"/>
        <w:numPr>
          <w:ilvl w:val="0"/>
          <w:numId w:val="0"/>
        </w:numPr>
        <w:ind w:left="720" w:hanging="720"/>
        <w:rPr>
          <w:rFonts w:ascii="Times New Roman" w:hAnsi="Times New Roman" w:cs="Times New Roman"/>
          <w:sz w:val="28"/>
          <w:szCs w:val="28"/>
        </w:rPr>
      </w:pPr>
      <w:bookmarkStart w:id="27" w:name="_Toc28687710"/>
      <w:r w:rsidRPr="00037A6D">
        <w:rPr>
          <w:rFonts w:ascii="Times New Roman" w:hAnsi="Times New Roman" w:cs="Times New Roman"/>
          <w:sz w:val="28"/>
          <w:szCs w:val="28"/>
        </w:rPr>
        <w:lastRenderedPageBreak/>
        <w:t>5.</w:t>
      </w:r>
      <w:r w:rsidR="00037A6D" w:rsidRPr="00037A6D">
        <w:rPr>
          <w:rFonts w:ascii="Times New Roman" w:hAnsi="Times New Roman" w:cs="Times New Roman"/>
          <w:sz w:val="28"/>
          <w:szCs w:val="28"/>
        </w:rPr>
        <w:t xml:space="preserve"> Work Breakdown Structure</w:t>
      </w:r>
      <w:bookmarkEnd w:id="27"/>
    </w:p>
    <w:p w14:paraId="413265C2" w14:textId="76A3B2B5" w:rsidR="00CE409C" w:rsidRPr="00037A6D" w:rsidRDefault="00037A6D" w:rsidP="00037A6D">
      <w:pPr>
        <w:pStyle w:val="Heading2"/>
        <w:numPr>
          <w:ilvl w:val="0"/>
          <w:numId w:val="0"/>
        </w:numPr>
        <w:rPr>
          <w:rFonts w:ascii="Times New Roman" w:hAnsi="Times New Roman" w:cs="Times New Roman"/>
          <w:i w:val="0"/>
          <w:iCs w:val="0"/>
          <w:sz w:val="24"/>
          <w:szCs w:val="24"/>
        </w:rPr>
      </w:pPr>
      <w:bookmarkStart w:id="28" w:name="_Toc28687711"/>
      <w:r>
        <w:rPr>
          <w:rFonts w:ascii="Times New Roman" w:hAnsi="Times New Roman" w:cs="Times New Roman"/>
          <w:i w:val="0"/>
          <w:iCs w:val="0"/>
          <w:sz w:val="24"/>
          <w:szCs w:val="24"/>
        </w:rPr>
        <w:t>5.</w:t>
      </w:r>
      <w:r w:rsidRPr="00037A6D">
        <w:rPr>
          <w:rFonts w:ascii="Times New Roman" w:hAnsi="Times New Roman" w:cs="Times New Roman"/>
          <w:i w:val="0"/>
          <w:iCs w:val="0"/>
          <w:sz w:val="24"/>
          <w:szCs w:val="24"/>
        </w:rPr>
        <w:t>1.</w:t>
      </w:r>
      <w:r w:rsidR="009B090C" w:rsidRPr="00037A6D">
        <w:rPr>
          <w:rFonts w:ascii="Times New Roman" w:hAnsi="Times New Roman" w:cs="Times New Roman"/>
          <w:i w:val="0"/>
          <w:iCs w:val="0"/>
          <w:spacing w:val="-1"/>
          <w:sz w:val="24"/>
          <w:szCs w:val="24"/>
        </w:rPr>
        <w:t xml:space="preserve"> </w:t>
      </w:r>
      <w:r w:rsidR="009B090C" w:rsidRPr="00037A6D">
        <w:rPr>
          <w:rFonts w:ascii="Times New Roman" w:hAnsi="Times New Roman" w:cs="Times New Roman"/>
          <w:i w:val="0"/>
          <w:iCs w:val="0"/>
          <w:sz w:val="24"/>
          <w:szCs w:val="24"/>
        </w:rPr>
        <w:t>Wo</w:t>
      </w:r>
      <w:r w:rsidR="009B090C" w:rsidRPr="00037A6D">
        <w:rPr>
          <w:rFonts w:ascii="Times New Roman" w:hAnsi="Times New Roman" w:cs="Times New Roman"/>
          <w:i w:val="0"/>
          <w:iCs w:val="0"/>
          <w:spacing w:val="-1"/>
          <w:sz w:val="24"/>
          <w:szCs w:val="24"/>
        </w:rPr>
        <w:t>r</w:t>
      </w:r>
      <w:r w:rsidR="009B090C" w:rsidRPr="00037A6D">
        <w:rPr>
          <w:rFonts w:ascii="Times New Roman" w:hAnsi="Times New Roman" w:cs="Times New Roman"/>
          <w:i w:val="0"/>
          <w:iCs w:val="0"/>
          <w:sz w:val="24"/>
          <w:szCs w:val="24"/>
        </w:rPr>
        <w:t>k</w:t>
      </w:r>
      <w:r w:rsidR="009B090C" w:rsidRPr="00037A6D">
        <w:rPr>
          <w:rFonts w:ascii="Times New Roman" w:hAnsi="Times New Roman" w:cs="Times New Roman"/>
          <w:i w:val="0"/>
          <w:iCs w:val="0"/>
          <w:spacing w:val="1"/>
          <w:sz w:val="24"/>
          <w:szCs w:val="24"/>
        </w:rPr>
        <w:t xml:space="preserve"> </w:t>
      </w:r>
      <w:r w:rsidR="009B090C" w:rsidRPr="00037A6D">
        <w:rPr>
          <w:rFonts w:ascii="Times New Roman" w:hAnsi="Times New Roman" w:cs="Times New Roman"/>
          <w:i w:val="0"/>
          <w:iCs w:val="0"/>
          <w:sz w:val="24"/>
          <w:szCs w:val="24"/>
        </w:rPr>
        <w:t>B</w:t>
      </w:r>
      <w:r w:rsidR="009B090C" w:rsidRPr="00037A6D">
        <w:rPr>
          <w:rFonts w:ascii="Times New Roman" w:hAnsi="Times New Roman" w:cs="Times New Roman"/>
          <w:i w:val="0"/>
          <w:iCs w:val="0"/>
          <w:spacing w:val="-1"/>
          <w:sz w:val="24"/>
          <w:szCs w:val="24"/>
        </w:rPr>
        <w:t>re</w:t>
      </w:r>
      <w:r w:rsidR="009B090C" w:rsidRPr="00037A6D">
        <w:rPr>
          <w:rFonts w:ascii="Times New Roman" w:hAnsi="Times New Roman" w:cs="Times New Roman"/>
          <w:i w:val="0"/>
          <w:iCs w:val="0"/>
          <w:sz w:val="24"/>
          <w:szCs w:val="24"/>
        </w:rPr>
        <w:t>a</w:t>
      </w:r>
      <w:r w:rsidR="009B090C" w:rsidRPr="00037A6D">
        <w:rPr>
          <w:rFonts w:ascii="Times New Roman" w:hAnsi="Times New Roman" w:cs="Times New Roman"/>
          <w:i w:val="0"/>
          <w:iCs w:val="0"/>
          <w:spacing w:val="1"/>
          <w:sz w:val="24"/>
          <w:szCs w:val="24"/>
        </w:rPr>
        <w:t>kd</w:t>
      </w:r>
      <w:r w:rsidR="009B090C" w:rsidRPr="00037A6D">
        <w:rPr>
          <w:rFonts w:ascii="Times New Roman" w:hAnsi="Times New Roman" w:cs="Times New Roman"/>
          <w:i w:val="0"/>
          <w:iCs w:val="0"/>
          <w:sz w:val="24"/>
          <w:szCs w:val="24"/>
        </w:rPr>
        <w:t>o</w:t>
      </w:r>
      <w:r w:rsidR="009B090C" w:rsidRPr="00037A6D">
        <w:rPr>
          <w:rFonts w:ascii="Times New Roman" w:hAnsi="Times New Roman" w:cs="Times New Roman"/>
          <w:i w:val="0"/>
          <w:iCs w:val="0"/>
          <w:spacing w:val="2"/>
          <w:sz w:val="24"/>
          <w:szCs w:val="24"/>
        </w:rPr>
        <w:t>w</w:t>
      </w:r>
      <w:r w:rsidR="009B090C" w:rsidRPr="00037A6D">
        <w:rPr>
          <w:rFonts w:ascii="Times New Roman" w:hAnsi="Times New Roman" w:cs="Times New Roman"/>
          <w:i w:val="0"/>
          <w:iCs w:val="0"/>
          <w:sz w:val="24"/>
          <w:szCs w:val="24"/>
        </w:rPr>
        <w:t>n</w:t>
      </w:r>
      <w:r w:rsidR="009B090C" w:rsidRPr="00037A6D">
        <w:rPr>
          <w:rFonts w:ascii="Times New Roman" w:hAnsi="Times New Roman" w:cs="Times New Roman"/>
          <w:i w:val="0"/>
          <w:iCs w:val="0"/>
          <w:spacing w:val="1"/>
          <w:sz w:val="24"/>
          <w:szCs w:val="24"/>
        </w:rPr>
        <w:t xml:space="preserve"> </w:t>
      </w:r>
      <w:r w:rsidR="009B090C" w:rsidRPr="00037A6D">
        <w:rPr>
          <w:rFonts w:ascii="Times New Roman" w:hAnsi="Times New Roman" w:cs="Times New Roman"/>
          <w:i w:val="0"/>
          <w:iCs w:val="0"/>
          <w:spacing w:val="-1"/>
          <w:sz w:val="24"/>
          <w:szCs w:val="24"/>
        </w:rPr>
        <w:t>S</w:t>
      </w:r>
      <w:r w:rsidR="009B090C" w:rsidRPr="00037A6D">
        <w:rPr>
          <w:rFonts w:ascii="Times New Roman" w:hAnsi="Times New Roman" w:cs="Times New Roman"/>
          <w:i w:val="0"/>
          <w:iCs w:val="0"/>
          <w:sz w:val="24"/>
          <w:szCs w:val="24"/>
        </w:rPr>
        <w:t>t</w:t>
      </w:r>
      <w:r w:rsidR="009B090C" w:rsidRPr="00037A6D">
        <w:rPr>
          <w:rFonts w:ascii="Times New Roman" w:hAnsi="Times New Roman" w:cs="Times New Roman"/>
          <w:i w:val="0"/>
          <w:iCs w:val="0"/>
          <w:spacing w:val="-2"/>
          <w:sz w:val="24"/>
          <w:szCs w:val="24"/>
        </w:rPr>
        <w:t>r</w:t>
      </w:r>
      <w:r w:rsidR="009B090C" w:rsidRPr="00037A6D">
        <w:rPr>
          <w:rFonts w:ascii="Times New Roman" w:hAnsi="Times New Roman" w:cs="Times New Roman"/>
          <w:i w:val="0"/>
          <w:iCs w:val="0"/>
          <w:spacing w:val="1"/>
          <w:sz w:val="24"/>
          <w:szCs w:val="24"/>
        </w:rPr>
        <w:t>u</w:t>
      </w:r>
      <w:r w:rsidR="009B090C" w:rsidRPr="00037A6D">
        <w:rPr>
          <w:rFonts w:ascii="Times New Roman" w:hAnsi="Times New Roman" w:cs="Times New Roman"/>
          <w:i w:val="0"/>
          <w:iCs w:val="0"/>
          <w:spacing w:val="-1"/>
          <w:sz w:val="24"/>
          <w:szCs w:val="24"/>
        </w:rPr>
        <w:t>c</w:t>
      </w:r>
      <w:r w:rsidR="009B090C" w:rsidRPr="00037A6D">
        <w:rPr>
          <w:rFonts w:ascii="Times New Roman" w:hAnsi="Times New Roman" w:cs="Times New Roman"/>
          <w:i w:val="0"/>
          <w:iCs w:val="0"/>
          <w:sz w:val="24"/>
          <w:szCs w:val="24"/>
        </w:rPr>
        <w:t>tu</w:t>
      </w:r>
      <w:r w:rsidR="009B090C" w:rsidRPr="00037A6D">
        <w:rPr>
          <w:rFonts w:ascii="Times New Roman" w:hAnsi="Times New Roman" w:cs="Times New Roman"/>
          <w:i w:val="0"/>
          <w:iCs w:val="0"/>
          <w:spacing w:val="-1"/>
          <w:sz w:val="24"/>
          <w:szCs w:val="24"/>
        </w:rPr>
        <w:t>r</w:t>
      </w:r>
      <w:r w:rsidR="009B090C" w:rsidRPr="00037A6D">
        <w:rPr>
          <w:rFonts w:ascii="Times New Roman" w:hAnsi="Times New Roman" w:cs="Times New Roman"/>
          <w:i w:val="0"/>
          <w:iCs w:val="0"/>
          <w:sz w:val="24"/>
          <w:szCs w:val="24"/>
        </w:rPr>
        <w:t>e</w:t>
      </w:r>
      <w:r w:rsidR="009B090C" w:rsidRPr="00037A6D">
        <w:rPr>
          <w:rFonts w:ascii="Times New Roman" w:hAnsi="Times New Roman" w:cs="Times New Roman"/>
          <w:i w:val="0"/>
          <w:iCs w:val="0"/>
          <w:spacing w:val="1"/>
          <w:sz w:val="24"/>
          <w:szCs w:val="24"/>
        </w:rPr>
        <w:t xml:space="preserve"> </w:t>
      </w:r>
      <w:r w:rsidR="009B090C" w:rsidRPr="00037A6D">
        <w:rPr>
          <w:rFonts w:ascii="Times New Roman" w:hAnsi="Times New Roman" w:cs="Times New Roman"/>
          <w:i w:val="0"/>
          <w:iCs w:val="0"/>
          <w:sz w:val="24"/>
          <w:szCs w:val="24"/>
        </w:rPr>
        <w:t>(WB</w:t>
      </w:r>
      <w:r w:rsidR="009B090C" w:rsidRPr="00037A6D">
        <w:rPr>
          <w:rFonts w:ascii="Times New Roman" w:hAnsi="Times New Roman" w:cs="Times New Roman"/>
          <w:i w:val="0"/>
          <w:iCs w:val="0"/>
          <w:spacing w:val="1"/>
          <w:sz w:val="24"/>
          <w:szCs w:val="24"/>
        </w:rPr>
        <w:t>S</w:t>
      </w:r>
      <w:r w:rsidR="009B090C" w:rsidRPr="00037A6D">
        <w:rPr>
          <w:rFonts w:ascii="Times New Roman" w:hAnsi="Times New Roman" w:cs="Times New Roman"/>
          <w:i w:val="0"/>
          <w:iCs w:val="0"/>
          <w:sz w:val="24"/>
          <w:szCs w:val="24"/>
        </w:rPr>
        <w:t>)</w:t>
      </w:r>
      <w:bookmarkEnd w:id="28"/>
    </w:p>
    <w:p w14:paraId="4576AB54" w14:textId="5BBF4370" w:rsidR="00CE409C" w:rsidRDefault="00CE409C" w:rsidP="00037A6D"/>
    <w:p w14:paraId="7B3B9313" w14:textId="62905E5E" w:rsidR="00CE409C" w:rsidRPr="00037A6D" w:rsidRDefault="00037A6D" w:rsidP="00037A6D">
      <w:r>
        <w:rPr>
          <w:noProof/>
        </w:rPr>
        <w:drawing>
          <wp:inline distT="0" distB="0" distL="0" distR="0" wp14:anchorId="1913D46B" wp14:editId="64466169">
            <wp:extent cx="6121400" cy="395668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21400" cy="3956685"/>
                    </a:xfrm>
                    <a:prstGeom prst="rect">
                      <a:avLst/>
                    </a:prstGeom>
                    <a:noFill/>
                    <a:ln>
                      <a:noFill/>
                    </a:ln>
                  </pic:spPr>
                </pic:pic>
              </a:graphicData>
            </a:graphic>
          </wp:inline>
        </w:drawing>
      </w:r>
      <w:r w:rsidRPr="00C04F3B">
        <w:rPr>
          <w:rStyle w:val="Heading2Char"/>
          <w:rFonts w:ascii="Times New Roman" w:hAnsi="Times New Roman" w:cs="Times New Roman"/>
          <w:i w:val="0"/>
          <w:iCs w:val="0"/>
          <w:sz w:val="24"/>
          <w:szCs w:val="24"/>
        </w:rPr>
        <w:t>5.</w:t>
      </w:r>
      <w:r w:rsidR="00C04F3B" w:rsidRPr="00C04F3B">
        <w:rPr>
          <w:rStyle w:val="Heading2Char"/>
          <w:rFonts w:ascii="Times New Roman" w:hAnsi="Times New Roman" w:cs="Times New Roman"/>
          <w:i w:val="0"/>
          <w:iCs w:val="0"/>
          <w:sz w:val="24"/>
          <w:szCs w:val="24"/>
        </w:rPr>
        <w:t>2. Rationale</w:t>
      </w:r>
      <w:r w:rsidR="009B090C" w:rsidRPr="00C04F3B">
        <w:rPr>
          <w:rStyle w:val="Heading2Char"/>
          <w:rFonts w:ascii="Times New Roman" w:hAnsi="Times New Roman" w:cs="Times New Roman"/>
          <w:i w:val="0"/>
          <w:iCs w:val="0"/>
          <w:sz w:val="24"/>
          <w:szCs w:val="24"/>
        </w:rPr>
        <w:t xml:space="preserve"> for Work Breakdown Structure</w:t>
      </w:r>
    </w:p>
    <w:p w14:paraId="37862D86" w14:textId="77777777" w:rsidR="00CE409C" w:rsidRDefault="00CE409C" w:rsidP="00090A5B">
      <w:pPr>
        <w:spacing w:before="2" w:line="180" w:lineRule="exact"/>
        <w:jc w:val="both"/>
        <w:rPr>
          <w:sz w:val="18"/>
          <w:szCs w:val="18"/>
        </w:rPr>
      </w:pPr>
    </w:p>
    <w:p w14:paraId="318D3DA1" w14:textId="4D83051B" w:rsidR="00CE409C" w:rsidRDefault="009B090C" w:rsidP="00090A5B">
      <w:pPr>
        <w:ind w:left="140" w:right="5677"/>
        <w:jc w:val="both"/>
        <w:rPr>
          <w:sz w:val="24"/>
          <w:szCs w:val="24"/>
        </w:rPr>
      </w:pPr>
      <w:r>
        <w:rPr>
          <w:b/>
          <w:spacing w:val="-5"/>
          <w:sz w:val="24"/>
          <w:szCs w:val="24"/>
        </w:rPr>
        <w:t>1</w:t>
      </w:r>
      <w:r>
        <w:rPr>
          <w:b/>
          <w:sz w:val="24"/>
          <w:szCs w:val="24"/>
        </w:rPr>
        <w:t xml:space="preserve">.  </w:t>
      </w:r>
      <w:r>
        <w:rPr>
          <w:b/>
          <w:spacing w:val="5"/>
          <w:sz w:val="24"/>
          <w:szCs w:val="24"/>
        </w:rPr>
        <w:t xml:space="preserve"> </w:t>
      </w:r>
      <w:r w:rsidR="00343AE6">
        <w:rPr>
          <w:b/>
          <w:spacing w:val="-6"/>
          <w:sz w:val="24"/>
          <w:szCs w:val="24"/>
        </w:rPr>
        <w:t xml:space="preserve">ABC </w:t>
      </w:r>
      <w:r w:rsidR="00632862">
        <w:rPr>
          <w:b/>
          <w:spacing w:val="-6"/>
          <w:sz w:val="24"/>
          <w:szCs w:val="24"/>
        </w:rPr>
        <w:t>Cafeteria</w:t>
      </w:r>
      <w:r>
        <w:rPr>
          <w:b/>
          <w:spacing w:val="-7"/>
          <w:sz w:val="24"/>
          <w:szCs w:val="24"/>
        </w:rPr>
        <w:t xml:space="preserve"> </w:t>
      </w:r>
      <w:r>
        <w:rPr>
          <w:b/>
          <w:spacing w:val="-5"/>
          <w:sz w:val="24"/>
          <w:szCs w:val="24"/>
        </w:rPr>
        <w:t>P</w:t>
      </w:r>
      <w:r>
        <w:rPr>
          <w:b/>
          <w:spacing w:val="-3"/>
          <w:sz w:val="24"/>
          <w:szCs w:val="24"/>
        </w:rPr>
        <w:t>r</w:t>
      </w:r>
      <w:r>
        <w:rPr>
          <w:b/>
          <w:spacing w:val="-2"/>
          <w:sz w:val="24"/>
          <w:szCs w:val="24"/>
        </w:rPr>
        <w:t>o</w:t>
      </w:r>
      <w:r>
        <w:rPr>
          <w:b/>
          <w:spacing w:val="-6"/>
          <w:sz w:val="24"/>
          <w:szCs w:val="24"/>
        </w:rPr>
        <w:t>j</w:t>
      </w:r>
      <w:r>
        <w:rPr>
          <w:b/>
          <w:spacing w:val="-3"/>
          <w:sz w:val="24"/>
          <w:szCs w:val="24"/>
        </w:rPr>
        <w:t>ec</w:t>
      </w:r>
      <w:r>
        <w:rPr>
          <w:b/>
          <w:sz w:val="24"/>
          <w:szCs w:val="24"/>
        </w:rPr>
        <w:t>t</w:t>
      </w:r>
    </w:p>
    <w:p w14:paraId="12821C10" w14:textId="77777777" w:rsidR="00CE409C" w:rsidRDefault="00CE409C" w:rsidP="00090A5B">
      <w:pPr>
        <w:spacing w:line="180" w:lineRule="exact"/>
        <w:jc w:val="both"/>
        <w:rPr>
          <w:sz w:val="18"/>
          <w:szCs w:val="18"/>
        </w:rPr>
      </w:pPr>
    </w:p>
    <w:p w14:paraId="247B4BBC" w14:textId="0D37D841" w:rsidR="00CE409C" w:rsidRDefault="009B090C" w:rsidP="00090A5B">
      <w:pPr>
        <w:spacing w:line="360" w:lineRule="auto"/>
        <w:ind w:left="140" w:right="99"/>
        <w:jc w:val="both"/>
        <w:rPr>
          <w:sz w:val="24"/>
          <w:szCs w:val="24"/>
        </w:rPr>
      </w:pPr>
      <w:r>
        <w:rPr>
          <w:spacing w:val="-5"/>
          <w:sz w:val="24"/>
          <w:szCs w:val="24"/>
        </w:rPr>
        <w:t>Th</w:t>
      </w:r>
      <w:r>
        <w:rPr>
          <w:spacing w:val="-4"/>
          <w:sz w:val="24"/>
          <w:szCs w:val="24"/>
        </w:rPr>
        <w:t>i</w:t>
      </w:r>
      <w:r>
        <w:rPr>
          <w:sz w:val="24"/>
          <w:szCs w:val="24"/>
        </w:rPr>
        <w:t>s</w:t>
      </w:r>
      <w:r>
        <w:rPr>
          <w:spacing w:val="3"/>
          <w:sz w:val="24"/>
          <w:szCs w:val="24"/>
        </w:rPr>
        <w:t xml:space="preserve"> </w:t>
      </w:r>
      <w:r>
        <w:rPr>
          <w:spacing w:val="-2"/>
          <w:sz w:val="24"/>
          <w:szCs w:val="24"/>
        </w:rPr>
        <w:t>p</w:t>
      </w:r>
      <w:r>
        <w:rPr>
          <w:spacing w:val="-6"/>
          <w:sz w:val="24"/>
          <w:szCs w:val="24"/>
        </w:rPr>
        <w:t>r</w:t>
      </w:r>
      <w:r>
        <w:rPr>
          <w:spacing w:val="-5"/>
          <w:sz w:val="24"/>
          <w:szCs w:val="24"/>
        </w:rPr>
        <w:t>o</w:t>
      </w:r>
      <w:r>
        <w:rPr>
          <w:spacing w:val="-2"/>
          <w:sz w:val="24"/>
          <w:szCs w:val="24"/>
        </w:rPr>
        <w:t>j</w:t>
      </w:r>
      <w:r>
        <w:rPr>
          <w:spacing w:val="-3"/>
          <w:sz w:val="24"/>
          <w:szCs w:val="24"/>
        </w:rPr>
        <w:t>e</w:t>
      </w:r>
      <w:r>
        <w:rPr>
          <w:spacing w:val="-6"/>
          <w:sz w:val="24"/>
          <w:szCs w:val="24"/>
        </w:rPr>
        <w:t>c</w:t>
      </w:r>
      <w:r>
        <w:rPr>
          <w:sz w:val="24"/>
          <w:szCs w:val="24"/>
        </w:rPr>
        <w:t>t</w:t>
      </w:r>
      <w:r>
        <w:rPr>
          <w:spacing w:val="1"/>
          <w:sz w:val="24"/>
          <w:szCs w:val="24"/>
        </w:rPr>
        <w:t xml:space="preserve"> </w:t>
      </w:r>
      <w:r>
        <w:rPr>
          <w:spacing w:val="-2"/>
          <w:sz w:val="24"/>
          <w:szCs w:val="24"/>
        </w:rPr>
        <w:t>i</w:t>
      </w:r>
      <w:r>
        <w:rPr>
          <w:sz w:val="24"/>
          <w:szCs w:val="24"/>
        </w:rPr>
        <w:t>s</w:t>
      </w:r>
      <w:r>
        <w:rPr>
          <w:spacing w:val="1"/>
          <w:sz w:val="24"/>
          <w:szCs w:val="24"/>
        </w:rPr>
        <w:t xml:space="preserve"> </w:t>
      </w:r>
      <w:r>
        <w:rPr>
          <w:spacing w:val="-2"/>
          <w:sz w:val="24"/>
          <w:szCs w:val="24"/>
        </w:rPr>
        <w:t>t</w:t>
      </w:r>
      <w:r>
        <w:rPr>
          <w:sz w:val="24"/>
          <w:szCs w:val="24"/>
        </w:rPr>
        <w:t>o</w:t>
      </w:r>
      <w:r>
        <w:rPr>
          <w:spacing w:val="3"/>
          <w:sz w:val="24"/>
          <w:szCs w:val="24"/>
        </w:rPr>
        <w:t xml:space="preserve"> </w:t>
      </w:r>
      <w:r>
        <w:rPr>
          <w:spacing w:val="-5"/>
          <w:sz w:val="24"/>
          <w:szCs w:val="24"/>
        </w:rPr>
        <w:t>d</w:t>
      </w:r>
      <w:r>
        <w:rPr>
          <w:spacing w:val="-3"/>
          <w:sz w:val="24"/>
          <w:szCs w:val="24"/>
        </w:rPr>
        <w:t>e</w:t>
      </w:r>
      <w:r>
        <w:rPr>
          <w:spacing w:val="-5"/>
          <w:sz w:val="24"/>
          <w:szCs w:val="24"/>
        </w:rPr>
        <w:t>v</w:t>
      </w:r>
      <w:r>
        <w:rPr>
          <w:spacing w:val="-3"/>
          <w:sz w:val="24"/>
          <w:szCs w:val="24"/>
        </w:rPr>
        <w:t>e</w:t>
      </w:r>
      <w:r>
        <w:rPr>
          <w:spacing w:val="-4"/>
          <w:sz w:val="24"/>
          <w:szCs w:val="24"/>
        </w:rPr>
        <w:t>l</w:t>
      </w:r>
      <w:r>
        <w:rPr>
          <w:spacing w:val="-2"/>
          <w:sz w:val="24"/>
          <w:szCs w:val="24"/>
        </w:rPr>
        <w:t>o</w:t>
      </w:r>
      <w:r>
        <w:rPr>
          <w:sz w:val="24"/>
          <w:szCs w:val="24"/>
        </w:rPr>
        <w:t>p</w:t>
      </w:r>
      <w:r>
        <w:rPr>
          <w:spacing w:val="3"/>
          <w:sz w:val="24"/>
          <w:szCs w:val="24"/>
        </w:rPr>
        <w:t xml:space="preserve"> </w:t>
      </w:r>
      <w:r>
        <w:rPr>
          <w:spacing w:val="-6"/>
          <w:sz w:val="24"/>
          <w:szCs w:val="24"/>
        </w:rPr>
        <w:t>a</w:t>
      </w:r>
      <w:r>
        <w:rPr>
          <w:spacing w:val="-5"/>
          <w:sz w:val="24"/>
          <w:szCs w:val="24"/>
        </w:rPr>
        <w:t>n</w:t>
      </w:r>
      <w:r>
        <w:rPr>
          <w:sz w:val="24"/>
          <w:szCs w:val="24"/>
        </w:rPr>
        <w:t>d</w:t>
      </w:r>
      <w:r>
        <w:rPr>
          <w:spacing w:val="3"/>
          <w:sz w:val="24"/>
          <w:szCs w:val="24"/>
        </w:rPr>
        <w:t xml:space="preserve"> </w:t>
      </w:r>
      <w:r>
        <w:rPr>
          <w:spacing w:val="-4"/>
          <w:sz w:val="24"/>
          <w:szCs w:val="24"/>
        </w:rPr>
        <w:t>im</w:t>
      </w:r>
      <w:r>
        <w:rPr>
          <w:spacing w:val="-2"/>
          <w:sz w:val="24"/>
          <w:szCs w:val="24"/>
        </w:rPr>
        <w:t>p</w:t>
      </w:r>
      <w:r>
        <w:rPr>
          <w:spacing w:val="-4"/>
          <w:sz w:val="24"/>
          <w:szCs w:val="24"/>
        </w:rPr>
        <w:t>l</w:t>
      </w:r>
      <w:r>
        <w:rPr>
          <w:spacing w:val="-6"/>
          <w:sz w:val="24"/>
          <w:szCs w:val="24"/>
        </w:rPr>
        <w:t>e</w:t>
      </w:r>
      <w:r>
        <w:rPr>
          <w:spacing w:val="-2"/>
          <w:sz w:val="24"/>
          <w:szCs w:val="24"/>
        </w:rPr>
        <w:t>m</w:t>
      </w:r>
      <w:r>
        <w:rPr>
          <w:spacing w:val="-3"/>
          <w:sz w:val="24"/>
          <w:szCs w:val="24"/>
        </w:rPr>
        <w:t>e</w:t>
      </w:r>
      <w:r>
        <w:rPr>
          <w:spacing w:val="-5"/>
          <w:sz w:val="24"/>
          <w:szCs w:val="24"/>
        </w:rPr>
        <w:t>n</w:t>
      </w:r>
      <w:r>
        <w:rPr>
          <w:sz w:val="24"/>
          <w:szCs w:val="24"/>
        </w:rPr>
        <w:t>t</w:t>
      </w:r>
      <w:r>
        <w:rPr>
          <w:spacing w:val="3"/>
          <w:sz w:val="24"/>
          <w:szCs w:val="24"/>
        </w:rPr>
        <w:t xml:space="preserve"> </w:t>
      </w:r>
      <w:proofErr w:type="spellStart"/>
      <w:proofErr w:type="gramStart"/>
      <w:r>
        <w:rPr>
          <w:sz w:val="24"/>
          <w:szCs w:val="24"/>
        </w:rPr>
        <w:t>a</w:t>
      </w:r>
      <w:proofErr w:type="spellEnd"/>
      <w:proofErr w:type="gramEnd"/>
      <w:r>
        <w:rPr>
          <w:spacing w:val="2"/>
          <w:sz w:val="24"/>
          <w:szCs w:val="24"/>
        </w:rPr>
        <w:t xml:space="preserve"> </w:t>
      </w:r>
      <w:r w:rsidR="002608AE">
        <w:rPr>
          <w:spacing w:val="-4"/>
          <w:sz w:val="24"/>
          <w:szCs w:val="24"/>
        </w:rPr>
        <w:t>online food ordering</w:t>
      </w:r>
      <w:r>
        <w:rPr>
          <w:spacing w:val="3"/>
          <w:sz w:val="24"/>
          <w:szCs w:val="24"/>
        </w:rPr>
        <w:t xml:space="preserve"> </w:t>
      </w:r>
      <w:r>
        <w:rPr>
          <w:sz w:val="24"/>
          <w:szCs w:val="24"/>
        </w:rPr>
        <w:t>s</w:t>
      </w:r>
      <w:r>
        <w:rPr>
          <w:spacing w:val="-9"/>
          <w:sz w:val="24"/>
          <w:szCs w:val="24"/>
        </w:rPr>
        <w:t>y</w:t>
      </w:r>
      <w:r>
        <w:rPr>
          <w:spacing w:val="-2"/>
          <w:sz w:val="24"/>
          <w:szCs w:val="24"/>
        </w:rPr>
        <w:t>s</w:t>
      </w:r>
      <w:r>
        <w:rPr>
          <w:spacing w:val="-4"/>
          <w:sz w:val="24"/>
          <w:szCs w:val="24"/>
        </w:rPr>
        <w:t>t</w:t>
      </w:r>
      <w:r>
        <w:rPr>
          <w:spacing w:val="-3"/>
          <w:sz w:val="24"/>
          <w:szCs w:val="24"/>
        </w:rPr>
        <w:t>e</w:t>
      </w:r>
      <w:r>
        <w:rPr>
          <w:sz w:val="24"/>
          <w:szCs w:val="24"/>
        </w:rPr>
        <w:t>m</w:t>
      </w:r>
      <w:r>
        <w:rPr>
          <w:spacing w:val="3"/>
          <w:sz w:val="24"/>
          <w:szCs w:val="24"/>
        </w:rPr>
        <w:t xml:space="preserve"> </w:t>
      </w:r>
      <w:r>
        <w:rPr>
          <w:spacing w:val="-6"/>
          <w:sz w:val="24"/>
          <w:szCs w:val="24"/>
        </w:rPr>
        <w:t>f</w:t>
      </w:r>
      <w:r>
        <w:rPr>
          <w:spacing w:val="-2"/>
          <w:sz w:val="24"/>
          <w:szCs w:val="24"/>
        </w:rPr>
        <w:t>o</w:t>
      </w:r>
      <w:r>
        <w:rPr>
          <w:sz w:val="24"/>
          <w:szCs w:val="24"/>
        </w:rPr>
        <w:t xml:space="preserve">r </w:t>
      </w:r>
      <w:r>
        <w:rPr>
          <w:spacing w:val="-2"/>
          <w:sz w:val="24"/>
          <w:szCs w:val="24"/>
        </w:rPr>
        <w:t>t</w:t>
      </w:r>
      <w:r>
        <w:rPr>
          <w:spacing w:val="-5"/>
          <w:sz w:val="24"/>
          <w:szCs w:val="24"/>
        </w:rPr>
        <w:t>h</w:t>
      </w:r>
      <w:r>
        <w:rPr>
          <w:sz w:val="24"/>
          <w:szCs w:val="24"/>
        </w:rPr>
        <w:t>e</w:t>
      </w:r>
      <w:r>
        <w:rPr>
          <w:spacing w:val="2"/>
          <w:sz w:val="24"/>
          <w:szCs w:val="24"/>
        </w:rPr>
        <w:t xml:space="preserve"> </w:t>
      </w:r>
      <w:r w:rsidR="00343AE6">
        <w:rPr>
          <w:spacing w:val="-2"/>
          <w:sz w:val="24"/>
          <w:szCs w:val="24"/>
        </w:rPr>
        <w:t xml:space="preserve">ABC </w:t>
      </w:r>
      <w:r w:rsidR="00632862">
        <w:rPr>
          <w:spacing w:val="-2"/>
          <w:sz w:val="24"/>
          <w:szCs w:val="24"/>
        </w:rPr>
        <w:t>Cafeteria</w:t>
      </w:r>
      <w:r>
        <w:rPr>
          <w:sz w:val="24"/>
          <w:szCs w:val="24"/>
        </w:rPr>
        <w:t xml:space="preserve">. </w:t>
      </w:r>
      <w:r>
        <w:rPr>
          <w:spacing w:val="32"/>
          <w:sz w:val="24"/>
          <w:szCs w:val="24"/>
        </w:rPr>
        <w:t xml:space="preserve"> </w:t>
      </w:r>
      <w:r>
        <w:rPr>
          <w:spacing w:val="-3"/>
          <w:sz w:val="24"/>
          <w:szCs w:val="24"/>
        </w:rPr>
        <w:t>T</w:t>
      </w:r>
      <w:r>
        <w:rPr>
          <w:spacing w:val="-5"/>
          <w:sz w:val="24"/>
          <w:szCs w:val="24"/>
        </w:rPr>
        <w:t>h</w:t>
      </w:r>
      <w:r>
        <w:rPr>
          <w:spacing w:val="-4"/>
          <w:sz w:val="24"/>
          <w:szCs w:val="24"/>
        </w:rPr>
        <w:t>i</w:t>
      </w:r>
      <w:r>
        <w:rPr>
          <w:sz w:val="24"/>
          <w:szCs w:val="24"/>
        </w:rPr>
        <w:t>s</w:t>
      </w:r>
      <w:r>
        <w:rPr>
          <w:spacing w:val="3"/>
          <w:sz w:val="24"/>
          <w:szCs w:val="24"/>
        </w:rPr>
        <w:t xml:space="preserve"> </w:t>
      </w:r>
      <w:r>
        <w:rPr>
          <w:spacing w:val="-6"/>
          <w:sz w:val="24"/>
          <w:szCs w:val="24"/>
        </w:rPr>
        <w:t>a</w:t>
      </w:r>
      <w:r>
        <w:rPr>
          <w:spacing w:val="-2"/>
          <w:sz w:val="24"/>
          <w:szCs w:val="24"/>
        </w:rPr>
        <w:t>p</w:t>
      </w:r>
      <w:r>
        <w:rPr>
          <w:spacing w:val="-5"/>
          <w:sz w:val="24"/>
          <w:szCs w:val="24"/>
        </w:rPr>
        <w:t>p</w:t>
      </w:r>
      <w:r>
        <w:rPr>
          <w:spacing w:val="-4"/>
          <w:sz w:val="24"/>
          <w:szCs w:val="24"/>
        </w:rPr>
        <w:t>l</w:t>
      </w:r>
      <w:r>
        <w:rPr>
          <w:spacing w:val="-2"/>
          <w:sz w:val="24"/>
          <w:szCs w:val="24"/>
        </w:rPr>
        <w:t>i</w:t>
      </w:r>
      <w:r>
        <w:rPr>
          <w:spacing w:val="-6"/>
          <w:sz w:val="24"/>
          <w:szCs w:val="24"/>
        </w:rPr>
        <w:t>ca</w:t>
      </w:r>
      <w:r>
        <w:rPr>
          <w:spacing w:val="-4"/>
          <w:sz w:val="24"/>
          <w:szCs w:val="24"/>
        </w:rPr>
        <w:t>t</w:t>
      </w:r>
      <w:r>
        <w:rPr>
          <w:spacing w:val="-2"/>
          <w:sz w:val="24"/>
          <w:szCs w:val="24"/>
        </w:rPr>
        <w:t>i</w:t>
      </w:r>
      <w:r>
        <w:rPr>
          <w:spacing w:val="-5"/>
          <w:sz w:val="24"/>
          <w:szCs w:val="24"/>
        </w:rPr>
        <w:t>o</w:t>
      </w:r>
      <w:r>
        <w:rPr>
          <w:sz w:val="24"/>
          <w:szCs w:val="24"/>
        </w:rPr>
        <w:t>n</w:t>
      </w:r>
      <w:r>
        <w:rPr>
          <w:spacing w:val="3"/>
          <w:sz w:val="24"/>
          <w:szCs w:val="24"/>
        </w:rPr>
        <w:t xml:space="preserve"> </w:t>
      </w:r>
      <w:r>
        <w:rPr>
          <w:spacing w:val="-5"/>
          <w:sz w:val="24"/>
          <w:szCs w:val="24"/>
        </w:rPr>
        <w:t>w</w:t>
      </w:r>
      <w:r>
        <w:rPr>
          <w:spacing w:val="-4"/>
          <w:sz w:val="24"/>
          <w:szCs w:val="24"/>
        </w:rPr>
        <w:t>il</w:t>
      </w:r>
      <w:r>
        <w:rPr>
          <w:sz w:val="24"/>
          <w:szCs w:val="24"/>
        </w:rPr>
        <w:t>l</w:t>
      </w:r>
      <w:r>
        <w:rPr>
          <w:spacing w:val="4"/>
          <w:sz w:val="24"/>
          <w:szCs w:val="24"/>
        </w:rPr>
        <w:t xml:space="preserve"> </w:t>
      </w:r>
      <w:r>
        <w:rPr>
          <w:spacing w:val="-5"/>
          <w:sz w:val="24"/>
          <w:szCs w:val="24"/>
        </w:rPr>
        <w:t>h</w:t>
      </w:r>
      <w:r>
        <w:rPr>
          <w:spacing w:val="-3"/>
          <w:sz w:val="24"/>
          <w:szCs w:val="24"/>
        </w:rPr>
        <w:t>e</w:t>
      </w:r>
      <w:r>
        <w:rPr>
          <w:spacing w:val="-4"/>
          <w:sz w:val="24"/>
          <w:szCs w:val="24"/>
        </w:rPr>
        <w:t>l</w:t>
      </w:r>
      <w:r>
        <w:rPr>
          <w:sz w:val="24"/>
          <w:szCs w:val="24"/>
        </w:rPr>
        <w:t>p</w:t>
      </w:r>
      <w:r>
        <w:rPr>
          <w:spacing w:val="1"/>
          <w:sz w:val="24"/>
          <w:szCs w:val="24"/>
        </w:rPr>
        <w:t xml:space="preserve"> </w:t>
      </w:r>
      <w:r>
        <w:rPr>
          <w:spacing w:val="-2"/>
          <w:sz w:val="24"/>
          <w:szCs w:val="24"/>
        </w:rPr>
        <w:t>t</w:t>
      </w:r>
      <w:r>
        <w:rPr>
          <w:sz w:val="24"/>
          <w:szCs w:val="24"/>
        </w:rPr>
        <w:t>o</w:t>
      </w:r>
      <w:r>
        <w:rPr>
          <w:spacing w:val="1"/>
          <w:sz w:val="24"/>
          <w:szCs w:val="24"/>
        </w:rPr>
        <w:t xml:space="preserve"> </w:t>
      </w:r>
      <w:r>
        <w:rPr>
          <w:spacing w:val="-2"/>
          <w:sz w:val="24"/>
          <w:szCs w:val="24"/>
        </w:rPr>
        <w:t>k</w:t>
      </w:r>
      <w:r>
        <w:rPr>
          <w:spacing w:val="-3"/>
          <w:sz w:val="24"/>
          <w:szCs w:val="24"/>
        </w:rPr>
        <w:t>e</w:t>
      </w:r>
      <w:r>
        <w:rPr>
          <w:spacing w:val="-6"/>
          <w:sz w:val="24"/>
          <w:szCs w:val="24"/>
        </w:rPr>
        <w:t>e</w:t>
      </w:r>
      <w:r>
        <w:rPr>
          <w:sz w:val="24"/>
          <w:szCs w:val="24"/>
        </w:rPr>
        <w:t>p</w:t>
      </w:r>
      <w:r>
        <w:rPr>
          <w:spacing w:val="1"/>
          <w:sz w:val="24"/>
          <w:szCs w:val="24"/>
        </w:rPr>
        <w:t xml:space="preserve"> </w:t>
      </w:r>
      <w:r>
        <w:rPr>
          <w:spacing w:val="-2"/>
          <w:sz w:val="24"/>
          <w:szCs w:val="24"/>
        </w:rPr>
        <w:t>t</w:t>
      </w:r>
      <w:r>
        <w:rPr>
          <w:spacing w:val="-5"/>
          <w:sz w:val="24"/>
          <w:szCs w:val="24"/>
        </w:rPr>
        <w:t>h</w:t>
      </w:r>
      <w:r>
        <w:rPr>
          <w:sz w:val="24"/>
          <w:szCs w:val="24"/>
        </w:rPr>
        <w:t>e</w:t>
      </w:r>
      <w:r>
        <w:rPr>
          <w:spacing w:val="2"/>
          <w:sz w:val="24"/>
          <w:szCs w:val="24"/>
        </w:rPr>
        <w:t xml:space="preserve"> </w:t>
      </w:r>
      <w:r>
        <w:rPr>
          <w:spacing w:val="-3"/>
          <w:sz w:val="24"/>
          <w:szCs w:val="24"/>
        </w:rPr>
        <w:t>c</w:t>
      </w:r>
      <w:r>
        <w:rPr>
          <w:spacing w:val="-2"/>
          <w:sz w:val="24"/>
          <w:szCs w:val="24"/>
        </w:rPr>
        <w:t>o</w:t>
      </w:r>
      <w:r>
        <w:rPr>
          <w:spacing w:val="-4"/>
          <w:sz w:val="24"/>
          <w:szCs w:val="24"/>
        </w:rPr>
        <w:t>m</w:t>
      </w:r>
      <w:r>
        <w:rPr>
          <w:spacing w:val="-5"/>
          <w:sz w:val="24"/>
          <w:szCs w:val="24"/>
        </w:rPr>
        <w:t>p</w:t>
      </w:r>
      <w:r>
        <w:rPr>
          <w:spacing w:val="-4"/>
          <w:sz w:val="24"/>
          <w:szCs w:val="24"/>
        </w:rPr>
        <w:t>l</w:t>
      </w:r>
      <w:r>
        <w:rPr>
          <w:spacing w:val="-6"/>
          <w:sz w:val="24"/>
          <w:szCs w:val="24"/>
        </w:rPr>
        <w:t>e</w:t>
      </w:r>
      <w:r>
        <w:rPr>
          <w:spacing w:val="-2"/>
          <w:sz w:val="24"/>
          <w:szCs w:val="24"/>
        </w:rPr>
        <w:t>t</w:t>
      </w:r>
      <w:r>
        <w:rPr>
          <w:sz w:val="24"/>
          <w:szCs w:val="24"/>
        </w:rPr>
        <w:t>e</w:t>
      </w:r>
      <w:r>
        <w:rPr>
          <w:spacing w:val="2"/>
          <w:sz w:val="24"/>
          <w:szCs w:val="24"/>
        </w:rPr>
        <w:t xml:space="preserve"> </w:t>
      </w:r>
      <w:r>
        <w:rPr>
          <w:spacing w:val="-3"/>
          <w:sz w:val="24"/>
          <w:szCs w:val="24"/>
        </w:rPr>
        <w:t>r</w:t>
      </w:r>
      <w:r>
        <w:rPr>
          <w:spacing w:val="-6"/>
          <w:sz w:val="24"/>
          <w:szCs w:val="24"/>
        </w:rPr>
        <w:t>e</w:t>
      </w:r>
      <w:r>
        <w:rPr>
          <w:spacing w:val="-3"/>
          <w:sz w:val="24"/>
          <w:szCs w:val="24"/>
        </w:rPr>
        <w:t>c</w:t>
      </w:r>
      <w:r>
        <w:rPr>
          <w:spacing w:val="-5"/>
          <w:sz w:val="24"/>
          <w:szCs w:val="24"/>
        </w:rPr>
        <w:t>o</w:t>
      </w:r>
      <w:r>
        <w:rPr>
          <w:spacing w:val="-3"/>
          <w:sz w:val="24"/>
          <w:szCs w:val="24"/>
        </w:rPr>
        <w:t>r</w:t>
      </w:r>
      <w:r>
        <w:rPr>
          <w:spacing w:val="-5"/>
          <w:sz w:val="24"/>
          <w:szCs w:val="24"/>
        </w:rPr>
        <w:t>d</w:t>
      </w:r>
      <w:r>
        <w:rPr>
          <w:sz w:val="24"/>
          <w:szCs w:val="24"/>
        </w:rPr>
        <w:t>s</w:t>
      </w:r>
      <w:r>
        <w:rPr>
          <w:spacing w:val="3"/>
          <w:sz w:val="24"/>
          <w:szCs w:val="24"/>
        </w:rPr>
        <w:t xml:space="preserve"> </w:t>
      </w:r>
      <w:r>
        <w:rPr>
          <w:spacing w:val="-5"/>
          <w:sz w:val="24"/>
          <w:szCs w:val="24"/>
        </w:rPr>
        <w:t>o</w:t>
      </w:r>
      <w:r>
        <w:rPr>
          <w:sz w:val="24"/>
          <w:szCs w:val="24"/>
        </w:rPr>
        <w:t>f</w:t>
      </w:r>
      <w:r>
        <w:rPr>
          <w:spacing w:val="2"/>
          <w:sz w:val="24"/>
          <w:szCs w:val="24"/>
        </w:rPr>
        <w:t xml:space="preserve"> </w:t>
      </w:r>
      <w:r>
        <w:rPr>
          <w:spacing w:val="-4"/>
          <w:sz w:val="24"/>
          <w:szCs w:val="24"/>
        </w:rPr>
        <w:t>t</w:t>
      </w:r>
      <w:r>
        <w:rPr>
          <w:spacing w:val="-3"/>
          <w:sz w:val="24"/>
          <w:szCs w:val="24"/>
        </w:rPr>
        <w:t>r</w:t>
      </w:r>
      <w:r>
        <w:rPr>
          <w:spacing w:val="-6"/>
          <w:sz w:val="24"/>
          <w:szCs w:val="24"/>
        </w:rPr>
        <w:t>a</w:t>
      </w:r>
      <w:r>
        <w:rPr>
          <w:spacing w:val="-2"/>
          <w:sz w:val="24"/>
          <w:szCs w:val="24"/>
        </w:rPr>
        <w:t>n</w:t>
      </w:r>
      <w:r>
        <w:rPr>
          <w:spacing w:val="-5"/>
          <w:sz w:val="24"/>
          <w:szCs w:val="24"/>
        </w:rPr>
        <w:t>s</w:t>
      </w:r>
      <w:r>
        <w:rPr>
          <w:spacing w:val="-3"/>
          <w:sz w:val="24"/>
          <w:szCs w:val="24"/>
        </w:rPr>
        <w:t>ac</w:t>
      </w:r>
      <w:r>
        <w:rPr>
          <w:spacing w:val="-4"/>
          <w:sz w:val="24"/>
          <w:szCs w:val="24"/>
        </w:rPr>
        <w:t>ti</w:t>
      </w:r>
      <w:r>
        <w:rPr>
          <w:spacing w:val="-5"/>
          <w:sz w:val="24"/>
          <w:szCs w:val="24"/>
        </w:rPr>
        <w:t>on</w:t>
      </w:r>
      <w:r>
        <w:rPr>
          <w:sz w:val="24"/>
          <w:szCs w:val="24"/>
        </w:rPr>
        <w:t>s</w:t>
      </w:r>
      <w:r>
        <w:rPr>
          <w:spacing w:val="3"/>
          <w:sz w:val="24"/>
          <w:szCs w:val="24"/>
        </w:rPr>
        <w:t xml:space="preserve"> </w:t>
      </w:r>
      <w:r>
        <w:rPr>
          <w:spacing w:val="-5"/>
          <w:sz w:val="24"/>
          <w:szCs w:val="24"/>
        </w:rPr>
        <w:t>o</w:t>
      </w:r>
      <w:r>
        <w:rPr>
          <w:sz w:val="24"/>
          <w:szCs w:val="24"/>
        </w:rPr>
        <w:t>f</w:t>
      </w:r>
      <w:r>
        <w:rPr>
          <w:spacing w:val="2"/>
          <w:sz w:val="24"/>
          <w:szCs w:val="24"/>
        </w:rPr>
        <w:t xml:space="preserve"> </w:t>
      </w:r>
      <w:r>
        <w:rPr>
          <w:spacing w:val="-4"/>
          <w:sz w:val="24"/>
          <w:szCs w:val="24"/>
        </w:rPr>
        <w:t>t</w:t>
      </w:r>
      <w:r>
        <w:rPr>
          <w:spacing w:val="-2"/>
          <w:sz w:val="24"/>
          <w:szCs w:val="24"/>
        </w:rPr>
        <w:t>h</w:t>
      </w:r>
      <w:r>
        <w:rPr>
          <w:sz w:val="24"/>
          <w:szCs w:val="24"/>
        </w:rPr>
        <w:t xml:space="preserve">e </w:t>
      </w:r>
      <w:r w:rsidR="009D5954">
        <w:rPr>
          <w:spacing w:val="-2"/>
          <w:sz w:val="24"/>
          <w:szCs w:val="24"/>
        </w:rPr>
        <w:t>foods</w:t>
      </w:r>
      <w:r>
        <w:rPr>
          <w:spacing w:val="3"/>
          <w:sz w:val="24"/>
          <w:szCs w:val="24"/>
        </w:rPr>
        <w:t xml:space="preserve"> </w:t>
      </w:r>
      <w:r>
        <w:rPr>
          <w:spacing w:val="-6"/>
          <w:sz w:val="24"/>
          <w:szCs w:val="24"/>
        </w:rPr>
        <w:t>a</w:t>
      </w:r>
      <w:r>
        <w:rPr>
          <w:spacing w:val="-5"/>
          <w:sz w:val="24"/>
          <w:szCs w:val="24"/>
        </w:rPr>
        <w:t>n</w:t>
      </w:r>
      <w:r>
        <w:rPr>
          <w:sz w:val="24"/>
          <w:szCs w:val="24"/>
        </w:rPr>
        <w:t xml:space="preserve">d </w:t>
      </w:r>
      <w:r w:rsidR="008E71D9">
        <w:rPr>
          <w:spacing w:val="-4"/>
          <w:sz w:val="24"/>
          <w:szCs w:val="24"/>
        </w:rPr>
        <w:t>user</w:t>
      </w:r>
      <w:r>
        <w:rPr>
          <w:sz w:val="24"/>
          <w:szCs w:val="24"/>
        </w:rPr>
        <w:t>s</w:t>
      </w:r>
      <w:r>
        <w:rPr>
          <w:spacing w:val="-7"/>
          <w:sz w:val="24"/>
          <w:szCs w:val="24"/>
        </w:rPr>
        <w:t xml:space="preserve"> </w:t>
      </w:r>
      <w:r>
        <w:rPr>
          <w:spacing w:val="-3"/>
          <w:sz w:val="24"/>
          <w:szCs w:val="24"/>
        </w:rPr>
        <w:t>r</w:t>
      </w:r>
      <w:r>
        <w:rPr>
          <w:spacing w:val="-6"/>
          <w:sz w:val="24"/>
          <w:szCs w:val="24"/>
        </w:rPr>
        <w:t>e</w:t>
      </w:r>
      <w:r>
        <w:rPr>
          <w:spacing w:val="-4"/>
          <w:sz w:val="24"/>
          <w:szCs w:val="24"/>
        </w:rPr>
        <w:t>l</w:t>
      </w:r>
      <w:r>
        <w:rPr>
          <w:spacing w:val="-3"/>
          <w:sz w:val="24"/>
          <w:szCs w:val="24"/>
        </w:rPr>
        <w:t>a</w:t>
      </w:r>
      <w:r>
        <w:rPr>
          <w:spacing w:val="-4"/>
          <w:sz w:val="24"/>
          <w:szCs w:val="24"/>
        </w:rPr>
        <w:t>t</w:t>
      </w:r>
      <w:r>
        <w:rPr>
          <w:spacing w:val="-3"/>
          <w:sz w:val="24"/>
          <w:szCs w:val="24"/>
        </w:rPr>
        <w:t>e</w:t>
      </w:r>
      <w:r>
        <w:rPr>
          <w:sz w:val="24"/>
          <w:szCs w:val="24"/>
        </w:rPr>
        <w:t>d</w:t>
      </w:r>
      <w:r>
        <w:rPr>
          <w:spacing w:val="-10"/>
          <w:sz w:val="24"/>
          <w:szCs w:val="24"/>
        </w:rPr>
        <w:t xml:space="preserve"> </w:t>
      </w:r>
      <w:r>
        <w:rPr>
          <w:spacing w:val="-4"/>
          <w:sz w:val="24"/>
          <w:szCs w:val="24"/>
        </w:rPr>
        <w:t>t</w:t>
      </w:r>
      <w:r>
        <w:rPr>
          <w:sz w:val="24"/>
          <w:szCs w:val="24"/>
        </w:rPr>
        <w:t>o</w:t>
      </w:r>
      <w:r>
        <w:rPr>
          <w:spacing w:val="-7"/>
          <w:sz w:val="24"/>
          <w:szCs w:val="24"/>
        </w:rPr>
        <w:t xml:space="preserve"> </w:t>
      </w:r>
      <w:r>
        <w:rPr>
          <w:spacing w:val="-4"/>
          <w:sz w:val="24"/>
          <w:szCs w:val="24"/>
        </w:rPr>
        <w:t>t</w:t>
      </w:r>
      <w:r>
        <w:rPr>
          <w:spacing w:val="-2"/>
          <w:sz w:val="24"/>
          <w:szCs w:val="24"/>
        </w:rPr>
        <w:t>h</w:t>
      </w:r>
      <w:r>
        <w:rPr>
          <w:sz w:val="24"/>
          <w:szCs w:val="24"/>
        </w:rPr>
        <w:t>e</w:t>
      </w:r>
      <w:r>
        <w:rPr>
          <w:spacing w:val="-11"/>
          <w:sz w:val="24"/>
          <w:szCs w:val="24"/>
        </w:rPr>
        <w:t xml:space="preserve"> </w:t>
      </w:r>
      <w:r w:rsidR="00645BC4">
        <w:rPr>
          <w:spacing w:val="-2"/>
          <w:sz w:val="24"/>
          <w:szCs w:val="24"/>
        </w:rPr>
        <w:t>ABC cafeteria</w:t>
      </w:r>
      <w:r>
        <w:rPr>
          <w:sz w:val="24"/>
          <w:szCs w:val="24"/>
        </w:rPr>
        <w:t>.</w:t>
      </w:r>
      <w:r>
        <w:rPr>
          <w:spacing w:val="-7"/>
          <w:sz w:val="24"/>
          <w:szCs w:val="24"/>
        </w:rPr>
        <w:t xml:space="preserve"> </w:t>
      </w:r>
      <w:r>
        <w:rPr>
          <w:spacing w:val="-3"/>
          <w:sz w:val="24"/>
          <w:szCs w:val="24"/>
        </w:rPr>
        <w:t>T</w:t>
      </w:r>
      <w:r>
        <w:rPr>
          <w:spacing w:val="-5"/>
          <w:sz w:val="24"/>
          <w:szCs w:val="24"/>
        </w:rPr>
        <w:t>h</w:t>
      </w:r>
      <w:r>
        <w:rPr>
          <w:sz w:val="24"/>
          <w:szCs w:val="24"/>
        </w:rPr>
        <w:t>e</w:t>
      </w:r>
      <w:r>
        <w:rPr>
          <w:spacing w:val="-8"/>
          <w:sz w:val="24"/>
          <w:szCs w:val="24"/>
        </w:rPr>
        <w:t xml:space="preserve"> </w:t>
      </w:r>
      <w:r>
        <w:rPr>
          <w:spacing w:val="-5"/>
          <w:sz w:val="24"/>
          <w:szCs w:val="24"/>
        </w:rPr>
        <w:t>d</w:t>
      </w:r>
      <w:r>
        <w:rPr>
          <w:spacing w:val="-2"/>
          <w:sz w:val="24"/>
          <w:szCs w:val="24"/>
        </w:rPr>
        <w:t>u</w:t>
      </w:r>
      <w:r>
        <w:rPr>
          <w:spacing w:val="-3"/>
          <w:sz w:val="24"/>
          <w:szCs w:val="24"/>
        </w:rPr>
        <w:t>r</w:t>
      </w:r>
      <w:r>
        <w:rPr>
          <w:spacing w:val="-6"/>
          <w:sz w:val="24"/>
          <w:szCs w:val="24"/>
        </w:rPr>
        <w:t>a</w:t>
      </w:r>
      <w:r>
        <w:rPr>
          <w:spacing w:val="-4"/>
          <w:sz w:val="24"/>
          <w:szCs w:val="24"/>
        </w:rPr>
        <w:t>ti</w:t>
      </w:r>
      <w:r>
        <w:rPr>
          <w:spacing w:val="-2"/>
          <w:sz w:val="24"/>
          <w:szCs w:val="24"/>
        </w:rPr>
        <w:t>o</w:t>
      </w:r>
      <w:r>
        <w:rPr>
          <w:sz w:val="24"/>
          <w:szCs w:val="24"/>
        </w:rPr>
        <w:t>n</w:t>
      </w:r>
      <w:r>
        <w:rPr>
          <w:spacing w:val="-7"/>
          <w:sz w:val="24"/>
          <w:szCs w:val="24"/>
        </w:rPr>
        <w:t xml:space="preserve"> </w:t>
      </w:r>
      <w:r>
        <w:rPr>
          <w:spacing w:val="-6"/>
          <w:sz w:val="24"/>
          <w:szCs w:val="24"/>
        </w:rPr>
        <w:t>f</w:t>
      </w:r>
      <w:r>
        <w:rPr>
          <w:spacing w:val="-2"/>
          <w:sz w:val="24"/>
          <w:szCs w:val="24"/>
        </w:rPr>
        <w:t>o</w:t>
      </w:r>
      <w:r>
        <w:rPr>
          <w:sz w:val="24"/>
          <w:szCs w:val="24"/>
        </w:rPr>
        <w:t>r</w:t>
      </w:r>
      <w:r>
        <w:rPr>
          <w:spacing w:val="-10"/>
          <w:sz w:val="24"/>
          <w:szCs w:val="24"/>
        </w:rPr>
        <w:t xml:space="preserve"> </w:t>
      </w:r>
      <w:r>
        <w:rPr>
          <w:spacing w:val="-2"/>
          <w:sz w:val="24"/>
          <w:szCs w:val="24"/>
        </w:rPr>
        <w:t>t</w:t>
      </w:r>
      <w:r>
        <w:rPr>
          <w:spacing w:val="-5"/>
          <w:sz w:val="24"/>
          <w:szCs w:val="24"/>
        </w:rPr>
        <w:t>h</w:t>
      </w:r>
      <w:r>
        <w:rPr>
          <w:sz w:val="24"/>
          <w:szCs w:val="24"/>
        </w:rPr>
        <w:t>e</w:t>
      </w:r>
      <w:r>
        <w:rPr>
          <w:spacing w:val="-6"/>
          <w:sz w:val="24"/>
          <w:szCs w:val="24"/>
        </w:rPr>
        <w:t xml:space="preserve"> </w:t>
      </w:r>
      <w:r>
        <w:rPr>
          <w:spacing w:val="-5"/>
          <w:sz w:val="24"/>
          <w:szCs w:val="24"/>
        </w:rPr>
        <w:t>p</w:t>
      </w:r>
      <w:r>
        <w:rPr>
          <w:spacing w:val="-6"/>
          <w:sz w:val="24"/>
          <w:szCs w:val="24"/>
        </w:rPr>
        <w:t>r</w:t>
      </w:r>
      <w:r>
        <w:rPr>
          <w:spacing w:val="-5"/>
          <w:sz w:val="24"/>
          <w:szCs w:val="24"/>
        </w:rPr>
        <w:t>o</w:t>
      </w:r>
      <w:r>
        <w:rPr>
          <w:spacing w:val="-2"/>
          <w:sz w:val="24"/>
          <w:szCs w:val="24"/>
        </w:rPr>
        <w:t>j</w:t>
      </w:r>
      <w:r>
        <w:rPr>
          <w:spacing w:val="-3"/>
          <w:sz w:val="24"/>
          <w:szCs w:val="24"/>
        </w:rPr>
        <w:t>e</w:t>
      </w:r>
      <w:r>
        <w:rPr>
          <w:spacing w:val="-6"/>
          <w:sz w:val="24"/>
          <w:szCs w:val="24"/>
        </w:rPr>
        <w:t>c</w:t>
      </w:r>
      <w:r>
        <w:rPr>
          <w:sz w:val="24"/>
          <w:szCs w:val="24"/>
        </w:rPr>
        <w:t>t</w:t>
      </w:r>
      <w:r>
        <w:rPr>
          <w:spacing w:val="-9"/>
          <w:sz w:val="24"/>
          <w:szCs w:val="24"/>
        </w:rPr>
        <w:t xml:space="preserve"> </w:t>
      </w:r>
      <w:r>
        <w:rPr>
          <w:spacing w:val="-2"/>
          <w:sz w:val="24"/>
          <w:szCs w:val="24"/>
        </w:rPr>
        <w:t>i</w:t>
      </w:r>
      <w:r>
        <w:rPr>
          <w:sz w:val="24"/>
          <w:szCs w:val="24"/>
        </w:rPr>
        <w:t>s</w:t>
      </w:r>
      <w:r>
        <w:rPr>
          <w:spacing w:val="-9"/>
          <w:sz w:val="24"/>
          <w:szCs w:val="24"/>
        </w:rPr>
        <w:t xml:space="preserve"> </w:t>
      </w:r>
      <w:r>
        <w:rPr>
          <w:spacing w:val="-2"/>
          <w:sz w:val="24"/>
          <w:szCs w:val="24"/>
        </w:rPr>
        <w:t>1</w:t>
      </w:r>
      <w:r>
        <w:rPr>
          <w:sz w:val="24"/>
          <w:szCs w:val="24"/>
        </w:rPr>
        <w:t>2</w:t>
      </w:r>
      <w:r>
        <w:rPr>
          <w:spacing w:val="-7"/>
          <w:sz w:val="24"/>
          <w:szCs w:val="24"/>
        </w:rPr>
        <w:t xml:space="preserve"> </w:t>
      </w:r>
      <w:r>
        <w:rPr>
          <w:spacing w:val="-5"/>
          <w:sz w:val="24"/>
          <w:szCs w:val="24"/>
        </w:rPr>
        <w:t>w</w:t>
      </w:r>
      <w:r>
        <w:rPr>
          <w:spacing w:val="-3"/>
          <w:sz w:val="24"/>
          <w:szCs w:val="24"/>
        </w:rPr>
        <w:t>e</w:t>
      </w:r>
      <w:r>
        <w:rPr>
          <w:spacing w:val="-6"/>
          <w:sz w:val="24"/>
          <w:szCs w:val="24"/>
        </w:rPr>
        <w:t>e</w:t>
      </w:r>
      <w:r>
        <w:rPr>
          <w:spacing w:val="-2"/>
          <w:sz w:val="24"/>
          <w:szCs w:val="24"/>
        </w:rPr>
        <w:t>k</w:t>
      </w:r>
      <w:r>
        <w:rPr>
          <w:spacing w:val="-5"/>
          <w:sz w:val="24"/>
          <w:szCs w:val="24"/>
        </w:rPr>
        <w:t>s</w:t>
      </w:r>
      <w:r>
        <w:rPr>
          <w:sz w:val="24"/>
          <w:szCs w:val="24"/>
        </w:rPr>
        <w:t>.</w:t>
      </w:r>
    </w:p>
    <w:p w14:paraId="29152E6F" w14:textId="77777777" w:rsidR="00CE409C" w:rsidRDefault="00CE409C" w:rsidP="00090A5B">
      <w:pPr>
        <w:spacing w:before="5" w:line="160" w:lineRule="exact"/>
        <w:jc w:val="both"/>
        <w:rPr>
          <w:sz w:val="16"/>
          <w:szCs w:val="16"/>
        </w:rPr>
      </w:pPr>
    </w:p>
    <w:p w14:paraId="2CA32893" w14:textId="77777777" w:rsidR="00CE409C" w:rsidRPr="0020729D" w:rsidRDefault="009B090C" w:rsidP="0020729D">
      <w:pPr>
        <w:pStyle w:val="NoSpacing"/>
        <w:rPr>
          <w:b/>
          <w:bCs/>
          <w:sz w:val="24"/>
          <w:szCs w:val="24"/>
        </w:rPr>
      </w:pPr>
      <w:r w:rsidRPr="0020729D">
        <w:rPr>
          <w:b/>
          <w:bCs/>
          <w:sz w:val="24"/>
          <w:szCs w:val="24"/>
        </w:rPr>
        <w:t>1.1</w:t>
      </w:r>
      <w:r w:rsidRPr="0020729D">
        <w:rPr>
          <w:b/>
          <w:bCs/>
          <w:spacing w:val="10"/>
          <w:sz w:val="24"/>
          <w:szCs w:val="24"/>
        </w:rPr>
        <w:t xml:space="preserve"> </w:t>
      </w:r>
      <w:r w:rsidRPr="0020729D">
        <w:rPr>
          <w:b/>
          <w:bCs/>
          <w:spacing w:val="-4"/>
          <w:sz w:val="24"/>
          <w:szCs w:val="24"/>
        </w:rPr>
        <w:t>P</w:t>
      </w:r>
      <w:r w:rsidRPr="0020729D">
        <w:rPr>
          <w:b/>
          <w:bCs/>
          <w:spacing w:val="-6"/>
          <w:sz w:val="24"/>
          <w:szCs w:val="24"/>
        </w:rPr>
        <w:t>r</w:t>
      </w:r>
      <w:r w:rsidRPr="0020729D">
        <w:rPr>
          <w:b/>
          <w:bCs/>
          <w:sz w:val="24"/>
          <w:szCs w:val="24"/>
        </w:rPr>
        <w:t>o</w:t>
      </w:r>
      <w:r w:rsidRPr="0020729D">
        <w:rPr>
          <w:b/>
          <w:bCs/>
          <w:spacing w:val="-2"/>
          <w:sz w:val="24"/>
          <w:szCs w:val="24"/>
        </w:rPr>
        <w:t>j</w:t>
      </w:r>
      <w:r w:rsidRPr="0020729D">
        <w:rPr>
          <w:b/>
          <w:bCs/>
          <w:spacing w:val="-6"/>
          <w:sz w:val="24"/>
          <w:szCs w:val="24"/>
        </w:rPr>
        <w:t>e</w:t>
      </w:r>
      <w:r w:rsidRPr="0020729D">
        <w:rPr>
          <w:b/>
          <w:bCs/>
          <w:spacing w:val="-3"/>
          <w:sz w:val="24"/>
          <w:szCs w:val="24"/>
        </w:rPr>
        <w:t>c</w:t>
      </w:r>
      <w:r w:rsidRPr="0020729D">
        <w:rPr>
          <w:b/>
          <w:bCs/>
          <w:sz w:val="24"/>
          <w:szCs w:val="24"/>
        </w:rPr>
        <w:t>t</w:t>
      </w:r>
      <w:r w:rsidRPr="0020729D">
        <w:rPr>
          <w:b/>
          <w:bCs/>
          <w:spacing w:val="-9"/>
          <w:sz w:val="24"/>
          <w:szCs w:val="24"/>
        </w:rPr>
        <w:t xml:space="preserve"> </w:t>
      </w:r>
      <w:r w:rsidRPr="0020729D">
        <w:rPr>
          <w:b/>
          <w:bCs/>
          <w:spacing w:val="-4"/>
          <w:sz w:val="24"/>
          <w:szCs w:val="24"/>
        </w:rPr>
        <w:t>P</w:t>
      </w:r>
      <w:r w:rsidRPr="0020729D">
        <w:rPr>
          <w:b/>
          <w:bCs/>
          <w:spacing w:val="-2"/>
          <w:sz w:val="24"/>
          <w:szCs w:val="24"/>
        </w:rPr>
        <w:t>l</w:t>
      </w:r>
      <w:r w:rsidRPr="0020729D">
        <w:rPr>
          <w:b/>
          <w:bCs/>
          <w:spacing w:val="-6"/>
          <w:sz w:val="24"/>
          <w:szCs w:val="24"/>
        </w:rPr>
        <w:t>a</w:t>
      </w:r>
      <w:r w:rsidRPr="0020729D">
        <w:rPr>
          <w:b/>
          <w:bCs/>
          <w:sz w:val="24"/>
          <w:szCs w:val="24"/>
        </w:rPr>
        <w:t>n</w:t>
      </w:r>
      <w:r w:rsidRPr="0020729D">
        <w:rPr>
          <w:b/>
          <w:bCs/>
          <w:spacing w:val="-2"/>
          <w:sz w:val="24"/>
          <w:szCs w:val="24"/>
        </w:rPr>
        <w:t>n</w:t>
      </w:r>
      <w:r w:rsidRPr="0020729D">
        <w:rPr>
          <w:b/>
          <w:bCs/>
          <w:spacing w:val="-4"/>
          <w:sz w:val="24"/>
          <w:szCs w:val="24"/>
        </w:rPr>
        <w:t>i</w:t>
      </w:r>
      <w:r w:rsidRPr="0020729D">
        <w:rPr>
          <w:b/>
          <w:bCs/>
          <w:spacing w:val="-2"/>
          <w:sz w:val="24"/>
          <w:szCs w:val="24"/>
        </w:rPr>
        <w:t>n</w:t>
      </w:r>
      <w:r w:rsidRPr="0020729D">
        <w:rPr>
          <w:b/>
          <w:bCs/>
          <w:sz w:val="24"/>
          <w:szCs w:val="24"/>
        </w:rPr>
        <w:t>g</w:t>
      </w:r>
    </w:p>
    <w:p w14:paraId="0A58577D" w14:textId="77777777" w:rsidR="00CE409C" w:rsidRDefault="00CE409C" w:rsidP="00090A5B">
      <w:pPr>
        <w:spacing w:before="14" w:line="260" w:lineRule="exact"/>
        <w:jc w:val="both"/>
        <w:rPr>
          <w:sz w:val="26"/>
          <w:szCs w:val="26"/>
        </w:rPr>
      </w:pPr>
    </w:p>
    <w:p w14:paraId="7A20FFD8" w14:textId="77777777" w:rsidR="00CE409C" w:rsidRDefault="009B090C" w:rsidP="00090A5B">
      <w:pPr>
        <w:spacing w:before="29" w:line="360" w:lineRule="auto"/>
        <w:ind w:left="140" w:right="97"/>
        <w:jc w:val="both"/>
        <w:rPr>
          <w:sz w:val="24"/>
          <w:szCs w:val="24"/>
        </w:rPr>
        <w:sectPr w:rsidR="00CE409C">
          <w:pgSz w:w="12240" w:h="15840"/>
          <w:pgMar w:top="1380" w:right="1300" w:bottom="280" w:left="1300" w:header="0" w:footer="553" w:gutter="0"/>
          <w:cols w:space="720"/>
        </w:sectPr>
      </w:pPr>
      <w:r>
        <w:rPr>
          <w:spacing w:val="-5"/>
          <w:sz w:val="24"/>
          <w:szCs w:val="24"/>
        </w:rPr>
        <w:t>Un</w:t>
      </w:r>
      <w:r>
        <w:rPr>
          <w:spacing w:val="-2"/>
          <w:sz w:val="24"/>
          <w:szCs w:val="24"/>
        </w:rPr>
        <w:t>d</w:t>
      </w:r>
      <w:r>
        <w:rPr>
          <w:spacing w:val="-3"/>
          <w:sz w:val="24"/>
          <w:szCs w:val="24"/>
        </w:rPr>
        <w:t>e</w:t>
      </w:r>
      <w:r>
        <w:rPr>
          <w:sz w:val="24"/>
          <w:szCs w:val="24"/>
        </w:rPr>
        <w:t xml:space="preserve">r </w:t>
      </w:r>
      <w:r>
        <w:rPr>
          <w:spacing w:val="-2"/>
          <w:sz w:val="24"/>
          <w:szCs w:val="24"/>
        </w:rPr>
        <w:t>p</w:t>
      </w:r>
      <w:r>
        <w:rPr>
          <w:spacing w:val="-6"/>
          <w:sz w:val="24"/>
          <w:szCs w:val="24"/>
        </w:rPr>
        <w:t>r</w:t>
      </w:r>
      <w:r>
        <w:rPr>
          <w:spacing w:val="-5"/>
          <w:sz w:val="24"/>
          <w:szCs w:val="24"/>
        </w:rPr>
        <w:t>o</w:t>
      </w:r>
      <w:r>
        <w:rPr>
          <w:spacing w:val="-2"/>
          <w:sz w:val="24"/>
          <w:szCs w:val="24"/>
        </w:rPr>
        <w:t>j</w:t>
      </w:r>
      <w:r>
        <w:rPr>
          <w:spacing w:val="-3"/>
          <w:sz w:val="24"/>
          <w:szCs w:val="24"/>
        </w:rPr>
        <w:t>e</w:t>
      </w:r>
      <w:r>
        <w:rPr>
          <w:spacing w:val="-6"/>
          <w:sz w:val="24"/>
          <w:szCs w:val="24"/>
        </w:rPr>
        <w:t>c</w:t>
      </w:r>
      <w:r>
        <w:rPr>
          <w:sz w:val="24"/>
          <w:szCs w:val="24"/>
        </w:rPr>
        <w:t>t</w:t>
      </w:r>
      <w:r>
        <w:rPr>
          <w:spacing w:val="2"/>
          <w:sz w:val="24"/>
          <w:szCs w:val="24"/>
        </w:rPr>
        <w:t xml:space="preserve"> </w:t>
      </w:r>
      <w:r>
        <w:rPr>
          <w:spacing w:val="-5"/>
          <w:sz w:val="24"/>
          <w:szCs w:val="24"/>
        </w:rPr>
        <w:t>p</w:t>
      </w:r>
      <w:r>
        <w:rPr>
          <w:spacing w:val="-2"/>
          <w:sz w:val="24"/>
          <w:szCs w:val="24"/>
        </w:rPr>
        <w:t>l</w:t>
      </w:r>
      <w:r>
        <w:rPr>
          <w:spacing w:val="-3"/>
          <w:sz w:val="24"/>
          <w:szCs w:val="24"/>
        </w:rPr>
        <w:t>a</w:t>
      </w:r>
      <w:r>
        <w:rPr>
          <w:spacing w:val="-5"/>
          <w:sz w:val="24"/>
          <w:szCs w:val="24"/>
        </w:rPr>
        <w:t>nn</w:t>
      </w:r>
      <w:r>
        <w:rPr>
          <w:spacing w:val="-4"/>
          <w:sz w:val="24"/>
          <w:szCs w:val="24"/>
        </w:rPr>
        <w:t>i</w:t>
      </w:r>
      <w:r>
        <w:rPr>
          <w:spacing w:val="-2"/>
          <w:sz w:val="24"/>
          <w:szCs w:val="24"/>
        </w:rPr>
        <w:t>n</w:t>
      </w:r>
      <w:r>
        <w:rPr>
          <w:sz w:val="24"/>
          <w:szCs w:val="24"/>
        </w:rPr>
        <w:t>g</w:t>
      </w:r>
      <w:r>
        <w:rPr>
          <w:spacing w:val="5"/>
          <w:sz w:val="24"/>
          <w:szCs w:val="24"/>
        </w:rPr>
        <w:t xml:space="preserve"> </w:t>
      </w:r>
      <w:r>
        <w:rPr>
          <w:spacing w:val="-4"/>
          <w:sz w:val="24"/>
          <w:szCs w:val="24"/>
        </w:rPr>
        <w:t>t</w:t>
      </w:r>
      <w:r>
        <w:rPr>
          <w:spacing w:val="-5"/>
          <w:sz w:val="24"/>
          <w:szCs w:val="24"/>
        </w:rPr>
        <w:t>h</w:t>
      </w:r>
      <w:r>
        <w:rPr>
          <w:spacing w:val="-3"/>
          <w:sz w:val="24"/>
          <w:szCs w:val="24"/>
        </w:rPr>
        <w:t>er</w:t>
      </w:r>
      <w:r>
        <w:rPr>
          <w:sz w:val="24"/>
          <w:szCs w:val="24"/>
        </w:rPr>
        <w:t>e</w:t>
      </w:r>
      <w:r>
        <w:rPr>
          <w:spacing w:val="3"/>
          <w:sz w:val="24"/>
          <w:szCs w:val="24"/>
        </w:rPr>
        <w:t xml:space="preserve"> </w:t>
      </w:r>
      <w:r>
        <w:rPr>
          <w:spacing w:val="-6"/>
          <w:sz w:val="24"/>
          <w:szCs w:val="24"/>
        </w:rPr>
        <w:t>a</w:t>
      </w:r>
      <w:r>
        <w:rPr>
          <w:spacing w:val="-3"/>
          <w:sz w:val="24"/>
          <w:szCs w:val="24"/>
        </w:rPr>
        <w:t>r</w:t>
      </w:r>
      <w:r>
        <w:rPr>
          <w:sz w:val="24"/>
          <w:szCs w:val="24"/>
        </w:rPr>
        <w:t>e</w:t>
      </w:r>
      <w:r>
        <w:rPr>
          <w:spacing w:val="3"/>
          <w:sz w:val="24"/>
          <w:szCs w:val="24"/>
        </w:rPr>
        <w:t xml:space="preserve"> </w:t>
      </w:r>
      <w:r>
        <w:rPr>
          <w:spacing w:val="-5"/>
          <w:sz w:val="24"/>
          <w:szCs w:val="24"/>
        </w:rPr>
        <w:t>hu</w:t>
      </w:r>
      <w:r>
        <w:rPr>
          <w:spacing w:val="-2"/>
          <w:sz w:val="24"/>
          <w:szCs w:val="24"/>
        </w:rPr>
        <w:t>m</w:t>
      </w:r>
      <w:r>
        <w:rPr>
          <w:spacing w:val="-6"/>
          <w:sz w:val="24"/>
          <w:szCs w:val="24"/>
        </w:rPr>
        <w:t>a</w:t>
      </w:r>
      <w:r>
        <w:rPr>
          <w:sz w:val="24"/>
          <w:szCs w:val="24"/>
        </w:rPr>
        <w:t>n</w:t>
      </w:r>
      <w:r>
        <w:rPr>
          <w:spacing w:val="4"/>
          <w:sz w:val="24"/>
          <w:szCs w:val="24"/>
        </w:rPr>
        <w:t xml:space="preserve"> </w:t>
      </w:r>
      <w:r>
        <w:rPr>
          <w:spacing w:val="-3"/>
          <w:sz w:val="24"/>
          <w:szCs w:val="24"/>
        </w:rPr>
        <w:t>r</w:t>
      </w:r>
      <w:r>
        <w:rPr>
          <w:spacing w:val="-6"/>
          <w:sz w:val="24"/>
          <w:szCs w:val="24"/>
        </w:rPr>
        <w:t>e</w:t>
      </w:r>
      <w:r>
        <w:rPr>
          <w:spacing w:val="-5"/>
          <w:sz w:val="24"/>
          <w:szCs w:val="24"/>
        </w:rPr>
        <w:t>s</w:t>
      </w:r>
      <w:r>
        <w:rPr>
          <w:spacing w:val="-2"/>
          <w:sz w:val="24"/>
          <w:szCs w:val="24"/>
        </w:rPr>
        <w:t>o</w:t>
      </w:r>
      <w:r>
        <w:rPr>
          <w:spacing w:val="-5"/>
          <w:sz w:val="24"/>
          <w:szCs w:val="24"/>
        </w:rPr>
        <w:t>u</w:t>
      </w:r>
      <w:r>
        <w:rPr>
          <w:spacing w:val="-3"/>
          <w:sz w:val="24"/>
          <w:szCs w:val="24"/>
        </w:rPr>
        <w:t>r</w:t>
      </w:r>
      <w:r>
        <w:rPr>
          <w:spacing w:val="-6"/>
          <w:sz w:val="24"/>
          <w:szCs w:val="24"/>
        </w:rPr>
        <w:t>c</w:t>
      </w:r>
      <w:r>
        <w:rPr>
          <w:sz w:val="24"/>
          <w:szCs w:val="24"/>
        </w:rPr>
        <w:t>e</w:t>
      </w:r>
      <w:r>
        <w:rPr>
          <w:spacing w:val="3"/>
          <w:sz w:val="24"/>
          <w:szCs w:val="24"/>
        </w:rPr>
        <w:t xml:space="preserve"> </w:t>
      </w:r>
      <w:r>
        <w:rPr>
          <w:spacing w:val="-4"/>
          <w:sz w:val="24"/>
          <w:szCs w:val="24"/>
        </w:rPr>
        <w:t>m</w:t>
      </w:r>
      <w:r>
        <w:rPr>
          <w:spacing w:val="-3"/>
          <w:sz w:val="24"/>
          <w:szCs w:val="24"/>
        </w:rPr>
        <w:t>a</w:t>
      </w:r>
      <w:r>
        <w:rPr>
          <w:spacing w:val="-2"/>
          <w:sz w:val="24"/>
          <w:szCs w:val="24"/>
        </w:rPr>
        <w:t>n</w:t>
      </w:r>
      <w:r>
        <w:rPr>
          <w:spacing w:val="-3"/>
          <w:sz w:val="24"/>
          <w:szCs w:val="24"/>
        </w:rPr>
        <w:t>a</w:t>
      </w:r>
      <w:r>
        <w:rPr>
          <w:spacing w:val="-5"/>
          <w:sz w:val="24"/>
          <w:szCs w:val="24"/>
        </w:rPr>
        <w:t>g</w:t>
      </w:r>
      <w:r>
        <w:rPr>
          <w:spacing w:val="-6"/>
          <w:sz w:val="24"/>
          <w:szCs w:val="24"/>
        </w:rPr>
        <w:t>e</w:t>
      </w:r>
      <w:r>
        <w:rPr>
          <w:spacing w:val="-4"/>
          <w:sz w:val="24"/>
          <w:szCs w:val="24"/>
        </w:rPr>
        <w:t>m</w:t>
      </w:r>
      <w:r>
        <w:rPr>
          <w:spacing w:val="-3"/>
          <w:sz w:val="24"/>
          <w:szCs w:val="24"/>
        </w:rPr>
        <w:t>e</w:t>
      </w:r>
      <w:r>
        <w:rPr>
          <w:spacing w:val="-5"/>
          <w:sz w:val="24"/>
          <w:szCs w:val="24"/>
        </w:rPr>
        <w:t>n</w:t>
      </w:r>
      <w:r>
        <w:rPr>
          <w:spacing w:val="-4"/>
          <w:sz w:val="24"/>
          <w:szCs w:val="24"/>
        </w:rPr>
        <w:t>t</w:t>
      </w:r>
      <w:r>
        <w:rPr>
          <w:sz w:val="24"/>
          <w:szCs w:val="24"/>
        </w:rPr>
        <w:t>,</w:t>
      </w:r>
      <w:r>
        <w:rPr>
          <w:spacing w:val="4"/>
          <w:sz w:val="24"/>
          <w:szCs w:val="24"/>
        </w:rPr>
        <w:t xml:space="preserve"> </w:t>
      </w:r>
      <w:r>
        <w:rPr>
          <w:spacing w:val="-5"/>
          <w:sz w:val="24"/>
          <w:szCs w:val="24"/>
        </w:rPr>
        <w:t>s</w:t>
      </w:r>
      <w:r>
        <w:rPr>
          <w:spacing w:val="-3"/>
          <w:sz w:val="24"/>
          <w:szCs w:val="24"/>
        </w:rPr>
        <w:t>c</w:t>
      </w:r>
      <w:r>
        <w:rPr>
          <w:spacing w:val="-5"/>
          <w:sz w:val="24"/>
          <w:szCs w:val="24"/>
        </w:rPr>
        <w:t>h</w:t>
      </w:r>
      <w:r>
        <w:rPr>
          <w:spacing w:val="-3"/>
          <w:sz w:val="24"/>
          <w:szCs w:val="24"/>
        </w:rPr>
        <w:t>e</w:t>
      </w:r>
      <w:r>
        <w:rPr>
          <w:spacing w:val="-5"/>
          <w:sz w:val="24"/>
          <w:szCs w:val="24"/>
        </w:rPr>
        <w:t>du</w:t>
      </w:r>
      <w:r>
        <w:rPr>
          <w:spacing w:val="-2"/>
          <w:sz w:val="24"/>
          <w:szCs w:val="24"/>
        </w:rPr>
        <w:t>l</w:t>
      </w:r>
      <w:r>
        <w:rPr>
          <w:sz w:val="24"/>
          <w:szCs w:val="24"/>
        </w:rPr>
        <w:t xml:space="preserve">e </w:t>
      </w:r>
      <w:r>
        <w:rPr>
          <w:spacing w:val="-2"/>
          <w:sz w:val="24"/>
          <w:szCs w:val="24"/>
        </w:rPr>
        <w:t>m</w:t>
      </w:r>
      <w:r>
        <w:rPr>
          <w:spacing w:val="-6"/>
          <w:sz w:val="24"/>
          <w:szCs w:val="24"/>
        </w:rPr>
        <w:t>a</w:t>
      </w:r>
      <w:r>
        <w:rPr>
          <w:spacing w:val="-2"/>
          <w:sz w:val="24"/>
          <w:szCs w:val="24"/>
        </w:rPr>
        <w:t>n</w:t>
      </w:r>
      <w:r>
        <w:rPr>
          <w:spacing w:val="-3"/>
          <w:sz w:val="24"/>
          <w:szCs w:val="24"/>
        </w:rPr>
        <w:t>a</w:t>
      </w:r>
      <w:r>
        <w:rPr>
          <w:spacing w:val="-5"/>
          <w:sz w:val="24"/>
          <w:szCs w:val="24"/>
        </w:rPr>
        <w:t>g</w:t>
      </w:r>
      <w:r>
        <w:rPr>
          <w:spacing w:val="-6"/>
          <w:sz w:val="24"/>
          <w:szCs w:val="24"/>
        </w:rPr>
        <w:t>e</w:t>
      </w:r>
      <w:r>
        <w:rPr>
          <w:spacing w:val="-2"/>
          <w:sz w:val="24"/>
          <w:szCs w:val="24"/>
        </w:rPr>
        <w:t>m</w:t>
      </w:r>
      <w:r>
        <w:rPr>
          <w:spacing w:val="-6"/>
          <w:sz w:val="24"/>
          <w:szCs w:val="24"/>
        </w:rPr>
        <w:t>e</w:t>
      </w:r>
      <w:r>
        <w:rPr>
          <w:spacing w:val="-5"/>
          <w:sz w:val="24"/>
          <w:szCs w:val="24"/>
        </w:rPr>
        <w:t>n</w:t>
      </w:r>
      <w:r>
        <w:rPr>
          <w:spacing w:val="-4"/>
          <w:sz w:val="24"/>
          <w:szCs w:val="24"/>
        </w:rPr>
        <w:t>t</w:t>
      </w:r>
      <w:r>
        <w:rPr>
          <w:sz w:val="24"/>
          <w:szCs w:val="24"/>
        </w:rPr>
        <w:t>,</w:t>
      </w:r>
      <w:r>
        <w:rPr>
          <w:spacing w:val="4"/>
          <w:sz w:val="24"/>
          <w:szCs w:val="24"/>
        </w:rPr>
        <w:t xml:space="preserve"> </w:t>
      </w:r>
      <w:r>
        <w:rPr>
          <w:spacing w:val="-3"/>
          <w:sz w:val="24"/>
          <w:szCs w:val="24"/>
        </w:rPr>
        <w:t>c</w:t>
      </w:r>
      <w:r>
        <w:rPr>
          <w:spacing w:val="-5"/>
          <w:sz w:val="24"/>
          <w:szCs w:val="24"/>
        </w:rPr>
        <w:t>os</w:t>
      </w:r>
      <w:r>
        <w:rPr>
          <w:sz w:val="24"/>
          <w:szCs w:val="24"/>
        </w:rPr>
        <w:t xml:space="preserve">t </w:t>
      </w:r>
      <w:r>
        <w:rPr>
          <w:spacing w:val="-4"/>
          <w:sz w:val="24"/>
          <w:szCs w:val="24"/>
        </w:rPr>
        <w:t>m</w:t>
      </w:r>
      <w:r>
        <w:rPr>
          <w:spacing w:val="-6"/>
          <w:sz w:val="24"/>
          <w:szCs w:val="24"/>
        </w:rPr>
        <w:t>a</w:t>
      </w:r>
      <w:r>
        <w:rPr>
          <w:spacing w:val="-2"/>
          <w:sz w:val="24"/>
          <w:szCs w:val="24"/>
        </w:rPr>
        <w:t>n</w:t>
      </w:r>
      <w:r>
        <w:rPr>
          <w:spacing w:val="-3"/>
          <w:sz w:val="24"/>
          <w:szCs w:val="24"/>
        </w:rPr>
        <w:t>a</w:t>
      </w:r>
      <w:r>
        <w:rPr>
          <w:spacing w:val="-5"/>
          <w:sz w:val="24"/>
          <w:szCs w:val="24"/>
        </w:rPr>
        <w:t>g</w:t>
      </w:r>
      <w:r>
        <w:rPr>
          <w:spacing w:val="-6"/>
          <w:sz w:val="24"/>
          <w:szCs w:val="24"/>
        </w:rPr>
        <w:t>e</w:t>
      </w:r>
      <w:r>
        <w:rPr>
          <w:spacing w:val="-2"/>
          <w:sz w:val="24"/>
          <w:szCs w:val="24"/>
        </w:rPr>
        <w:t>m</w:t>
      </w:r>
      <w:r>
        <w:rPr>
          <w:spacing w:val="-6"/>
          <w:sz w:val="24"/>
          <w:szCs w:val="24"/>
        </w:rPr>
        <w:t>e</w:t>
      </w:r>
      <w:r>
        <w:rPr>
          <w:spacing w:val="-5"/>
          <w:sz w:val="24"/>
          <w:szCs w:val="24"/>
        </w:rPr>
        <w:t>n</w:t>
      </w:r>
      <w:r>
        <w:rPr>
          <w:spacing w:val="-2"/>
          <w:sz w:val="24"/>
          <w:szCs w:val="24"/>
        </w:rPr>
        <w:t>t</w:t>
      </w:r>
      <w:r>
        <w:rPr>
          <w:sz w:val="24"/>
          <w:szCs w:val="24"/>
        </w:rPr>
        <w:t>,</w:t>
      </w:r>
      <w:r>
        <w:rPr>
          <w:spacing w:val="4"/>
          <w:sz w:val="24"/>
          <w:szCs w:val="24"/>
        </w:rPr>
        <w:t xml:space="preserve"> </w:t>
      </w:r>
      <w:r>
        <w:rPr>
          <w:spacing w:val="-2"/>
          <w:sz w:val="24"/>
          <w:szCs w:val="24"/>
        </w:rPr>
        <w:t>q</w:t>
      </w:r>
      <w:r>
        <w:rPr>
          <w:spacing w:val="-5"/>
          <w:sz w:val="24"/>
          <w:szCs w:val="24"/>
        </w:rPr>
        <w:t>u</w:t>
      </w:r>
      <w:r>
        <w:rPr>
          <w:spacing w:val="-6"/>
          <w:sz w:val="24"/>
          <w:szCs w:val="24"/>
        </w:rPr>
        <w:t>a</w:t>
      </w:r>
      <w:r>
        <w:rPr>
          <w:spacing w:val="-4"/>
          <w:sz w:val="24"/>
          <w:szCs w:val="24"/>
        </w:rPr>
        <w:t>l</w:t>
      </w:r>
      <w:r>
        <w:rPr>
          <w:spacing w:val="-2"/>
          <w:sz w:val="24"/>
          <w:szCs w:val="24"/>
        </w:rPr>
        <w:t>i</w:t>
      </w:r>
      <w:r>
        <w:rPr>
          <w:sz w:val="24"/>
          <w:szCs w:val="24"/>
        </w:rPr>
        <w:t xml:space="preserve">ty </w:t>
      </w:r>
      <w:r>
        <w:rPr>
          <w:spacing w:val="-2"/>
          <w:sz w:val="24"/>
          <w:szCs w:val="24"/>
        </w:rPr>
        <w:t>m</w:t>
      </w:r>
      <w:r>
        <w:rPr>
          <w:spacing w:val="-3"/>
          <w:sz w:val="24"/>
          <w:szCs w:val="24"/>
        </w:rPr>
        <w:t>a</w:t>
      </w:r>
      <w:r>
        <w:rPr>
          <w:spacing w:val="-5"/>
          <w:sz w:val="24"/>
          <w:szCs w:val="24"/>
        </w:rPr>
        <w:t>n</w:t>
      </w:r>
      <w:r>
        <w:rPr>
          <w:spacing w:val="-3"/>
          <w:sz w:val="24"/>
          <w:szCs w:val="24"/>
        </w:rPr>
        <w:t>a</w:t>
      </w:r>
      <w:r>
        <w:rPr>
          <w:spacing w:val="-5"/>
          <w:sz w:val="24"/>
          <w:szCs w:val="24"/>
        </w:rPr>
        <w:t>g</w:t>
      </w:r>
      <w:r>
        <w:rPr>
          <w:spacing w:val="-6"/>
          <w:sz w:val="24"/>
          <w:szCs w:val="24"/>
        </w:rPr>
        <w:t>e</w:t>
      </w:r>
      <w:r>
        <w:rPr>
          <w:spacing w:val="-2"/>
          <w:sz w:val="24"/>
          <w:szCs w:val="24"/>
        </w:rPr>
        <w:t>m</w:t>
      </w:r>
      <w:r>
        <w:rPr>
          <w:spacing w:val="-6"/>
          <w:sz w:val="24"/>
          <w:szCs w:val="24"/>
        </w:rPr>
        <w:t>e</w:t>
      </w:r>
      <w:r>
        <w:rPr>
          <w:spacing w:val="-5"/>
          <w:sz w:val="24"/>
          <w:szCs w:val="24"/>
        </w:rPr>
        <w:t>n</w:t>
      </w:r>
      <w:r>
        <w:rPr>
          <w:sz w:val="24"/>
          <w:szCs w:val="24"/>
        </w:rPr>
        <w:t>t</w:t>
      </w:r>
      <w:r>
        <w:rPr>
          <w:spacing w:val="7"/>
          <w:sz w:val="24"/>
          <w:szCs w:val="24"/>
        </w:rPr>
        <w:t xml:space="preserve"> </w:t>
      </w:r>
      <w:r>
        <w:rPr>
          <w:spacing w:val="-6"/>
          <w:sz w:val="24"/>
          <w:szCs w:val="24"/>
        </w:rPr>
        <w:t>e</w:t>
      </w:r>
      <w:r>
        <w:rPr>
          <w:spacing w:val="-2"/>
          <w:sz w:val="24"/>
          <w:szCs w:val="24"/>
        </w:rPr>
        <w:t>t</w:t>
      </w:r>
      <w:r>
        <w:rPr>
          <w:spacing w:val="-3"/>
          <w:sz w:val="24"/>
          <w:szCs w:val="24"/>
        </w:rPr>
        <w:t>c</w:t>
      </w:r>
      <w:r>
        <w:rPr>
          <w:sz w:val="24"/>
          <w:szCs w:val="24"/>
        </w:rPr>
        <w:t>.</w:t>
      </w:r>
      <w:r>
        <w:rPr>
          <w:spacing w:val="4"/>
          <w:sz w:val="24"/>
          <w:szCs w:val="24"/>
        </w:rPr>
        <w:t xml:space="preserve"> </w:t>
      </w:r>
      <w:r>
        <w:rPr>
          <w:spacing w:val="-5"/>
          <w:sz w:val="24"/>
          <w:szCs w:val="24"/>
        </w:rPr>
        <w:t>O</w:t>
      </w:r>
      <w:r>
        <w:rPr>
          <w:spacing w:val="-2"/>
          <w:sz w:val="24"/>
          <w:szCs w:val="24"/>
        </w:rPr>
        <w:t>th</w:t>
      </w:r>
      <w:r>
        <w:rPr>
          <w:spacing w:val="-6"/>
          <w:sz w:val="24"/>
          <w:szCs w:val="24"/>
        </w:rPr>
        <w:t>e</w:t>
      </w:r>
      <w:r>
        <w:rPr>
          <w:sz w:val="24"/>
          <w:szCs w:val="24"/>
        </w:rPr>
        <w:t>r</w:t>
      </w:r>
      <w:r>
        <w:rPr>
          <w:spacing w:val="6"/>
          <w:sz w:val="24"/>
          <w:szCs w:val="24"/>
        </w:rPr>
        <w:t xml:space="preserve"> </w:t>
      </w:r>
      <w:r>
        <w:rPr>
          <w:spacing w:val="-3"/>
          <w:sz w:val="24"/>
          <w:szCs w:val="24"/>
        </w:rPr>
        <w:t>a</w:t>
      </w:r>
      <w:r>
        <w:rPr>
          <w:spacing w:val="-6"/>
          <w:sz w:val="24"/>
          <w:szCs w:val="24"/>
        </w:rPr>
        <w:t>c</w:t>
      </w:r>
      <w:r>
        <w:rPr>
          <w:spacing w:val="-2"/>
          <w:sz w:val="24"/>
          <w:szCs w:val="24"/>
        </w:rPr>
        <w:t>t</w:t>
      </w:r>
      <w:r>
        <w:rPr>
          <w:spacing w:val="-4"/>
          <w:sz w:val="24"/>
          <w:szCs w:val="24"/>
        </w:rPr>
        <w:t>i</w:t>
      </w:r>
      <w:r>
        <w:rPr>
          <w:spacing w:val="-5"/>
          <w:sz w:val="24"/>
          <w:szCs w:val="24"/>
        </w:rPr>
        <w:t>v</w:t>
      </w:r>
      <w:r>
        <w:rPr>
          <w:spacing w:val="-4"/>
          <w:sz w:val="24"/>
          <w:szCs w:val="24"/>
        </w:rPr>
        <w:t>it</w:t>
      </w:r>
      <w:r>
        <w:rPr>
          <w:spacing w:val="-2"/>
          <w:sz w:val="24"/>
          <w:szCs w:val="24"/>
        </w:rPr>
        <w:t>i</w:t>
      </w:r>
      <w:r>
        <w:rPr>
          <w:spacing w:val="-6"/>
          <w:sz w:val="24"/>
          <w:szCs w:val="24"/>
        </w:rPr>
        <w:t>e</w:t>
      </w:r>
      <w:r>
        <w:rPr>
          <w:sz w:val="24"/>
          <w:szCs w:val="24"/>
        </w:rPr>
        <w:t>s</w:t>
      </w:r>
      <w:r>
        <w:rPr>
          <w:spacing w:val="5"/>
          <w:sz w:val="24"/>
          <w:szCs w:val="24"/>
        </w:rPr>
        <w:t xml:space="preserve"> </w:t>
      </w:r>
      <w:r>
        <w:rPr>
          <w:spacing w:val="-4"/>
          <w:sz w:val="24"/>
          <w:szCs w:val="24"/>
        </w:rPr>
        <w:t>l</w:t>
      </w:r>
      <w:r>
        <w:rPr>
          <w:spacing w:val="-2"/>
          <w:sz w:val="24"/>
          <w:szCs w:val="24"/>
        </w:rPr>
        <w:t>i</w:t>
      </w:r>
      <w:r>
        <w:rPr>
          <w:spacing w:val="-5"/>
          <w:sz w:val="24"/>
          <w:szCs w:val="24"/>
        </w:rPr>
        <w:t>k</w:t>
      </w:r>
      <w:r>
        <w:rPr>
          <w:sz w:val="24"/>
          <w:szCs w:val="24"/>
        </w:rPr>
        <w:t>e</w:t>
      </w:r>
      <w:r>
        <w:rPr>
          <w:spacing w:val="6"/>
          <w:sz w:val="24"/>
          <w:szCs w:val="24"/>
        </w:rPr>
        <w:t xml:space="preserve"> </w:t>
      </w:r>
      <w:r>
        <w:rPr>
          <w:spacing w:val="-2"/>
          <w:sz w:val="24"/>
          <w:szCs w:val="24"/>
        </w:rPr>
        <w:t>s</w:t>
      </w:r>
      <w:r>
        <w:rPr>
          <w:spacing w:val="-6"/>
          <w:sz w:val="24"/>
          <w:szCs w:val="24"/>
        </w:rPr>
        <w:t>e</w:t>
      </w:r>
      <w:r>
        <w:rPr>
          <w:spacing w:val="-4"/>
          <w:sz w:val="24"/>
          <w:szCs w:val="24"/>
        </w:rPr>
        <w:t>tti</w:t>
      </w:r>
      <w:r>
        <w:rPr>
          <w:spacing w:val="-2"/>
          <w:sz w:val="24"/>
          <w:szCs w:val="24"/>
        </w:rPr>
        <w:t>n</w:t>
      </w:r>
      <w:r>
        <w:rPr>
          <w:sz w:val="24"/>
          <w:szCs w:val="24"/>
        </w:rPr>
        <w:t>g</w:t>
      </w:r>
      <w:r>
        <w:rPr>
          <w:spacing w:val="4"/>
          <w:sz w:val="24"/>
          <w:szCs w:val="24"/>
        </w:rPr>
        <w:t xml:space="preserve"> </w:t>
      </w:r>
      <w:r>
        <w:rPr>
          <w:spacing w:val="-5"/>
          <w:sz w:val="24"/>
          <w:szCs w:val="24"/>
        </w:rPr>
        <w:t>o</w:t>
      </w:r>
      <w:r>
        <w:rPr>
          <w:spacing w:val="-2"/>
          <w:sz w:val="24"/>
          <w:szCs w:val="24"/>
        </w:rPr>
        <w:t>b</w:t>
      </w:r>
      <w:r>
        <w:rPr>
          <w:spacing w:val="-4"/>
          <w:sz w:val="24"/>
          <w:szCs w:val="24"/>
        </w:rPr>
        <w:t>j</w:t>
      </w:r>
      <w:r>
        <w:rPr>
          <w:spacing w:val="-3"/>
          <w:sz w:val="24"/>
          <w:szCs w:val="24"/>
        </w:rPr>
        <w:t>ec</w:t>
      </w:r>
      <w:r>
        <w:rPr>
          <w:spacing w:val="-4"/>
          <w:sz w:val="24"/>
          <w:szCs w:val="24"/>
        </w:rPr>
        <w:t>ti</w:t>
      </w:r>
      <w:r>
        <w:rPr>
          <w:spacing w:val="-5"/>
          <w:sz w:val="24"/>
          <w:szCs w:val="24"/>
        </w:rPr>
        <w:t>v</w:t>
      </w:r>
      <w:r>
        <w:rPr>
          <w:spacing w:val="-3"/>
          <w:sz w:val="24"/>
          <w:szCs w:val="24"/>
        </w:rPr>
        <w:t>e</w:t>
      </w:r>
      <w:r>
        <w:rPr>
          <w:sz w:val="24"/>
          <w:szCs w:val="24"/>
        </w:rPr>
        <w:t>s</w:t>
      </w:r>
      <w:r>
        <w:rPr>
          <w:spacing w:val="5"/>
          <w:sz w:val="24"/>
          <w:szCs w:val="24"/>
        </w:rPr>
        <w:t xml:space="preserve"> </w:t>
      </w:r>
      <w:r>
        <w:rPr>
          <w:spacing w:val="-3"/>
          <w:sz w:val="24"/>
          <w:szCs w:val="24"/>
        </w:rPr>
        <w:t>f</w:t>
      </w:r>
      <w:r>
        <w:rPr>
          <w:spacing w:val="-5"/>
          <w:sz w:val="24"/>
          <w:szCs w:val="24"/>
        </w:rPr>
        <w:t>o</w:t>
      </w:r>
      <w:r>
        <w:rPr>
          <w:sz w:val="24"/>
          <w:szCs w:val="24"/>
        </w:rPr>
        <w:t>r</w:t>
      </w:r>
      <w:r>
        <w:rPr>
          <w:spacing w:val="6"/>
          <w:sz w:val="24"/>
          <w:szCs w:val="24"/>
        </w:rPr>
        <w:t xml:space="preserve"> </w:t>
      </w:r>
      <w:r>
        <w:rPr>
          <w:spacing w:val="-4"/>
          <w:sz w:val="24"/>
          <w:szCs w:val="24"/>
        </w:rPr>
        <w:t>t</w:t>
      </w:r>
      <w:r>
        <w:rPr>
          <w:spacing w:val="-2"/>
          <w:sz w:val="24"/>
          <w:szCs w:val="24"/>
        </w:rPr>
        <w:t>h</w:t>
      </w:r>
      <w:r>
        <w:rPr>
          <w:sz w:val="24"/>
          <w:szCs w:val="24"/>
        </w:rPr>
        <w:t>e</w:t>
      </w:r>
      <w:r>
        <w:rPr>
          <w:spacing w:val="3"/>
          <w:sz w:val="24"/>
          <w:szCs w:val="24"/>
        </w:rPr>
        <w:t xml:space="preserve"> </w:t>
      </w:r>
      <w:r>
        <w:rPr>
          <w:spacing w:val="-2"/>
          <w:sz w:val="24"/>
          <w:szCs w:val="24"/>
        </w:rPr>
        <w:t>p</w:t>
      </w:r>
      <w:r>
        <w:rPr>
          <w:spacing w:val="-6"/>
          <w:sz w:val="24"/>
          <w:szCs w:val="24"/>
        </w:rPr>
        <w:t>r</w:t>
      </w:r>
      <w:r>
        <w:rPr>
          <w:spacing w:val="-5"/>
          <w:sz w:val="24"/>
          <w:szCs w:val="24"/>
        </w:rPr>
        <w:t>o</w:t>
      </w:r>
      <w:r>
        <w:rPr>
          <w:spacing w:val="-2"/>
          <w:sz w:val="24"/>
          <w:szCs w:val="24"/>
        </w:rPr>
        <w:t>j</w:t>
      </w:r>
      <w:r>
        <w:rPr>
          <w:spacing w:val="-3"/>
          <w:sz w:val="24"/>
          <w:szCs w:val="24"/>
        </w:rPr>
        <w:t>e</w:t>
      </w:r>
      <w:r>
        <w:rPr>
          <w:spacing w:val="-6"/>
          <w:sz w:val="24"/>
          <w:szCs w:val="24"/>
        </w:rPr>
        <w:t>c</w:t>
      </w:r>
      <w:r>
        <w:rPr>
          <w:spacing w:val="-4"/>
          <w:sz w:val="24"/>
          <w:szCs w:val="24"/>
        </w:rPr>
        <w:t>t</w:t>
      </w:r>
      <w:r>
        <w:rPr>
          <w:sz w:val="24"/>
          <w:szCs w:val="24"/>
        </w:rPr>
        <w:t xml:space="preserve">, </w:t>
      </w:r>
      <w:r>
        <w:rPr>
          <w:spacing w:val="-4"/>
          <w:sz w:val="24"/>
          <w:szCs w:val="24"/>
        </w:rPr>
        <w:t>i</w:t>
      </w:r>
      <w:r>
        <w:rPr>
          <w:spacing w:val="-5"/>
          <w:sz w:val="24"/>
          <w:szCs w:val="24"/>
        </w:rPr>
        <w:t>d</w:t>
      </w:r>
      <w:r>
        <w:rPr>
          <w:spacing w:val="-3"/>
          <w:sz w:val="24"/>
          <w:szCs w:val="24"/>
        </w:rPr>
        <w:t>e</w:t>
      </w:r>
      <w:r>
        <w:rPr>
          <w:spacing w:val="-5"/>
          <w:sz w:val="24"/>
          <w:szCs w:val="24"/>
        </w:rPr>
        <w:t>n</w:t>
      </w:r>
      <w:r>
        <w:rPr>
          <w:spacing w:val="-4"/>
          <w:sz w:val="24"/>
          <w:szCs w:val="24"/>
        </w:rPr>
        <w:t>ti</w:t>
      </w:r>
      <w:r>
        <w:rPr>
          <w:sz w:val="24"/>
          <w:szCs w:val="24"/>
        </w:rPr>
        <w:t>f</w:t>
      </w:r>
      <w:r>
        <w:rPr>
          <w:spacing w:val="-10"/>
          <w:sz w:val="24"/>
          <w:szCs w:val="24"/>
        </w:rPr>
        <w:t>y</w:t>
      </w:r>
      <w:r>
        <w:rPr>
          <w:spacing w:val="-2"/>
          <w:sz w:val="24"/>
          <w:szCs w:val="24"/>
        </w:rPr>
        <w:t>in</w:t>
      </w:r>
      <w:r>
        <w:rPr>
          <w:sz w:val="24"/>
          <w:szCs w:val="24"/>
        </w:rPr>
        <w:t>g</w:t>
      </w:r>
      <w:r>
        <w:rPr>
          <w:spacing w:val="-10"/>
          <w:sz w:val="24"/>
          <w:szCs w:val="24"/>
        </w:rPr>
        <w:t xml:space="preserve"> </w:t>
      </w:r>
      <w:r>
        <w:rPr>
          <w:spacing w:val="-2"/>
          <w:sz w:val="24"/>
          <w:szCs w:val="24"/>
        </w:rPr>
        <w:t>d</w:t>
      </w:r>
      <w:r>
        <w:rPr>
          <w:spacing w:val="-6"/>
          <w:sz w:val="24"/>
          <w:szCs w:val="24"/>
        </w:rPr>
        <w:t>e</w:t>
      </w:r>
      <w:r>
        <w:rPr>
          <w:spacing w:val="-4"/>
          <w:sz w:val="24"/>
          <w:szCs w:val="24"/>
        </w:rPr>
        <w:t>li</w:t>
      </w:r>
      <w:r>
        <w:rPr>
          <w:spacing w:val="-2"/>
          <w:sz w:val="24"/>
          <w:szCs w:val="24"/>
        </w:rPr>
        <w:t>v</w:t>
      </w:r>
      <w:r>
        <w:rPr>
          <w:spacing w:val="-3"/>
          <w:sz w:val="24"/>
          <w:szCs w:val="24"/>
        </w:rPr>
        <w:t>er</w:t>
      </w:r>
      <w:r>
        <w:rPr>
          <w:spacing w:val="-6"/>
          <w:sz w:val="24"/>
          <w:szCs w:val="24"/>
        </w:rPr>
        <w:t>a</w:t>
      </w:r>
      <w:r>
        <w:rPr>
          <w:spacing w:val="-5"/>
          <w:sz w:val="24"/>
          <w:szCs w:val="24"/>
        </w:rPr>
        <w:t>b</w:t>
      </w:r>
      <w:r>
        <w:rPr>
          <w:spacing w:val="-2"/>
          <w:sz w:val="24"/>
          <w:szCs w:val="24"/>
        </w:rPr>
        <w:t>l</w:t>
      </w:r>
      <w:r>
        <w:rPr>
          <w:spacing w:val="-6"/>
          <w:sz w:val="24"/>
          <w:szCs w:val="24"/>
        </w:rPr>
        <w:t>e</w:t>
      </w:r>
      <w:r>
        <w:rPr>
          <w:spacing w:val="-5"/>
          <w:sz w:val="24"/>
          <w:szCs w:val="24"/>
        </w:rPr>
        <w:t>s</w:t>
      </w:r>
      <w:r>
        <w:rPr>
          <w:sz w:val="24"/>
          <w:szCs w:val="24"/>
        </w:rPr>
        <w:t>,</w:t>
      </w:r>
      <w:r>
        <w:rPr>
          <w:spacing w:val="-5"/>
          <w:sz w:val="24"/>
          <w:szCs w:val="24"/>
        </w:rPr>
        <w:t xml:space="preserve"> </w:t>
      </w:r>
      <w:r>
        <w:rPr>
          <w:spacing w:val="-4"/>
          <w:sz w:val="24"/>
          <w:szCs w:val="24"/>
        </w:rPr>
        <w:t>m</w:t>
      </w:r>
      <w:r>
        <w:rPr>
          <w:spacing w:val="-6"/>
          <w:sz w:val="24"/>
          <w:szCs w:val="24"/>
        </w:rPr>
        <w:t>a</w:t>
      </w:r>
      <w:r>
        <w:rPr>
          <w:spacing w:val="-5"/>
          <w:sz w:val="24"/>
          <w:szCs w:val="24"/>
        </w:rPr>
        <w:t>k</w:t>
      </w:r>
      <w:r>
        <w:rPr>
          <w:spacing w:val="-2"/>
          <w:sz w:val="24"/>
          <w:szCs w:val="24"/>
        </w:rPr>
        <w:t>in</w:t>
      </w:r>
      <w:r>
        <w:rPr>
          <w:sz w:val="24"/>
          <w:szCs w:val="24"/>
        </w:rPr>
        <w:t>g</w:t>
      </w:r>
      <w:r>
        <w:rPr>
          <w:spacing w:val="-10"/>
          <w:sz w:val="24"/>
          <w:szCs w:val="24"/>
        </w:rPr>
        <w:t xml:space="preserve"> </w:t>
      </w:r>
      <w:r>
        <w:rPr>
          <w:spacing w:val="-5"/>
          <w:sz w:val="24"/>
          <w:szCs w:val="24"/>
        </w:rPr>
        <w:t>s</w:t>
      </w:r>
      <w:r>
        <w:rPr>
          <w:spacing w:val="-4"/>
          <w:sz w:val="24"/>
          <w:szCs w:val="24"/>
        </w:rPr>
        <w:t>u</w:t>
      </w:r>
      <w:r>
        <w:rPr>
          <w:spacing w:val="-2"/>
          <w:sz w:val="24"/>
          <w:szCs w:val="24"/>
        </w:rPr>
        <w:t>p</w:t>
      </w:r>
      <w:r>
        <w:rPr>
          <w:spacing w:val="-5"/>
          <w:sz w:val="24"/>
          <w:szCs w:val="24"/>
        </w:rPr>
        <w:t>p</w:t>
      </w:r>
      <w:r>
        <w:rPr>
          <w:spacing w:val="-2"/>
          <w:sz w:val="24"/>
          <w:szCs w:val="24"/>
        </w:rPr>
        <w:t>o</w:t>
      </w:r>
      <w:r>
        <w:rPr>
          <w:spacing w:val="-6"/>
          <w:sz w:val="24"/>
          <w:szCs w:val="24"/>
        </w:rPr>
        <w:t>r</w:t>
      </w:r>
      <w:r>
        <w:rPr>
          <w:spacing w:val="-4"/>
          <w:sz w:val="24"/>
          <w:szCs w:val="24"/>
        </w:rPr>
        <w:t>ti</w:t>
      </w:r>
      <w:r>
        <w:rPr>
          <w:spacing w:val="-2"/>
          <w:sz w:val="24"/>
          <w:szCs w:val="24"/>
        </w:rPr>
        <w:t>n</w:t>
      </w:r>
      <w:r>
        <w:rPr>
          <w:sz w:val="24"/>
          <w:szCs w:val="24"/>
        </w:rPr>
        <w:t>g</w:t>
      </w:r>
      <w:r>
        <w:rPr>
          <w:spacing w:val="-10"/>
          <w:sz w:val="24"/>
          <w:szCs w:val="24"/>
        </w:rPr>
        <w:t xml:space="preserve"> </w:t>
      </w:r>
      <w:r>
        <w:rPr>
          <w:spacing w:val="-5"/>
          <w:sz w:val="24"/>
          <w:szCs w:val="24"/>
        </w:rPr>
        <w:t>p</w:t>
      </w:r>
      <w:r>
        <w:rPr>
          <w:spacing w:val="-2"/>
          <w:sz w:val="24"/>
          <w:szCs w:val="24"/>
        </w:rPr>
        <w:t>l</w:t>
      </w:r>
      <w:r>
        <w:rPr>
          <w:spacing w:val="-6"/>
          <w:sz w:val="24"/>
          <w:szCs w:val="24"/>
        </w:rPr>
        <w:t>a</w:t>
      </w:r>
      <w:r>
        <w:rPr>
          <w:spacing w:val="-2"/>
          <w:sz w:val="24"/>
          <w:szCs w:val="24"/>
        </w:rPr>
        <w:t>n</w:t>
      </w:r>
      <w:r>
        <w:rPr>
          <w:sz w:val="24"/>
          <w:szCs w:val="24"/>
        </w:rPr>
        <w:t>s</w:t>
      </w:r>
      <w:r>
        <w:rPr>
          <w:spacing w:val="-7"/>
          <w:sz w:val="24"/>
          <w:szCs w:val="24"/>
        </w:rPr>
        <w:t xml:space="preserve"> </w:t>
      </w:r>
      <w:r>
        <w:rPr>
          <w:spacing w:val="-3"/>
          <w:sz w:val="24"/>
          <w:szCs w:val="24"/>
        </w:rPr>
        <w:t>a</w:t>
      </w:r>
      <w:r>
        <w:rPr>
          <w:spacing w:val="-5"/>
          <w:sz w:val="24"/>
          <w:szCs w:val="24"/>
        </w:rPr>
        <w:t>n</w:t>
      </w:r>
      <w:r>
        <w:rPr>
          <w:sz w:val="24"/>
          <w:szCs w:val="24"/>
        </w:rPr>
        <w:t>d</w:t>
      </w:r>
      <w:r>
        <w:rPr>
          <w:spacing w:val="-10"/>
          <w:sz w:val="24"/>
          <w:szCs w:val="24"/>
        </w:rPr>
        <w:t xml:space="preserve"> </w:t>
      </w:r>
      <w:r>
        <w:rPr>
          <w:spacing w:val="-2"/>
          <w:sz w:val="24"/>
          <w:szCs w:val="24"/>
        </w:rPr>
        <w:t>p</w:t>
      </w:r>
      <w:r>
        <w:rPr>
          <w:spacing w:val="-6"/>
          <w:sz w:val="24"/>
          <w:szCs w:val="24"/>
        </w:rPr>
        <w:t>r</w:t>
      </w:r>
      <w:r>
        <w:rPr>
          <w:spacing w:val="-5"/>
          <w:sz w:val="24"/>
          <w:szCs w:val="24"/>
        </w:rPr>
        <w:t>o</w:t>
      </w:r>
      <w:r>
        <w:rPr>
          <w:spacing w:val="-2"/>
          <w:sz w:val="24"/>
          <w:szCs w:val="24"/>
        </w:rPr>
        <w:t>j</w:t>
      </w:r>
      <w:r>
        <w:rPr>
          <w:spacing w:val="-3"/>
          <w:sz w:val="24"/>
          <w:szCs w:val="24"/>
        </w:rPr>
        <w:t>e</w:t>
      </w:r>
      <w:r>
        <w:rPr>
          <w:spacing w:val="-6"/>
          <w:sz w:val="24"/>
          <w:szCs w:val="24"/>
        </w:rPr>
        <w:t>c</w:t>
      </w:r>
      <w:r>
        <w:rPr>
          <w:sz w:val="24"/>
          <w:szCs w:val="24"/>
        </w:rPr>
        <w:t>t</w:t>
      </w:r>
      <w:r>
        <w:rPr>
          <w:spacing w:val="-7"/>
          <w:sz w:val="24"/>
          <w:szCs w:val="24"/>
        </w:rPr>
        <w:t xml:space="preserve"> </w:t>
      </w:r>
      <w:r>
        <w:rPr>
          <w:spacing w:val="-5"/>
          <w:sz w:val="24"/>
          <w:szCs w:val="24"/>
        </w:rPr>
        <w:t>p</w:t>
      </w:r>
      <w:r>
        <w:rPr>
          <w:spacing w:val="-3"/>
          <w:sz w:val="24"/>
          <w:szCs w:val="24"/>
        </w:rPr>
        <w:t>r</w:t>
      </w:r>
      <w:r>
        <w:rPr>
          <w:spacing w:val="-5"/>
          <w:sz w:val="24"/>
          <w:szCs w:val="24"/>
        </w:rPr>
        <w:t>op</w:t>
      </w:r>
      <w:r>
        <w:rPr>
          <w:spacing w:val="-2"/>
          <w:sz w:val="24"/>
          <w:szCs w:val="24"/>
        </w:rPr>
        <w:t>o</w:t>
      </w:r>
      <w:r>
        <w:rPr>
          <w:spacing w:val="-5"/>
          <w:sz w:val="24"/>
          <w:szCs w:val="24"/>
        </w:rPr>
        <w:t>s</w:t>
      </w:r>
      <w:r>
        <w:rPr>
          <w:spacing w:val="-6"/>
          <w:sz w:val="24"/>
          <w:szCs w:val="24"/>
        </w:rPr>
        <w:t>a</w:t>
      </w:r>
      <w:r>
        <w:rPr>
          <w:sz w:val="24"/>
          <w:szCs w:val="24"/>
        </w:rPr>
        <w:t>l</w:t>
      </w:r>
      <w:r>
        <w:rPr>
          <w:spacing w:val="-7"/>
          <w:sz w:val="24"/>
          <w:szCs w:val="24"/>
        </w:rPr>
        <w:t xml:space="preserve"> </w:t>
      </w:r>
      <w:r>
        <w:rPr>
          <w:spacing w:val="-2"/>
          <w:sz w:val="24"/>
          <w:szCs w:val="24"/>
        </w:rPr>
        <w:t>h</w:t>
      </w:r>
      <w:r>
        <w:rPr>
          <w:spacing w:val="-6"/>
          <w:sz w:val="24"/>
          <w:szCs w:val="24"/>
        </w:rPr>
        <w:t>a</w:t>
      </w:r>
      <w:r>
        <w:rPr>
          <w:sz w:val="24"/>
          <w:szCs w:val="24"/>
        </w:rPr>
        <w:t>s</w:t>
      </w:r>
      <w:r>
        <w:rPr>
          <w:spacing w:val="-7"/>
          <w:sz w:val="24"/>
          <w:szCs w:val="24"/>
        </w:rPr>
        <w:t xml:space="preserve"> </w:t>
      </w:r>
      <w:r>
        <w:rPr>
          <w:spacing w:val="-4"/>
          <w:sz w:val="24"/>
          <w:szCs w:val="24"/>
        </w:rPr>
        <w:t>t</w:t>
      </w:r>
      <w:r>
        <w:rPr>
          <w:sz w:val="24"/>
          <w:szCs w:val="24"/>
        </w:rPr>
        <w:t>o</w:t>
      </w:r>
      <w:r>
        <w:rPr>
          <w:spacing w:val="-7"/>
          <w:sz w:val="24"/>
          <w:szCs w:val="24"/>
        </w:rPr>
        <w:t xml:space="preserve"> </w:t>
      </w:r>
      <w:r>
        <w:rPr>
          <w:spacing w:val="-5"/>
          <w:sz w:val="24"/>
          <w:szCs w:val="24"/>
        </w:rPr>
        <w:t>do</w:t>
      </w:r>
      <w:r>
        <w:rPr>
          <w:spacing w:val="-2"/>
          <w:sz w:val="24"/>
          <w:szCs w:val="24"/>
        </w:rPr>
        <w:t>n</w:t>
      </w:r>
      <w:r>
        <w:rPr>
          <w:spacing w:val="-6"/>
          <w:sz w:val="24"/>
          <w:szCs w:val="24"/>
        </w:rPr>
        <w:t>e</w:t>
      </w:r>
      <w:r>
        <w:rPr>
          <w:sz w:val="24"/>
          <w:szCs w:val="24"/>
        </w:rPr>
        <w:t>.</w:t>
      </w:r>
    </w:p>
    <w:p w14:paraId="5F03EC77" w14:textId="77777777" w:rsidR="00CE409C" w:rsidRPr="00607187" w:rsidRDefault="009B090C" w:rsidP="00607187">
      <w:pPr>
        <w:pStyle w:val="NoSpacing"/>
        <w:rPr>
          <w:b/>
          <w:bCs/>
          <w:sz w:val="24"/>
          <w:szCs w:val="24"/>
        </w:rPr>
      </w:pPr>
      <w:r w:rsidRPr="00607187">
        <w:rPr>
          <w:b/>
          <w:bCs/>
          <w:sz w:val="24"/>
          <w:szCs w:val="24"/>
        </w:rPr>
        <w:lastRenderedPageBreak/>
        <w:t>1.1</w:t>
      </w:r>
      <w:r w:rsidRPr="00607187">
        <w:rPr>
          <w:b/>
          <w:bCs/>
          <w:spacing w:val="-2"/>
          <w:sz w:val="24"/>
          <w:szCs w:val="24"/>
        </w:rPr>
        <w:t>.</w:t>
      </w:r>
      <w:r w:rsidRPr="00607187">
        <w:rPr>
          <w:b/>
          <w:bCs/>
          <w:sz w:val="24"/>
          <w:szCs w:val="24"/>
        </w:rPr>
        <w:t xml:space="preserve">1   </w:t>
      </w:r>
      <w:r w:rsidRPr="00607187">
        <w:rPr>
          <w:b/>
          <w:bCs/>
          <w:spacing w:val="17"/>
          <w:sz w:val="24"/>
          <w:szCs w:val="24"/>
        </w:rPr>
        <w:t xml:space="preserve"> </w:t>
      </w:r>
      <w:r w:rsidRPr="00607187">
        <w:rPr>
          <w:b/>
          <w:bCs/>
          <w:sz w:val="24"/>
          <w:szCs w:val="24"/>
        </w:rPr>
        <w:t>Hu</w:t>
      </w:r>
      <w:r w:rsidRPr="00607187">
        <w:rPr>
          <w:b/>
          <w:bCs/>
          <w:spacing w:val="-2"/>
          <w:sz w:val="24"/>
          <w:szCs w:val="24"/>
        </w:rPr>
        <w:t>m</w:t>
      </w:r>
      <w:r w:rsidRPr="00607187">
        <w:rPr>
          <w:b/>
          <w:bCs/>
          <w:spacing w:val="-6"/>
          <w:sz w:val="24"/>
          <w:szCs w:val="24"/>
        </w:rPr>
        <w:t>a</w:t>
      </w:r>
      <w:r w:rsidRPr="00607187">
        <w:rPr>
          <w:b/>
          <w:bCs/>
          <w:sz w:val="24"/>
          <w:szCs w:val="24"/>
        </w:rPr>
        <w:t>n</w:t>
      </w:r>
      <w:r w:rsidRPr="00607187">
        <w:rPr>
          <w:b/>
          <w:bCs/>
          <w:spacing w:val="-7"/>
          <w:sz w:val="24"/>
          <w:szCs w:val="24"/>
        </w:rPr>
        <w:t xml:space="preserve"> </w:t>
      </w:r>
      <w:r w:rsidRPr="00607187">
        <w:rPr>
          <w:b/>
          <w:bCs/>
          <w:spacing w:val="-3"/>
          <w:sz w:val="24"/>
          <w:szCs w:val="24"/>
        </w:rPr>
        <w:t>r</w:t>
      </w:r>
      <w:r w:rsidRPr="00607187">
        <w:rPr>
          <w:b/>
          <w:bCs/>
          <w:spacing w:val="-6"/>
          <w:sz w:val="24"/>
          <w:szCs w:val="24"/>
        </w:rPr>
        <w:t>e</w:t>
      </w:r>
      <w:r w:rsidRPr="00607187">
        <w:rPr>
          <w:b/>
          <w:bCs/>
          <w:sz w:val="24"/>
          <w:szCs w:val="24"/>
        </w:rPr>
        <w:t>s</w:t>
      </w:r>
      <w:r w:rsidRPr="00607187">
        <w:rPr>
          <w:b/>
          <w:bCs/>
          <w:spacing w:val="-2"/>
          <w:sz w:val="24"/>
          <w:szCs w:val="24"/>
        </w:rPr>
        <w:t>o</w:t>
      </w:r>
      <w:r w:rsidRPr="00607187">
        <w:rPr>
          <w:b/>
          <w:bCs/>
          <w:sz w:val="24"/>
          <w:szCs w:val="24"/>
        </w:rPr>
        <w:t>u</w:t>
      </w:r>
      <w:r w:rsidRPr="00607187">
        <w:rPr>
          <w:b/>
          <w:bCs/>
          <w:spacing w:val="-3"/>
          <w:sz w:val="24"/>
          <w:szCs w:val="24"/>
        </w:rPr>
        <w:t>rc</w:t>
      </w:r>
      <w:r w:rsidRPr="00607187">
        <w:rPr>
          <w:b/>
          <w:bCs/>
          <w:sz w:val="24"/>
          <w:szCs w:val="24"/>
        </w:rPr>
        <w:t>e</w:t>
      </w:r>
      <w:r w:rsidRPr="00607187">
        <w:rPr>
          <w:b/>
          <w:bCs/>
          <w:spacing w:val="-11"/>
          <w:sz w:val="24"/>
          <w:szCs w:val="24"/>
        </w:rPr>
        <w:t xml:space="preserve"> </w:t>
      </w:r>
      <w:r w:rsidRPr="00607187">
        <w:rPr>
          <w:b/>
          <w:bCs/>
          <w:spacing w:val="-2"/>
          <w:sz w:val="24"/>
          <w:szCs w:val="24"/>
        </w:rPr>
        <w:t>m</w:t>
      </w:r>
      <w:r w:rsidRPr="00607187">
        <w:rPr>
          <w:b/>
          <w:bCs/>
          <w:spacing w:val="-6"/>
          <w:sz w:val="24"/>
          <w:szCs w:val="24"/>
        </w:rPr>
        <w:t>a</w:t>
      </w:r>
      <w:r w:rsidRPr="00607187">
        <w:rPr>
          <w:b/>
          <w:bCs/>
          <w:spacing w:val="-2"/>
          <w:sz w:val="24"/>
          <w:szCs w:val="24"/>
        </w:rPr>
        <w:t>n</w:t>
      </w:r>
      <w:r w:rsidRPr="00607187">
        <w:rPr>
          <w:b/>
          <w:bCs/>
          <w:spacing w:val="-3"/>
          <w:sz w:val="24"/>
          <w:szCs w:val="24"/>
        </w:rPr>
        <w:t>a</w:t>
      </w:r>
      <w:r w:rsidRPr="00607187">
        <w:rPr>
          <w:b/>
          <w:bCs/>
          <w:sz w:val="24"/>
          <w:szCs w:val="24"/>
        </w:rPr>
        <w:t>g</w:t>
      </w:r>
      <w:r w:rsidRPr="00607187">
        <w:rPr>
          <w:b/>
          <w:bCs/>
          <w:spacing w:val="-3"/>
          <w:sz w:val="24"/>
          <w:szCs w:val="24"/>
        </w:rPr>
        <w:t>e</w:t>
      </w:r>
      <w:r w:rsidRPr="00607187">
        <w:rPr>
          <w:b/>
          <w:bCs/>
          <w:spacing w:val="-4"/>
          <w:sz w:val="24"/>
          <w:szCs w:val="24"/>
        </w:rPr>
        <w:t>m</w:t>
      </w:r>
      <w:r w:rsidRPr="00607187">
        <w:rPr>
          <w:b/>
          <w:bCs/>
          <w:spacing w:val="-6"/>
          <w:sz w:val="24"/>
          <w:szCs w:val="24"/>
        </w:rPr>
        <w:t>e</w:t>
      </w:r>
      <w:r w:rsidRPr="00607187">
        <w:rPr>
          <w:b/>
          <w:bCs/>
          <w:sz w:val="24"/>
          <w:szCs w:val="24"/>
        </w:rPr>
        <w:t>nt</w:t>
      </w:r>
    </w:p>
    <w:p w14:paraId="349379C2" w14:textId="77777777" w:rsidR="00CE409C" w:rsidRDefault="00CE409C" w:rsidP="00090A5B">
      <w:pPr>
        <w:spacing w:before="18" w:line="280" w:lineRule="exact"/>
        <w:jc w:val="both"/>
        <w:rPr>
          <w:sz w:val="28"/>
          <w:szCs w:val="28"/>
        </w:rPr>
      </w:pPr>
    </w:p>
    <w:p w14:paraId="18B2C9DE" w14:textId="06E1898E" w:rsidR="00CE409C" w:rsidRDefault="009B090C" w:rsidP="00090A5B">
      <w:pPr>
        <w:spacing w:line="360" w:lineRule="auto"/>
        <w:ind w:left="140" w:right="91"/>
        <w:jc w:val="both"/>
        <w:rPr>
          <w:sz w:val="24"/>
          <w:szCs w:val="24"/>
        </w:rPr>
      </w:pPr>
      <w:r>
        <w:rPr>
          <w:spacing w:val="-5"/>
          <w:sz w:val="24"/>
          <w:szCs w:val="24"/>
        </w:rPr>
        <w:t>Hu</w:t>
      </w:r>
      <w:r>
        <w:rPr>
          <w:spacing w:val="-2"/>
          <w:sz w:val="24"/>
          <w:szCs w:val="24"/>
        </w:rPr>
        <w:t>m</w:t>
      </w:r>
      <w:r>
        <w:rPr>
          <w:spacing w:val="-6"/>
          <w:sz w:val="24"/>
          <w:szCs w:val="24"/>
        </w:rPr>
        <w:t>a</w:t>
      </w:r>
      <w:r>
        <w:rPr>
          <w:sz w:val="24"/>
          <w:szCs w:val="24"/>
        </w:rPr>
        <w:t>n</w:t>
      </w:r>
      <w:r>
        <w:rPr>
          <w:spacing w:val="-14"/>
          <w:sz w:val="24"/>
          <w:szCs w:val="24"/>
        </w:rPr>
        <w:t xml:space="preserve"> </w:t>
      </w:r>
      <w:r>
        <w:rPr>
          <w:spacing w:val="-4"/>
          <w:sz w:val="24"/>
          <w:szCs w:val="24"/>
        </w:rPr>
        <w:t>R</w:t>
      </w:r>
      <w:r>
        <w:rPr>
          <w:spacing w:val="-3"/>
          <w:sz w:val="24"/>
          <w:szCs w:val="24"/>
        </w:rPr>
        <w:t>e</w:t>
      </w:r>
      <w:r>
        <w:rPr>
          <w:spacing w:val="-5"/>
          <w:sz w:val="24"/>
          <w:szCs w:val="24"/>
        </w:rPr>
        <w:t>so</w:t>
      </w:r>
      <w:r>
        <w:rPr>
          <w:spacing w:val="-2"/>
          <w:sz w:val="24"/>
          <w:szCs w:val="24"/>
        </w:rPr>
        <w:t>u</w:t>
      </w:r>
      <w:r>
        <w:rPr>
          <w:spacing w:val="-3"/>
          <w:sz w:val="24"/>
          <w:szCs w:val="24"/>
        </w:rPr>
        <w:t>r</w:t>
      </w:r>
      <w:r>
        <w:rPr>
          <w:spacing w:val="-6"/>
          <w:sz w:val="24"/>
          <w:szCs w:val="24"/>
        </w:rPr>
        <w:t>c</w:t>
      </w:r>
      <w:r>
        <w:rPr>
          <w:sz w:val="24"/>
          <w:szCs w:val="24"/>
        </w:rPr>
        <w:t>e</w:t>
      </w:r>
      <w:r>
        <w:rPr>
          <w:spacing w:val="-15"/>
          <w:sz w:val="24"/>
          <w:szCs w:val="24"/>
        </w:rPr>
        <w:t xml:space="preserve"> </w:t>
      </w:r>
      <w:r>
        <w:rPr>
          <w:spacing w:val="-2"/>
          <w:sz w:val="24"/>
          <w:szCs w:val="24"/>
        </w:rPr>
        <w:t>M</w:t>
      </w:r>
      <w:r>
        <w:rPr>
          <w:spacing w:val="-6"/>
          <w:sz w:val="24"/>
          <w:szCs w:val="24"/>
        </w:rPr>
        <w:t>a</w:t>
      </w:r>
      <w:r>
        <w:rPr>
          <w:spacing w:val="-2"/>
          <w:sz w:val="24"/>
          <w:szCs w:val="24"/>
        </w:rPr>
        <w:t>n</w:t>
      </w:r>
      <w:r>
        <w:rPr>
          <w:spacing w:val="-3"/>
          <w:sz w:val="24"/>
          <w:szCs w:val="24"/>
        </w:rPr>
        <w:t>a</w:t>
      </w:r>
      <w:r>
        <w:rPr>
          <w:spacing w:val="-5"/>
          <w:sz w:val="24"/>
          <w:szCs w:val="24"/>
        </w:rPr>
        <w:t>g</w:t>
      </w:r>
      <w:r>
        <w:rPr>
          <w:spacing w:val="-3"/>
          <w:sz w:val="24"/>
          <w:szCs w:val="24"/>
        </w:rPr>
        <w:t>e</w:t>
      </w:r>
      <w:r>
        <w:rPr>
          <w:spacing w:val="-4"/>
          <w:sz w:val="24"/>
          <w:szCs w:val="24"/>
        </w:rPr>
        <w:t>m</w:t>
      </w:r>
      <w:r>
        <w:rPr>
          <w:spacing w:val="-6"/>
          <w:sz w:val="24"/>
          <w:szCs w:val="24"/>
        </w:rPr>
        <w:t>e</w:t>
      </w:r>
      <w:r>
        <w:rPr>
          <w:spacing w:val="-5"/>
          <w:sz w:val="24"/>
          <w:szCs w:val="24"/>
        </w:rPr>
        <w:t>n</w:t>
      </w:r>
      <w:r>
        <w:rPr>
          <w:sz w:val="24"/>
          <w:szCs w:val="24"/>
        </w:rPr>
        <w:t>t</w:t>
      </w:r>
      <w:r>
        <w:rPr>
          <w:spacing w:val="-14"/>
          <w:sz w:val="24"/>
          <w:szCs w:val="24"/>
        </w:rPr>
        <w:t xml:space="preserve"> </w:t>
      </w:r>
      <w:r>
        <w:rPr>
          <w:spacing w:val="-4"/>
          <w:sz w:val="24"/>
          <w:szCs w:val="24"/>
        </w:rPr>
        <w:t>i</w:t>
      </w:r>
      <w:r>
        <w:rPr>
          <w:spacing w:val="-2"/>
          <w:sz w:val="24"/>
          <w:szCs w:val="24"/>
        </w:rPr>
        <w:t>n</w:t>
      </w:r>
      <w:r>
        <w:rPr>
          <w:spacing w:val="-6"/>
          <w:sz w:val="24"/>
          <w:szCs w:val="24"/>
        </w:rPr>
        <w:t>c</w:t>
      </w:r>
      <w:r>
        <w:rPr>
          <w:spacing w:val="-4"/>
          <w:sz w:val="24"/>
          <w:szCs w:val="24"/>
        </w:rPr>
        <w:t>l</w:t>
      </w:r>
      <w:r>
        <w:rPr>
          <w:spacing w:val="-2"/>
          <w:sz w:val="24"/>
          <w:szCs w:val="24"/>
        </w:rPr>
        <w:t>ud</w:t>
      </w:r>
      <w:r>
        <w:rPr>
          <w:spacing w:val="-6"/>
          <w:sz w:val="24"/>
          <w:szCs w:val="24"/>
        </w:rPr>
        <w:t>e</w:t>
      </w:r>
      <w:r>
        <w:rPr>
          <w:sz w:val="24"/>
          <w:szCs w:val="24"/>
        </w:rPr>
        <w:t>s</w:t>
      </w:r>
      <w:r>
        <w:rPr>
          <w:spacing w:val="-14"/>
          <w:sz w:val="24"/>
          <w:szCs w:val="24"/>
        </w:rPr>
        <w:t xml:space="preserve"> </w:t>
      </w:r>
      <w:r>
        <w:rPr>
          <w:spacing w:val="-6"/>
          <w:sz w:val="24"/>
          <w:szCs w:val="24"/>
        </w:rPr>
        <w:t>c</w:t>
      </w:r>
      <w:r>
        <w:rPr>
          <w:spacing w:val="-2"/>
          <w:sz w:val="24"/>
          <w:szCs w:val="24"/>
        </w:rPr>
        <w:t>o</w:t>
      </w:r>
      <w:r>
        <w:rPr>
          <w:spacing w:val="-5"/>
          <w:sz w:val="24"/>
          <w:szCs w:val="24"/>
        </w:rPr>
        <w:t>nd</w:t>
      </w:r>
      <w:r>
        <w:rPr>
          <w:spacing w:val="-2"/>
          <w:sz w:val="24"/>
          <w:szCs w:val="24"/>
        </w:rPr>
        <w:t>u</w:t>
      </w:r>
      <w:r>
        <w:rPr>
          <w:spacing w:val="-6"/>
          <w:sz w:val="24"/>
          <w:szCs w:val="24"/>
        </w:rPr>
        <w:t>c</w:t>
      </w:r>
      <w:r>
        <w:rPr>
          <w:spacing w:val="-4"/>
          <w:sz w:val="24"/>
          <w:szCs w:val="24"/>
        </w:rPr>
        <w:t>t</w:t>
      </w:r>
      <w:r>
        <w:rPr>
          <w:spacing w:val="-2"/>
          <w:sz w:val="24"/>
          <w:szCs w:val="24"/>
        </w:rPr>
        <w:t>in</w:t>
      </w:r>
      <w:r>
        <w:rPr>
          <w:sz w:val="24"/>
          <w:szCs w:val="24"/>
        </w:rPr>
        <w:t>g</w:t>
      </w:r>
      <w:r>
        <w:rPr>
          <w:spacing w:val="-14"/>
          <w:sz w:val="24"/>
          <w:szCs w:val="24"/>
        </w:rPr>
        <w:t xml:space="preserve"> </w:t>
      </w:r>
      <w:r>
        <w:rPr>
          <w:spacing w:val="-4"/>
          <w:sz w:val="24"/>
          <w:szCs w:val="24"/>
        </w:rPr>
        <w:t>j</w:t>
      </w:r>
      <w:r>
        <w:rPr>
          <w:spacing w:val="-5"/>
          <w:sz w:val="24"/>
          <w:szCs w:val="24"/>
        </w:rPr>
        <w:t>o</w:t>
      </w:r>
      <w:r>
        <w:rPr>
          <w:sz w:val="24"/>
          <w:szCs w:val="24"/>
        </w:rPr>
        <w:t>b</w:t>
      </w:r>
      <w:r>
        <w:rPr>
          <w:spacing w:val="-14"/>
          <w:sz w:val="24"/>
          <w:szCs w:val="24"/>
        </w:rPr>
        <w:t xml:space="preserve"> </w:t>
      </w:r>
      <w:r>
        <w:rPr>
          <w:spacing w:val="-6"/>
          <w:sz w:val="24"/>
          <w:szCs w:val="24"/>
        </w:rPr>
        <w:t>a</w:t>
      </w:r>
      <w:r>
        <w:rPr>
          <w:spacing w:val="-2"/>
          <w:sz w:val="24"/>
          <w:szCs w:val="24"/>
        </w:rPr>
        <w:t>n</w:t>
      </w:r>
      <w:r>
        <w:rPr>
          <w:spacing w:val="-6"/>
          <w:sz w:val="24"/>
          <w:szCs w:val="24"/>
        </w:rPr>
        <w:t>a</w:t>
      </w:r>
      <w:r>
        <w:rPr>
          <w:sz w:val="24"/>
          <w:szCs w:val="24"/>
        </w:rPr>
        <w:t>l</w:t>
      </w:r>
      <w:r>
        <w:rPr>
          <w:spacing w:val="-9"/>
          <w:sz w:val="24"/>
          <w:szCs w:val="24"/>
        </w:rPr>
        <w:t>y</w:t>
      </w:r>
      <w:r>
        <w:rPr>
          <w:spacing w:val="-2"/>
          <w:sz w:val="24"/>
          <w:szCs w:val="24"/>
        </w:rPr>
        <w:t>s</w:t>
      </w:r>
      <w:r>
        <w:rPr>
          <w:spacing w:val="-3"/>
          <w:sz w:val="24"/>
          <w:szCs w:val="24"/>
        </w:rPr>
        <w:t>e</w:t>
      </w:r>
      <w:r>
        <w:rPr>
          <w:spacing w:val="-5"/>
          <w:sz w:val="24"/>
          <w:szCs w:val="24"/>
        </w:rPr>
        <w:t>s</w:t>
      </w:r>
      <w:r>
        <w:rPr>
          <w:sz w:val="24"/>
          <w:szCs w:val="24"/>
        </w:rPr>
        <w:t>,</w:t>
      </w:r>
      <w:r>
        <w:rPr>
          <w:spacing w:val="-14"/>
          <w:sz w:val="24"/>
          <w:szCs w:val="24"/>
        </w:rPr>
        <w:t xml:space="preserve"> </w:t>
      </w:r>
      <w:r>
        <w:rPr>
          <w:spacing w:val="-5"/>
          <w:sz w:val="24"/>
          <w:szCs w:val="24"/>
        </w:rPr>
        <w:t>p</w:t>
      </w:r>
      <w:r>
        <w:rPr>
          <w:spacing w:val="-2"/>
          <w:sz w:val="24"/>
          <w:szCs w:val="24"/>
        </w:rPr>
        <w:t>l</w:t>
      </w:r>
      <w:r>
        <w:rPr>
          <w:spacing w:val="-6"/>
          <w:sz w:val="24"/>
          <w:szCs w:val="24"/>
        </w:rPr>
        <w:t>a</w:t>
      </w:r>
      <w:r>
        <w:rPr>
          <w:spacing w:val="-2"/>
          <w:sz w:val="24"/>
          <w:szCs w:val="24"/>
        </w:rPr>
        <w:t>n</w:t>
      </w:r>
      <w:r>
        <w:rPr>
          <w:spacing w:val="-5"/>
          <w:sz w:val="24"/>
          <w:szCs w:val="24"/>
        </w:rPr>
        <w:t>n</w:t>
      </w:r>
      <w:r>
        <w:rPr>
          <w:spacing w:val="-4"/>
          <w:sz w:val="24"/>
          <w:szCs w:val="24"/>
        </w:rPr>
        <w:t>i</w:t>
      </w:r>
      <w:r>
        <w:rPr>
          <w:spacing w:val="-2"/>
          <w:sz w:val="24"/>
          <w:szCs w:val="24"/>
        </w:rPr>
        <w:t>n</w:t>
      </w:r>
      <w:r>
        <w:rPr>
          <w:sz w:val="24"/>
          <w:szCs w:val="24"/>
        </w:rPr>
        <w:t>g</w:t>
      </w:r>
      <w:r>
        <w:rPr>
          <w:spacing w:val="-17"/>
          <w:sz w:val="24"/>
          <w:szCs w:val="24"/>
        </w:rPr>
        <w:t xml:space="preserve"> </w:t>
      </w:r>
      <w:r>
        <w:rPr>
          <w:spacing w:val="-2"/>
          <w:sz w:val="24"/>
          <w:szCs w:val="24"/>
        </w:rPr>
        <w:t>p</w:t>
      </w:r>
      <w:r>
        <w:rPr>
          <w:spacing w:val="-3"/>
          <w:sz w:val="24"/>
          <w:szCs w:val="24"/>
        </w:rPr>
        <w:t>er</w:t>
      </w:r>
      <w:r>
        <w:rPr>
          <w:spacing w:val="-5"/>
          <w:sz w:val="24"/>
          <w:szCs w:val="24"/>
        </w:rPr>
        <w:t>son</w:t>
      </w:r>
      <w:r>
        <w:rPr>
          <w:spacing w:val="-2"/>
          <w:sz w:val="24"/>
          <w:szCs w:val="24"/>
        </w:rPr>
        <w:t>n</w:t>
      </w:r>
      <w:r>
        <w:rPr>
          <w:spacing w:val="-6"/>
          <w:sz w:val="24"/>
          <w:szCs w:val="24"/>
        </w:rPr>
        <w:t>e</w:t>
      </w:r>
      <w:r>
        <w:rPr>
          <w:sz w:val="24"/>
          <w:szCs w:val="24"/>
        </w:rPr>
        <w:t>l</w:t>
      </w:r>
      <w:r>
        <w:rPr>
          <w:spacing w:val="-14"/>
          <w:sz w:val="24"/>
          <w:szCs w:val="24"/>
        </w:rPr>
        <w:t xml:space="preserve"> </w:t>
      </w:r>
      <w:r>
        <w:rPr>
          <w:spacing w:val="-2"/>
          <w:sz w:val="24"/>
          <w:szCs w:val="24"/>
        </w:rPr>
        <w:t>n</w:t>
      </w:r>
      <w:r>
        <w:rPr>
          <w:spacing w:val="-6"/>
          <w:sz w:val="24"/>
          <w:szCs w:val="24"/>
        </w:rPr>
        <w:t>e</w:t>
      </w:r>
      <w:r>
        <w:rPr>
          <w:spacing w:val="-3"/>
          <w:sz w:val="24"/>
          <w:szCs w:val="24"/>
        </w:rPr>
        <w:t>e</w:t>
      </w:r>
      <w:r>
        <w:rPr>
          <w:spacing w:val="-5"/>
          <w:sz w:val="24"/>
          <w:szCs w:val="24"/>
        </w:rPr>
        <w:t>ds</w:t>
      </w:r>
      <w:r>
        <w:rPr>
          <w:sz w:val="24"/>
          <w:szCs w:val="24"/>
        </w:rPr>
        <w:t>,</w:t>
      </w:r>
      <w:r>
        <w:rPr>
          <w:spacing w:val="-12"/>
          <w:sz w:val="24"/>
          <w:szCs w:val="24"/>
        </w:rPr>
        <w:t xml:space="preserve"> </w:t>
      </w:r>
      <w:r>
        <w:rPr>
          <w:spacing w:val="-6"/>
          <w:sz w:val="24"/>
          <w:szCs w:val="24"/>
        </w:rPr>
        <w:t>r</w:t>
      </w:r>
      <w:r>
        <w:rPr>
          <w:spacing w:val="-3"/>
          <w:sz w:val="24"/>
          <w:szCs w:val="24"/>
        </w:rPr>
        <w:t>ec</w:t>
      </w:r>
      <w:r>
        <w:rPr>
          <w:spacing w:val="-6"/>
          <w:sz w:val="24"/>
          <w:szCs w:val="24"/>
        </w:rPr>
        <w:t>r</w:t>
      </w:r>
      <w:r>
        <w:rPr>
          <w:spacing w:val="-5"/>
          <w:sz w:val="24"/>
          <w:szCs w:val="24"/>
        </w:rPr>
        <w:t>u</w:t>
      </w:r>
      <w:r>
        <w:rPr>
          <w:spacing w:val="-4"/>
          <w:sz w:val="24"/>
          <w:szCs w:val="24"/>
        </w:rPr>
        <w:t>it</w:t>
      </w:r>
      <w:r>
        <w:rPr>
          <w:spacing w:val="-2"/>
          <w:sz w:val="24"/>
          <w:szCs w:val="24"/>
        </w:rPr>
        <w:t>in</w:t>
      </w:r>
      <w:r>
        <w:rPr>
          <w:sz w:val="24"/>
          <w:szCs w:val="24"/>
        </w:rPr>
        <w:t xml:space="preserve">g </w:t>
      </w:r>
      <w:r>
        <w:rPr>
          <w:spacing w:val="-4"/>
          <w:sz w:val="24"/>
          <w:szCs w:val="24"/>
        </w:rPr>
        <w:t>t</w:t>
      </w:r>
      <w:r>
        <w:rPr>
          <w:spacing w:val="-5"/>
          <w:sz w:val="24"/>
          <w:szCs w:val="24"/>
        </w:rPr>
        <w:t>h</w:t>
      </w:r>
      <w:r>
        <w:rPr>
          <w:sz w:val="24"/>
          <w:szCs w:val="24"/>
        </w:rPr>
        <w:t>e</w:t>
      </w:r>
      <w:r>
        <w:rPr>
          <w:spacing w:val="1"/>
          <w:sz w:val="24"/>
          <w:szCs w:val="24"/>
        </w:rPr>
        <w:t xml:space="preserve"> </w:t>
      </w:r>
      <w:r>
        <w:rPr>
          <w:spacing w:val="-3"/>
          <w:sz w:val="24"/>
          <w:szCs w:val="24"/>
        </w:rPr>
        <w:t>r</w:t>
      </w:r>
      <w:r>
        <w:rPr>
          <w:spacing w:val="-2"/>
          <w:sz w:val="24"/>
          <w:szCs w:val="24"/>
        </w:rPr>
        <w:t>i</w:t>
      </w:r>
      <w:r>
        <w:rPr>
          <w:spacing w:val="-7"/>
          <w:sz w:val="24"/>
          <w:szCs w:val="24"/>
        </w:rPr>
        <w:t>g</w:t>
      </w:r>
      <w:r>
        <w:rPr>
          <w:spacing w:val="-5"/>
          <w:sz w:val="24"/>
          <w:szCs w:val="24"/>
        </w:rPr>
        <w:t>h</w:t>
      </w:r>
      <w:r>
        <w:rPr>
          <w:sz w:val="24"/>
          <w:szCs w:val="24"/>
        </w:rPr>
        <w:t>t</w:t>
      </w:r>
      <w:r>
        <w:rPr>
          <w:spacing w:val="2"/>
          <w:sz w:val="24"/>
          <w:szCs w:val="24"/>
        </w:rPr>
        <w:t xml:space="preserve"> </w:t>
      </w:r>
      <w:r>
        <w:rPr>
          <w:spacing w:val="-2"/>
          <w:sz w:val="24"/>
          <w:szCs w:val="24"/>
        </w:rPr>
        <w:t>p</w:t>
      </w:r>
      <w:r>
        <w:rPr>
          <w:spacing w:val="-6"/>
          <w:sz w:val="24"/>
          <w:szCs w:val="24"/>
        </w:rPr>
        <w:t>e</w:t>
      </w:r>
      <w:r>
        <w:rPr>
          <w:spacing w:val="-2"/>
          <w:sz w:val="24"/>
          <w:szCs w:val="24"/>
        </w:rPr>
        <w:t>o</w:t>
      </w:r>
      <w:r>
        <w:rPr>
          <w:spacing w:val="-5"/>
          <w:sz w:val="24"/>
          <w:szCs w:val="24"/>
        </w:rPr>
        <w:t>p</w:t>
      </w:r>
      <w:r>
        <w:rPr>
          <w:spacing w:val="-2"/>
          <w:sz w:val="24"/>
          <w:szCs w:val="24"/>
        </w:rPr>
        <w:t>l</w:t>
      </w:r>
      <w:r>
        <w:rPr>
          <w:sz w:val="24"/>
          <w:szCs w:val="24"/>
        </w:rPr>
        <w:t>e</w:t>
      </w:r>
      <w:r>
        <w:rPr>
          <w:spacing w:val="1"/>
          <w:sz w:val="24"/>
          <w:szCs w:val="24"/>
        </w:rPr>
        <w:t xml:space="preserve"> </w:t>
      </w:r>
      <w:r>
        <w:rPr>
          <w:spacing w:val="-6"/>
          <w:sz w:val="24"/>
          <w:szCs w:val="24"/>
        </w:rPr>
        <w:t>f</w:t>
      </w:r>
      <w:r>
        <w:rPr>
          <w:spacing w:val="-2"/>
          <w:sz w:val="24"/>
          <w:szCs w:val="24"/>
        </w:rPr>
        <w:t>o</w:t>
      </w:r>
      <w:r>
        <w:rPr>
          <w:sz w:val="24"/>
          <w:szCs w:val="24"/>
        </w:rPr>
        <w:t>r</w:t>
      </w:r>
      <w:r>
        <w:rPr>
          <w:spacing w:val="1"/>
          <w:sz w:val="24"/>
          <w:szCs w:val="24"/>
        </w:rPr>
        <w:t xml:space="preserve"> </w:t>
      </w:r>
      <w:r>
        <w:rPr>
          <w:spacing w:val="-4"/>
          <w:sz w:val="24"/>
          <w:szCs w:val="24"/>
        </w:rPr>
        <w:t>t</w:t>
      </w:r>
      <w:r>
        <w:rPr>
          <w:spacing w:val="-2"/>
          <w:sz w:val="24"/>
          <w:szCs w:val="24"/>
        </w:rPr>
        <w:t>h</w:t>
      </w:r>
      <w:r>
        <w:rPr>
          <w:sz w:val="24"/>
          <w:szCs w:val="24"/>
        </w:rPr>
        <w:t>e</w:t>
      </w:r>
      <w:r>
        <w:rPr>
          <w:spacing w:val="1"/>
          <w:sz w:val="24"/>
          <w:szCs w:val="24"/>
        </w:rPr>
        <w:t xml:space="preserve"> </w:t>
      </w:r>
      <w:r>
        <w:rPr>
          <w:spacing w:val="-4"/>
          <w:sz w:val="24"/>
          <w:szCs w:val="24"/>
        </w:rPr>
        <w:t>j</w:t>
      </w:r>
      <w:r>
        <w:rPr>
          <w:spacing w:val="-2"/>
          <w:sz w:val="24"/>
          <w:szCs w:val="24"/>
        </w:rPr>
        <w:t>o</w:t>
      </w:r>
      <w:r>
        <w:rPr>
          <w:spacing w:val="-5"/>
          <w:sz w:val="24"/>
          <w:szCs w:val="24"/>
        </w:rPr>
        <w:t>b</w:t>
      </w:r>
      <w:r>
        <w:rPr>
          <w:sz w:val="24"/>
          <w:szCs w:val="24"/>
        </w:rPr>
        <w:t>,</w:t>
      </w:r>
      <w:r>
        <w:rPr>
          <w:spacing w:val="2"/>
          <w:sz w:val="24"/>
          <w:szCs w:val="24"/>
        </w:rPr>
        <w:t xml:space="preserve"> </w:t>
      </w:r>
      <w:r>
        <w:rPr>
          <w:spacing w:val="-5"/>
          <w:sz w:val="24"/>
          <w:szCs w:val="24"/>
        </w:rPr>
        <w:t>o</w:t>
      </w:r>
      <w:r>
        <w:rPr>
          <w:spacing w:val="-6"/>
          <w:sz w:val="24"/>
          <w:szCs w:val="24"/>
        </w:rPr>
        <w:t>r</w:t>
      </w:r>
      <w:r>
        <w:rPr>
          <w:spacing w:val="-2"/>
          <w:sz w:val="24"/>
          <w:szCs w:val="24"/>
        </w:rPr>
        <w:t>i</w:t>
      </w:r>
      <w:r>
        <w:rPr>
          <w:spacing w:val="-3"/>
          <w:sz w:val="24"/>
          <w:szCs w:val="24"/>
        </w:rPr>
        <w:t>e</w:t>
      </w:r>
      <w:r>
        <w:rPr>
          <w:spacing w:val="-5"/>
          <w:sz w:val="24"/>
          <w:szCs w:val="24"/>
        </w:rPr>
        <w:t>n</w:t>
      </w:r>
      <w:r>
        <w:rPr>
          <w:spacing w:val="-4"/>
          <w:sz w:val="24"/>
          <w:szCs w:val="24"/>
        </w:rPr>
        <w:t>ti</w:t>
      </w:r>
      <w:r>
        <w:rPr>
          <w:spacing w:val="-2"/>
          <w:sz w:val="24"/>
          <w:szCs w:val="24"/>
        </w:rPr>
        <w:t>n</w:t>
      </w:r>
      <w:r>
        <w:rPr>
          <w:sz w:val="24"/>
          <w:szCs w:val="24"/>
        </w:rPr>
        <w:t>g</w:t>
      </w:r>
      <w:r>
        <w:rPr>
          <w:spacing w:val="2"/>
          <w:sz w:val="24"/>
          <w:szCs w:val="24"/>
        </w:rPr>
        <w:t xml:space="preserve"> </w:t>
      </w:r>
      <w:r>
        <w:rPr>
          <w:spacing w:val="-6"/>
          <w:sz w:val="24"/>
          <w:szCs w:val="24"/>
        </w:rPr>
        <w:t>a</w:t>
      </w:r>
      <w:r>
        <w:rPr>
          <w:spacing w:val="-5"/>
          <w:sz w:val="24"/>
          <w:szCs w:val="24"/>
        </w:rPr>
        <w:t>n</w:t>
      </w:r>
      <w:r>
        <w:rPr>
          <w:sz w:val="24"/>
          <w:szCs w:val="24"/>
        </w:rPr>
        <w:t>d</w:t>
      </w:r>
      <w:r>
        <w:rPr>
          <w:spacing w:val="2"/>
          <w:sz w:val="24"/>
          <w:szCs w:val="24"/>
        </w:rPr>
        <w:t xml:space="preserve"> </w:t>
      </w:r>
      <w:r>
        <w:rPr>
          <w:spacing w:val="-2"/>
          <w:sz w:val="24"/>
          <w:szCs w:val="24"/>
        </w:rPr>
        <w:t>t</w:t>
      </w:r>
      <w:r>
        <w:rPr>
          <w:spacing w:val="-3"/>
          <w:sz w:val="24"/>
          <w:szCs w:val="24"/>
        </w:rPr>
        <w:t>r</w:t>
      </w:r>
      <w:r>
        <w:rPr>
          <w:spacing w:val="-6"/>
          <w:sz w:val="24"/>
          <w:szCs w:val="24"/>
        </w:rPr>
        <w:t>a</w:t>
      </w:r>
      <w:r>
        <w:rPr>
          <w:spacing w:val="-4"/>
          <w:sz w:val="24"/>
          <w:szCs w:val="24"/>
        </w:rPr>
        <w:t>i</w:t>
      </w:r>
      <w:r>
        <w:rPr>
          <w:spacing w:val="-5"/>
          <w:sz w:val="24"/>
          <w:szCs w:val="24"/>
        </w:rPr>
        <w:t>n</w:t>
      </w:r>
      <w:r>
        <w:rPr>
          <w:spacing w:val="-2"/>
          <w:sz w:val="24"/>
          <w:szCs w:val="24"/>
        </w:rPr>
        <w:t>in</w:t>
      </w:r>
      <w:r>
        <w:rPr>
          <w:spacing w:val="-7"/>
          <w:sz w:val="24"/>
          <w:szCs w:val="24"/>
        </w:rPr>
        <w:t>g</w:t>
      </w:r>
      <w:r>
        <w:rPr>
          <w:sz w:val="24"/>
          <w:szCs w:val="24"/>
        </w:rPr>
        <w:t>,</w:t>
      </w:r>
      <w:r>
        <w:rPr>
          <w:spacing w:val="4"/>
          <w:sz w:val="24"/>
          <w:szCs w:val="24"/>
        </w:rPr>
        <w:t xml:space="preserve"> </w:t>
      </w:r>
      <w:r>
        <w:rPr>
          <w:spacing w:val="-4"/>
          <w:sz w:val="24"/>
          <w:szCs w:val="24"/>
        </w:rPr>
        <w:t>m</w:t>
      </w:r>
      <w:r>
        <w:rPr>
          <w:spacing w:val="-6"/>
          <w:sz w:val="24"/>
          <w:szCs w:val="24"/>
        </w:rPr>
        <w:t>a</w:t>
      </w:r>
      <w:r>
        <w:rPr>
          <w:spacing w:val="-2"/>
          <w:sz w:val="24"/>
          <w:szCs w:val="24"/>
        </w:rPr>
        <w:t>n</w:t>
      </w:r>
      <w:r>
        <w:rPr>
          <w:spacing w:val="-3"/>
          <w:sz w:val="24"/>
          <w:szCs w:val="24"/>
        </w:rPr>
        <w:t>a</w:t>
      </w:r>
      <w:r>
        <w:rPr>
          <w:spacing w:val="-7"/>
          <w:sz w:val="24"/>
          <w:szCs w:val="24"/>
        </w:rPr>
        <w:t>g</w:t>
      </w:r>
      <w:r>
        <w:rPr>
          <w:spacing w:val="-2"/>
          <w:sz w:val="24"/>
          <w:szCs w:val="24"/>
        </w:rPr>
        <w:t>in</w:t>
      </w:r>
      <w:r>
        <w:rPr>
          <w:sz w:val="24"/>
          <w:szCs w:val="24"/>
        </w:rPr>
        <w:t xml:space="preserve">g </w:t>
      </w:r>
      <w:r>
        <w:rPr>
          <w:spacing w:val="-3"/>
          <w:sz w:val="24"/>
          <w:szCs w:val="24"/>
        </w:rPr>
        <w:t>wa</w:t>
      </w:r>
      <w:r>
        <w:rPr>
          <w:spacing w:val="-5"/>
          <w:sz w:val="24"/>
          <w:szCs w:val="24"/>
        </w:rPr>
        <w:t>g</w:t>
      </w:r>
      <w:r>
        <w:rPr>
          <w:spacing w:val="-6"/>
          <w:sz w:val="24"/>
          <w:szCs w:val="24"/>
        </w:rPr>
        <w:t>e</w:t>
      </w:r>
      <w:r>
        <w:rPr>
          <w:sz w:val="24"/>
          <w:szCs w:val="24"/>
        </w:rPr>
        <w:t>s</w:t>
      </w:r>
      <w:r>
        <w:rPr>
          <w:spacing w:val="5"/>
          <w:sz w:val="24"/>
          <w:szCs w:val="24"/>
        </w:rPr>
        <w:t xml:space="preserve"> </w:t>
      </w:r>
      <w:r>
        <w:rPr>
          <w:spacing w:val="-6"/>
          <w:sz w:val="24"/>
          <w:szCs w:val="24"/>
        </w:rPr>
        <w:t>a</w:t>
      </w:r>
      <w:r>
        <w:rPr>
          <w:spacing w:val="-5"/>
          <w:sz w:val="24"/>
          <w:szCs w:val="24"/>
        </w:rPr>
        <w:t>n</w:t>
      </w:r>
      <w:r>
        <w:rPr>
          <w:sz w:val="24"/>
          <w:szCs w:val="24"/>
        </w:rPr>
        <w:t>d</w:t>
      </w:r>
      <w:r>
        <w:rPr>
          <w:spacing w:val="2"/>
          <w:sz w:val="24"/>
          <w:szCs w:val="24"/>
        </w:rPr>
        <w:t xml:space="preserve"> </w:t>
      </w:r>
      <w:r>
        <w:rPr>
          <w:spacing w:val="-2"/>
          <w:sz w:val="24"/>
          <w:szCs w:val="24"/>
        </w:rPr>
        <w:t>s</w:t>
      </w:r>
      <w:r>
        <w:rPr>
          <w:spacing w:val="-6"/>
          <w:sz w:val="24"/>
          <w:szCs w:val="24"/>
        </w:rPr>
        <w:t>a</w:t>
      </w:r>
      <w:r>
        <w:rPr>
          <w:spacing w:val="-2"/>
          <w:sz w:val="24"/>
          <w:szCs w:val="24"/>
        </w:rPr>
        <w:t>l</w:t>
      </w:r>
      <w:r>
        <w:rPr>
          <w:spacing w:val="-3"/>
          <w:sz w:val="24"/>
          <w:szCs w:val="24"/>
        </w:rPr>
        <w:t>a</w:t>
      </w:r>
      <w:r>
        <w:rPr>
          <w:spacing w:val="-6"/>
          <w:sz w:val="24"/>
          <w:szCs w:val="24"/>
        </w:rPr>
        <w:t>r</w:t>
      </w:r>
      <w:r>
        <w:rPr>
          <w:spacing w:val="-4"/>
          <w:sz w:val="24"/>
          <w:szCs w:val="24"/>
        </w:rPr>
        <w:t>i</w:t>
      </w:r>
      <w:r>
        <w:rPr>
          <w:spacing w:val="-3"/>
          <w:sz w:val="24"/>
          <w:szCs w:val="24"/>
        </w:rPr>
        <w:t>e</w:t>
      </w:r>
      <w:r>
        <w:rPr>
          <w:spacing w:val="-1"/>
          <w:sz w:val="24"/>
          <w:szCs w:val="24"/>
        </w:rPr>
        <w:t>s</w:t>
      </w:r>
      <w:r>
        <w:rPr>
          <w:sz w:val="24"/>
          <w:szCs w:val="24"/>
        </w:rPr>
        <w:t>,</w:t>
      </w:r>
      <w:r>
        <w:rPr>
          <w:spacing w:val="2"/>
          <w:sz w:val="24"/>
          <w:szCs w:val="24"/>
        </w:rPr>
        <w:t xml:space="preserve"> </w:t>
      </w:r>
      <w:r>
        <w:rPr>
          <w:spacing w:val="-2"/>
          <w:sz w:val="24"/>
          <w:szCs w:val="24"/>
        </w:rPr>
        <w:t>p</w:t>
      </w:r>
      <w:r>
        <w:rPr>
          <w:spacing w:val="-6"/>
          <w:sz w:val="24"/>
          <w:szCs w:val="24"/>
        </w:rPr>
        <w:t>r</w:t>
      </w:r>
      <w:r>
        <w:rPr>
          <w:spacing w:val="-5"/>
          <w:sz w:val="24"/>
          <w:szCs w:val="24"/>
        </w:rPr>
        <w:t>o</w:t>
      </w:r>
      <w:r>
        <w:rPr>
          <w:spacing w:val="-2"/>
          <w:sz w:val="24"/>
          <w:szCs w:val="24"/>
        </w:rPr>
        <w:t>v</w:t>
      </w:r>
      <w:r>
        <w:rPr>
          <w:spacing w:val="-4"/>
          <w:sz w:val="24"/>
          <w:szCs w:val="24"/>
        </w:rPr>
        <w:t>i</w:t>
      </w:r>
      <w:r>
        <w:rPr>
          <w:spacing w:val="-5"/>
          <w:sz w:val="24"/>
          <w:szCs w:val="24"/>
        </w:rPr>
        <w:t>d</w:t>
      </w:r>
      <w:r>
        <w:rPr>
          <w:spacing w:val="-4"/>
          <w:sz w:val="24"/>
          <w:szCs w:val="24"/>
        </w:rPr>
        <w:t>i</w:t>
      </w:r>
      <w:r>
        <w:rPr>
          <w:spacing w:val="-2"/>
          <w:sz w:val="24"/>
          <w:szCs w:val="24"/>
        </w:rPr>
        <w:t>n</w:t>
      </w:r>
      <w:r>
        <w:rPr>
          <w:sz w:val="24"/>
          <w:szCs w:val="24"/>
        </w:rPr>
        <w:t>g</w:t>
      </w:r>
      <w:r>
        <w:rPr>
          <w:spacing w:val="2"/>
          <w:sz w:val="24"/>
          <w:szCs w:val="24"/>
        </w:rPr>
        <w:t xml:space="preserve"> </w:t>
      </w:r>
      <w:r>
        <w:rPr>
          <w:spacing w:val="-5"/>
          <w:sz w:val="24"/>
          <w:szCs w:val="24"/>
        </w:rPr>
        <w:t>b</w:t>
      </w:r>
      <w:r>
        <w:rPr>
          <w:spacing w:val="-3"/>
          <w:sz w:val="24"/>
          <w:szCs w:val="24"/>
        </w:rPr>
        <w:t>e</w:t>
      </w:r>
      <w:r>
        <w:rPr>
          <w:spacing w:val="-5"/>
          <w:sz w:val="24"/>
          <w:szCs w:val="24"/>
        </w:rPr>
        <w:t>n</w:t>
      </w:r>
      <w:r>
        <w:rPr>
          <w:spacing w:val="-3"/>
          <w:sz w:val="24"/>
          <w:szCs w:val="24"/>
        </w:rPr>
        <w:t>e</w:t>
      </w:r>
      <w:r>
        <w:rPr>
          <w:spacing w:val="-6"/>
          <w:sz w:val="24"/>
          <w:szCs w:val="24"/>
        </w:rPr>
        <w:t>f</w:t>
      </w:r>
      <w:r>
        <w:rPr>
          <w:spacing w:val="-4"/>
          <w:sz w:val="24"/>
          <w:szCs w:val="24"/>
        </w:rPr>
        <w:t>i</w:t>
      </w:r>
      <w:r>
        <w:rPr>
          <w:spacing w:val="-2"/>
          <w:sz w:val="24"/>
          <w:szCs w:val="24"/>
        </w:rPr>
        <w:t>t</w:t>
      </w:r>
      <w:r>
        <w:rPr>
          <w:sz w:val="24"/>
          <w:szCs w:val="24"/>
        </w:rPr>
        <w:t xml:space="preserve">s </w:t>
      </w:r>
      <w:r>
        <w:rPr>
          <w:spacing w:val="-6"/>
          <w:sz w:val="24"/>
          <w:szCs w:val="24"/>
        </w:rPr>
        <w:t>a</w:t>
      </w:r>
      <w:r>
        <w:rPr>
          <w:spacing w:val="-5"/>
          <w:sz w:val="24"/>
          <w:szCs w:val="24"/>
        </w:rPr>
        <w:t>n</w:t>
      </w:r>
      <w:r>
        <w:rPr>
          <w:sz w:val="24"/>
          <w:szCs w:val="24"/>
        </w:rPr>
        <w:t>d</w:t>
      </w:r>
      <w:r>
        <w:rPr>
          <w:spacing w:val="-7"/>
          <w:sz w:val="24"/>
          <w:szCs w:val="24"/>
        </w:rPr>
        <w:t xml:space="preserve"> </w:t>
      </w:r>
      <w:r>
        <w:rPr>
          <w:spacing w:val="-4"/>
          <w:sz w:val="24"/>
          <w:szCs w:val="24"/>
        </w:rPr>
        <w:t>i</w:t>
      </w:r>
      <w:r>
        <w:rPr>
          <w:spacing w:val="-2"/>
          <w:sz w:val="24"/>
          <w:szCs w:val="24"/>
        </w:rPr>
        <w:t>n</w:t>
      </w:r>
      <w:r>
        <w:rPr>
          <w:spacing w:val="-3"/>
          <w:sz w:val="24"/>
          <w:szCs w:val="24"/>
        </w:rPr>
        <w:t>c</w:t>
      </w:r>
      <w:r>
        <w:rPr>
          <w:spacing w:val="-6"/>
          <w:sz w:val="24"/>
          <w:szCs w:val="24"/>
        </w:rPr>
        <w:t>e</w:t>
      </w:r>
      <w:r>
        <w:rPr>
          <w:spacing w:val="-5"/>
          <w:sz w:val="24"/>
          <w:szCs w:val="24"/>
        </w:rPr>
        <w:t>n</w:t>
      </w:r>
      <w:r>
        <w:rPr>
          <w:spacing w:val="-4"/>
          <w:sz w:val="24"/>
          <w:szCs w:val="24"/>
        </w:rPr>
        <w:t>ti</w:t>
      </w:r>
      <w:r>
        <w:rPr>
          <w:spacing w:val="-2"/>
          <w:sz w:val="24"/>
          <w:szCs w:val="24"/>
        </w:rPr>
        <w:t>v</w:t>
      </w:r>
      <w:r>
        <w:rPr>
          <w:spacing w:val="-6"/>
          <w:sz w:val="24"/>
          <w:szCs w:val="24"/>
        </w:rPr>
        <w:t>e</w:t>
      </w:r>
      <w:r>
        <w:rPr>
          <w:spacing w:val="-2"/>
          <w:sz w:val="24"/>
          <w:szCs w:val="24"/>
        </w:rPr>
        <w:t>s</w:t>
      </w:r>
      <w:r>
        <w:rPr>
          <w:sz w:val="24"/>
          <w:szCs w:val="24"/>
        </w:rPr>
        <w:t>,</w:t>
      </w:r>
      <w:r>
        <w:rPr>
          <w:spacing w:val="-7"/>
          <w:sz w:val="24"/>
          <w:szCs w:val="24"/>
        </w:rPr>
        <w:t xml:space="preserve"> </w:t>
      </w:r>
      <w:r>
        <w:rPr>
          <w:spacing w:val="-6"/>
          <w:sz w:val="24"/>
          <w:szCs w:val="24"/>
        </w:rPr>
        <w:t>e</w:t>
      </w:r>
      <w:r>
        <w:rPr>
          <w:spacing w:val="-2"/>
          <w:sz w:val="24"/>
          <w:szCs w:val="24"/>
        </w:rPr>
        <w:t>v</w:t>
      </w:r>
      <w:r>
        <w:rPr>
          <w:spacing w:val="-6"/>
          <w:sz w:val="24"/>
          <w:szCs w:val="24"/>
        </w:rPr>
        <w:t>a</w:t>
      </w:r>
      <w:r>
        <w:rPr>
          <w:spacing w:val="-4"/>
          <w:sz w:val="24"/>
          <w:szCs w:val="24"/>
        </w:rPr>
        <w:t>l</w:t>
      </w:r>
      <w:r>
        <w:rPr>
          <w:spacing w:val="-2"/>
          <w:sz w:val="24"/>
          <w:szCs w:val="24"/>
        </w:rPr>
        <w:t>u</w:t>
      </w:r>
      <w:r>
        <w:rPr>
          <w:spacing w:val="-6"/>
          <w:sz w:val="24"/>
          <w:szCs w:val="24"/>
        </w:rPr>
        <w:t>a</w:t>
      </w:r>
      <w:r>
        <w:rPr>
          <w:spacing w:val="-4"/>
          <w:sz w:val="24"/>
          <w:szCs w:val="24"/>
        </w:rPr>
        <w:t>t</w:t>
      </w:r>
      <w:r>
        <w:rPr>
          <w:spacing w:val="-2"/>
          <w:sz w:val="24"/>
          <w:szCs w:val="24"/>
        </w:rPr>
        <w:t>in</w:t>
      </w:r>
      <w:r>
        <w:rPr>
          <w:sz w:val="24"/>
          <w:szCs w:val="24"/>
        </w:rPr>
        <w:t>g</w:t>
      </w:r>
      <w:r>
        <w:rPr>
          <w:spacing w:val="-10"/>
          <w:sz w:val="24"/>
          <w:szCs w:val="24"/>
        </w:rPr>
        <w:t xml:space="preserve"> </w:t>
      </w:r>
      <w:r>
        <w:rPr>
          <w:spacing w:val="-5"/>
          <w:sz w:val="24"/>
          <w:szCs w:val="24"/>
        </w:rPr>
        <w:t>p</w:t>
      </w:r>
      <w:r>
        <w:rPr>
          <w:spacing w:val="-3"/>
          <w:sz w:val="24"/>
          <w:szCs w:val="24"/>
        </w:rPr>
        <w:t>e</w:t>
      </w:r>
      <w:r>
        <w:rPr>
          <w:spacing w:val="-6"/>
          <w:sz w:val="24"/>
          <w:szCs w:val="24"/>
        </w:rPr>
        <w:t>r</w:t>
      </w:r>
      <w:r>
        <w:rPr>
          <w:spacing w:val="-3"/>
          <w:sz w:val="24"/>
          <w:szCs w:val="24"/>
        </w:rPr>
        <w:t>f</w:t>
      </w:r>
      <w:r>
        <w:rPr>
          <w:spacing w:val="-5"/>
          <w:sz w:val="24"/>
          <w:szCs w:val="24"/>
        </w:rPr>
        <w:t>o</w:t>
      </w:r>
      <w:r>
        <w:rPr>
          <w:spacing w:val="-6"/>
          <w:sz w:val="24"/>
          <w:szCs w:val="24"/>
        </w:rPr>
        <w:t>r</w:t>
      </w:r>
      <w:r>
        <w:rPr>
          <w:spacing w:val="-2"/>
          <w:sz w:val="24"/>
          <w:szCs w:val="24"/>
        </w:rPr>
        <w:t>m</w:t>
      </w:r>
      <w:r>
        <w:rPr>
          <w:spacing w:val="-6"/>
          <w:sz w:val="24"/>
          <w:szCs w:val="24"/>
        </w:rPr>
        <w:t>a</w:t>
      </w:r>
      <w:r>
        <w:rPr>
          <w:spacing w:val="-2"/>
          <w:sz w:val="24"/>
          <w:szCs w:val="24"/>
        </w:rPr>
        <w:t>n</w:t>
      </w:r>
      <w:r>
        <w:rPr>
          <w:spacing w:val="-3"/>
          <w:sz w:val="24"/>
          <w:szCs w:val="24"/>
        </w:rPr>
        <w:t>c</w:t>
      </w:r>
      <w:r>
        <w:rPr>
          <w:spacing w:val="-6"/>
          <w:sz w:val="24"/>
          <w:szCs w:val="24"/>
        </w:rPr>
        <w:t>e</w:t>
      </w:r>
      <w:r>
        <w:rPr>
          <w:sz w:val="24"/>
          <w:szCs w:val="24"/>
        </w:rPr>
        <w:t>,</w:t>
      </w:r>
      <w:r>
        <w:rPr>
          <w:spacing w:val="-7"/>
          <w:sz w:val="24"/>
          <w:szCs w:val="24"/>
        </w:rPr>
        <w:t xml:space="preserve"> </w:t>
      </w:r>
      <w:r>
        <w:rPr>
          <w:spacing w:val="-3"/>
          <w:sz w:val="24"/>
          <w:szCs w:val="24"/>
        </w:rPr>
        <w:t>r</w:t>
      </w:r>
      <w:r>
        <w:rPr>
          <w:spacing w:val="-6"/>
          <w:sz w:val="24"/>
          <w:szCs w:val="24"/>
        </w:rPr>
        <w:t>e</w:t>
      </w:r>
      <w:r>
        <w:rPr>
          <w:spacing w:val="-2"/>
          <w:sz w:val="24"/>
          <w:szCs w:val="24"/>
        </w:rPr>
        <w:t>s</w:t>
      </w:r>
      <w:r>
        <w:rPr>
          <w:spacing w:val="-5"/>
          <w:sz w:val="24"/>
          <w:szCs w:val="24"/>
        </w:rPr>
        <w:t>o</w:t>
      </w:r>
      <w:r>
        <w:rPr>
          <w:spacing w:val="-4"/>
          <w:sz w:val="24"/>
          <w:szCs w:val="24"/>
        </w:rPr>
        <w:t>l</w:t>
      </w:r>
      <w:r>
        <w:rPr>
          <w:spacing w:val="-5"/>
          <w:sz w:val="24"/>
          <w:szCs w:val="24"/>
        </w:rPr>
        <w:t>v</w:t>
      </w:r>
      <w:r>
        <w:rPr>
          <w:spacing w:val="-4"/>
          <w:sz w:val="24"/>
          <w:szCs w:val="24"/>
        </w:rPr>
        <w:t>i</w:t>
      </w:r>
      <w:r>
        <w:rPr>
          <w:spacing w:val="-2"/>
          <w:sz w:val="24"/>
          <w:szCs w:val="24"/>
        </w:rPr>
        <w:t>n</w:t>
      </w:r>
      <w:r>
        <w:rPr>
          <w:sz w:val="24"/>
          <w:szCs w:val="24"/>
        </w:rPr>
        <w:t>g</w:t>
      </w:r>
      <w:r>
        <w:rPr>
          <w:spacing w:val="-10"/>
          <w:sz w:val="24"/>
          <w:szCs w:val="24"/>
        </w:rPr>
        <w:t xml:space="preserve"> </w:t>
      </w:r>
      <w:r>
        <w:rPr>
          <w:spacing w:val="-2"/>
          <w:sz w:val="24"/>
          <w:szCs w:val="24"/>
        </w:rPr>
        <w:t>di</w:t>
      </w:r>
      <w:r>
        <w:rPr>
          <w:spacing w:val="-5"/>
          <w:sz w:val="24"/>
          <w:szCs w:val="24"/>
        </w:rPr>
        <w:t>spu</w:t>
      </w:r>
      <w:r>
        <w:rPr>
          <w:spacing w:val="-2"/>
          <w:sz w:val="24"/>
          <w:szCs w:val="24"/>
        </w:rPr>
        <w:t>t</w:t>
      </w:r>
      <w:r>
        <w:rPr>
          <w:spacing w:val="-6"/>
          <w:sz w:val="24"/>
          <w:szCs w:val="24"/>
        </w:rPr>
        <w:t>e</w:t>
      </w:r>
      <w:r>
        <w:rPr>
          <w:spacing w:val="-5"/>
          <w:sz w:val="24"/>
          <w:szCs w:val="24"/>
        </w:rPr>
        <w:t>s</w:t>
      </w:r>
      <w:r>
        <w:rPr>
          <w:sz w:val="24"/>
          <w:szCs w:val="24"/>
        </w:rPr>
        <w:t>,</w:t>
      </w:r>
      <w:r>
        <w:rPr>
          <w:spacing w:val="-7"/>
          <w:sz w:val="24"/>
          <w:szCs w:val="24"/>
        </w:rPr>
        <w:t xml:space="preserve"> </w:t>
      </w:r>
      <w:r>
        <w:rPr>
          <w:spacing w:val="-3"/>
          <w:sz w:val="24"/>
          <w:szCs w:val="24"/>
        </w:rPr>
        <w:t>a</w:t>
      </w:r>
      <w:r>
        <w:rPr>
          <w:spacing w:val="-5"/>
          <w:sz w:val="24"/>
          <w:szCs w:val="24"/>
        </w:rPr>
        <w:t>n</w:t>
      </w:r>
      <w:r>
        <w:rPr>
          <w:sz w:val="24"/>
          <w:szCs w:val="24"/>
        </w:rPr>
        <w:t>d</w:t>
      </w:r>
      <w:r>
        <w:rPr>
          <w:spacing w:val="-7"/>
          <w:sz w:val="24"/>
          <w:szCs w:val="24"/>
        </w:rPr>
        <w:t xml:space="preserve"> </w:t>
      </w:r>
      <w:r>
        <w:rPr>
          <w:spacing w:val="-6"/>
          <w:sz w:val="24"/>
          <w:szCs w:val="24"/>
        </w:rPr>
        <w:t>c</w:t>
      </w:r>
      <w:r>
        <w:rPr>
          <w:spacing w:val="-2"/>
          <w:sz w:val="24"/>
          <w:szCs w:val="24"/>
        </w:rPr>
        <w:t>o</w:t>
      </w:r>
      <w:r>
        <w:rPr>
          <w:spacing w:val="-4"/>
          <w:sz w:val="24"/>
          <w:szCs w:val="24"/>
        </w:rPr>
        <w:t>mm</w:t>
      </w:r>
      <w:r>
        <w:rPr>
          <w:spacing w:val="-5"/>
          <w:sz w:val="24"/>
          <w:szCs w:val="24"/>
        </w:rPr>
        <w:t>un</w:t>
      </w:r>
      <w:r>
        <w:rPr>
          <w:spacing w:val="-2"/>
          <w:sz w:val="24"/>
          <w:szCs w:val="24"/>
        </w:rPr>
        <w:t>i</w:t>
      </w:r>
      <w:r>
        <w:rPr>
          <w:spacing w:val="-3"/>
          <w:sz w:val="24"/>
          <w:szCs w:val="24"/>
        </w:rPr>
        <w:t>c</w:t>
      </w:r>
      <w:r>
        <w:rPr>
          <w:spacing w:val="-6"/>
          <w:sz w:val="24"/>
          <w:szCs w:val="24"/>
        </w:rPr>
        <w:t>a</w:t>
      </w:r>
      <w:r>
        <w:rPr>
          <w:spacing w:val="-4"/>
          <w:sz w:val="24"/>
          <w:szCs w:val="24"/>
        </w:rPr>
        <w:t>ti</w:t>
      </w:r>
      <w:r>
        <w:rPr>
          <w:spacing w:val="-2"/>
          <w:sz w:val="24"/>
          <w:szCs w:val="24"/>
        </w:rPr>
        <w:t>n</w:t>
      </w:r>
      <w:r>
        <w:rPr>
          <w:sz w:val="24"/>
          <w:szCs w:val="24"/>
        </w:rPr>
        <w:t>g</w:t>
      </w:r>
      <w:r>
        <w:rPr>
          <w:spacing w:val="-10"/>
          <w:sz w:val="24"/>
          <w:szCs w:val="24"/>
        </w:rPr>
        <w:t xml:space="preserve"> </w:t>
      </w:r>
      <w:r>
        <w:rPr>
          <w:spacing w:val="-5"/>
          <w:sz w:val="24"/>
          <w:szCs w:val="24"/>
        </w:rPr>
        <w:t>w</w:t>
      </w:r>
      <w:r>
        <w:rPr>
          <w:spacing w:val="-4"/>
          <w:sz w:val="24"/>
          <w:szCs w:val="24"/>
        </w:rPr>
        <w:t>i</w:t>
      </w:r>
      <w:r>
        <w:rPr>
          <w:spacing w:val="-2"/>
          <w:sz w:val="24"/>
          <w:szCs w:val="24"/>
        </w:rPr>
        <w:t>t</w:t>
      </w:r>
      <w:r>
        <w:rPr>
          <w:sz w:val="24"/>
          <w:szCs w:val="24"/>
        </w:rPr>
        <w:t>h</w:t>
      </w:r>
      <w:r>
        <w:rPr>
          <w:spacing w:val="-7"/>
          <w:sz w:val="24"/>
          <w:szCs w:val="24"/>
        </w:rPr>
        <w:t xml:space="preserve"> </w:t>
      </w:r>
      <w:r>
        <w:rPr>
          <w:spacing w:val="-6"/>
          <w:sz w:val="24"/>
          <w:szCs w:val="24"/>
        </w:rPr>
        <w:t>a</w:t>
      </w:r>
      <w:r>
        <w:rPr>
          <w:spacing w:val="-4"/>
          <w:sz w:val="24"/>
          <w:szCs w:val="24"/>
        </w:rPr>
        <w:t>l</w:t>
      </w:r>
      <w:r>
        <w:rPr>
          <w:sz w:val="24"/>
          <w:szCs w:val="24"/>
        </w:rPr>
        <w:t>l</w:t>
      </w:r>
      <w:r>
        <w:rPr>
          <w:spacing w:val="-7"/>
          <w:sz w:val="24"/>
          <w:szCs w:val="24"/>
        </w:rPr>
        <w:t xml:space="preserve"> </w:t>
      </w:r>
      <w:r>
        <w:rPr>
          <w:spacing w:val="-6"/>
          <w:sz w:val="24"/>
          <w:szCs w:val="24"/>
        </w:rPr>
        <w:t>e</w:t>
      </w:r>
      <w:r>
        <w:rPr>
          <w:spacing w:val="-4"/>
          <w:sz w:val="24"/>
          <w:szCs w:val="24"/>
        </w:rPr>
        <w:t>m</w:t>
      </w:r>
      <w:r>
        <w:rPr>
          <w:spacing w:val="-2"/>
          <w:sz w:val="24"/>
          <w:szCs w:val="24"/>
        </w:rPr>
        <w:t>p</w:t>
      </w:r>
      <w:r>
        <w:rPr>
          <w:spacing w:val="-4"/>
          <w:sz w:val="24"/>
          <w:szCs w:val="24"/>
        </w:rPr>
        <w:t>l</w:t>
      </w:r>
      <w:r>
        <w:rPr>
          <w:sz w:val="24"/>
          <w:szCs w:val="24"/>
        </w:rPr>
        <w:t>o</w:t>
      </w:r>
      <w:r>
        <w:rPr>
          <w:spacing w:val="-10"/>
          <w:sz w:val="24"/>
          <w:szCs w:val="24"/>
        </w:rPr>
        <w:t>y</w:t>
      </w:r>
      <w:r>
        <w:rPr>
          <w:spacing w:val="-3"/>
          <w:sz w:val="24"/>
          <w:szCs w:val="24"/>
        </w:rPr>
        <w:t>ee</w:t>
      </w:r>
      <w:r>
        <w:rPr>
          <w:sz w:val="24"/>
          <w:szCs w:val="24"/>
        </w:rPr>
        <w:t>s</w:t>
      </w:r>
      <w:r>
        <w:rPr>
          <w:spacing w:val="-7"/>
          <w:sz w:val="24"/>
          <w:szCs w:val="24"/>
        </w:rPr>
        <w:t xml:space="preserve"> </w:t>
      </w:r>
      <w:r>
        <w:rPr>
          <w:spacing w:val="-6"/>
          <w:sz w:val="24"/>
          <w:szCs w:val="24"/>
        </w:rPr>
        <w:t>a</w:t>
      </w:r>
      <w:r>
        <w:rPr>
          <w:sz w:val="24"/>
          <w:szCs w:val="24"/>
        </w:rPr>
        <w:t xml:space="preserve">t </w:t>
      </w:r>
      <w:r>
        <w:rPr>
          <w:spacing w:val="-6"/>
          <w:sz w:val="24"/>
          <w:szCs w:val="24"/>
        </w:rPr>
        <w:t>a</w:t>
      </w:r>
      <w:r>
        <w:rPr>
          <w:spacing w:val="-4"/>
          <w:sz w:val="24"/>
          <w:szCs w:val="24"/>
        </w:rPr>
        <w:t>l</w:t>
      </w:r>
      <w:r>
        <w:rPr>
          <w:sz w:val="24"/>
          <w:szCs w:val="24"/>
        </w:rPr>
        <w:t>l</w:t>
      </w:r>
      <w:r>
        <w:rPr>
          <w:spacing w:val="1"/>
          <w:sz w:val="24"/>
          <w:szCs w:val="24"/>
        </w:rPr>
        <w:t xml:space="preserve"> </w:t>
      </w:r>
      <w:r>
        <w:rPr>
          <w:spacing w:val="-2"/>
          <w:sz w:val="24"/>
          <w:szCs w:val="24"/>
        </w:rPr>
        <w:t>l</w:t>
      </w:r>
      <w:r>
        <w:rPr>
          <w:spacing w:val="-6"/>
          <w:sz w:val="24"/>
          <w:szCs w:val="24"/>
        </w:rPr>
        <w:t>e</w:t>
      </w:r>
      <w:r>
        <w:rPr>
          <w:spacing w:val="-2"/>
          <w:sz w:val="24"/>
          <w:szCs w:val="24"/>
        </w:rPr>
        <w:t>v</w:t>
      </w:r>
      <w:r>
        <w:rPr>
          <w:spacing w:val="-6"/>
          <w:sz w:val="24"/>
          <w:szCs w:val="24"/>
        </w:rPr>
        <w:t>e</w:t>
      </w:r>
      <w:r>
        <w:rPr>
          <w:spacing w:val="-2"/>
          <w:sz w:val="24"/>
          <w:szCs w:val="24"/>
        </w:rPr>
        <w:t>l</w:t>
      </w:r>
      <w:r>
        <w:rPr>
          <w:spacing w:val="-5"/>
          <w:sz w:val="24"/>
          <w:szCs w:val="24"/>
        </w:rPr>
        <w:t>s</w:t>
      </w:r>
      <w:r>
        <w:rPr>
          <w:sz w:val="24"/>
          <w:szCs w:val="24"/>
        </w:rPr>
        <w:t>.</w:t>
      </w:r>
      <w:r>
        <w:rPr>
          <w:spacing w:val="4"/>
          <w:sz w:val="24"/>
          <w:szCs w:val="24"/>
        </w:rPr>
        <w:t xml:space="preserve"> </w:t>
      </w:r>
      <w:r>
        <w:rPr>
          <w:spacing w:val="-5"/>
          <w:sz w:val="24"/>
          <w:szCs w:val="24"/>
        </w:rPr>
        <w:t>T</w:t>
      </w:r>
      <w:r>
        <w:rPr>
          <w:spacing w:val="-2"/>
          <w:sz w:val="24"/>
          <w:szCs w:val="24"/>
        </w:rPr>
        <w:t>h</w:t>
      </w:r>
      <w:r>
        <w:rPr>
          <w:sz w:val="24"/>
          <w:szCs w:val="24"/>
        </w:rPr>
        <w:t xml:space="preserve">e </w:t>
      </w:r>
      <w:r>
        <w:rPr>
          <w:spacing w:val="-2"/>
          <w:sz w:val="24"/>
          <w:szCs w:val="24"/>
        </w:rPr>
        <w:t>t</w:t>
      </w:r>
      <w:r>
        <w:rPr>
          <w:spacing w:val="-3"/>
          <w:sz w:val="24"/>
          <w:szCs w:val="24"/>
        </w:rPr>
        <w:t>e</w:t>
      </w:r>
      <w:r>
        <w:rPr>
          <w:spacing w:val="-6"/>
          <w:sz w:val="24"/>
          <w:szCs w:val="24"/>
        </w:rPr>
        <w:t>a</w:t>
      </w:r>
      <w:r>
        <w:rPr>
          <w:sz w:val="24"/>
          <w:szCs w:val="24"/>
        </w:rPr>
        <w:t>m</w:t>
      </w:r>
      <w:r>
        <w:rPr>
          <w:spacing w:val="4"/>
          <w:sz w:val="24"/>
          <w:szCs w:val="24"/>
        </w:rPr>
        <w:t xml:space="preserve"> </w:t>
      </w:r>
      <w:r>
        <w:rPr>
          <w:spacing w:val="-6"/>
          <w:sz w:val="24"/>
          <w:szCs w:val="24"/>
        </w:rPr>
        <w:t>f</w:t>
      </w:r>
      <w:r>
        <w:rPr>
          <w:spacing w:val="-2"/>
          <w:sz w:val="24"/>
          <w:szCs w:val="24"/>
        </w:rPr>
        <w:t>o</w:t>
      </w:r>
      <w:r>
        <w:rPr>
          <w:sz w:val="24"/>
          <w:szCs w:val="24"/>
        </w:rPr>
        <w:t xml:space="preserve">r </w:t>
      </w:r>
      <w:r>
        <w:rPr>
          <w:spacing w:val="-2"/>
          <w:sz w:val="24"/>
          <w:szCs w:val="24"/>
        </w:rPr>
        <w:t>th</w:t>
      </w:r>
      <w:r>
        <w:rPr>
          <w:spacing w:val="-4"/>
          <w:sz w:val="24"/>
          <w:szCs w:val="24"/>
        </w:rPr>
        <w:t>i</w:t>
      </w:r>
      <w:r>
        <w:rPr>
          <w:sz w:val="24"/>
          <w:szCs w:val="24"/>
        </w:rPr>
        <w:t>s</w:t>
      </w:r>
      <w:r>
        <w:rPr>
          <w:spacing w:val="1"/>
          <w:sz w:val="24"/>
          <w:szCs w:val="24"/>
        </w:rPr>
        <w:t xml:space="preserve"> </w:t>
      </w:r>
      <w:r>
        <w:rPr>
          <w:spacing w:val="-2"/>
          <w:sz w:val="24"/>
          <w:szCs w:val="24"/>
        </w:rPr>
        <w:t>p</w:t>
      </w:r>
      <w:r>
        <w:rPr>
          <w:spacing w:val="-6"/>
          <w:sz w:val="24"/>
          <w:szCs w:val="24"/>
        </w:rPr>
        <w:t>r</w:t>
      </w:r>
      <w:r>
        <w:rPr>
          <w:spacing w:val="-5"/>
          <w:sz w:val="24"/>
          <w:szCs w:val="24"/>
        </w:rPr>
        <w:t>o</w:t>
      </w:r>
      <w:r>
        <w:rPr>
          <w:spacing w:val="-2"/>
          <w:sz w:val="24"/>
          <w:szCs w:val="24"/>
        </w:rPr>
        <w:t>j</w:t>
      </w:r>
      <w:r>
        <w:rPr>
          <w:spacing w:val="-3"/>
          <w:sz w:val="24"/>
          <w:szCs w:val="24"/>
        </w:rPr>
        <w:t>e</w:t>
      </w:r>
      <w:r>
        <w:rPr>
          <w:spacing w:val="-6"/>
          <w:sz w:val="24"/>
          <w:szCs w:val="24"/>
        </w:rPr>
        <w:t>c</w:t>
      </w:r>
      <w:r>
        <w:rPr>
          <w:sz w:val="24"/>
          <w:szCs w:val="24"/>
        </w:rPr>
        <w:t>t</w:t>
      </w:r>
      <w:r>
        <w:rPr>
          <w:spacing w:val="4"/>
          <w:sz w:val="24"/>
          <w:szCs w:val="24"/>
        </w:rPr>
        <w:t xml:space="preserve"> </w:t>
      </w:r>
      <w:r>
        <w:rPr>
          <w:spacing w:val="-6"/>
          <w:sz w:val="24"/>
          <w:szCs w:val="24"/>
        </w:rPr>
        <w:t>c</w:t>
      </w:r>
      <w:r>
        <w:rPr>
          <w:spacing w:val="-5"/>
          <w:sz w:val="24"/>
          <w:szCs w:val="24"/>
        </w:rPr>
        <w:t>o</w:t>
      </w:r>
      <w:r>
        <w:rPr>
          <w:spacing w:val="-2"/>
          <w:sz w:val="24"/>
          <w:szCs w:val="24"/>
        </w:rPr>
        <w:t>n</w:t>
      </w:r>
      <w:r>
        <w:rPr>
          <w:spacing w:val="-5"/>
          <w:sz w:val="24"/>
          <w:szCs w:val="24"/>
        </w:rPr>
        <w:t>s</w:t>
      </w:r>
      <w:r>
        <w:rPr>
          <w:spacing w:val="-4"/>
          <w:sz w:val="24"/>
          <w:szCs w:val="24"/>
        </w:rPr>
        <w:t>i</w:t>
      </w:r>
      <w:r>
        <w:rPr>
          <w:spacing w:val="-5"/>
          <w:sz w:val="24"/>
          <w:szCs w:val="24"/>
        </w:rPr>
        <w:t>s</w:t>
      </w:r>
      <w:r>
        <w:rPr>
          <w:spacing w:val="-2"/>
          <w:sz w:val="24"/>
          <w:szCs w:val="24"/>
        </w:rPr>
        <w:t>t</w:t>
      </w:r>
      <w:r>
        <w:rPr>
          <w:spacing w:val="-6"/>
          <w:sz w:val="24"/>
          <w:szCs w:val="24"/>
        </w:rPr>
        <w:t>e</w:t>
      </w:r>
      <w:r>
        <w:rPr>
          <w:sz w:val="24"/>
          <w:szCs w:val="24"/>
        </w:rPr>
        <w:t>d</w:t>
      </w:r>
      <w:r>
        <w:rPr>
          <w:spacing w:val="3"/>
          <w:sz w:val="24"/>
          <w:szCs w:val="24"/>
        </w:rPr>
        <w:t xml:space="preserve"> </w:t>
      </w:r>
      <w:r>
        <w:rPr>
          <w:spacing w:val="-2"/>
          <w:sz w:val="24"/>
          <w:szCs w:val="24"/>
        </w:rPr>
        <w:t>o</w:t>
      </w:r>
      <w:r>
        <w:rPr>
          <w:sz w:val="24"/>
          <w:szCs w:val="24"/>
        </w:rPr>
        <w:t>f</w:t>
      </w:r>
      <w:r>
        <w:rPr>
          <w:spacing w:val="3"/>
          <w:sz w:val="24"/>
          <w:szCs w:val="24"/>
        </w:rPr>
        <w:t xml:space="preserve"> </w:t>
      </w:r>
      <w:r>
        <w:rPr>
          <w:spacing w:val="-6"/>
          <w:sz w:val="24"/>
          <w:szCs w:val="24"/>
        </w:rPr>
        <w:t>e</w:t>
      </w:r>
      <w:r>
        <w:rPr>
          <w:spacing w:val="-2"/>
          <w:sz w:val="24"/>
          <w:szCs w:val="24"/>
        </w:rPr>
        <w:t>i</w:t>
      </w:r>
      <w:r>
        <w:rPr>
          <w:spacing w:val="-5"/>
          <w:sz w:val="24"/>
          <w:szCs w:val="24"/>
        </w:rPr>
        <w:t>gh</w:t>
      </w:r>
      <w:r>
        <w:rPr>
          <w:sz w:val="24"/>
          <w:szCs w:val="24"/>
        </w:rPr>
        <w:t>t</w:t>
      </w:r>
      <w:r>
        <w:rPr>
          <w:spacing w:val="1"/>
          <w:sz w:val="24"/>
          <w:szCs w:val="24"/>
        </w:rPr>
        <w:t xml:space="preserve"> </w:t>
      </w:r>
      <w:r>
        <w:rPr>
          <w:spacing w:val="-2"/>
          <w:sz w:val="24"/>
          <w:szCs w:val="24"/>
        </w:rPr>
        <w:t>t</w:t>
      </w:r>
      <w:r>
        <w:rPr>
          <w:spacing w:val="-6"/>
          <w:sz w:val="24"/>
          <w:szCs w:val="24"/>
        </w:rPr>
        <w:t>ea</w:t>
      </w:r>
      <w:r>
        <w:rPr>
          <w:sz w:val="24"/>
          <w:szCs w:val="24"/>
        </w:rPr>
        <w:t>m</w:t>
      </w:r>
      <w:r>
        <w:rPr>
          <w:spacing w:val="4"/>
          <w:sz w:val="24"/>
          <w:szCs w:val="24"/>
        </w:rPr>
        <w:t xml:space="preserve"> </w:t>
      </w:r>
      <w:r w:rsidR="008E71D9">
        <w:rPr>
          <w:spacing w:val="-2"/>
          <w:sz w:val="24"/>
          <w:szCs w:val="24"/>
        </w:rPr>
        <w:t>user</w:t>
      </w:r>
      <w:r>
        <w:rPr>
          <w:sz w:val="24"/>
          <w:szCs w:val="24"/>
        </w:rPr>
        <w:t>s</w:t>
      </w:r>
      <w:r>
        <w:rPr>
          <w:spacing w:val="1"/>
          <w:sz w:val="24"/>
          <w:szCs w:val="24"/>
        </w:rPr>
        <w:t xml:space="preserve"> </w:t>
      </w:r>
      <w:r>
        <w:rPr>
          <w:spacing w:val="-2"/>
          <w:sz w:val="24"/>
          <w:szCs w:val="24"/>
        </w:rPr>
        <w:t>i</w:t>
      </w:r>
      <w:r>
        <w:rPr>
          <w:spacing w:val="-5"/>
          <w:sz w:val="24"/>
          <w:szCs w:val="24"/>
        </w:rPr>
        <w:t>n</w:t>
      </w:r>
      <w:r>
        <w:rPr>
          <w:spacing w:val="-6"/>
          <w:sz w:val="24"/>
          <w:szCs w:val="24"/>
        </w:rPr>
        <w:t>c</w:t>
      </w:r>
      <w:r>
        <w:rPr>
          <w:spacing w:val="-2"/>
          <w:sz w:val="24"/>
          <w:szCs w:val="24"/>
        </w:rPr>
        <w:t>l</w:t>
      </w:r>
      <w:r>
        <w:rPr>
          <w:spacing w:val="-5"/>
          <w:sz w:val="24"/>
          <w:szCs w:val="24"/>
        </w:rPr>
        <w:t>ud</w:t>
      </w:r>
      <w:r>
        <w:rPr>
          <w:spacing w:val="-2"/>
          <w:sz w:val="24"/>
          <w:szCs w:val="24"/>
        </w:rPr>
        <w:t>in</w:t>
      </w:r>
      <w:r>
        <w:rPr>
          <w:sz w:val="24"/>
          <w:szCs w:val="24"/>
        </w:rPr>
        <w:t>g</w:t>
      </w:r>
      <w:r>
        <w:rPr>
          <w:spacing w:val="1"/>
          <w:sz w:val="24"/>
          <w:szCs w:val="24"/>
        </w:rPr>
        <w:t xml:space="preserve"> </w:t>
      </w:r>
      <w:r>
        <w:rPr>
          <w:spacing w:val="-4"/>
          <w:sz w:val="24"/>
          <w:szCs w:val="24"/>
        </w:rPr>
        <w:t>t</w:t>
      </w:r>
      <w:r>
        <w:rPr>
          <w:spacing w:val="-2"/>
          <w:sz w:val="24"/>
          <w:szCs w:val="24"/>
        </w:rPr>
        <w:t>h</w:t>
      </w:r>
      <w:r>
        <w:rPr>
          <w:sz w:val="24"/>
          <w:szCs w:val="24"/>
        </w:rPr>
        <w:t>e</w:t>
      </w:r>
      <w:r>
        <w:rPr>
          <w:spacing w:val="2"/>
          <w:sz w:val="24"/>
          <w:szCs w:val="24"/>
        </w:rPr>
        <w:t xml:space="preserve"> </w:t>
      </w:r>
      <w:r>
        <w:rPr>
          <w:spacing w:val="-5"/>
          <w:sz w:val="24"/>
          <w:szCs w:val="24"/>
        </w:rPr>
        <w:t>p</w:t>
      </w:r>
      <w:r>
        <w:rPr>
          <w:spacing w:val="-3"/>
          <w:sz w:val="24"/>
          <w:szCs w:val="24"/>
        </w:rPr>
        <w:t>r</w:t>
      </w:r>
      <w:r>
        <w:rPr>
          <w:spacing w:val="-5"/>
          <w:sz w:val="24"/>
          <w:szCs w:val="24"/>
        </w:rPr>
        <w:t>o</w:t>
      </w:r>
      <w:r>
        <w:rPr>
          <w:spacing w:val="-4"/>
          <w:sz w:val="24"/>
          <w:szCs w:val="24"/>
        </w:rPr>
        <w:t>j</w:t>
      </w:r>
      <w:r>
        <w:rPr>
          <w:spacing w:val="-3"/>
          <w:sz w:val="24"/>
          <w:szCs w:val="24"/>
        </w:rPr>
        <w:t>e</w:t>
      </w:r>
      <w:r>
        <w:rPr>
          <w:spacing w:val="-6"/>
          <w:sz w:val="24"/>
          <w:szCs w:val="24"/>
        </w:rPr>
        <w:t>c</w:t>
      </w:r>
      <w:r>
        <w:rPr>
          <w:sz w:val="24"/>
          <w:szCs w:val="24"/>
        </w:rPr>
        <w:t>t</w:t>
      </w:r>
      <w:r>
        <w:rPr>
          <w:spacing w:val="4"/>
          <w:sz w:val="24"/>
          <w:szCs w:val="24"/>
        </w:rPr>
        <w:t xml:space="preserve"> </w:t>
      </w:r>
      <w:r>
        <w:rPr>
          <w:spacing w:val="-4"/>
          <w:sz w:val="24"/>
          <w:szCs w:val="24"/>
        </w:rPr>
        <w:t>m</w:t>
      </w:r>
      <w:r>
        <w:rPr>
          <w:spacing w:val="-3"/>
          <w:sz w:val="24"/>
          <w:szCs w:val="24"/>
        </w:rPr>
        <w:t>a</w:t>
      </w:r>
      <w:r>
        <w:rPr>
          <w:spacing w:val="-5"/>
          <w:sz w:val="24"/>
          <w:szCs w:val="24"/>
        </w:rPr>
        <w:t>n</w:t>
      </w:r>
      <w:r>
        <w:rPr>
          <w:spacing w:val="-3"/>
          <w:sz w:val="24"/>
          <w:szCs w:val="24"/>
        </w:rPr>
        <w:t>a</w:t>
      </w:r>
      <w:r>
        <w:rPr>
          <w:spacing w:val="-5"/>
          <w:sz w:val="24"/>
          <w:szCs w:val="24"/>
        </w:rPr>
        <w:t>g</w:t>
      </w:r>
      <w:r>
        <w:rPr>
          <w:spacing w:val="-3"/>
          <w:sz w:val="24"/>
          <w:szCs w:val="24"/>
        </w:rPr>
        <w:t>e</w:t>
      </w:r>
      <w:r>
        <w:rPr>
          <w:sz w:val="24"/>
          <w:szCs w:val="24"/>
        </w:rPr>
        <w:t xml:space="preserve">r </w:t>
      </w:r>
      <w:r>
        <w:rPr>
          <w:spacing w:val="-6"/>
          <w:sz w:val="24"/>
          <w:szCs w:val="24"/>
        </w:rPr>
        <w:t>a</w:t>
      </w:r>
      <w:r>
        <w:rPr>
          <w:spacing w:val="-5"/>
          <w:sz w:val="24"/>
          <w:szCs w:val="24"/>
        </w:rPr>
        <w:t>n</w:t>
      </w:r>
      <w:r>
        <w:rPr>
          <w:sz w:val="24"/>
          <w:szCs w:val="24"/>
        </w:rPr>
        <w:t>d</w:t>
      </w:r>
      <w:r>
        <w:rPr>
          <w:spacing w:val="-5"/>
          <w:sz w:val="24"/>
          <w:szCs w:val="24"/>
        </w:rPr>
        <w:t xml:space="preserve"> </w:t>
      </w:r>
      <w:r>
        <w:rPr>
          <w:spacing w:val="-3"/>
          <w:sz w:val="24"/>
          <w:szCs w:val="24"/>
        </w:rPr>
        <w:t>a</w:t>
      </w:r>
      <w:r>
        <w:rPr>
          <w:spacing w:val="-5"/>
          <w:sz w:val="24"/>
          <w:szCs w:val="24"/>
        </w:rPr>
        <w:t>ss</w:t>
      </w:r>
      <w:r>
        <w:rPr>
          <w:spacing w:val="-2"/>
          <w:sz w:val="24"/>
          <w:szCs w:val="24"/>
        </w:rPr>
        <w:t>i</w:t>
      </w:r>
      <w:r>
        <w:rPr>
          <w:spacing w:val="-5"/>
          <w:sz w:val="24"/>
          <w:szCs w:val="24"/>
        </w:rPr>
        <w:t>gn</w:t>
      </w:r>
      <w:r>
        <w:rPr>
          <w:spacing w:val="-3"/>
          <w:sz w:val="24"/>
          <w:szCs w:val="24"/>
        </w:rPr>
        <w:t>e</w:t>
      </w:r>
      <w:r>
        <w:rPr>
          <w:sz w:val="24"/>
          <w:szCs w:val="24"/>
        </w:rPr>
        <w:t>d</w:t>
      </w:r>
      <w:r>
        <w:rPr>
          <w:spacing w:val="-5"/>
          <w:sz w:val="24"/>
          <w:szCs w:val="24"/>
        </w:rPr>
        <w:t xml:space="preserve"> </w:t>
      </w:r>
      <w:r>
        <w:rPr>
          <w:spacing w:val="-6"/>
          <w:sz w:val="24"/>
          <w:szCs w:val="24"/>
        </w:rPr>
        <w:t>f</w:t>
      </w:r>
      <w:r>
        <w:rPr>
          <w:spacing w:val="-2"/>
          <w:sz w:val="24"/>
          <w:szCs w:val="24"/>
        </w:rPr>
        <w:t>o</w:t>
      </w:r>
      <w:r>
        <w:rPr>
          <w:sz w:val="24"/>
          <w:szCs w:val="24"/>
        </w:rPr>
        <w:t>r</w:t>
      </w:r>
      <w:r>
        <w:rPr>
          <w:spacing w:val="-8"/>
          <w:sz w:val="24"/>
          <w:szCs w:val="24"/>
        </w:rPr>
        <w:t xml:space="preserve"> </w:t>
      </w:r>
      <w:r>
        <w:rPr>
          <w:spacing w:val="-5"/>
          <w:sz w:val="24"/>
          <w:szCs w:val="24"/>
        </w:rPr>
        <w:t>d</w:t>
      </w:r>
      <w:r>
        <w:rPr>
          <w:spacing w:val="-2"/>
          <w:sz w:val="24"/>
          <w:szCs w:val="24"/>
        </w:rPr>
        <w:t>i</w:t>
      </w:r>
      <w:r>
        <w:rPr>
          <w:spacing w:val="-3"/>
          <w:sz w:val="24"/>
          <w:szCs w:val="24"/>
        </w:rPr>
        <w:t>f</w:t>
      </w:r>
      <w:r>
        <w:rPr>
          <w:spacing w:val="-6"/>
          <w:sz w:val="24"/>
          <w:szCs w:val="24"/>
        </w:rPr>
        <w:t>f</w:t>
      </w:r>
      <w:r>
        <w:rPr>
          <w:spacing w:val="-3"/>
          <w:sz w:val="24"/>
          <w:szCs w:val="24"/>
        </w:rPr>
        <w:t>er</w:t>
      </w:r>
      <w:r>
        <w:rPr>
          <w:spacing w:val="-6"/>
          <w:sz w:val="24"/>
          <w:szCs w:val="24"/>
        </w:rPr>
        <w:t>e</w:t>
      </w:r>
      <w:r>
        <w:rPr>
          <w:spacing w:val="-5"/>
          <w:sz w:val="24"/>
          <w:szCs w:val="24"/>
        </w:rPr>
        <w:t>n</w:t>
      </w:r>
      <w:r>
        <w:rPr>
          <w:sz w:val="24"/>
          <w:szCs w:val="24"/>
        </w:rPr>
        <w:t>t</w:t>
      </w:r>
      <w:r>
        <w:rPr>
          <w:spacing w:val="-4"/>
          <w:sz w:val="24"/>
          <w:szCs w:val="24"/>
        </w:rPr>
        <w:t xml:space="preserve"> </w:t>
      </w:r>
      <w:r>
        <w:rPr>
          <w:spacing w:val="-6"/>
          <w:sz w:val="24"/>
          <w:szCs w:val="24"/>
        </w:rPr>
        <w:t>r</w:t>
      </w:r>
      <w:r>
        <w:rPr>
          <w:spacing w:val="-5"/>
          <w:sz w:val="24"/>
          <w:szCs w:val="24"/>
        </w:rPr>
        <w:t>o</w:t>
      </w:r>
      <w:r>
        <w:rPr>
          <w:spacing w:val="-2"/>
          <w:sz w:val="24"/>
          <w:szCs w:val="24"/>
        </w:rPr>
        <w:t>l</w:t>
      </w:r>
      <w:r>
        <w:rPr>
          <w:spacing w:val="-6"/>
          <w:sz w:val="24"/>
          <w:szCs w:val="24"/>
        </w:rPr>
        <w:t>e</w:t>
      </w:r>
      <w:r>
        <w:rPr>
          <w:sz w:val="24"/>
          <w:szCs w:val="24"/>
        </w:rPr>
        <w:t>s</w:t>
      </w:r>
      <w:r>
        <w:rPr>
          <w:spacing w:val="-5"/>
          <w:sz w:val="24"/>
          <w:szCs w:val="24"/>
        </w:rPr>
        <w:t xml:space="preserve"> </w:t>
      </w:r>
      <w:r>
        <w:rPr>
          <w:spacing w:val="-6"/>
          <w:sz w:val="24"/>
          <w:szCs w:val="24"/>
        </w:rPr>
        <w:t>f</w:t>
      </w:r>
      <w:r>
        <w:rPr>
          <w:spacing w:val="-2"/>
          <w:sz w:val="24"/>
          <w:szCs w:val="24"/>
        </w:rPr>
        <w:t>o</w:t>
      </w:r>
      <w:r>
        <w:rPr>
          <w:sz w:val="24"/>
          <w:szCs w:val="24"/>
        </w:rPr>
        <w:t>r</w:t>
      </w:r>
      <w:r>
        <w:rPr>
          <w:spacing w:val="-8"/>
          <w:sz w:val="24"/>
          <w:szCs w:val="24"/>
        </w:rPr>
        <w:t xml:space="preserve"> </w:t>
      </w:r>
      <w:r>
        <w:rPr>
          <w:spacing w:val="-2"/>
          <w:sz w:val="24"/>
          <w:szCs w:val="24"/>
        </w:rPr>
        <w:t>t</w:t>
      </w:r>
      <w:r>
        <w:rPr>
          <w:spacing w:val="-5"/>
          <w:sz w:val="24"/>
          <w:szCs w:val="24"/>
        </w:rPr>
        <w:t>h</w:t>
      </w:r>
      <w:r>
        <w:rPr>
          <w:sz w:val="24"/>
          <w:szCs w:val="24"/>
        </w:rPr>
        <w:t>e</w:t>
      </w:r>
      <w:r>
        <w:rPr>
          <w:spacing w:val="-6"/>
          <w:sz w:val="24"/>
          <w:szCs w:val="24"/>
        </w:rPr>
        <w:t xml:space="preserve"> </w:t>
      </w:r>
      <w:r>
        <w:rPr>
          <w:spacing w:val="-2"/>
          <w:sz w:val="24"/>
          <w:szCs w:val="24"/>
        </w:rPr>
        <w:t>p</w:t>
      </w:r>
      <w:r>
        <w:rPr>
          <w:spacing w:val="-6"/>
          <w:sz w:val="24"/>
          <w:szCs w:val="24"/>
        </w:rPr>
        <w:t>r</w:t>
      </w:r>
      <w:r>
        <w:rPr>
          <w:spacing w:val="-5"/>
          <w:sz w:val="24"/>
          <w:szCs w:val="24"/>
        </w:rPr>
        <w:t>o</w:t>
      </w:r>
      <w:r>
        <w:rPr>
          <w:spacing w:val="-2"/>
          <w:sz w:val="24"/>
          <w:szCs w:val="24"/>
        </w:rPr>
        <w:t>j</w:t>
      </w:r>
      <w:r>
        <w:rPr>
          <w:spacing w:val="-3"/>
          <w:sz w:val="24"/>
          <w:szCs w:val="24"/>
        </w:rPr>
        <w:t>e</w:t>
      </w:r>
      <w:r>
        <w:rPr>
          <w:spacing w:val="-6"/>
          <w:sz w:val="24"/>
          <w:szCs w:val="24"/>
        </w:rPr>
        <w:t>c</w:t>
      </w:r>
      <w:r>
        <w:rPr>
          <w:spacing w:val="-4"/>
          <w:sz w:val="24"/>
          <w:szCs w:val="24"/>
        </w:rPr>
        <w:t>t</w:t>
      </w:r>
      <w:r>
        <w:rPr>
          <w:sz w:val="24"/>
          <w:szCs w:val="24"/>
        </w:rPr>
        <w:t>.</w:t>
      </w:r>
      <w:r>
        <w:rPr>
          <w:spacing w:val="-7"/>
          <w:sz w:val="24"/>
          <w:szCs w:val="24"/>
        </w:rPr>
        <w:t xml:space="preserve"> </w:t>
      </w:r>
      <w:r>
        <w:rPr>
          <w:sz w:val="24"/>
          <w:szCs w:val="24"/>
        </w:rPr>
        <w:t>T</w:t>
      </w:r>
      <w:r>
        <w:rPr>
          <w:spacing w:val="2"/>
          <w:sz w:val="24"/>
          <w:szCs w:val="24"/>
        </w:rPr>
        <w:t>h</w:t>
      </w:r>
      <w:r>
        <w:rPr>
          <w:sz w:val="24"/>
          <w:szCs w:val="24"/>
        </w:rPr>
        <w:t>e</w:t>
      </w:r>
      <w:r>
        <w:rPr>
          <w:spacing w:val="4"/>
          <w:sz w:val="24"/>
          <w:szCs w:val="24"/>
        </w:rPr>
        <w:t xml:space="preserve"> </w:t>
      </w:r>
      <w:r>
        <w:rPr>
          <w:sz w:val="24"/>
          <w:szCs w:val="24"/>
        </w:rPr>
        <w:t>dur</w:t>
      </w:r>
      <w:r>
        <w:rPr>
          <w:spacing w:val="-2"/>
          <w:sz w:val="24"/>
          <w:szCs w:val="24"/>
        </w:rPr>
        <w:t>a</w:t>
      </w:r>
      <w:r>
        <w:rPr>
          <w:sz w:val="24"/>
          <w:szCs w:val="24"/>
        </w:rPr>
        <w:t>t</w:t>
      </w:r>
      <w:r>
        <w:rPr>
          <w:spacing w:val="1"/>
          <w:sz w:val="24"/>
          <w:szCs w:val="24"/>
        </w:rPr>
        <w:t>i</w:t>
      </w:r>
      <w:r>
        <w:rPr>
          <w:sz w:val="24"/>
          <w:szCs w:val="24"/>
        </w:rPr>
        <w:t>on</w:t>
      </w:r>
      <w:r>
        <w:rPr>
          <w:spacing w:val="2"/>
          <w:sz w:val="24"/>
          <w:szCs w:val="24"/>
        </w:rPr>
        <w:t xml:space="preserve"> </w:t>
      </w:r>
      <w:r>
        <w:rPr>
          <w:sz w:val="24"/>
          <w:szCs w:val="24"/>
        </w:rPr>
        <w:t>for</w:t>
      </w:r>
      <w:r>
        <w:rPr>
          <w:spacing w:val="1"/>
          <w:sz w:val="24"/>
          <w:szCs w:val="24"/>
        </w:rPr>
        <w:t xml:space="preserve"> </w:t>
      </w:r>
      <w:r>
        <w:rPr>
          <w:sz w:val="24"/>
          <w:szCs w:val="24"/>
        </w:rPr>
        <w:t>the</w:t>
      </w:r>
      <w:r>
        <w:rPr>
          <w:spacing w:val="2"/>
          <w:sz w:val="24"/>
          <w:szCs w:val="24"/>
        </w:rPr>
        <w:t xml:space="preserve"> </w:t>
      </w:r>
      <w:r>
        <w:rPr>
          <w:spacing w:val="-1"/>
          <w:sz w:val="24"/>
          <w:szCs w:val="24"/>
        </w:rPr>
        <w:t>c</w:t>
      </w:r>
      <w:r>
        <w:rPr>
          <w:sz w:val="24"/>
          <w:szCs w:val="24"/>
        </w:rPr>
        <w:t>ost</w:t>
      </w:r>
      <w:r>
        <w:rPr>
          <w:spacing w:val="3"/>
          <w:sz w:val="24"/>
          <w:szCs w:val="24"/>
        </w:rPr>
        <w:t xml:space="preserve"> </w:t>
      </w:r>
      <w:r>
        <w:rPr>
          <w:sz w:val="24"/>
          <w:szCs w:val="24"/>
        </w:rPr>
        <w:t>ma</w:t>
      </w:r>
      <w:r>
        <w:rPr>
          <w:spacing w:val="2"/>
          <w:sz w:val="24"/>
          <w:szCs w:val="24"/>
        </w:rPr>
        <w:t>n</w:t>
      </w:r>
      <w:r>
        <w:rPr>
          <w:spacing w:val="-1"/>
          <w:sz w:val="24"/>
          <w:szCs w:val="24"/>
        </w:rPr>
        <w:t>a</w:t>
      </w:r>
      <w:r>
        <w:rPr>
          <w:sz w:val="24"/>
          <w:szCs w:val="24"/>
        </w:rPr>
        <w:t>g</w:t>
      </w:r>
      <w:r>
        <w:rPr>
          <w:spacing w:val="-1"/>
          <w:sz w:val="24"/>
          <w:szCs w:val="24"/>
        </w:rPr>
        <w:t>e</w:t>
      </w:r>
      <w:r>
        <w:rPr>
          <w:sz w:val="24"/>
          <w:szCs w:val="24"/>
        </w:rPr>
        <w:t>ment</w:t>
      </w:r>
      <w:r>
        <w:rPr>
          <w:spacing w:val="2"/>
          <w:sz w:val="24"/>
          <w:szCs w:val="24"/>
        </w:rPr>
        <w:t xml:space="preserve"> </w:t>
      </w:r>
      <w:r>
        <w:rPr>
          <w:sz w:val="24"/>
          <w:szCs w:val="24"/>
        </w:rPr>
        <w:t>of</w:t>
      </w:r>
      <w:r>
        <w:rPr>
          <w:spacing w:val="1"/>
          <w:sz w:val="24"/>
          <w:szCs w:val="24"/>
        </w:rPr>
        <w:t xml:space="preserve"> </w:t>
      </w:r>
      <w:r>
        <w:rPr>
          <w:sz w:val="24"/>
          <w:szCs w:val="24"/>
        </w:rPr>
        <w:t>the</w:t>
      </w:r>
      <w:r>
        <w:rPr>
          <w:spacing w:val="2"/>
          <w:sz w:val="24"/>
          <w:szCs w:val="24"/>
        </w:rPr>
        <w:t xml:space="preserve"> p</w:t>
      </w:r>
      <w:r>
        <w:rPr>
          <w:sz w:val="24"/>
          <w:szCs w:val="24"/>
        </w:rPr>
        <w:t>roj</w:t>
      </w:r>
      <w:r>
        <w:rPr>
          <w:spacing w:val="-1"/>
          <w:sz w:val="24"/>
          <w:szCs w:val="24"/>
        </w:rPr>
        <w:t>ec</w:t>
      </w:r>
      <w:r>
        <w:rPr>
          <w:sz w:val="24"/>
          <w:szCs w:val="24"/>
        </w:rPr>
        <w:t>t is 2 d</w:t>
      </w:r>
      <w:r>
        <w:rPr>
          <w:spacing w:val="1"/>
          <w:sz w:val="24"/>
          <w:szCs w:val="24"/>
        </w:rPr>
        <w:t>a</w:t>
      </w:r>
      <w:r>
        <w:rPr>
          <w:spacing w:val="-5"/>
          <w:sz w:val="24"/>
          <w:szCs w:val="24"/>
        </w:rPr>
        <w:t>y</w:t>
      </w:r>
      <w:r>
        <w:rPr>
          <w:sz w:val="24"/>
          <w:szCs w:val="24"/>
        </w:rPr>
        <w:t>s.</w:t>
      </w:r>
    </w:p>
    <w:p w14:paraId="1DF6FA94" w14:textId="77777777" w:rsidR="00CE409C" w:rsidRDefault="00CE409C" w:rsidP="00090A5B">
      <w:pPr>
        <w:spacing w:before="4" w:line="160" w:lineRule="exact"/>
        <w:jc w:val="both"/>
        <w:rPr>
          <w:sz w:val="16"/>
          <w:szCs w:val="16"/>
        </w:rPr>
      </w:pPr>
    </w:p>
    <w:p w14:paraId="26F7CAB2" w14:textId="77777777" w:rsidR="00CE409C" w:rsidRPr="00607187" w:rsidRDefault="009B090C" w:rsidP="00607187">
      <w:pPr>
        <w:pStyle w:val="NoSpacing"/>
        <w:rPr>
          <w:b/>
          <w:bCs/>
          <w:sz w:val="24"/>
          <w:szCs w:val="24"/>
        </w:rPr>
      </w:pPr>
      <w:r w:rsidRPr="00607187">
        <w:rPr>
          <w:b/>
          <w:bCs/>
          <w:sz w:val="24"/>
          <w:szCs w:val="24"/>
        </w:rPr>
        <w:t>1.1</w:t>
      </w:r>
      <w:r w:rsidRPr="00607187">
        <w:rPr>
          <w:b/>
          <w:bCs/>
          <w:spacing w:val="-2"/>
          <w:sz w:val="24"/>
          <w:szCs w:val="24"/>
        </w:rPr>
        <w:t>.</w:t>
      </w:r>
      <w:r w:rsidRPr="00607187">
        <w:rPr>
          <w:b/>
          <w:bCs/>
          <w:sz w:val="24"/>
          <w:szCs w:val="24"/>
        </w:rPr>
        <w:t xml:space="preserve">2   </w:t>
      </w:r>
      <w:r w:rsidRPr="00607187">
        <w:rPr>
          <w:b/>
          <w:bCs/>
          <w:spacing w:val="17"/>
          <w:sz w:val="24"/>
          <w:szCs w:val="24"/>
        </w:rPr>
        <w:t xml:space="preserve"> </w:t>
      </w:r>
      <w:r w:rsidRPr="00607187">
        <w:rPr>
          <w:b/>
          <w:bCs/>
          <w:spacing w:val="-4"/>
          <w:sz w:val="24"/>
          <w:szCs w:val="24"/>
        </w:rPr>
        <w:t>S</w:t>
      </w:r>
      <w:r w:rsidRPr="00607187">
        <w:rPr>
          <w:b/>
          <w:bCs/>
          <w:spacing w:val="-6"/>
          <w:sz w:val="24"/>
          <w:szCs w:val="24"/>
        </w:rPr>
        <w:t>c</w:t>
      </w:r>
      <w:r w:rsidRPr="00607187">
        <w:rPr>
          <w:b/>
          <w:bCs/>
          <w:spacing w:val="-2"/>
          <w:sz w:val="24"/>
          <w:szCs w:val="24"/>
        </w:rPr>
        <w:t>h</w:t>
      </w:r>
      <w:r w:rsidRPr="00607187">
        <w:rPr>
          <w:b/>
          <w:bCs/>
          <w:spacing w:val="-6"/>
          <w:sz w:val="24"/>
          <w:szCs w:val="24"/>
        </w:rPr>
        <w:t>e</w:t>
      </w:r>
      <w:r w:rsidRPr="00607187">
        <w:rPr>
          <w:b/>
          <w:bCs/>
          <w:sz w:val="24"/>
          <w:szCs w:val="24"/>
        </w:rPr>
        <w:t>d</w:t>
      </w:r>
      <w:r w:rsidRPr="00607187">
        <w:rPr>
          <w:b/>
          <w:bCs/>
          <w:spacing w:val="-2"/>
          <w:sz w:val="24"/>
          <w:szCs w:val="24"/>
        </w:rPr>
        <w:t>u</w:t>
      </w:r>
      <w:r w:rsidRPr="00607187">
        <w:rPr>
          <w:b/>
          <w:bCs/>
          <w:spacing w:val="-4"/>
          <w:sz w:val="24"/>
          <w:szCs w:val="24"/>
        </w:rPr>
        <w:t>l</w:t>
      </w:r>
      <w:r w:rsidRPr="00607187">
        <w:rPr>
          <w:b/>
          <w:bCs/>
          <w:sz w:val="24"/>
          <w:szCs w:val="24"/>
        </w:rPr>
        <w:t>e</w:t>
      </w:r>
      <w:r w:rsidRPr="00607187">
        <w:rPr>
          <w:b/>
          <w:bCs/>
          <w:spacing w:val="-8"/>
          <w:sz w:val="24"/>
          <w:szCs w:val="24"/>
        </w:rPr>
        <w:t xml:space="preserve"> </w:t>
      </w:r>
      <w:r w:rsidRPr="00607187">
        <w:rPr>
          <w:b/>
          <w:bCs/>
          <w:spacing w:val="-4"/>
          <w:sz w:val="24"/>
          <w:szCs w:val="24"/>
        </w:rPr>
        <w:t>m</w:t>
      </w:r>
      <w:r w:rsidRPr="00607187">
        <w:rPr>
          <w:b/>
          <w:bCs/>
          <w:spacing w:val="-3"/>
          <w:sz w:val="24"/>
          <w:szCs w:val="24"/>
        </w:rPr>
        <w:t>a</w:t>
      </w:r>
      <w:r w:rsidRPr="00607187">
        <w:rPr>
          <w:b/>
          <w:bCs/>
          <w:sz w:val="24"/>
          <w:szCs w:val="24"/>
        </w:rPr>
        <w:t>n</w:t>
      </w:r>
      <w:r w:rsidRPr="00607187">
        <w:rPr>
          <w:b/>
          <w:bCs/>
          <w:spacing w:val="-3"/>
          <w:sz w:val="24"/>
          <w:szCs w:val="24"/>
        </w:rPr>
        <w:t>a</w:t>
      </w:r>
      <w:r w:rsidRPr="00607187">
        <w:rPr>
          <w:b/>
          <w:bCs/>
          <w:sz w:val="24"/>
          <w:szCs w:val="24"/>
        </w:rPr>
        <w:t>g</w:t>
      </w:r>
      <w:r w:rsidRPr="00607187">
        <w:rPr>
          <w:b/>
          <w:bCs/>
          <w:spacing w:val="-3"/>
          <w:sz w:val="24"/>
          <w:szCs w:val="24"/>
        </w:rPr>
        <w:t>e</w:t>
      </w:r>
      <w:r w:rsidRPr="00607187">
        <w:rPr>
          <w:b/>
          <w:bCs/>
          <w:spacing w:val="-4"/>
          <w:sz w:val="24"/>
          <w:szCs w:val="24"/>
        </w:rPr>
        <w:t>m</w:t>
      </w:r>
      <w:r w:rsidRPr="00607187">
        <w:rPr>
          <w:b/>
          <w:bCs/>
          <w:spacing w:val="-3"/>
          <w:sz w:val="24"/>
          <w:szCs w:val="24"/>
        </w:rPr>
        <w:t>e</w:t>
      </w:r>
      <w:r w:rsidRPr="00607187">
        <w:rPr>
          <w:b/>
          <w:bCs/>
          <w:sz w:val="24"/>
          <w:szCs w:val="24"/>
        </w:rPr>
        <w:t>nt</w:t>
      </w:r>
    </w:p>
    <w:p w14:paraId="0B27DAB8" w14:textId="77777777" w:rsidR="00CE409C" w:rsidRDefault="00CE409C" w:rsidP="00090A5B">
      <w:pPr>
        <w:spacing w:before="18" w:line="280" w:lineRule="exact"/>
        <w:jc w:val="both"/>
        <w:rPr>
          <w:sz w:val="28"/>
          <w:szCs w:val="28"/>
        </w:rPr>
      </w:pPr>
    </w:p>
    <w:p w14:paraId="12FE8656" w14:textId="6FE208AC" w:rsidR="00CE409C" w:rsidRDefault="009B090C" w:rsidP="00090A5B">
      <w:pPr>
        <w:spacing w:line="360" w:lineRule="auto"/>
        <w:ind w:left="140" w:right="94"/>
        <w:jc w:val="both"/>
        <w:rPr>
          <w:sz w:val="24"/>
          <w:szCs w:val="24"/>
        </w:rPr>
      </w:pPr>
      <w:r>
        <w:rPr>
          <w:spacing w:val="-5"/>
          <w:sz w:val="24"/>
          <w:szCs w:val="24"/>
        </w:rPr>
        <w:t>Th</w:t>
      </w:r>
      <w:r>
        <w:rPr>
          <w:sz w:val="24"/>
          <w:szCs w:val="24"/>
        </w:rPr>
        <w:t>e</w:t>
      </w:r>
      <w:r>
        <w:rPr>
          <w:spacing w:val="-13"/>
          <w:sz w:val="24"/>
          <w:szCs w:val="24"/>
        </w:rPr>
        <w:t xml:space="preserve"> </w:t>
      </w:r>
      <w:r>
        <w:rPr>
          <w:spacing w:val="-2"/>
          <w:sz w:val="24"/>
          <w:szCs w:val="24"/>
        </w:rPr>
        <w:t>p</w:t>
      </w:r>
      <w:r>
        <w:rPr>
          <w:spacing w:val="-6"/>
          <w:sz w:val="24"/>
          <w:szCs w:val="24"/>
        </w:rPr>
        <w:t>r</w:t>
      </w:r>
      <w:r>
        <w:rPr>
          <w:spacing w:val="-5"/>
          <w:sz w:val="24"/>
          <w:szCs w:val="24"/>
        </w:rPr>
        <w:t>o</w:t>
      </w:r>
      <w:r>
        <w:rPr>
          <w:spacing w:val="-2"/>
          <w:sz w:val="24"/>
          <w:szCs w:val="24"/>
        </w:rPr>
        <w:t>j</w:t>
      </w:r>
      <w:r>
        <w:rPr>
          <w:spacing w:val="-3"/>
          <w:sz w:val="24"/>
          <w:szCs w:val="24"/>
        </w:rPr>
        <w:t>e</w:t>
      </w:r>
      <w:r>
        <w:rPr>
          <w:spacing w:val="-6"/>
          <w:sz w:val="24"/>
          <w:szCs w:val="24"/>
        </w:rPr>
        <w:t>c</w:t>
      </w:r>
      <w:r>
        <w:rPr>
          <w:sz w:val="24"/>
          <w:szCs w:val="24"/>
        </w:rPr>
        <w:t>t</w:t>
      </w:r>
      <w:r>
        <w:rPr>
          <w:spacing w:val="-12"/>
          <w:sz w:val="24"/>
          <w:szCs w:val="24"/>
        </w:rPr>
        <w:t xml:space="preserve"> </w:t>
      </w:r>
      <w:r>
        <w:rPr>
          <w:spacing w:val="-5"/>
          <w:sz w:val="24"/>
          <w:szCs w:val="24"/>
        </w:rPr>
        <w:t>s</w:t>
      </w:r>
      <w:r>
        <w:rPr>
          <w:spacing w:val="-3"/>
          <w:sz w:val="24"/>
          <w:szCs w:val="24"/>
        </w:rPr>
        <w:t>c</w:t>
      </w:r>
      <w:r>
        <w:rPr>
          <w:spacing w:val="-5"/>
          <w:sz w:val="24"/>
          <w:szCs w:val="24"/>
        </w:rPr>
        <w:t>h</w:t>
      </w:r>
      <w:r>
        <w:rPr>
          <w:spacing w:val="-3"/>
          <w:sz w:val="24"/>
          <w:szCs w:val="24"/>
        </w:rPr>
        <w:t>e</w:t>
      </w:r>
      <w:r>
        <w:rPr>
          <w:spacing w:val="-5"/>
          <w:sz w:val="24"/>
          <w:szCs w:val="24"/>
        </w:rPr>
        <w:t>du</w:t>
      </w:r>
      <w:r>
        <w:rPr>
          <w:spacing w:val="-2"/>
          <w:sz w:val="24"/>
          <w:szCs w:val="24"/>
        </w:rPr>
        <w:t>l</w:t>
      </w:r>
      <w:r>
        <w:rPr>
          <w:sz w:val="24"/>
          <w:szCs w:val="24"/>
        </w:rPr>
        <w:t>e</w:t>
      </w:r>
      <w:r>
        <w:rPr>
          <w:spacing w:val="-13"/>
          <w:sz w:val="24"/>
          <w:szCs w:val="24"/>
        </w:rPr>
        <w:t xml:space="preserve"> </w:t>
      </w:r>
      <w:r>
        <w:rPr>
          <w:spacing w:val="-4"/>
          <w:sz w:val="24"/>
          <w:szCs w:val="24"/>
        </w:rPr>
        <w:t>i</w:t>
      </w:r>
      <w:r>
        <w:rPr>
          <w:sz w:val="24"/>
          <w:szCs w:val="24"/>
        </w:rPr>
        <w:t>s</w:t>
      </w:r>
      <w:r>
        <w:rPr>
          <w:spacing w:val="-14"/>
          <w:sz w:val="24"/>
          <w:szCs w:val="24"/>
        </w:rPr>
        <w:t xml:space="preserve"> </w:t>
      </w:r>
      <w:r>
        <w:rPr>
          <w:spacing w:val="-2"/>
          <w:sz w:val="24"/>
          <w:szCs w:val="24"/>
        </w:rPr>
        <w:t>t</w:t>
      </w:r>
      <w:r>
        <w:rPr>
          <w:spacing w:val="-5"/>
          <w:sz w:val="24"/>
          <w:szCs w:val="24"/>
        </w:rPr>
        <w:t>h</w:t>
      </w:r>
      <w:r>
        <w:rPr>
          <w:sz w:val="24"/>
          <w:szCs w:val="24"/>
        </w:rPr>
        <w:t>e</w:t>
      </w:r>
      <w:r>
        <w:rPr>
          <w:spacing w:val="-13"/>
          <w:sz w:val="24"/>
          <w:szCs w:val="24"/>
        </w:rPr>
        <w:t xml:space="preserve"> </w:t>
      </w:r>
      <w:r>
        <w:rPr>
          <w:spacing w:val="-4"/>
          <w:sz w:val="24"/>
          <w:szCs w:val="24"/>
        </w:rPr>
        <w:t>t</w:t>
      </w:r>
      <w:r>
        <w:rPr>
          <w:spacing w:val="-5"/>
          <w:sz w:val="24"/>
          <w:szCs w:val="24"/>
        </w:rPr>
        <w:t>oo</w:t>
      </w:r>
      <w:r>
        <w:rPr>
          <w:sz w:val="24"/>
          <w:szCs w:val="24"/>
        </w:rPr>
        <w:t>l</w:t>
      </w:r>
      <w:r>
        <w:rPr>
          <w:spacing w:val="-12"/>
          <w:sz w:val="24"/>
          <w:szCs w:val="24"/>
        </w:rPr>
        <w:t xml:space="preserve"> </w:t>
      </w:r>
      <w:r>
        <w:rPr>
          <w:spacing w:val="-4"/>
          <w:sz w:val="24"/>
          <w:szCs w:val="24"/>
        </w:rPr>
        <w:t>t</w:t>
      </w:r>
      <w:r>
        <w:rPr>
          <w:spacing w:val="-2"/>
          <w:sz w:val="24"/>
          <w:szCs w:val="24"/>
        </w:rPr>
        <w:t>h</w:t>
      </w:r>
      <w:r>
        <w:rPr>
          <w:spacing w:val="-6"/>
          <w:sz w:val="24"/>
          <w:szCs w:val="24"/>
        </w:rPr>
        <w:t>a</w:t>
      </w:r>
      <w:r>
        <w:rPr>
          <w:sz w:val="24"/>
          <w:szCs w:val="24"/>
        </w:rPr>
        <w:t>t</w:t>
      </w:r>
      <w:r>
        <w:rPr>
          <w:spacing w:val="-12"/>
          <w:sz w:val="24"/>
          <w:szCs w:val="24"/>
        </w:rPr>
        <w:t xml:space="preserve"> </w:t>
      </w:r>
      <w:r>
        <w:rPr>
          <w:spacing w:val="-3"/>
          <w:sz w:val="24"/>
          <w:szCs w:val="24"/>
        </w:rPr>
        <w:t>c</w:t>
      </w:r>
      <w:r>
        <w:rPr>
          <w:spacing w:val="-5"/>
          <w:sz w:val="24"/>
          <w:szCs w:val="24"/>
        </w:rPr>
        <w:t>o</w:t>
      </w:r>
      <w:r>
        <w:rPr>
          <w:spacing w:val="-4"/>
          <w:sz w:val="24"/>
          <w:szCs w:val="24"/>
        </w:rPr>
        <w:t>mm</w:t>
      </w:r>
      <w:r>
        <w:rPr>
          <w:spacing w:val="-2"/>
          <w:sz w:val="24"/>
          <w:szCs w:val="24"/>
        </w:rPr>
        <w:t>u</w:t>
      </w:r>
      <w:r>
        <w:rPr>
          <w:spacing w:val="-5"/>
          <w:sz w:val="24"/>
          <w:szCs w:val="24"/>
        </w:rPr>
        <w:t>n</w:t>
      </w:r>
      <w:r>
        <w:rPr>
          <w:spacing w:val="-4"/>
          <w:sz w:val="24"/>
          <w:szCs w:val="24"/>
        </w:rPr>
        <w:t>i</w:t>
      </w:r>
      <w:r>
        <w:rPr>
          <w:spacing w:val="-3"/>
          <w:sz w:val="24"/>
          <w:szCs w:val="24"/>
        </w:rPr>
        <w:t>c</w:t>
      </w:r>
      <w:r>
        <w:rPr>
          <w:spacing w:val="-6"/>
          <w:sz w:val="24"/>
          <w:szCs w:val="24"/>
        </w:rPr>
        <w:t>a</w:t>
      </w:r>
      <w:r>
        <w:rPr>
          <w:spacing w:val="-2"/>
          <w:sz w:val="24"/>
          <w:szCs w:val="24"/>
        </w:rPr>
        <w:t>t</w:t>
      </w:r>
      <w:r>
        <w:rPr>
          <w:spacing w:val="-6"/>
          <w:sz w:val="24"/>
          <w:szCs w:val="24"/>
        </w:rPr>
        <w:t>e</w:t>
      </w:r>
      <w:r>
        <w:rPr>
          <w:sz w:val="24"/>
          <w:szCs w:val="24"/>
        </w:rPr>
        <w:t>s</w:t>
      </w:r>
      <w:r>
        <w:rPr>
          <w:spacing w:val="-12"/>
          <w:sz w:val="24"/>
          <w:szCs w:val="24"/>
        </w:rPr>
        <w:t xml:space="preserve"> </w:t>
      </w:r>
      <w:r>
        <w:rPr>
          <w:spacing w:val="-3"/>
          <w:sz w:val="24"/>
          <w:szCs w:val="24"/>
        </w:rPr>
        <w:t>w</w:t>
      </w:r>
      <w:r>
        <w:rPr>
          <w:spacing w:val="-5"/>
          <w:sz w:val="24"/>
          <w:szCs w:val="24"/>
        </w:rPr>
        <w:t>h</w:t>
      </w:r>
      <w:r>
        <w:rPr>
          <w:spacing w:val="-6"/>
          <w:sz w:val="24"/>
          <w:szCs w:val="24"/>
        </w:rPr>
        <w:t>a</w:t>
      </w:r>
      <w:r>
        <w:rPr>
          <w:sz w:val="24"/>
          <w:szCs w:val="24"/>
        </w:rPr>
        <w:t>t</w:t>
      </w:r>
      <w:r>
        <w:rPr>
          <w:spacing w:val="-12"/>
          <w:sz w:val="24"/>
          <w:szCs w:val="24"/>
        </w:rPr>
        <w:t xml:space="preserve"> </w:t>
      </w:r>
      <w:r>
        <w:rPr>
          <w:spacing w:val="-3"/>
          <w:sz w:val="24"/>
          <w:szCs w:val="24"/>
        </w:rPr>
        <w:t>w</w:t>
      </w:r>
      <w:r>
        <w:rPr>
          <w:spacing w:val="-5"/>
          <w:sz w:val="24"/>
          <w:szCs w:val="24"/>
        </w:rPr>
        <w:t>o</w:t>
      </w:r>
      <w:r>
        <w:rPr>
          <w:spacing w:val="-3"/>
          <w:sz w:val="24"/>
          <w:szCs w:val="24"/>
        </w:rPr>
        <w:t>r</w:t>
      </w:r>
      <w:r>
        <w:rPr>
          <w:sz w:val="24"/>
          <w:szCs w:val="24"/>
        </w:rPr>
        <w:t>k</w:t>
      </w:r>
      <w:r>
        <w:rPr>
          <w:spacing w:val="-14"/>
          <w:sz w:val="24"/>
          <w:szCs w:val="24"/>
        </w:rPr>
        <w:t xml:space="preserve"> </w:t>
      </w:r>
      <w:r>
        <w:rPr>
          <w:spacing w:val="-2"/>
          <w:sz w:val="24"/>
          <w:szCs w:val="24"/>
        </w:rPr>
        <w:t>n</w:t>
      </w:r>
      <w:r>
        <w:rPr>
          <w:spacing w:val="-3"/>
          <w:sz w:val="24"/>
          <w:szCs w:val="24"/>
        </w:rPr>
        <w:t>e</w:t>
      </w:r>
      <w:r>
        <w:rPr>
          <w:spacing w:val="-6"/>
          <w:sz w:val="24"/>
          <w:szCs w:val="24"/>
        </w:rPr>
        <w:t>e</w:t>
      </w:r>
      <w:r>
        <w:rPr>
          <w:spacing w:val="-5"/>
          <w:sz w:val="24"/>
          <w:szCs w:val="24"/>
        </w:rPr>
        <w:t>d</w:t>
      </w:r>
      <w:r>
        <w:rPr>
          <w:sz w:val="24"/>
          <w:szCs w:val="24"/>
        </w:rPr>
        <w:t>s</w:t>
      </w:r>
      <w:r>
        <w:rPr>
          <w:spacing w:val="-12"/>
          <w:sz w:val="24"/>
          <w:szCs w:val="24"/>
        </w:rPr>
        <w:t xml:space="preserve"> </w:t>
      </w:r>
      <w:r>
        <w:rPr>
          <w:spacing w:val="-4"/>
          <w:sz w:val="24"/>
          <w:szCs w:val="24"/>
        </w:rPr>
        <w:t>t</w:t>
      </w:r>
      <w:r>
        <w:rPr>
          <w:sz w:val="24"/>
          <w:szCs w:val="24"/>
        </w:rPr>
        <w:t>o</w:t>
      </w:r>
      <w:r>
        <w:rPr>
          <w:spacing w:val="-12"/>
          <w:sz w:val="24"/>
          <w:szCs w:val="24"/>
        </w:rPr>
        <w:t xml:space="preserve"> </w:t>
      </w:r>
      <w:r>
        <w:rPr>
          <w:spacing w:val="-2"/>
          <w:sz w:val="24"/>
          <w:szCs w:val="24"/>
        </w:rPr>
        <w:t>b</w:t>
      </w:r>
      <w:r>
        <w:rPr>
          <w:sz w:val="24"/>
          <w:szCs w:val="24"/>
        </w:rPr>
        <w:t>e</w:t>
      </w:r>
      <w:r>
        <w:rPr>
          <w:spacing w:val="-13"/>
          <w:sz w:val="24"/>
          <w:szCs w:val="24"/>
        </w:rPr>
        <w:t xml:space="preserve"> </w:t>
      </w:r>
      <w:r>
        <w:rPr>
          <w:spacing w:val="-5"/>
          <w:sz w:val="24"/>
          <w:szCs w:val="24"/>
        </w:rPr>
        <w:t>p</w:t>
      </w:r>
      <w:r>
        <w:rPr>
          <w:spacing w:val="-3"/>
          <w:sz w:val="24"/>
          <w:szCs w:val="24"/>
        </w:rPr>
        <w:t>er</w:t>
      </w:r>
      <w:r>
        <w:rPr>
          <w:spacing w:val="-6"/>
          <w:sz w:val="24"/>
          <w:szCs w:val="24"/>
        </w:rPr>
        <w:t>f</w:t>
      </w:r>
      <w:r>
        <w:rPr>
          <w:spacing w:val="-2"/>
          <w:sz w:val="24"/>
          <w:szCs w:val="24"/>
        </w:rPr>
        <w:t>o</w:t>
      </w:r>
      <w:r>
        <w:rPr>
          <w:spacing w:val="-6"/>
          <w:sz w:val="24"/>
          <w:szCs w:val="24"/>
        </w:rPr>
        <w:t>r</w:t>
      </w:r>
      <w:r>
        <w:rPr>
          <w:spacing w:val="-4"/>
          <w:sz w:val="24"/>
          <w:szCs w:val="24"/>
        </w:rPr>
        <w:t>m</w:t>
      </w:r>
      <w:r>
        <w:rPr>
          <w:spacing w:val="-3"/>
          <w:sz w:val="24"/>
          <w:szCs w:val="24"/>
        </w:rPr>
        <w:t>e</w:t>
      </w:r>
      <w:r>
        <w:rPr>
          <w:spacing w:val="-5"/>
          <w:sz w:val="24"/>
          <w:szCs w:val="24"/>
        </w:rPr>
        <w:t>d</w:t>
      </w:r>
      <w:r>
        <w:rPr>
          <w:sz w:val="24"/>
          <w:szCs w:val="24"/>
        </w:rPr>
        <w:t>,</w:t>
      </w:r>
      <w:r>
        <w:rPr>
          <w:spacing w:val="-12"/>
          <w:sz w:val="24"/>
          <w:szCs w:val="24"/>
        </w:rPr>
        <w:t xml:space="preserve"> </w:t>
      </w:r>
      <w:r>
        <w:rPr>
          <w:spacing w:val="-3"/>
          <w:sz w:val="24"/>
          <w:szCs w:val="24"/>
        </w:rPr>
        <w:t>w</w:t>
      </w:r>
      <w:r>
        <w:rPr>
          <w:spacing w:val="-5"/>
          <w:sz w:val="24"/>
          <w:szCs w:val="24"/>
        </w:rPr>
        <w:t>h</w:t>
      </w:r>
      <w:r>
        <w:rPr>
          <w:spacing w:val="-4"/>
          <w:sz w:val="24"/>
          <w:szCs w:val="24"/>
        </w:rPr>
        <w:t>i</w:t>
      </w:r>
      <w:r>
        <w:rPr>
          <w:spacing w:val="-3"/>
          <w:sz w:val="24"/>
          <w:szCs w:val="24"/>
        </w:rPr>
        <w:t>c</w:t>
      </w:r>
      <w:r>
        <w:rPr>
          <w:sz w:val="24"/>
          <w:szCs w:val="24"/>
        </w:rPr>
        <w:t>h</w:t>
      </w:r>
      <w:r>
        <w:rPr>
          <w:spacing w:val="-12"/>
          <w:sz w:val="24"/>
          <w:szCs w:val="24"/>
        </w:rPr>
        <w:t xml:space="preserve"> </w:t>
      </w:r>
      <w:r>
        <w:rPr>
          <w:spacing w:val="-3"/>
          <w:sz w:val="24"/>
          <w:szCs w:val="24"/>
        </w:rPr>
        <w:t>r</w:t>
      </w:r>
      <w:r>
        <w:rPr>
          <w:spacing w:val="-6"/>
          <w:sz w:val="24"/>
          <w:szCs w:val="24"/>
        </w:rPr>
        <w:t>e</w:t>
      </w:r>
      <w:r>
        <w:rPr>
          <w:spacing w:val="-5"/>
          <w:sz w:val="24"/>
          <w:szCs w:val="24"/>
        </w:rPr>
        <w:t>so</w:t>
      </w:r>
      <w:r>
        <w:rPr>
          <w:spacing w:val="-2"/>
          <w:sz w:val="24"/>
          <w:szCs w:val="24"/>
        </w:rPr>
        <w:t>u</w:t>
      </w:r>
      <w:r>
        <w:rPr>
          <w:spacing w:val="-3"/>
          <w:sz w:val="24"/>
          <w:szCs w:val="24"/>
        </w:rPr>
        <w:t>rc</w:t>
      </w:r>
      <w:r>
        <w:rPr>
          <w:spacing w:val="-6"/>
          <w:sz w:val="24"/>
          <w:szCs w:val="24"/>
        </w:rPr>
        <w:t>e</w:t>
      </w:r>
      <w:r>
        <w:rPr>
          <w:sz w:val="24"/>
          <w:szCs w:val="24"/>
        </w:rPr>
        <w:t xml:space="preserve">s </w:t>
      </w:r>
      <w:r>
        <w:rPr>
          <w:spacing w:val="-5"/>
          <w:sz w:val="24"/>
          <w:szCs w:val="24"/>
        </w:rPr>
        <w:t>o</w:t>
      </w:r>
      <w:r>
        <w:rPr>
          <w:sz w:val="24"/>
          <w:szCs w:val="24"/>
        </w:rPr>
        <w:t xml:space="preserve">f </w:t>
      </w:r>
      <w:r>
        <w:rPr>
          <w:spacing w:val="-4"/>
          <w:sz w:val="24"/>
          <w:szCs w:val="24"/>
        </w:rPr>
        <w:t>t</w:t>
      </w:r>
      <w:r>
        <w:rPr>
          <w:spacing w:val="-2"/>
          <w:sz w:val="24"/>
          <w:szCs w:val="24"/>
        </w:rPr>
        <w:t>h</w:t>
      </w:r>
      <w:r>
        <w:rPr>
          <w:sz w:val="24"/>
          <w:szCs w:val="24"/>
        </w:rPr>
        <w:t>e</w:t>
      </w:r>
      <w:r>
        <w:rPr>
          <w:spacing w:val="2"/>
          <w:sz w:val="24"/>
          <w:szCs w:val="24"/>
        </w:rPr>
        <w:t xml:space="preserve"> </w:t>
      </w:r>
      <w:r>
        <w:rPr>
          <w:spacing w:val="-5"/>
          <w:sz w:val="24"/>
          <w:szCs w:val="24"/>
        </w:rPr>
        <w:t>o</w:t>
      </w:r>
      <w:r>
        <w:rPr>
          <w:spacing w:val="-3"/>
          <w:sz w:val="24"/>
          <w:szCs w:val="24"/>
        </w:rPr>
        <w:t>r</w:t>
      </w:r>
      <w:r>
        <w:rPr>
          <w:spacing w:val="-5"/>
          <w:sz w:val="24"/>
          <w:szCs w:val="24"/>
        </w:rPr>
        <w:t>g</w:t>
      </w:r>
      <w:r>
        <w:rPr>
          <w:spacing w:val="-3"/>
          <w:sz w:val="24"/>
          <w:szCs w:val="24"/>
        </w:rPr>
        <w:t>a</w:t>
      </w:r>
      <w:r>
        <w:rPr>
          <w:spacing w:val="-5"/>
          <w:sz w:val="24"/>
          <w:szCs w:val="24"/>
        </w:rPr>
        <w:t>n</w:t>
      </w:r>
      <w:r>
        <w:rPr>
          <w:spacing w:val="-4"/>
          <w:sz w:val="24"/>
          <w:szCs w:val="24"/>
        </w:rPr>
        <w:t>i</w:t>
      </w:r>
      <w:r>
        <w:rPr>
          <w:spacing w:val="-3"/>
          <w:sz w:val="24"/>
          <w:szCs w:val="24"/>
        </w:rPr>
        <w:t>z</w:t>
      </w:r>
      <w:r>
        <w:rPr>
          <w:spacing w:val="-6"/>
          <w:sz w:val="24"/>
          <w:szCs w:val="24"/>
        </w:rPr>
        <w:t>a</w:t>
      </w:r>
      <w:r>
        <w:rPr>
          <w:spacing w:val="-4"/>
          <w:sz w:val="24"/>
          <w:szCs w:val="24"/>
        </w:rPr>
        <w:t>t</w:t>
      </w:r>
      <w:r>
        <w:rPr>
          <w:spacing w:val="-2"/>
          <w:sz w:val="24"/>
          <w:szCs w:val="24"/>
        </w:rPr>
        <w:t>i</w:t>
      </w:r>
      <w:r>
        <w:rPr>
          <w:spacing w:val="-5"/>
          <w:sz w:val="24"/>
          <w:szCs w:val="24"/>
        </w:rPr>
        <w:t>o</w:t>
      </w:r>
      <w:r>
        <w:rPr>
          <w:sz w:val="24"/>
          <w:szCs w:val="24"/>
        </w:rPr>
        <w:t>n</w:t>
      </w:r>
      <w:r>
        <w:rPr>
          <w:spacing w:val="3"/>
          <w:sz w:val="24"/>
          <w:szCs w:val="24"/>
        </w:rPr>
        <w:t xml:space="preserve"> </w:t>
      </w:r>
      <w:r>
        <w:rPr>
          <w:spacing w:val="-5"/>
          <w:sz w:val="24"/>
          <w:szCs w:val="24"/>
        </w:rPr>
        <w:t>w</w:t>
      </w:r>
      <w:r>
        <w:rPr>
          <w:spacing w:val="-4"/>
          <w:sz w:val="24"/>
          <w:szCs w:val="24"/>
        </w:rPr>
        <w:t>il</w:t>
      </w:r>
      <w:r>
        <w:rPr>
          <w:sz w:val="24"/>
          <w:szCs w:val="24"/>
        </w:rPr>
        <w:t>l</w:t>
      </w:r>
      <w:r>
        <w:rPr>
          <w:spacing w:val="4"/>
          <w:sz w:val="24"/>
          <w:szCs w:val="24"/>
        </w:rPr>
        <w:t xml:space="preserve"> </w:t>
      </w:r>
      <w:r>
        <w:rPr>
          <w:spacing w:val="-5"/>
          <w:sz w:val="24"/>
          <w:szCs w:val="24"/>
        </w:rPr>
        <w:t>p</w:t>
      </w:r>
      <w:r>
        <w:rPr>
          <w:spacing w:val="-3"/>
          <w:sz w:val="24"/>
          <w:szCs w:val="24"/>
        </w:rPr>
        <w:t>e</w:t>
      </w:r>
      <w:r>
        <w:rPr>
          <w:spacing w:val="-6"/>
          <w:sz w:val="24"/>
          <w:szCs w:val="24"/>
        </w:rPr>
        <w:t>r</w:t>
      </w:r>
      <w:r>
        <w:rPr>
          <w:spacing w:val="-3"/>
          <w:sz w:val="24"/>
          <w:szCs w:val="24"/>
        </w:rPr>
        <w:t>f</w:t>
      </w:r>
      <w:r>
        <w:rPr>
          <w:spacing w:val="-5"/>
          <w:sz w:val="24"/>
          <w:szCs w:val="24"/>
        </w:rPr>
        <w:t>o</w:t>
      </w:r>
      <w:r>
        <w:rPr>
          <w:spacing w:val="-6"/>
          <w:sz w:val="24"/>
          <w:szCs w:val="24"/>
        </w:rPr>
        <w:t>r</w:t>
      </w:r>
      <w:r>
        <w:rPr>
          <w:sz w:val="24"/>
          <w:szCs w:val="24"/>
        </w:rPr>
        <w:t>m</w:t>
      </w:r>
      <w:r>
        <w:rPr>
          <w:spacing w:val="4"/>
          <w:sz w:val="24"/>
          <w:szCs w:val="24"/>
        </w:rPr>
        <w:t xml:space="preserve"> </w:t>
      </w:r>
      <w:r>
        <w:rPr>
          <w:spacing w:val="-4"/>
          <w:sz w:val="24"/>
          <w:szCs w:val="24"/>
        </w:rPr>
        <w:t>t</w:t>
      </w:r>
      <w:r>
        <w:rPr>
          <w:spacing w:val="-2"/>
          <w:sz w:val="24"/>
          <w:szCs w:val="24"/>
        </w:rPr>
        <w:t>h</w:t>
      </w:r>
      <w:r>
        <w:rPr>
          <w:sz w:val="24"/>
          <w:szCs w:val="24"/>
        </w:rPr>
        <w:t xml:space="preserve">e </w:t>
      </w:r>
      <w:r>
        <w:rPr>
          <w:spacing w:val="-3"/>
          <w:sz w:val="24"/>
          <w:szCs w:val="24"/>
        </w:rPr>
        <w:t>w</w:t>
      </w:r>
      <w:r>
        <w:rPr>
          <w:spacing w:val="-5"/>
          <w:sz w:val="24"/>
          <w:szCs w:val="24"/>
        </w:rPr>
        <w:t>o</w:t>
      </w:r>
      <w:r>
        <w:rPr>
          <w:spacing w:val="-3"/>
          <w:sz w:val="24"/>
          <w:szCs w:val="24"/>
        </w:rPr>
        <w:t>r</w:t>
      </w:r>
      <w:r>
        <w:rPr>
          <w:sz w:val="24"/>
          <w:szCs w:val="24"/>
        </w:rPr>
        <w:t>k</w:t>
      </w:r>
      <w:r>
        <w:rPr>
          <w:spacing w:val="1"/>
          <w:sz w:val="24"/>
          <w:szCs w:val="24"/>
        </w:rPr>
        <w:t xml:space="preserve"> </w:t>
      </w:r>
      <w:r>
        <w:rPr>
          <w:spacing w:val="-3"/>
          <w:sz w:val="24"/>
          <w:szCs w:val="24"/>
        </w:rPr>
        <w:t>a</w:t>
      </w:r>
      <w:r>
        <w:rPr>
          <w:spacing w:val="-5"/>
          <w:sz w:val="24"/>
          <w:szCs w:val="24"/>
        </w:rPr>
        <w:t>n</w:t>
      </w:r>
      <w:r>
        <w:rPr>
          <w:sz w:val="24"/>
          <w:szCs w:val="24"/>
        </w:rPr>
        <w:t>d</w:t>
      </w:r>
      <w:r>
        <w:rPr>
          <w:spacing w:val="1"/>
          <w:sz w:val="24"/>
          <w:szCs w:val="24"/>
        </w:rPr>
        <w:t xml:space="preserve"> </w:t>
      </w:r>
      <w:r>
        <w:rPr>
          <w:spacing w:val="-4"/>
          <w:sz w:val="24"/>
          <w:szCs w:val="24"/>
        </w:rPr>
        <w:t>t</w:t>
      </w:r>
      <w:r>
        <w:rPr>
          <w:spacing w:val="-2"/>
          <w:sz w:val="24"/>
          <w:szCs w:val="24"/>
        </w:rPr>
        <w:t>h</w:t>
      </w:r>
      <w:r>
        <w:rPr>
          <w:sz w:val="24"/>
          <w:szCs w:val="24"/>
        </w:rPr>
        <w:t xml:space="preserve">e </w:t>
      </w:r>
      <w:r>
        <w:rPr>
          <w:spacing w:val="-4"/>
          <w:sz w:val="24"/>
          <w:szCs w:val="24"/>
        </w:rPr>
        <w:t>ti</w:t>
      </w:r>
      <w:r>
        <w:rPr>
          <w:spacing w:val="-2"/>
          <w:sz w:val="24"/>
          <w:szCs w:val="24"/>
        </w:rPr>
        <w:t>m</w:t>
      </w:r>
      <w:r>
        <w:rPr>
          <w:spacing w:val="-6"/>
          <w:sz w:val="24"/>
          <w:szCs w:val="24"/>
        </w:rPr>
        <w:t>e</w:t>
      </w:r>
      <w:r>
        <w:rPr>
          <w:spacing w:val="-3"/>
          <w:sz w:val="24"/>
          <w:szCs w:val="24"/>
        </w:rPr>
        <w:t>f</w:t>
      </w:r>
      <w:r>
        <w:rPr>
          <w:sz w:val="24"/>
          <w:szCs w:val="24"/>
        </w:rPr>
        <w:t>r</w:t>
      </w:r>
      <w:r>
        <w:rPr>
          <w:spacing w:val="-6"/>
          <w:sz w:val="24"/>
          <w:szCs w:val="24"/>
        </w:rPr>
        <w:t>a</w:t>
      </w:r>
      <w:r>
        <w:rPr>
          <w:spacing w:val="-2"/>
          <w:sz w:val="24"/>
          <w:szCs w:val="24"/>
        </w:rPr>
        <w:t>m</w:t>
      </w:r>
      <w:r>
        <w:rPr>
          <w:spacing w:val="-6"/>
          <w:sz w:val="24"/>
          <w:szCs w:val="24"/>
        </w:rPr>
        <w:t>e</w:t>
      </w:r>
      <w:r>
        <w:rPr>
          <w:sz w:val="24"/>
          <w:szCs w:val="24"/>
        </w:rPr>
        <w:t>s</w:t>
      </w:r>
      <w:r>
        <w:rPr>
          <w:spacing w:val="1"/>
          <w:sz w:val="24"/>
          <w:szCs w:val="24"/>
        </w:rPr>
        <w:t xml:space="preserve"> </w:t>
      </w:r>
      <w:r>
        <w:rPr>
          <w:spacing w:val="-4"/>
          <w:sz w:val="24"/>
          <w:szCs w:val="24"/>
        </w:rPr>
        <w:t>i</w:t>
      </w:r>
      <w:r>
        <w:rPr>
          <w:sz w:val="24"/>
          <w:szCs w:val="24"/>
        </w:rPr>
        <w:t>n</w:t>
      </w:r>
      <w:r>
        <w:rPr>
          <w:spacing w:val="3"/>
          <w:sz w:val="24"/>
          <w:szCs w:val="24"/>
        </w:rPr>
        <w:t xml:space="preserve"> </w:t>
      </w:r>
      <w:r>
        <w:rPr>
          <w:spacing w:val="-5"/>
          <w:sz w:val="24"/>
          <w:szCs w:val="24"/>
        </w:rPr>
        <w:t>wh</w:t>
      </w:r>
      <w:r>
        <w:rPr>
          <w:spacing w:val="-2"/>
          <w:sz w:val="24"/>
          <w:szCs w:val="24"/>
        </w:rPr>
        <w:t>i</w:t>
      </w:r>
      <w:r>
        <w:rPr>
          <w:spacing w:val="-3"/>
          <w:sz w:val="24"/>
          <w:szCs w:val="24"/>
        </w:rPr>
        <w:t>c</w:t>
      </w:r>
      <w:r>
        <w:rPr>
          <w:sz w:val="24"/>
          <w:szCs w:val="24"/>
        </w:rPr>
        <w:t>h</w:t>
      </w:r>
      <w:r>
        <w:rPr>
          <w:spacing w:val="1"/>
          <w:sz w:val="24"/>
          <w:szCs w:val="24"/>
        </w:rPr>
        <w:t xml:space="preserve"> </w:t>
      </w:r>
      <w:r>
        <w:rPr>
          <w:spacing w:val="-2"/>
          <w:sz w:val="24"/>
          <w:szCs w:val="24"/>
        </w:rPr>
        <w:t>t</w:t>
      </w:r>
      <w:r>
        <w:rPr>
          <w:spacing w:val="-5"/>
          <w:sz w:val="24"/>
          <w:szCs w:val="24"/>
        </w:rPr>
        <w:t>h</w:t>
      </w:r>
      <w:r>
        <w:rPr>
          <w:spacing w:val="-6"/>
          <w:sz w:val="24"/>
          <w:szCs w:val="24"/>
        </w:rPr>
        <w:t>a</w:t>
      </w:r>
      <w:r>
        <w:rPr>
          <w:sz w:val="24"/>
          <w:szCs w:val="24"/>
        </w:rPr>
        <w:t>t</w:t>
      </w:r>
      <w:r>
        <w:rPr>
          <w:spacing w:val="4"/>
          <w:sz w:val="24"/>
          <w:szCs w:val="24"/>
        </w:rPr>
        <w:t xml:space="preserve"> </w:t>
      </w:r>
      <w:r>
        <w:rPr>
          <w:spacing w:val="-5"/>
          <w:sz w:val="24"/>
          <w:szCs w:val="24"/>
        </w:rPr>
        <w:t>w</w:t>
      </w:r>
      <w:r>
        <w:rPr>
          <w:spacing w:val="-2"/>
          <w:sz w:val="24"/>
          <w:szCs w:val="24"/>
        </w:rPr>
        <w:t>o</w:t>
      </w:r>
      <w:r>
        <w:rPr>
          <w:spacing w:val="-6"/>
          <w:sz w:val="24"/>
          <w:szCs w:val="24"/>
        </w:rPr>
        <w:t>r</w:t>
      </w:r>
      <w:r>
        <w:rPr>
          <w:sz w:val="24"/>
          <w:szCs w:val="24"/>
        </w:rPr>
        <w:t>k</w:t>
      </w:r>
      <w:r>
        <w:rPr>
          <w:spacing w:val="1"/>
          <w:sz w:val="24"/>
          <w:szCs w:val="24"/>
        </w:rPr>
        <w:t xml:space="preserve"> </w:t>
      </w:r>
      <w:r>
        <w:rPr>
          <w:spacing w:val="-2"/>
          <w:sz w:val="24"/>
          <w:szCs w:val="24"/>
        </w:rPr>
        <w:t>n</w:t>
      </w:r>
      <w:r>
        <w:rPr>
          <w:spacing w:val="-3"/>
          <w:sz w:val="24"/>
          <w:szCs w:val="24"/>
        </w:rPr>
        <w:t>e</w:t>
      </w:r>
      <w:r>
        <w:rPr>
          <w:spacing w:val="-6"/>
          <w:sz w:val="24"/>
          <w:szCs w:val="24"/>
        </w:rPr>
        <w:t>e</w:t>
      </w:r>
      <w:r>
        <w:rPr>
          <w:spacing w:val="-5"/>
          <w:sz w:val="24"/>
          <w:szCs w:val="24"/>
        </w:rPr>
        <w:t>d</w:t>
      </w:r>
      <w:r>
        <w:rPr>
          <w:sz w:val="24"/>
          <w:szCs w:val="24"/>
        </w:rPr>
        <w:t>s</w:t>
      </w:r>
      <w:r>
        <w:rPr>
          <w:spacing w:val="4"/>
          <w:sz w:val="24"/>
          <w:szCs w:val="24"/>
        </w:rPr>
        <w:t xml:space="preserve"> </w:t>
      </w:r>
      <w:r>
        <w:rPr>
          <w:spacing w:val="-4"/>
          <w:sz w:val="24"/>
          <w:szCs w:val="24"/>
        </w:rPr>
        <w:t>t</w:t>
      </w:r>
      <w:r>
        <w:rPr>
          <w:sz w:val="24"/>
          <w:szCs w:val="24"/>
        </w:rPr>
        <w:t>o</w:t>
      </w:r>
      <w:r>
        <w:rPr>
          <w:spacing w:val="1"/>
          <w:sz w:val="24"/>
          <w:szCs w:val="24"/>
        </w:rPr>
        <w:t xml:space="preserve"> </w:t>
      </w:r>
      <w:r>
        <w:rPr>
          <w:spacing w:val="-2"/>
          <w:sz w:val="24"/>
          <w:szCs w:val="24"/>
        </w:rPr>
        <w:t>b</w:t>
      </w:r>
      <w:r>
        <w:rPr>
          <w:sz w:val="24"/>
          <w:szCs w:val="24"/>
        </w:rPr>
        <w:t xml:space="preserve">e </w:t>
      </w:r>
      <w:r>
        <w:rPr>
          <w:spacing w:val="-5"/>
          <w:sz w:val="24"/>
          <w:szCs w:val="24"/>
        </w:rPr>
        <w:t>p</w:t>
      </w:r>
      <w:r>
        <w:rPr>
          <w:spacing w:val="-3"/>
          <w:sz w:val="24"/>
          <w:szCs w:val="24"/>
        </w:rPr>
        <w:t>e</w:t>
      </w:r>
      <w:r>
        <w:rPr>
          <w:spacing w:val="-6"/>
          <w:sz w:val="24"/>
          <w:szCs w:val="24"/>
        </w:rPr>
        <w:t>r</w:t>
      </w:r>
      <w:r>
        <w:rPr>
          <w:spacing w:val="-3"/>
          <w:sz w:val="24"/>
          <w:szCs w:val="24"/>
        </w:rPr>
        <w:t>f</w:t>
      </w:r>
      <w:r>
        <w:rPr>
          <w:spacing w:val="-5"/>
          <w:sz w:val="24"/>
          <w:szCs w:val="24"/>
        </w:rPr>
        <w:t>o</w:t>
      </w:r>
      <w:r>
        <w:rPr>
          <w:spacing w:val="-6"/>
          <w:sz w:val="24"/>
          <w:szCs w:val="24"/>
        </w:rPr>
        <w:t>r</w:t>
      </w:r>
      <w:r>
        <w:rPr>
          <w:spacing w:val="-2"/>
          <w:sz w:val="24"/>
          <w:szCs w:val="24"/>
        </w:rPr>
        <w:t>m</w:t>
      </w:r>
      <w:r>
        <w:rPr>
          <w:spacing w:val="-6"/>
          <w:sz w:val="24"/>
          <w:szCs w:val="24"/>
        </w:rPr>
        <w:t>e</w:t>
      </w:r>
      <w:r>
        <w:rPr>
          <w:spacing w:val="-2"/>
          <w:sz w:val="24"/>
          <w:szCs w:val="24"/>
        </w:rPr>
        <w:t>d</w:t>
      </w:r>
      <w:r>
        <w:rPr>
          <w:sz w:val="24"/>
          <w:szCs w:val="24"/>
        </w:rPr>
        <w:t>.</w:t>
      </w:r>
      <w:r>
        <w:rPr>
          <w:spacing w:val="3"/>
          <w:sz w:val="24"/>
          <w:szCs w:val="24"/>
        </w:rPr>
        <w:t xml:space="preserve"> </w:t>
      </w:r>
      <w:r>
        <w:rPr>
          <w:spacing w:val="-5"/>
          <w:sz w:val="24"/>
          <w:szCs w:val="24"/>
        </w:rPr>
        <w:t>T</w:t>
      </w:r>
      <w:r>
        <w:rPr>
          <w:spacing w:val="-2"/>
          <w:sz w:val="24"/>
          <w:szCs w:val="24"/>
        </w:rPr>
        <w:t>h</w:t>
      </w:r>
      <w:r>
        <w:rPr>
          <w:sz w:val="24"/>
          <w:szCs w:val="24"/>
        </w:rPr>
        <w:t xml:space="preserve">e </w:t>
      </w:r>
      <w:r>
        <w:rPr>
          <w:spacing w:val="-2"/>
          <w:sz w:val="24"/>
          <w:szCs w:val="24"/>
        </w:rPr>
        <w:t>p</w:t>
      </w:r>
      <w:r>
        <w:rPr>
          <w:spacing w:val="-6"/>
          <w:sz w:val="24"/>
          <w:szCs w:val="24"/>
        </w:rPr>
        <w:t>r</w:t>
      </w:r>
      <w:r>
        <w:rPr>
          <w:spacing w:val="-5"/>
          <w:sz w:val="24"/>
          <w:szCs w:val="24"/>
        </w:rPr>
        <w:t>o</w:t>
      </w:r>
      <w:r>
        <w:rPr>
          <w:spacing w:val="-2"/>
          <w:sz w:val="24"/>
          <w:szCs w:val="24"/>
        </w:rPr>
        <w:t>j</w:t>
      </w:r>
      <w:r>
        <w:rPr>
          <w:spacing w:val="-3"/>
          <w:sz w:val="24"/>
          <w:szCs w:val="24"/>
        </w:rPr>
        <w:t>e</w:t>
      </w:r>
      <w:r>
        <w:rPr>
          <w:spacing w:val="-6"/>
          <w:sz w:val="24"/>
          <w:szCs w:val="24"/>
        </w:rPr>
        <w:t>c</w:t>
      </w:r>
      <w:r>
        <w:rPr>
          <w:sz w:val="24"/>
          <w:szCs w:val="24"/>
        </w:rPr>
        <w:t>t</w:t>
      </w:r>
      <w:r>
        <w:rPr>
          <w:spacing w:val="1"/>
          <w:sz w:val="24"/>
          <w:szCs w:val="24"/>
        </w:rPr>
        <w:t xml:space="preserve"> </w:t>
      </w:r>
      <w:r>
        <w:rPr>
          <w:spacing w:val="-2"/>
          <w:sz w:val="24"/>
          <w:szCs w:val="24"/>
        </w:rPr>
        <w:t>s</w:t>
      </w:r>
      <w:r>
        <w:rPr>
          <w:spacing w:val="-3"/>
          <w:sz w:val="24"/>
          <w:szCs w:val="24"/>
        </w:rPr>
        <w:t>c</w:t>
      </w:r>
      <w:r>
        <w:rPr>
          <w:spacing w:val="-5"/>
          <w:sz w:val="24"/>
          <w:szCs w:val="24"/>
        </w:rPr>
        <w:t>h</w:t>
      </w:r>
      <w:r>
        <w:rPr>
          <w:spacing w:val="-6"/>
          <w:sz w:val="24"/>
          <w:szCs w:val="24"/>
        </w:rPr>
        <w:t>e</w:t>
      </w:r>
      <w:r>
        <w:rPr>
          <w:spacing w:val="-2"/>
          <w:sz w:val="24"/>
          <w:szCs w:val="24"/>
        </w:rPr>
        <w:t>d</w:t>
      </w:r>
      <w:r>
        <w:rPr>
          <w:spacing w:val="-5"/>
          <w:sz w:val="24"/>
          <w:szCs w:val="24"/>
        </w:rPr>
        <w:t>u</w:t>
      </w:r>
      <w:r>
        <w:rPr>
          <w:spacing w:val="-2"/>
          <w:sz w:val="24"/>
          <w:szCs w:val="24"/>
        </w:rPr>
        <w:t>l</w:t>
      </w:r>
      <w:r>
        <w:rPr>
          <w:sz w:val="24"/>
          <w:szCs w:val="24"/>
        </w:rPr>
        <w:t xml:space="preserve">e </w:t>
      </w:r>
      <w:r>
        <w:rPr>
          <w:spacing w:val="-5"/>
          <w:sz w:val="24"/>
          <w:szCs w:val="24"/>
        </w:rPr>
        <w:t>s</w:t>
      </w:r>
      <w:r>
        <w:rPr>
          <w:spacing w:val="-2"/>
          <w:sz w:val="24"/>
          <w:szCs w:val="24"/>
        </w:rPr>
        <w:t>h</w:t>
      </w:r>
      <w:r>
        <w:rPr>
          <w:spacing w:val="-5"/>
          <w:sz w:val="24"/>
          <w:szCs w:val="24"/>
        </w:rPr>
        <w:t>ou</w:t>
      </w:r>
      <w:r>
        <w:rPr>
          <w:spacing w:val="-2"/>
          <w:sz w:val="24"/>
          <w:szCs w:val="24"/>
        </w:rPr>
        <w:t>l</w:t>
      </w:r>
      <w:r>
        <w:rPr>
          <w:sz w:val="24"/>
          <w:szCs w:val="24"/>
        </w:rPr>
        <w:t>d</w:t>
      </w:r>
      <w:r>
        <w:rPr>
          <w:spacing w:val="1"/>
          <w:sz w:val="24"/>
          <w:szCs w:val="24"/>
        </w:rPr>
        <w:t xml:space="preserve"> </w:t>
      </w:r>
      <w:r>
        <w:rPr>
          <w:spacing w:val="-3"/>
          <w:sz w:val="24"/>
          <w:szCs w:val="24"/>
        </w:rPr>
        <w:t>re</w:t>
      </w:r>
      <w:r>
        <w:rPr>
          <w:spacing w:val="-6"/>
          <w:sz w:val="24"/>
          <w:szCs w:val="24"/>
        </w:rPr>
        <w:t>f</w:t>
      </w:r>
      <w:r>
        <w:rPr>
          <w:spacing w:val="-2"/>
          <w:sz w:val="24"/>
          <w:szCs w:val="24"/>
        </w:rPr>
        <w:t>l</w:t>
      </w:r>
      <w:r>
        <w:rPr>
          <w:spacing w:val="-6"/>
          <w:sz w:val="24"/>
          <w:szCs w:val="24"/>
        </w:rPr>
        <w:t>ec</w:t>
      </w:r>
      <w:r>
        <w:rPr>
          <w:sz w:val="24"/>
          <w:szCs w:val="24"/>
        </w:rPr>
        <w:t>t</w:t>
      </w:r>
      <w:r>
        <w:rPr>
          <w:spacing w:val="4"/>
          <w:sz w:val="24"/>
          <w:szCs w:val="24"/>
        </w:rPr>
        <w:t xml:space="preserve"> </w:t>
      </w:r>
      <w:r>
        <w:rPr>
          <w:spacing w:val="-3"/>
          <w:sz w:val="24"/>
          <w:szCs w:val="24"/>
        </w:rPr>
        <w:t>a</w:t>
      </w:r>
      <w:r>
        <w:rPr>
          <w:spacing w:val="-4"/>
          <w:sz w:val="24"/>
          <w:szCs w:val="24"/>
        </w:rPr>
        <w:t>l</w:t>
      </w:r>
      <w:r>
        <w:rPr>
          <w:sz w:val="24"/>
          <w:szCs w:val="24"/>
        </w:rPr>
        <w:t>l</w:t>
      </w:r>
      <w:r>
        <w:rPr>
          <w:spacing w:val="1"/>
          <w:sz w:val="24"/>
          <w:szCs w:val="24"/>
        </w:rPr>
        <w:t xml:space="preserve"> </w:t>
      </w:r>
      <w:r>
        <w:rPr>
          <w:spacing w:val="-2"/>
          <w:sz w:val="24"/>
          <w:szCs w:val="24"/>
        </w:rPr>
        <w:t>o</w:t>
      </w:r>
      <w:r>
        <w:rPr>
          <w:sz w:val="24"/>
          <w:szCs w:val="24"/>
        </w:rPr>
        <w:t xml:space="preserve">f </w:t>
      </w:r>
      <w:r>
        <w:rPr>
          <w:spacing w:val="-4"/>
          <w:sz w:val="24"/>
          <w:szCs w:val="24"/>
        </w:rPr>
        <w:t>t</w:t>
      </w:r>
      <w:r>
        <w:rPr>
          <w:spacing w:val="-2"/>
          <w:sz w:val="24"/>
          <w:szCs w:val="24"/>
        </w:rPr>
        <w:t>h</w:t>
      </w:r>
      <w:r>
        <w:rPr>
          <w:sz w:val="24"/>
          <w:szCs w:val="24"/>
        </w:rPr>
        <w:t>e</w:t>
      </w:r>
      <w:r>
        <w:rPr>
          <w:spacing w:val="2"/>
          <w:sz w:val="24"/>
          <w:szCs w:val="24"/>
        </w:rPr>
        <w:t xml:space="preserve"> </w:t>
      </w:r>
      <w:r>
        <w:rPr>
          <w:spacing w:val="-5"/>
          <w:sz w:val="24"/>
          <w:szCs w:val="24"/>
        </w:rPr>
        <w:t>w</w:t>
      </w:r>
      <w:r>
        <w:rPr>
          <w:spacing w:val="-2"/>
          <w:sz w:val="24"/>
          <w:szCs w:val="24"/>
        </w:rPr>
        <w:t>o</w:t>
      </w:r>
      <w:r>
        <w:rPr>
          <w:spacing w:val="-6"/>
          <w:sz w:val="24"/>
          <w:szCs w:val="24"/>
        </w:rPr>
        <w:t>r</w:t>
      </w:r>
      <w:r>
        <w:rPr>
          <w:sz w:val="24"/>
          <w:szCs w:val="24"/>
        </w:rPr>
        <w:t>k</w:t>
      </w:r>
      <w:r>
        <w:rPr>
          <w:spacing w:val="3"/>
          <w:sz w:val="24"/>
          <w:szCs w:val="24"/>
        </w:rPr>
        <w:t xml:space="preserve"> </w:t>
      </w:r>
      <w:r>
        <w:rPr>
          <w:spacing w:val="-6"/>
          <w:sz w:val="24"/>
          <w:szCs w:val="24"/>
        </w:rPr>
        <w:t>a</w:t>
      </w:r>
      <w:r>
        <w:rPr>
          <w:spacing w:val="-2"/>
          <w:sz w:val="24"/>
          <w:szCs w:val="24"/>
        </w:rPr>
        <w:t>s</w:t>
      </w:r>
      <w:r>
        <w:rPr>
          <w:spacing w:val="-5"/>
          <w:sz w:val="24"/>
          <w:szCs w:val="24"/>
        </w:rPr>
        <w:t>s</w:t>
      </w:r>
      <w:r>
        <w:rPr>
          <w:spacing w:val="-2"/>
          <w:sz w:val="24"/>
          <w:szCs w:val="24"/>
        </w:rPr>
        <w:t>o</w:t>
      </w:r>
      <w:r>
        <w:rPr>
          <w:spacing w:val="-6"/>
          <w:sz w:val="24"/>
          <w:szCs w:val="24"/>
        </w:rPr>
        <w:t>c</w:t>
      </w:r>
      <w:r>
        <w:rPr>
          <w:spacing w:val="-2"/>
          <w:sz w:val="24"/>
          <w:szCs w:val="24"/>
        </w:rPr>
        <w:t>i</w:t>
      </w:r>
      <w:r>
        <w:rPr>
          <w:spacing w:val="-6"/>
          <w:sz w:val="24"/>
          <w:szCs w:val="24"/>
        </w:rPr>
        <w:t>a</w:t>
      </w:r>
      <w:r>
        <w:rPr>
          <w:spacing w:val="-4"/>
          <w:sz w:val="24"/>
          <w:szCs w:val="24"/>
        </w:rPr>
        <w:t>t</w:t>
      </w:r>
      <w:r>
        <w:rPr>
          <w:spacing w:val="-3"/>
          <w:sz w:val="24"/>
          <w:szCs w:val="24"/>
        </w:rPr>
        <w:t>e</w:t>
      </w:r>
      <w:r>
        <w:rPr>
          <w:sz w:val="24"/>
          <w:szCs w:val="24"/>
        </w:rPr>
        <w:t>d</w:t>
      </w:r>
      <w:r>
        <w:rPr>
          <w:spacing w:val="3"/>
          <w:sz w:val="24"/>
          <w:szCs w:val="24"/>
        </w:rPr>
        <w:t xml:space="preserve"> </w:t>
      </w:r>
      <w:r>
        <w:rPr>
          <w:spacing w:val="-5"/>
          <w:sz w:val="24"/>
          <w:szCs w:val="24"/>
        </w:rPr>
        <w:t>w</w:t>
      </w:r>
      <w:r>
        <w:rPr>
          <w:spacing w:val="-4"/>
          <w:sz w:val="24"/>
          <w:szCs w:val="24"/>
        </w:rPr>
        <w:t>i</w:t>
      </w:r>
      <w:r>
        <w:rPr>
          <w:spacing w:val="-2"/>
          <w:sz w:val="24"/>
          <w:szCs w:val="24"/>
        </w:rPr>
        <w:t>t</w:t>
      </w:r>
      <w:r>
        <w:rPr>
          <w:sz w:val="24"/>
          <w:szCs w:val="24"/>
        </w:rPr>
        <w:t>h</w:t>
      </w:r>
      <w:r>
        <w:rPr>
          <w:spacing w:val="1"/>
          <w:sz w:val="24"/>
          <w:szCs w:val="24"/>
        </w:rPr>
        <w:t xml:space="preserve"> </w:t>
      </w:r>
      <w:r>
        <w:rPr>
          <w:spacing w:val="-2"/>
          <w:sz w:val="24"/>
          <w:szCs w:val="24"/>
        </w:rPr>
        <w:t>d</w:t>
      </w:r>
      <w:r>
        <w:rPr>
          <w:spacing w:val="-6"/>
          <w:sz w:val="24"/>
          <w:szCs w:val="24"/>
        </w:rPr>
        <w:t>e</w:t>
      </w:r>
      <w:r>
        <w:rPr>
          <w:spacing w:val="-4"/>
          <w:sz w:val="24"/>
          <w:szCs w:val="24"/>
        </w:rPr>
        <w:t>li</w:t>
      </w:r>
      <w:r>
        <w:rPr>
          <w:spacing w:val="-2"/>
          <w:sz w:val="24"/>
          <w:szCs w:val="24"/>
        </w:rPr>
        <w:t>v</w:t>
      </w:r>
      <w:r>
        <w:rPr>
          <w:spacing w:val="-3"/>
          <w:sz w:val="24"/>
          <w:szCs w:val="24"/>
        </w:rPr>
        <w:t>e</w:t>
      </w:r>
      <w:r>
        <w:rPr>
          <w:spacing w:val="-6"/>
          <w:sz w:val="24"/>
          <w:szCs w:val="24"/>
        </w:rPr>
        <w:t>r</w:t>
      </w:r>
      <w:r>
        <w:rPr>
          <w:spacing w:val="-4"/>
          <w:sz w:val="24"/>
          <w:szCs w:val="24"/>
        </w:rPr>
        <w:t>i</w:t>
      </w:r>
      <w:r>
        <w:rPr>
          <w:spacing w:val="-2"/>
          <w:sz w:val="24"/>
          <w:szCs w:val="24"/>
        </w:rPr>
        <w:t>n</w:t>
      </w:r>
      <w:r>
        <w:rPr>
          <w:sz w:val="24"/>
          <w:szCs w:val="24"/>
        </w:rPr>
        <w:t>g</w:t>
      </w:r>
      <w:r>
        <w:rPr>
          <w:spacing w:val="1"/>
          <w:sz w:val="24"/>
          <w:szCs w:val="24"/>
        </w:rPr>
        <w:t xml:space="preserve"> </w:t>
      </w:r>
      <w:r>
        <w:rPr>
          <w:spacing w:val="-4"/>
          <w:sz w:val="24"/>
          <w:szCs w:val="24"/>
        </w:rPr>
        <w:t>t</w:t>
      </w:r>
      <w:r>
        <w:rPr>
          <w:spacing w:val="-2"/>
          <w:sz w:val="24"/>
          <w:szCs w:val="24"/>
        </w:rPr>
        <w:t>h</w:t>
      </w:r>
      <w:r>
        <w:rPr>
          <w:sz w:val="24"/>
          <w:szCs w:val="24"/>
        </w:rPr>
        <w:t>e</w:t>
      </w:r>
      <w:r>
        <w:rPr>
          <w:spacing w:val="5"/>
          <w:sz w:val="24"/>
          <w:szCs w:val="24"/>
        </w:rPr>
        <w:t xml:space="preserve"> </w:t>
      </w:r>
      <w:r w:rsidR="001F2089">
        <w:rPr>
          <w:spacing w:val="-2"/>
          <w:sz w:val="24"/>
          <w:szCs w:val="24"/>
        </w:rPr>
        <w:t>ABC cafeteria</w:t>
      </w:r>
      <w:r>
        <w:rPr>
          <w:spacing w:val="-1"/>
          <w:sz w:val="24"/>
          <w:szCs w:val="24"/>
        </w:rPr>
        <w:t xml:space="preserve"> </w:t>
      </w:r>
      <w:r>
        <w:rPr>
          <w:spacing w:val="-2"/>
          <w:sz w:val="24"/>
          <w:szCs w:val="24"/>
        </w:rPr>
        <w:t>p</w:t>
      </w:r>
      <w:r>
        <w:rPr>
          <w:spacing w:val="-6"/>
          <w:sz w:val="24"/>
          <w:szCs w:val="24"/>
        </w:rPr>
        <w:t>r</w:t>
      </w:r>
      <w:r>
        <w:rPr>
          <w:spacing w:val="-5"/>
          <w:sz w:val="24"/>
          <w:szCs w:val="24"/>
        </w:rPr>
        <w:t>o</w:t>
      </w:r>
      <w:r>
        <w:rPr>
          <w:spacing w:val="-2"/>
          <w:sz w:val="24"/>
          <w:szCs w:val="24"/>
        </w:rPr>
        <w:t>j</w:t>
      </w:r>
      <w:r>
        <w:rPr>
          <w:spacing w:val="-6"/>
          <w:sz w:val="24"/>
          <w:szCs w:val="24"/>
        </w:rPr>
        <w:t>e</w:t>
      </w:r>
      <w:r>
        <w:rPr>
          <w:spacing w:val="-3"/>
          <w:sz w:val="24"/>
          <w:szCs w:val="24"/>
        </w:rPr>
        <w:t>c</w:t>
      </w:r>
      <w:r>
        <w:rPr>
          <w:sz w:val="24"/>
          <w:szCs w:val="24"/>
        </w:rPr>
        <w:t>t</w:t>
      </w:r>
      <w:r>
        <w:rPr>
          <w:spacing w:val="3"/>
          <w:sz w:val="24"/>
          <w:szCs w:val="24"/>
        </w:rPr>
        <w:t xml:space="preserve"> </w:t>
      </w:r>
      <w:r>
        <w:rPr>
          <w:spacing w:val="-2"/>
          <w:sz w:val="24"/>
          <w:szCs w:val="24"/>
        </w:rPr>
        <w:t>o</w:t>
      </w:r>
      <w:r>
        <w:rPr>
          <w:sz w:val="24"/>
          <w:szCs w:val="24"/>
        </w:rPr>
        <w:t>n</w:t>
      </w:r>
      <w:r>
        <w:rPr>
          <w:spacing w:val="5"/>
          <w:sz w:val="24"/>
          <w:szCs w:val="24"/>
        </w:rPr>
        <w:t xml:space="preserve"> </w:t>
      </w:r>
      <w:r>
        <w:rPr>
          <w:spacing w:val="-4"/>
          <w:sz w:val="24"/>
          <w:szCs w:val="24"/>
        </w:rPr>
        <w:t>ti</w:t>
      </w:r>
      <w:r>
        <w:rPr>
          <w:spacing w:val="-2"/>
          <w:sz w:val="24"/>
          <w:szCs w:val="24"/>
        </w:rPr>
        <w:t>m</w:t>
      </w:r>
      <w:r>
        <w:rPr>
          <w:spacing w:val="-6"/>
          <w:sz w:val="24"/>
          <w:szCs w:val="24"/>
        </w:rPr>
        <w:t>e</w:t>
      </w:r>
      <w:r>
        <w:rPr>
          <w:sz w:val="24"/>
          <w:szCs w:val="24"/>
        </w:rPr>
        <w:t>.</w:t>
      </w:r>
      <w:r>
        <w:rPr>
          <w:spacing w:val="5"/>
          <w:sz w:val="24"/>
          <w:szCs w:val="24"/>
        </w:rPr>
        <w:t xml:space="preserve"> </w:t>
      </w:r>
      <w:r>
        <w:rPr>
          <w:spacing w:val="-3"/>
          <w:sz w:val="24"/>
          <w:szCs w:val="24"/>
        </w:rPr>
        <w:t>W</w:t>
      </w:r>
      <w:r>
        <w:rPr>
          <w:spacing w:val="-4"/>
          <w:sz w:val="24"/>
          <w:szCs w:val="24"/>
        </w:rPr>
        <w:t>it</w:t>
      </w:r>
      <w:r>
        <w:rPr>
          <w:spacing w:val="-5"/>
          <w:sz w:val="24"/>
          <w:szCs w:val="24"/>
        </w:rPr>
        <w:t>hou</w:t>
      </w:r>
      <w:r>
        <w:rPr>
          <w:sz w:val="24"/>
          <w:szCs w:val="24"/>
        </w:rPr>
        <w:t>t</w:t>
      </w:r>
      <w:r>
        <w:rPr>
          <w:spacing w:val="7"/>
          <w:sz w:val="24"/>
          <w:szCs w:val="24"/>
        </w:rPr>
        <w:t xml:space="preserve"> </w:t>
      </w:r>
      <w:r>
        <w:rPr>
          <w:sz w:val="24"/>
          <w:szCs w:val="24"/>
        </w:rPr>
        <w:t>a</w:t>
      </w:r>
      <w:r>
        <w:rPr>
          <w:spacing w:val="4"/>
          <w:sz w:val="24"/>
          <w:szCs w:val="24"/>
        </w:rPr>
        <w:t xml:space="preserve"> </w:t>
      </w:r>
      <w:r>
        <w:rPr>
          <w:spacing w:val="-6"/>
          <w:sz w:val="24"/>
          <w:szCs w:val="24"/>
        </w:rPr>
        <w:t>f</w:t>
      </w:r>
      <w:r>
        <w:rPr>
          <w:spacing w:val="-5"/>
          <w:sz w:val="24"/>
          <w:szCs w:val="24"/>
        </w:rPr>
        <w:t>u</w:t>
      </w:r>
      <w:r>
        <w:rPr>
          <w:spacing w:val="-2"/>
          <w:sz w:val="24"/>
          <w:szCs w:val="24"/>
        </w:rPr>
        <w:t>l</w:t>
      </w:r>
      <w:r>
        <w:rPr>
          <w:sz w:val="24"/>
          <w:szCs w:val="24"/>
        </w:rPr>
        <w:t>l</w:t>
      </w:r>
      <w:r>
        <w:rPr>
          <w:spacing w:val="5"/>
          <w:sz w:val="24"/>
          <w:szCs w:val="24"/>
        </w:rPr>
        <w:t xml:space="preserve"> </w:t>
      </w:r>
      <w:r>
        <w:rPr>
          <w:spacing w:val="-6"/>
          <w:sz w:val="24"/>
          <w:szCs w:val="24"/>
        </w:rPr>
        <w:t>a</w:t>
      </w:r>
      <w:r>
        <w:rPr>
          <w:spacing w:val="-2"/>
          <w:sz w:val="24"/>
          <w:szCs w:val="24"/>
        </w:rPr>
        <w:t>n</w:t>
      </w:r>
      <w:r>
        <w:rPr>
          <w:sz w:val="24"/>
          <w:szCs w:val="24"/>
        </w:rPr>
        <w:t>d</w:t>
      </w:r>
      <w:r>
        <w:rPr>
          <w:spacing w:val="5"/>
          <w:sz w:val="24"/>
          <w:szCs w:val="24"/>
        </w:rPr>
        <w:t xml:space="preserve"> </w:t>
      </w:r>
      <w:r>
        <w:rPr>
          <w:spacing w:val="-6"/>
          <w:sz w:val="24"/>
          <w:szCs w:val="24"/>
        </w:rPr>
        <w:t>c</w:t>
      </w:r>
      <w:r>
        <w:rPr>
          <w:spacing w:val="-5"/>
          <w:sz w:val="24"/>
          <w:szCs w:val="24"/>
        </w:rPr>
        <w:t>o</w:t>
      </w:r>
      <w:r>
        <w:rPr>
          <w:spacing w:val="-2"/>
          <w:sz w:val="24"/>
          <w:szCs w:val="24"/>
        </w:rPr>
        <w:t>m</w:t>
      </w:r>
      <w:r>
        <w:rPr>
          <w:spacing w:val="-5"/>
          <w:sz w:val="24"/>
          <w:szCs w:val="24"/>
        </w:rPr>
        <w:t>p</w:t>
      </w:r>
      <w:r>
        <w:rPr>
          <w:spacing w:val="-2"/>
          <w:sz w:val="24"/>
          <w:szCs w:val="24"/>
        </w:rPr>
        <w:t>l</w:t>
      </w:r>
      <w:r>
        <w:rPr>
          <w:spacing w:val="-6"/>
          <w:sz w:val="24"/>
          <w:szCs w:val="24"/>
        </w:rPr>
        <w:t>e</w:t>
      </w:r>
      <w:r>
        <w:rPr>
          <w:spacing w:val="-4"/>
          <w:sz w:val="24"/>
          <w:szCs w:val="24"/>
        </w:rPr>
        <w:t>t</w:t>
      </w:r>
      <w:r>
        <w:rPr>
          <w:sz w:val="24"/>
          <w:szCs w:val="24"/>
        </w:rPr>
        <w:t>e</w:t>
      </w:r>
      <w:r>
        <w:rPr>
          <w:spacing w:val="4"/>
          <w:sz w:val="24"/>
          <w:szCs w:val="24"/>
        </w:rPr>
        <w:t xml:space="preserve"> </w:t>
      </w:r>
      <w:r>
        <w:rPr>
          <w:spacing w:val="-2"/>
          <w:sz w:val="24"/>
          <w:szCs w:val="24"/>
        </w:rPr>
        <w:t>s</w:t>
      </w:r>
      <w:r>
        <w:rPr>
          <w:spacing w:val="-6"/>
          <w:sz w:val="24"/>
          <w:szCs w:val="24"/>
        </w:rPr>
        <w:t>c</w:t>
      </w:r>
      <w:r>
        <w:rPr>
          <w:spacing w:val="-2"/>
          <w:sz w:val="24"/>
          <w:szCs w:val="24"/>
        </w:rPr>
        <w:t>h</w:t>
      </w:r>
      <w:r>
        <w:rPr>
          <w:spacing w:val="-6"/>
          <w:sz w:val="24"/>
          <w:szCs w:val="24"/>
        </w:rPr>
        <w:t>e</w:t>
      </w:r>
      <w:r>
        <w:rPr>
          <w:spacing w:val="-5"/>
          <w:sz w:val="24"/>
          <w:szCs w:val="24"/>
        </w:rPr>
        <w:t>du</w:t>
      </w:r>
      <w:r>
        <w:rPr>
          <w:spacing w:val="-2"/>
          <w:sz w:val="24"/>
          <w:szCs w:val="24"/>
        </w:rPr>
        <w:t>l</w:t>
      </w:r>
      <w:r>
        <w:rPr>
          <w:spacing w:val="-3"/>
          <w:sz w:val="24"/>
          <w:szCs w:val="24"/>
        </w:rPr>
        <w:t>e</w:t>
      </w:r>
      <w:r>
        <w:rPr>
          <w:sz w:val="24"/>
          <w:szCs w:val="24"/>
        </w:rPr>
        <w:t>,</w:t>
      </w:r>
      <w:r>
        <w:rPr>
          <w:spacing w:val="2"/>
          <w:sz w:val="24"/>
          <w:szCs w:val="24"/>
        </w:rPr>
        <w:t xml:space="preserve"> </w:t>
      </w:r>
      <w:r>
        <w:rPr>
          <w:spacing w:val="-2"/>
          <w:sz w:val="24"/>
          <w:szCs w:val="24"/>
        </w:rPr>
        <w:t>t</w:t>
      </w:r>
      <w:r>
        <w:rPr>
          <w:spacing w:val="-5"/>
          <w:sz w:val="24"/>
          <w:szCs w:val="24"/>
        </w:rPr>
        <w:t>h</w:t>
      </w:r>
      <w:r>
        <w:rPr>
          <w:sz w:val="24"/>
          <w:szCs w:val="24"/>
        </w:rPr>
        <w:t>e</w:t>
      </w:r>
      <w:r>
        <w:rPr>
          <w:spacing w:val="4"/>
          <w:sz w:val="24"/>
          <w:szCs w:val="24"/>
        </w:rPr>
        <w:t xml:space="preserve"> </w:t>
      </w:r>
      <w:r>
        <w:rPr>
          <w:spacing w:val="-2"/>
          <w:sz w:val="24"/>
          <w:szCs w:val="24"/>
        </w:rPr>
        <w:t>p</w:t>
      </w:r>
      <w:r>
        <w:rPr>
          <w:spacing w:val="-6"/>
          <w:sz w:val="24"/>
          <w:szCs w:val="24"/>
        </w:rPr>
        <w:t>r</w:t>
      </w:r>
      <w:r>
        <w:rPr>
          <w:spacing w:val="-5"/>
          <w:sz w:val="24"/>
          <w:szCs w:val="24"/>
        </w:rPr>
        <w:t>o</w:t>
      </w:r>
      <w:r>
        <w:rPr>
          <w:spacing w:val="-2"/>
          <w:sz w:val="24"/>
          <w:szCs w:val="24"/>
        </w:rPr>
        <w:t>j</w:t>
      </w:r>
      <w:r>
        <w:rPr>
          <w:spacing w:val="-3"/>
          <w:sz w:val="24"/>
          <w:szCs w:val="24"/>
        </w:rPr>
        <w:t>e</w:t>
      </w:r>
      <w:r>
        <w:rPr>
          <w:spacing w:val="-6"/>
          <w:sz w:val="24"/>
          <w:szCs w:val="24"/>
        </w:rPr>
        <w:t>c</w:t>
      </w:r>
      <w:r>
        <w:rPr>
          <w:sz w:val="24"/>
          <w:szCs w:val="24"/>
        </w:rPr>
        <w:t>t</w:t>
      </w:r>
      <w:r>
        <w:rPr>
          <w:spacing w:val="5"/>
          <w:sz w:val="24"/>
          <w:szCs w:val="24"/>
        </w:rPr>
        <w:t xml:space="preserve"> </w:t>
      </w:r>
      <w:r>
        <w:rPr>
          <w:spacing w:val="-4"/>
          <w:sz w:val="24"/>
          <w:szCs w:val="24"/>
        </w:rPr>
        <w:t>m</w:t>
      </w:r>
      <w:r>
        <w:rPr>
          <w:spacing w:val="-3"/>
          <w:sz w:val="24"/>
          <w:szCs w:val="24"/>
        </w:rPr>
        <w:t>a</w:t>
      </w:r>
      <w:r>
        <w:rPr>
          <w:spacing w:val="-5"/>
          <w:sz w:val="24"/>
          <w:szCs w:val="24"/>
        </w:rPr>
        <w:t>n</w:t>
      </w:r>
      <w:r>
        <w:rPr>
          <w:spacing w:val="-3"/>
          <w:sz w:val="24"/>
          <w:szCs w:val="24"/>
        </w:rPr>
        <w:t>a</w:t>
      </w:r>
      <w:r>
        <w:rPr>
          <w:spacing w:val="-5"/>
          <w:sz w:val="24"/>
          <w:szCs w:val="24"/>
        </w:rPr>
        <w:t>g</w:t>
      </w:r>
      <w:r>
        <w:rPr>
          <w:spacing w:val="-3"/>
          <w:sz w:val="24"/>
          <w:szCs w:val="24"/>
        </w:rPr>
        <w:t>e</w:t>
      </w:r>
      <w:r>
        <w:rPr>
          <w:sz w:val="24"/>
          <w:szCs w:val="24"/>
        </w:rPr>
        <w:t>r</w:t>
      </w:r>
      <w:r>
        <w:rPr>
          <w:spacing w:val="4"/>
          <w:sz w:val="24"/>
          <w:szCs w:val="24"/>
        </w:rPr>
        <w:t xml:space="preserve"> </w:t>
      </w:r>
      <w:r>
        <w:rPr>
          <w:spacing w:val="-5"/>
          <w:sz w:val="24"/>
          <w:szCs w:val="24"/>
        </w:rPr>
        <w:t>w</w:t>
      </w:r>
      <w:r>
        <w:rPr>
          <w:spacing w:val="-4"/>
          <w:sz w:val="24"/>
          <w:szCs w:val="24"/>
        </w:rPr>
        <w:t>il</w:t>
      </w:r>
      <w:r>
        <w:rPr>
          <w:sz w:val="24"/>
          <w:szCs w:val="24"/>
        </w:rPr>
        <w:t>l</w:t>
      </w:r>
      <w:r>
        <w:rPr>
          <w:spacing w:val="5"/>
          <w:sz w:val="24"/>
          <w:szCs w:val="24"/>
        </w:rPr>
        <w:t xml:space="preserve"> </w:t>
      </w:r>
      <w:r>
        <w:rPr>
          <w:spacing w:val="-2"/>
          <w:sz w:val="24"/>
          <w:szCs w:val="24"/>
        </w:rPr>
        <w:t>b</w:t>
      </w:r>
      <w:r>
        <w:rPr>
          <w:sz w:val="24"/>
          <w:szCs w:val="24"/>
        </w:rPr>
        <w:t>e</w:t>
      </w:r>
      <w:r>
        <w:rPr>
          <w:spacing w:val="4"/>
          <w:sz w:val="24"/>
          <w:szCs w:val="24"/>
        </w:rPr>
        <w:t xml:space="preserve"> </w:t>
      </w:r>
      <w:r>
        <w:rPr>
          <w:spacing w:val="-5"/>
          <w:sz w:val="24"/>
          <w:szCs w:val="24"/>
        </w:rPr>
        <w:t>u</w:t>
      </w:r>
      <w:r>
        <w:rPr>
          <w:spacing w:val="-2"/>
          <w:sz w:val="24"/>
          <w:szCs w:val="24"/>
        </w:rPr>
        <w:t>n</w:t>
      </w:r>
      <w:r>
        <w:rPr>
          <w:spacing w:val="-6"/>
          <w:sz w:val="24"/>
          <w:szCs w:val="24"/>
        </w:rPr>
        <w:t>a</w:t>
      </w:r>
      <w:r>
        <w:rPr>
          <w:spacing w:val="-5"/>
          <w:sz w:val="24"/>
          <w:szCs w:val="24"/>
        </w:rPr>
        <w:t>b</w:t>
      </w:r>
      <w:r>
        <w:rPr>
          <w:spacing w:val="-2"/>
          <w:sz w:val="24"/>
          <w:szCs w:val="24"/>
        </w:rPr>
        <w:t>l</w:t>
      </w:r>
      <w:r>
        <w:rPr>
          <w:sz w:val="24"/>
          <w:szCs w:val="24"/>
        </w:rPr>
        <w:t>e</w:t>
      </w:r>
      <w:r>
        <w:rPr>
          <w:spacing w:val="4"/>
          <w:sz w:val="24"/>
          <w:szCs w:val="24"/>
        </w:rPr>
        <w:t xml:space="preserve"> </w:t>
      </w:r>
      <w:r>
        <w:rPr>
          <w:spacing w:val="-4"/>
          <w:sz w:val="24"/>
          <w:szCs w:val="24"/>
        </w:rPr>
        <w:t>t</w:t>
      </w:r>
      <w:r>
        <w:rPr>
          <w:sz w:val="24"/>
          <w:szCs w:val="24"/>
        </w:rPr>
        <w:t xml:space="preserve">o </w:t>
      </w:r>
      <w:r>
        <w:rPr>
          <w:spacing w:val="-6"/>
          <w:sz w:val="24"/>
          <w:szCs w:val="24"/>
        </w:rPr>
        <w:t>c</w:t>
      </w:r>
      <w:r>
        <w:rPr>
          <w:spacing w:val="-5"/>
          <w:sz w:val="24"/>
          <w:szCs w:val="24"/>
        </w:rPr>
        <w:t>o</w:t>
      </w:r>
      <w:r>
        <w:rPr>
          <w:spacing w:val="-4"/>
          <w:sz w:val="24"/>
          <w:szCs w:val="24"/>
        </w:rPr>
        <w:t>m</w:t>
      </w:r>
      <w:r>
        <w:rPr>
          <w:spacing w:val="-2"/>
          <w:sz w:val="24"/>
          <w:szCs w:val="24"/>
        </w:rPr>
        <w:t>m</w:t>
      </w:r>
      <w:r>
        <w:rPr>
          <w:spacing w:val="-5"/>
          <w:sz w:val="24"/>
          <w:szCs w:val="24"/>
        </w:rPr>
        <w:t>un</w:t>
      </w:r>
      <w:r>
        <w:rPr>
          <w:spacing w:val="-2"/>
          <w:sz w:val="24"/>
          <w:szCs w:val="24"/>
        </w:rPr>
        <w:t>i</w:t>
      </w:r>
      <w:r>
        <w:rPr>
          <w:spacing w:val="-3"/>
          <w:sz w:val="24"/>
          <w:szCs w:val="24"/>
        </w:rPr>
        <w:t>c</w:t>
      </w:r>
      <w:r>
        <w:rPr>
          <w:spacing w:val="-6"/>
          <w:sz w:val="24"/>
          <w:szCs w:val="24"/>
        </w:rPr>
        <w:t>a</w:t>
      </w:r>
      <w:r>
        <w:rPr>
          <w:spacing w:val="-4"/>
          <w:sz w:val="24"/>
          <w:szCs w:val="24"/>
        </w:rPr>
        <w:t>t</w:t>
      </w:r>
      <w:r>
        <w:rPr>
          <w:sz w:val="24"/>
          <w:szCs w:val="24"/>
        </w:rPr>
        <w:t>e</w:t>
      </w:r>
      <w:r>
        <w:rPr>
          <w:spacing w:val="-8"/>
          <w:sz w:val="24"/>
          <w:szCs w:val="24"/>
        </w:rPr>
        <w:t xml:space="preserve"> </w:t>
      </w:r>
      <w:r>
        <w:rPr>
          <w:spacing w:val="-4"/>
          <w:sz w:val="24"/>
          <w:szCs w:val="24"/>
        </w:rPr>
        <w:t>t</w:t>
      </w:r>
      <w:r>
        <w:rPr>
          <w:spacing w:val="-2"/>
          <w:sz w:val="24"/>
          <w:szCs w:val="24"/>
        </w:rPr>
        <w:t>h</w:t>
      </w:r>
      <w:r>
        <w:rPr>
          <w:sz w:val="24"/>
          <w:szCs w:val="24"/>
        </w:rPr>
        <w:t>e</w:t>
      </w:r>
      <w:r>
        <w:rPr>
          <w:spacing w:val="-8"/>
          <w:sz w:val="24"/>
          <w:szCs w:val="24"/>
        </w:rPr>
        <w:t xml:space="preserve"> </w:t>
      </w:r>
      <w:r>
        <w:rPr>
          <w:spacing w:val="-6"/>
          <w:sz w:val="24"/>
          <w:szCs w:val="24"/>
        </w:rPr>
        <w:t>c</w:t>
      </w:r>
      <w:r>
        <w:rPr>
          <w:spacing w:val="-5"/>
          <w:sz w:val="24"/>
          <w:szCs w:val="24"/>
        </w:rPr>
        <w:t>o</w:t>
      </w:r>
      <w:r>
        <w:rPr>
          <w:spacing w:val="-2"/>
          <w:sz w:val="24"/>
          <w:szCs w:val="24"/>
        </w:rPr>
        <w:t>m</w:t>
      </w:r>
      <w:r>
        <w:rPr>
          <w:spacing w:val="-5"/>
          <w:sz w:val="24"/>
          <w:szCs w:val="24"/>
        </w:rPr>
        <w:t>p</w:t>
      </w:r>
      <w:r>
        <w:rPr>
          <w:spacing w:val="-2"/>
          <w:sz w:val="24"/>
          <w:szCs w:val="24"/>
        </w:rPr>
        <w:t>l</w:t>
      </w:r>
      <w:r>
        <w:rPr>
          <w:spacing w:val="-6"/>
          <w:sz w:val="24"/>
          <w:szCs w:val="24"/>
        </w:rPr>
        <w:t>e</w:t>
      </w:r>
      <w:r>
        <w:rPr>
          <w:spacing w:val="-2"/>
          <w:sz w:val="24"/>
          <w:szCs w:val="24"/>
        </w:rPr>
        <w:t>t</w:t>
      </w:r>
      <w:r>
        <w:rPr>
          <w:sz w:val="24"/>
          <w:szCs w:val="24"/>
        </w:rPr>
        <w:t>e</w:t>
      </w:r>
      <w:r>
        <w:rPr>
          <w:spacing w:val="-8"/>
          <w:sz w:val="24"/>
          <w:szCs w:val="24"/>
        </w:rPr>
        <w:t xml:space="preserve"> </w:t>
      </w:r>
      <w:r>
        <w:rPr>
          <w:spacing w:val="-6"/>
          <w:sz w:val="24"/>
          <w:szCs w:val="24"/>
        </w:rPr>
        <w:t>e</w:t>
      </w:r>
      <w:r>
        <w:rPr>
          <w:spacing w:val="-3"/>
          <w:sz w:val="24"/>
          <w:szCs w:val="24"/>
        </w:rPr>
        <w:t>f</w:t>
      </w:r>
      <w:r>
        <w:rPr>
          <w:spacing w:val="-6"/>
          <w:sz w:val="24"/>
          <w:szCs w:val="24"/>
        </w:rPr>
        <w:t>f</w:t>
      </w:r>
      <w:r>
        <w:rPr>
          <w:spacing w:val="-2"/>
          <w:sz w:val="24"/>
          <w:szCs w:val="24"/>
        </w:rPr>
        <w:t>o</w:t>
      </w:r>
      <w:r>
        <w:rPr>
          <w:spacing w:val="-6"/>
          <w:sz w:val="24"/>
          <w:szCs w:val="24"/>
        </w:rPr>
        <w:t>r</w:t>
      </w:r>
      <w:r>
        <w:rPr>
          <w:spacing w:val="-4"/>
          <w:sz w:val="24"/>
          <w:szCs w:val="24"/>
        </w:rPr>
        <w:t>t</w:t>
      </w:r>
      <w:r>
        <w:rPr>
          <w:sz w:val="24"/>
          <w:szCs w:val="24"/>
        </w:rPr>
        <w:t>,</w:t>
      </w:r>
      <w:r>
        <w:rPr>
          <w:spacing w:val="-7"/>
          <w:sz w:val="24"/>
          <w:szCs w:val="24"/>
        </w:rPr>
        <w:t xml:space="preserve"> </w:t>
      </w:r>
      <w:r>
        <w:rPr>
          <w:spacing w:val="-4"/>
          <w:sz w:val="24"/>
          <w:szCs w:val="24"/>
        </w:rPr>
        <w:t>i</w:t>
      </w:r>
      <w:r>
        <w:rPr>
          <w:sz w:val="24"/>
          <w:szCs w:val="24"/>
        </w:rPr>
        <w:t>n</w:t>
      </w:r>
      <w:r>
        <w:rPr>
          <w:spacing w:val="-7"/>
          <w:sz w:val="24"/>
          <w:szCs w:val="24"/>
        </w:rPr>
        <w:t xml:space="preserve"> </w:t>
      </w:r>
      <w:r>
        <w:rPr>
          <w:spacing w:val="-4"/>
          <w:sz w:val="24"/>
          <w:szCs w:val="24"/>
        </w:rPr>
        <w:t>t</w:t>
      </w:r>
      <w:r>
        <w:rPr>
          <w:spacing w:val="-3"/>
          <w:sz w:val="24"/>
          <w:szCs w:val="24"/>
        </w:rPr>
        <w:t>e</w:t>
      </w:r>
      <w:r>
        <w:rPr>
          <w:spacing w:val="-6"/>
          <w:sz w:val="24"/>
          <w:szCs w:val="24"/>
        </w:rPr>
        <w:t>r</w:t>
      </w:r>
      <w:r>
        <w:rPr>
          <w:spacing w:val="-4"/>
          <w:sz w:val="24"/>
          <w:szCs w:val="24"/>
        </w:rPr>
        <w:t>m</w:t>
      </w:r>
      <w:r>
        <w:rPr>
          <w:sz w:val="24"/>
          <w:szCs w:val="24"/>
        </w:rPr>
        <w:t>s</w:t>
      </w:r>
      <w:r>
        <w:rPr>
          <w:spacing w:val="-7"/>
          <w:sz w:val="24"/>
          <w:szCs w:val="24"/>
        </w:rPr>
        <w:t xml:space="preserve"> </w:t>
      </w:r>
      <w:r>
        <w:rPr>
          <w:spacing w:val="-2"/>
          <w:sz w:val="24"/>
          <w:szCs w:val="24"/>
        </w:rPr>
        <w:t>o</w:t>
      </w:r>
      <w:r>
        <w:rPr>
          <w:sz w:val="24"/>
          <w:szCs w:val="24"/>
        </w:rPr>
        <w:t>f</w:t>
      </w:r>
      <w:r>
        <w:rPr>
          <w:spacing w:val="-8"/>
          <w:sz w:val="24"/>
          <w:szCs w:val="24"/>
        </w:rPr>
        <w:t xml:space="preserve"> </w:t>
      </w:r>
      <w:r>
        <w:rPr>
          <w:spacing w:val="-6"/>
          <w:sz w:val="24"/>
          <w:szCs w:val="24"/>
        </w:rPr>
        <w:t>c</w:t>
      </w:r>
      <w:r>
        <w:rPr>
          <w:spacing w:val="-5"/>
          <w:sz w:val="24"/>
          <w:szCs w:val="24"/>
        </w:rPr>
        <w:t>o</w:t>
      </w:r>
      <w:r>
        <w:rPr>
          <w:spacing w:val="-2"/>
          <w:sz w:val="24"/>
          <w:szCs w:val="24"/>
        </w:rPr>
        <w:t>s</w:t>
      </w:r>
      <w:r>
        <w:rPr>
          <w:sz w:val="24"/>
          <w:szCs w:val="24"/>
        </w:rPr>
        <w:t>t</w:t>
      </w:r>
      <w:r>
        <w:rPr>
          <w:spacing w:val="-7"/>
          <w:sz w:val="24"/>
          <w:szCs w:val="24"/>
        </w:rPr>
        <w:t xml:space="preserve"> </w:t>
      </w:r>
      <w:r>
        <w:rPr>
          <w:spacing w:val="-3"/>
          <w:sz w:val="24"/>
          <w:szCs w:val="24"/>
        </w:rPr>
        <w:t>a</w:t>
      </w:r>
      <w:r>
        <w:rPr>
          <w:spacing w:val="-5"/>
          <w:sz w:val="24"/>
          <w:szCs w:val="24"/>
        </w:rPr>
        <w:t>n</w:t>
      </w:r>
      <w:r>
        <w:rPr>
          <w:sz w:val="24"/>
          <w:szCs w:val="24"/>
        </w:rPr>
        <w:t>d</w:t>
      </w:r>
      <w:r>
        <w:rPr>
          <w:spacing w:val="-7"/>
          <w:sz w:val="24"/>
          <w:szCs w:val="24"/>
        </w:rPr>
        <w:t xml:space="preserve"> </w:t>
      </w:r>
      <w:r>
        <w:rPr>
          <w:spacing w:val="-6"/>
          <w:sz w:val="24"/>
          <w:szCs w:val="24"/>
        </w:rPr>
        <w:t>r</w:t>
      </w:r>
      <w:r>
        <w:rPr>
          <w:spacing w:val="-3"/>
          <w:sz w:val="24"/>
          <w:szCs w:val="24"/>
        </w:rPr>
        <w:t>e</w:t>
      </w:r>
      <w:r>
        <w:rPr>
          <w:spacing w:val="-5"/>
          <w:sz w:val="24"/>
          <w:szCs w:val="24"/>
        </w:rPr>
        <w:t>so</w:t>
      </w:r>
      <w:r>
        <w:rPr>
          <w:spacing w:val="-2"/>
          <w:sz w:val="24"/>
          <w:szCs w:val="24"/>
        </w:rPr>
        <w:t>u</w:t>
      </w:r>
      <w:r>
        <w:rPr>
          <w:spacing w:val="-3"/>
          <w:sz w:val="24"/>
          <w:szCs w:val="24"/>
        </w:rPr>
        <w:t>r</w:t>
      </w:r>
      <w:r>
        <w:rPr>
          <w:spacing w:val="-6"/>
          <w:sz w:val="24"/>
          <w:szCs w:val="24"/>
        </w:rPr>
        <w:t>c</w:t>
      </w:r>
      <w:r>
        <w:rPr>
          <w:spacing w:val="-3"/>
          <w:sz w:val="24"/>
          <w:szCs w:val="24"/>
        </w:rPr>
        <w:t>e</w:t>
      </w:r>
      <w:r>
        <w:rPr>
          <w:spacing w:val="-5"/>
          <w:sz w:val="24"/>
          <w:szCs w:val="24"/>
        </w:rPr>
        <w:t>s</w:t>
      </w:r>
      <w:r>
        <w:rPr>
          <w:sz w:val="24"/>
          <w:szCs w:val="24"/>
        </w:rPr>
        <w:t>,</w:t>
      </w:r>
      <w:r>
        <w:rPr>
          <w:spacing w:val="-7"/>
          <w:sz w:val="24"/>
          <w:szCs w:val="24"/>
        </w:rPr>
        <w:t xml:space="preserve"> </w:t>
      </w:r>
      <w:r>
        <w:rPr>
          <w:spacing w:val="-5"/>
          <w:sz w:val="24"/>
          <w:szCs w:val="24"/>
        </w:rPr>
        <w:t>n</w:t>
      </w:r>
      <w:r>
        <w:rPr>
          <w:spacing w:val="-3"/>
          <w:sz w:val="24"/>
          <w:szCs w:val="24"/>
        </w:rPr>
        <w:t>ec</w:t>
      </w:r>
      <w:r>
        <w:rPr>
          <w:spacing w:val="-6"/>
          <w:sz w:val="24"/>
          <w:szCs w:val="24"/>
        </w:rPr>
        <w:t>e</w:t>
      </w:r>
      <w:r>
        <w:rPr>
          <w:spacing w:val="-5"/>
          <w:sz w:val="24"/>
          <w:szCs w:val="24"/>
        </w:rPr>
        <w:t>s</w:t>
      </w:r>
      <w:r>
        <w:rPr>
          <w:spacing w:val="-2"/>
          <w:sz w:val="24"/>
          <w:szCs w:val="24"/>
        </w:rPr>
        <w:t>s</w:t>
      </w:r>
      <w:r>
        <w:rPr>
          <w:spacing w:val="-3"/>
          <w:sz w:val="24"/>
          <w:szCs w:val="24"/>
        </w:rPr>
        <w:t>a</w:t>
      </w:r>
      <w:r>
        <w:rPr>
          <w:sz w:val="24"/>
          <w:szCs w:val="24"/>
        </w:rPr>
        <w:t>ry</w:t>
      </w:r>
      <w:r>
        <w:rPr>
          <w:spacing w:val="-15"/>
          <w:sz w:val="24"/>
          <w:szCs w:val="24"/>
        </w:rPr>
        <w:t xml:space="preserve"> </w:t>
      </w:r>
      <w:r>
        <w:rPr>
          <w:spacing w:val="-2"/>
          <w:sz w:val="24"/>
          <w:szCs w:val="24"/>
        </w:rPr>
        <w:t>t</w:t>
      </w:r>
      <w:r>
        <w:rPr>
          <w:sz w:val="24"/>
          <w:szCs w:val="24"/>
        </w:rPr>
        <w:t>o</w:t>
      </w:r>
      <w:r>
        <w:rPr>
          <w:spacing w:val="-7"/>
          <w:sz w:val="24"/>
          <w:szCs w:val="24"/>
        </w:rPr>
        <w:t xml:space="preserve"> </w:t>
      </w:r>
      <w:r>
        <w:rPr>
          <w:spacing w:val="-5"/>
          <w:sz w:val="24"/>
          <w:szCs w:val="24"/>
        </w:rPr>
        <w:t>d</w:t>
      </w:r>
      <w:r>
        <w:rPr>
          <w:spacing w:val="-3"/>
          <w:sz w:val="24"/>
          <w:szCs w:val="24"/>
        </w:rPr>
        <w:t>e</w:t>
      </w:r>
      <w:r>
        <w:rPr>
          <w:spacing w:val="-4"/>
          <w:sz w:val="24"/>
          <w:szCs w:val="24"/>
        </w:rPr>
        <w:t>li</w:t>
      </w:r>
      <w:r>
        <w:rPr>
          <w:spacing w:val="-2"/>
          <w:sz w:val="24"/>
          <w:szCs w:val="24"/>
        </w:rPr>
        <w:t>v</w:t>
      </w:r>
      <w:r>
        <w:rPr>
          <w:spacing w:val="-6"/>
          <w:sz w:val="24"/>
          <w:szCs w:val="24"/>
        </w:rPr>
        <w:t>e</w:t>
      </w:r>
      <w:r>
        <w:rPr>
          <w:sz w:val="24"/>
          <w:szCs w:val="24"/>
        </w:rPr>
        <w:t>r</w:t>
      </w:r>
      <w:r>
        <w:rPr>
          <w:spacing w:val="-8"/>
          <w:sz w:val="24"/>
          <w:szCs w:val="24"/>
        </w:rPr>
        <w:t xml:space="preserve"> </w:t>
      </w:r>
      <w:r>
        <w:rPr>
          <w:spacing w:val="-4"/>
          <w:sz w:val="24"/>
          <w:szCs w:val="24"/>
        </w:rPr>
        <w:t>t</w:t>
      </w:r>
      <w:r>
        <w:rPr>
          <w:spacing w:val="-2"/>
          <w:sz w:val="24"/>
          <w:szCs w:val="24"/>
        </w:rPr>
        <w:t>h</w:t>
      </w:r>
      <w:r>
        <w:rPr>
          <w:sz w:val="24"/>
          <w:szCs w:val="24"/>
        </w:rPr>
        <w:t>e</w:t>
      </w:r>
      <w:r>
        <w:rPr>
          <w:spacing w:val="-8"/>
          <w:sz w:val="24"/>
          <w:szCs w:val="24"/>
        </w:rPr>
        <w:t xml:space="preserve"> </w:t>
      </w:r>
      <w:r>
        <w:rPr>
          <w:spacing w:val="-5"/>
          <w:sz w:val="24"/>
          <w:szCs w:val="24"/>
        </w:rPr>
        <w:t>p</w:t>
      </w:r>
      <w:r>
        <w:rPr>
          <w:spacing w:val="-6"/>
          <w:sz w:val="24"/>
          <w:szCs w:val="24"/>
        </w:rPr>
        <w:t>r</w:t>
      </w:r>
      <w:r>
        <w:rPr>
          <w:spacing w:val="-2"/>
          <w:sz w:val="24"/>
          <w:szCs w:val="24"/>
        </w:rPr>
        <w:t>o</w:t>
      </w:r>
      <w:r>
        <w:rPr>
          <w:spacing w:val="-4"/>
          <w:sz w:val="24"/>
          <w:szCs w:val="24"/>
        </w:rPr>
        <w:t>j</w:t>
      </w:r>
      <w:r>
        <w:rPr>
          <w:spacing w:val="-3"/>
          <w:sz w:val="24"/>
          <w:szCs w:val="24"/>
        </w:rPr>
        <w:t>e</w:t>
      </w:r>
      <w:r>
        <w:rPr>
          <w:spacing w:val="-6"/>
          <w:sz w:val="24"/>
          <w:szCs w:val="24"/>
        </w:rPr>
        <w:t>c</w:t>
      </w:r>
      <w:r>
        <w:rPr>
          <w:spacing w:val="-2"/>
          <w:sz w:val="24"/>
          <w:szCs w:val="24"/>
        </w:rPr>
        <w:t>t</w:t>
      </w:r>
      <w:r>
        <w:rPr>
          <w:sz w:val="24"/>
          <w:szCs w:val="24"/>
        </w:rPr>
        <w:t>.</w:t>
      </w:r>
    </w:p>
    <w:p w14:paraId="49743B47" w14:textId="77777777" w:rsidR="00CE409C" w:rsidRDefault="00CE409C" w:rsidP="00090A5B">
      <w:pPr>
        <w:spacing w:before="5" w:line="160" w:lineRule="exact"/>
        <w:jc w:val="both"/>
        <w:rPr>
          <w:sz w:val="16"/>
          <w:szCs w:val="16"/>
        </w:rPr>
      </w:pPr>
    </w:p>
    <w:p w14:paraId="0B12E8D0" w14:textId="77777777" w:rsidR="00CE409C" w:rsidRPr="0020729D" w:rsidRDefault="009B090C" w:rsidP="0020729D">
      <w:pPr>
        <w:pStyle w:val="NoSpacing"/>
        <w:rPr>
          <w:b/>
          <w:bCs/>
          <w:sz w:val="24"/>
          <w:szCs w:val="24"/>
        </w:rPr>
      </w:pPr>
      <w:r w:rsidRPr="0020729D">
        <w:rPr>
          <w:b/>
          <w:bCs/>
          <w:sz w:val="24"/>
          <w:szCs w:val="24"/>
        </w:rPr>
        <w:t xml:space="preserve">1.1.3    Cost </w:t>
      </w:r>
      <w:r w:rsidRPr="0020729D">
        <w:rPr>
          <w:b/>
          <w:bCs/>
          <w:spacing w:val="1"/>
          <w:sz w:val="24"/>
          <w:szCs w:val="24"/>
        </w:rPr>
        <w:t>m</w:t>
      </w:r>
      <w:r w:rsidRPr="0020729D">
        <w:rPr>
          <w:b/>
          <w:bCs/>
          <w:spacing w:val="-1"/>
          <w:sz w:val="24"/>
          <w:szCs w:val="24"/>
        </w:rPr>
        <w:t>a</w:t>
      </w:r>
      <w:r w:rsidRPr="0020729D">
        <w:rPr>
          <w:b/>
          <w:bCs/>
          <w:sz w:val="24"/>
          <w:szCs w:val="24"/>
        </w:rPr>
        <w:t>n</w:t>
      </w:r>
      <w:r w:rsidRPr="0020729D">
        <w:rPr>
          <w:b/>
          <w:bCs/>
          <w:spacing w:val="-1"/>
          <w:sz w:val="24"/>
          <w:szCs w:val="24"/>
        </w:rPr>
        <w:t>a</w:t>
      </w:r>
      <w:r w:rsidRPr="0020729D">
        <w:rPr>
          <w:b/>
          <w:bCs/>
          <w:spacing w:val="-2"/>
          <w:sz w:val="24"/>
          <w:szCs w:val="24"/>
        </w:rPr>
        <w:t>g</w:t>
      </w:r>
      <w:r w:rsidRPr="0020729D">
        <w:rPr>
          <w:b/>
          <w:bCs/>
          <w:spacing w:val="-1"/>
          <w:sz w:val="24"/>
          <w:szCs w:val="24"/>
        </w:rPr>
        <w:t>e</w:t>
      </w:r>
      <w:r w:rsidRPr="0020729D">
        <w:rPr>
          <w:b/>
          <w:bCs/>
          <w:spacing w:val="3"/>
          <w:sz w:val="24"/>
          <w:szCs w:val="24"/>
        </w:rPr>
        <w:t>m</w:t>
      </w:r>
      <w:r w:rsidRPr="0020729D">
        <w:rPr>
          <w:b/>
          <w:bCs/>
          <w:spacing w:val="-1"/>
          <w:sz w:val="24"/>
          <w:szCs w:val="24"/>
        </w:rPr>
        <w:t>e</w:t>
      </w:r>
      <w:r w:rsidRPr="0020729D">
        <w:rPr>
          <w:b/>
          <w:bCs/>
          <w:sz w:val="24"/>
          <w:szCs w:val="24"/>
        </w:rPr>
        <w:t>nt</w:t>
      </w:r>
    </w:p>
    <w:p w14:paraId="6F7A3B1E" w14:textId="77777777" w:rsidR="00CE409C" w:rsidRDefault="00CE409C" w:rsidP="00090A5B">
      <w:pPr>
        <w:spacing w:before="18" w:line="280" w:lineRule="exact"/>
        <w:jc w:val="both"/>
        <w:rPr>
          <w:sz w:val="28"/>
          <w:szCs w:val="28"/>
        </w:rPr>
      </w:pPr>
    </w:p>
    <w:p w14:paraId="3F3AD9A5" w14:textId="08F072C7" w:rsidR="00CE409C" w:rsidRDefault="009B090C" w:rsidP="00090A5B">
      <w:pPr>
        <w:spacing w:line="360" w:lineRule="auto"/>
        <w:ind w:left="140" w:right="93"/>
        <w:jc w:val="both"/>
        <w:rPr>
          <w:sz w:val="24"/>
          <w:szCs w:val="24"/>
        </w:rPr>
      </w:pPr>
      <w:r>
        <w:rPr>
          <w:spacing w:val="-4"/>
          <w:sz w:val="24"/>
          <w:szCs w:val="24"/>
        </w:rPr>
        <w:t>C</w:t>
      </w:r>
      <w:r>
        <w:rPr>
          <w:spacing w:val="-5"/>
          <w:sz w:val="24"/>
          <w:szCs w:val="24"/>
        </w:rPr>
        <w:t>os</w:t>
      </w:r>
      <w:r>
        <w:rPr>
          <w:sz w:val="24"/>
          <w:szCs w:val="24"/>
        </w:rPr>
        <w:t>t</w:t>
      </w:r>
      <w:r>
        <w:rPr>
          <w:spacing w:val="2"/>
          <w:sz w:val="24"/>
          <w:szCs w:val="24"/>
        </w:rPr>
        <w:t xml:space="preserve"> </w:t>
      </w:r>
      <w:r>
        <w:rPr>
          <w:spacing w:val="-2"/>
          <w:sz w:val="24"/>
          <w:szCs w:val="24"/>
        </w:rPr>
        <w:t>m</w:t>
      </w:r>
      <w:r>
        <w:rPr>
          <w:spacing w:val="-6"/>
          <w:sz w:val="24"/>
          <w:szCs w:val="24"/>
        </w:rPr>
        <w:t>a</w:t>
      </w:r>
      <w:r>
        <w:rPr>
          <w:spacing w:val="-2"/>
          <w:sz w:val="24"/>
          <w:szCs w:val="24"/>
        </w:rPr>
        <w:t>n</w:t>
      </w:r>
      <w:r>
        <w:rPr>
          <w:spacing w:val="-3"/>
          <w:sz w:val="24"/>
          <w:szCs w:val="24"/>
        </w:rPr>
        <w:t>a</w:t>
      </w:r>
      <w:r>
        <w:rPr>
          <w:spacing w:val="-5"/>
          <w:sz w:val="24"/>
          <w:szCs w:val="24"/>
        </w:rPr>
        <w:t>g</w:t>
      </w:r>
      <w:r>
        <w:rPr>
          <w:spacing w:val="-6"/>
          <w:sz w:val="24"/>
          <w:szCs w:val="24"/>
        </w:rPr>
        <w:t>e</w:t>
      </w:r>
      <w:r>
        <w:rPr>
          <w:spacing w:val="-2"/>
          <w:sz w:val="24"/>
          <w:szCs w:val="24"/>
        </w:rPr>
        <w:t>m</w:t>
      </w:r>
      <w:r>
        <w:rPr>
          <w:spacing w:val="-6"/>
          <w:sz w:val="24"/>
          <w:szCs w:val="24"/>
        </w:rPr>
        <w:t>e</w:t>
      </w:r>
      <w:r>
        <w:rPr>
          <w:spacing w:val="-5"/>
          <w:sz w:val="24"/>
          <w:szCs w:val="24"/>
        </w:rPr>
        <w:t>n</w:t>
      </w:r>
      <w:r>
        <w:rPr>
          <w:sz w:val="24"/>
          <w:szCs w:val="24"/>
        </w:rPr>
        <w:t>t</w:t>
      </w:r>
      <w:r>
        <w:rPr>
          <w:spacing w:val="2"/>
          <w:sz w:val="24"/>
          <w:szCs w:val="24"/>
        </w:rPr>
        <w:t xml:space="preserve"> </w:t>
      </w:r>
      <w:r>
        <w:rPr>
          <w:spacing w:val="-4"/>
          <w:sz w:val="24"/>
          <w:szCs w:val="24"/>
        </w:rPr>
        <w:t>i</w:t>
      </w:r>
      <w:r>
        <w:rPr>
          <w:sz w:val="24"/>
          <w:szCs w:val="24"/>
        </w:rPr>
        <w:t>s</w:t>
      </w:r>
      <w:r>
        <w:rPr>
          <w:spacing w:val="1"/>
          <w:sz w:val="24"/>
          <w:szCs w:val="24"/>
        </w:rPr>
        <w:t xml:space="preserve"> </w:t>
      </w:r>
      <w:r>
        <w:rPr>
          <w:spacing w:val="-2"/>
          <w:sz w:val="24"/>
          <w:szCs w:val="24"/>
        </w:rPr>
        <w:t>t</w:t>
      </w:r>
      <w:r>
        <w:rPr>
          <w:spacing w:val="-5"/>
          <w:sz w:val="24"/>
          <w:szCs w:val="24"/>
        </w:rPr>
        <w:t>h</w:t>
      </w:r>
      <w:r>
        <w:rPr>
          <w:sz w:val="24"/>
          <w:szCs w:val="24"/>
        </w:rPr>
        <w:t>e</w:t>
      </w:r>
      <w:r>
        <w:rPr>
          <w:spacing w:val="3"/>
          <w:sz w:val="24"/>
          <w:szCs w:val="24"/>
        </w:rPr>
        <w:t xml:space="preserve"> </w:t>
      </w:r>
      <w:r>
        <w:rPr>
          <w:spacing w:val="-5"/>
          <w:sz w:val="24"/>
          <w:szCs w:val="24"/>
        </w:rPr>
        <w:t>p</w:t>
      </w:r>
      <w:r>
        <w:rPr>
          <w:spacing w:val="-6"/>
          <w:sz w:val="24"/>
          <w:szCs w:val="24"/>
        </w:rPr>
        <w:t>r</w:t>
      </w:r>
      <w:r>
        <w:rPr>
          <w:spacing w:val="-2"/>
          <w:sz w:val="24"/>
          <w:szCs w:val="24"/>
        </w:rPr>
        <w:t>o</w:t>
      </w:r>
      <w:r>
        <w:rPr>
          <w:spacing w:val="-3"/>
          <w:sz w:val="24"/>
          <w:szCs w:val="24"/>
        </w:rPr>
        <w:t>c</w:t>
      </w:r>
      <w:r>
        <w:rPr>
          <w:spacing w:val="-6"/>
          <w:sz w:val="24"/>
          <w:szCs w:val="24"/>
        </w:rPr>
        <w:t>e</w:t>
      </w:r>
      <w:r>
        <w:rPr>
          <w:spacing w:val="-5"/>
          <w:sz w:val="24"/>
          <w:szCs w:val="24"/>
        </w:rPr>
        <w:t>s</w:t>
      </w:r>
      <w:r>
        <w:rPr>
          <w:sz w:val="24"/>
          <w:szCs w:val="24"/>
        </w:rPr>
        <w:t>s</w:t>
      </w:r>
      <w:r>
        <w:rPr>
          <w:spacing w:val="4"/>
          <w:sz w:val="24"/>
          <w:szCs w:val="24"/>
        </w:rPr>
        <w:t xml:space="preserve"> </w:t>
      </w:r>
      <w:r>
        <w:rPr>
          <w:spacing w:val="-5"/>
          <w:sz w:val="24"/>
          <w:szCs w:val="24"/>
        </w:rPr>
        <w:t>o</w:t>
      </w:r>
      <w:r>
        <w:rPr>
          <w:sz w:val="24"/>
          <w:szCs w:val="24"/>
        </w:rPr>
        <w:t xml:space="preserve">f </w:t>
      </w:r>
      <w:r>
        <w:rPr>
          <w:spacing w:val="-2"/>
          <w:sz w:val="24"/>
          <w:szCs w:val="24"/>
        </w:rPr>
        <w:t>p</w:t>
      </w:r>
      <w:r>
        <w:rPr>
          <w:spacing w:val="-4"/>
          <w:sz w:val="24"/>
          <w:szCs w:val="24"/>
        </w:rPr>
        <w:t>l</w:t>
      </w:r>
      <w:r>
        <w:rPr>
          <w:spacing w:val="-3"/>
          <w:sz w:val="24"/>
          <w:szCs w:val="24"/>
        </w:rPr>
        <w:t>a</w:t>
      </w:r>
      <w:r>
        <w:rPr>
          <w:spacing w:val="-5"/>
          <w:sz w:val="24"/>
          <w:szCs w:val="24"/>
        </w:rPr>
        <w:t>nn</w:t>
      </w:r>
      <w:r>
        <w:rPr>
          <w:spacing w:val="-4"/>
          <w:sz w:val="24"/>
          <w:szCs w:val="24"/>
        </w:rPr>
        <w:t>i</w:t>
      </w:r>
      <w:r>
        <w:rPr>
          <w:spacing w:val="-2"/>
          <w:sz w:val="24"/>
          <w:szCs w:val="24"/>
        </w:rPr>
        <w:t>n</w:t>
      </w:r>
      <w:r>
        <w:rPr>
          <w:sz w:val="24"/>
          <w:szCs w:val="24"/>
        </w:rPr>
        <w:t>g</w:t>
      </w:r>
      <w:r>
        <w:rPr>
          <w:spacing w:val="1"/>
          <w:sz w:val="24"/>
          <w:szCs w:val="24"/>
        </w:rPr>
        <w:t xml:space="preserve"> </w:t>
      </w:r>
      <w:r>
        <w:rPr>
          <w:spacing w:val="-3"/>
          <w:sz w:val="24"/>
          <w:szCs w:val="24"/>
        </w:rPr>
        <w:t>a</w:t>
      </w:r>
      <w:r>
        <w:rPr>
          <w:spacing w:val="-2"/>
          <w:sz w:val="24"/>
          <w:szCs w:val="24"/>
        </w:rPr>
        <w:t>n</w:t>
      </w:r>
      <w:r>
        <w:rPr>
          <w:sz w:val="24"/>
          <w:szCs w:val="24"/>
        </w:rPr>
        <w:t>d</w:t>
      </w:r>
      <w:r>
        <w:rPr>
          <w:spacing w:val="1"/>
          <w:sz w:val="24"/>
          <w:szCs w:val="24"/>
        </w:rPr>
        <w:t xml:space="preserve"> </w:t>
      </w:r>
      <w:r>
        <w:rPr>
          <w:spacing w:val="-6"/>
          <w:sz w:val="24"/>
          <w:szCs w:val="24"/>
        </w:rPr>
        <w:t>c</w:t>
      </w:r>
      <w:r>
        <w:rPr>
          <w:spacing w:val="-2"/>
          <w:sz w:val="24"/>
          <w:szCs w:val="24"/>
        </w:rPr>
        <w:t>o</w:t>
      </w:r>
      <w:r>
        <w:rPr>
          <w:spacing w:val="-5"/>
          <w:sz w:val="24"/>
          <w:szCs w:val="24"/>
        </w:rPr>
        <w:t>n</w:t>
      </w:r>
      <w:r>
        <w:rPr>
          <w:spacing w:val="-4"/>
          <w:sz w:val="24"/>
          <w:szCs w:val="24"/>
        </w:rPr>
        <w:t>t</w:t>
      </w:r>
      <w:r>
        <w:rPr>
          <w:spacing w:val="-3"/>
          <w:sz w:val="24"/>
          <w:szCs w:val="24"/>
        </w:rPr>
        <w:t>r</w:t>
      </w:r>
      <w:r>
        <w:rPr>
          <w:spacing w:val="-5"/>
          <w:sz w:val="24"/>
          <w:szCs w:val="24"/>
        </w:rPr>
        <w:t>o</w:t>
      </w:r>
      <w:r>
        <w:rPr>
          <w:spacing w:val="-4"/>
          <w:sz w:val="24"/>
          <w:szCs w:val="24"/>
        </w:rPr>
        <w:t>lli</w:t>
      </w:r>
      <w:r>
        <w:rPr>
          <w:spacing w:val="-2"/>
          <w:sz w:val="24"/>
          <w:szCs w:val="24"/>
        </w:rPr>
        <w:t>n</w:t>
      </w:r>
      <w:r>
        <w:rPr>
          <w:sz w:val="24"/>
          <w:szCs w:val="24"/>
        </w:rPr>
        <w:t>g</w:t>
      </w:r>
      <w:r>
        <w:rPr>
          <w:spacing w:val="1"/>
          <w:sz w:val="24"/>
          <w:szCs w:val="24"/>
        </w:rPr>
        <w:t xml:space="preserve"> </w:t>
      </w:r>
      <w:r>
        <w:rPr>
          <w:spacing w:val="-4"/>
          <w:sz w:val="24"/>
          <w:szCs w:val="24"/>
        </w:rPr>
        <w:t>t</w:t>
      </w:r>
      <w:r>
        <w:rPr>
          <w:spacing w:val="-2"/>
          <w:sz w:val="24"/>
          <w:szCs w:val="24"/>
        </w:rPr>
        <w:t>h</w:t>
      </w:r>
      <w:r>
        <w:rPr>
          <w:sz w:val="24"/>
          <w:szCs w:val="24"/>
        </w:rPr>
        <w:t xml:space="preserve">e </w:t>
      </w:r>
      <w:r>
        <w:rPr>
          <w:spacing w:val="-2"/>
          <w:sz w:val="24"/>
          <w:szCs w:val="24"/>
        </w:rPr>
        <w:t>b</w:t>
      </w:r>
      <w:r>
        <w:rPr>
          <w:spacing w:val="-5"/>
          <w:sz w:val="24"/>
          <w:szCs w:val="24"/>
        </w:rPr>
        <w:t>u</w:t>
      </w:r>
      <w:r>
        <w:rPr>
          <w:spacing w:val="-2"/>
          <w:sz w:val="24"/>
          <w:szCs w:val="24"/>
        </w:rPr>
        <w:t>d</w:t>
      </w:r>
      <w:r>
        <w:rPr>
          <w:spacing w:val="-5"/>
          <w:sz w:val="24"/>
          <w:szCs w:val="24"/>
        </w:rPr>
        <w:t>g</w:t>
      </w:r>
      <w:r>
        <w:rPr>
          <w:spacing w:val="-6"/>
          <w:sz w:val="24"/>
          <w:szCs w:val="24"/>
        </w:rPr>
        <w:t>e</w:t>
      </w:r>
      <w:r>
        <w:rPr>
          <w:sz w:val="24"/>
          <w:szCs w:val="24"/>
        </w:rPr>
        <w:t>t</w:t>
      </w:r>
      <w:r>
        <w:rPr>
          <w:spacing w:val="4"/>
          <w:sz w:val="24"/>
          <w:szCs w:val="24"/>
        </w:rPr>
        <w:t xml:space="preserve"> </w:t>
      </w:r>
      <w:r>
        <w:rPr>
          <w:spacing w:val="-5"/>
          <w:sz w:val="24"/>
          <w:szCs w:val="24"/>
        </w:rPr>
        <w:t>o</w:t>
      </w:r>
      <w:r>
        <w:rPr>
          <w:sz w:val="24"/>
          <w:szCs w:val="24"/>
        </w:rPr>
        <w:t xml:space="preserve">f </w:t>
      </w:r>
      <w:r>
        <w:rPr>
          <w:spacing w:val="-4"/>
          <w:sz w:val="24"/>
          <w:szCs w:val="24"/>
        </w:rPr>
        <w:t>t</w:t>
      </w:r>
      <w:r>
        <w:rPr>
          <w:spacing w:val="-2"/>
          <w:sz w:val="24"/>
          <w:szCs w:val="24"/>
        </w:rPr>
        <w:t>h</w:t>
      </w:r>
      <w:r>
        <w:rPr>
          <w:sz w:val="24"/>
          <w:szCs w:val="24"/>
        </w:rPr>
        <w:t xml:space="preserve">e </w:t>
      </w:r>
      <w:r>
        <w:rPr>
          <w:spacing w:val="-2"/>
          <w:sz w:val="24"/>
          <w:szCs w:val="24"/>
        </w:rPr>
        <w:t>p</w:t>
      </w:r>
      <w:r>
        <w:rPr>
          <w:spacing w:val="-6"/>
          <w:sz w:val="24"/>
          <w:szCs w:val="24"/>
        </w:rPr>
        <w:t>r</w:t>
      </w:r>
      <w:r>
        <w:rPr>
          <w:spacing w:val="-5"/>
          <w:sz w:val="24"/>
          <w:szCs w:val="24"/>
        </w:rPr>
        <w:t>o</w:t>
      </w:r>
      <w:r>
        <w:rPr>
          <w:spacing w:val="-2"/>
          <w:sz w:val="24"/>
          <w:szCs w:val="24"/>
        </w:rPr>
        <w:t>j</w:t>
      </w:r>
      <w:r>
        <w:rPr>
          <w:spacing w:val="-3"/>
          <w:sz w:val="24"/>
          <w:szCs w:val="24"/>
        </w:rPr>
        <w:t>e</w:t>
      </w:r>
      <w:r>
        <w:rPr>
          <w:spacing w:val="-6"/>
          <w:sz w:val="24"/>
          <w:szCs w:val="24"/>
        </w:rPr>
        <w:t>c</w:t>
      </w:r>
      <w:r>
        <w:rPr>
          <w:spacing w:val="-4"/>
          <w:sz w:val="24"/>
          <w:szCs w:val="24"/>
        </w:rPr>
        <w:t>t</w:t>
      </w:r>
      <w:r>
        <w:rPr>
          <w:sz w:val="24"/>
          <w:szCs w:val="24"/>
        </w:rPr>
        <w:t>.</w:t>
      </w:r>
      <w:r>
        <w:rPr>
          <w:spacing w:val="1"/>
          <w:sz w:val="24"/>
          <w:szCs w:val="24"/>
        </w:rPr>
        <w:t xml:space="preserve"> </w:t>
      </w:r>
      <w:r>
        <w:rPr>
          <w:spacing w:val="-2"/>
          <w:sz w:val="24"/>
          <w:szCs w:val="24"/>
        </w:rPr>
        <w:t>C</w:t>
      </w:r>
      <w:r>
        <w:rPr>
          <w:spacing w:val="-5"/>
          <w:sz w:val="24"/>
          <w:szCs w:val="24"/>
        </w:rPr>
        <w:t>os</w:t>
      </w:r>
      <w:r>
        <w:rPr>
          <w:sz w:val="24"/>
          <w:szCs w:val="24"/>
        </w:rPr>
        <w:t xml:space="preserve">t </w:t>
      </w:r>
      <w:r>
        <w:rPr>
          <w:spacing w:val="-4"/>
          <w:sz w:val="24"/>
          <w:szCs w:val="24"/>
        </w:rPr>
        <w:t>m</w:t>
      </w:r>
      <w:r>
        <w:rPr>
          <w:spacing w:val="-6"/>
          <w:sz w:val="24"/>
          <w:szCs w:val="24"/>
        </w:rPr>
        <w:t>a</w:t>
      </w:r>
      <w:r>
        <w:rPr>
          <w:spacing w:val="-2"/>
          <w:sz w:val="24"/>
          <w:szCs w:val="24"/>
        </w:rPr>
        <w:t>n</w:t>
      </w:r>
      <w:r>
        <w:rPr>
          <w:spacing w:val="-3"/>
          <w:sz w:val="24"/>
          <w:szCs w:val="24"/>
        </w:rPr>
        <w:t>a</w:t>
      </w:r>
      <w:r>
        <w:rPr>
          <w:spacing w:val="-5"/>
          <w:sz w:val="24"/>
          <w:szCs w:val="24"/>
        </w:rPr>
        <w:t>g</w:t>
      </w:r>
      <w:r>
        <w:rPr>
          <w:spacing w:val="-6"/>
          <w:sz w:val="24"/>
          <w:szCs w:val="24"/>
        </w:rPr>
        <w:t>e</w:t>
      </w:r>
      <w:r>
        <w:rPr>
          <w:spacing w:val="-2"/>
          <w:sz w:val="24"/>
          <w:szCs w:val="24"/>
        </w:rPr>
        <w:t>m</w:t>
      </w:r>
      <w:r>
        <w:rPr>
          <w:spacing w:val="-6"/>
          <w:sz w:val="24"/>
          <w:szCs w:val="24"/>
        </w:rPr>
        <w:t>e</w:t>
      </w:r>
      <w:r>
        <w:rPr>
          <w:spacing w:val="-5"/>
          <w:sz w:val="24"/>
          <w:szCs w:val="24"/>
        </w:rPr>
        <w:t>n</w:t>
      </w:r>
      <w:r>
        <w:rPr>
          <w:sz w:val="24"/>
          <w:szCs w:val="24"/>
        </w:rPr>
        <w:t>t</w:t>
      </w:r>
      <w:r>
        <w:rPr>
          <w:spacing w:val="58"/>
          <w:sz w:val="24"/>
          <w:szCs w:val="24"/>
        </w:rPr>
        <w:t xml:space="preserve"> </w:t>
      </w:r>
      <w:r w:rsidR="00607187">
        <w:rPr>
          <w:spacing w:val="-4"/>
          <w:sz w:val="24"/>
          <w:szCs w:val="24"/>
        </w:rPr>
        <w:t>i</w:t>
      </w:r>
      <w:r w:rsidR="00607187">
        <w:rPr>
          <w:sz w:val="24"/>
          <w:szCs w:val="24"/>
        </w:rPr>
        <w:t>s a</w:t>
      </w:r>
      <w:r>
        <w:rPr>
          <w:spacing w:val="56"/>
          <w:sz w:val="24"/>
          <w:szCs w:val="24"/>
        </w:rPr>
        <w:t xml:space="preserve"> </w:t>
      </w:r>
      <w:proofErr w:type="gramStart"/>
      <w:r>
        <w:rPr>
          <w:spacing w:val="-3"/>
          <w:sz w:val="24"/>
          <w:szCs w:val="24"/>
        </w:rPr>
        <w:t>f</w:t>
      </w:r>
      <w:r>
        <w:rPr>
          <w:spacing w:val="-5"/>
          <w:sz w:val="24"/>
          <w:szCs w:val="24"/>
        </w:rPr>
        <w:t>o</w:t>
      </w:r>
      <w:r>
        <w:rPr>
          <w:spacing w:val="-6"/>
          <w:sz w:val="24"/>
          <w:szCs w:val="24"/>
        </w:rPr>
        <w:t>r</w:t>
      </w:r>
      <w:r>
        <w:rPr>
          <w:sz w:val="24"/>
          <w:szCs w:val="24"/>
        </w:rPr>
        <w:t xml:space="preserve">m  </w:t>
      </w:r>
      <w:r>
        <w:rPr>
          <w:spacing w:val="-5"/>
          <w:sz w:val="24"/>
          <w:szCs w:val="24"/>
        </w:rPr>
        <w:t>o</w:t>
      </w:r>
      <w:r>
        <w:rPr>
          <w:sz w:val="24"/>
          <w:szCs w:val="24"/>
        </w:rPr>
        <w:t>f</w:t>
      </w:r>
      <w:proofErr w:type="gramEnd"/>
      <w:r>
        <w:rPr>
          <w:spacing w:val="57"/>
          <w:sz w:val="24"/>
          <w:szCs w:val="24"/>
        </w:rPr>
        <w:t xml:space="preserve"> </w:t>
      </w:r>
      <w:r>
        <w:rPr>
          <w:spacing w:val="-2"/>
          <w:sz w:val="24"/>
          <w:szCs w:val="24"/>
        </w:rPr>
        <w:t>m</w:t>
      </w:r>
      <w:r>
        <w:rPr>
          <w:spacing w:val="-6"/>
          <w:sz w:val="24"/>
          <w:szCs w:val="24"/>
        </w:rPr>
        <w:t>a</w:t>
      </w:r>
      <w:r>
        <w:rPr>
          <w:spacing w:val="-2"/>
          <w:sz w:val="24"/>
          <w:szCs w:val="24"/>
        </w:rPr>
        <w:t>n</w:t>
      </w:r>
      <w:r>
        <w:rPr>
          <w:spacing w:val="-3"/>
          <w:sz w:val="24"/>
          <w:szCs w:val="24"/>
        </w:rPr>
        <w:t>a</w:t>
      </w:r>
      <w:r>
        <w:rPr>
          <w:spacing w:val="-5"/>
          <w:sz w:val="24"/>
          <w:szCs w:val="24"/>
        </w:rPr>
        <w:t>g</w:t>
      </w:r>
      <w:r>
        <w:rPr>
          <w:spacing w:val="-6"/>
          <w:sz w:val="24"/>
          <w:szCs w:val="24"/>
        </w:rPr>
        <w:t>e</w:t>
      </w:r>
      <w:r>
        <w:rPr>
          <w:spacing w:val="-2"/>
          <w:sz w:val="24"/>
          <w:szCs w:val="24"/>
        </w:rPr>
        <w:t>m</w:t>
      </w:r>
      <w:r>
        <w:rPr>
          <w:spacing w:val="-6"/>
          <w:sz w:val="24"/>
          <w:szCs w:val="24"/>
        </w:rPr>
        <w:t>e</w:t>
      </w:r>
      <w:r>
        <w:rPr>
          <w:spacing w:val="-5"/>
          <w:sz w:val="24"/>
          <w:szCs w:val="24"/>
        </w:rPr>
        <w:t>n</w:t>
      </w:r>
      <w:r>
        <w:rPr>
          <w:sz w:val="24"/>
          <w:szCs w:val="24"/>
        </w:rPr>
        <w:t>t</w:t>
      </w:r>
      <w:r>
        <w:rPr>
          <w:spacing w:val="58"/>
          <w:sz w:val="24"/>
          <w:szCs w:val="24"/>
        </w:rPr>
        <w:t xml:space="preserve"> </w:t>
      </w:r>
      <w:r>
        <w:rPr>
          <w:spacing w:val="-3"/>
          <w:sz w:val="24"/>
          <w:szCs w:val="24"/>
        </w:rPr>
        <w:t>ac</w:t>
      </w:r>
      <w:r>
        <w:rPr>
          <w:spacing w:val="-6"/>
          <w:sz w:val="24"/>
          <w:szCs w:val="24"/>
        </w:rPr>
        <w:t>c</w:t>
      </w:r>
      <w:r>
        <w:rPr>
          <w:spacing w:val="-2"/>
          <w:sz w:val="24"/>
          <w:szCs w:val="24"/>
        </w:rPr>
        <w:t>o</w:t>
      </w:r>
      <w:r>
        <w:rPr>
          <w:spacing w:val="-5"/>
          <w:sz w:val="24"/>
          <w:szCs w:val="24"/>
        </w:rPr>
        <w:t>un</w:t>
      </w:r>
      <w:r>
        <w:rPr>
          <w:spacing w:val="-4"/>
          <w:sz w:val="24"/>
          <w:szCs w:val="24"/>
        </w:rPr>
        <w:t>t</w:t>
      </w:r>
      <w:r>
        <w:rPr>
          <w:spacing w:val="-2"/>
          <w:sz w:val="24"/>
          <w:szCs w:val="24"/>
        </w:rPr>
        <w:t>in</w:t>
      </w:r>
      <w:r>
        <w:rPr>
          <w:sz w:val="24"/>
          <w:szCs w:val="24"/>
        </w:rPr>
        <w:t>g</w:t>
      </w:r>
      <w:r>
        <w:rPr>
          <w:spacing w:val="55"/>
          <w:sz w:val="24"/>
          <w:szCs w:val="24"/>
        </w:rPr>
        <w:t xml:space="preserve"> </w:t>
      </w:r>
      <w:r>
        <w:rPr>
          <w:spacing w:val="-4"/>
          <w:sz w:val="24"/>
          <w:szCs w:val="24"/>
        </w:rPr>
        <w:t>t</w:t>
      </w:r>
      <w:r>
        <w:rPr>
          <w:spacing w:val="-2"/>
          <w:sz w:val="24"/>
          <w:szCs w:val="24"/>
        </w:rPr>
        <w:t>h</w:t>
      </w:r>
      <w:r>
        <w:rPr>
          <w:spacing w:val="-6"/>
          <w:sz w:val="24"/>
          <w:szCs w:val="24"/>
        </w:rPr>
        <w:t>a</w:t>
      </w:r>
      <w:r>
        <w:rPr>
          <w:sz w:val="24"/>
          <w:szCs w:val="24"/>
        </w:rPr>
        <w:t>t</w:t>
      </w:r>
      <w:r>
        <w:rPr>
          <w:spacing w:val="58"/>
          <w:sz w:val="24"/>
          <w:szCs w:val="24"/>
        </w:rPr>
        <w:t xml:space="preserve"> </w:t>
      </w:r>
      <w:r>
        <w:rPr>
          <w:spacing w:val="-6"/>
          <w:sz w:val="24"/>
          <w:szCs w:val="24"/>
        </w:rPr>
        <w:t>a</w:t>
      </w:r>
      <w:r>
        <w:rPr>
          <w:spacing w:val="-4"/>
          <w:sz w:val="24"/>
          <w:szCs w:val="24"/>
        </w:rPr>
        <w:t>l</w:t>
      </w:r>
      <w:r>
        <w:rPr>
          <w:spacing w:val="-2"/>
          <w:sz w:val="24"/>
          <w:szCs w:val="24"/>
        </w:rPr>
        <w:t>l</w:t>
      </w:r>
      <w:r>
        <w:rPr>
          <w:spacing w:val="-5"/>
          <w:sz w:val="24"/>
          <w:szCs w:val="24"/>
        </w:rPr>
        <w:t>o</w:t>
      </w:r>
      <w:r>
        <w:rPr>
          <w:spacing w:val="-3"/>
          <w:sz w:val="24"/>
          <w:szCs w:val="24"/>
        </w:rPr>
        <w:t>w</w:t>
      </w:r>
      <w:r>
        <w:rPr>
          <w:sz w:val="24"/>
          <w:szCs w:val="24"/>
        </w:rPr>
        <w:t>s</w:t>
      </w:r>
      <w:r>
        <w:rPr>
          <w:spacing w:val="58"/>
          <w:sz w:val="24"/>
          <w:szCs w:val="24"/>
        </w:rPr>
        <w:t xml:space="preserve"> </w:t>
      </w:r>
      <w:r>
        <w:rPr>
          <w:sz w:val="24"/>
          <w:szCs w:val="24"/>
        </w:rPr>
        <w:t>a</w:t>
      </w:r>
      <w:r>
        <w:rPr>
          <w:spacing w:val="56"/>
          <w:sz w:val="24"/>
          <w:szCs w:val="24"/>
        </w:rPr>
        <w:t xml:space="preserve"> </w:t>
      </w:r>
      <w:r>
        <w:rPr>
          <w:spacing w:val="-2"/>
          <w:sz w:val="24"/>
          <w:szCs w:val="24"/>
        </w:rPr>
        <w:t>p</w:t>
      </w:r>
      <w:r>
        <w:rPr>
          <w:spacing w:val="-6"/>
          <w:sz w:val="24"/>
          <w:szCs w:val="24"/>
        </w:rPr>
        <w:t>r</w:t>
      </w:r>
      <w:r>
        <w:rPr>
          <w:spacing w:val="-5"/>
          <w:sz w:val="24"/>
          <w:szCs w:val="24"/>
        </w:rPr>
        <w:t>o</w:t>
      </w:r>
      <w:r>
        <w:rPr>
          <w:spacing w:val="-2"/>
          <w:sz w:val="24"/>
          <w:szCs w:val="24"/>
        </w:rPr>
        <w:t>j</w:t>
      </w:r>
      <w:r>
        <w:rPr>
          <w:spacing w:val="-3"/>
          <w:sz w:val="24"/>
          <w:szCs w:val="24"/>
        </w:rPr>
        <w:t>e</w:t>
      </w:r>
      <w:r>
        <w:rPr>
          <w:spacing w:val="-6"/>
          <w:sz w:val="24"/>
          <w:szCs w:val="24"/>
        </w:rPr>
        <w:t>c</w:t>
      </w:r>
      <w:r>
        <w:rPr>
          <w:sz w:val="24"/>
          <w:szCs w:val="24"/>
        </w:rPr>
        <w:t xml:space="preserve">t </w:t>
      </w:r>
      <w:r>
        <w:rPr>
          <w:spacing w:val="1"/>
          <w:sz w:val="24"/>
          <w:szCs w:val="24"/>
        </w:rPr>
        <w:t xml:space="preserve"> </w:t>
      </w:r>
      <w:r>
        <w:rPr>
          <w:spacing w:val="-4"/>
          <w:sz w:val="24"/>
          <w:szCs w:val="24"/>
        </w:rPr>
        <w:t>t</w:t>
      </w:r>
      <w:r>
        <w:rPr>
          <w:sz w:val="24"/>
          <w:szCs w:val="24"/>
        </w:rPr>
        <w:t>o</w:t>
      </w:r>
      <w:r>
        <w:rPr>
          <w:spacing w:val="57"/>
          <w:sz w:val="24"/>
          <w:szCs w:val="24"/>
        </w:rPr>
        <w:t xml:space="preserve"> </w:t>
      </w:r>
      <w:r>
        <w:rPr>
          <w:spacing w:val="-2"/>
          <w:sz w:val="24"/>
          <w:szCs w:val="24"/>
        </w:rPr>
        <w:t>p</w:t>
      </w:r>
      <w:r>
        <w:rPr>
          <w:spacing w:val="-3"/>
          <w:sz w:val="24"/>
          <w:szCs w:val="24"/>
        </w:rPr>
        <w:t>r</w:t>
      </w:r>
      <w:r>
        <w:rPr>
          <w:spacing w:val="-6"/>
          <w:sz w:val="24"/>
          <w:szCs w:val="24"/>
        </w:rPr>
        <w:t>e</w:t>
      </w:r>
      <w:r>
        <w:rPr>
          <w:spacing w:val="-5"/>
          <w:sz w:val="24"/>
          <w:szCs w:val="24"/>
        </w:rPr>
        <w:t>d</w:t>
      </w:r>
      <w:r>
        <w:rPr>
          <w:spacing w:val="-2"/>
          <w:sz w:val="24"/>
          <w:szCs w:val="24"/>
        </w:rPr>
        <w:t>i</w:t>
      </w:r>
      <w:r>
        <w:rPr>
          <w:spacing w:val="-6"/>
          <w:sz w:val="24"/>
          <w:szCs w:val="24"/>
        </w:rPr>
        <w:t>c</w:t>
      </w:r>
      <w:r>
        <w:rPr>
          <w:sz w:val="24"/>
          <w:szCs w:val="24"/>
        </w:rPr>
        <w:t>t</w:t>
      </w:r>
      <w:r>
        <w:rPr>
          <w:spacing w:val="58"/>
          <w:sz w:val="24"/>
          <w:szCs w:val="24"/>
        </w:rPr>
        <w:t xml:space="preserve"> </w:t>
      </w:r>
      <w:r>
        <w:rPr>
          <w:spacing w:val="-4"/>
          <w:sz w:val="24"/>
          <w:szCs w:val="24"/>
        </w:rPr>
        <w:t>im</w:t>
      </w:r>
      <w:r>
        <w:rPr>
          <w:spacing w:val="-2"/>
          <w:sz w:val="24"/>
          <w:szCs w:val="24"/>
        </w:rPr>
        <w:t>p</w:t>
      </w:r>
      <w:r>
        <w:rPr>
          <w:spacing w:val="-6"/>
          <w:sz w:val="24"/>
          <w:szCs w:val="24"/>
        </w:rPr>
        <w:t>e</w:t>
      </w:r>
      <w:r>
        <w:rPr>
          <w:spacing w:val="-2"/>
          <w:sz w:val="24"/>
          <w:szCs w:val="24"/>
        </w:rPr>
        <w:t>n</w:t>
      </w:r>
      <w:r>
        <w:rPr>
          <w:spacing w:val="-5"/>
          <w:sz w:val="24"/>
          <w:szCs w:val="24"/>
        </w:rPr>
        <w:t>d</w:t>
      </w:r>
      <w:r>
        <w:rPr>
          <w:spacing w:val="-4"/>
          <w:sz w:val="24"/>
          <w:szCs w:val="24"/>
        </w:rPr>
        <w:t>i</w:t>
      </w:r>
      <w:r>
        <w:rPr>
          <w:spacing w:val="-2"/>
          <w:sz w:val="24"/>
          <w:szCs w:val="24"/>
        </w:rPr>
        <w:t>n</w:t>
      </w:r>
      <w:r>
        <w:rPr>
          <w:sz w:val="24"/>
          <w:szCs w:val="24"/>
        </w:rPr>
        <w:t xml:space="preserve">g </w:t>
      </w:r>
      <w:r>
        <w:rPr>
          <w:spacing w:val="-6"/>
          <w:sz w:val="24"/>
          <w:szCs w:val="24"/>
        </w:rPr>
        <w:t>e</w:t>
      </w:r>
      <w:r>
        <w:rPr>
          <w:spacing w:val="-2"/>
          <w:sz w:val="24"/>
          <w:szCs w:val="24"/>
        </w:rPr>
        <w:t>x</w:t>
      </w:r>
      <w:r>
        <w:rPr>
          <w:spacing w:val="-5"/>
          <w:sz w:val="24"/>
          <w:szCs w:val="24"/>
        </w:rPr>
        <w:t>p</w:t>
      </w:r>
      <w:r>
        <w:rPr>
          <w:spacing w:val="-6"/>
          <w:sz w:val="24"/>
          <w:szCs w:val="24"/>
        </w:rPr>
        <w:t>e</w:t>
      </w:r>
      <w:r>
        <w:rPr>
          <w:spacing w:val="-2"/>
          <w:sz w:val="24"/>
          <w:szCs w:val="24"/>
        </w:rPr>
        <w:t>n</w:t>
      </w:r>
      <w:r>
        <w:rPr>
          <w:spacing w:val="-5"/>
          <w:sz w:val="24"/>
          <w:szCs w:val="24"/>
        </w:rPr>
        <w:t>d</w:t>
      </w:r>
      <w:r>
        <w:rPr>
          <w:spacing w:val="-4"/>
          <w:sz w:val="24"/>
          <w:szCs w:val="24"/>
        </w:rPr>
        <w:t>it</w:t>
      </w:r>
      <w:r>
        <w:rPr>
          <w:spacing w:val="-2"/>
          <w:sz w:val="24"/>
          <w:szCs w:val="24"/>
        </w:rPr>
        <w:t>u</w:t>
      </w:r>
      <w:r>
        <w:rPr>
          <w:spacing w:val="-3"/>
          <w:sz w:val="24"/>
          <w:szCs w:val="24"/>
        </w:rPr>
        <w:t>r</w:t>
      </w:r>
      <w:r>
        <w:rPr>
          <w:spacing w:val="-6"/>
          <w:sz w:val="24"/>
          <w:szCs w:val="24"/>
        </w:rPr>
        <w:t>e</w:t>
      </w:r>
      <w:r>
        <w:rPr>
          <w:sz w:val="24"/>
          <w:szCs w:val="24"/>
        </w:rPr>
        <w:t>s</w:t>
      </w:r>
      <w:r>
        <w:rPr>
          <w:spacing w:val="-7"/>
          <w:sz w:val="24"/>
          <w:szCs w:val="24"/>
        </w:rPr>
        <w:t xml:space="preserve"> </w:t>
      </w:r>
      <w:r>
        <w:rPr>
          <w:spacing w:val="-4"/>
          <w:sz w:val="24"/>
          <w:szCs w:val="24"/>
        </w:rPr>
        <w:t>t</w:t>
      </w:r>
      <w:r>
        <w:rPr>
          <w:sz w:val="24"/>
          <w:szCs w:val="24"/>
        </w:rPr>
        <w:t>o</w:t>
      </w:r>
      <w:r>
        <w:rPr>
          <w:spacing w:val="-7"/>
          <w:sz w:val="24"/>
          <w:szCs w:val="24"/>
        </w:rPr>
        <w:t xml:space="preserve"> </w:t>
      </w:r>
      <w:r>
        <w:rPr>
          <w:spacing w:val="-2"/>
          <w:sz w:val="24"/>
          <w:szCs w:val="24"/>
        </w:rPr>
        <w:t>h</w:t>
      </w:r>
      <w:r>
        <w:rPr>
          <w:spacing w:val="-6"/>
          <w:sz w:val="24"/>
          <w:szCs w:val="24"/>
        </w:rPr>
        <w:t>e</w:t>
      </w:r>
      <w:r>
        <w:rPr>
          <w:spacing w:val="-2"/>
          <w:sz w:val="24"/>
          <w:szCs w:val="24"/>
        </w:rPr>
        <w:t>l</w:t>
      </w:r>
      <w:r>
        <w:rPr>
          <w:sz w:val="24"/>
          <w:szCs w:val="24"/>
        </w:rPr>
        <w:t>p</w:t>
      </w:r>
      <w:r>
        <w:rPr>
          <w:spacing w:val="-7"/>
          <w:sz w:val="24"/>
          <w:szCs w:val="24"/>
        </w:rPr>
        <w:t xml:space="preserve"> </w:t>
      </w:r>
      <w:r>
        <w:rPr>
          <w:spacing w:val="-3"/>
          <w:sz w:val="24"/>
          <w:szCs w:val="24"/>
        </w:rPr>
        <w:t>r</w:t>
      </w:r>
      <w:r>
        <w:rPr>
          <w:spacing w:val="-6"/>
          <w:sz w:val="24"/>
          <w:szCs w:val="24"/>
        </w:rPr>
        <w:t>e</w:t>
      </w:r>
      <w:r>
        <w:rPr>
          <w:spacing w:val="-2"/>
          <w:sz w:val="24"/>
          <w:szCs w:val="24"/>
        </w:rPr>
        <w:t>d</w:t>
      </w:r>
      <w:r>
        <w:rPr>
          <w:spacing w:val="-5"/>
          <w:sz w:val="24"/>
          <w:szCs w:val="24"/>
        </w:rPr>
        <w:t>u</w:t>
      </w:r>
      <w:r>
        <w:rPr>
          <w:spacing w:val="-3"/>
          <w:sz w:val="24"/>
          <w:szCs w:val="24"/>
        </w:rPr>
        <w:t>c</w:t>
      </w:r>
      <w:r>
        <w:rPr>
          <w:sz w:val="24"/>
          <w:szCs w:val="24"/>
        </w:rPr>
        <w:t>e</w:t>
      </w:r>
      <w:r>
        <w:rPr>
          <w:spacing w:val="-8"/>
          <w:sz w:val="24"/>
          <w:szCs w:val="24"/>
        </w:rPr>
        <w:t xml:space="preserve"> </w:t>
      </w:r>
      <w:r>
        <w:rPr>
          <w:spacing w:val="-4"/>
          <w:sz w:val="24"/>
          <w:szCs w:val="24"/>
        </w:rPr>
        <w:t>t</w:t>
      </w:r>
      <w:r>
        <w:rPr>
          <w:spacing w:val="-2"/>
          <w:sz w:val="24"/>
          <w:szCs w:val="24"/>
        </w:rPr>
        <w:t>h</w:t>
      </w:r>
      <w:r>
        <w:rPr>
          <w:sz w:val="24"/>
          <w:szCs w:val="24"/>
        </w:rPr>
        <w:t>e</w:t>
      </w:r>
      <w:r>
        <w:rPr>
          <w:spacing w:val="-8"/>
          <w:sz w:val="24"/>
          <w:szCs w:val="24"/>
        </w:rPr>
        <w:t xml:space="preserve"> </w:t>
      </w:r>
      <w:r>
        <w:rPr>
          <w:spacing w:val="-3"/>
          <w:sz w:val="24"/>
          <w:szCs w:val="24"/>
        </w:rPr>
        <w:t>c</w:t>
      </w:r>
      <w:r>
        <w:rPr>
          <w:spacing w:val="-5"/>
          <w:sz w:val="24"/>
          <w:szCs w:val="24"/>
        </w:rPr>
        <w:t>h</w:t>
      </w:r>
      <w:r>
        <w:rPr>
          <w:spacing w:val="-3"/>
          <w:sz w:val="24"/>
          <w:szCs w:val="24"/>
        </w:rPr>
        <w:t>a</w:t>
      </w:r>
      <w:r>
        <w:rPr>
          <w:spacing w:val="-5"/>
          <w:sz w:val="24"/>
          <w:szCs w:val="24"/>
        </w:rPr>
        <w:t>n</w:t>
      </w:r>
      <w:r>
        <w:rPr>
          <w:spacing w:val="-3"/>
          <w:sz w:val="24"/>
          <w:szCs w:val="24"/>
        </w:rPr>
        <w:t>c</w:t>
      </w:r>
      <w:r>
        <w:rPr>
          <w:sz w:val="24"/>
          <w:szCs w:val="24"/>
        </w:rPr>
        <w:t>e</w:t>
      </w:r>
      <w:r>
        <w:rPr>
          <w:spacing w:val="-8"/>
          <w:sz w:val="24"/>
          <w:szCs w:val="24"/>
        </w:rPr>
        <w:t xml:space="preserve"> </w:t>
      </w:r>
      <w:r>
        <w:rPr>
          <w:spacing w:val="-2"/>
          <w:sz w:val="24"/>
          <w:szCs w:val="24"/>
        </w:rPr>
        <w:t>o</w:t>
      </w:r>
      <w:r>
        <w:rPr>
          <w:sz w:val="24"/>
          <w:szCs w:val="24"/>
        </w:rPr>
        <w:t>f</w:t>
      </w:r>
      <w:r>
        <w:rPr>
          <w:spacing w:val="-6"/>
          <w:sz w:val="24"/>
          <w:szCs w:val="24"/>
        </w:rPr>
        <w:t xml:space="preserve"> </w:t>
      </w:r>
      <w:r>
        <w:rPr>
          <w:spacing w:val="-5"/>
          <w:sz w:val="24"/>
          <w:szCs w:val="24"/>
        </w:rPr>
        <w:t>go</w:t>
      </w:r>
      <w:r>
        <w:rPr>
          <w:spacing w:val="-4"/>
          <w:sz w:val="24"/>
          <w:szCs w:val="24"/>
        </w:rPr>
        <w:t>i</w:t>
      </w:r>
      <w:r>
        <w:rPr>
          <w:spacing w:val="-2"/>
          <w:sz w:val="24"/>
          <w:szCs w:val="24"/>
        </w:rPr>
        <w:t>n</w:t>
      </w:r>
      <w:r>
        <w:rPr>
          <w:sz w:val="24"/>
          <w:szCs w:val="24"/>
        </w:rPr>
        <w:t>g</w:t>
      </w:r>
      <w:r>
        <w:rPr>
          <w:spacing w:val="-7"/>
          <w:sz w:val="24"/>
          <w:szCs w:val="24"/>
        </w:rPr>
        <w:t xml:space="preserve"> </w:t>
      </w:r>
      <w:r>
        <w:rPr>
          <w:spacing w:val="-5"/>
          <w:sz w:val="24"/>
          <w:szCs w:val="24"/>
        </w:rPr>
        <w:t>o</w:t>
      </w:r>
      <w:r>
        <w:rPr>
          <w:spacing w:val="-2"/>
          <w:sz w:val="24"/>
          <w:szCs w:val="24"/>
        </w:rPr>
        <w:t>v</w:t>
      </w:r>
      <w:r>
        <w:rPr>
          <w:spacing w:val="-6"/>
          <w:sz w:val="24"/>
          <w:szCs w:val="24"/>
        </w:rPr>
        <w:t>e</w:t>
      </w:r>
      <w:r>
        <w:rPr>
          <w:sz w:val="24"/>
          <w:szCs w:val="24"/>
        </w:rPr>
        <w:t>r</w:t>
      </w:r>
      <w:r>
        <w:rPr>
          <w:spacing w:val="-6"/>
          <w:sz w:val="24"/>
          <w:szCs w:val="24"/>
        </w:rPr>
        <w:t xml:space="preserve"> </w:t>
      </w:r>
      <w:r>
        <w:rPr>
          <w:spacing w:val="-5"/>
          <w:sz w:val="24"/>
          <w:szCs w:val="24"/>
        </w:rPr>
        <w:t>bu</w:t>
      </w:r>
      <w:r>
        <w:rPr>
          <w:spacing w:val="-2"/>
          <w:sz w:val="24"/>
          <w:szCs w:val="24"/>
        </w:rPr>
        <w:t>d</w:t>
      </w:r>
      <w:r>
        <w:rPr>
          <w:spacing w:val="-5"/>
          <w:sz w:val="24"/>
          <w:szCs w:val="24"/>
        </w:rPr>
        <w:t>g</w:t>
      </w:r>
      <w:r>
        <w:rPr>
          <w:spacing w:val="-6"/>
          <w:sz w:val="24"/>
          <w:szCs w:val="24"/>
        </w:rPr>
        <w:t>e</w:t>
      </w:r>
      <w:r>
        <w:rPr>
          <w:spacing w:val="-4"/>
          <w:sz w:val="24"/>
          <w:szCs w:val="24"/>
        </w:rPr>
        <w:t>t</w:t>
      </w:r>
      <w:r>
        <w:rPr>
          <w:sz w:val="24"/>
          <w:szCs w:val="24"/>
        </w:rPr>
        <w:t>.</w:t>
      </w:r>
      <w:r>
        <w:rPr>
          <w:spacing w:val="-6"/>
          <w:sz w:val="24"/>
          <w:szCs w:val="24"/>
        </w:rPr>
        <w:t xml:space="preserve"> </w:t>
      </w:r>
      <w:r>
        <w:rPr>
          <w:sz w:val="24"/>
          <w:szCs w:val="24"/>
        </w:rPr>
        <w:t>D</w:t>
      </w:r>
      <w:r>
        <w:rPr>
          <w:spacing w:val="2"/>
          <w:sz w:val="24"/>
          <w:szCs w:val="24"/>
        </w:rPr>
        <w:t>u</w:t>
      </w:r>
      <w:r>
        <w:rPr>
          <w:sz w:val="24"/>
          <w:szCs w:val="24"/>
        </w:rPr>
        <w:t>ri</w:t>
      </w:r>
      <w:r>
        <w:rPr>
          <w:spacing w:val="2"/>
          <w:sz w:val="24"/>
          <w:szCs w:val="24"/>
        </w:rPr>
        <w:t>n</w:t>
      </w:r>
      <w:r>
        <w:rPr>
          <w:sz w:val="24"/>
          <w:szCs w:val="24"/>
        </w:rPr>
        <w:t>g the</w:t>
      </w:r>
      <w:r>
        <w:rPr>
          <w:spacing w:val="2"/>
          <w:sz w:val="24"/>
          <w:szCs w:val="24"/>
        </w:rPr>
        <w:t xml:space="preserve"> </w:t>
      </w:r>
      <w:r>
        <w:rPr>
          <w:sz w:val="24"/>
          <w:szCs w:val="24"/>
        </w:rPr>
        <w:t>proj</w:t>
      </w:r>
      <w:r>
        <w:rPr>
          <w:spacing w:val="-1"/>
          <w:sz w:val="24"/>
          <w:szCs w:val="24"/>
        </w:rPr>
        <w:t>ec</w:t>
      </w:r>
      <w:r>
        <w:rPr>
          <w:sz w:val="24"/>
          <w:szCs w:val="24"/>
        </w:rPr>
        <w:t>t,</w:t>
      </w:r>
      <w:r>
        <w:rPr>
          <w:spacing w:val="3"/>
          <w:sz w:val="24"/>
          <w:szCs w:val="24"/>
        </w:rPr>
        <w:t xml:space="preserve"> </w:t>
      </w:r>
      <w:r>
        <w:rPr>
          <w:spacing w:val="-1"/>
          <w:sz w:val="24"/>
          <w:szCs w:val="24"/>
        </w:rPr>
        <w:t>a</w:t>
      </w:r>
      <w:r>
        <w:rPr>
          <w:sz w:val="24"/>
          <w:szCs w:val="24"/>
        </w:rPr>
        <w:t>ll</w:t>
      </w:r>
      <w:r>
        <w:rPr>
          <w:spacing w:val="3"/>
          <w:sz w:val="24"/>
          <w:szCs w:val="24"/>
        </w:rPr>
        <w:t xml:space="preserve"> </w:t>
      </w:r>
      <w:r>
        <w:rPr>
          <w:spacing w:val="-1"/>
          <w:sz w:val="24"/>
          <w:szCs w:val="24"/>
        </w:rPr>
        <w:t>e</w:t>
      </w:r>
      <w:r>
        <w:rPr>
          <w:spacing w:val="2"/>
          <w:sz w:val="24"/>
          <w:szCs w:val="24"/>
        </w:rPr>
        <w:t>x</w:t>
      </w:r>
      <w:r>
        <w:rPr>
          <w:sz w:val="24"/>
          <w:szCs w:val="24"/>
        </w:rPr>
        <w:t>p</w:t>
      </w:r>
      <w:r>
        <w:rPr>
          <w:spacing w:val="-1"/>
          <w:sz w:val="24"/>
          <w:szCs w:val="24"/>
        </w:rPr>
        <w:t>e</w:t>
      </w:r>
      <w:r>
        <w:rPr>
          <w:sz w:val="24"/>
          <w:szCs w:val="24"/>
        </w:rPr>
        <w:t>ns</w:t>
      </w:r>
      <w:r>
        <w:rPr>
          <w:spacing w:val="-1"/>
          <w:sz w:val="24"/>
          <w:szCs w:val="24"/>
        </w:rPr>
        <w:t>e</w:t>
      </w:r>
      <w:r>
        <w:rPr>
          <w:sz w:val="24"/>
          <w:szCs w:val="24"/>
        </w:rPr>
        <w:t>s</w:t>
      </w:r>
      <w:r>
        <w:rPr>
          <w:spacing w:val="2"/>
          <w:sz w:val="24"/>
          <w:szCs w:val="24"/>
        </w:rPr>
        <w:t xml:space="preserve"> </w:t>
      </w:r>
      <w:r>
        <w:rPr>
          <w:sz w:val="24"/>
          <w:szCs w:val="24"/>
        </w:rPr>
        <w:t>h</w:t>
      </w:r>
      <w:r>
        <w:rPr>
          <w:spacing w:val="-1"/>
          <w:sz w:val="24"/>
          <w:szCs w:val="24"/>
        </w:rPr>
        <w:t>a</w:t>
      </w:r>
      <w:r>
        <w:rPr>
          <w:sz w:val="24"/>
          <w:szCs w:val="24"/>
        </w:rPr>
        <w:t>s to be</w:t>
      </w:r>
      <w:r>
        <w:rPr>
          <w:spacing w:val="4"/>
          <w:sz w:val="24"/>
          <w:szCs w:val="24"/>
        </w:rPr>
        <w:t xml:space="preserve"> </w:t>
      </w:r>
      <w:r>
        <w:rPr>
          <w:sz w:val="24"/>
          <w:szCs w:val="24"/>
        </w:rPr>
        <w:t>r</w:t>
      </w:r>
      <w:r>
        <w:rPr>
          <w:spacing w:val="-2"/>
          <w:sz w:val="24"/>
          <w:szCs w:val="24"/>
        </w:rPr>
        <w:t>e</w:t>
      </w:r>
      <w:r>
        <w:rPr>
          <w:spacing w:val="-1"/>
          <w:sz w:val="24"/>
          <w:szCs w:val="24"/>
        </w:rPr>
        <w:t>c</w:t>
      </w:r>
      <w:r>
        <w:rPr>
          <w:sz w:val="24"/>
          <w:szCs w:val="24"/>
        </w:rPr>
        <w:t>or</w:t>
      </w:r>
      <w:r>
        <w:rPr>
          <w:spacing w:val="1"/>
          <w:sz w:val="24"/>
          <w:szCs w:val="24"/>
        </w:rPr>
        <w:t>d</w:t>
      </w:r>
      <w:r>
        <w:rPr>
          <w:spacing w:val="-1"/>
          <w:sz w:val="24"/>
          <w:szCs w:val="24"/>
        </w:rPr>
        <w:t>e</w:t>
      </w:r>
      <w:r>
        <w:rPr>
          <w:sz w:val="24"/>
          <w:szCs w:val="24"/>
        </w:rPr>
        <w:t>d</w:t>
      </w:r>
      <w:r>
        <w:rPr>
          <w:spacing w:val="5"/>
          <w:sz w:val="24"/>
          <w:szCs w:val="24"/>
        </w:rPr>
        <w:t xml:space="preserve"> </w:t>
      </w:r>
      <w:r>
        <w:rPr>
          <w:spacing w:val="-1"/>
          <w:sz w:val="24"/>
          <w:szCs w:val="24"/>
        </w:rPr>
        <w:t>a</w:t>
      </w:r>
      <w:r>
        <w:rPr>
          <w:sz w:val="24"/>
          <w:szCs w:val="24"/>
        </w:rPr>
        <w:t>nd</w:t>
      </w:r>
      <w:r>
        <w:rPr>
          <w:spacing w:val="5"/>
          <w:sz w:val="24"/>
          <w:szCs w:val="24"/>
        </w:rPr>
        <w:t xml:space="preserve"> </w:t>
      </w:r>
      <w:r>
        <w:rPr>
          <w:sz w:val="24"/>
          <w:szCs w:val="24"/>
        </w:rPr>
        <w:t>mon</w:t>
      </w:r>
      <w:r>
        <w:rPr>
          <w:spacing w:val="1"/>
          <w:sz w:val="24"/>
          <w:szCs w:val="24"/>
        </w:rPr>
        <w:t>i</w:t>
      </w:r>
      <w:r>
        <w:rPr>
          <w:sz w:val="24"/>
          <w:szCs w:val="24"/>
        </w:rPr>
        <w:t>tor</w:t>
      </w:r>
      <w:r>
        <w:rPr>
          <w:spacing w:val="-1"/>
          <w:sz w:val="24"/>
          <w:szCs w:val="24"/>
        </w:rPr>
        <w:t>e</w:t>
      </w:r>
      <w:r>
        <w:rPr>
          <w:sz w:val="24"/>
          <w:szCs w:val="24"/>
        </w:rPr>
        <w:t>d</w:t>
      </w:r>
      <w:r>
        <w:rPr>
          <w:spacing w:val="5"/>
          <w:sz w:val="24"/>
          <w:szCs w:val="24"/>
        </w:rPr>
        <w:t xml:space="preserve"> </w:t>
      </w:r>
      <w:r>
        <w:rPr>
          <w:sz w:val="24"/>
          <w:szCs w:val="24"/>
        </w:rPr>
        <w:t>to</w:t>
      </w:r>
      <w:r>
        <w:rPr>
          <w:spacing w:val="5"/>
          <w:sz w:val="24"/>
          <w:szCs w:val="24"/>
        </w:rPr>
        <w:t xml:space="preserve"> </w:t>
      </w:r>
      <w:r>
        <w:rPr>
          <w:sz w:val="24"/>
          <w:szCs w:val="24"/>
        </w:rPr>
        <w:t>make</w:t>
      </w:r>
      <w:r>
        <w:rPr>
          <w:spacing w:val="3"/>
          <w:sz w:val="24"/>
          <w:szCs w:val="24"/>
        </w:rPr>
        <w:t xml:space="preserve"> </w:t>
      </w:r>
      <w:r>
        <w:rPr>
          <w:sz w:val="24"/>
          <w:szCs w:val="24"/>
        </w:rPr>
        <w:t>sure</w:t>
      </w:r>
      <w:r>
        <w:rPr>
          <w:spacing w:val="3"/>
          <w:sz w:val="24"/>
          <w:szCs w:val="24"/>
        </w:rPr>
        <w:t xml:space="preserve"> </w:t>
      </w:r>
      <w:r>
        <w:rPr>
          <w:sz w:val="24"/>
          <w:szCs w:val="24"/>
        </w:rPr>
        <w:t>th</w:t>
      </w:r>
      <w:r>
        <w:rPr>
          <w:spacing w:val="2"/>
          <w:sz w:val="24"/>
          <w:szCs w:val="24"/>
        </w:rPr>
        <w:t>e</w:t>
      </w:r>
      <w:r>
        <w:rPr>
          <w:sz w:val="24"/>
          <w:szCs w:val="24"/>
        </w:rPr>
        <w:t>y st</w:t>
      </w:r>
      <w:r>
        <w:rPr>
          <w:spacing w:val="2"/>
          <w:sz w:val="24"/>
          <w:szCs w:val="24"/>
        </w:rPr>
        <w:t>a</w:t>
      </w:r>
      <w:r>
        <w:rPr>
          <w:sz w:val="24"/>
          <w:szCs w:val="24"/>
        </w:rPr>
        <w:t>y in</w:t>
      </w:r>
      <w:r>
        <w:rPr>
          <w:spacing w:val="5"/>
          <w:sz w:val="24"/>
          <w:szCs w:val="24"/>
        </w:rPr>
        <w:t xml:space="preserve"> </w:t>
      </w:r>
      <w:r>
        <w:rPr>
          <w:sz w:val="24"/>
          <w:szCs w:val="24"/>
        </w:rPr>
        <w:t>l</w:t>
      </w:r>
      <w:r>
        <w:rPr>
          <w:spacing w:val="1"/>
          <w:sz w:val="24"/>
          <w:szCs w:val="24"/>
        </w:rPr>
        <w:t>i</w:t>
      </w:r>
      <w:r>
        <w:rPr>
          <w:sz w:val="24"/>
          <w:szCs w:val="24"/>
        </w:rPr>
        <w:t>ne</w:t>
      </w:r>
      <w:r>
        <w:rPr>
          <w:spacing w:val="4"/>
          <w:sz w:val="24"/>
          <w:szCs w:val="24"/>
        </w:rPr>
        <w:t xml:space="preserve"> </w:t>
      </w:r>
      <w:r>
        <w:rPr>
          <w:sz w:val="24"/>
          <w:szCs w:val="24"/>
        </w:rPr>
        <w:t>with</w:t>
      </w:r>
      <w:r>
        <w:rPr>
          <w:spacing w:val="5"/>
          <w:sz w:val="24"/>
          <w:szCs w:val="24"/>
        </w:rPr>
        <w:t xml:space="preserve"> </w:t>
      </w:r>
      <w:r>
        <w:rPr>
          <w:sz w:val="24"/>
          <w:szCs w:val="24"/>
        </w:rPr>
        <w:t>the</w:t>
      </w:r>
      <w:r>
        <w:rPr>
          <w:spacing w:val="4"/>
          <w:sz w:val="24"/>
          <w:szCs w:val="24"/>
        </w:rPr>
        <w:t xml:space="preserve"> </w:t>
      </w:r>
      <w:r>
        <w:rPr>
          <w:spacing w:val="-1"/>
          <w:sz w:val="24"/>
          <w:szCs w:val="24"/>
        </w:rPr>
        <w:t>c</w:t>
      </w:r>
      <w:r>
        <w:rPr>
          <w:sz w:val="24"/>
          <w:szCs w:val="24"/>
        </w:rPr>
        <w:t>ost</w:t>
      </w:r>
      <w:r>
        <w:rPr>
          <w:spacing w:val="5"/>
          <w:sz w:val="24"/>
          <w:szCs w:val="24"/>
        </w:rPr>
        <w:t xml:space="preserve"> </w:t>
      </w:r>
      <w:r>
        <w:rPr>
          <w:sz w:val="24"/>
          <w:szCs w:val="24"/>
        </w:rPr>
        <w:t>man</w:t>
      </w:r>
      <w:r>
        <w:rPr>
          <w:spacing w:val="1"/>
          <w:sz w:val="24"/>
          <w:szCs w:val="24"/>
        </w:rPr>
        <w:t>a</w:t>
      </w:r>
      <w:r>
        <w:rPr>
          <w:spacing w:val="-2"/>
          <w:sz w:val="24"/>
          <w:szCs w:val="24"/>
        </w:rPr>
        <w:t>g</w:t>
      </w:r>
      <w:r>
        <w:rPr>
          <w:spacing w:val="-1"/>
          <w:sz w:val="24"/>
          <w:szCs w:val="24"/>
        </w:rPr>
        <w:t>e</w:t>
      </w:r>
      <w:r>
        <w:rPr>
          <w:sz w:val="24"/>
          <w:szCs w:val="24"/>
        </w:rPr>
        <w:t>ment</w:t>
      </w:r>
      <w:r>
        <w:rPr>
          <w:spacing w:val="5"/>
          <w:sz w:val="24"/>
          <w:szCs w:val="24"/>
        </w:rPr>
        <w:t xml:space="preserve"> </w:t>
      </w:r>
      <w:r>
        <w:rPr>
          <w:sz w:val="24"/>
          <w:szCs w:val="24"/>
        </w:rPr>
        <w:t>plan.</w:t>
      </w:r>
      <w:r>
        <w:rPr>
          <w:spacing w:val="4"/>
          <w:sz w:val="24"/>
          <w:szCs w:val="24"/>
        </w:rPr>
        <w:t xml:space="preserve"> </w:t>
      </w:r>
      <w:r>
        <w:rPr>
          <w:sz w:val="24"/>
          <w:szCs w:val="24"/>
        </w:rPr>
        <w:t>The dur</w:t>
      </w:r>
      <w:r>
        <w:rPr>
          <w:spacing w:val="-2"/>
          <w:sz w:val="24"/>
          <w:szCs w:val="24"/>
        </w:rPr>
        <w:t>a</w:t>
      </w:r>
      <w:r>
        <w:rPr>
          <w:sz w:val="24"/>
          <w:szCs w:val="24"/>
        </w:rPr>
        <w:t>t</w:t>
      </w:r>
      <w:r>
        <w:rPr>
          <w:spacing w:val="1"/>
          <w:sz w:val="24"/>
          <w:szCs w:val="24"/>
        </w:rPr>
        <w:t>i</w:t>
      </w:r>
      <w:r>
        <w:rPr>
          <w:sz w:val="24"/>
          <w:szCs w:val="24"/>
        </w:rPr>
        <w:t>on f</w:t>
      </w:r>
      <w:r>
        <w:rPr>
          <w:spacing w:val="-1"/>
          <w:sz w:val="24"/>
          <w:szCs w:val="24"/>
        </w:rPr>
        <w:t>o</w:t>
      </w:r>
      <w:r>
        <w:rPr>
          <w:sz w:val="24"/>
          <w:szCs w:val="24"/>
        </w:rPr>
        <w:t>r the</w:t>
      </w:r>
      <w:r>
        <w:rPr>
          <w:spacing w:val="-1"/>
          <w:sz w:val="24"/>
          <w:szCs w:val="24"/>
        </w:rPr>
        <w:t xml:space="preserve"> c</w:t>
      </w:r>
      <w:r>
        <w:rPr>
          <w:sz w:val="24"/>
          <w:szCs w:val="24"/>
        </w:rPr>
        <w:t xml:space="preserve">ost </w:t>
      </w:r>
      <w:r>
        <w:rPr>
          <w:spacing w:val="1"/>
          <w:sz w:val="24"/>
          <w:szCs w:val="24"/>
        </w:rPr>
        <w:t>m</w:t>
      </w:r>
      <w:r>
        <w:rPr>
          <w:spacing w:val="-1"/>
          <w:sz w:val="24"/>
          <w:szCs w:val="24"/>
        </w:rPr>
        <w:t>a</w:t>
      </w:r>
      <w:r>
        <w:rPr>
          <w:spacing w:val="2"/>
          <w:sz w:val="24"/>
          <w:szCs w:val="24"/>
        </w:rPr>
        <w:t>n</w:t>
      </w:r>
      <w:r>
        <w:rPr>
          <w:spacing w:val="-1"/>
          <w:sz w:val="24"/>
          <w:szCs w:val="24"/>
        </w:rPr>
        <w:t>a</w:t>
      </w:r>
      <w:r>
        <w:rPr>
          <w:sz w:val="24"/>
          <w:szCs w:val="24"/>
        </w:rPr>
        <w:t>g</w:t>
      </w:r>
      <w:r>
        <w:rPr>
          <w:spacing w:val="-1"/>
          <w:sz w:val="24"/>
          <w:szCs w:val="24"/>
        </w:rPr>
        <w:t>e</w:t>
      </w:r>
      <w:r>
        <w:rPr>
          <w:sz w:val="24"/>
          <w:szCs w:val="24"/>
        </w:rPr>
        <w:t>ment of</w:t>
      </w:r>
      <w:r>
        <w:rPr>
          <w:spacing w:val="-1"/>
          <w:sz w:val="24"/>
          <w:szCs w:val="24"/>
        </w:rPr>
        <w:t xml:space="preserve"> </w:t>
      </w:r>
      <w:r>
        <w:rPr>
          <w:sz w:val="24"/>
          <w:szCs w:val="24"/>
        </w:rPr>
        <w:t xml:space="preserve">the </w:t>
      </w:r>
      <w:r>
        <w:rPr>
          <w:spacing w:val="2"/>
          <w:sz w:val="24"/>
          <w:szCs w:val="24"/>
        </w:rPr>
        <w:t>p</w:t>
      </w:r>
      <w:r>
        <w:rPr>
          <w:spacing w:val="1"/>
          <w:sz w:val="24"/>
          <w:szCs w:val="24"/>
        </w:rPr>
        <w:t>r</w:t>
      </w:r>
      <w:r>
        <w:rPr>
          <w:sz w:val="24"/>
          <w:szCs w:val="24"/>
        </w:rPr>
        <w:t>oje</w:t>
      </w:r>
      <w:r>
        <w:rPr>
          <w:spacing w:val="-1"/>
          <w:sz w:val="24"/>
          <w:szCs w:val="24"/>
        </w:rPr>
        <w:t>c</w:t>
      </w:r>
      <w:r>
        <w:rPr>
          <w:sz w:val="24"/>
          <w:szCs w:val="24"/>
        </w:rPr>
        <w:t xml:space="preserve">t </w:t>
      </w:r>
      <w:r>
        <w:rPr>
          <w:spacing w:val="1"/>
          <w:sz w:val="24"/>
          <w:szCs w:val="24"/>
        </w:rPr>
        <w:t>i</w:t>
      </w:r>
      <w:r>
        <w:rPr>
          <w:sz w:val="24"/>
          <w:szCs w:val="24"/>
        </w:rPr>
        <w:t>s</w:t>
      </w:r>
      <w:r>
        <w:rPr>
          <w:spacing w:val="2"/>
          <w:sz w:val="24"/>
          <w:szCs w:val="24"/>
        </w:rPr>
        <w:t xml:space="preserve"> </w:t>
      </w:r>
      <w:r>
        <w:rPr>
          <w:sz w:val="24"/>
          <w:szCs w:val="24"/>
        </w:rPr>
        <w:t>2 d</w:t>
      </w:r>
      <w:r>
        <w:rPr>
          <w:spacing w:val="1"/>
          <w:sz w:val="24"/>
          <w:szCs w:val="24"/>
        </w:rPr>
        <w:t>a</w:t>
      </w:r>
      <w:r>
        <w:rPr>
          <w:spacing w:val="-5"/>
          <w:sz w:val="24"/>
          <w:szCs w:val="24"/>
        </w:rPr>
        <w:t>y</w:t>
      </w:r>
      <w:r>
        <w:rPr>
          <w:sz w:val="24"/>
          <w:szCs w:val="24"/>
        </w:rPr>
        <w:t>s.</w:t>
      </w:r>
    </w:p>
    <w:p w14:paraId="4FBC7093" w14:textId="77777777" w:rsidR="00CE409C" w:rsidRDefault="00CE409C" w:rsidP="00090A5B">
      <w:pPr>
        <w:spacing w:before="5" w:line="160" w:lineRule="exact"/>
        <w:jc w:val="both"/>
        <w:rPr>
          <w:sz w:val="16"/>
          <w:szCs w:val="16"/>
        </w:rPr>
      </w:pPr>
    </w:p>
    <w:p w14:paraId="0B3784E2" w14:textId="77777777" w:rsidR="00CE409C" w:rsidRPr="00607187" w:rsidRDefault="009B090C" w:rsidP="00607187">
      <w:pPr>
        <w:pStyle w:val="NoSpacing"/>
        <w:rPr>
          <w:b/>
          <w:bCs/>
          <w:sz w:val="24"/>
          <w:szCs w:val="24"/>
        </w:rPr>
      </w:pPr>
      <w:r w:rsidRPr="00607187">
        <w:rPr>
          <w:b/>
          <w:bCs/>
          <w:spacing w:val="-5"/>
          <w:sz w:val="24"/>
          <w:szCs w:val="24"/>
        </w:rPr>
        <w:t>1.1</w:t>
      </w:r>
      <w:r w:rsidRPr="00607187">
        <w:rPr>
          <w:b/>
          <w:bCs/>
          <w:spacing w:val="-2"/>
          <w:sz w:val="24"/>
          <w:szCs w:val="24"/>
        </w:rPr>
        <w:t>.</w:t>
      </w:r>
      <w:r w:rsidRPr="00607187">
        <w:rPr>
          <w:b/>
          <w:bCs/>
          <w:sz w:val="24"/>
          <w:szCs w:val="24"/>
        </w:rPr>
        <w:t xml:space="preserve">4   </w:t>
      </w:r>
      <w:r w:rsidRPr="00607187">
        <w:rPr>
          <w:b/>
          <w:bCs/>
          <w:spacing w:val="17"/>
          <w:sz w:val="24"/>
          <w:szCs w:val="24"/>
        </w:rPr>
        <w:t xml:space="preserve"> </w:t>
      </w:r>
      <w:r w:rsidRPr="00607187">
        <w:rPr>
          <w:b/>
          <w:bCs/>
          <w:spacing w:val="-5"/>
          <w:sz w:val="24"/>
          <w:szCs w:val="24"/>
        </w:rPr>
        <w:t>Q</w:t>
      </w:r>
      <w:r w:rsidRPr="00607187">
        <w:rPr>
          <w:b/>
          <w:bCs/>
          <w:spacing w:val="-2"/>
          <w:sz w:val="24"/>
          <w:szCs w:val="24"/>
        </w:rPr>
        <w:t>u</w:t>
      </w:r>
      <w:r w:rsidRPr="00607187">
        <w:rPr>
          <w:b/>
          <w:bCs/>
          <w:spacing w:val="-6"/>
          <w:sz w:val="24"/>
          <w:szCs w:val="24"/>
        </w:rPr>
        <w:t>a</w:t>
      </w:r>
      <w:r w:rsidRPr="00607187">
        <w:rPr>
          <w:b/>
          <w:bCs/>
          <w:spacing w:val="-4"/>
          <w:sz w:val="24"/>
          <w:szCs w:val="24"/>
        </w:rPr>
        <w:t>li</w:t>
      </w:r>
      <w:r w:rsidRPr="00607187">
        <w:rPr>
          <w:b/>
          <w:bCs/>
          <w:sz w:val="24"/>
          <w:szCs w:val="24"/>
        </w:rPr>
        <w:t>ty</w:t>
      </w:r>
      <w:r w:rsidRPr="00607187">
        <w:rPr>
          <w:b/>
          <w:bCs/>
          <w:spacing w:val="-12"/>
          <w:sz w:val="24"/>
          <w:szCs w:val="24"/>
        </w:rPr>
        <w:t xml:space="preserve"> </w:t>
      </w:r>
      <w:r w:rsidRPr="00607187">
        <w:rPr>
          <w:b/>
          <w:bCs/>
          <w:spacing w:val="-4"/>
          <w:sz w:val="24"/>
          <w:szCs w:val="24"/>
        </w:rPr>
        <w:t>m</w:t>
      </w:r>
      <w:r w:rsidRPr="00607187">
        <w:rPr>
          <w:b/>
          <w:bCs/>
          <w:spacing w:val="-3"/>
          <w:sz w:val="24"/>
          <w:szCs w:val="24"/>
        </w:rPr>
        <w:t>a</w:t>
      </w:r>
      <w:r w:rsidRPr="00607187">
        <w:rPr>
          <w:b/>
          <w:bCs/>
          <w:spacing w:val="-2"/>
          <w:sz w:val="24"/>
          <w:szCs w:val="24"/>
        </w:rPr>
        <w:t>n</w:t>
      </w:r>
      <w:r w:rsidRPr="00607187">
        <w:rPr>
          <w:b/>
          <w:bCs/>
          <w:spacing w:val="-3"/>
          <w:sz w:val="24"/>
          <w:szCs w:val="24"/>
        </w:rPr>
        <w:t>a</w:t>
      </w:r>
      <w:r w:rsidRPr="00607187">
        <w:rPr>
          <w:b/>
          <w:bCs/>
          <w:spacing w:val="-5"/>
          <w:sz w:val="24"/>
          <w:szCs w:val="24"/>
        </w:rPr>
        <w:t>g</w:t>
      </w:r>
      <w:r w:rsidRPr="00607187">
        <w:rPr>
          <w:b/>
          <w:bCs/>
          <w:spacing w:val="-6"/>
          <w:sz w:val="24"/>
          <w:szCs w:val="24"/>
        </w:rPr>
        <w:t>e</w:t>
      </w:r>
      <w:r w:rsidRPr="00607187">
        <w:rPr>
          <w:b/>
          <w:bCs/>
          <w:spacing w:val="-4"/>
          <w:sz w:val="24"/>
          <w:szCs w:val="24"/>
        </w:rPr>
        <w:t>m</w:t>
      </w:r>
      <w:r w:rsidRPr="00607187">
        <w:rPr>
          <w:b/>
          <w:bCs/>
          <w:spacing w:val="-3"/>
          <w:sz w:val="24"/>
          <w:szCs w:val="24"/>
        </w:rPr>
        <w:t>e</w:t>
      </w:r>
      <w:r w:rsidRPr="00607187">
        <w:rPr>
          <w:b/>
          <w:bCs/>
          <w:spacing w:val="-5"/>
          <w:sz w:val="24"/>
          <w:szCs w:val="24"/>
        </w:rPr>
        <w:t>n</w:t>
      </w:r>
      <w:r w:rsidRPr="00607187">
        <w:rPr>
          <w:b/>
          <w:bCs/>
          <w:sz w:val="24"/>
          <w:szCs w:val="24"/>
        </w:rPr>
        <w:t>t</w:t>
      </w:r>
    </w:p>
    <w:p w14:paraId="6BF17E88" w14:textId="77777777" w:rsidR="00CE409C" w:rsidRDefault="00CE409C" w:rsidP="00090A5B">
      <w:pPr>
        <w:spacing w:before="18" w:line="280" w:lineRule="exact"/>
        <w:jc w:val="both"/>
        <w:rPr>
          <w:sz w:val="28"/>
          <w:szCs w:val="28"/>
        </w:rPr>
      </w:pPr>
    </w:p>
    <w:p w14:paraId="2A901C99" w14:textId="4BF594ED" w:rsidR="00CE409C" w:rsidRDefault="009B090C" w:rsidP="00090A5B">
      <w:pPr>
        <w:spacing w:line="360" w:lineRule="auto"/>
        <w:ind w:left="140" w:right="93"/>
        <w:jc w:val="both"/>
        <w:rPr>
          <w:sz w:val="24"/>
          <w:szCs w:val="24"/>
        </w:rPr>
        <w:sectPr w:rsidR="00CE409C">
          <w:footerReference w:type="default" r:id="rId24"/>
          <w:pgSz w:w="12240" w:h="15840"/>
          <w:pgMar w:top="1360" w:right="1300" w:bottom="280" w:left="1300" w:header="0" w:footer="835" w:gutter="0"/>
          <w:pgNumType w:start="21"/>
          <w:cols w:space="720"/>
        </w:sectPr>
      </w:pPr>
      <w:r>
        <w:rPr>
          <w:spacing w:val="1"/>
          <w:sz w:val="24"/>
          <w:szCs w:val="24"/>
        </w:rPr>
        <w:t>S</w:t>
      </w:r>
      <w:r>
        <w:rPr>
          <w:sz w:val="24"/>
          <w:szCs w:val="24"/>
        </w:rPr>
        <w:t>oft</w:t>
      </w:r>
      <w:r>
        <w:rPr>
          <w:spacing w:val="-1"/>
          <w:sz w:val="24"/>
          <w:szCs w:val="24"/>
        </w:rPr>
        <w:t>wa</w:t>
      </w:r>
      <w:r>
        <w:rPr>
          <w:sz w:val="24"/>
          <w:szCs w:val="24"/>
        </w:rPr>
        <w:t>re</w:t>
      </w:r>
      <w:r>
        <w:rPr>
          <w:spacing w:val="5"/>
          <w:sz w:val="24"/>
          <w:szCs w:val="24"/>
        </w:rPr>
        <w:t xml:space="preserve"> </w:t>
      </w:r>
      <w:r>
        <w:rPr>
          <w:sz w:val="24"/>
          <w:szCs w:val="24"/>
        </w:rPr>
        <w:t>qu</w:t>
      </w:r>
      <w:r>
        <w:rPr>
          <w:spacing w:val="-1"/>
          <w:sz w:val="24"/>
          <w:szCs w:val="24"/>
        </w:rPr>
        <w:t>a</w:t>
      </w:r>
      <w:r>
        <w:rPr>
          <w:sz w:val="24"/>
          <w:szCs w:val="24"/>
        </w:rPr>
        <w:t>l</w:t>
      </w:r>
      <w:r>
        <w:rPr>
          <w:spacing w:val="1"/>
          <w:sz w:val="24"/>
          <w:szCs w:val="24"/>
        </w:rPr>
        <w:t>i</w:t>
      </w:r>
      <w:r>
        <w:rPr>
          <w:spacing w:val="5"/>
          <w:sz w:val="24"/>
          <w:szCs w:val="24"/>
        </w:rPr>
        <w:t>t</w:t>
      </w:r>
      <w:r>
        <w:rPr>
          <w:sz w:val="24"/>
          <w:szCs w:val="24"/>
        </w:rPr>
        <w:t xml:space="preserve">y </w:t>
      </w:r>
      <w:r>
        <w:rPr>
          <w:spacing w:val="3"/>
          <w:sz w:val="24"/>
          <w:szCs w:val="24"/>
        </w:rPr>
        <w:t>m</w:t>
      </w:r>
      <w:r>
        <w:rPr>
          <w:spacing w:val="-1"/>
          <w:sz w:val="24"/>
          <w:szCs w:val="24"/>
        </w:rPr>
        <w:t>a</w:t>
      </w:r>
      <w:r>
        <w:rPr>
          <w:sz w:val="24"/>
          <w:szCs w:val="24"/>
        </w:rPr>
        <w:t>n</w:t>
      </w:r>
      <w:r>
        <w:rPr>
          <w:spacing w:val="1"/>
          <w:sz w:val="24"/>
          <w:szCs w:val="24"/>
        </w:rPr>
        <w:t>a</w:t>
      </w:r>
      <w:r>
        <w:rPr>
          <w:sz w:val="24"/>
          <w:szCs w:val="24"/>
        </w:rPr>
        <w:t>g</w:t>
      </w:r>
      <w:r>
        <w:rPr>
          <w:spacing w:val="-1"/>
          <w:sz w:val="24"/>
          <w:szCs w:val="24"/>
        </w:rPr>
        <w:t>e</w:t>
      </w:r>
      <w:r>
        <w:rPr>
          <w:sz w:val="24"/>
          <w:szCs w:val="24"/>
        </w:rPr>
        <w:t>ment</w:t>
      </w:r>
      <w:r>
        <w:rPr>
          <w:spacing w:val="9"/>
          <w:sz w:val="24"/>
          <w:szCs w:val="24"/>
        </w:rPr>
        <w:t xml:space="preserve"> </w:t>
      </w:r>
      <w:r>
        <w:rPr>
          <w:sz w:val="24"/>
          <w:szCs w:val="24"/>
        </w:rPr>
        <w:t>is</w:t>
      </w:r>
      <w:r>
        <w:rPr>
          <w:spacing w:val="7"/>
          <w:sz w:val="24"/>
          <w:szCs w:val="24"/>
        </w:rPr>
        <w:t xml:space="preserve"> </w:t>
      </w:r>
      <w:r>
        <w:rPr>
          <w:sz w:val="24"/>
          <w:szCs w:val="24"/>
        </w:rPr>
        <w:t>a</w:t>
      </w:r>
      <w:r>
        <w:rPr>
          <w:spacing w:val="6"/>
          <w:sz w:val="24"/>
          <w:szCs w:val="24"/>
        </w:rPr>
        <w:t xml:space="preserve"> </w:t>
      </w:r>
      <w:r>
        <w:rPr>
          <w:sz w:val="24"/>
          <w:szCs w:val="24"/>
        </w:rPr>
        <w:t>man</w:t>
      </w:r>
      <w:r>
        <w:rPr>
          <w:spacing w:val="1"/>
          <w:sz w:val="24"/>
          <w:szCs w:val="24"/>
        </w:rPr>
        <w:t>a</w:t>
      </w:r>
      <w:r>
        <w:rPr>
          <w:spacing w:val="-2"/>
          <w:sz w:val="24"/>
          <w:szCs w:val="24"/>
        </w:rPr>
        <w:t>g</w:t>
      </w:r>
      <w:r>
        <w:rPr>
          <w:spacing w:val="-1"/>
          <w:sz w:val="24"/>
          <w:szCs w:val="24"/>
        </w:rPr>
        <w:t>e</w:t>
      </w:r>
      <w:r>
        <w:rPr>
          <w:sz w:val="24"/>
          <w:szCs w:val="24"/>
        </w:rPr>
        <w:t>ment</w:t>
      </w:r>
      <w:r>
        <w:rPr>
          <w:spacing w:val="9"/>
          <w:sz w:val="24"/>
          <w:szCs w:val="24"/>
        </w:rPr>
        <w:t xml:space="preserve"> </w:t>
      </w:r>
      <w:r>
        <w:rPr>
          <w:sz w:val="24"/>
          <w:szCs w:val="24"/>
        </w:rPr>
        <w:t>pro</w:t>
      </w:r>
      <w:r>
        <w:rPr>
          <w:spacing w:val="-2"/>
          <w:sz w:val="24"/>
          <w:szCs w:val="24"/>
        </w:rPr>
        <w:t>c</w:t>
      </w:r>
      <w:r>
        <w:rPr>
          <w:spacing w:val="-1"/>
          <w:sz w:val="24"/>
          <w:szCs w:val="24"/>
        </w:rPr>
        <w:t>e</w:t>
      </w:r>
      <w:r>
        <w:rPr>
          <w:sz w:val="24"/>
          <w:szCs w:val="24"/>
        </w:rPr>
        <w:t>ss</w:t>
      </w:r>
      <w:r>
        <w:rPr>
          <w:spacing w:val="7"/>
          <w:sz w:val="24"/>
          <w:szCs w:val="24"/>
        </w:rPr>
        <w:t xml:space="preserve"> </w:t>
      </w:r>
      <w:r>
        <w:rPr>
          <w:sz w:val="24"/>
          <w:szCs w:val="24"/>
        </w:rPr>
        <w:t>that</w:t>
      </w:r>
      <w:r>
        <w:rPr>
          <w:spacing w:val="7"/>
          <w:sz w:val="24"/>
          <w:szCs w:val="24"/>
        </w:rPr>
        <w:t xml:space="preserve"> </w:t>
      </w:r>
      <w:r>
        <w:rPr>
          <w:spacing w:val="-1"/>
          <w:sz w:val="24"/>
          <w:szCs w:val="24"/>
        </w:rPr>
        <w:t>a</w:t>
      </w:r>
      <w:r>
        <w:rPr>
          <w:sz w:val="24"/>
          <w:szCs w:val="24"/>
        </w:rPr>
        <w:t>i</w:t>
      </w:r>
      <w:r>
        <w:rPr>
          <w:spacing w:val="1"/>
          <w:sz w:val="24"/>
          <w:szCs w:val="24"/>
        </w:rPr>
        <w:t>m</w:t>
      </w:r>
      <w:r>
        <w:rPr>
          <w:sz w:val="24"/>
          <w:szCs w:val="24"/>
        </w:rPr>
        <w:t>s</w:t>
      </w:r>
      <w:r>
        <w:rPr>
          <w:spacing w:val="7"/>
          <w:sz w:val="24"/>
          <w:szCs w:val="24"/>
        </w:rPr>
        <w:t xml:space="preserve"> </w:t>
      </w:r>
      <w:r>
        <w:rPr>
          <w:sz w:val="24"/>
          <w:szCs w:val="24"/>
        </w:rPr>
        <w:t>to</w:t>
      </w:r>
      <w:r>
        <w:rPr>
          <w:spacing w:val="7"/>
          <w:sz w:val="24"/>
          <w:szCs w:val="24"/>
        </w:rPr>
        <w:t xml:space="preserve"> </w:t>
      </w:r>
      <w:r>
        <w:rPr>
          <w:sz w:val="24"/>
          <w:szCs w:val="24"/>
        </w:rPr>
        <w:t>d</w:t>
      </w:r>
      <w:r>
        <w:rPr>
          <w:spacing w:val="-1"/>
          <w:sz w:val="24"/>
          <w:szCs w:val="24"/>
        </w:rPr>
        <w:t>e</w:t>
      </w:r>
      <w:r>
        <w:rPr>
          <w:sz w:val="24"/>
          <w:szCs w:val="24"/>
        </w:rPr>
        <w:t>v</w:t>
      </w:r>
      <w:r>
        <w:rPr>
          <w:spacing w:val="-1"/>
          <w:sz w:val="24"/>
          <w:szCs w:val="24"/>
        </w:rPr>
        <w:t>e</w:t>
      </w:r>
      <w:r>
        <w:rPr>
          <w:sz w:val="24"/>
          <w:szCs w:val="24"/>
        </w:rPr>
        <w:t>lop</w:t>
      </w:r>
      <w:r>
        <w:rPr>
          <w:spacing w:val="7"/>
          <w:sz w:val="24"/>
          <w:szCs w:val="24"/>
        </w:rPr>
        <w:t xml:space="preserve"> </w:t>
      </w:r>
      <w:r>
        <w:rPr>
          <w:spacing w:val="-1"/>
          <w:sz w:val="24"/>
          <w:szCs w:val="24"/>
        </w:rPr>
        <w:t>a</w:t>
      </w:r>
      <w:r>
        <w:rPr>
          <w:sz w:val="24"/>
          <w:szCs w:val="24"/>
        </w:rPr>
        <w:t>nd</w:t>
      </w:r>
      <w:r>
        <w:rPr>
          <w:spacing w:val="7"/>
          <w:sz w:val="24"/>
          <w:szCs w:val="24"/>
        </w:rPr>
        <w:t xml:space="preserve"> </w:t>
      </w:r>
      <w:r>
        <w:rPr>
          <w:sz w:val="24"/>
          <w:szCs w:val="24"/>
        </w:rPr>
        <w:t>man</w:t>
      </w:r>
      <w:r>
        <w:rPr>
          <w:spacing w:val="1"/>
          <w:sz w:val="24"/>
          <w:szCs w:val="24"/>
        </w:rPr>
        <w:t>a</w:t>
      </w:r>
      <w:r>
        <w:rPr>
          <w:spacing w:val="-2"/>
          <w:sz w:val="24"/>
          <w:szCs w:val="24"/>
        </w:rPr>
        <w:t>g</w:t>
      </w:r>
      <w:r>
        <w:rPr>
          <w:sz w:val="24"/>
          <w:szCs w:val="24"/>
        </w:rPr>
        <w:t>e</w:t>
      </w:r>
      <w:r>
        <w:rPr>
          <w:spacing w:val="6"/>
          <w:sz w:val="24"/>
          <w:szCs w:val="24"/>
        </w:rPr>
        <w:t xml:space="preserve"> </w:t>
      </w:r>
      <w:r>
        <w:rPr>
          <w:sz w:val="24"/>
          <w:szCs w:val="24"/>
        </w:rPr>
        <w:t>the qu</w:t>
      </w:r>
      <w:r>
        <w:rPr>
          <w:spacing w:val="-1"/>
          <w:sz w:val="24"/>
          <w:szCs w:val="24"/>
        </w:rPr>
        <w:t>a</w:t>
      </w:r>
      <w:r>
        <w:rPr>
          <w:sz w:val="24"/>
          <w:szCs w:val="24"/>
        </w:rPr>
        <w:t>l</w:t>
      </w:r>
      <w:r>
        <w:rPr>
          <w:spacing w:val="1"/>
          <w:sz w:val="24"/>
          <w:szCs w:val="24"/>
        </w:rPr>
        <w:t>i</w:t>
      </w:r>
      <w:r>
        <w:rPr>
          <w:spacing w:val="3"/>
          <w:sz w:val="24"/>
          <w:szCs w:val="24"/>
        </w:rPr>
        <w:t>t</w:t>
      </w:r>
      <w:r>
        <w:rPr>
          <w:sz w:val="24"/>
          <w:szCs w:val="24"/>
        </w:rPr>
        <w:t>y</w:t>
      </w:r>
      <w:r>
        <w:rPr>
          <w:spacing w:val="-12"/>
          <w:sz w:val="24"/>
          <w:szCs w:val="24"/>
        </w:rPr>
        <w:t xml:space="preserve"> </w:t>
      </w:r>
      <w:r>
        <w:rPr>
          <w:sz w:val="24"/>
          <w:szCs w:val="24"/>
        </w:rPr>
        <w:t>of</w:t>
      </w:r>
      <w:r>
        <w:rPr>
          <w:spacing w:val="-8"/>
          <w:sz w:val="24"/>
          <w:szCs w:val="24"/>
        </w:rPr>
        <w:t xml:space="preserve"> </w:t>
      </w:r>
      <w:r>
        <w:rPr>
          <w:sz w:val="24"/>
          <w:szCs w:val="24"/>
        </w:rPr>
        <w:t>softw</w:t>
      </w:r>
      <w:r>
        <w:rPr>
          <w:spacing w:val="1"/>
          <w:sz w:val="24"/>
          <w:szCs w:val="24"/>
        </w:rPr>
        <w:t>a</w:t>
      </w:r>
      <w:r>
        <w:rPr>
          <w:sz w:val="24"/>
          <w:szCs w:val="24"/>
        </w:rPr>
        <w:t>re</w:t>
      </w:r>
      <w:r>
        <w:rPr>
          <w:spacing w:val="-9"/>
          <w:sz w:val="24"/>
          <w:szCs w:val="24"/>
        </w:rPr>
        <w:t xml:space="preserve"> </w:t>
      </w:r>
      <w:r>
        <w:rPr>
          <w:sz w:val="24"/>
          <w:szCs w:val="24"/>
        </w:rPr>
        <w:t>to</w:t>
      </w:r>
      <w:r>
        <w:rPr>
          <w:spacing w:val="-7"/>
          <w:sz w:val="24"/>
          <w:szCs w:val="24"/>
        </w:rPr>
        <w:t xml:space="preserve"> </w:t>
      </w:r>
      <w:r>
        <w:rPr>
          <w:sz w:val="24"/>
          <w:szCs w:val="24"/>
        </w:rPr>
        <w:t>make</w:t>
      </w:r>
      <w:r>
        <w:rPr>
          <w:spacing w:val="-9"/>
          <w:sz w:val="24"/>
          <w:szCs w:val="24"/>
        </w:rPr>
        <w:t xml:space="preserve"> </w:t>
      </w:r>
      <w:r>
        <w:rPr>
          <w:sz w:val="24"/>
          <w:szCs w:val="24"/>
        </w:rPr>
        <w:t>sure</w:t>
      </w:r>
      <w:r>
        <w:rPr>
          <w:spacing w:val="-9"/>
          <w:sz w:val="24"/>
          <w:szCs w:val="24"/>
        </w:rPr>
        <w:t xml:space="preserve"> </w:t>
      </w:r>
      <w:r>
        <w:rPr>
          <w:sz w:val="24"/>
          <w:szCs w:val="24"/>
        </w:rPr>
        <w:t>the</w:t>
      </w:r>
      <w:r>
        <w:rPr>
          <w:spacing w:val="-8"/>
          <w:sz w:val="24"/>
          <w:szCs w:val="24"/>
        </w:rPr>
        <w:t xml:space="preserve"> </w:t>
      </w:r>
      <w:r>
        <w:rPr>
          <w:sz w:val="24"/>
          <w:szCs w:val="24"/>
        </w:rPr>
        <w:t>prod</w:t>
      </w:r>
      <w:r>
        <w:rPr>
          <w:spacing w:val="-1"/>
          <w:sz w:val="24"/>
          <w:szCs w:val="24"/>
        </w:rPr>
        <w:t>uc</w:t>
      </w:r>
      <w:r>
        <w:rPr>
          <w:sz w:val="24"/>
          <w:szCs w:val="24"/>
        </w:rPr>
        <w:t>t</w:t>
      </w:r>
      <w:r>
        <w:rPr>
          <w:spacing w:val="-7"/>
          <w:sz w:val="24"/>
          <w:szCs w:val="24"/>
        </w:rPr>
        <w:t xml:space="preserve"> </w:t>
      </w:r>
      <w:r>
        <w:rPr>
          <w:sz w:val="24"/>
          <w:szCs w:val="24"/>
        </w:rPr>
        <w:t>s</w:t>
      </w:r>
      <w:r>
        <w:rPr>
          <w:spacing w:val="-1"/>
          <w:sz w:val="24"/>
          <w:szCs w:val="24"/>
        </w:rPr>
        <w:t>a</w:t>
      </w:r>
      <w:r>
        <w:rPr>
          <w:sz w:val="24"/>
          <w:szCs w:val="24"/>
        </w:rPr>
        <w:t>t</w:t>
      </w:r>
      <w:r>
        <w:rPr>
          <w:spacing w:val="1"/>
          <w:sz w:val="24"/>
          <w:szCs w:val="24"/>
        </w:rPr>
        <w:t>i</w:t>
      </w:r>
      <w:r>
        <w:rPr>
          <w:sz w:val="24"/>
          <w:szCs w:val="24"/>
        </w:rPr>
        <w:t>sf</w:t>
      </w:r>
      <w:r>
        <w:rPr>
          <w:spacing w:val="2"/>
          <w:sz w:val="24"/>
          <w:szCs w:val="24"/>
        </w:rPr>
        <w:t>i</w:t>
      </w:r>
      <w:r>
        <w:rPr>
          <w:spacing w:val="-1"/>
          <w:sz w:val="24"/>
          <w:szCs w:val="24"/>
        </w:rPr>
        <w:t>e</w:t>
      </w:r>
      <w:r>
        <w:rPr>
          <w:sz w:val="24"/>
          <w:szCs w:val="24"/>
        </w:rPr>
        <w:t>s</w:t>
      </w:r>
      <w:r>
        <w:rPr>
          <w:spacing w:val="-7"/>
          <w:sz w:val="24"/>
          <w:szCs w:val="24"/>
        </w:rPr>
        <w:t xml:space="preserve"> </w:t>
      </w:r>
      <w:r>
        <w:rPr>
          <w:sz w:val="24"/>
          <w:szCs w:val="24"/>
        </w:rPr>
        <w:t>the</w:t>
      </w:r>
      <w:r>
        <w:rPr>
          <w:spacing w:val="-8"/>
          <w:sz w:val="24"/>
          <w:szCs w:val="24"/>
        </w:rPr>
        <w:t xml:space="preserve"> </w:t>
      </w:r>
      <w:r>
        <w:rPr>
          <w:sz w:val="24"/>
          <w:szCs w:val="24"/>
        </w:rPr>
        <w:t>us</w:t>
      </w:r>
      <w:r>
        <w:rPr>
          <w:spacing w:val="-1"/>
          <w:sz w:val="24"/>
          <w:szCs w:val="24"/>
        </w:rPr>
        <w:t>e</w:t>
      </w:r>
      <w:r>
        <w:rPr>
          <w:sz w:val="24"/>
          <w:szCs w:val="24"/>
        </w:rPr>
        <w:t>r.</w:t>
      </w:r>
      <w:r>
        <w:rPr>
          <w:spacing w:val="-8"/>
          <w:sz w:val="24"/>
          <w:szCs w:val="24"/>
        </w:rPr>
        <w:t xml:space="preserve"> </w:t>
      </w:r>
      <w:r>
        <w:rPr>
          <w:sz w:val="24"/>
          <w:szCs w:val="24"/>
        </w:rPr>
        <w:t>The</w:t>
      </w:r>
      <w:r>
        <w:rPr>
          <w:spacing w:val="-6"/>
          <w:sz w:val="24"/>
          <w:szCs w:val="24"/>
        </w:rPr>
        <w:t xml:space="preserve"> </w:t>
      </w:r>
      <w:r>
        <w:rPr>
          <w:spacing w:val="-2"/>
          <w:sz w:val="24"/>
          <w:szCs w:val="24"/>
        </w:rPr>
        <w:t>g</w:t>
      </w:r>
      <w:r>
        <w:rPr>
          <w:sz w:val="24"/>
          <w:szCs w:val="24"/>
        </w:rPr>
        <w:t>o</w:t>
      </w:r>
      <w:r>
        <w:rPr>
          <w:spacing w:val="-1"/>
          <w:sz w:val="24"/>
          <w:szCs w:val="24"/>
        </w:rPr>
        <w:t>a</w:t>
      </w:r>
      <w:r>
        <w:rPr>
          <w:sz w:val="24"/>
          <w:szCs w:val="24"/>
        </w:rPr>
        <w:t>ls</w:t>
      </w:r>
      <w:r>
        <w:rPr>
          <w:spacing w:val="-6"/>
          <w:sz w:val="24"/>
          <w:szCs w:val="24"/>
        </w:rPr>
        <w:t xml:space="preserve"> </w:t>
      </w:r>
      <w:r>
        <w:rPr>
          <w:sz w:val="24"/>
          <w:szCs w:val="24"/>
        </w:rPr>
        <w:t>of</w:t>
      </w:r>
      <w:r>
        <w:rPr>
          <w:spacing w:val="-6"/>
          <w:sz w:val="24"/>
          <w:szCs w:val="24"/>
        </w:rPr>
        <w:t xml:space="preserve"> </w:t>
      </w:r>
      <w:r>
        <w:rPr>
          <w:spacing w:val="3"/>
          <w:sz w:val="24"/>
          <w:szCs w:val="24"/>
        </w:rPr>
        <w:t>S</w:t>
      </w:r>
      <w:r>
        <w:rPr>
          <w:sz w:val="24"/>
          <w:szCs w:val="24"/>
        </w:rPr>
        <w:t>QM</w:t>
      </w:r>
      <w:r>
        <w:rPr>
          <w:spacing w:val="-7"/>
          <w:sz w:val="24"/>
          <w:szCs w:val="24"/>
        </w:rPr>
        <w:t xml:space="preserve"> </w:t>
      </w:r>
      <w:r>
        <w:rPr>
          <w:sz w:val="24"/>
          <w:szCs w:val="24"/>
        </w:rPr>
        <w:t>(so</w:t>
      </w:r>
      <w:r>
        <w:rPr>
          <w:spacing w:val="-1"/>
          <w:sz w:val="24"/>
          <w:szCs w:val="24"/>
        </w:rPr>
        <w:t>f</w:t>
      </w:r>
      <w:r>
        <w:rPr>
          <w:sz w:val="24"/>
          <w:szCs w:val="24"/>
        </w:rPr>
        <w:t>tw</w:t>
      </w:r>
      <w:r>
        <w:rPr>
          <w:spacing w:val="-1"/>
          <w:sz w:val="24"/>
          <w:szCs w:val="24"/>
        </w:rPr>
        <w:t>a</w:t>
      </w:r>
      <w:r>
        <w:rPr>
          <w:sz w:val="24"/>
          <w:szCs w:val="24"/>
        </w:rPr>
        <w:t>re</w:t>
      </w:r>
      <w:r>
        <w:rPr>
          <w:spacing w:val="-9"/>
          <w:sz w:val="24"/>
          <w:szCs w:val="24"/>
        </w:rPr>
        <w:t xml:space="preserve"> </w:t>
      </w:r>
      <w:r>
        <w:rPr>
          <w:sz w:val="24"/>
          <w:szCs w:val="24"/>
        </w:rPr>
        <w:t>qu</w:t>
      </w:r>
      <w:r>
        <w:rPr>
          <w:spacing w:val="-1"/>
          <w:sz w:val="24"/>
          <w:szCs w:val="24"/>
        </w:rPr>
        <w:t>a</w:t>
      </w:r>
      <w:r>
        <w:rPr>
          <w:sz w:val="24"/>
          <w:szCs w:val="24"/>
        </w:rPr>
        <w:t>l</w:t>
      </w:r>
      <w:r>
        <w:rPr>
          <w:spacing w:val="1"/>
          <w:sz w:val="24"/>
          <w:szCs w:val="24"/>
        </w:rPr>
        <w:t>i</w:t>
      </w:r>
      <w:r>
        <w:rPr>
          <w:spacing w:val="5"/>
          <w:sz w:val="24"/>
          <w:szCs w:val="24"/>
        </w:rPr>
        <w:t>t</w:t>
      </w:r>
      <w:r>
        <w:rPr>
          <w:sz w:val="24"/>
          <w:szCs w:val="24"/>
        </w:rPr>
        <w:t>y man</w:t>
      </w:r>
      <w:r>
        <w:rPr>
          <w:spacing w:val="1"/>
          <w:sz w:val="24"/>
          <w:szCs w:val="24"/>
        </w:rPr>
        <w:t>a</w:t>
      </w:r>
      <w:r>
        <w:rPr>
          <w:spacing w:val="-2"/>
          <w:sz w:val="24"/>
          <w:szCs w:val="24"/>
        </w:rPr>
        <w:t>g</w:t>
      </w:r>
      <w:r>
        <w:rPr>
          <w:spacing w:val="-1"/>
          <w:sz w:val="24"/>
          <w:szCs w:val="24"/>
        </w:rPr>
        <w:t>e</w:t>
      </w:r>
      <w:r>
        <w:rPr>
          <w:sz w:val="24"/>
          <w:szCs w:val="24"/>
        </w:rPr>
        <w:t>ment)</w:t>
      </w:r>
      <w:r>
        <w:rPr>
          <w:spacing w:val="2"/>
          <w:sz w:val="24"/>
          <w:szCs w:val="24"/>
        </w:rPr>
        <w:t xml:space="preserve"> </w:t>
      </w:r>
      <w:r>
        <w:rPr>
          <w:sz w:val="24"/>
          <w:szCs w:val="24"/>
        </w:rPr>
        <w:t>is</w:t>
      </w:r>
      <w:r>
        <w:rPr>
          <w:spacing w:val="3"/>
          <w:sz w:val="24"/>
          <w:szCs w:val="24"/>
        </w:rPr>
        <w:t xml:space="preserve"> </w:t>
      </w:r>
      <w:r>
        <w:rPr>
          <w:sz w:val="24"/>
          <w:szCs w:val="24"/>
        </w:rPr>
        <w:t>to</w:t>
      </w:r>
      <w:r>
        <w:rPr>
          <w:spacing w:val="3"/>
          <w:sz w:val="24"/>
          <w:szCs w:val="24"/>
        </w:rPr>
        <w:t xml:space="preserve"> </w:t>
      </w:r>
      <w:r>
        <w:rPr>
          <w:sz w:val="24"/>
          <w:szCs w:val="24"/>
        </w:rPr>
        <w:t>make</w:t>
      </w:r>
      <w:r>
        <w:rPr>
          <w:spacing w:val="1"/>
          <w:sz w:val="24"/>
          <w:szCs w:val="24"/>
        </w:rPr>
        <w:t xml:space="preserve"> </w:t>
      </w:r>
      <w:r>
        <w:rPr>
          <w:sz w:val="24"/>
          <w:szCs w:val="24"/>
        </w:rPr>
        <w:t>sure</w:t>
      </w:r>
      <w:r>
        <w:rPr>
          <w:spacing w:val="1"/>
          <w:sz w:val="24"/>
          <w:szCs w:val="24"/>
        </w:rPr>
        <w:t xml:space="preserve"> </w:t>
      </w:r>
      <w:r>
        <w:rPr>
          <w:sz w:val="24"/>
          <w:szCs w:val="24"/>
        </w:rPr>
        <w:t>t</w:t>
      </w:r>
      <w:r>
        <w:rPr>
          <w:spacing w:val="2"/>
          <w:sz w:val="24"/>
          <w:szCs w:val="24"/>
        </w:rPr>
        <w:t>h</w:t>
      </w:r>
      <w:r>
        <w:rPr>
          <w:sz w:val="24"/>
          <w:szCs w:val="24"/>
        </w:rPr>
        <w:t>e</w:t>
      </w:r>
      <w:r>
        <w:rPr>
          <w:spacing w:val="2"/>
          <w:sz w:val="24"/>
          <w:szCs w:val="24"/>
        </w:rPr>
        <w:t xml:space="preserve"> </w:t>
      </w:r>
      <w:r>
        <w:rPr>
          <w:sz w:val="24"/>
          <w:szCs w:val="24"/>
        </w:rPr>
        <w:t>prod</w:t>
      </w:r>
      <w:r>
        <w:rPr>
          <w:spacing w:val="-1"/>
          <w:sz w:val="24"/>
          <w:szCs w:val="24"/>
        </w:rPr>
        <w:t>uc</w:t>
      </w:r>
      <w:r>
        <w:rPr>
          <w:sz w:val="24"/>
          <w:szCs w:val="24"/>
        </w:rPr>
        <w:t>t</w:t>
      </w:r>
      <w:r>
        <w:rPr>
          <w:spacing w:val="3"/>
          <w:sz w:val="24"/>
          <w:szCs w:val="24"/>
        </w:rPr>
        <w:t xml:space="preserve"> </w:t>
      </w:r>
      <w:r>
        <w:rPr>
          <w:spacing w:val="1"/>
          <w:sz w:val="24"/>
          <w:szCs w:val="24"/>
        </w:rPr>
        <w:t>(</w:t>
      </w:r>
      <w:r w:rsidR="0020729D">
        <w:rPr>
          <w:spacing w:val="-5"/>
          <w:sz w:val="24"/>
          <w:szCs w:val="24"/>
        </w:rPr>
        <w:t>Online food ordering system</w:t>
      </w:r>
      <w:r>
        <w:rPr>
          <w:sz w:val="24"/>
          <w:szCs w:val="24"/>
        </w:rPr>
        <w:t>)</w:t>
      </w:r>
      <w:r>
        <w:rPr>
          <w:spacing w:val="5"/>
          <w:sz w:val="24"/>
          <w:szCs w:val="24"/>
        </w:rPr>
        <w:t xml:space="preserve"> </w:t>
      </w:r>
      <w:r>
        <w:rPr>
          <w:spacing w:val="1"/>
          <w:sz w:val="24"/>
          <w:szCs w:val="24"/>
        </w:rPr>
        <w:t>f</w:t>
      </w:r>
      <w:r>
        <w:rPr>
          <w:sz w:val="24"/>
          <w:szCs w:val="24"/>
        </w:rPr>
        <w:t>ol</w:t>
      </w:r>
      <w:r>
        <w:rPr>
          <w:spacing w:val="1"/>
          <w:sz w:val="24"/>
          <w:szCs w:val="24"/>
        </w:rPr>
        <w:t>l</w:t>
      </w:r>
      <w:r>
        <w:rPr>
          <w:sz w:val="24"/>
          <w:szCs w:val="24"/>
        </w:rPr>
        <w:t>ows</w:t>
      </w:r>
      <w:r>
        <w:rPr>
          <w:spacing w:val="3"/>
          <w:sz w:val="24"/>
          <w:szCs w:val="24"/>
        </w:rPr>
        <w:t xml:space="preserve"> </w:t>
      </w:r>
      <w:r>
        <w:rPr>
          <w:sz w:val="24"/>
          <w:szCs w:val="24"/>
        </w:rPr>
        <w:t>r</w:t>
      </w:r>
      <w:r>
        <w:rPr>
          <w:spacing w:val="-2"/>
          <w:sz w:val="24"/>
          <w:szCs w:val="24"/>
        </w:rPr>
        <w:t>eg</w:t>
      </w:r>
      <w:r>
        <w:rPr>
          <w:sz w:val="24"/>
          <w:szCs w:val="24"/>
        </w:rPr>
        <w:t>ulations</w:t>
      </w:r>
      <w:r>
        <w:rPr>
          <w:spacing w:val="3"/>
          <w:sz w:val="24"/>
          <w:szCs w:val="24"/>
        </w:rPr>
        <w:t xml:space="preserve"> </w:t>
      </w:r>
      <w:r>
        <w:rPr>
          <w:spacing w:val="-1"/>
          <w:sz w:val="24"/>
          <w:szCs w:val="24"/>
        </w:rPr>
        <w:t>a</w:t>
      </w:r>
      <w:r>
        <w:rPr>
          <w:sz w:val="24"/>
          <w:szCs w:val="24"/>
        </w:rPr>
        <w:t>nd me</w:t>
      </w:r>
      <w:r>
        <w:rPr>
          <w:spacing w:val="-1"/>
          <w:sz w:val="24"/>
          <w:szCs w:val="24"/>
        </w:rPr>
        <w:t>e</w:t>
      </w:r>
      <w:r>
        <w:rPr>
          <w:sz w:val="24"/>
          <w:szCs w:val="24"/>
        </w:rPr>
        <w:t>ts</w:t>
      </w:r>
      <w:r>
        <w:rPr>
          <w:spacing w:val="5"/>
          <w:sz w:val="24"/>
          <w:szCs w:val="24"/>
        </w:rPr>
        <w:t xml:space="preserve"> </w:t>
      </w:r>
      <w:r>
        <w:rPr>
          <w:sz w:val="24"/>
          <w:szCs w:val="24"/>
        </w:rPr>
        <w:t>the</w:t>
      </w:r>
      <w:r>
        <w:rPr>
          <w:spacing w:val="4"/>
          <w:sz w:val="24"/>
          <w:szCs w:val="24"/>
        </w:rPr>
        <w:t xml:space="preserve"> </w:t>
      </w:r>
      <w:r>
        <w:rPr>
          <w:sz w:val="24"/>
          <w:szCs w:val="24"/>
        </w:rPr>
        <w:t>q</w:t>
      </w:r>
      <w:r>
        <w:rPr>
          <w:spacing w:val="2"/>
          <w:sz w:val="24"/>
          <w:szCs w:val="24"/>
        </w:rPr>
        <w:t>u</w:t>
      </w:r>
      <w:r>
        <w:rPr>
          <w:spacing w:val="-1"/>
          <w:sz w:val="24"/>
          <w:szCs w:val="24"/>
        </w:rPr>
        <w:t>a</w:t>
      </w:r>
      <w:r>
        <w:rPr>
          <w:sz w:val="24"/>
          <w:szCs w:val="24"/>
        </w:rPr>
        <w:t>l</w:t>
      </w:r>
      <w:r>
        <w:rPr>
          <w:spacing w:val="1"/>
          <w:sz w:val="24"/>
          <w:szCs w:val="24"/>
        </w:rPr>
        <w:t>i</w:t>
      </w:r>
      <w:r>
        <w:rPr>
          <w:spacing w:val="3"/>
          <w:sz w:val="24"/>
          <w:szCs w:val="24"/>
        </w:rPr>
        <w:t>t</w:t>
      </w:r>
      <w:r>
        <w:rPr>
          <w:sz w:val="24"/>
          <w:szCs w:val="24"/>
        </w:rPr>
        <w:t>y s</w:t>
      </w:r>
      <w:r>
        <w:rPr>
          <w:spacing w:val="3"/>
          <w:sz w:val="24"/>
          <w:szCs w:val="24"/>
        </w:rPr>
        <w:t>t</w:t>
      </w:r>
      <w:r>
        <w:rPr>
          <w:spacing w:val="-1"/>
          <w:sz w:val="24"/>
          <w:szCs w:val="24"/>
        </w:rPr>
        <w:t>a</w:t>
      </w:r>
      <w:r>
        <w:rPr>
          <w:sz w:val="24"/>
          <w:szCs w:val="24"/>
        </w:rPr>
        <w:t>nd</w:t>
      </w:r>
      <w:r>
        <w:rPr>
          <w:spacing w:val="-1"/>
          <w:sz w:val="24"/>
          <w:szCs w:val="24"/>
        </w:rPr>
        <w:t>a</w:t>
      </w:r>
      <w:r>
        <w:rPr>
          <w:spacing w:val="1"/>
          <w:sz w:val="24"/>
          <w:szCs w:val="24"/>
        </w:rPr>
        <w:t>r</w:t>
      </w:r>
      <w:r>
        <w:rPr>
          <w:sz w:val="24"/>
          <w:szCs w:val="24"/>
        </w:rPr>
        <w:t>ds</w:t>
      </w:r>
      <w:r>
        <w:rPr>
          <w:spacing w:val="5"/>
          <w:sz w:val="24"/>
          <w:szCs w:val="24"/>
        </w:rPr>
        <w:t xml:space="preserve"> </w:t>
      </w:r>
      <w:r>
        <w:rPr>
          <w:spacing w:val="-1"/>
          <w:sz w:val="24"/>
          <w:szCs w:val="24"/>
        </w:rPr>
        <w:t>e</w:t>
      </w:r>
      <w:r>
        <w:rPr>
          <w:spacing w:val="2"/>
          <w:sz w:val="24"/>
          <w:szCs w:val="24"/>
        </w:rPr>
        <w:t>x</w:t>
      </w:r>
      <w:r>
        <w:rPr>
          <w:sz w:val="24"/>
          <w:szCs w:val="24"/>
        </w:rPr>
        <w:t>p</w:t>
      </w:r>
      <w:r>
        <w:rPr>
          <w:spacing w:val="-1"/>
          <w:sz w:val="24"/>
          <w:szCs w:val="24"/>
        </w:rPr>
        <w:t>ec</w:t>
      </w:r>
      <w:r>
        <w:rPr>
          <w:sz w:val="24"/>
          <w:szCs w:val="24"/>
        </w:rPr>
        <w:t>ted</w:t>
      </w:r>
      <w:r>
        <w:rPr>
          <w:spacing w:val="4"/>
          <w:sz w:val="24"/>
          <w:szCs w:val="24"/>
        </w:rPr>
        <w:t xml:space="preserve"> </w:t>
      </w:r>
      <w:r>
        <w:rPr>
          <w:spacing w:val="5"/>
          <w:sz w:val="24"/>
          <w:szCs w:val="24"/>
        </w:rPr>
        <w:t>b</w:t>
      </w:r>
      <w:r>
        <w:rPr>
          <w:sz w:val="24"/>
          <w:szCs w:val="24"/>
        </w:rPr>
        <w:t>y t</w:t>
      </w:r>
      <w:r>
        <w:rPr>
          <w:spacing w:val="3"/>
          <w:sz w:val="24"/>
          <w:szCs w:val="24"/>
        </w:rPr>
        <w:t>h</w:t>
      </w:r>
      <w:r>
        <w:rPr>
          <w:sz w:val="24"/>
          <w:szCs w:val="24"/>
        </w:rPr>
        <w:t>e</w:t>
      </w:r>
      <w:r>
        <w:rPr>
          <w:spacing w:val="4"/>
          <w:sz w:val="24"/>
          <w:szCs w:val="24"/>
        </w:rPr>
        <w:t xml:space="preserve"> </w:t>
      </w:r>
      <w:r w:rsidR="00343AE6">
        <w:rPr>
          <w:spacing w:val="2"/>
          <w:sz w:val="24"/>
          <w:szCs w:val="24"/>
        </w:rPr>
        <w:t xml:space="preserve">ABC </w:t>
      </w:r>
      <w:r w:rsidR="00632862">
        <w:rPr>
          <w:spacing w:val="2"/>
          <w:sz w:val="24"/>
          <w:szCs w:val="24"/>
        </w:rPr>
        <w:t>Cafeteria</w:t>
      </w:r>
      <w:r>
        <w:rPr>
          <w:sz w:val="24"/>
          <w:szCs w:val="24"/>
        </w:rPr>
        <w:t>.</w:t>
      </w:r>
      <w:r>
        <w:rPr>
          <w:spacing w:val="14"/>
          <w:sz w:val="24"/>
          <w:szCs w:val="24"/>
        </w:rPr>
        <w:t xml:space="preserve"> </w:t>
      </w:r>
      <w:r>
        <w:rPr>
          <w:sz w:val="24"/>
          <w:szCs w:val="24"/>
        </w:rPr>
        <w:t>T</w:t>
      </w:r>
      <w:r>
        <w:rPr>
          <w:spacing w:val="2"/>
          <w:sz w:val="24"/>
          <w:szCs w:val="24"/>
        </w:rPr>
        <w:t>h</w:t>
      </w:r>
      <w:r>
        <w:rPr>
          <w:sz w:val="24"/>
          <w:szCs w:val="24"/>
        </w:rPr>
        <w:t>e</w:t>
      </w:r>
      <w:r>
        <w:rPr>
          <w:spacing w:val="4"/>
          <w:sz w:val="24"/>
          <w:szCs w:val="24"/>
        </w:rPr>
        <w:t xml:space="preserve"> </w:t>
      </w:r>
      <w:r>
        <w:rPr>
          <w:spacing w:val="-1"/>
          <w:sz w:val="24"/>
          <w:szCs w:val="24"/>
        </w:rPr>
        <w:t>c</w:t>
      </w:r>
      <w:r>
        <w:rPr>
          <w:spacing w:val="2"/>
          <w:sz w:val="24"/>
          <w:szCs w:val="24"/>
        </w:rPr>
        <w:t>h</w:t>
      </w:r>
      <w:r>
        <w:rPr>
          <w:spacing w:val="-1"/>
          <w:sz w:val="24"/>
          <w:szCs w:val="24"/>
        </w:rPr>
        <w:t>ec</w:t>
      </w:r>
      <w:r>
        <w:rPr>
          <w:sz w:val="24"/>
          <w:szCs w:val="24"/>
        </w:rPr>
        <w:t>k</w:t>
      </w:r>
      <w:r>
        <w:rPr>
          <w:spacing w:val="5"/>
          <w:sz w:val="24"/>
          <w:szCs w:val="24"/>
        </w:rPr>
        <w:t xml:space="preserve"> </w:t>
      </w:r>
      <w:r>
        <w:rPr>
          <w:sz w:val="24"/>
          <w:szCs w:val="24"/>
        </w:rPr>
        <w:t>l</w:t>
      </w:r>
      <w:r>
        <w:rPr>
          <w:spacing w:val="1"/>
          <w:sz w:val="24"/>
          <w:szCs w:val="24"/>
        </w:rPr>
        <w:t>i</w:t>
      </w:r>
      <w:r>
        <w:rPr>
          <w:sz w:val="24"/>
          <w:szCs w:val="24"/>
        </w:rPr>
        <w:t>sts</w:t>
      </w:r>
      <w:r>
        <w:rPr>
          <w:spacing w:val="5"/>
          <w:sz w:val="24"/>
          <w:szCs w:val="24"/>
        </w:rPr>
        <w:t xml:space="preserve"> </w:t>
      </w:r>
      <w:r>
        <w:rPr>
          <w:spacing w:val="-1"/>
          <w:sz w:val="24"/>
          <w:szCs w:val="24"/>
        </w:rPr>
        <w:t>a</w:t>
      </w:r>
      <w:r>
        <w:rPr>
          <w:sz w:val="24"/>
          <w:szCs w:val="24"/>
        </w:rPr>
        <w:t>nd</w:t>
      </w:r>
      <w:r>
        <w:rPr>
          <w:spacing w:val="7"/>
          <w:sz w:val="24"/>
          <w:szCs w:val="24"/>
        </w:rPr>
        <w:t xml:space="preserve"> </w:t>
      </w:r>
      <w:r>
        <w:rPr>
          <w:sz w:val="24"/>
          <w:szCs w:val="24"/>
        </w:rPr>
        <w:t>other do</w:t>
      </w:r>
      <w:r>
        <w:rPr>
          <w:spacing w:val="-1"/>
          <w:sz w:val="24"/>
          <w:szCs w:val="24"/>
        </w:rPr>
        <w:t>c</w:t>
      </w:r>
      <w:r>
        <w:rPr>
          <w:sz w:val="24"/>
          <w:szCs w:val="24"/>
        </w:rPr>
        <w:t>uments r</w:t>
      </w:r>
      <w:r>
        <w:rPr>
          <w:spacing w:val="-1"/>
          <w:sz w:val="24"/>
          <w:szCs w:val="24"/>
        </w:rPr>
        <w:t>e</w:t>
      </w:r>
      <w:r>
        <w:rPr>
          <w:sz w:val="24"/>
          <w:szCs w:val="24"/>
        </w:rPr>
        <w:t>lat</w:t>
      </w:r>
      <w:r>
        <w:rPr>
          <w:spacing w:val="-1"/>
          <w:sz w:val="24"/>
          <w:szCs w:val="24"/>
        </w:rPr>
        <w:t>e</w:t>
      </w:r>
      <w:r>
        <w:rPr>
          <w:sz w:val="24"/>
          <w:szCs w:val="24"/>
        </w:rPr>
        <w:t>d to q</w:t>
      </w:r>
      <w:r>
        <w:rPr>
          <w:spacing w:val="3"/>
          <w:sz w:val="24"/>
          <w:szCs w:val="24"/>
        </w:rPr>
        <w:t>u</w:t>
      </w:r>
      <w:r>
        <w:rPr>
          <w:spacing w:val="1"/>
          <w:sz w:val="24"/>
          <w:szCs w:val="24"/>
        </w:rPr>
        <w:t>a</w:t>
      </w:r>
      <w:r>
        <w:rPr>
          <w:sz w:val="24"/>
          <w:szCs w:val="24"/>
        </w:rPr>
        <w:t>l</w:t>
      </w:r>
      <w:r>
        <w:rPr>
          <w:spacing w:val="1"/>
          <w:sz w:val="24"/>
          <w:szCs w:val="24"/>
        </w:rPr>
        <w:t>i</w:t>
      </w:r>
      <w:r>
        <w:rPr>
          <w:spacing w:val="3"/>
          <w:sz w:val="24"/>
          <w:szCs w:val="24"/>
        </w:rPr>
        <w:t>t</w:t>
      </w:r>
      <w:r>
        <w:rPr>
          <w:sz w:val="24"/>
          <w:szCs w:val="24"/>
        </w:rPr>
        <w:t>y</w:t>
      </w:r>
      <w:r>
        <w:rPr>
          <w:spacing w:val="-7"/>
          <w:sz w:val="24"/>
          <w:szCs w:val="24"/>
        </w:rPr>
        <w:t xml:space="preserve"> </w:t>
      </w:r>
      <w:r>
        <w:rPr>
          <w:spacing w:val="3"/>
          <w:sz w:val="24"/>
          <w:szCs w:val="24"/>
        </w:rPr>
        <w:t>m</w:t>
      </w:r>
      <w:r>
        <w:rPr>
          <w:spacing w:val="-1"/>
          <w:sz w:val="24"/>
          <w:szCs w:val="24"/>
        </w:rPr>
        <w:t>a</w:t>
      </w:r>
      <w:r>
        <w:rPr>
          <w:sz w:val="24"/>
          <w:szCs w:val="24"/>
        </w:rPr>
        <w:t>n</w:t>
      </w:r>
      <w:r>
        <w:rPr>
          <w:spacing w:val="1"/>
          <w:sz w:val="24"/>
          <w:szCs w:val="24"/>
        </w:rPr>
        <w:t>a</w:t>
      </w:r>
      <w:r>
        <w:rPr>
          <w:spacing w:val="-2"/>
          <w:sz w:val="24"/>
          <w:szCs w:val="24"/>
        </w:rPr>
        <w:t>g</w:t>
      </w:r>
      <w:r>
        <w:rPr>
          <w:spacing w:val="-1"/>
          <w:sz w:val="24"/>
          <w:szCs w:val="24"/>
        </w:rPr>
        <w:t>e</w:t>
      </w:r>
      <w:r>
        <w:rPr>
          <w:spacing w:val="3"/>
          <w:sz w:val="24"/>
          <w:szCs w:val="24"/>
        </w:rPr>
        <w:t>m</w:t>
      </w:r>
      <w:r>
        <w:rPr>
          <w:spacing w:val="-1"/>
          <w:sz w:val="24"/>
          <w:szCs w:val="24"/>
        </w:rPr>
        <w:t>e</w:t>
      </w:r>
      <w:r>
        <w:rPr>
          <w:sz w:val="24"/>
          <w:szCs w:val="24"/>
        </w:rPr>
        <w:t>nt should be done</w:t>
      </w:r>
      <w:r>
        <w:rPr>
          <w:spacing w:val="-1"/>
          <w:sz w:val="24"/>
          <w:szCs w:val="24"/>
        </w:rPr>
        <w:t xml:space="preserve"> </w:t>
      </w:r>
      <w:r>
        <w:rPr>
          <w:sz w:val="24"/>
          <w:szCs w:val="24"/>
        </w:rPr>
        <w:t>with</w:t>
      </w:r>
      <w:r>
        <w:rPr>
          <w:spacing w:val="1"/>
          <w:sz w:val="24"/>
          <w:szCs w:val="24"/>
        </w:rPr>
        <w:t>i</w:t>
      </w:r>
      <w:r>
        <w:rPr>
          <w:sz w:val="24"/>
          <w:szCs w:val="24"/>
        </w:rPr>
        <w:t>n one</w:t>
      </w:r>
      <w:r>
        <w:rPr>
          <w:spacing w:val="-1"/>
          <w:sz w:val="24"/>
          <w:szCs w:val="24"/>
        </w:rPr>
        <w:t xml:space="preserve"> </w:t>
      </w:r>
      <w:r>
        <w:rPr>
          <w:sz w:val="24"/>
          <w:szCs w:val="24"/>
        </w:rPr>
        <w:t>d</w:t>
      </w:r>
      <w:r>
        <w:rPr>
          <w:spacing w:val="4"/>
          <w:sz w:val="24"/>
          <w:szCs w:val="24"/>
        </w:rPr>
        <w:t>a</w:t>
      </w:r>
      <w:r>
        <w:rPr>
          <w:spacing w:val="-5"/>
          <w:sz w:val="24"/>
          <w:szCs w:val="24"/>
        </w:rPr>
        <w:t>y</w:t>
      </w:r>
      <w:r>
        <w:rPr>
          <w:sz w:val="24"/>
          <w:szCs w:val="24"/>
        </w:rPr>
        <w:t>.</w:t>
      </w:r>
    </w:p>
    <w:p w14:paraId="75A5D05A" w14:textId="77777777" w:rsidR="00CE409C" w:rsidRPr="00607187" w:rsidRDefault="009B090C" w:rsidP="00607187">
      <w:pPr>
        <w:pStyle w:val="NoSpacing"/>
        <w:rPr>
          <w:b/>
          <w:bCs/>
          <w:sz w:val="24"/>
          <w:szCs w:val="24"/>
        </w:rPr>
      </w:pPr>
      <w:r w:rsidRPr="00607187">
        <w:rPr>
          <w:b/>
          <w:bCs/>
          <w:sz w:val="24"/>
          <w:szCs w:val="24"/>
        </w:rPr>
        <w:lastRenderedPageBreak/>
        <w:t>1.1</w:t>
      </w:r>
      <w:r w:rsidRPr="00607187">
        <w:rPr>
          <w:b/>
          <w:bCs/>
          <w:spacing w:val="-2"/>
          <w:sz w:val="24"/>
          <w:szCs w:val="24"/>
        </w:rPr>
        <w:t>.</w:t>
      </w:r>
      <w:r w:rsidRPr="00607187">
        <w:rPr>
          <w:b/>
          <w:bCs/>
          <w:sz w:val="24"/>
          <w:szCs w:val="24"/>
        </w:rPr>
        <w:t>5</w:t>
      </w:r>
      <w:r w:rsidRPr="00607187">
        <w:rPr>
          <w:b/>
          <w:bCs/>
          <w:spacing w:val="-7"/>
          <w:sz w:val="24"/>
          <w:szCs w:val="24"/>
        </w:rPr>
        <w:t xml:space="preserve"> </w:t>
      </w:r>
      <w:r w:rsidRPr="00607187">
        <w:rPr>
          <w:b/>
          <w:bCs/>
          <w:sz w:val="24"/>
          <w:szCs w:val="24"/>
        </w:rPr>
        <w:t>O</w:t>
      </w:r>
      <w:r w:rsidRPr="00607187">
        <w:rPr>
          <w:b/>
          <w:bCs/>
          <w:spacing w:val="-4"/>
          <w:sz w:val="24"/>
          <w:szCs w:val="24"/>
        </w:rPr>
        <w:t>t</w:t>
      </w:r>
      <w:r w:rsidRPr="00607187">
        <w:rPr>
          <w:b/>
          <w:bCs/>
          <w:spacing w:val="-2"/>
          <w:sz w:val="24"/>
          <w:szCs w:val="24"/>
        </w:rPr>
        <w:t>h</w:t>
      </w:r>
      <w:r w:rsidRPr="00607187">
        <w:rPr>
          <w:b/>
          <w:bCs/>
          <w:spacing w:val="-6"/>
          <w:sz w:val="24"/>
          <w:szCs w:val="24"/>
        </w:rPr>
        <w:t>e</w:t>
      </w:r>
      <w:r w:rsidRPr="00607187">
        <w:rPr>
          <w:b/>
          <w:bCs/>
          <w:sz w:val="24"/>
          <w:szCs w:val="24"/>
        </w:rPr>
        <w:t>r</w:t>
      </w:r>
      <w:r w:rsidRPr="00607187">
        <w:rPr>
          <w:b/>
          <w:bCs/>
          <w:spacing w:val="-8"/>
          <w:sz w:val="24"/>
          <w:szCs w:val="24"/>
        </w:rPr>
        <w:t xml:space="preserve"> </w:t>
      </w:r>
      <w:r w:rsidRPr="00607187">
        <w:rPr>
          <w:b/>
          <w:bCs/>
          <w:spacing w:val="-3"/>
          <w:sz w:val="24"/>
          <w:szCs w:val="24"/>
        </w:rPr>
        <w:t>r</w:t>
      </w:r>
      <w:r w:rsidRPr="00607187">
        <w:rPr>
          <w:b/>
          <w:bCs/>
          <w:spacing w:val="-6"/>
          <w:sz w:val="24"/>
          <w:szCs w:val="24"/>
        </w:rPr>
        <w:t>e</w:t>
      </w:r>
      <w:r w:rsidRPr="00607187">
        <w:rPr>
          <w:b/>
          <w:bCs/>
          <w:spacing w:val="-2"/>
          <w:sz w:val="24"/>
          <w:szCs w:val="24"/>
        </w:rPr>
        <w:t>s</w:t>
      </w:r>
      <w:r w:rsidRPr="00607187">
        <w:rPr>
          <w:b/>
          <w:bCs/>
          <w:sz w:val="24"/>
          <w:szCs w:val="24"/>
        </w:rPr>
        <w:t>o</w:t>
      </w:r>
      <w:r w:rsidRPr="00607187">
        <w:rPr>
          <w:b/>
          <w:bCs/>
          <w:spacing w:val="-2"/>
          <w:sz w:val="24"/>
          <w:szCs w:val="24"/>
        </w:rPr>
        <w:t>u</w:t>
      </w:r>
      <w:r w:rsidRPr="00607187">
        <w:rPr>
          <w:b/>
          <w:bCs/>
          <w:spacing w:val="-6"/>
          <w:sz w:val="24"/>
          <w:szCs w:val="24"/>
        </w:rPr>
        <w:t>r</w:t>
      </w:r>
      <w:r w:rsidRPr="00607187">
        <w:rPr>
          <w:b/>
          <w:bCs/>
          <w:spacing w:val="-3"/>
          <w:sz w:val="24"/>
          <w:szCs w:val="24"/>
        </w:rPr>
        <w:t>c</w:t>
      </w:r>
      <w:r w:rsidRPr="00607187">
        <w:rPr>
          <w:b/>
          <w:bCs/>
          <w:sz w:val="24"/>
          <w:szCs w:val="24"/>
        </w:rPr>
        <w:t>e</w:t>
      </w:r>
      <w:r w:rsidRPr="00607187">
        <w:rPr>
          <w:b/>
          <w:bCs/>
          <w:spacing w:val="-8"/>
          <w:sz w:val="24"/>
          <w:szCs w:val="24"/>
        </w:rPr>
        <w:t xml:space="preserve"> </w:t>
      </w:r>
      <w:r w:rsidRPr="00607187">
        <w:rPr>
          <w:b/>
          <w:bCs/>
          <w:spacing w:val="-4"/>
          <w:sz w:val="24"/>
          <w:szCs w:val="24"/>
        </w:rPr>
        <w:t>m</w:t>
      </w:r>
      <w:r w:rsidRPr="00607187">
        <w:rPr>
          <w:b/>
          <w:bCs/>
          <w:spacing w:val="-3"/>
          <w:sz w:val="24"/>
          <w:szCs w:val="24"/>
        </w:rPr>
        <w:t>a</w:t>
      </w:r>
      <w:r w:rsidRPr="00607187">
        <w:rPr>
          <w:b/>
          <w:bCs/>
          <w:sz w:val="24"/>
          <w:szCs w:val="24"/>
        </w:rPr>
        <w:t>n</w:t>
      </w:r>
      <w:r w:rsidRPr="00607187">
        <w:rPr>
          <w:b/>
          <w:bCs/>
          <w:spacing w:val="-3"/>
          <w:sz w:val="24"/>
          <w:szCs w:val="24"/>
        </w:rPr>
        <w:t>a</w:t>
      </w:r>
      <w:r w:rsidRPr="00607187">
        <w:rPr>
          <w:b/>
          <w:bCs/>
          <w:sz w:val="24"/>
          <w:szCs w:val="24"/>
        </w:rPr>
        <w:t>g</w:t>
      </w:r>
      <w:r w:rsidRPr="00607187">
        <w:rPr>
          <w:b/>
          <w:bCs/>
          <w:spacing w:val="-6"/>
          <w:sz w:val="24"/>
          <w:szCs w:val="24"/>
        </w:rPr>
        <w:t>e</w:t>
      </w:r>
      <w:r w:rsidRPr="00607187">
        <w:rPr>
          <w:b/>
          <w:bCs/>
          <w:spacing w:val="-2"/>
          <w:sz w:val="24"/>
          <w:szCs w:val="24"/>
        </w:rPr>
        <w:t>m</w:t>
      </w:r>
      <w:r w:rsidRPr="00607187">
        <w:rPr>
          <w:b/>
          <w:bCs/>
          <w:spacing w:val="-6"/>
          <w:sz w:val="24"/>
          <w:szCs w:val="24"/>
        </w:rPr>
        <w:t>e</w:t>
      </w:r>
      <w:r w:rsidRPr="00607187">
        <w:rPr>
          <w:b/>
          <w:bCs/>
          <w:sz w:val="24"/>
          <w:szCs w:val="24"/>
        </w:rPr>
        <w:t>nt</w:t>
      </w:r>
    </w:p>
    <w:p w14:paraId="7537046E" w14:textId="77777777" w:rsidR="00CE409C" w:rsidRDefault="00CE409C" w:rsidP="00090A5B">
      <w:pPr>
        <w:spacing w:before="18" w:line="280" w:lineRule="exact"/>
        <w:jc w:val="both"/>
        <w:rPr>
          <w:sz w:val="28"/>
          <w:szCs w:val="28"/>
        </w:rPr>
      </w:pPr>
    </w:p>
    <w:p w14:paraId="5AB1D3FD" w14:textId="77777777" w:rsidR="00CE409C" w:rsidRDefault="009B090C" w:rsidP="00090A5B">
      <w:pPr>
        <w:spacing w:line="360" w:lineRule="auto"/>
        <w:ind w:left="140" w:right="96"/>
        <w:jc w:val="both"/>
        <w:rPr>
          <w:sz w:val="24"/>
          <w:szCs w:val="24"/>
        </w:rPr>
      </w:pPr>
      <w:r>
        <w:rPr>
          <w:spacing w:val="-5"/>
          <w:sz w:val="24"/>
          <w:szCs w:val="24"/>
        </w:rPr>
        <w:t>Th</w:t>
      </w:r>
      <w:r>
        <w:rPr>
          <w:spacing w:val="-4"/>
          <w:sz w:val="24"/>
          <w:szCs w:val="24"/>
        </w:rPr>
        <w:t>i</w:t>
      </w:r>
      <w:r>
        <w:rPr>
          <w:sz w:val="24"/>
          <w:szCs w:val="24"/>
        </w:rPr>
        <w:t>s</w:t>
      </w:r>
      <w:r>
        <w:rPr>
          <w:spacing w:val="1"/>
          <w:sz w:val="24"/>
          <w:szCs w:val="24"/>
        </w:rPr>
        <w:t xml:space="preserve"> </w:t>
      </w:r>
      <w:r>
        <w:rPr>
          <w:spacing w:val="-2"/>
          <w:sz w:val="24"/>
          <w:szCs w:val="24"/>
        </w:rPr>
        <w:t>i</w:t>
      </w:r>
      <w:r>
        <w:rPr>
          <w:spacing w:val="-5"/>
          <w:sz w:val="24"/>
          <w:szCs w:val="24"/>
        </w:rPr>
        <w:t>n</w:t>
      </w:r>
      <w:r>
        <w:rPr>
          <w:spacing w:val="-6"/>
          <w:sz w:val="24"/>
          <w:szCs w:val="24"/>
        </w:rPr>
        <w:t>c</w:t>
      </w:r>
      <w:r>
        <w:rPr>
          <w:spacing w:val="-2"/>
          <w:sz w:val="24"/>
          <w:szCs w:val="24"/>
        </w:rPr>
        <w:t>l</w:t>
      </w:r>
      <w:r>
        <w:rPr>
          <w:spacing w:val="-5"/>
          <w:sz w:val="24"/>
          <w:szCs w:val="24"/>
        </w:rPr>
        <w:t>u</w:t>
      </w:r>
      <w:r>
        <w:rPr>
          <w:spacing w:val="-2"/>
          <w:sz w:val="24"/>
          <w:szCs w:val="24"/>
        </w:rPr>
        <w:t>d</w:t>
      </w:r>
      <w:r>
        <w:rPr>
          <w:sz w:val="24"/>
          <w:szCs w:val="24"/>
        </w:rPr>
        <w:t xml:space="preserve">e </w:t>
      </w:r>
      <w:r>
        <w:rPr>
          <w:spacing w:val="-3"/>
          <w:sz w:val="24"/>
          <w:szCs w:val="24"/>
        </w:rPr>
        <w:t>a</w:t>
      </w:r>
      <w:r>
        <w:rPr>
          <w:spacing w:val="-4"/>
          <w:sz w:val="24"/>
          <w:szCs w:val="24"/>
        </w:rPr>
        <w:t>l</w:t>
      </w:r>
      <w:r>
        <w:rPr>
          <w:sz w:val="24"/>
          <w:szCs w:val="24"/>
        </w:rPr>
        <w:t>l</w:t>
      </w:r>
      <w:r>
        <w:rPr>
          <w:spacing w:val="1"/>
          <w:sz w:val="24"/>
          <w:szCs w:val="24"/>
        </w:rPr>
        <w:t xml:space="preserve"> </w:t>
      </w:r>
      <w:r>
        <w:rPr>
          <w:spacing w:val="-4"/>
          <w:sz w:val="24"/>
          <w:szCs w:val="24"/>
        </w:rPr>
        <w:t>t</w:t>
      </w:r>
      <w:r>
        <w:rPr>
          <w:spacing w:val="-2"/>
          <w:sz w:val="24"/>
          <w:szCs w:val="24"/>
        </w:rPr>
        <w:t>h</w:t>
      </w:r>
      <w:r>
        <w:rPr>
          <w:sz w:val="24"/>
          <w:szCs w:val="24"/>
        </w:rPr>
        <w:t xml:space="preserve">e </w:t>
      </w:r>
      <w:r>
        <w:rPr>
          <w:spacing w:val="-5"/>
          <w:sz w:val="24"/>
          <w:szCs w:val="24"/>
        </w:rPr>
        <w:t>o</w:t>
      </w:r>
      <w:r>
        <w:rPr>
          <w:spacing w:val="-2"/>
          <w:sz w:val="24"/>
          <w:szCs w:val="24"/>
        </w:rPr>
        <w:t>t</w:t>
      </w:r>
      <w:r>
        <w:rPr>
          <w:spacing w:val="-5"/>
          <w:sz w:val="24"/>
          <w:szCs w:val="24"/>
        </w:rPr>
        <w:t>h</w:t>
      </w:r>
      <w:r>
        <w:rPr>
          <w:spacing w:val="-3"/>
          <w:sz w:val="24"/>
          <w:szCs w:val="24"/>
        </w:rPr>
        <w:t>e</w:t>
      </w:r>
      <w:r>
        <w:rPr>
          <w:sz w:val="24"/>
          <w:szCs w:val="24"/>
        </w:rPr>
        <w:t xml:space="preserve">r </w:t>
      </w:r>
      <w:r>
        <w:rPr>
          <w:spacing w:val="-3"/>
          <w:sz w:val="24"/>
          <w:szCs w:val="24"/>
        </w:rPr>
        <w:t>r</w:t>
      </w:r>
      <w:r>
        <w:rPr>
          <w:spacing w:val="-6"/>
          <w:sz w:val="24"/>
          <w:szCs w:val="24"/>
        </w:rPr>
        <w:t>e</w:t>
      </w:r>
      <w:r>
        <w:rPr>
          <w:spacing w:val="-2"/>
          <w:sz w:val="24"/>
          <w:szCs w:val="24"/>
        </w:rPr>
        <w:t>s</w:t>
      </w:r>
      <w:r>
        <w:rPr>
          <w:spacing w:val="-5"/>
          <w:sz w:val="24"/>
          <w:szCs w:val="24"/>
        </w:rPr>
        <w:t>o</w:t>
      </w:r>
      <w:r>
        <w:rPr>
          <w:spacing w:val="-2"/>
          <w:sz w:val="24"/>
          <w:szCs w:val="24"/>
        </w:rPr>
        <w:t>u</w:t>
      </w:r>
      <w:r>
        <w:rPr>
          <w:spacing w:val="-6"/>
          <w:sz w:val="24"/>
          <w:szCs w:val="24"/>
        </w:rPr>
        <w:t>r</w:t>
      </w:r>
      <w:r>
        <w:rPr>
          <w:spacing w:val="-3"/>
          <w:sz w:val="24"/>
          <w:szCs w:val="24"/>
        </w:rPr>
        <w:t>c</w:t>
      </w:r>
      <w:r>
        <w:rPr>
          <w:spacing w:val="-6"/>
          <w:sz w:val="24"/>
          <w:szCs w:val="24"/>
        </w:rPr>
        <w:t>e</w:t>
      </w:r>
      <w:r>
        <w:rPr>
          <w:sz w:val="24"/>
          <w:szCs w:val="24"/>
        </w:rPr>
        <w:t>s</w:t>
      </w:r>
      <w:r>
        <w:rPr>
          <w:spacing w:val="1"/>
          <w:sz w:val="24"/>
          <w:szCs w:val="24"/>
        </w:rPr>
        <w:t xml:space="preserve"> </w:t>
      </w:r>
      <w:r>
        <w:rPr>
          <w:spacing w:val="-2"/>
          <w:sz w:val="24"/>
          <w:szCs w:val="24"/>
        </w:rPr>
        <w:t>m</w:t>
      </w:r>
      <w:r>
        <w:rPr>
          <w:spacing w:val="-6"/>
          <w:sz w:val="24"/>
          <w:szCs w:val="24"/>
        </w:rPr>
        <w:t>a</w:t>
      </w:r>
      <w:r>
        <w:rPr>
          <w:spacing w:val="-2"/>
          <w:sz w:val="24"/>
          <w:szCs w:val="24"/>
        </w:rPr>
        <w:t>n</w:t>
      </w:r>
      <w:r>
        <w:rPr>
          <w:spacing w:val="-3"/>
          <w:sz w:val="24"/>
          <w:szCs w:val="24"/>
        </w:rPr>
        <w:t>a</w:t>
      </w:r>
      <w:r>
        <w:rPr>
          <w:spacing w:val="-5"/>
          <w:sz w:val="24"/>
          <w:szCs w:val="24"/>
        </w:rPr>
        <w:t>g</w:t>
      </w:r>
      <w:r>
        <w:rPr>
          <w:spacing w:val="-6"/>
          <w:sz w:val="24"/>
          <w:szCs w:val="24"/>
        </w:rPr>
        <w:t>e</w:t>
      </w:r>
      <w:r>
        <w:rPr>
          <w:spacing w:val="-2"/>
          <w:sz w:val="24"/>
          <w:szCs w:val="24"/>
        </w:rPr>
        <w:t>m</w:t>
      </w:r>
      <w:r>
        <w:rPr>
          <w:spacing w:val="-6"/>
          <w:sz w:val="24"/>
          <w:szCs w:val="24"/>
        </w:rPr>
        <w:t>e</w:t>
      </w:r>
      <w:r>
        <w:rPr>
          <w:spacing w:val="-5"/>
          <w:sz w:val="24"/>
          <w:szCs w:val="24"/>
        </w:rPr>
        <w:t>n</w:t>
      </w:r>
      <w:r>
        <w:rPr>
          <w:sz w:val="24"/>
          <w:szCs w:val="24"/>
        </w:rPr>
        <w:t>t</w:t>
      </w:r>
      <w:r>
        <w:rPr>
          <w:spacing w:val="4"/>
          <w:sz w:val="24"/>
          <w:szCs w:val="24"/>
        </w:rPr>
        <w:t xml:space="preserve"> </w:t>
      </w:r>
      <w:r>
        <w:rPr>
          <w:spacing w:val="-5"/>
          <w:sz w:val="24"/>
          <w:szCs w:val="24"/>
        </w:rPr>
        <w:t>su</w:t>
      </w:r>
      <w:r>
        <w:rPr>
          <w:spacing w:val="-3"/>
          <w:sz w:val="24"/>
          <w:szCs w:val="24"/>
        </w:rPr>
        <w:t>c</w:t>
      </w:r>
      <w:r>
        <w:rPr>
          <w:sz w:val="24"/>
          <w:szCs w:val="24"/>
        </w:rPr>
        <w:t>h</w:t>
      </w:r>
      <w:r>
        <w:rPr>
          <w:spacing w:val="1"/>
          <w:sz w:val="24"/>
          <w:szCs w:val="24"/>
        </w:rPr>
        <w:t xml:space="preserve"> </w:t>
      </w:r>
      <w:r>
        <w:rPr>
          <w:spacing w:val="-3"/>
          <w:sz w:val="24"/>
          <w:szCs w:val="24"/>
        </w:rPr>
        <w:t>a</w:t>
      </w:r>
      <w:r>
        <w:rPr>
          <w:sz w:val="24"/>
          <w:szCs w:val="24"/>
        </w:rPr>
        <w:t>s</w:t>
      </w:r>
      <w:r>
        <w:rPr>
          <w:spacing w:val="1"/>
          <w:sz w:val="24"/>
          <w:szCs w:val="24"/>
        </w:rPr>
        <w:t xml:space="preserve"> </w:t>
      </w:r>
      <w:r>
        <w:rPr>
          <w:spacing w:val="-5"/>
          <w:sz w:val="24"/>
          <w:szCs w:val="24"/>
        </w:rPr>
        <w:t>s</w:t>
      </w:r>
      <w:r>
        <w:rPr>
          <w:spacing w:val="-2"/>
          <w:sz w:val="24"/>
          <w:szCs w:val="24"/>
        </w:rPr>
        <w:t>o</w:t>
      </w:r>
      <w:r>
        <w:rPr>
          <w:spacing w:val="-6"/>
          <w:sz w:val="24"/>
          <w:szCs w:val="24"/>
        </w:rPr>
        <w:t>f</w:t>
      </w:r>
      <w:r>
        <w:rPr>
          <w:spacing w:val="-4"/>
          <w:sz w:val="24"/>
          <w:szCs w:val="24"/>
        </w:rPr>
        <w:t>t</w:t>
      </w:r>
      <w:r>
        <w:rPr>
          <w:spacing w:val="-3"/>
          <w:sz w:val="24"/>
          <w:szCs w:val="24"/>
        </w:rPr>
        <w:t>war</w:t>
      </w:r>
      <w:r>
        <w:rPr>
          <w:sz w:val="24"/>
          <w:szCs w:val="24"/>
        </w:rPr>
        <w:t xml:space="preserve">e </w:t>
      </w:r>
      <w:r>
        <w:rPr>
          <w:spacing w:val="-4"/>
          <w:sz w:val="24"/>
          <w:szCs w:val="24"/>
        </w:rPr>
        <w:t>t</w:t>
      </w:r>
      <w:r>
        <w:rPr>
          <w:spacing w:val="-5"/>
          <w:sz w:val="24"/>
          <w:szCs w:val="24"/>
        </w:rPr>
        <w:t>oo</w:t>
      </w:r>
      <w:r>
        <w:rPr>
          <w:spacing w:val="-2"/>
          <w:sz w:val="24"/>
          <w:szCs w:val="24"/>
        </w:rPr>
        <w:t>l</w:t>
      </w:r>
      <w:r>
        <w:rPr>
          <w:sz w:val="24"/>
          <w:szCs w:val="24"/>
        </w:rPr>
        <w:t>s</w:t>
      </w:r>
      <w:r>
        <w:rPr>
          <w:spacing w:val="1"/>
          <w:sz w:val="24"/>
          <w:szCs w:val="24"/>
        </w:rPr>
        <w:t xml:space="preserve"> </w:t>
      </w:r>
      <w:r>
        <w:rPr>
          <w:spacing w:val="-3"/>
          <w:sz w:val="24"/>
          <w:szCs w:val="24"/>
        </w:rPr>
        <w:t>a</w:t>
      </w:r>
      <w:r>
        <w:rPr>
          <w:spacing w:val="-5"/>
          <w:sz w:val="24"/>
          <w:szCs w:val="24"/>
        </w:rPr>
        <w:t>n</w:t>
      </w:r>
      <w:r>
        <w:rPr>
          <w:sz w:val="24"/>
          <w:szCs w:val="24"/>
        </w:rPr>
        <w:t>d</w:t>
      </w:r>
      <w:r>
        <w:rPr>
          <w:spacing w:val="1"/>
          <w:sz w:val="24"/>
          <w:szCs w:val="24"/>
        </w:rPr>
        <w:t xml:space="preserve"> </w:t>
      </w:r>
      <w:r>
        <w:rPr>
          <w:spacing w:val="-2"/>
          <w:sz w:val="24"/>
          <w:szCs w:val="24"/>
        </w:rPr>
        <w:t>h</w:t>
      </w:r>
      <w:r>
        <w:rPr>
          <w:spacing w:val="-6"/>
          <w:sz w:val="24"/>
          <w:szCs w:val="24"/>
        </w:rPr>
        <w:t>a</w:t>
      </w:r>
      <w:r>
        <w:rPr>
          <w:spacing w:val="-3"/>
          <w:sz w:val="24"/>
          <w:szCs w:val="24"/>
        </w:rPr>
        <w:t>r</w:t>
      </w:r>
      <w:r>
        <w:rPr>
          <w:spacing w:val="-5"/>
          <w:sz w:val="24"/>
          <w:szCs w:val="24"/>
        </w:rPr>
        <w:t>d</w:t>
      </w:r>
      <w:r>
        <w:rPr>
          <w:spacing w:val="-3"/>
          <w:sz w:val="24"/>
          <w:szCs w:val="24"/>
        </w:rPr>
        <w:t>wa</w:t>
      </w:r>
      <w:r>
        <w:rPr>
          <w:spacing w:val="-6"/>
          <w:sz w:val="24"/>
          <w:szCs w:val="24"/>
        </w:rPr>
        <w:t>r</w:t>
      </w:r>
      <w:r>
        <w:rPr>
          <w:sz w:val="24"/>
          <w:szCs w:val="24"/>
        </w:rPr>
        <w:t xml:space="preserve">e </w:t>
      </w:r>
      <w:r>
        <w:rPr>
          <w:spacing w:val="-2"/>
          <w:sz w:val="24"/>
          <w:szCs w:val="24"/>
        </w:rPr>
        <w:t>i</w:t>
      </w:r>
      <w:r>
        <w:rPr>
          <w:spacing w:val="-5"/>
          <w:sz w:val="24"/>
          <w:szCs w:val="24"/>
        </w:rPr>
        <w:t>n</w:t>
      </w:r>
      <w:r>
        <w:rPr>
          <w:spacing w:val="-3"/>
          <w:sz w:val="24"/>
          <w:szCs w:val="24"/>
        </w:rPr>
        <w:t>c</w:t>
      </w:r>
      <w:r>
        <w:rPr>
          <w:spacing w:val="-4"/>
          <w:sz w:val="24"/>
          <w:szCs w:val="24"/>
        </w:rPr>
        <w:t>l</w:t>
      </w:r>
      <w:r>
        <w:rPr>
          <w:spacing w:val="-5"/>
          <w:sz w:val="24"/>
          <w:szCs w:val="24"/>
        </w:rPr>
        <w:t>ud</w:t>
      </w:r>
      <w:r>
        <w:rPr>
          <w:spacing w:val="-2"/>
          <w:sz w:val="24"/>
          <w:szCs w:val="24"/>
        </w:rPr>
        <w:t>i</w:t>
      </w:r>
      <w:r>
        <w:rPr>
          <w:sz w:val="24"/>
          <w:szCs w:val="24"/>
        </w:rPr>
        <w:t xml:space="preserve">ng </w:t>
      </w:r>
      <w:r>
        <w:rPr>
          <w:spacing w:val="-6"/>
          <w:sz w:val="24"/>
          <w:szCs w:val="24"/>
        </w:rPr>
        <w:t>c</w:t>
      </w:r>
      <w:r>
        <w:rPr>
          <w:spacing w:val="-5"/>
          <w:sz w:val="24"/>
          <w:szCs w:val="24"/>
        </w:rPr>
        <w:t>o</w:t>
      </w:r>
      <w:r>
        <w:rPr>
          <w:spacing w:val="-2"/>
          <w:sz w:val="24"/>
          <w:szCs w:val="24"/>
        </w:rPr>
        <w:t>m</w:t>
      </w:r>
      <w:r>
        <w:rPr>
          <w:spacing w:val="-5"/>
          <w:sz w:val="24"/>
          <w:szCs w:val="24"/>
        </w:rPr>
        <w:t>pu</w:t>
      </w:r>
      <w:r>
        <w:rPr>
          <w:spacing w:val="-2"/>
          <w:sz w:val="24"/>
          <w:szCs w:val="24"/>
        </w:rPr>
        <w:t>t</w:t>
      </w:r>
      <w:r>
        <w:rPr>
          <w:spacing w:val="-6"/>
          <w:sz w:val="24"/>
          <w:szCs w:val="24"/>
        </w:rPr>
        <w:t>e</w:t>
      </w:r>
      <w:r>
        <w:rPr>
          <w:spacing w:val="-3"/>
          <w:sz w:val="24"/>
          <w:szCs w:val="24"/>
        </w:rPr>
        <w:t>r</w:t>
      </w:r>
      <w:r>
        <w:rPr>
          <w:sz w:val="24"/>
          <w:szCs w:val="24"/>
        </w:rPr>
        <w:t>s</w:t>
      </w:r>
      <w:r>
        <w:rPr>
          <w:spacing w:val="1"/>
          <w:sz w:val="24"/>
          <w:szCs w:val="24"/>
        </w:rPr>
        <w:t xml:space="preserve"> </w:t>
      </w:r>
      <w:r>
        <w:rPr>
          <w:spacing w:val="-4"/>
          <w:sz w:val="24"/>
          <w:szCs w:val="24"/>
        </w:rPr>
        <w:t>t</w:t>
      </w:r>
      <w:r>
        <w:rPr>
          <w:spacing w:val="-2"/>
          <w:sz w:val="24"/>
          <w:szCs w:val="24"/>
        </w:rPr>
        <w:t>h</w:t>
      </w:r>
      <w:r>
        <w:rPr>
          <w:spacing w:val="-6"/>
          <w:sz w:val="24"/>
          <w:szCs w:val="24"/>
        </w:rPr>
        <w:t>a</w:t>
      </w:r>
      <w:r>
        <w:rPr>
          <w:sz w:val="24"/>
          <w:szCs w:val="24"/>
        </w:rPr>
        <w:t>t</w:t>
      </w:r>
      <w:r>
        <w:rPr>
          <w:spacing w:val="2"/>
          <w:sz w:val="24"/>
          <w:szCs w:val="24"/>
        </w:rPr>
        <w:t xml:space="preserve"> </w:t>
      </w:r>
      <w:r>
        <w:rPr>
          <w:spacing w:val="-5"/>
          <w:sz w:val="24"/>
          <w:szCs w:val="24"/>
        </w:rPr>
        <w:t>w</w:t>
      </w:r>
      <w:r>
        <w:rPr>
          <w:spacing w:val="-2"/>
          <w:sz w:val="24"/>
          <w:szCs w:val="24"/>
        </w:rPr>
        <w:t>i</w:t>
      </w:r>
      <w:r>
        <w:rPr>
          <w:spacing w:val="-4"/>
          <w:sz w:val="24"/>
          <w:szCs w:val="24"/>
        </w:rPr>
        <w:t>l</w:t>
      </w:r>
      <w:r>
        <w:rPr>
          <w:sz w:val="24"/>
          <w:szCs w:val="24"/>
        </w:rPr>
        <w:t>l</w:t>
      </w:r>
      <w:r>
        <w:rPr>
          <w:spacing w:val="2"/>
          <w:sz w:val="24"/>
          <w:szCs w:val="24"/>
        </w:rPr>
        <w:t xml:space="preserve"> </w:t>
      </w:r>
      <w:r>
        <w:rPr>
          <w:spacing w:val="-2"/>
          <w:sz w:val="24"/>
          <w:szCs w:val="24"/>
        </w:rPr>
        <w:t>b</w:t>
      </w:r>
      <w:r>
        <w:rPr>
          <w:sz w:val="24"/>
          <w:szCs w:val="24"/>
        </w:rPr>
        <w:t xml:space="preserve">e </w:t>
      </w:r>
      <w:r>
        <w:rPr>
          <w:spacing w:val="-2"/>
          <w:sz w:val="24"/>
          <w:szCs w:val="24"/>
        </w:rPr>
        <w:t>n</w:t>
      </w:r>
      <w:r>
        <w:rPr>
          <w:spacing w:val="-3"/>
          <w:sz w:val="24"/>
          <w:szCs w:val="24"/>
        </w:rPr>
        <w:t>e</w:t>
      </w:r>
      <w:r>
        <w:rPr>
          <w:spacing w:val="-6"/>
          <w:sz w:val="24"/>
          <w:szCs w:val="24"/>
        </w:rPr>
        <w:t>e</w:t>
      </w:r>
      <w:r>
        <w:rPr>
          <w:spacing w:val="-2"/>
          <w:sz w:val="24"/>
          <w:szCs w:val="24"/>
        </w:rPr>
        <w:t>d</w:t>
      </w:r>
      <w:r>
        <w:rPr>
          <w:spacing w:val="-6"/>
          <w:sz w:val="24"/>
          <w:szCs w:val="24"/>
        </w:rPr>
        <w:t>e</w:t>
      </w:r>
      <w:r>
        <w:rPr>
          <w:sz w:val="24"/>
          <w:szCs w:val="24"/>
        </w:rPr>
        <w:t>d</w:t>
      </w:r>
      <w:r>
        <w:rPr>
          <w:spacing w:val="4"/>
          <w:sz w:val="24"/>
          <w:szCs w:val="24"/>
        </w:rPr>
        <w:t xml:space="preserve"> </w:t>
      </w:r>
      <w:r>
        <w:rPr>
          <w:spacing w:val="-6"/>
          <w:sz w:val="24"/>
          <w:szCs w:val="24"/>
        </w:rPr>
        <w:t>f</w:t>
      </w:r>
      <w:r>
        <w:rPr>
          <w:spacing w:val="-2"/>
          <w:sz w:val="24"/>
          <w:szCs w:val="24"/>
        </w:rPr>
        <w:t>o</w:t>
      </w:r>
      <w:r>
        <w:rPr>
          <w:sz w:val="24"/>
          <w:szCs w:val="24"/>
        </w:rPr>
        <w:t xml:space="preserve">r </w:t>
      </w:r>
      <w:r>
        <w:rPr>
          <w:spacing w:val="-4"/>
          <w:sz w:val="24"/>
          <w:szCs w:val="24"/>
        </w:rPr>
        <w:t>t</w:t>
      </w:r>
      <w:r>
        <w:rPr>
          <w:spacing w:val="-2"/>
          <w:sz w:val="24"/>
          <w:szCs w:val="24"/>
        </w:rPr>
        <w:t>h</w:t>
      </w:r>
      <w:r>
        <w:rPr>
          <w:sz w:val="24"/>
          <w:szCs w:val="24"/>
        </w:rPr>
        <w:t xml:space="preserve">e </w:t>
      </w:r>
      <w:r>
        <w:rPr>
          <w:spacing w:val="-2"/>
          <w:sz w:val="24"/>
          <w:szCs w:val="24"/>
        </w:rPr>
        <w:t>d</w:t>
      </w:r>
      <w:r>
        <w:rPr>
          <w:spacing w:val="-6"/>
          <w:sz w:val="24"/>
          <w:szCs w:val="24"/>
        </w:rPr>
        <w:t>e</w:t>
      </w:r>
      <w:r>
        <w:rPr>
          <w:spacing w:val="-2"/>
          <w:sz w:val="24"/>
          <w:szCs w:val="24"/>
        </w:rPr>
        <w:t>v</w:t>
      </w:r>
      <w:r>
        <w:rPr>
          <w:spacing w:val="-6"/>
          <w:sz w:val="24"/>
          <w:szCs w:val="24"/>
        </w:rPr>
        <w:t>e</w:t>
      </w:r>
      <w:r>
        <w:rPr>
          <w:spacing w:val="-4"/>
          <w:sz w:val="24"/>
          <w:szCs w:val="24"/>
        </w:rPr>
        <w:t>l</w:t>
      </w:r>
      <w:r>
        <w:rPr>
          <w:spacing w:val="-2"/>
          <w:sz w:val="24"/>
          <w:szCs w:val="24"/>
        </w:rPr>
        <w:t>o</w:t>
      </w:r>
      <w:r>
        <w:rPr>
          <w:spacing w:val="-5"/>
          <w:sz w:val="24"/>
          <w:szCs w:val="24"/>
        </w:rPr>
        <w:t>p</w:t>
      </w:r>
      <w:r>
        <w:rPr>
          <w:spacing w:val="-2"/>
          <w:sz w:val="24"/>
          <w:szCs w:val="24"/>
        </w:rPr>
        <w:t>m</w:t>
      </w:r>
      <w:r>
        <w:rPr>
          <w:spacing w:val="-6"/>
          <w:sz w:val="24"/>
          <w:szCs w:val="24"/>
        </w:rPr>
        <w:t>e</w:t>
      </w:r>
      <w:r>
        <w:rPr>
          <w:spacing w:val="-5"/>
          <w:sz w:val="24"/>
          <w:szCs w:val="24"/>
        </w:rPr>
        <w:t>n</w:t>
      </w:r>
      <w:r>
        <w:rPr>
          <w:sz w:val="24"/>
          <w:szCs w:val="24"/>
        </w:rPr>
        <w:t>t</w:t>
      </w:r>
      <w:r>
        <w:rPr>
          <w:spacing w:val="4"/>
          <w:sz w:val="24"/>
          <w:szCs w:val="24"/>
        </w:rPr>
        <w:t xml:space="preserve"> </w:t>
      </w:r>
      <w:r>
        <w:rPr>
          <w:spacing w:val="-5"/>
          <w:sz w:val="24"/>
          <w:szCs w:val="24"/>
        </w:rPr>
        <w:t>o</w:t>
      </w:r>
      <w:r>
        <w:rPr>
          <w:sz w:val="24"/>
          <w:szCs w:val="24"/>
        </w:rPr>
        <w:t xml:space="preserve">f </w:t>
      </w:r>
      <w:r>
        <w:rPr>
          <w:spacing w:val="-4"/>
          <w:sz w:val="24"/>
          <w:szCs w:val="24"/>
        </w:rPr>
        <w:t>t</w:t>
      </w:r>
      <w:r>
        <w:rPr>
          <w:spacing w:val="-2"/>
          <w:sz w:val="24"/>
          <w:szCs w:val="24"/>
        </w:rPr>
        <w:t>h</w:t>
      </w:r>
      <w:r>
        <w:rPr>
          <w:sz w:val="24"/>
          <w:szCs w:val="24"/>
        </w:rPr>
        <w:t xml:space="preserve">e </w:t>
      </w:r>
      <w:r>
        <w:rPr>
          <w:spacing w:val="-2"/>
          <w:sz w:val="24"/>
          <w:szCs w:val="24"/>
        </w:rPr>
        <w:t>p</w:t>
      </w:r>
      <w:r>
        <w:rPr>
          <w:spacing w:val="-6"/>
          <w:sz w:val="24"/>
          <w:szCs w:val="24"/>
        </w:rPr>
        <w:t>r</w:t>
      </w:r>
      <w:r>
        <w:rPr>
          <w:spacing w:val="-5"/>
          <w:sz w:val="24"/>
          <w:szCs w:val="24"/>
        </w:rPr>
        <w:t>o</w:t>
      </w:r>
      <w:r>
        <w:rPr>
          <w:spacing w:val="-2"/>
          <w:sz w:val="24"/>
          <w:szCs w:val="24"/>
        </w:rPr>
        <w:t>j</w:t>
      </w:r>
      <w:r>
        <w:rPr>
          <w:spacing w:val="-3"/>
          <w:sz w:val="24"/>
          <w:szCs w:val="24"/>
        </w:rPr>
        <w:t>e</w:t>
      </w:r>
      <w:r>
        <w:rPr>
          <w:spacing w:val="-6"/>
          <w:sz w:val="24"/>
          <w:szCs w:val="24"/>
        </w:rPr>
        <w:t>c</w:t>
      </w:r>
      <w:r>
        <w:rPr>
          <w:spacing w:val="-4"/>
          <w:sz w:val="24"/>
          <w:szCs w:val="24"/>
        </w:rPr>
        <w:t>t</w:t>
      </w:r>
      <w:r>
        <w:rPr>
          <w:sz w:val="24"/>
          <w:szCs w:val="24"/>
        </w:rPr>
        <w:t>.</w:t>
      </w:r>
      <w:r>
        <w:rPr>
          <w:spacing w:val="4"/>
          <w:sz w:val="24"/>
          <w:szCs w:val="24"/>
        </w:rPr>
        <w:t xml:space="preserve"> </w:t>
      </w:r>
      <w:r>
        <w:rPr>
          <w:spacing w:val="-5"/>
          <w:sz w:val="24"/>
          <w:szCs w:val="24"/>
        </w:rPr>
        <w:t>T</w:t>
      </w:r>
      <w:r>
        <w:rPr>
          <w:spacing w:val="-2"/>
          <w:sz w:val="24"/>
          <w:szCs w:val="24"/>
        </w:rPr>
        <w:t>h</w:t>
      </w:r>
      <w:r>
        <w:rPr>
          <w:sz w:val="24"/>
          <w:szCs w:val="24"/>
        </w:rPr>
        <w:t xml:space="preserve">e </w:t>
      </w:r>
      <w:r>
        <w:rPr>
          <w:spacing w:val="-5"/>
          <w:sz w:val="24"/>
          <w:szCs w:val="24"/>
        </w:rPr>
        <w:t>o</w:t>
      </w:r>
      <w:r>
        <w:rPr>
          <w:spacing w:val="-2"/>
          <w:sz w:val="24"/>
          <w:szCs w:val="24"/>
        </w:rPr>
        <w:t>t</w:t>
      </w:r>
      <w:r>
        <w:rPr>
          <w:spacing w:val="-5"/>
          <w:sz w:val="24"/>
          <w:szCs w:val="24"/>
        </w:rPr>
        <w:t>h</w:t>
      </w:r>
      <w:r>
        <w:rPr>
          <w:spacing w:val="-3"/>
          <w:sz w:val="24"/>
          <w:szCs w:val="24"/>
        </w:rPr>
        <w:t>e</w:t>
      </w:r>
      <w:r>
        <w:rPr>
          <w:sz w:val="24"/>
          <w:szCs w:val="24"/>
        </w:rPr>
        <w:t>r</w:t>
      </w:r>
      <w:r>
        <w:rPr>
          <w:spacing w:val="3"/>
          <w:sz w:val="24"/>
          <w:szCs w:val="24"/>
        </w:rPr>
        <w:t xml:space="preserve"> </w:t>
      </w:r>
      <w:r>
        <w:rPr>
          <w:spacing w:val="-6"/>
          <w:sz w:val="24"/>
          <w:szCs w:val="24"/>
        </w:rPr>
        <w:t>r</w:t>
      </w:r>
      <w:r>
        <w:rPr>
          <w:spacing w:val="-3"/>
          <w:sz w:val="24"/>
          <w:szCs w:val="24"/>
        </w:rPr>
        <w:t>e</w:t>
      </w:r>
      <w:r>
        <w:rPr>
          <w:spacing w:val="-5"/>
          <w:sz w:val="24"/>
          <w:szCs w:val="24"/>
        </w:rPr>
        <w:t>so</w:t>
      </w:r>
      <w:r>
        <w:rPr>
          <w:spacing w:val="-2"/>
          <w:sz w:val="24"/>
          <w:szCs w:val="24"/>
        </w:rPr>
        <w:t>u</w:t>
      </w:r>
      <w:r>
        <w:rPr>
          <w:spacing w:val="-3"/>
          <w:sz w:val="24"/>
          <w:szCs w:val="24"/>
        </w:rPr>
        <w:t>r</w:t>
      </w:r>
      <w:r>
        <w:rPr>
          <w:spacing w:val="-6"/>
          <w:sz w:val="24"/>
          <w:szCs w:val="24"/>
        </w:rPr>
        <w:t>c</w:t>
      </w:r>
      <w:r>
        <w:rPr>
          <w:sz w:val="24"/>
          <w:szCs w:val="24"/>
        </w:rPr>
        <w:t xml:space="preserve">e </w:t>
      </w:r>
      <w:r>
        <w:rPr>
          <w:spacing w:val="-2"/>
          <w:sz w:val="24"/>
          <w:szCs w:val="24"/>
        </w:rPr>
        <w:t>m</w:t>
      </w:r>
      <w:r>
        <w:rPr>
          <w:spacing w:val="-6"/>
          <w:sz w:val="24"/>
          <w:szCs w:val="24"/>
        </w:rPr>
        <w:t>a</w:t>
      </w:r>
      <w:r>
        <w:rPr>
          <w:spacing w:val="-2"/>
          <w:sz w:val="24"/>
          <w:szCs w:val="24"/>
        </w:rPr>
        <w:t>n</w:t>
      </w:r>
      <w:r>
        <w:rPr>
          <w:spacing w:val="-3"/>
          <w:sz w:val="24"/>
          <w:szCs w:val="24"/>
        </w:rPr>
        <w:t>a</w:t>
      </w:r>
      <w:r>
        <w:rPr>
          <w:spacing w:val="-5"/>
          <w:sz w:val="24"/>
          <w:szCs w:val="24"/>
        </w:rPr>
        <w:t>g</w:t>
      </w:r>
      <w:r>
        <w:rPr>
          <w:spacing w:val="-6"/>
          <w:sz w:val="24"/>
          <w:szCs w:val="24"/>
        </w:rPr>
        <w:t>e</w:t>
      </w:r>
      <w:r>
        <w:rPr>
          <w:spacing w:val="-2"/>
          <w:sz w:val="24"/>
          <w:szCs w:val="24"/>
        </w:rPr>
        <w:t>m</w:t>
      </w:r>
      <w:r>
        <w:rPr>
          <w:spacing w:val="-6"/>
          <w:sz w:val="24"/>
          <w:szCs w:val="24"/>
        </w:rPr>
        <w:t>e</w:t>
      </w:r>
      <w:r>
        <w:rPr>
          <w:spacing w:val="-2"/>
          <w:sz w:val="24"/>
          <w:szCs w:val="24"/>
        </w:rPr>
        <w:t>n</w:t>
      </w:r>
      <w:r>
        <w:rPr>
          <w:sz w:val="24"/>
          <w:szCs w:val="24"/>
        </w:rPr>
        <w:t xml:space="preserve">t </w:t>
      </w:r>
      <w:r>
        <w:rPr>
          <w:spacing w:val="-5"/>
          <w:sz w:val="24"/>
          <w:szCs w:val="24"/>
        </w:rPr>
        <w:t>shou</w:t>
      </w:r>
      <w:r>
        <w:rPr>
          <w:spacing w:val="-2"/>
          <w:sz w:val="24"/>
          <w:szCs w:val="24"/>
        </w:rPr>
        <w:t>l</w:t>
      </w:r>
      <w:r>
        <w:rPr>
          <w:sz w:val="24"/>
          <w:szCs w:val="24"/>
        </w:rPr>
        <w:t>d</w:t>
      </w:r>
      <w:r>
        <w:rPr>
          <w:spacing w:val="-10"/>
          <w:sz w:val="24"/>
          <w:szCs w:val="24"/>
        </w:rPr>
        <w:t xml:space="preserve"> </w:t>
      </w:r>
      <w:r>
        <w:rPr>
          <w:spacing w:val="-2"/>
          <w:sz w:val="24"/>
          <w:szCs w:val="24"/>
        </w:rPr>
        <w:t>b</w:t>
      </w:r>
      <w:r>
        <w:rPr>
          <w:sz w:val="24"/>
          <w:szCs w:val="24"/>
        </w:rPr>
        <w:t>e</w:t>
      </w:r>
      <w:r>
        <w:rPr>
          <w:spacing w:val="-8"/>
          <w:sz w:val="24"/>
          <w:szCs w:val="24"/>
        </w:rPr>
        <w:t xml:space="preserve"> </w:t>
      </w:r>
      <w:r>
        <w:rPr>
          <w:spacing w:val="-5"/>
          <w:sz w:val="24"/>
          <w:szCs w:val="24"/>
        </w:rPr>
        <w:t>do</w:t>
      </w:r>
      <w:r>
        <w:rPr>
          <w:spacing w:val="-2"/>
          <w:sz w:val="24"/>
          <w:szCs w:val="24"/>
        </w:rPr>
        <w:t>n</w:t>
      </w:r>
      <w:r>
        <w:rPr>
          <w:sz w:val="24"/>
          <w:szCs w:val="24"/>
        </w:rPr>
        <w:t>e</w:t>
      </w:r>
      <w:r>
        <w:rPr>
          <w:spacing w:val="-8"/>
          <w:sz w:val="24"/>
          <w:szCs w:val="24"/>
        </w:rPr>
        <w:t xml:space="preserve"> </w:t>
      </w:r>
      <w:r>
        <w:rPr>
          <w:spacing w:val="-5"/>
          <w:sz w:val="24"/>
          <w:szCs w:val="24"/>
        </w:rPr>
        <w:t>w</w:t>
      </w:r>
      <w:r>
        <w:rPr>
          <w:spacing w:val="-4"/>
          <w:sz w:val="24"/>
          <w:szCs w:val="24"/>
        </w:rPr>
        <w:t>i</w:t>
      </w:r>
      <w:r>
        <w:rPr>
          <w:spacing w:val="-2"/>
          <w:sz w:val="24"/>
          <w:szCs w:val="24"/>
        </w:rPr>
        <w:t>t</w:t>
      </w:r>
      <w:r>
        <w:rPr>
          <w:spacing w:val="-5"/>
          <w:sz w:val="24"/>
          <w:szCs w:val="24"/>
        </w:rPr>
        <w:t>h</w:t>
      </w:r>
      <w:r>
        <w:rPr>
          <w:spacing w:val="-4"/>
          <w:sz w:val="24"/>
          <w:szCs w:val="24"/>
        </w:rPr>
        <w:t>i</w:t>
      </w:r>
      <w:r>
        <w:rPr>
          <w:sz w:val="24"/>
          <w:szCs w:val="24"/>
        </w:rPr>
        <w:t>n</w:t>
      </w:r>
      <w:r>
        <w:rPr>
          <w:spacing w:val="-7"/>
          <w:sz w:val="24"/>
          <w:szCs w:val="24"/>
        </w:rPr>
        <w:t xml:space="preserve"> </w:t>
      </w:r>
      <w:r>
        <w:rPr>
          <w:spacing w:val="-5"/>
          <w:sz w:val="24"/>
          <w:szCs w:val="24"/>
        </w:rPr>
        <w:t>o</w:t>
      </w:r>
      <w:r>
        <w:rPr>
          <w:spacing w:val="-2"/>
          <w:sz w:val="24"/>
          <w:szCs w:val="24"/>
        </w:rPr>
        <w:t>n</w:t>
      </w:r>
      <w:r>
        <w:rPr>
          <w:sz w:val="24"/>
          <w:szCs w:val="24"/>
        </w:rPr>
        <w:t>e</w:t>
      </w:r>
      <w:r>
        <w:rPr>
          <w:spacing w:val="-8"/>
          <w:sz w:val="24"/>
          <w:szCs w:val="24"/>
        </w:rPr>
        <w:t xml:space="preserve"> </w:t>
      </w:r>
      <w:r>
        <w:rPr>
          <w:spacing w:val="-5"/>
          <w:sz w:val="24"/>
          <w:szCs w:val="24"/>
        </w:rPr>
        <w:t>d</w:t>
      </w:r>
      <w:r>
        <w:rPr>
          <w:spacing w:val="-1"/>
          <w:sz w:val="24"/>
          <w:szCs w:val="24"/>
        </w:rPr>
        <w:t>a</w:t>
      </w:r>
      <w:r>
        <w:rPr>
          <w:spacing w:val="-10"/>
          <w:sz w:val="24"/>
          <w:szCs w:val="24"/>
        </w:rPr>
        <w:t>y</w:t>
      </w:r>
      <w:r>
        <w:rPr>
          <w:sz w:val="24"/>
          <w:szCs w:val="24"/>
        </w:rPr>
        <w:t>.</w:t>
      </w:r>
    </w:p>
    <w:p w14:paraId="731E7DA1" w14:textId="77777777" w:rsidR="00CE409C" w:rsidRDefault="00CE409C" w:rsidP="00090A5B">
      <w:pPr>
        <w:spacing w:before="5" w:line="160" w:lineRule="exact"/>
        <w:jc w:val="both"/>
        <w:rPr>
          <w:sz w:val="16"/>
          <w:szCs w:val="16"/>
        </w:rPr>
      </w:pPr>
    </w:p>
    <w:p w14:paraId="73C678D4" w14:textId="77777777" w:rsidR="00CE409C" w:rsidRPr="00607187" w:rsidRDefault="009B090C" w:rsidP="00607187">
      <w:pPr>
        <w:pStyle w:val="NoSpacing"/>
        <w:rPr>
          <w:b/>
          <w:bCs/>
          <w:sz w:val="24"/>
          <w:szCs w:val="24"/>
        </w:rPr>
      </w:pPr>
      <w:r w:rsidRPr="00607187">
        <w:rPr>
          <w:b/>
          <w:bCs/>
          <w:sz w:val="24"/>
          <w:szCs w:val="24"/>
        </w:rPr>
        <w:t>1.1</w:t>
      </w:r>
      <w:r w:rsidRPr="00607187">
        <w:rPr>
          <w:b/>
          <w:bCs/>
          <w:spacing w:val="-2"/>
          <w:sz w:val="24"/>
          <w:szCs w:val="24"/>
        </w:rPr>
        <w:t>.</w:t>
      </w:r>
      <w:r w:rsidRPr="00607187">
        <w:rPr>
          <w:b/>
          <w:bCs/>
          <w:sz w:val="24"/>
          <w:szCs w:val="24"/>
        </w:rPr>
        <w:t xml:space="preserve">6   </w:t>
      </w:r>
      <w:r w:rsidRPr="00607187">
        <w:rPr>
          <w:b/>
          <w:bCs/>
          <w:spacing w:val="17"/>
          <w:sz w:val="24"/>
          <w:szCs w:val="24"/>
        </w:rPr>
        <w:t xml:space="preserve"> </w:t>
      </w:r>
      <w:r w:rsidRPr="00607187">
        <w:rPr>
          <w:b/>
          <w:bCs/>
          <w:sz w:val="24"/>
          <w:szCs w:val="24"/>
        </w:rPr>
        <w:t>M</w:t>
      </w:r>
      <w:r w:rsidRPr="00607187">
        <w:rPr>
          <w:b/>
          <w:bCs/>
          <w:spacing w:val="-6"/>
          <w:sz w:val="24"/>
          <w:szCs w:val="24"/>
        </w:rPr>
        <w:t>a</w:t>
      </w:r>
      <w:r w:rsidRPr="00607187">
        <w:rPr>
          <w:b/>
          <w:bCs/>
          <w:sz w:val="24"/>
          <w:szCs w:val="24"/>
        </w:rPr>
        <w:t>k</w:t>
      </w:r>
      <w:r w:rsidRPr="00607187">
        <w:rPr>
          <w:b/>
          <w:bCs/>
          <w:spacing w:val="-2"/>
          <w:sz w:val="24"/>
          <w:szCs w:val="24"/>
        </w:rPr>
        <w:t>in</w:t>
      </w:r>
      <w:r w:rsidRPr="00607187">
        <w:rPr>
          <w:b/>
          <w:bCs/>
          <w:sz w:val="24"/>
          <w:szCs w:val="24"/>
        </w:rPr>
        <w:t>g</w:t>
      </w:r>
      <w:r w:rsidRPr="00607187">
        <w:rPr>
          <w:b/>
          <w:bCs/>
          <w:spacing w:val="-10"/>
          <w:sz w:val="24"/>
          <w:szCs w:val="24"/>
        </w:rPr>
        <w:t xml:space="preserve"> </w:t>
      </w:r>
      <w:r w:rsidRPr="00607187">
        <w:rPr>
          <w:b/>
          <w:bCs/>
          <w:sz w:val="24"/>
          <w:szCs w:val="24"/>
        </w:rPr>
        <w:t>p</w:t>
      </w:r>
      <w:r w:rsidRPr="00607187">
        <w:rPr>
          <w:b/>
          <w:bCs/>
          <w:spacing w:val="-3"/>
          <w:sz w:val="24"/>
          <w:szCs w:val="24"/>
        </w:rPr>
        <w:t>r</w:t>
      </w:r>
      <w:r w:rsidRPr="00607187">
        <w:rPr>
          <w:b/>
          <w:bCs/>
          <w:sz w:val="24"/>
          <w:szCs w:val="24"/>
        </w:rPr>
        <w:t>o</w:t>
      </w:r>
      <w:r w:rsidRPr="00607187">
        <w:rPr>
          <w:b/>
          <w:bCs/>
          <w:spacing w:val="-2"/>
          <w:sz w:val="24"/>
          <w:szCs w:val="24"/>
        </w:rPr>
        <w:t>j</w:t>
      </w:r>
      <w:r w:rsidRPr="00607187">
        <w:rPr>
          <w:b/>
          <w:bCs/>
          <w:spacing w:val="-6"/>
          <w:sz w:val="24"/>
          <w:szCs w:val="24"/>
        </w:rPr>
        <w:t>ec</w:t>
      </w:r>
      <w:r w:rsidRPr="00607187">
        <w:rPr>
          <w:b/>
          <w:bCs/>
          <w:sz w:val="24"/>
          <w:szCs w:val="24"/>
        </w:rPr>
        <w:t>t</w:t>
      </w:r>
      <w:r w:rsidRPr="00607187">
        <w:rPr>
          <w:b/>
          <w:bCs/>
          <w:spacing w:val="-7"/>
          <w:sz w:val="24"/>
          <w:szCs w:val="24"/>
        </w:rPr>
        <w:t xml:space="preserve"> </w:t>
      </w:r>
      <w:r w:rsidRPr="00607187">
        <w:rPr>
          <w:b/>
          <w:bCs/>
          <w:spacing w:val="-2"/>
          <w:sz w:val="24"/>
          <w:szCs w:val="24"/>
        </w:rPr>
        <w:t>p</w:t>
      </w:r>
      <w:r w:rsidRPr="00607187">
        <w:rPr>
          <w:b/>
          <w:bCs/>
          <w:spacing w:val="-6"/>
          <w:sz w:val="24"/>
          <w:szCs w:val="24"/>
        </w:rPr>
        <w:t>r</w:t>
      </w:r>
      <w:r w:rsidRPr="00607187">
        <w:rPr>
          <w:b/>
          <w:bCs/>
          <w:sz w:val="24"/>
          <w:szCs w:val="24"/>
        </w:rPr>
        <w:t>o</w:t>
      </w:r>
      <w:r w:rsidRPr="00607187">
        <w:rPr>
          <w:b/>
          <w:bCs/>
          <w:spacing w:val="-2"/>
          <w:sz w:val="24"/>
          <w:szCs w:val="24"/>
        </w:rPr>
        <w:t>p</w:t>
      </w:r>
      <w:r w:rsidRPr="00607187">
        <w:rPr>
          <w:b/>
          <w:bCs/>
          <w:sz w:val="24"/>
          <w:szCs w:val="24"/>
        </w:rPr>
        <w:t>o</w:t>
      </w:r>
      <w:r w:rsidRPr="00607187">
        <w:rPr>
          <w:b/>
          <w:bCs/>
          <w:spacing w:val="-2"/>
          <w:sz w:val="24"/>
          <w:szCs w:val="24"/>
        </w:rPr>
        <w:t>s</w:t>
      </w:r>
      <w:r w:rsidRPr="00607187">
        <w:rPr>
          <w:b/>
          <w:bCs/>
          <w:spacing w:val="-6"/>
          <w:sz w:val="24"/>
          <w:szCs w:val="24"/>
        </w:rPr>
        <w:t>a</w:t>
      </w:r>
      <w:r w:rsidRPr="00607187">
        <w:rPr>
          <w:b/>
          <w:bCs/>
          <w:sz w:val="24"/>
          <w:szCs w:val="24"/>
        </w:rPr>
        <w:t>l</w:t>
      </w:r>
    </w:p>
    <w:p w14:paraId="20165A39" w14:textId="77777777" w:rsidR="00CE409C" w:rsidRDefault="00CE409C" w:rsidP="00090A5B">
      <w:pPr>
        <w:spacing w:before="18" w:line="280" w:lineRule="exact"/>
        <w:jc w:val="both"/>
        <w:rPr>
          <w:sz w:val="28"/>
          <w:szCs w:val="28"/>
        </w:rPr>
      </w:pPr>
    </w:p>
    <w:p w14:paraId="14900444" w14:textId="0C22BFDC" w:rsidR="00CE409C" w:rsidRDefault="009B090C" w:rsidP="00090A5B">
      <w:pPr>
        <w:spacing w:line="360" w:lineRule="auto"/>
        <w:ind w:left="140" w:right="90"/>
        <w:jc w:val="both"/>
        <w:rPr>
          <w:sz w:val="24"/>
          <w:szCs w:val="24"/>
        </w:rPr>
      </w:pPr>
      <w:r>
        <w:rPr>
          <w:spacing w:val="-5"/>
          <w:sz w:val="24"/>
          <w:szCs w:val="24"/>
        </w:rPr>
        <w:t>Th</w:t>
      </w:r>
      <w:r>
        <w:rPr>
          <w:sz w:val="24"/>
          <w:szCs w:val="24"/>
        </w:rPr>
        <w:t>e</w:t>
      </w:r>
      <w:r>
        <w:rPr>
          <w:spacing w:val="2"/>
          <w:sz w:val="24"/>
          <w:szCs w:val="24"/>
        </w:rPr>
        <w:t xml:space="preserve"> </w:t>
      </w:r>
      <w:r>
        <w:rPr>
          <w:spacing w:val="-2"/>
          <w:sz w:val="24"/>
          <w:szCs w:val="24"/>
        </w:rPr>
        <w:t>p</w:t>
      </w:r>
      <w:r>
        <w:rPr>
          <w:spacing w:val="-6"/>
          <w:sz w:val="24"/>
          <w:szCs w:val="24"/>
        </w:rPr>
        <w:t>r</w:t>
      </w:r>
      <w:r>
        <w:rPr>
          <w:spacing w:val="-5"/>
          <w:sz w:val="24"/>
          <w:szCs w:val="24"/>
        </w:rPr>
        <w:t>o</w:t>
      </w:r>
      <w:r>
        <w:rPr>
          <w:spacing w:val="-2"/>
          <w:sz w:val="24"/>
          <w:szCs w:val="24"/>
        </w:rPr>
        <w:t>j</w:t>
      </w:r>
      <w:r>
        <w:rPr>
          <w:spacing w:val="-3"/>
          <w:sz w:val="24"/>
          <w:szCs w:val="24"/>
        </w:rPr>
        <w:t>e</w:t>
      </w:r>
      <w:r>
        <w:rPr>
          <w:spacing w:val="-6"/>
          <w:sz w:val="24"/>
          <w:szCs w:val="24"/>
        </w:rPr>
        <w:t>c</w:t>
      </w:r>
      <w:r>
        <w:rPr>
          <w:sz w:val="24"/>
          <w:szCs w:val="24"/>
        </w:rPr>
        <w:t>t</w:t>
      </w:r>
      <w:r>
        <w:rPr>
          <w:spacing w:val="4"/>
          <w:sz w:val="24"/>
          <w:szCs w:val="24"/>
        </w:rPr>
        <w:t xml:space="preserve"> </w:t>
      </w:r>
      <w:r>
        <w:rPr>
          <w:spacing w:val="-5"/>
          <w:sz w:val="24"/>
          <w:szCs w:val="24"/>
        </w:rPr>
        <w:t>p</w:t>
      </w:r>
      <w:r>
        <w:rPr>
          <w:spacing w:val="-3"/>
          <w:sz w:val="24"/>
          <w:szCs w:val="24"/>
        </w:rPr>
        <w:t>r</w:t>
      </w:r>
      <w:r>
        <w:rPr>
          <w:spacing w:val="-5"/>
          <w:sz w:val="24"/>
          <w:szCs w:val="24"/>
        </w:rPr>
        <w:t>opo</w:t>
      </w:r>
      <w:r>
        <w:rPr>
          <w:spacing w:val="-2"/>
          <w:sz w:val="24"/>
          <w:szCs w:val="24"/>
        </w:rPr>
        <w:t>s</w:t>
      </w:r>
      <w:r>
        <w:rPr>
          <w:spacing w:val="-6"/>
          <w:sz w:val="24"/>
          <w:szCs w:val="24"/>
        </w:rPr>
        <w:t>a</w:t>
      </w:r>
      <w:r>
        <w:rPr>
          <w:sz w:val="24"/>
          <w:szCs w:val="24"/>
        </w:rPr>
        <w:t>l</w:t>
      </w:r>
      <w:r>
        <w:rPr>
          <w:spacing w:val="4"/>
          <w:sz w:val="24"/>
          <w:szCs w:val="24"/>
        </w:rPr>
        <w:t xml:space="preserve"> </w:t>
      </w:r>
      <w:r>
        <w:rPr>
          <w:spacing w:val="-4"/>
          <w:sz w:val="24"/>
          <w:szCs w:val="24"/>
        </w:rPr>
        <w:t>i</w:t>
      </w:r>
      <w:r>
        <w:rPr>
          <w:sz w:val="24"/>
          <w:szCs w:val="24"/>
        </w:rPr>
        <w:t>s</w:t>
      </w:r>
      <w:r>
        <w:rPr>
          <w:spacing w:val="3"/>
          <w:sz w:val="24"/>
          <w:szCs w:val="24"/>
        </w:rPr>
        <w:t xml:space="preserve"> </w:t>
      </w:r>
      <w:r>
        <w:rPr>
          <w:sz w:val="24"/>
          <w:szCs w:val="24"/>
        </w:rPr>
        <w:t>a</w:t>
      </w:r>
      <w:r>
        <w:rPr>
          <w:spacing w:val="2"/>
          <w:sz w:val="24"/>
          <w:szCs w:val="24"/>
        </w:rPr>
        <w:t xml:space="preserve"> </w:t>
      </w:r>
      <w:r>
        <w:rPr>
          <w:spacing w:val="-5"/>
          <w:sz w:val="24"/>
          <w:szCs w:val="24"/>
        </w:rPr>
        <w:t>d</w:t>
      </w:r>
      <w:r>
        <w:rPr>
          <w:spacing w:val="-2"/>
          <w:sz w:val="24"/>
          <w:szCs w:val="24"/>
        </w:rPr>
        <w:t>o</w:t>
      </w:r>
      <w:r>
        <w:rPr>
          <w:spacing w:val="-6"/>
          <w:sz w:val="24"/>
          <w:szCs w:val="24"/>
        </w:rPr>
        <w:t>c</w:t>
      </w:r>
      <w:r>
        <w:rPr>
          <w:spacing w:val="-5"/>
          <w:sz w:val="24"/>
          <w:szCs w:val="24"/>
        </w:rPr>
        <w:t>u</w:t>
      </w:r>
      <w:r>
        <w:rPr>
          <w:spacing w:val="-2"/>
          <w:sz w:val="24"/>
          <w:szCs w:val="24"/>
        </w:rPr>
        <w:t>m</w:t>
      </w:r>
      <w:r>
        <w:rPr>
          <w:spacing w:val="-6"/>
          <w:sz w:val="24"/>
          <w:szCs w:val="24"/>
        </w:rPr>
        <w:t>e</w:t>
      </w:r>
      <w:r>
        <w:rPr>
          <w:spacing w:val="-5"/>
          <w:sz w:val="24"/>
          <w:szCs w:val="24"/>
        </w:rPr>
        <w:t>n</w:t>
      </w:r>
      <w:r>
        <w:rPr>
          <w:sz w:val="24"/>
          <w:szCs w:val="24"/>
        </w:rPr>
        <w:t>t</w:t>
      </w:r>
      <w:r>
        <w:rPr>
          <w:spacing w:val="4"/>
          <w:sz w:val="24"/>
          <w:szCs w:val="24"/>
        </w:rPr>
        <w:t xml:space="preserve"> </w:t>
      </w:r>
      <w:r>
        <w:rPr>
          <w:spacing w:val="-4"/>
          <w:sz w:val="24"/>
          <w:szCs w:val="24"/>
        </w:rPr>
        <w:t>t</w:t>
      </w:r>
      <w:r>
        <w:rPr>
          <w:spacing w:val="-2"/>
          <w:sz w:val="24"/>
          <w:szCs w:val="24"/>
        </w:rPr>
        <w:t>h</w:t>
      </w:r>
      <w:r>
        <w:rPr>
          <w:spacing w:val="-6"/>
          <w:sz w:val="24"/>
          <w:szCs w:val="24"/>
        </w:rPr>
        <w:t>a</w:t>
      </w:r>
      <w:r>
        <w:rPr>
          <w:sz w:val="24"/>
          <w:szCs w:val="24"/>
        </w:rPr>
        <w:t>t</w:t>
      </w:r>
      <w:r>
        <w:rPr>
          <w:spacing w:val="4"/>
          <w:sz w:val="24"/>
          <w:szCs w:val="24"/>
        </w:rPr>
        <w:t xml:space="preserve"> </w:t>
      </w:r>
      <w:r>
        <w:rPr>
          <w:sz w:val="24"/>
          <w:szCs w:val="24"/>
        </w:rPr>
        <w:t>a</w:t>
      </w:r>
      <w:r>
        <w:rPr>
          <w:spacing w:val="4"/>
          <w:sz w:val="24"/>
          <w:szCs w:val="24"/>
        </w:rPr>
        <w:t xml:space="preserve"> </w:t>
      </w:r>
      <w:r>
        <w:rPr>
          <w:spacing w:val="-4"/>
          <w:sz w:val="24"/>
          <w:szCs w:val="24"/>
        </w:rPr>
        <w:t>m</w:t>
      </w:r>
      <w:r>
        <w:rPr>
          <w:spacing w:val="-3"/>
          <w:sz w:val="24"/>
          <w:szCs w:val="24"/>
        </w:rPr>
        <w:t>a</w:t>
      </w:r>
      <w:r>
        <w:rPr>
          <w:spacing w:val="-5"/>
          <w:sz w:val="24"/>
          <w:szCs w:val="24"/>
        </w:rPr>
        <w:t>n</w:t>
      </w:r>
      <w:r>
        <w:rPr>
          <w:spacing w:val="-3"/>
          <w:sz w:val="24"/>
          <w:szCs w:val="24"/>
        </w:rPr>
        <w:t>a</w:t>
      </w:r>
      <w:r>
        <w:rPr>
          <w:spacing w:val="-5"/>
          <w:sz w:val="24"/>
          <w:szCs w:val="24"/>
        </w:rPr>
        <w:t>g</w:t>
      </w:r>
      <w:r>
        <w:rPr>
          <w:spacing w:val="-1"/>
          <w:sz w:val="24"/>
          <w:szCs w:val="24"/>
        </w:rPr>
        <w:t>e</w:t>
      </w:r>
      <w:r>
        <w:rPr>
          <w:spacing w:val="-4"/>
          <w:sz w:val="24"/>
          <w:szCs w:val="24"/>
        </w:rPr>
        <w:t>m</w:t>
      </w:r>
      <w:r>
        <w:rPr>
          <w:spacing w:val="-6"/>
          <w:sz w:val="24"/>
          <w:szCs w:val="24"/>
        </w:rPr>
        <w:t>e</w:t>
      </w:r>
      <w:r>
        <w:rPr>
          <w:spacing w:val="-5"/>
          <w:sz w:val="24"/>
          <w:szCs w:val="24"/>
        </w:rPr>
        <w:t>n</w:t>
      </w:r>
      <w:r>
        <w:rPr>
          <w:sz w:val="24"/>
          <w:szCs w:val="24"/>
        </w:rPr>
        <w:t>t</w:t>
      </w:r>
      <w:r>
        <w:rPr>
          <w:spacing w:val="4"/>
          <w:sz w:val="24"/>
          <w:szCs w:val="24"/>
        </w:rPr>
        <w:t xml:space="preserve"> </w:t>
      </w:r>
      <w:r>
        <w:rPr>
          <w:spacing w:val="-2"/>
          <w:sz w:val="24"/>
          <w:szCs w:val="24"/>
        </w:rPr>
        <w:t>o</w:t>
      </w:r>
      <w:r>
        <w:rPr>
          <w:sz w:val="24"/>
          <w:szCs w:val="24"/>
        </w:rPr>
        <w:t xml:space="preserve">f </w:t>
      </w:r>
      <w:r>
        <w:rPr>
          <w:spacing w:val="-4"/>
          <w:sz w:val="24"/>
          <w:szCs w:val="24"/>
        </w:rPr>
        <w:t>t</w:t>
      </w:r>
      <w:r>
        <w:rPr>
          <w:spacing w:val="-2"/>
          <w:sz w:val="24"/>
          <w:szCs w:val="24"/>
        </w:rPr>
        <w:t>h</w:t>
      </w:r>
      <w:r>
        <w:rPr>
          <w:sz w:val="24"/>
          <w:szCs w:val="24"/>
        </w:rPr>
        <w:t>e</w:t>
      </w:r>
      <w:r>
        <w:rPr>
          <w:spacing w:val="3"/>
          <w:sz w:val="24"/>
          <w:szCs w:val="24"/>
        </w:rPr>
        <w:t xml:space="preserve"> </w:t>
      </w:r>
      <w:r>
        <w:rPr>
          <w:spacing w:val="-5"/>
          <w:sz w:val="24"/>
          <w:szCs w:val="24"/>
        </w:rPr>
        <w:t>s</w:t>
      </w:r>
      <w:r>
        <w:rPr>
          <w:spacing w:val="-2"/>
          <w:sz w:val="24"/>
          <w:szCs w:val="24"/>
        </w:rPr>
        <w:t>o</w:t>
      </w:r>
      <w:r>
        <w:rPr>
          <w:spacing w:val="-6"/>
          <w:sz w:val="24"/>
          <w:szCs w:val="24"/>
        </w:rPr>
        <w:t>f</w:t>
      </w:r>
      <w:r>
        <w:rPr>
          <w:spacing w:val="-4"/>
          <w:sz w:val="24"/>
          <w:szCs w:val="24"/>
        </w:rPr>
        <w:t>t</w:t>
      </w:r>
      <w:r>
        <w:rPr>
          <w:spacing w:val="-3"/>
          <w:sz w:val="24"/>
          <w:szCs w:val="24"/>
        </w:rPr>
        <w:t>war</w:t>
      </w:r>
      <w:r>
        <w:rPr>
          <w:sz w:val="24"/>
          <w:szCs w:val="24"/>
        </w:rPr>
        <w:t xml:space="preserve">e </w:t>
      </w:r>
      <w:r>
        <w:rPr>
          <w:spacing w:val="-2"/>
          <w:sz w:val="24"/>
          <w:szCs w:val="24"/>
        </w:rPr>
        <w:t>o</w:t>
      </w:r>
      <w:r>
        <w:rPr>
          <w:spacing w:val="-3"/>
          <w:sz w:val="24"/>
          <w:szCs w:val="24"/>
        </w:rPr>
        <w:t>r</w:t>
      </w:r>
      <w:r>
        <w:rPr>
          <w:spacing w:val="-5"/>
          <w:sz w:val="24"/>
          <w:szCs w:val="24"/>
        </w:rPr>
        <w:t>g</w:t>
      </w:r>
      <w:r>
        <w:rPr>
          <w:spacing w:val="-6"/>
          <w:sz w:val="24"/>
          <w:szCs w:val="24"/>
        </w:rPr>
        <w:t>a</w:t>
      </w:r>
      <w:r>
        <w:rPr>
          <w:spacing w:val="-5"/>
          <w:sz w:val="24"/>
          <w:szCs w:val="24"/>
        </w:rPr>
        <w:t>n</w:t>
      </w:r>
      <w:r>
        <w:rPr>
          <w:spacing w:val="-4"/>
          <w:sz w:val="24"/>
          <w:szCs w:val="24"/>
        </w:rPr>
        <w:t>i</w:t>
      </w:r>
      <w:r>
        <w:rPr>
          <w:spacing w:val="-1"/>
          <w:sz w:val="24"/>
          <w:szCs w:val="24"/>
        </w:rPr>
        <w:t>z</w:t>
      </w:r>
      <w:r>
        <w:rPr>
          <w:spacing w:val="-6"/>
          <w:sz w:val="24"/>
          <w:szCs w:val="24"/>
        </w:rPr>
        <w:t>a</w:t>
      </w:r>
      <w:r>
        <w:rPr>
          <w:spacing w:val="-4"/>
          <w:sz w:val="24"/>
          <w:szCs w:val="24"/>
        </w:rPr>
        <w:t>ti</w:t>
      </w:r>
      <w:r>
        <w:rPr>
          <w:spacing w:val="-2"/>
          <w:sz w:val="24"/>
          <w:szCs w:val="24"/>
        </w:rPr>
        <w:t>o</w:t>
      </w:r>
      <w:r>
        <w:rPr>
          <w:sz w:val="24"/>
          <w:szCs w:val="24"/>
        </w:rPr>
        <w:t>n</w:t>
      </w:r>
      <w:r>
        <w:rPr>
          <w:spacing w:val="2"/>
          <w:sz w:val="24"/>
          <w:szCs w:val="24"/>
        </w:rPr>
        <w:t xml:space="preserve"> </w:t>
      </w:r>
      <w:r>
        <w:rPr>
          <w:spacing w:val="-2"/>
          <w:sz w:val="24"/>
          <w:szCs w:val="24"/>
        </w:rPr>
        <w:t>s</w:t>
      </w:r>
      <w:r>
        <w:rPr>
          <w:spacing w:val="-5"/>
          <w:sz w:val="24"/>
          <w:szCs w:val="24"/>
        </w:rPr>
        <w:t>ub</w:t>
      </w:r>
      <w:r>
        <w:rPr>
          <w:spacing w:val="-4"/>
          <w:sz w:val="24"/>
          <w:szCs w:val="24"/>
        </w:rPr>
        <w:t>mit</w:t>
      </w:r>
      <w:r>
        <w:rPr>
          <w:sz w:val="24"/>
          <w:szCs w:val="24"/>
        </w:rPr>
        <w:t>s</w:t>
      </w:r>
      <w:r>
        <w:rPr>
          <w:spacing w:val="3"/>
          <w:sz w:val="24"/>
          <w:szCs w:val="24"/>
        </w:rPr>
        <w:t xml:space="preserve"> </w:t>
      </w:r>
      <w:r>
        <w:rPr>
          <w:spacing w:val="-4"/>
          <w:sz w:val="24"/>
          <w:szCs w:val="24"/>
        </w:rPr>
        <w:t>t</w:t>
      </w:r>
      <w:r>
        <w:rPr>
          <w:sz w:val="24"/>
          <w:szCs w:val="24"/>
        </w:rPr>
        <w:t>o</w:t>
      </w:r>
      <w:r>
        <w:rPr>
          <w:spacing w:val="3"/>
          <w:sz w:val="24"/>
          <w:szCs w:val="24"/>
        </w:rPr>
        <w:t xml:space="preserve"> </w:t>
      </w:r>
      <w:r>
        <w:rPr>
          <w:sz w:val="24"/>
          <w:szCs w:val="24"/>
        </w:rPr>
        <w:t xml:space="preserve">a </w:t>
      </w:r>
      <w:r>
        <w:rPr>
          <w:spacing w:val="-5"/>
          <w:sz w:val="24"/>
          <w:szCs w:val="24"/>
        </w:rPr>
        <w:t>bus</w:t>
      </w:r>
      <w:r>
        <w:rPr>
          <w:spacing w:val="-4"/>
          <w:sz w:val="24"/>
          <w:szCs w:val="24"/>
        </w:rPr>
        <w:t>i</w:t>
      </w:r>
      <w:r>
        <w:rPr>
          <w:spacing w:val="-2"/>
          <w:sz w:val="24"/>
          <w:szCs w:val="24"/>
        </w:rPr>
        <w:t>n</w:t>
      </w:r>
      <w:r>
        <w:rPr>
          <w:spacing w:val="-6"/>
          <w:sz w:val="24"/>
          <w:szCs w:val="24"/>
        </w:rPr>
        <w:t>e</w:t>
      </w:r>
      <w:r>
        <w:rPr>
          <w:spacing w:val="-2"/>
          <w:sz w:val="24"/>
          <w:szCs w:val="24"/>
        </w:rPr>
        <w:t>s</w:t>
      </w:r>
      <w:r>
        <w:rPr>
          <w:sz w:val="24"/>
          <w:szCs w:val="24"/>
        </w:rPr>
        <w:t>s</w:t>
      </w:r>
      <w:r>
        <w:rPr>
          <w:spacing w:val="1"/>
          <w:sz w:val="24"/>
          <w:szCs w:val="24"/>
        </w:rPr>
        <w:t xml:space="preserve"> </w:t>
      </w:r>
      <w:r>
        <w:rPr>
          <w:spacing w:val="-3"/>
          <w:sz w:val="24"/>
          <w:szCs w:val="24"/>
        </w:rPr>
        <w:t>c</w:t>
      </w:r>
      <w:r>
        <w:rPr>
          <w:spacing w:val="-5"/>
          <w:sz w:val="24"/>
          <w:szCs w:val="24"/>
        </w:rPr>
        <w:t>us</w:t>
      </w:r>
      <w:r>
        <w:rPr>
          <w:spacing w:val="-2"/>
          <w:sz w:val="24"/>
          <w:szCs w:val="24"/>
        </w:rPr>
        <w:t>t</w:t>
      </w:r>
      <w:r>
        <w:rPr>
          <w:spacing w:val="-5"/>
          <w:sz w:val="24"/>
          <w:szCs w:val="24"/>
        </w:rPr>
        <w:t>o</w:t>
      </w:r>
      <w:r>
        <w:rPr>
          <w:spacing w:val="-4"/>
          <w:sz w:val="24"/>
          <w:szCs w:val="24"/>
        </w:rPr>
        <w:t>m</w:t>
      </w:r>
      <w:r>
        <w:rPr>
          <w:spacing w:val="-3"/>
          <w:sz w:val="24"/>
          <w:szCs w:val="24"/>
        </w:rPr>
        <w:t>e</w:t>
      </w:r>
      <w:r>
        <w:rPr>
          <w:sz w:val="24"/>
          <w:szCs w:val="24"/>
        </w:rPr>
        <w:t>r</w:t>
      </w:r>
      <w:r>
        <w:rPr>
          <w:spacing w:val="3"/>
          <w:sz w:val="24"/>
          <w:szCs w:val="24"/>
        </w:rPr>
        <w:t xml:space="preserve"> </w:t>
      </w:r>
      <w:r>
        <w:rPr>
          <w:spacing w:val="-6"/>
          <w:sz w:val="24"/>
          <w:szCs w:val="24"/>
        </w:rPr>
        <w:t>f</w:t>
      </w:r>
      <w:r>
        <w:rPr>
          <w:spacing w:val="-2"/>
          <w:sz w:val="24"/>
          <w:szCs w:val="24"/>
        </w:rPr>
        <w:t>o</w:t>
      </w:r>
      <w:r>
        <w:rPr>
          <w:sz w:val="24"/>
          <w:szCs w:val="24"/>
        </w:rPr>
        <w:t>r</w:t>
      </w:r>
      <w:r>
        <w:rPr>
          <w:spacing w:val="3"/>
          <w:sz w:val="24"/>
          <w:szCs w:val="24"/>
        </w:rPr>
        <w:t xml:space="preserve"> </w:t>
      </w:r>
      <w:r>
        <w:rPr>
          <w:spacing w:val="-6"/>
          <w:sz w:val="24"/>
          <w:szCs w:val="24"/>
        </w:rPr>
        <w:t>a</w:t>
      </w:r>
      <w:r>
        <w:rPr>
          <w:spacing w:val="-3"/>
          <w:sz w:val="24"/>
          <w:szCs w:val="24"/>
        </w:rPr>
        <w:t>cc</w:t>
      </w:r>
      <w:r>
        <w:rPr>
          <w:spacing w:val="-6"/>
          <w:sz w:val="24"/>
          <w:szCs w:val="24"/>
        </w:rPr>
        <w:t>e</w:t>
      </w:r>
      <w:r>
        <w:rPr>
          <w:spacing w:val="-5"/>
          <w:sz w:val="24"/>
          <w:szCs w:val="24"/>
        </w:rPr>
        <w:t>p</w:t>
      </w:r>
      <w:r>
        <w:rPr>
          <w:spacing w:val="-2"/>
          <w:sz w:val="24"/>
          <w:szCs w:val="24"/>
        </w:rPr>
        <w:t>t</w:t>
      </w:r>
      <w:r>
        <w:rPr>
          <w:spacing w:val="-6"/>
          <w:sz w:val="24"/>
          <w:szCs w:val="24"/>
        </w:rPr>
        <w:t>a</w:t>
      </w:r>
      <w:r>
        <w:rPr>
          <w:spacing w:val="-2"/>
          <w:sz w:val="24"/>
          <w:szCs w:val="24"/>
        </w:rPr>
        <w:t>n</w:t>
      </w:r>
      <w:r>
        <w:rPr>
          <w:spacing w:val="-3"/>
          <w:sz w:val="24"/>
          <w:szCs w:val="24"/>
        </w:rPr>
        <w:t>c</w:t>
      </w:r>
      <w:r>
        <w:rPr>
          <w:spacing w:val="-6"/>
          <w:sz w:val="24"/>
          <w:szCs w:val="24"/>
        </w:rPr>
        <w:t>e</w:t>
      </w:r>
      <w:r>
        <w:rPr>
          <w:sz w:val="24"/>
          <w:szCs w:val="24"/>
        </w:rPr>
        <w:t>.</w:t>
      </w:r>
      <w:r>
        <w:rPr>
          <w:spacing w:val="4"/>
          <w:sz w:val="24"/>
          <w:szCs w:val="24"/>
        </w:rPr>
        <w:t xml:space="preserve"> </w:t>
      </w:r>
      <w:r>
        <w:rPr>
          <w:spacing w:val="-5"/>
          <w:sz w:val="24"/>
          <w:szCs w:val="24"/>
        </w:rPr>
        <w:t>T</w:t>
      </w:r>
      <w:r>
        <w:rPr>
          <w:spacing w:val="-2"/>
          <w:sz w:val="24"/>
          <w:szCs w:val="24"/>
        </w:rPr>
        <w:t>h</w:t>
      </w:r>
      <w:r>
        <w:rPr>
          <w:sz w:val="24"/>
          <w:szCs w:val="24"/>
        </w:rPr>
        <w:t xml:space="preserve">e </w:t>
      </w:r>
      <w:r>
        <w:rPr>
          <w:spacing w:val="-2"/>
          <w:sz w:val="24"/>
          <w:szCs w:val="24"/>
        </w:rPr>
        <w:t>p</w:t>
      </w:r>
      <w:r>
        <w:rPr>
          <w:spacing w:val="-6"/>
          <w:sz w:val="24"/>
          <w:szCs w:val="24"/>
        </w:rPr>
        <w:t>r</w:t>
      </w:r>
      <w:r>
        <w:rPr>
          <w:spacing w:val="-5"/>
          <w:sz w:val="24"/>
          <w:szCs w:val="24"/>
        </w:rPr>
        <w:t>o</w:t>
      </w:r>
      <w:r>
        <w:rPr>
          <w:spacing w:val="-2"/>
          <w:sz w:val="24"/>
          <w:szCs w:val="24"/>
        </w:rPr>
        <w:t>p</w:t>
      </w:r>
      <w:r>
        <w:rPr>
          <w:spacing w:val="-5"/>
          <w:sz w:val="24"/>
          <w:szCs w:val="24"/>
        </w:rPr>
        <w:t>o</w:t>
      </w:r>
      <w:r>
        <w:rPr>
          <w:spacing w:val="-2"/>
          <w:sz w:val="24"/>
          <w:szCs w:val="24"/>
        </w:rPr>
        <w:t>s</w:t>
      </w:r>
      <w:r>
        <w:rPr>
          <w:spacing w:val="-6"/>
          <w:sz w:val="24"/>
          <w:szCs w:val="24"/>
        </w:rPr>
        <w:t>a</w:t>
      </w:r>
      <w:r>
        <w:rPr>
          <w:sz w:val="24"/>
          <w:szCs w:val="24"/>
        </w:rPr>
        <w:t>l</w:t>
      </w:r>
      <w:r>
        <w:rPr>
          <w:spacing w:val="2"/>
          <w:sz w:val="24"/>
          <w:szCs w:val="24"/>
        </w:rPr>
        <w:t xml:space="preserve"> </w:t>
      </w:r>
      <w:r>
        <w:rPr>
          <w:spacing w:val="-2"/>
          <w:sz w:val="24"/>
          <w:szCs w:val="24"/>
        </w:rPr>
        <w:t>d</w:t>
      </w:r>
      <w:r>
        <w:rPr>
          <w:spacing w:val="-6"/>
          <w:sz w:val="24"/>
          <w:szCs w:val="24"/>
        </w:rPr>
        <w:t>e</w:t>
      </w:r>
      <w:r>
        <w:rPr>
          <w:spacing w:val="-2"/>
          <w:sz w:val="24"/>
          <w:szCs w:val="24"/>
        </w:rPr>
        <w:t>s</w:t>
      </w:r>
      <w:r>
        <w:rPr>
          <w:spacing w:val="-6"/>
          <w:sz w:val="24"/>
          <w:szCs w:val="24"/>
        </w:rPr>
        <w:t>cr</w:t>
      </w:r>
      <w:r>
        <w:rPr>
          <w:spacing w:val="-2"/>
          <w:sz w:val="24"/>
          <w:szCs w:val="24"/>
        </w:rPr>
        <w:t>ib</w:t>
      </w:r>
      <w:r>
        <w:rPr>
          <w:spacing w:val="-6"/>
          <w:sz w:val="24"/>
          <w:szCs w:val="24"/>
        </w:rPr>
        <w:t>e</w:t>
      </w:r>
      <w:r>
        <w:rPr>
          <w:sz w:val="24"/>
          <w:szCs w:val="24"/>
        </w:rPr>
        <w:t>s</w:t>
      </w:r>
      <w:r>
        <w:rPr>
          <w:spacing w:val="1"/>
          <w:sz w:val="24"/>
          <w:szCs w:val="24"/>
        </w:rPr>
        <w:t xml:space="preserve"> </w:t>
      </w:r>
      <w:r>
        <w:rPr>
          <w:spacing w:val="-4"/>
          <w:sz w:val="24"/>
          <w:szCs w:val="24"/>
        </w:rPr>
        <w:t>t</w:t>
      </w:r>
      <w:r>
        <w:rPr>
          <w:spacing w:val="-2"/>
          <w:sz w:val="24"/>
          <w:szCs w:val="24"/>
        </w:rPr>
        <w:t>h</w:t>
      </w:r>
      <w:r>
        <w:rPr>
          <w:sz w:val="24"/>
          <w:szCs w:val="24"/>
        </w:rPr>
        <w:t>e</w:t>
      </w:r>
      <w:r>
        <w:rPr>
          <w:spacing w:val="3"/>
          <w:sz w:val="24"/>
          <w:szCs w:val="24"/>
        </w:rPr>
        <w:t xml:space="preserve"> </w:t>
      </w:r>
      <w:r>
        <w:rPr>
          <w:spacing w:val="-5"/>
          <w:sz w:val="24"/>
          <w:szCs w:val="24"/>
        </w:rPr>
        <w:t>p</w:t>
      </w:r>
      <w:r>
        <w:rPr>
          <w:spacing w:val="-3"/>
          <w:sz w:val="24"/>
          <w:szCs w:val="24"/>
        </w:rPr>
        <w:t>r</w:t>
      </w:r>
      <w:r>
        <w:rPr>
          <w:spacing w:val="-5"/>
          <w:sz w:val="24"/>
          <w:szCs w:val="24"/>
        </w:rPr>
        <w:t>ob</w:t>
      </w:r>
      <w:r>
        <w:rPr>
          <w:spacing w:val="-2"/>
          <w:sz w:val="24"/>
          <w:szCs w:val="24"/>
        </w:rPr>
        <w:t>l</w:t>
      </w:r>
      <w:r>
        <w:rPr>
          <w:spacing w:val="-6"/>
          <w:sz w:val="24"/>
          <w:szCs w:val="24"/>
        </w:rPr>
        <w:t>e</w:t>
      </w:r>
      <w:r>
        <w:rPr>
          <w:sz w:val="24"/>
          <w:szCs w:val="24"/>
        </w:rPr>
        <w:t>m</w:t>
      </w:r>
      <w:r>
        <w:rPr>
          <w:spacing w:val="2"/>
          <w:sz w:val="24"/>
          <w:szCs w:val="24"/>
        </w:rPr>
        <w:t xml:space="preserve"> </w:t>
      </w:r>
      <w:r>
        <w:rPr>
          <w:spacing w:val="-4"/>
          <w:sz w:val="24"/>
          <w:szCs w:val="24"/>
        </w:rPr>
        <w:t>t</w:t>
      </w:r>
      <w:r>
        <w:rPr>
          <w:sz w:val="24"/>
          <w:szCs w:val="24"/>
        </w:rPr>
        <w:t>o</w:t>
      </w:r>
      <w:r>
        <w:rPr>
          <w:spacing w:val="4"/>
          <w:sz w:val="24"/>
          <w:szCs w:val="24"/>
        </w:rPr>
        <w:t xml:space="preserve"> </w:t>
      </w:r>
      <w:r>
        <w:rPr>
          <w:spacing w:val="-2"/>
          <w:sz w:val="24"/>
          <w:szCs w:val="24"/>
        </w:rPr>
        <w:t>b</w:t>
      </w:r>
      <w:r>
        <w:rPr>
          <w:sz w:val="24"/>
          <w:szCs w:val="24"/>
        </w:rPr>
        <w:t xml:space="preserve">e </w:t>
      </w:r>
      <w:r>
        <w:rPr>
          <w:spacing w:val="-2"/>
          <w:sz w:val="24"/>
          <w:szCs w:val="24"/>
        </w:rPr>
        <w:t>s</w:t>
      </w:r>
      <w:r>
        <w:rPr>
          <w:spacing w:val="-5"/>
          <w:sz w:val="24"/>
          <w:szCs w:val="24"/>
        </w:rPr>
        <w:t>o</w:t>
      </w:r>
      <w:r>
        <w:rPr>
          <w:spacing w:val="-4"/>
          <w:sz w:val="24"/>
          <w:szCs w:val="24"/>
        </w:rPr>
        <w:t>l</w:t>
      </w:r>
      <w:r>
        <w:rPr>
          <w:spacing w:val="-2"/>
          <w:sz w:val="24"/>
          <w:szCs w:val="24"/>
        </w:rPr>
        <w:t>v</w:t>
      </w:r>
      <w:r>
        <w:rPr>
          <w:spacing w:val="-6"/>
          <w:sz w:val="24"/>
          <w:szCs w:val="24"/>
        </w:rPr>
        <w:t>e</w:t>
      </w:r>
      <w:r>
        <w:rPr>
          <w:sz w:val="24"/>
          <w:szCs w:val="24"/>
        </w:rPr>
        <w:t>d</w:t>
      </w:r>
      <w:r>
        <w:rPr>
          <w:spacing w:val="4"/>
          <w:sz w:val="24"/>
          <w:szCs w:val="24"/>
        </w:rPr>
        <w:t xml:space="preserve"> </w:t>
      </w:r>
      <w:r>
        <w:rPr>
          <w:spacing w:val="-6"/>
          <w:sz w:val="24"/>
          <w:szCs w:val="24"/>
        </w:rPr>
        <w:t>a</w:t>
      </w:r>
      <w:r>
        <w:rPr>
          <w:spacing w:val="-5"/>
          <w:sz w:val="24"/>
          <w:szCs w:val="24"/>
        </w:rPr>
        <w:t>n</w:t>
      </w:r>
      <w:r>
        <w:rPr>
          <w:sz w:val="24"/>
          <w:szCs w:val="24"/>
        </w:rPr>
        <w:t>d</w:t>
      </w:r>
      <w:r>
        <w:rPr>
          <w:spacing w:val="4"/>
          <w:sz w:val="24"/>
          <w:szCs w:val="24"/>
        </w:rPr>
        <w:t xml:space="preserve"> </w:t>
      </w:r>
      <w:r>
        <w:rPr>
          <w:spacing w:val="-6"/>
          <w:sz w:val="24"/>
          <w:szCs w:val="24"/>
        </w:rPr>
        <w:t>e</w:t>
      </w:r>
      <w:r>
        <w:rPr>
          <w:spacing w:val="-2"/>
          <w:sz w:val="24"/>
          <w:szCs w:val="24"/>
        </w:rPr>
        <w:t>x</w:t>
      </w:r>
      <w:r>
        <w:rPr>
          <w:spacing w:val="-5"/>
          <w:sz w:val="24"/>
          <w:szCs w:val="24"/>
        </w:rPr>
        <w:t>p</w:t>
      </w:r>
      <w:r>
        <w:rPr>
          <w:spacing w:val="-2"/>
          <w:sz w:val="24"/>
          <w:szCs w:val="24"/>
        </w:rPr>
        <w:t>l</w:t>
      </w:r>
      <w:r>
        <w:rPr>
          <w:spacing w:val="-6"/>
          <w:sz w:val="24"/>
          <w:szCs w:val="24"/>
        </w:rPr>
        <w:t>a</w:t>
      </w:r>
      <w:r>
        <w:rPr>
          <w:spacing w:val="-4"/>
          <w:sz w:val="24"/>
          <w:szCs w:val="24"/>
        </w:rPr>
        <w:t>i</w:t>
      </w:r>
      <w:r>
        <w:rPr>
          <w:spacing w:val="-5"/>
          <w:sz w:val="24"/>
          <w:szCs w:val="24"/>
        </w:rPr>
        <w:t>n</w:t>
      </w:r>
      <w:r>
        <w:rPr>
          <w:sz w:val="24"/>
          <w:szCs w:val="24"/>
        </w:rPr>
        <w:t>s</w:t>
      </w:r>
      <w:r>
        <w:rPr>
          <w:spacing w:val="4"/>
          <w:sz w:val="24"/>
          <w:szCs w:val="24"/>
        </w:rPr>
        <w:t xml:space="preserve"> </w:t>
      </w:r>
      <w:r>
        <w:rPr>
          <w:spacing w:val="-4"/>
          <w:sz w:val="24"/>
          <w:szCs w:val="24"/>
        </w:rPr>
        <w:t>t</w:t>
      </w:r>
      <w:r>
        <w:rPr>
          <w:spacing w:val="-2"/>
          <w:sz w:val="24"/>
          <w:szCs w:val="24"/>
        </w:rPr>
        <w:t>h</w:t>
      </w:r>
      <w:r>
        <w:rPr>
          <w:sz w:val="24"/>
          <w:szCs w:val="24"/>
        </w:rPr>
        <w:t xml:space="preserve">e </w:t>
      </w:r>
      <w:r>
        <w:rPr>
          <w:spacing w:val="-6"/>
          <w:sz w:val="24"/>
          <w:szCs w:val="24"/>
        </w:rPr>
        <w:t>r</w:t>
      </w:r>
      <w:r>
        <w:rPr>
          <w:spacing w:val="-3"/>
          <w:sz w:val="24"/>
          <w:szCs w:val="24"/>
        </w:rPr>
        <w:t>e</w:t>
      </w:r>
      <w:r>
        <w:rPr>
          <w:spacing w:val="-5"/>
          <w:sz w:val="24"/>
          <w:szCs w:val="24"/>
        </w:rPr>
        <w:t>su</w:t>
      </w:r>
      <w:r>
        <w:rPr>
          <w:spacing w:val="-4"/>
          <w:sz w:val="24"/>
          <w:szCs w:val="24"/>
        </w:rPr>
        <w:t>lt</w:t>
      </w:r>
      <w:r>
        <w:rPr>
          <w:spacing w:val="-2"/>
          <w:sz w:val="24"/>
          <w:szCs w:val="24"/>
        </w:rPr>
        <w:t>in</w:t>
      </w:r>
      <w:r>
        <w:rPr>
          <w:sz w:val="24"/>
          <w:szCs w:val="24"/>
        </w:rPr>
        <w:t>g</w:t>
      </w:r>
      <w:r>
        <w:rPr>
          <w:spacing w:val="-12"/>
          <w:sz w:val="24"/>
          <w:szCs w:val="24"/>
        </w:rPr>
        <w:t xml:space="preserve"> </w:t>
      </w:r>
      <w:r>
        <w:rPr>
          <w:spacing w:val="-2"/>
          <w:sz w:val="24"/>
          <w:szCs w:val="24"/>
        </w:rPr>
        <w:t>b</w:t>
      </w:r>
      <w:r>
        <w:rPr>
          <w:spacing w:val="-6"/>
          <w:sz w:val="24"/>
          <w:szCs w:val="24"/>
        </w:rPr>
        <w:t>e</w:t>
      </w:r>
      <w:r>
        <w:rPr>
          <w:spacing w:val="-2"/>
          <w:sz w:val="24"/>
          <w:szCs w:val="24"/>
        </w:rPr>
        <w:t>n</w:t>
      </w:r>
      <w:r>
        <w:rPr>
          <w:spacing w:val="-3"/>
          <w:sz w:val="24"/>
          <w:szCs w:val="24"/>
        </w:rPr>
        <w:t>e</w:t>
      </w:r>
      <w:r>
        <w:rPr>
          <w:spacing w:val="-6"/>
          <w:sz w:val="24"/>
          <w:szCs w:val="24"/>
        </w:rPr>
        <w:t>f</w:t>
      </w:r>
      <w:r>
        <w:rPr>
          <w:spacing w:val="-4"/>
          <w:sz w:val="24"/>
          <w:szCs w:val="24"/>
        </w:rPr>
        <w:t>it</w:t>
      </w:r>
      <w:r>
        <w:rPr>
          <w:sz w:val="24"/>
          <w:szCs w:val="24"/>
        </w:rPr>
        <w:t>s</w:t>
      </w:r>
      <w:r>
        <w:rPr>
          <w:spacing w:val="-9"/>
          <w:sz w:val="24"/>
          <w:szCs w:val="24"/>
        </w:rPr>
        <w:t xml:space="preserve"> </w:t>
      </w:r>
      <w:r>
        <w:rPr>
          <w:spacing w:val="-4"/>
          <w:sz w:val="24"/>
          <w:szCs w:val="24"/>
        </w:rPr>
        <w:t>t</w:t>
      </w:r>
      <w:r>
        <w:rPr>
          <w:sz w:val="24"/>
          <w:szCs w:val="24"/>
        </w:rPr>
        <w:t>o</w:t>
      </w:r>
      <w:r>
        <w:rPr>
          <w:spacing w:val="-7"/>
          <w:sz w:val="24"/>
          <w:szCs w:val="24"/>
        </w:rPr>
        <w:t xml:space="preserve"> </w:t>
      </w:r>
      <w:r>
        <w:rPr>
          <w:spacing w:val="-4"/>
          <w:sz w:val="24"/>
          <w:szCs w:val="24"/>
        </w:rPr>
        <w:t>t</w:t>
      </w:r>
      <w:r>
        <w:rPr>
          <w:spacing w:val="-2"/>
          <w:sz w:val="24"/>
          <w:szCs w:val="24"/>
        </w:rPr>
        <w:t>h</w:t>
      </w:r>
      <w:r>
        <w:rPr>
          <w:sz w:val="24"/>
          <w:szCs w:val="24"/>
        </w:rPr>
        <w:t>e</w:t>
      </w:r>
      <w:r>
        <w:rPr>
          <w:spacing w:val="-11"/>
          <w:sz w:val="24"/>
          <w:szCs w:val="24"/>
        </w:rPr>
        <w:t xml:space="preserve"> </w:t>
      </w:r>
      <w:r>
        <w:rPr>
          <w:spacing w:val="-3"/>
          <w:sz w:val="24"/>
          <w:szCs w:val="24"/>
        </w:rPr>
        <w:t>c</w:t>
      </w:r>
      <w:r>
        <w:rPr>
          <w:spacing w:val="-2"/>
          <w:sz w:val="24"/>
          <w:szCs w:val="24"/>
        </w:rPr>
        <w:t>u</w:t>
      </w:r>
      <w:r>
        <w:rPr>
          <w:spacing w:val="-5"/>
          <w:sz w:val="24"/>
          <w:szCs w:val="24"/>
        </w:rPr>
        <w:t>s</w:t>
      </w:r>
      <w:r>
        <w:rPr>
          <w:spacing w:val="-4"/>
          <w:sz w:val="24"/>
          <w:szCs w:val="24"/>
        </w:rPr>
        <w:t>t</w:t>
      </w:r>
      <w:r>
        <w:rPr>
          <w:spacing w:val="-5"/>
          <w:sz w:val="24"/>
          <w:szCs w:val="24"/>
        </w:rPr>
        <w:t>o</w:t>
      </w:r>
      <w:r>
        <w:rPr>
          <w:spacing w:val="-2"/>
          <w:sz w:val="24"/>
          <w:szCs w:val="24"/>
        </w:rPr>
        <w:t>m</w:t>
      </w:r>
      <w:r>
        <w:rPr>
          <w:spacing w:val="-6"/>
          <w:sz w:val="24"/>
          <w:szCs w:val="24"/>
        </w:rPr>
        <w:t>e</w:t>
      </w:r>
      <w:r>
        <w:rPr>
          <w:spacing w:val="-3"/>
          <w:sz w:val="24"/>
          <w:szCs w:val="24"/>
        </w:rPr>
        <w:t>r</w:t>
      </w:r>
      <w:r>
        <w:rPr>
          <w:sz w:val="24"/>
          <w:szCs w:val="24"/>
        </w:rPr>
        <w:t>.</w:t>
      </w:r>
      <w:r>
        <w:rPr>
          <w:spacing w:val="-10"/>
          <w:sz w:val="24"/>
          <w:szCs w:val="24"/>
        </w:rPr>
        <w:t xml:space="preserve"> </w:t>
      </w:r>
      <w:r>
        <w:rPr>
          <w:spacing w:val="-5"/>
          <w:sz w:val="24"/>
          <w:szCs w:val="24"/>
        </w:rPr>
        <w:t>T</w:t>
      </w:r>
      <w:r>
        <w:rPr>
          <w:spacing w:val="-2"/>
          <w:sz w:val="24"/>
          <w:szCs w:val="24"/>
        </w:rPr>
        <w:t>h</w:t>
      </w:r>
      <w:r>
        <w:rPr>
          <w:sz w:val="24"/>
          <w:szCs w:val="24"/>
        </w:rPr>
        <w:t>e</w:t>
      </w:r>
      <w:r>
        <w:rPr>
          <w:spacing w:val="-11"/>
          <w:sz w:val="24"/>
          <w:szCs w:val="24"/>
        </w:rPr>
        <w:t xml:space="preserve"> </w:t>
      </w:r>
      <w:r>
        <w:rPr>
          <w:spacing w:val="-2"/>
          <w:sz w:val="24"/>
          <w:szCs w:val="24"/>
        </w:rPr>
        <w:t>p</w:t>
      </w:r>
      <w:r>
        <w:rPr>
          <w:spacing w:val="-6"/>
          <w:sz w:val="24"/>
          <w:szCs w:val="24"/>
        </w:rPr>
        <w:t>r</w:t>
      </w:r>
      <w:r>
        <w:rPr>
          <w:spacing w:val="-5"/>
          <w:sz w:val="24"/>
          <w:szCs w:val="24"/>
        </w:rPr>
        <w:t>o</w:t>
      </w:r>
      <w:r>
        <w:rPr>
          <w:spacing w:val="-2"/>
          <w:sz w:val="24"/>
          <w:szCs w:val="24"/>
        </w:rPr>
        <w:t>p</w:t>
      </w:r>
      <w:r>
        <w:rPr>
          <w:spacing w:val="-5"/>
          <w:sz w:val="24"/>
          <w:szCs w:val="24"/>
        </w:rPr>
        <w:t>o</w:t>
      </w:r>
      <w:r>
        <w:rPr>
          <w:spacing w:val="-2"/>
          <w:sz w:val="24"/>
          <w:szCs w:val="24"/>
        </w:rPr>
        <w:t>s</w:t>
      </w:r>
      <w:r>
        <w:rPr>
          <w:spacing w:val="-6"/>
          <w:sz w:val="24"/>
          <w:szCs w:val="24"/>
        </w:rPr>
        <w:t>a</w:t>
      </w:r>
      <w:r>
        <w:rPr>
          <w:sz w:val="24"/>
          <w:szCs w:val="24"/>
        </w:rPr>
        <w:t>l</w:t>
      </w:r>
      <w:r>
        <w:rPr>
          <w:spacing w:val="-9"/>
          <w:sz w:val="24"/>
          <w:szCs w:val="24"/>
        </w:rPr>
        <w:t xml:space="preserve"> </w:t>
      </w:r>
      <w:r>
        <w:rPr>
          <w:spacing w:val="-2"/>
          <w:sz w:val="24"/>
          <w:szCs w:val="24"/>
        </w:rPr>
        <w:t>o</w:t>
      </w:r>
      <w:r>
        <w:rPr>
          <w:sz w:val="24"/>
          <w:szCs w:val="24"/>
        </w:rPr>
        <w:t>f</w:t>
      </w:r>
      <w:r>
        <w:rPr>
          <w:spacing w:val="-10"/>
          <w:sz w:val="24"/>
          <w:szCs w:val="24"/>
        </w:rPr>
        <w:t xml:space="preserve"> </w:t>
      </w:r>
      <w:r>
        <w:rPr>
          <w:spacing w:val="-4"/>
          <w:sz w:val="24"/>
          <w:szCs w:val="24"/>
        </w:rPr>
        <w:t>t</w:t>
      </w:r>
      <w:r>
        <w:rPr>
          <w:spacing w:val="-2"/>
          <w:sz w:val="24"/>
          <w:szCs w:val="24"/>
        </w:rPr>
        <w:t>h</w:t>
      </w:r>
      <w:r>
        <w:rPr>
          <w:sz w:val="24"/>
          <w:szCs w:val="24"/>
        </w:rPr>
        <w:t>e</w:t>
      </w:r>
      <w:r>
        <w:rPr>
          <w:spacing w:val="-11"/>
          <w:sz w:val="24"/>
          <w:szCs w:val="24"/>
        </w:rPr>
        <w:t xml:space="preserve"> </w:t>
      </w:r>
      <w:r w:rsidR="00343AE6">
        <w:rPr>
          <w:spacing w:val="-4"/>
          <w:sz w:val="24"/>
          <w:szCs w:val="24"/>
        </w:rPr>
        <w:t xml:space="preserve">ABC </w:t>
      </w:r>
      <w:r w:rsidR="00632862">
        <w:rPr>
          <w:spacing w:val="-4"/>
          <w:sz w:val="24"/>
          <w:szCs w:val="24"/>
        </w:rPr>
        <w:t>Cafeteria</w:t>
      </w:r>
      <w:r>
        <w:rPr>
          <w:spacing w:val="-13"/>
          <w:sz w:val="24"/>
          <w:szCs w:val="24"/>
        </w:rPr>
        <w:t xml:space="preserve"> </w:t>
      </w:r>
      <w:r>
        <w:rPr>
          <w:spacing w:val="-5"/>
          <w:sz w:val="24"/>
          <w:szCs w:val="24"/>
        </w:rPr>
        <w:t>p</w:t>
      </w:r>
      <w:r>
        <w:rPr>
          <w:spacing w:val="-6"/>
          <w:sz w:val="24"/>
          <w:szCs w:val="24"/>
        </w:rPr>
        <w:t>r</w:t>
      </w:r>
      <w:r>
        <w:rPr>
          <w:spacing w:val="-5"/>
          <w:sz w:val="24"/>
          <w:szCs w:val="24"/>
        </w:rPr>
        <w:t>o</w:t>
      </w:r>
      <w:r>
        <w:rPr>
          <w:spacing w:val="-2"/>
          <w:sz w:val="24"/>
          <w:szCs w:val="24"/>
        </w:rPr>
        <w:t>j</w:t>
      </w:r>
      <w:r>
        <w:rPr>
          <w:spacing w:val="-3"/>
          <w:sz w:val="24"/>
          <w:szCs w:val="24"/>
        </w:rPr>
        <w:t>e</w:t>
      </w:r>
      <w:r>
        <w:rPr>
          <w:spacing w:val="-6"/>
          <w:sz w:val="24"/>
          <w:szCs w:val="24"/>
        </w:rPr>
        <w:t>c</w:t>
      </w:r>
      <w:r>
        <w:rPr>
          <w:sz w:val="24"/>
          <w:szCs w:val="24"/>
        </w:rPr>
        <w:t>t</w:t>
      </w:r>
      <w:r>
        <w:rPr>
          <w:spacing w:val="-9"/>
          <w:sz w:val="24"/>
          <w:szCs w:val="24"/>
        </w:rPr>
        <w:t xml:space="preserve"> </w:t>
      </w:r>
      <w:r>
        <w:rPr>
          <w:spacing w:val="-5"/>
          <w:sz w:val="24"/>
          <w:szCs w:val="24"/>
        </w:rPr>
        <w:t>s</w:t>
      </w:r>
      <w:r>
        <w:rPr>
          <w:spacing w:val="-2"/>
          <w:sz w:val="24"/>
          <w:szCs w:val="24"/>
        </w:rPr>
        <w:t>h</w:t>
      </w:r>
      <w:r>
        <w:rPr>
          <w:spacing w:val="-5"/>
          <w:sz w:val="24"/>
          <w:szCs w:val="24"/>
        </w:rPr>
        <w:t>ou</w:t>
      </w:r>
      <w:r>
        <w:rPr>
          <w:spacing w:val="-2"/>
          <w:sz w:val="24"/>
          <w:szCs w:val="24"/>
        </w:rPr>
        <w:t>l</w:t>
      </w:r>
      <w:r>
        <w:rPr>
          <w:sz w:val="24"/>
          <w:szCs w:val="24"/>
        </w:rPr>
        <w:t>d</w:t>
      </w:r>
      <w:r>
        <w:rPr>
          <w:spacing w:val="-10"/>
          <w:sz w:val="24"/>
          <w:szCs w:val="24"/>
        </w:rPr>
        <w:t xml:space="preserve"> </w:t>
      </w:r>
      <w:r>
        <w:rPr>
          <w:spacing w:val="-6"/>
          <w:sz w:val="24"/>
          <w:szCs w:val="24"/>
        </w:rPr>
        <w:t>c</w:t>
      </w:r>
      <w:r>
        <w:rPr>
          <w:spacing w:val="-2"/>
          <w:sz w:val="24"/>
          <w:szCs w:val="24"/>
        </w:rPr>
        <w:t>l</w:t>
      </w:r>
      <w:r>
        <w:rPr>
          <w:spacing w:val="-3"/>
          <w:sz w:val="24"/>
          <w:szCs w:val="24"/>
        </w:rPr>
        <w:t>e</w:t>
      </w:r>
      <w:r>
        <w:rPr>
          <w:spacing w:val="-6"/>
          <w:sz w:val="24"/>
          <w:szCs w:val="24"/>
        </w:rPr>
        <w:t>ar</w:t>
      </w:r>
      <w:r>
        <w:rPr>
          <w:sz w:val="24"/>
          <w:szCs w:val="24"/>
        </w:rPr>
        <w:t xml:space="preserve">ly </w:t>
      </w:r>
      <w:r>
        <w:rPr>
          <w:spacing w:val="-5"/>
          <w:sz w:val="24"/>
          <w:szCs w:val="24"/>
        </w:rPr>
        <w:t>d</w:t>
      </w:r>
      <w:r>
        <w:rPr>
          <w:spacing w:val="-6"/>
          <w:sz w:val="24"/>
          <w:szCs w:val="24"/>
        </w:rPr>
        <w:t>e</w:t>
      </w:r>
      <w:r>
        <w:rPr>
          <w:spacing w:val="-2"/>
          <w:sz w:val="24"/>
          <w:szCs w:val="24"/>
        </w:rPr>
        <w:t>s</w:t>
      </w:r>
      <w:r>
        <w:rPr>
          <w:spacing w:val="-3"/>
          <w:sz w:val="24"/>
          <w:szCs w:val="24"/>
        </w:rPr>
        <w:t>c</w:t>
      </w:r>
      <w:r>
        <w:rPr>
          <w:spacing w:val="-6"/>
          <w:sz w:val="24"/>
          <w:szCs w:val="24"/>
        </w:rPr>
        <w:t>r</w:t>
      </w:r>
      <w:r>
        <w:rPr>
          <w:spacing w:val="-4"/>
          <w:sz w:val="24"/>
          <w:szCs w:val="24"/>
        </w:rPr>
        <w:t>i</w:t>
      </w:r>
      <w:r>
        <w:rPr>
          <w:spacing w:val="-2"/>
          <w:sz w:val="24"/>
          <w:szCs w:val="24"/>
        </w:rPr>
        <w:t>b</w:t>
      </w:r>
      <w:r>
        <w:rPr>
          <w:sz w:val="24"/>
          <w:szCs w:val="24"/>
        </w:rPr>
        <w:t>e</w:t>
      </w:r>
      <w:r>
        <w:rPr>
          <w:spacing w:val="-13"/>
          <w:sz w:val="24"/>
          <w:szCs w:val="24"/>
        </w:rPr>
        <w:t xml:space="preserve"> </w:t>
      </w:r>
      <w:r>
        <w:rPr>
          <w:sz w:val="24"/>
          <w:szCs w:val="24"/>
        </w:rPr>
        <w:t>w</w:t>
      </w:r>
      <w:r>
        <w:rPr>
          <w:spacing w:val="2"/>
          <w:sz w:val="24"/>
          <w:szCs w:val="24"/>
        </w:rPr>
        <w:t>h</w:t>
      </w:r>
      <w:r>
        <w:rPr>
          <w:spacing w:val="-1"/>
          <w:sz w:val="24"/>
          <w:szCs w:val="24"/>
        </w:rPr>
        <w:t>a</w:t>
      </w:r>
      <w:r>
        <w:rPr>
          <w:sz w:val="24"/>
          <w:szCs w:val="24"/>
        </w:rPr>
        <w:t>t</w:t>
      </w:r>
      <w:r>
        <w:rPr>
          <w:spacing w:val="-2"/>
          <w:sz w:val="24"/>
          <w:szCs w:val="24"/>
        </w:rPr>
        <w:t xml:space="preserve"> </w:t>
      </w:r>
      <w:r>
        <w:rPr>
          <w:sz w:val="24"/>
          <w:szCs w:val="24"/>
        </w:rPr>
        <w:t>kind</w:t>
      </w:r>
      <w:r>
        <w:rPr>
          <w:spacing w:val="-2"/>
          <w:sz w:val="24"/>
          <w:szCs w:val="24"/>
        </w:rPr>
        <w:t xml:space="preserve"> </w:t>
      </w:r>
      <w:r>
        <w:rPr>
          <w:sz w:val="24"/>
          <w:szCs w:val="24"/>
        </w:rPr>
        <w:t>of</w:t>
      </w:r>
      <w:r>
        <w:rPr>
          <w:spacing w:val="-3"/>
          <w:sz w:val="24"/>
          <w:szCs w:val="24"/>
        </w:rPr>
        <w:t xml:space="preserve"> </w:t>
      </w:r>
      <w:r>
        <w:rPr>
          <w:sz w:val="24"/>
          <w:szCs w:val="24"/>
        </w:rPr>
        <w:t>is</w:t>
      </w:r>
      <w:r>
        <w:rPr>
          <w:spacing w:val="1"/>
          <w:sz w:val="24"/>
          <w:szCs w:val="24"/>
        </w:rPr>
        <w:t>s</w:t>
      </w:r>
      <w:r>
        <w:rPr>
          <w:sz w:val="24"/>
          <w:szCs w:val="24"/>
        </w:rPr>
        <w:t>u</w:t>
      </w:r>
      <w:r>
        <w:rPr>
          <w:spacing w:val="-1"/>
          <w:sz w:val="24"/>
          <w:szCs w:val="24"/>
        </w:rPr>
        <w:t>e</w:t>
      </w:r>
      <w:r>
        <w:rPr>
          <w:sz w:val="24"/>
          <w:szCs w:val="24"/>
        </w:rPr>
        <w:t>s</w:t>
      </w:r>
      <w:r>
        <w:rPr>
          <w:spacing w:val="-2"/>
          <w:sz w:val="24"/>
          <w:szCs w:val="24"/>
        </w:rPr>
        <w:t xml:space="preserve"> </w:t>
      </w:r>
      <w:r>
        <w:rPr>
          <w:spacing w:val="-1"/>
          <w:sz w:val="24"/>
          <w:szCs w:val="24"/>
        </w:rPr>
        <w:t>e</w:t>
      </w:r>
      <w:r>
        <w:rPr>
          <w:spacing w:val="2"/>
          <w:sz w:val="24"/>
          <w:szCs w:val="24"/>
        </w:rPr>
        <w:t>x</w:t>
      </w:r>
      <w:r>
        <w:rPr>
          <w:sz w:val="24"/>
          <w:szCs w:val="24"/>
        </w:rPr>
        <w:t>ist</w:t>
      </w:r>
      <w:r>
        <w:rPr>
          <w:spacing w:val="-1"/>
          <w:sz w:val="24"/>
          <w:szCs w:val="24"/>
        </w:rPr>
        <w:t xml:space="preserve"> </w:t>
      </w:r>
      <w:r>
        <w:rPr>
          <w:sz w:val="24"/>
          <w:szCs w:val="24"/>
        </w:rPr>
        <w:t>in</w:t>
      </w:r>
      <w:r>
        <w:rPr>
          <w:spacing w:val="-4"/>
          <w:sz w:val="24"/>
          <w:szCs w:val="24"/>
        </w:rPr>
        <w:t xml:space="preserve"> </w:t>
      </w:r>
      <w:r>
        <w:rPr>
          <w:sz w:val="24"/>
          <w:szCs w:val="24"/>
        </w:rPr>
        <w:t>the</w:t>
      </w:r>
      <w:r>
        <w:rPr>
          <w:spacing w:val="-3"/>
          <w:sz w:val="24"/>
          <w:szCs w:val="24"/>
        </w:rPr>
        <w:t xml:space="preserve"> </w:t>
      </w:r>
      <w:r>
        <w:rPr>
          <w:spacing w:val="-1"/>
          <w:sz w:val="24"/>
          <w:szCs w:val="24"/>
        </w:rPr>
        <w:t>c</w:t>
      </w:r>
      <w:r>
        <w:rPr>
          <w:sz w:val="24"/>
          <w:szCs w:val="24"/>
        </w:rPr>
        <w:t>ur</w:t>
      </w:r>
      <w:r>
        <w:rPr>
          <w:spacing w:val="-1"/>
          <w:sz w:val="24"/>
          <w:szCs w:val="24"/>
        </w:rPr>
        <w:t>re</w:t>
      </w:r>
      <w:r>
        <w:rPr>
          <w:sz w:val="24"/>
          <w:szCs w:val="24"/>
        </w:rPr>
        <w:t>nt</w:t>
      </w:r>
      <w:r>
        <w:rPr>
          <w:spacing w:val="-2"/>
          <w:sz w:val="24"/>
          <w:szCs w:val="24"/>
        </w:rPr>
        <w:t xml:space="preserve"> </w:t>
      </w:r>
      <w:r>
        <w:rPr>
          <w:sz w:val="24"/>
          <w:szCs w:val="24"/>
        </w:rPr>
        <w:t>p</w:t>
      </w:r>
      <w:r>
        <w:rPr>
          <w:spacing w:val="1"/>
          <w:sz w:val="24"/>
          <w:szCs w:val="24"/>
        </w:rPr>
        <w:t>r</w:t>
      </w:r>
      <w:r>
        <w:rPr>
          <w:spacing w:val="-1"/>
          <w:sz w:val="24"/>
          <w:szCs w:val="24"/>
        </w:rPr>
        <w:t>ac</w:t>
      </w:r>
      <w:r>
        <w:rPr>
          <w:sz w:val="24"/>
          <w:szCs w:val="24"/>
        </w:rPr>
        <w:t>t</w:t>
      </w:r>
      <w:r>
        <w:rPr>
          <w:spacing w:val="1"/>
          <w:sz w:val="24"/>
          <w:szCs w:val="24"/>
        </w:rPr>
        <w:t>i</w:t>
      </w:r>
      <w:r>
        <w:rPr>
          <w:spacing w:val="-1"/>
          <w:sz w:val="24"/>
          <w:szCs w:val="24"/>
        </w:rPr>
        <w:t>c</w:t>
      </w:r>
      <w:r>
        <w:rPr>
          <w:sz w:val="24"/>
          <w:szCs w:val="24"/>
        </w:rPr>
        <w:t>e</w:t>
      </w:r>
      <w:r>
        <w:rPr>
          <w:spacing w:val="-3"/>
          <w:sz w:val="24"/>
          <w:szCs w:val="24"/>
        </w:rPr>
        <w:t xml:space="preserve"> </w:t>
      </w:r>
      <w:r>
        <w:rPr>
          <w:sz w:val="24"/>
          <w:szCs w:val="24"/>
        </w:rPr>
        <w:t>that</w:t>
      </w:r>
      <w:r>
        <w:rPr>
          <w:spacing w:val="-2"/>
          <w:sz w:val="24"/>
          <w:szCs w:val="24"/>
        </w:rPr>
        <w:t xml:space="preserve"> </w:t>
      </w:r>
      <w:r>
        <w:rPr>
          <w:sz w:val="24"/>
          <w:szCs w:val="24"/>
        </w:rPr>
        <w:t>the</w:t>
      </w:r>
      <w:r>
        <w:rPr>
          <w:spacing w:val="-3"/>
          <w:sz w:val="24"/>
          <w:szCs w:val="24"/>
        </w:rPr>
        <w:t xml:space="preserve"> </w:t>
      </w:r>
      <w:r>
        <w:rPr>
          <w:sz w:val="24"/>
          <w:szCs w:val="24"/>
        </w:rPr>
        <w:t>n</w:t>
      </w:r>
      <w:r>
        <w:rPr>
          <w:spacing w:val="-1"/>
          <w:sz w:val="24"/>
          <w:szCs w:val="24"/>
        </w:rPr>
        <w:t>e</w:t>
      </w:r>
      <w:r>
        <w:rPr>
          <w:sz w:val="24"/>
          <w:szCs w:val="24"/>
        </w:rPr>
        <w:t>w</w:t>
      </w:r>
      <w:r>
        <w:rPr>
          <w:spacing w:val="-3"/>
          <w:sz w:val="24"/>
          <w:szCs w:val="24"/>
        </w:rPr>
        <w:t xml:space="preserve"> </w:t>
      </w:r>
      <w:r>
        <w:rPr>
          <w:spacing w:val="5"/>
          <w:sz w:val="24"/>
          <w:szCs w:val="24"/>
        </w:rPr>
        <w:t>s</w:t>
      </w:r>
      <w:r>
        <w:rPr>
          <w:spacing w:val="-5"/>
          <w:sz w:val="24"/>
          <w:szCs w:val="24"/>
        </w:rPr>
        <w:t>y</w:t>
      </w:r>
      <w:r>
        <w:rPr>
          <w:sz w:val="24"/>
          <w:szCs w:val="24"/>
        </w:rPr>
        <w:t>st</w:t>
      </w:r>
      <w:r>
        <w:rPr>
          <w:spacing w:val="2"/>
          <w:sz w:val="24"/>
          <w:szCs w:val="24"/>
        </w:rPr>
        <w:t>e</w:t>
      </w:r>
      <w:r>
        <w:rPr>
          <w:sz w:val="24"/>
          <w:szCs w:val="24"/>
        </w:rPr>
        <w:t>m</w:t>
      </w:r>
      <w:r>
        <w:rPr>
          <w:spacing w:val="-2"/>
          <w:sz w:val="24"/>
          <w:szCs w:val="24"/>
        </w:rPr>
        <w:t xml:space="preserve"> </w:t>
      </w:r>
      <w:r>
        <w:rPr>
          <w:sz w:val="24"/>
          <w:szCs w:val="24"/>
        </w:rPr>
        <w:t>would</w:t>
      </w:r>
      <w:r>
        <w:rPr>
          <w:spacing w:val="-2"/>
          <w:sz w:val="24"/>
          <w:szCs w:val="24"/>
        </w:rPr>
        <w:t xml:space="preserve"> </w:t>
      </w:r>
      <w:r>
        <w:rPr>
          <w:sz w:val="24"/>
          <w:szCs w:val="24"/>
        </w:rPr>
        <w:t>l</w:t>
      </w:r>
      <w:r>
        <w:rPr>
          <w:spacing w:val="1"/>
          <w:sz w:val="24"/>
          <w:szCs w:val="24"/>
        </w:rPr>
        <w:t>i</w:t>
      </w:r>
      <w:r>
        <w:rPr>
          <w:sz w:val="24"/>
          <w:szCs w:val="24"/>
        </w:rPr>
        <w:t>ke</w:t>
      </w:r>
      <w:r>
        <w:rPr>
          <w:spacing w:val="-3"/>
          <w:sz w:val="24"/>
          <w:szCs w:val="24"/>
        </w:rPr>
        <w:t xml:space="preserve"> </w:t>
      </w:r>
      <w:r>
        <w:rPr>
          <w:sz w:val="24"/>
          <w:szCs w:val="24"/>
        </w:rPr>
        <w:t>to</w:t>
      </w:r>
      <w:r>
        <w:rPr>
          <w:spacing w:val="-2"/>
          <w:sz w:val="24"/>
          <w:szCs w:val="24"/>
        </w:rPr>
        <w:t xml:space="preserve"> </w:t>
      </w:r>
      <w:r>
        <w:rPr>
          <w:spacing w:val="-1"/>
          <w:sz w:val="24"/>
          <w:szCs w:val="24"/>
        </w:rPr>
        <w:t>a</w:t>
      </w:r>
      <w:r>
        <w:rPr>
          <w:sz w:val="24"/>
          <w:szCs w:val="24"/>
        </w:rPr>
        <w:t>ddr</w:t>
      </w:r>
      <w:r>
        <w:rPr>
          <w:spacing w:val="-2"/>
          <w:sz w:val="24"/>
          <w:szCs w:val="24"/>
        </w:rPr>
        <w:t>e</w:t>
      </w:r>
      <w:r>
        <w:rPr>
          <w:sz w:val="24"/>
          <w:szCs w:val="24"/>
        </w:rPr>
        <w:t xml:space="preserve">ss </w:t>
      </w:r>
      <w:r>
        <w:rPr>
          <w:spacing w:val="-1"/>
          <w:sz w:val="24"/>
          <w:szCs w:val="24"/>
        </w:rPr>
        <w:t>a</w:t>
      </w:r>
      <w:r>
        <w:rPr>
          <w:sz w:val="24"/>
          <w:szCs w:val="24"/>
        </w:rPr>
        <w:t>nd</w:t>
      </w:r>
      <w:r>
        <w:rPr>
          <w:spacing w:val="5"/>
          <w:sz w:val="24"/>
          <w:szCs w:val="24"/>
        </w:rPr>
        <w:t xml:space="preserve"> </w:t>
      </w:r>
      <w:r>
        <w:rPr>
          <w:sz w:val="24"/>
          <w:szCs w:val="24"/>
        </w:rPr>
        <w:t>how</w:t>
      </w:r>
      <w:r>
        <w:rPr>
          <w:spacing w:val="4"/>
          <w:sz w:val="24"/>
          <w:szCs w:val="24"/>
        </w:rPr>
        <w:t xml:space="preserve"> </w:t>
      </w:r>
      <w:r>
        <w:rPr>
          <w:sz w:val="24"/>
          <w:szCs w:val="24"/>
        </w:rPr>
        <w:t>the</w:t>
      </w:r>
      <w:r>
        <w:rPr>
          <w:spacing w:val="4"/>
          <w:sz w:val="24"/>
          <w:szCs w:val="24"/>
        </w:rPr>
        <w:t xml:space="preserve"> </w:t>
      </w:r>
      <w:r>
        <w:rPr>
          <w:sz w:val="24"/>
          <w:szCs w:val="24"/>
        </w:rPr>
        <w:t>s</w:t>
      </w:r>
      <w:r>
        <w:rPr>
          <w:spacing w:val="2"/>
          <w:sz w:val="24"/>
          <w:szCs w:val="24"/>
        </w:rPr>
        <w:t>u</w:t>
      </w:r>
      <w:r>
        <w:rPr>
          <w:sz w:val="24"/>
          <w:szCs w:val="24"/>
        </w:rPr>
        <w:t>gg</w:t>
      </w:r>
      <w:r>
        <w:rPr>
          <w:spacing w:val="-1"/>
          <w:sz w:val="24"/>
          <w:szCs w:val="24"/>
        </w:rPr>
        <w:t>e</w:t>
      </w:r>
      <w:r>
        <w:rPr>
          <w:sz w:val="24"/>
          <w:szCs w:val="24"/>
        </w:rPr>
        <w:t>sted</w:t>
      </w:r>
      <w:r>
        <w:rPr>
          <w:spacing w:val="4"/>
          <w:sz w:val="24"/>
          <w:szCs w:val="24"/>
        </w:rPr>
        <w:t xml:space="preserve"> </w:t>
      </w:r>
      <w:r>
        <w:rPr>
          <w:spacing w:val="2"/>
          <w:sz w:val="24"/>
          <w:szCs w:val="24"/>
        </w:rPr>
        <w:t>s</w:t>
      </w:r>
      <w:r>
        <w:rPr>
          <w:sz w:val="24"/>
          <w:szCs w:val="24"/>
        </w:rPr>
        <w:t>olu</w:t>
      </w:r>
      <w:r>
        <w:rPr>
          <w:spacing w:val="1"/>
          <w:sz w:val="24"/>
          <w:szCs w:val="24"/>
        </w:rPr>
        <w:t>t</w:t>
      </w:r>
      <w:r>
        <w:rPr>
          <w:sz w:val="24"/>
          <w:szCs w:val="24"/>
        </w:rPr>
        <w:t>ion</w:t>
      </w:r>
      <w:r>
        <w:rPr>
          <w:spacing w:val="5"/>
          <w:sz w:val="24"/>
          <w:szCs w:val="24"/>
        </w:rPr>
        <w:t xml:space="preserve"> </w:t>
      </w:r>
      <w:r>
        <w:rPr>
          <w:sz w:val="24"/>
          <w:szCs w:val="24"/>
        </w:rPr>
        <w:t>will</w:t>
      </w:r>
      <w:r>
        <w:rPr>
          <w:spacing w:val="5"/>
          <w:sz w:val="24"/>
          <w:szCs w:val="24"/>
        </w:rPr>
        <w:t xml:space="preserve"> </w:t>
      </w:r>
      <w:r w:rsidR="0020729D">
        <w:rPr>
          <w:spacing w:val="-2"/>
          <w:sz w:val="24"/>
          <w:szCs w:val="24"/>
        </w:rPr>
        <w:t>be going</w:t>
      </w:r>
      <w:r>
        <w:rPr>
          <w:spacing w:val="3"/>
          <w:sz w:val="24"/>
          <w:szCs w:val="24"/>
        </w:rPr>
        <w:t xml:space="preserve"> </w:t>
      </w:r>
      <w:r>
        <w:rPr>
          <w:sz w:val="24"/>
          <w:szCs w:val="24"/>
        </w:rPr>
        <w:t>to</w:t>
      </w:r>
      <w:r>
        <w:rPr>
          <w:spacing w:val="5"/>
          <w:sz w:val="24"/>
          <w:szCs w:val="24"/>
        </w:rPr>
        <w:t xml:space="preserve"> </w:t>
      </w:r>
      <w:r>
        <w:rPr>
          <w:spacing w:val="2"/>
          <w:sz w:val="24"/>
          <w:szCs w:val="24"/>
        </w:rPr>
        <w:t>b</w:t>
      </w:r>
      <w:r>
        <w:rPr>
          <w:sz w:val="24"/>
          <w:szCs w:val="24"/>
        </w:rPr>
        <w:t>e</w:t>
      </w:r>
      <w:r>
        <w:rPr>
          <w:spacing w:val="6"/>
          <w:sz w:val="24"/>
          <w:szCs w:val="24"/>
        </w:rPr>
        <w:t xml:space="preserve"> </w:t>
      </w:r>
      <w:r>
        <w:rPr>
          <w:spacing w:val="-1"/>
          <w:sz w:val="24"/>
          <w:szCs w:val="24"/>
        </w:rPr>
        <w:t>a</w:t>
      </w:r>
      <w:r>
        <w:rPr>
          <w:sz w:val="24"/>
          <w:szCs w:val="24"/>
        </w:rPr>
        <w:t>nd</w:t>
      </w:r>
      <w:r>
        <w:rPr>
          <w:spacing w:val="5"/>
          <w:sz w:val="24"/>
          <w:szCs w:val="24"/>
        </w:rPr>
        <w:t xml:space="preserve"> </w:t>
      </w:r>
      <w:r>
        <w:rPr>
          <w:sz w:val="24"/>
          <w:szCs w:val="24"/>
        </w:rPr>
        <w:t>wh</w:t>
      </w:r>
      <w:r>
        <w:rPr>
          <w:spacing w:val="-1"/>
          <w:sz w:val="24"/>
          <w:szCs w:val="24"/>
        </w:rPr>
        <w:t>a</w:t>
      </w:r>
      <w:r>
        <w:rPr>
          <w:sz w:val="24"/>
          <w:szCs w:val="24"/>
        </w:rPr>
        <w:t>t</w:t>
      </w:r>
      <w:r>
        <w:rPr>
          <w:spacing w:val="7"/>
          <w:sz w:val="24"/>
          <w:szCs w:val="24"/>
        </w:rPr>
        <w:t xml:space="preserve"> </w:t>
      </w:r>
      <w:r>
        <w:rPr>
          <w:sz w:val="24"/>
          <w:szCs w:val="24"/>
        </w:rPr>
        <w:t>fun</w:t>
      </w:r>
      <w:r>
        <w:rPr>
          <w:spacing w:val="-2"/>
          <w:sz w:val="24"/>
          <w:szCs w:val="24"/>
        </w:rPr>
        <w:t>c</w:t>
      </w:r>
      <w:r>
        <w:rPr>
          <w:sz w:val="24"/>
          <w:szCs w:val="24"/>
        </w:rPr>
        <w:t>t</w:t>
      </w:r>
      <w:r>
        <w:rPr>
          <w:spacing w:val="1"/>
          <w:sz w:val="24"/>
          <w:szCs w:val="24"/>
        </w:rPr>
        <w:t>i</w:t>
      </w:r>
      <w:r>
        <w:rPr>
          <w:sz w:val="24"/>
          <w:szCs w:val="24"/>
        </w:rPr>
        <w:t>on</w:t>
      </w:r>
      <w:r>
        <w:rPr>
          <w:spacing w:val="-1"/>
          <w:sz w:val="24"/>
          <w:szCs w:val="24"/>
        </w:rPr>
        <w:t>a</w:t>
      </w:r>
      <w:r>
        <w:rPr>
          <w:sz w:val="24"/>
          <w:szCs w:val="24"/>
        </w:rPr>
        <w:t>l</w:t>
      </w:r>
      <w:r>
        <w:rPr>
          <w:spacing w:val="1"/>
          <w:sz w:val="24"/>
          <w:szCs w:val="24"/>
        </w:rPr>
        <w:t>i</w:t>
      </w:r>
      <w:r>
        <w:rPr>
          <w:sz w:val="24"/>
          <w:szCs w:val="24"/>
        </w:rPr>
        <w:t>t</w:t>
      </w:r>
      <w:r>
        <w:rPr>
          <w:spacing w:val="1"/>
          <w:sz w:val="24"/>
          <w:szCs w:val="24"/>
        </w:rPr>
        <w:t>i</w:t>
      </w:r>
      <w:r>
        <w:rPr>
          <w:spacing w:val="-1"/>
          <w:sz w:val="24"/>
          <w:szCs w:val="24"/>
        </w:rPr>
        <w:t>e</w:t>
      </w:r>
      <w:r>
        <w:rPr>
          <w:sz w:val="24"/>
          <w:szCs w:val="24"/>
        </w:rPr>
        <w:t>s</w:t>
      </w:r>
      <w:r>
        <w:rPr>
          <w:spacing w:val="5"/>
          <w:sz w:val="24"/>
          <w:szCs w:val="24"/>
        </w:rPr>
        <w:t xml:space="preserve"> </w:t>
      </w:r>
      <w:r>
        <w:rPr>
          <w:sz w:val="24"/>
          <w:szCs w:val="24"/>
        </w:rPr>
        <w:t>of</w:t>
      </w:r>
      <w:r>
        <w:rPr>
          <w:spacing w:val="4"/>
          <w:sz w:val="24"/>
          <w:szCs w:val="24"/>
        </w:rPr>
        <w:t xml:space="preserve"> </w:t>
      </w:r>
      <w:r>
        <w:rPr>
          <w:sz w:val="24"/>
          <w:szCs w:val="24"/>
        </w:rPr>
        <w:t>the</w:t>
      </w:r>
      <w:r>
        <w:rPr>
          <w:spacing w:val="4"/>
          <w:sz w:val="24"/>
          <w:szCs w:val="24"/>
        </w:rPr>
        <w:t xml:space="preserve"> </w:t>
      </w:r>
      <w:r w:rsidR="00607187">
        <w:rPr>
          <w:sz w:val="24"/>
          <w:szCs w:val="24"/>
        </w:rPr>
        <w:t>online food ordering system</w:t>
      </w:r>
      <w:r>
        <w:rPr>
          <w:sz w:val="24"/>
          <w:szCs w:val="24"/>
        </w:rPr>
        <w:t xml:space="preserve"> it</w:t>
      </w:r>
      <w:r>
        <w:rPr>
          <w:spacing w:val="5"/>
          <w:sz w:val="24"/>
          <w:szCs w:val="24"/>
        </w:rPr>
        <w:t xml:space="preserve"> </w:t>
      </w:r>
      <w:r>
        <w:rPr>
          <w:sz w:val="24"/>
          <w:szCs w:val="24"/>
        </w:rPr>
        <w:t>will p</w:t>
      </w:r>
      <w:r>
        <w:rPr>
          <w:spacing w:val="-1"/>
          <w:sz w:val="24"/>
          <w:szCs w:val="24"/>
        </w:rPr>
        <w:t>e</w:t>
      </w:r>
      <w:r>
        <w:rPr>
          <w:sz w:val="24"/>
          <w:szCs w:val="24"/>
        </w:rPr>
        <w:t>r</w:t>
      </w:r>
      <w:r>
        <w:rPr>
          <w:spacing w:val="-1"/>
          <w:sz w:val="24"/>
          <w:szCs w:val="24"/>
        </w:rPr>
        <w:t>f</w:t>
      </w:r>
      <w:r>
        <w:rPr>
          <w:sz w:val="24"/>
          <w:szCs w:val="24"/>
        </w:rPr>
        <w:t xml:space="preserve">orm. </w:t>
      </w:r>
      <w:r>
        <w:rPr>
          <w:spacing w:val="9"/>
          <w:sz w:val="24"/>
          <w:szCs w:val="24"/>
        </w:rPr>
        <w:t xml:space="preserve"> </w:t>
      </w:r>
      <w:r>
        <w:rPr>
          <w:sz w:val="24"/>
          <w:szCs w:val="24"/>
        </w:rPr>
        <w:t>The</w:t>
      </w:r>
      <w:r>
        <w:rPr>
          <w:spacing w:val="3"/>
          <w:sz w:val="24"/>
          <w:szCs w:val="24"/>
        </w:rPr>
        <w:t xml:space="preserve"> </w:t>
      </w:r>
      <w:r>
        <w:rPr>
          <w:sz w:val="24"/>
          <w:szCs w:val="24"/>
        </w:rPr>
        <w:t>proj</w:t>
      </w:r>
      <w:r>
        <w:rPr>
          <w:spacing w:val="2"/>
          <w:sz w:val="24"/>
          <w:szCs w:val="24"/>
        </w:rPr>
        <w:t>e</w:t>
      </w:r>
      <w:r>
        <w:rPr>
          <w:spacing w:val="-1"/>
          <w:sz w:val="24"/>
          <w:szCs w:val="24"/>
        </w:rPr>
        <w:t>c</w:t>
      </w:r>
      <w:r>
        <w:rPr>
          <w:sz w:val="24"/>
          <w:szCs w:val="24"/>
        </w:rPr>
        <w:t>t</w:t>
      </w:r>
      <w:r>
        <w:rPr>
          <w:spacing w:val="5"/>
          <w:sz w:val="24"/>
          <w:szCs w:val="24"/>
        </w:rPr>
        <w:t xml:space="preserve"> </w:t>
      </w:r>
      <w:r>
        <w:rPr>
          <w:sz w:val="24"/>
          <w:szCs w:val="24"/>
        </w:rPr>
        <w:t>prop</w:t>
      </w:r>
      <w:r>
        <w:rPr>
          <w:spacing w:val="-1"/>
          <w:sz w:val="24"/>
          <w:szCs w:val="24"/>
        </w:rPr>
        <w:t>o</w:t>
      </w:r>
      <w:r>
        <w:rPr>
          <w:sz w:val="24"/>
          <w:szCs w:val="24"/>
        </w:rPr>
        <w:t>s</w:t>
      </w:r>
      <w:r>
        <w:rPr>
          <w:spacing w:val="-1"/>
          <w:sz w:val="24"/>
          <w:szCs w:val="24"/>
        </w:rPr>
        <w:t>a</w:t>
      </w:r>
      <w:r>
        <w:rPr>
          <w:sz w:val="24"/>
          <w:szCs w:val="24"/>
        </w:rPr>
        <w:t>l</w:t>
      </w:r>
      <w:r>
        <w:rPr>
          <w:spacing w:val="5"/>
          <w:sz w:val="24"/>
          <w:szCs w:val="24"/>
        </w:rPr>
        <w:t xml:space="preserve"> </w:t>
      </w:r>
      <w:r>
        <w:rPr>
          <w:sz w:val="24"/>
          <w:szCs w:val="24"/>
        </w:rPr>
        <w:t>should</w:t>
      </w:r>
      <w:r>
        <w:rPr>
          <w:spacing w:val="5"/>
          <w:sz w:val="24"/>
          <w:szCs w:val="24"/>
        </w:rPr>
        <w:t xml:space="preserve"> </w:t>
      </w:r>
      <w:r>
        <w:rPr>
          <w:sz w:val="24"/>
          <w:szCs w:val="24"/>
        </w:rPr>
        <w:t>be</w:t>
      </w:r>
      <w:r>
        <w:rPr>
          <w:spacing w:val="4"/>
          <w:sz w:val="24"/>
          <w:szCs w:val="24"/>
        </w:rPr>
        <w:t xml:space="preserve"> </w:t>
      </w:r>
      <w:r>
        <w:rPr>
          <w:spacing w:val="-1"/>
          <w:sz w:val="24"/>
          <w:szCs w:val="24"/>
        </w:rPr>
        <w:t>c</w:t>
      </w:r>
      <w:r>
        <w:rPr>
          <w:sz w:val="24"/>
          <w:szCs w:val="24"/>
        </w:rPr>
        <w:t>omp</w:t>
      </w:r>
      <w:r>
        <w:rPr>
          <w:spacing w:val="1"/>
          <w:sz w:val="24"/>
          <w:szCs w:val="24"/>
        </w:rPr>
        <w:t>l</w:t>
      </w:r>
      <w:r>
        <w:rPr>
          <w:spacing w:val="-1"/>
          <w:sz w:val="24"/>
          <w:szCs w:val="24"/>
        </w:rPr>
        <w:t>e</w:t>
      </w:r>
      <w:r>
        <w:rPr>
          <w:sz w:val="24"/>
          <w:szCs w:val="24"/>
        </w:rPr>
        <w:t>ted</w:t>
      </w:r>
      <w:r>
        <w:rPr>
          <w:spacing w:val="4"/>
          <w:sz w:val="24"/>
          <w:szCs w:val="24"/>
        </w:rPr>
        <w:t xml:space="preserve"> </w:t>
      </w:r>
      <w:r>
        <w:rPr>
          <w:sz w:val="24"/>
          <w:szCs w:val="24"/>
        </w:rPr>
        <w:t>with</w:t>
      </w:r>
      <w:r>
        <w:rPr>
          <w:spacing w:val="1"/>
          <w:sz w:val="24"/>
          <w:szCs w:val="24"/>
        </w:rPr>
        <w:t>i</w:t>
      </w:r>
      <w:r>
        <w:rPr>
          <w:sz w:val="24"/>
          <w:szCs w:val="24"/>
        </w:rPr>
        <w:t>n</w:t>
      </w:r>
      <w:r>
        <w:rPr>
          <w:spacing w:val="5"/>
          <w:sz w:val="24"/>
          <w:szCs w:val="24"/>
        </w:rPr>
        <w:t xml:space="preserve"> </w:t>
      </w:r>
      <w:r>
        <w:rPr>
          <w:sz w:val="24"/>
          <w:szCs w:val="24"/>
        </w:rPr>
        <w:t>2</w:t>
      </w:r>
      <w:r>
        <w:rPr>
          <w:spacing w:val="5"/>
          <w:sz w:val="24"/>
          <w:szCs w:val="24"/>
        </w:rPr>
        <w:t xml:space="preserve"> </w:t>
      </w:r>
      <w:r>
        <w:rPr>
          <w:sz w:val="24"/>
          <w:szCs w:val="24"/>
        </w:rPr>
        <w:t>d</w:t>
      </w:r>
      <w:r>
        <w:rPr>
          <w:spacing w:val="1"/>
          <w:sz w:val="24"/>
          <w:szCs w:val="24"/>
        </w:rPr>
        <w:t>a</w:t>
      </w:r>
      <w:r>
        <w:rPr>
          <w:spacing w:val="-7"/>
          <w:sz w:val="24"/>
          <w:szCs w:val="24"/>
        </w:rPr>
        <w:t>y</w:t>
      </w:r>
      <w:r>
        <w:rPr>
          <w:sz w:val="24"/>
          <w:szCs w:val="24"/>
        </w:rPr>
        <w:t>s</w:t>
      </w:r>
      <w:r>
        <w:rPr>
          <w:spacing w:val="5"/>
          <w:sz w:val="24"/>
          <w:szCs w:val="24"/>
        </w:rPr>
        <w:t xml:space="preserve"> </w:t>
      </w:r>
      <w:r>
        <w:rPr>
          <w:spacing w:val="-1"/>
          <w:sz w:val="24"/>
          <w:szCs w:val="24"/>
        </w:rPr>
        <w:t>a</w:t>
      </w:r>
      <w:r>
        <w:rPr>
          <w:sz w:val="24"/>
          <w:szCs w:val="24"/>
        </w:rPr>
        <w:t>nd</w:t>
      </w:r>
      <w:r>
        <w:rPr>
          <w:spacing w:val="5"/>
          <w:sz w:val="24"/>
          <w:szCs w:val="24"/>
        </w:rPr>
        <w:t xml:space="preserve"> </w:t>
      </w:r>
      <w:r>
        <w:rPr>
          <w:sz w:val="24"/>
          <w:szCs w:val="24"/>
        </w:rPr>
        <w:t>h</w:t>
      </w:r>
      <w:r>
        <w:rPr>
          <w:spacing w:val="-1"/>
          <w:sz w:val="24"/>
          <w:szCs w:val="24"/>
        </w:rPr>
        <w:t>a</w:t>
      </w:r>
      <w:r>
        <w:rPr>
          <w:sz w:val="24"/>
          <w:szCs w:val="24"/>
        </w:rPr>
        <w:t>n</w:t>
      </w:r>
      <w:r>
        <w:rPr>
          <w:spacing w:val="2"/>
          <w:sz w:val="24"/>
          <w:szCs w:val="24"/>
        </w:rPr>
        <w:t>d</w:t>
      </w:r>
      <w:r>
        <w:rPr>
          <w:sz w:val="24"/>
          <w:szCs w:val="24"/>
        </w:rPr>
        <w:t>ov</w:t>
      </w:r>
      <w:r>
        <w:rPr>
          <w:spacing w:val="-1"/>
          <w:sz w:val="24"/>
          <w:szCs w:val="24"/>
        </w:rPr>
        <w:t>e</w:t>
      </w:r>
      <w:r>
        <w:rPr>
          <w:sz w:val="24"/>
          <w:szCs w:val="24"/>
        </w:rPr>
        <w:t>r</w:t>
      </w:r>
      <w:r>
        <w:rPr>
          <w:spacing w:val="4"/>
          <w:sz w:val="24"/>
          <w:szCs w:val="24"/>
        </w:rPr>
        <w:t xml:space="preserve"> </w:t>
      </w:r>
      <w:r>
        <w:rPr>
          <w:sz w:val="24"/>
          <w:szCs w:val="24"/>
        </w:rPr>
        <w:t>to</w:t>
      </w:r>
      <w:r>
        <w:rPr>
          <w:spacing w:val="5"/>
          <w:sz w:val="24"/>
          <w:szCs w:val="24"/>
        </w:rPr>
        <w:t xml:space="preserve"> </w:t>
      </w:r>
      <w:r>
        <w:rPr>
          <w:sz w:val="24"/>
          <w:szCs w:val="24"/>
        </w:rPr>
        <w:t>the</w:t>
      </w:r>
      <w:r>
        <w:rPr>
          <w:spacing w:val="4"/>
          <w:sz w:val="24"/>
          <w:szCs w:val="24"/>
        </w:rPr>
        <w:t xml:space="preserve"> </w:t>
      </w:r>
      <w:r>
        <w:rPr>
          <w:spacing w:val="-1"/>
          <w:sz w:val="24"/>
          <w:szCs w:val="24"/>
        </w:rPr>
        <w:t>c</w:t>
      </w:r>
      <w:r>
        <w:rPr>
          <w:sz w:val="24"/>
          <w:szCs w:val="24"/>
        </w:rPr>
        <w:t>usto</w:t>
      </w:r>
      <w:r>
        <w:rPr>
          <w:spacing w:val="1"/>
          <w:sz w:val="24"/>
          <w:szCs w:val="24"/>
        </w:rPr>
        <w:t>m</w:t>
      </w:r>
      <w:r>
        <w:rPr>
          <w:spacing w:val="-1"/>
          <w:sz w:val="24"/>
          <w:szCs w:val="24"/>
        </w:rPr>
        <w:t>e</w:t>
      </w:r>
      <w:r>
        <w:rPr>
          <w:sz w:val="24"/>
          <w:szCs w:val="24"/>
        </w:rPr>
        <w:t>r.</w:t>
      </w:r>
    </w:p>
    <w:p w14:paraId="74006A15" w14:textId="77777777" w:rsidR="00CE409C" w:rsidRPr="00607187" w:rsidRDefault="009B090C" w:rsidP="00607187">
      <w:pPr>
        <w:pStyle w:val="NoSpacing"/>
        <w:rPr>
          <w:b/>
          <w:bCs/>
          <w:sz w:val="24"/>
          <w:szCs w:val="24"/>
        </w:rPr>
      </w:pPr>
      <w:r w:rsidRPr="00607187">
        <w:rPr>
          <w:b/>
          <w:bCs/>
          <w:spacing w:val="-5"/>
          <w:sz w:val="24"/>
          <w:szCs w:val="24"/>
        </w:rPr>
        <w:t>1.2</w:t>
      </w:r>
      <w:r w:rsidRPr="00607187">
        <w:rPr>
          <w:b/>
          <w:bCs/>
          <w:spacing w:val="-2"/>
          <w:sz w:val="24"/>
          <w:szCs w:val="24"/>
          <w:u w:color="000000"/>
        </w:rPr>
        <w:t xml:space="preserve"> </w:t>
      </w:r>
      <w:r w:rsidRPr="00607187">
        <w:rPr>
          <w:b/>
          <w:bCs/>
          <w:sz w:val="24"/>
          <w:szCs w:val="24"/>
          <w:u w:color="000000"/>
        </w:rPr>
        <w:t>F</w:t>
      </w:r>
      <w:r w:rsidRPr="00607187">
        <w:rPr>
          <w:b/>
          <w:bCs/>
          <w:spacing w:val="-3"/>
          <w:sz w:val="24"/>
          <w:szCs w:val="24"/>
          <w:u w:color="000000"/>
        </w:rPr>
        <w:t>e</w:t>
      </w:r>
      <w:r w:rsidRPr="00607187">
        <w:rPr>
          <w:b/>
          <w:bCs/>
          <w:spacing w:val="-6"/>
          <w:sz w:val="24"/>
          <w:szCs w:val="24"/>
          <w:u w:color="000000"/>
        </w:rPr>
        <w:t>a</w:t>
      </w:r>
      <w:r w:rsidRPr="00607187">
        <w:rPr>
          <w:b/>
          <w:bCs/>
          <w:spacing w:val="-5"/>
          <w:sz w:val="24"/>
          <w:szCs w:val="24"/>
          <w:u w:color="000000"/>
        </w:rPr>
        <w:t>s</w:t>
      </w:r>
      <w:r w:rsidRPr="00607187">
        <w:rPr>
          <w:b/>
          <w:bCs/>
          <w:sz w:val="24"/>
          <w:szCs w:val="24"/>
          <w:u w:color="000000"/>
        </w:rPr>
        <w:t>i</w:t>
      </w:r>
      <w:r w:rsidRPr="00607187">
        <w:rPr>
          <w:b/>
          <w:bCs/>
          <w:spacing w:val="-2"/>
          <w:sz w:val="24"/>
          <w:szCs w:val="24"/>
          <w:u w:color="000000"/>
        </w:rPr>
        <w:t>b</w:t>
      </w:r>
      <w:r w:rsidRPr="00607187">
        <w:rPr>
          <w:b/>
          <w:bCs/>
          <w:sz w:val="24"/>
          <w:szCs w:val="24"/>
          <w:u w:color="000000"/>
        </w:rPr>
        <w:t>ility</w:t>
      </w:r>
      <w:r w:rsidRPr="00607187">
        <w:rPr>
          <w:b/>
          <w:bCs/>
          <w:spacing w:val="-12"/>
          <w:sz w:val="24"/>
          <w:szCs w:val="24"/>
          <w:u w:color="000000"/>
        </w:rPr>
        <w:t xml:space="preserve"> </w:t>
      </w:r>
      <w:r w:rsidRPr="00607187">
        <w:rPr>
          <w:b/>
          <w:bCs/>
          <w:spacing w:val="-5"/>
          <w:sz w:val="24"/>
          <w:szCs w:val="24"/>
          <w:u w:color="000000"/>
        </w:rPr>
        <w:t>s</w:t>
      </w:r>
      <w:r w:rsidRPr="00607187">
        <w:rPr>
          <w:b/>
          <w:bCs/>
          <w:sz w:val="24"/>
          <w:szCs w:val="24"/>
          <w:u w:color="000000"/>
        </w:rPr>
        <w:t>t</w:t>
      </w:r>
      <w:r w:rsidRPr="00607187">
        <w:rPr>
          <w:b/>
          <w:bCs/>
          <w:spacing w:val="-2"/>
          <w:sz w:val="24"/>
          <w:szCs w:val="24"/>
          <w:u w:color="000000"/>
        </w:rPr>
        <w:t>u</w:t>
      </w:r>
      <w:r w:rsidRPr="00607187">
        <w:rPr>
          <w:b/>
          <w:bCs/>
          <w:sz w:val="24"/>
          <w:szCs w:val="24"/>
          <w:u w:color="000000"/>
        </w:rPr>
        <w:t>dy</w:t>
      </w:r>
    </w:p>
    <w:p w14:paraId="4EF2AF79" w14:textId="77777777" w:rsidR="00CE409C" w:rsidRDefault="00CE409C" w:rsidP="00090A5B">
      <w:pPr>
        <w:spacing w:before="14" w:line="260" w:lineRule="exact"/>
        <w:jc w:val="both"/>
        <w:rPr>
          <w:sz w:val="26"/>
          <w:szCs w:val="26"/>
        </w:rPr>
      </w:pPr>
    </w:p>
    <w:p w14:paraId="4F429AEF" w14:textId="3D54AD3C" w:rsidR="00CE409C" w:rsidRDefault="009B090C" w:rsidP="00090A5B">
      <w:pPr>
        <w:spacing w:before="29" w:line="360" w:lineRule="auto"/>
        <w:ind w:left="140" w:right="93"/>
        <w:jc w:val="both"/>
        <w:rPr>
          <w:sz w:val="24"/>
          <w:szCs w:val="24"/>
        </w:rPr>
      </w:pPr>
      <w:r>
        <w:rPr>
          <w:spacing w:val="-5"/>
          <w:sz w:val="24"/>
          <w:szCs w:val="24"/>
        </w:rPr>
        <w:t>A</w:t>
      </w:r>
      <w:r>
        <w:rPr>
          <w:sz w:val="24"/>
          <w:szCs w:val="24"/>
        </w:rPr>
        <w:t>n</w:t>
      </w:r>
      <w:r>
        <w:rPr>
          <w:spacing w:val="-7"/>
          <w:sz w:val="24"/>
          <w:szCs w:val="24"/>
        </w:rPr>
        <w:t xml:space="preserve"> </w:t>
      </w:r>
      <w:r>
        <w:rPr>
          <w:spacing w:val="-3"/>
          <w:sz w:val="24"/>
          <w:szCs w:val="24"/>
        </w:rPr>
        <w:t>a</w:t>
      </w:r>
      <w:r>
        <w:rPr>
          <w:spacing w:val="-2"/>
          <w:sz w:val="24"/>
          <w:szCs w:val="24"/>
        </w:rPr>
        <w:t>n</w:t>
      </w:r>
      <w:r>
        <w:rPr>
          <w:spacing w:val="-6"/>
          <w:sz w:val="24"/>
          <w:szCs w:val="24"/>
        </w:rPr>
        <w:t>a</w:t>
      </w:r>
      <w:r>
        <w:rPr>
          <w:sz w:val="24"/>
          <w:szCs w:val="24"/>
        </w:rPr>
        <w:t>l</w:t>
      </w:r>
      <w:r>
        <w:rPr>
          <w:spacing w:val="-9"/>
          <w:sz w:val="24"/>
          <w:szCs w:val="24"/>
        </w:rPr>
        <w:t>y</w:t>
      </w:r>
      <w:r>
        <w:rPr>
          <w:spacing w:val="-5"/>
          <w:sz w:val="24"/>
          <w:szCs w:val="24"/>
        </w:rPr>
        <w:t>s</w:t>
      </w:r>
      <w:r>
        <w:rPr>
          <w:spacing w:val="-2"/>
          <w:sz w:val="24"/>
          <w:szCs w:val="24"/>
        </w:rPr>
        <w:t>i</w:t>
      </w:r>
      <w:r>
        <w:rPr>
          <w:sz w:val="24"/>
          <w:szCs w:val="24"/>
        </w:rPr>
        <w:t>s</w:t>
      </w:r>
      <w:r>
        <w:rPr>
          <w:spacing w:val="-7"/>
          <w:sz w:val="24"/>
          <w:szCs w:val="24"/>
        </w:rPr>
        <w:t xml:space="preserve"> </w:t>
      </w:r>
      <w:r>
        <w:rPr>
          <w:spacing w:val="-3"/>
          <w:sz w:val="24"/>
          <w:szCs w:val="24"/>
        </w:rPr>
        <w:t>a</w:t>
      </w:r>
      <w:r>
        <w:rPr>
          <w:spacing w:val="-5"/>
          <w:sz w:val="24"/>
          <w:szCs w:val="24"/>
        </w:rPr>
        <w:t>n</w:t>
      </w:r>
      <w:r>
        <w:rPr>
          <w:sz w:val="24"/>
          <w:szCs w:val="24"/>
        </w:rPr>
        <w:t>d</w:t>
      </w:r>
      <w:r>
        <w:rPr>
          <w:spacing w:val="-7"/>
          <w:sz w:val="24"/>
          <w:szCs w:val="24"/>
        </w:rPr>
        <w:t xml:space="preserve"> </w:t>
      </w:r>
      <w:r>
        <w:rPr>
          <w:spacing w:val="-3"/>
          <w:sz w:val="24"/>
          <w:szCs w:val="24"/>
        </w:rPr>
        <w:t>e</w:t>
      </w:r>
      <w:r>
        <w:rPr>
          <w:spacing w:val="-2"/>
          <w:sz w:val="24"/>
          <w:szCs w:val="24"/>
        </w:rPr>
        <w:t>v</w:t>
      </w:r>
      <w:r>
        <w:rPr>
          <w:spacing w:val="-6"/>
          <w:sz w:val="24"/>
          <w:szCs w:val="24"/>
        </w:rPr>
        <w:t>a</w:t>
      </w:r>
      <w:r>
        <w:rPr>
          <w:spacing w:val="-4"/>
          <w:sz w:val="24"/>
          <w:szCs w:val="24"/>
        </w:rPr>
        <w:t>l</w:t>
      </w:r>
      <w:r>
        <w:rPr>
          <w:spacing w:val="-2"/>
          <w:sz w:val="24"/>
          <w:szCs w:val="24"/>
        </w:rPr>
        <w:t>u</w:t>
      </w:r>
      <w:r>
        <w:rPr>
          <w:spacing w:val="-6"/>
          <w:sz w:val="24"/>
          <w:szCs w:val="24"/>
        </w:rPr>
        <w:t>a</w:t>
      </w:r>
      <w:r>
        <w:rPr>
          <w:spacing w:val="-4"/>
          <w:sz w:val="24"/>
          <w:szCs w:val="24"/>
        </w:rPr>
        <w:t>ti</w:t>
      </w:r>
      <w:r>
        <w:rPr>
          <w:spacing w:val="-2"/>
          <w:sz w:val="24"/>
          <w:szCs w:val="24"/>
        </w:rPr>
        <w:t>o</w:t>
      </w:r>
      <w:r>
        <w:rPr>
          <w:sz w:val="24"/>
          <w:szCs w:val="24"/>
        </w:rPr>
        <w:t>n</w:t>
      </w:r>
      <w:r>
        <w:rPr>
          <w:spacing w:val="-7"/>
          <w:sz w:val="24"/>
          <w:szCs w:val="24"/>
        </w:rPr>
        <w:t xml:space="preserve"> </w:t>
      </w:r>
      <w:r>
        <w:rPr>
          <w:spacing w:val="-5"/>
          <w:sz w:val="24"/>
          <w:szCs w:val="24"/>
        </w:rPr>
        <w:t>o</w:t>
      </w:r>
      <w:r>
        <w:rPr>
          <w:sz w:val="24"/>
          <w:szCs w:val="24"/>
        </w:rPr>
        <w:t>f</w:t>
      </w:r>
      <w:r>
        <w:rPr>
          <w:spacing w:val="-8"/>
          <w:sz w:val="24"/>
          <w:szCs w:val="24"/>
        </w:rPr>
        <w:t xml:space="preserve"> </w:t>
      </w:r>
      <w:r>
        <w:rPr>
          <w:spacing w:val="-4"/>
          <w:sz w:val="24"/>
          <w:szCs w:val="24"/>
        </w:rPr>
        <w:t>t</w:t>
      </w:r>
      <w:r>
        <w:rPr>
          <w:spacing w:val="-2"/>
          <w:sz w:val="24"/>
          <w:szCs w:val="24"/>
        </w:rPr>
        <w:t>h</w:t>
      </w:r>
      <w:r>
        <w:rPr>
          <w:sz w:val="24"/>
          <w:szCs w:val="24"/>
        </w:rPr>
        <w:t>e</w:t>
      </w:r>
      <w:r>
        <w:rPr>
          <w:spacing w:val="-8"/>
          <w:sz w:val="24"/>
          <w:szCs w:val="24"/>
        </w:rPr>
        <w:t xml:space="preserve"> </w:t>
      </w:r>
      <w:r>
        <w:rPr>
          <w:spacing w:val="-2"/>
          <w:sz w:val="24"/>
          <w:szCs w:val="24"/>
        </w:rPr>
        <w:t>p</w:t>
      </w:r>
      <w:r>
        <w:rPr>
          <w:spacing w:val="-6"/>
          <w:sz w:val="24"/>
          <w:szCs w:val="24"/>
        </w:rPr>
        <w:t>r</w:t>
      </w:r>
      <w:r>
        <w:rPr>
          <w:spacing w:val="-2"/>
          <w:sz w:val="24"/>
          <w:szCs w:val="24"/>
        </w:rPr>
        <w:t>o</w:t>
      </w:r>
      <w:r>
        <w:rPr>
          <w:spacing w:val="-5"/>
          <w:sz w:val="24"/>
          <w:szCs w:val="24"/>
        </w:rPr>
        <w:t>po</w:t>
      </w:r>
      <w:r>
        <w:rPr>
          <w:spacing w:val="-2"/>
          <w:sz w:val="24"/>
          <w:szCs w:val="24"/>
        </w:rPr>
        <w:t>s</w:t>
      </w:r>
      <w:r>
        <w:rPr>
          <w:spacing w:val="-6"/>
          <w:sz w:val="24"/>
          <w:szCs w:val="24"/>
        </w:rPr>
        <w:t>e</w:t>
      </w:r>
      <w:r>
        <w:rPr>
          <w:sz w:val="24"/>
          <w:szCs w:val="24"/>
        </w:rPr>
        <w:t>d</w:t>
      </w:r>
      <w:r>
        <w:rPr>
          <w:spacing w:val="-5"/>
          <w:sz w:val="24"/>
          <w:szCs w:val="24"/>
        </w:rPr>
        <w:t xml:space="preserve"> p</w:t>
      </w:r>
      <w:r>
        <w:rPr>
          <w:spacing w:val="-3"/>
          <w:sz w:val="24"/>
          <w:szCs w:val="24"/>
        </w:rPr>
        <w:t>r</w:t>
      </w:r>
      <w:r>
        <w:rPr>
          <w:spacing w:val="-5"/>
          <w:sz w:val="24"/>
          <w:szCs w:val="24"/>
        </w:rPr>
        <w:t>o</w:t>
      </w:r>
      <w:r>
        <w:rPr>
          <w:spacing w:val="-4"/>
          <w:sz w:val="24"/>
          <w:szCs w:val="24"/>
        </w:rPr>
        <w:t>j</w:t>
      </w:r>
      <w:r>
        <w:rPr>
          <w:spacing w:val="-3"/>
          <w:sz w:val="24"/>
          <w:szCs w:val="24"/>
        </w:rPr>
        <w:t>e</w:t>
      </w:r>
      <w:r>
        <w:rPr>
          <w:spacing w:val="-6"/>
          <w:sz w:val="24"/>
          <w:szCs w:val="24"/>
        </w:rPr>
        <w:t>c</w:t>
      </w:r>
      <w:r>
        <w:rPr>
          <w:sz w:val="24"/>
          <w:szCs w:val="24"/>
        </w:rPr>
        <w:t>t</w:t>
      </w:r>
      <w:r>
        <w:rPr>
          <w:spacing w:val="-7"/>
          <w:sz w:val="24"/>
          <w:szCs w:val="24"/>
        </w:rPr>
        <w:t xml:space="preserve"> </w:t>
      </w:r>
      <w:r>
        <w:rPr>
          <w:spacing w:val="-2"/>
          <w:sz w:val="24"/>
          <w:szCs w:val="24"/>
        </w:rPr>
        <w:t>t</w:t>
      </w:r>
      <w:r>
        <w:rPr>
          <w:sz w:val="24"/>
          <w:szCs w:val="24"/>
        </w:rPr>
        <w:t>o</w:t>
      </w:r>
      <w:r>
        <w:rPr>
          <w:spacing w:val="-7"/>
          <w:sz w:val="24"/>
          <w:szCs w:val="24"/>
        </w:rPr>
        <w:t xml:space="preserve"> </w:t>
      </w:r>
      <w:r>
        <w:rPr>
          <w:spacing w:val="-5"/>
          <w:sz w:val="24"/>
          <w:szCs w:val="24"/>
        </w:rPr>
        <w:t>d</w:t>
      </w:r>
      <w:r>
        <w:rPr>
          <w:spacing w:val="-6"/>
          <w:sz w:val="24"/>
          <w:szCs w:val="24"/>
        </w:rPr>
        <w:t>e</w:t>
      </w:r>
      <w:r>
        <w:rPr>
          <w:spacing w:val="-2"/>
          <w:sz w:val="24"/>
          <w:szCs w:val="24"/>
        </w:rPr>
        <w:t>t</w:t>
      </w:r>
      <w:r>
        <w:rPr>
          <w:spacing w:val="-3"/>
          <w:sz w:val="24"/>
          <w:szCs w:val="24"/>
        </w:rPr>
        <w:t>e</w:t>
      </w:r>
      <w:r>
        <w:rPr>
          <w:spacing w:val="-6"/>
          <w:sz w:val="24"/>
          <w:szCs w:val="24"/>
        </w:rPr>
        <w:t>r</w:t>
      </w:r>
      <w:r>
        <w:rPr>
          <w:spacing w:val="-4"/>
          <w:sz w:val="24"/>
          <w:szCs w:val="24"/>
        </w:rPr>
        <w:t>mi</w:t>
      </w:r>
      <w:r>
        <w:rPr>
          <w:spacing w:val="-2"/>
          <w:sz w:val="24"/>
          <w:szCs w:val="24"/>
        </w:rPr>
        <w:t>n</w:t>
      </w:r>
      <w:r>
        <w:rPr>
          <w:sz w:val="24"/>
          <w:szCs w:val="24"/>
        </w:rPr>
        <w:t>e</w:t>
      </w:r>
      <w:r>
        <w:rPr>
          <w:spacing w:val="-8"/>
          <w:sz w:val="24"/>
          <w:szCs w:val="24"/>
        </w:rPr>
        <w:t xml:space="preserve"> </w:t>
      </w:r>
      <w:r>
        <w:rPr>
          <w:spacing w:val="-2"/>
          <w:sz w:val="24"/>
          <w:szCs w:val="24"/>
        </w:rPr>
        <w:t>i</w:t>
      </w:r>
      <w:r>
        <w:rPr>
          <w:sz w:val="24"/>
          <w:szCs w:val="24"/>
        </w:rPr>
        <w:t>f</w:t>
      </w:r>
      <w:r>
        <w:rPr>
          <w:spacing w:val="-8"/>
          <w:sz w:val="24"/>
          <w:szCs w:val="24"/>
        </w:rPr>
        <w:t xml:space="preserve"> </w:t>
      </w:r>
      <w:r>
        <w:rPr>
          <w:spacing w:val="-4"/>
          <w:sz w:val="24"/>
          <w:szCs w:val="24"/>
        </w:rPr>
        <w:t>i</w:t>
      </w:r>
      <w:r>
        <w:rPr>
          <w:sz w:val="24"/>
          <w:szCs w:val="24"/>
        </w:rPr>
        <w:t>t</w:t>
      </w:r>
      <w:r>
        <w:rPr>
          <w:spacing w:val="-7"/>
          <w:sz w:val="24"/>
          <w:szCs w:val="24"/>
        </w:rPr>
        <w:t xml:space="preserve"> </w:t>
      </w:r>
      <w:r>
        <w:rPr>
          <w:spacing w:val="-4"/>
          <w:sz w:val="24"/>
          <w:szCs w:val="24"/>
        </w:rPr>
        <w:t>i</w:t>
      </w:r>
      <w:r>
        <w:rPr>
          <w:sz w:val="24"/>
          <w:szCs w:val="24"/>
        </w:rPr>
        <w:t>s</w:t>
      </w:r>
      <w:r>
        <w:rPr>
          <w:spacing w:val="-7"/>
          <w:sz w:val="24"/>
          <w:szCs w:val="24"/>
        </w:rPr>
        <w:t xml:space="preserve"> </w:t>
      </w:r>
      <w:r>
        <w:rPr>
          <w:spacing w:val="-2"/>
          <w:sz w:val="24"/>
          <w:szCs w:val="24"/>
        </w:rPr>
        <w:t>t</w:t>
      </w:r>
      <w:r>
        <w:rPr>
          <w:spacing w:val="-6"/>
          <w:sz w:val="24"/>
          <w:szCs w:val="24"/>
        </w:rPr>
        <w:t>e</w:t>
      </w:r>
      <w:r>
        <w:rPr>
          <w:spacing w:val="-3"/>
          <w:sz w:val="24"/>
          <w:szCs w:val="24"/>
        </w:rPr>
        <w:t>c</w:t>
      </w:r>
      <w:r>
        <w:rPr>
          <w:spacing w:val="-5"/>
          <w:sz w:val="24"/>
          <w:szCs w:val="24"/>
        </w:rPr>
        <w:t>hn</w:t>
      </w:r>
      <w:r>
        <w:rPr>
          <w:spacing w:val="-2"/>
          <w:sz w:val="24"/>
          <w:szCs w:val="24"/>
        </w:rPr>
        <w:t>i</w:t>
      </w:r>
      <w:r>
        <w:rPr>
          <w:spacing w:val="-3"/>
          <w:sz w:val="24"/>
          <w:szCs w:val="24"/>
        </w:rPr>
        <w:t>c</w:t>
      </w:r>
      <w:r>
        <w:rPr>
          <w:spacing w:val="-6"/>
          <w:sz w:val="24"/>
          <w:szCs w:val="24"/>
        </w:rPr>
        <w:t>a</w:t>
      </w:r>
      <w:r>
        <w:rPr>
          <w:spacing w:val="-4"/>
          <w:sz w:val="24"/>
          <w:szCs w:val="24"/>
        </w:rPr>
        <w:t>l</w:t>
      </w:r>
      <w:r>
        <w:rPr>
          <w:sz w:val="24"/>
          <w:szCs w:val="24"/>
        </w:rPr>
        <w:t>ly</w:t>
      </w:r>
      <w:r>
        <w:rPr>
          <w:spacing w:val="-9"/>
          <w:sz w:val="24"/>
          <w:szCs w:val="24"/>
        </w:rPr>
        <w:t xml:space="preserve"> </w:t>
      </w:r>
      <w:r>
        <w:rPr>
          <w:spacing w:val="-3"/>
          <w:sz w:val="24"/>
          <w:szCs w:val="24"/>
        </w:rPr>
        <w:t>f</w:t>
      </w:r>
      <w:r>
        <w:rPr>
          <w:spacing w:val="-6"/>
          <w:sz w:val="24"/>
          <w:szCs w:val="24"/>
        </w:rPr>
        <w:t>ea</w:t>
      </w:r>
      <w:r>
        <w:rPr>
          <w:spacing w:val="-2"/>
          <w:sz w:val="24"/>
          <w:szCs w:val="24"/>
        </w:rPr>
        <w:t>s</w:t>
      </w:r>
      <w:r>
        <w:rPr>
          <w:spacing w:val="-4"/>
          <w:sz w:val="24"/>
          <w:szCs w:val="24"/>
        </w:rPr>
        <w:t>i</w:t>
      </w:r>
      <w:r>
        <w:rPr>
          <w:spacing w:val="-5"/>
          <w:sz w:val="24"/>
          <w:szCs w:val="24"/>
        </w:rPr>
        <w:t>b</w:t>
      </w:r>
      <w:r>
        <w:rPr>
          <w:spacing w:val="-2"/>
          <w:sz w:val="24"/>
          <w:szCs w:val="24"/>
        </w:rPr>
        <w:t>l</w:t>
      </w:r>
      <w:r>
        <w:rPr>
          <w:spacing w:val="-6"/>
          <w:sz w:val="24"/>
          <w:szCs w:val="24"/>
        </w:rPr>
        <w:t>e</w:t>
      </w:r>
      <w:r>
        <w:rPr>
          <w:sz w:val="24"/>
          <w:szCs w:val="24"/>
        </w:rPr>
        <w:t>,</w:t>
      </w:r>
      <w:r>
        <w:rPr>
          <w:spacing w:val="-6"/>
          <w:sz w:val="24"/>
          <w:szCs w:val="24"/>
        </w:rPr>
        <w:t xml:space="preserve"> </w:t>
      </w:r>
      <w:r>
        <w:rPr>
          <w:spacing w:val="-4"/>
          <w:sz w:val="24"/>
          <w:szCs w:val="24"/>
        </w:rPr>
        <w:t>i</w:t>
      </w:r>
      <w:r>
        <w:rPr>
          <w:sz w:val="24"/>
          <w:szCs w:val="24"/>
        </w:rPr>
        <w:t>s</w:t>
      </w:r>
      <w:r>
        <w:rPr>
          <w:spacing w:val="-5"/>
          <w:sz w:val="24"/>
          <w:szCs w:val="24"/>
        </w:rPr>
        <w:t xml:space="preserve"> </w:t>
      </w:r>
      <w:r>
        <w:rPr>
          <w:spacing w:val="-3"/>
          <w:sz w:val="24"/>
          <w:szCs w:val="24"/>
        </w:rPr>
        <w:t>f</w:t>
      </w:r>
      <w:r>
        <w:rPr>
          <w:spacing w:val="-6"/>
          <w:sz w:val="24"/>
          <w:szCs w:val="24"/>
        </w:rPr>
        <w:t>e</w:t>
      </w:r>
      <w:r>
        <w:rPr>
          <w:spacing w:val="-3"/>
          <w:sz w:val="24"/>
          <w:szCs w:val="24"/>
        </w:rPr>
        <w:t>a</w:t>
      </w:r>
      <w:r>
        <w:rPr>
          <w:spacing w:val="-5"/>
          <w:sz w:val="24"/>
          <w:szCs w:val="24"/>
        </w:rPr>
        <w:t>s</w:t>
      </w:r>
      <w:r>
        <w:rPr>
          <w:spacing w:val="-4"/>
          <w:sz w:val="24"/>
          <w:szCs w:val="24"/>
        </w:rPr>
        <w:t>i</w:t>
      </w:r>
      <w:r>
        <w:rPr>
          <w:spacing w:val="-5"/>
          <w:sz w:val="24"/>
          <w:szCs w:val="24"/>
        </w:rPr>
        <w:t>b</w:t>
      </w:r>
      <w:r>
        <w:rPr>
          <w:spacing w:val="-2"/>
          <w:sz w:val="24"/>
          <w:szCs w:val="24"/>
        </w:rPr>
        <w:t>l</w:t>
      </w:r>
      <w:r>
        <w:rPr>
          <w:sz w:val="24"/>
          <w:szCs w:val="24"/>
        </w:rPr>
        <w:t xml:space="preserve">e </w:t>
      </w:r>
      <w:r>
        <w:rPr>
          <w:spacing w:val="-5"/>
          <w:sz w:val="24"/>
          <w:szCs w:val="24"/>
        </w:rPr>
        <w:t>w</w:t>
      </w:r>
      <w:r>
        <w:rPr>
          <w:spacing w:val="-4"/>
          <w:sz w:val="24"/>
          <w:szCs w:val="24"/>
        </w:rPr>
        <w:t>it</w:t>
      </w:r>
      <w:r>
        <w:rPr>
          <w:spacing w:val="-5"/>
          <w:sz w:val="24"/>
          <w:szCs w:val="24"/>
        </w:rPr>
        <w:t>h</w:t>
      </w:r>
      <w:r>
        <w:rPr>
          <w:spacing w:val="-2"/>
          <w:sz w:val="24"/>
          <w:szCs w:val="24"/>
        </w:rPr>
        <w:t>i</w:t>
      </w:r>
      <w:r>
        <w:rPr>
          <w:sz w:val="24"/>
          <w:szCs w:val="24"/>
        </w:rPr>
        <w:t>n</w:t>
      </w:r>
      <w:r>
        <w:rPr>
          <w:spacing w:val="2"/>
          <w:sz w:val="24"/>
          <w:szCs w:val="24"/>
        </w:rPr>
        <w:t xml:space="preserve"> </w:t>
      </w:r>
      <w:r>
        <w:rPr>
          <w:spacing w:val="-4"/>
          <w:sz w:val="24"/>
          <w:szCs w:val="24"/>
        </w:rPr>
        <w:t>t</w:t>
      </w:r>
      <w:r>
        <w:rPr>
          <w:spacing w:val="-2"/>
          <w:sz w:val="24"/>
          <w:szCs w:val="24"/>
        </w:rPr>
        <w:t>h</w:t>
      </w:r>
      <w:r>
        <w:rPr>
          <w:sz w:val="24"/>
          <w:szCs w:val="24"/>
        </w:rPr>
        <w:t>e</w:t>
      </w:r>
      <w:r>
        <w:rPr>
          <w:spacing w:val="4"/>
          <w:sz w:val="24"/>
          <w:szCs w:val="24"/>
        </w:rPr>
        <w:t xml:space="preserve"> </w:t>
      </w:r>
      <w:r>
        <w:rPr>
          <w:spacing w:val="-6"/>
          <w:sz w:val="24"/>
          <w:szCs w:val="24"/>
        </w:rPr>
        <w:t>e</w:t>
      </w:r>
      <w:r>
        <w:rPr>
          <w:spacing w:val="-5"/>
          <w:sz w:val="24"/>
          <w:szCs w:val="24"/>
        </w:rPr>
        <w:t>s</w:t>
      </w:r>
      <w:r>
        <w:rPr>
          <w:spacing w:val="-4"/>
          <w:sz w:val="24"/>
          <w:szCs w:val="24"/>
        </w:rPr>
        <w:t>t</w:t>
      </w:r>
      <w:r>
        <w:rPr>
          <w:spacing w:val="-2"/>
          <w:sz w:val="24"/>
          <w:szCs w:val="24"/>
        </w:rPr>
        <w:t>i</w:t>
      </w:r>
      <w:r>
        <w:rPr>
          <w:spacing w:val="-4"/>
          <w:sz w:val="24"/>
          <w:szCs w:val="24"/>
        </w:rPr>
        <w:t>m</w:t>
      </w:r>
      <w:r>
        <w:rPr>
          <w:spacing w:val="-6"/>
          <w:sz w:val="24"/>
          <w:szCs w:val="24"/>
        </w:rPr>
        <w:t>a</w:t>
      </w:r>
      <w:r>
        <w:rPr>
          <w:spacing w:val="-2"/>
          <w:sz w:val="24"/>
          <w:szCs w:val="24"/>
        </w:rPr>
        <w:t>t</w:t>
      </w:r>
      <w:r>
        <w:rPr>
          <w:spacing w:val="-6"/>
          <w:sz w:val="24"/>
          <w:szCs w:val="24"/>
        </w:rPr>
        <w:t>e</w:t>
      </w:r>
      <w:r>
        <w:rPr>
          <w:sz w:val="24"/>
          <w:szCs w:val="24"/>
        </w:rPr>
        <w:t>d</w:t>
      </w:r>
      <w:r>
        <w:rPr>
          <w:spacing w:val="5"/>
          <w:sz w:val="24"/>
          <w:szCs w:val="24"/>
        </w:rPr>
        <w:t xml:space="preserve"> </w:t>
      </w:r>
      <w:r>
        <w:rPr>
          <w:spacing w:val="-3"/>
          <w:sz w:val="24"/>
          <w:szCs w:val="24"/>
        </w:rPr>
        <w:t>c</w:t>
      </w:r>
      <w:r>
        <w:rPr>
          <w:spacing w:val="-5"/>
          <w:sz w:val="24"/>
          <w:szCs w:val="24"/>
        </w:rPr>
        <w:t>os</w:t>
      </w:r>
      <w:r>
        <w:rPr>
          <w:spacing w:val="-4"/>
          <w:sz w:val="24"/>
          <w:szCs w:val="24"/>
        </w:rPr>
        <w:t>t</w:t>
      </w:r>
      <w:r>
        <w:rPr>
          <w:sz w:val="24"/>
          <w:szCs w:val="24"/>
        </w:rPr>
        <w:t>,</w:t>
      </w:r>
      <w:r>
        <w:rPr>
          <w:spacing w:val="7"/>
          <w:sz w:val="24"/>
          <w:szCs w:val="24"/>
        </w:rPr>
        <w:t xml:space="preserve"> </w:t>
      </w:r>
      <w:r>
        <w:rPr>
          <w:spacing w:val="-6"/>
          <w:sz w:val="24"/>
          <w:szCs w:val="24"/>
        </w:rPr>
        <w:t>a</w:t>
      </w:r>
      <w:r>
        <w:rPr>
          <w:spacing w:val="-5"/>
          <w:sz w:val="24"/>
          <w:szCs w:val="24"/>
        </w:rPr>
        <w:t>n</w:t>
      </w:r>
      <w:r>
        <w:rPr>
          <w:sz w:val="24"/>
          <w:szCs w:val="24"/>
        </w:rPr>
        <w:t>d</w:t>
      </w:r>
      <w:r>
        <w:rPr>
          <w:spacing w:val="6"/>
          <w:sz w:val="24"/>
          <w:szCs w:val="24"/>
        </w:rPr>
        <w:t xml:space="preserve"> </w:t>
      </w:r>
      <w:r>
        <w:rPr>
          <w:spacing w:val="-5"/>
          <w:sz w:val="24"/>
          <w:szCs w:val="24"/>
        </w:rPr>
        <w:t>w</w:t>
      </w:r>
      <w:r>
        <w:rPr>
          <w:spacing w:val="-4"/>
          <w:sz w:val="24"/>
          <w:szCs w:val="24"/>
        </w:rPr>
        <w:t>i</w:t>
      </w:r>
      <w:r>
        <w:rPr>
          <w:spacing w:val="-2"/>
          <w:sz w:val="24"/>
          <w:szCs w:val="24"/>
        </w:rPr>
        <w:t>l</w:t>
      </w:r>
      <w:r>
        <w:rPr>
          <w:sz w:val="24"/>
          <w:szCs w:val="24"/>
        </w:rPr>
        <w:t>l</w:t>
      </w:r>
      <w:r>
        <w:rPr>
          <w:spacing w:val="3"/>
          <w:sz w:val="24"/>
          <w:szCs w:val="24"/>
        </w:rPr>
        <w:t xml:space="preserve"> </w:t>
      </w:r>
      <w:r>
        <w:rPr>
          <w:spacing w:val="-2"/>
          <w:sz w:val="24"/>
          <w:szCs w:val="24"/>
        </w:rPr>
        <w:t>b</w:t>
      </w:r>
      <w:r>
        <w:rPr>
          <w:sz w:val="24"/>
          <w:szCs w:val="24"/>
        </w:rPr>
        <w:t>e</w:t>
      </w:r>
      <w:r>
        <w:rPr>
          <w:spacing w:val="1"/>
          <w:sz w:val="24"/>
          <w:szCs w:val="24"/>
        </w:rPr>
        <w:t xml:space="preserve"> </w:t>
      </w:r>
      <w:r>
        <w:rPr>
          <w:spacing w:val="-2"/>
          <w:sz w:val="24"/>
          <w:szCs w:val="24"/>
        </w:rPr>
        <w:t>p</w:t>
      </w:r>
      <w:r>
        <w:rPr>
          <w:spacing w:val="-6"/>
          <w:sz w:val="24"/>
          <w:szCs w:val="24"/>
        </w:rPr>
        <w:t>r</w:t>
      </w:r>
      <w:r>
        <w:rPr>
          <w:spacing w:val="-2"/>
          <w:sz w:val="24"/>
          <w:szCs w:val="24"/>
        </w:rPr>
        <w:t>o</w:t>
      </w:r>
      <w:r>
        <w:rPr>
          <w:spacing w:val="-6"/>
          <w:sz w:val="24"/>
          <w:szCs w:val="24"/>
        </w:rPr>
        <w:t>f</w:t>
      </w:r>
      <w:r>
        <w:rPr>
          <w:spacing w:val="-4"/>
          <w:sz w:val="24"/>
          <w:szCs w:val="24"/>
        </w:rPr>
        <w:t>i</w:t>
      </w:r>
      <w:r>
        <w:rPr>
          <w:spacing w:val="-2"/>
          <w:sz w:val="24"/>
          <w:szCs w:val="24"/>
        </w:rPr>
        <w:t>t</w:t>
      </w:r>
      <w:r>
        <w:rPr>
          <w:spacing w:val="-5"/>
          <w:sz w:val="24"/>
          <w:szCs w:val="24"/>
        </w:rPr>
        <w:t>ab</w:t>
      </w:r>
      <w:r>
        <w:rPr>
          <w:spacing w:val="-2"/>
          <w:sz w:val="24"/>
          <w:szCs w:val="24"/>
        </w:rPr>
        <w:t>l</w:t>
      </w:r>
      <w:r>
        <w:rPr>
          <w:spacing w:val="-6"/>
          <w:sz w:val="24"/>
          <w:szCs w:val="24"/>
        </w:rPr>
        <w:t>e</w:t>
      </w:r>
      <w:r>
        <w:rPr>
          <w:sz w:val="24"/>
          <w:szCs w:val="24"/>
        </w:rPr>
        <w:t>.</w:t>
      </w:r>
      <w:r>
        <w:rPr>
          <w:spacing w:val="7"/>
          <w:sz w:val="24"/>
          <w:szCs w:val="24"/>
        </w:rPr>
        <w:t xml:space="preserve"> </w:t>
      </w:r>
      <w:r>
        <w:rPr>
          <w:spacing w:val="-8"/>
          <w:sz w:val="24"/>
          <w:szCs w:val="24"/>
        </w:rPr>
        <w:t>I</w:t>
      </w:r>
      <w:r>
        <w:rPr>
          <w:sz w:val="24"/>
          <w:szCs w:val="24"/>
        </w:rPr>
        <w:t>f</w:t>
      </w:r>
      <w:r>
        <w:rPr>
          <w:spacing w:val="4"/>
          <w:sz w:val="24"/>
          <w:szCs w:val="24"/>
        </w:rPr>
        <w:t xml:space="preserve"> </w:t>
      </w:r>
      <w:r>
        <w:rPr>
          <w:spacing w:val="-2"/>
          <w:sz w:val="24"/>
          <w:szCs w:val="24"/>
        </w:rPr>
        <w:t>t</w:t>
      </w:r>
      <w:r>
        <w:rPr>
          <w:spacing w:val="-5"/>
          <w:sz w:val="24"/>
          <w:szCs w:val="24"/>
        </w:rPr>
        <w:t>h</w:t>
      </w:r>
      <w:r>
        <w:rPr>
          <w:sz w:val="24"/>
          <w:szCs w:val="24"/>
        </w:rPr>
        <w:t>e</w:t>
      </w:r>
      <w:r>
        <w:rPr>
          <w:spacing w:val="4"/>
          <w:sz w:val="24"/>
          <w:szCs w:val="24"/>
        </w:rPr>
        <w:t xml:space="preserve"> </w:t>
      </w:r>
      <w:r>
        <w:rPr>
          <w:spacing w:val="-5"/>
          <w:sz w:val="24"/>
          <w:szCs w:val="24"/>
        </w:rPr>
        <w:t>p</w:t>
      </w:r>
      <w:r>
        <w:rPr>
          <w:spacing w:val="-3"/>
          <w:sz w:val="24"/>
          <w:szCs w:val="24"/>
        </w:rPr>
        <w:t>r</w:t>
      </w:r>
      <w:r>
        <w:rPr>
          <w:spacing w:val="-5"/>
          <w:sz w:val="24"/>
          <w:szCs w:val="24"/>
        </w:rPr>
        <w:t>op</w:t>
      </w:r>
      <w:r>
        <w:rPr>
          <w:spacing w:val="-2"/>
          <w:sz w:val="24"/>
          <w:szCs w:val="24"/>
        </w:rPr>
        <w:t>o</w:t>
      </w:r>
      <w:r>
        <w:rPr>
          <w:spacing w:val="-5"/>
          <w:sz w:val="24"/>
          <w:szCs w:val="24"/>
        </w:rPr>
        <w:t>s</w:t>
      </w:r>
      <w:r>
        <w:rPr>
          <w:spacing w:val="-3"/>
          <w:sz w:val="24"/>
          <w:szCs w:val="24"/>
        </w:rPr>
        <w:t>e</w:t>
      </w:r>
      <w:r>
        <w:rPr>
          <w:sz w:val="24"/>
          <w:szCs w:val="24"/>
        </w:rPr>
        <w:t>d</w:t>
      </w:r>
      <w:r>
        <w:rPr>
          <w:spacing w:val="2"/>
          <w:sz w:val="24"/>
          <w:szCs w:val="24"/>
        </w:rPr>
        <w:t xml:space="preserve"> </w:t>
      </w:r>
      <w:r>
        <w:rPr>
          <w:sz w:val="24"/>
          <w:szCs w:val="24"/>
        </w:rPr>
        <w:t>s</w:t>
      </w:r>
      <w:r>
        <w:rPr>
          <w:spacing w:val="-9"/>
          <w:sz w:val="24"/>
          <w:szCs w:val="24"/>
        </w:rPr>
        <w:t>y</w:t>
      </w:r>
      <w:r>
        <w:rPr>
          <w:spacing w:val="-2"/>
          <w:sz w:val="24"/>
          <w:szCs w:val="24"/>
        </w:rPr>
        <w:t>s</w:t>
      </w:r>
      <w:r>
        <w:rPr>
          <w:spacing w:val="-4"/>
          <w:sz w:val="24"/>
          <w:szCs w:val="24"/>
        </w:rPr>
        <w:t>t</w:t>
      </w:r>
      <w:r>
        <w:rPr>
          <w:spacing w:val="-3"/>
          <w:sz w:val="24"/>
          <w:szCs w:val="24"/>
        </w:rPr>
        <w:t>e</w:t>
      </w:r>
      <w:r>
        <w:rPr>
          <w:sz w:val="24"/>
          <w:szCs w:val="24"/>
        </w:rPr>
        <w:t>m</w:t>
      </w:r>
      <w:r>
        <w:rPr>
          <w:spacing w:val="3"/>
          <w:sz w:val="24"/>
          <w:szCs w:val="24"/>
        </w:rPr>
        <w:t xml:space="preserve"> </w:t>
      </w:r>
      <w:r>
        <w:rPr>
          <w:spacing w:val="-3"/>
          <w:sz w:val="24"/>
          <w:szCs w:val="24"/>
        </w:rPr>
        <w:t>f</w:t>
      </w:r>
      <w:r>
        <w:rPr>
          <w:spacing w:val="-5"/>
          <w:sz w:val="24"/>
          <w:szCs w:val="24"/>
        </w:rPr>
        <w:t>o</w:t>
      </w:r>
      <w:r>
        <w:rPr>
          <w:sz w:val="24"/>
          <w:szCs w:val="24"/>
        </w:rPr>
        <w:t>r</w:t>
      </w:r>
      <w:r>
        <w:rPr>
          <w:spacing w:val="6"/>
          <w:sz w:val="24"/>
          <w:szCs w:val="24"/>
        </w:rPr>
        <w:t xml:space="preserve"> </w:t>
      </w:r>
      <w:r w:rsidR="001F2089">
        <w:rPr>
          <w:spacing w:val="-5"/>
          <w:sz w:val="24"/>
          <w:szCs w:val="24"/>
        </w:rPr>
        <w:t>ABC cafeteria</w:t>
      </w:r>
      <w:r>
        <w:rPr>
          <w:spacing w:val="-1"/>
          <w:sz w:val="24"/>
          <w:szCs w:val="24"/>
        </w:rPr>
        <w:t xml:space="preserve"> </w:t>
      </w:r>
      <w:r>
        <w:rPr>
          <w:spacing w:val="-4"/>
          <w:sz w:val="24"/>
          <w:szCs w:val="24"/>
        </w:rPr>
        <w:t>i</w:t>
      </w:r>
      <w:r>
        <w:rPr>
          <w:sz w:val="24"/>
          <w:szCs w:val="24"/>
        </w:rPr>
        <w:t>s</w:t>
      </w:r>
      <w:r>
        <w:rPr>
          <w:spacing w:val="5"/>
          <w:sz w:val="24"/>
          <w:szCs w:val="24"/>
        </w:rPr>
        <w:t xml:space="preserve"> </w:t>
      </w:r>
      <w:r>
        <w:rPr>
          <w:spacing w:val="-6"/>
          <w:sz w:val="24"/>
          <w:szCs w:val="24"/>
        </w:rPr>
        <w:t>f</w:t>
      </w:r>
      <w:r>
        <w:rPr>
          <w:spacing w:val="-3"/>
          <w:sz w:val="24"/>
          <w:szCs w:val="24"/>
        </w:rPr>
        <w:t>e</w:t>
      </w:r>
      <w:r>
        <w:rPr>
          <w:spacing w:val="-6"/>
          <w:sz w:val="24"/>
          <w:szCs w:val="24"/>
        </w:rPr>
        <w:t>a</w:t>
      </w:r>
      <w:r>
        <w:rPr>
          <w:spacing w:val="-5"/>
          <w:sz w:val="24"/>
          <w:szCs w:val="24"/>
        </w:rPr>
        <w:t>s</w:t>
      </w:r>
      <w:r>
        <w:rPr>
          <w:spacing w:val="-2"/>
          <w:sz w:val="24"/>
          <w:szCs w:val="24"/>
        </w:rPr>
        <w:t>i</w:t>
      </w:r>
      <w:r>
        <w:rPr>
          <w:spacing w:val="-5"/>
          <w:sz w:val="24"/>
          <w:szCs w:val="24"/>
        </w:rPr>
        <w:t>b</w:t>
      </w:r>
      <w:r>
        <w:rPr>
          <w:spacing w:val="-2"/>
          <w:sz w:val="24"/>
          <w:szCs w:val="24"/>
        </w:rPr>
        <w:t>l</w:t>
      </w:r>
      <w:r>
        <w:rPr>
          <w:sz w:val="24"/>
          <w:szCs w:val="24"/>
        </w:rPr>
        <w:t xml:space="preserve">e </w:t>
      </w:r>
      <w:r>
        <w:rPr>
          <w:spacing w:val="-4"/>
          <w:sz w:val="24"/>
          <w:szCs w:val="24"/>
        </w:rPr>
        <w:t>t</w:t>
      </w:r>
      <w:r>
        <w:rPr>
          <w:spacing w:val="-5"/>
          <w:sz w:val="24"/>
          <w:szCs w:val="24"/>
        </w:rPr>
        <w:t>h</w:t>
      </w:r>
      <w:r>
        <w:rPr>
          <w:spacing w:val="-3"/>
          <w:sz w:val="24"/>
          <w:szCs w:val="24"/>
        </w:rPr>
        <w:t>e</w:t>
      </w:r>
      <w:r>
        <w:rPr>
          <w:sz w:val="24"/>
          <w:szCs w:val="24"/>
        </w:rPr>
        <w:t>n</w:t>
      </w:r>
      <w:r>
        <w:rPr>
          <w:spacing w:val="5"/>
          <w:sz w:val="24"/>
          <w:szCs w:val="24"/>
        </w:rPr>
        <w:t xml:space="preserve"> </w:t>
      </w:r>
      <w:r>
        <w:rPr>
          <w:spacing w:val="-4"/>
          <w:sz w:val="24"/>
          <w:szCs w:val="24"/>
        </w:rPr>
        <w:t>t</w:t>
      </w:r>
      <w:r>
        <w:rPr>
          <w:spacing w:val="-2"/>
          <w:sz w:val="24"/>
          <w:szCs w:val="24"/>
        </w:rPr>
        <w:t>h</w:t>
      </w:r>
      <w:r>
        <w:rPr>
          <w:sz w:val="24"/>
          <w:szCs w:val="24"/>
        </w:rPr>
        <w:t>e</w:t>
      </w:r>
      <w:r>
        <w:rPr>
          <w:spacing w:val="4"/>
          <w:sz w:val="24"/>
          <w:szCs w:val="24"/>
        </w:rPr>
        <w:t xml:space="preserve"> </w:t>
      </w:r>
      <w:r>
        <w:rPr>
          <w:spacing w:val="-2"/>
          <w:sz w:val="24"/>
          <w:szCs w:val="24"/>
        </w:rPr>
        <w:t>d</w:t>
      </w:r>
      <w:r>
        <w:rPr>
          <w:spacing w:val="-6"/>
          <w:sz w:val="24"/>
          <w:szCs w:val="24"/>
        </w:rPr>
        <w:t>e</w:t>
      </w:r>
      <w:r>
        <w:rPr>
          <w:spacing w:val="-2"/>
          <w:sz w:val="24"/>
          <w:szCs w:val="24"/>
        </w:rPr>
        <w:t>v</w:t>
      </w:r>
      <w:r>
        <w:rPr>
          <w:spacing w:val="-6"/>
          <w:sz w:val="24"/>
          <w:szCs w:val="24"/>
        </w:rPr>
        <w:t>e</w:t>
      </w:r>
      <w:r>
        <w:rPr>
          <w:spacing w:val="-4"/>
          <w:sz w:val="24"/>
          <w:szCs w:val="24"/>
        </w:rPr>
        <w:t>l</w:t>
      </w:r>
      <w:r>
        <w:rPr>
          <w:spacing w:val="-2"/>
          <w:sz w:val="24"/>
          <w:szCs w:val="24"/>
        </w:rPr>
        <w:t>o</w:t>
      </w:r>
      <w:r>
        <w:rPr>
          <w:spacing w:val="-5"/>
          <w:sz w:val="24"/>
          <w:szCs w:val="24"/>
        </w:rPr>
        <w:t>p</w:t>
      </w:r>
      <w:r>
        <w:rPr>
          <w:spacing w:val="-4"/>
          <w:sz w:val="24"/>
          <w:szCs w:val="24"/>
        </w:rPr>
        <w:t>m</w:t>
      </w:r>
      <w:r>
        <w:rPr>
          <w:spacing w:val="-3"/>
          <w:sz w:val="24"/>
          <w:szCs w:val="24"/>
        </w:rPr>
        <w:t>e</w:t>
      </w:r>
      <w:r>
        <w:rPr>
          <w:spacing w:val="-5"/>
          <w:sz w:val="24"/>
          <w:szCs w:val="24"/>
        </w:rPr>
        <w:t>n</w:t>
      </w:r>
      <w:r>
        <w:rPr>
          <w:sz w:val="24"/>
          <w:szCs w:val="24"/>
        </w:rPr>
        <w:t>t</w:t>
      </w:r>
      <w:r>
        <w:rPr>
          <w:spacing w:val="5"/>
          <w:sz w:val="24"/>
          <w:szCs w:val="24"/>
        </w:rPr>
        <w:t xml:space="preserve"> </w:t>
      </w:r>
      <w:r>
        <w:rPr>
          <w:spacing w:val="-2"/>
          <w:sz w:val="24"/>
          <w:szCs w:val="24"/>
        </w:rPr>
        <w:t>p</w:t>
      </w:r>
      <w:r>
        <w:rPr>
          <w:spacing w:val="-6"/>
          <w:sz w:val="24"/>
          <w:szCs w:val="24"/>
        </w:rPr>
        <w:t>r</w:t>
      </w:r>
      <w:r>
        <w:rPr>
          <w:spacing w:val="-2"/>
          <w:sz w:val="24"/>
          <w:szCs w:val="24"/>
        </w:rPr>
        <w:t>o</w:t>
      </w:r>
      <w:r>
        <w:rPr>
          <w:spacing w:val="-6"/>
          <w:sz w:val="24"/>
          <w:szCs w:val="24"/>
        </w:rPr>
        <w:t>c</w:t>
      </w:r>
      <w:r>
        <w:rPr>
          <w:spacing w:val="-3"/>
          <w:sz w:val="24"/>
          <w:szCs w:val="24"/>
        </w:rPr>
        <w:t>e</w:t>
      </w:r>
      <w:r>
        <w:rPr>
          <w:spacing w:val="-5"/>
          <w:sz w:val="24"/>
          <w:szCs w:val="24"/>
        </w:rPr>
        <w:t>s</w:t>
      </w:r>
      <w:r>
        <w:rPr>
          <w:sz w:val="24"/>
          <w:szCs w:val="24"/>
        </w:rPr>
        <w:t>s</w:t>
      </w:r>
      <w:r>
        <w:rPr>
          <w:spacing w:val="5"/>
          <w:sz w:val="24"/>
          <w:szCs w:val="24"/>
        </w:rPr>
        <w:t xml:space="preserve"> </w:t>
      </w:r>
      <w:r>
        <w:rPr>
          <w:spacing w:val="-2"/>
          <w:sz w:val="24"/>
          <w:szCs w:val="24"/>
        </w:rPr>
        <w:t>o</w:t>
      </w:r>
      <w:r>
        <w:rPr>
          <w:sz w:val="24"/>
          <w:szCs w:val="24"/>
        </w:rPr>
        <w:t>f</w:t>
      </w:r>
      <w:r>
        <w:rPr>
          <w:spacing w:val="4"/>
          <w:sz w:val="24"/>
          <w:szCs w:val="24"/>
        </w:rPr>
        <w:t xml:space="preserve"> </w:t>
      </w:r>
      <w:r>
        <w:rPr>
          <w:spacing w:val="-4"/>
          <w:sz w:val="24"/>
          <w:szCs w:val="24"/>
        </w:rPr>
        <w:t>t</w:t>
      </w:r>
      <w:r>
        <w:rPr>
          <w:spacing w:val="-2"/>
          <w:sz w:val="24"/>
          <w:szCs w:val="24"/>
        </w:rPr>
        <w:t>h</w:t>
      </w:r>
      <w:r>
        <w:rPr>
          <w:sz w:val="24"/>
          <w:szCs w:val="24"/>
        </w:rPr>
        <w:t>e</w:t>
      </w:r>
      <w:r>
        <w:rPr>
          <w:spacing w:val="4"/>
          <w:sz w:val="24"/>
          <w:szCs w:val="24"/>
        </w:rPr>
        <w:t xml:space="preserve"> </w:t>
      </w:r>
      <w:r>
        <w:rPr>
          <w:sz w:val="24"/>
          <w:szCs w:val="24"/>
        </w:rPr>
        <w:t>s</w:t>
      </w:r>
      <w:r>
        <w:rPr>
          <w:spacing w:val="-9"/>
          <w:sz w:val="24"/>
          <w:szCs w:val="24"/>
        </w:rPr>
        <w:t>y</w:t>
      </w:r>
      <w:r>
        <w:rPr>
          <w:spacing w:val="-2"/>
          <w:sz w:val="24"/>
          <w:szCs w:val="24"/>
        </w:rPr>
        <w:t>st</w:t>
      </w:r>
      <w:r>
        <w:rPr>
          <w:spacing w:val="-6"/>
          <w:sz w:val="24"/>
          <w:szCs w:val="24"/>
        </w:rPr>
        <w:t>e</w:t>
      </w:r>
      <w:r>
        <w:rPr>
          <w:sz w:val="24"/>
          <w:szCs w:val="24"/>
        </w:rPr>
        <w:t>m</w:t>
      </w:r>
      <w:r>
        <w:rPr>
          <w:spacing w:val="5"/>
          <w:sz w:val="24"/>
          <w:szCs w:val="24"/>
        </w:rPr>
        <w:t xml:space="preserve"> </w:t>
      </w:r>
      <w:r>
        <w:rPr>
          <w:spacing w:val="-3"/>
          <w:sz w:val="24"/>
          <w:szCs w:val="24"/>
        </w:rPr>
        <w:t>w</w:t>
      </w:r>
      <w:r>
        <w:rPr>
          <w:spacing w:val="-4"/>
          <w:sz w:val="24"/>
          <w:szCs w:val="24"/>
        </w:rPr>
        <w:t>il</w:t>
      </w:r>
      <w:r>
        <w:rPr>
          <w:sz w:val="24"/>
          <w:szCs w:val="24"/>
        </w:rPr>
        <w:t>l</w:t>
      </w:r>
      <w:r>
        <w:rPr>
          <w:spacing w:val="5"/>
          <w:sz w:val="24"/>
          <w:szCs w:val="24"/>
        </w:rPr>
        <w:t xml:space="preserve"> </w:t>
      </w:r>
      <w:r>
        <w:rPr>
          <w:spacing w:val="-5"/>
          <w:sz w:val="24"/>
          <w:szCs w:val="24"/>
        </w:rPr>
        <w:t>s</w:t>
      </w:r>
      <w:r>
        <w:rPr>
          <w:spacing w:val="-2"/>
          <w:sz w:val="24"/>
          <w:szCs w:val="24"/>
        </w:rPr>
        <w:t>t</w:t>
      </w:r>
      <w:r>
        <w:rPr>
          <w:spacing w:val="-6"/>
          <w:sz w:val="24"/>
          <w:szCs w:val="24"/>
        </w:rPr>
        <w:t>ar</w:t>
      </w:r>
      <w:r>
        <w:rPr>
          <w:spacing w:val="-2"/>
          <w:sz w:val="24"/>
          <w:szCs w:val="24"/>
        </w:rPr>
        <w:t>t</w:t>
      </w:r>
      <w:r>
        <w:rPr>
          <w:sz w:val="24"/>
          <w:szCs w:val="24"/>
        </w:rPr>
        <w:t>.</w:t>
      </w:r>
      <w:r>
        <w:rPr>
          <w:spacing w:val="5"/>
          <w:sz w:val="24"/>
          <w:szCs w:val="24"/>
        </w:rPr>
        <w:t xml:space="preserve"> </w:t>
      </w:r>
      <w:r>
        <w:rPr>
          <w:spacing w:val="-3"/>
          <w:sz w:val="24"/>
          <w:szCs w:val="24"/>
        </w:rPr>
        <w:t>T</w:t>
      </w:r>
      <w:r>
        <w:rPr>
          <w:spacing w:val="-5"/>
          <w:sz w:val="24"/>
          <w:szCs w:val="24"/>
        </w:rPr>
        <w:t>h</w:t>
      </w:r>
      <w:r>
        <w:rPr>
          <w:sz w:val="24"/>
          <w:szCs w:val="24"/>
        </w:rPr>
        <w:t>e</w:t>
      </w:r>
      <w:r>
        <w:rPr>
          <w:spacing w:val="6"/>
          <w:sz w:val="24"/>
          <w:szCs w:val="24"/>
        </w:rPr>
        <w:t xml:space="preserve"> </w:t>
      </w:r>
      <w:r>
        <w:rPr>
          <w:spacing w:val="-5"/>
          <w:sz w:val="24"/>
          <w:szCs w:val="24"/>
        </w:rPr>
        <w:t>d</w:t>
      </w:r>
      <w:r>
        <w:rPr>
          <w:spacing w:val="-2"/>
          <w:sz w:val="24"/>
          <w:szCs w:val="24"/>
        </w:rPr>
        <w:t>u</w:t>
      </w:r>
      <w:r>
        <w:rPr>
          <w:spacing w:val="-6"/>
          <w:sz w:val="24"/>
          <w:szCs w:val="24"/>
        </w:rPr>
        <w:t>ra</w:t>
      </w:r>
      <w:r>
        <w:rPr>
          <w:spacing w:val="-2"/>
          <w:sz w:val="24"/>
          <w:szCs w:val="24"/>
        </w:rPr>
        <w:t>t</w:t>
      </w:r>
      <w:r>
        <w:rPr>
          <w:spacing w:val="-4"/>
          <w:sz w:val="24"/>
          <w:szCs w:val="24"/>
        </w:rPr>
        <w:t>i</w:t>
      </w:r>
      <w:r>
        <w:rPr>
          <w:spacing w:val="-5"/>
          <w:sz w:val="24"/>
          <w:szCs w:val="24"/>
        </w:rPr>
        <w:t>o</w:t>
      </w:r>
      <w:r>
        <w:rPr>
          <w:sz w:val="24"/>
          <w:szCs w:val="24"/>
        </w:rPr>
        <w:t>n</w:t>
      </w:r>
      <w:r>
        <w:rPr>
          <w:spacing w:val="7"/>
          <w:sz w:val="24"/>
          <w:szCs w:val="24"/>
        </w:rPr>
        <w:t xml:space="preserve"> </w:t>
      </w:r>
      <w:r>
        <w:rPr>
          <w:spacing w:val="-6"/>
          <w:sz w:val="24"/>
          <w:szCs w:val="24"/>
        </w:rPr>
        <w:t>f</w:t>
      </w:r>
      <w:r>
        <w:rPr>
          <w:spacing w:val="-2"/>
          <w:sz w:val="24"/>
          <w:szCs w:val="24"/>
        </w:rPr>
        <w:t>o</w:t>
      </w:r>
      <w:r>
        <w:rPr>
          <w:sz w:val="24"/>
          <w:szCs w:val="24"/>
        </w:rPr>
        <w:t>r</w:t>
      </w:r>
      <w:r>
        <w:rPr>
          <w:spacing w:val="4"/>
          <w:sz w:val="24"/>
          <w:szCs w:val="24"/>
        </w:rPr>
        <w:t xml:space="preserve"> </w:t>
      </w:r>
      <w:r>
        <w:rPr>
          <w:spacing w:val="-4"/>
          <w:sz w:val="24"/>
          <w:szCs w:val="24"/>
        </w:rPr>
        <w:t>t</w:t>
      </w:r>
      <w:r>
        <w:rPr>
          <w:spacing w:val="-2"/>
          <w:sz w:val="24"/>
          <w:szCs w:val="24"/>
        </w:rPr>
        <w:t>h</w:t>
      </w:r>
      <w:r>
        <w:rPr>
          <w:sz w:val="24"/>
          <w:szCs w:val="24"/>
        </w:rPr>
        <w:t>e</w:t>
      </w:r>
      <w:r>
        <w:rPr>
          <w:spacing w:val="6"/>
          <w:sz w:val="24"/>
          <w:szCs w:val="24"/>
        </w:rPr>
        <w:t xml:space="preserve"> </w:t>
      </w:r>
      <w:r>
        <w:rPr>
          <w:spacing w:val="-6"/>
          <w:sz w:val="24"/>
          <w:szCs w:val="24"/>
        </w:rPr>
        <w:t>f</w:t>
      </w:r>
      <w:r>
        <w:rPr>
          <w:spacing w:val="-3"/>
          <w:sz w:val="24"/>
          <w:szCs w:val="24"/>
        </w:rPr>
        <w:t>e</w:t>
      </w:r>
      <w:r>
        <w:rPr>
          <w:spacing w:val="-6"/>
          <w:sz w:val="24"/>
          <w:szCs w:val="24"/>
        </w:rPr>
        <w:t>a</w:t>
      </w:r>
      <w:r>
        <w:rPr>
          <w:spacing w:val="-5"/>
          <w:sz w:val="24"/>
          <w:szCs w:val="24"/>
        </w:rPr>
        <w:t>s</w:t>
      </w:r>
      <w:r>
        <w:rPr>
          <w:spacing w:val="-2"/>
          <w:sz w:val="24"/>
          <w:szCs w:val="24"/>
        </w:rPr>
        <w:t>i</w:t>
      </w:r>
      <w:r>
        <w:rPr>
          <w:spacing w:val="-5"/>
          <w:sz w:val="24"/>
          <w:szCs w:val="24"/>
        </w:rPr>
        <w:t>b</w:t>
      </w:r>
      <w:r>
        <w:rPr>
          <w:spacing w:val="-4"/>
          <w:sz w:val="24"/>
          <w:szCs w:val="24"/>
        </w:rPr>
        <w:t>ili</w:t>
      </w:r>
      <w:r>
        <w:rPr>
          <w:sz w:val="24"/>
          <w:szCs w:val="24"/>
        </w:rPr>
        <w:t>ty</w:t>
      </w:r>
      <w:r>
        <w:rPr>
          <w:spacing w:val="3"/>
          <w:sz w:val="24"/>
          <w:szCs w:val="24"/>
        </w:rPr>
        <w:t xml:space="preserve"> </w:t>
      </w:r>
      <w:r>
        <w:rPr>
          <w:spacing w:val="-5"/>
          <w:sz w:val="24"/>
          <w:szCs w:val="24"/>
        </w:rPr>
        <w:t>s</w:t>
      </w:r>
      <w:r>
        <w:rPr>
          <w:spacing w:val="-4"/>
          <w:sz w:val="24"/>
          <w:szCs w:val="24"/>
        </w:rPr>
        <w:t>t</w:t>
      </w:r>
      <w:r>
        <w:rPr>
          <w:spacing w:val="-2"/>
          <w:sz w:val="24"/>
          <w:szCs w:val="24"/>
        </w:rPr>
        <w:t>u</w:t>
      </w:r>
      <w:r>
        <w:rPr>
          <w:sz w:val="24"/>
          <w:szCs w:val="24"/>
        </w:rPr>
        <w:t xml:space="preserve">dy </w:t>
      </w:r>
      <w:r>
        <w:rPr>
          <w:spacing w:val="-2"/>
          <w:sz w:val="24"/>
          <w:szCs w:val="24"/>
        </w:rPr>
        <w:t>o</w:t>
      </w:r>
      <w:r>
        <w:rPr>
          <w:sz w:val="24"/>
          <w:szCs w:val="24"/>
        </w:rPr>
        <w:t>f</w:t>
      </w:r>
      <w:r>
        <w:rPr>
          <w:spacing w:val="4"/>
          <w:sz w:val="24"/>
          <w:szCs w:val="24"/>
        </w:rPr>
        <w:t xml:space="preserve"> </w:t>
      </w:r>
      <w:r>
        <w:rPr>
          <w:spacing w:val="-4"/>
          <w:sz w:val="24"/>
          <w:szCs w:val="24"/>
        </w:rPr>
        <w:t>t</w:t>
      </w:r>
      <w:r>
        <w:rPr>
          <w:spacing w:val="-2"/>
          <w:sz w:val="24"/>
          <w:szCs w:val="24"/>
        </w:rPr>
        <w:t>h</w:t>
      </w:r>
      <w:r>
        <w:rPr>
          <w:sz w:val="24"/>
          <w:szCs w:val="24"/>
        </w:rPr>
        <w:t xml:space="preserve">e </w:t>
      </w:r>
      <w:r>
        <w:rPr>
          <w:spacing w:val="-5"/>
          <w:sz w:val="24"/>
          <w:szCs w:val="24"/>
        </w:rPr>
        <w:t>p</w:t>
      </w:r>
      <w:r>
        <w:rPr>
          <w:spacing w:val="-6"/>
          <w:sz w:val="24"/>
          <w:szCs w:val="24"/>
        </w:rPr>
        <w:t>r</w:t>
      </w:r>
      <w:r>
        <w:rPr>
          <w:spacing w:val="-5"/>
          <w:sz w:val="24"/>
          <w:szCs w:val="24"/>
        </w:rPr>
        <w:t>o</w:t>
      </w:r>
      <w:r>
        <w:rPr>
          <w:spacing w:val="-2"/>
          <w:sz w:val="24"/>
          <w:szCs w:val="24"/>
        </w:rPr>
        <w:t>j</w:t>
      </w:r>
      <w:r>
        <w:rPr>
          <w:spacing w:val="-3"/>
          <w:sz w:val="24"/>
          <w:szCs w:val="24"/>
        </w:rPr>
        <w:t>e</w:t>
      </w:r>
      <w:r>
        <w:rPr>
          <w:spacing w:val="-6"/>
          <w:sz w:val="24"/>
          <w:szCs w:val="24"/>
        </w:rPr>
        <w:t>c</w:t>
      </w:r>
      <w:r>
        <w:rPr>
          <w:sz w:val="24"/>
          <w:szCs w:val="24"/>
        </w:rPr>
        <w:t>t</w:t>
      </w:r>
      <w:r>
        <w:rPr>
          <w:spacing w:val="-9"/>
          <w:sz w:val="24"/>
          <w:szCs w:val="24"/>
        </w:rPr>
        <w:t xml:space="preserve"> </w:t>
      </w:r>
      <w:r>
        <w:rPr>
          <w:spacing w:val="-2"/>
          <w:sz w:val="24"/>
          <w:szCs w:val="24"/>
        </w:rPr>
        <w:t>i</w:t>
      </w:r>
      <w:r>
        <w:rPr>
          <w:sz w:val="24"/>
          <w:szCs w:val="24"/>
        </w:rPr>
        <w:t>s</w:t>
      </w:r>
      <w:r>
        <w:rPr>
          <w:spacing w:val="-9"/>
          <w:sz w:val="24"/>
          <w:szCs w:val="24"/>
        </w:rPr>
        <w:t xml:space="preserve"> </w:t>
      </w:r>
      <w:r>
        <w:rPr>
          <w:sz w:val="24"/>
          <w:szCs w:val="24"/>
        </w:rPr>
        <w:t>5</w:t>
      </w:r>
      <w:r>
        <w:rPr>
          <w:spacing w:val="-7"/>
          <w:sz w:val="24"/>
          <w:szCs w:val="24"/>
        </w:rPr>
        <w:t xml:space="preserve"> </w:t>
      </w:r>
      <w:r>
        <w:rPr>
          <w:spacing w:val="-2"/>
          <w:sz w:val="24"/>
          <w:szCs w:val="24"/>
        </w:rPr>
        <w:t>d</w:t>
      </w:r>
      <w:r>
        <w:rPr>
          <w:spacing w:val="-1"/>
          <w:sz w:val="24"/>
          <w:szCs w:val="24"/>
        </w:rPr>
        <w:t>a</w:t>
      </w:r>
      <w:r>
        <w:rPr>
          <w:spacing w:val="-10"/>
          <w:sz w:val="24"/>
          <w:szCs w:val="24"/>
        </w:rPr>
        <w:t>y</w:t>
      </w:r>
      <w:r>
        <w:rPr>
          <w:spacing w:val="-2"/>
          <w:sz w:val="24"/>
          <w:szCs w:val="24"/>
        </w:rPr>
        <w:t>s</w:t>
      </w:r>
      <w:r>
        <w:rPr>
          <w:sz w:val="24"/>
          <w:szCs w:val="24"/>
        </w:rPr>
        <w:t>.</w:t>
      </w:r>
    </w:p>
    <w:p w14:paraId="493EA4D5" w14:textId="77777777" w:rsidR="00CE409C" w:rsidRDefault="00CE409C" w:rsidP="00090A5B">
      <w:pPr>
        <w:spacing w:before="4" w:line="160" w:lineRule="exact"/>
        <w:jc w:val="both"/>
        <w:rPr>
          <w:sz w:val="16"/>
          <w:szCs w:val="16"/>
        </w:rPr>
      </w:pPr>
    </w:p>
    <w:p w14:paraId="03464956" w14:textId="77777777" w:rsidR="00CE409C" w:rsidRPr="001F2089" w:rsidRDefault="009B090C" w:rsidP="001F2089">
      <w:pPr>
        <w:pStyle w:val="NoSpacing"/>
        <w:rPr>
          <w:b/>
          <w:bCs/>
          <w:sz w:val="24"/>
          <w:szCs w:val="24"/>
        </w:rPr>
      </w:pPr>
      <w:r w:rsidRPr="001F2089">
        <w:rPr>
          <w:b/>
          <w:bCs/>
          <w:spacing w:val="-5"/>
          <w:sz w:val="24"/>
          <w:szCs w:val="24"/>
        </w:rPr>
        <w:t>1.</w:t>
      </w:r>
      <w:r w:rsidRPr="001F2089">
        <w:rPr>
          <w:b/>
          <w:bCs/>
          <w:sz w:val="24"/>
          <w:szCs w:val="24"/>
        </w:rPr>
        <w:t>3</w:t>
      </w:r>
      <w:r w:rsidRPr="001F2089">
        <w:rPr>
          <w:b/>
          <w:bCs/>
          <w:spacing w:val="-10"/>
          <w:sz w:val="24"/>
          <w:szCs w:val="24"/>
        </w:rPr>
        <w:t xml:space="preserve"> </w:t>
      </w:r>
      <w:r w:rsidRPr="001F2089">
        <w:rPr>
          <w:b/>
          <w:bCs/>
          <w:sz w:val="24"/>
          <w:szCs w:val="24"/>
          <w:u w:color="000000"/>
        </w:rPr>
        <w:t>R</w:t>
      </w:r>
      <w:r w:rsidRPr="001F2089">
        <w:rPr>
          <w:b/>
          <w:bCs/>
          <w:spacing w:val="-6"/>
          <w:sz w:val="24"/>
          <w:szCs w:val="24"/>
          <w:u w:color="000000"/>
        </w:rPr>
        <w:t>e</w:t>
      </w:r>
      <w:r w:rsidRPr="001F2089">
        <w:rPr>
          <w:b/>
          <w:bCs/>
          <w:sz w:val="24"/>
          <w:szCs w:val="24"/>
          <w:u w:color="000000"/>
        </w:rPr>
        <w:t>q</w:t>
      </w:r>
      <w:r w:rsidRPr="001F2089">
        <w:rPr>
          <w:b/>
          <w:bCs/>
          <w:spacing w:val="-5"/>
          <w:sz w:val="24"/>
          <w:szCs w:val="24"/>
          <w:u w:color="000000"/>
        </w:rPr>
        <w:t>u</w:t>
      </w:r>
      <w:r w:rsidRPr="001F2089">
        <w:rPr>
          <w:b/>
          <w:bCs/>
          <w:sz w:val="24"/>
          <w:szCs w:val="24"/>
          <w:u w:color="000000"/>
        </w:rPr>
        <w:t>i</w:t>
      </w:r>
      <w:r w:rsidRPr="001F2089">
        <w:rPr>
          <w:b/>
          <w:bCs/>
          <w:spacing w:val="-6"/>
          <w:sz w:val="24"/>
          <w:szCs w:val="24"/>
          <w:u w:color="000000"/>
        </w:rPr>
        <w:t>re</w:t>
      </w:r>
      <w:r w:rsidRPr="001F2089">
        <w:rPr>
          <w:b/>
          <w:bCs/>
          <w:sz w:val="24"/>
          <w:szCs w:val="24"/>
          <w:u w:color="000000"/>
        </w:rPr>
        <w:t>m</w:t>
      </w:r>
      <w:r w:rsidRPr="001F2089">
        <w:rPr>
          <w:b/>
          <w:bCs/>
          <w:spacing w:val="-6"/>
          <w:sz w:val="24"/>
          <w:szCs w:val="24"/>
          <w:u w:color="000000"/>
        </w:rPr>
        <w:t>e</w:t>
      </w:r>
      <w:r w:rsidRPr="001F2089">
        <w:rPr>
          <w:b/>
          <w:bCs/>
          <w:sz w:val="24"/>
          <w:szCs w:val="24"/>
          <w:u w:color="000000"/>
        </w:rPr>
        <w:t>nt</w:t>
      </w:r>
      <w:r w:rsidRPr="001F2089">
        <w:rPr>
          <w:b/>
          <w:bCs/>
          <w:spacing w:val="-7"/>
          <w:sz w:val="24"/>
          <w:szCs w:val="24"/>
          <w:u w:color="000000"/>
        </w:rPr>
        <w:t xml:space="preserve"> </w:t>
      </w:r>
      <w:r w:rsidRPr="001F2089">
        <w:rPr>
          <w:b/>
          <w:bCs/>
          <w:spacing w:val="-5"/>
          <w:sz w:val="24"/>
          <w:szCs w:val="24"/>
          <w:u w:color="000000"/>
        </w:rPr>
        <w:t>g</w:t>
      </w:r>
      <w:r w:rsidRPr="001F2089">
        <w:rPr>
          <w:b/>
          <w:bCs/>
          <w:spacing w:val="-6"/>
          <w:sz w:val="24"/>
          <w:szCs w:val="24"/>
          <w:u w:color="000000"/>
        </w:rPr>
        <w:t>a</w:t>
      </w:r>
      <w:r w:rsidRPr="001F2089">
        <w:rPr>
          <w:b/>
          <w:bCs/>
          <w:spacing w:val="-4"/>
          <w:sz w:val="24"/>
          <w:szCs w:val="24"/>
          <w:u w:color="000000"/>
        </w:rPr>
        <w:t>t</w:t>
      </w:r>
      <w:r w:rsidRPr="001F2089">
        <w:rPr>
          <w:b/>
          <w:bCs/>
          <w:sz w:val="24"/>
          <w:szCs w:val="24"/>
          <w:u w:color="000000"/>
        </w:rPr>
        <w:t>h</w:t>
      </w:r>
      <w:r w:rsidRPr="001F2089">
        <w:rPr>
          <w:b/>
          <w:bCs/>
          <w:spacing w:val="-3"/>
          <w:sz w:val="24"/>
          <w:szCs w:val="24"/>
          <w:u w:color="000000"/>
        </w:rPr>
        <w:t>e</w:t>
      </w:r>
      <w:r w:rsidRPr="001F2089">
        <w:rPr>
          <w:b/>
          <w:bCs/>
          <w:spacing w:val="-6"/>
          <w:sz w:val="24"/>
          <w:szCs w:val="24"/>
          <w:u w:color="000000"/>
        </w:rPr>
        <w:t>r</w:t>
      </w:r>
      <w:r w:rsidRPr="001F2089">
        <w:rPr>
          <w:b/>
          <w:bCs/>
          <w:spacing w:val="-4"/>
          <w:sz w:val="24"/>
          <w:szCs w:val="24"/>
          <w:u w:color="000000"/>
        </w:rPr>
        <w:t>i</w:t>
      </w:r>
      <w:r w:rsidRPr="001F2089">
        <w:rPr>
          <w:b/>
          <w:bCs/>
          <w:sz w:val="24"/>
          <w:szCs w:val="24"/>
          <w:u w:color="000000"/>
        </w:rPr>
        <w:t>ng</w:t>
      </w:r>
      <w:r w:rsidRPr="001F2089">
        <w:rPr>
          <w:b/>
          <w:bCs/>
          <w:spacing w:val="-10"/>
          <w:sz w:val="24"/>
          <w:szCs w:val="24"/>
          <w:u w:color="000000"/>
        </w:rPr>
        <w:t xml:space="preserve"> </w:t>
      </w:r>
      <w:r w:rsidRPr="001F2089">
        <w:rPr>
          <w:b/>
          <w:bCs/>
          <w:spacing w:val="-3"/>
          <w:sz w:val="24"/>
          <w:szCs w:val="24"/>
          <w:u w:color="000000"/>
        </w:rPr>
        <w:t>a</w:t>
      </w:r>
      <w:r w:rsidRPr="001F2089">
        <w:rPr>
          <w:b/>
          <w:bCs/>
          <w:spacing w:val="-5"/>
          <w:sz w:val="24"/>
          <w:szCs w:val="24"/>
          <w:u w:color="000000"/>
        </w:rPr>
        <w:t>n</w:t>
      </w:r>
      <w:r w:rsidRPr="001F2089">
        <w:rPr>
          <w:b/>
          <w:bCs/>
          <w:sz w:val="24"/>
          <w:szCs w:val="24"/>
          <w:u w:color="000000"/>
        </w:rPr>
        <w:t>d</w:t>
      </w:r>
      <w:r w:rsidRPr="001F2089">
        <w:rPr>
          <w:b/>
          <w:bCs/>
          <w:spacing w:val="-7"/>
          <w:sz w:val="24"/>
          <w:szCs w:val="24"/>
          <w:u w:color="000000"/>
        </w:rPr>
        <w:t xml:space="preserve"> </w:t>
      </w:r>
      <w:r w:rsidRPr="001F2089">
        <w:rPr>
          <w:b/>
          <w:bCs/>
          <w:spacing w:val="-6"/>
          <w:sz w:val="24"/>
          <w:szCs w:val="24"/>
          <w:u w:color="000000"/>
        </w:rPr>
        <w:t>a</w:t>
      </w:r>
      <w:r w:rsidRPr="001F2089">
        <w:rPr>
          <w:b/>
          <w:bCs/>
          <w:sz w:val="24"/>
          <w:szCs w:val="24"/>
          <w:u w:color="000000"/>
        </w:rPr>
        <w:t>n</w:t>
      </w:r>
      <w:r w:rsidRPr="001F2089">
        <w:rPr>
          <w:b/>
          <w:bCs/>
          <w:spacing w:val="-6"/>
          <w:sz w:val="24"/>
          <w:szCs w:val="24"/>
          <w:u w:color="000000"/>
        </w:rPr>
        <w:t>a</w:t>
      </w:r>
      <w:r w:rsidRPr="001F2089">
        <w:rPr>
          <w:b/>
          <w:bCs/>
          <w:sz w:val="24"/>
          <w:szCs w:val="24"/>
          <w:u w:color="000000"/>
        </w:rPr>
        <w:t>l</w:t>
      </w:r>
      <w:r w:rsidRPr="001F2089">
        <w:rPr>
          <w:b/>
          <w:bCs/>
          <w:spacing w:val="-9"/>
          <w:sz w:val="24"/>
          <w:szCs w:val="24"/>
          <w:u w:color="000000"/>
        </w:rPr>
        <w:t>y</w:t>
      </w:r>
      <w:r w:rsidRPr="001F2089">
        <w:rPr>
          <w:b/>
          <w:bCs/>
          <w:spacing w:val="-3"/>
          <w:sz w:val="24"/>
          <w:szCs w:val="24"/>
          <w:u w:color="000000"/>
        </w:rPr>
        <w:t>z</w:t>
      </w:r>
      <w:r w:rsidRPr="001F2089">
        <w:rPr>
          <w:b/>
          <w:bCs/>
          <w:sz w:val="24"/>
          <w:szCs w:val="24"/>
          <w:u w:color="000000"/>
        </w:rPr>
        <w:t>ing</w:t>
      </w:r>
    </w:p>
    <w:p w14:paraId="3A78266F" w14:textId="77777777" w:rsidR="00CE409C" w:rsidRDefault="00CE409C" w:rsidP="00090A5B">
      <w:pPr>
        <w:spacing w:before="14" w:line="260" w:lineRule="exact"/>
        <w:jc w:val="both"/>
        <w:rPr>
          <w:sz w:val="26"/>
          <w:szCs w:val="26"/>
        </w:rPr>
      </w:pPr>
    </w:p>
    <w:p w14:paraId="2E674107" w14:textId="5F3F7C56" w:rsidR="00CE409C" w:rsidRDefault="009B090C" w:rsidP="00090A5B">
      <w:pPr>
        <w:spacing w:before="29" w:line="360" w:lineRule="auto"/>
        <w:ind w:left="140" w:right="99"/>
        <w:jc w:val="both"/>
        <w:rPr>
          <w:sz w:val="24"/>
          <w:szCs w:val="24"/>
        </w:rPr>
      </w:pPr>
      <w:r>
        <w:rPr>
          <w:sz w:val="24"/>
          <w:szCs w:val="24"/>
        </w:rPr>
        <w:t>The pr</w:t>
      </w:r>
      <w:r>
        <w:rPr>
          <w:spacing w:val="1"/>
          <w:sz w:val="24"/>
          <w:szCs w:val="24"/>
        </w:rPr>
        <w:t>o</w:t>
      </w:r>
      <w:r>
        <w:rPr>
          <w:spacing w:val="-1"/>
          <w:sz w:val="24"/>
          <w:szCs w:val="24"/>
        </w:rPr>
        <w:t>ce</w:t>
      </w:r>
      <w:r>
        <w:rPr>
          <w:sz w:val="24"/>
          <w:szCs w:val="24"/>
        </w:rPr>
        <w:t>ss</w:t>
      </w:r>
      <w:r>
        <w:rPr>
          <w:spacing w:val="2"/>
          <w:sz w:val="24"/>
          <w:szCs w:val="24"/>
        </w:rPr>
        <w:t xml:space="preserve"> </w:t>
      </w:r>
      <w:r>
        <w:rPr>
          <w:sz w:val="24"/>
          <w:szCs w:val="24"/>
        </w:rPr>
        <w:t>to</w:t>
      </w:r>
      <w:r>
        <w:rPr>
          <w:spacing w:val="4"/>
          <w:sz w:val="24"/>
          <w:szCs w:val="24"/>
        </w:rPr>
        <w:t xml:space="preserve"> </w:t>
      </w:r>
      <w:r>
        <w:rPr>
          <w:sz w:val="24"/>
          <w:szCs w:val="24"/>
        </w:rPr>
        <w:t>g</w:t>
      </w:r>
      <w:r>
        <w:rPr>
          <w:spacing w:val="-1"/>
          <w:sz w:val="24"/>
          <w:szCs w:val="24"/>
        </w:rPr>
        <w:t>a</w:t>
      </w:r>
      <w:r>
        <w:rPr>
          <w:sz w:val="24"/>
          <w:szCs w:val="24"/>
        </w:rPr>
        <w:t xml:space="preserve">ther </w:t>
      </w:r>
      <w:r>
        <w:rPr>
          <w:spacing w:val="3"/>
          <w:sz w:val="24"/>
          <w:szCs w:val="24"/>
        </w:rPr>
        <w:t>t</w:t>
      </w:r>
      <w:r>
        <w:rPr>
          <w:sz w:val="24"/>
          <w:szCs w:val="24"/>
        </w:rPr>
        <w:t>he softw</w:t>
      </w:r>
      <w:r>
        <w:rPr>
          <w:spacing w:val="1"/>
          <w:sz w:val="24"/>
          <w:szCs w:val="24"/>
        </w:rPr>
        <w:t>a</w:t>
      </w:r>
      <w:r>
        <w:rPr>
          <w:sz w:val="24"/>
          <w:szCs w:val="24"/>
        </w:rPr>
        <w:t>re</w:t>
      </w:r>
      <w:r>
        <w:rPr>
          <w:spacing w:val="2"/>
          <w:sz w:val="24"/>
          <w:szCs w:val="24"/>
        </w:rPr>
        <w:t xml:space="preserve"> </w:t>
      </w:r>
      <w:r>
        <w:rPr>
          <w:sz w:val="24"/>
          <w:szCs w:val="24"/>
        </w:rPr>
        <w:t>r</w:t>
      </w:r>
      <w:r>
        <w:rPr>
          <w:spacing w:val="1"/>
          <w:sz w:val="24"/>
          <w:szCs w:val="24"/>
        </w:rPr>
        <w:t>e</w:t>
      </w:r>
      <w:r>
        <w:rPr>
          <w:sz w:val="24"/>
          <w:szCs w:val="24"/>
        </w:rPr>
        <w:t>qui</w:t>
      </w:r>
      <w:r>
        <w:rPr>
          <w:spacing w:val="2"/>
          <w:sz w:val="24"/>
          <w:szCs w:val="24"/>
        </w:rPr>
        <w:t>r</w:t>
      </w:r>
      <w:r>
        <w:rPr>
          <w:spacing w:val="-1"/>
          <w:sz w:val="24"/>
          <w:szCs w:val="24"/>
        </w:rPr>
        <w:t>e</w:t>
      </w:r>
      <w:r>
        <w:rPr>
          <w:sz w:val="24"/>
          <w:szCs w:val="24"/>
        </w:rPr>
        <w:t>men</w:t>
      </w:r>
      <w:r>
        <w:rPr>
          <w:spacing w:val="2"/>
          <w:sz w:val="24"/>
          <w:szCs w:val="24"/>
        </w:rPr>
        <w:t>t</w:t>
      </w:r>
      <w:r>
        <w:rPr>
          <w:sz w:val="24"/>
          <w:szCs w:val="24"/>
        </w:rPr>
        <w:t>s</w:t>
      </w:r>
      <w:r>
        <w:rPr>
          <w:spacing w:val="1"/>
          <w:sz w:val="24"/>
          <w:szCs w:val="24"/>
        </w:rPr>
        <w:t xml:space="preserve"> </w:t>
      </w:r>
      <w:r>
        <w:rPr>
          <w:sz w:val="24"/>
          <w:szCs w:val="24"/>
        </w:rPr>
        <w:t>f</w:t>
      </w:r>
      <w:r>
        <w:rPr>
          <w:spacing w:val="-1"/>
          <w:sz w:val="24"/>
          <w:szCs w:val="24"/>
        </w:rPr>
        <w:t>r</w:t>
      </w:r>
      <w:r>
        <w:rPr>
          <w:sz w:val="24"/>
          <w:szCs w:val="24"/>
        </w:rPr>
        <w:t>om</w:t>
      </w:r>
      <w:r>
        <w:rPr>
          <w:spacing w:val="2"/>
          <w:sz w:val="24"/>
          <w:szCs w:val="24"/>
        </w:rPr>
        <w:t xml:space="preserve"> </w:t>
      </w:r>
      <w:r>
        <w:rPr>
          <w:sz w:val="24"/>
          <w:szCs w:val="24"/>
        </w:rPr>
        <w:t>the</w:t>
      </w:r>
      <w:r>
        <w:rPr>
          <w:spacing w:val="3"/>
          <w:sz w:val="24"/>
          <w:szCs w:val="24"/>
        </w:rPr>
        <w:t xml:space="preserve"> </w:t>
      </w:r>
      <w:r>
        <w:rPr>
          <w:spacing w:val="-1"/>
          <w:sz w:val="24"/>
          <w:szCs w:val="24"/>
        </w:rPr>
        <w:t>c</w:t>
      </w:r>
      <w:r>
        <w:rPr>
          <w:sz w:val="24"/>
          <w:szCs w:val="24"/>
        </w:rPr>
        <w:t>l</w:t>
      </w:r>
      <w:r>
        <w:rPr>
          <w:spacing w:val="1"/>
          <w:sz w:val="24"/>
          <w:szCs w:val="24"/>
        </w:rPr>
        <w:t>i</w:t>
      </w:r>
      <w:r>
        <w:rPr>
          <w:spacing w:val="-1"/>
          <w:sz w:val="24"/>
          <w:szCs w:val="24"/>
        </w:rPr>
        <w:t>e</w:t>
      </w:r>
      <w:r>
        <w:rPr>
          <w:sz w:val="24"/>
          <w:szCs w:val="24"/>
        </w:rPr>
        <w:t>nt</w:t>
      </w:r>
      <w:r>
        <w:rPr>
          <w:spacing w:val="2"/>
          <w:sz w:val="24"/>
          <w:szCs w:val="24"/>
        </w:rPr>
        <w:t xml:space="preserve"> </w:t>
      </w:r>
      <w:r>
        <w:rPr>
          <w:sz w:val="24"/>
          <w:szCs w:val="24"/>
        </w:rPr>
        <w:t>(</w:t>
      </w:r>
      <w:r w:rsidR="001F2089">
        <w:rPr>
          <w:spacing w:val="2"/>
          <w:sz w:val="24"/>
          <w:szCs w:val="24"/>
        </w:rPr>
        <w:t>ABC cafeteria</w:t>
      </w:r>
      <w:r>
        <w:rPr>
          <w:sz w:val="24"/>
          <w:szCs w:val="24"/>
        </w:rPr>
        <w:t>),</w:t>
      </w:r>
      <w:r>
        <w:rPr>
          <w:spacing w:val="3"/>
          <w:sz w:val="24"/>
          <w:szCs w:val="24"/>
        </w:rPr>
        <w:t xml:space="preserve"> </w:t>
      </w:r>
      <w:r>
        <w:rPr>
          <w:spacing w:val="-1"/>
          <w:sz w:val="24"/>
          <w:szCs w:val="24"/>
        </w:rPr>
        <w:t>a</w:t>
      </w:r>
      <w:r>
        <w:rPr>
          <w:sz w:val="24"/>
          <w:szCs w:val="24"/>
        </w:rPr>
        <w:t>n</w:t>
      </w:r>
      <w:r>
        <w:rPr>
          <w:spacing w:val="-1"/>
          <w:sz w:val="24"/>
          <w:szCs w:val="24"/>
        </w:rPr>
        <w:t>a</w:t>
      </w:r>
      <w:r>
        <w:rPr>
          <w:spacing w:val="5"/>
          <w:sz w:val="24"/>
          <w:szCs w:val="24"/>
        </w:rPr>
        <w:t>l</w:t>
      </w:r>
      <w:r>
        <w:rPr>
          <w:spacing w:val="-5"/>
          <w:sz w:val="24"/>
          <w:szCs w:val="24"/>
        </w:rPr>
        <w:t>y</w:t>
      </w:r>
      <w:r>
        <w:rPr>
          <w:spacing w:val="1"/>
          <w:sz w:val="24"/>
          <w:szCs w:val="24"/>
        </w:rPr>
        <w:t>z</w:t>
      </w:r>
      <w:r>
        <w:rPr>
          <w:sz w:val="24"/>
          <w:szCs w:val="24"/>
        </w:rPr>
        <w:t>e</w:t>
      </w:r>
      <w:r>
        <w:rPr>
          <w:spacing w:val="3"/>
          <w:sz w:val="24"/>
          <w:szCs w:val="24"/>
        </w:rPr>
        <w:t xml:space="preserve"> </w:t>
      </w:r>
      <w:r>
        <w:rPr>
          <w:spacing w:val="-1"/>
          <w:sz w:val="24"/>
          <w:szCs w:val="24"/>
        </w:rPr>
        <w:t>a</w:t>
      </w:r>
      <w:r>
        <w:rPr>
          <w:sz w:val="24"/>
          <w:szCs w:val="24"/>
        </w:rPr>
        <w:t>nd do</w:t>
      </w:r>
      <w:r>
        <w:rPr>
          <w:spacing w:val="-1"/>
          <w:sz w:val="24"/>
          <w:szCs w:val="24"/>
        </w:rPr>
        <w:t>c</w:t>
      </w:r>
      <w:r>
        <w:rPr>
          <w:sz w:val="24"/>
          <w:szCs w:val="24"/>
        </w:rPr>
        <w:t>ument</w:t>
      </w:r>
      <w:r>
        <w:rPr>
          <w:spacing w:val="3"/>
          <w:sz w:val="24"/>
          <w:szCs w:val="24"/>
        </w:rPr>
        <w:t xml:space="preserve"> </w:t>
      </w:r>
      <w:r>
        <w:rPr>
          <w:sz w:val="24"/>
          <w:szCs w:val="24"/>
        </w:rPr>
        <w:t>them</w:t>
      </w:r>
      <w:r>
        <w:rPr>
          <w:spacing w:val="3"/>
          <w:sz w:val="24"/>
          <w:szCs w:val="24"/>
        </w:rPr>
        <w:t xml:space="preserve"> </w:t>
      </w:r>
      <w:r>
        <w:rPr>
          <w:sz w:val="24"/>
          <w:szCs w:val="24"/>
        </w:rPr>
        <w:t>is</w:t>
      </w:r>
      <w:r>
        <w:rPr>
          <w:spacing w:val="3"/>
          <w:sz w:val="24"/>
          <w:szCs w:val="24"/>
        </w:rPr>
        <w:t xml:space="preserve"> </w:t>
      </w:r>
      <w:r>
        <w:rPr>
          <w:sz w:val="24"/>
          <w:szCs w:val="24"/>
        </w:rPr>
        <w:t>kno</w:t>
      </w:r>
      <w:r>
        <w:rPr>
          <w:spacing w:val="2"/>
          <w:sz w:val="24"/>
          <w:szCs w:val="24"/>
        </w:rPr>
        <w:t>w</w:t>
      </w:r>
      <w:r>
        <w:rPr>
          <w:sz w:val="24"/>
          <w:szCs w:val="24"/>
        </w:rPr>
        <w:t>n</w:t>
      </w:r>
      <w:r>
        <w:rPr>
          <w:spacing w:val="3"/>
          <w:sz w:val="24"/>
          <w:szCs w:val="24"/>
        </w:rPr>
        <w:t xml:space="preserve"> </w:t>
      </w:r>
      <w:r>
        <w:rPr>
          <w:spacing w:val="-1"/>
          <w:sz w:val="24"/>
          <w:szCs w:val="24"/>
        </w:rPr>
        <w:t>a</w:t>
      </w:r>
      <w:r>
        <w:rPr>
          <w:sz w:val="24"/>
          <w:szCs w:val="24"/>
        </w:rPr>
        <w:t>s</w:t>
      </w:r>
      <w:r>
        <w:rPr>
          <w:spacing w:val="3"/>
          <w:sz w:val="24"/>
          <w:szCs w:val="24"/>
        </w:rPr>
        <w:t xml:space="preserve"> </w:t>
      </w:r>
      <w:r>
        <w:rPr>
          <w:sz w:val="24"/>
          <w:szCs w:val="24"/>
        </w:rPr>
        <w:t>r</w:t>
      </w:r>
      <w:r>
        <w:rPr>
          <w:spacing w:val="-2"/>
          <w:sz w:val="24"/>
          <w:szCs w:val="24"/>
        </w:rPr>
        <w:t>e</w:t>
      </w:r>
      <w:r>
        <w:rPr>
          <w:sz w:val="24"/>
          <w:szCs w:val="24"/>
        </w:rPr>
        <w:t>qu</w:t>
      </w:r>
      <w:r>
        <w:rPr>
          <w:spacing w:val="3"/>
          <w:sz w:val="24"/>
          <w:szCs w:val="24"/>
        </w:rPr>
        <w:t>i</w:t>
      </w:r>
      <w:r>
        <w:rPr>
          <w:sz w:val="24"/>
          <w:szCs w:val="24"/>
        </w:rPr>
        <w:t>r</w:t>
      </w:r>
      <w:r>
        <w:rPr>
          <w:spacing w:val="-2"/>
          <w:sz w:val="24"/>
          <w:szCs w:val="24"/>
        </w:rPr>
        <w:t>e</w:t>
      </w:r>
      <w:r>
        <w:rPr>
          <w:sz w:val="24"/>
          <w:szCs w:val="24"/>
        </w:rPr>
        <w:t>ment</w:t>
      </w:r>
      <w:r>
        <w:rPr>
          <w:spacing w:val="5"/>
          <w:sz w:val="24"/>
          <w:szCs w:val="24"/>
        </w:rPr>
        <w:t xml:space="preserve"> </w:t>
      </w:r>
      <w:r>
        <w:rPr>
          <w:spacing w:val="-1"/>
          <w:sz w:val="24"/>
          <w:szCs w:val="24"/>
        </w:rPr>
        <w:t>e</w:t>
      </w:r>
      <w:r>
        <w:rPr>
          <w:spacing w:val="2"/>
          <w:sz w:val="24"/>
          <w:szCs w:val="24"/>
        </w:rPr>
        <w:t>n</w:t>
      </w:r>
      <w:r>
        <w:rPr>
          <w:spacing w:val="-2"/>
          <w:sz w:val="24"/>
          <w:szCs w:val="24"/>
        </w:rPr>
        <w:t>g</w:t>
      </w:r>
      <w:r>
        <w:rPr>
          <w:sz w:val="24"/>
          <w:szCs w:val="24"/>
        </w:rPr>
        <w:t>ine</w:t>
      </w:r>
      <w:r>
        <w:rPr>
          <w:spacing w:val="1"/>
          <w:sz w:val="24"/>
          <w:szCs w:val="24"/>
        </w:rPr>
        <w:t>e</w:t>
      </w:r>
      <w:r>
        <w:rPr>
          <w:sz w:val="24"/>
          <w:szCs w:val="24"/>
        </w:rPr>
        <w:t>rin</w:t>
      </w:r>
      <w:r>
        <w:rPr>
          <w:spacing w:val="-3"/>
          <w:sz w:val="24"/>
          <w:szCs w:val="24"/>
        </w:rPr>
        <w:t>g</w:t>
      </w:r>
      <w:r>
        <w:rPr>
          <w:sz w:val="24"/>
          <w:szCs w:val="24"/>
        </w:rPr>
        <w:t>.</w:t>
      </w:r>
      <w:r>
        <w:rPr>
          <w:spacing w:val="6"/>
          <w:sz w:val="24"/>
          <w:szCs w:val="24"/>
        </w:rPr>
        <w:t xml:space="preserve"> </w:t>
      </w:r>
      <w:r>
        <w:rPr>
          <w:sz w:val="24"/>
          <w:szCs w:val="24"/>
        </w:rPr>
        <w:t>T</w:t>
      </w:r>
      <w:r>
        <w:rPr>
          <w:spacing w:val="2"/>
          <w:sz w:val="24"/>
          <w:szCs w:val="24"/>
        </w:rPr>
        <w:t>h</w:t>
      </w:r>
      <w:r>
        <w:rPr>
          <w:sz w:val="24"/>
          <w:szCs w:val="24"/>
        </w:rPr>
        <w:t>e</w:t>
      </w:r>
      <w:r>
        <w:rPr>
          <w:spacing w:val="4"/>
          <w:sz w:val="24"/>
          <w:szCs w:val="24"/>
        </w:rPr>
        <w:t xml:space="preserve"> </w:t>
      </w:r>
      <w:r>
        <w:rPr>
          <w:spacing w:val="-2"/>
          <w:sz w:val="24"/>
          <w:szCs w:val="24"/>
        </w:rPr>
        <w:t>g</w:t>
      </w:r>
      <w:r>
        <w:rPr>
          <w:sz w:val="24"/>
          <w:szCs w:val="24"/>
        </w:rPr>
        <w:t>o</w:t>
      </w:r>
      <w:r>
        <w:rPr>
          <w:spacing w:val="-1"/>
          <w:sz w:val="24"/>
          <w:szCs w:val="24"/>
        </w:rPr>
        <w:t>a</w:t>
      </w:r>
      <w:r>
        <w:rPr>
          <w:sz w:val="24"/>
          <w:szCs w:val="24"/>
        </w:rPr>
        <w:t>l</w:t>
      </w:r>
      <w:r>
        <w:rPr>
          <w:spacing w:val="3"/>
          <w:sz w:val="24"/>
          <w:szCs w:val="24"/>
        </w:rPr>
        <w:t xml:space="preserve"> </w:t>
      </w:r>
      <w:r>
        <w:rPr>
          <w:spacing w:val="2"/>
          <w:sz w:val="24"/>
          <w:szCs w:val="24"/>
        </w:rPr>
        <w:t>o</w:t>
      </w:r>
      <w:r>
        <w:rPr>
          <w:sz w:val="24"/>
          <w:szCs w:val="24"/>
        </w:rPr>
        <w:t>f</w:t>
      </w:r>
      <w:r>
        <w:rPr>
          <w:spacing w:val="2"/>
          <w:sz w:val="24"/>
          <w:szCs w:val="24"/>
        </w:rPr>
        <w:t xml:space="preserve"> </w:t>
      </w:r>
      <w:r>
        <w:rPr>
          <w:spacing w:val="1"/>
          <w:sz w:val="24"/>
          <w:szCs w:val="24"/>
        </w:rPr>
        <w:t>r</w:t>
      </w:r>
      <w:r>
        <w:rPr>
          <w:spacing w:val="-1"/>
          <w:sz w:val="24"/>
          <w:szCs w:val="24"/>
        </w:rPr>
        <w:t>e</w:t>
      </w:r>
      <w:r>
        <w:rPr>
          <w:sz w:val="24"/>
          <w:szCs w:val="24"/>
        </w:rPr>
        <w:t>quir</w:t>
      </w:r>
      <w:r>
        <w:rPr>
          <w:spacing w:val="1"/>
          <w:sz w:val="24"/>
          <w:szCs w:val="24"/>
        </w:rPr>
        <w:t>e</w:t>
      </w:r>
      <w:r>
        <w:rPr>
          <w:sz w:val="24"/>
          <w:szCs w:val="24"/>
        </w:rPr>
        <w:t>ment</w:t>
      </w:r>
      <w:r>
        <w:rPr>
          <w:spacing w:val="3"/>
          <w:sz w:val="24"/>
          <w:szCs w:val="24"/>
        </w:rPr>
        <w:t xml:space="preserve"> </w:t>
      </w:r>
      <w:r>
        <w:rPr>
          <w:spacing w:val="-1"/>
          <w:sz w:val="24"/>
          <w:szCs w:val="24"/>
        </w:rPr>
        <w:t>e</w:t>
      </w:r>
      <w:r>
        <w:rPr>
          <w:spacing w:val="2"/>
          <w:sz w:val="24"/>
          <w:szCs w:val="24"/>
        </w:rPr>
        <w:t>n</w:t>
      </w:r>
      <w:r>
        <w:rPr>
          <w:spacing w:val="-2"/>
          <w:sz w:val="24"/>
          <w:szCs w:val="24"/>
        </w:rPr>
        <w:t>g</w:t>
      </w:r>
      <w:r>
        <w:rPr>
          <w:sz w:val="24"/>
          <w:szCs w:val="24"/>
        </w:rPr>
        <w:t>ine</w:t>
      </w:r>
      <w:r>
        <w:rPr>
          <w:spacing w:val="-1"/>
          <w:sz w:val="24"/>
          <w:szCs w:val="24"/>
        </w:rPr>
        <w:t>e</w:t>
      </w:r>
      <w:r>
        <w:rPr>
          <w:sz w:val="24"/>
          <w:szCs w:val="24"/>
        </w:rPr>
        <w:t>ri</w:t>
      </w:r>
      <w:r>
        <w:rPr>
          <w:spacing w:val="2"/>
          <w:sz w:val="24"/>
          <w:szCs w:val="24"/>
        </w:rPr>
        <w:t>n</w:t>
      </w:r>
      <w:r>
        <w:rPr>
          <w:sz w:val="24"/>
          <w:szCs w:val="24"/>
        </w:rPr>
        <w:t>g is</w:t>
      </w:r>
      <w:r>
        <w:rPr>
          <w:spacing w:val="3"/>
          <w:sz w:val="24"/>
          <w:szCs w:val="24"/>
        </w:rPr>
        <w:t xml:space="preserve"> </w:t>
      </w:r>
      <w:r>
        <w:rPr>
          <w:sz w:val="24"/>
          <w:szCs w:val="24"/>
        </w:rPr>
        <w:t xml:space="preserve">to </w:t>
      </w:r>
      <w:r>
        <w:rPr>
          <w:spacing w:val="-2"/>
          <w:sz w:val="24"/>
          <w:szCs w:val="24"/>
        </w:rPr>
        <w:t>g</w:t>
      </w:r>
      <w:r>
        <w:rPr>
          <w:spacing w:val="-1"/>
          <w:sz w:val="24"/>
          <w:szCs w:val="24"/>
        </w:rPr>
        <w:t>a</w:t>
      </w:r>
      <w:r>
        <w:rPr>
          <w:sz w:val="24"/>
          <w:szCs w:val="24"/>
        </w:rPr>
        <w:t>t</w:t>
      </w:r>
      <w:r>
        <w:rPr>
          <w:spacing w:val="3"/>
          <w:sz w:val="24"/>
          <w:szCs w:val="24"/>
        </w:rPr>
        <w:t>h</w:t>
      </w:r>
      <w:r>
        <w:rPr>
          <w:spacing w:val="-1"/>
          <w:sz w:val="24"/>
          <w:szCs w:val="24"/>
        </w:rPr>
        <w:t>e</w:t>
      </w:r>
      <w:r>
        <w:rPr>
          <w:sz w:val="24"/>
          <w:szCs w:val="24"/>
        </w:rPr>
        <w:t xml:space="preserve">r </w:t>
      </w:r>
      <w:r>
        <w:rPr>
          <w:spacing w:val="1"/>
          <w:sz w:val="24"/>
          <w:szCs w:val="24"/>
        </w:rPr>
        <w:t>r</w:t>
      </w:r>
      <w:r>
        <w:rPr>
          <w:spacing w:val="-1"/>
          <w:sz w:val="24"/>
          <w:szCs w:val="24"/>
        </w:rPr>
        <w:t>e</w:t>
      </w:r>
      <w:r>
        <w:rPr>
          <w:sz w:val="24"/>
          <w:szCs w:val="24"/>
        </w:rPr>
        <w:t>quir</w:t>
      </w:r>
      <w:r>
        <w:rPr>
          <w:spacing w:val="-1"/>
          <w:sz w:val="24"/>
          <w:szCs w:val="24"/>
        </w:rPr>
        <w:t>e</w:t>
      </w:r>
      <w:r>
        <w:rPr>
          <w:sz w:val="24"/>
          <w:szCs w:val="24"/>
        </w:rPr>
        <w:t>ments,</w:t>
      </w:r>
      <w:r>
        <w:rPr>
          <w:spacing w:val="2"/>
          <w:sz w:val="24"/>
          <w:szCs w:val="24"/>
        </w:rPr>
        <w:t xml:space="preserve"> </w:t>
      </w:r>
      <w:r>
        <w:rPr>
          <w:spacing w:val="-1"/>
          <w:sz w:val="24"/>
          <w:szCs w:val="24"/>
        </w:rPr>
        <w:t>a</w:t>
      </w:r>
      <w:r>
        <w:rPr>
          <w:sz w:val="24"/>
          <w:szCs w:val="24"/>
        </w:rPr>
        <w:t>n</w:t>
      </w:r>
      <w:r>
        <w:rPr>
          <w:spacing w:val="-1"/>
          <w:sz w:val="24"/>
          <w:szCs w:val="24"/>
        </w:rPr>
        <w:t>a</w:t>
      </w:r>
      <w:r>
        <w:rPr>
          <w:spacing w:val="3"/>
          <w:sz w:val="24"/>
          <w:szCs w:val="24"/>
        </w:rPr>
        <w:t>l</w:t>
      </w:r>
      <w:r>
        <w:rPr>
          <w:spacing w:val="-5"/>
          <w:sz w:val="24"/>
          <w:szCs w:val="24"/>
        </w:rPr>
        <w:t>y</w:t>
      </w:r>
      <w:r>
        <w:rPr>
          <w:spacing w:val="4"/>
          <w:sz w:val="24"/>
          <w:szCs w:val="24"/>
        </w:rPr>
        <w:t>z</w:t>
      </w:r>
      <w:r>
        <w:rPr>
          <w:sz w:val="24"/>
          <w:szCs w:val="24"/>
        </w:rPr>
        <w:t>e</w:t>
      </w:r>
      <w:r>
        <w:rPr>
          <w:spacing w:val="-1"/>
          <w:sz w:val="24"/>
          <w:szCs w:val="24"/>
        </w:rPr>
        <w:t xml:space="preserve"> </w:t>
      </w:r>
      <w:r>
        <w:rPr>
          <w:sz w:val="24"/>
          <w:szCs w:val="24"/>
        </w:rPr>
        <w:t>them to</w:t>
      </w:r>
      <w:r>
        <w:rPr>
          <w:spacing w:val="2"/>
          <w:sz w:val="24"/>
          <w:szCs w:val="24"/>
        </w:rPr>
        <w:t xml:space="preserve"> </w:t>
      </w:r>
      <w:r>
        <w:rPr>
          <w:sz w:val="24"/>
          <w:szCs w:val="24"/>
        </w:rPr>
        <w:t>d</w:t>
      </w:r>
      <w:r>
        <w:rPr>
          <w:spacing w:val="-1"/>
          <w:sz w:val="24"/>
          <w:szCs w:val="24"/>
        </w:rPr>
        <w:t>e</w:t>
      </w:r>
      <w:r>
        <w:rPr>
          <w:spacing w:val="2"/>
          <w:sz w:val="24"/>
          <w:szCs w:val="24"/>
        </w:rPr>
        <w:t>v</w:t>
      </w:r>
      <w:r>
        <w:rPr>
          <w:spacing w:val="-1"/>
          <w:sz w:val="24"/>
          <w:szCs w:val="24"/>
        </w:rPr>
        <w:t>e</w:t>
      </w:r>
      <w:r>
        <w:rPr>
          <w:sz w:val="24"/>
          <w:szCs w:val="24"/>
        </w:rPr>
        <w:t>lop and</w:t>
      </w:r>
      <w:r>
        <w:rPr>
          <w:spacing w:val="2"/>
          <w:sz w:val="24"/>
          <w:szCs w:val="24"/>
        </w:rPr>
        <w:t xml:space="preserve"> </w:t>
      </w:r>
      <w:r>
        <w:rPr>
          <w:sz w:val="24"/>
          <w:szCs w:val="24"/>
        </w:rPr>
        <w:t>maintain sophist</w:t>
      </w:r>
      <w:r>
        <w:rPr>
          <w:spacing w:val="1"/>
          <w:sz w:val="24"/>
          <w:szCs w:val="24"/>
        </w:rPr>
        <w:t>i</w:t>
      </w:r>
      <w:r>
        <w:rPr>
          <w:spacing w:val="-1"/>
          <w:sz w:val="24"/>
          <w:szCs w:val="24"/>
        </w:rPr>
        <w:t>ca</w:t>
      </w:r>
      <w:r>
        <w:rPr>
          <w:sz w:val="24"/>
          <w:szCs w:val="24"/>
        </w:rPr>
        <w:t xml:space="preserve">ted </w:t>
      </w:r>
      <w:r>
        <w:rPr>
          <w:spacing w:val="-1"/>
          <w:sz w:val="24"/>
          <w:szCs w:val="24"/>
        </w:rPr>
        <w:t>a</w:t>
      </w:r>
      <w:r>
        <w:rPr>
          <w:spacing w:val="2"/>
          <w:sz w:val="24"/>
          <w:szCs w:val="24"/>
        </w:rPr>
        <w:t>n</w:t>
      </w:r>
      <w:r>
        <w:rPr>
          <w:sz w:val="24"/>
          <w:szCs w:val="24"/>
        </w:rPr>
        <w:t>d d</w:t>
      </w:r>
      <w:r>
        <w:rPr>
          <w:spacing w:val="-1"/>
          <w:sz w:val="24"/>
          <w:szCs w:val="24"/>
        </w:rPr>
        <w:t>e</w:t>
      </w:r>
      <w:r>
        <w:rPr>
          <w:sz w:val="24"/>
          <w:szCs w:val="24"/>
        </w:rPr>
        <w:t>s</w:t>
      </w:r>
      <w:r>
        <w:rPr>
          <w:spacing w:val="-1"/>
          <w:sz w:val="24"/>
          <w:szCs w:val="24"/>
        </w:rPr>
        <w:t>c</w:t>
      </w:r>
      <w:r>
        <w:rPr>
          <w:sz w:val="24"/>
          <w:szCs w:val="24"/>
        </w:rPr>
        <w:t>riptive</w:t>
      </w:r>
      <w:r>
        <w:rPr>
          <w:spacing w:val="-1"/>
          <w:sz w:val="24"/>
          <w:szCs w:val="24"/>
        </w:rPr>
        <w:t xml:space="preserve"> </w:t>
      </w:r>
      <w:r>
        <w:rPr>
          <w:sz w:val="24"/>
          <w:szCs w:val="24"/>
        </w:rPr>
        <w:t>‘</w:t>
      </w:r>
      <w:r>
        <w:rPr>
          <w:spacing w:val="5"/>
          <w:sz w:val="24"/>
          <w:szCs w:val="24"/>
        </w:rPr>
        <w:t>S</w:t>
      </w:r>
      <w:r>
        <w:rPr>
          <w:spacing w:val="-5"/>
          <w:sz w:val="24"/>
          <w:szCs w:val="24"/>
        </w:rPr>
        <w:t>y</w:t>
      </w:r>
      <w:r>
        <w:rPr>
          <w:sz w:val="24"/>
          <w:szCs w:val="24"/>
        </w:rPr>
        <w:t>stem R</w:t>
      </w:r>
      <w:r>
        <w:rPr>
          <w:spacing w:val="-1"/>
          <w:sz w:val="24"/>
          <w:szCs w:val="24"/>
        </w:rPr>
        <w:t>e</w:t>
      </w:r>
      <w:r>
        <w:rPr>
          <w:sz w:val="24"/>
          <w:szCs w:val="24"/>
        </w:rPr>
        <w:t>quir</w:t>
      </w:r>
      <w:r>
        <w:rPr>
          <w:spacing w:val="-1"/>
          <w:sz w:val="24"/>
          <w:szCs w:val="24"/>
        </w:rPr>
        <w:t>e</w:t>
      </w:r>
      <w:r>
        <w:rPr>
          <w:sz w:val="24"/>
          <w:szCs w:val="24"/>
        </w:rPr>
        <w:t>ments</w:t>
      </w:r>
      <w:r>
        <w:rPr>
          <w:spacing w:val="-12"/>
          <w:sz w:val="24"/>
          <w:szCs w:val="24"/>
        </w:rPr>
        <w:t xml:space="preserve"> </w:t>
      </w:r>
      <w:r>
        <w:rPr>
          <w:spacing w:val="1"/>
          <w:sz w:val="24"/>
          <w:szCs w:val="24"/>
        </w:rPr>
        <w:t>S</w:t>
      </w:r>
      <w:r>
        <w:rPr>
          <w:sz w:val="24"/>
          <w:szCs w:val="24"/>
        </w:rPr>
        <w:t>p</w:t>
      </w:r>
      <w:r>
        <w:rPr>
          <w:spacing w:val="-1"/>
          <w:sz w:val="24"/>
          <w:szCs w:val="24"/>
        </w:rPr>
        <w:t>ec</w:t>
      </w:r>
      <w:r>
        <w:rPr>
          <w:sz w:val="24"/>
          <w:szCs w:val="24"/>
        </w:rPr>
        <w:t>ifi</w:t>
      </w:r>
      <w:r>
        <w:rPr>
          <w:spacing w:val="1"/>
          <w:sz w:val="24"/>
          <w:szCs w:val="24"/>
        </w:rPr>
        <w:t>c</w:t>
      </w:r>
      <w:r>
        <w:rPr>
          <w:spacing w:val="-1"/>
          <w:sz w:val="24"/>
          <w:szCs w:val="24"/>
        </w:rPr>
        <w:t>a</w:t>
      </w:r>
      <w:r>
        <w:rPr>
          <w:sz w:val="24"/>
          <w:szCs w:val="24"/>
        </w:rPr>
        <w:t>t</w:t>
      </w:r>
      <w:r>
        <w:rPr>
          <w:spacing w:val="1"/>
          <w:sz w:val="24"/>
          <w:szCs w:val="24"/>
        </w:rPr>
        <w:t>i</w:t>
      </w:r>
      <w:r>
        <w:rPr>
          <w:sz w:val="24"/>
          <w:szCs w:val="24"/>
        </w:rPr>
        <w:t>on’</w:t>
      </w:r>
      <w:r>
        <w:rPr>
          <w:spacing w:val="-13"/>
          <w:sz w:val="24"/>
          <w:szCs w:val="24"/>
        </w:rPr>
        <w:t xml:space="preserve"> </w:t>
      </w:r>
      <w:r>
        <w:rPr>
          <w:sz w:val="24"/>
          <w:szCs w:val="24"/>
        </w:rPr>
        <w:t>do</w:t>
      </w:r>
      <w:r>
        <w:rPr>
          <w:spacing w:val="-1"/>
          <w:sz w:val="24"/>
          <w:szCs w:val="24"/>
        </w:rPr>
        <w:t>c</w:t>
      </w:r>
      <w:r>
        <w:rPr>
          <w:sz w:val="24"/>
          <w:szCs w:val="24"/>
        </w:rPr>
        <w:t>ument.</w:t>
      </w:r>
      <w:r>
        <w:rPr>
          <w:spacing w:val="-11"/>
          <w:sz w:val="24"/>
          <w:szCs w:val="24"/>
        </w:rPr>
        <w:t xml:space="preserve"> </w:t>
      </w:r>
      <w:r>
        <w:rPr>
          <w:sz w:val="24"/>
          <w:szCs w:val="24"/>
        </w:rPr>
        <w:t>The</w:t>
      </w:r>
      <w:r>
        <w:rPr>
          <w:spacing w:val="-13"/>
          <w:sz w:val="24"/>
          <w:szCs w:val="24"/>
        </w:rPr>
        <w:t xml:space="preserve"> </w:t>
      </w:r>
      <w:r>
        <w:rPr>
          <w:sz w:val="24"/>
          <w:szCs w:val="24"/>
        </w:rPr>
        <w:t>d</w:t>
      </w:r>
      <w:r>
        <w:rPr>
          <w:spacing w:val="2"/>
          <w:sz w:val="24"/>
          <w:szCs w:val="24"/>
        </w:rPr>
        <w:t>u</w:t>
      </w:r>
      <w:r>
        <w:rPr>
          <w:sz w:val="24"/>
          <w:szCs w:val="24"/>
        </w:rPr>
        <w:t>r</w:t>
      </w:r>
      <w:r>
        <w:rPr>
          <w:spacing w:val="-2"/>
          <w:sz w:val="24"/>
          <w:szCs w:val="24"/>
        </w:rPr>
        <w:t>a</w:t>
      </w:r>
      <w:r>
        <w:rPr>
          <w:sz w:val="24"/>
          <w:szCs w:val="24"/>
        </w:rPr>
        <w:t>t</w:t>
      </w:r>
      <w:r>
        <w:rPr>
          <w:spacing w:val="3"/>
          <w:sz w:val="24"/>
          <w:szCs w:val="24"/>
        </w:rPr>
        <w:t>i</w:t>
      </w:r>
      <w:r>
        <w:rPr>
          <w:sz w:val="24"/>
          <w:szCs w:val="24"/>
        </w:rPr>
        <w:t>on</w:t>
      </w:r>
      <w:r>
        <w:rPr>
          <w:spacing w:val="-12"/>
          <w:sz w:val="24"/>
          <w:szCs w:val="24"/>
        </w:rPr>
        <w:t xml:space="preserve"> </w:t>
      </w:r>
      <w:r>
        <w:rPr>
          <w:sz w:val="24"/>
          <w:szCs w:val="24"/>
        </w:rPr>
        <w:t>that</w:t>
      </w:r>
      <w:r>
        <w:rPr>
          <w:spacing w:val="-12"/>
          <w:sz w:val="24"/>
          <w:szCs w:val="24"/>
        </w:rPr>
        <w:t xml:space="preserve"> </w:t>
      </w:r>
      <w:r>
        <w:rPr>
          <w:sz w:val="24"/>
          <w:szCs w:val="24"/>
        </w:rPr>
        <w:t>is</w:t>
      </w:r>
      <w:r>
        <w:rPr>
          <w:spacing w:val="-11"/>
          <w:sz w:val="24"/>
          <w:szCs w:val="24"/>
        </w:rPr>
        <w:t xml:space="preserve"> </w:t>
      </w:r>
      <w:r>
        <w:rPr>
          <w:sz w:val="24"/>
          <w:szCs w:val="24"/>
        </w:rPr>
        <w:t>plann</w:t>
      </w:r>
      <w:r>
        <w:rPr>
          <w:spacing w:val="-1"/>
          <w:sz w:val="24"/>
          <w:szCs w:val="24"/>
        </w:rPr>
        <w:t>e</w:t>
      </w:r>
      <w:r>
        <w:rPr>
          <w:sz w:val="24"/>
          <w:szCs w:val="24"/>
        </w:rPr>
        <w:t>d</w:t>
      </w:r>
      <w:r>
        <w:rPr>
          <w:spacing w:val="-12"/>
          <w:sz w:val="24"/>
          <w:szCs w:val="24"/>
        </w:rPr>
        <w:t xml:space="preserve"> </w:t>
      </w:r>
      <w:r>
        <w:rPr>
          <w:sz w:val="24"/>
          <w:szCs w:val="24"/>
        </w:rPr>
        <w:t>for</w:t>
      </w:r>
      <w:r>
        <w:rPr>
          <w:spacing w:val="-13"/>
          <w:sz w:val="24"/>
          <w:szCs w:val="24"/>
        </w:rPr>
        <w:t xml:space="preserve"> </w:t>
      </w:r>
      <w:r>
        <w:rPr>
          <w:spacing w:val="1"/>
          <w:sz w:val="24"/>
          <w:szCs w:val="24"/>
        </w:rPr>
        <w:t>r</w:t>
      </w:r>
      <w:r>
        <w:rPr>
          <w:spacing w:val="-1"/>
          <w:sz w:val="24"/>
          <w:szCs w:val="24"/>
        </w:rPr>
        <w:t>e</w:t>
      </w:r>
      <w:r>
        <w:rPr>
          <w:spacing w:val="2"/>
          <w:sz w:val="24"/>
          <w:szCs w:val="24"/>
        </w:rPr>
        <w:t>q</w:t>
      </w:r>
      <w:r>
        <w:rPr>
          <w:sz w:val="24"/>
          <w:szCs w:val="24"/>
        </w:rPr>
        <w:t>uir</w:t>
      </w:r>
      <w:r>
        <w:rPr>
          <w:spacing w:val="-1"/>
          <w:sz w:val="24"/>
          <w:szCs w:val="24"/>
        </w:rPr>
        <w:t>e</w:t>
      </w:r>
      <w:r>
        <w:rPr>
          <w:sz w:val="24"/>
          <w:szCs w:val="24"/>
        </w:rPr>
        <w:t>ment</w:t>
      </w:r>
      <w:r>
        <w:rPr>
          <w:spacing w:val="-10"/>
          <w:sz w:val="24"/>
          <w:szCs w:val="24"/>
        </w:rPr>
        <w:t xml:space="preserve"> </w:t>
      </w:r>
      <w:r>
        <w:rPr>
          <w:spacing w:val="-2"/>
          <w:sz w:val="24"/>
          <w:szCs w:val="24"/>
        </w:rPr>
        <w:t>g</w:t>
      </w:r>
      <w:r>
        <w:rPr>
          <w:spacing w:val="-1"/>
          <w:sz w:val="24"/>
          <w:szCs w:val="24"/>
        </w:rPr>
        <w:t>a</w:t>
      </w:r>
      <w:r>
        <w:rPr>
          <w:sz w:val="24"/>
          <w:szCs w:val="24"/>
        </w:rPr>
        <w:t>the</w:t>
      </w:r>
      <w:r>
        <w:rPr>
          <w:spacing w:val="-1"/>
          <w:sz w:val="24"/>
          <w:szCs w:val="24"/>
        </w:rPr>
        <w:t>r</w:t>
      </w:r>
      <w:r>
        <w:rPr>
          <w:sz w:val="24"/>
          <w:szCs w:val="24"/>
        </w:rPr>
        <w:t>i</w:t>
      </w:r>
      <w:r>
        <w:rPr>
          <w:spacing w:val="3"/>
          <w:sz w:val="24"/>
          <w:szCs w:val="24"/>
        </w:rPr>
        <w:t>n</w:t>
      </w:r>
      <w:r>
        <w:rPr>
          <w:sz w:val="24"/>
          <w:szCs w:val="24"/>
        </w:rPr>
        <w:t>g</w:t>
      </w:r>
      <w:r>
        <w:rPr>
          <w:spacing w:val="-12"/>
          <w:sz w:val="24"/>
          <w:szCs w:val="24"/>
        </w:rPr>
        <w:t xml:space="preserve"> </w:t>
      </w:r>
      <w:r>
        <w:rPr>
          <w:spacing w:val="-1"/>
          <w:sz w:val="24"/>
          <w:szCs w:val="24"/>
        </w:rPr>
        <w:t>a</w:t>
      </w:r>
      <w:r>
        <w:rPr>
          <w:sz w:val="24"/>
          <w:szCs w:val="24"/>
        </w:rPr>
        <w:t xml:space="preserve">nd </w:t>
      </w:r>
      <w:r>
        <w:rPr>
          <w:spacing w:val="-1"/>
          <w:sz w:val="24"/>
          <w:szCs w:val="24"/>
        </w:rPr>
        <w:t>a</w:t>
      </w:r>
      <w:r>
        <w:rPr>
          <w:sz w:val="24"/>
          <w:szCs w:val="24"/>
        </w:rPr>
        <w:t>n</w:t>
      </w:r>
      <w:r>
        <w:rPr>
          <w:spacing w:val="-1"/>
          <w:sz w:val="24"/>
          <w:szCs w:val="24"/>
        </w:rPr>
        <w:t>a</w:t>
      </w:r>
      <w:r>
        <w:rPr>
          <w:spacing w:val="5"/>
          <w:sz w:val="24"/>
          <w:szCs w:val="24"/>
        </w:rPr>
        <w:t>l</w:t>
      </w:r>
      <w:r>
        <w:rPr>
          <w:spacing w:val="-7"/>
          <w:sz w:val="24"/>
          <w:szCs w:val="24"/>
        </w:rPr>
        <w:t>y</w:t>
      </w:r>
      <w:r>
        <w:rPr>
          <w:spacing w:val="1"/>
          <w:sz w:val="24"/>
          <w:szCs w:val="24"/>
        </w:rPr>
        <w:t>z</w:t>
      </w:r>
      <w:r>
        <w:rPr>
          <w:sz w:val="24"/>
          <w:szCs w:val="24"/>
        </w:rPr>
        <w:t>i</w:t>
      </w:r>
      <w:r>
        <w:rPr>
          <w:spacing w:val="3"/>
          <w:sz w:val="24"/>
          <w:szCs w:val="24"/>
        </w:rPr>
        <w:t>n</w:t>
      </w:r>
      <w:r>
        <w:rPr>
          <w:sz w:val="24"/>
          <w:szCs w:val="24"/>
        </w:rPr>
        <w:t>g</w:t>
      </w:r>
      <w:r>
        <w:rPr>
          <w:spacing w:val="-2"/>
          <w:sz w:val="24"/>
          <w:szCs w:val="24"/>
        </w:rPr>
        <w:t xml:space="preserve"> </w:t>
      </w:r>
      <w:r>
        <w:rPr>
          <w:sz w:val="24"/>
          <w:szCs w:val="24"/>
        </w:rPr>
        <w:t>ph</w:t>
      </w:r>
      <w:r>
        <w:rPr>
          <w:spacing w:val="-1"/>
          <w:sz w:val="24"/>
          <w:szCs w:val="24"/>
        </w:rPr>
        <w:t>a</w:t>
      </w:r>
      <w:r>
        <w:rPr>
          <w:sz w:val="24"/>
          <w:szCs w:val="24"/>
        </w:rPr>
        <w:t>se</w:t>
      </w:r>
      <w:r>
        <w:rPr>
          <w:spacing w:val="1"/>
          <w:sz w:val="24"/>
          <w:szCs w:val="24"/>
        </w:rPr>
        <w:t xml:space="preserve"> </w:t>
      </w:r>
      <w:r>
        <w:rPr>
          <w:sz w:val="24"/>
          <w:szCs w:val="24"/>
        </w:rPr>
        <w:t>for</w:t>
      </w:r>
      <w:r>
        <w:rPr>
          <w:spacing w:val="-1"/>
          <w:sz w:val="24"/>
          <w:szCs w:val="24"/>
        </w:rPr>
        <w:t xml:space="preserve"> </w:t>
      </w:r>
      <w:r>
        <w:rPr>
          <w:sz w:val="24"/>
          <w:szCs w:val="24"/>
        </w:rPr>
        <w:t xml:space="preserve">the </w:t>
      </w:r>
      <w:r>
        <w:rPr>
          <w:spacing w:val="2"/>
          <w:sz w:val="24"/>
          <w:szCs w:val="24"/>
        </w:rPr>
        <w:t>p</w:t>
      </w:r>
      <w:r>
        <w:rPr>
          <w:sz w:val="24"/>
          <w:szCs w:val="24"/>
        </w:rPr>
        <w:t>roj</w:t>
      </w:r>
      <w:r>
        <w:rPr>
          <w:spacing w:val="-1"/>
          <w:sz w:val="24"/>
          <w:szCs w:val="24"/>
        </w:rPr>
        <w:t>ec</w:t>
      </w:r>
      <w:r>
        <w:rPr>
          <w:sz w:val="24"/>
          <w:szCs w:val="24"/>
        </w:rPr>
        <w:t xml:space="preserve">t </w:t>
      </w:r>
      <w:r>
        <w:rPr>
          <w:spacing w:val="1"/>
          <w:sz w:val="24"/>
          <w:szCs w:val="24"/>
        </w:rPr>
        <w:t>i</w:t>
      </w:r>
      <w:r>
        <w:rPr>
          <w:sz w:val="24"/>
          <w:szCs w:val="24"/>
        </w:rPr>
        <w:t>s 10 d</w:t>
      </w:r>
      <w:r>
        <w:rPr>
          <w:spacing w:val="4"/>
          <w:sz w:val="24"/>
          <w:szCs w:val="24"/>
        </w:rPr>
        <w:t>a</w:t>
      </w:r>
      <w:r>
        <w:rPr>
          <w:spacing w:val="-5"/>
          <w:sz w:val="24"/>
          <w:szCs w:val="24"/>
        </w:rPr>
        <w:t>y</w:t>
      </w:r>
      <w:r>
        <w:rPr>
          <w:sz w:val="24"/>
          <w:szCs w:val="24"/>
        </w:rPr>
        <w:t>s.</w:t>
      </w:r>
    </w:p>
    <w:p w14:paraId="4A3665B6" w14:textId="77777777" w:rsidR="00CE409C" w:rsidRDefault="00CE409C" w:rsidP="00090A5B">
      <w:pPr>
        <w:spacing w:before="5" w:line="160" w:lineRule="exact"/>
        <w:jc w:val="both"/>
        <w:rPr>
          <w:sz w:val="16"/>
          <w:szCs w:val="16"/>
        </w:rPr>
      </w:pPr>
    </w:p>
    <w:p w14:paraId="23E8CB7D" w14:textId="77777777" w:rsidR="00CE409C" w:rsidRPr="001F2089" w:rsidRDefault="009B090C" w:rsidP="001F2089">
      <w:pPr>
        <w:pStyle w:val="NoSpacing"/>
        <w:rPr>
          <w:b/>
          <w:bCs/>
          <w:sz w:val="24"/>
          <w:szCs w:val="24"/>
        </w:rPr>
      </w:pPr>
      <w:r w:rsidRPr="001F2089">
        <w:rPr>
          <w:b/>
          <w:bCs/>
          <w:sz w:val="24"/>
          <w:szCs w:val="24"/>
        </w:rPr>
        <w:t>1.3</w:t>
      </w:r>
      <w:r w:rsidRPr="001F2089">
        <w:rPr>
          <w:b/>
          <w:bCs/>
          <w:spacing w:val="-2"/>
          <w:sz w:val="24"/>
          <w:szCs w:val="24"/>
        </w:rPr>
        <w:t>.</w:t>
      </w:r>
      <w:r w:rsidRPr="001F2089">
        <w:rPr>
          <w:b/>
          <w:bCs/>
          <w:sz w:val="24"/>
          <w:szCs w:val="24"/>
        </w:rPr>
        <w:t>1</w:t>
      </w:r>
      <w:r w:rsidRPr="001F2089">
        <w:rPr>
          <w:b/>
          <w:bCs/>
          <w:spacing w:val="-7"/>
          <w:sz w:val="24"/>
          <w:szCs w:val="24"/>
        </w:rPr>
        <w:t xml:space="preserve"> </w:t>
      </w:r>
      <w:r w:rsidRPr="001F2089">
        <w:rPr>
          <w:b/>
          <w:bCs/>
          <w:sz w:val="24"/>
          <w:szCs w:val="24"/>
        </w:rPr>
        <w:t>Ob</w:t>
      </w:r>
      <w:r w:rsidRPr="001F2089">
        <w:rPr>
          <w:b/>
          <w:bCs/>
          <w:spacing w:val="-2"/>
          <w:sz w:val="24"/>
          <w:szCs w:val="24"/>
        </w:rPr>
        <w:t>s</w:t>
      </w:r>
      <w:r w:rsidRPr="001F2089">
        <w:rPr>
          <w:b/>
          <w:bCs/>
          <w:spacing w:val="-3"/>
          <w:sz w:val="24"/>
          <w:szCs w:val="24"/>
        </w:rPr>
        <w:t>e</w:t>
      </w:r>
      <w:r w:rsidRPr="001F2089">
        <w:rPr>
          <w:b/>
          <w:bCs/>
          <w:spacing w:val="-6"/>
          <w:sz w:val="24"/>
          <w:szCs w:val="24"/>
        </w:rPr>
        <w:t>r</w:t>
      </w:r>
      <w:r w:rsidRPr="001F2089">
        <w:rPr>
          <w:b/>
          <w:bCs/>
          <w:sz w:val="24"/>
          <w:szCs w:val="24"/>
        </w:rPr>
        <w:t>v</w:t>
      </w:r>
      <w:r w:rsidRPr="001F2089">
        <w:rPr>
          <w:b/>
          <w:bCs/>
          <w:spacing w:val="-4"/>
          <w:sz w:val="24"/>
          <w:szCs w:val="24"/>
        </w:rPr>
        <w:t>i</w:t>
      </w:r>
      <w:r w:rsidRPr="001F2089">
        <w:rPr>
          <w:b/>
          <w:bCs/>
          <w:spacing w:val="-2"/>
          <w:sz w:val="24"/>
          <w:szCs w:val="24"/>
        </w:rPr>
        <w:t>n</w:t>
      </w:r>
      <w:r w:rsidRPr="001F2089">
        <w:rPr>
          <w:b/>
          <w:bCs/>
          <w:sz w:val="24"/>
          <w:szCs w:val="24"/>
        </w:rPr>
        <w:t>g</w:t>
      </w:r>
      <w:r w:rsidRPr="001F2089">
        <w:rPr>
          <w:b/>
          <w:bCs/>
          <w:spacing w:val="-7"/>
          <w:sz w:val="24"/>
          <w:szCs w:val="24"/>
        </w:rPr>
        <w:t xml:space="preserve"> </w:t>
      </w:r>
      <w:r w:rsidRPr="001F2089">
        <w:rPr>
          <w:b/>
          <w:bCs/>
          <w:spacing w:val="-6"/>
          <w:sz w:val="24"/>
          <w:szCs w:val="24"/>
        </w:rPr>
        <w:t>c</w:t>
      </w:r>
      <w:r w:rsidRPr="001F2089">
        <w:rPr>
          <w:b/>
          <w:bCs/>
          <w:spacing w:val="-2"/>
          <w:sz w:val="24"/>
          <w:szCs w:val="24"/>
        </w:rPr>
        <w:t>u</w:t>
      </w:r>
      <w:r w:rsidRPr="001F2089">
        <w:rPr>
          <w:b/>
          <w:bCs/>
          <w:spacing w:val="-6"/>
          <w:sz w:val="24"/>
          <w:szCs w:val="24"/>
        </w:rPr>
        <w:t>r</w:t>
      </w:r>
      <w:r w:rsidRPr="001F2089">
        <w:rPr>
          <w:b/>
          <w:bCs/>
          <w:spacing w:val="-3"/>
          <w:sz w:val="24"/>
          <w:szCs w:val="24"/>
        </w:rPr>
        <w:t>r</w:t>
      </w:r>
      <w:r w:rsidRPr="001F2089">
        <w:rPr>
          <w:b/>
          <w:bCs/>
          <w:spacing w:val="-6"/>
          <w:sz w:val="24"/>
          <w:szCs w:val="24"/>
        </w:rPr>
        <w:t>e</w:t>
      </w:r>
      <w:r w:rsidRPr="001F2089">
        <w:rPr>
          <w:b/>
          <w:bCs/>
          <w:spacing w:val="-2"/>
          <w:sz w:val="24"/>
          <w:szCs w:val="24"/>
        </w:rPr>
        <w:t>n</w:t>
      </w:r>
      <w:r w:rsidRPr="001F2089">
        <w:rPr>
          <w:b/>
          <w:bCs/>
          <w:sz w:val="24"/>
          <w:szCs w:val="24"/>
        </w:rPr>
        <w:t>t</w:t>
      </w:r>
      <w:r w:rsidRPr="001F2089">
        <w:rPr>
          <w:b/>
          <w:bCs/>
          <w:spacing w:val="-9"/>
          <w:sz w:val="24"/>
          <w:szCs w:val="24"/>
        </w:rPr>
        <w:t xml:space="preserve"> </w:t>
      </w:r>
      <w:r w:rsidRPr="001F2089">
        <w:rPr>
          <w:b/>
          <w:bCs/>
          <w:spacing w:val="-3"/>
          <w:sz w:val="24"/>
          <w:szCs w:val="24"/>
        </w:rPr>
        <w:t>w</w:t>
      </w:r>
      <w:r w:rsidRPr="001F2089">
        <w:rPr>
          <w:b/>
          <w:bCs/>
          <w:sz w:val="24"/>
          <w:szCs w:val="24"/>
        </w:rPr>
        <w:t>o</w:t>
      </w:r>
      <w:r w:rsidRPr="001F2089">
        <w:rPr>
          <w:b/>
          <w:bCs/>
          <w:spacing w:val="-6"/>
          <w:sz w:val="24"/>
          <w:szCs w:val="24"/>
        </w:rPr>
        <w:t>r</w:t>
      </w:r>
      <w:r w:rsidRPr="001F2089">
        <w:rPr>
          <w:b/>
          <w:bCs/>
          <w:sz w:val="24"/>
          <w:szCs w:val="24"/>
        </w:rPr>
        <w:t>k</w:t>
      </w:r>
      <w:r w:rsidRPr="001F2089">
        <w:rPr>
          <w:b/>
          <w:bCs/>
          <w:spacing w:val="-2"/>
          <w:sz w:val="24"/>
          <w:szCs w:val="24"/>
        </w:rPr>
        <w:t>in</w:t>
      </w:r>
      <w:r w:rsidRPr="001F2089">
        <w:rPr>
          <w:b/>
          <w:bCs/>
          <w:sz w:val="24"/>
          <w:szCs w:val="24"/>
        </w:rPr>
        <w:t>g</w:t>
      </w:r>
      <w:r w:rsidRPr="001F2089">
        <w:rPr>
          <w:b/>
          <w:bCs/>
          <w:spacing w:val="-10"/>
          <w:sz w:val="24"/>
          <w:szCs w:val="24"/>
        </w:rPr>
        <w:t xml:space="preserve"> </w:t>
      </w:r>
      <w:r w:rsidRPr="001F2089">
        <w:rPr>
          <w:b/>
          <w:bCs/>
          <w:sz w:val="24"/>
          <w:szCs w:val="24"/>
        </w:rPr>
        <w:t>s</w:t>
      </w:r>
      <w:r w:rsidRPr="001F2089">
        <w:rPr>
          <w:b/>
          <w:bCs/>
          <w:spacing w:val="-9"/>
          <w:sz w:val="24"/>
          <w:szCs w:val="24"/>
        </w:rPr>
        <w:t>y</w:t>
      </w:r>
      <w:r w:rsidRPr="001F2089">
        <w:rPr>
          <w:b/>
          <w:bCs/>
          <w:sz w:val="24"/>
          <w:szCs w:val="24"/>
        </w:rPr>
        <w:t>s</w:t>
      </w:r>
      <w:r w:rsidRPr="001F2089">
        <w:rPr>
          <w:b/>
          <w:bCs/>
          <w:spacing w:val="-2"/>
          <w:sz w:val="24"/>
          <w:szCs w:val="24"/>
        </w:rPr>
        <w:t>t</w:t>
      </w:r>
      <w:r w:rsidRPr="001F2089">
        <w:rPr>
          <w:b/>
          <w:bCs/>
          <w:spacing w:val="-6"/>
          <w:sz w:val="24"/>
          <w:szCs w:val="24"/>
        </w:rPr>
        <w:t>e</w:t>
      </w:r>
      <w:r w:rsidRPr="001F2089">
        <w:rPr>
          <w:b/>
          <w:bCs/>
          <w:sz w:val="24"/>
          <w:szCs w:val="24"/>
        </w:rPr>
        <w:t>m</w:t>
      </w:r>
    </w:p>
    <w:p w14:paraId="34D3421E" w14:textId="77777777" w:rsidR="00CE409C" w:rsidRDefault="00CE409C" w:rsidP="00090A5B">
      <w:pPr>
        <w:spacing w:before="18" w:line="280" w:lineRule="exact"/>
        <w:jc w:val="both"/>
        <w:rPr>
          <w:sz w:val="28"/>
          <w:szCs w:val="28"/>
        </w:rPr>
      </w:pPr>
    </w:p>
    <w:p w14:paraId="279C4C38" w14:textId="71717593" w:rsidR="00CE409C" w:rsidRDefault="009B090C" w:rsidP="00090A5B">
      <w:pPr>
        <w:spacing w:line="360" w:lineRule="auto"/>
        <w:ind w:left="140" w:right="92"/>
        <w:jc w:val="both"/>
        <w:rPr>
          <w:sz w:val="24"/>
          <w:szCs w:val="24"/>
        </w:rPr>
        <w:sectPr w:rsidR="00CE409C">
          <w:pgSz w:w="12240" w:h="15840"/>
          <w:pgMar w:top="1360" w:right="1300" w:bottom="280" w:left="1300" w:header="0" w:footer="835" w:gutter="0"/>
          <w:cols w:space="720"/>
        </w:sectPr>
      </w:pPr>
      <w:r>
        <w:rPr>
          <w:spacing w:val="-5"/>
          <w:sz w:val="24"/>
          <w:szCs w:val="24"/>
        </w:rPr>
        <w:t>Th</w:t>
      </w:r>
      <w:r>
        <w:rPr>
          <w:sz w:val="24"/>
          <w:szCs w:val="24"/>
        </w:rPr>
        <w:t>e</w:t>
      </w:r>
      <w:r>
        <w:rPr>
          <w:spacing w:val="1"/>
          <w:sz w:val="24"/>
          <w:szCs w:val="24"/>
        </w:rPr>
        <w:t xml:space="preserve"> </w:t>
      </w:r>
      <w:r>
        <w:rPr>
          <w:spacing w:val="-4"/>
          <w:sz w:val="24"/>
          <w:szCs w:val="24"/>
        </w:rPr>
        <w:t>m</w:t>
      </w:r>
      <w:r>
        <w:rPr>
          <w:spacing w:val="-3"/>
          <w:sz w:val="24"/>
          <w:szCs w:val="24"/>
        </w:rPr>
        <w:t>a</w:t>
      </w:r>
      <w:r>
        <w:rPr>
          <w:spacing w:val="-5"/>
          <w:sz w:val="24"/>
          <w:szCs w:val="24"/>
        </w:rPr>
        <w:t>n</w:t>
      </w:r>
      <w:r>
        <w:rPr>
          <w:spacing w:val="-2"/>
          <w:sz w:val="24"/>
          <w:szCs w:val="24"/>
        </w:rPr>
        <w:t>u</w:t>
      </w:r>
      <w:r>
        <w:rPr>
          <w:spacing w:val="-6"/>
          <w:sz w:val="24"/>
          <w:szCs w:val="24"/>
        </w:rPr>
        <w:t>a</w:t>
      </w:r>
      <w:r>
        <w:rPr>
          <w:sz w:val="24"/>
          <w:szCs w:val="24"/>
        </w:rPr>
        <w:t>l s</w:t>
      </w:r>
      <w:r>
        <w:rPr>
          <w:spacing w:val="-9"/>
          <w:sz w:val="24"/>
          <w:szCs w:val="24"/>
        </w:rPr>
        <w:t>y</w:t>
      </w:r>
      <w:r>
        <w:rPr>
          <w:spacing w:val="-2"/>
          <w:sz w:val="24"/>
          <w:szCs w:val="24"/>
        </w:rPr>
        <w:t>st</w:t>
      </w:r>
      <w:r>
        <w:rPr>
          <w:spacing w:val="-6"/>
          <w:sz w:val="24"/>
          <w:szCs w:val="24"/>
        </w:rPr>
        <w:t>e</w:t>
      </w:r>
      <w:r>
        <w:rPr>
          <w:sz w:val="24"/>
          <w:szCs w:val="24"/>
        </w:rPr>
        <w:t xml:space="preserve">m </w:t>
      </w:r>
      <w:r>
        <w:rPr>
          <w:spacing w:val="-2"/>
          <w:sz w:val="24"/>
          <w:szCs w:val="24"/>
        </w:rPr>
        <w:t>o</w:t>
      </w:r>
      <w:r>
        <w:rPr>
          <w:sz w:val="24"/>
          <w:szCs w:val="24"/>
        </w:rPr>
        <w:t>f</w:t>
      </w:r>
      <w:r>
        <w:rPr>
          <w:spacing w:val="-1"/>
          <w:sz w:val="24"/>
          <w:szCs w:val="24"/>
        </w:rPr>
        <w:t xml:space="preserve"> </w:t>
      </w:r>
      <w:r>
        <w:rPr>
          <w:spacing w:val="-4"/>
          <w:sz w:val="24"/>
          <w:szCs w:val="24"/>
        </w:rPr>
        <w:t>t</w:t>
      </w:r>
      <w:r>
        <w:rPr>
          <w:spacing w:val="-2"/>
          <w:sz w:val="24"/>
          <w:szCs w:val="24"/>
        </w:rPr>
        <w:t>h</w:t>
      </w:r>
      <w:r>
        <w:rPr>
          <w:sz w:val="24"/>
          <w:szCs w:val="24"/>
        </w:rPr>
        <w:t>e</w:t>
      </w:r>
      <w:r>
        <w:rPr>
          <w:spacing w:val="1"/>
          <w:sz w:val="24"/>
          <w:szCs w:val="24"/>
        </w:rPr>
        <w:t xml:space="preserve"> </w:t>
      </w:r>
      <w:r w:rsidR="001F2089">
        <w:rPr>
          <w:spacing w:val="-5"/>
          <w:sz w:val="24"/>
          <w:szCs w:val="24"/>
        </w:rPr>
        <w:t>ABC cafeteria</w:t>
      </w:r>
      <w:r>
        <w:rPr>
          <w:spacing w:val="-3"/>
          <w:sz w:val="24"/>
          <w:szCs w:val="24"/>
        </w:rPr>
        <w:t xml:space="preserve"> </w:t>
      </w:r>
      <w:r>
        <w:rPr>
          <w:spacing w:val="-5"/>
          <w:sz w:val="24"/>
          <w:szCs w:val="24"/>
        </w:rPr>
        <w:t>h</w:t>
      </w:r>
      <w:r>
        <w:rPr>
          <w:spacing w:val="-3"/>
          <w:sz w:val="24"/>
          <w:szCs w:val="24"/>
        </w:rPr>
        <w:t>a</w:t>
      </w:r>
      <w:r>
        <w:rPr>
          <w:sz w:val="24"/>
          <w:szCs w:val="24"/>
        </w:rPr>
        <w:t xml:space="preserve">s </w:t>
      </w:r>
      <w:r>
        <w:rPr>
          <w:spacing w:val="-4"/>
          <w:sz w:val="24"/>
          <w:szCs w:val="24"/>
        </w:rPr>
        <w:t>t</w:t>
      </w:r>
      <w:r>
        <w:rPr>
          <w:sz w:val="24"/>
          <w:szCs w:val="24"/>
        </w:rPr>
        <w:t xml:space="preserve">o </w:t>
      </w:r>
      <w:r>
        <w:rPr>
          <w:spacing w:val="-2"/>
          <w:sz w:val="24"/>
          <w:szCs w:val="24"/>
        </w:rPr>
        <w:t>b</w:t>
      </w:r>
      <w:r>
        <w:rPr>
          <w:sz w:val="24"/>
          <w:szCs w:val="24"/>
        </w:rPr>
        <w:t>e</w:t>
      </w:r>
      <w:r>
        <w:rPr>
          <w:spacing w:val="1"/>
          <w:sz w:val="24"/>
          <w:szCs w:val="24"/>
        </w:rPr>
        <w:t xml:space="preserve"> </w:t>
      </w:r>
      <w:r>
        <w:rPr>
          <w:spacing w:val="-2"/>
          <w:sz w:val="24"/>
          <w:szCs w:val="24"/>
        </w:rPr>
        <w:t>o</w:t>
      </w:r>
      <w:r>
        <w:rPr>
          <w:spacing w:val="-5"/>
          <w:sz w:val="24"/>
          <w:szCs w:val="24"/>
        </w:rPr>
        <w:t>bs</w:t>
      </w:r>
      <w:r>
        <w:rPr>
          <w:spacing w:val="-3"/>
          <w:sz w:val="24"/>
          <w:szCs w:val="24"/>
        </w:rPr>
        <w:t>e</w:t>
      </w:r>
      <w:r>
        <w:rPr>
          <w:spacing w:val="-6"/>
          <w:sz w:val="24"/>
          <w:szCs w:val="24"/>
        </w:rPr>
        <w:t>r</w:t>
      </w:r>
      <w:r>
        <w:rPr>
          <w:spacing w:val="-2"/>
          <w:sz w:val="24"/>
          <w:szCs w:val="24"/>
        </w:rPr>
        <w:t>v</w:t>
      </w:r>
      <w:r>
        <w:rPr>
          <w:spacing w:val="-6"/>
          <w:sz w:val="24"/>
          <w:szCs w:val="24"/>
        </w:rPr>
        <w:t>e</w:t>
      </w:r>
      <w:r>
        <w:rPr>
          <w:sz w:val="24"/>
          <w:szCs w:val="24"/>
        </w:rPr>
        <w:t>d</w:t>
      </w:r>
      <w:r>
        <w:rPr>
          <w:spacing w:val="2"/>
          <w:sz w:val="24"/>
          <w:szCs w:val="24"/>
        </w:rPr>
        <w:t xml:space="preserve"> </w:t>
      </w:r>
      <w:r>
        <w:rPr>
          <w:spacing w:val="-5"/>
          <w:sz w:val="24"/>
          <w:szCs w:val="24"/>
        </w:rPr>
        <w:t>p</w:t>
      </w:r>
      <w:r>
        <w:rPr>
          <w:spacing w:val="-3"/>
          <w:sz w:val="24"/>
          <w:szCs w:val="24"/>
        </w:rPr>
        <w:t>r</w:t>
      </w:r>
      <w:r>
        <w:rPr>
          <w:spacing w:val="-5"/>
          <w:sz w:val="24"/>
          <w:szCs w:val="24"/>
        </w:rPr>
        <w:t>o</w:t>
      </w:r>
      <w:r>
        <w:rPr>
          <w:spacing w:val="-2"/>
          <w:sz w:val="24"/>
          <w:szCs w:val="24"/>
        </w:rPr>
        <w:t>p</w:t>
      </w:r>
      <w:r>
        <w:rPr>
          <w:spacing w:val="-6"/>
          <w:sz w:val="24"/>
          <w:szCs w:val="24"/>
        </w:rPr>
        <w:t>e</w:t>
      </w:r>
      <w:r>
        <w:rPr>
          <w:spacing w:val="-3"/>
          <w:sz w:val="24"/>
          <w:szCs w:val="24"/>
        </w:rPr>
        <w:t>r</w:t>
      </w:r>
      <w:r>
        <w:rPr>
          <w:sz w:val="24"/>
          <w:szCs w:val="24"/>
        </w:rPr>
        <w:t>ly</w:t>
      </w:r>
      <w:r>
        <w:rPr>
          <w:spacing w:val="-5"/>
          <w:sz w:val="24"/>
          <w:szCs w:val="24"/>
        </w:rPr>
        <w:t xml:space="preserve"> </w:t>
      </w:r>
      <w:r>
        <w:rPr>
          <w:spacing w:val="-4"/>
          <w:sz w:val="24"/>
          <w:szCs w:val="24"/>
        </w:rPr>
        <w:t>t</w:t>
      </w:r>
      <w:r>
        <w:rPr>
          <w:sz w:val="24"/>
          <w:szCs w:val="24"/>
        </w:rPr>
        <w:t>o</w:t>
      </w:r>
      <w:r>
        <w:rPr>
          <w:spacing w:val="2"/>
          <w:sz w:val="24"/>
          <w:szCs w:val="24"/>
        </w:rPr>
        <w:t xml:space="preserve"> </w:t>
      </w:r>
      <w:r>
        <w:rPr>
          <w:spacing w:val="-5"/>
          <w:sz w:val="24"/>
          <w:szCs w:val="24"/>
        </w:rPr>
        <w:t>u</w:t>
      </w:r>
      <w:r>
        <w:rPr>
          <w:spacing w:val="-2"/>
          <w:sz w:val="24"/>
          <w:szCs w:val="24"/>
        </w:rPr>
        <w:t>n</w:t>
      </w:r>
      <w:r>
        <w:rPr>
          <w:spacing w:val="-5"/>
          <w:sz w:val="24"/>
          <w:szCs w:val="24"/>
        </w:rPr>
        <w:t>d</w:t>
      </w:r>
      <w:r>
        <w:rPr>
          <w:spacing w:val="-3"/>
          <w:sz w:val="24"/>
          <w:szCs w:val="24"/>
        </w:rPr>
        <w:t>er</w:t>
      </w:r>
      <w:r>
        <w:rPr>
          <w:spacing w:val="-5"/>
          <w:sz w:val="24"/>
          <w:szCs w:val="24"/>
        </w:rPr>
        <w:t>s</w:t>
      </w:r>
      <w:r>
        <w:rPr>
          <w:spacing w:val="-4"/>
          <w:sz w:val="24"/>
          <w:szCs w:val="24"/>
        </w:rPr>
        <w:t>t</w:t>
      </w:r>
      <w:r>
        <w:rPr>
          <w:spacing w:val="-6"/>
          <w:sz w:val="24"/>
          <w:szCs w:val="24"/>
        </w:rPr>
        <w:t>a</w:t>
      </w:r>
      <w:r>
        <w:rPr>
          <w:spacing w:val="-2"/>
          <w:sz w:val="24"/>
          <w:szCs w:val="24"/>
        </w:rPr>
        <w:t>n</w:t>
      </w:r>
      <w:r>
        <w:rPr>
          <w:sz w:val="24"/>
          <w:szCs w:val="24"/>
        </w:rPr>
        <w:t xml:space="preserve">d </w:t>
      </w:r>
      <w:r>
        <w:rPr>
          <w:spacing w:val="-4"/>
          <w:sz w:val="24"/>
          <w:szCs w:val="24"/>
        </w:rPr>
        <w:t>t</w:t>
      </w:r>
      <w:r>
        <w:rPr>
          <w:spacing w:val="-2"/>
          <w:sz w:val="24"/>
          <w:szCs w:val="24"/>
        </w:rPr>
        <w:t>h</w:t>
      </w:r>
      <w:r>
        <w:rPr>
          <w:spacing w:val="-6"/>
          <w:sz w:val="24"/>
          <w:szCs w:val="24"/>
        </w:rPr>
        <w:t>e</w:t>
      </w:r>
      <w:r>
        <w:rPr>
          <w:spacing w:val="-2"/>
          <w:sz w:val="24"/>
          <w:szCs w:val="24"/>
        </w:rPr>
        <w:t>i</w:t>
      </w:r>
      <w:r>
        <w:rPr>
          <w:sz w:val="24"/>
          <w:szCs w:val="24"/>
        </w:rPr>
        <w:t>r</w:t>
      </w:r>
      <w:r>
        <w:rPr>
          <w:spacing w:val="7"/>
          <w:sz w:val="24"/>
          <w:szCs w:val="24"/>
        </w:rPr>
        <w:t xml:space="preserve"> </w:t>
      </w:r>
      <w:r>
        <w:rPr>
          <w:spacing w:val="-6"/>
          <w:sz w:val="24"/>
          <w:szCs w:val="24"/>
        </w:rPr>
        <w:t>r</w:t>
      </w:r>
      <w:r>
        <w:rPr>
          <w:spacing w:val="-3"/>
          <w:sz w:val="24"/>
          <w:szCs w:val="24"/>
        </w:rPr>
        <w:t>e</w:t>
      </w:r>
      <w:r>
        <w:rPr>
          <w:spacing w:val="-5"/>
          <w:sz w:val="24"/>
          <w:szCs w:val="24"/>
        </w:rPr>
        <w:t>qu</w:t>
      </w:r>
      <w:r>
        <w:rPr>
          <w:spacing w:val="-2"/>
          <w:sz w:val="24"/>
          <w:szCs w:val="24"/>
        </w:rPr>
        <w:t>i</w:t>
      </w:r>
      <w:r>
        <w:rPr>
          <w:spacing w:val="-6"/>
          <w:sz w:val="24"/>
          <w:szCs w:val="24"/>
        </w:rPr>
        <w:t>re</w:t>
      </w:r>
      <w:r>
        <w:rPr>
          <w:spacing w:val="-2"/>
          <w:sz w:val="24"/>
          <w:szCs w:val="24"/>
        </w:rPr>
        <w:t>m</w:t>
      </w:r>
      <w:r>
        <w:rPr>
          <w:spacing w:val="-3"/>
          <w:sz w:val="24"/>
          <w:szCs w:val="24"/>
        </w:rPr>
        <w:t>e</w:t>
      </w:r>
      <w:r>
        <w:rPr>
          <w:spacing w:val="-5"/>
          <w:sz w:val="24"/>
          <w:szCs w:val="24"/>
        </w:rPr>
        <w:t>n</w:t>
      </w:r>
      <w:r>
        <w:rPr>
          <w:sz w:val="24"/>
          <w:szCs w:val="24"/>
        </w:rPr>
        <w:t xml:space="preserve">t </w:t>
      </w:r>
      <w:r>
        <w:rPr>
          <w:spacing w:val="-6"/>
          <w:sz w:val="24"/>
          <w:szCs w:val="24"/>
        </w:rPr>
        <w:t>c</w:t>
      </w:r>
      <w:r>
        <w:rPr>
          <w:spacing w:val="-2"/>
          <w:sz w:val="24"/>
          <w:szCs w:val="24"/>
        </w:rPr>
        <w:t>l</w:t>
      </w:r>
      <w:r>
        <w:rPr>
          <w:spacing w:val="-6"/>
          <w:sz w:val="24"/>
          <w:szCs w:val="24"/>
        </w:rPr>
        <w:t>e</w:t>
      </w:r>
      <w:r>
        <w:rPr>
          <w:spacing w:val="-3"/>
          <w:sz w:val="24"/>
          <w:szCs w:val="24"/>
        </w:rPr>
        <w:t>a</w:t>
      </w:r>
      <w:r>
        <w:rPr>
          <w:spacing w:val="-6"/>
          <w:sz w:val="24"/>
          <w:szCs w:val="24"/>
        </w:rPr>
        <w:t>r</w:t>
      </w:r>
      <w:r>
        <w:rPr>
          <w:sz w:val="24"/>
          <w:szCs w:val="24"/>
        </w:rPr>
        <w:t>l</w:t>
      </w:r>
      <w:r>
        <w:rPr>
          <w:spacing w:val="-9"/>
          <w:sz w:val="24"/>
          <w:szCs w:val="24"/>
        </w:rPr>
        <w:t>y</w:t>
      </w:r>
      <w:r>
        <w:rPr>
          <w:sz w:val="24"/>
          <w:szCs w:val="24"/>
        </w:rPr>
        <w:t>.</w:t>
      </w:r>
      <w:r>
        <w:rPr>
          <w:spacing w:val="3"/>
          <w:sz w:val="24"/>
          <w:szCs w:val="24"/>
        </w:rPr>
        <w:t xml:space="preserve"> </w:t>
      </w:r>
      <w:r>
        <w:rPr>
          <w:spacing w:val="-3"/>
          <w:sz w:val="24"/>
          <w:szCs w:val="24"/>
        </w:rPr>
        <w:t>T</w:t>
      </w:r>
      <w:r>
        <w:rPr>
          <w:spacing w:val="-5"/>
          <w:sz w:val="24"/>
          <w:szCs w:val="24"/>
        </w:rPr>
        <w:t>h</w:t>
      </w:r>
      <w:r>
        <w:rPr>
          <w:sz w:val="24"/>
          <w:szCs w:val="24"/>
        </w:rPr>
        <w:t>e</w:t>
      </w:r>
      <w:r>
        <w:rPr>
          <w:spacing w:val="2"/>
          <w:sz w:val="24"/>
          <w:szCs w:val="24"/>
        </w:rPr>
        <w:t xml:space="preserve"> </w:t>
      </w:r>
      <w:r>
        <w:rPr>
          <w:spacing w:val="-5"/>
          <w:sz w:val="24"/>
          <w:szCs w:val="24"/>
        </w:rPr>
        <w:t>o</w:t>
      </w:r>
      <w:r>
        <w:rPr>
          <w:spacing w:val="-2"/>
          <w:sz w:val="24"/>
          <w:szCs w:val="24"/>
        </w:rPr>
        <w:t>b</w:t>
      </w:r>
      <w:r>
        <w:rPr>
          <w:spacing w:val="-5"/>
          <w:sz w:val="24"/>
          <w:szCs w:val="24"/>
        </w:rPr>
        <w:t>s</w:t>
      </w:r>
      <w:r>
        <w:rPr>
          <w:spacing w:val="-3"/>
          <w:sz w:val="24"/>
          <w:szCs w:val="24"/>
        </w:rPr>
        <w:t>e</w:t>
      </w:r>
      <w:r>
        <w:rPr>
          <w:spacing w:val="-6"/>
          <w:sz w:val="24"/>
          <w:szCs w:val="24"/>
        </w:rPr>
        <w:t>r</w:t>
      </w:r>
      <w:r>
        <w:rPr>
          <w:spacing w:val="-5"/>
          <w:sz w:val="24"/>
          <w:szCs w:val="24"/>
        </w:rPr>
        <w:t>v</w:t>
      </w:r>
      <w:r>
        <w:rPr>
          <w:spacing w:val="-2"/>
          <w:sz w:val="24"/>
          <w:szCs w:val="24"/>
        </w:rPr>
        <w:t>in</w:t>
      </w:r>
      <w:r>
        <w:rPr>
          <w:sz w:val="24"/>
          <w:szCs w:val="24"/>
        </w:rPr>
        <w:t xml:space="preserve">g </w:t>
      </w:r>
      <w:r>
        <w:rPr>
          <w:spacing w:val="-6"/>
          <w:sz w:val="24"/>
          <w:szCs w:val="24"/>
        </w:rPr>
        <w:t>c</w:t>
      </w:r>
      <w:r>
        <w:rPr>
          <w:spacing w:val="-2"/>
          <w:sz w:val="24"/>
          <w:szCs w:val="24"/>
        </w:rPr>
        <w:t>u</w:t>
      </w:r>
      <w:r>
        <w:rPr>
          <w:spacing w:val="-3"/>
          <w:sz w:val="24"/>
          <w:szCs w:val="24"/>
        </w:rPr>
        <w:t>r</w:t>
      </w:r>
      <w:r>
        <w:rPr>
          <w:spacing w:val="-6"/>
          <w:sz w:val="24"/>
          <w:szCs w:val="24"/>
        </w:rPr>
        <w:t>r</w:t>
      </w:r>
      <w:r>
        <w:rPr>
          <w:spacing w:val="-3"/>
          <w:sz w:val="24"/>
          <w:szCs w:val="24"/>
        </w:rPr>
        <w:t>e</w:t>
      </w:r>
      <w:r>
        <w:rPr>
          <w:spacing w:val="-5"/>
          <w:sz w:val="24"/>
          <w:szCs w:val="24"/>
        </w:rPr>
        <w:t>n</w:t>
      </w:r>
      <w:r>
        <w:rPr>
          <w:sz w:val="24"/>
          <w:szCs w:val="24"/>
        </w:rPr>
        <w:t>t</w:t>
      </w:r>
      <w:r>
        <w:rPr>
          <w:spacing w:val="1"/>
          <w:sz w:val="24"/>
          <w:szCs w:val="24"/>
        </w:rPr>
        <w:t xml:space="preserve"> </w:t>
      </w:r>
      <w:r>
        <w:rPr>
          <w:sz w:val="24"/>
          <w:szCs w:val="24"/>
        </w:rPr>
        <w:t>s</w:t>
      </w:r>
      <w:r>
        <w:rPr>
          <w:spacing w:val="-9"/>
          <w:sz w:val="24"/>
          <w:szCs w:val="24"/>
        </w:rPr>
        <w:t>y</w:t>
      </w:r>
      <w:r>
        <w:rPr>
          <w:spacing w:val="-2"/>
          <w:sz w:val="24"/>
          <w:szCs w:val="24"/>
        </w:rPr>
        <w:t>st</w:t>
      </w:r>
      <w:r>
        <w:rPr>
          <w:spacing w:val="-6"/>
          <w:sz w:val="24"/>
          <w:szCs w:val="24"/>
        </w:rPr>
        <w:t>e</w:t>
      </w:r>
      <w:r>
        <w:rPr>
          <w:sz w:val="24"/>
          <w:szCs w:val="24"/>
        </w:rPr>
        <w:t>m</w:t>
      </w:r>
      <w:r>
        <w:rPr>
          <w:spacing w:val="3"/>
          <w:sz w:val="24"/>
          <w:szCs w:val="24"/>
        </w:rPr>
        <w:t xml:space="preserve"> </w:t>
      </w:r>
      <w:r>
        <w:rPr>
          <w:spacing w:val="-5"/>
          <w:sz w:val="24"/>
          <w:szCs w:val="24"/>
        </w:rPr>
        <w:t>w</w:t>
      </w:r>
      <w:r>
        <w:rPr>
          <w:spacing w:val="-4"/>
          <w:sz w:val="24"/>
          <w:szCs w:val="24"/>
        </w:rPr>
        <w:t>il</w:t>
      </w:r>
      <w:r>
        <w:rPr>
          <w:sz w:val="24"/>
          <w:szCs w:val="24"/>
        </w:rPr>
        <w:t>l</w:t>
      </w:r>
      <w:r>
        <w:rPr>
          <w:spacing w:val="3"/>
          <w:sz w:val="24"/>
          <w:szCs w:val="24"/>
        </w:rPr>
        <w:t xml:space="preserve"> </w:t>
      </w:r>
      <w:r>
        <w:rPr>
          <w:spacing w:val="-5"/>
          <w:sz w:val="24"/>
          <w:szCs w:val="24"/>
        </w:rPr>
        <w:t>h</w:t>
      </w:r>
      <w:r>
        <w:rPr>
          <w:spacing w:val="-6"/>
          <w:sz w:val="24"/>
          <w:szCs w:val="24"/>
        </w:rPr>
        <w:t>e</w:t>
      </w:r>
      <w:r>
        <w:rPr>
          <w:spacing w:val="-2"/>
          <w:sz w:val="24"/>
          <w:szCs w:val="24"/>
        </w:rPr>
        <w:t>l</w:t>
      </w:r>
      <w:r>
        <w:rPr>
          <w:sz w:val="24"/>
          <w:szCs w:val="24"/>
        </w:rPr>
        <w:t xml:space="preserve">p </w:t>
      </w:r>
      <w:r>
        <w:rPr>
          <w:spacing w:val="-4"/>
          <w:sz w:val="24"/>
          <w:szCs w:val="24"/>
        </w:rPr>
        <w:t>t</w:t>
      </w:r>
      <w:r>
        <w:rPr>
          <w:sz w:val="24"/>
          <w:szCs w:val="24"/>
        </w:rPr>
        <w:t>o</w:t>
      </w:r>
      <w:r>
        <w:rPr>
          <w:spacing w:val="3"/>
          <w:sz w:val="24"/>
          <w:szCs w:val="24"/>
        </w:rPr>
        <w:t xml:space="preserve"> </w:t>
      </w:r>
      <w:r>
        <w:rPr>
          <w:spacing w:val="-2"/>
          <w:sz w:val="24"/>
          <w:szCs w:val="24"/>
        </w:rPr>
        <w:t>m</w:t>
      </w:r>
      <w:r>
        <w:rPr>
          <w:spacing w:val="-6"/>
          <w:sz w:val="24"/>
          <w:szCs w:val="24"/>
        </w:rPr>
        <w:t>a</w:t>
      </w:r>
      <w:r>
        <w:rPr>
          <w:spacing w:val="-4"/>
          <w:sz w:val="24"/>
          <w:szCs w:val="24"/>
        </w:rPr>
        <w:t>i</w:t>
      </w:r>
      <w:r>
        <w:rPr>
          <w:spacing w:val="-5"/>
          <w:sz w:val="24"/>
          <w:szCs w:val="24"/>
        </w:rPr>
        <w:t>n</w:t>
      </w:r>
      <w:r>
        <w:rPr>
          <w:spacing w:val="-2"/>
          <w:sz w:val="24"/>
          <w:szCs w:val="24"/>
        </w:rPr>
        <w:t>t</w:t>
      </w:r>
      <w:r>
        <w:rPr>
          <w:spacing w:val="-6"/>
          <w:sz w:val="24"/>
          <w:szCs w:val="24"/>
        </w:rPr>
        <w:t>a</w:t>
      </w:r>
      <w:r>
        <w:rPr>
          <w:spacing w:val="-4"/>
          <w:sz w:val="24"/>
          <w:szCs w:val="24"/>
        </w:rPr>
        <w:t>i</w:t>
      </w:r>
      <w:r>
        <w:rPr>
          <w:sz w:val="24"/>
          <w:szCs w:val="24"/>
        </w:rPr>
        <w:t>n</w:t>
      </w:r>
      <w:r>
        <w:rPr>
          <w:spacing w:val="5"/>
          <w:sz w:val="24"/>
          <w:szCs w:val="24"/>
        </w:rPr>
        <w:t xml:space="preserve"> </w:t>
      </w:r>
      <w:r>
        <w:rPr>
          <w:spacing w:val="-7"/>
          <w:sz w:val="24"/>
          <w:szCs w:val="24"/>
        </w:rPr>
        <w:t>g</w:t>
      </w:r>
      <w:r>
        <w:rPr>
          <w:spacing w:val="-2"/>
          <w:sz w:val="24"/>
          <w:szCs w:val="24"/>
        </w:rPr>
        <w:t>o</w:t>
      </w:r>
      <w:r>
        <w:rPr>
          <w:spacing w:val="-5"/>
          <w:sz w:val="24"/>
          <w:szCs w:val="24"/>
        </w:rPr>
        <w:t>o</w:t>
      </w:r>
      <w:r>
        <w:rPr>
          <w:sz w:val="24"/>
          <w:szCs w:val="24"/>
        </w:rPr>
        <w:t>d</w:t>
      </w:r>
      <w:r>
        <w:rPr>
          <w:spacing w:val="3"/>
          <w:sz w:val="24"/>
          <w:szCs w:val="24"/>
        </w:rPr>
        <w:t xml:space="preserve"> </w:t>
      </w:r>
      <w:r>
        <w:rPr>
          <w:spacing w:val="-3"/>
          <w:sz w:val="24"/>
          <w:szCs w:val="24"/>
        </w:rPr>
        <w:t>r</w:t>
      </w:r>
      <w:r>
        <w:rPr>
          <w:spacing w:val="-6"/>
          <w:sz w:val="24"/>
          <w:szCs w:val="24"/>
        </w:rPr>
        <w:t>e</w:t>
      </w:r>
      <w:r>
        <w:rPr>
          <w:spacing w:val="-2"/>
          <w:sz w:val="24"/>
          <w:szCs w:val="24"/>
        </w:rPr>
        <w:t>l</w:t>
      </w:r>
      <w:r>
        <w:rPr>
          <w:spacing w:val="-6"/>
          <w:sz w:val="24"/>
          <w:szCs w:val="24"/>
        </w:rPr>
        <w:t>a</w:t>
      </w:r>
      <w:r>
        <w:rPr>
          <w:spacing w:val="-4"/>
          <w:sz w:val="24"/>
          <w:szCs w:val="24"/>
        </w:rPr>
        <w:t>ti</w:t>
      </w:r>
      <w:r>
        <w:rPr>
          <w:spacing w:val="-5"/>
          <w:sz w:val="24"/>
          <w:szCs w:val="24"/>
        </w:rPr>
        <w:t>o</w:t>
      </w:r>
      <w:r>
        <w:rPr>
          <w:spacing w:val="-2"/>
          <w:sz w:val="24"/>
          <w:szCs w:val="24"/>
        </w:rPr>
        <w:t>n</w:t>
      </w:r>
      <w:r>
        <w:rPr>
          <w:spacing w:val="-5"/>
          <w:sz w:val="24"/>
          <w:szCs w:val="24"/>
        </w:rPr>
        <w:t>sh</w:t>
      </w:r>
      <w:r>
        <w:rPr>
          <w:spacing w:val="-4"/>
          <w:sz w:val="24"/>
          <w:szCs w:val="24"/>
        </w:rPr>
        <w:t>i</w:t>
      </w:r>
      <w:r>
        <w:rPr>
          <w:sz w:val="24"/>
          <w:szCs w:val="24"/>
        </w:rPr>
        <w:t>p</w:t>
      </w:r>
      <w:r>
        <w:rPr>
          <w:spacing w:val="5"/>
          <w:sz w:val="24"/>
          <w:szCs w:val="24"/>
        </w:rPr>
        <w:t xml:space="preserve"> </w:t>
      </w:r>
      <w:r>
        <w:rPr>
          <w:spacing w:val="-5"/>
          <w:sz w:val="24"/>
          <w:szCs w:val="24"/>
        </w:rPr>
        <w:t>w</w:t>
      </w:r>
      <w:r>
        <w:rPr>
          <w:spacing w:val="-4"/>
          <w:sz w:val="24"/>
          <w:szCs w:val="24"/>
        </w:rPr>
        <w:t>it</w:t>
      </w:r>
      <w:r>
        <w:rPr>
          <w:sz w:val="24"/>
          <w:szCs w:val="24"/>
        </w:rPr>
        <w:t xml:space="preserve">h </w:t>
      </w:r>
      <w:r>
        <w:rPr>
          <w:spacing w:val="-2"/>
          <w:sz w:val="24"/>
          <w:szCs w:val="24"/>
        </w:rPr>
        <w:t>th</w:t>
      </w:r>
      <w:r>
        <w:rPr>
          <w:sz w:val="24"/>
          <w:szCs w:val="24"/>
        </w:rPr>
        <w:t>e</w:t>
      </w:r>
      <w:r>
        <w:rPr>
          <w:spacing w:val="2"/>
          <w:sz w:val="24"/>
          <w:szCs w:val="24"/>
        </w:rPr>
        <w:t xml:space="preserve"> </w:t>
      </w:r>
      <w:r>
        <w:rPr>
          <w:spacing w:val="-6"/>
          <w:sz w:val="24"/>
          <w:szCs w:val="24"/>
        </w:rPr>
        <w:t>c</w:t>
      </w:r>
      <w:r>
        <w:rPr>
          <w:spacing w:val="-5"/>
          <w:sz w:val="24"/>
          <w:szCs w:val="24"/>
        </w:rPr>
        <w:t>us</w:t>
      </w:r>
      <w:r>
        <w:rPr>
          <w:spacing w:val="-2"/>
          <w:sz w:val="24"/>
          <w:szCs w:val="24"/>
        </w:rPr>
        <w:t>t</w:t>
      </w:r>
      <w:r>
        <w:rPr>
          <w:spacing w:val="-5"/>
          <w:sz w:val="24"/>
          <w:szCs w:val="24"/>
        </w:rPr>
        <w:t>o</w:t>
      </w:r>
      <w:r>
        <w:rPr>
          <w:spacing w:val="-4"/>
          <w:sz w:val="24"/>
          <w:szCs w:val="24"/>
        </w:rPr>
        <w:t>m</w:t>
      </w:r>
      <w:r>
        <w:rPr>
          <w:spacing w:val="-3"/>
          <w:sz w:val="24"/>
          <w:szCs w:val="24"/>
        </w:rPr>
        <w:t>e</w:t>
      </w:r>
      <w:r>
        <w:rPr>
          <w:sz w:val="24"/>
          <w:szCs w:val="24"/>
        </w:rPr>
        <w:t>r</w:t>
      </w:r>
      <w:r>
        <w:rPr>
          <w:spacing w:val="2"/>
          <w:sz w:val="24"/>
          <w:szCs w:val="24"/>
        </w:rPr>
        <w:t xml:space="preserve"> </w:t>
      </w:r>
      <w:r>
        <w:rPr>
          <w:spacing w:val="-6"/>
          <w:sz w:val="24"/>
          <w:szCs w:val="24"/>
        </w:rPr>
        <w:t>a</w:t>
      </w:r>
      <w:r>
        <w:rPr>
          <w:spacing w:val="-2"/>
          <w:sz w:val="24"/>
          <w:szCs w:val="24"/>
        </w:rPr>
        <w:t>n</w:t>
      </w:r>
      <w:r>
        <w:rPr>
          <w:sz w:val="24"/>
          <w:szCs w:val="24"/>
        </w:rPr>
        <w:t xml:space="preserve">d </w:t>
      </w:r>
      <w:r>
        <w:rPr>
          <w:spacing w:val="-6"/>
          <w:sz w:val="24"/>
          <w:szCs w:val="24"/>
        </w:rPr>
        <w:t>a</w:t>
      </w:r>
      <w:r>
        <w:rPr>
          <w:spacing w:val="-4"/>
          <w:sz w:val="24"/>
          <w:szCs w:val="24"/>
        </w:rPr>
        <w:t>l</w:t>
      </w:r>
      <w:r>
        <w:rPr>
          <w:spacing w:val="-5"/>
          <w:sz w:val="24"/>
          <w:szCs w:val="24"/>
        </w:rPr>
        <w:t>s</w:t>
      </w:r>
      <w:r>
        <w:rPr>
          <w:sz w:val="24"/>
          <w:szCs w:val="24"/>
        </w:rPr>
        <w:t>o</w:t>
      </w:r>
      <w:r>
        <w:rPr>
          <w:spacing w:val="-19"/>
          <w:sz w:val="24"/>
          <w:szCs w:val="24"/>
        </w:rPr>
        <w:t xml:space="preserve"> </w:t>
      </w:r>
      <w:r>
        <w:rPr>
          <w:spacing w:val="-4"/>
          <w:sz w:val="24"/>
          <w:szCs w:val="24"/>
        </w:rPr>
        <w:t>t</w:t>
      </w:r>
      <w:r>
        <w:rPr>
          <w:sz w:val="24"/>
          <w:szCs w:val="24"/>
        </w:rPr>
        <w:t>o</w:t>
      </w:r>
      <w:r>
        <w:rPr>
          <w:spacing w:val="-22"/>
          <w:sz w:val="24"/>
          <w:szCs w:val="24"/>
        </w:rPr>
        <w:t xml:space="preserve"> </w:t>
      </w:r>
      <w:r>
        <w:rPr>
          <w:spacing w:val="-2"/>
          <w:sz w:val="24"/>
          <w:szCs w:val="24"/>
        </w:rPr>
        <w:t>id</w:t>
      </w:r>
      <w:r>
        <w:rPr>
          <w:spacing w:val="-6"/>
          <w:sz w:val="24"/>
          <w:szCs w:val="24"/>
        </w:rPr>
        <w:t>e</w:t>
      </w:r>
      <w:r>
        <w:rPr>
          <w:spacing w:val="-5"/>
          <w:sz w:val="24"/>
          <w:szCs w:val="24"/>
        </w:rPr>
        <w:t>n</w:t>
      </w:r>
      <w:r>
        <w:rPr>
          <w:spacing w:val="-4"/>
          <w:sz w:val="24"/>
          <w:szCs w:val="24"/>
        </w:rPr>
        <w:t>t</w:t>
      </w:r>
      <w:r>
        <w:rPr>
          <w:spacing w:val="-2"/>
          <w:sz w:val="24"/>
          <w:szCs w:val="24"/>
        </w:rPr>
        <w:t>i</w:t>
      </w:r>
      <w:r>
        <w:rPr>
          <w:sz w:val="24"/>
          <w:szCs w:val="24"/>
        </w:rPr>
        <w:t>fy</w:t>
      </w:r>
      <w:r>
        <w:rPr>
          <w:spacing w:val="-27"/>
          <w:sz w:val="24"/>
          <w:szCs w:val="24"/>
        </w:rPr>
        <w:t xml:space="preserve"> </w:t>
      </w:r>
      <w:r>
        <w:rPr>
          <w:spacing w:val="-2"/>
          <w:sz w:val="24"/>
          <w:szCs w:val="24"/>
        </w:rPr>
        <w:t>t</w:t>
      </w:r>
      <w:r>
        <w:rPr>
          <w:spacing w:val="-5"/>
          <w:sz w:val="24"/>
          <w:szCs w:val="24"/>
        </w:rPr>
        <w:t>h</w:t>
      </w:r>
      <w:r>
        <w:rPr>
          <w:spacing w:val="-3"/>
          <w:sz w:val="24"/>
          <w:szCs w:val="24"/>
        </w:rPr>
        <w:t>e</w:t>
      </w:r>
      <w:r>
        <w:rPr>
          <w:spacing w:val="-4"/>
          <w:sz w:val="24"/>
          <w:szCs w:val="24"/>
        </w:rPr>
        <w:t>i</w:t>
      </w:r>
      <w:r>
        <w:rPr>
          <w:sz w:val="24"/>
          <w:szCs w:val="24"/>
        </w:rPr>
        <w:t>r</w:t>
      </w:r>
      <w:r>
        <w:rPr>
          <w:spacing w:val="-20"/>
          <w:sz w:val="24"/>
          <w:szCs w:val="24"/>
        </w:rPr>
        <w:t xml:space="preserve"> </w:t>
      </w:r>
      <w:r>
        <w:rPr>
          <w:spacing w:val="-2"/>
          <w:sz w:val="24"/>
          <w:szCs w:val="24"/>
        </w:rPr>
        <w:t>n</w:t>
      </w:r>
      <w:r>
        <w:rPr>
          <w:spacing w:val="-6"/>
          <w:sz w:val="24"/>
          <w:szCs w:val="24"/>
        </w:rPr>
        <w:t>e</w:t>
      </w:r>
      <w:r>
        <w:rPr>
          <w:spacing w:val="-3"/>
          <w:sz w:val="24"/>
          <w:szCs w:val="24"/>
        </w:rPr>
        <w:t>e</w:t>
      </w:r>
      <w:r>
        <w:rPr>
          <w:sz w:val="24"/>
          <w:szCs w:val="24"/>
        </w:rPr>
        <w:t>d</w:t>
      </w:r>
      <w:r>
        <w:rPr>
          <w:spacing w:val="-19"/>
          <w:sz w:val="24"/>
          <w:szCs w:val="24"/>
        </w:rPr>
        <w:t xml:space="preserve"> </w:t>
      </w:r>
      <w:r>
        <w:rPr>
          <w:spacing w:val="-3"/>
          <w:sz w:val="24"/>
          <w:szCs w:val="24"/>
        </w:rPr>
        <w:t>a</w:t>
      </w:r>
      <w:r>
        <w:rPr>
          <w:spacing w:val="-5"/>
          <w:sz w:val="24"/>
          <w:szCs w:val="24"/>
        </w:rPr>
        <w:t>n</w:t>
      </w:r>
      <w:r>
        <w:rPr>
          <w:sz w:val="24"/>
          <w:szCs w:val="24"/>
        </w:rPr>
        <w:t>d</w:t>
      </w:r>
      <w:r>
        <w:rPr>
          <w:spacing w:val="-22"/>
          <w:sz w:val="24"/>
          <w:szCs w:val="24"/>
        </w:rPr>
        <w:t xml:space="preserve"> </w:t>
      </w:r>
      <w:r>
        <w:rPr>
          <w:spacing w:val="-3"/>
          <w:sz w:val="24"/>
          <w:szCs w:val="24"/>
        </w:rPr>
        <w:t>w</w:t>
      </w:r>
      <w:r>
        <w:rPr>
          <w:spacing w:val="-2"/>
          <w:sz w:val="24"/>
          <w:szCs w:val="24"/>
        </w:rPr>
        <w:t>h</w:t>
      </w:r>
      <w:r>
        <w:rPr>
          <w:spacing w:val="-6"/>
          <w:sz w:val="24"/>
          <w:szCs w:val="24"/>
        </w:rPr>
        <w:t>a</w:t>
      </w:r>
      <w:r>
        <w:rPr>
          <w:sz w:val="24"/>
          <w:szCs w:val="24"/>
        </w:rPr>
        <w:t>t</w:t>
      </w:r>
      <w:r>
        <w:rPr>
          <w:spacing w:val="-19"/>
          <w:sz w:val="24"/>
          <w:szCs w:val="24"/>
        </w:rPr>
        <w:t xml:space="preserve"> </w:t>
      </w:r>
      <w:r>
        <w:rPr>
          <w:spacing w:val="-6"/>
          <w:sz w:val="24"/>
          <w:szCs w:val="24"/>
        </w:rPr>
        <w:t>a</w:t>
      </w:r>
      <w:r>
        <w:rPr>
          <w:spacing w:val="-3"/>
          <w:sz w:val="24"/>
          <w:szCs w:val="24"/>
        </w:rPr>
        <w:t>r</w:t>
      </w:r>
      <w:r>
        <w:rPr>
          <w:sz w:val="24"/>
          <w:szCs w:val="24"/>
        </w:rPr>
        <w:t>e</w:t>
      </w:r>
      <w:r>
        <w:rPr>
          <w:spacing w:val="-23"/>
          <w:sz w:val="24"/>
          <w:szCs w:val="24"/>
        </w:rPr>
        <w:t xml:space="preserve"> </w:t>
      </w:r>
      <w:r>
        <w:rPr>
          <w:spacing w:val="-2"/>
          <w:sz w:val="24"/>
          <w:szCs w:val="24"/>
        </w:rPr>
        <w:t>t</w:t>
      </w:r>
      <w:r>
        <w:rPr>
          <w:spacing w:val="-5"/>
          <w:sz w:val="24"/>
          <w:szCs w:val="24"/>
        </w:rPr>
        <w:t>h</w:t>
      </w:r>
      <w:r>
        <w:rPr>
          <w:sz w:val="24"/>
          <w:szCs w:val="24"/>
        </w:rPr>
        <w:t>e</w:t>
      </w:r>
      <w:r>
        <w:rPr>
          <w:spacing w:val="-20"/>
          <w:sz w:val="24"/>
          <w:szCs w:val="24"/>
        </w:rPr>
        <w:t xml:space="preserve"> </w:t>
      </w:r>
      <w:r>
        <w:rPr>
          <w:spacing w:val="-2"/>
          <w:sz w:val="24"/>
          <w:szCs w:val="24"/>
        </w:rPr>
        <w:t>p</w:t>
      </w:r>
      <w:r>
        <w:rPr>
          <w:spacing w:val="-6"/>
          <w:sz w:val="24"/>
          <w:szCs w:val="24"/>
        </w:rPr>
        <w:t>r</w:t>
      </w:r>
      <w:r>
        <w:rPr>
          <w:spacing w:val="-5"/>
          <w:sz w:val="24"/>
          <w:szCs w:val="24"/>
        </w:rPr>
        <w:t>ob</w:t>
      </w:r>
      <w:r>
        <w:rPr>
          <w:spacing w:val="-2"/>
          <w:sz w:val="24"/>
          <w:szCs w:val="24"/>
        </w:rPr>
        <w:t>l</w:t>
      </w:r>
      <w:r>
        <w:rPr>
          <w:spacing w:val="-6"/>
          <w:sz w:val="24"/>
          <w:szCs w:val="24"/>
        </w:rPr>
        <w:t>e</w:t>
      </w:r>
      <w:r>
        <w:rPr>
          <w:spacing w:val="-4"/>
          <w:sz w:val="24"/>
          <w:szCs w:val="24"/>
        </w:rPr>
        <w:t>m</w:t>
      </w:r>
      <w:r>
        <w:rPr>
          <w:sz w:val="24"/>
          <w:szCs w:val="24"/>
        </w:rPr>
        <w:t>s</w:t>
      </w:r>
      <w:r>
        <w:rPr>
          <w:spacing w:val="-19"/>
          <w:sz w:val="24"/>
          <w:szCs w:val="24"/>
        </w:rPr>
        <w:t xml:space="preserve"> </w:t>
      </w:r>
      <w:r>
        <w:rPr>
          <w:spacing w:val="-2"/>
          <w:sz w:val="24"/>
          <w:szCs w:val="24"/>
        </w:rPr>
        <w:t>t</w:t>
      </w:r>
      <w:r>
        <w:rPr>
          <w:spacing w:val="-5"/>
          <w:sz w:val="24"/>
          <w:szCs w:val="24"/>
        </w:rPr>
        <w:t>h</w:t>
      </w:r>
      <w:r>
        <w:rPr>
          <w:spacing w:val="-1"/>
          <w:sz w:val="24"/>
          <w:szCs w:val="24"/>
        </w:rPr>
        <w:t>e</w:t>
      </w:r>
      <w:r>
        <w:rPr>
          <w:sz w:val="24"/>
          <w:szCs w:val="24"/>
        </w:rPr>
        <w:t>y</w:t>
      </w:r>
      <w:r>
        <w:rPr>
          <w:spacing w:val="-24"/>
          <w:sz w:val="24"/>
          <w:szCs w:val="24"/>
        </w:rPr>
        <w:t xml:space="preserve"> </w:t>
      </w:r>
      <w:r>
        <w:rPr>
          <w:spacing w:val="-3"/>
          <w:sz w:val="24"/>
          <w:szCs w:val="24"/>
        </w:rPr>
        <w:t>fa</w:t>
      </w:r>
      <w:r>
        <w:rPr>
          <w:spacing w:val="-6"/>
          <w:sz w:val="24"/>
          <w:szCs w:val="24"/>
        </w:rPr>
        <w:t>c</w:t>
      </w:r>
      <w:r>
        <w:rPr>
          <w:spacing w:val="-3"/>
          <w:sz w:val="24"/>
          <w:szCs w:val="24"/>
        </w:rPr>
        <w:t>e</w:t>
      </w:r>
      <w:r>
        <w:rPr>
          <w:sz w:val="24"/>
          <w:szCs w:val="24"/>
        </w:rPr>
        <w:t>d</w:t>
      </w:r>
      <w:r>
        <w:rPr>
          <w:spacing w:val="-22"/>
          <w:sz w:val="24"/>
          <w:szCs w:val="24"/>
        </w:rPr>
        <w:t xml:space="preserve"> </w:t>
      </w:r>
      <w:r>
        <w:rPr>
          <w:spacing w:val="-2"/>
          <w:sz w:val="24"/>
          <w:szCs w:val="24"/>
        </w:rPr>
        <w:t>s</w:t>
      </w:r>
      <w:r>
        <w:rPr>
          <w:sz w:val="24"/>
          <w:szCs w:val="24"/>
        </w:rPr>
        <w:t>o</w:t>
      </w:r>
      <w:r>
        <w:rPr>
          <w:spacing w:val="-22"/>
          <w:sz w:val="24"/>
          <w:szCs w:val="24"/>
        </w:rPr>
        <w:t xml:space="preserve"> </w:t>
      </w:r>
      <w:r>
        <w:rPr>
          <w:spacing w:val="-4"/>
          <w:sz w:val="24"/>
          <w:szCs w:val="24"/>
        </w:rPr>
        <w:t>t</w:t>
      </w:r>
      <w:r>
        <w:rPr>
          <w:spacing w:val="-2"/>
          <w:sz w:val="24"/>
          <w:szCs w:val="24"/>
        </w:rPr>
        <w:t>h</w:t>
      </w:r>
      <w:r>
        <w:rPr>
          <w:spacing w:val="-6"/>
          <w:sz w:val="24"/>
          <w:szCs w:val="24"/>
        </w:rPr>
        <w:t>a</w:t>
      </w:r>
      <w:r>
        <w:rPr>
          <w:sz w:val="24"/>
          <w:szCs w:val="24"/>
        </w:rPr>
        <w:t>t</w:t>
      </w:r>
      <w:r>
        <w:rPr>
          <w:spacing w:val="-21"/>
          <w:sz w:val="24"/>
          <w:szCs w:val="24"/>
        </w:rPr>
        <w:t xml:space="preserve"> </w:t>
      </w:r>
      <w:r>
        <w:rPr>
          <w:spacing w:val="-2"/>
          <w:sz w:val="24"/>
          <w:szCs w:val="24"/>
        </w:rPr>
        <w:t>t</w:t>
      </w:r>
      <w:r>
        <w:rPr>
          <w:spacing w:val="-5"/>
          <w:sz w:val="24"/>
          <w:szCs w:val="24"/>
        </w:rPr>
        <w:t>ho</w:t>
      </w:r>
      <w:r>
        <w:rPr>
          <w:spacing w:val="-2"/>
          <w:sz w:val="24"/>
          <w:szCs w:val="24"/>
        </w:rPr>
        <w:t>s</w:t>
      </w:r>
      <w:r>
        <w:rPr>
          <w:sz w:val="24"/>
          <w:szCs w:val="24"/>
        </w:rPr>
        <w:t>e</w:t>
      </w:r>
      <w:r>
        <w:rPr>
          <w:spacing w:val="-20"/>
          <w:sz w:val="24"/>
          <w:szCs w:val="24"/>
        </w:rPr>
        <w:t xml:space="preserve"> </w:t>
      </w:r>
      <w:r>
        <w:rPr>
          <w:spacing w:val="-5"/>
          <w:sz w:val="24"/>
          <w:szCs w:val="24"/>
        </w:rPr>
        <w:t>p</w:t>
      </w:r>
      <w:r>
        <w:rPr>
          <w:spacing w:val="-3"/>
          <w:sz w:val="24"/>
          <w:szCs w:val="24"/>
        </w:rPr>
        <w:t>r</w:t>
      </w:r>
      <w:r>
        <w:rPr>
          <w:spacing w:val="-2"/>
          <w:sz w:val="24"/>
          <w:szCs w:val="24"/>
        </w:rPr>
        <w:t>o</w:t>
      </w:r>
      <w:r>
        <w:rPr>
          <w:spacing w:val="-5"/>
          <w:sz w:val="24"/>
          <w:szCs w:val="24"/>
        </w:rPr>
        <w:t>b</w:t>
      </w:r>
      <w:r>
        <w:rPr>
          <w:spacing w:val="-4"/>
          <w:sz w:val="24"/>
          <w:szCs w:val="24"/>
        </w:rPr>
        <w:t>l</w:t>
      </w:r>
      <w:r>
        <w:rPr>
          <w:spacing w:val="-6"/>
          <w:sz w:val="24"/>
          <w:szCs w:val="24"/>
        </w:rPr>
        <w:t>e</w:t>
      </w:r>
      <w:r>
        <w:rPr>
          <w:spacing w:val="-2"/>
          <w:sz w:val="24"/>
          <w:szCs w:val="24"/>
        </w:rPr>
        <w:t>m</w:t>
      </w:r>
      <w:r>
        <w:rPr>
          <w:sz w:val="24"/>
          <w:szCs w:val="24"/>
        </w:rPr>
        <w:t>s</w:t>
      </w:r>
      <w:r>
        <w:rPr>
          <w:spacing w:val="-19"/>
          <w:sz w:val="24"/>
          <w:szCs w:val="24"/>
        </w:rPr>
        <w:t xml:space="preserve"> </w:t>
      </w:r>
      <w:r>
        <w:rPr>
          <w:spacing w:val="-6"/>
          <w:sz w:val="24"/>
          <w:szCs w:val="24"/>
        </w:rPr>
        <w:t>c</w:t>
      </w:r>
      <w:r>
        <w:rPr>
          <w:spacing w:val="-3"/>
          <w:sz w:val="24"/>
          <w:szCs w:val="24"/>
        </w:rPr>
        <w:t>a</w:t>
      </w:r>
      <w:r>
        <w:rPr>
          <w:sz w:val="24"/>
          <w:szCs w:val="24"/>
        </w:rPr>
        <w:t>n</w:t>
      </w:r>
      <w:r>
        <w:rPr>
          <w:spacing w:val="-22"/>
          <w:sz w:val="24"/>
          <w:szCs w:val="24"/>
        </w:rPr>
        <w:t xml:space="preserve"> </w:t>
      </w:r>
      <w:r>
        <w:rPr>
          <w:spacing w:val="-2"/>
          <w:sz w:val="24"/>
          <w:szCs w:val="24"/>
        </w:rPr>
        <w:t>b</w:t>
      </w:r>
      <w:r>
        <w:rPr>
          <w:sz w:val="24"/>
          <w:szCs w:val="24"/>
        </w:rPr>
        <w:t>e</w:t>
      </w:r>
      <w:r>
        <w:rPr>
          <w:spacing w:val="-20"/>
          <w:sz w:val="24"/>
          <w:szCs w:val="24"/>
        </w:rPr>
        <w:t xml:space="preserve"> </w:t>
      </w:r>
      <w:r>
        <w:rPr>
          <w:spacing w:val="-6"/>
          <w:sz w:val="24"/>
          <w:szCs w:val="24"/>
        </w:rPr>
        <w:t>a</w:t>
      </w:r>
      <w:r>
        <w:rPr>
          <w:spacing w:val="-5"/>
          <w:sz w:val="24"/>
          <w:szCs w:val="24"/>
        </w:rPr>
        <w:t>d</w:t>
      </w:r>
      <w:r>
        <w:rPr>
          <w:spacing w:val="-2"/>
          <w:sz w:val="24"/>
          <w:szCs w:val="24"/>
        </w:rPr>
        <w:t>d</w:t>
      </w:r>
      <w:r>
        <w:rPr>
          <w:spacing w:val="-3"/>
          <w:sz w:val="24"/>
          <w:szCs w:val="24"/>
        </w:rPr>
        <w:t>r</w:t>
      </w:r>
      <w:r>
        <w:rPr>
          <w:spacing w:val="-6"/>
          <w:sz w:val="24"/>
          <w:szCs w:val="24"/>
        </w:rPr>
        <w:t>e</w:t>
      </w:r>
      <w:r>
        <w:rPr>
          <w:spacing w:val="-5"/>
          <w:sz w:val="24"/>
          <w:szCs w:val="24"/>
        </w:rPr>
        <w:t>s</w:t>
      </w:r>
      <w:r>
        <w:rPr>
          <w:spacing w:val="-2"/>
          <w:sz w:val="24"/>
          <w:szCs w:val="24"/>
        </w:rPr>
        <w:t>s</w:t>
      </w:r>
      <w:r>
        <w:rPr>
          <w:spacing w:val="-6"/>
          <w:sz w:val="24"/>
          <w:szCs w:val="24"/>
        </w:rPr>
        <w:t>e</w:t>
      </w:r>
      <w:r>
        <w:rPr>
          <w:sz w:val="24"/>
          <w:szCs w:val="24"/>
        </w:rPr>
        <w:t xml:space="preserve">d </w:t>
      </w:r>
      <w:r>
        <w:rPr>
          <w:spacing w:val="-6"/>
          <w:sz w:val="24"/>
          <w:szCs w:val="24"/>
        </w:rPr>
        <w:t>f</w:t>
      </w:r>
      <w:r>
        <w:rPr>
          <w:spacing w:val="-3"/>
          <w:sz w:val="24"/>
          <w:szCs w:val="24"/>
        </w:rPr>
        <w:t>r</w:t>
      </w:r>
      <w:r>
        <w:rPr>
          <w:spacing w:val="-5"/>
          <w:sz w:val="24"/>
          <w:szCs w:val="24"/>
        </w:rPr>
        <w:t>o</w:t>
      </w:r>
      <w:r>
        <w:rPr>
          <w:sz w:val="24"/>
          <w:szCs w:val="24"/>
        </w:rPr>
        <w:t>m</w:t>
      </w:r>
      <w:r>
        <w:rPr>
          <w:spacing w:val="-9"/>
          <w:sz w:val="24"/>
          <w:szCs w:val="24"/>
        </w:rPr>
        <w:t xml:space="preserve"> </w:t>
      </w:r>
      <w:r>
        <w:rPr>
          <w:spacing w:val="-2"/>
          <w:sz w:val="24"/>
          <w:szCs w:val="24"/>
        </w:rPr>
        <w:t>t</w:t>
      </w:r>
      <w:r>
        <w:rPr>
          <w:spacing w:val="-5"/>
          <w:sz w:val="24"/>
          <w:szCs w:val="24"/>
        </w:rPr>
        <w:t>h</w:t>
      </w:r>
      <w:r>
        <w:rPr>
          <w:sz w:val="24"/>
          <w:szCs w:val="24"/>
        </w:rPr>
        <w:t>e</w:t>
      </w:r>
      <w:r>
        <w:rPr>
          <w:spacing w:val="-8"/>
          <w:sz w:val="24"/>
          <w:szCs w:val="24"/>
        </w:rPr>
        <w:t xml:space="preserve"> </w:t>
      </w:r>
      <w:r>
        <w:rPr>
          <w:spacing w:val="-2"/>
          <w:sz w:val="24"/>
          <w:szCs w:val="24"/>
        </w:rPr>
        <w:t>n</w:t>
      </w:r>
      <w:r>
        <w:rPr>
          <w:spacing w:val="-6"/>
          <w:sz w:val="24"/>
          <w:szCs w:val="24"/>
        </w:rPr>
        <w:t>e</w:t>
      </w:r>
      <w:r>
        <w:rPr>
          <w:sz w:val="24"/>
          <w:szCs w:val="24"/>
        </w:rPr>
        <w:t>w</w:t>
      </w:r>
      <w:r>
        <w:rPr>
          <w:spacing w:val="-8"/>
          <w:sz w:val="24"/>
          <w:szCs w:val="24"/>
        </w:rPr>
        <w:t xml:space="preserve"> </w:t>
      </w:r>
      <w:r>
        <w:rPr>
          <w:sz w:val="24"/>
          <w:szCs w:val="24"/>
        </w:rPr>
        <w:t>s</w:t>
      </w:r>
      <w:r>
        <w:rPr>
          <w:spacing w:val="-9"/>
          <w:sz w:val="24"/>
          <w:szCs w:val="24"/>
        </w:rPr>
        <w:t>y</w:t>
      </w:r>
      <w:r>
        <w:rPr>
          <w:spacing w:val="-5"/>
          <w:sz w:val="24"/>
          <w:szCs w:val="24"/>
        </w:rPr>
        <w:t>s</w:t>
      </w:r>
      <w:r>
        <w:rPr>
          <w:spacing w:val="-2"/>
          <w:sz w:val="24"/>
          <w:szCs w:val="24"/>
        </w:rPr>
        <w:t>t</w:t>
      </w:r>
      <w:r>
        <w:rPr>
          <w:spacing w:val="-6"/>
          <w:sz w:val="24"/>
          <w:szCs w:val="24"/>
        </w:rPr>
        <w:t>e</w:t>
      </w:r>
      <w:r>
        <w:rPr>
          <w:spacing w:val="-2"/>
          <w:sz w:val="24"/>
          <w:szCs w:val="24"/>
        </w:rPr>
        <w:t>m</w:t>
      </w:r>
      <w:r>
        <w:rPr>
          <w:sz w:val="24"/>
          <w:szCs w:val="24"/>
        </w:rPr>
        <w:t>.</w:t>
      </w:r>
      <w:r>
        <w:rPr>
          <w:spacing w:val="-10"/>
          <w:sz w:val="24"/>
          <w:szCs w:val="24"/>
        </w:rPr>
        <w:t xml:space="preserve"> </w:t>
      </w:r>
      <w:r>
        <w:rPr>
          <w:spacing w:val="-3"/>
          <w:sz w:val="24"/>
          <w:szCs w:val="24"/>
        </w:rPr>
        <w:t>T</w:t>
      </w:r>
      <w:r>
        <w:rPr>
          <w:spacing w:val="-5"/>
          <w:sz w:val="24"/>
          <w:szCs w:val="24"/>
        </w:rPr>
        <w:t>h</w:t>
      </w:r>
      <w:r>
        <w:rPr>
          <w:sz w:val="24"/>
          <w:szCs w:val="24"/>
        </w:rPr>
        <w:t>e</w:t>
      </w:r>
      <w:r>
        <w:rPr>
          <w:spacing w:val="-8"/>
          <w:sz w:val="24"/>
          <w:szCs w:val="24"/>
        </w:rPr>
        <w:t xml:space="preserve"> </w:t>
      </w:r>
      <w:r>
        <w:rPr>
          <w:spacing w:val="-5"/>
          <w:sz w:val="24"/>
          <w:szCs w:val="24"/>
        </w:rPr>
        <w:t>d</w:t>
      </w:r>
      <w:r>
        <w:rPr>
          <w:spacing w:val="-2"/>
          <w:sz w:val="24"/>
          <w:szCs w:val="24"/>
        </w:rPr>
        <w:t>u</w:t>
      </w:r>
      <w:r>
        <w:rPr>
          <w:spacing w:val="-6"/>
          <w:sz w:val="24"/>
          <w:szCs w:val="24"/>
        </w:rPr>
        <w:t>ra</w:t>
      </w:r>
      <w:r>
        <w:rPr>
          <w:spacing w:val="-2"/>
          <w:sz w:val="24"/>
          <w:szCs w:val="24"/>
        </w:rPr>
        <w:t>t</w:t>
      </w:r>
      <w:r>
        <w:rPr>
          <w:spacing w:val="-4"/>
          <w:sz w:val="24"/>
          <w:szCs w:val="24"/>
        </w:rPr>
        <w:t>i</w:t>
      </w:r>
      <w:r>
        <w:rPr>
          <w:spacing w:val="-5"/>
          <w:sz w:val="24"/>
          <w:szCs w:val="24"/>
        </w:rPr>
        <w:t>o</w:t>
      </w:r>
      <w:r>
        <w:rPr>
          <w:sz w:val="24"/>
          <w:szCs w:val="24"/>
        </w:rPr>
        <w:t>n</w:t>
      </w:r>
      <w:r>
        <w:rPr>
          <w:spacing w:val="-5"/>
          <w:sz w:val="24"/>
          <w:szCs w:val="24"/>
        </w:rPr>
        <w:t xml:space="preserve"> </w:t>
      </w:r>
      <w:r>
        <w:rPr>
          <w:spacing w:val="-7"/>
          <w:sz w:val="24"/>
          <w:szCs w:val="24"/>
        </w:rPr>
        <w:t>g</w:t>
      </w:r>
      <w:r>
        <w:rPr>
          <w:spacing w:val="-4"/>
          <w:sz w:val="24"/>
          <w:szCs w:val="24"/>
        </w:rPr>
        <w:t>i</w:t>
      </w:r>
      <w:r>
        <w:rPr>
          <w:spacing w:val="-2"/>
          <w:sz w:val="24"/>
          <w:szCs w:val="24"/>
        </w:rPr>
        <w:t>v</w:t>
      </w:r>
      <w:r>
        <w:rPr>
          <w:spacing w:val="-6"/>
          <w:sz w:val="24"/>
          <w:szCs w:val="24"/>
        </w:rPr>
        <w:t>e</w:t>
      </w:r>
      <w:r>
        <w:rPr>
          <w:sz w:val="24"/>
          <w:szCs w:val="24"/>
        </w:rPr>
        <w:t>n</w:t>
      </w:r>
      <w:r>
        <w:rPr>
          <w:spacing w:val="-7"/>
          <w:sz w:val="24"/>
          <w:szCs w:val="24"/>
        </w:rPr>
        <w:t xml:space="preserve"> </w:t>
      </w:r>
      <w:r>
        <w:rPr>
          <w:spacing w:val="-3"/>
          <w:sz w:val="24"/>
          <w:szCs w:val="24"/>
        </w:rPr>
        <w:t>f</w:t>
      </w:r>
      <w:r>
        <w:rPr>
          <w:spacing w:val="-5"/>
          <w:sz w:val="24"/>
          <w:szCs w:val="24"/>
        </w:rPr>
        <w:t>o</w:t>
      </w:r>
      <w:r>
        <w:rPr>
          <w:sz w:val="24"/>
          <w:szCs w:val="24"/>
        </w:rPr>
        <w:t>r</w:t>
      </w:r>
      <w:r>
        <w:rPr>
          <w:spacing w:val="-8"/>
          <w:sz w:val="24"/>
          <w:szCs w:val="24"/>
        </w:rPr>
        <w:t xml:space="preserve"> </w:t>
      </w:r>
      <w:r>
        <w:rPr>
          <w:spacing w:val="-5"/>
          <w:sz w:val="24"/>
          <w:szCs w:val="24"/>
        </w:rPr>
        <w:t>o</w:t>
      </w:r>
      <w:r>
        <w:rPr>
          <w:spacing w:val="-2"/>
          <w:sz w:val="24"/>
          <w:szCs w:val="24"/>
        </w:rPr>
        <w:t>b</w:t>
      </w:r>
      <w:r>
        <w:rPr>
          <w:spacing w:val="-5"/>
          <w:sz w:val="24"/>
          <w:szCs w:val="24"/>
        </w:rPr>
        <w:t>s</w:t>
      </w:r>
      <w:r>
        <w:rPr>
          <w:spacing w:val="-3"/>
          <w:sz w:val="24"/>
          <w:szCs w:val="24"/>
        </w:rPr>
        <w:t>e</w:t>
      </w:r>
      <w:r>
        <w:rPr>
          <w:spacing w:val="-6"/>
          <w:sz w:val="24"/>
          <w:szCs w:val="24"/>
        </w:rPr>
        <w:t>r</w:t>
      </w:r>
      <w:r>
        <w:rPr>
          <w:spacing w:val="-5"/>
          <w:sz w:val="24"/>
          <w:szCs w:val="24"/>
        </w:rPr>
        <w:t>v</w:t>
      </w:r>
      <w:r>
        <w:rPr>
          <w:spacing w:val="-2"/>
          <w:sz w:val="24"/>
          <w:szCs w:val="24"/>
        </w:rPr>
        <w:t>in</w:t>
      </w:r>
      <w:r>
        <w:rPr>
          <w:sz w:val="24"/>
          <w:szCs w:val="24"/>
        </w:rPr>
        <w:t>g</w:t>
      </w:r>
      <w:r>
        <w:rPr>
          <w:spacing w:val="-12"/>
          <w:sz w:val="24"/>
          <w:szCs w:val="24"/>
        </w:rPr>
        <w:t xml:space="preserve"> </w:t>
      </w:r>
      <w:r>
        <w:rPr>
          <w:spacing w:val="-4"/>
          <w:sz w:val="24"/>
          <w:szCs w:val="24"/>
        </w:rPr>
        <w:t>t</w:t>
      </w:r>
      <w:r>
        <w:rPr>
          <w:spacing w:val="-2"/>
          <w:sz w:val="24"/>
          <w:szCs w:val="24"/>
        </w:rPr>
        <w:t>h</w:t>
      </w:r>
      <w:r>
        <w:rPr>
          <w:sz w:val="24"/>
          <w:szCs w:val="24"/>
        </w:rPr>
        <w:t>e</w:t>
      </w:r>
      <w:r>
        <w:rPr>
          <w:spacing w:val="-8"/>
          <w:sz w:val="24"/>
          <w:szCs w:val="24"/>
        </w:rPr>
        <w:t xml:space="preserve"> </w:t>
      </w:r>
      <w:r>
        <w:rPr>
          <w:spacing w:val="-3"/>
          <w:sz w:val="24"/>
          <w:szCs w:val="24"/>
        </w:rPr>
        <w:t>c</w:t>
      </w:r>
      <w:r>
        <w:rPr>
          <w:spacing w:val="-5"/>
          <w:sz w:val="24"/>
          <w:szCs w:val="24"/>
        </w:rPr>
        <w:t>u</w:t>
      </w:r>
      <w:r>
        <w:rPr>
          <w:spacing w:val="-3"/>
          <w:sz w:val="24"/>
          <w:szCs w:val="24"/>
        </w:rPr>
        <w:t>rr</w:t>
      </w:r>
      <w:r>
        <w:rPr>
          <w:spacing w:val="-6"/>
          <w:sz w:val="24"/>
          <w:szCs w:val="24"/>
        </w:rPr>
        <w:t>e</w:t>
      </w:r>
      <w:r>
        <w:rPr>
          <w:spacing w:val="-5"/>
          <w:sz w:val="24"/>
          <w:szCs w:val="24"/>
        </w:rPr>
        <w:t>n</w:t>
      </w:r>
      <w:r>
        <w:rPr>
          <w:sz w:val="24"/>
          <w:szCs w:val="24"/>
        </w:rPr>
        <w:t>t</w:t>
      </w:r>
      <w:r>
        <w:rPr>
          <w:spacing w:val="-7"/>
          <w:sz w:val="24"/>
          <w:szCs w:val="24"/>
        </w:rPr>
        <w:t xml:space="preserve"> </w:t>
      </w:r>
      <w:r>
        <w:rPr>
          <w:sz w:val="24"/>
          <w:szCs w:val="24"/>
        </w:rPr>
        <w:t>s</w:t>
      </w:r>
      <w:r>
        <w:rPr>
          <w:spacing w:val="-9"/>
          <w:sz w:val="24"/>
          <w:szCs w:val="24"/>
        </w:rPr>
        <w:t>y</w:t>
      </w:r>
      <w:r>
        <w:rPr>
          <w:spacing w:val="-5"/>
          <w:sz w:val="24"/>
          <w:szCs w:val="24"/>
        </w:rPr>
        <w:t>s</w:t>
      </w:r>
      <w:r>
        <w:rPr>
          <w:spacing w:val="-2"/>
          <w:sz w:val="24"/>
          <w:szCs w:val="24"/>
        </w:rPr>
        <w:t>t</w:t>
      </w:r>
      <w:r>
        <w:rPr>
          <w:spacing w:val="-6"/>
          <w:sz w:val="24"/>
          <w:szCs w:val="24"/>
        </w:rPr>
        <w:t>e</w:t>
      </w:r>
      <w:r>
        <w:rPr>
          <w:sz w:val="24"/>
          <w:szCs w:val="24"/>
        </w:rPr>
        <w:t>m</w:t>
      </w:r>
      <w:r>
        <w:rPr>
          <w:spacing w:val="-7"/>
          <w:sz w:val="24"/>
          <w:szCs w:val="24"/>
        </w:rPr>
        <w:t xml:space="preserve"> </w:t>
      </w:r>
      <w:r>
        <w:rPr>
          <w:spacing w:val="-4"/>
          <w:sz w:val="24"/>
          <w:szCs w:val="24"/>
        </w:rPr>
        <w:t>i</w:t>
      </w:r>
      <w:r>
        <w:rPr>
          <w:sz w:val="24"/>
          <w:szCs w:val="24"/>
        </w:rPr>
        <w:t>s</w:t>
      </w:r>
      <w:r>
        <w:rPr>
          <w:spacing w:val="-7"/>
          <w:sz w:val="24"/>
          <w:szCs w:val="24"/>
        </w:rPr>
        <w:t xml:space="preserve"> </w:t>
      </w:r>
      <w:r>
        <w:rPr>
          <w:sz w:val="24"/>
          <w:szCs w:val="24"/>
        </w:rPr>
        <w:t>2</w:t>
      </w:r>
      <w:r>
        <w:rPr>
          <w:spacing w:val="-7"/>
          <w:sz w:val="24"/>
          <w:szCs w:val="24"/>
        </w:rPr>
        <w:t xml:space="preserve"> </w:t>
      </w:r>
      <w:r>
        <w:rPr>
          <w:spacing w:val="-5"/>
          <w:sz w:val="24"/>
          <w:szCs w:val="24"/>
        </w:rPr>
        <w:t>d</w:t>
      </w:r>
      <w:r>
        <w:rPr>
          <w:spacing w:val="-1"/>
          <w:sz w:val="24"/>
          <w:szCs w:val="24"/>
        </w:rPr>
        <w:t>a</w:t>
      </w:r>
      <w:r>
        <w:rPr>
          <w:spacing w:val="-10"/>
          <w:sz w:val="24"/>
          <w:szCs w:val="24"/>
        </w:rPr>
        <w:t>y</w:t>
      </w:r>
      <w:r>
        <w:rPr>
          <w:spacing w:val="-2"/>
          <w:sz w:val="24"/>
          <w:szCs w:val="24"/>
        </w:rPr>
        <w:t>s</w:t>
      </w:r>
      <w:r>
        <w:rPr>
          <w:sz w:val="24"/>
          <w:szCs w:val="24"/>
        </w:rPr>
        <w:t>.</w:t>
      </w:r>
    </w:p>
    <w:p w14:paraId="3224D996" w14:textId="77777777" w:rsidR="00CE409C" w:rsidRPr="00875C66" w:rsidRDefault="009B090C" w:rsidP="00875C66">
      <w:pPr>
        <w:pStyle w:val="NoSpacing"/>
        <w:rPr>
          <w:b/>
          <w:bCs/>
          <w:sz w:val="24"/>
          <w:szCs w:val="24"/>
        </w:rPr>
      </w:pPr>
      <w:r w:rsidRPr="00875C66">
        <w:rPr>
          <w:b/>
          <w:bCs/>
          <w:sz w:val="24"/>
          <w:szCs w:val="24"/>
        </w:rPr>
        <w:lastRenderedPageBreak/>
        <w:t>1.3</w:t>
      </w:r>
      <w:r w:rsidRPr="00875C66">
        <w:rPr>
          <w:b/>
          <w:bCs/>
          <w:spacing w:val="-2"/>
          <w:sz w:val="24"/>
          <w:szCs w:val="24"/>
        </w:rPr>
        <w:t>.</w:t>
      </w:r>
      <w:r w:rsidRPr="00875C66">
        <w:rPr>
          <w:b/>
          <w:bCs/>
          <w:sz w:val="24"/>
          <w:szCs w:val="24"/>
        </w:rPr>
        <w:t>2</w:t>
      </w:r>
      <w:r w:rsidRPr="00875C66">
        <w:rPr>
          <w:b/>
          <w:bCs/>
          <w:spacing w:val="-7"/>
          <w:sz w:val="24"/>
          <w:szCs w:val="24"/>
        </w:rPr>
        <w:t xml:space="preserve"> </w:t>
      </w:r>
      <w:r w:rsidRPr="00875C66">
        <w:rPr>
          <w:b/>
          <w:bCs/>
          <w:sz w:val="24"/>
          <w:szCs w:val="24"/>
        </w:rPr>
        <w:t>G</w:t>
      </w:r>
      <w:r w:rsidRPr="00875C66">
        <w:rPr>
          <w:b/>
          <w:bCs/>
          <w:spacing w:val="-6"/>
          <w:sz w:val="24"/>
          <w:szCs w:val="24"/>
        </w:rPr>
        <w:t>a</w:t>
      </w:r>
      <w:r w:rsidRPr="00875C66">
        <w:rPr>
          <w:b/>
          <w:bCs/>
          <w:spacing w:val="-2"/>
          <w:sz w:val="24"/>
          <w:szCs w:val="24"/>
        </w:rPr>
        <w:t>t</w:t>
      </w:r>
      <w:r w:rsidRPr="00875C66">
        <w:rPr>
          <w:b/>
          <w:bCs/>
          <w:sz w:val="24"/>
          <w:szCs w:val="24"/>
        </w:rPr>
        <w:t>h</w:t>
      </w:r>
      <w:r w:rsidRPr="00875C66">
        <w:rPr>
          <w:b/>
          <w:bCs/>
          <w:spacing w:val="-3"/>
          <w:sz w:val="24"/>
          <w:szCs w:val="24"/>
        </w:rPr>
        <w:t>e</w:t>
      </w:r>
      <w:r w:rsidRPr="00875C66">
        <w:rPr>
          <w:b/>
          <w:bCs/>
          <w:spacing w:val="-6"/>
          <w:sz w:val="24"/>
          <w:szCs w:val="24"/>
        </w:rPr>
        <w:t>r</w:t>
      </w:r>
      <w:r w:rsidRPr="00875C66">
        <w:rPr>
          <w:b/>
          <w:bCs/>
          <w:spacing w:val="-2"/>
          <w:sz w:val="24"/>
          <w:szCs w:val="24"/>
        </w:rPr>
        <w:t>in</w:t>
      </w:r>
      <w:r w:rsidRPr="00875C66">
        <w:rPr>
          <w:b/>
          <w:bCs/>
          <w:sz w:val="24"/>
          <w:szCs w:val="24"/>
        </w:rPr>
        <w:t>g</w:t>
      </w:r>
      <w:r w:rsidRPr="00875C66">
        <w:rPr>
          <w:b/>
          <w:bCs/>
          <w:spacing w:val="-10"/>
          <w:sz w:val="24"/>
          <w:szCs w:val="24"/>
        </w:rPr>
        <w:t xml:space="preserve"> </w:t>
      </w:r>
      <w:r w:rsidRPr="00875C66">
        <w:rPr>
          <w:b/>
          <w:bCs/>
          <w:spacing w:val="-3"/>
          <w:sz w:val="24"/>
          <w:szCs w:val="24"/>
        </w:rPr>
        <w:t>r</w:t>
      </w:r>
      <w:r w:rsidRPr="00875C66">
        <w:rPr>
          <w:b/>
          <w:bCs/>
          <w:spacing w:val="-6"/>
          <w:sz w:val="24"/>
          <w:szCs w:val="24"/>
        </w:rPr>
        <w:t>e</w:t>
      </w:r>
      <w:r w:rsidRPr="00875C66">
        <w:rPr>
          <w:b/>
          <w:bCs/>
          <w:sz w:val="24"/>
          <w:szCs w:val="24"/>
        </w:rPr>
        <w:t>qu</w:t>
      </w:r>
      <w:r w:rsidRPr="00875C66">
        <w:rPr>
          <w:b/>
          <w:bCs/>
          <w:spacing w:val="-2"/>
          <w:sz w:val="24"/>
          <w:szCs w:val="24"/>
        </w:rPr>
        <w:t>i</w:t>
      </w:r>
      <w:r w:rsidRPr="00875C66">
        <w:rPr>
          <w:b/>
          <w:bCs/>
          <w:spacing w:val="-3"/>
          <w:sz w:val="24"/>
          <w:szCs w:val="24"/>
        </w:rPr>
        <w:t>r</w:t>
      </w:r>
      <w:r w:rsidRPr="00875C66">
        <w:rPr>
          <w:b/>
          <w:bCs/>
          <w:spacing w:val="-6"/>
          <w:sz w:val="24"/>
          <w:szCs w:val="24"/>
        </w:rPr>
        <w:t>e</w:t>
      </w:r>
      <w:r w:rsidRPr="00875C66">
        <w:rPr>
          <w:b/>
          <w:bCs/>
          <w:spacing w:val="-2"/>
          <w:sz w:val="24"/>
          <w:szCs w:val="24"/>
        </w:rPr>
        <w:t>m</w:t>
      </w:r>
      <w:r w:rsidRPr="00875C66">
        <w:rPr>
          <w:b/>
          <w:bCs/>
          <w:spacing w:val="-3"/>
          <w:sz w:val="24"/>
          <w:szCs w:val="24"/>
        </w:rPr>
        <w:t>e</w:t>
      </w:r>
      <w:r w:rsidRPr="00875C66">
        <w:rPr>
          <w:b/>
          <w:bCs/>
          <w:sz w:val="24"/>
          <w:szCs w:val="24"/>
        </w:rPr>
        <w:t>n</w:t>
      </w:r>
      <w:r w:rsidRPr="00875C66">
        <w:rPr>
          <w:b/>
          <w:bCs/>
          <w:spacing w:val="-4"/>
          <w:sz w:val="24"/>
          <w:szCs w:val="24"/>
        </w:rPr>
        <w:t>t</w:t>
      </w:r>
      <w:r w:rsidRPr="00875C66">
        <w:rPr>
          <w:b/>
          <w:bCs/>
          <w:sz w:val="24"/>
          <w:szCs w:val="24"/>
        </w:rPr>
        <w:t>s</w:t>
      </w:r>
    </w:p>
    <w:p w14:paraId="4ABC0FC8" w14:textId="77777777" w:rsidR="00CE409C" w:rsidRDefault="00CE409C" w:rsidP="00090A5B">
      <w:pPr>
        <w:spacing w:before="18" w:line="280" w:lineRule="exact"/>
        <w:jc w:val="both"/>
        <w:rPr>
          <w:sz w:val="28"/>
          <w:szCs w:val="28"/>
        </w:rPr>
      </w:pPr>
    </w:p>
    <w:p w14:paraId="2BB63FA7" w14:textId="77777777" w:rsidR="00CE409C" w:rsidRDefault="009B090C" w:rsidP="00090A5B">
      <w:pPr>
        <w:spacing w:line="360" w:lineRule="auto"/>
        <w:ind w:left="140" w:right="95"/>
        <w:jc w:val="both"/>
        <w:rPr>
          <w:sz w:val="24"/>
          <w:szCs w:val="24"/>
        </w:rPr>
      </w:pPr>
      <w:r>
        <w:rPr>
          <w:spacing w:val="-5"/>
          <w:sz w:val="24"/>
          <w:szCs w:val="24"/>
        </w:rPr>
        <w:t>Th</w:t>
      </w:r>
      <w:r>
        <w:rPr>
          <w:sz w:val="24"/>
          <w:szCs w:val="24"/>
        </w:rPr>
        <w:t>e</w:t>
      </w:r>
      <w:r>
        <w:rPr>
          <w:spacing w:val="4"/>
          <w:sz w:val="24"/>
          <w:szCs w:val="24"/>
        </w:rPr>
        <w:t xml:space="preserve"> </w:t>
      </w:r>
      <w:r>
        <w:rPr>
          <w:spacing w:val="-2"/>
          <w:sz w:val="24"/>
          <w:szCs w:val="24"/>
        </w:rPr>
        <w:t>o</w:t>
      </w:r>
      <w:r>
        <w:rPr>
          <w:spacing w:val="-4"/>
          <w:sz w:val="24"/>
          <w:szCs w:val="24"/>
        </w:rPr>
        <w:t>t</w:t>
      </w:r>
      <w:r>
        <w:rPr>
          <w:spacing w:val="-2"/>
          <w:sz w:val="24"/>
          <w:szCs w:val="24"/>
        </w:rPr>
        <w:t>h</w:t>
      </w:r>
      <w:r>
        <w:rPr>
          <w:spacing w:val="-6"/>
          <w:sz w:val="24"/>
          <w:szCs w:val="24"/>
        </w:rPr>
        <w:t>e</w:t>
      </w:r>
      <w:r>
        <w:rPr>
          <w:sz w:val="24"/>
          <w:szCs w:val="24"/>
        </w:rPr>
        <w:t>r</w:t>
      </w:r>
      <w:r>
        <w:rPr>
          <w:spacing w:val="6"/>
          <w:sz w:val="24"/>
          <w:szCs w:val="24"/>
        </w:rPr>
        <w:t xml:space="preserve"> </w:t>
      </w:r>
      <w:r>
        <w:rPr>
          <w:spacing w:val="-6"/>
          <w:sz w:val="24"/>
          <w:szCs w:val="24"/>
        </w:rPr>
        <w:t>r</w:t>
      </w:r>
      <w:r>
        <w:rPr>
          <w:spacing w:val="-3"/>
          <w:sz w:val="24"/>
          <w:szCs w:val="24"/>
        </w:rPr>
        <w:t>e</w:t>
      </w:r>
      <w:r>
        <w:rPr>
          <w:spacing w:val="-5"/>
          <w:sz w:val="24"/>
          <w:szCs w:val="24"/>
        </w:rPr>
        <w:t>qu</w:t>
      </w:r>
      <w:r>
        <w:rPr>
          <w:spacing w:val="-2"/>
          <w:sz w:val="24"/>
          <w:szCs w:val="24"/>
        </w:rPr>
        <w:t>i</w:t>
      </w:r>
      <w:r>
        <w:rPr>
          <w:spacing w:val="-6"/>
          <w:sz w:val="24"/>
          <w:szCs w:val="24"/>
        </w:rPr>
        <w:t>r</w:t>
      </w:r>
      <w:r>
        <w:rPr>
          <w:spacing w:val="-3"/>
          <w:sz w:val="24"/>
          <w:szCs w:val="24"/>
        </w:rPr>
        <w:t>e</w:t>
      </w:r>
      <w:r>
        <w:rPr>
          <w:spacing w:val="-4"/>
          <w:sz w:val="24"/>
          <w:szCs w:val="24"/>
        </w:rPr>
        <w:t>m</w:t>
      </w:r>
      <w:r>
        <w:rPr>
          <w:spacing w:val="-3"/>
          <w:sz w:val="24"/>
          <w:szCs w:val="24"/>
        </w:rPr>
        <w:t>e</w:t>
      </w:r>
      <w:r>
        <w:rPr>
          <w:spacing w:val="-5"/>
          <w:sz w:val="24"/>
          <w:szCs w:val="24"/>
        </w:rPr>
        <w:t>n</w:t>
      </w:r>
      <w:r>
        <w:rPr>
          <w:spacing w:val="-4"/>
          <w:sz w:val="24"/>
          <w:szCs w:val="24"/>
        </w:rPr>
        <w:t>t</w:t>
      </w:r>
      <w:r>
        <w:rPr>
          <w:sz w:val="24"/>
          <w:szCs w:val="24"/>
        </w:rPr>
        <w:t>s</w:t>
      </w:r>
      <w:r>
        <w:rPr>
          <w:spacing w:val="7"/>
          <w:sz w:val="24"/>
          <w:szCs w:val="24"/>
        </w:rPr>
        <w:t xml:space="preserve"> </w:t>
      </w:r>
      <w:r>
        <w:rPr>
          <w:spacing w:val="-5"/>
          <w:sz w:val="24"/>
          <w:szCs w:val="24"/>
        </w:rPr>
        <w:t>w</w:t>
      </w:r>
      <w:r>
        <w:rPr>
          <w:spacing w:val="-4"/>
          <w:sz w:val="24"/>
          <w:szCs w:val="24"/>
        </w:rPr>
        <w:t>il</w:t>
      </w:r>
      <w:r>
        <w:rPr>
          <w:sz w:val="24"/>
          <w:szCs w:val="24"/>
        </w:rPr>
        <w:t>l</w:t>
      </w:r>
      <w:r>
        <w:rPr>
          <w:spacing w:val="5"/>
          <w:sz w:val="24"/>
          <w:szCs w:val="24"/>
        </w:rPr>
        <w:t xml:space="preserve"> </w:t>
      </w:r>
      <w:r>
        <w:rPr>
          <w:spacing w:val="-2"/>
          <w:sz w:val="24"/>
          <w:szCs w:val="24"/>
        </w:rPr>
        <w:t>b</w:t>
      </w:r>
      <w:r>
        <w:rPr>
          <w:sz w:val="24"/>
          <w:szCs w:val="24"/>
        </w:rPr>
        <w:t>e</w:t>
      </w:r>
      <w:r>
        <w:rPr>
          <w:spacing w:val="4"/>
          <w:sz w:val="24"/>
          <w:szCs w:val="24"/>
        </w:rPr>
        <w:t xml:space="preserve"> </w:t>
      </w:r>
      <w:r>
        <w:rPr>
          <w:spacing w:val="-5"/>
          <w:sz w:val="24"/>
          <w:szCs w:val="24"/>
        </w:rPr>
        <w:t>g</w:t>
      </w:r>
      <w:r>
        <w:rPr>
          <w:spacing w:val="-6"/>
          <w:sz w:val="24"/>
          <w:szCs w:val="24"/>
        </w:rPr>
        <w:t>a</w:t>
      </w:r>
      <w:r>
        <w:rPr>
          <w:spacing w:val="-2"/>
          <w:sz w:val="24"/>
          <w:szCs w:val="24"/>
        </w:rPr>
        <w:t>t</w:t>
      </w:r>
      <w:r>
        <w:rPr>
          <w:spacing w:val="-5"/>
          <w:sz w:val="24"/>
          <w:szCs w:val="24"/>
        </w:rPr>
        <w:t>h</w:t>
      </w:r>
      <w:r>
        <w:rPr>
          <w:spacing w:val="-3"/>
          <w:sz w:val="24"/>
          <w:szCs w:val="24"/>
        </w:rPr>
        <w:t>er</w:t>
      </w:r>
      <w:r>
        <w:rPr>
          <w:spacing w:val="-6"/>
          <w:sz w:val="24"/>
          <w:szCs w:val="24"/>
        </w:rPr>
        <w:t>e</w:t>
      </w:r>
      <w:r>
        <w:rPr>
          <w:sz w:val="24"/>
          <w:szCs w:val="24"/>
        </w:rPr>
        <w:t>d</w:t>
      </w:r>
      <w:r>
        <w:rPr>
          <w:spacing w:val="5"/>
          <w:sz w:val="24"/>
          <w:szCs w:val="24"/>
        </w:rPr>
        <w:t xml:space="preserve"> </w:t>
      </w:r>
      <w:r>
        <w:rPr>
          <w:sz w:val="24"/>
          <w:szCs w:val="24"/>
        </w:rPr>
        <w:t xml:space="preserve">by </w:t>
      </w:r>
      <w:r>
        <w:rPr>
          <w:spacing w:val="-2"/>
          <w:sz w:val="24"/>
          <w:szCs w:val="24"/>
        </w:rPr>
        <w:t>u</w:t>
      </w:r>
      <w:r>
        <w:rPr>
          <w:spacing w:val="-5"/>
          <w:sz w:val="24"/>
          <w:szCs w:val="24"/>
        </w:rPr>
        <w:t>s</w:t>
      </w:r>
      <w:r>
        <w:rPr>
          <w:spacing w:val="-4"/>
          <w:sz w:val="24"/>
          <w:szCs w:val="24"/>
        </w:rPr>
        <w:t>i</w:t>
      </w:r>
      <w:r>
        <w:rPr>
          <w:spacing w:val="-2"/>
          <w:sz w:val="24"/>
          <w:szCs w:val="24"/>
        </w:rPr>
        <w:t>n</w:t>
      </w:r>
      <w:r>
        <w:rPr>
          <w:sz w:val="24"/>
          <w:szCs w:val="24"/>
        </w:rPr>
        <w:t>g</w:t>
      </w:r>
      <w:r>
        <w:rPr>
          <w:spacing w:val="2"/>
          <w:sz w:val="24"/>
          <w:szCs w:val="24"/>
        </w:rPr>
        <w:t xml:space="preserve"> </w:t>
      </w:r>
      <w:r>
        <w:rPr>
          <w:spacing w:val="-5"/>
          <w:sz w:val="24"/>
          <w:szCs w:val="24"/>
        </w:rPr>
        <w:t>d</w:t>
      </w:r>
      <w:r>
        <w:rPr>
          <w:spacing w:val="-2"/>
          <w:sz w:val="24"/>
          <w:szCs w:val="24"/>
        </w:rPr>
        <w:t>i</w:t>
      </w:r>
      <w:r>
        <w:rPr>
          <w:spacing w:val="-3"/>
          <w:sz w:val="24"/>
          <w:szCs w:val="24"/>
        </w:rPr>
        <w:t>f</w:t>
      </w:r>
      <w:r>
        <w:rPr>
          <w:spacing w:val="-6"/>
          <w:sz w:val="24"/>
          <w:szCs w:val="24"/>
        </w:rPr>
        <w:t>f</w:t>
      </w:r>
      <w:r>
        <w:rPr>
          <w:spacing w:val="-3"/>
          <w:sz w:val="24"/>
          <w:szCs w:val="24"/>
        </w:rPr>
        <w:t>er</w:t>
      </w:r>
      <w:r>
        <w:rPr>
          <w:spacing w:val="-6"/>
          <w:sz w:val="24"/>
          <w:szCs w:val="24"/>
        </w:rPr>
        <w:t>e</w:t>
      </w:r>
      <w:r>
        <w:rPr>
          <w:spacing w:val="-5"/>
          <w:sz w:val="24"/>
          <w:szCs w:val="24"/>
        </w:rPr>
        <w:t>n</w:t>
      </w:r>
      <w:r>
        <w:rPr>
          <w:sz w:val="24"/>
          <w:szCs w:val="24"/>
        </w:rPr>
        <w:t>t</w:t>
      </w:r>
      <w:r>
        <w:rPr>
          <w:spacing w:val="7"/>
          <w:sz w:val="24"/>
          <w:szCs w:val="24"/>
        </w:rPr>
        <w:t xml:space="preserve"> </w:t>
      </w:r>
      <w:r>
        <w:rPr>
          <w:spacing w:val="-6"/>
          <w:sz w:val="24"/>
          <w:szCs w:val="24"/>
        </w:rPr>
        <w:t>r</w:t>
      </w:r>
      <w:r>
        <w:rPr>
          <w:spacing w:val="-3"/>
          <w:sz w:val="24"/>
          <w:szCs w:val="24"/>
        </w:rPr>
        <w:t>e</w:t>
      </w:r>
      <w:r>
        <w:rPr>
          <w:spacing w:val="-5"/>
          <w:sz w:val="24"/>
          <w:szCs w:val="24"/>
        </w:rPr>
        <w:t>qu</w:t>
      </w:r>
      <w:r>
        <w:rPr>
          <w:spacing w:val="-2"/>
          <w:sz w:val="24"/>
          <w:szCs w:val="24"/>
        </w:rPr>
        <w:t>i</w:t>
      </w:r>
      <w:r>
        <w:rPr>
          <w:spacing w:val="-6"/>
          <w:sz w:val="24"/>
          <w:szCs w:val="24"/>
        </w:rPr>
        <w:t>r</w:t>
      </w:r>
      <w:r>
        <w:rPr>
          <w:spacing w:val="-3"/>
          <w:sz w:val="24"/>
          <w:szCs w:val="24"/>
        </w:rPr>
        <w:t>e</w:t>
      </w:r>
      <w:r>
        <w:rPr>
          <w:spacing w:val="-4"/>
          <w:sz w:val="24"/>
          <w:szCs w:val="24"/>
        </w:rPr>
        <w:t>m</w:t>
      </w:r>
      <w:r>
        <w:rPr>
          <w:spacing w:val="-3"/>
          <w:sz w:val="24"/>
          <w:szCs w:val="24"/>
        </w:rPr>
        <w:t>e</w:t>
      </w:r>
      <w:r>
        <w:rPr>
          <w:spacing w:val="-5"/>
          <w:sz w:val="24"/>
          <w:szCs w:val="24"/>
        </w:rPr>
        <w:t>n</w:t>
      </w:r>
      <w:r>
        <w:rPr>
          <w:sz w:val="24"/>
          <w:szCs w:val="24"/>
        </w:rPr>
        <w:t>t</w:t>
      </w:r>
      <w:r>
        <w:rPr>
          <w:spacing w:val="5"/>
          <w:sz w:val="24"/>
          <w:szCs w:val="24"/>
        </w:rPr>
        <w:t xml:space="preserve"> </w:t>
      </w:r>
      <w:r>
        <w:rPr>
          <w:spacing w:val="-2"/>
          <w:sz w:val="24"/>
          <w:szCs w:val="24"/>
        </w:rPr>
        <w:t>g</w:t>
      </w:r>
      <w:r>
        <w:rPr>
          <w:spacing w:val="-6"/>
          <w:sz w:val="24"/>
          <w:szCs w:val="24"/>
        </w:rPr>
        <w:t>a</w:t>
      </w:r>
      <w:r>
        <w:rPr>
          <w:spacing w:val="-4"/>
          <w:sz w:val="24"/>
          <w:szCs w:val="24"/>
        </w:rPr>
        <w:t>t</w:t>
      </w:r>
      <w:r>
        <w:rPr>
          <w:spacing w:val="-2"/>
          <w:sz w:val="24"/>
          <w:szCs w:val="24"/>
        </w:rPr>
        <w:t>h</w:t>
      </w:r>
      <w:r>
        <w:rPr>
          <w:spacing w:val="-3"/>
          <w:sz w:val="24"/>
          <w:szCs w:val="24"/>
        </w:rPr>
        <w:t>e</w:t>
      </w:r>
      <w:r>
        <w:rPr>
          <w:spacing w:val="-6"/>
          <w:sz w:val="24"/>
          <w:szCs w:val="24"/>
        </w:rPr>
        <w:t>r</w:t>
      </w:r>
      <w:r>
        <w:rPr>
          <w:spacing w:val="-4"/>
          <w:sz w:val="24"/>
          <w:szCs w:val="24"/>
        </w:rPr>
        <w:t>i</w:t>
      </w:r>
      <w:r>
        <w:rPr>
          <w:spacing w:val="-2"/>
          <w:sz w:val="24"/>
          <w:szCs w:val="24"/>
        </w:rPr>
        <w:t>n</w:t>
      </w:r>
      <w:r>
        <w:rPr>
          <w:sz w:val="24"/>
          <w:szCs w:val="24"/>
        </w:rPr>
        <w:t>g</w:t>
      </w:r>
      <w:r>
        <w:rPr>
          <w:spacing w:val="2"/>
          <w:sz w:val="24"/>
          <w:szCs w:val="24"/>
        </w:rPr>
        <w:t xml:space="preserve"> </w:t>
      </w:r>
      <w:r>
        <w:rPr>
          <w:spacing w:val="-2"/>
          <w:sz w:val="24"/>
          <w:szCs w:val="24"/>
        </w:rPr>
        <w:t>t</w:t>
      </w:r>
      <w:r>
        <w:rPr>
          <w:spacing w:val="-3"/>
          <w:sz w:val="24"/>
          <w:szCs w:val="24"/>
        </w:rPr>
        <w:t>e</w:t>
      </w:r>
      <w:r>
        <w:rPr>
          <w:spacing w:val="-6"/>
          <w:sz w:val="24"/>
          <w:szCs w:val="24"/>
        </w:rPr>
        <w:t>c</w:t>
      </w:r>
      <w:r>
        <w:rPr>
          <w:spacing w:val="-5"/>
          <w:sz w:val="24"/>
          <w:szCs w:val="24"/>
        </w:rPr>
        <w:t>hn</w:t>
      </w:r>
      <w:r>
        <w:rPr>
          <w:spacing w:val="-2"/>
          <w:sz w:val="24"/>
          <w:szCs w:val="24"/>
        </w:rPr>
        <w:t>i</w:t>
      </w:r>
      <w:r>
        <w:rPr>
          <w:spacing w:val="-5"/>
          <w:sz w:val="24"/>
          <w:szCs w:val="24"/>
        </w:rPr>
        <w:t>q</w:t>
      </w:r>
      <w:r>
        <w:rPr>
          <w:spacing w:val="-2"/>
          <w:sz w:val="24"/>
          <w:szCs w:val="24"/>
        </w:rPr>
        <w:t>u</w:t>
      </w:r>
      <w:r>
        <w:rPr>
          <w:spacing w:val="-6"/>
          <w:sz w:val="24"/>
          <w:szCs w:val="24"/>
        </w:rPr>
        <w:t>e</w:t>
      </w:r>
      <w:r>
        <w:rPr>
          <w:sz w:val="24"/>
          <w:szCs w:val="24"/>
        </w:rPr>
        <w:t>s</w:t>
      </w:r>
      <w:r>
        <w:rPr>
          <w:spacing w:val="5"/>
          <w:sz w:val="24"/>
          <w:szCs w:val="24"/>
        </w:rPr>
        <w:t xml:space="preserve"> </w:t>
      </w:r>
      <w:r>
        <w:rPr>
          <w:spacing w:val="-4"/>
          <w:sz w:val="24"/>
          <w:szCs w:val="24"/>
        </w:rPr>
        <w:t>li</w:t>
      </w:r>
      <w:r>
        <w:rPr>
          <w:spacing w:val="-2"/>
          <w:sz w:val="24"/>
          <w:szCs w:val="24"/>
        </w:rPr>
        <w:t>k</w:t>
      </w:r>
      <w:r>
        <w:rPr>
          <w:sz w:val="24"/>
          <w:szCs w:val="24"/>
        </w:rPr>
        <w:t xml:space="preserve">e </w:t>
      </w:r>
      <w:r>
        <w:rPr>
          <w:spacing w:val="-5"/>
          <w:sz w:val="24"/>
          <w:szCs w:val="24"/>
        </w:rPr>
        <w:t>qu</w:t>
      </w:r>
      <w:r>
        <w:rPr>
          <w:spacing w:val="-3"/>
          <w:sz w:val="24"/>
          <w:szCs w:val="24"/>
        </w:rPr>
        <w:t>e</w:t>
      </w:r>
      <w:r>
        <w:rPr>
          <w:spacing w:val="-5"/>
          <w:sz w:val="24"/>
          <w:szCs w:val="24"/>
        </w:rPr>
        <w:t>s</w:t>
      </w:r>
      <w:r>
        <w:rPr>
          <w:spacing w:val="-4"/>
          <w:sz w:val="24"/>
          <w:szCs w:val="24"/>
        </w:rPr>
        <w:t>ti</w:t>
      </w:r>
      <w:r>
        <w:rPr>
          <w:spacing w:val="-2"/>
          <w:sz w:val="24"/>
          <w:szCs w:val="24"/>
        </w:rPr>
        <w:t>o</w:t>
      </w:r>
      <w:r>
        <w:rPr>
          <w:spacing w:val="-5"/>
          <w:sz w:val="24"/>
          <w:szCs w:val="24"/>
        </w:rPr>
        <w:t>n</w:t>
      </w:r>
      <w:r>
        <w:rPr>
          <w:spacing w:val="-2"/>
          <w:sz w:val="24"/>
          <w:szCs w:val="24"/>
        </w:rPr>
        <w:t>n</w:t>
      </w:r>
      <w:r>
        <w:rPr>
          <w:spacing w:val="-6"/>
          <w:sz w:val="24"/>
          <w:szCs w:val="24"/>
        </w:rPr>
        <w:t>a</w:t>
      </w:r>
      <w:r>
        <w:rPr>
          <w:spacing w:val="-4"/>
          <w:sz w:val="24"/>
          <w:szCs w:val="24"/>
        </w:rPr>
        <w:t>i</w:t>
      </w:r>
      <w:r>
        <w:rPr>
          <w:spacing w:val="-3"/>
          <w:sz w:val="24"/>
          <w:szCs w:val="24"/>
        </w:rPr>
        <w:t>r</w:t>
      </w:r>
      <w:r>
        <w:rPr>
          <w:spacing w:val="-6"/>
          <w:sz w:val="24"/>
          <w:szCs w:val="24"/>
        </w:rPr>
        <w:t>e</w:t>
      </w:r>
      <w:r>
        <w:rPr>
          <w:spacing w:val="-2"/>
          <w:sz w:val="24"/>
          <w:szCs w:val="24"/>
        </w:rPr>
        <w:t>s</w:t>
      </w:r>
      <w:r>
        <w:rPr>
          <w:sz w:val="24"/>
          <w:szCs w:val="24"/>
        </w:rPr>
        <w:t>,</w:t>
      </w:r>
      <w:r>
        <w:rPr>
          <w:spacing w:val="-10"/>
          <w:sz w:val="24"/>
          <w:szCs w:val="24"/>
        </w:rPr>
        <w:t xml:space="preserve"> </w:t>
      </w:r>
      <w:r>
        <w:rPr>
          <w:spacing w:val="-4"/>
          <w:sz w:val="24"/>
          <w:szCs w:val="24"/>
        </w:rPr>
        <w:t>i</w:t>
      </w:r>
      <w:r>
        <w:rPr>
          <w:spacing w:val="-2"/>
          <w:sz w:val="24"/>
          <w:szCs w:val="24"/>
        </w:rPr>
        <w:t>n</w:t>
      </w:r>
      <w:r>
        <w:rPr>
          <w:spacing w:val="-4"/>
          <w:sz w:val="24"/>
          <w:szCs w:val="24"/>
        </w:rPr>
        <w:t>t</w:t>
      </w:r>
      <w:r>
        <w:rPr>
          <w:spacing w:val="-3"/>
          <w:sz w:val="24"/>
          <w:szCs w:val="24"/>
        </w:rPr>
        <w:t>e</w:t>
      </w:r>
      <w:r>
        <w:rPr>
          <w:spacing w:val="-6"/>
          <w:sz w:val="24"/>
          <w:szCs w:val="24"/>
        </w:rPr>
        <w:t>r</w:t>
      </w:r>
      <w:r>
        <w:rPr>
          <w:spacing w:val="-5"/>
          <w:sz w:val="24"/>
          <w:szCs w:val="24"/>
        </w:rPr>
        <w:t>v</w:t>
      </w:r>
      <w:r>
        <w:rPr>
          <w:spacing w:val="-2"/>
          <w:sz w:val="24"/>
          <w:szCs w:val="24"/>
        </w:rPr>
        <w:t>i</w:t>
      </w:r>
      <w:r>
        <w:rPr>
          <w:spacing w:val="-3"/>
          <w:sz w:val="24"/>
          <w:szCs w:val="24"/>
        </w:rPr>
        <w:t>e</w:t>
      </w:r>
      <w:r>
        <w:rPr>
          <w:spacing w:val="-5"/>
          <w:sz w:val="24"/>
          <w:szCs w:val="24"/>
        </w:rPr>
        <w:t>w</w:t>
      </w:r>
      <w:r>
        <w:rPr>
          <w:spacing w:val="-2"/>
          <w:sz w:val="24"/>
          <w:szCs w:val="24"/>
        </w:rPr>
        <w:t>s</w:t>
      </w:r>
      <w:r>
        <w:rPr>
          <w:sz w:val="24"/>
          <w:szCs w:val="24"/>
        </w:rPr>
        <w:t>,</w:t>
      </w:r>
      <w:r>
        <w:rPr>
          <w:spacing w:val="-10"/>
          <w:sz w:val="24"/>
          <w:szCs w:val="24"/>
        </w:rPr>
        <w:t xml:space="preserve"> </w:t>
      </w:r>
      <w:r>
        <w:rPr>
          <w:spacing w:val="-5"/>
          <w:sz w:val="24"/>
          <w:szCs w:val="24"/>
        </w:rPr>
        <w:t>s</w:t>
      </w:r>
      <w:r>
        <w:rPr>
          <w:spacing w:val="-2"/>
          <w:sz w:val="24"/>
          <w:szCs w:val="24"/>
        </w:rPr>
        <w:t>u</w:t>
      </w:r>
      <w:r>
        <w:rPr>
          <w:spacing w:val="-6"/>
          <w:sz w:val="24"/>
          <w:szCs w:val="24"/>
        </w:rPr>
        <w:t>r</w:t>
      </w:r>
      <w:r>
        <w:rPr>
          <w:spacing w:val="-2"/>
          <w:sz w:val="24"/>
          <w:szCs w:val="24"/>
        </w:rPr>
        <w:t>v</w:t>
      </w:r>
      <w:r>
        <w:rPr>
          <w:spacing w:val="-1"/>
          <w:sz w:val="24"/>
          <w:szCs w:val="24"/>
        </w:rPr>
        <w:t>e</w:t>
      </w:r>
      <w:r>
        <w:rPr>
          <w:spacing w:val="-10"/>
          <w:sz w:val="24"/>
          <w:szCs w:val="24"/>
        </w:rPr>
        <w:t>y</w:t>
      </w:r>
      <w:r>
        <w:rPr>
          <w:sz w:val="24"/>
          <w:szCs w:val="24"/>
        </w:rPr>
        <w:t>s</w:t>
      </w:r>
      <w:r>
        <w:rPr>
          <w:spacing w:val="-5"/>
          <w:sz w:val="24"/>
          <w:szCs w:val="24"/>
        </w:rPr>
        <w:t xml:space="preserve"> </w:t>
      </w:r>
      <w:r>
        <w:rPr>
          <w:spacing w:val="-6"/>
          <w:sz w:val="24"/>
          <w:szCs w:val="24"/>
        </w:rPr>
        <w:t>e</w:t>
      </w:r>
      <w:r>
        <w:rPr>
          <w:spacing w:val="-4"/>
          <w:sz w:val="24"/>
          <w:szCs w:val="24"/>
        </w:rPr>
        <w:t>t</w:t>
      </w:r>
      <w:r>
        <w:rPr>
          <w:spacing w:val="-3"/>
          <w:sz w:val="24"/>
          <w:szCs w:val="24"/>
        </w:rPr>
        <w:t>c</w:t>
      </w:r>
      <w:r>
        <w:rPr>
          <w:sz w:val="24"/>
          <w:szCs w:val="24"/>
        </w:rPr>
        <w:t>.</w:t>
      </w:r>
    </w:p>
    <w:p w14:paraId="09B4B4E6" w14:textId="77777777" w:rsidR="00CE409C" w:rsidRPr="00692637" w:rsidRDefault="00CE409C" w:rsidP="00692637">
      <w:pPr>
        <w:pStyle w:val="NoSpacing"/>
        <w:rPr>
          <w:b/>
          <w:bCs/>
        </w:rPr>
      </w:pPr>
    </w:p>
    <w:p w14:paraId="748C9D1D" w14:textId="77777777" w:rsidR="00CE409C" w:rsidRPr="00692637" w:rsidRDefault="009B090C" w:rsidP="00692637">
      <w:pPr>
        <w:pStyle w:val="NoSpacing"/>
        <w:rPr>
          <w:b/>
          <w:bCs/>
          <w:sz w:val="24"/>
          <w:szCs w:val="24"/>
        </w:rPr>
      </w:pPr>
      <w:r w:rsidRPr="00692637">
        <w:rPr>
          <w:b/>
          <w:bCs/>
          <w:spacing w:val="-5"/>
          <w:sz w:val="24"/>
          <w:szCs w:val="24"/>
        </w:rPr>
        <w:t>1.3</w:t>
      </w:r>
      <w:r w:rsidRPr="00692637">
        <w:rPr>
          <w:b/>
          <w:bCs/>
          <w:spacing w:val="-2"/>
          <w:sz w:val="24"/>
          <w:szCs w:val="24"/>
        </w:rPr>
        <w:t>.</w:t>
      </w:r>
      <w:r w:rsidRPr="00692637">
        <w:rPr>
          <w:b/>
          <w:bCs/>
          <w:spacing w:val="-5"/>
          <w:sz w:val="24"/>
          <w:szCs w:val="24"/>
        </w:rPr>
        <w:t>3</w:t>
      </w:r>
      <w:r w:rsidRPr="00692637">
        <w:rPr>
          <w:b/>
          <w:bCs/>
          <w:spacing w:val="-3"/>
          <w:sz w:val="24"/>
          <w:szCs w:val="24"/>
        </w:rPr>
        <w:t>A</w:t>
      </w:r>
      <w:r w:rsidRPr="00692637">
        <w:rPr>
          <w:b/>
          <w:bCs/>
          <w:spacing w:val="-5"/>
          <w:sz w:val="24"/>
          <w:szCs w:val="24"/>
        </w:rPr>
        <w:t>n</w:t>
      </w:r>
      <w:r w:rsidRPr="00692637">
        <w:rPr>
          <w:b/>
          <w:bCs/>
          <w:spacing w:val="-6"/>
          <w:sz w:val="24"/>
          <w:szCs w:val="24"/>
        </w:rPr>
        <w:t>a</w:t>
      </w:r>
      <w:r w:rsidRPr="00692637">
        <w:rPr>
          <w:b/>
          <w:bCs/>
          <w:sz w:val="24"/>
          <w:szCs w:val="24"/>
        </w:rPr>
        <w:t>l</w:t>
      </w:r>
      <w:r w:rsidRPr="00692637">
        <w:rPr>
          <w:b/>
          <w:bCs/>
          <w:spacing w:val="-9"/>
          <w:sz w:val="24"/>
          <w:szCs w:val="24"/>
        </w:rPr>
        <w:t>y</w:t>
      </w:r>
      <w:r w:rsidRPr="00692637">
        <w:rPr>
          <w:b/>
          <w:bCs/>
          <w:spacing w:val="-1"/>
          <w:sz w:val="24"/>
          <w:szCs w:val="24"/>
        </w:rPr>
        <w:t>z</w:t>
      </w:r>
      <w:r w:rsidRPr="00692637">
        <w:rPr>
          <w:b/>
          <w:bCs/>
          <w:spacing w:val="-4"/>
          <w:sz w:val="24"/>
          <w:szCs w:val="24"/>
        </w:rPr>
        <w:t>i</w:t>
      </w:r>
      <w:r w:rsidRPr="00692637">
        <w:rPr>
          <w:b/>
          <w:bCs/>
          <w:spacing w:val="-2"/>
          <w:sz w:val="24"/>
          <w:szCs w:val="24"/>
        </w:rPr>
        <w:t>n</w:t>
      </w:r>
      <w:r w:rsidRPr="00692637">
        <w:rPr>
          <w:b/>
          <w:bCs/>
          <w:sz w:val="24"/>
          <w:szCs w:val="24"/>
        </w:rPr>
        <w:t>g</w:t>
      </w:r>
      <w:r w:rsidRPr="00692637">
        <w:rPr>
          <w:b/>
          <w:bCs/>
          <w:spacing w:val="-10"/>
          <w:sz w:val="24"/>
          <w:szCs w:val="24"/>
        </w:rPr>
        <w:t xml:space="preserve"> </w:t>
      </w:r>
      <w:r w:rsidRPr="00692637">
        <w:rPr>
          <w:b/>
          <w:bCs/>
          <w:spacing w:val="-3"/>
          <w:sz w:val="24"/>
          <w:szCs w:val="24"/>
        </w:rPr>
        <w:t>r</w:t>
      </w:r>
      <w:r w:rsidRPr="00692637">
        <w:rPr>
          <w:b/>
          <w:bCs/>
          <w:spacing w:val="-6"/>
          <w:sz w:val="24"/>
          <w:szCs w:val="24"/>
        </w:rPr>
        <w:t>e</w:t>
      </w:r>
      <w:r w:rsidRPr="00692637">
        <w:rPr>
          <w:b/>
          <w:bCs/>
          <w:spacing w:val="-2"/>
          <w:sz w:val="24"/>
          <w:szCs w:val="24"/>
        </w:rPr>
        <w:t>q</w:t>
      </w:r>
      <w:r w:rsidRPr="00692637">
        <w:rPr>
          <w:b/>
          <w:bCs/>
          <w:spacing w:val="-5"/>
          <w:sz w:val="24"/>
          <w:szCs w:val="24"/>
        </w:rPr>
        <w:t>u</w:t>
      </w:r>
      <w:r w:rsidRPr="00692637">
        <w:rPr>
          <w:b/>
          <w:bCs/>
          <w:spacing w:val="-4"/>
          <w:sz w:val="24"/>
          <w:szCs w:val="24"/>
        </w:rPr>
        <w:t>i</w:t>
      </w:r>
      <w:r w:rsidRPr="00692637">
        <w:rPr>
          <w:b/>
          <w:bCs/>
          <w:spacing w:val="-3"/>
          <w:sz w:val="24"/>
          <w:szCs w:val="24"/>
        </w:rPr>
        <w:t>r</w:t>
      </w:r>
      <w:r w:rsidRPr="00692637">
        <w:rPr>
          <w:b/>
          <w:bCs/>
          <w:spacing w:val="-6"/>
          <w:sz w:val="24"/>
          <w:szCs w:val="24"/>
        </w:rPr>
        <w:t>e</w:t>
      </w:r>
      <w:r w:rsidRPr="00692637">
        <w:rPr>
          <w:b/>
          <w:bCs/>
          <w:spacing w:val="-2"/>
          <w:sz w:val="24"/>
          <w:szCs w:val="24"/>
        </w:rPr>
        <w:t>m</w:t>
      </w:r>
      <w:r w:rsidRPr="00692637">
        <w:rPr>
          <w:b/>
          <w:bCs/>
          <w:spacing w:val="-3"/>
          <w:sz w:val="24"/>
          <w:szCs w:val="24"/>
        </w:rPr>
        <w:t>e</w:t>
      </w:r>
      <w:r w:rsidRPr="00692637">
        <w:rPr>
          <w:b/>
          <w:bCs/>
          <w:spacing w:val="-5"/>
          <w:sz w:val="24"/>
          <w:szCs w:val="24"/>
        </w:rPr>
        <w:t>n</w:t>
      </w:r>
      <w:r w:rsidRPr="00692637">
        <w:rPr>
          <w:b/>
          <w:bCs/>
          <w:spacing w:val="-4"/>
          <w:sz w:val="24"/>
          <w:szCs w:val="24"/>
        </w:rPr>
        <w:t>t</w:t>
      </w:r>
      <w:r w:rsidRPr="00692637">
        <w:rPr>
          <w:b/>
          <w:bCs/>
          <w:sz w:val="24"/>
          <w:szCs w:val="24"/>
        </w:rPr>
        <w:t>s</w:t>
      </w:r>
    </w:p>
    <w:p w14:paraId="51745F44" w14:textId="77777777" w:rsidR="00CE409C" w:rsidRDefault="00CE409C" w:rsidP="00090A5B">
      <w:pPr>
        <w:spacing w:before="18" w:line="280" w:lineRule="exact"/>
        <w:jc w:val="both"/>
        <w:rPr>
          <w:sz w:val="28"/>
          <w:szCs w:val="28"/>
        </w:rPr>
      </w:pPr>
    </w:p>
    <w:p w14:paraId="787785BF" w14:textId="46EDDBA1" w:rsidR="00CE409C" w:rsidRDefault="009B090C" w:rsidP="00090A5B">
      <w:pPr>
        <w:spacing w:line="359" w:lineRule="auto"/>
        <w:ind w:left="140" w:right="93"/>
        <w:jc w:val="both"/>
        <w:rPr>
          <w:sz w:val="24"/>
          <w:szCs w:val="24"/>
        </w:rPr>
      </w:pPr>
      <w:r>
        <w:rPr>
          <w:spacing w:val="-4"/>
          <w:sz w:val="24"/>
          <w:szCs w:val="24"/>
        </w:rPr>
        <w:t>R</w:t>
      </w:r>
      <w:r>
        <w:rPr>
          <w:spacing w:val="-6"/>
          <w:sz w:val="24"/>
          <w:szCs w:val="24"/>
        </w:rPr>
        <w:t>e</w:t>
      </w:r>
      <w:r>
        <w:rPr>
          <w:spacing w:val="-5"/>
          <w:sz w:val="24"/>
          <w:szCs w:val="24"/>
        </w:rPr>
        <w:t>q</w:t>
      </w:r>
      <w:r>
        <w:rPr>
          <w:spacing w:val="-2"/>
          <w:sz w:val="24"/>
          <w:szCs w:val="24"/>
        </w:rPr>
        <w:t>u</w:t>
      </w:r>
      <w:r>
        <w:rPr>
          <w:spacing w:val="-4"/>
          <w:sz w:val="24"/>
          <w:szCs w:val="24"/>
        </w:rPr>
        <w:t>i</w:t>
      </w:r>
      <w:r>
        <w:rPr>
          <w:spacing w:val="-3"/>
          <w:sz w:val="24"/>
          <w:szCs w:val="24"/>
        </w:rPr>
        <w:t>r</w:t>
      </w:r>
      <w:r>
        <w:rPr>
          <w:spacing w:val="-6"/>
          <w:sz w:val="24"/>
          <w:szCs w:val="24"/>
        </w:rPr>
        <w:t>e</w:t>
      </w:r>
      <w:r>
        <w:rPr>
          <w:spacing w:val="-2"/>
          <w:sz w:val="24"/>
          <w:szCs w:val="24"/>
        </w:rPr>
        <w:t>m</w:t>
      </w:r>
      <w:r>
        <w:rPr>
          <w:spacing w:val="-6"/>
          <w:sz w:val="24"/>
          <w:szCs w:val="24"/>
        </w:rPr>
        <w:t>e</w:t>
      </w:r>
      <w:r>
        <w:rPr>
          <w:spacing w:val="-5"/>
          <w:sz w:val="24"/>
          <w:szCs w:val="24"/>
        </w:rPr>
        <w:t>n</w:t>
      </w:r>
      <w:r>
        <w:rPr>
          <w:spacing w:val="-4"/>
          <w:sz w:val="24"/>
          <w:szCs w:val="24"/>
        </w:rPr>
        <w:t>t</w:t>
      </w:r>
      <w:r>
        <w:rPr>
          <w:sz w:val="24"/>
          <w:szCs w:val="24"/>
        </w:rPr>
        <w:t>s</w:t>
      </w:r>
      <w:r>
        <w:rPr>
          <w:spacing w:val="-14"/>
          <w:sz w:val="24"/>
          <w:szCs w:val="24"/>
        </w:rPr>
        <w:t xml:space="preserve"> </w:t>
      </w:r>
      <w:r>
        <w:rPr>
          <w:spacing w:val="-3"/>
          <w:sz w:val="24"/>
          <w:szCs w:val="24"/>
        </w:rPr>
        <w:t>a</w:t>
      </w:r>
      <w:r>
        <w:rPr>
          <w:spacing w:val="-5"/>
          <w:sz w:val="24"/>
          <w:szCs w:val="24"/>
        </w:rPr>
        <w:t>n</w:t>
      </w:r>
      <w:r>
        <w:rPr>
          <w:spacing w:val="-3"/>
          <w:sz w:val="24"/>
          <w:szCs w:val="24"/>
        </w:rPr>
        <w:t>a</w:t>
      </w:r>
      <w:r>
        <w:rPr>
          <w:sz w:val="24"/>
          <w:szCs w:val="24"/>
        </w:rPr>
        <w:t>l</w:t>
      </w:r>
      <w:r>
        <w:rPr>
          <w:spacing w:val="-9"/>
          <w:sz w:val="24"/>
          <w:szCs w:val="24"/>
        </w:rPr>
        <w:t>y</w:t>
      </w:r>
      <w:r>
        <w:rPr>
          <w:spacing w:val="-5"/>
          <w:sz w:val="24"/>
          <w:szCs w:val="24"/>
        </w:rPr>
        <w:t>s</w:t>
      </w:r>
      <w:r>
        <w:rPr>
          <w:spacing w:val="-4"/>
          <w:sz w:val="24"/>
          <w:szCs w:val="24"/>
        </w:rPr>
        <w:t>i</w:t>
      </w:r>
      <w:r>
        <w:rPr>
          <w:sz w:val="24"/>
          <w:szCs w:val="24"/>
        </w:rPr>
        <w:t>s</w:t>
      </w:r>
      <w:r>
        <w:rPr>
          <w:spacing w:val="-14"/>
          <w:sz w:val="24"/>
          <w:szCs w:val="24"/>
        </w:rPr>
        <w:t xml:space="preserve"> </w:t>
      </w:r>
      <w:r>
        <w:rPr>
          <w:spacing w:val="-4"/>
          <w:sz w:val="24"/>
          <w:szCs w:val="24"/>
        </w:rPr>
        <w:t>i</w:t>
      </w:r>
      <w:r>
        <w:rPr>
          <w:spacing w:val="-5"/>
          <w:sz w:val="24"/>
          <w:szCs w:val="24"/>
        </w:rPr>
        <w:t>n</w:t>
      </w:r>
      <w:r>
        <w:rPr>
          <w:spacing w:val="-2"/>
          <w:sz w:val="24"/>
          <w:szCs w:val="24"/>
        </w:rPr>
        <w:t>v</w:t>
      </w:r>
      <w:r>
        <w:rPr>
          <w:spacing w:val="-5"/>
          <w:sz w:val="24"/>
          <w:szCs w:val="24"/>
        </w:rPr>
        <w:t>o</w:t>
      </w:r>
      <w:r>
        <w:rPr>
          <w:spacing w:val="-4"/>
          <w:sz w:val="24"/>
          <w:szCs w:val="24"/>
        </w:rPr>
        <w:t>l</w:t>
      </w:r>
      <w:r>
        <w:rPr>
          <w:spacing w:val="-2"/>
          <w:sz w:val="24"/>
          <w:szCs w:val="24"/>
        </w:rPr>
        <w:t>v</w:t>
      </w:r>
      <w:r>
        <w:rPr>
          <w:spacing w:val="-6"/>
          <w:sz w:val="24"/>
          <w:szCs w:val="24"/>
        </w:rPr>
        <w:t>e</w:t>
      </w:r>
      <w:r>
        <w:rPr>
          <w:sz w:val="24"/>
          <w:szCs w:val="24"/>
        </w:rPr>
        <w:t>s</w:t>
      </w:r>
      <w:r>
        <w:rPr>
          <w:spacing w:val="-14"/>
          <w:sz w:val="24"/>
          <w:szCs w:val="24"/>
        </w:rPr>
        <w:t xml:space="preserve"> </w:t>
      </w:r>
      <w:r>
        <w:rPr>
          <w:spacing w:val="-6"/>
          <w:sz w:val="24"/>
          <w:szCs w:val="24"/>
        </w:rPr>
        <w:t>f</w:t>
      </w:r>
      <w:r>
        <w:rPr>
          <w:spacing w:val="-3"/>
          <w:sz w:val="24"/>
          <w:szCs w:val="24"/>
        </w:rPr>
        <w:t>r</w:t>
      </w:r>
      <w:r>
        <w:rPr>
          <w:spacing w:val="-6"/>
          <w:sz w:val="24"/>
          <w:szCs w:val="24"/>
        </w:rPr>
        <w:t>e</w:t>
      </w:r>
      <w:r>
        <w:rPr>
          <w:spacing w:val="-2"/>
          <w:sz w:val="24"/>
          <w:szCs w:val="24"/>
        </w:rPr>
        <w:t>q</w:t>
      </w:r>
      <w:r>
        <w:rPr>
          <w:spacing w:val="-5"/>
          <w:sz w:val="24"/>
          <w:szCs w:val="24"/>
        </w:rPr>
        <w:t>u</w:t>
      </w:r>
      <w:r>
        <w:rPr>
          <w:spacing w:val="-3"/>
          <w:sz w:val="24"/>
          <w:szCs w:val="24"/>
        </w:rPr>
        <w:t>e</w:t>
      </w:r>
      <w:r>
        <w:rPr>
          <w:spacing w:val="-5"/>
          <w:sz w:val="24"/>
          <w:szCs w:val="24"/>
        </w:rPr>
        <w:t>n</w:t>
      </w:r>
      <w:r>
        <w:rPr>
          <w:sz w:val="24"/>
          <w:szCs w:val="24"/>
        </w:rPr>
        <w:t>t</w:t>
      </w:r>
      <w:r>
        <w:rPr>
          <w:spacing w:val="-14"/>
          <w:sz w:val="24"/>
          <w:szCs w:val="24"/>
        </w:rPr>
        <w:t xml:space="preserve"> </w:t>
      </w:r>
      <w:r>
        <w:rPr>
          <w:spacing w:val="-6"/>
          <w:sz w:val="24"/>
          <w:szCs w:val="24"/>
        </w:rPr>
        <w:t>c</w:t>
      </w:r>
      <w:r>
        <w:rPr>
          <w:spacing w:val="-5"/>
          <w:sz w:val="24"/>
          <w:szCs w:val="24"/>
        </w:rPr>
        <w:t>o</w:t>
      </w:r>
      <w:r>
        <w:rPr>
          <w:spacing w:val="-4"/>
          <w:sz w:val="24"/>
          <w:szCs w:val="24"/>
        </w:rPr>
        <w:t>m</w:t>
      </w:r>
      <w:r>
        <w:rPr>
          <w:spacing w:val="-2"/>
          <w:sz w:val="24"/>
          <w:szCs w:val="24"/>
        </w:rPr>
        <w:t>m</w:t>
      </w:r>
      <w:r>
        <w:rPr>
          <w:spacing w:val="-5"/>
          <w:sz w:val="24"/>
          <w:szCs w:val="24"/>
        </w:rPr>
        <w:t>un</w:t>
      </w:r>
      <w:r>
        <w:rPr>
          <w:spacing w:val="-2"/>
          <w:sz w:val="24"/>
          <w:szCs w:val="24"/>
        </w:rPr>
        <w:t>i</w:t>
      </w:r>
      <w:r>
        <w:rPr>
          <w:spacing w:val="-6"/>
          <w:sz w:val="24"/>
          <w:szCs w:val="24"/>
        </w:rPr>
        <w:t>c</w:t>
      </w:r>
      <w:r>
        <w:rPr>
          <w:spacing w:val="-3"/>
          <w:sz w:val="24"/>
          <w:szCs w:val="24"/>
        </w:rPr>
        <w:t>a</w:t>
      </w:r>
      <w:r>
        <w:rPr>
          <w:spacing w:val="-4"/>
          <w:sz w:val="24"/>
          <w:szCs w:val="24"/>
        </w:rPr>
        <w:t>ti</w:t>
      </w:r>
      <w:r>
        <w:rPr>
          <w:spacing w:val="-5"/>
          <w:sz w:val="24"/>
          <w:szCs w:val="24"/>
        </w:rPr>
        <w:t>o</w:t>
      </w:r>
      <w:r>
        <w:rPr>
          <w:sz w:val="24"/>
          <w:szCs w:val="24"/>
        </w:rPr>
        <w:t>n</w:t>
      </w:r>
      <w:r>
        <w:rPr>
          <w:spacing w:val="-14"/>
          <w:sz w:val="24"/>
          <w:szCs w:val="24"/>
        </w:rPr>
        <w:t xml:space="preserve"> </w:t>
      </w:r>
      <w:r>
        <w:rPr>
          <w:spacing w:val="-5"/>
          <w:sz w:val="24"/>
          <w:szCs w:val="24"/>
        </w:rPr>
        <w:t>w</w:t>
      </w:r>
      <w:r>
        <w:rPr>
          <w:spacing w:val="-4"/>
          <w:sz w:val="24"/>
          <w:szCs w:val="24"/>
        </w:rPr>
        <w:t>it</w:t>
      </w:r>
      <w:r>
        <w:rPr>
          <w:sz w:val="24"/>
          <w:szCs w:val="24"/>
        </w:rPr>
        <w:t>h</w:t>
      </w:r>
      <w:r>
        <w:rPr>
          <w:spacing w:val="-13"/>
          <w:sz w:val="24"/>
          <w:szCs w:val="24"/>
        </w:rPr>
        <w:t xml:space="preserve"> </w:t>
      </w:r>
      <w:r w:rsidR="001F2089">
        <w:rPr>
          <w:spacing w:val="-5"/>
          <w:sz w:val="24"/>
          <w:szCs w:val="24"/>
        </w:rPr>
        <w:t>ABC cafeteria</w:t>
      </w:r>
      <w:r>
        <w:rPr>
          <w:spacing w:val="-20"/>
          <w:sz w:val="24"/>
          <w:szCs w:val="24"/>
        </w:rPr>
        <w:t xml:space="preserve"> </w:t>
      </w:r>
      <w:r>
        <w:rPr>
          <w:spacing w:val="-5"/>
          <w:sz w:val="24"/>
          <w:szCs w:val="24"/>
        </w:rPr>
        <w:t>s</w:t>
      </w:r>
      <w:r>
        <w:rPr>
          <w:spacing w:val="-2"/>
          <w:sz w:val="24"/>
          <w:szCs w:val="24"/>
        </w:rPr>
        <w:t>t</w:t>
      </w:r>
      <w:r>
        <w:rPr>
          <w:spacing w:val="-3"/>
          <w:sz w:val="24"/>
          <w:szCs w:val="24"/>
        </w:rPr>
        <w:t>a</w:t>
      </w:r>
      <w:r>
        <w:rPr>
          <w:spacing w:val="-6"/>
          <w:sz w:val="24"/>
          <w:szCs w:val="24"/>
        </w:rPr>
        <w:t>f</w:t>
      </w:r>
      <w:r>
        <w:rPr>
          <w:sz w:val="24"/>
          <w:szCs w:val="24"/>
        </w:rPr>
        <w:t>f</w:t>
      </w:r>
      <w:r>
        <w:rPr>
          <w:spacing w:val="-15"/>
          <w:sz w:val="24"/>
          <w:szCs w:val="24"/>
        </w:rPr>
        <w:t xml:space="preserve"> </w:t>
      </w:r>
      <w:r>
        <w:rPr>
          <w:spacing w:val="-4"/>
          <w:sz w:val="24"/>
          <w:szCs w:val="24"/>
        </w:rPr>
        <w:t>t</w:t>
      </w:r>
      <w:r>
        <w:rPr>
          <w:sz w:val="24"/>
          <w:szCs w:val="24"/>
        </w:rPr>
        <w:t>o</w:t>
      </w:r>
      <w:r>
        <w:rPr>
          <w:spacing w:val="-17"/>
          <w:sz w:val="24"/>
          <w:szCs w:val="24"/>
        </w:rPr>
        <w:t xml:space="preserve"> </w:t>
      </w:r>
      <w:r>
        <w:rPr>
          <w:spacing w:val="-2"/>
          <w:sz w:val="24"/>
          <w:szCs w:val="24"/>
        </w:rPr>
        <w:t>d</w:t>
      </w:r>
      <w:r>
        <w:rPr>
          <w:spacing w:val="-6"/>
          <w:sz w:val="24"/>
          <w:szCs w:val="24"/>
        </w:rPr>
        <w:t>e</w:t>
      </w:r>
      <w:r>
        <w:rPr>
          <w:spacing w:val="-2"/>
          <w:sz w:val="24"/>
          <w:szCs w:val="24"/>
        </w:rPr>
        <w:t>t</w:t>
      </w:r>
      <w:r>
        <w:rPr>
          <w:spacing w:val="-3"/>
          <w:sz w:val="24"/>
          <w:szCs w:val="24"/>
        </w:rPr>
        <w:t>e</w:t>
      </w:r>
      <w:r>
        <w:rPr>
          <w:spacing w:val="-6"/>
          <w:sz w:val="24"/>
          <w:szCs w:val="24"/>
        </w:rPr>
        <w:t>r</w:t>
      </w:r>
      <w:r>
        <w:rPr>
          <w:spacing w:val="-4"/>
          <w:sz w:val="24"/>
          <w:szCs w:val="24"/>
        </w:rPr>
        <w:t>mi</w:t>
      </w:r>
      <w:r>
        <w:rPr>
          <w:spacing w:val="-2"/>
          <w:sz w:val="24"/>
          <w:szCs w:val="24"/>
        </w:rPr>
        <w:t>n</w:t>
      </w:r>
      <w:r>
        <w:rPr>
          <w:sz w:val="24"/>
          <w:szCs w:val="24"/>
        </w:rPr>
        <w:t>e</w:t>
      </w:r>
      <w:r>
        <w:rPr>
          <w:spacing w:val="-18"/>
          <w:sz w:val="24"/>
          <w:szCs w:val="24"/>
        </w:rPr>
        <w:t xml:space="preserve"> </w:t>
      </w:r>
      <w:r>
        <w:rPr>
          <w:spacing w:val="-2"/>
          <w:sz w:val="24"/>
          <w:szCs w:val="24"/>
        </w:rPr>
        <w:t>s</w:t>
      </w:r>
      <w:r>
        <w:rPr>
          <w:spacing w:val="-5"/>
          <w:sz w:val="24"/>
          <w:szCs w:val="24"/>
        </w:rPr>
        <w:t>p</w:t>
      </w:r>
      <w:r>
        <w:rPr>
          <w:spacing w:val="-3"/>
          <w:sz w:val="24"/>
          <w:szCs w:val="24"/>
        </w:rPr>
        <w:t>e</w:t>
      </w:r>
      <w:r>
        <w:rPr>
          <w:spacing w:val="-6"/>
          <w:sz w:val="24"/>
          <w:szCs w:val="24"/>
        </w:rPr>
        <w:t>c</w:t>
      </w:r>
      <w:r>
        <w:rPr>
          <w:spacing w:val="-2"/>
          <w:sz w:val="24"/>
          <w:szCs w:val="24"/>
        </w:rPr>
        <w:t>i</w:t>
      </w:r>
      <w:r>
        <w:rPr>
          <w:spacing w:val="-6"/>
          <w:sz w:val="24"/>
          <w:szCs w:val="24"/>
        </w:rPr>
        <w:t>f</w:t>
      </w:r>
      <w:r>
        <w:rPr>
          <w:spacing w:val="-2"/>
          <w:sz w:val="24"/>
          <w:szCs w:val="24"/>
        </w:rPr>
        <w:t>i</w:t>
      </w:r>
      <w:r>
        <w:rPr>
          <w:sz w:val="24"/>
          <w:szCs w:val="24"/>
        </w:rPr>
        <w:t xml:space="preserve">c </w:t>
      </w:r>
      <w:r>
        <w:rPr>
          <w:spacing w:val="-6"/>
          <w:sz w:val="24"/>
          <w:szCs w:val="24"/>
        </w:rPr>
        <w:t>f</w:t>
      </w:r>
      <w:r>
        <w:rPr>
          <w:spacing w:val="-3"/>
          <w:sz w:val="24"/>
          <w:szCs w:val="24"/>
        </w:rPr>
        <w:t>e</w:t>
      </w:r>
      <w:r>
        <w:rPr>
          <w:spacing w:val="-6"/>
          <w:sz w:val="24"/>
          <w:szCs w:val="24"/>
        </w:rPr>
        <w:t>a</w:t>
      </w:r>
      <w:r>
        <w:rPr>
          <w:spacing w:val="-2"/>
          <w:sz w:val="24"/>
          <w:szCs w:val="24"/>
        </w:rPr>
        <w:t>t</w:t>
      </w:r>
      <w:r>
        <w:rPr>
          <w:spacing w:val="-5"/>
          <w:sz w:val="24"/>
          <w:szCs w:val="24"/>
        </w:rPr>
        <w:t>u</w:t>
      </w:r>
      <w:r>
        <w:rPr>
          <w:spacing w:val="-3"/>
          <w:sz w:val="24"/>
          <w:szCs w:val="24"/>
        </w:rPr>
        <w:t>r</w:t>
      </w:r>
      <w:r>
        <w:rPr>
          <w:sz w:val="24"/>
          <w:szCs w:val="24"/>
        </w:rPr>
        <w:t>e</w:t>
      </w:r>
      <w:r>
        <w:rPr>
          <w:spacing w:val="-8"/>
          <w:sz w:val="24"/>
          <w:szCs w:val="24"/>
        </w:rPr>
        <w:t xml:space="preserve"> </w:t>
      </w:r>
      <w:r>
        <w:rPr>
          <w:spacing w:val="-6"/>
          <w:sz w:val="24"/>
          <w:szCs w:val="24"/>
        </w:rPr>
        <w:t>e</w:t>
      </w:r>
      <w:r>
        <w:rPr>
          <w:spacing w:val="-2"/>
          <w:sz w:val="24"/>
          <w:szCs w:val="24"/>
        </w:rPr>
        <w:t>x</w:t>
      </w:r>
      <w:r>
        <w:rPr>
          <w:spacing w:val="-5"/>
          <w:sz w:val="24"/>
          <w:szCs w:val="24"/>
        </w:rPr>
        <w:t>p</w:t>
      </w:r>
      <w:r>
        <w:rPr>
          <w:spacing w:val="-3"/>
          <w:sz w:val="24"/>
          <w:szCs w:val="24"/>
        </w:rPr>
        <w:t>e</w:t>
      </w:r>
      <w:r>
        <w:rPr>
          <w:spacing w:val="-6"/>
          <w:sz w:val="24"/>
          <w:szCs w:val="24"/>
        </w:rPr>
        <w:t>c</w:t>
      </w:r>
      <w:r>
        <w:rPr>
          <w:spacing w:val="-2"/>
          <w:sz w:val="24"/>
          <w:szCs w:val="24"/>
        </w:rPr>
        <w:t>t</w:t>
      </w:r>
      <w:r>
        <w:rPr>
          <w:spacing w:val="-6"/>
          <w:sz w:val="24"/>
          <w:szCs w:val="24"/>
        </w:rPr>
        <w:t>a</w:t>
      </w:r>
      <w:r>
        <w:rPr>
          <w:spacing w:val="-4"/>
          <w:sz w:val="24"/>
          <w:szCs w:val="24"/>
        </w:rPr>
        <w:t>t</w:t>
      </w:r>
      <w:r>
        <w:rPr>
          <w:spacing w:val="-2"/>
          <w:sz w:val="24"/>
          <w:szCs w:val="24"/>
        </w:rPr>
        <w:t>i</w:t>
      </w:r>
      <w:r>
        <w:rPr>
          <w:spacing w:val="-5"/>
          <w:sz w:val="24"/>
          <w:szCs w:val="24"/>
        </w:rPr>
        <w:t>ons</w:t>
      </w:r>
      <w:r>
        <w:rPr>
          <w:sz w:val="24"/>
          <w:szCs w:val="24"/>
        </w:rPr>
        <w:t>,</w:t>
      </w:r>
      <w:r>
        <w:rPr>
          <w:spacing w:val="-5"/>
          <w:sz w:val="24"/>
          <w:szCs w:val="24"/>
        </w:rPr>
        <w:t xml:space="preserve"> </w:t>
      </w:r>
      <w:r>
        <w:rPr>
          <w:spacing w:val="-6"/>
          <w:sz w:val="24"/>
          <w:szCs w:val="24"/>
        </w:rPr>
        <w:t>re</w:t>
      </w:r>
      <w:r>
        <w:rPr>
          <w:spacing w:val="-2"/>
          <w:sz w:val="24"/>
          <w:szCs w:val="24"/>
        </w:rPr>
        <w:t>s</w:t>
      </w:r>
      <w:r>
        <w:rPr>
          <w:spacing w:val="-5"/>
          <w:sz w:val="24"/>
          <w:szCs w:val="24"/>
        </w:rPr>
        <w:t>o</w:t>
      </w:r>
      <w:r>
        <w:rPr>
          <w:spacing w:val="-2"/>
          <w:sz w:val="24"/>
          <w:szCs w:val="24"/>
        </w:rPr>
        <w:t>l</w:t>
      </w:r>
      <w:r>
        <w:rPr>
          <w:spacing w:val="-5"/>
          <w:sz w:val="24"/>
          <w:szCs w:val="24"/>
        </w:rPr>
        <w:t>u</w:t>
      </w:r>
      <w:r>
        <w:rPr>
          <w:spacing w:val="-4"/>
          <w:sz w:val="24"/>
          <w:szCs w:val="24"/>
        </w:rPr>
        <w:t>ti</w:t>
      </w:r>
      <w:r>
        <w:rPr>
          <w:spacing w:val="-5"/>
          <w:sz w:val="24"/>
          <w:szCs w:val="24"/>
        </w:rPr>
        <w:t>o</w:t>
      </w:r>
      <w:r>
        <w:rPr>
          <w:sz w:val="24"/>
          <w:szCs w:val="24"/>
        </w:rPr>
        <w:t>n</w:t>
      </w:r>
      <w:r>
        <w:rPr>
          <w:spacing w:val="-7"/>
          <w:sz w:val="24"/>
          <w:szCs w:val="24"/>
        </w:rPr>
        <w:t xml:space="preserve"> </w:t>
      </w:r>
      <w:r>
        <w:rPr>
          <w:spacing w:val="-2"/>
          <w:sz w:val="24"/>
          <w:szCs w:val="24"/>
        </w:rPr>
        <w:t>o</w:t>
      </w:r>
      <w:r>
        <w:rPr>
          <w:sz w:val="24"/>
          <w:szCs w:val="24"/>
        </w:rPr>
        <w:t>f</w:t>
      </w:r>
      <w:r>
        <w:rPr>
          <w:spacing w:val="-8"/>
          <w:sz w:val="24"/>
          <w:szCs w:val="24"/>
        </w:rPr>
        <w:t xml:space="preserve"> </w:t>
      </w:r>
      <w:r>
        <w:rPr>
          <w:spacing w:val="-6"/>
          <w:sz w:val="24"/>
          <w:szCs w:val="24"/>
        </w:rPr>
        <w:t>c</w:t>
      </w:r>
      <w:r>
        <w:rPr>
          <w:spacing w:val="-5"/>
          <w:sz w:val="24"/>
          <w:szCs w:val="24"/>
        </w:rPr>
        <w:t>o</w:t>
      </w:r>
      <w:r>
        <w:rPr>
          <w:spacing w:val="-2"/>
          <w:sz w:val="24"/>
          <w:szCs w:val="24"/>
        </w:rPr>
        <w:t>n</w:t>
      </w:r>
      <w:r>
        <w:rPr>
          <w:spacing w:val="-6"/>
          <w:sz w:val="24"/>
          <w:szCs w:val="24"/>
        </w:rPr>
        <w:t>f</w:t>
      </w:r>
      <w:r>
        <w:rPr>
          <w:spacing w:val="-4"/>
          <w:sz w:val="24"/>
          <w:szCs w:val="24"/>
        </w:rPr>
        <w:t>l</w:t>
      </w:r>
      <w:r>
        <w:rPr>
          <w:spacing w:val="-2"/>
          <w:sz w:val="24"/>
          <w:szCs w:val="24"/>
        </w:rPr>
        <w:t>i</w:t>
      </w:r>
      <w:r>
        <w:rPr>
          <w:spacing w:val="-6"/>
          <w:sz w:val="24"/>
          <w:szCs w:val="24"/>
        </w:rPr>
        <w:t>c</w:t>
      </w:r>
      <w:r>
        <w:rPr>
          <w:sz w:val="24"/>
          <w:szCs w:val="24"/>
        </w:rPr>
        <w:t>t</w:t>
      </w:r>
      <w:r>
        <w:rPr>
          <w:spacing w:val="-7"/>
          <w:sz w:val="24"/>
          <w:szCs w:val="24"/>
        </w:rPr>
        <w:t xml:space="preserve"> </w:t>
      </w:r>
      <w:r>
        <w:rPr>
          <w:spacing w:val="-5"/>
          <w:sz w:val="24"/>
          <w:szCs w:val="24"/>
        </w:rPr>
        <w:t>o</w:t>
      </w:r>
      <w:r>
        <w:rPr>
          <w:sz w:val="24"/>
          <w:szCs w:val="24"/>
        </w:rPr>
        <w:t>r</w:t>
      </w:r>
      <w:r>
        <w:rPr>
          <w:spacing w:val="-6"/>
          <w:sz w:val="24"/>
          <w:szCs w:val="24"/>
        </w:rPr>
        <w:t xml:space="preserve"> a</w:t>
      </w:r>
      <w:r>
        <w:rPr>
          <w:spacing w:val="-4"/>
          <w:sz w:val="24"/>
          <w:szCs w:val="24"/>
        </w:rPr>
        <w:t>m</w:t>
      </w:r>
      <w:r>
        <w:rPr>
          <w:spacing w:val="-5"/>
          <w:sz w:val="24"/>
          <w:szCs w:val="24"/>
        </w:rPr>
        <w:t>b</w:t>
      </w:r>
      <w:r>
        <w:rPr>
          <w:spacing w:val="-2"/>
          <w:sz w:val="24"/>
          <w:szCs w:val="24"/>
        </w:rPr>
        <w:t>ig</w:t>
      </w:r>
      <w:r>
        <w:rPr>
          <w:spacing w:val="-5"/>
          <w:sz w:val="24"/>
          <w:szCs w:val="24"/>
        </w:rPr>
        <w:t>u</w:t>
      </w:r>
      <w:r>
        <w:rPr>
          <w:spacing w:val="-4"/>
          <w:sz w:val="24"/>
          <w:szCs w:val="24"/>
        </w:rPr>
        <w:t>i</w:t>
      </w:r>
      <w:r>
        <w:rPr>
          <w:sz w:val="24"/>
          <w:szCs w:val="24"/>
        </w:rPr>
        <w:t>ty</w:t>
      </w:r>
      <w:r>
        <w:rPr>
          <w:spacing w:val="-14"/>
          <w:sz w:val="24"/>
          <w:szCs w:val="24"/>
        </w:rPr>
        <w:t xml:space="preserve"> </w:t>
      </w:r>
      <w:r>
        <w:rPr>
          <w:spacing w:val="-2"/>
          <w:sz w:val="24"/>
          <w:szCs w:val="24"/>
        </w:rPr>
        <w:t>i</w:t>
      </w:r>
      <w:r>
        <w:rPr>
          <w:sz w:val="24"/>
          <w:szCs w:val="24"/>
        </w:rPr>
        <w:t>n</w:t>
      </w:r>
      <w:r>
        <w:rPr>
          <w:spacing w:val="-7"/>
          <w:sz w:val="24"/>
          <w:szCs w:val="24"/>
        </w:rPr>
        <w:t xml:space="preserve"> </w:t>
      </w:r>
      <w:r>
        <w:rPr>
          <w:spacing w:val="-3"/>
          <w:sz w:val="24"/>
          <w:szCs w:val="24"/>
        </w:rPr>
        <w:t>r</w:t>
      </w:r>
      <w:r>
        <w:rPr>
          <w:spacing w:val="-6"/>
          <w:sz w:val="24"/>
          <w:szCs w:val="24"/>
        </w:rPr>
        <w:t>e</w:t>
      </w:r>
      <w:r>
        <w:rPr>
          <w:spacing w:val="-5"/>
          <w:sz w:val="24"/>
          <w:szCs w:val="24"/>
        </w:rPr>
        <w:t>qu</w:t>
      </w:r>
      <w:r>
        <w:rPr>
          <w:spacing w:val="-2"/>
          <w:sz w:val="24"/>
          <w:szCs w:val="24"/>
        </w:rPr>
        <w:t>i</w:t>
      </w:r>
      <w:r>
        <w:rPr>
          <w:spacing w:val="-3"/>
          <w:sz w:val="24"/>
          <w:szCs w:val="24"/>
        </w:rPr>
        <w:t>r</w:t>
      </w:r>
      <w:r>
        <w:rPr>
          <w:spacing w:val="-6"/>
          <w:sz w:val="24"/>
          <w:szCs w:val="24"/>
        </w:rPr>
        <w:t>e</w:t>
      </w:r>
      <w:r>
        <w:rPr>
          <w:spacing w:val="-2"/>
          <w:sz w:val="24"/>
          <w:szCs w:val="24"/>
        </w:rPr>
        <w:t>m</w:t>
      </w:r>
      <w:r>
        <w:rPr>
          <w:spacing w:val="-6"/>
          <w:sz w:val="24"/>
          <w:szCs w:val="24"/>
        </w:rPr>
        <w:t>e</w:t>
      </w:r>
      <w:r>
        <w:rPr>
          <w:spacing w:val="-5"/>
          <w:sz w:val="24"/>
          <w:szCs w:val="24"/>
        </w:rPr>
        <w:t>n</w:t>
      </w:r>
      <w:r>
        <w:rPr>
          <w:spacing w:val="-4"/>
          <w:sz w:val="24"/>
          <w:szCs w:val="24"/>
        </w:rPr>
        <w:t>t</w:t>
      </w:r>
      <w:r>
        <w:rPr>
          <w:sz w:val="24"/>
          <w:szCs w:val="24"/>
        </w:rPr>
        <w:t>s</w:t>
      </w:r>
      <w:r>
        <w:rPr>
          <w:spacing w:val="-6"/>
          <w:sz w:val="24"/>
          <w:szCs w:val="24"/>
        </w:rPr>
        <w:t xml:space="preserve"> </w:t>
      </w:r>
      <w:r>
        <w:rPr>
          <w:spacing w:val="-4"/>
          <w:sz w:val="24"/>
          <w:szCs w:val="24"/>
        </w:rPr>
        <w:t>t</w:t>
      </w:r>
      <w:r>
        <w:rPr>
          <w:spacing w:val="-2"/>
          <w:sz w:val="24"/>
          <w:szCs w:val="24"/>
        </w:rPr>
        <w:t>h</w:t>
      </w:r>
      <w:r>
        <w:rPr>
          <w:spacing w:val="-6"/>
          <w:sz w:val="24"/>
          <w:szCs w:val="24"/>
        </w:rPr>
        <w:t>a</w:t>
      </w:r>
      <w:r>
        <w:rPr>
          <w:sz w:val="24"/>
          <w:szCs w:val="24"/>
        </w:rPr>
        <w:t>t</w:t>
      </w:r>
      <w:r>
        <w:rPr>
          <w:spacing w:val="-7"/>
          <w:sz w:val="24"/>
          <w:szCs w:val="24"/>
        </w:rPr>
        <w:t xml:space="preserve"> </w:t>
      </w:r>
      <w:r>
        <w:rPr>
          <w:spacing w:val="-3"/>
          <w:sz w:val="24"/>
          <w:szCs w:val="24"/>
        </w:rPr>
        <w:t>a</w:t>
      </w:r>
      <w:r>
        <w:rPr>
          <w:spacing w:val="-6"/>
          <w:sz w:val="24"/>
          <w:szCs w:val="24"/>
        </w:rPr>
        <w:t>r</w:t>
      </w:r>
      <w:r>
        <w:rPr>
          <w:sz w:val="24"/>
          <w:szCs w:val="24"/>
        </w:rPr>
        <w:t>e</w:t>
      </w:r>
      <w:r>
        <w:rPr>
          <w:spacing w:val="-8"/>
          <w:sz w:val="24"/>
          <w:szCs w:val="24"/>
        </w:rPr>
        <w:t xml:space="preserve"> </w:t>
      </w:r>
      <w:r>
        <w:rPr>
          <w:spacing w:val="-3"/>
          <w:sz w:val="24"/>
          <w:szCs w:val="24"/>
        </w:rPr>
        <w:t>f</w:t>
      </w:r>
      <w:r>
        <w:rPr>
          <w:spacing w:val="-5"/>
          <w:sz w:val="24"/>
          <w:szCs w:val="24"/>
        </w:rPr>
        <w:t>ou</w:t>
      </w:r>
      <w:r>
        <w:rPr>
          <w:spacing w:val="-2"/>
          <w:sz w:val="24"/>
          <w:szCs w:val="24"/>
        </w:rPr>
        <w:t>n</w:t>
      </w:r>
      <w:r>
        <w:rPr>
          <w:sz w:val="24"/>
          <w:szCs w:val="24"/>
        </w:rPr>
        <w:t>d</w:t>
      </w:r>
      <w:r>
        <w:rPr>
          <w:spacing w:val="-10"/>
          <w:sz w:val="24"/>
          <w:szCs w:val="24"/>
        </w:rPr>
        <w:t xml:space="preserve"> </w:t>
      </w:r>
      <w:r>
        <w:rPr>
          <w:spacing w:val="-2"/>
          <w:sz w:val="24"/>
          <w:szCs w:val="24"/>
        </w:rPr>
        <w:t>i</w:t>
      </w:r>
      <w:r>
        <w:rPr>
          <w:sz w:val="24"/>
          <w:szCs w:val="24"/>
        </w:rPr>
        <w:t>n</w:t>
      </w:r>
      <w:r>
        <w:rPr>
          <w:spacing w:val="-7"/>
          <w:sz w:val="24"/>
          <w:szCs w:val="24"/>
        </w:rPr>
        <w:t xml:space="preserve"> </w:t>
      </w:r>
      <w:r>
        <w:rPr>
          <w:spacing w:val="-6"/>
          <w:sz w:val="24"/>
          <w:szCs w:val="24"/>
        </w:rPr>
        <w:t>r</w:t>
      </w:r>
      <w:r>
        <w:rPr>
          <w:spacing w:val="-3"/>
          <w:sz w:val="24"/>
          <w:szCs w:val="24"/>
        </w:rPr>
        <w:t>e</w:t>
      </w:r>
      <w:r>
        <w:rPr>
          <w:spacing w:val="-5"/>
          <w:sz w:val="24"/>
          <w:szCs w:val="24"/>
        </w:rPr>
        <w:t>qu</w:t>
      </w:r>
      <w:r>
        <w:rPr>
          <w:spacing w:val="-2"/>
          <w:sz w:val="24"/>
          <w:szCs w:val="24"/>
        </w:rPr>
        <w:t>i</w:t>
      </w:r>
      <w:r>
        <w:rPr>
          <w:spacing w:val="-6"/>
          <w:sz w:val="24"/>
          <w:szCs w:val="24"/>
        </w:rPr>
        <w:t>r</w:t>
      </w:r>
      <w:r>
        <w:rPr>
          <w:spacing w:val="-3"/>
          <w:sz w:val="24"/>
          <w:szCs w:val="24"/>
        </w:rPr>
        <w:t>e</w:t>
      </w:r>
      <w:r>
        <w:rPr>
          <w:spacing w:val="-4"/>
          <w:sz w:val="24"/>
          <w:szCs w:val="24"/>
        </w:rPr>
        <w:t>m</w:t>
      </w:r>
      <w:r>
        <w:rPr>
          <w:spacing w:val="-3"/>
          <w:sz w:val="24"/>
          <w:szCs w:val="24"/>
        </w:rPr>
        <w:t>e</w:t>
      </w:r>
      <w:r>
        <w:rPr>
          <w:spacing w:val="-5"/>
          <w:sz w:val="24"/>
          <w:szCs w:val="24"/>
        </w:rPr>
        <w:t>n</w:t>
      </w:r>
      <w:r>
        <w:rPr>
          <w:sz w:val="24"/>
          <w:szCs w:val="24"/>
        </w:rPr>
        <w:t xml:space="preserve">t </w:t>
      </w:r>
      <w:r>
        <w:rPr>
          <w:spacing w:val="-5"/>
          <w:sz w:val="24"/>
          <w:szCs w:val="24"/>
        </w:rPr>
        <w:t>g</w:t>
      </w:r>
      <w:r>
        <w:rPr>
          <w:spacing w:val="-6"/>
          <w:sz w:val="24"/>
          <w:szCs w:val="24"/>
        </w:rPr>
        <w:t>a</w:t>
      </w:r>
      <w:r>
        <w:rPr>
          <w:spacing w:val="-2"/>
          <w:sz w:val="24"/>
          <w:szCs w:val="24"/>
        </w:rPr>
        <w:t>t</w:t>
      </w:r>
      <w:r>
        <w:rPr>
          <w:spacing w:val="-5"/>
          <w:sz w:val="24"/>
          <w:szCs w:val="24"/>
        </w:rPr>
        <w:t>h</w:t>
      </w:r>
      <w:r>
        <w:rPr>
          <w:spacing w:val="-3"/>
          <w:sz w:val="24"/>
          <w:szCs w:val="24"/>
        </w:rPr>
        <w:t>e</w:t>
      </w:r>
      <w:r>
        <w:rPr>
          <w:spacing w:val="-6"/>
          <w:sz w:val="24"/>
          <w:szCs w:val="24"/>
        </w:rPr>
        <w:t>r</w:t>
      </w:r>
      <w:r>
        <w:rPr>
          <w:spacing w:val="-4"/>
          <w:sz w:val="24"/>
          <w:szCs w:val="24"/>
        </w:rPr>
        <w:t>i</w:t>
      </w:r>
      <w:r>
        <w:rPr>
          <w:spacing w:val="-2"/>
          <w:sz w:val="24"/>
          <w:szCs w:val="24"/>
        </w:rPr>
        <w:t>n</w:t>
      </w:r>
      <w:r>
        <w:rPr>
          <w:spacing w:val="-5"/>
          <w:sz w:val="24"/>
          <w:szCs w:val="24"/>
        </w:rPr>
        <w:t>g</w:t>
      </w:r>
      <w:r>
        <w:rPr>
          <w:sz w:val="24"/>
          <w:szCs w:val="24"/>
        </w:rPr>
        <w:t>,</w:t>
      </w:r>
      <w:r>
        <w:rPr>
          <w:spacing w:val="3"/>
          <w:sz w:val="24"/>
          <w:szCs w:val="24"/>
        </w:rPr>
        <w:t xml:space="preserve"> </w:t>
      </w:r>
      <w:r>
        <w:rPr>
          <w:spacing w:val="-6"/>
          <w:sz w:val="24"/>
          <w:szCs w:val="24"/>
        </w:rPr>
        <w:t>a</w:t>
      </w:r>
      <w:r>
        <w:rPr>
          <w:spacing w:val="-2"/>
          <w:sz w:val="24"/>
          <w:szCs w:val="24"/>
        </w:rPr>
        <w:t>v</w:t>
      </w:r>
      <w:r>
        <w:rPr>
          <w:spacing w:val="-5"/>
          <w:sz w:val="24"/>
          <w:szCs w:val="24"/>
        </w:rPr>
        <w:t>o</w:t>
      </w:r>
      <w:r>
        <w:rPr>
          <w:spacing w:val="-4"/>
          <w:sz w:val="24"/>
          <w:szCs w:val="24"/>
        </w:rPr>
        <w:t>i</w:t>
      </w:r>
      <w:r>
        <w:rPr>
          <w:spacing w:val="-2"/>
          <w:sz w:val="24"/>
          <w:szCs w:val="24"/>
        </w:rPr>
        <w:t>d</w:t>
      </w:r>
      <w:r>
        <w:rPr>
          <w:spacing w:val="-6"/>
          <w:sz w:val="24"/>
          <w:szCs w:val="24"/>
        </w:rPr>
        <w:t>a</w:t>
      </w:r>
      <w:r>
        <w:rPr>
          <w:spacing w:val="-2"/>
          <w:sz w:val="24"/>
          <w:szCs w:val="24"/>
        </w:rPr>
        <w:t>n</w:t>
      </w:r>
      <w:r>
        <w:rPr>
          <w:spacing w:val="-3"/>
          <w:sz w:val="24"/>
          <w:szCs w:val="24"/>
        </w:rPr>
        <w:t>c</w:t>
      </w:r>
      <w:r>
        <w:rPr>
          <w:sz w:val="24"/>
          <w:szCs w:val="24"/>
        </w:rPr>
        <w:t xml:space="preserve">e </w:t>
      </w:r>
      <w:r>
        <w:rPr>
          <w:spacing w:val="-2"/>
          <w:sz w:val="24"/>
          <w:szCs w:val="24"/>
        </w:rPr>
        <w:t>o</w:t>
      </w:r>
      <w:r>
        <w:rPr>
          <w:sz w:val="24"/>
          <w:szCs w:val="24"/>
        </w:rPr>
        <w:t>f</w:t>
      </w:r>
      <w:r>
        <w:rPr>
          <w:spacing w:val="2"/>
          <w:sz w:val="24"/>
          <w:szCs w:val="24"/>
        </w:rPr>
        <w:t xml:space="preserve"> </w:t>
      </w:r>
      <w:r>
        <w:rPr>
          <w:spacing w:val="-3"/>
          <w:sz w:val="24"/>
          <w:szCs w:val="24"/>
        </w:rPr>
        <w:t>f</w:t>
      </w:r>
      <w:r>
        <w:rPr>
          <w:spacing w:val="-6"/>
          <w:sz w:val="24"/>
          <w:szCs w:val="24"/>
        </w:rPr>
        <w:t>e</w:t>
      </w:r>
      <w:r>
        <w:rPr>
          <w:spacing w:val="-3"/>
          <w:sz w:val="24"/>
          <w:szCs w:val="24"/>
        </w:rPr>
        <w:t>a</w:t>
      </w:r>
      <w:r>
        <w:rPr>
          <w:spacing w:val="-4"/>
          <w:sz w:val="24"/>
          <w:szCs w:val="24"/>
        </w:rPr>
        <w:t>t</w:t>
      </w:r>
      <w:r>
        <w:rPr>
          <w:spacing w:val="-2"/>
          <w:sz w:val="24"/>
          <w:szCs w:val="24"/>
        </w:rPr>
        <w:t>u</w:t>
      </w:r>
      <w:r>
        <w:rPr>
          <w:spacing w:val="-6"/>
          <w:sz w:val="24"/>
          <w:szCs w:val="24"/>
        </w:rPr>
        <w:t>r</w:t>
      </w:r>
      <w:r>
        <w:rPr>
          <w:sz w:val="24"/>
          <w:szCs w:val="24"/>
        </w:rPr>
        <w:t>e</w:t>
      </w:r>
      <w:r>
        <w:rPr>
          <w:spacing w:val="2"/>
          <w:sz w:val="24"/>
          <w:szCs w:val="24"/>
        </w:rPr>
        <w:t xml:space="preserve"> </w:t>
      </w:r>
      <w:r>
        <w:rPr>
          <w:spacing w:val="-3"/>
          <w:sz w:val="24"/>
          <w:szCs w:val="24"/>
        </w:rPr>
        <w:t>cr</w:t>
      </w:r>
      <w:r>
        <w:rPr>
          <w:spacing w:val="-6"/>
          <w:sz w:val="24"/>
          <w:szCs w:val="24"/>
        </w:rPr>
        <w:t>e</w:t>
      </w:r>
      <w:r>
        <w:rPr>
          <w:spacing w:val="-3"/>
          <w:sz w:val="24"/>
          <w:szCs w:val="24"/>
        </w:rPr>
        <w:t>e</w:t>
      </w:r>
      <w:r>
        <w:rPr>
          <w:sz w:val="24"/>
          <w:szCs w:val="24"/>
        </w:rPr>
        <w:t>p</w:t>
      </w:r>
      <w:r>
        <w:rPr>
          <w:spacing w:val="1"/>
          <w:sz w:val="24"/>
          <w:szCs w:val="24"/>
        </w:rPr>
        <w:t xml:space="preserve"> </w:t>
      </w:r>
      <w:r>
        <w:rPr>
          <w:spacing w:val="-3"/>
          <w:sz w:val="24"/>
          <w:szCs w:val="24"/>
        </w:rPr>
        <w:t>a</w:t>
      </w:r>
      <w:r>
        <w:rPr>
          <w:spacing w:val="-5"/>
          <w:sz w:val="24"/>
          <w:szCs w:val="24"/>
        </w:rPr>
        <w:t>n</w:t>
      </w:r>
      <w:r>
        <w:rPr>
          <w:sz w:val="24"/>
          <w:szCs w:val="24"/>
        </w:rPr>
        <w:t>d</w:t>
      </w:r>
      <w:r>
        <w:rPr>
          <w:spacing w:val="3"/>
          <w:sz w:val="24"/>
          <w:szCs w:val="24"/>
        </w:rPr>
        <w:t xml:space="preserve"> </w:t>
      </w:r>
      <w:r>
        <w:rPr>
          <w:spacing w:val="-5"/>
          <w:sz w:val="24"/>
          <w:szCs w:val="24"/>
        </w:rPr>
        <w:t>d</w:t>
      </w:r>
      <w:r>
        <w:rPr>
          <w:spacing w:val="-2"/>
          <w:sz w:val="24"/>
          <w:szCs w:val="24"/>
        </w:rPr>
        <w:t>o</w:t>
      </w:r>
      <w:r>
        <w:rPr>
          <w:spacing w:val="-6"/>
          <w:sz w:val="24"/>
          <w:szCs w:val="24"/>
        </w:rPr>
        <w:t>c</w:t>
      </w:r>
      <w:r>
        <w:rPr>
          <w:spacing w:val="-5"/>
          <w:sz w:val="24"/>
          <w:szCs w:val="24"/>
        </w:rPr>
        <w:t>u</w:t>
      </w:r>
      <w:r>
        <w:rPr>
          <w:spacing w:val="-2"/>
          <w:sz w:val="24"/>
          <w:szCs w:val="24"/>
        </w:rPr>
        <w:t>m</w:t>
      </w:r>
      <w:r>
        <w:rPr>
          <w:spacing w:val="-3"/>
          <w:sz w:val="24"/>
          <w:szCs w:val="24"/>
        </w:rPr>
        <w:t>e</w:t>
      </w:r>
      <w:r>
        <w:rPr>
          <w:spacing w:val="-5"/>
          <w:sz w:val="24"/>
          <w:szCs w:val="24"/>
        </w:rPr>
        <w:t>n</w:t>
      </w:r>
      <w:r>
        <w:rPr>
          <w:spacing w:val="-4"/>
          <w:sz w:val="24"/>
          <w:szCs w:val="24"/>
        </w:rPr>
        <w:t>t</w:t>
      </w:r>
      <w:r>
        <w:rPr>
          <w:spacing w:val="-6"/>
          <w:sz w:val="24"/>
          <w:szCs w:val="24"/>
        </w:rPr>
        <w:t>a</w:t>
      </w:r>
      <w:r>
        <w:rPr>
          <w:spacing w:val="-4"/>
          <w:sz w:val="24"/>
          <w:szCs w:val="24"/>
        </w:rPr>
        <w:t>t</w:t>
      </w:r>
      <w:r>
        <w:rPr>
          <w:spacing w:val="-2"/>
          <w:sz w:val="24"/>
          <w:szCs w:val="24"/>
        </w:rPr>
        <w:t>i</w:t>
      </w:r>
      <w:r>
        <w:rPr>
          <w:spacing w:val="-5"/>
          <w:sz w:val="24"/>
          <w:szCs w:val="24"/>
        </w:rPr>
        <w:t>o</w:t>
      </w:r>
      <w:r>
        <w:rPr>
          <w:sz w:val="24"/>
          <w:szCs w:val="24"/>
        </w:rPr>
        <w:t>n</w:t>
      </w:r>
      <w:r>
        <w:rPr>
          <w:spacing w:val="3"/>
          <w:sz w:val="24"/>
          <w:szCs w:val="24"/>
        </w:rPr>
        <w:t xml:space="preserve"> </w:t>
      </w:r>
      <w:r>
        <w:rPr>
          <w:spacing w:val="-5"/>
          <w:sz w:val="24"/>
          <w:szCs w:val="24"/>
        </w:rPr>
        <w:t>o</w:t>
      </w:r>
      <w:r>
        <w:rPr>
          <w:sz w:val="24"/>
          <w:szCs w:val="24"/>
        </w:rPr>
        <w:t>f</w:t>
      </w:r>
      <w:r>
        <w:rPr>
          <w:spacing w:val="2"/>
          <w:sz w:val="24"/>
          <w:szCs w:val="24"/>
        </w:rPr>
        <w:t xml:space="preserve"> </w:t>
      </w:r>
      <w:r>
        <w:rPr>
          <w:spacing w:val="-6"/>
          <w:sz w:val="24"/>
          <w:szCs w:val="24"/>
        </w:rPr>
        <w:t>a</w:t>
      </w:r>
      <w:r>
        <w:rPr>
          <w:spacing w:val="-4"/>
          <w:sz w:val="24"/>
          <w:szCs w:val="24"/>
        </w:rPr>
        <w:t>l</w:t>
      </w:r>
      <w:r>
        <w:rPr>
          <w:sz w:val="24"/>
          <w:szCs w:val="24"/>
        </w:rPr>
        <w:t>l</w:t>
      </w:r>
      <w:r>
        <w:rPr>
          <w:spacing w:val="7"/>
          <w:sz w:val="24"/>
          <w:szCs w:val="24"/>
        </w:rPr>
        <w:t xml:space="preserve"> </w:t>
      </w:r>
      <w:r>
        <w:rPr>
          <w:spacing w:val="-3"/>
          <w:sz w:val="24"/>
          <w:szCs w:val="24"/>
        </w:rPr>
        <w:t>a</w:t>
      </w:r>
      <w:r>
        <w:rPr>
          <w:spacing w:val="-5"/>
          <w:sz w:val="24"/>
          <w:szCs w:val="24"/>
        </w:rPr>
        <w:t>s</w:t>
      </w:r>
      <w:r>
        <w:rPr>
          <w:spacing w:val="-2"/>
          <w:sz w:val="24"/>
          <w:szCs w:val="24"/>
        </w:rPr>
        <w:t>p</w:t>
      </w:r>
      <w:r>
        <w:rPr>
          <w:spacing w:val="-6"/>
          <w:sz w:val="24"/>
          <w:szCs w:val="24"/>
        </w:rPr>
        <w:t>ec</w:t>
      </w:r>
      <w:r>
        <w:rPr>
          <w:spacing w:val="-2"/>
          <w:sz w:val="24"/>
          <w:szCs w:val="24"/>
        </w:rPr>
        <w:t>t</w:t>
      </w:r>
      <w:r>
        <w:rPr>
          <w:sz w:val="24"/>
          <w:szCs w:val="24"/>
        </w:rPr>
        <w:t>s</w:t>
      </w:r>
      <w:r>
        <w:rPr>
          <w:spacing w:val="1"/>
          <w:sz w:val="24"/>
          <w:szCs w:val="24"/>
        </w:rPr>
        <w:t xml:space="preserve"> </w:t>
      </w:r>
      <w:r>
        <w:rPr>
          <w:spacing w:val="-2"/>
          <w:sz w:val="24"/>
          <w:szCs w:val="24"/>
        </w:rPr>
        <w:t>o</w:t>
      </w:r>
      <w:r>
        <w:rPr>
          <w:sz w:val="24"/>
          <w:szCs w:val="24"/>
        </w:rPr>
        <w:t xml:space="preserve">f </w:t>
      </w:r>
      <w:r>
        <w:rPr>
          <w:spacing w:val="-2"/>
          <w:sz w:val="24"/>
          <w:szCs w:val="24"/>
        </w:rPr>
        <w:t>t</w:t>
      </w:r>
      <w:r>
        <w:rPr>
          <w:spacing w:val="-5"/>
          <w:sz w:val="24"/>
          <w:szCs w:val="24"/>
        </w:rPr>
        <w:t>h</w:t>
      </w:r>
      <w:r>
        <w:rPr>
          <w:sz w:val="24"/>
          <w:szCs w:val="24"/>
        </w:rPr>
        <w:t>e</w:t>
      </w:r>
      <w:r>
        <w:rPr>
          <w:spacing w:val="2"/>
          <w:sz w:val="24"/>
          <w:szCs w:val="24"/>
        </w:rPr>
        <w:t xml:space="preserve"> </w:t>
      </w:r>
      <w:r>
        <w:rPr>
          <w:spacing w:val="-5"/>
          <w:sz w:val="24"/>
          <w:szCs w:val="24"/>
        </w:rPr>
        <w:t>p</w:t>
      </w:r>
      <w:r>
        <w:rPr>
          <w:spacing w:val="-3"/>
          <w:sz w:val="24"/>
          <w:szCs w:val="24"/>
        </w:rPr>
        <w:t>r</w:t>
      </w:r>
      <w:r>
        <w:rPr>
          <w:spacing w:val="-5"/>
          <w:sz w:val="24"/>
          <w:szCs w:val="24"/>
        </w:rPr>
        <w:t>o</w:t>
      </w:r>
      <w:r>
        <w:rPr>
          <w:spacing w:val="-4"/>
          <w:sz w:val="24"/>
          <w:szCs w:val="24"/>
        </w:rPr>
        <w:t>j</w:t>
      </w:r>
      <w:r>
        <w:rPr>
          <w:spacing w:val="-3"/>
          <w:sz w:val="24"/>
          <w:szCs w:val="24"/>
        </w:rPr>
        <w:t>e</w:t>
      </w:r>
      <w:r>
        <w:rPr>
          <w:spacing w:val="-6"/>
          <w:sz w:val="24"/>
          <w:szCs w:val="24"/>
        </w:rPr>
        <w:t>c</w:t>
      </w:r>
      <w:r>
        <w:rPr>
          <w:sz w:val="24"/>
          <w:szCs w:val="24"/>
        </w:rPr>
        <w:t>t</w:t>
      </w:r>
      <w:r>
        <w:rPr>
          <w:spacing w:val="3"/>
          <w:sz w:val="24"/>
          <w:szCs w:val="24"/>
        </w:rPr>
        <w:t xml:space="preserve"> </w:t>
      </w:r>
      <w:r>
        <w:rPr>
          <w:spacing w:val="-5"/>
          <w:sz w:val="24"/>
          <w:szCs w:val="24"/>
        </w:rPr>
        <w:t>d</w:t>
      </w:r>
      <w:r>
        <w:rPr>
          <w:spacing w:val="-3"/>
          <w:sz w:val="24"/>
          <w:szCs w:val="24"/>
        </w:rPr>
        <w:t>e</w:t>
      </w:r>
      <w:r>
        <w:rPr>
          <w:spacing w:val="-2"/>
          <w:sz w:val="24"/>
          <w:szCs w:val="24"/>
        </w:rPr>
        <w:t>v</w:t>
      </w:r>
      <w:r>
        <w:rPr>
          <w:spacing w:val="-6"/>
          <w:sz w:val="24"/>
          <w:szCs w:val="24"/>
        </w:rPr>
        <w:t>e</w:t>
      </w:r>
      <w:r>
        <w:rPr>
          <w:spacing w:val="-4"/>
          <w:sz w:val="24"/>
          <w:szCs w:val="24"/>
        </w:rPr>
        <w:t>l</w:t>
      </w:r>
      <w:r>
        <w:rPr>
          <w:spacing w:val="-5"/>
          <w:sz w:val="24"/>
          <w:szCs w:val="24"/>
        </w:rPr>
        <w:t>op</w:t>
      </w:r>
      <w:r>
        <w:rPr>
          <w:spacing w:val="-2"/>
          <w:sz w:val="24"/>
          <w:szCs w:val="24"/>
        </w:rPr>
        <w:t>m</w:t>
      </w:r>
      <w:r>
        <w:rPr>
          <w:spacing w:val="-3"/>
          <w:sz w:val="24"/>
          <w:szCs w:val="24"/>
        </w:rPr>
        <w:t>e</w:t>
      </w:r>
      <w:r>
        <w:rPr>
          <w:spacing w:val="-5"/>
          <w:sz w:val="24"/>
          <w:szCs w:val="24"/>
        </w:rPr>
        <w:t>n</w:t>
      </w:r>
      <w:r>
        <w:rPr>
          <w:sz w:val="24"/>
          <w:szCs w:val="24"/>
        </w:rPr>
        <w:t xml:space="preserve">t </w:t>
      </w:r>
      <w:r>
        <w:rPr>
          <w:spacing w:val="-5"/>
          <w:sz w:val="24"/>
          <w:szCs w:val="24"/>
        </w:rPr>
        <w:t>p</w:t>
      </w:r>
      <w:r>
        <w:rPr>
          <w:spacing w:val="-6"/>
          <w:sz w:val="24"/>
          <w:szCs w:val="24"/>
        </w:rPr>
        <w:t>r</w:t>
      </w:r>
      <w:r>
        <w:rPr>
          <w:spacing w:val="-2"/>
          <w:sz w:val="24"/>
          <w:szCs w:val="24"/>
        </w:rPr>
        <w:t>o</w:t>
      </w:r>
      <w:r>
        <w:rPr>
          <w:spacing w:val="-3"/>
          <w:sz w:val="24"/>
          <w:szCs w:val="24"/>
        </w:rPr>
        <w:t>c</w:t>
      </w:r>
      <w:r>
        <w:rPr>
          <w:spacing w:val="-6"/>
          <w:sz w:val="24"/>
          <w:szCs w:val="24"/>
        </w:rPr>
        <w:t>e</w:t>
      </w:r>
      <w:r>
        <w:rPr>
          <w:spacing w:val="-5"/>
          <w:sz w:val="24"/>
          <w:szCs w:val="24"/>
        </w:rPr>
        <w:t>s</w:t>
      </w:r>
      <w:r>
        <w:rPr>
          <w:sz w:val="24"/>
          <w:szCs w:val="24"/>
        </w:rPr>
        <w:t>s</w:t>
      </w:r>
      <w:r>
        <w:rPr>
          <w:spacing w:val="-7"/>
          <w:sz w:val="24"/>
          <w:szCs w:val="24"/>
        </w:rPr>
        <w:t xml:space="preserve"> </w:t>
      </w:r>
      <w:r>
        <w:rPr>
          <w:spacing w:val="-3"/>
          <w:sz w:val="24"/>
          <w:szCs w:val="24"/>
        </w:rPr>
        <w:t>f</w:t>
      </w:r>
      <w:r>
        <w:rPr>
          <w:spacing w:val="-6"/>
          <w:sz w:val="24"/>
          <w:szCs w:val="24"/>
        </w:rPr>
        <w:t>r</w:t>
      </w:r>
      <w:r>
        <w:rPr>
          <w:spacing w:val="-5"/>
          <w:sz w:val="24"/>
          <w:szCs w:val="24"/>
        </w:rPr>
        <w:t>o</w:t>
      </w:r>
      <w:r>
        <w:rPr>
          <w:sz w:val="24"/>
          <w:szCs w:val="24"/>
        </w:rPr>
        <w:t>m</w:t>
      </w:r>
      <w:r>
        <w:rPr>
          <w:spacing w:val="-7"/>
          <w:sz w:val="24"/>
          <w:szCs w:val="24"/>
        </w:rPr>
        <w:t xml:space="preserve"> </w:t>
      </w:r>
      <w:r>
        <w:rPr>
          <w:spacing w:val="-5"/>
          <w:sz w:val="24"/>
          <w:szCs w:val="24"/>
        </w:rPr>
        <w:t>s</w:t>
      </w:r>
      <w:r>
        <w:rPr>
          <w:spacing w:val="-2"/>
          <w:sz w:val="24"/>
          <w:szCs w:val="24"/>
        </w:rPr>
        <w:t>t</w:t>
      </w:r>
      <w:r>
        <w:rPr>
          <w:spacing w:val="-6"/>
          <w:sz w:val="24"/>
          <w:szCs w:val="24"/>
        </w:rPr>
        <w:t>a</w:t>
      </w:r>
      <w:r>
        <w:rPr>
          <w:spacing w:val="-3"/>
          <w:sz w:val="24"/>
          <w:szCs w:val="24"/>
        </w:rPr>
        <w:t>r</w:t>
      </w:r>
      <w:r>
        <w:rPr>
          <w:sz w:val="24"/>
          <w:szCs w:val="24"/>
        </w:rPr>
        <w:t>t</w:t>
      </w:r>
      <w:r>
        <w:rPr>
          <w:spacing w:val="-9"/>
          <w:sz w:val="24"/>
          <w:szCs w:val="24"/>
        </w:rPr>
        <w:t xml:space="preserve"> </w:t>
      </w:r>
      <w:r>
        <w:rPr>
          <w:spacing w:val="-4"/>
          <w:sz w:val="24"/>
          <w:szCs w:val="24"/>
        </w:rPr>
        <w:t>t</w:t>
      </w:r>
      <w:r>
        <w:rPr>
          <w:sz w:val="24"/>
          <w:szCs w:val="24"/>
        </w:rPr>
        <w:t>o</w:t>
      </w:r>
      <w:r>
        <w:rPr>
          <w:spacing w:val="-7"/>
          <w:sz w:val="24"/>
          <w:szCs w:val="24"/>
        </w:rPr>
        <w:t xml:space="preserve"> </w:t>
      </w:r>
      <w:r>
        <w:rPr>
          <w:spacing w:val="-6"/>
          <w:sz w:val="24"/>
          <w:szCs w:val="24"/>
        </w:rPr>
        <w:t>f</w:t>
      </w:r>
      <w:r>
        <w:rPr>
          <w:spacing w:val="-2"/>
          <w:sz w:val="24"/>
          <w:szCs w:val="24"/>
        </w:rPr>
        <w:t>i</w:t>
      </w:r>
      <w:r>
        <w:rPr>
          <w:spacing w:val="-5"/>
          <w:sz w:val="24"/>
          <w:szCs w:val="24"/>
        </w:rPr>
        <w:t>n</w:t>
      </w:r>
      <w:r>
        <w:rPr>
          <w:spacing w:val="-4"/>
          <w:sz w:val="24"/>
          <w:szCs w:val="24"/>
        </w:rPr>
        <w:t>i</w:t>
      </w:r>
      <w:r>
        <w:rPr>
          <w:spacing w:val="-2"/>
          <w:sz w:val="24"/>
          <w:szCs w:val="24"/>
        </w:rPr>
        <w:t>s</w:t>
      </w:r>
      <w:r>
        <w:rPr>
          <w:spacing w:val="-5"/>
          <w:sz w:val="24"/>
          <w:szCs w:val="24"/>
        </w:rPr>
        <w:t>h</w:t>
      </w:r>
      <w:r>
        <w:rPr>
          <w:sz w:val="24"/>
          <w:szCs w:val="24"/>
        </w:rPr>
        <w:t>.</w:t>
      </w:r>
      <w:r>
        <w:rPr>
          <w:spacing w:val="-9"/>
          <w:sz w:val="24"/>
          <w:szCs w:val="24"/>
        </w:rPr>
        <w:t xml:space="preserve"> </w:t>
      </w:r>
      <w:r>
        <w:rPr>
          <w:spacing w:val="-3"/>
          <w:sz w:val="24"/>
          <w:szCs w:val="24"/>
        </w:rPr>
        <w:t>T</w:t>
      </w:r>
      <w:r>
        <w:rPr>
          <w:spacing w:val="-5"/>
          <w:sz w:val="24"/>
          <w:szCs w:val="24"/>
        </w:rPr>
        <w:t>h</w:t>
      </w:r>
      <w:r>
        <w:rPr>
          <w:sz w:val="24"/>
          <w:szCs w:val="24"/>
        </w:rPr>
        <w:t>e</w:t>
      </w:r>
      <w:r>
        <w:rPr>
          <w:spacing w:val="-8"/>
          <w:sz w:val="24"/>
          <w:szCs w:val="24"/>
        </w:rPr>
        <w:t xml:space="preserve"> </w:t>
      </w:r>
      <w:r>
        <w:rPr>
          <w:spacing w:val="-2"/>
          <w:sz w:val="24"/>
          <w:szCs w:val="24"/>
        </w:rPr>
        <w:t>d</w:t>
      </w:r>
      <w:r>
        <w:rPr>
          <w:spacing w:val="-5"/>
          <w:sz w:val="24"/>
          <w:szCs w:val="24"/>
        </w:rPr>
        <w:t>u</w:t>
      </w:r>
      <w:r>
        <w:rPr>
          <w:spacing w:val="-3"/>
          <w:sz w:val="24"/>
          <w:szCs w:val="24"/>
        </w:rPr>
        <w:t>r</w:t>
      </w:r>
      <w:r>
        <w:rPr>
          <w:spacing w:val="-6"/>
          <w:sz w:val="24"/>
          <w:szCs w:val="24"/>
        </w:rPr>
        <w:t>a</w:t>
      </w:r>
      <w:r>
        <w:rPr>
          <w:spacing w:val="-4"/>
          <w:sz w:val="24"/>
          <w:szCs w:val="24"/>
        </w:rPr>
        <w:t>ti</w:t>
      </w:r>
      <w:r>
        <w:rPr>
          <w:spacing w:val="-2"/>
          <w:sz w:val="24"/>
          <w:szCs w:val="24"/>
        </w:rPr>
        <w:t>o</w:t>
      </w:r>
      <w:r>
        <w:rPr>
          <w:sz w:val="24"/>
          <w:szCs w:val="24"/>
        </w:rPr>
        <w:t>n</w:t>
      </w:r>
      <w:r>
        <w:rPr>
          <w:spacing w:val="-7"/>
          <w:sz w:val="24"/>
          <w:szCs w:val="24"/>
        </w:rPr>
        <w:t xml:space="preserve"> </w:t>
      </w:r>
      <w:r>
        <w:rPr>
          <w:spacing w:val="-6"/>
          <w:sz w:val="24"/>
          <w:szCs w:val="24"/>
        </w:rPr>
        <w:t>a</w:t>
      </w:r>
      <w:r>
        <w:rPr>
          <w:spacing w:val="-4"/>
          <w:sz w:val="24"/>
          <w:szCs w:val="24"/>
        </w:rPr>
        <w:t>ll</w:t>
      </w:r>
      <w:r>
        <w:rPr>
          <w:spacing w:val="-2"/>
          <w:sz w:val="24"/>
          <w:szCs w:val="24"/>
        </w:rPr>
        <w:t>o</w:t>
      </w:r>
      <w:r>
        <w:rPr>
          <w:spacing w:val="-3"/>
          <w:sz w:val="24"/>
          <w:szCs w:val="24"/>
        </w:rPr>
        <w:t>c</w:t>
      </w:r>
      <w:r>
        <w:rPr>
          <w:spacing w:val="-6"/>
          <w:sz w:val="24"/>
          <w:szCs w:val="24"/>
        </w:rPr>
        <w:t>a</w:t>
      </w:r>
      <w:r>
        <w:rPr>
          <w:spacing w:val="-2"/>
          <w:sz w:val="24"/>
          <w:szCs w:val="24"/>
        </w:rPr>
        <w:t>t</w:t>
      </w:r>
      <w:r>
        <w:rPr>
          <w:spacing w:val="-6"/>
          <w:sz w:val="24"/>
          <w:szCs w:val="24"/>
        </w:rPr>
        <w:t>e</w:t>
      </w:r>
      <w:r>
        <w:rPr>
          <w:sz w:val="24"/>
          <w:szCs w:val="24"/>
        </w:rPr>
        <w:t>d</w:t>
      </w:r>
      <w:r>
        <w:rPr>
          <w:spacing w:val="-7"/>
          <w:sz w:val="24"/>
          <w:szCs w:val="24"/>
        </w:rPr>
        <w:t xml:space="preserve"> </w:t>
      </w:r>
      <w:r>
        <w:rPr>
          <w:spacing w:val="-3"/>
          <w:sz w:val="24"/>
          <w:szCs w:val="24"/>
        </w:rPr>
        <w:t>f</w:t>
      </w:r>
      <w:r>
        <w:rPr>
          <w:spacing w:val="-5"/>
          <w:sz w:val="24"/>
          <w:szCs w:val="24"/>
        </w:rPr>
        <w:t>o</w:t>
      </w:r>
      <w:r>
        <w:rPr>
          <w:sz w:val="24"/>
          <w:szCs w:val="24"/>
        </w:rPr>
        <w:t>r</w:t>
      </w:r>
      <w:r>
        <w:rPr>
          <w:spacing w:val="-8"/>
          <w:sz w:val="24"/>
          <w:szCs w:val="24"/>
        </w:rPr>
        <w:t xml:space="preserve"> </w:t>
      </w:r>
      <w:r>
        <w:rPr>
          <w:spacing w:val="-3"/>
          <w:sz w:val="24"/>
          <w:szCs w:val="24"/>
        </w:rPr>
        <w:t>r</w:t>
      </w:r>
      <w:r>
        <w:rPr>
          <w:spacing w:val="-6"/>
          <w:sz w:val="24"/>
          <w:szCs w:val="24"/>
        </w:rPr>
        <w:t>e</w:t>
      </w:r>
      <w:r>
        <w:rPr>
          <w:spacing w:val="-5"/>
          <w:sz w:val="24"/>
          <w:szCs w:val="24"/>
        </w:rPr>
        <w:t>qu</w:t>
      </w:r>
      <w:r>
        <w:rPr>
          <w:spacing w:val="-2"/>
          <w:sz w:val="24"/>
          <w:szCs w:val="24"/>
        </w:rPr>
        <w:t>i</w:t>
      </w:r>
      <w:r>
        <w:rPr>
          <w:spacing w:val="-3"/>
          <w:sz w:val="24"/>
          <w:szCs w:val="24"/>
        </w:rPr>
        <w:t>r</w:t>
      </w:r>
      <w:r>
        <w:rPr>
          <w:spacing w:val="-6"/>
          <w:sz w:val="24"/>
          <w:szCs w:val="24"/>
        </w:rPr>
        <w:t>e</w:t>
      </w:r>
      <w:r>
        <w:rPr>
          <w:spacing w:val="-2"/>
          <w:sz w:val="24"/>
          <w:szCs w:val="24"/>
        </w:rPr>
        <w:t>m</w:t>
      </w:r>
      <w:r>
        <w:rPr>
          <w:spacing w:val="-6"/>
          <w:sz w:val="24"/>
          <w:szCs w:val="24"/>
        </w:rPr>
        <w:t>e</w:t>
      </w:r>
      <w:r>
        <w:rPr>
          <w:spacing w:val="-5"/>
          <w:sz w:val="24"/>
          <w:szCs w:val="24"/>
        </w:rPr>
        <w:t>n</w:t>
      </w:r>
      <w:r>
        <w:rPr>
          <w:sz w:val="24"/>
          <w:szCs w:val="24"/>
        </w:rPr>
        <w:t>t</w:t>
      </w:r>
      <w:r>
        <w:rPr>
          <w:spacing w:val="-7"/>
          <w:sz w:val="24"/>
          <w:szCs w:val="24"/>
        </w:rPr>
        <w:t xml:space="preserve"> </w:t>
      </w:r>
      <w:r>
        <w:rPr>
          <w:spacing w:val="-3"/>
          <w:sz w:val="24"/>
          <w:szCs w:val="24"/>
        </w:rPr>
        <w:t>a</w:t>
      </w:r>
      <w:r>
        <w:rPr>
          <w:spacing w:val="-5"/>
          <w:sz w:val="24"/>
          <w:szCs w:val="24"/>
        </w:rPr>
        <w:t>n</w:t>
      </w:r>
      <w:r>
        <w:rPr>
          <w:spacing w:val="-6"/>
          <w:sz w:val="24"/>
          <w:szCs w:val="24"/>
        </w:rPr>
        <w:t>a</w:t>
      </w:r>
      <w:r>
        <w:rPr>
          <w:sz w:val="24"/>
          <w:szCs w:val="24"/>
        </w:rPr>
        <w:t>l</w:t>
      </w:r>
      <w:r>
        <w:rPr>
          <w:spacing w:val="-9"/>
          <w:sz w:val="24"/>
          <w:szCs w:val="24"/>
        </w:rPr>
        <w:t>y</w:t>
      </w:r>
      <w:r>
        <w:rPr>
          <w:spacing w:val="-2"/>
          <w:sz w:val="24"/>
          <w:szCs w:val="24"/>
        </w:rPr>
        <w:t>s</w:t>
      </w:r>
      <w:r>
        <w:rPr>
          <w:spacing w:val="-4"/>
          <w:sz w:val="24"/>
          <w:szCs w:val="24"/>
        </w:rPr>
        <w:t>i</w:t>
      </w:r>
      <w:r>
        <w:rPr>
          <w:sz w:val="24"/>
          <w:szCs w:val="24"/>
        </w:rPr>
        <w:t>s</w:t>
      </w:r>
      <w:r>
        <w:rPr>
          <w:spacing w:val="-7"/>
          <w:sz w:val="24"/>
          <w:szCs w:val="24"/>
        </w:rPr>
        <w:t xml:space="preserve"> </w:t>
      </w:r>
      <w:r>
        <w:rPr>
          <w:spacing w:val="-4"/>
          <w:sz w:val="24"/>
          <w:szCs w:val="24"/>
        </w:rPr>
        <w:t>i</w:t>
      </w:r>
      <w:r>
        <w:rPr>
          <w:sz w:val="24"/>
          <w:szCs w:val="24"/>
        </w:rPr>
        <w:t>s</w:t>
      </w:r>
      <w:r>
        <w:rPr>
          <w:spacing w:val="-7"/>
          <w:sz w:val="24"/>
          <w:szCs w:val="24"/>
        </w:rPr>
        <w:t xml:space="preserve"> </w:t>
      </w:r>
      <w:r>
        <w:rPr>
          <w:sz w:val="24"/>
          <w:szCs w:val="24"/>
        </w:rPr>
        <w:t>2</w:t>
      </w:r>
      <w:r>
        <w:rPr>
          <w:spacing w:val="-10"/>
          <w:sz w:val="24"/>
          <w:szCs w:val="24"/>
        </w:rPr>
        <w:t xml:space="preserve"> </w:t>
      </w:r>
      <w:r>
        <w:rPr>
          <w:spacing w:val="-2"/>
          <w:sz w:val="24"/>
          <w:szCs w:val="24"/>
        </w:rPr>
        <w:t>d</w:t>
      </w:r>
      <w:r>
        <w:rPr>
          <w:spacing w:val="-1"/>
          <w:sz w:val="24"/>
          <w:szCs w:val="24"/>
        </w:rPr>
        <w:t>a</w:t>
      </w:r>
      <w:r>
        <w:rPr>
          <w:spacing w:val="-10"/>
          <w:sz w:val="24"/>
          <w:szCs w:val="24"/>
        </w:rPr>
        <w:t>y</w:t>
      </w:r>
      <w:r>
        <w:rPr>
          <w:spacing w:val="-2"/>
          <w:sz w:val="24"/>
          <w:szCs w:val="24"/>
        </w:rPr>
        <w:t>s</w:t>
      </w:r>
      <w:r>
        <w:rPr>
          <w:sz w:val="24"/>
          <w:szCs w:val="24"/>
        </w:rPr>
        <w:t>.</w:t>
      </w:r>
    </w:p>
    <w:p w14:paraId="1C52EC9F" w14:textId="77777777" w:rsidR="00CE409C" w:rsidRDefault="00CE409C" w:rsidP="00090A5B">
      <w:pPr>
        <w:spacing w:before="7" w:line="160" w:lineRule="exact"/>
        <w:jc w:val="both"/>
        <w:rPr>
          <w:sz w:val="16"/>
          <w:szCs w:val="16"/>
        </w:rPr>
      </w:pPr>
    </w:p>
    <w:p w14:paraId="344C4988" w14:textId="77777777" w:rsidR="00CE409C" w:rsidRPr="00692637" w:rsidRDefault="009B090C" w:rsidP="00692637">
      <w:pPr>
        <w:pStyle w:val="NoSpacing"/>
        <w:rPr>
          <w:b/>
          <w:bCs/>
          <w:sz w:val="24"/>
          <w:szCs w:val="24"/>
        </w:rPr>
      </w:pPr>
      <w:r w:rsidRPr="00692637">
        <w:rPr>
          <w:b/>
          <w:bCs/>
          <w:spacing w:val="-5"/>
          <w:sz w:val="24"/>
          <w:szCs w:val="24"/>
        </w:rPr>
        <w:t>1.3</w:t>
      </w:r>
      <w:r w:rsidRPr="00692637">
        <w:rPr>
          <w:b/>
          <w:bCs/>
          <w:sz w:val="24"/>
          <w:szCs w:val="24"/>
        </w:rPr>
        <w:t>.4</w:t>
      </w:r>
      <w:r w:rsidRPr="00692637">
        <w:rPr>
          <w:b/>
          <w:bCs/>
          <w:spacing w:val="-10"/>
          <w:sz w:val="24"/>
          <w:szCs w:val="24"/>
        </w:rPr>
        <w:t xml:space="preserve"> </w:t>
      </w:r>
      <w:r w:rsidRPr="00692637">
        <w:rPr>
          <w:b/>
          <w:bCs/>
          <w:spacing w:val="-4"/>
          <w:sz w:val="24"/>
          <w:szCs w:val="24"/>
        </w:rPr>
        <w:t>S</w:t>
      </w:r>
      <w:r w:rsidRPr="00692637">
        <w:rPr>
          <w:b/>
          <w:bCs/>
          <w:sz w:val="24"/>
          <w:szCs w:val="24"/>
        </w:rPr>
        <w:t>o</w:t>
      </w:r>
      <w:r w:rsidRPr="00692637">
        <w:rPr>
          <w:b/>
          <w:bCs/>
          <w:spacing w:val="-6"/>
          <w:sz w:val="24"/>
          <w:szCs w:val="24"/>
        </w:rPr>
        <w:t>f</w:t>
      </w:r>
      <w:r w:rsidRPr="00692637">
        <w:rPr>
          <w:b/>
          <w:bCs/>
          <w:sz w:val="24"/>
          <w:szCs w:val="24"/>
        </w:rPr>
        <w:t>t</w:t>
      </w:r>
      <w:r w:rsidRPr="00692637">
        <w:rPr>
          <w:b/>
          <w:bCs/>
          <w:spacing w:val="-5"/>
          <w:sz w:val="24"/>
          <w:szCs w:val="24"/>
        </w:rPr>
        <w:t>w</w:t>
      </w:r>
      <w:r w:rsidRPr="00692637">
        <w:rPr>
          <w:b/>
          <w:bCs/>
          <w:spacing w:val="-3"/>
          <w:sz w:val="24"/>
          <w:szCs w:val="24"/>
        </w:rPr>
        <w:t>ar</w:t>
      </w:r>
      <w:r w:rsidRPr="00692637">
        <w:rPr>
          <w:b/>
          <w:bCs/>
          <w:sz w:val="24"/>
          <w:szCs w:val="24"/>
        </w:rPr>
        <w:t>e</w:t>
      </w:r>
      <w:r w:rsidRPr="00692637">
        <w:rPr>
          <w:b/>
          <w:bCs/>
          <w:spacing w:val="-11"/>
          <w:sz w:val="24"/>
          <w:szCs w:val="24"/>
        </w:rPr>
        <w:t xml:space="preserve"> </w:t>
      </w:r>
      <w:r w:rsidRPr="00692637">
        <w:rPr>
          <w:b/>
          <w:bCs/>
          <w:sz w:val="24"/>
          <w:szCs w:val="24"/>
        </w:rPr>
        <w:t>R</w:t>
      </w:r>
      <w:r w:rsidRPr="00692637">
        <w:rPr>
          <w:b/>
          <w:bCs/>
          <w:spacing w:val="-6"/>
          <w:sz w:val="24"/>
          <w:szCs w:val="24"/>
        </w:rPr>
        <w:t>e</w:t>
      </w:r>
      <w:r w:rsidRPr="00692637">
        <w:rPr>
          <w:b/>
          <w:bCs/>
          <w:spacing w:val="-5"/>
          <w:sz w:val="24"/>
          <w:szCs w:val="24"/>
        </w:rPr>
        <w:t>q</w:t>
      </w:r>
      <w:r w:rsidRPr="00692637">
        <w:rPr>
          <w:b/>
          <w:bCs/>
          <w:sz w:val="24"/>
          <w:szCs w:val="24"/>
        </w:rPr>
        <w:t>u</w:t>
      </w:r>
      <w:r w:rsidRPr="00692637">
        <w:rPr>
          <w:b/>
          <w:bCs/>
          <w:spacing w:val="-4"/>
          <w:sz w:val="24"/>
          <w:szCs w:val="24"/>
        </w:rPr>
        <w:t>i</w:t>
      </w:r>
      <w:r w:rsidRPr="00692637">
        <w:rPr>
          <w:b/>
          <w:bCs/>
          <w:spacing w:val="-3"/>
          <w:sz w:val="24"/>
          <w:szCs w:val="24"/>
        </w:rPr>
        <w:t>r</w:t>
      </w:r>
      <w:r w:rsidRPr="00692637">
        <w:rPr>
          <w:b/>
          <w:bCs/>
          <w:spacing w:val="-6"/>
          <w:sz w:val="24"/>
          <w:szCs w:val="24"/>
        </w:rPr>
        <w:t>e</w:t>
      </w:r>
      <w:r w:rsidRPr="00692637">
        <w:rPr>
          <w:b/>
          <w:bCs/>
          <w:sz w:val="24"/>
          <w:szCs w:val="24"/>
        </w:rPr>
        <w:t>m</w:t>
      </w:r>
      <w:r w:rsidRPr="00692637">
        <w:rPr>
          <w:b/>
          <w:bCs/>
          <w:spacing w:val="-3"/>
          <w:sz w:val="24"/>
          <w:szCs w:val="24"/>
        </w:rPr>
        <w:t>e</w:t>
      </w:r>
      <w:r w:rsidRPr="00692637">
        <w:rPr>
          <w:b/>
          <w:bCs/>
          <w:spacing w:val="-5"/>
          <w:sz w:val="24"/>
          <w:szCs w:val="24"/>
        </w:rPr>
        <w:t>n</w:t>
      </w:r>
      <w:r w:rsidRPr="00692637">
        <w:rPr>
          <w:b/>
          <w:bCs/>
          <w:sz w:val="24"/>
          <w:szCs w:val="24"/>
        </w:rPr>
        <w:t>t</w:t>
      </w:r>
      <w:r w:rsidRPr="00692637">
        <w:rPr>
          <w:b/>
          <w:bCs/>
          <w:spacing w:val="-9"/>
          <w:sz w:val="24"/>
          <w:szCs w:val="24"/>
        </w:rPr>
        <w:t xml:space="preserve"> </w:t>
      </w:r>
      <w:r w:rsidRPr="00692637">
        <w:rPr>
          <w:b/>
          <w:bCs/>
          <w:spacing w:val="-4"/>
          <w:sz w:val="24"/>
          <w:szCs w:val="24"/>
        </w:rPr>
        <w:t>S</w:t>
      </w:r>
      <w:r w:rsidRPr="00692637">
        <w:rPr>
          <w:b/>
          <w:bCs/>
          <w:sz w:val="24"/>
          <w:szCs w:val="24"/>
        </w:rPr>
        <w:t>p</w:t>
      </w:r>
      <w:r w:rsidRPr="00692637">
        <w:rPr>
          <w:b/>
          <w:bCs/>
          <w:spacing w:val="-3"/>
          <w:sz w:val="24"/>
          <w:szCs w:val="24"/>
        </w:rPr>
        <w:t>e</w:t>
      </w:r>
      <w:r w:rsidRPr="00692637">
        <w:rPr>
          <w:b/>
          <w:bCs/>
          <w:spacing w:val="-6"/>
          <w:sz w:val="24"/>
          <w:szCs w:val="24"/>
        </w:rPr>
        <w:t>c</w:t>
      </w:r>
      <w:r w:rsidRPr="00692637">
        <w:rPr>
          <w:b/>
          <w:bCs/>
          <w:spacing w:val="-4"/>
          <w:sz w:val="24"/>
          <w:szCs w:val="24"/>
        </w:rPr>
        <w:t>i</w:t>
      </w:r>
      <w:r w:rsidRPr="00692637">
        <w:rPr>
          <w:b/>
          <w:bCs/>
          <w:spacing w:val="-6"/>
          <w:sz w:val="24"/>
          <w:szCs w:val="24"/>
        </w:rPr>
        <w:t>f</w:t>
      </w:r>
      <w:r w:rsidRPr="00692637">
        <w:rPr>
          <w:b/>
          <w:bCs/>
          <w:sz w:val="24"/>
          <w:szCs w:val="24"/>
        </w:rPr>
        <w:t>i</w:t>
      </w:r>
      <w:r w:rsidRPr="00692637">
        <w:rPr>
          <w:b/>
          <w:bCs/>
          <w:spacing w:val="-3"/>
          <w:sz w:val="24"/>
          <w:szCs w:val="24"/>
        </w:rPr>
        <w:t>c</w:t>
      </w:r>
      <w:r w:rsidRPr="00692637">
        <w:rPr>
          <w:b/>
          <w:bCs/>
          <w:spacing w:val="-6"/>
          <w:sz w:val="24"/>
          <w:szCs w:val="24"/>
        </w:rPr>
        <w:t>a</w:t>
      </w:r>
      <w:r w:rsidRPr="00692637">
        <w:rPr>
          <w:b/>
          <w:bCs/>
          <w:spacing w:val="-4"/>
          <w:sz w:val="24"/>
          <w:szCs w:val="24"/>
        </w:rPr>
        <w:t>ti</w:t>
      </w:r>
      <w:r w:rsidRPr="00692637">
        <w:rPr>
          <w:b/>
          <w:bCs/>
          <w:sz w:val="24"/>
          <w:szCs w:val="24"/>
        </w:rPr>
        <w:t>on</w:t>
      </w:r>
    </w:p>
    <w:p w14:paraId="6DADC1F7" w14:textId="77777777" w:rsidR="00CE409C" w:rsidRDefault="00CE409C" w:rsidP="00090A5B">
      <w:pPr>
        <w:spacing w:before="18" w:line="280" w:lineRule="exact"/>
        <w:jc w:val="both"/>
        <w:rPr>
          <w:sz w:val="28"/>
          <w:szCs w:val="28"/>
        </w:rPr>
      </w:pPr>
    </w:p>
    <w:p w14:paraId="3DF71F96" w14:textId="25508A79" w:rsidR="00CE409C" w:rsidRDefault="009B090C" w:rsidP="00090A5B">
      <w:pPr>
        <w:spacing w:line="359" w:lineRule="auto"/>
        <w:ind w:left="140" w:right="93"/>
        <w:jc w:val="both"/>
        <w:rPr>
          <w:sz w:val="24"/>
          <w:szCs w:val="24"/>
        </w:rPr>
      </w:pPr>
      <w:r>
        <w:rPr>
          <w:sz w:val="24"/>
          <w:szCs w:val="24"/>
        </w:rPr>
        <w:t>A</w:t>
      </w:r>
      <w:r>
        <w:rPr>
          <w:spacing w:val="-1"/>
          <w:sz w:val="24"/>
          <w:szCs w:val="24"/>
        </w:rPr>
        <w:t xml:space="preserve"> </w:t>
      </w:r>
      <w:r>
        <w:rPr>
          <w:spacing w:val="-5"/>
          <w:sz w:val="24"/>
          <w:szCs w:val="24"/>
        </w:rPr>
        <w:t>s</w:t>
      </w:r>
      <w:r>
        <w:rPr>
          <w:spacing w:val="-2"/>
          <w:sz w:val="24"/>
          <w:szCs w:val="24"/>
        </w:rPr>
        <w:t>o</w:t>
      </w:r>
      <w:r>
        <w:rPr>
          <w:spacing w:val="-6"/>
          <w:sz w:val="24"/>
          <w:szCs w:val="24"/>
        </w:rPr>
        <w:t>f</w:t>
      </w:r>
      <w:r>
        <w:rPr>
          <w:spacing w:val="-4"/>
          <w:sz w:val="24"/>
          <w:szCs w:val="24"/>
        </w:rPr>
        <w:t>t</w:t>
      </w:r>
      <w:r>
        <w:rPr>
          <w:spacing w:val="-3"/>
          <w:sz w:val="24"/>
          <w:szCs w:val="24"/>
        </w:rPr>
        <w:t>wa</w:t>
      </w:r>
      <w:r>
        <w:rPr>
          <w:spacing w:val="-6"/>
          <w:sz w:val="24"/>
          <w:szCs w:val="24"/>
        </w:rPr>
        <w:t>r</w:t>
      </w:r>
      <w:r>
        <w:rPr>
          <w:sz w:val="24"/>
          <w:szCs w:val="24"/>
        </w:rPr>
        <w:t>e</w:t>
      </w:r>
      <w:r>
        <w:rPr>
          <w:spacing w:val="1"/>
          <w:sz w:val="24"/>
          <w:szCs w:val="24"/>
        </w:rPr>
        <w:t xml:space="preserve"> </w:t>
      </w:r>
      <w:r>
        <w:rPr>
          <w:spacing w:val="-3"/>
          <w:sz w:val="24"/>
          <w:szCs w:val="24"/>
        </w:rPr>
        <w:t>r</w:t>
      </w:r>
      <w:r>
        <w:rPr>
          <w:spacing w:val="-6"/>
          <w:sz w:val="24"/>
          <w:szCs w:val="24"/>
        </w:rPr>
        <w:t>e</w:t>
      </w:r>
      <w:r>
        <w:rPr>
          <w:spacing w:val="-5"/>
          <w:sz w:val="24"/>
          <w:szCs w:val="24"/>
        </w:rPr>
        <w:t>qu</w:t>
      </w:r>
      <w:r>
        <w:rPr>
          <w:spacing w:val="-2"/>
          <w:sz w:val="24"/>
          <w:szCs w:val="24"/>
        </w:rPr>
        <w:t>i</w:t>
      </w:r>
      <w:r>
        <w:rPr>
          <w:spacing w:val="-3"/>
          <w:sz w:val="24"/>
          <w:szCs w:val="24"/>
        </w:rPr>
        <w:t>r</w:t>
      </w:r>
      <w:r>
        <w:rPr>
          <w:spacing w:val="-6"/>
          <w:sz w:val="24"/>
          <w:szCs w:val="24"/>
        </w:rPr>
        <w:t>e</w:t>
      </w:r>
      <w:r>
        <w:rPr>
          <w:spacing w:val="-2"/>
          <w:sz w:val="24"/>
          <w:szCs w:val="24"/>
        </w:rPr>
        <w:t>m</w:t>
      </w:r>
      <w:r>
        <w:rPr>
          <w:spacing w:val="-6"/>
          <w:sz w:val="24"/>
          <w:szCs w:val="24"/>
        </w:rPr>
        <w:t>e</w:t>
      </w:r>
      <w:r>
        <w:rPr>
          <w:spacing w:val="-5"/>
          <w:sz w:val="24"/>
          <w:szCs w:val="24"/>
        </w:rPr>
        <w:t>n</w:t>
      </w:r>
      <w:r>
        <w:rPr>
          <w:spacing w:val="-4"/>
          <w:sz w:val="24"/>
          <w:szCs w:val="24"/>
        </w:rPr>
        <w:t>t</w:t>
      </w:r>
      <w:r>
        <w:rPr>
          <w:sz w:val="24"/>
          <w:szCs w:val="24"/>
        </w:rPr>
        <w:t xml:space="preserve">s </w:t>
      </w:r>
      <w:r>
        <w:rPr>
          <w:spacing w:val="-2"/>
          <w:sz w:val="24"/>
          <w:szCs w:val="24"/>
        </w:rPr>
        <w:t>s</w:t>
      </w:r>
      <w:r>
        <w:rPr>
          <w:spacing w:val="-5"/>
          <w:sz w:val="24"/>
          <w:szCs w:val="24"/>
        </w:rPr>
        <w:t>p</w:t>
      </w:r>
      <w:r>
        <w:rPr>
          <w:spacing w:val="-3"/>
          <w:sz w:val="24"/>
          <w:szCs w:val="24"/>
        </w:rPr>
        <w:t>e</w:t>
      </w:r>
      <w:r>
        <w:rPr>
          <w:spacing w:val="-6"/>
          <w:sz w:val="24"/>
          <w:szCs w:val="24"/>
        </w:rPr>
        <w:t>c</w:t>
      </w:r>
      <w:r>
        <w:rPr>
          <w:spacing w:val="-2"/>
          <w:sz w:val="24"/>
          <w:szCs w:val="24"/>
        </w:rPr>
        <w:t>i</w:t>
      </w:r>
      <w:r>
        <w:rPr>
          <w:spacing w:val="-6"/>
          <w:sz w:val="24"/>
          <w:szCs w:val="24"/>
        </w:rPr>
        <w:t>f</w:t>
      </w:r>
      <w:r>
        <w:rPr>
          <w:spacing w:val="-4"/>
          <w:sz w:val="24"/>
          <w:szCs w:val="24"/>
        </w:rPr>
        <w:t>i</w:t>
      </w:r>
      <w:r>
        <w:rPr>
          <w:spacing w:val="-3"/>
          <w:sz w:val="24"/>
          <w:szCs w:val="24"/>
        </w:rPr>
        <w:t>c</w:t>
      </w:r>
      <w:r>
        <w:rPr>
          <w:spacing w:val="-6"/>
          <w:sz w:val="24"/>
          <w:szCs w:val="24"/>
        </w:rPr>
        <w:t>a</w:t>
      </w:r>
      <w:r>
        <w:rPr>
          <w:spacing w:val="-4"/>
          <w:sz w:val="24"/>
          <w:szCs w:val="24"/>
        </w:rPr>
        <w:t>t</w:t>
      </w:r>
      <w:r>
        <w:rPr>
          <w:spacing w:val="-2"/>
          <w:sz w:val="24"/>
          <w:szCs w:val="24"/>
        </w:rPr>
        <w:t>i</w:t>
      </w:r>
      <w:r>
        <w:rPr>
          <w:spacing w:val="-5"/>
          <w:sz w:val="24"/>
          <w:szCs w:val="24"/>
        </w:rPr>
        <w:t>o</w:t>
      </w:r>
      <w:r>
        <w:rPr>
          <w:sz w:val="24"/>
          <w:szCs w:val="24"/>
        </w:rPr>
        <w:t>n</w:t>
      </w:r>
      <w:r>
        <w:rPr>
          <w:spacing w:val="2"/>
          <w:sz w:val="24"/>
          <w:szCs w:val="24"/>
        </w:rPr>
        <w:t xml:space="preserve"> </w:t>
      </w:r>
      <w:r>
        <w:rPr>
          <w:spacing w:val="-6"/>
          <w:sz w:val="24"/>
          <w:szCs w:val="24"/>
        </w:rPr>
        <w:t>(</w:t>
      </w:r>
      <w:r>
        <w:rPr>
          <w:spacing w:val="-4"/>
          <w:sz w:val="24"/>
          <w:szCs w:val="24"/>
        </w:rPr>
        <w:t>SRS</w:t>
      </w:r>
      <w:r>
        <w:rPr>
          <w:sz w:val="24"/>
          <w:szCs w:val="24"/>
        </w:rPr>
        <w:t>)</w:t>
      </w:r>
      <w:r>
        <w:rPr>
          <w:spacing w:val="-1"/>
          <w:sz w:val="24"/>
          <w:szCs w:val="24"/>
        </w:rPr>
        <w:t xml:space="preserve"> </w:t>
      </w:r>
      <w:r>
        <w:rPr>
          <w:spacing w:val="-4"/>
          <w:sz w:val="24"/>
          <w:szCs w:val="24"/>
        </w:rPr>
        <w:t>i</w:t>
      </w:r>
      <w:r>
        <w:rPr>
          <w:sz w:val="24"/>
          <w:szCs w:val="24"/>
        </w:rPr>
        <w:t>s</w:t>
      </w:r>
      <w:r>
        <w:rPr>
          <w:spacing w:val="2"/>
          <w:sz w:val="24"/>
          <w:szCs w:val="24"/>
        </w:rPr>
        <w:t xml:space="preserve"> </w:t>
      </w:r>
      <w:r>
        <w:rPr>
          <w:sz w:val="24"/>
          <w:szCs w:val="24"/>
        </w:rPr>
        <w:t>a</w:t>
      </w:r>
      <w:r>
        <w:rPr>
          <w:spacing w:val="-1"/>
          <w:sz w:val="24"/>
          <w:szCs w:val="24"/>
        </w:rPr>
        <w:t xml:space="preserve"> </w:t>
      </w:r>
      <w:r>
        <w:rPr>
          <w:spacing w:val="-3"/>
          <w:sz w:val="24"/>
          <w:szCs w:val="24"/>
        </w:rPr>
        <w:t>c</w:t>
      </w:r>
      <w:r>
        <w:rPr>
          <w:spacing w:val="-2"/>
          <w:sz w:val="24"/>
          <w:szCs w:val="24"/>
        </w:rPr>
        <w:t>o</w:t>
      </w:r>
      <w:r>
        <w:rPr>
          <w:spacing w:val="-4"/>
          <w:sz w:val="24"/>
          <w:szCs w:val="24"/>
        </w:rPr>
        <w:t>m</w:t>
      </w:r>
      <w:r>
        <w:rPr>
          <w:spacing w:val="-5"/>
          <w:sz w:val="24"/>
          <w:szCs w:val="24"/>
        </w:rPr>
        <w:t>p</w:t>
      </w:r>
      <w:r>
        <w:rPr>
          <w:spacing w:val="-3"/>
          <w:sz w:val="24"/>
          <w:szCs w:val="24"/>
        </w:rPr>
        <w:t>r</w:t>
      </w:r>
      <w:r>
        <w:rPr>
          <w:spacing w:val="-6"/>
          <w:sz w:val="24"/>
          <w:szCs w:val="24"/>
        </w:rPr>
        <w:t>e</w:t>
      </w:r>
      <w:r>
        <w:rPr>
          <w:spacing w:val="-2"/>
          <w:sz w:val="24"/>
          <w:szCs w:val="24"/>
        </w:rPr>
        <w:t>h</w:t>
      </w:r>
      <w:r>
        <w:rPr>
          <w:spacing w:val="-6"/>
          <w:sz w:val="24"/>
          <w:szCs w:val="24"/>
        </w:rPr>
        <w:t>e</w:t>
      </w:r>
      <w:r>
        <w:rPr>
          <w:spacing w:val="-5"/>
          <w:sz w:val="24"/>
          <w:szCs w:val="24"/>
        </w:rPr>
        <w:t>n</w:t>
      </w:r>
      <w:r>
        <w:rPr>
          <w:spacing w:val="-2"/>
          <w:sz w:val="24"/>
          <w:szCs w:val="24"/>
        </w:rPr>
        <w:t>s</w:t>
      </w:r>
      <w:r>
        <w:rPr>
          <w:spacing w:val="-4"/>
          <w:sz w:val="24"/>
          <w:szCs w:val="24"/>
        </w:rPr>
        <w:t>i</w:t>
      </w:r>
      <w:r>
        <w:rPr>
          <w:spacing w:val="-2"/>
          <w:sz w:val="24"/>
          <w:szCs w:val="24"/>
        </w:rPr>
        <w:t>v</w:t>
      </w:r>
      <w:r>
        <w:rPr>
          <w:sz w:val="24"/>
          <w:szCs w:val="24"/>
        </w:rPr>
        <w:t>e</w:t>
      </w:r>
      <w:r>
        <w:rPr>
          <w:spacing w:val="-1"/>
          <w:sz w:val="24"/>
          <w:szCs w:val="24"/>
        </w:rPr>
        <w:t xml:space="preserve"> </w:t>
      </w:r>
      <w:r>
        <w:rPr>
          <w:spacing w:val="-2"/>
          <w:sz w:val="24"/>
          <w:szCs w:val="24"/>
        </w:rPr>
        <w:t>d</w:t>
      </w:r>
      <w:r>
        <w:rPr>
          <w:spacing w:val="-6"/>
          <w:sz w:val="24"/>
          <w:szCs w:val="24"/>
        </w:rPr>
        <w:t>e</w:t>
      </w:r>
      <w:r>
        <w:rPr>
          <w:spacing w:val="-2"/>
          <w:sz w:val="24"/>
          <w:szCs w:val="24"/>
        </w:rPr>
        <w:t>s</w:t>
      </w:r>
      <w:r>
        <w:rPr>
          <w:spacing w:val="-6"/>
          <w:sz w:val="24"/>
          <w:szCs w:val="24"/>
        </w:rPr>
        <w:t>cr</w:t>
      </w:r>
      <w:r>
        <w:rPr>
          <w:spacing w:val="-2"/>
          <w:sz w:val="24"/>
          <w:szCs w:val="24"/>
        </w:rPr>
        <w:t>i</w:t>
      </w:r>
      <w:r>
        <w:rPr>
          <w:spacing w:val="-5"/>
          <w:sz w:val="24"/>
          <w:szCs w:val="24"/>
        </w:rPr>
        <w:t>p</w:t>
      </w:r>
      <w:r>
        <w:rPr>
          <w:spacing w:val="-4"/>
          <w:sz w:val="24"/>
          <w:szCs w:val="24"/>
        </w:rPr>
        <w:t>ti</w:t>
      </w:r>
      <w:r>
        <w:rPr>
          <w:spacing w:val="-2"/>
          <w:sz w:val="24"/>
          <w:szCs w:val="24"/>
        </w:rPr>
        <w:t>o</w:t>
      </w:r>
      <w:r>
        <w:rPr>
          <w:sz w:val="24"/>
          <w:szCs w:val="24"/>
        </w:rPr>
        <w:t xml:space="preserve">n </w:t>
      </w:r>
      <w:r>
        <w:rPr>
          <w:spacing w:val="-2"/>
          <w:sz w:val="24"/>
          <w:szCs w:val="24"/>
        </w:rPr>
        <w:t>o</w:t>
      </w:r>
      <w:r>
        <w:rPr>
          <w:sz w:val="24"/>
          <w:szCs w:val="24"/>
        </w:rPr>
        <w:t>f</w:t>
      </w:r>
      <w:r>
        <w:rPr>
          <w:spacing w:val="-1"/>
          <w:sz w:val="24"/>
          <w:szCs w:val="24"/>
        </w:rPr>
        <w:t xml:space="preserve"> </w:t>
      </w:r>
      <w:r>
        <w:rPr>
          <w:spacing w:val="-4"/>
          <w:sz w:val="24"/>
          <w:szCs w:val="24"/>
        </w:rPr>
        <w:t>t</w:t>
      </w:r>
      <w:r>
        <w:rPr>
          <w:spacing w:val="-2"/>
          <w:sz w:val="24"/>
          <w:szCs w:val="24"/>
        </w:rPr>
        <w:t>h</w:t>
      </w:r>
      <w:r>
        <w:rPr>
          <w:sz w:val="24"/>
          <w:szCs w:val="24"/>
        </w:rPr>
        <w:t>e</w:t>
      </w:r>
      <w:r>
        <w:rPr>
          <w:spacing w:val="-1"/>
          <w:sz w:val="24"/>
          <w:szCs w:val="24"/>
        </w:rPr>
        <w:t xml:space="preserve"> </w:t>
      </w:r>
      <w:r>
        <w:rPr>
          <w:spacing w:val="-4"/>
          <w:sz w:val="24"/>
          <w:szCs w:val="24"/>
        </w:rPr>
        <w:t>i</w:t>
      </w:r>
      <w:r>
        <w:rPr>
          <w:spacing w:val="-5"/>
          <w:sz w:val="24"/>
          <w:szCs w:val="24"/>
        </w:rPr>
        <w:t>n</w:t>
      </w:r>
      <w:r>
        <w:rPr>
          <w:spacing w:val="-2"/>
          <w:sz w:val="24"/>
          <w:szCs w:val="24"/>
        </w:rPr>
        <w:t>t</w:t>
      </w:r>
      <w:r>
        <w:rPr>
          <w:spacing w:val="-6"/>
          <w:sz w:val="24"/>
          <w:szCs w:val="24"/>
        </w:rPr>
        <w:t>e</w:t>
      </w:r>
      <w:r>
        <w:rPr>
          <w:spacing w:val="-5"/>
          <w:sz w:val="24"/>
          <w:szCs w:val="24"/>
        </w:rPr>
        <w:t>n</w:t>
      </w:r>
      <w:r>
        <w:rPr>
          <w:spacing w:val="-2"/>
          <w:sz w:val="24"/>
          <w:szCs w:val="24"/>
        </w:rPr>
        <w:t>d</w:t>
      </w:r>
      <w:r>
        <w:rPr>
          <w:spacing w:val="-3"/>
          <w:sz w:val="24"/>
          <w:szCs w:val="24"/>
        </w:rPr>
        <w:t>e</w:t>
      </w:r>
      <w:r>
        <w:rPr>
          <w:sz w:val="24"/>
          <w:szCs w:val="24"/>
        </w:rPr>
        <w:t>d</w:t>
      </w:r>
      <w:r>
        <w:rPr>
          <w:spacing w:val="4"/>
          <w:sz w:val="24"/>
          <w:szCs w:val="24"/>
        </w:rPr>
        <w:t xml:space="preserve"> </w:t>
      </w:r>
      <w:r>
        <w:rPr>
          <w:spacing w:val="-5"/>
          <w:sz w:val="24"/>
          <w:szCs w:val="24"/>
        </w:rPr>
        <w:t>p</w:t>
      </w:r>
      <w:r>
        <w:rPr>
          <w:spacing w:val="-2"/>
          <w:sz w:val="24"/>
          <w:szCs w:val="24"/>
        </w:rPr>
        <w:t>u</w:t>
      </w:r>
      <w:r>
        <w:rPr>
          <w:spacing w:val="-6"/>
          <w:sz w:val="24"/>
          <w:szCs w:val="24"/>
        </w:rPr>
        <w:t>r</w:t>
      </w:r>
      <w:r>
        <w:rPr>
          <w:spacing w:val="-5"/>
          <w:sz w:val="24"/>
          <w:szCs w:val="24"/>
        </w:rPr>
        <w:t>p</w:t>
      </w:r>
      <w:r>
        <w:rPr>
          <w:spacing w:val="-2"/>
          <w:sz w:val="24"/>
          <w:szCs w:val="24"/>
        </w:rPr>
        <w:t>o</w:t>
      </w:r>
      <w:r>
        <w:rPr>
          <w:spacing w:val="-5"/>
          <w:sz w:val="24"/>
          <w:szCs w:val="24"/>
        </w:rPr>
        <w:t>s</w:t>
      </w:r>
      <w:r>
        <w:rPr>
          <w:sz w:val="24"/>
          <w:szCs w:val="24"/>
        </w:rPr>
        <w:t xml:space="preserve">e </w:t>
      </w:r>
      <w:r>
        <w:rPr>
          <w:spacing w:val="-6"/>
          <w:sz w:val="24"/>
          <w:szCs w:val="24"/>
        </w:rPr>
        <w:t>a</w:t>
      </w:r>
      <w:r>
        <w:rPr>
          <w:spacing w:val="-5"/>
          <w:sz w:val="24"/>
          <w:szCs w:val="24"/>
        </w:rPr>
        <w:t>n</w:t>
      </w:r>
      <w:r>
        <w:rPr>
          <w:sz w:val="24"/>
          <w:szCs w:val="24"/>
        </w:rPr>
        <w:t>d</w:t>
      </w:r>
      <w:r>
        <w:rPr>
          <w:spacing w:val="-14"/>
          <w:sz w:val="24"/>
          <w:szCs w:val="24"/>
        </w:rPr>
        <w:t xml:space="preserve"> </w:t>
      </w:r>
      <w:r>
        <w:rPr>
          <w:spacing w:val="-6"/>
          <w:sz w:val="24"/>
          <w:szCs w:val="24"/>
        </w:rPr>
        <w:t>e</w:t>
      </w:r>
      <w:r>
        <w:rPr>
          <w:spacing w:val="-2"/>
          <w:sz w:val="24"/>
          <w:szCs w:val="24"/>
        </w:rPr>
        <w:t>n</w:t>
      </w:r>
      <w:r>
        <w:rPr>
          <w:spacing w:val="-5"/>
          <w:sz w:val="24"/>
          <w:szCs w:val="24"/>
        </w:rPr>
        <w:t>v</w:t>
      </w:r>
      <w:r>
        <w:rPr>
          <w:spacing w:val="-4"/>
          <w:sz w:val="24"/>
          <w:szCs w:val="24"/>
        </w:rPr>
        <w:t>i</w:t>
      </w:r>
      <w:r>
        <w:rPr>
          <w:spacing w:val="-3"/>
          <w:sz w:val="24"/>
          <w:szCs w:val="24"/>
        </w:rPr>
        <w:t>r</w:t>
      </w:r>
      <w:r>
        <w:rPr>
          <w:spacing w:val="-5"/>
          <w:sz w:val="24"/>
          <w:szCs w:val="24"/>
        </w:rPr>
        <w:t>on</w:t>
      </w:r>
      <w:r>
        <w:rPr>
          <w:spacing w:val="-2"/>
          <w:sz w:val="24"/>
          <w:szCs w:val="24"/>
        </w:rPr>
        <w:t>m</w:t>
      </w:r>
      <w:r>
        <w:rPr>
          <w:spacing w:val="-6"/>
          <w:sz w:val="24"/>
          <w:szCs w:val="24"/>
        </w:rPr>
        <w:t>e</w:t>
      </w:r>
      <w:r>
        <w:rPr>
          <w:spacing w:val="-5"/>
          <w:sz w:val="24"/>
          <w:szCs w:val="24"/>
        </w:rPr>
        <w:t>n</w:t>
      </w:r>
      <w:r>
        <w:rPr>
          <w:sz w:val="24"/>
          <w:szCs w:val="24"/>
        </w:rPr>
        <w:t>t</w:t>
      </w:r>
      <w:r>
        <w:rPr>
          <w:spacing w:val="-14"/>
          <w:sz w:val="24"/>
          <w:szCs w:val="24"/>
        </w:rPr>
        <w:t xml:space="preserve"> </w:t>
      </w:r>
      <w:r>
        <w:rPr>
          <w:spacing w:val="-6"/>
          <w:sz w:val="24"/>
          <w:szCs w:val="24"/>
        </w:rPr>
        <w:t>f</w:t>
      </w:r>
      <w:r>
        <w:rPr>
          <w:spacing w:val="-2"/>
          <w:sz w:val="24"/>
          <w:szCs w:val="24"/>
        </w:rPr>
        <w:t>o</w:t>
      </w:r>
      <w:r>
        <w:rPr>
          <w:sz w:val="24"/>
          <w:szCs w:val="24"/>
        </w:rPr>
        <w:t>r</w:t>
      </w:r>
      <w:r>
        <w:rPr>
          <w:spacing w:val="-18"/>
          <w:sz w:val="24"/>
          <w:szCs w:val="24"/>
        </w:rPr>
        <w:t xml:space="preserve"> </w:t>
      </w:r>
      <w:r>
        <w:rPr>
          <w:spacing w:val="-5"/>
          <w:sz w:val="24"/>
          <w:szCs w:val="24"/>
        </w:rPr>
        <w:t>s</w:t>
      </w:r>
      <w:r>
        <w:rPr>
          <w:spacing w:val="-2"/>
          <w:sz w:val="24"/>
          <w:szCs w:val="24"/>
        </w:rPr>
        <w:t>o</w:t>
      </w:r>
      <w:r>
        <w:rPr>
          <w:spacing w:val="-6"/>
          <w:sz w:val="24"/>
          <w:szCs w:val="24"/>
        </w:rPr>
        <w:t>f</w:t>
      </w:r>
      <w:r>
        <w:rPr>
          <w:spacing w:val="-4"/>
          <w:sz w:val="24"/>
          <w:szCs w:val="24"/>
        </w:rPr>
        <w:t>t</w:t>
      </w:r>
      <w:r>
        <w:rPr>
          <w:spacing w:val="-3"/>
          <w:sz w:val="24"/>
          <w:szCs w:val="24"/>
        </w:rPr>
        <w:t>w</w:t>
      </w:r>
      <w:r>
        <w:rPr>
          <w:spacing w:val="-6"/>
          <w:sz w:val="24"/>
          <w:szCs w:val="24"/>
        </w:rPr>
        <w:t>a</w:t>
      </w:r>
      <w:r>
        <w:rPr>
          <w:spacing w:val="-3"/>
          <w:sz w:val="24"/>
          <w:szCs w:val="24"/>
        </w:rPr>
        <w:t>r</w:t>
      </w:r>
      <w:r>
        <w:rPr>
          <w:sz w:val="24"/>
          <w:szCs w:val="24"/>
        </w:rPr>
        <w:t>e</w:t>
      </w:r>
      <w:r>
        <w:rPr>
          <w:spacing w:val="-18"/>
          <w:sz w:val="24"/>
          <w:szCs w:val="24"/>
        </w:rPr>
        <w:t xml:space="preserve"> </w:t>
      </w:r>
      <w:r>
        <w:rPr>
          <w:spacing w:val="-2"/>
          <w:sz w:val="24"/>
          <w:szCs w:val="24"/>
        </w:rPr>
        <w:t>u</w:t>
      </w:r>
      <w:r>
        <w:rPr>
          <w:spacing w:val="-5"/>
          <w:sz w:val="24"/>
          <w:szCs w:val="24"/>
        </w:rPr>
        <w:t>n</w:t>
      </w:r>
      <w:r>
        <w:rPr>
          <w:spacing w:val="-2"/>
          <w:sz w:val="24"/>
          <w:szCs w:val="24"/>
        </w:rPr>
        <w:t>d</w:t>
      </w:r>
      <w:r>
        <w:rPr>
          <w:spacing w:val="-6"/>
          <w:sz w:val="24"/>
          <w:szCs w:val="24"/>
        </w:rPr>
        <w:t>e</w:t>
      </w:r>
      <w:r>
        <w:rPr>
          <w:sz w:val="24"/>
          <w:szCs w:val="24"/>
        </w:rPr>
        <w:t>r</w:t>
      </w:r>
      <w:r>
        <w:rPr>
          <w:spacing w:val="-18"/>
          <w:sz w:val="24"/>
          <w:szCs w:val="24"/>
        </w:rPr>
        <w:t xml:space="preserve"> </w:t>
      </w:r>
      <w:r>
        <w:rPr>
          <w:spacing w:val="-2"/>
          <w:sz w:val="24"/>
          <w:szCs w:val="24"/>
        </w:rPr>
        <w:t>d</w:t>
      </w:r>
      <w:r>
        <w:rPr>
          <w:spacing w:val="-6"/>
          <w:sz w:val="24"/>
          <w:szCs w:val="24"/>
        </w:rPr>
        <w:t>e</w:t>
      </w:r>
      <w:r>
        <w:rPr>
          <w:spacing w:val="-2"/>
          <w:sz w:val="24"/>
          <w:szCs w:val="24"/>
        </w:rPr>
        <w:t>v</w:t>
      </w:r>
      <w:r>
        <w:rPr>
          <w:spacing w:val="-6"/>
          <w:sz w:val="24"/>
          <w:szCs w:val="24"/>
        </w:rPr>
        <w:t>e</w:t>
      </w:r>
      <w:r>
        <w:rPr>
          <w:spacing w:val="-2"/>
          <w:sz w:val="24"/>
          <w:szCs w:val="24"/>
        </w:rPr>
        <w:t>l</w:t>
      </w:r>
      <w:r>
        <w:rPr>
          <w:spacing w:val="-5"/>
          <w:sz w:val="24"/>
          <w:szCs w:val="24"/>
        </w:rPr>
        <w:t>op</w:t>
      </w:r>
      <w:r>
        <w:rPr>
          <w:spacing w:val="-2"/>
          <w:sz w:val="24"/>
          <w:szCs w:val="24"/>
        </w:rPr>
        <w:t>m</w:t>
      </w:r>
      <w:r>
        <w:rPr>
          <w:spacing w:val="-6"/>
          <w:sz w:val="24"/>
          <w:szCs w:val="24"/>
        </w:rPr>
        <w:t>e</w:t>
      </w:r>
      <w:r>
        <w:rPr>
          <w:spacing w:val="-5"/>
          <w:sz w:val="24"/>
          <w:szCs w:val="24"/>
        </w:rPr>
        <w:t>n</w:t>
      </w:r>
      <w:r>
        <w:rPr>
          <w:spacing w:val="-2"/>
          <w:sz w:val="24"/>
          <w:szCs w:val="24"/>
        </w:rPr>
        <w:t>t</w:t>
      </w:r>
      <w:r>
        <w:rPr>
          <w:sz w:val="24"/>
          <w:szCs w:val="24"/>
        </w:rPr>
        <w:t>.</w:t>
      </w:r>
      <w:r>
        <w:rPr>
          <w:spacing w:val="-17"/>
          <w:sz w:val="24"/>
          <w:szCs w:val="24"/>
        </w:rPr>
        <w:t xml:space="preserve"> </w:t>
      </w:r>
      <w:r>
        <w:rPr>
          <w:spacing w:val="-3"/>
          <w:sz w:val="24"/>
          <w:szCs w:val="24"/>
        </w:rPr>
        <w:t>T</w:t>
      </w:r>
      <w:r>
        <w:rPr>
          <w:spacing w:val="-5"/>
          <w:sz w:val="24"/>
          <w:szCs w:val="24"/>
        </w:rPr>
        <w:t>h</w:t>
      </w:r>
      <w:r>
        <w:rPr>
          <w:sz w:val="24"/>
          <w:szCs w:val="24"/>
        </w:rPr>
        <w:t>e</w:t>
      </w:r>
      <w:r>
        <w:rPr>
          <w:spacing w:val="-18"/>
          <w:sz w:val="24"/>
          <w:szCs w:val="24"/>
        </w:rPr>
        <w:t xml:space="preserve"> </w:t>
      </w:r>
      <w:r>
        <w:rPr>
          <w:spacing w:val="-4"/>
          <w:sz w:val="24"/>
          <w:szCs w:val="24"/>
        </w:rPr>
        <w:t>SR</w:t>
      </w:r>
      <w:r>
        <w:rPr>
          <w:sz w:val="24"/>
          <w:szCs w:val="24"/>
        </w:rPr>
        <w:t>S</w:t>
      </w:r>
      <w:r>
        <w:rPr>
          <w:spacing w:val="-16"/>
          <w:sz w:val="24"/>
          <w:szCs w:val="24"/>
        </w:rPr>
        <w:t xml:space="preserve"> </w:t>
      </w:r>
      <w:r>
        <w:rPr>
          <w:spacing w:val="-3"/>
          <w:sz w:val="24"/>
          <w:szCs w:val="24"/>
        </w:rPr>
        <w:t>f</w:t>
      </w:r>
      <w:r>
        <w:rPr>
          <w:spacing w:val="-5"/>
          <w:sz w:val="24"/>
          <w:szCs w:val="24"/>
        </w:rPr>
        <w:t>u</w:t>
      </w:r>
      <w:r>
        <w:rPr>
          <w:spacing w:val="-4"/>
          <w:sz w:val="24"/>
          <w:szCs w:val="24"/>
        </w:rPr>
        <w:t>l</w:t>
      </w:r>
      <w:r>
        <w:rPr>
          <w:sz w:val="24"/>
          <w:szCs w:val="24"/>
        </w:rPr>
        <w:t>ly</w:t>
      </w:r>
      <w:r>
        <w:rPr>
          <w:spacing w:val="-21"/>
          <w:sz w:val="24"/>
          <w:szCs w:val="24"/>
        </w:rPr>
        <w:t xml:space="preserve"> </w:t>
      </w:r>
      <w:r>
        <w:rPr>
          <w:spacing w:val="-2"/>
          <w:sz w:val="24"/>
          <w:szCs w:val="24"/>
        </w:rPr>
        <w:t>d</w:t>
      </w:r>
      <w:r>
        <w:rPr>
          <w:spacing w:val="-6"/>
          <w:sz w:val="24"/>
          <w:szCs w:val="24"/>
        </w:rPr>
        <w:t>e</w:t>
      </w:r>
      <w:r>
        <w:rPr>
          <w:spacing w:val="-2"/>
          <w:sz w:val="24"/>
          <w:szCs w:val="24"/>
        </w:rPr>
        <w:t>s</w:t>
      </w:r>
      <w:r>
        <w:rPr>
          <w:spacing w:val="-3"/>
          <w:sz w:val="24"/>
          <w:szCs w:val="24"/>
        </w:rPr>
        <w:t>c</w:t>
      </w:r>
      <w:r>
        <w:rPr>
          <w:spacing w:val="-6"/>
          <w:sz w:val="24"/>
          <w:szCs w:val="24"/>
        </w:rPr>
        <w:t>r</w:t>
      </w:r>
      <w:r>
        <w:rPr>
          <w:spacing w:val="-4"/>
          <w:sz w:val="24"/>
          <w:szCs w:val="24"/>
        </w:rPr>
        <w:t>i</w:t>
      </w:r>
      <w:r>
        <w:rPr>
          <w:spacing w:val="-2"/>
          <w:sz w:val="24"/>
          <w:szCs w:val="24"/>
        </w:rPr>
        <w:t>b</w:t>
      </w:r>
      <w:r>
        <w:rPr>
          <w:spacing w:val="-6"/>
          <w:sz w:val="24"/>
          <w:szCs w:val="24"/>
        </w:rPr>
        <w:t>e</w:t>
      </w:r>
      <w:r>
        <w:rPr>
          <w:sz w:val="24"/>
          <w:szCs w:val="24"/>
        </w:rPr>
        <w:t>s</w:t>
      </w:r>
      <w:r>
        <w:rPr>
          <w:spacing w:val="-17"/>
          <w:sz w:val="24"/>
          <w:szCs w:val="24"/>
        </w:rPr>
        <w:t xml:space="preserve"> </w:t>
      </w:r>
      <w:r>
        <w:rPr>
          <w:spacing w:val="-3"/>
          <w:sz w:val="24"/>
          <w:szCs w:val="24"/>
        </w:rPr>
        <w:t>w</w:t>
      </w:r>
      <w:r>
        <w:rPr>
          <w:spacing w:val="-2"/>
          <w:sz w:val="24"/>
          <w:szCs w:val="24"/>
        </w:rPr>
        <w:t>h</w:t>
      </w:r>
      <w:r>
        <w:rPr>
          <w:spacing w:val="-6"/>
          <w:sz w:val="24"/>
          <w:szCs w:val="24"/>
        </w:rPr>
        <w:t>a</w:t>
      </w:r>
      <w:r>
        <w:rPr>
          <w:sz w:val="24"/>
          <w:szCs w:val="24"/>
        </w:rPr>
        <w:t>t</w:t>
      </w:r>
      <w:r>
        <w:rPr>
          <w:spacing w:val="-16"/>
          <w:sz w:val="24"/>
          <w:szCs w:val="24"/>
        </w:rPr>
        <w:t xml:space="preserve"> </w:t>
      </w:r>
      <w:r>
        <w:rPr>
          <w:spacing w:val="-4"/>
          <w:sz w:val="24"/>
          <w:szCs w:val="24"/>
        </w:rPr>
        <w:t>t</w:t>
      </w:r>
      <w:r>
        <w:rPr>
          <w:spacing w:val="-2"/>
          <w:sz w:val="24"/>
          <w:szCs w:val="24"/>
        </w:rPr>
        <w:t>h</w:t>
      </w:r>
      <w:r>
        <w:rPr>
          <w:sz w:val="24"/>
          <w:szCs w:val="24"/>
        </w:rPr>
        <w:t>e</w:t>
      </w:r>
      <w:r>
        <w:rPr>
          <w:spacing w:val="-18"/>
          <w:sz w:val="24"/>
          <w:szCs w:val="24"/>
        </w:rPr>
        <w:t xml:space="preserve"> </w:t>
      </w:r>
      <w:r>
        <w:rPr>
          <w:spacing w:val="-5"/>
          <w:sz w:val="24"/>
          <w:szCs w:val="24"/>
        </w:rPr>
        <w:t>s</w:t>
      </w:r>
      <w:r>
        <w:rPr>
          <w:spacing w:val="-2"/>
          <w:sz w:val="24"/>
          <w:szCs w:val="24"/>
        </w:rPr>
        <w:t>o</w:t>
      </w:r>
      <w:r>
        <w:rPr>
          <w:spacing w:val="-6"/>
          <w:sz w:val="24"/>
          <w:szCs w:val="24"/>
        </w:rPr>
        <w:t>f</w:t>
      </w:r>
      <w:r>
        <w:rPr>
          <w:spacing w:val="-2"/>
          <w:sz w:val="24"/>
          <w:szCs w:val="24"/>
        </w:rPr>
        <w:t>t</w:t>
      </w:r>
      <w:r>
        <w:rPr>
          <w:spacing w:val="-5"/>
          <w:sz w:val="24"/>
          <w:szCs w:val="24"/>
        </w:rPr>
        <w:t>w</w:t>
      </w:r>
      <w:r>
        <w:rPr>
          <w:spacing w:val="-3"/>
          <w:sz w:val="24"/>
          <w:szCs w:val="24"/>
        </w:rPr>
        <w:t>ar</w:t>
      </w:r>
      <w:r>
        <w:rPr>
          <w:sz w:val="24"/>
          <w:szCs w:val="24"/>
        </w:rPr>
        <w:t>e</w:t>
      </w:r>
      <w:r>
        <w:rPr>
          <w:spacing w:val="-16"/>
          <w:sz w:val="24"/>
          <w:szCs w:val="24"/>
        </w:rPr>
        <w:t xml:space="preserve"> </w:t>
      </w:r>
      <w:r>
        <w:rPr>
          <w:spacing w:val="-5"/>
          <w:sz w:val="24"/>
          <w:szCs w:val="24"/>
        </w:rPr>
        <w:t>o</w:t>
      </w:r>
      <w:r>
        <w:rPr>
          <w:sz w:val="24"/>
          <w:szCs w:val="24"/>
        </w:rPr>
        <w:t>f</w:t>
      </w:r>
      <w:r>
        <w:rPr>
          <w:spacing w:val="-18"/>
          <w:sz w:val="24"/>
          <w:szCs w:val="24"/>
        </w:rPr>
        <w:t xml:space="preserve"> </w:t>
      </w:r>
      <w:r w:rsidR="001F2089">
        <w:rPr>
          <w:spacing w:val="-2"/>
          <w:sz w:val="24"/>
          <w:szCs w:val="24"/>
        </w:rPr>
        <w:t>ABC cafeteria</w:t>
      </w:r>
      <w:r>
        <w:rPr>
          <w:spacing w:val="-15"/>
          <w:sz w:val="24"/>
          <w:szCs w:val="24"/>
        </w:rPr>
        <w:t xml:space="preserve"> </w:t>
      </w:r>
      <w:r>
        <w:rPr>
          <w:spacing w:val="-4"/>
          <w:sz w:val="24"/>
          <w:szCs w:val="24"/>
        </w:rPr>
        <w:t>m</w:t>
      </w:r>
      <w:r>
        <w:rPr>
          <w:spacing w:val="-3"/>
          <w:sz w:val="24"/>
          <w:szCs w:val="24"/>
        </w:rPr>
        <w:t>a</w:t>
      </w:r>
      <w:r>
        <w:rPr>
          <w:spacing w:val="-5"/>
          <w:sz w:val="24"/>
          <w:szCs w:val="24"/>
        </w:rPr>
        <w:t>n</w:t>
      </w:r>
      <w:r>
        <w:rPr>
          <w:spacing w:val="-3"/>
          <w:sz w:val="24"/>
          <w:szCs w:val="24"/>
        </w:rPr>
        <w:t>a</w:t>
      </w:r>
      <w:r>
        <w:rPr>
          <w:spacing w:val="-5"/>
          <w:sz w:val="24"/>
          <w:szCs w:val="24"/>
        </w:rPr>
        <w:t>g</w:t>
      </w:r>
      <w:r>
        <w:rPr>
          <w:spacing w:val="-3"/>
          <w:sz w:val="24"/>
          <w:szCs w:val="24"/>
        </w:rPr>
        <w:t>e</w:t>
      </w:r>
      <w:r>
        <w:rPr>
          <w:spacing w:val="-4"/>
          <w:sz w:val="24"/>
          <w:szCs w:val="24"/>
        </w:rPr>
        <w:t>m</w:t>
      </w:r>
      <w:r>
        <w:rPr>
          <w:spacing w:val="-3"/>
          <w:sz w:val="24"/>
          <w:szCs w:val="24"/>
        </w:rPr>
        <w:t>e</w:t>
      </w:r>
      <w:r>
        <w:rPr>
          <w:spacing w:val="-5"/>
          <w:sz w:val="24"/>
          <w:szCs w:val="24"/>
        </w:rPr>
        <w:t>n</w:t>
      </w:r>
      <w:r>
        <w:rPr>
          <w:sz w:val="24"/>
          <w:szCs w:val="24"/>
        </w:rPr>
        <w:t>t</w:t>
      </w:r>
      <w:r>
        <w:rPr>
          <w:spacing w:val="-9"/>
          <w:sz w:val="24"/>
          <w:szCs w:val="24"/>
        </w:rPr>
        <w:t xml:space="preserve"> </w:t>
      </w:r>
      <w:r>
        <w:rPr>
          <w:sz w:val="24"/>
          <w:szCs w:val="24"/>
        </w:rPr>
        <w:t>s</w:t>
      </w:r>
      <w:r>
        <w:rPr>
          <w:spacing w:val="-9"/>
          <w:sz w:val="24"/>
          <w:szCs w:val="24"/>
        </w:rPr>
        <w:t>y</w:t>
      </w:r>
      <w:r>
        <w:rPr>
          <w:spacing w:val="-5"/>
          <w:sz w:val="24"/>
          <w:szCs w:val="24"/>
        </w:rPr>
        <w:t>s</w:t>
      </w:r>
      <w:r>
        <w:rPr>
          <w:spacing w:val="-2"/>
          <w:sz w:val="24"/>
          <w:szCs w:val="24"/>
        </w:rPr>
        <w:t>t</w:t>
      </w:r>
      <w:r>
        <w:rPr>
          <w:spacing w:val="-3"/>
          <w:sz w:val="24"/>
          <w:szCs w:val="24"/>
        </w:rPr>
        <w:t>e</w:t>
      </w:r>
      <w:r>
        <w:rPr>
          <w:sz w:val="24"/>
          <w:szCs w:val="24"/>
        </w:rPr>
        <w:t>m</w:t>
      </w:r>
      <w:r>
        <w:rPr>
          <w:spacing w:val="-11"/>
          <w:sz w:val="24"/>
          <w:szCs w:val="24"/>
        </w:rPr>
        <w:t xml:space="preserve"> </w:t>
      </w:r>
      <w:r>
        <w:rPr>
          <w:spacing w:val="-5"/>
          <w:sz w:val="24"/>
          <w:szCs w:val="24"/>
        </w:rPr>
        <w:t>w</w:t>
      </w:r>
      <w:r>
        <w:rPr>
          <w:spacing w:val="-4"/>
          <w:sz w:val="24"/>
          <w:szCs w:val="24"/>
        </w:rPr>
        <w:t>i</w:t>
      </w:r>
      <w:r>
        <w:rPr>
          <w:spacing w:val="-2"/>
          <w:sz w:val="24"/>
          <w:szCs w:val="24"/>
        </w:rPr>
        <w:t>l</w:t>
      </w:r>
      <w:r>
        <w:rPr>
          <w:sz w:val="24"/>
          <w:szCs w:val="24"/>
        </w:rPr>
        <w:t>l</w:t>
      </w:r>
      <w:r>
        <w:rPr>
          <w:spacing w:val="-12"/>
          <w:sz w:val="24"/>
          <w:szCs w:val="24"/>
        </w:rPr>
        <w:t xml:space="preserve"> </w:t>
      </w:r>
      <w:r>
        <w:rPr>
          <w:spacing w:val="-2"/>
          <w:sz w:val="24"/>
          <w:szCs w:val="24"/>
        </w:rPr>
        <w:t>d</w:t>
      </w:r>
      <w:r>
        <w:rPr>
          <w:sz w:val="24"/>
          <w:szCs w:val="24"/>
        </w:rPr>
        <w:t>o</w:t>
      </w:r>
      <w:r>
        <w:rPr>
          <w:spacing w:val="-10"/>
          <w:sz w:val="24"/>
          <w:szCs w:val="24"/>
        </w:rPr>
        <w:t xml:space="preserve"> </w:t>
      </w:r>
      <w:r>
        <w:rPr>
          <w:spacing w:val="-6"/>
          <w:sz w:val="24"/>
          <w:szCs w:val="24"/>
        </w:rPr>
        <w:t>a</w:t>
      </w:r>
      <w:r>
        <w:rPr>
          <w:spacing w:val="-2"/>
          <w:sz w:val="24"/>
          <w:szCs w:val="24"/>
        </w:rPr>
        <w:t>n</w:t>
      </w:r>
      <w:r>
        <w:rPr>
          <w:sz w:val="24"/>
          <w:szCs w:val="24"/>
        </w:rPr>
        <w:t>d</w:t>
      </w:r>
      <w:r>
        <w:rPr>
          <w:spacing w:val="-10"/>
          <w:sz w:val="24"/>
          <w:szCs w:val="24"/>
        </w:rPr>
        <w:t xml:space="preserve"> </w:t>
      </w:r>
      <w:r>
        <w:rPr>
          <w:spacing w:val="-5"/>
          <w:sz w:val="24"/>
          <w:szCs w:val="24"/>
        </w:rPr>
        <w:t>h</w:t>
      </w:r>
      <w:r>
        <w:rPr>
          <w:spacing w:val="-2"/>
          <w:sz w:val="24"/>
          <w:szCs w:val="24"/>
        </w:rPr>
        <w:t>o</w:t>
      </w:r>
      <w:r>
        <w:rPr>
          <w:sz w:val="24"/>
          <w:szCs w:val="24"/>
        </w:rPr>
        <w:t>w</w:t>
      </w:r>
      <w:r>
        <w:rPr>
          <w:spacing w:val="-12"/>
          <w:sz w:val="24"/>
          <w:szCs w:val="24"/>
        </w:rPr>
        <w:t xml:space="preserve"> </w:t>
      </w:r>
      <w:r>
        <w:rPr>
          <w:spacing w:val="-4"/>
          <w:sz w:val="24"/>
          <w:szCs w:val="24"/>
        </w:rPr>
        <w:t>i</w:t>
      </w:r>
      <w:r>
        <w:rPr>
          <w:sz w:val="24"/>
          <w:szCs w:val="24"/>
        </w:rPr>
        <w:t>t</w:t>
      </w:r>
      <w:r>
        <w:rPr>
          <w:spacing w:val="-9"/>
          <w:sz w:val="24"/>
          <w:szCs w:val="24"/>
        </w:rPr>
        <w:t xml:space="preserve"> </w:t>
      </w:r>
      <w:r>
        <w:rPr>
          <w:spacing w:val="-3"/>
          <w:sz w:val="24"/>
          <w:szCs w:val="24"/>
        </w:rPr>
        <w:t>w</w:t>
      </w:r>
      <w:r>
        <w:rPr>
          <w:spacing w:val="-4"/>
          <w:sz w:val="24"/>
          <w:szCs w:val="24"/>
        </w:rPr>
        <w:t>il</w:t>
      </w:r>
      <w:r>
        <w:rPr>
          <w:sz w:val="24"/>
          <w:szCs w:val="24"/>
        </w:rPr>
        <w:t>l</w:t>
      </w:r>
      <w:r>
        <w:rPr>
          <w:spacing w:val="-9"/>
          <w:sz w:val="24"/>
          <w:szCs w:val="24"/>
        </w:rPr>
        <w:t xml:space="preserve"> </w:t>
      </w:r>
      <w:r>
        <w:rPr>
          <w:spacing w:val="-5"/>
          <w:sz w:val="24"/>
          <w:szCs w:val="24"/>
        </w:rPr>
        <w:t>b</w:t>
      </w:r>
      <w:r>
        <w:rPr>
          <w:sz w:val="24"/>
          <w:szCs w:val="24"/>
        </w:rPr>
        <w:t>e</w:t>
      </w:r>
      <w:r>
        <w:rPr>
          <w:spacing w:val="-11"/>
          <w:sz w:val="24"/>
          <w:szCs w:val="24"/>
        </w:rPr>
        <w:t xml:space="preserve"> </w:t>
      </w:r>
      <w:r>
        <w:rPr>
          <w:spacing w:val="-6"/>
          <w:sz w:val="24"/>
          <w:szCs w:val="24"/>
        </w:rPr>
        <w:t>e</w:t>
      </w:r>
      <w:r>
        <w:rPr>
          <w:spacing w:val="-2"/>
          <w:sz w:val="24"/>
          <w:szCs w:val="24"/>
        </w:rPr>
        <w:t>xp</w:t>
      </w:r>
      <w:r>
        <w:rPr>
          <w:spacing w:val="-6"/>
          <w:sz w:val="24"/>
          <w:szCs w:val="24"/>
        </w:rPr>
        <w:t>e</w:t>
      </w:r>
      <w:r>
        <w:rPr>
          <w:spacing w:val="-3"/>
          <w:sz w:val="24"/>
          <w:szCs w:val="24"/>
        </w:rPr>
        <w:t>c</w:t>
      </w:r>
      <w:r>
        <w:rPr>
          <w:spacing w:val="-4"/>
          <w:sz w:val="24"/>
          <w:szCs w:val="24"/>
        </w:rPr>
        <w:t>t</w:t>
      </w:r>
      <w:r>
        <w:rPr>
          <w:spacing w:val="-3"/>
          <w:sz w:val="24"/>
          <w:szCs w:val="24"/>
        </w:rPr>
        <w:t>e</w:t>
      </w:r>
      <w:r>
        <w:rPr>
          <w:sz w:val="24"/>
          <w:szCs w:val="24"/>
        </w:rPr>
        <w:t>d</w:t>
      </w:r>
      <w:r>
        <w:rPr>
          <w:spacing w:val="-12"/>
          <w:sz w:val="24"/>
          <w:szCs w:val="24"/>
        </w:rPr>
        <w:t xml:space="preserve"> </w:t>
      </w:r>
      <w:r>
        <w:rPr>
          <w:spacing w:val="-2"/>
          <w:sz w:val="24"/>
          <w:szCs w:val="24"/>
        </w:rPr>
        <w:t>t</w:t>
      </w:r>
      <w:r>
        <w:rPr>
          <w:sz w:val="24"/>
          <w:szCs w:val="24"/>
        </w:rPr>
        <w:t>o</w:t>
      </w:r>
      <w:r>
        <w:rPr>
          <w:spacing w:val="-10"/>
          <w:sz w:val="24"/>
          <w:szCs w:val="24"/>
        </w:rPr>
        <w:t xml:space="preserve"> </w:t>
      </w:r>
      <w:r>
        <w:rPr>
          <w:spacing w:val="-5"/>
          <w:sz w:val="24"/>
          <w:szCs w:val="24"/>
        </w:rPr>
        <w:t>p</w:t>
      </w:r>
      <w:r>
        <w:rPr>
          <w:spacing w:val="-3"/>
          <w:sz w:val="24"/>
          <w:szCs w:val="24"/>
        </w:rPr>
        <w:t>e</w:t>
      </w:r>
      <w:r>
        <w:rPr>
          <w:spacing w:val="-6"/>
          <w:sz w:val="24"/>
          <w:szCs w:val="24"/>
        </w:rPr>
        <w:t>r</w:t>
      </w:r>
      <w:r>
        <w:rPr>
          <w:spacing w:val="-3"/>
          <w:sz w:val="24"/>
          <w:szCs w:val="24"/>
        </w:rPr>
        <w:t>f</w:t>
      </w:r>
      <w:r>
        <w:rPr>
          <w:spacing w:val="-5"/>
          <w:sz w:val="24"/>
          <w:szCs w:val="24"/>
        </w:rPr>
        <w:t>o</w:t>
      </w:r>
      <w:r>
        <w:rPr>
          <w:spacing w:val="-3"/>
          <w:sz w:val="24"/>
          <w:szCs w:val="24"/>
        </w:rPr>
        <w:t>r</w:t>
      </w:r>
      <w:r>
        <w:rPr>
          <w:spacing w:val="-4"/>
          <w:sz w:val="24"/>
          <w:szCs w:val="24"/>
        </w:rPr>
        <w:t>m</w:t>
      </w:r>
      <w:r>
        <w:rPr>
          <w:sz w:val="24"/>
          <w:szCs w:val="24"/>
        </w:rPr>
        <w:t>.</w:t>
      </w:r>
      <w:r>
        <w:rPr>
          <w:spacing w:val="-9"/>
          <w:sz w:val="24"/>
          <w:szCs w:val="24"/>
        </w:rPr>
        <w:t xml:space="preserve"> </w:t>
      </w:r>
      <w:r>
        <w:rPr>
          <w:spacing w:val="-3"/>
          <w:sz w:val="24"/>
          <w:szCs w:val="24"/>
        </w:rPr>
        <w:t>T</w:t>
      </w:r>
      <w:r>
        <w:rPr>
          <w:spacing w:val="-5"/>
          <w:sz w:val="24"/>
          <w:szCs w:val="24"/>
        </w:rPr>
        <w:t>h</w:t>
      </w:r>
      <w:r>
        <w:rPr>
          <w:sz w:val="24"/>
          <w:szCs w:val="24"/>
        </w:rPr>
        <w:t>e</w:t>
      </w:r>
      <w:r>
        <w:rPr>
          <w:spacing w:val="-11"/>
          <w:sz w:val="24"/>
          <w:szCs w:val="24"/>
        </w:rPr>
        <w:t xml:space="preserve"> </w:t>
      </w:r>
      <w:r>
        <w:rPr>
          <w:spacing w:val="-5"/>
          <w:sz w:val="24"/>
          <w:szCs w:val="24"/>
        </w:rPr>
        <w:t>d</w:t>
      </w:r>
      <w:r>
        <w:rPr>
          <w:spacing w:val="-2"/>
          <w:sz w:val="24"/>
          <w:szCs w:val="24"/>
        </w:rPr>
        <w:t>u</w:t>
      </w:r>
      <w:r>
        <w:rPr>
          <w:spacing w:val="-3"/>
          <w:sz w:val="24"/>
          <w:szCs w:val="24"/>
        </w:rPr>
        <w:t>r</w:t>
      </w:r>
      <w:r>
        <w:rPr>
          <w:spacing w:val="-6"/>
          <w:sz w:val="24"/>
          <w:szCs w:val="24"/>
        </w:rPr>
        <w:t>a</w:t>
      </w:r>
      <w:r>
        <w:rPr>
          <w:spacing w:val="-4"/>
          <w:sz w:val="24"/>
          <w:szCs w:val="24"/>
        </w:rPr>
        <w:t>ti</w:t>
      </w:r>
      <w:r>
        <w:rPr>
          <w:spacing w:val="-2"/>
          <w:sz w:val="24"/>
          <w:szCs w:val="24"/>
        </w:rPr>
        <w:t>o</w:t>
      </w:r>
      <w:r>
        <w:rPr>
          <w:sz w:val="24"/>
          <w:szCs w:val="24"/>
        </w:rPr>
        <w:t>n</w:t>
      </w:r>
      <w:r>
        <w:rPr>
          <w:spacing w:val="-10"/>
          <w:sz w:val="24"/>
          <w:szCs w:val="24"/>
        </w:rPr>
        <w:t xml:space="preserve"> </w:t>
      </w:r>
      <w:r>
        <w:rPr>
          <w:spacing w:val="-6"/>
          <w:sz w:val="24"/>
          <w:szCs w:val="24"/>
        </w:rPr>
        <w:t>a</w:t>
      </w:r>
      <w:r>
        <w:rPr>
          <w:spacing w:val="-4"/>
          <w:sz w:val="24"/>
          <w:szCs w:val="24"/>
        </w:rPr>
        <w:t>ll</w:t>
      </w:r>
      <w:r>
        <w:rPr>
          <w:spacing w:val="-2"/>
          <w:sz w:val="24"/>
          <w:szCs w:val="24"/>
        </w:rPr>
        <w:t>o</w:t>
      </w:r>
      <w:r>
        <w:rPr>
          <w:spacing w:val="-3"/>
          <w:sz w:val="24"/>
          <w:szCs w:val="24"/>
        </w:rPr>
        <w:t>c</w:t>
      </w:r>
      <w:r>
        <w:rPr>
          <w:spacing w:val="-6"/>
          <w:sz w:val="24"/>
          <w:szCs w:val="24"/>
        </w:rPr>
        <w:t>a</w:t>
      </w:r>
      <w:r>
        <w:rPr>
          <w:spacing w:val="-2"/>
          <w:sz w:val="24"/>
          <w:szCs w:val="24"/>
        </w:rPr>
        <w:t>t</w:t>
      </w:r>
      <w:r>
        <w:rPr>
          <w:spacing w:val="-6"/>
          <w:sz w:val="24"/>
          <w:szCs w:val="24"/>
        </w:rPr>
        <w:t>e</w:t>
      </w:r>
      <w:r>
        <w:rPr>
          <w:sz w:val="24"/>
          <w:szCs w:val="24"/>
        </w:rPr>
        <w:t>d</w:t>
      </w:r>
      <w:r>
        <w:rPr>
          <w:spacing w:val="-10"/>
          <w:sz w:val="24"/>
          <w:szCs w:val="24"/>
        </w:rPr>
        <w:t xml:space="preserve"> </w:t>
      </w:r>
      <w:r>
        <w:rPr>
          <w:spacing w:val="-3"/>
          <w:sz w:val="24"/>
          <w:szCs w:val="24"/>
        </w:rPr>
        <w:t>f</w:t>
      </w:r>
      <w:r>
        <w:rPr>
          <w:spacing w:val="-5"/>
          <w:sz w:val="24"/>
          <w:szCs w:val="24"/>
        </w:rPr>
        <w:t>o</w:t>
      </w:r>
      <w:r>
        <w:rPr>
          <w:sz w:val="24"/>
          <w:szCs w:val="24"/>
        </w:rPr>
        <w:t xml:space="preserve">r </w:t>
      </w:r>
      <w:r>
        <w:rPr>
          <w:spacing w:val="-4"/>
          <w:sz w:val="24"/>
          <w:szCs w:val="24"/>
        </w:rPr>
        <w:t>m</w:t>
      </w:r>
      <w:r>
        <w:rPr>
          <w:spacing w:val="-6"/>
          <w:sz w:val="24"/>
          <w:szCs w:val="24"/>
        </w:rPr>
        <w:t>a</w:t>
      </w:r>
      <w:r>
        <w:rPr>
          <w:spacing w:val="-5"/>
          <w:sz w:val="24"/>
          <w:szCs w:val="24"/>
        </w:rPr>
        <w:t>k</w:t>
      </w:r>
      <w:r>
        <w:rPr>
          <w:spacing w:val="-2"/>
          <w:sz w:val="24"/>
          <w:szCs w:val="24"/>
        </w:rPr>
        <w:t>in</w:t>
      </w:r>
      <w:r>
        <w:rPr>
          <w:sz w:val="24"/>
          <w:szCs w:val="24"/>
        </w:rPr>
        <w:t>g</w:t>
      </w:r>
      <w:r>
        <w:rPr>
          <w:spacing w:val="-12"/>
          <w:sz w:val="24"/>
          <w:szCs w:val="24"/>
        </w:rPr>
        <w:t xml:space="preserve"> </w:t>
      </w:r>
      <w:r>
        <w:rPr>
          <w:spacing w:val="-4"/>
          <w:sz w:val="24"/>
          <w:szCs w:val="24"/>
        </w:rPr>
        <w:t>SR</w:t>
      </w:r>
      <w:r>
        <w:rPr>
          <w:sz w:val="24"/>
          <w:szCs w:val="24"/>
        </w:rPr>
        <w:t>S</w:t>
      </w:r>
      <w:r>
        <w:rPr>
          <w:spacing w:val="-6"/>
          <w:sz w:val="24"/>
          <w:szCs w:val="24"/>
        </w:rPr>
        <w:t xml:space="preserve"> </w:t>
      </w:r>
      <w:r>
        <w:rPr>
          <w:spacing w:val="-4"/>
          <w:sz w:val="24"/>
          <w:szCs w:val="24"/>
        </w:rPr>
        <w:t>i</w:t>
      </w:r>
      <w:r>
        <w:rPr>
          <w:sz w:val="24"/>
          <w:szCs w:val="24"/>
        </w:rPr>
        <w:t>s</w:t>
      </w:r>
      <w:r>
        <w:rPr>
          <w:spacing w:val="-7"/>
          <w:sz w:val="24"/>
          <w:szCs w:val="24"/>
        </w:rPr>
        <w:t xml:space="preserve"> </w:t>
      </w:r>
      <w:r>
        <w:rPr>
          <w:sz w:val="24"/>
          <w:szCs w:val="24"/>
        </w:rPr>
        <w:t>2</w:t>
      </w:r>
      <w:r>
        <w:rPr>
          <w:spacing w:val="-10"/>
          <w:sz w:val="24"/>
          <w:szCs w:val="24"/>
        </w:rPr>
        <w:t xml:space="preserve"> </w:t>
      </w:r>
      <w:r>
        <w:rPr>
          <w:spacing w:val="-2"/>
          <w:sz w:val="24"/>
          <w:szCs w:val="24"/>
        </w:rPr>
        <w:t>d</w:t>
      </w:r>
      <w:r>
        <w:rPr>
          <w:spacing w:val="-1"/>
          <w:sz w:val="24"/>
          <w:szCs w:val="24"/>
        </w:rPr>
        <w:t>a</w:t>
      </w:r>
      <w:r>
        <w:rPr>
          <w:spacing w:val="-10"/>
          <w:sz w:val="24"/>
          <w:szCs w:val="24"/>
        </w:rPr>
        <w:t>y</w:t>
      </w:r>
      <w:r>
        <w:rPr>
          <w:spacing w:val="-2"/>
          <w:sz w:val="24"/>
          <w:szCs w:val="24"/>
        </w:rPr>
        <w:t>s</w:t>
      </w:r>
      <w:r>
        <w:rPr>
          <w:sz w:val="24"/>
          <w:szCs w:val="24"/>
        </w:rPr>
        <w:t>.</w:t>
      </w:r>
    </w:p>
    <w:p w14:paraId="4C8384E6" w14:textId="77777777" w:rsidR="00CE409C" w:rsidRDefault="00CE409C" w:rsidP="00090A5B">
      <w:pPr>
        <w:spacing w:before="5" w:line="160" w:lineRule="exact"/>
        <w:jc w:val="both"/>
        <w:rPr>
          <w:sz w:val="16"/>
          <w:szCs w:val="16"/>
        </w:rPr>
      </w:pPr>
    </w:p>
    <w:p w14:paraId="6C8E495D" w14:textId="77777777" w:rsidR="00CE409C" w:rsidRPr="00E3378A" w:rsidRDefault="009B090C" w:rsidP="00E3378A">
      <w:pPr>
        <w:pStyle w:val="NoSpacing"/>
        <w:rPr>
          <w:b/>
          <w:bCs/>
          <w:sz w:val="24"/>
          <w:szCs w:val="24"/>
        </w:rPr>
      </w:pPr>
      <w:r w:rsidRPr="00E3378A">
        <w:rPr>
          <w:b/>
          <w:bCs/>
          <w:sz w:val="24"/>
          <w:szCs w:val="24"/>
        </w:rPr>
        <w:t>1.4</w:t>
      </w:r>
      <w:r w:rsidRPr="00E3378A">
        <w:rPr>
          <w:b/>
          <w:bCs/>
          <w:spacing w:val="10"/>
          <w:sz w:val="24"/>
          <w:szCs w:val="24"/>
        </w:rPr>
        <w:t xml:space="preserve"> </w:t>
      </w:r>
      <w:r w:rsidRPr="00E3378A">
        <w:rPr>
          <w:b/>
          <w:bCs/>
          <w:spacing w:val="-1"/>
          <w:sz w:val="24"/>
          <w:szCs w:val="24"/>
          <w:u w:color="000000"/>
        </w:rPr>
        <w:t>S</w:t>
      </w:r>
      <w:r w:rsidRPr="00E3378A">
        <w:rPr>
          <w:b/>
          <w:bCs/>
          <w:spacing w:val="-10"/>
          <w:sz w:val="24"/>
          <w:szCs w:val="24"/>
          <w:u w:color="000000"/>
        </w:rPr>
        <w:t>y</w:t>
      </w:r>
      <w:r w:rsidRPr="00E3378A">
        <w:rPr>
          <w:b/>
          <w:bCs/>
          <w:spacing w:val="-2"/>
          <w:sz w:val="24"/>
          <w:szCs w:val="24"/>
          <w:u w:color="000000"/>
        </w:rPr>
        <w:t>s</w:t>
      </w:r>
      <w:r w:rsidRPr="00E3378A">
        <w:rPr>
          <w:b/>
          <w:bCs/>
          <w:spacing w:val="-4"/>
          <w:sz w:val="24"/>
          <w:szCs w:val="24"/>
          <w:u w:color="000000"/>
        </w:rPr>
        <w:t>t</w:t>
      </w:r>
      <w:r w:rsidRPr="00E3378A">
        <w:rPr>
          <w:b/>
          <w:bCs/>
          <w:spacing w:val="-3"/>
          <w:sz w:val="24"/>
          <w:szCs w:val="24"/>
          <w:u w:color="000000"/>
        </w:rPr>
        <w:t>e</w:t>
      </w:r>
      <w:r w:rsidRPr="00E3378A">
        <w:rPr>
          <w:b/>
          <w:bCs/>
          <w:sz w:val="24"/>
          <w:szCs w:val="24"/>
          <w:u w:color="000000"/>
        </w:rPr>
        <w:t>m</w:t>
      </w:r>
      <w:r w:rsidRPr="00E3378A">
        <w:rPr>
          <w:b/>
          <w:bCs/>
          <w:spacing w:val="-9"/>
          <w:sz w:val="24"/>
          <w:szCs w:val="24"/>
          <w:u w:color="000000"/>
        </w:rPr>
        <w:t xml:space="preserve"> </w:t>
      </w:r>
      <w:r w:rsidRPr="00E3378A">
        <w:rPr>
          <w:b/>
          <w:bCs/>
          <w:spacing w:val="-3"/>
          <w:sz w:val="24"/>
          <w:szCs w:val="24"/>
          <w:u w:color="000000"/>
        </w:rPr>
        <w:t>D</w:t>
      </w:r>
      <w:r w:rsidRPr="00E3378A">
        <w:rPr>
          <w:b/>
          <w:bCs/>
          <w:spacing w:val="-6"/>
          <w:sz w:val="24"/>
          <w:szCs w:val="24"/>
          <w:u w:color="000000"/>
        </w:rPr>
        <w:t>e</w:t>
      </w:r>
      <w:r w:rsidRPr="00E3378A">
        <w:rPr>
          <w:b/>
          <w:bCs/>
          <w:sz w:val="24"/>
          <w:szCs w:val="24"/>
          <w:u w:color="000000"/>
        </w:rPr>
        <w:t>s</w:t>
      </w:r>
      <w:r w:rsidRPr="00E3378A">
        <w:rPr>
          <w:b/>
          <w:bCs/>
          <w:spacing w:val="-2"/>
          <w:sz w:val="24"/>
          <w:szCs w:val="24"/>
          <w:u w:color="000000"/>
        </w:rPr>
        <w:t>i</w:t>
      </w:r>
      <w:r w:rsidRPr="00E3378A">
        <w:rPr>
          <w:b/>
          <w:bCs/>
          <w:sz w:val="24"/>
          <w:szCs w:val="24"/>
          <w:u w:color="000000"/>
        </w:rPr>
        <w:t>gn</w:t>
      </w:r>
    </w:p>
    <w:p w14:paraId="29A15E83" w14:textId="77777777" w:rsidR="00CE409C" w:rsidRDefault="00CE409C" w:rsidP="00090A5B">
      <w:pPr>
        <w:spacing w:before="14" w:line="260" w:lineRule="exact"/>
        <w:jc w:val="both"/>
        <w:rPr>
          <w:sz w:val="26"/>
          <w:szCs w:val="26"/>
        </w:rPr>
      </w:pPr>
    </w:p>
    <w:p w14:paraId="2EB38675" w14:textId="0695971A" w:rsidR="00CE409C" w:rsidRDefault="009B090C" w:rsidP="00090A5B">
      <w:pPr>
        <w:spacing w:before="29" w:line="360" w:lineRule="auto"/>
        <w:ind w:left="140" w:right="94"/>
        <w:jc w:val="both"/>
        <w:rPr>
          <w:sz w:val="24"/>
          <w:szCs w:val="24"/>
        </w:rPr>
      </w:pPr>
      <w:r>
        <w:rPr>
          <w:spacing w:val="-1"/>
          <w:sz w:val="24"/>
          <w:szCs w:val="24"/>
        </w:rPr>
        <w:t>S</w:t>
      </w:r>
      <w:r>
        <w:rPr>
          <w:spacing w:val="-10"/>
          <w:sz w:val="24"/>
          <w:szCs w:val="24"/>
        </w:rPr>
        <w:t>y</w:t>
      </w:r>
      <w:r>
        <w:rPr>
          <w:spacing w:val="-2"/>
          <w:sz w:val="24"/>
          <w:szCs w:val="24"/>
        </w:rPr>
        <w:t>s</w:t>
      </w:r>
      <w:r>
        <w:rPr>
          <w:spacing w:val="-4"/>
          <w:sz w:val="24"/>
          <w:szCs w:val="24"/>
        </w:rPr>
        <w:t>t</w:t>
      </w:r>
      <w:r>
        <w:rPr>
          <w:spacing w:val="-3"/>
          <w:sz w:val="24"/>
          <w:szCs w:val="24"/>
        </w:rPr>
        <w:t>e</w:t>
      </w:r>
      <w:r>
        <w:rPr>
          <w:sz w:val="24"/>
          <w:szCs w:val="24"/>
        </w:rPr>
        <w:t>m</w:t>
      </w:r>
      <w:r>
        <w:rPr>
          <w:spacing w:val="3"/>
          <w:sz w:val="24"/>
          <w:szCs w:val="24"/>
        </w:rPr>
        <w:t xml:space="preserve"> </w:t>
      </w:r>
      <w:r>
        <w:rPr>
          <w:spacing w:val="-2"/>
          <w:sz w:val="24"/>
          <w:szCs w:val="24"/>
        </w:rPr>
        <w:t>d</w:t>
      </w:r>
      <w:r>
        <w:rPr>
          <w:spacing w:val="-6"/>
          <w:sz w:val="24"/>
          <w:szCs w:val="24"/>
        </w:rPr>
        <w:t>e</w:t>
      </w:r>
      <w:r>
        <w:rPr>
          <w:spacing w:val="-4"/>
          <w:sz w:val="24"/>
          <w:szCs w:val="24"/>
        </w:rPr>
        <w:t>s</w:t>
      </w:r>
      <w:r>
        <w:rPr>
          <w:spacing w:val="-2"/>
          <w:sz w:val="24"/>
          <w:szCs w:val="24"/>
        </w:rPr>
        <w:t>i</w:t>
      </w:r>
      <w:r>
        <w:rPr>
          <w:spacing w:val="-5"/>
          <w:sz w:val="24"/>
          <w:szCs w:val="24"/>
        </w:rPr>
        <w:t>g</w:t>
      </w:r>
      <w:r>
        <w:rPr>
          <w:sz w:val="24"/>
          <w:szCs w:val="24"/>
        </w:rPr>
        <w:t>n</w:t>
      </w:r>
      <w:r>
        <w:rPr>
          <w:spacing w:val="2"/>
          <w:sz w:val="24"/>
          <w:szCs w:val="24"/>
        </w:rPr>
        <w:t xml:space="preserve"> </w:t>
      </w:r>
      <w:r>
        <w:rPr>
          <w:spacing w:val="-4"/>
          <w:sz w:val="24"/>
          <w:szCs w:val="24"/>
        </w:rPr>
        <w:t>i</w:t>
      </w:r>
      <w:r>
        <w:rPr>
          <w:sz w:val="24"/>
          <w:szCs w:val="24"/>
        </w:rPr>
        <w:t>s</w:t>
      </w:r>
      <w:r>
        <w:rPr>
          <w:spacing w:val="2"/>
          <w:sz w:val="24"/>
          <w:szCs w:val="24"/>
        </w:rPr>
        <w:t xml:space="preserve"> </w:t>
      </w:r>
      <w:r>
        <w:rPr>
          <w:spacing w:val="-2"/>
          <w:sz w:val="24"/>
          <w:szCs w:val="24"/>
        </w:rPr>
        <w:t>t</w:t>
      </w:r>
      <w:r>
        <w:rPr>
          <w:spacing w:val="-5"/>
          <w:sz w:val="24"/>
          <w:szCs w:val="24"/>
        </w:rPr>
        <w:t>h</w:t>
      </w:r>
      <w:r>
        <w:rPr>
          <w:sz w:val="24"/>
          <w:szCs w:val="24"/>
        </w:rPr>
        <w:t>e</w:t>
      </w:r>
      <w:r>
        <w:rPr>
          <w:spacing w:val="4"/>
          <w:sz w:val="24"/>
          <w:szCs w:val="24"/>
        </w:rPr>
        <w:t xml:space="preserve"> </w:t>
      </w:r>
      <w:r>
        <w:rPr>
          <w:spacing w:val="-5"/>
          <w:sz w:val="24"/>
          <w:szCs w:val="24"/>
        </w:rPr>
        <w:t>p</w:t>
      </w:r>
      <w:r>
        <w:rPr>
          <w:spacing w:val="-3"/>
          <w:sz w:val="24"/>
          <w:szCs w:val="24"/>
        </w:rPr>
        <w:t>r</w:t>
      </w:r>
      <w:r>
        <w:rPr>
          <w:spacing w:val="-5"/>
          <w:sz w:val="24"/>
          <w:szCs w:val="24"/>
        </w:rPr>
        <w:t>o</w:t>
      </w:r>
      <w:r>
        <w:rPr>
          <w:spacing w:val="-3"/>
          <w:sz w:val="24"/>
          <w:szCs w:val="24"/>
        </w:rPr>
        <w:t>c</w:t>
      </w:r>
      <w:r>
        <w:rPr>
          <w:spacing w:val="-6"/>
          <w:sz w:val="24"/>
          <w:szCs w:val="24"/>
        </w:rPr>
        <w:t>e</w:t>
      </w:r>
      <w:r>
        <w:rPr>
          <w:spacing w:val="-3"/>
          <w:sz w:val="24"/>
          <w:szCs w:val="24"/>
        </w:rPr>
        <w:t>s</w:t>
      </w:r>
      <w:r>
        <w:rPr>
          <w:sz w:val="24"/>
          <w:szCs w:val="24"/>
        </w:rPr>
        <w:t>s</w:t>
      </w:r>
      <w:r>
        <w:rPr>
          <w:spacing w:val="5"/>
          <w:sz w:val="24"/>
          <w:szCs w:val="24"/>
        </w:rPr>
        <w:t xml:space="preserve"> </w:t>
      </w:r>
      <w:r>
        <w:rPr>
          <w:spacing w:val="-5"/>
          <w:sz w:val="24"/>
          <w:szCs w:val="24"/>
        </w:rPr>
        <w:t>o</w:t>
      </w:r>
      <w:r>
        <w:rPr>
          <w:sz w:val="24"/>
          <w:szCs w:val="24"/>
        </w:rPr>
        <w:t>f</w:t>
      </w:r>
      <w:r>
        <w:rPr>
          <w:spacing w:val="4"/>
          <w:sz w:val="24"/>
          <w:szCs w:val="24"/>
        </w:rPr>
        <w:t xml:space="preserve"> </w:t>
      </w:r>
      <w:r>
        <w:rPr>
          <w:spacing w:val="-5"/>
          <w:sz w:val="24"/>
          <w:szCs w:val="24"/>
        </w:rPr>
        <w:t>d</w:t>
      </w:r>
      <w:r>
        <w:rPr>
          <w:spacing w:val="-3"/>
          <w:sz w:val="24"/>
          <w:szCs w:val="24"/>
        </w:rPr>
        <w:t>e</w:t>
      </w:r>
      <w:r>
        <w:rPr>
          <w:spacing w:val="-6"/>
          <w:sz w:val="24"/>
          <w:szCs w:val="24"/>
        </w:rPr>
        <w:t>f</w:t>
      </w:r>
      <w:r>
        <w:rPr>
          <w:spacing w:val="-4"/>
          <w:sz w:val="24"/>
          <w:szCs w:val="24"/>
        </w:rPr>
        <w:t>i</w:t>
      </w:r>
      <w:r>
        <w:rPr>
          <w:spacing w:val="-2"/>
          <w:sz w:val="24"/>
          <w:szCs w:val="24"/>
        </w:rPr>
        <w:t>n</w:t>
      </w:r>
      <w:r>
        <w:rPr>
          <w:spacing w:val="-4"/>
          <w:sz w:val="24"/>
          <w:szCs w:val="24"/>
        </w:rPr>
        <w:t>i</w:t>
      </w:r>
      <w:r>
        <w:rPr>
          <w:spacing w:val="-2"/>
          <w:sz w:val="24"/>
          <w:szCs w:val="24"/>
        </w:rPr>
        <w:t>n</w:t>
      </w:r>
      <w:r>
        <w:rPr>
          <w:sz w:val="24"/>
          <w:szCs w:val="24"/>
        </w:rPr>
        <w:t xml:space="preserve">g </w:t>
      </w:r>
      <w:r>
        <w:rPr>
          <w:spacing w:val="-2"/>
          <w:sz w:val="24"/>
          <w:szCs w:val="24"/>
        </w:rPr>
        <w:t>t</w:t>
      </w:r>
      <w:r>
        <w:rPr>
          <w:spacing w:val="-5"/>
          <w:sz w:val="24"/>
          <w:szCs w:val="24"/>
        </w:rPr>
        <w:t>h</w:t>
      </w:r>
      <w:r>
        <w:rPr>
          <w:sz w:val="24"/>
          <w:szCs w:val="24"/>
        </w:rPr>
        <w:t>e</w:t>
      </w:r>
      <w:r>
        <w:rPr>
          <w:spacing w:val="4"/>
          <w:sz w:val="24"/>
          <w:szCs w:val="24"/>
        </w:rPr>
        <w:t xml:space="preserve"> </w:t>
      </w:r>
      <w:r>
        <w:rPr>
          <w:spacing w:val="-6"/>
          <w:sz w:val="24"/>
          <w:szCs w:val="24"/>
        </w:rPr>
        <w:t>e</w:t>
      </w:r>
      <w:r>
        <w:rPr>
          <w:spacing w:val="-2"/>
          <w:sz w:val="24"/>
          <w:szCs w:val="24"/>
        </w:rPr>
        <w:t>l</w:t>
      </w:r>
      <w:r>
        <w:rPr>
          <w:spacing w:val="-6"/>
          <w:sz w:val="24"/>
          <w:szCs w:val="24"/>
        </w:rPr>
        <w:t>e</w:t>
      </w:r>
      <w:r>
        <w:rPr>
          <w:spacing w:val="-2"/>
          <w:sz w:val="24"/>
          <w:szCs w:val="24"/>
        </w:rPr>
        <w:t>m</w:t>
      </w:r>
      <w:r>
        <w:rPr>
          <w:spacing w:val="-3"/>
          <w:sz w:val="24"/>
          <w:szCs w:val="24"/>
        </w:rPr>
        <w:t>e</w:t>
      </w:r>
      <w:r>
        <w:rPr>
          <w:spacing w:val="-5"/>
          <w:sz w:val="24"/>
          <w:szCs w:val="24"/>
        </w:rPr>
        <w:t>n</w:t>
      </w:r>
      <w:r>
        <w:rPr>
          <w:spacing w:val="-4"/>
          <w:sz w:val="24"/>
          <w:szCs w:val="24"/>
        </w:rPr>
        <w:t>t</w:t>
      </w:r>
      <w:r>
        <w:rPr>
          <w:sz w:val="24"/>
          <w:szCs w:val="24"/>
        </w:rPr>
        <w:t>s</w:t>
      </w:r>
      <w:r>
        <w:rPr>
          <w:spacing w:val="2"/>
          <w:sz w:val="24"/>
          <w:szCs w:val="24"/>
        </w:rPr>
        <w:t xml:space="preserve"> </w:t>
      </w:r>
      <w:r>
        <w:rPr>
          <w:spacing w:val="-2"/>
          <w:sz w:val="24"/>
          <w:szCs w:val="24"/>
        </w:rPr>
        <w:t>o</w:t>
      </w:r>
      <w:r>
        <w:rPr>
          <w:sz w:val="24"/>
          <w:szCs w:val="24"/>
        </w:rPr>
        <w:t>f</w:t>
      </w:r>
      <w:r>
        <w:rPr>
          <w:spacing w:val="1"/>
          <w:sz w:val="24"/>
          <w:szCs w:val="24"/>
        </w:rPr>
        <w:t xml:space="preserve"> </w:t>
      </w:r>
      <w:r>
        <w:rPr>
          <w:spacing w:val="-4"/>
          <w:sz w:val="24"/>
          <w:szCs w:val="24"/>
        </w:rPr>
        <w:t>t</w:t>
      </w:r>
      <w:r>
        <w:rPr>
          <w:spacing w:val="-2"/>
          <w:sz w:val="24"/>
          <w:szCs w:val="24"/>
        </w:rPr>
        <w:t>h</w:t>
      </w:r>
      <w:r>
        <w:rPr>
          <w:sz w:val="24"/>
          <w:szCs w:val="24"/>
        </w:rPr>
        <w:t>e</w:t>
      </w:r>
      <w:r>
        <w:rPr>
          <w:spacing w:val="1"/>
          <w:sz w:val="24"/>
          <w:szCs w:val="24"/>
        </w:rPr>
        <w:t xml:space="preserve"> </w:t>
      </w:r>
      <w:r w:rsidR="00E3378A">
        <w:rPr>
          <w:spacing w:val="-4"/>
          <w:sz w:val="24"/>
          <w:szCs w:val="24"/>
        </w:rPr>
        <w:t>online food ordering</w:t>
      </w:r>
      <w:r>
        <w:rPr>
          <w:spacing w:val="5"/>
          <w:sz w:val="24"/>
          <w:szCs w:val="24"/>
        </w:rPr>
        <w:t xml:space="preserve"> </w:t>
      </w:r>
      <w:r>
        <w:rPr>
          <w:sz w:val="24"/>
          <w:szCs w:val="24"/>
        </w:rPr>
        <w:t>s</w:t>
      </w:r>
      <w:r>
        <w:rPr>
          <w:spacing w:val="-9"/>
          <w:sz w:val="24"/>
          <w:szCs w:val="24"/>
        </w:rPr>
        <w:t>y</w:t>
      </w:r>
      <w:r>
        <w:rPr>
          <w:spacing w:val="-5"/>
          <w:sz w:val="24"/>
          <w:szCs w:val="24"/>
        </w:rPr>
        <w:t>s</w:t>
      </w:r>
      <w:r>
        <w:rPr>
          <w:spacing w:val="-2"/>
          <w:sz w:val="24"/>
          <w:szCs w:val="24"/>
        </w:rPr>
        <w:t>t</w:t>
      </w:r>
      <w:r>
        <w:rPr>
          <w:spacing w:val="-6"/>
          <w:sz w:val="24"/>
          <w:szCs w:val="24"/>
        </w:rPr>
        <w:t>e</w:t>
      </w:r>
      <w:r>
        <w:rPr>
          <w:sz w:val="24"/>
          <w:szCs w:val="24"/>
        </w:rPr>
        <w:t>m</w:t>
      </w:r>
      <w:r>
        <w:rPr>
          <w:spacing w:val="6"/>
          <w:sz w:val="24"/>
          <w:szCs w:val="24"/>
        </w:rPr>
        <w:t xml:space="preserve"> </w:t>
      </w:r>
      <w:r>
        <w:rPr>
          <w:spacing w:val="-2"/>
          <w:sz w:val="24"/>
          <w:szCs w:val="24"/>
        </w:rPr>
        <w:t>su</w:t>
      </w:r>
      <w:r>
        <w:rPr>
          <w:spacing w:val="-6"/>
          <w:sz w:val="24"/>
          <w:szCs w:val="24"/>
        </w:rPr>
        <w:t>c</w:t>
      </w:r>
      <w:r>
        <w:rPr>
          <w:sz w:val="24"/>
          <w:szCs w:val="24"/>
        </w:rPr>
        <w:t>h</w:t>
      </w:r>
      <w:r>
        <w:rPr>
          <w:spacing w:val="5"/>
          <w:sz w:val="24"/>
          <w:szCs w:val="24"/>
        </w:rPr>
        <w:t xml:space="preserve"> </w:t>
      </w:r>
      <w:r>
        <w:rPr>
          <w:spacing w:val="-6"/>
          <w:sz w:val="24"/>
          <w:szCs w:val="24"/>
        </w:rPr>
        <w:t>a</w:t>
      </w:r>
      <w:r>
        <w:rPr>
          <w:sz w:val="24"/>
          <w:szCs w:val="24"/>
        </w:rPr>
        <w:t>s</w:t>
      </w:r>
      <w:r>
        <w:rPr>
          <w:spacing w:val="2"/>
          <w:sz w:val="24"/>
          <w:szCs w:val="24"/>
        </w:rPr>
        <w:t xml:space="preserve"> </w:t>
      </w:r>
      <w:r>
        <w:rPr>
          <w:spacing w:val="-4"/>
          <w:sz w:val="24"/>
          <w:szCs w:val="24"/>
        </w:rPr>
        <w:t>t</w:t>
      </w:r>
      <w:r>
        <w:rPr>
          <w:spacing w:val="-2"/>
          <w:sz w:val="24"/>
          <w:szCs w:val="24"/>
        </w:rPr>
        <w:t>h</w:t>
      </w:r>
      <w:r>
        <w:rPr>
          <w:sz w:val="24"/>
          <w:szCs w:val="24"/>
        </w:rPr>
        <w:t xml:space="preserve">e </w:t>
      </w:r>
      <w:r>
        <w:rPr>
          <w:spacing w:val="-6"/>
          <w:sz w:val="24"/>
          <w:szCs w:val="24"/>
        </w:rPr>
        <w:t>a</w:t>
      </w:r>
      <w:r>
        <w:rPr>
          <w:spacing w:val="-3"/>
          <w:sz w:val="24"/>
          <w:szCs w:val="24"/>
        </w:rPr>
        <w:t>r</w:t>
      </w:r>
      <w:r>
        <w:rPr>
          <w:spacing w:val="-6"/>
          <w:sz w:val="24"/>
          <w:szCs w:val="24"/>
        </w:rPr>
        <w:t>c</w:t>
      </w:r>
      <w:r>
        <w:rPr>
          <w:spacing w:val="-2"/>
          <w:sz w:val="24"/>
          <w:szCs w:val="24"/>
        </w:rPr>
        <w:t>h</w:t>
      </w:r>
      <w:r>
        <w:rPr>
          <w:spacing w:val="-4"/>
          <w:sz w:val="24"/>
          <w:szCs w:val="24"/>
        </w:rPr>
        <w:t>it</w:t>
      </w:r>
      <w:r>
        <w:rPr>
          <w:spacing w:val="-3"/>
          <w:sz w:val="24"/>
          <w:szCs w:val="24"/>
        </w:rPr>
        <w:t>e</w:t>
      </w:r>
      <w:r>
        <w:rPr>
          <w:spacing w:val="-6"/>
          <w:sz w:val="24"/>
          <w:szCs w:val="24"/>
        </w:rPr>
        <w:t>c</w:t>
      </w:r>
      <w:r>
        <w:rPr>
          <w:spacing w:val="-2"/>
          <w:sz w:val="24"/>
          <w:szCs w:val="24"/>
        </w:rPr>
        <w:t>t</w:t>
      </w:r>
      <w:r>
        <w:rPr>
          <w:spacing w:val="-5"/>
          <w:sz w:val="24"/>
          <w:szCs w:val="24"/>
        </w:rPr>
        <w:t>u</w:t>
      </w:r>
      <w:r>
        <w:rPr>
          <w:spacing w:val="-3"/>
          <w:sz w:val="24"/>
          <w:szCs w:val="24"/>
        </w:rPr>
        <w:t>r</w:t>
      </w:r>
      <w:r>
        <w:rPr>
          <w:spacing w:val="-6"/>
          <w:sz w:val="24"/>
          <w:szCs w:val="24"/>
        </w:rPr>
        <w:t>e</w:t>
      </w:r>
      <w:r>
        <w:rPr>
          <w:sz w:val="24"/>
          <w:szCs w:val="24"/>
        </w:rPr>
        <w:t xml:space="preserve">, </w:t>
      </w:r>
      <w:r>
        <w:rPr>
          <w:spacing w:val="-4"/>
          <w:sz w:val="24"/>
          <w:szCs w:val="24"/>
        </w:rPr>
        <w:t>m</w:t>
      </w:r>
      <w:r>
        <w:rPr>
          <w:spacing w:val="-5"/>
          <w:sz w:val="24"/>
          <w:szCs w:val="24"/>
        </w:rPr>
        <w:t>o</w:t>
      </w:r>
      <w:r>
        <w:rPr>
          <w:spacing w:val="-2"/>
          <w:sz w:val="24"/>
          <w:szCs w:val="24"/>
        </w:rPr>
        <w:t>d</w:t>
      </w:r>
      <w:r>
        <w:rPr>
          <w:spacing w:val="-5"/>
          <w:sz w:val="24"/>
          <w:szCs w:val="24"/>
        </w:rPr>
        <w:t>u</w:t>
      </w:r>
      <w:r>
        <w:rPr>
          <w:spacing w:val="-4"/>
          <w:sz w:val="24"/>
          <w:szCs w:val="24"/>
        </w:rPr>
        <w:t>l</w:t>
      </w:r>
      <w:r>
        <w:rPr>
          <w:spacing w:val="-3"/>
          <w:sz w:val="24"/>
          <w:szCs w:val="24"/>
        </w:rPr>
        <w:t>e</w:t>
      </w:r>
      <w:r>
        <w:rPr>
          <w:sz w:val="24"/>
          <w:szCs w:val="24"/>
        </w:rPr>
        <w:t xml:space="preserve">s </w:t>
      </w:r>
      <w:r>
        <w:rPr>
          <w:spacing w:val="-6"/>
          <w:sz w:val="24"/>
          <w:szCs w:val="24"/>
        </w:rPr>
        <w:t>a</w:t>
      </w:r>
      <w:r>
        <w:rPr>
          <w:spacing w:val="-5"/>
          <w:sz w:val="24"/>
          <w:szCs w:val="24"/>
        </w:rPr>
        <w:t>n</w:t>
      </w:r>
      <w:r>
        <w:rPr>
          <w:sz w:val="24"/>
          <w:szCs w:val="24"/>
        </w:rPr>
        <w:t>d</w:t>
      </w:r>
      <w:r>
        <w:rPr>
          <w:spacing w:val="2"/>
          <w:sz w:val="24"/>
          <w:szCs w:val="24"/>
        </w:rPr>
        <w:t xml:space="preserve"> </w:t>
      </w:r>
      <w:r>
        <w:rPr>
          <w:spacing w:val="-6"/>
          <w:sz w:val="24"/>
          <w:szCs w:val="24"/>
        </w:rPr>
        <w:t>c</w:t>
      </w:r>
      <w:r>
        <w:rPr>
          <w:spacing w:val="-5"/>
          <w:sz w:val="24"/>
          <w:szCs w:val="24"/>
        </w:rPr>
        <w:t>o</w:t>
      </w:r>
      <w:r>
        <w:rPr>
          <w:spacing w:val="-2"/>
          <w:sz w:val="24"/>
          <w:szCs w:val="24"/>
        </w:rPr>
        <w:t>m</w:t>
      </w:r>
      <w:r>
        <w:rPr>
          <w:spacing w:val="-5"/>
          <w:sz w:val="24"/>
          <w:szCs w:val="24"/>
        </w:rPr>
        <w:t>po</w:t>
      </w:r>
      <w:r>
        <w:rPr>
          <w:spacing w:val="-2"/>
          <w:sz w:val="24"/>
          <w:szCs w:val="24"/>
        </w:rPr>
        <w:t>n</w:t>
      </w:r>
      <w:r>
        <w:rPr>
          <w:spacing w:val="-6"/>
          <w:sz w:val="24"/>
          <w:szCs w:val="24"/>
        </w:rPr>
        <w:t>e</w:t>
      </w:r>
      <w:r>
        <w:rPr>
          <w:spacing w:val="-5"/>
          <w:sz w:val="24"/>
          <w:szCs w:val="24"/>
        </w:rPr>
        <w:t>n</w:t>
      </w:r>
      <w:r>
        <w:rPr>
          <w:spacing w:val="-2"/>
          <w:sz w:val="24"/>
          <w:szCs w:val="24"/>
        </w:rPr>
        <w:t>t</w:t>
      </w:r>
      <w:r>
        <w:rPr>
          <w:spacing w:val="-5"/>
          <w:sz w:val="24"/>
          <w:szCs w:val="24"/>
        </w:rPr>
        <w:t>s</w:t>
      </w:r>
      <w:r>
        <w:rPr>
          <w:sz w:val="24"/>
          <w:szCs w:val="24"/>
        </w:rPr>
        <w:t>,</w:t>
      </w:r>
      <w:r>
        <w:rPr>
          <w:spacing w:val="-3"/>
          <w:sz w:val="24"/>
          <w:szCs w:val="24"/>
        </w:rPr>
        <w:t xml:space="preserve"> </w:t>
      </w:r>
      <w:r>
        <w:rPr>
          <w:spacing w:val="-2"/>
          <w:sz w:val="24"/>
          <w:szCs w:val="24"/>
        </w:rPr>
        <w:t>t</w:t>
      </w:r>
      <w:r>
        <w:rPr>
          <w:spacing w:val="-5"/>
          <w:sz w:val="24"/>
          <w:szCs w:val="24"/>
        </w:rPr>
        <w:t>h</w:t>
      </w:r>
      <w:r>
        <w:rPr>
          <w:sz w:val="24"/>
          <w:szCs w:val="24"/>
        </w:rPr>
        <w:t>e</w:t>
      </w:r>
      <w:r>
        <w:rPr>
          <w:spacing w:val="-1"/>
          <w:sz w:val="24"/>
          <w:szCs w:val="24"/>
        </w:rPr>
        <w:t xml:space="preserve"> </w:t>
      </w:r>
      <w:r>
        <w:rPr>
          <w:spacing w:val="-5"/>
          <w:sz w:val="24"/>
          <w:szCs w:val="24"/>
        </w:rPr>
        <w:t>d</w:t>
      </w:r>
      <w:r>
        <w:rPr>
          <w:spacing w:val="-2"/>
          <w:sz w:val="24"/>
          <w:szCs w:val="24"/>
        </w:rPr>
        <w:t>i</w:t>
      </w:r>
      <w:r>
        <w:rPr>
          <w:spacing w:val="-6"/>
          <w:sz w:val="24"/>
          <w:szCs w:val="24"/>
        </w:rPr>
        <w:t>f</w:t>
      </w:r>
      <w:r>
        <w:rPr>
          <w:spacing w:val="-3"/>
          <w:sz w:val="24"/>
          <w:szCs w:val="24"/>
        </w:rPr>
        <w:t>fe</w:t>
      </w:r>
      <w:r>
        <w:rPr>
          <w:spacing w:val="-6"/>
          <w:sz w:val="24"/>
          <w:szCs w:val="24"/>
        </w:rPr>
        <w:t>r</w:t>
      </w:r>
      <w:r>
        <w:rPr>
          <w:spacing w:val="-3"/>
          <w:sz w:val="24"/>
          <w:szCs w:val="24"/>
        </w:rPr>
        <w:t>e</w:t>
      </w:r>
      <w:r>
        <w:rPr>
          <w:spacing w:val="-5"/>
          <w:sz w:val="24"/>
          <w:szCs w:val="24"/>
        </w:rPr>
        <w:t>n</w:t>
      </w:r>
      <w:r>
        <w:rPr>
          <w:sz w:val="24"/>
          <w:szCs w:val="24"/>
        </w:rPr>
        <w:t xml:space="preserve">t </w:t>
      </w:r>
      <w:r>
        <w:rPr>
          <w:spacing w:val="-4"/>
          <w:sz w:val="24"/>
          <w:szCs w:val="24"/>
        </w:rPr>
        <w:t>i</w:t>
      </w:r>
      <w:r>
        <w:rPr>
          <w:spacing w:val="-5"/>
          <w:sz w:val="24"/>
          <w:szCs w:val="24"/>
        </w:rPr>
        <w:t>n</w:t>
      </w:r>
      <w:r>
        <w:rPr>
          <w:spacing w:val="-4"/>
          <w:sz w:val="24"/>
          <w:szCs w:val="24"/>
        </w:rPr>
        <w:t>t</w:t>
      </w:r>
      <w:r>
        <w:rPr>
          <w:spacing w:val="-3"/>
          <w:sz w:val="24"/>
          <w:szCs w:val="24"/>
        </w:rPr>
        <w:t>er</w:t>
      </w:r>
      <w:r>
        <w:rPr>
          <w:spacing w:val="-6"/>
          <w:sz w:val="24"/>
          <w:szCs w:val="24"/>
        </w:rPr>
        <w:t>f</w:t>
      </w:r>
      <w:r>
        <w:rPr>
          <w:spacing w:val="-3"/>
          <w:sz w:val="24"/>
          <w:szCs w:val="24"/>
        </w:rPr>
        <w:t>ac</w:t>
      </w:r>
      <w:r>
        <w:rPr>
          <w:spacing w:val="-6"/>
          <w:sz w:val="24"/>
          <w:szCs w:val="24"/>
        </w:rPr>
        <w:t>e</w:t>
      </w:r>
      <w:r>
        <w:rPr>
          <w:sz w:val="24"/>
          <w:szCs w:val="24"/>
        </w:rPr>
        <w:t xml:space="preserve">s </w:t>
      </w:r>
      <w:r>
        <w:rPr>
          <w:spacing w:val="-5"/>
          <w:sz w:val="24"/>
          <w:szCs w:val="24"/>
        </w:rPr>
        <w:t>o</w:t>
      </w:r>
      <w:r>
        <w:rPr>
          <w:sz w:val="24"/>
          <w:szCs w:val="24"/>
        </w:rPr>
        <w:t>f</w:t>
      </w:r>
      <w:r>
        <w:rPr>
          <w:spacing w:val="-1"/>
          <w:sz w:val="24"/>
          <w:szCs w:val="24"/>
        </w:rPr>
        <w:t xml:space="preserve"> </w:t>
      </w:r>
      <w:r>
        <w:rPr>
          <w:spacing w:val="-4"/>
          <w:sz w:val="24"/>
          <w:szCs w:val="24"/>
        </w:rPr>
        <w:t>t</w:t>
      </w:r>
      <w:r>
        <w:rPr>
          <w:spacing w:val="-5"/>
          <w:sz w:val="24"/>
          <w:szCs w:val="24"/>
        </w:rPr>
        <w:t>ho</w:t>
      </w:r>
      <w:r>
        <w:rPr>
          <w:spacing w:val="-2"/>
          <w:sz w:val="24"/>
          <w:szCs w:val="24"/>
        </w:rPr>
        <w:t>s</w:t>
      </w:r>
      <w:r>
        <w:rPr>
          <w:sz w:val="24"/>
          <w:szCs w:val="24"/>
        </w:rPr>
        <w:t>e</w:t>
      </w:r>
      <w:r>
        <w:rPr>
          <w:spacing w:val="-1"/>
          <w:sz w:val="24"/>
          <w:szCs w:val="24"/>
        </w:rPr>
        <w:t xml:space="preserve"> </w:t>
      </w:r>
      <w:r>
        <w:rPr>
          <w:spacing w:val="-6"/>
          <w:sz w:val="24"/>
          <w:szCs w:val="24"/>
        </w:rPr>
        <w:t>c</w:t>
      </w:r>
      <w:r>
        <w:rPr>
          <w:spacing w:val="-2"/>
          <w:sz w:val="24"/>
          <w:szCs w:val="24"/>
        </w:rPr>
        <w:t>o</w:t>
      </w:r>
      <w:r>
        <w:rPr>
          <w:spacing w:val="-4"/>
          <w:sz w:val="24"/>
          <w:szCs w:val="24"/>
        </w:rPr>
        <w:t>m</w:t>
      </w:r>
      <w:r>
        <w:rPr>
          <w:spacing w:val="-5"/>
          <w:sz w:val="24"/>
          <w:szCs w:val="24"/>
        </w:rPr>
        <w:t>p</w:t>
      </w:r>
      <w:r>
        <w:rPr>
          <w:spacing w:val="-2"/>
          <w:sz w:val="24"/>
          <w:szCs w:val="24"/>
        </w:rPr>
        <w:t>o</w:t>
      </w:r>
      <w:r>
        <w:rPr>
          <w:spacing w:val="-5"/>
          <w:sz w:val="24"/>
          <w:szCs w:val="24"/>
        </w:rPr>
        <w:t>n</w:t>
      </w:r>
      <w:r>
        <w:rPr>
          <w:spacing w:val="-6"/>
          <w:sz w:val="24"/>
          <w:szCs w:val="24"/>
        </w:rPr>
        <w:t>e</w:t>
      </w:r>
      <w:r>
        <w:rPr>
          <w:spacing w:val="-2"/>
          <w:sz w:val="24"/>
          <w:szCs w:val="24"/>
        </w:rPr>
        <w:t>n</w:t>
      </w:r>
      <w:r>
        <w:rPr>
          <w:spacing w:val="-4"/>
          <w:sz w:val="24"/>
          <w:szCs w:val="24"/>
        </w:rPr>
        <w:t>t</w:t>
      </w:r>
      <w:r>
        <w:rPr>
          <w:sz w:val="24"/>
          <w:szCs w:val="24"/>
        </w:rPr>
        <w:t xml:space="preserve">s </w:t>
      </w:r>
      <w:r>
        <w:rPr>
          <w:spacing w:val="-6"/>
          <w:sz w:val="24"/>
          <w:szCs w:val="24"/>
        </w:rPr>
        <w:t>a</w:t>
      </w:r>
      <w:r>
        <w:rPr>
          <w:spacing w:val="-5"/>
          <w:sz w:val="24"/>
          <w:szCs w:val="24"/>
        </w:rPr>
        <w:t>n</w:t>
      </w:r>
      <w:r>
        <w:rPr>
          <w:sz w:val="24"/>
          <w:szCs w:val="24"/>
        </w:rPr>
        <w:t xml:space="preserve">d </w:t>
      </w:r>
      <w:r>
        <w:rPr>
          <w:spacing w:val="-4"/>
          <w:sz w:val="24"/>
          <w:szCs w:val="24"/>
        </w:rPr>
        <w:t>t</w:t>
      </w:r>
      <w:r>
        <w:rPr>
          <w:spacing w:val="-2"/>
          <w:sz w:val="24"/>
          <w:szCs w:val="24"/>
        </w:rPr>
        <w:t>h</w:t>
      </w:r>
      <w:r>
        <w:rPr>
          <w:sz w:val="24"/>
          <w:szCs w:val="24"/>
        </w:rPr>
        <w:t>e</w:t>
      </w:r>
      <w:r>
        <w:rPr>
          <w:spacing w:val="-4"/>
          <w:sz w:val="24"/>
          <w:szCs w:val="24"/>
        </w:rPr>
        <w:t xml:space="preserve"> </w:t>
      </w:r>
      <w:r>
        <w:rPr>
          <w:spacing w:val="-2"/>
          <w:sz w:val="24"/>
          <w:szCs w:val="24"/>
        </w:rPr>
        <w:t>d</w:t>
      </w:r>
      <w:r>
        <w:rPr>
          <w:spacing w:val="-6"/>
          <w:sz w:val="24"/>
          <w:szCs w:val="24"/>
        </w:rPr>
        <w:t>a</w:t>
      </w:r>
      <w:r>
        <w:rPr>
          <w:spacing w:val="-2"/>
          <w:sz w:val="24"/>
          <w:szCs w:val="24"/>
        </w:rPr>
        <w:t>t</w:t>
      </w:r>
      <w:r>
        <w:rPr>
          <w:sz w:val="24"/>
          <w:szCs w:val="24"/>
        </w:rPr>
        <w:t>a</w:t>
      </w:r>
      <w:r>
        <w:rPr>
          <w:spacing w:val="-4"/>
          <w:sz w:val="24"/>
          <w:szCs w:val="24"/>
        </w:rPr>
        <w:t xml:space="preserve"> </w:t>
      </w:r>
      <w:r>
        <w:rPr>
          <w:spacing w:val="-2"/>
          <w:sz w:val="24"/>
          <w:szCs w:val="24"/>
        </w:rPr>
        <w:t>t</w:t>
      </w:r>
      <w:r>
        <w:rPr>
          <w:spacing w:val="-5"/>
          <w:sz w:val="24"/>
          <w:szCs w:val="24"/>
        </w:rPr>
        <w:t>h</w:t>
      </w:r>
      <w:r>
        <w:rPr>
          <w:spacing w:val="-6"/>
          <w:sz w:val="24"/>
          <w:szCs w:val="24"/>
        </w:rPr>
        <w:t>a</w:t>
      </w:r>
      <w:r>
        <w:rPr>
          <w:sz w:val="24"/>
          <w:szCs w:val="24"/>
        </w:rPr>
        <w:t xml:space="preserve">t </w:t>
      </w:r>
      <w:r>
        <w:rPr>
          <w:spacing w:val="-5"/>
          <w:sz w:val="24"/>
          <w:szCs w:val="24"/>
        </w:rPr>
        <w:t>go</w:t>
      </w:r>
      <w:r>
        <w:rPr>
          <w:spacing w:val="-3"/>
          <w:sz w:val="24"/>
          <w:szCs w:val="24"/>
        </w:rPr>
        <w:t>e</w:t>
      </w:r>
      <w:r>
        <w:rPr>
          <w:sz w:val="24"/>
          <w:szCs w:val="24"/>
        </w:rPr>
        <w:t>s</w:t>
      </w:r>
      <w:r>
        <w:rPr>
          <w:spacing w:val="-9"/>
          <w:sz w:val="24"/>
          <w:szCs w:val="24"/>
        </w:rPr>
        <w:t xml:space="preserve"> </w:t>
      </w:r>
      <w:r>
        <w:rPr>
          <w:spacing w:val="-4"/>
          <w:sz w:val="24"/>
          <w:szCs w:val="24"/>
        </w:rPr>
        <w:t>t</w:t>
      </w:r>
      <w:r>
        <w:rPr>
          <w:spacing w:val="-2"/>
          <w:sz w:val="24"/>
          <w:szCs w:val="24"/>
        </w:rPr>
        <w:t>h</w:t>
      </w:r>
      <w:r>
        <w:rPr>
          <w:spacing w:val="-6"/>
          <w:sz w:val="24"/>
          <w:szCs w:val="24"/>
        </w:rPr>
        <w:t>r</w:t>
      </w:r>
      <w:r>
        <w:rPr>
          <w:spacing w:val="-2"/>
          <w:sz w:val="24"/>
          <w:szCs w:val="24"/>
        </w:rPr>
        <w:t>ou</w:t>
      </w:r>
      <w:r>
        <w:rPr>
          <w:spacing w:val="-7"/>
          <w:sz w:val="24"/>
          <w:szCs w:val="24"/>
        </w:rPr>
        <w:t>g</w:t>
      </w:r>
      <w:r>
        <w:rPr>
          <w:sz w:val="24"/>
          <w:szCs w:val="24"/>
        </w:rPr>
        <w:t>h</w:t>
      </w:r>
      <w:r>
        <w:rPr>
          <w:spacing w:val="-7"/>
          <w:sz w:val="24"/>
          <w:szCs w:val="24"/>
        </w:rPr>
        <w:t xml:space="preserve"> </w:t>
      </w:r>
      <w:r>
        <w:rPr>
          <w:spacing w:val="-4"/>
          <w:sz w:val="24"/>
          <w:szCs w:val="24"/>
        </w:rPr>
        <w:t>t</w:t>
      </w:r>
      <w:r>
        <w:rPr>
          <w:spacing w:val="-2"/>
          <w:sz w:val="24"/>
          <w:szCs w:val="24"/>
        </w:rPr>
        <w:t>h</w:t>
      </w:r>
      <w:r>
        <w:rPr>
          <w:spacing w:val="-6"/>
          <w:sz w:val="24"/>
          <w:szCs w:val="24"/>
        </w:rPr>
        <w:t>a</w:t>
      </w:r>
      <w:r>
        <w:rPr>
          <w:sz w:val="24"/>
          <w:szCs w:val="24"/>
        </w:rPr>
        <w:t>t</w:t>
      </w:r>
      <w:r>
        <w:rPr>
          <w:spacing w:val="-7"/>
          <w:sz w:val="24"/>
          <w:szCs w:val="24"/>
        </w:rPr>
        <w:t xml:space="preserve"> </w:t>
      </w:r>
      <w:r>
        <w:rPr>
          <w:sz w:val="24"/>
          <w:szCs w:val="24"/>
        </w:rPr>
        <w:t>s</w:t>
      </w:r>
      <w:r>
        <w:rPr>
          <w:spacing w:val="-9"/>
          <w:sz w:val="24"/>
          <w:szCs w:val="24"/>
        </w:rPr>
        <w:t>y</w:t>
      </w:r>
      <w:r>
        <w:rPr>
          <w:spacing w:val="-5"/>
          <w:sz w:val="24"/>
          <w:szCs w:val="24"/>
        </w:rPr>
        <w:t>s</w:t>
      </w:r>
      <w:r>
        <w:rPr>
          <w:spacing w:val="-2"/>
          <w:sz w:val="24"/>
          <w:szCs w:val="24"/>
        </w:rPr>
        <w:t>t</w:t>
      </w:r>
      <w:r>
        <w:rPr>
          <w:spacing w:val="-6"/>
          <w:sz w:val="24"/>
          <w:szCs w:val="24"/>
        </w:rPr>
        <w:t>e</w:t>
      </w:r>
      <w:r>
        <w:rPr>
          <w:spacing w:val="-2"/>
          <w:sz w:val="24"/>
          <w:szCs w:val="24"/>
        </w:rPr>
        <w:t>m</w:t>
      </w:r>
      <w:r>
        <w:rPr>
          <w:sz w:val="24"/>
          <w:szCs w:val="24"/>
        </w:rPr>
        <w:t>.</w:t>
      </w:r>
      <w:r>
        <w:rPr>
          <w:spacing w:val="-7"/>
          <w:sz w:val="24"/>
          <w:szCs w:val="24"/>
        </w:rPr>
        <w:t xml:space="preserve"> </w:t>
      </w:r>
      <w:r>
        <w:rPr>
          <w:spacing w:val="-5"/>
          <w:sz w:val="24"/>
          <w:szCs w:val="24"/>
        </w:rPr>
        <w:t>Th</w:t>
      </w:r>
      <w:r>
        <w:rPr>
          <w:sz w:val="24"/>
          <w:szCs w:val="24"/>
        </w:rPr>
        <w:t>e</w:t>
      </w:r>
      <w:r>
        <w:rPr>
          <w:spacing w:val="-8"/>
          <w:sz w:val="24"/>
          <w:szCs w:val="24"/>
        </w:rPr>
        <w:t xml:space="preserve"> </w:t>
      </w:r>
      <w:r>
        <w:rPr>
          <w:spacing w:val="-5"/>
          <w:sz w:val="24"/>
          <w:szCs w:val="24"/>
        </w:rPr>
        <w:t>d</w:t>
      </w:r>
      <w:r>
        <w:rPr>
          <w:spacing w:val="-2"/>
          <w:sz w:val="24"/>
          <w:szCs w:val="24"/>
        </w:rPr>
        <w:t>u</w:t>
      </w:r>
      <w:r>
        <w:rPr>
          <w:spacing w:val="-3"/>
          <w:sz w:val="24"/>
          <w:szCs w:val="24"/>
        </w:rPr>
        <w:t>r</w:t>
      </w:r>
      <w:r>
        <w:rPr>
          <w:spacing w:val="-6"/>
          <w:sz w:val="24"/>
          <w:szCs w:val="24"/>
        </w:rPr>
        <w:t>a</w:t>
      </w:r>
      <w:r>
        <w:rPr>
          <w:spacing w:val="-4"/>
          <w:sz w:val="24"/>
          <w:szCs w:val="24"/>
        </w:rPr>
        <w:t>ti</w:t>
      </w:r>
      <w:r>
        <w:rPr>
          <w:spacing w:val="-2"/>
          <w:sz w:val="24"/>
          <w:szCs w:val="24"/>
        </w:rPr>
        <w:t>o</w:t>
      </w:r>
      <w:r>
        <w:rPr>
          <w:sz w:val="24"/>
          <w:szCs w:val="24"/>
        </w:rPr>
        <w:t>n</w:t>
      </w:r>
      <w:r>
        <w:rPr>
          <w:spacing w:val="-7"/>
          <w:sz w:val="24"/>
          <w:szCs w:val="24"/>
        </w:rPr>
        <w:t xml:space="preserve"> </w:t>
      </w:r>
      <w:r>
        <w:rPr>
          <w:spacing w:val="-6"/>
          <w:sz w:val="24"/>
          <w:szCs w:val="24"/>
        </w:rPr>
        <w:t>f</w:t>
      </w:r>
      <w:r>
        <w:rPr>
          <w:spacing w:val="-2"/>
          <w:sz w:val="24"/>
          <w:szCs w:val="24"/>
        </w:rPr>
        <w:t>o</w:t>
      </w:r>
      <w:r>
        <w:rPr>
          <w:sz w:val="24"/>
          <w:szCs w:val="24"/>
        </w:rPr>
        <w:t>r</w:t>
      </w:r>
      <w:r>
        <w:rPr>
          <w:spacing w:val="-10"/>
          <w:sz w:val="24"/>
          <w:szCs w:val="24"/>
        </w:rPr>
        <w:t xml:space="preserve"> </w:t>
      </w:r>
      <w:r>
        <w:rPr>
          <w:spacing w:val="-2"/>
          <w:sz w:val="24"/>
          <w:szCs w:val="24"/>
        </w:rPr>
        <w:t>t</w:t>
      </w:r>
      <w:r>
        <w:rPr>
          <w:spacing w:val="-5"/>
          <w:sz w:val="24"/>
          <w:szCs w:val="24"/>
        </w:rPr>
        <w:t>h</w:t>
      </w:r>
      <w:r>
        <w:rPr>
          <w:sz w:val="24"/>
          <w:szCs w:val="24"/>
        </w:rPr>
        <w:t>e</w:t>
      </w:r>
      <w:r>
        <w:rPr>
          <w:spacing w:val="-8"/>
          <w:sz w:val="24"/>
          <w:szCs w:val="24"/>
        </w:rPr>
        <w:t xml:space="preserve"> </w:t>
      </w:r>
      <w:r>
        <w:rPr>
          <w:sz w:val="24"/>
          <w:szCs w:val="24"/>
        </w:rPr>
        <w:t>s</w:t>
      </w:r>
      <w:r>
        <w:rPr>
          <w:spacing w:val="-9"/>
          <w:sz w:val="24"/>
          <w:szCs w:val="24"/>
        </w:rPr>
        <w:t>y</w:t>
      </w:r>
      <w:r>
        <w:rPr>
          <w:spacing w:val="-2"/>
          <w:sz w:val="24"/>
          <w:szCs w:val="24"/>
        </w:rPr>
        <w:t>s</w:t>
      </w:r>
      <w:r>
        <w:rPr>
          <w:spacing w:val="-4"/>
          <w:sz w:val="24"/>
          <w:szCs w:val="24"/>
        </w:rPr>
        <w:t>t</w:t>
      </w:r>
      <w:r>
        <w:rPr>
          <w:spacing w:val="-3"/>
          <w:sz w:val="24"/>
          <w:szCs w:val="24"/>
        </w:rPr>
        <w:t>e</w:t>
      </w:r>
      <w:r>
        <w:rPr>
          <w:sz w:val="24"/>
          <w:szCs w:val="24"/>
        </w:rPr>
        <w:t>m</w:t>
      </w:r>
      <w:r>
        <w:rPr>
          <w:spacing w:val="-9"/>
          <w:sz w:val="24"/>
          <w:szCs w:val="24"/>
        </w:rPr>
        <w:t xml:space="preserve"> </w:t>
      </w:r>
      <w:r>
        <w:rPr>
          <w:spacing w:val="-2"/>
          <w:sz w:val="24"/>
          <w:szCs w:val="24"/>
        </w:rPr>
        <w:t>d</w:t>
      </w:r>
      <w:r>
        <w:rPr>
          <w:spacing w:val="-6"/>
          <w:sz w:val="24"/>
          <w:szCs w:val="24"/>
        </w:rPr>
        <w:t>e</w:t>
      </w:r>
      <w:r>
        <w:rPr>
          <w:spacing w:val="-5"/>
          <w:sz w:val="24"/>
          <w:szCs w:val="24"/>
        </w:rPr>
        <w:t>s</w:t>
      </w:r>
      <w:r>
        <w:rPr>
          <w:spacing w:val="-2"/>
          <w:sz w:val="24"/>
          <w:szCs w:val="24"/>
        </w:rPr>
        <w:t>i</w:t>
      </w:r>
      <w:r>
        <w:rPr>
          <w:spacing w:val="-5"/>
          <w:sz w:val="24"/>
          <w:szCs w:val="24"/>
        </w:rPr>
        <w:t>g</w:t>
      </w:r>
      <w:r>
        <w:rPr>
          <w:sz w:val="24"/>
          <w:szCs w:val="24"/>
        </w:rPr>
        <w:t>n</w:t>
      </w:r>
      <w:r>
        <w:rPr>
          <w:spacing w:val="-10"/>
          <w:sz w:val="24"/>
          <w:szCs w:val="24"/>
        </w:rPr>
        <w:t xml:space="preserve"> </w:t>
      </w:r>
      <w:r>
        <w:rPr>
          <w:spacing w:val="-4"/>
          <w:sz w:val="24"/>
          <w:szCs w:val="24"/>
        </w:rPr>
        <w:t>i</w:t>
      </w:r>
      <w:r>
        <w:rPr>
          <w:sz w:val="24"/>
          <w:szCs w:val="24"/>
        </w:rPr>
        <w:t>s</w:t>
      </w:r>
      <w:r>
        <w:rPr>
          <w:spacing w:val="-7"/>
          <w:sz w:val="24"/>
          <w:szCs w:val="24"/>
        </w:rPr>
        <w:t xml:space="preserve"> </w:t>
      </w:r>
      <w:r>
        <w:rPr>
          <w:spacing w:val="-5"/>
          <w:sz w:val="24"/>
          <w:szCs w:val="24"/>
        </w:rPr>
        <w:t>1</w:t>
      </w:r>
      <w:r>
        <w:rPr>
          <w:sz w:val="24"/>
          <w:szCs w:val="24"/>
        </w:rPr>
        <w:t>5</w:t>
      </w:r>
      <w:r>
        <w:rPr>
          <w:spacing w:val="-7"/>
          <w:sz w:val="24"/>
          <w:szCs w:val="24"/>
        </w:rPr>
        <w:t xml:space="preserve"> </w:t>
      </w:r>
      <w:r>
        <w:rPr>
          <w:spacing w:val="-2"/>
          <w:sz w:val="24"/>
          <w:szCs w:val="24"/>
        </w:rPr>
        <w:t>d</w:t>
      </w:r>
      <w:r>
        <w:rPr>
          <w:spacing w:val="-1"/>
          <w:sz w:val="24"/>
          <w:szCs w:val="24"/>
        </w:rPr>
        <w:t>a</w:t>
      </w:r>
      <w:r>
        <w:rPr>
          <w:spacing w:val="-10"/>
          <w:sz w:val="24"/>
          <w:szCs w:val="24"/>
        </w:rPr>
        <w:t>y</w:t>
      </w:r>
      <w:r>
        <w:rPr>
          <w:spacing w:val="-2"/>
          <w:sz w:val="24"/>
          <w:szCs w:val="24"/>
        </w:rPr>
        <w:t>s</w:t>
      </w:r>
      <w:r>
        <w:rPr>
          <w:sz w:val="24"/>
          <w:szCs w:val="24"/>
        </w:rPr>
        <w:t>.</w:t>
      </w:r>
    </w:p>
    <w:p w14:paraId="3839F931" w14:textId="77777777" w:rsidR="00CE409C" w:rsidRDefault="00CE409C" w:rsidP="00090A5B">
      <w:pPr>
        <w:spacing w:before="7" w:line="160" w:lineRule="exact"/>
        <w:jc w:val="both"/>
        <w:rPr>
          <w:sz w:val="16"/>
          <w:szCs w:val="16"/>
        </w:rPr>
      </w:pPr>
    </w:p>
    <w:p w14:paraId="2319999B" w14:textId="77777777" w:rsidR="00CE409C" w:rsidRPr="00E3378A" w:rsidRDefault="009B090C" w:rsidP="00E3378A">
      <w:pPr>
        <w:pStyle w:val="NoSpacing"/>
        <w:rPr>
          <w:b/>
          <w:bCs/>
          <w:sz w:val="24"/>
          <w:szCs w:val="24"/>
        </w:rPr>
      </w:pPr>
      <w:r w:rsidRPr="00E3378A">
        <w:rPr>
          <w:b/>
          <w:bCs/>
          <w:sz w:val="24"/>
          <w:szCs w:val="24"/>
        </w:rPr>
        <w:t>1.4</w:t>
      </w:r>
      <w:r w:rsidRPr="00E3378A">
        <w:rPr>
          <w:b/>
          <w:bCs/>
          <w:spacing w:val="-2"/>
          <w:sz w:val="24"/>
          <w:szCs w:val="24"/>
        </w:rPr>
        <w:t>.</w:t>
      </w:r>
      <w:r w:rsidRPr="00E3378A">
        <w:rPr>
          <w:b/>
          <w:bCs/>
          <w:sz w:val="24"/>
          <w:szCs w:val="24"/>
        </w:rPr>
        <w:t>1</w:t>
      </w:r>
      <w:r w:rsidRPr="00E3378A">
        <w:rPr>
          <w:b/>
          <w:bCs/>
          <w:spacing w:val="-10"/>
          <w:sz w:val="24"/>
          <w:szCs w:val="24"/>
        </w:rPr>
        <w:t xml:space="preserve"> </w:t>
      </w:r>
      <w:r w:rsidRPr="00E3378A">
        <w:rPr>
          <w:b/>
          <w:bCs/>
          <w:spacing w:val="1"/>
          <w:sz w:val="24"/>
          <w:szCs w:val="24"/>
        </w:rPr>
        <w:t>S</w:t>
      </w:r>
      <w:r w:rsidRPr="00E3378A">
        <w:rPr>
          <w:b/>
          <w:bCs/>
          <w:spacing w:val="-10"/>
          <w:sz w:val="24"/>
          <w:szCs w:val="24"/>
        </w:rPr>
        <w:t>y</w:t>
      </w:r>
      <w:r w:rsidRPr="00E3378A">
        <w:rPr>
          <w:b/>
          <w:bCs/>
          <w:spacing w:val="-2"/>
          <w:sz w:val="24"/>
          <w:szCs w:val="24"/>
        </w:rPr>
        <w:t>s</w:t>
      </w:r>
      <w:r w:rsidRPr="00E3378A">
        <w:rPr>
          <w:b/>
          <w:bCs/>
          <w:spacing w:val="-4"/>
          <w:sz w:val="24"/>
          <w:szCs w:val="24"/>
        </w:rPr>
        <w:t>t</w:t>
      </w:r>
      <w:r w:rsidRPr="00E3378A">
        <w:rPr>
          <w:b/>
          <w:bCs/>
          <w:spacing w:val="-3"/>
          <w:sz w:val="24"/>
          <w:szCs w:val="24"/>
        </w:rPr>
        <w:t>e</w:t>
      </w:r>
      <w:r w:rsidRPr="00E3378A">
        <w:rPr>
          <w:b/>
          <w:bCs/>
          <w:sz w:val="24"/>
          <w:szCs w:val="24"/>
        </w:rPr>
        <w:t>m</w:t>
      </w:r>
      <w:r w:rsidRPr="00E3378A">
        <w:rPr>
          <w:b/>
          <w:bCs/>
          <w:spacing w:val="-9"/>
          <w:sz w:val="24"/>
          <w:szCs w:val="24"/>
        </w:rPr>
        <w:t xml:space="preserve"> </w:t>
      </w:r>
      <w:r w:rsidRPr="00E3378A">
        <w:rPr>
          <w:b/>
          <w:bCs/>
          <w:spacing w:val="-3"/>
          <w:sz w:val="24"/>
          <w:szCs w:val="24"/>
        </w:rPr>
        <w:t>Ar</w:t>
      </w:r>
      <w:r w:rsidRPr="00E3378A">
        <w:rPr>
          <w:b/>
          <w:bCs/>
          <w:spacing w:val="-6"/>
          <w:sz w:val="24"/>
          <w:szCs w:val="24"/>
        </w:rPr>
        <w:t>c</w:t>
      </w:r>
      <w:r w:rsidRPr="00E3378A">
        <w:rPr>
          <w:b/>
          <w:bCs/>
          <w:sz w:val="24"/>
          <w:szCs w:val="24"/>
        </w:rPr>
        <w:t>h</w:t>
      </w:r>
      <w:r w:rsidRPr="00E3378A">
        <w:rPr>
          <w:b/>
          <w:bCs/>
          <w:spacing w:val="-4"/>
          <w:sz w:val="24"/>
          <w:szCs w:val="24"/>
        </w:rPr>
        <w:t>i</w:t>
      </w:r>
      <w:r w:rsidRPr="00E3378A">
        <w:rPr>
          <w:b/>
          <w:bCs/>
          <w:spacing w:val="-2"/>
          <w:sz w:val="24"/>
          <w:szCs w:val="24"/>
        </w:rPr>
        <w:t>t</w:t>
      </w:r>
      <w:r w:rsidRPr="00E3378A">
        <w:rPr>
          <w:b/>
          <w:bCs/>
          <w:spacing w:val="-3"/>
          <w:sz w:val="24"/>
          <w:szCs w:val="24"/>
        </w:rPr>
        <w:t>e</w:t>
      </w:r>
      <w:r w:rsidRPr="00E3378A">
        <w:rPr>
          <w:b/>
          <w:bCs/>
          <w:spacing w:val="-6"/>
          <w:sz w:val="24"/>
          <w:szCs w:val="24"/>
        </w:rPr>
        <w:t>c</w:t>
      </w:r>
      <w:r w:rsidRPr="00E3378A">
        <w:rPr>
          <w:b/>
          <w:bCs/>
          <w:spacing w:val="-4"/>
          <w:sz w:val="24"/>
          <w:szCs w:val="24"/>
        </w:rPr>
        <w:t>t</w:t>
      </w:r>
      <w:r w:rsidRPr="00E3378A">
        <w:rPr>
          <w:b/>
          <w:bCs/>
          <w:spacing w:val="-2"/>
          <w:sz w:val="24"/>
          <w:szCs w:val="24"/>
        </w:rPr>
        <w:t>u</w:t>
      </w:r>
      <w:r w:rsidRPr="00E3378A">
        <w:rPr>
          <w:b/>
          <w:bCs/>
          <w:spacing w:val="-3"/>
          <w:sz w:val="24"/>
          <w:szCs w:val="24"/>
        </w:rPr>
        <w:t>r</w:t>
      </w:r>
      <w:r w:rsidRPr="00E3378A">
        <w:rPr>
          <w:b/>
          <w:bCs/>
          <w:sz w:val="24"/>
          <w:szCs w:val="24"/>
        </w:rPr>
        <w:t>e</w:t>
      </w:r>
      <w:r w:rsidRPr="00E3378A">
        <w:rPr>
          <w:b/>
          <w:bCs/>
          <w:spacing w:val="-7"/>
          <w:sz w:val="24"/>
          <w:szCs w:val="24"/>
        </w:rPr>
        <w:t xml:space="preserve"> </w:t>
      </w:r>
      <w:r w:rsidRPr="00E3378A">
        <w:rPr>
          <w:b/>
          <w:bCs/>
          <w:spacing w:val="-3"/>
          <w:sz w:val="24"/>
          <w:szCs w:val="24"/>
        </w:rPr>
        <w:t>D</w:t>
      </w:r>
      <w:r w:rsidRPr="00E3378A">
        <w:rPr>
          <w:b/>
          <w:bCs/>
          <w:spacing w:val="-6"/>
          <w:sz w:val="24"/>
          <w:szCs w:val="24"/>
        </w:rPr>
        <w:t>e</w:t>
      </w:r>
      <w:r w:rsidRPr="00E3378A">
        <w:rPr>
          <w:b/>
          <w:bCs/>
          <w:sz w:val="24"/>
          <w:szCs w:val="24"/>
        </w:rPr>
        <w:t>s</w:t>
      </w:r>
      <w:r w:rsidRPr="00E3378A">
        <w:rPr>
          <w:b/>
          <w:bCs/>
          <w:spacing w:val="-2"/>
          <w:sz w:val="24"/>
          <w:szCs w:val="24"/>
        </w:rPr>
        <w:t>i</w:t>
      </w:r>
      <w:r w:rsidRPr="00E3378A">
        <w:rPr>
          <w:b/>
          <w:bCs/>
          <w:sz w:val="24"/>
          <w:szCs w:val="24"/>
        </w:rPr>
        <w:t>gn</w:t>
      </w:r>
    </w:p>
    <w:p w14:paraId="282689C1" w14:textId="77777777" w:rsidR="00CE409C" w:rsidRDefault="00CE409C" w:rsidP="00090A5B">
      <w:pPr>
        <w:spacing w:before="18" w:line="280" w:lineRule="exact"/>
        <w:jc w:val="both"/>
        <w:rPr>
          <w:sz w:val="28"/>
          <w:szCs w:val="28"/>
        </w:rPr>
      </w:pPr>
    </w:p>
    <w:p w14:paraId="697F7EA9" w14:textId="77777777" w:rsidR="00CE409C" w:rsidRDefault="009B090C" w:rsidP="00090A5B">
      <w:pPr>
        <w:spacing w:line="359" w:lineRule="auto"/>
        <w:ind w:left="140" w:right="97"/>
        <w:jc w:val="both"/>
        <w:rPr>
          <w:sz w:val="24"/>
          <w:szCs w:val="24"/>
        </w:rPr>
        <w:sectPr w:rsidR="00CE409C">
          <w:pgSz w:w="12240" w:h="15840"/>
          <w:pgMar w:top="1360" w:right="1300" w:bottom="280" w:left="1300" w:header="0" w:footer="835" w:gutter="0"/>
          <w:cols w:space="720"/>
        </w:sectPr>
      </w:pPr>
      <w:r>
        <w:rPr>
          <w:spacing w:val="1"/>
          <w:sz w:val="24"/>
          <w:szCs w:val="24"/>
        </w:rPr>
        <w:t>S</w:t>
      </w:r>
      <w:r>
        <w:rPr>
          <w:spacing w:val="-1"/>
          <w:sz w:val="24"/>
          <w:szCs w:val="24"/>
        </w:rPr>
        <w:t>e</w:t>
      </w:r>
      <w:r>
        <w:rPr>
          <w:sz w:val="24"/>
          <w:szCs w:val="24"/>
        </w:rPr>
        <w:t>t</w:t>
      </w:r>
      <w:r>
        <w:rPr>
          <w:spacing w:val="2"/>
          <w:sz w:val="24"/>
          <w:szCs w:val="24"/>
        </w:rPr>
        <w:t xml:space="preserve"> </w:t>
      </w:r>
      <w:r>
        <w:rPr>
          <w:sz w:val="24"/>
          <w:szCs w:val="24"/>
        </w:rPr>
        <w:t xml:space="preserve">of </w:t>
      </w:r>
      <w:r>
        <w:rPr>
          <w:spacing w:val="-1"/>
          <w:sz w:val="24"/>
          <w:szCs w:val="24"/>
        </w:rPr>
        <w:t>c</w:t>
      </w:r>
      <w:r>
        <w:rPr>
          <w:sz w:val="24"/>
          <w:szCs w:val="24"/>
        </w:rPr>
        <w:t>onv</w:t>
      </w:r>
      <w:r>
        <w:rPr>
          <w:spacing w:val="-1"/>
          <w:sz w:val="24"/>
          <w:szCs w:val="24"/>
        </w:rPr>
        <w:t>e</w:t>
      </w:r>
      <w:r>
        <w:rPr>
          <w:sz w:val="24"/>
          <w:szCs w:val="24"/>
        </w:rPr>
        <w:t>nt</w:t>
      </w:r>
      <w:r>
        <w:rPr>
          <w:spacing w:val="1"/>
          <w:sz w:val="24"/>
          <w:szCs w:val="24"/>
        </w:rPr>
        <w:t>i</w:t>
      </w:r>
      <w:r>
        <w:rPr>
          <w:sz w:val="24"/>
          <w:szCs w:val="24"/>
        </w:rPr>
        <w:t>ons,</w:t>
      </w:r>
      <w:r>
        <w:rPr>
          <w:spacing w:val="1"/>
          <w:sz w:val="24"/>
          <w:szCs w:val="24"/>
        </w:rPr>
        <w:t xml:space="preserve"> </w:t>
      </w:r>
      <w:r>
        <w:rPr>
          <w:sz w:val="24"/>
          <w:szCs w:val="24"/>
        </w:rPr>
        <w:t>rules,</w:t>
      </w:r>
      <w:r>
        <w:rPr>
          <w:spacing w:val="1"/>
          <w:sz w:val="24"/>
          <w:szCs w:val="24"/>
        </w:rPr>
        <w:t xml:space="preserve"> </w:t>
      </w:r>
      <w:r>
        <w:rPr>
          <w:spacing w:val="-1"/>
          <w:sz w:val="24"/>
          <w:szCs w:val="24"/>
        </w:rPr>
        <w:t>a</w:t>
      </w:r>
      <w:r>
        <w:rPr>
          <w:sz w:val="24"/>
          <w:szCs w:val="24"/>
        </w:rPr>
        <w:t>nd</w:t>
      </w:r>
      <w:r>
        <w:rPr>
          <w:spacing w:val="1"/>
          <w:sz w:val="24"/>
          <w:szCs w:val="24"/>
        </w:rPr>
        <w:t xml:space="preserve"> </w:t>
      </w:r>
      <w:r>
        <w:rPr>
          <w:sz w:val="24"/>
          <w:szCs w:val="24"/>
        </w:rPr>
        <w:t>stand</w:t>
      </w:r>
      <w:r>
        <w:rPr>
          <w:spacing w:val="-1"/>
          <w:sz w:val="24"/>
          <w:szCs w:val="24"/>
        </w:rPr>
        <w:t>a</w:t>
      </w:r>
      <w:r>
        <w:rPr>
          <w:sz w:val="24"/>
          <w:szCs w:val="24"/>
        </w:rPr>
        <w:t>rds</w:t>
      </w:r>
      <w:r>
        <w:rPr>
          <w:spacing w:val="1"/>
          <w:sz w:val="24"/>
          <w:szCs w:val="24"/>
        </w:rPr>
        <w:t xml:space="preserve"> </w:t>
      </w:r>
      <w:r>
        <w:rPr>
          <w:spacing w:val="-1"/>
          <w:sz w:val="24"/>
          <w:szCs w:val="24"/>
        </w:rPr>
        <w:t>e</w:t>
      </w:r>
      <w:r>
        <w:rPr>
          <w:sz w:val="24"/>
          <w:szCs w:val="24"/>
        </w:rPr>
        <w:t>mp</w:t>
      </w:r>
      <w:r>
        <w:rPr>
          <w:spacing w:val="1"/>
          <w:sz w:val="24"/>
          <w:szCs w:val="24"/>
        </w:rPr>
        <w:t>l</w:t>
      </w:r>
      <w:r>
        <w:rPr>
          <w:spacing w:val="2"/>
          <w:sz w:val="24"/>
          <w:szCs w:val="24"/>
        </w:rPr>
        <w:t>o</w:t>
      </w:r>
      <w:r>
        <w:rPr>
          <w:spacing w:val="-5"/>
          <w:sz w:val="24"/>
          <w:szCs w:val="24"/>
        </w:rPr>
        <w:t>y</w:t>
      </w:r>
      <w:r>
        <w:rPr>
          <w:spacing w:val="-1"/>
          <w:sz w:val="24"/>
          <w:szCs w:val="24"/>
        </w:rPr>
        <w:t>e</w:t>
      </w:r>
      <w:r>
        <w:rPr>
          <w:sz w:val="24"/>
          <w:szCs w:val="24"/>
        </w:rPr>
        <w:t>d</w:t>
      </w:r>
      <w:r>
        <w:rPr>
          <w:spacing w:val="4"/>
          <w:sz w:val="24"/>
          <w:szCs w:val="24"/>
        </w:rPr>
        <w:t xml:space="preserve"> </w:t>
      </w:r>
      <w:r>
        <w:rPr>
          <w:sz w:val="24"/>
          <w:szCs w:val="24"/>
        </w:rPr>
        <w:t>in</w:t>
      </w:r>
      <w:r>
        <w:rPr>
          <w:spacing w:val="2"/>
          <w:sz w:val="24"/>
          <w:szCs w:val="24"/>
        </w:rPr>
        <w:t xml:space="preserve"> </w:t>
      </w:r>
      <w:r>
        <w:rPr>
          <w:sz w:val="24"/>
          <w:szCs w:val="24"/>
        </w:rPr>
        <w:t>the</w:t>
      </w:r>
      <w:r>
        <w:rPr>
          <w:spacing w:val="4"/>
          <w:sz w:val="24"/>
          <w:szCs w:val="24"/>
        </w:rPr>
        <w:t xml:space="preserve"> </w:t>
      </w:r>
      <w:r>
        <w:rPr>
          <w:spacing w:val="-1"/>
          <w:sz w:val="24"/>
          <w:szCs w:val="24"/>
        </w:rPr>
        <w:t>c</w:t>
      </w:r>
      <w:r>
        <w:rPr>
          <w:sz w:val="24"/>
          <w:szCs w:val="24"/>
        </w:rPr>
        <w:t>ompu</w:t>
      </w:r>
      <w:r>
        <w:rPr>
          <w:spacing w:val="1"/>
          <w:sz w:val="24"/>
          <w:szCs w:val="24"/>
        </w:rPr>
        <w:t>t</w:t>
      </w:r>
      <w:r>
        <w:rPr>
          <w:spacing w:val="-1"/>
          <w:sz w:val="24"/>
          <w:szCs w:val="24"/>
        </w:rPr>
        <w:t>e</w:t>
      </w:r>
      <w:r>
        <w:rPr>
          <w:sz w:val="24"/>
          <w:szCs w:val="24"/>
        </w:rPr>
        <w:t xml:space="preserve">r </w:t>
      </w:r>
      <w:r>
        <w:rPr>
          <w:spacing w:val="2"/>
          <w:sz w:val="24"/>
          <w:szCs w:val="24"/>
        </w:rPr>
        <w:t>s</w:t>
      </w:r>
      <w:r>
        <w:rPr>
          <w:spacing w:val="-7"/>
          <w:sz w:val="24"/>
          <w:szCs w:val="24"/>
        </w:rPr>
        <w:t>y</w:t>
      </w:r>
      <w:r>
        <w:rPr>
          <w:sz w:val="24"/>
          <w:szCs w:val="24"/>
        </w:rPr>
        <w:t>s</w:t>
      </w:r>
      <w:r>
        <w:rPr>
          <w:spacing w:val="3"/>
          <w:sz w:val="24"/>
          <w:szCs w:val="24"/>
        </w:rPr>
        <w:t>t</w:t>
      </w:r>
      <w:r>
        <w:rPr>
          <w:spacing w:val="-1"/>
          <w:sz w:val="24"/>
          <w:szCs w:val="24"/>
        </w:rPr>
        <w:t>e</w:t>
      </w:r>
      <w:r>
        <w:rPr>
          <w:sz w:val="24"/>
          <w:szCs w:val="24"/>
        </w:rPr>
        <w:t>m</w:t>
      </w:r>
      <w:r>
        <w:rPr>
          <w:spacing w:val="-2"/>
          <w:sz w:val="24"/>
          <w:szCs w:val="24"/>
        </w:rPr>
        <w:t>'</w:t>
      </w:r>
      <w:r>
        <w:rPr>
          <w:sz w:val="24"/>
          <w:szCs w:val="24"/>
        </w:rPr>
        <w:t>s</w:t>
      </w:r>
      <w:r>
        <w:rPr>
          <w:spacing w:val="4"/>
          <w:sz w:val="24"/>
          <w:szCs w:val="24"/>
        </w:rPr>
        <w:t xml:space="preserve"> </w:t>
      </w:r>
      <w:r>
        <w:rPr>
          <w:sz w:val="24"/>
          <w:szCs w:val="24"/>
        </w:rPr>
        <w:t>te</w:t>
      </w:r>
      <w:r>
        <w:rPr>
          <w:spacing w:val="-1"/>
          <w:sz w:val="24"/>
          <w:szCs w:val="24"/>
        </w:rPr>
        <w:t>c</w:t>
      </w:r>
      <w:r>
        <w:rPr>
          <w:sz w:val="24"/>
          <w:szCs w:val="24"/>
        </w:rPr>
        <w:t>hnic</w:t>
      </w:r>
      <w:r>
        <w:rPr>
          <w:spacing w:val="-1"/>
          <w:sz w:val="24"/>
          <w:szCs w:val="24"/>
        </w:rPr>
        <w:t>a</w:t>
      </w:r>
      <w:r>
        <w:rPr>
          <w:sz w:val="24"/>
          <w:szCs w:val="24"/>
        </w:rPr>
        <w:t>l</w:t>
      </w:r>
      <w:r>
        <w:rPr>
          <w:spacing w:val="2"/>
          <w:sz w:val="24"/>
          <w:szCs w:val="24"/>
        </w:rPr>
        <w:t xml:space="preserve"> </w:t>
      </w:r>
      <w:r>
        <w:rPr>
          <w:sz w:val="24"/>
          <w:szCs w:val="24"/>
        </w:rPr>
        <w:t>f</w:t>
      </w:r>
      <w:r>
        <w:rPr>
          <w:spacing w:val="1"/>
          <w:sz w:val="24"/>
          <w:szCs w:val="24"/>
        </w:rPr>
        <w:t>r</w:t>
      </w:r>
      <w:r>
        <w:rPr>
          <w:spacing w:val="-1"/>
          <w:sz w:val="24"/>
          <w:szCs w:val="24"/>
        </w:rPr>
        <w:t>a</w:t>
      </w:r>
      <w:r>
        <w:rPr>
          <w:sz w:val="24"/>
          <w:szCs w:val="24"/>
        </w:rPr>
        <w:t>me</w:t>
      </w:r>
      <w:r>
        <w:rPr>
          <w:spacing w:val="-1"/>
          <w:sz w:val="24"/>
          <w:szCs w:val="24"/>
        </w:rPr>
        <w:t>w</w:t>
      </w:r>
      <w:r>
        <w:rPr>
          <w:sz w:val="24"/>
          <w:szCs w:val="24"/>
        </w:rPr>
        <w:t>ork, plus</w:t>
      </w:r>
      <w:r>
        <w:rPr>
          <w:spacing w:val="1"/>
          <w:sz w:val="24"/>
          <w:szCs w:val="24"/>
        </w:rPr>
        <w:t xml:space="preserve"> </w:t>
      </w:r>
      <w:r>
        <w:rPr>
          <w:spacing w:val="-1"/>
          <w:sz w:val="24"/>
          <w:szCs w:val="24"/>
        </w:rPr>
        <w:t>c</w:t>
      </w:r>
      <w:r>
        <w:rPr>
          <w:sz w:val="24"/>
          <w:szCs w:val="24"/>
        </w:rPr>
        <w:t>usto</w:t>
      </w:r>
      <w:r>
        <w:rPr>
          <w:spacing w:val="1"/>
          <w:sz w:val="24"/>
          <w:szCs w:val="24"/>
        </w:rPr>
        <w:t>m</w:t>
      </w:r>
      <w:r>
        <w:rPr>
          <w:spacing w:val="-1"/>
          <w:sz w:val="24"/>
          <w:szCs w:val="24"/>
        </w:rPr>
        <w:t>e</w:t>
      </w:r>
      <w:r>
        <w:rPr>
          <w:sz w:val="24"/>
          <w:szCs w:val="24"/>
        </w:rPr>
        <w:t>r r</w:t>
      </w:r>
      <w:r>
        <w:rPr>
          <w:spacing w:val="-2"/>
          <w:sz w:val="24"/>
          <w:szCs w:val="24"/>
        </w:rPr>
        <w:t>e</w:t>
      </w:r>
      <w:r>
        <w:rPr>
          <w:sz w:val="24"/>
          <w:szCs w:val="24"/>
        </w:rPr>
        <w:t>qui</w:t>
      </w:r>
      <w:r>
        <w:rPr>
          <w:spacing w:val="2"/>
          <w:sz w:val="24"/>
          <w:szCs w:val="24"/>
        </w:rPr>
        <w:t>r</w:t>
      </w:r>
      <w:r>
        <w:rPr>
          <w:spacing w:val="-1"/>
          <w:sz w:val="24"/>
          <w:szCs w:val="24"/>
        </w:rPr>
        <w:t>e</w:t>
      </w:r>
      <w:r>
        <w:rPr>
          <w:sz w:val="24"/>
          <w:szCs w:val="24"/>
        </w:rPr>
        <w:t>m</w:t>
      </w:r>
      <w:r>
        <w:rPr>
          <w:spacing w:val="2"/>
          <w:sz w:val="24"/>
          <w:szCs w:val="24"/>
        </w:rPr>
        <w:t>e</w:t>
      </w:r>
      <w:r>
        <w:rPr>
          <w:sz w:val="24"/>
          <w:szCs w:val="24"/>
        </w:rPr>
        <w:t>nts</w:t>
      </w:r>
      <w:r>
        <w:rPr>
          <w:spacing w:val="1"/>
          <w:sz w:val="24"/>
          <w:szCs w:val="24"/>
        </w:rPr>
        <w:t xml:space="preserve"> </w:t>
      </w:r>
      <w:r>
        <w:rPr>
          <w:spacing w:val="-1"/>
          <w:sz w:val="24"/>
          <w:szCs w:val="24"/>
        </w:rPr>
        <w:t>a</w:t>
      </w:r>
      <w:r>
        <w:rPr>
          <w:sz w:val="24"/>
          <w:szCs w:val="24"/>
        </w:rPr>
        <w:t>nd</w:t>
      </w:r>
      <w:r>
        <w:rPr>
          <w:spacing w:val="1"/>
          <w:sz w:val="24"/>
          <w:szCs w:val="24"/>
        </w:rPr>
        <w:t xml:space="preserve"> </w:t>
      </w:r>
      <w:r>
        <w:rPr>
          <w:sz w:val="24"/>
          <w:szCs w:val="24"/>
        </w:rPr>
        <w:t>sp</w:t>
      </w:r>
      <w:r>
        <w:rPr>
          <w:spacing w:val="-1"/>
          <w:sz w:val="24"/>
          <w:szCs w:val="24"/>
        </w:rPr>
        <w:t>ec</w:t>
      </w:r>
      <w:r>
        <w:rPr>
          <w:sz w:val="24"/>
          <w:szCs w:val="24"/>
        </w:rPr>
        <w:t>ifi</w:t>
      </w:r>
      <w:r>
        <w:rPr>
          <w:spacing w:val="1"/>
          <w:sz w:val="24"/>
          <w:szCs w:val="24"/>
        </w:rPr>
        <w:t>c</w:t>
      </w:r>
      <w:r>
        <w:rPr>
          <w:spacing w:val="-1"/>
          <w:sz w:val="24"/>
          <w:szCs w:val="24"/>
        </w:rPr>
        <w:t>a</w:t>
      </w:r>
      <w:r>
        <w:rPr>
          <w:sz w:val="24"/>
          <w:szCs w:val="24"/>
        </w:rPr>
        <w:t>t</w:t>
      </w:r>
      <w:r>
        <w:rPr>
          <w:spacing w:val="1"/>
          <w:sz w:val="24"/>
          <w:szCs w:val="24"/>
        </w:rPr>
        <w:t>i</w:t>
      </w:r>
      <w:r>
        <w:rPr>
          <w:sz w:val="24"/>
          <w:szCs w:val="24"/>
        </w:rPr>
        <w:t>ons,</w:t>
      </w:r>
      <w:r>
        <w:rPr>
          <w:spacing w:val="1"/>
          <w:sz w:val="24"/>
          <w:szCs w:val="24"/>
        </w:rPr>
        <w:t xml:space="preserve"> </w:t>
      </w:r>
      <w:r>
        <w:rPr>
          <w:sz w:val="24"/>
          <w:szCs w:val="24"/>
        </w:rPr>
        <w:t>that</w:t>
      </w:r>
      <w:r>
        <w:rPr>
          <w:spacing w:val="1"/>
          <w:sz w:val="24"/>
          <w:szCs w:val="24"/>
        </w:rPr>
        <w:t xml:space="preserve"> </w:t>
      </w:r>
      <w:r>
        <w:rPr>
          <w:sz w:val="24"/>
          <w:szCs w:val="24"/>
        </w:rPr>
        <w:t xml:space="preserve">the </w:t>
      </w:r>
      <w:r>
        <w:rPr>
          <w:spacing w:val="2"/>
          <w:sz w:val="24"/>
          <w:szCs w:val="24"/>
        </w:rPr>
        <w:t>s</w:t>
      </w:r>
      <w:r>
        <w:rPr>
          <w:spacing w:val="-5"/>
          <w:sz w:val="24"/>
          <w:szCs w:val="24"/>
        </w:rPr>
        <w:t>y</w:t>
      </w:r>
      <w:r>
        <w:rPr>
          <w:sz w:val="24"/>
          <w:szCs w:val="24"/>
        </w:rPr>
        <w:t>ste</w:t>
      </w:r>
      <w:r>
        <w:rPr>
          <w:spacing w:val="2"/>
          <w:sz w:val="24"/>
          <w:szCs w:val="24"/>
        </w:rPr>
        <w:t>m</w:t>
      </w:r>
      <w:r>
        <w:rPr>
          <w:spacing w:val="-2"/>
          <w:sz w:val="24"/>
          <w:szCs w:val="24"/>
        </w:rPr>
        <w:t>'</w:t>
      </w:r>
      <w:r>
        <w:rPr>
          <w:sz w:val="24"/>
          <w:szCs w:val="24"/>
        </w:rPr>
        <w:t>s</w:t>
      </w:r>
      <w:r>
        <w:rPr>
          <w:spacing w:val="8"/>
          <w:sz w:val="24"/>
          <w:szCs w:val="24"/>
        </w:rPr>
        <w:t xml:space="preserve"> </w:t>
      </w:r>
      <w:r>
        <w:rPr>
          <w:spacing w:val="-1"/>
          <w:sz w:val="24"/>
          <w:szCs w:val="24"/>
        </w:rPr>
        <w:t>a</w:t>
      </w:r>
      <w:r>
        <w:rPr>
          <w:sz w:val="24"/>
          <w:szCs w:val="24"/>
        </w:rPr>
        <w:t>r</w:t>
      </w:r>
      <w:r>
        <w:rPr>
          <w:spacing w:val="-2"/>
          <w:sz w:val="24"/>
          <w:szCs w:val="24"/>
        </w:rPr>
        <w:t>c</w:t>
      </w:r>
      <w:r>
        <w:rPr>
          <w:sz w:val="24"/>
          <w:szCs w:val="24"/>
        </w:rPr>
        <w:t>hi</w:t>
      </w:r>
      <w:r>
        <w:rPr>
          <w:spacing w:val="1"/>
          <w:sz w:val="24"/>
          <w:szCs w:val="24"/>
        </w:rPr>
        <w:t>te</w:t>
      </w:r>
      <w:r>
        <w:rPr>
          <w:spacing w:val="-1"/>
          <w:sz w:val="24"/>
          <w:szCs w:val="24"/>
        </w:rPr>
        <w:t>c</w:t>
      </w:r>
      <w:r>
        <w:rPr>
          <w:sz w:val="24"/>
          <w:szCs w:val="24"/>
        </w:rPr>
        <w:t>ture d</w:t>
      </w:r>
      <w:r>
        <w:rPr>
          <w:spacing w:val="-1"/>
          <w:sz w:val="24"/>
          <w:szCs w:val="24"/>
        </w:rPr>
        <w:t>e</w:t>
      </w:r>
      <w:r>
        <w:rPr>
          <w:sz w:val="24"/>
          <w:szCs w:val="24"/>
        </w:rPr>
        <w:t>s</w:t>
      </w:r>
      <w:r>
        <w:rPr>
          <w:spacing w:val="3"/>
          <w:sz w:val="24"/>
          <w:szCs w:val="24"/>
        </w:rPr>
        <w:t>i</w:t>
      </w:r>
      <w:r>
        <w:rPr>
          <w:spacing w:val="-2"/>
          <w:sz w:val="24"/>
          <w:szCs w:val="24"/>
        </w:rPr>
        <w:t>g</w:t>
      </w:r>
      <w:r>
        <w:rPr>
          <w:sz w:val="24"/>
          <w:szCs w:val="24"/>
        </w:rPr>
        <w:t>n</w:t>
      </w:r>
      <w:r>
        <w:rPr>
          <w:spacing w:val="1"/>
          <w:sz w:val="24"/>
          <w:szCs w:val="24"/>
        </w:rPr>
        <w:t>e</w:t>
      </w:r>
      <w:r>
        <w:rPr>
          <w:sz w:val="24"/>
          <w:szCs w:val="24"/>
        </w:rPr>
        <w:t>r</w:t>
      </w:r>
      <w:r>
        <w:rPr>
          <w:spacing w:val="2"/>
          <w:sz w:val="24"/>
          <w:szCs w:val="24"/>
        </w:rPr>
        <w:t xml:space="preserve"> </w:t>
      </w:r>
      <w:r>
        <w:rPr>
          <w:sz w:val="24"/>
          <w:szCs w:val="24"/>
        </w:rPr>
        <w:t>follows</w:t>
      </w:r>
      <w:r>
        <w:rPr>
          <w:spacing w:val="1"/>
          <w:sz w:val="24"/>
          <w:szCs w:val="24"/>
        </w:rPr>
        <w:t xml:space="preserve"> </w:t>
      </w:r>
      <w:r>
        <w:rPr>
          <w:sz w:val="24"/>
          <w:szCs w:val="24"/>
        </w:rPr>
        <w:t>in d</w:t>
      </w:r>
      <w:r>
        <w:rPr>
          <w:spacing w:val="-1"/>
          <w:sz w:val="24"/>
          <w:szCs w:val="24"/>
        </w:rPr>
        <w:t>e</w:t>
      </w:r>
      <w:r>
        <w:rPr>
          <w:sz w:val="24"/>
          <w:szCs w:val="24"/>
        </w:rPr>
        <w:t>si</w:t>
      </w:r>
      <w:r>
        <w:rPr>
          <w:spacing w:val="-2"/>
          <w:sz w:val="24"/>
          <w:szCs w:val="24"/>
        </w:rPr>
        <w:t>g</w:t>
      </w:r>
      <w:r>
        <w:rPr>
          <w:sz w:val="24"/>
          <w:szCs w:val="24"/>
        </w:rPr>
        <w:t>ni</w:t>
      </w:r>
      <w:r>
        <w:rPr>
          <w:spacing w:val="3"/>
          <w:sz w:val="24"/>
          <w:szCs w:val="24"/>
        </w:rPr>
        <w:t>n</w:t>
      </w:r>
      <w:r>
        <w:rPr>
          <w:sz w:val="24"/>
          <w:szCs w:val="24"/>
        </w:rPr>
        <w:t>g the</w:t>
      </w:r>
      <w:r>
        <w:rPr>
          <w:spacing w:val="2"/>
          <w:sz w:val="24"/>
          <w:szCs w:val="24"/>
        </w:rPr>
        <w:t xml:space="preserve"> </w:t>
      </w:r>
      <w:r>
        <w:rPr>
          <w:spacing w:val="5"/>
          <w:sz w:val="24"/>
          <w:szCs w:val="24"/>
        </w:rPr>
        <w:t>s</w:t>
      </w:r>
      <w:r>
        <w:rPr>
          <w:spacing w:val="-7"/>
          <w:sz w:val="24"/>
          <w:szCs w:val="24"/>
        </w:rPr>
        <w:t>y</w:t>
      </w:r>
      <w:r>
        <w:rPr>
          <w:sz w:val="24"/>
          <w:szCs w:val="24"/>
        </w:rPr>
        <w:t>s</w:t>
      </w:r>
      <w:r>
        <w:rPr>
          <w:spacing w:val="3"/>
          <w:sz w:val="24"/>
          <w:szCs w:val="24"/>
        </w:rPr>
        <w:t>t</w:t>
      </w:r>
      <w:r>
        <w:rPr>
          <w:spacing w:val="-1"/>
          <w:sz w:val="24"/>
          <w:szCs w:val="24"/>
        </w:rPr>
        <w:t>e</w:t>
      </w:r>
      <w:r>
        <w:rPr>
          <w:spacing w:val="2"/>
          <w:sz w:val="24"/>
          <w:szCs w:val="24"/>
        </w:rPr>
        <w:t>m</w:t>
      </w:r>
      <w:r>
        <w:rPr>
          <w:spacing w:val="-2"/>
          <w:sz w:val="24"/>
          <w:szCs w:val="24"/>
        </w:rPr>
        <w:t>'</w:t>
      </w:r>
      <w:r>
        <w:rPr>
          <w:sz w:val="24"/>
          <w:szCs w:val="24"/>
        </w:rPr>
        <w:t>s</w:t>
      </w:r>
      <w:r>
        <w:rPr>
          <w:spacing w:val="5"/>
          <w:sz w:val="24"/>
          <w:szCs w:val="24"/>
        </w:rPr>
        <w:t xml:space="preserve"> </w:t>
      </w:r>
      <w:r>
        <w:rPr>
          <w:sz w:val="24"/>
          <w:szCs w:val="24"/>
        </w:rPr>
        <w:t>v</w:t>
      </w:r>
      <w:r>
        <w:rPr>
          <w:spacing w:val="-1"/>
          <w:sz w:val="24"/>
          <w:szCs w:val="24"/>
        </w:rPr>
        <w:t>a</w:t>
      </w:r>
      <w:r>
        <w:rPr>
          <w:sz w:val="24"/>
          <w:szCs w:val="24"/>
        </w:rPr>
        <w:t>rious</w:t>
      </w:r>
      <w:r>
        <w:rPr>
          <w:spacing w:val="3"/>
          <w:sz w:val="24"/>
          <w:szCs w:val="24"/>
        </w:rPr>
        <w:t xml:space="preserve"> </w:t>
      </w:r>
      <w:r>
        <w:rPr>
          <w:spacing w:val="-1"/>
          <w:sz w:val="24"/>
          <w:szCs w:val="24"/>
        </w:rPr>
        <w:t>c</w:t>
      </w:r>
      <w:r>
        <w:rPr>
          <w:sz w:val="24"/>
          <w:szCs w:val="24"/>
        </w:rPr>
        <w:t>omponents</w:t>
      </w:r>
      <w:r>
        <w:rPr>
          <w:spacing w:val="3"/>
          <w:sz w:val="24"/>
          <w:szCs w:val="24"/>
        </w:rPr>
        <w:t xml:space="preserve"> </w:t>
      </w:r>
      <w:r>
        <w:rPr>
          <w:sz w:val="24"/>
          <w:szCs w:val="24"/>
        </w:rPr>
        <w:t>(su</w:t>
      </w:r>
      <w:r>
        <w:rPr>
          <w:spacing w:val="-1"/>
          <w:sz w:val="24"/>
          <w:szCs w:val="24"/>
        </w:rPr>
        <w:t>c</w:t>
      </w:r>
      <w:r>
        <w:rPr>
          <w:sz w:val="24"/>
          <w:szCs w:val="24"/>
        </w:rPr>
        <w:t>h</w:t>
      </w:r>
      <w:r>
        <w:rPr>
          <w:spacing w:val="3"/>
          <w:sz w:val="24"/>
          <w:szCs w:val="24"/>
        </w:rPr>
        <w:t xml:space="preserve"> </w:t>
      </w:r>
      <w:r>
        <w:rPr>
          <w:spacing w:val="-1"/>
          <w:sz w:val="24"/>
          <w:szCs w:val="24"/>
        </w:rPr>
        <w:t>a</w:t>
      </w:r>
      <w:r>
        <w:rPr>
          <w:sz w:val="24"/>
          <w:szCs w:val="24"/>
        </w:rPr>
        <w:t>s</w:t>
      </w:r>
      <w:r>
        <w:rPr>
          <w:spacing w:val="3"/>
          <w:sz w:val="24"/>
          <w:szCs w:val="24"/>
        </w:rPr>
        <w:t xml:space="preserve"> </w:t>
      </w:r>
      <w:r>
        <w:rPr>
          <w:spacing w:val="2"/>
          <w:sz w:val="24"/>
          <w:szCs w:val="24"/>
        </w:rPr>
        <w:t>h</w:t>
      </w:r>
      <w:r>
        <w:rPr>
          <w:spacing w:val="-1"/>
          <w:sz w:val="24"/>
          <w:szCs w:val="24"/>
        </w:rPr>
        <w:t>a</w:t>
      </w:r>
      <w:r>
        <w:rPr>
          <w:sz w:val="24"/>
          <w:szCs w:val="24"/>
        </w:rPr>
        <w:t>rd</w:t>
      </w:r>
      <w:r>
        <w:rPr>
          <w:spacing w:val="1"/>
          <w:sz w:val="24"/>
          <w:szCs w:val="24"/>
        </w:rPr>
        <w:t>w</w:t>
      </w:r>
      <w:r>
        <w:rPr>
          <w:spacing w:val="-1"/>
          <w:sz w:val="24"/>
          <w:szCs w:val="24"/>
        </w:rPr>
        <w:t>a</w:t>
      </w:r>
      <w:r>
        <w:rPr>
          <w:sz w:val="24"/>
          <w:szCs w:val="24"/>
        </w:rPr>
        <w:t>r</w:t>
      </w:r>
      <w:r>
        <w:rPr>
          <w:spacing w:val="-2"/>
          <w:sz w:val="24"/>
          <w:szCs w:val="24"/>
        </w:rPr>
        <w:t>e</w:t>
      </w:r>
      <w:r>
        <w:rPr>
          <w:sz w:val="24"/>
          <w:szCs w:val="24"/>
        </w:rPr>
        <w:t>,</w:t>
      </w:r>
      <w:r>
        <w:rPr>
          <w:spacing w:val="3"/>
          <w:sz w:val="24"/>
          <w:szCs w:val="24"/>
        </w:rPr>
        <w:t xml:space="preserve"> </w:t>
      </w:r>
      <w:r>
        <w:rPr>
          <w:sz w:val="24"/>
          <w:szCs w:val="24"/>
        </w:rPr>
        <w:t>soft</w:t>
      </w:r>
      <w:r>
        <w:rPr>
          <w:spacing w:val="2"/>
          <w:sz w:val="24"/>
          <w:szCs w:val="24"/>
        </w:rPr>
        <w:t>w</w:t>
      </w:r>
      <w:r>
        <w:rPr>
          <w:spacing w:val="1"/>
          <w:sz w:val="24"/>
          <w:szCs w:val="24"/>
        </w:rPr>
        <w:t>a</w:t>
      </w:r>
      <w:r>
        <w:rPr>
          <w:sz w:val="24"/>
          <w:szCs w:val="24"/>
        </w:rPr>
        <w:t>re</w:t>
      </w:r>
      <w:r>
        <w:rPr>
          <w:spacing w:val="1"/>
          <w:sz w:val="24"/>
          <w:szCs w:val="24"/>
        </w:rPr>
        <w:t xml:space="preserve"> </w:t>
      </w:r>
      <w:r>
        <w:rPr>
          <w:spacing w:val="-1"/>
          <w:sz w:val="24"/>
          <w:szCs w:val="24"/>
        </w:rPr>
        <w:t>a</w:t>
      </w:r>
      <w:r>
        <w:rPr>
          <w:sz w:val="24"/>
          <w:szCs w:val="24"/>
        </w:rPr>
        <w:t>nd</w:t>
      </w:r>
      <w:r>
        <w:rPr>
          <w:spacing w:val="3"/>
          <w:sz w:val="24"/>
          <w:szCs w:val="24"/>
        </w:rPr>
        <w:t xml:space="preserve"> </w:t>
      </w:r>
      <w:r>
        <w:rPr>
          <w:sz w:val="24"/>
          <w:szCs w:val="24"/>
        </w:rPr>
        <w:t>n</w:t>
      </w:r>
      <w:r>
        <w:rPr>
          <w:spacing w:val="-1"/>
          <w:sz w:val="24"/>
          <w:szCs w:val="24"/>
        </w:rPr>
        <w:t>e</w:t>
      </w:r>
      <w:r>
        <w:rPr>
          <w:sz w:val="24"/>
          <w:szCs w:val="24"/>
        </w:rPr>
        <w:t>twor</w:t>
      </w:r>
      <w:r>
        <w:rPr>
          <w:spacing w:val="-1"/>
          <w:sz w:val="24"/>
          <w:szCs w:val="24"/>
        </w:rPr>
        <w:t>k</w:t>
      </w:r>
      <w:r>
        <w:rPr>
          <w:spacing w:val="2"/>
          <w:sz w:val="24"/>
          <w:szCs w:val="24"/>
        </w:rPr>
        <w:t>s</w:t>
      </w:r>
      <w:r>
        <w:rPr>
          <w:sz w:val="24"/>
          <w:szCs w:val="24"/>
        </w:rPr>
        <w:t>)</w:t>
      </w:r>
      <w:r>
        <w:rPr>
          <w:spacing w:val="2"/>
          <w:sz w:val="24"/>
          <w:szCs w:val="24"/>
        </w:rPr>
        <w:t xml:space="preserve"> </w:t>
      </w:r>
      <w:r>
        <w:rPr>
          <w:sz w:val="24"/>
          <w:szCs w:val="24"/>
        </w:rPr>
        <w:t xml:space="preserve">is </w:t>
      </w:r>
      <w:r>
        <w:rPr>
          <w:spacing w:val="-1"/>
          <w:sz w:val="24"/>
          <w:szCs w:val="24"/>
        </w:rPr>
        <w:t>c</w:t>
      </w:r>
      <w:r>
        <w:rPr>
          <w:sz w:val="24"/>
          <w:szCs w:val="24"/>
        </w:rPr>
        <w:t>onsid</w:t>
      </w:r>
      <w:r>
        <w:rPr>
          <w:spacing w:val="-1"/>
          <w:sz w:val="24"/>
          <w:szCs w:val="24"/>
        </w:rPr>
        <w:t>e</w:t>
      </w:r>
      <w:r>
        <w:rPr>
          <w:sz w:val="24"/>
          <w:szCs w:val="24"/>
        </w:rPr>
        <w:t>r</w:t>
      </w:r>
      <w:r>
        <w:rPr>
          <w:spacing w:val="-2"/>
          <w:sz w:val="24"/>
          <w:szCs w:val="24"/>
        </w:rPr>
        <w:t>e</w:t>
      </w:r>
      <w:r>
        <w:rPr>
          <w:sz w:val="24"/>
          <w:szCs w:val="24"/>
        </w:rPr>
        <w:t>d</w:t>
      </w:r>
      <w:r>
        <w:rPr>
          <w:spacing w:val="-10"/>
          <w:sz w:val="24"/>
          <w:szCs w:val="24"/>
        </w:rPr>
        <w:t xml:space="preserve"> </w:t>
      </w:r>
      <w:r>
        <w:rPr>
          <w:spacing w:val="-1"/>
          <w:sz w:val="24"/>
          <w:szCs w:val="24"/>
        </w:rPr>
        <w:t>a</w:t>
      </w:r>
      <w:r>
        <w:rPr>
          <w:sz w:val="24"/>
          <w:szCs w:val="24"/>
        </w:rPr>
        <w:t>s</w:t>
      </w:r>
      <w:r>
        <w:rPr>
          <w:spacing w:val="-12"/>
          <w:sz w:val="24"/>
          <w:szCs w:val="24"/>
        </w:rPr>
        <w:t xml:space="preserve"> </w:t>
      </w:r>
      <w:r>
        <w:rPr>
          <w:sz w:val="24"/>
          <w:szCs w:val="24"/>
        </w:rPr>
        <w:t>the</w:t>
      </w:r>
      <w:r>
        <w:rPr>
          <w:spacing w:val="-10"/>
          <w:sz w:val="24"/>
          <w:szCs w:val="24"/>
        </w:rPr>
        <w:t xml:space="preserve"> </w:t>
      </w:r>
      <w:r>
        <w:rPr>
          <w:spacing w:val="5"/>
          <w:sz w:val="24"/>
          <w:szCs w:val="24"/>
        </w:rPr>
        <w:t>s</w:t>
      </w:r>
      <w:r>
        <w:rPr>
          <w:spacing w:val="-7"/>
          <w:sz w:val="24"/>
          <w:szCs w:val="24"/>
        </w:rPr>
        <w:t>y</w:t>
      </w:r>
      <w:r>
        <w:rPr>
          <w:sz w:val="24"/>
          <w:szCs w:val="24"/>
        </w:rPr>
        <w:t>s</w:t>
      </w:r>
      <w:r>
        <w:rPr>
          <w:spacing w:val="3"/>
          <w:sz w:val="24"/>
          <w:szCs w:val="24"/>
        </w:rPr>
        <w:t>t</w:t>
      </w:r>
      <w:r>
        <w:rPr>
          <w:spacing w:val="-1"/>
          <w:sz w:val="24"/>
          <w:szCs w:val="24"/>
        </w:rPr>
        <w:t>e</w:t>
      </w:r>
      <w:r>
        <w:rPr>
          <w:sz w:val="24"/>
          <w:szCs w:val="24"/>
        </w:rPr>
        <w:t>m</w:t>
      </w:r>
      <w:r>
        <w:rPr>
          <w:spacing w:val="-9"/>
          <w:sz w:val="24"/>
          <w:szCs w:val="24"/>
        </w:rPr>
        <w:t xml:space="preserve"> </w:t>
      </w:r>
      <w:r>
        <w:rPr>
          <w:spacing w:val="-1"/>
          <w:sz w:val="24"/>
          <w:szCs w:val="24"/>
        </w:rPr>
        <w:t>a</w:t>
      </w:r>
      <w:r>
        <w:rPr>
          <w:sz w:val="24"/>
          <w:szCs w:val="24"/>
        </w:rPr>
        <w:t>r</w:t>
      </w:r>
      <w:r>
        <w:rPr>
          <w:spacing w:val="-2"/>
          <w:sz w:val="24"/>
          <w:szCs w:val="24"/>
        </w:rPr>
        <w:t>c</w:t>
      </w:r>
      <w:r>
        <w:rPr>
          <w:sz w:val="24"/>
          <w:szCs w:val="24"/>
        </w:rPr>
        <w:t>hi</w:t>
      </w:r>
      <w:r>
        <w:rPr>
          <w:spacing w:val="1"/>
          <w:sz w:val="24"/>
          <w:szCs w:val="24"/>
        </w:rPr>
        <w:t>t</w:t>
      </w:r>
      <w:r>
        <w:rPr>
          <w:spacing w:val="-1"/>
          <w:sz w:val="24"/>
          <w:szCs w:val="24"/>
        </w:rPr>
        <w:t>ec</w:t>
      </w:r>
      <w:r>
        <w:rPr>
          <w:sz w:val="24"/>
          <w:szCs w:val="24"/>
        </w:rPr>
        <w:t>t</w:t>
      </w:r>
      <w:r>
        <w:rPr>
          <w:spacing w:val="3"/>
          <w:sz w:val="24"/>
          <w:szCs w:val="24"/>
        </w:rPr>
        <w:t>u</w:t>
      </w:r>
      <w:r>
        <w:rPr>
          <w:sz w:val="24"/>
          <w:szCs w:val="24"/>
        </w:rPr>
        <w:t>re</w:t>
      </w:r>
      <w:r>
        <w:rPr>
          <w:spacing w:val="-14"/>
          <w:sz w:val="24"/>
          <w:szCs w:val="24"/>
        </w:rPr>
        <w:t xml:space="preserve"> </w:t>
      </w:r>
      <w:r>
        <w:rPr>
          <w:spacing w:val="2"/>
          <w:sz w:val="24"/>
          <w:szCs w:val="24"/>
        </w:rPr>
        <w:t>d</w:t>
      </w:r>
      <w:r>
        <w:rPr>
          <w:spacing w:val="-1"/>
          <w:sz w:val="24"/>
          <w:szCs w:val="24"/>
        </w:rPr>
        <w:t>e</w:t>
      </w:r>
      <w:r>
        <w:rPr>
          <w:sz w:val="24"/>
          <w:szCs w:val="24"/>
        </w:rPr>
        <w:t>si</w:t>
      </w:r>
      <w:r>
        <w:rPr>
          <w:spacing w:val="-2"/>
          <w:sz w:val="24"/>
          <w:szCs w:val="24"/>
        </w:rPr>
        <w:t>g</w:t>
      </w:r>
      <w:r>
        <w:rPr>
          <w:sz w:val="24"/>
          <w:szCs w:val="24"/>
        </w:rPr>
        <w:t>n.</w:t>
      </w:r>
      <w:r>
        <w:rPr>
          <w:spacing w:val="-10"/>
          <w:sz w:val="24"/>
          <w:szCs w:val="24"/>
        </w:rPr>
        <w:t xml:space="preserve"> </w:t>
      </w:r>
      <w:r>
        <w:rPr>
          <w:sz w:val="24"/>
          <w:szCs w:val="24"/>
        </w:rPr>
        <w:t>The</w:t>
      </w:r>
      <w:r>
        <w:rPr>
          <w:spacing w:val="-11"/>
          <w:sz w:val="24"/>
          <w:szCs w:val="24"/>
        </w:rPr>
        <w:t xml:space="preserve"> </w:t>
      </w:r>
      <w:r>
        <w:rPr>
          <w:sz w:val="24"/>
          <w:szCs w:val="24"/>
        </w:rPr>
        <w:t>dur</w:t>
      </w:r>
      <w:r>
        <w:rPr>
          <w:spacing w:val="-2"/>
          <w:sz w:val="24"/>
          <w:szCs w:val="24"/>
        </w:rPr>
        <w:t>a</w:t>
      </w:r>
      <w:r>
        <w:rPr>
          <w:sz w:val="24"/>
          <w:szCs w:val="24"/>
        </w:rPr>
        <w:t>t</w:t>
      </w:r>
      <w:r>
        <w:rPr>
          <w:spacing w:val="1"/>
          <w:sz w:val="24"/>
          <w:szCs w:val="24"/>
        </w:rPr>
        <w:t>i</w:t>
      </w:r>
      <w:r>
        <w:rPr>
          <w:sz w:val="24"/>
          <w:szCs w:val="24"/>
        </w:rPr>
        <w:t>on</w:t>
      </w:r>
      <w:r>
        <w:rPr>
          <w:spacing w:val="-12"/>
          <w:sz w:val="24"/>
          <w:szCs w:val="24"/>
        </w:rPr>
        <w:t xml:space="preserve"> </w:t>
      </w:r>
      <w:r>
        <w:rPr>
          <w:sz w:val="24"/>
          <w:szCs w:val="24"/>
        </w:rPr>
        <w:t>for</w:t>
      </w:r>
      <w:r>
        <w:rPr>
          <w:spacing w:val="-11"/>
          <w:sz w:val="24"/>
          <w:szCs w:val="24"/>
        </w:rPr>
        <w:t xml:space="preserve"> </w:t>
      </w:r>
      <w:r>
        <w:rPr>
          <w:spacing w:val="2"/>
          <w:sz w:val="24"/>
          <w:szCs w:val="24"/>
        </w:rPr>
        <w:t>s</w:t>
      </w:r>
      <w:r>
        <w:rPr>
          <w:spacing w:val="-5"/>
          <w:sz w:val="24"/>
          <w:szCs w:val="24"/>
        </w:rPr>
        <w:t>y</w:t>
      </w:r>
      <w:r>
        <w:rPr>
          <w:sz w:val="24"/>
          <w:szCs w:val="24"/>
        </w:rPr>
        <w:t>s</w:t>
      </w:r>
      <w:r>
        <w:rPr>
          <w:spacing w:val="3"/>
          <w:sz w:val="24"/>
          <w:szCs w:val="24"/>
        </w:rPr>
        <w:t>t</w:t>
      </w:r>
      <w:r>
        <w:rPr>
          <w:spacing w:val="-1"/>
          <w:sz w:val="24"/>
          <w:szCs w:val="24"/>
        </w:rPr>
        <w:t>e</w:t>
      </w:r>
      <w:r>
        <w:rPr>
          <w:sz w:val="24"/>
          <w:szCs w:val="24"/>
        </w:rPr>
        <w:t>m</w:t>
      </w:r>
      <w:r>
        <w:rPr>
          <w:spacing w:val="-12"/>
          <w:sz w:val="24"/>
          <w:szCs w:val="24"/>
        </w:rPr>
        <w:t xml:space="preserve"> </w:t>
      </w:r>
      <w:r>
        <w:rPr>
          <w:spacing w:val="-1"/>
          <w:sz w:val="24"/>
          <w:szCs w:val="24"/>
        </w:rPr>
        <w:t>a</w:t>
      </w:r>
      <w:r>
        <w:rPr>
          <w:spacing w:val="1"/>
          <w:sz w:val="24"/>
          <w:szCs w:val="24"/>
        </w:rPr>
        <w:t>r</w:t>
      </w:r>
      <w:r>
        <w:rPr>
          <w:spacing w:val="-1"/>
          <w:sz w:val="24"/>
          <w:szCs w:val="24"/>
        </w:rPr>
        <w:t>c</w:t>
      </w:r>
      <w:r>
        <w:rPr>
          <w:sz w:val="24"/>
          <w:szCs w:val="24"/>
        </w:rPr>
        <w:t>hi</w:t>
      </w:r>
      <w:r>
        <w:rPr>
          <w:spacing w:val="1"/>
          <w:sz w:val="24"/>
          <w:szCs w:val="24"/>
        </w:rPr>
        <w:t>t</w:t>
      </w:r>
      <w:r>
        <w:rPr>
          <w:spacing w:val="-1"/>
          <w:sz w:val="24"/>
          <w:szCs w:val="24"/>
        </w:rPr>
        <w:t>ec</w:t>
      </w:r>
      <w:r>
        <w:rPr>
          <w:sz w:val="24"/>
          <w:szCs w:val="24"/>
        </w:rPr>
        <w:t>ture</w:t>
      </w:r>
      <w:r>
        <w:rPr>
          <w:spacing w:val="-6"/>
          <w:sz w:val="24"/>
          <w:szCs w:val="24"/>
        </w:rPr>
        <w:t xml:space="preserve"> </w:t>
      </w:r>
      <w:r>
        <w:rPr>
          <w:sz w:val="24"/>
          <w:szCs w:val="24"/>
        </w:rPr>
        <w:t>d</w:t>
      </w:r>
      <w:r>
        <w:rPr>
          <w:spacing w:val="-1"/>
          <w:sz w:val="24"/>
          <w:szCs w:val="24"/>
        </w:rPr>
        <w:t>e</w:t>
      </w:r>
      <w:r>
        <w:rPr>
          <w:sz w:val="24"/>
          <w:szCs w:val="24"/>
        </w:rPr>
        <w:t>s</w:t>
      </w:r>
      <w:r>
        <w:rPr>
          <w:spacing w:val="3"/>
          <w:sz w:val="24"/>
          <w:szCs w:val="24"/>
        </w:rPr>
        <w:t>i</w:t>
      </w:r>
      <w:r>
        <w:rPr>
          <w:spacing w:val="-2"/>
          <w:sz w:val="24"/>
          <w:szCs w:val="24"/>
        </w:rPr>
        <w:t>g</w:t>
      </w:r>
      <w:r>
        <w:rPr>
          <w:sz w:val="24"/>
          <w:szCs w:val="24"/>
        </w:rPr>
        <w:t>n</w:t>
      </w:r>
      <w:r>
        <w:rPr>
          <w:spacing w:val="-12"/>
          <w:sz w:val="24"/>
          <w:szCs w:val="24"/>
        </w:rPr>
        <w:t xml:space="preserve"> </w:t>
      </w:r>
      <w:r>
        <w:rPr>
          <w:sz w:val="24"/>
          <w:szCs w:val="24"/>
        </w:rPr>
        <w:t>is</w:t>
      </w:r>
      <w:r>
        <w:rPr>
          <w:spacing w:val="-11"/>
          <w:sz w:val="24"/>
          <w:szCs w:val="24"/>
        </w:rPr>
        <w:t xml:space="preserve"> </w:t>
      </w:r>
      <w:r>
        <w:rPr>
          <w:sz w:val="24"/>
          <w:szCs w:val="24"/>
        </w:rPr>
        <w:t>2</w:t>
      </w:r>
      <w:r>
        <w:rPr>
          <w:spacing w:val="-12"/>
          <w:sz w:val="24"/>
          <w:szCs w:val="24"/>
        </w:rPr>
        <w:t xml:space="preserve"> </w:t>
      </w:r>
      <w:r>
        <w:rPr>
          <w:spacing w:val="2"/>
          <w:sz w:val="24"/>
          <w:szCs w:val="24"/>
        </w:rPr>
        <w:t>d</w:t>
      </w:r>
      <w:r>
        <w:rPr>
          <w:spacing w:val="4"/>
          <w:sz w:val="24"/>
          <w:szCs w:val="24"/>
        </w:rPr>
        <w:t>a</w:t>
      </w:r>
      <w:r>
        <w:rPr>
          <w:spacing w:val="-5"/>
          <w:sz w:val="24"/>
          <w:szCs w:val="24"/>
        </w:rPr>
        <w:t>y</w:t>
      </w:r>
      <w:r>
        <w:rPr>
          <w:sz w:val="24"/>
          <w:szCs w:val="24"/>
        </w:rPr>
        <w:t>s.</w:t>
      </w:r>
    </w:p>
    <w:p w14:paraId="5B2B1985" w14:textId="77777777" w:rsidR="00CE409C" w:rsidRPr="00E3378A" w:rsidRDefault="009B090C" w:rsidP="00090A5B">
      <w:pPr>
        <w:spacing w:before="74"/>
        <w:ind w:left="140" w:right="7028"/>
        <w:jc w:val="both"/>
        <w:rPr>
          <w:b/>
          <w:bCs/>
          <w:sz w:val="24"/>
          <w:szCs w:val="24"/>
        </w:rPr>
      </w:pPr>
      <w:r w:rsidRPr="00E3378A">
        <w:rPr>
          <w:b/>
          <w:bCs/>
          <w:spacing w:val="-5"/>
          <w:sz w:val="24"/>
          <w:szCs w:val="24"/>
        </w:rPr>
        <w:lastRenderedPageBreak/>
        <w:t>1.4</w:t>
      </w:r>
      <w:r w:rsidRPr="00E3378A">
        <w:rPr>
          <w:b/>
          <w:bCs/>
          <w:spacing w:val="-2"/>
          <w:sz w:val="24"/>
          <w:szCs w:val="24"/>
        </w:rPr>
        <w:t>.</w:t>
      </w:r>
      <w:r w:rsidRPr="00E3378A">
        <w:rPr>
          <w:b/>
          <w:bCs/>
          <w:sz w:val="24"/>
          <w:szCs w:val="24"/>
        </w:rPr>
        <w:t>2</w:t>
      </w:r>
      <w:r w:rsidRPr="00E3378A">
        <w:rPr>
          <w:b/>
          <w:bCs/>
          <w:spacing w:val="-7"/>
          <w:sz w:val="24"/>
          <w:szCs w:val="24"/>
        </w:rPr>
        <w:t xml:space="preserve"> </w:t>
      </w:r>
      <w:r w:rsidRPr="00E3378A">
        <w:rPr>
          <w:b/>
          <w:bCs/>
          <w:spacing w:val="-5"/>
          <w:sz w:val="24"/>
          <w:szCs w:val="24"/>
        </w:rPr>
        <w:t>D</w:t>
      </w:r>
      <w:r w:rsidRPr="00E3378A">
        <w:rPr>
          <w:b/>
          <w:bCs/>
          <w:spacing w:val="-3"/>
          <w:sz w:val="24"/>
          <w:szCs w:val="24"/>
        </w:rPr>
        <w:t>e</w:t>
      </w:r>
      <w:r w:rsidRPr="00E3378A">
        <w:rPr>
          <w:b/>
          <w:bCs/>
          <w:spacing w:val="-6"/>
          <w:sz w:val="24"/>
          <w:szCs w:val="24"/>
        </w:rPr>
        <w:t>f</w:t>
      </w:r>
      <w:r w:rsidRPr="00E3378A">
        <w:rPr>
          <w:b/>
          <w:bCs/>
          <w:spacing w:val="-4"/>
          <w:sz w:val="24"/>
          <w:szCs w:val="24"/>
        </w:rPr>
        <w:t>i</w:t>
      </w:r>
      <w:r w:rsidRPr="00E3378A">
        <w:rPr>
          <w:b/>
          <w:bCs/>
          <w:spacing w:val="-2"/>
          <w:sz w:val="24"/>
          <w:szCs w:val="24"/>
        </w:rPr>
        <w:t>n</w:t>
      </w:r>
      <w:r w:rsidRPr="00E3378A">
        <w:rPr>
          <w:b/>
          <w:bCs/>
          <w:sz w:val="24"/>
          <w:szCs w:val="24"/>
        </w:rPr>
        <w:t>e</w:t>
      </w:r>
      <w:r w:rsidRPr="00E3378A">
        <w:rPr>
          <w:b/>
          <w:bCs/>
          <w:spacing w:val="-11"/>
          <w:sz w:val="24"/>
          <w:szCs w:val="24"/>
        </w:rPr>
        <w:t xml:space="preserve"> </w:t>
      </w:r>
      <w:r w:rsidRPr="00E3378A">
        <w:rPr>
          <w:b/>
          <w:bCs/>
          <w:spacing w:val="-1"/>
          <w:sz w:val="24"/>
          <w:szCs w:val="24"/>
        </w:rPr>
        <w:t>S</w:t>
      </w:r>
      <w:r w:rsidRPr="00E3378A">
        <w:rPr>
          <w:b/>
          <w:bCs/>
          <w:spacing w:val="-3"/>
          <w:sz w:val="24"/>
          <w:szCs w:val="24"/>
        </w:rPr>
        <w:t>D</w:t>
      </w:r>
      <w:r w:rsidRPr="00E3378A">
        <w:rPr>
          <w:b/>
          <w:bCs/>
          <w:spacing w:val="-7"/>
          <w:sz w:val="24"/>
          <w:szCs w:val="24"/>
        </w:rPr>
        <w:t>L</w:t>
      </w:r>
      <w:r w:rsidRPr="00E3378A">
        <w:rPr>
          <w:b/>
          <w:bCs/>
          <w:sz w:val="24"/>
          <w:szCs w:val="24"/>
        </w:rPr>
        <w:t>C</w:t>
      </w:r>
      <w:r w:rsidRPr="00E3378A">
        <w:rPr>
          <w:b/>
          <w:bCs/>
          <w:spacing w:val="-6"/>
          <w:sz w:val="24"/>
          <w:szCs w:val="24"/>
        </w:rPr>
        <w:t xml:space="preserve"> </w:t>
      </w:r>
      <w:r w:rsidRPr="00E3378A">
        <w:rPr>
          <w:b/>
          <w:bCs/>
          <w:spacing w:val="-4"/>
          <w:sz w:val="24"/>
          <w:szCs w:val="24"/>
        </w:rPr>
        <w:t>m</w:t>
      </w:r>
      <w:r w:rsidRPr="00E3378A">
        <w:rPr>
          <w:b/>
          <w:bCs/>
          <w:spacing w:val="-2"/>
          <w:sz w:val="24"/>
          <w:szCs w:val="24"/>
        </w:rPr>
        <w:t>o</w:t>
      </w:r>
      <w:r w:rsidRPr="00E3378A">
        <w:rPr>
          <w:b/>
          <w:bCs/>
          <w:spacing w:val="-5"/>
          <w:sz w:val="24"/>
          <w:szCs w:val="24"/>
        </w:rPr>
        <w:t>d</w:t>
      </w:r>
      <w:r w:rsidRPr="00E3378A">
        <w:rPr>
          <w:b/>
          <w:bCs/>
          <w:spacing w:val="-6"/>
          <w:sz w:val="24"/>
          <w:szCs w:val="24"/>
        </w:rPr>
        <w:t>e</w:t>
      </w:r>
      <w:r w:rsidRPr="00E3378A">
        <w:rPr>
          <w:b/>
          <w:bCs/>
          <w:sz w:val="24"/>
          <w:szCs w:val="24"/>
        </w:rPr>
        <w:t>l</w:t>
      </w:r>
    </w:p>
    <w:p w14:paraId="1F7EF463" w14:textId="77777777" w:rsidR="00CE409C" w:rsidRDefault="00CE409C" w:rsidP="00090A5B">
      <w:pPr>
        <w:spacing w:before="18" w:line="280" w:lineRule="exact"/>
        <w:jc w:val="both"/>
        <w:rPr>
          <w:sz w:val="28"/>
          <w:szCs w:val="28"/>
        </w:rPr>
      </w:pPr>
    </w:p>
    <w:p w14:paraId="6472311C" w14:textId="77777777" w:rsidR="00CE409C" w:rsidRDefault="009B090C" w:rsidP="00090A5B">
      <w:pPr>
        <w:spacing w:line="360" w:lineRule="auto"/>
        <w:ind w:left="140" w:right="100"/>
        <w:jc w:val="both"/>
        <w:rPr>
          <w:sz w:val="24"/>
          <w:szCs w:val="24"/>
        </w:rPr>
      </w:pPr>
      <w:r>
        <w:rPr>
          <w:sz w:val="24"/>
          <w:szCs w:val="24"/>
        </w:rPr>
        <w:t>The</w:t>
      </w:r>
      <w:r>
        <w:rPr>
          <w:spacing w:val="1"/>
          <w:sz w:val="24"/>
          <w:szCs w:val="24"/>
        </w:rPr>
        <w:t xml:space="preserve"> </w:t>
      </w:r>
      <w:r>
        <w:rPr>
          <w:sz w:val="24"/>
          <w:szCs w:val="24"/>
        </w:rPr>
        <w:t>softw</w:t>
      </w:r>
      <w:r>
        <w:rPr>
          <w:spacing w:val="1"/>
          <w:sz w:val="24"/>
          <w:szCs w:val="24"/>
        </w:rPr>
        <w:t>a</w:t>
      </w:r>
      <w:r>
        <w:rPr>
          <w:sz w:val="24"/>
          <w:szCs w:val="24"/>
        </w:rPr>
        <w:t xml:space="preserve">re </w:t>
      </w:r>
      <w:r>
        <w:rPr>
          <w:spacing w:val="2"/>
          <w:sz w:val="24"/>
          <w:szCs w:val="24"/>
        </w:rPr>
        <w:t>d</w:t>
      </w:r>
      <w:r>
        <w:rPr>
          <w:spacing w:val="-1"/>
          <w:sz w:val="24"/>
          <w:szCs w:val="24"/>
        </w:rPr>
        <w:t>e</w:t>
      </w:r>
      <w:r>
        <w:rPr>
          <w:sz w:val="24"/>
          <w:szCs w:val="24"/>
        </w:rPr>
        <w:t>v</w:t>
      </w:r>
      <w:r>
        <w:rPr>
          <w:spacing w:val="-1"/>
          <w:sz w:val="24"/>
          <w:szCs w:val="24"/>
        </w:rPr>
        <w:t>e</w:t>
      </w:r>
      <w:r>
        <w:rPr>
          <w:sz w:val="24"/>
          <w:szCs w:val="24"/>
        </w:rPr>
        <w:t>lop</w:t>
      </w:r>
      <w:r>
        <w:rPr>
          <w:spacing w:val="1"/>
          <w:sz w:val="24"/>
          <w:szCs w:val="24"/>
        </w:rPr>
        <w:t>me</w:t>
      </w:r>
      <w:r>
        <w:rPr>
          <w:sz w:val="24"/>
          <w:szCs w:val="24"/>
        </w:rPr>
        <w:t>nt</w:t>
      </w:r>
      <w:r>
        <w:rPr>
          <w:spacing w:val="3"/>
          <w:sz w:val="24"/>
          <w:szCs w:val="24"/>
        </w:rPr>
        <w:t xml:space="preserve"> </w:t>
      </w:r>
      <w:r>
        <w:rPr>
          <w:sz w:val="24"/>
          <w:szCs w:val="24"/>
        </w:rPr>
        <w:t>l</w:t>
      </w:r>
      <w:r>
        <w:rPr>
          <w:spacing w:val="1"/>
          <w:sz w:val="24"/>
          <w:szCs w:val="24"/>
        </w:rPr>
        <w:t>i</w:t>
      </w:r>
      <w:r>
        <w:rPr>
          <w:sz w:val="24"/>
          <w:szCs w:val="24"/>
        </w:rPr>
        <w:t xml:space="preserve">fe </w:t>
      </w:r>
      <w:r>
        <w:rPr>
          <w:spacing w:val="4"/>
          <w:sz w:val="24"/>
          <w:szCs w:val="24"/>
        </w:rPr>
        <w:t>c</w:t>
      </w:r>
      <w:r>
        <w:rPr>
          <w:spacing w:val="-5"/>
          <w:sz w:val="24"/>
          <w:szCs w:val="24"/>
        </w:rPr>
        <w:t>y</w:t>
      </w:r>
      <w:r>
        <w:rPr>
          <w:spacing w:val="-1"/>
          <w:sz w:val="24"/>
          <w:szCs w:val="24"/>
        </w:rPr>
        <w:t>c</w:t>
      </w:r>
      <w:r>
        <w:rPr>
          <w:spacing w:val="3"/>
          <w:sz w:val="24"/>
          <w:szCs w:val="24"/>
        </w:rPr>
        <w:t>l</w:t>
      </w:r>
      <w:r>
        <w:rPr>
          <w:spacing w:val="-1"/>
          <w:sz w:val="24"/>
          <w:szCs w:val="24"/>
        </w:rPr>
        <w:t>e</w:t>
      </w:r>
      <w:r>
        <w:rPr>
          <w:sz w:val="24"/>
          <w:szCs w:val="24"/>
        </w:rPr>
        <w:t>,</w:t>
      </w:r>
      <w:r>
        <w:rPr>
          <w:spacing w:val="2"/>
          <w:sz w:val="24"/>
          <w:szCs w:val="24"/>
        </w:rPr>
        <w:t xml:space="preserve"> </w:t>
      </w:r>
      <w:r>
        <w:rPr>
          <w:spacing w:val="-1"/>
          <w:sz w:val="24"/>
          <w:szCs w:val="24"/>
        </w:rPr>
        <w:t>e</w:t>
      </w:r>
      <w:r>
        <w:rPr>
          <w:sz w:val="24"/>
          <w:szCs w:val="24"/>
        </w:rPr>
        <w:t>nsu</w:t>
      </w:r>
      <w:r>
        <w:rPr>
          <w:spacing w:val="2"/>
          <w:sz w:val="24"/>
          <w:szCs w:val="24"/>
        </w:rPr>
        <w:t>r</w:t>
      </w:r>
      <w:r>
        <w:rPr>
          <w:spacing w:val="-1"/>
          <w:sz w:val="24"/>
          <w:szCs w:val="24"/>
        </w:rPr>
        <w:t>e</w:t>
      </w:r>
      <w:r>
        <w:rPr>
          <w:sz w:val="24"/>
          <w:szCs w:val="24"/>
        </w:rPr>
        <w:t>s</w:t>
      </w:r>
      <w:r>
        <w:rPr>
          <w:spacing w:val="2"/>
          <w:sz w:val="24"/>
          <w:szCs w:val="24"/>
        </w:rPr>
        <w:t xml:space="preserve"> </w:t>
      </w:r>
      <w:r>
        <w:rPr>
          <w:spacing w:val="-1"/>
          <w:sz w:val="24"/>
          <w:szCs w:val="24"/>
        </w:rPr>
        <w:t>a</w:t>
      </w:r>
      <w:r>
        <w:rPr>
          <w:sz w:val="24"/>
          <w:szCs w:val="24"/>
        </w:rPr>
        <w:t>n</w:t>
      </w:r>
      <w:r>
        <w:rPr>
          <w:spacing w:val="4"/>
          <w:sz w:val="24"/>
          <w:szCs w:val="24"/>
        </w:rPr>
        <w:t xml:space="preserve"> </w:t>
      </w:r>
      <w:r>
        <w:rPr>
          <w:spacing w:val="1"/>
          <w:sz w:val="24"/>
          <w:szCs w:val="24"/>
        </w:rPr>
        <w:t>a</w:t>
      </w:r>
      <w:r>
        <w:rPr>
          <w:sz w:val="24"/>
          <w:szCs w:val="24"/>
        </w:rPr>
        <w:t>ppl</w:t>
      </w:r>
      <w:r>
        <w:rPr>
          <w:spacing w:val="1"/>
          <w:sz w:val="24"/>
          <w:szCs w:val="24"/>
        </w:rPr>
        <w:t>i</w:t>
      </w:r>
      <w:r>
        <w:rPr>
          <w:spacing w:val="-1"/>
          <w:sz w:val="24"/>
          <w:szCs w:val="24"/>
        </w:rPr>
        <w:t>ca</w:t>
      </w:r>
      <w:r>
        <w:rPr>
          <w:sz w:val="24"/>
          <w:szCs w:val="24"/>
        </w:rPr>
        <w:t>t</w:t>
      </w:r>
      <w:r>
        <w:rPr>
          <w:spacing w:val="1"/>
          <w:sz w:val="24"/>
          <w:szCs w:val="24"/>
        </w:rPr>
        <w:t>i</w:t>
      </w:r>
      <w:r>
        <w:rPr>
          <w:sz w:val="24"/>
          <w:szCs w:val="24"/>
        </w:rPr>
        <w:t>on</w:t>
      </w:r>
      <w:r>
        <w:rPr>
          <w:spacing w:val="8"/>
          <w:sz w:val="24"/>
          <w:szCs w:val="24"/>
        </w:rPr>
        <w:t xml:space="preserve"> </w:t>
      </w:r>
      <w:r>
        <w:rPr>
          <w:sz w:val="24"/>
          <w:szCs w:val="24"/>
        </w:rPr>
        <w:t>me</w:t>
      </w:r>
      <w:r>
        <w:rPr>
          <w:spacing w:val="-1"/>
          <w:sz w:val="24"/>
          <w:szCs w:val="24"/>
        </w:rPr>
        <w:t>e</w:t>
      </w:r>
      <w:r>
        <w:rPr>
          <w:sz w:val="24"/>
          <w:szCs w:val="24"/>
        </w:rPr>
        <w:t>ts</w:t>
      </w:r>
      <w:r>
        <w:rPr>
          <w:spacing w:val="3"/>
          <w:sz w:val="24"/>
          <w:szCs w:val="24"/>
        </w:rPr>
        <w:t xml:space="preserve"> </w:t>
      </w:r>
      <w:r>
        <w:rPr>
          <w:sz w:val="24"/>
          <w:szCs w:val="24"/>
        </w:rPr>
        <w:t>the</w:t>
      </w:r>
      <w:r>
        <w:rPr>
          <w:spacing w:val="2"/>
          <w:sz w:val="24"/>
          <w:szCs w:val="24"/>
        </w:rPr>
        <w:t xml:space="preserve"> n</w:t>
      </w:r>
      <w:r>
        <w:rPr>
          <w:spacing w:val="-1"/>
          <w:sz w:val="24"/>
          <w:szCs w:val="24"/>
        </w:rPr>
        <w:t>ee</w:t>
      </w:r>
      <w:r>
        <w:rPr>
          <w:spacing w:val="2"/>
          <w:sz w:val="24"/>
          <w:szCs w:val="24"/>
        </w:rPr>
        <w:t>d</w:t>
      </w:r>
      <w:r>
        <w:rPr>
          <w:sz w:val="24"/>
          <w:szCs w:val="24"/>
        </w:rPr>
        <w:t>s</w:t>
      </w:r>
      <w:r>
        <w:rPr>
          <w:spacing w:val="2"/>
          <w:sz w:val="24"/>
          <w:szCs w:val="24"/>
        </w:rPr>
        <w:t xml:space="preserve"> </w:t>
      </w:r>
      <w:r>
        <w:rPr>
          <w:sz w:val="24"/>
          <w:szCs w:val="24"/>
        </w:rPr>
        <w:t>of</w:t>
      </w:r>
      <w:r>
        <w:rPr>
          <w:spacing w:val="1"/>
          <w:sz w:val="24"/>
          <w:szCs w:val="24"/>
        </w:rPr>
        <w:t xml:space="preserve"> </w:t>
      </w:r>
      <w:r>
        <w:rPr>
          <w:sz w:val="24"/>
          <w:szCs w:val="24"/>
        </w:rPr>
        <w:t>i</w:t>
      </w:r>
      <w:r>
        <w:rPr>
          <w:spacing w:val="1"/>
          <w:sz w:val="24"/>
          <w:szCs w:val="24"/>
        </w:rPr>
        <w:t>t</w:t>
      </w:r>
      <w:r>
        <w:rPr>
          <w:sz w:val="24"/>
          <w:szCs w:val="24"/>
        </w:rPr>
        <w:t>s</w:t>
      </w:r>
      <w:r>
        <w:rPr>
          <w:spacing w:val="2"/>
          <w:sz w:val="24"/>
          <w:szCs w:val="24"/>
        </w:rPr>
        <w:t xml:space="preserve"> </w:t>
      </w:r>
      <w:r>
        <w:rPr>
          <w:sz w:val="24"/>
          <w:szCs w:val="24"/>
        </w:rPr>
        <w:t>us</w:t>
      </w:r>
      <w:r>
        <w:rPr>
          <w:spacing w:val="-1"/>
          <w:sz w:val="24"/>
          <w:szCs w:val="24"/>
        </w:rPr>
        <w:t>e</w:t>
      </w:r>
      <w:r>
        <w:rPr>
          <w:sz w:val="24"/>
          <w:szCs w:val="24"/>
        </w:rPr>
        <w:t>rs.</w:t>
      </w:r>
      <w:r>
        <w:rPr>
          <w:spacing w:val="4"/>
          <w:sz w:val="24"/>
          <w:szCs w:val="24"/>
        </w:rPr>
        <w:t xml:space="preserve"> </w:t>
      </w:r>
      <w:r>
        <w:rPr>
          <w:spacing w:val="1"/>
          <w:sz w:val="24"/>
          <w:szCs w:val="24"/>
        </w:rPr>
        <w:t>S</w:t>
      </w:r>
      <w:r>
        <w:rPr>
          <w:sz w:val="24"/>
          <w:szCs w:val="24"/>
        </w:rPr>
        <w:t>u</w:t>
      </w:r>
      <w:r>
        <w:rPr>
          <w:spacing w:val="1"/>
          <w:sz w:val="24"/>
          <w:szCs w:val="24"/>
        </w:rPr>
        <w:t>c</w:t>
      </w:r>
      <w:r>
        <w:rPr>
          <w:spacing w:val="-1"/>
          <w:sz w:val="24"/>
          <w:szCs w:val="24"/>
        </w:rPr>
        <w:t>ce</w:t>
      </w:r>
      <w:r>
        <w:rPr>
          <w:sz w:val="24"/>
          <w:szCs w:val="24"/>
        </w:rPr>
        <w:t>ss of</w:t>
      </w:r>
      <w:r>
        <w:rPr>
          <w:spacing w:val="1"/>
          <w:sz w:val="24"/>
          <w:szCs w:val="24"/>
        </w:rPr>
        <w:t xml:space="preserve"> </w:t>
      </w:r>
      <w:r>
        <w:rPr>
          <w:sz w:val="24"/>
          <w:szCs w:val="24"/>
        </w:rPr>
        <w:t>th</w:t>
      </w:r>
      <w:r>
        <w:rPr>
          <w:spacing w:val="1"/>
          <w:sz w:val="24"/>
          <w:szCs w:val="24"/>
        </w:rPr>
        <w:t>i</w:t>
      </w:r>
      <w:r>
        <w:rPr>
          <w:sz w:val="24"/>
          <w:szCs w:val="24"/>
        </w:rPr>
        <w:t>s</w:t>
      </w:r>
      <w:r>
        <w:rPr>
          <w:spacing w:val="2"/>
          <w:sz w:val="24"/>
          <w:szCs w:val="24"/>
        </w:rPr>
        <w:t xml:space="preserve"> </w:t>
      </w:r>
      <w:r>
        <w:rPr>
          <w:sz w:val="24"/>
          <w:szCs w:val="24"/>
        </w:rPr>
        <w:t>softw</w:t>
      </w:r>
      <w:r>
        <w:rPr>
          <w:spacing w:val="-1"/>
          <w:sz w:val="24"/>
          <w:szCs w:val="24"/>
        </w:rPr>
        <w:t>a</w:t>
      </w:r>
      <w:r>
        <w:rPr>
          <w:spacing w:val="1"/>
          <w:sz w:val="24"/>
          <w:szCs w:val="24"/>
        </w:rPr>
        <w:t>r</w:t>
      </w:r>
      <w:r>
        <w:rPr>
          <w:sz w:val="24"/>
          <w:szCs w:val="24"/>
        </w:rPr>
        <w:t>e</w:t>
      </w:r>
      <w:r>
        <w:rPr>
          <w:spacing w:val="1"/>
          <w:sz w:val="24"/>
          <w:szCs w:val="24"/>
        </w:rPr>
        <w:t xml:space="preserve"> </w:t>
      </w:r>
      <w:r>
        <w:rPr>
          <w:sz w:val="24"/>
          <w:szCs w:val="24"/>
        </w:rPr>
        <w:t>d</w:t>
      </w:r>
      <w:r>
        <w:rPr>
          <w:spacing w:val="-1"/>
          <w:sz w:val="24"/>
          <w:szCs w:val="24"/>
        </w:rPr>
        <w:t>e</w:t>
      </w:r>
      <w:r>
        <w:rPr>
          <w:spacing w:val="2"/>
          <w:sz w:val="24"/>
          <w:szCs w:val="24"/>
        </w:rPr>
        <w:t>p</w:t>
      </w:r>
      <w:r>
        <w:rPr>
          <w:spacing w:val="-1"/>
          <w:sz w:val="24"/>
          <w:szCs w:val="24"/>
        </w:rPr>
        <w:t>e</w:t>
      </w:r>
      <w:r>
        <w:rPr>
          <w:sz w:val="24"/>
          <w:szCs w:val="24"/>
        </w:rPr>
        <w:t>nds</w:t>
      </w:r>
      <w:r>
        <w:rPr>
          <w:spacing w:val="4"/>
          <w:sz w:val="24"/>
          <w:szCs w:val="24"/>
        </w:rPr>
        <w:t xml:space="preserve"> </w:t>
      </w:r>
      <w:r>
        <w:rPr>
          <w:sz w:val="24"/>
          <w:szCs w:val="24"/>
        </w:rPr>
        <w:t>upon</w:t>
      </w:r>
      <w:r>
        <w:rPr>
          <w:spacing w:val="2"/>
          <w:sz w:val="24"/>
          <w:szCs w:val="24"/>
        </w:rPr>
        <w:t xml:space="preserve"> </w:t>
      </w:r>
      <w:r>
        <w:rPr>
          <w:sz w:val="24"/>
          <w:szCs w:val="24"/>
        </w:rPr>
        <w:t>ut</w:t>
      </w:r>
      <w:r>
        <w:rPr>
          <w:spacing w:val="1"/>
          <w:sz w:val="24"/>
          <w:szCs w:val="24"/>
        </w:rPr>
        <w:t>i</w:t>
      </w:r>
      <w:r>
        <w:rPr>
          <w:sz w:val="24"/>
          <w:szCs w:val="24"/>
        </w:rPr>
        <w:t>l</w:t>
      </w:r>
      <w:r>
        <w:rPr>
          <w:spacing w:val="1"/>
          <w:sz w:val="24"/>
          <w:szCs w:val="24"/>
        </w:rPr>
        <w:t>iz</w:t>
      </w:r>
      <w:r>
        <w:rPr>
          <w:sz w:val="24"/>
          <w:szCs w:val="24"/>
        </w:rPr>
        <w:t xml:space="preserve">ing </w:t>
      </w:r>
      <w:r>
        <w:rPr>
          <w:spacing w:val="-1"/>
          <w:sz w:val="24"/>
          <w:szCs w:val="24"/>
        </w:rPr>
        <w:t>a</w:t>
      </w:r>
      <w:r>
        <w:rPr>
          <w:sz w:val="24"/>
          <w:szCs w:val="24"/>
        </w:rPr>
        <w:t>ll</w:t>
      </w:r>
      <w:r>
        <w:rPr>
          <w:spacing w:val="2"/>
          <w:sz w:val="24"/>
          <w:szCs w:val="24"/>
        </w:rPr>
        <w:t xml:space="preserve"> </w:t>
      </w:r>
      <w:r>
        <w:rPr>
          <w:sz w:val="24"/>
          <w:szCs w:val="24"/>
        </w:rPr>
        <w:t>the</w:t>
      </w:r>
      <w:r>
        <w:rPr>
          <w:spacing w:val="1"/>
          <w:sz w:val="24"/>
          <w:szCs w:val="24"/>
        </w:rPr>
        <w:t xml:space="preserve"> </w:t>
      </w:r>
      <w:r>
        <w:rPr>
          <w:sz w:val="24"/>
          <w:szCs w:val="24"/>
        </w:rPr>
        <w:t>steps</w:t>
      </w:r>
      <w:r>
        <w:rPr>
          <w:spacing w:val="2"/>
          <w:sz w:val="24"/>
          <w:szCs w:val="24"/>
        </w:rPr>
        <w:t xml:space="preserve"> </w:t>
      </w:r>
      <w:r>
        <w:rPr>
          <w:sz w:val="24"/>
          <w:szCs w:val="24"/>
        </w:rPr>
        <w:t>of</w:t>
      </w:r>
      <w:r>
        <w:rPr>
          <w:spacing w:val="1"/>
          <w:sz w:val="24"/>
          <w:szCs w:val="24"/>
        </w:rPr>
        <w:t xml:space="preserve"> </w:t>
      </w:r>
      <w:r>
        <w:rPr>
          <w:sz w:val="24"/>
          <w:szCs w:val="24"/>
        </w:rPr>
        <w:t>the</w:t>
      </w:r>
      <w:r>
        <w:rPr>
          <w:spacing w:val="1"/>
          <w:sz w:val="24"/>
          <w:szCs w:val="24"/>
        </w:rPr>
        <w:t xml:space="preserve"> S</w:t>
      </w:r>
      <w:r>
        <w:rPr>
          <w:spacing w:val="2"/>
          <w:sz w:val="24"/>
          <w:szCs w:val="24"/>
        </w:rPr>
        <w:t>D</w:t>
      </w:r>
      <w:r>
        <w:rPr>
          <w:spacing w:val="-3"/>
          <w:sz w:val="24"/>
          <w:szCs w:val="24"/>
        </w:rPr>
        <w:t>L</w:t>
      </w:r>
      <w:r>
        <w:rPr>
          <w:sz w:val="24"/>
          <w:szCs w:val="24"/>
        </w:rPr>
        <w:t>C</w:t>
      </w:r>
      <w:r>
        <w:rPr>
          <w:spacing w:val="2"/>
          <w:sz w:val="24"/>
          <w:szCs w:val="24"/>
        </w:rPr>
        <w:t xml:space="preserve"> </w:t>
      </w:r>
      <w:r>
        <w:rPr>
          <w:sz w:val="24"/>
          <w:szCs w:val="24"/>
        </w:rPr>
        <w:t>for</w:t>
      </w:r>
      <w:r>
        <w:rPr>
          <w:spacing w:val="2"/>
          <w:sz w:val="24"/>
          <w:szCs w:val="24"/>
        </w:rPr>
        <w:t xml:space="preserve"> </w:t>
      </w:r>
      <w:r>
        <w:rPr>
          <w:spacing w:val="-1"/>
          <w:sz w:val="24"/>
          <w:szCs w:val="24"/>
        </w:rPr>
        <w:t>a</w:t>
      </w:r>
      <w:r>
        <w:rPr>
          <w:sz w:val="24"/>
          <w:szCs w:val="24"/>
        </w:rPr>
        <w:t>s</w:t>
      </w:r>
      <w:r>
        <w:rPr>
          <w:spacing w:val="2"/>
          <w:sz w:val="24"/>
          <w:szCs w:val="24"/>
        </w:rPr>
        <w:t xml:space="preserve"> </w:t>
      </w:r>
      <w:r>
        <w:rPr>
          <w:sz w:val="24"/>
          <w:szCs w:val="24"/>
        </w:rPr>
        <w:t>l</w:t>
      </w:r>
      <w:r>
        <w:rPr>
          <w:spacing w:val="3"/>
          <w:sz w:val="24"/>
          <w:szCs w:val="24"/>
        </w:rPr>
        <w:t>o</w:t>
      </w:r>
      <w:r>
        <w:rPr>
          <w:sz w:val="24"/>
          <w:szCs w:val="24"/>
        </w:rPr>
        <w:t>ng</w:t>
      </w:r>
      <w:r>
        <w:rPr>
          <w:spacing w:val="2"/>
          <w:sz w:val="24"/>
          <w:szCs w:val="24"/>
        </w:rPr>
        <w:t xml:space="preserve"> </w:t>
      </w:r>
      <w:r>
        <w:rPr>
          <w:spacing w:val="-1"/>
          <w:sz w:val="24"/>
          <w:szCs w:val="24"/>
        </w:rPr>
        <w:t>a</w:t>
      </w:r>
      <w:r>
        <w:rPr>
          <w:sz w:val="24"/>
          <w:szCs w:val="24"/>
        </w:rPr>
        <w:t>s</w:t>
      </w:r>
      <w:r>
        <w:rPr>
          <w:spacing w:val="2"/>
          <w:sz w:val="24"/>
          <w:szCs w:val="24"/>
        </w:rPr>
        <w:t xml:space="preserve"> </w:t>
      </w:r>
      <w:r>
        <w:rPr>
          <w:sz w:val="24"/>
          <w:szCs w:val="24"/>
        </w:rPr>
        <w:t>the</w:t>
      </w:r>
      <w:r>
        <w:rPr>
          <w:spacing w:val="1"/>
          <w:sz w:val="24"/>
          <w:szCs w:val="24"/>
        </w:rPr>
        <w:t xml:space="preserve"> </w:t>
      </w:r>
      <w:r>
        <w:rPr>
          <w:spacing w:val="-1"/>
          <w:sz w:val="24"/>
          <w:szCs w:val="24"/>
        </w:rPr>
        <w:t>a</w:t>
      </w:r>
      <w:r>
        <w:rPr>
          <w:sz w:val="24"/>
          <w:szCs w:val="24"/>
        </w:rPr>
        <w:t>ppl</w:t>
      </w:r>
      <w:r>
        <w:rPr>
          <w:spacing w:val="1"/>
          <w:sz w:val="24"/>
          <w:szCs w:val="24"/>
        </w:rPr>
        <w:t>ic</w:t>
      </w:r>
      <w:r>
        <w:rPr>
          <w:spacing w:val="-1"/>
          <w:sz w:val="24"/>
          <w:szCs w:val="24"/>
        </w:rPr>
        <w:t>a</w:t>
      </w:r>
      <w:r>
        <w:rPr>
          <w:sz w:val="24"/>
          <w:szCs w:val="24"/>
        </w:rPr>
        <w:t>t</w:t>
      </w:r>
      <w:r>
        <w:rPr>
          <w:spacing w:val="1"/>
          <w:sz w:val="24"/>
          <w:szCs w:val="24"/>
        </w:rPr>
        <w:t>i</w:t>
      </w:r>
      <w:r>
        <w:rPr>
          <w:sz w:val="24"/>
          <w:szCs w:val="24"/>
        </w:rPr>
        <w:t>on</w:t>
      </w:r>
      <w:r>
        <w:rPr>
          <w:spacing w:val="2"/>
          <w:sz w:val="24"/>
          <w:szCs w:val="24"/>
        </w:rPr>
        <w:t xml:space="preserve"> </w:t>
      </w:r>
      <w:r>
        <w:rPr>
          <w:sz w:val="24"/>
          <w:szCs w:val="24"/>
        </w:rPr>
        <w:t xml:space="preserve">is in use. </w:t>
      </w:r>
      <w:r>
        <w:rPr>
          <w:spacing w:val="-5"/>
          <w:sz w:val="24"/>
          <w:szCs w:val="24"/>
        </w:rPr>
        <w:t>T</w:t>
      </w:r>
      <w:r>
        <w:rPr>
          <w:sz w:val="24"/>
          <w:szCs w:val="24"/>
        </w:rPr>
        <w:t>o</w:t>
      </w:r>
      <w:r>
        <w:rPr>
          <w:spacing w:val="-7"/>
          <w:sz w:val="24"/>
          <w:szCs w:val="24"/>
        </w:rPr>
        <w:t xml:space="preserve"> </w:t>
      </w:r>
      <w:r>
        <w:rPr>
          <w:spacing w:val="-5"/>
          <w:sz w:val="24"/>
          <w:szCs w:val="24"/>
        </w:rPr>
        <w:t>d</w:t>
      </w:r>
      <w:r>
        <w:rPr>
          <w:spacing w:val="-3"/>
          <w:sz w:val="24"/>
          <w:szCs w:val="24"/>
        </w:rPr>
        <w:t>e</w:t>
      </w:r>
      <w:r>
        <w:rPr>
          <w:spacing w:val="-6"/>
          <w:sz w:val="24"/>
          <w:szCs w:val="24"/>
        </w:rPr>
        <w:t>f</w:t>
      </w:r>
      <w:r>
        <w:rPr>
          <w:spacing w:val="-4"/>
          <w:sz w:val="24"/>
          <w:szCs w:val="24"/>
        </w:rPr>
        <w:t>i</w:t>
      </w:r>
      <w:r>
        <w:rPr>
          <w:spacing w:val="-2"/>
          <w:sz w:val="24"/>
          <w:szCs w:val="24"/>
        </w:rPr>
        <w:t>n</w:t>
      </w:r>
      <w:r>
        <w:rPr>
          <w:sz w:val="24"/>
          <w:szCs w:val="24"/>
        </w:rPr>
        <w:t>e</w:t>
      </w:r>
      <w:r>
        <w:rPr>
          <w:spacing w:val="-8"/>
          <w:sz w:val="24"/>
          <w:szCs w:val="24"/>
        </w:rPr>
        <w:t xml:space="preserve"> </w:t>
      </w:r>
      <w:r>
        <w:rPr>
          <w:spacing w:val="-4"/>
          <w:sz w:val="24"/>
          <w:szCs w:val="24"/>
        </w:rPr>
        <w:t>t</w:t>
      </w:r>
      <w:r>
        <w:rPr>
          <w:spacing w:val="-2"/>
          <w:sz w:val="24"/>
          <w:szCs w:val="24"/>
        </w:rPr>
        <w:t>h</w:t>
      </w:r>
      <w:r>
        <w:rPr>
          <w:sz w:val="24"/>
          <w:szCs w:val="24"/>
        </w:rPr>
        <w:t>e</w:t>
      </w:r>
      <w:r>
        <w:rPr>
          <w:spacing w:val="-11"/>
          <w:sz w:val="24"/>
          <w:szCs w:val="24"/>
        </w:rPr>
        <w:t xml:space="preserve"> </w:t>
      </w:r>
      <w:r>
        <w:rPr>
          <w:sz w:val="24"/>
          <w:szCs w:val="24"/>
        </w:rPr>
        <w:t>s</w:t>
      </w:r>
      <w:r>
        <w:rPr>
          <w:spacing w:val="-9"/>
          <w:sz w:val="24"/>
          <w:szCs w:val="24"/>
        </w:rPr>
        <w:t>y</w:t>
      </w:r>
      <w:r>
        <w:rPr>
          <w:spacing w:val="-2"/>
          <w:sz w:val="24"/>
          <w:szCs w:val="24"/>
        </w:rPr>
        <w:t>st</w:t>
      </w:r>
      <w:r>
        <w:rPr>
          <w:spacing w:val="-3"/>
          <w:sz w:val="24"/>
          <w:szCs w:val="24"/>
        </w:rPr>
        <w:t>e</w:t>
      </w:r>
      <w:r>
        <w:rPr>
          <w:sz w:val="24"/>
          <w:szCs w:val="24"/>
        </w:rPr>
        <w:t>m</w:t>
      </w:r>
      <w:r>
        <w:rPr>
          <w:spacing w:val="-9"/>
          <w:sz w:val="24"/>
          <w:szCs w:val="24"/>
        </w:rPr>
        <w:t xml:space="preserve"> </w:t>
      </w:r>
      <w:r>
        <w:rPr>
          <w:spacing w:val="-2"/>
          <w:sz w:val="24"/>
          <w:szCs w:val="24"/>
        </w:rPr>
        <w:t>d</w:t>
      </w:r>
      <w:r>
        <w:rPr>
          <w:spacing w:val="-6"/>
          <w:sz w:val="24"/>
          <w:szCs w:val="24"/>
        </w:rPr>
        <w:t>e</w:t>
      </w:r>
      <w:r>
        <w:rPr>
          <w:spacing w:val="-2"/>
          <w:sz w:val="24"/>
          <w:szCs w:val="24"/>
        </w:rPr>
        <w:t>v</w:t>
      </w:r>
      <w:r>
        <w:rPr>
          <w:spacing w:val="-6"/>
          <w:sz w:val="24"/>
          <w:szCs w:val="24"/>
        </w:rPr>
        <w:t>e</w:t>
      </w:r>
      <w:r>
        <w:rPr>
          <w:spacing w:val="-4"/>
          <w:sz w:val="24"/>
          <w:szCs w:val="24"/>
        </w:rPr>
        <w:t>l</w:t>
      </w:r>
      <w:r>
        <w:rPr>
          <w:spacing w:val="-5"/>
          <w:sz w:val="24"/>
          <w:szCs w:val="24"/>
        </w:rPr>
        <w:t>op</w:t>
      </w:r>
      <w:r>
        <w:rPr>
          <w:spacing w:val="-2"/>
          <w:sz w:val="24"/>
          <w:szCs w:val="24"/>
        </w:rPr>
        <w:t>m</w:t>
      </w:r>
      <w:r>
        <w:rPr>
          <w:spacing w:val="-3"/>
          <w:sz w:val="24"/>
          <w:szCs w:val="24"/>
        </w:rPr>
        <w:t>e</w:t>
      </w:r>
      <w:r>
        <w:rPr>
          <w:spacing w:val="-5"/>
          <w:sz w:val="24"/>
          <w:szCs w:val="24"/>
        </w:rPr>
        <w:t>n</w:t>
      </w:r>
      <w:r>
        <w:rPr>
          <w:sz w:val="24"/>
          <w:szCs w:val="24"/>
        </w:rPr>
        <w:t>t</w:t>
      </w:r>
      <w:r>
        <w:rPr>
          <w:spacing w:val="-9"/>
          <w:sz w:val="24"/>
          <w:szCs w:val="24"/>
        </w:rPr>
        <w:t xml:space="preserve"> </w:t>
      </w:r>
      <w:r>
        <w:rPr>
          <w:spacing w:val="-4"/>
          <w:sz w:val="24"/>
          <w:szCs w:val="24"/>
        </w:rPr>
        <w:t>l</w:t>
      </w:r>
      <w:r>
        <w:rPr>
          <w:spacing w:val="-2"/>
          <w:sz w:val="24"/>
          <w:szCs w:val="24"/>
        </w:rPr>
        <w:t>i</w:t>
      </w:r>
      <w:r>
        <w:rPr>
          <w:spacing w:val="-3"/>
          <w:sz w:val="24"/>
          <w:szCs w:val="24"/>
        </w:rPr>
        <w:t>f</w:t>
      </w:r>
      <w:r>
        <w:rPr>
          <w:sz w:val="24"/>
          <w:szCs w:val="24"/>
        </w:rPr>
        <w:t>e</w:t>
      </w:r>
      <w:r>
        <w:rPr>
          <w:spacing w:val="-8"/>
          <w:sz w:val="24"/>
          <w:szCs w:val="24"/>
        </w:rPr>
        <w:t xml:space="preserve"> </w:t>
      </w:r>
      <w:r>
        <w:rPr>
          <w:spacing w:val="-1"/>
          <w:sz w:val="24"/>
          <w:szCs w:val="24"/>
        </w:rPr>
        <w:t>c</w:t>
      </w:r>
      <w:r>
        <w:rPr>
          <w:spacing w:val="-10"/>
          <w:sz w:val="24"/>
          <w:szCs w:val="24"/>
        </w:rPr>
        <w:t>y</w:t>
      </w:r>
      <w:r>
        <w:rPr>
          <w:spacing w:val="-3"/>
          <w:sz w:val="24"/>
          <w:szCs w:val="24"/>
        </w:rPr>
        <w:t>c</w:t>
      </w:r>
      <w:r>
        <w:rPr>
          <w:spacing w:val="-2"/>
          <w:sz w:val="24"/>
          <w:szCs w:val="24"/>
        </w:rPr>
        <w:t>l</w:t>
      </w:r>
      <w:r>
        <w:rPr>
          <w:sz w:val="24"/>
          <w:szCs w:val="24"/>
        </w:rPr>
        <w:t>e</w:t>
      </w:r>
      <w:r>
        <w:rPr>
          <w:spacing w:val="-8"/>
          <w:sz w:val="24"/>
          <w:szCs w:val="24"/>
        </w:rPr>
        <w:t xml:space="preserve"> </w:t>
      </w:r>
      <w:r>
        <w:rPr>
          <w:spacing w:val="-4"/>
          <w:sz w:val="24"/>
          <w:szCs w:val="24"/>
        </w:rPr>
        <w:t>m</w:t>
      </w:r>
      <w:r>
        <w:rPr>
          <w:spacing w:val="-5"/>
          <w:sz w:val="24"/>
          <w:szCs w:val="24"/>
        </w:rPr>
        <w:t>o</w:t>
      </w:r>
      <w:r>
        <w:rPr>
          <w:spacing w:val="-2"/>
          <w:sz w:val="24"/>
          <w:szCs w:val="24"/>
        </w:rPr>
        <w:t>d</w:t>
      </w:r>
      <w:r>
        <w:rPr>
          <w:spacing w:val="-6"/>
          <w:sz w:val="24"/>
          <w:szCs w:val="24"/>
        </w:rPr>
        <w:t>e</w:t>
      </w:r>
      <w:r>
        <w:rPr>
          <w:sz w:val="24"/>
          <w:szCs w:val="24"/>
        </w:rPr>
        <w:t>l</w:t>
      </w:r>
      <w:r>
        <w:rPr>
          <w:spacing w:val="-7"/>
          <w:sz w:val="24"/>
          <w:szCs w:val="24"/>
        </w:rPr>
        <w:t xml:space="preserve"> </w:t>
      </w:r>
      <w:r>
        <w:rPr>
          <w:spacing w:val="-6"/>
          <w:sz w:val="24"/>
          <w:szCs w:val="24"/>
        </w:rPr>
        <w:t>f</w:t>
      </w:r>
      <w:r>
        <w:rPr>
          <w:spacing w:val="-2"/>
          <w:sz w:val="24"/>
          <w:szCs w:val="24"/>
        </w:rPr>
        <w:t>o</w:t>
      </w:r>
      <w:r>
        <w:rPr>
          <w:sz w:val="24"/>
          <w:szCs w:val="24"/>
        </w:rPr>
        <w:t>r</w:t>
      </w:r>
      <w:r>
        <w:rPr>
          <w:spacing w:val="-10"/>
          <w:sz w:val="24"/>
          <w:szCs w:val="24"/>
        </w:rPr>
        <w:t xml:space="preserve"> </w:t>
      </w:r>
      <w:r>
        <w:rPr>
          <w:spacing w:val="-4"/>
          <w:sz w:val="24"/>
          <w:szCs w:val="24"/>
        </w:rPr>
        <w:t>t</w:t>
      </w:r>
      <w:r>
        <w:rPr>
          <w:spacing w:val="-5"/>
          <w:sz w:val="24"/>
          <w:szCs w:val="24"/>
        </w:rPr>
        <w:t>h</w:t>
      </w:r>
      <w:r>
        <w:rPr>
          <w:spacing w:val="-2"/>
          <w:sz w:val="24"/>
          <w:szCs w:val="24"/>
        </w:rPr>
        <w:t>i</w:t>
      </w:r>
      <w:r>
        <w:rPr>
          <w:sz w:val="24"/>
          <w:szCs w:val="24"/>
        </w:rPr>
        <w:t>s</w:t>
      </w:r>
      <w:r>
        <w:rPr>
          <w:spacing w:val="-9"/>
          <w:sz w:val="24"/>
          <w:szCs w:val="24"/>
        </w:rPr>
        <w:t xml:space="preserve"> </w:t>
      </w:r>
      <w:r>
        <w:rPr>
          <w:spacing w:val="-2"/>
          <w:sz w:val="24"/>
          <w:szCs w:val="24"/>
        </w:rPr>
        <w:t>p</w:t>
      </w:r>
      <w:r>
        <w:rPr>
          <w:spacing w:val="-6"/>
          <w:sz w:val="24"/>
          <w:szCs w:val="24"/>
        </w:rPr>
        <w:t>r</w:t>
      </w:r>
      <w:r>
        <w:rPr>
          <w:spacing w:val="-2"/>
          <w:sz w:val="24"/>
          <w:szCs w:val="24"/>
        </w:rPr>
        <w:t>o</w:t>
      </w:r>
      <w:r>
        <w:rPr>
          <w:spacing w:val="-4"/>
          <w:sz w:val="24"/>
          <w:szCs w:val="24"/>
        </w:rPr>
        <w:t>j</w:t>
      </w:r>
      <w:r>
        <w:rPr>
          <w:spacing w:val="-3"/>
          <w:sz w:val="24"/>
          <w:szCs w:val="24"/>
        </w:rPr>
        <w:t>e</w:t>
      </w:r>
      <w:r>
        <w:rPr>
          <w:spacing w:val="-6"/>
          <w:sz w:val="24"/>
          <w:szCs w:val="24"/>
        </w:rPr>
        <w:t>c</w:t>
      </w:r>
      <w:r>
        <w:rPr>
          <w:sz w:val="24"/>
          <w:szCs w:val="24"/>
        </w:rPr>
        <w:t>t</w:t>
      </w:r>
      <w:r>
        <w:rPr>
          <w:spacing w:val="-7"/>
          <w:sz w:val="24"/>
          <w:szCs w:val="24"/>
        </w:rPr>
        <w:t xml:space="preserve"> </w:t>
      </w:r>
      <w:r>
        <w:rPr>
          <w:sz w:val="24"/>
          <w:szCs w:val="24"/>
        </w:rPr>
        <w:t>2</w:t>
      </w:r>
      <w:r>
        <w:rPr>
          <w:spacing w:val="-10"/>
          <w:sz w:val="24"/>
          <w:szCs w:val="24"/>
        </w:rPr>
        <w:t xml:space="preserve"> </w:t>
      </w:r>
      <w:r>
        <w:rPr>
          <w:spacing w:val="-2"/>
          <w:sz w:val="24"/>
          <w:szCs w:val="24"/>
        </w:rPr>
        <w:t>d</w:t>
      </w:r>
      <w:r>
        <w:rPr>
          <w:spacing w:val="-3"/>
          <w:sz w:val="24"/>
          <w:szCs w:val="24"/>
        </w:rPr>
        <w:t>a</w:t>
      </w:r>
      <w:r>
        <w:rPr>
          <w:spacing w:val="-7"/>
          <w:sz w:val="24"/>
          <w:szCs w:val="24"/>
        </w:rPr>
        <w:t>y</w:t>
      </w:r>
      <w:r>
        <w:rPr>
          <w:sz w:val="24"/>
          <w:szCs w:val="24"/>
        </w:rPr>
        <w:t>s</w:t>
      </w:r>
      <w:r>
        <w:rPr>
          <w:spacing w:val="-5"/>
          <w:sz w:val="24"/>
          <w:szCs w:val="24"/>
        </w:rPr>
        <w:t xml:space="preserve"> </w:t>
      </w:r>
      <w:r>
        <w:rPr>
          <w:spacing w:val="-6"/>
          <w:sz w:val="24"/>
          <w:szCs w:val="24"/>
        </w:rPr>
        <w:t>a</w:t>
      </w:r>
      <w:r>
        <w:rPr>
          <w:spacing w:val="-3"/>
          <w:sz w:val="24"/>
          <w:szCs w:val="24"/>
        </w:rPr>
        <w:t>r</w:t>
      </w:r>
      <w:r>
        <w:rPr>
          <w:sz w:val="24"/>
          <w:szCs w:val="24"/>
        </w:rPr>
        <w:t>e</w:t>
      </w:r>
      <w:r>
        <w:rPr>
          <w:spacing w:val="-8"/>
          <w:sz w:val="24"/>
          <w:szCs w:val="24"/>
        </w:rPr>
        <w:t xml:space="preserve"> </w:t>
      </w:r>
      <w:r>
        <w:rPr>
          <w:spacing w:val="-6"/>
          <w:sz w:val="24"/>
          <w:szCs w:val="24"/>
        </w:rPr>
        <w:t>a</w:t>
      </w:r>
      <w:r>
        <w:rPr>
          <w:spacing w:val="-4"/>
          <w:sz w:val="24"/>
          <w:szCs w:val="24"/>
        </w:rPr>
        <w:t>l</w:t>
      </w:r>
      <w:r>
        <w:rPr>
          <w:spacing w:val="-2"/>
          <w:sz w:val="24"/>
          <w:szCs w:val="24"/>
        </w:rPr>
        <w:t>l</w:t>
      </w:r>
      <w:r>
        <w:rPr>
          <w:spacing w:val="-5"/>
          <w:sz w:val="24"/>
          <w:szCs w:val="24"/>
        </w:rPr>
        <w:t>o</w:t>
      </w:r>
      <w:r>
        <w:rPr>
          <w:spacing w:val="-3"/>
          <w:sz w:val="24"/>
          <w:szCs w:val="24"/>
        </w:rPr>
        <w:t>c</w:t>
      </w:r>
      <w:r>
        <w:rPr>
          <w:spacing w:val="-6"/>
          <w:sz w:val="24"/>
          <w:szCs w:val="24"/>
        </w:rPr>
        <w:t>a</w:t>
      </w:r>
      <w:r>
        <w:rPr>
          <w:spacing w:val="-2"/>
          <w:sz w:val="24"/>
          <w:szCs w:val="24"/>
        </w:rPr>
        <w:t>t</w:t>
      </w:r>
      <w:r>
        <w:rPr>
          <w:spacing w:val="-6"/>
          <w:sz w:val="24"/>
          <w:szCs w:val="24"/>
        </w:rPr>
        <w:t>e</w:t>
      </w:r>
      <w:r>
        <w:rPr>
          <w:spacing w:val="-2"/>
          <w:sz w:val="24"/>
          <w:szCs w:val="24"/>
        </w:rPr>
        <w:t>d</w:t>
      </w:r>
      <w:r>
        <w:rPr>
          <w:sz w:val="24"/>
          <w:szCs w:val="24"/>
        </w:rPr>
        <w:t>.</w:t>
      </w:r>
    </w:p>
    <w:p w14:paraId="0BD2F364" w14:textId="77777777" w:rsidR="00CE409C" w:rsidRDefault="00CE409C" w:rsidP="00090A5B">
      <w:pPr>
        <w:spacing w:before="5" w:line="160" w:lineRule="exact"/>
        <w:jc w:val="both"/>
        <w:rPr>
          <w:sz w:val="16"/>
          <w:szCs w:val="16"/>
        </w:rPr>
      </w:pPr>
    </w:p>
    <w:p w14:paraId="36CFEC3D" w14:textId="77777777" w:rsidR="00CE409C" w:rsidRPr="00E3378A" w:rsidRDefault="009B090C" w:rsidP="00E3378A">
      <w:pPr>
        <w:pStyle w:val="NoSpacing"/>
        <w:rPr>
          <w:b/>
          <w:bCs/>
          <w:sz w:val="24"/>
          <w:szCs w:val="24"/>
        </w:rPr>
      </w:pPr>
      <w:r w:rsidRPr="00E3378A">
        <w:rPr>
          <w:b/>
          <w:bCs/>
          <w:sz w:val="24"/>
          <w:szCs w:val="24"/>
        </w:rPr>
        <w:t>1.4</w:t>
      </w:r>
      <w:r w:rsidRPr="00E3378A">
        <w:rPr>
          <w:b/>
          <w:bCs/>
          <w:spacing w:val="-2"/>
          <w:sz w:val="24"/>
          <w:szCs w:val="24"/>
        </w:rPr>
        <w:t>.</w:t>
      </w:r>
      <w:r w:rsidRPr="00E3378A">
        <w:rPr>
          <w:b/>
          <w:bCs/>
          <w:sz w:val="24"/>
          <w:szCs w:val="24"/>
        </w:rPr>
        <w:t>3</w:t>
      </w:r>
      <w:r w:rsidRPr="00E3378A">
        <w:rPr>
          <w:b/>
          <w:bCs/>
          <w:spacing w:val="-3"/>
          <w:sz w:val="24"/>
          <w:szCs w:val="24"/>
        </w:rPr>
        <w:t>D</w:t>
      </w:r>
      <w:r w:rsidRPr="00E3378A">
        <w:rPr>
          <w:b/>
          <w:bCs/>
          <w:spacing w:val="-6"/>
          <w:sz w:val="24"/>
          <w:szCs w:val="24"/>
        </w:rPr>
        <w:t>e</w:t>
      </w:r>
      <w:r w:rsidRPr="00E3378A">
        <w:rPr>
          <w:b/>
          <w:bCs/>
          <w:sz w:val="24"/>
          <w:szCs w:val="24"/>
        </w:rPr>
        <w:t>s</w:t>
      </w:r>
      <w:r w:rsidRPr="00E3378A">
        <w:rPr>
          <w:b/>
          <w:bCs/>
          <w:spacing w:val="-2"/>
          <w:sz w:val="24"/>
          <w:szCs w:val="24"/>
        </w:rPr>
        <w:t>i</w:t>
      </w:r>
      <w:r w:rsidRPr="00E3378A">
        <w:rPr>
          <w:b/>
          <w:bCs/>
          <w:sz w:val="24"/>
          <w:szCs w:val="24"/>
        </w:rPr>
        <w:t>gn</w:t>
      </w:r>
      <w:r w:rsidRPr="00E3378A">
        <w:rPr>
          <w:b/>
          <w:bCs/>
          <w:spacing w:val="-7"/>
          <w:sz w:val="24"/>
          <w:szCs w:val="24"/>
        </w:rPr>
        <w:t xml:space="preserve"> </w:t>
      </w:r>
      <w:r w:rsidRPr="00E3378A">
        <w:rPr>
          <w:b/>
          <w:bCs/>
          <w:sz w:val="24"/>
          <w:szCs w:val="24"/>
        </w:rPr>
        <w:t>UML</w:t>
      </w:r>
      <w:r w:rsidRPr="00E3378A">
        <w:rPr>
          <w:b/>
          <w:bCs/>
          <w:spacing w:val="-12"/>
          <w:sz w:val="24"/>
          <w:szCs w:val="24"/>
        </w:rPr>
        <w:t xml:space="preserve"> </w:t>
      </w:r>
      <w:r w:rsidRPr="00E3378A">
        <w:rPr>
          <w:b/>
          <w:bCs/>
          <w:spacing w:val="-3"/>
          <w:sz w:val="24"/>
          <w:szCs w:val="24"/>
        </w:rPr>
        <w:t>D</w:t>
      </w:r>
      <w:r w:rsidRPr="00E3378A">
        <w:rPr>
          <w:b/>
          <w:bCs/>
          <w:spacing w:val="-4"/>
          <w:sz w:val="24"/>
          <w:szCs w:val="24"/>
        </w:rPr>
        <w:t>i</w:t>
      </w:r>
      <w:r w:rsidRPr="00E3378A">
        <w:rPr>
          <w:b/>
          <w:bCs/>
          <w:spacing w:val="-3"/>
          <w:sz w:val="24"/>
          <w:szCs w:val="24"/>
        </w:rPr>
        <w:t>a</w:t>
      </w:r>
      <w:r w:rsidRPr="00E3378A">
        <w:rPr>
          <w:b/>
          <w:bCs/>
          <w:sz w:val="24"/>
          <w:szCs w:val="24"/>
        </w:rPr>
        <w:t>g</w:t>
      </w:r>
      <w:r w:rsidRPr="00E3378A">
        <w:rPr>
          <w:b/>
          <w:bCs/>
          <w:spacing w:val="-3"/>
          <w:sz w:val="24"/>
          <w:szCs w:val="24"/>
        </w:rPr>
        <w:t>ra</w:t>
      </w:r>
      <w:r w:rsidRPr="00E3378A">
        <w:rPr>
          <w:b/>
          <w:bCs/>
          <w:spacing w:val="-4"/>
          <w:sz w:val="24"/>
          <w:szCs w:val="24"/>
        </w:rPr>
        <w:t>m</w:t>
      </w:r>
      <w:r w:rsidRPr="00E3378A">
        <w:rPr>
          <w:b/>
          <w:bCs/>
          <w:sz w:val="24"/>
          <w:szCs w:val="24"/>
        </w:rPr>
        <w:t>s</w:t>
      </w:r>
    </w:p>
    <w:p w14:paraId="61A6C0BE" w14:textId="77777777" w:rsidR="00CE409C" w:rsidRDefault="00CE409C" w:rsidP="00090A5B">
      <w:pPr>
        <w:spacing w:before="18" w:line="280" w:lineRule="exact"/>
        <w:jc w:val="both"/>
        <w:rPr>
          <w:sz w:val="28"/>
          <w:szCs w:val="28"/>
        </w:rPr>
      </w:pPr>
    </w:p>
    <w:p w14:paraId="553D1808" w14:textId="2E6D971C" w:rsidR="00CE409C" w:rsidRDefault="009B090C" w:rsidP="00090A5B">
      <w:pPr>
        <w:spacing w:line="360" w:lineRule="auto"/>
        <w:ind w:left="140" w:right="95"/>
        <w:jc w:val="both"/>
        <w:rPr>
          <w:sz w:val="24"/>
          <w:szCs w:val="24"/>
        </w:rPr>
      </w:pPr>
      <w:r>
        <w:rPr>
          <w:spacing w:val="-5"/>
          <w:sz w:val="24"/>
          <w:szCs w:val="24"/>
        </w:rPr>
        <w:t>Th</w:t>
      </w:r>
      <w:r>
        <w:rPr>
          <w:sz w:val="24"/>
          <w:szCs w:val="24"/>
        </w:rPr>
        <w:t>e</w:t>
      </w:r>
      <w:r>
        <w:rPr>
          <w:spacing w:val="-8"/>
          <w:sz w:val="24"/>
          <w:szCs w:val="24"/>
        </w:rPr>
        <w:t xml:space="preserve"> </w:t>
      </w:r>
      <w:r>
        <w:rPr>
          <w:spacing w:val="-5"/>
          <w:sz w:val="24"/>
          <w:szCs w:val="24"/>
        </w:rPr>
        <w:t>U</w:t>
      </w:r>
      <w:r>
        <w:rPr>
          <w:sz w:val="24"/>
          <w:szCs w:val="24"/>
        </w:rPr>
        <w:t>ML</w:t>
      </w:r>
      <w:r>
        <w:rPr>
          <w:spacing w:val="-12"/>
          <w:sz w:val="24"/>
          <w:szCs w:val="24"/>
        </w:rPr>
        <w:t xml:space="preserve"> </w:t>
      </w:r>
      <w:r>
        <w:rPr>
          <w:spacing w:val="-5"/>
          <w:sz w:val="24"/>
          <w:szCs w:val="24"/>
        </w:rPr>
        <w:t>d</w:t>
      </w:r>
      <w:r>
        <w:rPr>
          <w:spacing w:val="-2"/>
          <w:sz w:val="24"/>
          <w:szCs w:val="24"/>
        </w:rPr>
        <w:t>i</w:t>
      </w:r>
      <w:r>
        <w:rPr>
          <w:spacing w:val="-3"/>
          <w:sz w:val="24"/>
          <w:szCs w:val="24"/>
        </w:rPr>
        <w:t>a</w:t>
      </w:r>
      <w:r>
        <w:rPr>
          <w:spacing w:val="-5"/>
          <w:sz w:val="24"/>
          <w:szCs w:val="24"/>
        </w:rPr>
        <w:t>g</w:t>
      </w:r>
      <w:r>
        <w:rPr>
          <w:spacing w:val="-3"/>
          <w:sz w:val="24"/>
          <w:szCs w:val="24"/>
        </w:rPr>
        <w:t>r</w:t>
      </w:r>
      <w:r>
        <w:rPr>
          <w:spacing w:val="-6"/>
          <w:sz w:val="24"/>
          <w:szCs w:val="24"/>
        </w:rPr>
        <w:t>a</w:t>
      </w:r>
      <w:r>
        <w:rPr>
          <w:spacing w:val="-4"/>
          <w:sz w:val="24"/>
          <w:szCs w:val="24"/>
        </w:rPr>
        <w:t>m</w:t>
      </w:r>
      <w:r>
        <w:rPr>
          <w:sz w:val="24"/>
          <w:szCs w:val="24"/>
        </w:rPr>
        <w:t>s</w:t>
      </w:r>
      <w:r>
        <w:rPr>
          <w:spacing w:val="-9"/>
          <w:sz w:val="24"/>
          <w:szCs w:val="24"/>
        </w:rPr>
        <w:t xml:space="preserve"> </w:t>
      </w:r>
      <w:r>
        <w:rPr>
          <w:spacing w:val="-2"/>
          <w:sz w:val="24"/>
          <w:szCs w:val="24"/>
        </w:rPr>
        <w:t>s</w:t>
      </w:r>
      <w:r>
        <w:rPr>
          <w:spacing w:val="-5"/>
          <w:sz w:val="24"/>
          <w:szCs w:val="24"/>
        </w:rPr>
        <w:t>u</w:t>
      </w:r>
      <w:r>
        <w:rPr>
          <w:spacing w:val="-3"/>
          <w:sz w:val="24"/>
          <w:szCs w:val="24"/>
        </w:rPr>
        <w:t>c</w:t>
      </w:r>
      <w:r>
        <w:rPr>
          <w:sz w:val="24"/>
          <w:szCs w:val="24"/>
        </w:rPr>
        <w:t>h</w:t>
      </w:r>
      <w:r>
        <w:rPr>
          <w:spacing w:val="-7"/>
          <w:sz w:val="24"/>
          <w:szCs w:val="24"/>
        </w:rPr>
        <w:t xml:space="preserve"> </w:t>
      </w:r>
      <w:r>
        <w:rPr>
          <w:spacing w:val="-6"/>
          <w:sz w:val="24"/>
          <w:szCs w:val="24"/>
        </w:rPr>
        <w:t>a</w:t>
      </w:r>
      <w:r>
        <w:rPr>
          <w:sz w:val="24"/>
          <w:szCs w:val="24"/>
        </w:rPr>
        <w:t>s</w:t>
      </w:r>
      <w:r>
        <w:rPr>
          <w:spacing w:val="-7"/>
          <w:sz w:val="24"/>
          <w:szCs w:val="24"/>
        </w:rPr>
        <w:t xml:space="preserve"> </w:t>
      </w:r>
      <w:r>
        <w:rPr>
          <w:spacing w:val="-6"/>
          <w:sz w:val="24"/>
          <w:szCs w:val="24"/>
        </w:rPr>
        <w:t>c</w:t>
      </w:r>
      <w:r>
        <w:rPr>
          <w:spacing w:val="-2"/>
          <w:sz w:val="24"/>
          <w:szCs w:val="24"/>
        </w:rPr>
        <w:t>l</w:t>
      </w:r>
      <w:r>
        <w:rPr>
          <w:spacing w:val="-6"/>
          <w:sz w:val="24"/>
          <w:szCs w:val="24"/>
        </w:rPr>
        <w:t>a</w:t>
      </w:r>
      <w:r>
        <w:rPr>
          <w:spacing w:val="-5"/>
          <w:sz w:val="24"/>
          <w:szCs w:val="24"/>
        </w:rPr>
        <w:t>ss</w:t>
      </w:r>
      <w:r>
        <w:rPr>
          <w:sz w:val="24"/>
          <w:szCs w:val="24"/>
        </w:rPr>
        <w:t>,</w:t>
      </w:r>
      <w:r>
        <w:rPr>
          <w:spacing w:val="-7"/>
          <w:sz w:val="24"/>
          <w:szCs w:val="24"/>
        </w:rPr>
        <w:t xml:space="preserve"> </w:t>
      </w:r>
      <w:r>
        <w:rPr>
          <w:spacing w:val="-3"/>
          <w:sz w:val="24"/>
          <w:szCs w:val="24"/>
        </w:rPr>
        <w:t>a</w:t>
      </w:r>
      <w:r>
        <w:rPr>
          <w:spacing w:val="-6"/>
          <w:sz w:val="24"/>
          <w:szCs w:val="24"/>
        </w:rPr>
        <w:t>c</w:t>
      </w:r>
      <w:r>
        <w:rPr>
          <w:spacing w:val="-4"/>
          <w:sz w:val="24"/>
          <w:szCs w:val="24"/>
        </w:rPr>
        <w:t>t</w:t>
      </w:r>
      <w:r>
        <w:rPr>
          <w:spacing w:val="-2"/>
          <w:sz w:val="24"/>
          <w:szCs w:val="24"/>
        </w:rPr>
        <w:t>i</w:t>
      </w:r>
      <w:r>
        <w:rPr>
          <w:spacing w:val="-5"/>
          <w:sz w:val="24"/>
          <w:szCs w:val="24"/>
        </w:rPr>
        <w:t>v</w:t>
      </w:r>
      <w:r>
        <w:rPr>
          <w:spacing w:val="-4"/>
          <w:sz w:val="24"/>
          <w:szCs w:val="24"/>
        </w:rPr>
        <w:t>i</w:t>
      </w:r>
      <w:r>
        <w:rPr>
          <w:sz w:val="24"/>
          <w:szCs w:val="24"/>
        </w:rPr>
        <w:t>t</w:t>
      </w:r>
      <w:r>
        <w:rPr>
          <w:spacing w:val="-9"/>
          <w:sz w:val="24"/>
          <w:szCs w:val="24"/>
        </w:rPr>
        <w:t>y</w:t>
      </w:r>
      <w:r>
        <w:rPr>
          <w:sz w:val="24"/>
          <w:szCs w:val="24"/>
        </w:rPr>
        <w:t>,</w:t>
      </w:r>
      <w:r>
        <w:rPr>
          <w:spacing w:val="-7"/>
          <w:sz w:val="24"/>
          <w:szCs w:val="24"/>
        </w:rPr>
        <w:t xml:space="preserve"> </w:t>
      </w:r>
      <w:r>
        <w:rPr>
          <w:spacing w:val="-5"/>
          <w:sz w:val="24"/>
          <w:szCs w:val="24"/>
        </w:rPr>
        <w:t>u</w:t>
      </w:r>
      <w:r>
        <w:rPr>
          <w:spacing w:val="-2"/>
          <w:sz w:val="24"/>
          <w:szCs w:val="24"/>
        </w:rPr>
        <w:t>s</w:t>
      </w:r>
      <w:r>
        <w:rPr>
          <w:sz w:val="24"/>
          <w:szCs w:val="24"/>
        </w:rPr>
        <w:t>e</w:t>
      </w:r>
      <w:r>
        <w:rPr>
          <w:spacing w:val="-8"/>
          <w:sz w:val="24"/>
          <w:szCs w:val="24"/>
        </w:rPr>
        <w:t xml:space="preserve"> </w:t>
      </w:r>
      <w:r>
        <w:rPr>
          <w:spacing w:val="-6"/>
          <w:sz w:val="24"/>
          <w:szCs w:val="24"/>
        </w:rPr>
        <w:t>c</w:t>
      </w:r>
      <w:r>
        <w:rPr>
          <w:spacing w:val="-3"/>
          <w:sz w:val="24"/>
          <w:szCs w:val="24"/>
        </w:rPr>
        <w:t>a</w:t>
      </w:r>
      <w:r>
        <w:rPr>
          <w:spacing w:val="-5"/>
          <w:sz w:val="24"/>
          <w:szCs w:val="24"/>
        </w:rPr>
        <w:t>s</w:t>
      </w:r>
      <w:r>
        <w:rPr>
          <w:spacing w:val="-3"/>
          <w:sz w:val="24"/>
          <w:szCs w:val="24"/>
        </w:rPr>
        <w:t>e</w:t>
      </w:r>
      <w:r>
        <w:rPr>
          <w:sz w:val="24"/>
          <w:szCs w:val="24"/>
        </w:rPr>
        <w:t>,</w:t>
      </w:r>
      <w:r>
        <w:rPr>
          <w:spacing w:val="-7"/>
          <w:sz w:val="24"/>
          <w:szCs w:val="24"/>
        </w:rPr>
        <w:t xml:space="preserve"> </w:t>
      </w:r>
      <w:r>
        <w:rPr>
          <w:spacing w:val="-5"/>
          <w:sz w:val="24"/>
          <w:szCs w:val="24"/>
        </w:rPr>
        <w:t>s</w:t>
      </w:r>
      <w:r>
        <w:rPr>
          <w:spacing w:val="-6"/>
          <w:sz w:val="24"/>
          <w:szCs w:val="24"/>
        </w:rPr>
        <w:t>e</w:t>
      </w:r>
      <w:r>
        <w:rPr>
          <w:spacing w:val="-2"/>
          <w:sz w:val="24"/>
          <w:szCs w:val="24"/>
        </w:rPr>
        <w:t>q</w:t>
      </w:r>
      <w:r>
        <w:rPr>
          <w:spacing w:val="-5"/>
          <w:sz w:val="24"/>
          <w:szCs w:val="24"/>
        </w:rPr>
        <w:t>u</w:t>
      </w:r>
      <w:r>
        <w:rPr>
          <w:spacing w:val="-3"/>
          <w:sz w:val="24"/>
          <w:szCs w:val="24"/>
        </w:rPr>
        <w:t>e</w:t>
      </w:r>
      <w:r>
        <w:rPr>
          <w:spacing w:val="-2"/>
          <w:sz w:val="24"/>
          <w:szCs w:val="24"/>
        </w:rPr>
        <w:t>n</w:t>
      </w:r>
      <w:r>
        <w:rPr>
          <w:spacing w:val="-6"/>
          <w:sz w:val="24"/>
          <w:szCs w:val="24"/>
        </w:rPr>
        <w:t>c</w:t>
      </w:r>
      <w:r>
        <w:rPr>
          <w:spacing w:val="-3"/>
          <w:sz w:val="24"/>
          <w:szCs w:val="24"/>
        </w:rPr>
        <w:t>e</w:t>
      </w:r>
      <w:r>
        <w:rPr>
          <w:sz w:val="24"/>
          <w:szCs w:val="24"/>
        </w:rPr>
        <w:t>,</w:t>
      </w:r>
      <w:r>
        <w:rPr>
          <w:spacing w:val="-10"/>
          <w:sz w:val="24"/>
          <w:szCs w:val="24"/>
        </w:rPr>
        <w:t xml:space="preserve"> </w:t>
      </w:r>
      <w:r>
        <w:rPr>
          <w:spacing w:val="-3"/>
          <w:sz w:val="24"/>
          <w:szCs w:val="24"/>
        </w:rPr>
        <w:t>a</w:t>
      </w:r>
      <w:r>
        <w:rPr>
          <w:spacing w:val="-5"/>
          <w:sz w:val="24"/>
          <w:szCs w:val="24"/>
        </w:rPr>
        <w:t>n</w:t>
      </w:r>
      <w:r>
        <w:rPr>
          <w:sz w:val="24"/>
          <w:szCs w:val="24"/>
        </w:rPr>
        <w:t>d</w:t>
      </w:r>
      <w:r>
        <w:rPr>
          <w:spacing w:val="-7"/>
          <w:sz w:val="24"/>
          <w:szCs w:val="24"/>
        </w:rPr>
        <w:t xml:space="preserve"> </w:t>
      </w:r>
      <w:r>
        <w:rPr>
          <w:spacing w:val="-6"/>
          <w:sz w:val="24"/>
          <w:szCs w:val="24"/>
        </w:rPr>
        <w:t>c</w:t>
      </w:r>
      <w:r>
        <w:rPr>
          <w:spacing w:val="-5"/>
          <w:sz w:val="24"/>
          <w:szCs w:val="24"/>
        </w:rPr>
        <w:t>o</w:t>
      </w:r>
      <w:r>
        <w:rPr>
          <w:spacing w:val="-2"/>
          <w:sz w:val="24"/>
          <w:szCs w:val="24"/>
        </w:rPr>
        <w:t>m</w:t>
      </w:r>
      <w:r>
        <w:rPr>
          <w:spacing w:val="-5"/>
          <w:sz w:val="24"/>
          <w:szCs w:val="24"/>
        </w:rPr>
        <w:t>po</w:t>
      </w:r>
      <w:r>
        <w:rPr>
          <w:spacing w:val="-2"/>
          <w:sz w:val="24"/>
          <w:szCs w:val="24"/>
        </w:rPr>
        <w:t>n</w:t>
      </w:r>
      <w:r>
        <w:rPr>
          <w:spacing w:val="-6"/>
          <w:sz w:val="24"/>
          <w:szCs w:val="24"/>
        </w:rPr>
        <w:t>e</w:t>
      </w:r>
      <w:r>
        <w:rPr>
          <w:spacing w:val="-5"/>
          <w:sz w:val="24"/>
          <w:szCs w:val="24"/>
        </w:rPr>
        <w:t>n</w:t>
      </w:r>
      <w:r>
        <w:rPr>
          <w:sz w:val="24"/>
          <w:szCs w:val="24"/>
        </w:rPr>
        <w:t>t</w:t>
      </w:r>
      <w:r>
        <w:rPr>
          <w:spacing w:val="-7"/>
          <w:sz w:val="24"/>
          <w:szCs w:val="24"/>
        </w:rPr>
        <w:t xml:space="preserve"> </w:t>
      </w:r>
      <w:r>
        <w:rPr>
          <w:spacing w:val="-5"/>
          <w:sz w:val="24"/>
          <w:szCs w:val="24"/>
        </w:rPr>
        <w:t>d</w:t>
      </w:r>
      <w:r>
        <w:rPr>
          <w:spacing w:val="-4"/>
          <w:sz w:val="24"/>
          <w:szCs w:val="24"/>
        </w:rPr>
        <w:t>i</w:t>
      </w:r>
      <w:r>
        <w:rPr>
          <w:spacing w:val="-3"/>
          <w:sz w:val="24"/>
          <w:szCs w:val="24"/>
        </w:rPr>
        <w:t>a</w:t>
      </w:r>
      <w:r>
        <w:rPr>
          <w:spacing w:val="-5"/>
          <w:sz w:val="24"/>
          <w:szCs w:val="24"/>
        </w:rPr>
        <w:t>g</w:t>
      </w:r>
      <w:r>
        <w:rPr>
          <w:spacing w:val="-3"/>
          <w:sz w:val="24"/>
          <w:szCs w:val="24"/>
        </w:rPr>
        <w:t>r</w:t>
      </w:r>
      <w:r>
        <w:rPr>
          <w:spacing w:val="-6"/>
          <w:sz w:val="24"/>
          <w:szCs w:val="24"/>
        </w:rPr>
        <w:t>a</w:t>
      </w:r>
      <w:r>
        <w:rPr>
          <w:spacing w:val="-4"/>
          <w:sz w:val="24"/>
          <w:szCs w:val="24"/>
        </w:rPr>
        <w:t>m</w:t>
      </w:r>
      <w:r>
        <w:rPr>
          <w:sz w:val="24"/>
          <w:szCs w:val="24"/>
        </w:rPr>
        <w:t>s</w:t>
      </w:r>
      <w:r>
        <w:rPr>
          <w:spacing w:val="-7"/>
          <w:sz w:val="24"/>
          <w:szCs w:val="24"/>
        </w:rPr>
        <w:t xml:space="preserve"> </w:t>
      </w:r>
      <w:r>
        <w:rPr>
          <w:spacing w:val="-5"/>
          <w:sz w:val="24"/>
          <w:szCs w:val="24"/>
        </w:rPr>
        <w:t>w</w:t>
      </w:r>
      <w:r>
        <w:rPr>
          <w:spacing w:val="-4"/>
          <w:sz w:val="24"/>
          <w:szCs w:val="24"/>
        </w:rPr>
        <w:t>il</w:t>
      </w:r>
      <w:r>
        <w:rPr>
          <w:sz w:val="24"/>
          <w:szCs w:val="24"/>
        </w:rPr>
        <w:t>l</w:t>
      </w:r>
      <w:r>
        <w:rPr>
          <w:spacing w:val="-7"/>
          <w:sz w:val="24"/>
          <w:szCs w:val="24"/>
        </w:rPr>
        <w:t xml:space="preserve"> </w:t>
      </w:r>
      <w:r>
        <w:rPr>
          <w:spacing w:val="-6"/>
          <w:sz w:val="24"/>
          <w:szCs w:val="24"/>
        </w:rPr>
        <w:t>e</w:t>
      </w:r>
      <w:r>
        <w:rPr>
          <w:spacing w:val="-2"/>
          <w:sz w:val="24"/>
          <w:szCs w:val="24"/>
        </w:rPr>
        <w:t>n</w:t>
      </w:r>
      <w:r>
        <w:rPr>
          <w:spacing w:val="-5"/>
          <w:sz w:val="24"/>
          <w:szCs w:val="24"/>
        </w:rPr>
        <w:t>h</w:t>
      </w:r>
      <w:r>
        <w:rPr>
          <w:spacing w:val="-3"/>
          <w:sz w:val="24"/>
          <w:szCs w:val="24"/>
        </w:rPr>
        <w:t>a</w:t>
      </w:r>
      <w:r>
        <w:rPr>
          <w:spacing w:val="-2"/>
          <w:sz w:val="24"/>
          <w:szCs w:val="24"/>
        </w:rPr>
        <w:t>n</w:t>
      </w:r>
      <w:r>
        <w:rPr>
          <w:spacing w:val="-6"/>
          <w:sz w:val="24"/>
          <w:szCs w:val="24"/>
        </w:rPr>
        <w:t>c</w:t>
      </w:r>
      <w:r>
        <w:rPr>
          <w:sz w:val="24"/>
          <w:szCs w:val="24"/>
        </w:rPr>
        <w:t xml:space="preserve">e </w:t>
      </w:r>
      <w:r>
        <w:rPr>
          <w:spacing w:val="-4"/>
          <w:sz w:val="24"/>
          <w:szCs w:val="24"/>
        </w:rPr>
        <w:t>t</w:t>
      </w:r>
      <w:r>
        <w:rPr>
          <w:spacing w:val="-5"/>
          <w:sz w:val="24"/>
          <w:szCs w:val="24"/>
        </w:rPr>
        <w:t>h</w:t>
      </w:r>
      <w:r>
        <w:rPr>
          <w:sz w:val="24"/>
          <w:szCs w:val="24"/>
        </w:rPr>
        <w:t>e</w:t>
      </w:r>
      <w:r>
        <w:rPr>
          <w:spacing w:val="-4"/>
          <w:sz w:val="24"/>
          <w:szCs w:val="24"/>
        </w:rPr>
        <w:t xml:space="preserve"> </w:t>
      </w:r>
      <w:r>
        <w:rPr>
          <w:spacing w:val="-2"/>
          <w:sz w:val="24"/>
          <w:szCs w:val="24"/>
        </w:rPr>
        <w:t>u</w:t>
      </w:r>
      <w:r>
        <w:rPr>
          <w:spacing w:val="-5"/>
          <w:sz w:val="24"/>
          <w:szCs w:val="24"/>
        </w:rPr>
        <w:t>n</w:t>
      </w:r>
      <w:r>
        <w:rPr>
          <w:spacing w:val="-2"/>
          <w:sz w:val="24"/>
          <w:szCs w:val="24"/>
        </w:rPr>
        <w:t>d</w:t>
      </w:r>
      <w:r>
        <w:rPr>
          <w:spacing w:val="-6"/>
          <w:sz w:val="24"/>
          <w:szCs w:val="24"/>
        </w:rPr>
        <w:t>e</w:t>
      </w:r>
      <w:r>
        <w:rPr>
          <w:spacing w:val="-3"/>
          <w:sz w:val="24"/>
          <w:szCs w:val="24"/>
        </w:rPr>
        <w:t>r</w:t>
      </w:r>
      <w:r>
        <w:rPr>
          <w:spacing w:val="-5"/>
          <w:sz w:val="24"/>
          <w:szCs w:val="24"/>
        </w:rPr>
        <w:t>s</w:t>
      </w:r>
      <w:r>
        <w:rPr>
          <w:spacing w:val="-4"/>
          <w:sz w:val="24"/>
          <w:szCs w:val="24"/>
        </w:rPr>
        <w:t>t</w:t>
      </w:r>
      <w:r>
        <w:rPr>
          <w:spacing w:val="-3"/>
          <w:sz w:val="24"/>
          <w:szCs w:val="24"/>
        </w:rPr>
        <w:t>a</w:t>
      </w:r>
      <w:r>
        <w:rPr>
          <w:spacing w:val="-5"/>
          <w:sz w:val="24"/>
          <w:szCs w:val="24"/>
        </w:rPr>
        <w:t>n</w:t>
      </w:r>
      <w:r>
        <w:rPr>
          <w:spacing w:val="-2"/>
          <w:sz w:val="24"/>
          <w:szCs w:val="24"/>
        </w:rPr>
        <w:t>d</w:t>
      </w:r>
      <w:r>
        <w:rPr>
          <w:spacing w:val="-6"/>
          <w:sz w:val="24"/>
          <w:szCs w:val="24"/>
        </w:rPr>
        <w:t>a</w:t>
      </w:r>
      <w:r>
        <w:rPr>
          <w:spacing w:val="-5"/>
          <w:sz w:val="24"/>
          <w:szCs w:val="24"/>
        </w:rPr>
        <w:t>b</w:t>
      </w:r>
      <w:r>
        <w:rPr>
          <w:spacing w:val="-4"/>
          <w:sz w:val="24"/>
          <w:szCs w:val="24"/>
        </w:rPr>
        <w:t>i</w:t>
      </w:r>
      <w:r>
        <w:rPr>
          <w:spacing w:val="-2"/>
          <w:sz w:val="24"/>
          <w:szCs w:val="24"/>
        </w:rPr>
        <w:t>l</w:t>
      </w:r>
      <w:r>
        <w:rPr>
          <w:spacing w:val="-4"/>
          <w:sz w:val="24"/>
          <w:szCs w:val="24"/>
        </w:rPr>
        <w:t>i</w:t>
      </w:r>
      <w:r>
        <w:rPr>
          <w:sz w:val="24"/>
          <w:szCs w:val="24"/>
        </w:rPr>
        <w:t>ty</w:t>
      </w:r>
      <w:r>
        <w:rPr>
          <w:spacing w:val="-7"/>
          <w:sz w:val="24"/>
          <w:szCs w:val="24"/>
        </w:rPr>
        <w:t xml:space="preserve"> </w:t>
      </w:r>
      <w:r>
        <w:rPr>
          <w:spacing w:val="-2"/>
          <w:sz w:val="24"/>
          <w:szCs w:val="24"/>
        </w:rPr>
        <w:t>o</w:t>
      </w:r>
      <w:r>
        <w:rPr>
          <w:sz w:val="24"/>
          <w:szCs w:val="24"/>
        </w:rPr>
        <w:t>f</w:t>
      </w:r>
      <w:r>
        <w:rPr>
          <w:spacing w:val="-3"/>
          <w:sz w:val="24"/>
          <w:szCs w:val="24"/>
        </w:rPr>
        <w:t xml:space="preserve"> </w:t>
      </w:r>
      <w:r>
        <w:rPr>
          <w:spacing w:val="-4"/>
          <w:sz w:val="24"/>
          <w:szCs w:val="24"/>
        </w:rPr>
        <w:t>t</w:t>
      </w:r>
      <w:r>
        <w:rPr>
          <w:spacing w:val="-2"/>
          <w:sz w:val="24"/>
          <w:szCs w:val="24"/>
        </w:rPr>
        <w:t>h</w:t>
      </w:r>
      <w:r>
        <w:rPr>
          <w:sz w:val="24"/>
          <w:szCs w:val="24"/>
        </w:rPr>
        <w:t>e</w:t>
      </w:r>
      <w:r>
        <w:rPr>
          <w:spacing w:val="-4"/>
          <w:sz w:val="24"/>
          <w:szCs w:val="24"/>
        </w:rPr>
        <w:t xml:space="preserve"> </w:t>
      </w:r>
      <w:r>
        <w:rPr>
          <w:spacing w:val="-2"/>
          <w:sz w:val="24"/>
          <w:szCs w:val="24"/>
        </w:rPr>
        <w:t>p</w:t>
      </w:r>
      <w:r>
        <w:rPr>
          <w:spacing w:val="-6"/>
          <w:sz w:val="24"/>
          <w:szCs w:val="24"/>
        </w:rPr>
        <w:t>r</w:t>
      </w:r>
      <w:r>
        <w:rPr>
          <w:spacing w:val="-5"/>
          <w:sz w:val="24"/>
          <w:szCs w:val="24"/>
        </w:rPr>
        <w:t>o</w:t>
      </w:r>
      <w:r>
        <w:rPr>
          <w:spacing w:val="-2"/>
          <w:sz w:val="24"/>
          <w:szCs w:val="24"/>
        </w:rPr>
        <w:t>p</w:t>
      </w:r>
      <w:r>
        <w:rPr>
          <w:spacing w:val="-5"/>
          <w:sz w:val="24"/>
          <w:szCs w:val="24"/>
        </w:rPr>
        <w:t>o</w:t>
      </w:r>
      <w:r>
        <w:rPr>
          <w:spacing w:val="-2"/>
          <w:sz w:val="24"/>
          <w:szCs w:val="24"/>
        </w:rPr>
        <w:t>s</w:t>
      </w:r>
      <w:r>
        <w:rPr>
          <w:spacing w:val="-6"/>
          <w:sz w:val="24"/>
          <w:szCs w:val="24"/>
        </w:rPr>
        <w:t>e</w:t>
      </w:r>
      <w:r>
        <w:rPr>
          <w:sz w:val="24"/>
          <w:szCs w:val="24"/>
        </w:rPr>
        <w:t>d</w:t>
      </w:r>
      <w:r>
        <w:rPr>
          <w:spacing w:val="-3"/>
          <w:sz w:val="24"/>
          <w:szCs w:val="24"/>
        </w:rPr>
        <w:t xml:space="preserve"> </w:t>
      </w:r>
      <w:r w:rsidR="00E3378A">
        <w:rPr>
          <w:spacing w:val="-4"/>
          <w:sz w:val="24"/>
          <w:szCs w:val="24"/>
        </w:rPr>
        <w:t>online food ordering</w:t>
      </w:r>
      <w:r>
        <w:rPr>
          <w:spacing w:val="-2"/>
          <w:sz w:val="24"/>
          <w:szCs w:val="24"/>
        </w:rPr>
        <w:t xml:space="preserve"> </w:t>
      </w:r>
      <w:r>
        <w:rPr>
          <w:sz w:val="24"/>
          <w:szCs w:val="24"/>
        </w:rPr>
        <w:t>s</w:t>
      </w:r>
      <w:r>
        <w:rPr>
          <w:spacing w:val="-9"/>
          <w:sz w:val="24"/>
          <w:szCs w:val="24"/>
        </w:rPr>
        <w:t>y</w:t>
      </w:r>
      <w:r>
        <w:rPr>
          <w:spacing w:val="-2"/>
          <w:sz w:val="24"/>
          <w:szCs w:val="24"/>
        </w:rPr>
        <w:t>st</w:t>
      </w:r>
      <w:r>
        <w:rPr>
          <w:spacing w:val="-6"/>
          <w:sz w:val="24"/>
          <w:szCs w:val="24"/>
        </w:rPr>
        <w:t>e</w:t>
      </w:r>
      <w:r>
        <w:rPr>
          <w:sz w:val="24"/>
          <w:szCs w:val="24"/>
        </w:rPr>
        <w:t>m</w:t>
      </w:r>
      <w:r>
        <w:rPr>
          <w:spacing w:val="-2"/>
          <w:sz w:val="24"/>
          <w:szCs w:val="24"/>
        </w:rPr>
        <w:t xml:space="preserve"> </w:t>
      </w:r>
      <w:r>
        <w:rPr>
          <w:spacing w:val="-4"/>
          <w:sz w:val="24"/>
          <w:szCs w:val="24"/>
        </w:rPr>
        <w:t>t</w:t>
      </w:r>
      <w:r>
        <w:rPr>
          <w:sz w:val="24"/>
          <w:szCs w:val="24"/>
        </w:rPr>
        <w:t>o</w:t>
      </w:r>
      <w:r>
        <w:rPr>
          <w:spacing w:val="-3"/>
          <w:sz w:val="24"/>
          <w:szCs w:val="24"/>
        </w:rPr>
        <w:t xml:space="preserve"> </w:t>
      </w:r>
      <w:r>
        <w:rPr>
          <w:spacing w:val="-4"/>
          <w:sz w:val="24"/>
          <w:szCs w:val="24"/>
        </w:rPr>
        <w:t>t</w:t>
      </w:r>
      <w:r>
        <w:rPr>
          <w:spacing w:val="-2"/>
          <w:sz w:val="24"/>
          <w:szCs w:val="24"/>
        </w:rPr>
        <w:t>h</w:t>
      </w:r>
      <w:r>
        <w:rPr>
          <w:sz w:val="24"/>
          <w:szCs w:val="24"/>
        </w:rPr>
        <w:t>e</w:t>
      </w:r>
      <w:r>
        <w:rPr>
          <w:spacing w:val="-4"/>
          <w:sz w:val="24"/>
          <w:szCs w:val="24"/>
        </w:rPr>
        <w:t xml:space="preserve"> </w:t>
      </w:r>
      <w:r>
        <w:rPr>
          <w:spacing w:val="-2"/>
          <w:sz w:val="24"/>
          <w:szCs w:val="24"/>
        </w:rPr>
        <w:t>d</w:t>
      </w:r>
      <w:r>
        <w:rPr>
          <w:spacing w:val="-6"/>
          <w:sz w:val="24"/>
          <w:szCs w:val="24"/>
        </w:rPr>
        <w:t>e</w:t>
      </w:r>
      <w:r>
        <w:rPr>
          <w:spacing w:val="-2"/>
          <w:sz w:val="24"/>
          <w:szCs w:val="24"/>
        </w:rPr>
        <w:t>v</w:t>
      </w:r>
      <w:r>
        <w:rPr>
          <w:spacing w:val="-6"/>
          <w:sz w:val="24"/>
          <w:szCs w:val="24"/>
        </w:rPr>
        <w:t>e</w:t>
      </w:r>
      <w:r>
        <w:rPr>
          <w:spacing w:val="-2"/>
          <w:sz w:val="24"/>
          <w:szCs w:val="24"/>
        </w:rPr>
        <w:t>l</w:t>
      </w:r>
      <w:r>
        <w:rPr>
          <w:spacing w:val="-5"/>
          <w:sz w:val="24"/>
          <w:szCs w:val="24"/>
        </w:rPr>
        <w:t>op</w:t>
      </w:r>
      <w:r>
        <w:rPr>
          <w:spacing w:val="-3"/>
          <w:sz w:val="24"/>
          <w:szCs w:val="24"/>
        </w:rPr>
        <w:t>e</w:t>
      </w:r>
      <w:r>
        <w:rPr>
          <w:spacing w:val="-6"/>
          <w:sz w:val="24"/>
          <w:szCs w:val="24"/>
        </w:rPr>
        <w:t>r</w:t>
      </w:r>
      <w:r>
        <w:rPr>
          <w:spacing w:val="-2"/>
          <w:sz w:val="24"/>
          <w:szCs w:val="24"/>
        </w:rPr>
        <w:t>s</w:t>
      </w:r>
      <w:r>
        <w:rPr>
          <w:sz w:val="24"/>
          <w:szCs w:val="24"/>
        </w:rPr>
        <w:t>.</w:t>
      </w:r>
      <w:r>
        <w:rPr>
          <w:spacing w:val="-3"/>
          <w:sz w:val="24"/>
          <w:szCs w:val="24"/>
        </w:rPr>
        <w:t xml:space="preserve"> </w:t>
      </w:r>
      <w:r>
        <w:rPr>
          <w:spacing w:val="-5"/>
          <w:sz w:val="24"/>
          <w:szCs w:val="24"/>
        </w:rPr>
        <w:t>T</w:t>
      </w:r>
      <w:r>
        <w:rPr>
          <w:spacing w:val="-2"/>
          <w:sz w:val="24"/>
          <w:szCs w:val="24"/>
        </w:rPr>
        <w:t>h</w:t>
      </w:r>
      <w:r>
        <w:rPr>
          <w:sz w:val="24"/>
          <w:szCs w:val="24"/>
        </w:rPr>
        <w:t>e</w:t>
      </w:r>
      <w:r>
        <w:rPr>
          <w:spacing w:val="-4"/>
          <w:sz w:val="24"/>
          <w:szCs w:val="24"/>
        </w:rPr>
        <w:t xml:space="preserve"> </w:t>
      </w:r>
      <w:r>
        <w:rPr>
          <w:spacing w:val="-5"/>
          <w:sz w:val="24"/>
          <w:szCs w:val="24"/>
        </w:rPr>
        <w:t>d</w:t>
      </w:r>
      <w:r>
        <w:rPr>
          <w:spacing w:val="-2"/>
          <w:sz w:val="24"/>
          <w:szCs w:val="24"/>
        </w:rPr>
        <w:t>u</w:t>
      </w:r>
      <w:r>
        <w:rPr>
          <w:spacing w:val="-3"/>
          <w:sz w:val="24"/>
          <w:szCs w:val="24"/>
        </w:rPr>
        <w:t>r</w:t>
      </w:r>
      <w:r>
        <w:rPr>
          <w:spacing w:val="-6"/>
          <w:sz w:val="24"/>
          <w:szCs w:val="24"/>
        </w:rPr>
        <w:t>a</w:t>
      </w:r>
      <w:r>
        <w:rPr>
          <w:spacing w:val="-4"/>
          <w:sz w:val="24"/>
          <w:szCs w:val="24"/>
        </w:rPr>
        <w:t>ti</w:t>
      </w:r>
      <w:r>
        <w:rPr>
          <w:spacing w:val="-2"/>
          <w:sz w:val="24"/>
          <w:szCs w:val="24"/>
        </w:rPr>
        <w:t>o</w:t>
      </w:r>
      <w:r>
        <w:rPr>
          <w:sz w:val="24"/>
          <w:szCs w:val="24"/>
        </w:rPr>
        <w:t>n</w:t>
      </w:r>
      <w:r>
        <w:rPr>
          <w:spacing w:val="-3"/>
          <w:sz w:val="24"/>
          <w:szCs w:val="24"/>
        </w:rPr>
        <w:t xml:space="preserve"> f</w:t>
      </w:r>
      <w:r>
        <w:rPr>
          <w:spacing w:val="-5"/>
          <w:sz w:val="24"/>
          <w:szCs w:val="24"/>
        </w:rPr>
        <w:t>o</w:t>
      </w:r>
      <w:r>
        <w:rPr>
          <w:sz w:val="24"/>
          <w:szCs w:val="24"/>
        </w:rPr>
        <w:t xml:space="preserve">r </w:t>
      </w:r>
      <w:r>
        <w:rPr>
          <w:spacing w:val="-5"/>
          <w:sz w:val="24"/>
          <w:szCs w:val="24"/>
        </w:rPr>
        <w:t>d</w:t>
      </w:r>
      <w:r>
        <w:rPr>
          <w:spacing w:val="-6"/>
          <w:sz w:val="24"/>
          <w:szCs w:val="24"/>
        </w:rPr>
        <w:t>e</w:t>
      </w:r>
      <w:r>
        <w:rPr>
          <w:spacing w:val="-5"/>
          <w:sz w:val="24"/>
          <w:szCs w:val="24"/>
        </w:rPr>
        <w:t>s</w:t>
      </w:r>
      <w:r>
        <w:rPr>
          <w:spacing w:val="-2"/>
          <w:sz w:val="24"/>
          <w:szCs w:val="24"/>
        </w:rPr>
        <w:t>i</w:t>
      </w:r>
      <w:r>
        <w:rPr>
          <w:spacing w:val="-5"/>
          <w:sz w:val="24"/>
          <w:szCs w:val="24"/>
        </w:rPr>
        <w:t>gn</w:t>
      </w:r>
      <w:r>
        <w:rPr>
          <w:spacing w:val="-2"/>
          <w:sz w:val="24"/>
          <w:szCs w:val="24"/>
        </w:rPr>
        <w:t>in</w:t>
      </w:r>
      <w:r>
        <w:rPr>
          <w:sz w:val="24"/>
          <w:szCs w:val="24"/>
        </w:rPr>
        <w:t>g</w:t>
      </w:r>
      <w:r>
        <w:rPr>
          <w:spacing w:val="-10"/>
          <w:sz w:val="24"/>
          <w:szCs w:val="24"/>
        </w:rPr>
        <w:t xml:space="preserve"> </w:t>
      </w:r>
      <w:r>
        <w:rPr>
          <w:spacing w:val="-5"/>
          <w:sz w:val="24"/>
          <w:szCs w:val="24"/>
        </w:rPr>
        <w:t>U</w:t>
      </w:r>
      <w:r>
        <w:rPr>
          <w:spacing w:val="-2"/>
          <w:sz w:val="24"/>
          <w:szCs w:val="24"/>
        </w:rPr>
        <w:t>M</w:t>
      </w:r>
      <w:r>
        <w:rPr>
          <w:sz w:val="24"/>
          <w:szCs w:val="24"/>
        </w:rPr>
        <w:t>L</w:t>
      </w:r>
      <w:r>
        <w:rPr>
          <w:spacing w:val="-10"/>
          <w:sz w:val="24"/>
          <w:szCs w:val="24"/>
        </w:rPr>
        <w:t xml:space="preserve"> </w:t>
      </w:r>
      <w:r>
        <w:rPr>
          <w:spacing w:val="-5"/>
          <w:sz w:val="24"/>
          <w:szCs w:val="24"/>
        </w:rPr>
        <w:t>d</w:t>
      </w:r>
      <w:r>
        <w:rPr>
          <w:spacing w:val="-2"/>
          <w:sz w:val="24"/>
          <w:szCs w:val="24"/>
        </w:rPr>
        <w:t>i</w:t>
      </w:r>
      <w:r>
        <w:rPr>
          <w:spacing w:val="-3"/>
          <w:sz w:val="24"/>
          <w:szCs w:val="24"/>
        </w:rPr>
        <w:t>a</w:t>
      </w:r>
      <w:r>
        <w:rPr>
          <w:spacing w:val="-5"/>
          <w:sz w:val="24"/>
          <w:szCs w:val="24"/>
        </w:rPr>
        <w:t>g</w:t>
      </w:r>
      <w:r>
        <w:rPr>
          <w:spacing w:val="-3"/>
          <w:sz w:val="24"/>
          <w:szCs w:val="24"/>
        </w:rPr>
        <w:t>r</w:t>
      </w:r>
      <w:r>
        <w:rPr>
          <w:spacing w:val="-6"/>
          <w:sz w:val="24"/>
          <w:szCs w:val="24"/>
        </w:rPr>
        <w:t>a</w:t>
      </w:r>
      <w:r>
        <w:rPr>
          <w:spacing w:val="-4"/>
          <w:sz w:val="24"/>
          <w:szCs w:val="24"/>
        </w:rPr>
        <w:t>m</w:t>
      </w:r>
      <w:r>
        <w:rPr>
          <w:sz w:val="24"/>
          <w:szCs w:val="24"/>
        </w:rPr>
        <w:t>s</w:t>
      </w:r>
      <w:r>
        <w:rPr>
          <w:spacing w:val="-7"/>
          <w:sz w:val="24"/>
          <w:szCs w:val="24"/>
        </w:rPr>
        <w:t xml:space="preserve"> </w:t>
      </w:r>
      <w:r>
        <w:rPr>
          <w:spacing w:val="-6"/>
          <w:sz w:val="24"/>
          <w:szCs w:val="24"/>
        </w:rPr>
        <w:t>a</w:t>
      </w:r>
      <w:r>
        <w:rPr>
          <w:spacing w:val="-3"/>
          <w:sz w:val="24"/>
          <w:szCs w:val="24"/>
        </w:rPr>
        <w:t>r</w:t>
      </w:r>
      <w:r>
        <w:rPr>
          <w:sz w:val="24"/>
          <w:szCs w:val="24"/>
        </w:rPr>
        <w:t>e</w:t>
      </w:r>
      <w:r>
        <w:rPr>
          <w:spacing w:val="-8"/>
          <w:sz w:val="24"/>
          <w:szCs w:val="24"/>
        </w:rPr>
        <w:t xml:space="preserve"> </w:t>
      </w:r>
      <w:r>
        <w:rPr>
          <w:sz w:val="24"/>
          <w:szCs w:val="24"/>
        </w:rPr>
        <w:t>6</w:t>
      </w:r>
      <w:r>
        <w:rPr>
          <w:spacing w:val="-10"/>
          <w:sz w:val="24"/>
          <w:szCs w:val="24"/>
        </w:rPr>
        <w:t xml:space="preserve"> </w:t>
      </w:r>
      <w:r>
        <w:rPr>
          <w:spacing w:val="-2"/>
          <w:sz w:val="24"/>
          <w:szCs w:val="24"/>
        </w:rPr>
        <w:t>d</w:t>
      </w:r>
      <w:r>
        <w:rPr>
          <w:spacing w:val="-1"/>
          <w:sz w:val="24"/>
          <w:szCs w:val="24"/>
        </w:rPr>
        <w:t>a</w:t>
      </w:r>
      <w:r>
        <w:rPr>
          <w:spacing w:val="-10"/>
          <w:sz w:val="24"/>
          <w:szCs w:val="24"/>
        </w:rPr>
        <w:t>y</w:t>
      </w:r>
      <w:r>
        <w:rPr>
          <w:spacing w:val="-2"/>
          <w:sz w:val="24"/>
          <w:szCs w:val="24"/>
        </w:rPr>
        <w:t>s</w:t>
      </w:r>
      <w:r>
        <w:rPr>
          <w:sz w:val="24"/>
          <w:szCs w:val="24"/>
        </w:rPr>
        <w:t>.</w:t>
      </w:r>
    </w:p>
    <w:p w14:paraId="23CFD109" w14:textId="77777777" w:rsidR="00CE409C" w:rsidRDefault="00CE409C" w:rsidP="00090A5B">
      <w:pPr>
        <w:spacing w:before="7" w:line="160" w:lineRule="exact"/>
        <w:jc w:val="both"/>
        <w:rPr>
          <w:sz w:val="16"/>
          <w:szCs w:val="16"/>
        </w:rPr>
      </w:pPr>
    </w:p>
    <w:p w14:paraId="76930FD9" w14:textId="77777777" w:rsidR="00CE409C" w:rsidRPr="00445C27" w:rsidRDefault="009B090C" w:rsidP="00445C27">
      <w:pPr>
        <w:pStyle w:val="NoSpacing"/>
        <w:rPr>
          <w:b/>
          <w:bCs/>
          <w:sz w:val="24"/>
          <w:szCs w:val="24"/>
        </w:rPr>
      </w:pPr>
      <w:r w:rsidRPr="00445C27">
        <w:rPr>
          <w:b/>
          <w:bCs/>
          <w:sz w:val="24"/>
          <w:szCs w:val="24"/>
        </w:rPr>
        <w:t>1.4</w:t>
      </w:r>
      <w:r w:rsidRPr="00445C27">
        <w:rPr>
          <w:b/>
          <w:bCs/>
          <w:spacing w:val="-2"/>
          <w:sz w:val="24"/>
          <w:szCs w:val="24"/>
        </w:rPr>
        <w:t>.</w:t>
      </w:r>
      <w:r w:rsidRPr="00445C27">
        <w:rPr>
          <w:b/>
          <w:bCs/>
          <w:sz w:val="24"/>
          <w:szCs w:val="24"/>
        </w:rPr>
        <w:t>4</w:t>
      </w:r>
      <w:r w:rsidRPr="00445C27">
        <w:rPr>
          <w:b/>
          <w:bCs/>
          <w:spacing w:val="-7"/>
          <w:sz w:val="24"/>
          <w:szCs w:val="24"/>
        </w:rPr>
        <w:t xml:space="preserve"> </w:t>
      </w:r>
      <w:r w:rsidRPr="00445C27">
        <w:rPr>
          <w:b/>
          <w:bCs/>
          <w:sz w:val="24"/>
          <w:szCs w:val="24"/>
        </w:rPr>
        <w:t>D</w:t>
      </w:r>
      <w:r w:rsidRPr="00445C27">
        <w:rPr>
          <w:b/>
          <w:bCs/>
          <w:spacing w:val="-6"/>
          <w:sz w:val="24"/>
          <w:szCs w:val="24"/>
        </w:rPr>
        <w:t>a</w:t>
      </w:r>
      <w:r w:rsidRPr="00445C27">
        <w:rPr>
          <w:b/>
          <w:bCs/>
          <w:spacing w:val="-2"/>
          <w:sz w:val="24"/>
          <w:szCs w:val="24"/>
        </w:rPr>
        <w:t>t</w:t>
      </w:r>
      <w:r w:rsidRPr="00445C27">
        <w:rPr>
          <w:b/>
          <w:bCs/>
          <w:spacing w:val="-6"/>
          <w:sz w:val="24"/>
          <w:szCs w:val="24"/>
        </w:rPr>
        <w:t>a</w:t>
      </w:r>
      <w:r w:rsidRPr="00445C27">
        <w:rPr>
          <w:b/>
          <w:bCs/>
          <w:spacing w:val="-2"/>
          <w:sz w:val="24"/>
          <w:szCs w:val="24"/>
        </w:rPr>
        <w:t>b</w:t>
      </w:r>
      <w:r w:rsidRPr="00445C27">
        <w:rPr>
          <w:b/>
          <w:bCs/>
          <w:spacing w:val="-6"/>
          <w:sz w:val="24"/>
          <w:szCs w:val="24"/>
        </w:rPr>
        <w:t>a</w:t>
      </w:r>
      <w:r w:rsidRPr="00445C27">
        <w:rPr>
          <w:b/>
          <w:bCs/>
          <w:spacing w:val="-2"/>
          <w:sz w:val="24"/>
          <w:szCs w:val="24"/>
        </w:rPr>
        <w:t>s</w:t>
      </w:r>
      <w:r w:rsidRPr="00445C27">
        <w:rPr>
          <w:b/>
          <w:bCs/>
          <w:sz w:val="24"/>
          <w:szCs w:val="24"/>
        </w:rPr>
        <w:t>e</w:t>
      </w:r>
      <w:r w:rsidRPr="00445C27">
        <w:rPr>
          <w:b/>
          <w:bCs/>
          <w:spacing w:val="-8"/>
          <w:sz w:val="24"/>
          <w:szCs w:val="24"/>
        </w:rPr>
        <w:t xml:space="preserve"> </w:t>
      </w:r>
      <w:r w:rsidRPr="00445C27">
        <w:rPr>
          <w:b/>
          <w:bCs/>
          <w:spacing w:val="-3"/>
          <w:sz w:val="24"/>
          <w:szCs w:val="24"/>
        </w:rPr>
        <w:t>D</w:t>
      </w:r>
      <w:r w:rsidRPr="00445C27">
        <w:rPr>
          <w:b/>
          <w:bCs/>
          <w:spacing w:val="-6"/>
          <w:sz w:val="24"/>
          <w:szCs w:val="24"/>
        </w:rPr>
        <w:t>e</w:t>
      </w:r>
      <w:r w:rsidRPr="00445C27">
        <w:rPr>
          <w:b/>
          <w:bCs/>
          <w:sz w:val="24"/>
          <w:szCs w:val="24"/>
        </w:rPr>
        <w:t>s</w:t>
      </w:r>
      <w:r w:rsidRPr="00445C27">
        <w:rPr>
          <w:b/>
          <w:bCs/>
          <w:spacing w:val="-2"/>
          <w:sz w:val="24"/>
          <w:szCs w:val="24"/>
        </w:rPr>
        <w:t>i</w:t>
      </w:r>
      <w:r w:rsidRPr="00445C27">
        <w:rPr>
          <w:b/>
          <w:bCs/>
          <w:sz w:val="24"/>
          <w:szCs w:val="24"/>
        </w:rPr>
        <w:t>gn</w:t>
      </w:r>
    </w:p>
    <w:p w14:paraId="02D3DFE9" w14:textId="77777777" w:rsidR="00CE409C" w:rsidRDefault="00CE409C" w:rsidP="00090A5B">
      <w:pPr>
        <w:spacing w:before="18" w:line="280" w:lineRule="exact"/>
        <w:jc w:val="both"/>
        <w:rPr>
          <w:sz w:val="28"/>
          <w:szCs w:val="28"/>
        </w:rPr>
      </w:pPr>
    </w:p>
    <w:p w14:paraId="1541ACAA" w14:textId="7D81B047" w:rsidR="00CE409C" w:rsidRDefault="009B090C" w:rsidP="00090A5B">
      <w:pPr>
        <w:spacing w:line="360" w:lineRule="auto"/>
        <w:ind w:left="140" w:right="92"/>
        <w:jc w:val="both"/>
        <w:rPr>
          <w:sz w:val="24"/>
          <w:szCs w:val="24"/>
        </w:rPr>
      </w:pPr>
      <w:r>
        <w:rPr>
          <w:spacing w:val="-5"/>
          <w:sz w:val="24"/>
          <w:szCs w:val="24"/>
        </w:rPr>
        <w:t>D</w:t>
      </w:r>
      <w:r>
        <w:rPr>
          <w:spacing w:val="-6"/>
          <w:sz w:val="24"/>
          <w:szCs w:val="24"/>
        </w:rPr>
        <w:t>a</w:t>
      </w:r>
      <w:r>
        <w:rPr>
          <w:spacing w:val="-2"/>
          <w:sz w:val="24"/>
          <w:szCs w:val="24"/>
        </w:rPr>
        <w:t>t</w:t>
      </w:r>
      <w:r>
        <w:rPr>
          <w:spacing w:val="-6"/>
          <w:sz w:val="24"/>
          <w:szCs w:val="24"/>
        </w:rPr>
        <w:t>a</w:t>
      </w:r>
      <w:r>
        <w:rPr>
          <w:spacing w:val="-2"/>
          <w:sz w:val="24"/>
          <w:szCs w:val="24"/>
        </w:rPr>
        <w:t>b</w:t>
      </w:r>
      <w:r>
        <w:rPr>
          <w:spacing w:val="-6"/>
          <w:sz w:val="24"/>
          <w:szCs w:val="24"/>
        </w:rPr>
        <w:t>a</w:t>
      </w:r>
      <w:r>
        <w:rPr>
          <w:spacing w:val="-2"/>
          <w:sz w:val="24"/>
          <w:szCs w:val="24"/>
        </w:rPr>
        <w:t>s</w:t>
      </w:r>
      <w:r>
        <w:rPr>
          <w:sz w:val="24"/>
          <w:szCs w:val="24"/>
        </w:rPr>
        <w:t>e</w:t>
      </w:r>
      <w:r>
        <w:rPr>
          <w:spacing w:val="2"/>
          <w:sz w:val="24"/>
          <w:szCs w:val="24"/>
        </w:rPr>
        <w:t xml:space="preserve"> </w:t>
      </w:r>
      <w:r>
        <w:rPr>
          <w:spacing w:val="-5"/>
          <w:sz w:val="24"/>
          <w:szCs w:val="24"/>
        </w:rPr>
        <w:t>d</w:t>
      </w:r>
      <w:r>
        <w:rPr>
          <w:spacing w:val="-3"/>
          <w:sz w:val="24"/>
          <w:szCs w:val="24"/>
        </w:rPr>
        <w:t>e</w:t>
      </w:r>
      <w:r>
        <w:rPr>
          <w:spacing w:val="-5"/>
          <w:sz w:val="24"/>
          <w:szCs w:val="24"/>
        </w:rPr>
        <w:t>s</w:t>
      </w:r>
      <w:r>
        <w:rPr>
          <w:spacing w:val="-2"/>
          <w:sz w:val="24"/>
          <w:szCs w:val="24"/>
        </w:rPr>
        <w:t>i</w:t>
      </w:r>
      <w:r>
        <w:rPr>
          <w:spacing w:val="-7"/>
          <w:sz w:val="24"/>
          <w:szCs w:val="24"/>
        </w:rPr>
        <w:t>g</w:t>
      </w:r>
      <w:r>
        <w:rPr>
          <w:sz w:val="24"/>
          <w:szCs w:val="24"/>
        </w:rPr>
        <w:t>n</w:t>
      </w:r>
      <w:r>
        <w:rPr>
          <w:spacing w:val="3"/>
          <w:sz w:val="24"/>
          <w:szCs w:val="24"/>
        </w:rPr>
        <w:t xml:space="preserve"> </w:t>
      </w:r>
      <w:r>
        <w:rPr>
          <w:spacing w:val="-4"/>
          <w:sz w:val="24"/>
          <w:szCs w:val="24"/>
        </w:rPr>
        <w:t>i</w:t>
      </w:r>
      <w:r>
        <w:rPr>
          <w:sz w:val="24"/>
          <w:szCs w:val="24"/>
        </w:rPr>
        <w:t>s</w:t>
      </w:r>
      <w:r>
        <w:rPr>
          <w:spacing w:val="1"/>
          <w:sz w:val="24"/>
          <w:szCs w:val="24"/>
        </w:rPr>
        <w:t xml:space="preserve"> </w:t>
      </w:r>
      <w:r>
        <w:rPr>
          <w:spacing w:val="-2"/>
          <w:sz w:val="24"/>
          <w:szCs w:val="24"/>
        </w:rPr>
        <w:t>t</w:t>
      </w:r>
      <w:r>
        <w:rPr>
          <w:spacing w:val="-5"/>
          <w:sz w:val="24"/>
          <w:szCs w:val="24"/>
        </w:rPr>
        <w:t>h</w:t>
      </w:r>
      <w:r>
        <w:rPr>
          <w:sz w:val="24"/>
          <w:szCs w:val="24"/>
        </w:rPr>
        <w:t>e</w:t>
      </w:r>
      <w:r>
        <w:rPr>
          <w:spacing w:val="2"/>
          <w:sz w:val="24"/>
          <w:szCs w:val="24"/>
        </w:rPr>
        <w:t xml:space="preserve"> </w:t>
      </w:r>
      <w:r>
        <w:rPr>
          <w:spacing w:val="-2"/>
          <w:sz w:val="24"/>
          <w:szCs w:val="24"/>
        </w:rPr>
        <w:t>p</w:t>
      </w:r>
      <w:r>
        <w:rPr>
          <w:spacing w:val="-3"/>
          <w:sz w:val="24"/>
          <w:szCs w:val="24"/>
        </w:rPr>
        <w:t>r</w:t>
      </w:r>
      <w:r>
        <w:rPr>
          <w:spacing w:val="-5"/>
          <w:sz w:val="24"/>
          <w:szCs w:val="24"/>
        </w:rPr>
        <w:t>o</w:t>
      </w:r>
      <w:r>
        <w:rPr>
          <w:spacing w:val="-3"/>
          <w:sz w:val="24"/>
          <w:szCs w:val="24"/>
        </w:rPr>
        <w:t>c</w:t>
      </w:r>
      <w:r>
        <w:rPr>
          <w:spacing w:val="-6"/>
          <w:sz w:val="24"/>
          <w:szCs w:val="24"/>
        </w:rPr>
        <w:t>e</w:t>
      </w:r>
      <w:r>
        <w:rPr>
          <w:spacing w:val="-5"/>
          <w:sz w:val="24"/>
          <w:szCs w:val="24"/>
        </w:rPr>
        <w:t>s</w:t>
      </w:r>
      <w:r>
        <w:rPr>
          <w:sz w:val="24"/>
          <w:szCs w:val="24"/>
        </w:rPr>
        <w:t>s</w:t>
      </w:r>
      <w:r>
        <w:rPr>
          <w:spacing w:val="3"/>
          <w:sz w:val="24"/>
          <w:szCs w:val="24"/>
        </w:rPr>
        <w:t xml:space="preserve"> </w:t>
      </w:r>
      <w:r>
        <w:rPr>
          <w:spacing w:val="-5"/>
          <w:sz w:val="24"/>
          <w:szCs w:val="24"/>
        </w:rPr>
        <w:t>o</w:t>
      </w:r>
      <w:r>
        <w:rPr>
          <w:sz w:val="24"/>
          <w:szCs w:val="24"/>
        </w:rPr>
        <w:t>f</w:t>
      </w:r>
      <w:r>
        <w:rPr>
          <w:spacing w:val="2"/>
          <w:sz w:val="24"/>
          <w:szCs w:val="24"/>
        </w:rPr>
        <w:t xml:space="preserve"> </w:t>
      </w:r>
      <w:r>
        <w:rPr>
          <w:spacing w:val="-2"/>
          <w:sz w:val="24"/>
          <w:szCs w:val="24"/>
        </w:rPr>
        <w:t>p</w:t>
      </w:r>
      <w:r>
        <w:rPr>
          <w:spacing w:val="-6"/>
          <w:sz w:val="24"/>
          <w:szCs w:val="24"/>
        </w:rPr>
        <w:t>r</w:t>
      </w:r>
      <w:r>
        <w:rPr>
          <w:spacing w:val="-5"/>
          <w:sz w:val="24"/>
          <w:szCs w:val="24"/>
        </w:rPr>
        <w:t>o</w:t>
      </w:r>
      <w:r>
        <w:rPr>
          <w:spacing w:val="-2"/>
          <w:sz w:val="24"/>
          <w:szCs w:val="24"/>
        </w:rPr>
        <w:t>d</w:t>
      </w:r>
      <w:r>
        <w:rPr>
          <w:spacing w:val="-5"/>
          <w:sz w:val="24"/>
          <w:szCs w:val="24"/>
        </w:rPr>
        <w:t>u</w:t>
      </w:r>
      <w:r>
        <w:rPr>
          <w:spacing w:val="-6"/>
          <w:sz w:val="24"/>
          <w:szCs w:val="24"/>
        </w:rPr>
        <w:t>c</w:t>
      </w:r>
      <w:r>
        <w:rPr>
          <w:spacing w:val="-2"/>
          <w:sz w:val="24"/>
          <w:szCs w:val="24"/>
        </w:rPr>
        <w:t>in</w:t>
      </w:r>
      <w:r>
        <w:rPr>
          <w:sz w:val="24"/>
          <w:szCs w:val="24"/>
        </w:rPr>
        <w:t>g a</w:t>
      </w:r>
      <w:r>
        <w:rPr>
          <w:spacing w:val="2"/>
          <w:sz w:val="24"/>
          <w:szCs w:val="24"/>
        </w:rPr>
        <w:t xml:space="preserve"> </w:t>
      </w:r>
      <w:r>
        <w:rPr>
          <w:spacing w:val="-5"/>
          <w:sz w:val="24"/>
          <w:szCs w:val="24"/>
        </w:rPr>
        <w:t>d</w:t>
      </w:r>
      <w:r>
        <w:rPr>
          <w:spacing w:val="-6"/>
          <w:sz w:val="24"/>
          <w:szCs w:val="24"/>
        </w:rPr>
        <w:t>e</w:t>
      </w:r>
      <w:r>
        <w:rPr>
          <w:spacing w:val="-2"/>
          <w:sz w:val="24"/>
          <w:szCs w:val="24"/>
        </w:rPr>
        <w:t>t</w:t>
      </w:r>
      <w:r>
        <w:rPr>
          <w:spacing w:val="-3"/>
          <w:sz w:val="24"/>
          <w:szCs w:val="24"/>
        </w:rPr>
        <w:t>a</w:t>
      </w:r>
      <w:r>
        <w:rPr>
          <w:spacing w:val="-4"/>
          <w:sz w:val="24"/>
          <w:szCs w:val="24"/>
        </w:rPr>
        <w:t>il</w:t>
      </w:r>
      <w:r>
        <w:rPr>
          <w:spacing w:val="-6"/>
          <w:sz w:val="24"/>
          <w:szCs w:val="24"/>
        </w:rPr>
        <w:t>e</w:t>
      </w:r>
      <w:r>
        <w:rPr>
          <w:sz w:val="24"/>
          <w:szCs w:val="24"/>
        </w:rPr>
        <w:t>d</w:t>
      </w:r>
      <w:r>
        <w:rPr>
          <w:spacing w:val="3"/>
          <w:sz w:val="24"/>
          <w:szCs w:val="24"/>
        </w:rPr>
        <w:t xml:space="preserve"> </w:t>
      </w:r>
      <w:r>
        <w:rPr>
          <w:spacing w:val="-2"/>
          <w:sz w:val="24"/>
          <w:szCs w:val="24"/>
        </w:rPr>
        <w:t>d</w:t>
      </w:r>
      <w:r>
        <w:rPr>
          <w:spacing w:val="-6"/>
          <w:sz w:val="24"/>
          <w:szCs w:val="24"/>
        </w:rPr>
        <w:t>a</w:t>
      </w:r>
      <w:r>
        <w:rPr>
          <w:spacing w:val="-4"/>
          <w:sz w:val="24"/>
          <w:szCs w:val="24"/>
        </w:rPr>
        <w:t>t</w:t>
      </w:r>
      <w:r>
        <w:rPr>
          <w:sz w:val="24"/>
          <w:szCs w:val="24"/>
        </w:rPr>
        <w:t>a</w:t>
      </w:r>
      <w:r>
        <w:rPr>
          <w:spacing w:val="2"/>
          <w:sz w:val="24"/>
          <w:szCs w:val="24"/>
        </w:rPr>
        <w:t xml:space="preserve"> </w:t>
      </w:r>
      <w:r>
        <w:rPr>
          <w:spacing w:val="-4"/>
          <w:sz w:val="24"/>
          <w:szCs w:val="24"/>
        </w:rPr>
        <w:t>m</w:t>
      </w:r>
      <w:r>
        <w:rPr>
          <w:spacing w:val="-5"/>
          <w:sz w:val="24"/>
          <w:szCs w:val="24"/>
        </w:rPr>
        <w:t>o</w:t>
      </w:r>
      <w:r>
        <w:rPr>
          <w:spacing w:val="-2"/>
          <w:sz w:val="24"/>
          <w:szCs w:val="24"/>
        </w:rPr>
        <w:t>d</w:t>
      </w:r>
      <w:r>
        <w:rPr>
          <w:spacing w:val="-6"/>
          <w:sz w:val="24"/>
          <w:szCs w:val="24"/>
        </w:rPr>
        <w:t>e</w:t>
      </w:r>
      <w:r>
        <w:rPr>
          <w:sz w:val="24"/>
          <w:szCs w:val="24"/>
        </w:rPr>
        <w:t>l</w:t>
      </w:r>
      <w:r>
        <w:rPr>
          <w:spacing w:val="7"/>
          <w:sz w:val="24"/>
          <w:szCs w:val="24"/>
        </w:rPr>
        <w:t xml:space="preserve"> </w:t>
      </w:r>
      <w:r>
        <w:rPr>
          <w:spacing w:val="-6"/>
          <w:sz w:val="24"/>
          <w:szCs w:val="24"/>
        </w:rPr>
        <w:t>f</w:t>
      </w:r>
      <w:r>
        <w:rPr>
          <w:spacing w:val="-2"/>
          <w:sz w:val="24"/>
          <w:szCs w:val="24"/>
        </w:rPr>
        <w:t>o</w:t>
      </w:r>
      <w:r>
        <w:rPr>
          <w:sz w:val="24"/>
          <w:szCs w:val="24"/>
        </w:rPr>
        <w:t xml:space="preserve">r </w:t>
      </w:r>
      <w:r>
        <w:rPr>
          <w:spacing w:val="-2"/>
          <w:sz w:val="24"/>
          <w:szCs w:val="24"/>
        </w:rPr>
        <w:t>t</w:t>
      </w:r>
      <w:r>
        <w:rPr>
          <w:spacing w:val="-5"/>
          <w:sz w:val="24"/>
          <w:szCs w:val="24"/>
        </w:rPr>
        <w:t>h</w:t>
      </w:r>
      <w:r>
        <w:rPr>
          <w:sz w:val="24"/>
          <w:szCs w:val="24"/>
        </w:rPr>
        <w:t>e</w:t>
      </w:r>
      <w:r>
        <w:rPr>
          <w:spacing w:val="2"/>
          <w:sz w:val="24"/>
          <w:szCs w:val="24"/>
        </w:rPr>
        <w:t xml:space="preserve"> </w:t>
      </w:r>
      <w:r>
        <w:rPr>
          <w:spacing w:val="-2"/>
          <w:sz w:val="24"/>
          <w:szCs w:val="24"/>
        </w:rPr>
        <w:t>d</w:t>
      </w:r>
      <w:r>
        <w:rPr>
          <w:spacing w:val="-3"/>
          <w:sz w:val="24"/>
          <w:szCs w:val="24"/>
        </w:rPr>
        <w:t>a</w:t>
      </w:r>
      <w:r>
        <w:rPr>
          <w:spacing w:val="-4"/>
          <w:sz w:val="24"/>
          <w:szCs w:val="24"/>
        </w:rPr>
        <w:t>t</w:t>
      </w:r>
      <w:r>
        <w:rPr>
          <w:spacing w:val="-6"/>
          <w:sz w:val="24"/>
          <w:szCs w:val="24"/>
        </w:rPr>
        <w:t>a</w:t>
      </w:r>
      <w:r>
        <w:rPr>
          <w:spacing w:val="-2"/>
          <w:sz w:val="24"/>
          <w:szCs w:val="24"/>
        </w:rPr>
        <w:t>b</w:t>
      </w:r>
      <w:r>
        <w:rPr>
          <w:spacing w:val="-6"/>
          <w:sz w:val="24"/>
          <w:szCs w:val="24"/>
        </w:rPr>
        <w:t>a</w:t>
      </w:r>
      <w:r>
        <w:rPr>
          <w:spacing w:val="-2"/>
          <w:sz w:val="24"/>
          <w:szCs w:val="24"/>
        </w:rPr>
        <w:t>s</w:t>
      </w:r>
      <w:r>
        <w:rPr>
          <w:sz w:val="24"/>
          <w:szCs w:val="24"/>
        </w:rPr>
        <w:t xml:space="preserve">e </w:t>
      </w:r>
      <w:r>
        <w:rPr>
          <w:spacing w:val="-2"/>
          <w:sz w:val="24"/>
          <w:szCs w:val="24"/>
        </w:rPr>
        <w:t>o</w:t>
      </w:r>
      <w:r>
        <w:rPr>
          <w:sz w:val="24"/>
          <w:szCs w:val="24"/>
        </w:rPr>
        <w:t xml:space="preserve">f </w:t>
      </w:r>
      <w:r>
        <w:rPr>
          <w:spacing w:val="-2"/>
          <w:sz w:val="24"/>
          <w:szCs w:val="24"/>
        </w:rPr>
        <w:t>t</w:t>
      </w:r>
      <w:r>
        <w:rPr>
          <w:spacing w:val="-5"/>
          <w:sz w:val="24"/>
          <w:szCs w:val="24"/>
        </w:rPr>
        <w:t>h</w:t>
      </w:r>
      <w:r>
        <w:rPr>
          <w:sz w:val="24"/>
          <w:szCs w:val="24"/>
        </w:rPr>
        <w:t>e</w:t>
      </w:r>
      <w:r>
        <w:rPr>
          <w:spacing w:val="2"/>
          <w:sz w:val="24"/>
          <w:szCs w:val="24"/>
        </w:rPr>
        <w:t xml:space="preserve"> </w:t>
      </w:r>
      <w:r>
        <w:rPr>
          <w:spacing w:val="-2"/>
          <w:sz w:val="24"/>
          <w:szCs w:val="24"/>
        </w:rPr>
        <w:t>p</w:t>
      </w:r>
      <w:r>
        <w:rPr>
          <w:spacing w:val="-6"/>
          <w:sz w:val="24"/>
          <w:szCs w:val="24"/>
        </w:rPr>
        <w:t>r</w:t>
      </w:r>
      <w:r>
        <w:rPr>
          <w:spacing w:val="-5"/>
          <w:sz w:val="24"/>
          <w:szCs w:val="24"/>
        </w:rPr>
        <w:t>o</w:t>
      </w:r>
      <w:r>
        <w:rPr>
          <w:spacing w:val="-2"/>
          <w:sz w:val="24"/>
          <w:szCs w:val="24"/>
        </w:rPr>
        <w:t>p</w:t>
      </w:r>
      <w:r>
        <w:rPr>
          <w:spacing w:val="-5"/>
          <w:sz w:val="24"/>
          <w:szCs w:val="24"/>
        </w:rPr>
        <w:t>o</w:t>
      </w:r>
      <w:r>
        <w:rPr>
          <w:spacing w:val="-2"/>
          <w:sz w:val="24"/>
          <w:szCs w:val="24"/>
        </w:rPr>
        <w:t>s</w:t>
      </w:r>
      <w:r>
        <w:rPr>
          <w:spacing w:val="-6"/>
          <w:sz w:val="24"/>
          <w:szCs w:val="24"/>
        </w:rPr>
        <w:t>e</w:t>
      </w:r>
      <w:r>
        <w:rPr>
          <w:sz w:val="24"/>
          <w:szCs w:val="24"/>
        </w:rPr>
        <w:t xml:space="preserve">d </w:t>
      </w:r>
      <w:r w:rsidR="00E3378A">
        <w:rPr>
          <w:spacing w:val="-4"/>
          <w:sz w:val="24"/>
          <w:szCs w:val="24"/>
        </w:rPr>
        <w:t>online food ordering</w:t>
      </w:r>
      <w:r>
        <w:rPr>
          <w:sz w:val="24"/>
          <w:szCs w:val="24"/>
        </w:rPr>
        <w:t xml:space="preserve"> s</w:t>
      </w:r>
      <w:r>
        <w:rPr>
          <w:spacing w:val="-9"/>
          <w:sz w:val="24"/>
          <w:szCs w:val="24"/>
        </w:rPr>
        <w:t>y</w:t>
      </w:r>
      <w:r>
        <w:rPr>
          <w:spacing w:val="-2"/>
          <w:sz w:val="24"/>
          <w:szCs w:val="24"/>
        </w:rPr>
        <w:t>st</w:t>
      </w:r>
      <w:r>
        <w:rPr>
          <w:spacing w:val="-3"/>
          <w:sz w:val="24"/>
          <w:szCs w:val="24"/>
        </w:rPr>
        <w:t>e</w:t>
      </w:r>
      <w:r>
        <w:rPr>
          <w:spacing w:val="-4"/>
          <w:sz w:val="24"/>
          <w:szCs w:val="24"/>
        </w:rPr>
        <w:t>m</w:t>
      </w:r>
      <w:r>
        <w:rPr>
          <w:sz w:val="24"/>
          <w:szCs w:val="24"/>
        </w:rPr>
        <w:t xml:space="preserve">. </w:t>
      </w:r>
      <w:r>
        <w:rPr>
          <w:spacing w:val="-5"/>
          <w:sz w:val="24"/>
          <w:szCs w:val="24"/>
        </w:rPr>
        <w:t>T</w:t>
      </w:r>
      <w:r>
        <w:rPr>
          <w:spacing w:val="-2"/>
          <w:sz w:val="24"/>
          <w:szCs w:val="24"/>
        </w:rPr>
        <w:t>h</w:t>
      </w:r>
      <w:r>
        <w:rPr>
          <w:sz w:val="24"/>
          <w:szCs w:val="24"/>
        </w:rPr>
        <w:t xml:space="preserve">e </w:t>
      </w:r>
      <w:r>
        <w:rPr>
          <w:spacing w:val="-2"/>
          <w:sz w:val="24"/>
          <w:szCs w:val="24"/>
        </w:rPr>
        <w:t>d</w:t>
      </w:r>
      <w:r>
        <w:rPr>
          <w:spacing w:val="-6"/>
          <w:sz w:val="24"/>
          <w:szCs w:val="24"/>
        </w:rPr>
        <w:t>a</w:t>
      </w:r>
      <w:r>
        <w:rPr>
          <w:spacing w:val="-2"/>
          <w:sz w:val="24"/>
          <w:szCs w:val="24"/>
        </w:rPr>
        <w:t>t</w:t>
      </w:r>
      <w:r>
        <w:rPr>
          <w:spacing w:val="-6"/>
          <w:sz w:val="24"/>
          <w:szCs w:val="24"/>
        </w:rPr>
        <w:t>a</w:t>
      </w:r>
      <w:r>
        <w:rPr>
          <w:spacing w:val="-2"/>
          <w:sz w:val="24"/>
          <w:szCs w:val="24"/>
        </w:rPr>
        <w:t>b</w:t>
      </w:r>
      <w:r>
        <w:rPr>
          <w:spacing w:val="-6"/>
          <w:sz w:val="24"/>
          <w:szCs w:val="24"/>
        </w:rPr>
        <w:t>a</w:t>
      </w:r>
      <w:r>
        <w:rPr>
          <w:spacing w:val="-2"/>
          <w:sz w:val="24"/>
          <w:szCs w:val="24"/>
        </w:rPr>
        <w:t>s</w:t>
      </w:r>
      <w:r>
        <w:rPr>
          <w:sz w:val="24"/>
          <w:szCs w:val="24"/>
        </w:rPr>
        <w:t>e</w:t>
      </w:r>
      <w:r>
        <w:rPr>
          <w:spacing w:val="-1"/>
          <w:sz w:val="24"/>
          <w:szCs w:val="24"/>
        </w:rPr>
        <w:t xml:space="preserve"> </w:t>
      </w:r>
      <w:r>
        <w:rPr>
          <w:spacing w:val="-2"/>
          <w:sz w:val="24"/>
          <w:szCs w:val="24"/>
        </w:rPr>
        <w:t>d</w:t>
      </w:r>
      <w:r>
        <w:rPr>
          <w:spacing w:val="-6"/>
          <w:sz w:val="24"/>
          <w:szCs w:val="24"/>
        </w:rPr>
        <w:t>e</w:t>
      </w:r>
      <w:r>
        <w:rPr>
          <w:spacing w:val="-5"/>
          <w:sz w:val="24"/>
          <w:szCs w:val="24"/>
        </w:rPr>
        <w:t>s</w:t>
      </w:r>
      <w:r>
        <w:rPr>
          <w:spacing w:val="-2"/>
          <w:sz w:val="24"/>
          <w:szCs w:val="24"/>
        </w:rPr>
        <w:t>i</w:t>
      </w:r>
      <w:r>
        <w:rPr>
          <w:spacing w:val="-5"/>
          <w:sz w:val="24"/>
          <w:szCs w:val="24"/>
        </w:rPr>
        <w:t>g</w:t>
      </w:r>
      <w:r>
        <w:rPr>
          <w:sz w:val="24"/>
          <w:szCs w:val="24"/>
        </w:rPr>
        <w:t>n</w:t>
      </w:r>
      <w:r>
        <w:rPr>
          <w:spacing w:val="3"/>
          <w:sz w:val="24"/>
          <w:szCs w:val="24"/>
        </w:rPr>
        <w:t xml:space="preserve"> </w:t>
      </w:r>
      <w:r>
        <w:rPr>
          <w:spacing w:val="-3"/>
          <w:sz w:val="24"/>
          <w:szCs w:val="24"/>
        </w:rPr>
        <w:t>c</w:t>
      </w:r>
      <w:r>
        <w:rPr>
          <w:spacing w:val="-5"/>
          <w:sz w:val="24"/>
          <w:szCs w:val="24"/>
        </w:rPr>
        <w:t>on</w:t>
      </w:r>
      <w:r>
        <w:rPr>
          <w:spacing w:val="-2"/>
          <w:sz w:val="24"/>
          <w:szCs w:val="24"/>
        </w:rPr>
        <w:t>t</w:t>
      </w:r>
      <w:r>
        <w:rPr>
          <w:spacing w:val="-6"/>
          <w:sz w:val="24"/>
          <w:szCs w:val="24"/>
        </w:rPr>
        <w:t>a</w:t>
      </w:r>
      <w:r>
        <w:rPr>
          <w:spacing w:val="-4"/>
          <w:sz w:val="24"/>
          <w:szCs w:val="24"/>
        </w:rPr>
        <w:t>i</w:t>
      </w:r>
      <w:r>
        <w:rPr>
          <w:spacing w:val="-5"/>
          <w:sz w:val="24"/>
          <w:szCs w:val="24"/>
        </w:rPr>
        <w:t>n</w:t>
      </w:r>
      <w:r>
        <w:rPr>
          <w:sz w:val="24"/>
          <w:szCs w:val="24"/>
        </w:rPr>
        <w:t>s</w:t>
      </w:r>
      <w:r>
        <w:rPr>
          <w:spacing w:val="2"/>
          <w:sz w:val="24"/>
          <w:szCs w:val="24"/>
        </w:rPr>
        <w:t xml:space="preserve"> </w:t>
      </w:r>
      <w:r>
        <w:rPr>
          <w:spacing w:val="-6"/>
          <w:sz w:val="24"/>
          <w:szCs w:val="24"/>
        </w:rPr>
        <w:t>a</w:t>
      </w:r>
      <w:r>
        <w:rPr>
          <w:spacing w:val="-4"/>
          <w:sz w:val="24"/>
          <w:szCs w:val="24"/>
        </w:rPr>
        <w:t>l</w:t>
      </w:r>
      <w:r>
        <w:rPr>
          <w:sz w:val="24"/>
          <w:szCs w:val="24"/>
        </w:rPr>
        <w:t xml:space="preserve">l </w:t>
      </w:r>
      <w:r>
        <w:rPr>
          <w:spacing w:val="-2"/>
          <w:sz w:val="24"/>
          <w:szCs w:val="24"/>
        </w:rPr>
        <w:t>t</w:t>
      </w:r>
      <w:r>
        <w:rPr>
          <w:spacing w:val="-5"/>
          <w:sz w:val="24"/>
          <w:szCs w:val="24"/>
        </w:rPr>
        <w:t>h</w:t>
      </w:r>
      <w:r>
        <w:rPr>
          <w:sz w:val="24"/>
          <w:szCs w:val="24"/>
        </w:rPr>
        <w:t>e</w:t>
      </w:r>
      <w:r>
        <w:rPr>
          <w:spacing w:val="1"/>
          <w:sz w:val="24"/>
          <w:szCs w:val="24"/>
        </w:rPr>
        <w:t xml:space="preserve"> </w:t>
      </w:r>
      <w:r>
        <w:rPr>
          <w:spacing w:val="-5"/>
          <w:sz w:val="24"/>
          <w:szCs w:val="24"/>
        </w:rPr>
        <w:t>n</w:t>
      </w:r>
      <w:r>
        <w:rPr>
          <w:spacing w:val="-3"/>
          <w:sz w:val="24"/>
          <w:szCs w:val="24"/>
        </w:rPr>
        <w:t>ee</w:t>
      </w:r>
      <w:r>
        <w:rPr>
          <w:spacing w:val="-5"/>
          <w:sz w:val="24"/>
          <w:szCs w:val="24"/>
        </w:rPr>
        <w:t>d</w:t>
      </w:r>
      <w:r>
        <w:rPr>
          <w:spacing w:val="-3"/>
          <w:sz w:val="24"/>
          <w:szCs w:val="24"/>
        </w:rPr>
        <w:t>e</w:t>
      </w:r>
      <w:r>
        <w:rPr>
          <w:sz w:val="24"/>
          <w:szCs w:val="24"/>
        </w:rPr>
        <w:t xml:space="preserve">d </w:t>
      </w:r>
      <w:r>
        <w:rPr>
          <w:spacing w:val="-4"/>
          <w:sz w:val="24"/>
          <w:szCs w:val="24"/>
        </w:rPr>
        <w:t>l</w:t>
      </w:r>
      <w:r>
        <w:rPr>
          <w:spacing w:val="-2"/>
          <w:sz w:val="24"/>
          <w:szCs w:val="24"/>
        </w:rPr>
        <w:t>o</w:t>
      </w:r>
      <w:r>
        <w:rPr>
          <w:spacing w:val="-5"/>
          <w:sz w:val="24"/>
          <w:szCs w:val="24"/>
        </w:rPr>
        <w:t>g</w:t>
      </w:r>
      <w:r>
        <w:rPr>
          <w:spacing w:val="-2"/>
          <w:sz w:val="24"/>
          <w:szCs w:val="24"/>
        </w:rPr>
        <w:t>i</w:t>
      </w:r>
      <w:r>
        <w:rPr>
          <w:spacing w:val="-6"/>
          <w:sz w:val="24"/>
          <w:szCs w:val="24"/>
        </w:rPr>
        <w:t>c</w:t>
      </w:r>
      <w:r>
        <w:rPr>
          <w:spacing w:val="-3"/>
          <w:sz w:val="24"/>
          <w:szCs w:val="24"/>
        </w:rPr>
        <w:t>a</w:t>
      </w:r>
      <w:r>
        <w:rPr>
          <w:sz w:val="24"/>
          <w:szCs w:val="24"/>
        </w:rPr>
        <w:t xml:space="preserve">l </w:t>
      </w:r>
      <w:r>
        <w:rPr>
          <w:spacing w:val="-3"/>
          <w:sz w:val="24"/>
          <w:szCs w:val="24"/>
        </w:rPr>
        <w:t>a</w:t>
      </w:r>
      <w:r>
        <w:rPr>
          <w:spacing w:val="-5"/>
          <w:sz w:val="24"/>
          <w:szCs w:val="24"/>
        </w:rPr>
        <w:t>n</w:t>
      </w:r>
      <w:r>
        <w:rPr>
          <w:sz w:val="24"/>
          <w:szCs w:val="24"/>
        </w:rPr>
        <w:t xml:space="preserve">d </w:t>
      </w:r>
      <w:r>
        <w:rPr>
          <w:spacing w:val="-2"/>
          <w:sz w:val="24"/>
          <w:szCs w:val="24"/>
        </w:rPr>
        <w:t>p</w:t>
      </w:r>
      <w:r>
        <w:rPr>
          <w:sz w:val="24"/>
          <w:szCs w:val="24"/>
        </w:rPr>
        <w:t>h</w:t>
      </w:r>
      <w:r>
        <w:rPr>
          <w:spacing w:val="-10"/>
          <w:sz w:val="24"/>
          <w:szCs w:val="24"/>
        </w:rPr>
        <w:t>y</w:t>
      </w:r>
      <w:r>
        <w:rPr>
          <w:spacing w:val="-5"/>
          <w:sz w:val="24"/>
          <w:szCs w:val="24"/>
        </w:rPr>
        <w:t>s</w:t>
      </w:r>
      <w:r>
        <w:rPr>
          <w:spacing w:val="-2"/>
          <w:sz w:val="24"/>
          <w:szCs w:val="24"/>
        </w:rPr>
        <w:t>i</w:t>
      </w:r>
      <w:r>
        <w:rPr>
          <w:spacing w:val="-3"/>
          <w:sz w:val="24"/>
          <w:szCs w:val="24"/>
        </w:rPr>
        <w:t>c</w:t>
      </w:r>
      <w:r>
        <w:rPr>
          <w:spacing w:val="-6"/>
          <w:sz w:val="24"/>
          <w:szCs w:val="24"/>
        </w:rPr>
        <w:t>a</w:t>
      </w:r>
      <w:r>
        <w:rPr>
          <w:sz w:val="24"/>
          <w:szCs w:val="24"/>
        </w:rPr>
        <w:t xml:space="preserve">l </w:t>
      </w:r>
      <w:r>
        <w:rPr>
          <w:spacing w:val="-2"/>
          <w:sz w:val="24"/>
          <w:szCs w:val="24"/>
        </w:rPr>
        <w:t>d</w:t>
      </w:r>
      <w:r>
        <w:rPr>
          <w:spacing w:val="-6"/>
          <w:sz w:val="24"/>
          <w:szCs w:val="24"/>
        </w:rPr>
        <w:t>e</w:t>
      </w:r>
      <w:r>
        <w:rPr>
          <w:spacing w:val="-5"/>
          <w:sz w:val="24"/>
          <w:szCs w:val="24"/>
        </w:rPr>
        <w:t>s</w:t>
      </w:r>
      <w:r>
        <w:rPr>
          <w:spacing w:val="-2"/>
          <w:sz w:val="24"/>
          <w:szCs w:val="24"/>
        </w:rPr>
        <w:t>i</w:t>
      </w:r>
      <w:r>
        <w:rPr>
          <w:spacing w:val="-5"/>
          <w:sz w:val="24"/>
          <w:szCs w:val="24"/>
        </w:rPr>
        <w:t>g</w:t>
      </w:r>
      <w:r>
        <w:rPr>
          <w:sz w:val="24"/>
          <w:szCs w:val="24"/>
        </w:rPr>
        <w:t xml:space="preserve">n </w:t>
      </w:r>
      <w:r>
        <w:rPr>
          <w:spacing w:val="-6"/>
          <w:sz w:val="24"/>
          <w:szCs w:val="24"/>
        </w:rPr>
        <w:t>c</w:t>
      </w:r>
      <w:r>
        <w:rPr>
          <w:spacing w:val="-5"/>
          <w:sz w:val="24"/>
          <w:szCs w:val="24"/>
        </w:rPr>
        <w:t>h</w:t>
      </w:r>
      <w:r>
        <w:rPr>
          <w:spacing w:val="-2"/>
          <w:sz w:val="24"/>
          <w:szCs w:val="24"/>
        </w:rPr>
        <w:t>o</w:t>
      </w:r>
      <w:r>
        <w:rPr>
          <w:spacing w:val="-4"/>
          <w:sz w:val="24"/>
          <w:szCs w:val="24"/>
        </w:rPr>
        <w:t>i</w:t>
      </w:r>
      <w:r>
        <w:rPr>
          <w:spacing w:val="-3"/>
          <w:sz w:val="24"/>
          <w:szCs w:val="24"/>
        </w:rPr>
        <w:t>c</w:t>
      </w:r>
      <w:r>
        <w:rPr>
          <w:spacing w:val="-6"/>
          <w:sz w:val="24"/>
          <w:szCs w:val="24"/>
        </w:rPr>
        <w:t>e</w:t>
      </w:r>
      <w:r>
        <w:rPr>
          <w:sz w:val="24"/>
          <w:szCs w:val="24"/>
        </w:rPr>
        <w:t>s</w:t>
      </w:r>
      <w:r>
        <w:rPr>
          <w:spacing w:val="-7"/>
          <w:sz w:val="24"/>
          <w:szCs w:val="24"/>
        </w:rPr>
        <w:t xml:space="preserve"> </w:t>
      </w:r>
      <w:r>
        <w:rPr>
          <w:spacing w:val="-3"/>
          <w:sz w:val="24"/>
          <w:szCs w:val="24"/>
        </w:rPr>
        <w:t>a</w:t>
      </w:r>
      <w:r>
        <w:rPr>
          <w:spacing w:val="-5"/>
          <w:sz w:val="24"/>
          <w:szCs w:val="24"/>
        </w:rPr>
        <w:t>n</w:t>
      </w:r>
      <w:r>
        <w:rPr>
          <w:sz w:val="24"/>
          <w:szCs w:val="24"/>
        </w:rPr>
        <w:t>d</w:t>
      </w:r>
      <w:r>
        <w:rPr>
          <w:spacing w:val="-7"/>
          <w:sz w:val="24"/>
          <w:szCs w:val="24"/>
        </w:rPr>
        <w:t xml:space="preserve"> </w:t>
      </w:r>
      <w:r>
        <w:rPr>
          <w:spacing w:val="-5"/>
          <w:sz w:val="24"/>
          <w:szCs w:val="24"/>
        </w:rPr>
        <w:t>p</w:t>
      </w:r>
      <w:r>
        <w:rPr>
          <w:sz w:val="24"/>
          <w:szCs w:val="24"/>
        </w:rPr>
        <w:t>h</w:t>
      </w:r>
      <w:r>
        <w:rPr>
          <w:spacing w:val="-10"/>
          <w:sz w:val="24"/>
          <w:szCs w:val="24"/>
        </w:rPr>
        <w:t>y</w:t>
      </w:r>
      <w:r>
        <w:rPr>
          <w:spacing w:val="-2"/>
          <w:sz w:val="24"/>
          <w:szCs w:val="24"/>
        </w:rPr>
        <w:t>s</w:t>
      </w:r>
      <w:r>
        <w:rPr>
          <w:spacing w:val="-4"/>
          <w:sz w:val="24"/>
          <w:szCs w:val="24"/>
        </w:rPr>
        <w:t>i</w:t>
      </w:r>
      <w:r>
        <w:rPr>
          <w:spacing w:val="-3"/>
          <w:sz w:val="24"/>
          <w:szCs w:val="24"/>
        </w:rPr>
        <w:t>c</w:t>
      </w:r>
      <w:r>
        <w:rPr>
          <w:spacing w:val="-6"/>
          <w:sz w:val="24"/>
          <w:szCs w:val="24"/>
        </w:rPr>
        <w:t>a</w:t>
      </w:r>
      <w:r>
        <w:rPr>
          <w:sz w:val="24"/>
          <w:szCs w:val="24"/>
        </w:rPr>
        <w:t>l</w:t>
      </w:r>
      <w:r>
        <w:rPr>
          <w:spacing w:val="-7"/>
          <w:sz w:val="24"/>
          <w:szCs w:val="24"/>
        </w:rPr>
        <w:t xml:space="preserve"> </w:t>
      </w:r>
      <w:r>
        <w:rPr>
          <w:spacing w:val="-5"/>
          <w:sz w:val="24"/>
          <w:szCs w:val="24"/>
        </w:rPr>
        <w:t>s</w:t>
      </w:r>
      <w:r>
        <w:rPr>
          <w:spacing w:val="-4"/>
          <w:sz w:val="24"/>
          <w:szCs w:val="24"/>
        </w:rPr>
        <w:t>t</w:t>
      </w:r>
      <w:r>
        <w:rPr>
          <w:spacing w:val="-2"/>
          <w:sz w:val="24"/>
          <w:szCs w:val="24"/>
        </w:rPr>
        <w:t>o</w:t>
      </w:r>
      <w:r>
        <w:rPr>
          <w:spacing w:val="-3"/>
          <w:sz w:val="24"/>
          <w:szCs w:val="24"/>
        </w:rPr>
        <w:t>ra</w:t>
      </w:r>
      <w:r>
        <w:rPr>
          <w:spacing w:val="-5"/>
          <w:sz w:val="24"/>
          <w:szCs w:val="24"/>
        </w:rPr>
        <w:t>g</w:t>
      </w:r>
      <w:r>
        <w:rPr>
          <w:sz w:val="24"/>
          <w:szCs w:val="24"/>
        </w:rPr>
        <w:t>e</w:t>
      </w:r>
      <w:r>
        <w:rPr>
          <w:spacing w:val="-8"/>
          <w:sz w:val="24"/>
          <w:szCs w:val="24"/>
        </w:rPr>
        <w:t xml:space="preserve"> </w:t>
      </w:r>
      <w:r>
        <w:rPr>
          <w:spacing w:val="-5"/>
          <w:sz w:val="24"/>
          <w:szCs w:val="24"/>
        </w:rPr>
        <w:t>p</w:t>
      </w:r>
      <w:r>
        <w:rPr>
          <w:spacing w:val="-3"/>
          <w:sz w:val="24"/>
          <w:szCs w:val="24"/>
        </w:rPr>
        <w:t>ar</w:t>
      </w:r>
      <w:r>
        <w:rPr>
          <w:spacing w:val="-6"/>
          <w:sz w:val="24"/>
          <w:szCs w:val="24"/>
        </w:rPr>
        <w:t>a</w:t>
      </w:r>
      <w:r>
        <w:rPr>
          <w:spacing w:val="-2"/>
          <w:sz w:val="24"/>
          <w:szCs w:val="24"/>
        </w:rPr>
        <w:t>m</w:t>
      </w:r>
      <w:r>
        <w:rPr>
          <w:spacing w:val="-6"/>
          <w:sz w:val="24"/>
          <w:szCs w:val="24"/>
        </w:rPr>
        <w:t>e</w:t>
      </w:r>
      <w:r>
        <w:rPr>
          <w:spacing w:val="-4"/>
          <w:sz w:val="24"/>
          <w:szCs w:val="24"/>
        </w:rPr>
        <w:t>t</w:t>
      </w:r>
      <w:r>
        <w:rPr>
          <w:spacing w:val="-3"/>
          <w:sz w:val="24"/>
          <w:szCs w:val="24"/>
        </w:rPr>
        <w:t>e</w:t>
      </w:r>
      <w:r>
        <w:rPr>
          <w:spacing w:val="-6"/>
          <w:sz w:val="24"/>
          <w:szCs w:val="24"/>
        </w:rPr>
        <w:t>r</w:t>
      </w:r>
      <w:r>
        <w:rPr>
          <w:spacing w:val="-2"/>
          <w:sz w:val="24"/>
          <w:szCs w:val="24"/>
        </w:rPr>
        <w:t>s</w:t>
      </w:r>
      <w:r>
        <w:rPr>
          <w:sz w:val="24"/>
          <w:szCs w:val="24"/>
        </w:rPr>
        <w:t>,</w:t>
      </w:r>
      <w:r>
        <w:rPr>
          <w:spacing w:val="-7"/>
          <w:sz w:val="24"/>
          <w:szCs w:val="24"/>
        </w:rPr>
        <w:t xml:space="preserve"> </w:t>
      </w:r>
      <w:r>
        <w:rPr>
          <w:spacing w:val="-5"/>
          <w:sz w:val="24"/>
          <w:szCs w:val="24"/>
        </w:rPr>
        <w:t>wh</w:t>
      </w:r>
      <w:r>
        <w:rPr>
          <w:spacing w:val="-2"/>
          <w:sz w:val="24"/>
          <w:szCs w:val="24"/>
        </w:rPr>
        <w:t>i</w:t>
      </w:r>
      <w:r>
        <w:rPr>
          <w:spacing w:val="-6"/>
          <w:sz w:val="24"/>
          <w:szCs w:val="24"/>
        </w:rPr>
        <w:t>c</w:t>
      </w:r>
      <w:r>
        <w:rPr>
          <w:sz w:val="24"/>
          <w:szCs w:val="24"/>
        </w:rPr>
        <w:t>h</w:t>
      </w:r>
      <w:r>
        <w:rPr>
          <w:spacing w:val="-7"/>
          <w:sz w:val="24"/>
          <w:szCs w:val="24"/>
        </w:rPr>
        <w:t xml:space="preserve"> </w:t>
      </w:r>
      <w:r>
        <w:rPr>
          <w:spacing w:val="-3"/>
          <w:sz w:val="24"/>
          <w:szCs w:val="24"/>
        </w:rPr>
        <w:t>c</w:t>
      </w:r>
      <w:r>
        <w:rPr>
          <w:spacing w:val="-6"/>
          <w:sz w:val="24"/>
          <w:szCs w:val="24"/>
        </w:rPr>
        <w:t>a</w:t>
      </w:r>
      <w:r>
        <w:rPr>
          <w:sz w:val="24"/>
          <w:szCs w:val="24"/>
        </w:rPr>
        <w:t>n</w:t>
      </w:r>
      <w:r>
        <w:rPr>
          <w:spacing w:val="-5"/>
          <w:sz w:val="24"/>
          <w:szCs w:val="24"/>
        </w:rPr>
        <w:t xml:space="preserve"> </w:t>
      </w:r>
      <w:r>
        <w:rPr>
          <w:spacing w:val="-4"/>
          <w:sz w:val="24"/>
          <w:szCs w:val="24"/>
        </w:rPr>
        <w:t>t</w:t>
      </w:r>
      <w:r>
        <w:rPr>
          <w:spacing w:val="-5"/>
          <w:sz w:val="24"/>
          <w:szCs w:val="24"/>
        </w:rPr>
        <w:t>h</w:t>
      </w:r>
      <w:r>
        <w:rPr>
          <w:spacing w:val="-3"/>
          <w:sz w:val="24"/>
          <w:szCs w:val="24"/>
        </w:rPr>
        <w:t>e</w:t>
      </w:r>
      <w:r>
        <w:rPr>
          <w:sz w:val="24"/>
          <w:szCs w:val="24"/>
        </w:rPr>
        <w:t>n</w:t>
      </w:r>
      <w:r>
        <w:rPr>
          <w:spacing w:val="-10"/>
          <w:sz w:val="24"/>
          <w:szCs w:val="24"/>
        </w:rPr>
        <w:t xml:space="preserve"> </w:t>
      </w:r>
      <w:r>
        <w:rPr>
          <w:spacing w:val="-2"/>
          <w:sz w:val="24"/>
          <w:szCs w:val="24"/>
        </w:rPr>
        <w:t>b</w:t>
      </w:r>
      <w:r>
        <w:rPr>
          <w:sz w:val="24"/>
          <w:szCs w:val="24"/>
        </w:rPr>
        <w:t>e</w:t>
      </w:r>
      <w:r>
        <w:rPr>
          <w:spacing w:val="-8"/>
          <w:sz w:val="24"/>
          <w:szCs w:val="24"/>
        </w:rPr>
        <w:t xml:space="preserve"> </w:t>
      </w:r>
      <w:r>
        <w:rPr>
          <w:spacing w:val="-5"/>
          <w:sz w:val="24"/>
          <w:szCs w:val="24"/>
        </w:rPr>
        <w:t>u</w:t>
      </w:r>
      <w:r>
        <w:rPr>
          <w:spacing w:val="-2"/>
          <w:sz w:val="24"/>
          <w:szCs w:val="24"/>
        </w:rPr>
        <w:t>s</w:t>
      </w:r>
      <w:r>
        <w:rPr>
          <w:spacing w:val="-6"/>
          <w:sz w:val="24"/>
          <w:szCs w:val="24"/>
        </w:rPr>
        <w:t>e</w:t>
      </w:r>
      <w:r>
        <w:rPr>
          <w:sz w:val="24"/>
          <w:szCs w:val="24"/>
        </w:rPr>
        <w:t>d</w:t>
      </w:r>
      <w:r>
        <w:rPr>
          <w:spacing w:val="-10"/>
          <w:sz w:val="24"/>
          <w:szCs w:val="24"/>
        </w:rPr>
        <w:t xml:space="preserve"> </w:t>
      </w:r>
      <w:r>
        <w:rPr>
          <w:spacing w:val="-2"/>
          <w:sz w:val="24"/>
          <w:szCs w:val="24"/>
        </w:rPr>
        <w:t>t</w:t>
      </w:r>
      <w:r>
        <w:rPr>
          <w:sz w:val="24"/>
          <w:szCs w:val="24"/>
        </w:rPr>
        <w:t>o</w:t>
      </w:r>
      <w:r>
        <w:rPr>
          <w:spacing w:val="-7"/>
          <w:sz w:val="24"/>
          <w:szCs w:val="24"/>
        </w:rPr>
        <w:t xml:space="preserve"> </w:t>
      </w:r>
      <w:r>
        <w:rPr>
          <w:spacing w:val="-6"/>
          <w:sz w:val="24"/>
          <w:szCs w:val="24"/>
        </w:rPr>
        <w:t>c</w:t>
      </w:r>
      <w:r>
        <w:rPr>
          <w:spacing w:val="-3"/>
          <w:sz w:val="24"/>
          <w:szCs w:val="24"/>
        </w:rPr>
        <w:t>re</w:t>
      </w:r>
      <w:r>
        <w:rPr>
          <w:spacing w:val="-6"/>
          <w:sz w:val="24"/>
          <w:szCs w:val="24"/>
        </w:rPr>
        <w:t>a</w:t>
      </w:r>
      <w:r>
        <w:rPr>
          <w:spacing w:val="-2"/>
          <w:sz w:val="24"/>
          <w:szCs w:val="24"/>
        </w:rPr>
        <w:t>t</w:t>
      </w:r>
      <w:r>
        <w:rPr>
          <w:sz w:val="24"/>
          <w:szCs w:val="24"/>
        </w:rPr>
        <w:t>e</w:t>
      </w:r>
      <w:r>
        <w:rPr>
          <w:spacing w:val="-8"/>
          <w:sz w:val="24"/>
          <w:szCs w:val="24"/>
        </w:rPr>
        <w:t xml:space="preserve"> </w:t>
      </w:r>
      <w:r>
        <w:rPr>
          <w:sz w:val="24"/>
          <w:szCs w:val="24"/>
        </w:rPr>
        <w:t>a</w:t>
      </w:r>
      <w:r>
        <w:rPr>
          <w:spacing w:val="-11"/>
          <w:sz w:val="24"/>
          <w:szCs w:val="24"/>
        </w:rPr>
        <w:t xml:space="preserve"> </w:t>
      </w:r>
      <w:r>
        <w:rPr>
          <w:spacing w:val="-2"/>
          <w:sz w:val="24"/>
          <w:szCs w:val="24"/>
        </w:rPr>
        <w:t>d</w:t>
      </w:r>
      <w:r>
        <w:rPr>
          <w:spacing w:val="-3"/>
          <w:sz w:val="24"/>
          <w:szCs w:val="24"/>
        </w:rPr>
        <w:t>a</w:t>
      </w:r>
      <w:r>
        <w:rPr>
          <w:spacing w:val="-4"/>
          <w:sz w:val="24"/>
          <w:szCs w:val="24"/>
        </w:rPr>
        <w:t>t</w:t>
      </w:r>
      <w:r>
        <w:rPr>
          <w:spacing w:val="-6"/>
          <w:sz w:val="24"/>
          <w:szCs w:val="24"/>
        </w:rPr>
        <w:t>a</w:t>
      </w:r>
      <w:r>
        <w:rPr>
          <w:spacing w:val="-2"/>
          <w:sz w:val="24"/>
          <w:szCs w:val="24"/>
        </w:rPr>
        <w:t>b</w:t>
      </w:r>
      <w:r>
        <w:rPr>
          <w:spacing w:val="-6"/>
          <w:sz w:val="24"/>
          <w:szCs w:val="24"/>
        </w:rPr>
        <w:t>a</w:t>
      </w:r>
      <w:r>
        <w:rPr>
          <w:spacing w:val="-2"/>
          <w:sz w:val="24"/>
          <w:szCs w:val="24"/>
        </w:rPr>
        <w:t>s</w:t>
      </w:r>
      <w:r>
        <w:rPr>
          <w:spacing w:val="-6"/>
          <w:sz w:val="24"/>
          <w:szCs w:val="24"/>
        </w:rPr>
        <w:t>e</w:t>
      </w:r>
      <w:r>
        <w:rPr>
          <w:sz w:val="24"/>
          <w:szCs w:val="24"/>
        </w:rPr>
        <w:t>.</w:t>
      </w:r>
    </w:p>
    <w:p w14:paraId="1389A006" w14:textId="77777777" w:rsidR="00CE409C" w:rsidRDefault="00CE409C" w:rsidP="00090A5B">
      <w:pPr>
        <w:spacing w:before="5" w:line="160" w:lineRule="exact"/>
        <w:jc w:val="both"/>
        <w:rPr>
          <w:sz w:val="16"/>
          <w:szCs w:val="16"/>
        </w:rPr>
      </w:pPr>
    </w:p>
    <w:p w14:paraId="21CCBB62" w14:textId="77777777" w:rsidR="00CE409C" w:rsidRPr="00C11E4A" w:rsidRDefault="009B090C" w:rsidP="00C11E4A">
      <w:pPr>
        <w:pStyle w:val="NoSpacing"/>
        <w:rPr>
          <w:b/>
          <w:bCs/>
          <w:sz w:val="24"/>
          <w:szCs w:val="24"/>
        </w:rPr>
      </w:pPr>
      <w:r w:rsidRPr="00C11E4A">
        <w:rPr>
          <w:b/>
          <w:bCs/>
          <w:sz w:val="24"/>
          <w:szCs w:val="24"/>
        </w:rPr>
        <w:t>1.4</w:t>
      </w:r>
      <w:r w:rsidRPr="00C11E4A">
        <w:rPr>
          <w:b/>
          <w:bCs/>
          <w:spacing w:val="-2"/>
          <w:sz w:val="24"/>
          <w:szCs w:val="24"/>
        </w:rPr>
        <w:t>.</w:t>
      </w:r>
      <w:r w:rsidRPr="00C11E4A">
        <w:rPr>
          <w:b/>
          <w:bCs/>
          <w:sz w:val="24"/>
          <w:szCs w:val="24"/>
        </w:rPr>
        <w:t>5</w:t>
      </w:r>
      <w:r w:rsidRPr="00C11E4A">
        <w:rPr>
          <w:b/>
          <w:bCs/>
          <w:spacing w:val="-7"/>
          <w:sz w:val="24"/>
          <w:szCs w:val="24"/>
        </w:rPr>
        <w:t xml:space="preserve"> </w:t>
      </w:r>
      <w:r w:rsidRPr="00C11E4A">
        <w:rPr>
          <w:b/>
          <w:bCs/>
          <w:sz w:val="24"/>
          <w:szCs w:val="24"/>
        </w:rPr>
        <w:t>U</w:t>
      </w:r>
      <w:r w:rsidRPr="00C11E4A">
        <w:rPr>
          <w:b/>
          <w:bCs/>
          <w:spacing w:val="-2"/>
          <w:sz w:val="24"/>
          <w:szCs w:val="24"/>
        </w:rPr>
        <w:t>s</w:t>
      </w:r>
      <w:r w:rsidRPr="00C11E4A">
        <w:rPr>
          <w:b/>
          <w:bCs/>
          <w:spacing w:val="-6"/>
          <w:sz w:val="24"/>
          <w:szCs w:val="24"/>
        </w:rPr>
        <w:t>e</w:t>
      </w:r>
      <w:r w:rsidRPr="00C11E4A">
        <w:rPr>
          <w:b/>
          <w:bCs/>
          <w:sz w:val="24"/>
          <w:szCs w:val="24"/>
        </w:rPr>
        <w:t>r</w:t>
      </w:r>
      <w:r w:rsidRPr="00C11E4A">
        <w:rPr>
          <w:b/>
          <w:bCs/>
          <w:spacing w:val="-6"/>
          <w:sz w:val="24"/>
          <w:szCs w:val="24"/>
        </w:rPr>
        <w:t xml:space="preserve"> </w:t>
      </w:r>
      <w:r w:rsidRPr="00C11E4A">
        <w:rPr>
          <w:b/>
          <w:bCs/>
          <w:spacing w:val="-8"/>
          <w:sz w:val="24"/>
          <w:szCs w:val="24"/>
        </w:rPr>
        <w:t>I</w:t>
      </w:r>
      <w:r w:rsidRPr="00C11E4A">
        <w:rPr>
          <w:b/>
          <w:bCs/>
          <w:spacing w:val="-2"/>
          <w:sz w:val="24"/>
          <w:szCs w:val="24"/>
        </w:rPr>
        <w:t>n</w:t>
      </w:r>
      <w:r w:rsidRPr="00C11E4A">
        <w:rPr>
          <w:b/>
          <w:bCs/>
          <w:spacing w:val="-4"/>
          <w:sz w:val="24"/>
          <w:szCs w:val="24"/>
        </w:rPr>
        <w:t>t</w:t>
      </w:r>
      <w:r w:rsidRPr="00C11E4A">
        <w:rPr>
          <w:b/>
          <w:bCs/>
          <w:spacing w:val="-3"/>
          <w:sz w:val="24"/>
          <w:szCs w:val="24"/>
        </w:rPr>
        <w:t>er</w:t>
      </w:r>
      <w:r w:rsidRPr="00C11E4A">
        <w:rPr>
          <w:b/>
          <w:bCs/>
          <w:spacing w:val="-6"/>
          <w:sz w:val="24"/>
          <w:szCs w:val="24"/>
        </w:rPr>
        <w:t>f</w:t>
      </w:r>
      <w:r w:rsidRPr="00C11E4A">
        <w:rPr>
          <w:b/>
          <w:bCs/>
          <w:spacing w:val="-3"/>
          <w:sz w:val="24"/>
          <w:szCs w:val="24"/>
        </w:rPr>
        <w:t>ac</w:t>
      </w:r>
      <w:r w:rsidRPr="00C11E4A">
        <w:rPr>
          <w:b/>
          <w:bCs/>
          <w:sz w:val="24"/>
          <w:szCs w:val="24"/>
        </w:rPr>
        <w:t>e</w:t>
      </w:r>
      <w:r w:rsidRPr="00C11E4A">
        <w:rPr>
          <w:b/>
          <w:bCs/>
          <w:spacing w:val="-8"/>
          <w:sz w:val="24"/>
          <w:szCs w:val="24"/>
        </w:rPr>
        <w:t xml:space="preserve"> </w:t>
      </w:r>
      <w:r w:rsidRPr="00C11E4A">
        <w:rPr>
          <w:b/>
          <w:bCs/>
          <w:sz w:val="24"/>
          <w:szCs w:val="24"/>
        </w:rPr>
        <w:t>D</w:t>
      </w:r>
      <w:r w:rsidRPr="00C11E4A">
        <w:rPr>
          <w:b/>
          <w:bCs/>
          <w:spacing w:val="-3"/>
          <w:sz w:val="24"/>
          <w:szCs w:val="24"/>
        </w:rPr>
        <w:t>e</w:t>
      </w:r>
      <w:r w:rsidRPr="00C11E4A">
        <w:rPr>
          <w:b/>
          <w:bCs/>
          <w:sz w:val="24"/>
          <w:szCs w:val="24"/>
        </w:rPr>
        <w:t>s</w:t>
      </w:r>
      <w:r w:rsidRPr="00C11E4A">
        <w:rPr>
          <w:b/>
          <w:bCs/>
          <w:spacing w:val="-2"/>
          <w:sz w:val="24"/>
          <w:szCs w:val="24"/>
        </w:rPr>
        <w:t>i</w:t>
      </w:r>
      <w:r w:rsidRPr="00C11E4A">
        <w:rPr>
          <w:b/>
          <w:bCs/>
          <w:sz w:val="24"/>
          <w:szCs w:val="24"/>
        </w:rPr>
        <w:t>gn</w:t>
      </w:r>
    </w:p>
    <w:p w14:paraId="463D50BB" w14:textId="77777777" w:rsidR="00CE409C" w:rsidRDefault="00CE409C" w:rsidP="00090A5B">
      <w:pPr>
        <w:spacing w:before="18" w:line="280" w:lineRule="exact"/>
        <w:jc w:val="both"/>
        <w:rPr>
          <w:sz w:val="28"/>
          <w:szCs w:val="28"/>
        </w:rPr>
      </w:pPr>
    </w:p>
    <w:p w14:paraId="394EDD44" w14:textId="0B65D5ED" w:rsidR="00CE409C" w:rsidRDefault="009B090C" w:rsidP="00090A5B">
      <w:pPr>
        <w:spacing w:line="359" w:lineRule="auto"/>
        <w:ind w:left="140" w:right="94"/>
        <w:jc w:val="both"/>
        <w:rPr>
          <w:sz w:val="24"/>
          <w:szCs w:val="24"/>
        </w:rPr>
      </w:pPr>
      <w:r>
        <w:rPr>
          <w:spacing w:val="-5"/>
          <w:sz w:val="24"/>
          <w:szCs w:val="24"/>
        </w:rPr>
        <w:t>A</w:t>
      </w:r>
      <w:r>
        <w:rPr>
          <w:spacing w:val="-4"/>
          <w:sz w:val="24"/>
          <w:szCs w:val="24"/>
        </w:rPr>
        <w:t>l</w:t>
      </w:r>
      <w:r>
        <w:rPr>
          <w:sz w:val="24"/>
          <w:szCs w:val="24"/>
        </w:rPr>
        <w:t>l</w:t>
      </w:r>
      <w:r>
        <w:rPr>
          <w:spacing w:val="-4"/>
          <w:sz w:val="24"/>
          <w:szCs w:val="24"/>
        </w:rPr>
        <w:t xml:space="preserve"> </w:t>
      </w:r>
      <w:r>
        <w:rPr>
          <w:spacing w:val="-2"/>
          <w:sz w:val="24"/>
          <w:szCs w:val="24"/>
        </w:rPr>
        <w:t>t</w:t>
      </w:r>
      <w:r>
        <w:rPr>
          <w:spacing w:val="-5"/>
          <w:sz w:val="24"/>
          <w:szCs w:val="24"/>
        </w:rPr>
        <w:t>h</w:t>
      </w:r>
      <w:r>
        <w:rPr>
          <w:sz w:val="24"/>
          <w:szCs w:val="24"/>
        </w:rPr>
        <w:t>e</w:t>
      </w:r>
      <w:r>
        <w:rPr>
          <w:spacing w:val="-3"/>
          <w:sz w:val="24"/>
          <w:szCs w:val="24"/>
        </w:rPr>
        <w:t xml:space="preserve"> </w:t>
      </w:r>
      <w:r>
        <w:rPr>
          <w:spacing w:val="-2"/>
          <w:sz w:val="24"/>
          <w:szCs w:val="24"/>
        </w:rPr>
        <w:t>n</w:t>
      </w:r>
      <w:r>
        <w:rPr>
          <w:spacing w:val="-6"/>
          <w:sz w:val="24"/>
          <w:szCs w:val="24"/>
        </w:rPr>
        <w:t>e</w:t>
      </w:r>
      <w:r>
        <w:rPr>
          <w:spacing w:val="-3"/>
          <w:sz w:val="24"/>
          <w:szCs w:val="24"/>
        </w:rPr>
        <w:t>c</w:t>
      </w:r>
      <w:r>
        <w:rPr>
          <w:spacing w:val="-6"/>
          <w:sz w:val="24"/>
          <w:szCs w:val="24"/>
        </w:rPr>
        <w:t>e</w:t>
      </w:r>
      <w:r>
        <w:rPr>
          <w:spacing w:val="-2"/>
          <w:sz w:val="24"/>
          <w:szCs w:val="24"/>
        </w:rPr>
        <w:t>s</w:t>
      </w:r>
      <w:r>
        <w:rPr>
          <w:spacing w:val="-5"/>
          <w:sz w:val="24"/>
          <w:szCs w:val="24"/>
        </w:rPr>
        <w:t>s</w:t>
      </w:r>
      <w:r>
        <w:rPr>
          <w:spacing w:val="-3"/>
          <w:sz w:val="24"/>
          <w:szCs w:val="24"/>
        </w:rPr>
        <w:t>a</w:t>
      </w:r>
      <w:r>
        <w:rPr>
          <w:sz w:val="24"/>
          <w:szCs w:val="24"/>
        </w:rPr>
        <w:t>ry</w:t>
      </w:r>
      <w:r>
        <w:rPr>
          <w:spacing w:val="-8"/>
          <w:sz w:val="24"/>
          <w:szCs w:val="24"/>
        </w:rPr>
        <w:t xml:space="preserve"> </w:t>
      </w:r>
      <w:r>
        <w:rPr>
          <w:spacing w:val="-4"/>
          <w:sz w:val="24"/>
          <w:szCs w:val="24"/>
        </w:rPr>
        <w:t>i</w:t>
      </w:r>
      <w:r>
        <w:rPr>
          <w:spacing w:val="-5"/>
          <w:sz w:val="24"/>
          <w:szCs w:val="24"/>
        </w:rPr>
        <w:t>n</w:t>
      </w:r>
      <w:r>
        <w:rPr>
          <w:spacing w:val="-2"/>
          <w:sz w:val="24"/>
          <w:szCs w:val="24"/>
        </w:rPr>
        <w:t>t</w:t>
      </w:r>
      <w:r>
        <w:rPr>
          <w:spacing w:val="-6"/>
          <w:sz w:val="24"/>
          <w:szCs w:val="24"/>
        </w:rPr>
        <w:t>e</w:t>
      </w:r>
      <w:r>
        <w:rPr>
          <w:spacing w:val="-3"/>
          <w:sz w:val="24"/>
          <w:szCs w:val="24"/>
        </w:rPr>
        <w:t>rfac</w:t>
      </w:r>
      <w:r>
        <w:rPr>
          <w:spacing w:val="-6"/>
          <w:sz w:val="24"/>
          <w:szCs w:val="24"/>
        </w:rPr>
        <w:t>e</w:t>
      </w:r>
      <w:r>
        <w:rPr>
          <w:sz w:val="24"/>
          <w:szCs w:val="24"/>
        </w:rPr>
        <w:t>s</w:t>
      </w:r>
      <w:r>
        <w:rPr>
          <w:spacing w:val="-2"/>
          <w:sz w:val="24"/>
          <w:szCs w:val="24"/>
        </w:rPr>
        <w:t xml:space="preserve"> </w:t>
      </w:r>
      <w:r>
        <w:rPr>
          <w:spacing w:val="-5"/>
          <w:sz w:val="24"/>
          <w:szCs w:val="24"/>
        </w:rPr>
        <w:t>o</w:t>
      </w:r>
      <w:r>
        <w:rPr>
          <w:sz w:val="24"/>
          <w:szCs w:val="24"/>
        </w:rPr>
        <w:t>f</w:t>
      </w:r>
      <w:r>
        <w:rPr>
          <w:spacing w:val="-3"/>
          <w:sz w:val="24"/>
          <w:szCs w:val="24"/>
        </w:rPr>
        <w:t xml:space="preserve"> </w:t>
      </w:r>
      <w:r>
        <w:rPr>
          <w:spacing w:val="-4"/>
          <w:sz w:val="24"/>
          <w:szCs w:val="24"/>
        </w:rPr>
        <w:t>t</w:t>
      </w:r>
      <w:r>
        <w:rPr>
          <w:spacing w:val="-2"/>
          <w:sz w:val="24"/>
          <w:szCs w:val="24"/>
        </w:rPr>
        <w:t>h</w:t>
      </w:r>
      <w:r>
        <w:rPr>
          <w:sz w:val="24"/>
          <w:szCs w:val="24"/>
        </w:rPr>
        <w:t>e</w:t>
      </w:r>
      <w:r>
        <w:rPr>
          <w:spacing w:val="-6"/>
          <w:sz w:val="24"/>
          <w:szCs w:val="24"/>
        </w:rPr>
        <w:t xml:space="preserve"> </w:t>
      </w:r>
      <w:r>
        <w:rPr>
          <w:spacing w:val="-2"/>
          <w:sz w:val="24"/>
          <w:szCs w:val="24"/>
        </w:rPr>
        <w:t>p</w:t>
      </w:r>
      <w:r>
        <w:rPr>
          <w:spacing w:val="-6"/>
          <w:sz w:val="24"/>
          <w:szCs w:val="24"/>
        </w:rPr>
        <w:t>r</w:t>
      </w:r>
      <w:r>
        <w:rPr>
          <w:spacing w:val="-2"/>
          <w:sz w:val="24"/>
          <w:szCs w:val="24"/>
        </w:rPr>
        <w:t>o</w:t>
      </w:r>
      <w:r>
        <w:rPr>
          <w:spacing w:val="-5"/>
          <w:sz w:val="24"/>
          <w:szCs w:val="24"/>
        </w:rPr>
        <w:t>po</w:t>
      </w:r>
      <w:r>
        <w:rPr>
          <w:spacing w:val="-2"/>
          <w:sz w:val="24"/>
          <w:szCs w:val="24"/>
        </w:rPr>
        <w:t>s</w:t>
      </w:r>
      <w:r>
        <w:rPr>
          <w:spacing w:val="-6"/>
          <w:sz w:val="24"/>
          <w:szCs w:val="24"/>
        </w:rPr>
        <w:t>e</w:t>
      </w:r>
      <w:r>
        <w:rPr>
          <w:sz w:val="24"/>
          <w:szCs w:val="24"/>
        </w:rPr>
        <w:t>d</w:t>
      </w:r>
      <w:r>
        <w:rPr>
          <w:spacing w:val="-2"/>
          <w:sz w:val="24"/>
          <w:szCs w:val="24"/>
        </w:rPr>
        <w:t xml:space="preserve"> </w:t>
      </w:r>
      <w:r w:rsidR="00E3378A">
        <w:rPr>
          <w:spacing w:val="-4"/>
          <w:sz w:val="24"/>
          <w:szCs w:val="24"/>
        </w:rPr>
        <w:t>online food ordering</w:t>
      </w:r>
      <w:r>
        <w:rPr>
          <w:spacing w:val="-2"/>
          <w:sz w:val="24"/>
          <w:szCs w:val="24"/>
        </w:rPr>
        <w:t xml:space="preserve"> </w:t>
      </w:r>
      <w:r>
        <w:rPr>
          <w:sz w:val="24"/>
          <w:szCs w:val="24"/>
        </w:rPr>
        <w:t>s</w:t>
      </w:r>
      <w:r>
        <w:rPr>
          <w:spacing w:val="-9"/>
          <w:sz w:val="24"/>
          <w:szCs w:val="24"/>
        </w:rPr>
        <w:t>y</w:t>
      </w:r>
      <w:r>
        <w:rPr>
          <w:spacing w:val="-2"/>
          <w:sz w:val="24"/>
          <w:szCs w:val="24"/>
        </w:rPr>
        <w:t>s</w:t>
      </w:r>
      <w:r>
        <w:rPr>
          <w:spacing w:val="-4"/>
          <w:sz w:val="24"/>
          <w:szCs w:val="24"/>
        </w:rPr>
        <w:t>t</w:t>
      </w:r>
      <w:r>
        <w:rPr>
          <w:spacing w:val="-6"/>
          <w:sz w:val="24"/>
          <w:szCs w:val="24"/>
        </w:rPr>
        <w:t>e</w:t>
      </w:r>
      <w:r>
        <w:rPr>
          <w:sz w:val="24"/>
          <w:szCs w:val="24"/>
        </w:rPr>
        <w:t>m</w:t>
      </w:r>
      <w:r>
        <w:rPr>
          <w:spacing w:val="-2"/>
          <w:sz w:val="24"/>
          <w:szCs w:val="24"/>
        </w:rPr>
        <w:t xml:space="preserve"> </w:t>
      </w:r>
      <w:r>
        <w:rPr>
          <w:spacing w:val="-5"/>
          <w:sz w:val="24"/>
          <w:szCs w:val="24"/>
        </w:rPr>
        <w:t>w</w:t>
      </w:r>
      <w:r>
        <w:rPr>
          <w:spacing w:val="-4"/>
          <w:sz w:val="24"/>
          <w:szCs w:val="24"/>
        </w:rPr>
        <w:t>i</w:t>
      </w:r>
      <w:r>
        <w:rPr>
          <w:spacing w:val="-2"/>
          <w:sz w:val="24"/>
          <w:szCs w:val="24"/>
        </w:rPr>
        <w:t>l</w:t>
      </w:r>
      <w:r>
        <w:rPr>
          <w:sz w:val="24"/>
          <w:szCs w:val="24"/>
        </w:rPr>
        <w:t>l</w:t>
      </w:r>
      <w:r>
        <w:rPr>
          <w:spacing w:val="-2"/>
          <w:sz w:val="24"/>
          <w:szCs w:val="24"/>
        </w:rPr>
        <w:t xml:space="preserve"> </w:t>
      </w:r>
      <w:r>
        <w:rPr>
          <w:spacing w:val="-5"/>
          <w:sz w:val="24"/>
          <w:szCs w:val="24"/>
        </w:rPr>
        <w:t>b</w:t>
      </w:r>
      <w:r>
        <w:rPr>
          <w:sz w:val="24"/>
          <w:szCs w:val="24"/>
        </w:rPr>
        <w:t>e</w:t>
      </w:r>
      <w:r>
        <w:rPr>
          <w:spacing w:val="-4"/>
          <w:sz w:val="24"/>
          <w:szCs w:val="24"/>
        </w:rPr>
        <w:t xml:space="preserve"> </w:t>
      </w:r>
      <w:r>
        <w:rPr>
          <w:spacing w:val="-5"/>
          <w:sz w:val="24"/>
          <w:szCs w:val="24"/>
        </w:rPr>
        <w:t>d</w:t>
      </w:r>
      <w:r>
        <w:rPr>
          <w:spacing w:val="-3"/>
          <w:sz w:val="24"/>
          <w:szCs w:val="24"/>
        </w:rPr>
        <w:t>e</w:t>
      </w:r>
      <w:r>
        <w:rPr>
          <w:spacing w:val="-5"/>
          <w:sz w:val="24"/>
          <w:szCs w:val="24"/>
        </w:rPr>
        <w:t>s</w:t>
      </w:r>
      <w:r>
        <w:rPr>
          <w:spacing w:val="-2"/>
          <w:sz w:val="24"/>
          <w:szCs w:val="24"/>
        </w:rPr>
        <w:t>i</w:t>
      </w:r>
      <w:r>
        <w:rPr>
          <w:spacing w:val="-7"/>
          <w:sz w:val="24"/>
          <w:szCs w:val="24"/>
        </w:rPr>
        <w:t>g</w:t>
      </w:r>
      <w:r>
        <w:rPr>
          <w:spacing w:val="-2"/>
          <w:sz w:val="24"/>
          <w:szCs w:val="24"/>
        </w:rPr>
        <w:t>n</w:t>
      </w:r>
      <w:r>
        <w:rPr>
          <w:spacing w:val="-4"/>
          <w:sz w:val="24"/>
          <w:szCs w:val="24"/>
        </w:rPr>
        <w:t>i</w:t>
      </w:r>
      <w:r>
        <w:rPr>
          <w:spacing w:val="-2"/>
          <w:sz w:val="24"/>
          <w:szCs w:val="24"/>
        </w:rPr>
        <w:t>n</w:t>
      </w:r>
      <w:r>
        <w:rPr>
          <w:sz w:val="24"/>
          <w:szCs w:val="24"/>
        </w:rPr>
        <w:t>g</w:t>
      </w:r>
      <w:r>
        <w:rPr>
          <w:spacing w:val="-5"/>
          <w:sz w:val="24"/>
          <w:szCs w:val="24"/>
        </w:rPr>
        <w:t xml:space="preserve"> u</w:t>
      </w:r>
      <w:r>
        <w:rPr>
          <w:spacing w:val="-2"/>
          <w:sz w:val="24"/>
          <w:szCs w:val="24"/>
        </w:rPr>
        <w:t>n</w:t>
      </w:r>
      <w:r>
        <w:rPr>
          <w:spacing w:val="-5"/>
          <w:sz w:val="24"/>
          <w:szCs w:val="24"/>
        </w:rPr>
        <w:t>d</w:t>
      </w:r>
      <w:r>
        <w:rPr>
          <w:spacing w:val="-3"/>
          <w:sz w:val="24"/>
          <w:szCs w:val="24"/>
        </w:rPr>
        <w:t>e</w:t>
      </w:r>
      <w:r>
        <w:rPr>
          <w:sz w:val="24"/>
          <w:szCs w:val="24"/>
        </w:rPr>
        <w:t>r</w:t>
      </w:r>
      <w:r>
        <w:rPr>
          <w:spacing w:val="-3"/>
          <w:sz w:val="24"/>
          <w:szCs w:val="24"/>
        </w:rPr>
        <w:t xml:space="preserve"> </w:t>
      </w:r>
      <w:r>
        <w:rPr>
          <w:spacing w:val="-5"/>
          <w:sz w:val="24"/>
          <w:szCs w:val="24"/>
        </w:rPr>
        <w:t>u</w:t>
      </w:r>
      <w:r>
        <w:rPr>
          <w:spacing w:val="-2"/>
          <w:sz w:val="24"/>
          <w:szCs w:val="24"/>
        </w:rPr>
        <w:t>s</w:t>
      </w:r>
      <w:r>
        <w:rPr>
          <w:spacing w:val="-6"/>
          <w:sz w:val="24"/>
          <w:szCs w:val="24"/>
        </w:rPr>
        <w:t>e</w:t>
      </w:r>
      <w:r>
        <w:rPr>
          <w:sz w:val="24"/>
          <w:szCs w:val="24"/>
        </w:rPr>
        <w:t xml:space="preserve">r </w:t>
      </w:r>
      <w:r>
        <w:rPr>
          <w:spacing w:val="-4"/>
          <w:sz w:val="24"/>
          <w:szCs w:val="24"/>
        </w:rPr>
        <w:t>i</w:t>
      </w:r>
      <w:r>
        <w:rPr>
          <w:spacing w:val="-5"/>
          <w:sz w:val="24"/>
          <w:szCs w:val="24"/>
        </w:rPr>
        <w:t>n</w:t>
      </w:r>
      <w:r>
        <w:rPr>
          <w:spacing w:val="-4"/>
          <w:sz w:val="24"/>
          <w:szCs w:val="24"/>
        </w:rPr>
        <w:t>t</w:t>
      </w:r>
      <w:r>
        <w:rPr>
          <w:spacing w:val="-3"/>
          <w:sz w:val="24"/>
          <w:szCs w:val="24"/>
        </w:rPr>
        <w:t>er</w:t>
      </w:r>
      <w:r>
        <w:rPr>
          <w:spacing w:val="-6"/>
          <w:sz w:val="24"/>
          <w:szCs w:val="24"/>
        </w:rPr>
        <w:t>f</w:t>
      </w:r>
      <w:r>
        <w:rPr>
          <w:spacing w:val="-3"/>
          <w:sz w:val="24"/>
          <w:szCs w:val="24"/>
        </w:rPr>
        <w:t>ac</w:t>
      </w:r>
      <w:r>
        <w:rPr>
          <w:sz w:val="24"/>
          <w:szCs w:val="24"/>
        </w:rPr>
        <w:t>e</w:t>
      </w:r>
      <w:r>
        <w:rPr>
          <w:spacing w:val="-11"/>
          <w:sz w:val="24"/>
          <w:szCs w:val="24"/>
        </w:rPr>
        <w:t xml:space="preserve"> </w:t>
      </w:r>
      <w:r>
        <w:rPr>
          <w:spacing w:val="-2"/>
          <w:sz w:val="24"/>
          <w:szCs w:val="24"/>
        </w:rPr>
        <w:t>d</w:t>
      </w:r>
      <w:r>
        <w:rPr>
          <w:spacing w:val="-6"/>
          <w:sz w:val="24"/>
          <w:szCs w:val="24"/>
        </w:rPr>
        <w:t>e</w:t>
      </w:r>
      <w:r>
        <w:rPr>
          <w:spacing w:val="-2"/>
          <w:sz w:val="24"/>
          <w:szCs w:val="24"/>
        </w:rPr>
        <w:t>si</w:t>
      </w:r>
      <w:r>
        <w:rPr>
          <w:spacing w:val="-7"/>
          <w:sz w:val="24"/>
          <w:szCs w:val="24"/>
        </w:rPr>
        <w:t>g</w:t>
      </w:r>
      <w:r>
        <w:rPr>
          <w:sz w:val="24"/>
          <w:szCs w:val="24"/>
        </w:rPr>
        <w:t>n</w:t>
      </w:r>
      <w:r>
        <w:rPr>
          <w:spacing w:val="-7"/>
          <w:sz w:val="24"/>
          <w:szCs w:val="24"/>
        </w:rPr>
        <w:t xml:space="preserve"> </w:t>
      </w:r>
      <w:r>
        <w:rPr>
          <w:spacing w:val="-3"/>
          <w:sz w:val="24"/>
          <w:szCs w:val="24"/>
        </w:rPr>
        <w:t>a</w:t>
      </w:r>
      <w:r>
        <w:rPr>
          <w:spacing w:val="-5"/>
          <w:sz w:val="24"/>
          <w:szCs w:val="24"/>
        </w:rPr>
        <w:t>n</w:t>
      </w:r>
      <w:r>
        <w:rPr>
          <w:sz w:val="24"/>
          <w:szCs w:val="24"/>
        </w:rPr>
        <w:t>d</w:t>
      </w:r>
      <w:r>
        <w:rPr>
          <w:spacing w:val="-10"/>
          <w:sz w:val="24"/>
          <w:szCs w:val="24"/>
        </w:rPr>
        <w:t xml:space="preserve"> </w:t>
      </w:r>
      <w:r>
        <w:rPr>
          <w:spacing w:val="-2"/>
          <w:sz w:val="24"/>
          <w:szCs w:val="24"/>
        </w:rPr>
        <w:t>t</w:t>
      </w:r>
      <w:r>
        <w:rPr>
          <w:spacing w:val="-5"/>
          <w:sz w:val="24"/>
          <w:szCs w:val="24"/>
        </w:rPr>
        <w:t>h</w:t>
      </w:r>
      <w:r>
        <w:rPr>
          <w:sz w:val="24"/>
          <w:szCs w:val="24"/>
        </w:rPr>
        <w:t>e</w:t>
      </w:r>
      <w:r>
        <w:rPr>
          <w:spacing w:val="-8"/>
          <w:sz w:val="24"/>
          <w:szCs w:val="24"/>
        </w:rPr>
        <w:t xml:space="preserve"> </w:t>
      </w:r>
      <w:r>
        <w:rPr>
          <w:spacing w:val="-2"/>
          <w:sz w:val="24"/>
          <w:szCs w:val="24"/>
        </w:rPr>
        <w:t>d</w:t>
      </w:r>
      <w:r>
        <w:rPr>
          <w:spacing w:val="-5"/>
          <w:sz w:val="24"/>
          <w:szCs w:val="24"/>
        </w:rPr>
        <w:t>u</w:t>
      </w:r>
      <w:r>
        <w:rPr>
          <w:spacing w:val="-3"/>
          <w:sz w:val="24"/>
          <w:szCs w:val="24"/>
        </w:rPr>
        <w:t>r</w:t>
      </w:r>
      <w:r>
        <w:rPr>
          <w:spacing w:val="-6"/>
          <w:sz w:val="24"/>
          <w:szCs w:val="24"/>
        </w:rPr>
        <w:t>a</w:t>
      </w:r>
      <w:r>
        <w:rPr>
          <w:spacing w:val="-4"/>
          <w:sz w:val="24"/>
          <w:szCs w:val="24"/>
        </w:rPr>
        <w:t>ti</w:t>
      </w:r>
      <w:r>
        <w:rPr>
          <w:spacing w:val="-2"/>
          <w:sz w:val="24"/>
          <w:szCs w:val="24"/>
        </w:rPr>
        <w:t>o</w:t>
      </w:r>
      <w:r>
        <w:rPr>
          <w:sz w:val="24"/>
          <w:szCs w:val="24"/>
        </w:rPr>
        <w:t>n</w:t>
      </w:r>
      <w:r>
        <w:rPr>
          <w:spacing w:val="-10"/>
          <w:sz w:val="24"/>
          <w:szCs w:val="24"/>
        </w:rPr>
        <w:t xml:space="preserve"> </w:t>
      </w:r>
      <w:r>
        <w:rPr>
          <w:spacing w:val="-4"/>
          <w:sz w:val="24"/>
          <w:szCs w:val="24"/>
        </w:rPr>
        <w:t>i</w:t>
      </w:r>
      <w:r>
        <w:rPr>
          <w:sz w:val="24"/>
          <w:szCs w:val="24"/>
        </w:rPr>
        <w:t>s</w:t>
      </w:r>
      <w:r>
        <w:rPr>
          <w:spacing w:val="-7"/>
          <w:sz w:val="24"/>
          <w:szCs w:val="24"/>
        </w:rPr>
        <w:t xml:space="preserve"> </w:t>
      </w:r>
      <w:r>
        <w:rPr>
          <w:spacing w:val="-5"/>
          <w:sz w:val="24"/>
          <w:szCs w:val="24"/>
        </w:rPr>
        <w:t>1</w:t>
      </w:r>
      <w:r>
        <w:rPr>
          <w:sz w:val="24"/>
          <w:szCs w:val="24"/>
        </w:rPr>
        <w:t>5</w:t>
      </w:r>
      <w:r>
        <w:rPr>
          <w:spacing w:val="-7"/>
          <w:sz w:val="24"/>
          <w:szCs w:val="24"/>
        </w:rPr>
        <w:t xml:space="preserve"> </w:t>
      </w:r>
      <w:r>
        <w:rPr>
          <w:spacing w:val="-2"/>
          <w:sz w:val="24"/>
          <w:szCs w:val="24"/>
        </w:rPr>
        <w:t>d</w:t>
      </w:r>
      <w:r>
        <w:rPr>
          <w:spacing w:val="-1"/>
          <w:sz w:val="24"/>
          <w:szCs w:val="24"/>
        </w:rPr>
        <w:t>a</w:t>
      </w:r>
      <w:r>
        <w:rPr>
          <w:spacing w:val="-10"/>
          <w:sz w:val="24"/>
          <w:szCs w:val="24"/>
        </w:rPr>
        <w:t>y</w:t>
      </w:r>
      <w:r>
        <w:rPr>
          <w:spacing w:val="-2"/>
          <w:sz w:val="24"/>
          <w:szCs w:val="24"/>
        </w:rPr>
        <w:t>s</w:t>
      </w:r>
      <w:r>
        <w:rPr>
          <w:sz w:val="24"/>
          <w:szCs w:val="24"/>
        </w:rPr>
        <w:t>.</w:t>
      </w:r>
    </w:p>
    <w:p w14:paraId="218B508C" w14:textId="77777777" w:rsidR="00CE409C" w:rsidRDefault="00CE409C" w:rsidP="00090A5B">
      <w:pPr>
        <w:spacing w:before="8" w:line="160" w:lineRule="exact"/>
        <w:jc w:val="both"/>
        <w:rPr>
          <w:sz w:val="16"/>
          <w:szCs w:val="16"/>
        </w:rPr>
      </w:pPr>
    </w:p>
    <w:p w14:paraId="789DD256" w14:textId="77777777" w:rsidR="00CE409C" w:rsidRPr="00C11E4A" w:rsidRDefault="009B090C" w:rsidP="00C11E4A">
      <w:pPr>
        <w:pStyle w:val="NoSpacing"/>
        <w:rPr>
          <w:b/>
          <w:bCs/>
          <w:sz w:val="24"/>
          <w:szCs w:val="24"/>
        </w:rPr>
      </w:pPr>
      <w:r w:rsidRPr="00C11E4A">
        <w:rPr>
          <w:b/>
          <w:bCs/>
          <w:sz w:val="24"/>
          <w:szCs w:val="24"/>
        </w:rPr>
        <w:t>1.5</w:t>
      </w:r>
      <w:r w:rsidRPr="00C11E4A">
        <w:rPr>
          <w:b/>
          <w:bCs/>
          <w:spacing w:val="10"/>
          <w:sz w:val="24"/>
          <w:szCs w:val="24"/>
        </w:rPr>
        <w:t xml:space="preserve"> </w:t>
      </w:r>
      <w:r w:rsidRPr="00C11E4A">
        <w:rPr>
          <w:b/>
          <w:bCs/>
          <w:spacing w:val="-1"/>
          <w:sz w:val="24"/>
          <w:szCs w:val="24"/>
          <w:u w:color="000000"/>
        </w:rPr>
        <w:t>S</w:t>
      </w:r>
      <w:r w:rsidRPr="00C11E4A">
        <w:rPr>
          <w:b/>
          <w:bCs/>
          <w:spacing w:val="-10"/>
          <w:sz w:val="24"/>
          <w:szCs w:val="24"/>
          <w:u w:color="000000"/>
        </w:rPr>
        <w:t>y</w:t>
      </w:r>
      <w:r w:rsidRPr="00C11E4A">
        <w:rPr>
          <w:b/>
          <w:bCs/>
          <w:spacing w:val="-2"/>
          <w:sz w:val="24"/>
          <w:szCs w:val="24"/>
          <w:u w:color="000000"/>
        </w:rPr>
        <w:t>s</w:t>
      </w:r>
      <w:r w:rsidRPr="00C11E4A">
        <w:rPr>
          <w:b/>
          <w:bCs/>
          <w:spacing w:val="-4"/>
          <w:sz w:val="24"/>
          <w:szCs w:val="24"/>
          <w:u w:color="000000"/>
        </w:rPr>
        <w:t>t</w:t>
      </w:r>
      <w:r w:rsidRPr="00C11E4A">
        <w:rPr>
          <w:b/>
          <w:bCs/>
          <w:spacing w:val="-3"/>
          <w:sz w:val="24"/>
          <w:szCs w:val="24"/>
          <w:u w:color="000000"/>
        </w:rPr>
        <w:t>e</w:t>
      </w:r>
      <w:r w:rsidRPr="00C11E4A">
        <w:rPr>
          <w:b/>
          <w:bCs/>
          <w:sz w:val="24"/>
          <w:szCs w:val="24"/>
          <w:u w:color="000000"/>
        </w:rPr>
        <w:t>m</w:t>
      </w:r>
      <w:r w:rsidRPr="00C11E4A">
        <w:rPr>
          <w:b/>
          <w:bCs/>
          <w:spacing w:val="-9"/>
          <w:sz w:val="24"/>
          <w:szCs w:val="24"/>
          <w:u w:color="000000"/>
        </w:rPr>
        <w:t xml:space="preserve"> </w:t>
      </w:r>
      <w:r w:rsidRPr="00C11E4A">
        <w:rPr>
          <w:b/>
          <w:bCs/>
          <w:spacing w:val="-3"/>
          <w:sz w:val="24"/>
          <w:szCs w:val="24"/>
          <w:u w:color="000000"/>
        </w:rPr>
        <w:t>D</w:t>
      </w:r>
      <w:r w:rsidRPr="00C11E4A">
        <w:rPr>
          <w:b/>
          <w:bCs/>
          <w:spacing w:val="-6"/>
          <w:sz w:val="24"/>
          <w:szCs w:val="24"/>
          <w:u w:color="000000"/>
        </w:rPr>
        <w:t>e</w:t>
      </w:r>
      <w:r w:rsidRPr="00C11E4A">
        <w:rPr>
          <w:b/>
          <w:bCs/>
          <w:spacing w:val="-2"/>
          <w:sz w:val="24"/>
          <w:szCs w:val="24"/>
          <w:u w:color="000000"/>
        </w:rPr>
        <w:t>v</w:t>
      </w:r>
      <w:r w:rsidRPr="00C11E4A">
        <w:rPr>
          <w:b/>
          <w:bCs/>
          <w:spacing w:val="-6"/>
          <w:sz w:val="24"/>
          <w:szCs w:val="24"/>
          <w:u w:color="000000"/>
        </w:rPr>
        <w:t>e</w:t>
      </w:r>
      <w:r w:rsidRPr="00C11E4A">
        <w:rPr>
          <w:b/>
          <w:bCs/>
          <w:spacing w:val="-2"/>
          <w:sz w:val="24"/>
          <w:szCs w:val="24"/>
          <w:u w:color="000000"/>
        </w:rPr>
        <w:t>l</w:t>
      </w:r>
      <w:r w:rsidRPr="00C11E4A">
        <w:rPr>
          <w:b/>
          <w:bCs/>
          <w:sz w:val="24"/>
          <w:szCs w:val="24"/>
          <w:u w:color="000000"/>
        </w:rPr>
        <w:t>op</w:t>
      </w:r>
      <w:r w:rsidRPr="00C11E4A">
        <w:rPr>
          <w:b/>
          <w:bCs/>
          <w:spacing w:val="-2"/>
          <w:sz w:val="24"/>
          <w:szCs w:val="24"/>
          <w:u w:color="000000"/>
        </w:rPr>
        <w:t>m</w:t>
      </w:r>
      <w:r w:rsidRPr="00C11E4A">
        <w:rPr>
          <w:b/>
          <w:bCs/>
          <w:spacing w:val="-6"/>
          <w:sz w:val="24"/>
          <w:szCs w:val="24"/>
          <w:u w:color="000000"/>
        </w:rPr>
        <w:t>e</w:t>
      </w:r>
      <w:r w:rsidRPr="00C11E4A">
        <w:rPr>
          <w:b/>
          <w:bCs/>
          <w:sz w:val="24"/>
          <w:szCs w:val="24"/>
          <w:u w:color="000000"/>
        </w:rPr>
        <w:t>nt</w:t>
      </w:r>
    </w:p>
    <w:p w14:paraId="599B3862" w14:textId="77777777" w:rsidR="00CE409C" w:rsidRDefault="00CE409C" w:rsidP="00090A5B">
      <w:pPr>
        <w:spacing w:before="14" w:line="260" w:lineRule="exact"/>
        <w:jc w:val="both"/>
        <w:rPr>
          <w:sz w:val="26"/>
          <w:szCs w:val="26"/>
        </w:rPr>
      </w:pPr>
    </w:p>
    <w:p w14:paraId="32CEED48" w14:textId="4BCAAC13" w:rsidR="00CE409C" w:rsidRDefault="009B090C" w:rsidP="00090A5B">
      <w:pPr>
        <w:spacing w:before="29" w:line="359" w:lineRule="auto"/>
        <w:ind w:left="140" w:right="91"/>
        <w:jc w:val="both"/>
        <w:rPr>
          <w:sz w:val="24"/>
          <w:szCs w:val="24"/>
        </w:rPr>
      </w:pPr>
      <w:r>
        <w:rPr>
          <w:spacing w:val="-5"/>
          <w:sz w:val="24"/>
          <w:szCs w:val="24"/>
        </w:rPr>
        <w:t>Th</w:t>
      </w:r>
      <w:r>
        <w:rPr>
          <w:sz w:val="24"/>
          <w:szCs w:val="24"/>
        </w:rPr>
        <w:t>e</w:t>
      </w:r>
      <w:r>
        <w:rPr>
          <w:spacing w:val="-6"/>
          <w:sz w:val="24"/>
          <w:szCs w:val="24"/>
        </w:rPr>
        <w:t xml:space="preserve"> c</w:t>
      </w:r>
      <w:r>
        <w:rPr>
          <w:spacing w:val="-2"/>
          <w:sz w:val="24"/>
          <w:szCs w:val="24"/>
        </w:rPr>
        <w:t>o</w:t>
      </w:r>
      <w:r>
        <w:rPr>
          <w:spacing w:val="-5"/>
          <w:sz w:val="24"/>
          <w:szCs w:val="24"/>
        </w:rPr>
        <w:t>d</w:t>
      </w:r>
      <w:r>
        <w:rPr>
          <w:spacing w:val="-4"/>
          <w:sz w:val="24"/>
          <w:szCs w:val="24"/>
        </w:rPr>
        <w:t>i</w:t>
      </w:r>
      <w:r>
        <w:rPr>
          <w:spacing w:val="-2"/>
          <w:sz w:val="24"/>
          <w:szCs w:val="24"/>
        </w:rPr>
        <w:t>n</w:t>
      </w:r>
      <w:r>
        <w:rPr>
          <w:sz w:val="24"/>
          <w:szCs w:val="24"/>
        </w:rPr>
        <w:t>g</w:t>
      </w:r>
      <w:r>
        <w:rPr>
          <w:spacing w:val="-7"/>
          <w:sz w:val="24"/>
          <w:szCs w:val="24"/>
        </w:rPr>
        <w:t xml:space="preserve"> </w:t>
      </w:r>
      <w:r>
        <w:rPr>
          <w:spacing w:val="-5"/>
          <w:sz w:val="24"/>
          <w:szCs w:val="24"/>
        </w:rPr>
        <w:t>o</w:t>
      </w:r>
      <w:r>
        <w:rPr>
          <w:sz w:val="24"/>
          <w:szCs w:val="24"/>
        </w:rPr>
        <w:t>f</w:t>
      </w:r>
      <w:r>
        <w:rPr>
          <w:spacing w:val="-8"/>
          <w:sz w:val="24"/>
          <w:szCs w:val="24"/>
        </w:rPr>
        <w:t xml:space="preserve"> </w:t>
      </w:r>
      <w:r>
        <w:rPr>
          <w:spacing w:val="-4"/>
          <w:sz w:val="24"/>
          <w:szCs w:val="24"/>
        </w:rPr>
        <w:t>t</w:t>
      </w:r>
      <w:r>
        <w:rPr>
          <w:spacing w:val="-2"/>
          <w:sz w:val="24"/>
          <w:szCs w:val="24"/>
        </w:rPr>
        <w:t>h</w:t>
      </w:r>
      <w:r>
        <w:rPr>
          <w:sz w:val="24"/>
          <w:szCs w:val="24"/>
        </w:rPr>
        <w:t>e</w:t>
      </w:r>
      <w:r>
        <w:rPr>
          <w:spacing w:val="-8"/>
          <w:sz w:val="24"/>
          <w:szCs w:val="24"/>
        </w:rPr>
        <w:t xml:space="preserve"> </w:t>
      </w:r>
      <w:r w:rsidR="001F2089">
        <w:rPr>
          <w:spacing w:val="-2"/>
          <w:sz w:val="24"/>
          <w:szCs w:val="24"/>
        </w:rPr>
        <w:t>ABC cafeteria</w:t>
      </w:r>
      <w:r>
        <w:rPr>
          <w:spacing w:val="-13"/>
          <w:sz w:val="24"/>
          <w:szCs w:val="24"/>
        </w:rPr>
        <w:t xml:space="preserve"> </w:t>
      </w:r>
      <w:r>
        <w:rPr>
          <w:spacing w:val="-2"/>
          <w:sz w:val="24"/>
          <w:szCs w:val="24"/>
        </w:rPr>
        <w:t>m</w:t>
      </w:r>
      <w:r>
        <w:rPr>
          <w:spacing w:val="-6"/>
          <w:sz w:val="24"/>
          <w:szCs w:val="24"/>
        </w:rPr>
        <w:t>a</w:t>
      </w:r>
      <w:r>
        <w:rPr>
          <w:spacing w:val="-2"/>
          <w:sz w:val="24"/>
          <w:szCs w:val="24"/>
        </w:rPr>
        <w:t>n</w:t>
      </w:r>
      <w:r>
        <w:rPr>
          <w:spacing w:val="-3"/>
          <w:sz w:val="24"/>
          <w:szCs w:val="24"/>
        </w:rPr>
        <w:t>a</w:t>
      </w:r>
      <w:r>
        <w:rPr>
          <w:spacing w:val="-5"/>
          <w:sz w:val="24"/>
          <w:szCs w:val="24"/>
        </w:rPr>
        <w:t>g</w:t>
      </w:r>
      <w:r>
        <w:rPr>
          <w:spacing w:val="-6"/>
          <w:sz w:val="24"/>
          <w:szCs w:val="24"/>
        </w:rPr>
        <w:t>e</w:t>
      </w:r>
      <w:r>
        <w:rPr>
          <w:spacing w:val="-2"/>
          <w:sz w:val="24"/>
          <w:szCs w:val="24"/>
        </w:rPr>
        <w:t>m</w:t>
      </w:r>
      <w:r>
        <w:rPr>
          <w:spacing w:val="-6"/>
          <w:sz w:val="24"/>
          <w:szCs w:val="24"/>
        </w:rPr>
        <w:t>e</w:t>
      </w:r>
      <w:r>
        <w:rPr>
          <w:spacing w:val="-5"/>
          <w:sz w:val="24"/>
          <w:szCs w:val="24"/>
        </w:rPr>
        <w:t>n</w:t>
      </w:r>
      <w:r>
        <w:rPr>
          <w:sz w:val="24"/>
          <w:szCs w:val="24"/>
        </w:rPr>
        <w:t>t</w:t>
      </w:r>
      <w:r>
        <w:rPr>
          <w:spacing w:val="-7"/>
          <w:sz w:val="24"/>
          <w:szCs w:val="24"/>
        </w:rPr>
        <w:t xml:space="preserve"> </w:t>
      </w:r>
      <w:r>
        <w:rPr>
          <w:sz w:val="24"/>
          <w:szCs w:val="24"/>
        </w:rPr>
        <w:t>s</w:t>
      </w:r>
      <w:r>
        <w:rPr>
          <w:spacing w:val="-9"/>
          <w:sz w:val="24"/>
          <w:szCs w:val="24"/>
        </w:rPr>
        <w:t>y</w:t>
      </w:r>
      <w:r>
        <w:rPr>
          <w:spacing w:val="-2"/>
          <w:sz w:val="24"/>
          <w:szCs w:val="24"/>
        </w:rPr>
        <w:t>st</w:t>
      </w:r>
      <w:r>
        <w:rPr>
          <w:spacing w:val="-3"/>
          <w:sz w:val="24"/>
          <w:szCs w:val="24"/>
        </w:rPr>
        <w:t>e</w:t>
      </w:r>
      <w:r>
        <w:rPr>
          <w:sz w:val="24"/>
          <w:szCs w:val="24"/>
        </w:rPr>
        <w:t>m</w:t>
      </w:r>
      <w:r>
        <w:rPr>
          <w:spacing w:val="-9"/>
          <w:sz w:val="24"/>
          <w:szCs w:val="24"/>
        </w:rPr>
        <w:t xml:space="preserve"> </w:t>
      </w:r>
      <w:r>
        <w:rPr>
          <w:spacing w:val="-3"/>
          <w:sz w:val="24"/>
          <w:szCs w:val="24"/>
        </w:rPr>
        <w:t>w</w:t>
      </w:r>
      <w:r>
        <w:rPr>
          <w:spacing w:val="-4"/>
          <w:sz w:val="24"/>
          <w:szCs w:val="24"/>
        </w:rPr>
        <w:t>il</w:t>
      </w:r>
      <w:r>
        <w:rPr>
          <w:sz w:val="24"/>
          <w:szCs w:val="24"/>
        </w:rPr>
        <w:t>l</w:t>
      </w:r>
      <w:r>
        <w:rPr>
          <w:spacing w:val="-7"/>
          <w:sz w:val="24"/>
          <w:szCs w:val="24"/>
        </w:rPr>
        <w:t xml:space="preserve"> </w:t>
      </w:r>
      <w:r>
        <w:rPr>
          <w:spacing w:val="-2"/>
          <w:sz w:val="24"/>
          <w:szCs w:val="24"/>
        </w:rPr>
        <w:t>b</w:t>
      </w:r>
      <w:r>
        <w:rPr>
          <w:sz w:val="24"/>
          <w:szCs w:val="24"/>
        </w:rPr>
        <w:t>e</w:t>
      </w:r>
      <w:r>
        <w:rPr>
          <w:spacing w:val="-8"/>
          <w:sz w:val="24"/>
          <w:szCs w:val="24"/>
        </w:rPr>
        <w:t xml:space="preserve"> </w:t>
      </w:r>
      <w:r>
        <w:rPr>
          <w:spacing w:val="-5"/>
          <w:sz w:val="24"/>
          <w:szCs w:val="24"/>
        </w:rPr>
        <w:t>do</w:t>
      </w:r>
      <w:r>
        <w:rPr>
          <w:spacing w:val="-2"/>
          <w:sz w:val="24"/>
          <w:szCs w:val="24"/>
        </w:rPr>
        <w:t>n</w:t>
      </w:r>
      <w:r>
        <w:rPr>
          <w:sz w:val="24"/>
          <w:szCs w:val="24"/>
        </w:rPr>
        <w:t>e</w:t>
      </w:r>
      <w:r>
        <w:rPr>
          <w:spacing w:val="-8"/>
          <w:sz w:val="24"/>
          <w:szCs w:val="24"/>
        </w:rPr>
        <w:t xml:space="preserve"> </w:t>
      </w:r>
      <w:r>
        <w:rPr>
          <w:spacing w:val="-4"/>
          <w:sz w:val="24"/>
          <w:szCs w:val="24"/>
        </w:rPr>
        <w:t>i</w:t>
      </w:r>
      <w:r>
        <w:rPr>
          <w:sz w:val="24"/>
          <w:szCs w:val="24"/>
        </w:rPr>
        <w:t>n</w:t>
      </w:r>
      <w:r>
        <w:rPr>
          <w:spacing w:val="-7"/>
          <w:sz w:val="24"/>
          <w:szCs w:val="24"/>
        </w:rPr>
        <w:t xml:space="preserve"> </w:t>
      </w:r>
      <w:r>
        <w:rPr>
          <w:spacing w:val="-2"/>
          <w:sz w:val="24"/>
          <w:szCs w:val="24"/>
        </w:rPr>
        <w:t>h</w:t>
      </w:r>
      <w:r>
        <w:rPr>
          <w:spacing w:val="-3"/>
          <w:sz w:val="24"/>
          <w:szCs w:val="24"/>
        </w:rPr>
        <w:t>e</w:t>
      </w:r>
      <w:r>
        <w:rPr>
          <w:spacing w:val="-6"/>
          <w:sz w:val="24"/>
          <w:szCs w:val="24"/>
        </w:rPr>
        <w:t>r</w:t>
      </w:r>
      <w:r>
        <w:rPr>
          <w:spacing w:val="-3"/>
          <w:sz w:val="24"/>
          <w:szCs w:val="24"/>
        </w:rPr>
        <w:t>e</w:t>
      </w:r>
      <w:r>
        <w:rPr>
          <w:sz w:val="24"/>
          <w:szCs w:val="24"/>
        </w:rPr>
        <w:t>.</w:t>
      </w:r>
      <w:r>
        <w:rPr>
          <w:spacing w:val="-7"/>
          <w:sz w:val="24"/>
          <w:szCs w:val="24"/>
        </w:rPr>
        <w:t xml:space="preserve"> </w:t>
      </w:r>
      <w:r>
        <w:rPr>
          <w:spacing w:val="-5"/>
          <w:sz w:val="24"/>
          <w:szCs w:val="24"/>
        </w:rPr>
        <w:t>A</w:t>
      </w:r>
      <w:r>
        <w:rPr>
          <w:sz w:val="24"/>
          <w:szCs w:val="24"/>
        </w:rPr>
        <w:t>s</w:t>
      </w:r>
      <w:r>
        <w:rPr>
          <w:spacing w:val="-7"/>
          <w:sz w:val="24"/>
          <w:szCs w:val="24"/>
        </w:rPr>
        <w:t xml:space="preserve"> </w:t>
      </w:r>
      <w:r>
        <w:rPr>
          <w:spacing w:val="-4"/>
          <w:sz w:val="24"/>
          <w:szCs w:val="24"/>
        </w:rPr>
        <w:t>t</w:t>
      </w:r>
      <w:r>
        <w:rPr>
          <w:spacing w:val="-2"/>
          <w:sz w:val="24"/>
          <w:szCs w:val="24"/>
        </w:rPr>
        <w:t>h</w:t>
      </w:r>
      <w:r>
        <w:rPr>
          <w:sz w:val="24"/>
          <w:szCs w:val="24"/>
        </w:rPr>
        <w:t>e</w:t>
      </w:r>
      <w:r>
        <w:rPr>
          <w:spacing w:val="-8"/>
          <w:sz w:val="24"/>
          <w:szCs w:val="24"/>
        </w:rPr>
        <w:t xml:space="preserve"> </w:t>
      </w:r>
      <w:r>
        <w:rPr>
          <w:spacing w:val="-2"/>
          <w:sz w:val="24"/>
          <w:szCs w:val="24"/>
        </w:rPr>
        <w:t>p</w:t>
      </w:r>
      <w:r>
        <w:rPr>
          <w:spacing w:val="-6"/>
          <w:sz w:val="24"/>
          <w:szCs w:val="24"/>
        </w:rPr>
        <w:t>r</w:t>
      </w:r>
      <w:r>
        <w:rPr>
          <w:spacing w:val="-5"/>
          <w:sz w:val="24"/>
          <w:szCs w:val="24"/>
        </w:rPr>
        <w:t>o</w:t>
      </w:r>
      <w:r>
        <w:rPr>
          <w:spacing w:val="-2"/>
          <w:sz w:val="24"/>
          <w:szCs w:val="24"/>
        </w:rPr>
        <w:t>p</w:t>
      </w:r>
      <w:r>
        <w:rPr>
          <w:spacing w:val="-5"/>
          <w:sz w:val="24"/>
          <w:szCs w:val="24"/>
        </w:rPr>
        <w:t>o</w:t>
      </w:r>
      <w:r>
        <w:rPr>
          <w:spacing w:val="-2"/>
          <w:sz w:val="24"/>
          <w:szCs w:val="24"/>
        </w:rPr>
        <w:t>s</w:t>
      </w:r>
      <w:r>
        <w:rPr>
          <w:spacing w:val="-6"/>
          <w:sz w:val="24"/>
          <w:szCs w:val="24"/>
        </w:rPr>
        <w:t>e</w:t>
      </w:r>
      <w:r>
        <w:rPr>
          <w:sz w:val="24"/>
          <w:szCs w:val="24"/>
        </w:rPr>
        <w:t>d</w:t>
      </w:r>
      <w:r>
        <w:rPr>
          <w:spacing w:val="-7"/>
          <w:sz w:val="24"/>
          <w:szCs w:val="24"/>
        </w:rPr>
        <w:t xml:space="preserve"> </w:t>
      </w:r>
      <w:r>
        <w:rPr>
          <w:sz w:val="24"/>
          <w:szCs w:val="24"/>
        </w:rPr>
        <w:t>s</w:t>
      </w:r>
      <w:r>
        <w:rPr>
          <w:spacing w:val="-9"/>
          <w:sz w:val="24"/>
          <w:szCs w:val="24"/>
        </w:rPr>
        <w:t>y</w:t>
      </w:r>
      <w:r>
        <w:rPr>
          <w:spacing w:val="-2"/>
          <w:sz w:val="24"/>
          <w:szCs w:val="24"/>
        </w:rPr>
        <w:t>s</w:t>
      </w:r>
      <w:r>
        <w:rPr>
          <w:spacing w:val="-4"/>
          <w:sz w:val="24"/>
          <w:szCs w:val="24"/>
        </w:rPr>
        <w:t>t</w:t>
      </w:r>
      <w:r>
        <w:rPr>
          <w:spacing w:val="-3"/>
          <w:sz w:val="24"/>
          <w:szCs w:val="24"/>
        </w:rPr>
        <w:t>e</w:t>
      </w:r>
      <w:r>
        <w:rPr>
          <w:sz w:val="24"/>
          <w:szCs w:val="24"/>
        </w:rPr>
        <w:t>m</w:t>
      </w:r>
      <w:r>
        <w:rPr>
          <w:spacing w:val="-9"/>
          <w:sz w:val="24"/>
          <w:szCs w:val="24"/>
        </w:rPr>
        <w:t xml:space="preserve"> </w:t>
      </w:r>
      <w:r>
        <w:rPr>
          <w:spacing w:val="-2"/>
          <w:sz w:val="24"/>
          <w:szCs w:val="24"/>
        </w:rPr>
        <w:t>i</w:t>
      </w:r>
      <w:r>
        <w:rPr>
          <w:sz w:val="24"/>
          <w:szCs w:val="24"/>
        </w:rPr>
        <w:t>s a</w:t>
      </w:r>
      <w:r>
        <w:rPr>
          <w:spacing w:val="2"/>
          <w:sz w:val="24"/>
          <w:szCs w:val="24"/>
        </w:rPr>
        <w:t xml:space="preserve"> </w:t>
      </w:r>
      <w:r w:rsidR="00C11E4A">
        <w:rPr>
          <w:spacing w:val="-3"/>
          <w:sz w:val="24"/>
          <w:szCs w:val="24"/>
        </w:rPr>
        <w:t>w</w:t>
      </w:r>
      <w:r w:rsidR="00C11E4A">
        <w:rPr>
          <w:spacing w:val="-6"/>
          <w:sz w:val="24"/>
          <w:szCs w:val="24"/>
        </w:rPr>
        <w:t>e</w:t>
      </w:r>
      <w:r w:rsidR="00C11E4A">
        <w:rPr>
          <w:sz w:val="24"/>
          <w:szCs w:val="24"/>
        </w:rPr>
        <w:t>b</w:t>
      </w:r>
      <w:r w:rsidR="00C11E4A">
        <w:rPr>
          <w:spacing w:val="5"/>
          <w:sz w:val="24"/>
          <w:szCs w:val="24"/>
        </w:rPr>
        <w:t>-based</w:t>
      </w:r>
      <w:r>
        <w:rPr>
          <w:spacing w:val="3"/>
          <w:sz w:val="24"/>
          <w:szCs w:val="24"/>
        </w:rPr>
        <w:t xml:space="preserve"> </w:t>
      </w:r>
      <w:r>
        <w:rPr>
          <w:spacing w:val="-3"/>
          <w:sz w:val="24"/>
          <w:szCs w:val="24"/>
        </w:rPr>
        <w:t>a</w:t>
      </w:r>
      <w:r>
        <w:rPr>
          <w:spacing w:val="-5"/>
          <w:sz w:val="24"/>
          <w:szCs w:val="24"/>
        </w:rPr>
        <w:t>pp</w:t>
      </w:r>
      <w:r>
        <w:rPr>
          <w:spacing w:val="-4"/>
          <w:sz w:val="24"/>
          <w:szCs w:val="24"/>
        </w:rPr>
        <w:t>l</w:t>
      </w:r>
      <w:r>
        <w:rPr>
          <w:spacing w:val="-2"/>
          <w:sz w:val="24"/>
          <w:szCs w:val="24"/>
        </w:rPr>
        <w:t>i</w:t>
      </w:r>
      <w:r>
        <w:rPr>
          <w:spacing w:val="-3"/>
          <w:sz w:val="24"/>
          <w:szCs w:val="24"/>
        </w:rPr>
        <w:t>c</w:t>
      </w:r>
      <w:r>
        <w:rPr>
          <w:spacing w:val="-6"/>
          <w:sz w:val="24"/>
          <w:szCs w:val="24"/>
        </w:rPr>
        <w:t>a</w:t>
      </w:r>
      <w:r>
        <w:rPr>
          <w:spacing w:val="-4"/>
          <w:sz w:val="24"/>
          <w:szCs w:val="24"/>
        </w:rPr>
        <w:t>ti</w:t>
      </w:r>
      <w:r>
        <w:rPr>
          <w:spacing w:val="-5"/>
          <w:sz w:val="24"/>
          <w:szCs w:val="24"/>
        </w:rPr>
        <w:t>o</w:t>
      </w:r>
      <w:r>
        <w:rPr>
          <w:sz w:val="24"/>
          <w:szCs w:val="24"/>
        </w:rPr>
        <w:t>n</w:t>
      </w:r>
      <w:r>
        <w:rPr>
          <w:spacing w:val="5"/>
          <w:sz w:val="24"/>
          <w:szCs w:val="24"/>
        </w:rPr>
        <w:t xml:space="preserve"> </w:t>
      </w:r>
      <w:r>
        <w:rPr>
          <w:spacing w:val="-4"/>
          <w:sz w:val="24"/>
          <w:szCs w:val="24"/>
        </w:rPr>
        <w:t>t</w:t>
      </w:r>
      <w:r>
        <w:rPr>
          <w:spacing w:val="-5"/>
          <w:sz w:val="24"/>
          <w:szCs w:val="24"/>
        </w:rPr>
        <w:t>h</w:t>
      </w:r>
      <w:r>
        <w:rPr>
          <w:sz w:val="24"/>
          <w:szCs w:val="24"/>
        </w:rPr>
        <w:t>e</w:t>
      </w:r>
      <w:r>
        <w:rPr>
          <w:spacing w:val="4"/>
          <w:sz w:val="24"/>
          <w:szCs w:val="24"/>
        </w:rPr>
        <w:t xml:space="preserve"> </w:t>
      </w:r>
      <w:r>
        <w:rPr>
          <w:spacing w:val="-6"/>
          <w:sz w:val="24"/>
          <w:szCs w:val="24"/>
        </w:rPr>
        <w:t>c</w:t>
      </w:r>
      <w:r>
        <w:rPr>
          <w:spacing w:val="-2"/>
          <w:sz w:val="24"/>
          <w:szCs w:val="24"/>
        </w:rPr>
        <w:t>o</w:t>
      </w:r>
      <w:r>
        <w:rPr>
          <w:spacing w:val="-5"/>
          <w:sz w:val="24"/>
          <w:szCs w:val="24"/>
        </w:rPr>
        <w:t>d</w:t>
      </w:r>
      <w:r>
        <w:rPr>
          <w:spacing w:val="-4"/>
          <w:sz w:val="24"/>
          <w:szCs w:val="24"/>
        </w:rPr>
        <w:t>i</w:t>
      </w:r>
      <w:r>
        <w:rPr>
          <w:spacing w:val="-2"/>
          <w:sz w:val="24"/>
          <w:szCs w:val="24"/>
        </w:rPr>
        <w:t>n</w:t>
      </w:r>
      <w:r>
        <w:rPr>
          <w:sz w:val="24"/>
          <w:szCs w:val="24"/>
        </w:rPr>
        <w:t>g</w:t>
      </w:r>
      <w:r>
        <w:rPr>
          <w:spacing w:val="3"/>
          <w:sz w:val="24"/>
          <w:szCs w:val="24"/>
        </w:rPr>
        <w:t xml:space="preserve"> </w:t>
      </w:r>
      <w:r>
        <w:rPr>
          <w:spacing w:val="-5"/>
          <w:sz w:val="24"/>
          <w:szCs w:val="24"/>
        </w:rPr>
        <w:t>w</w:t>
      </w:r>
      <w:r>
        <w:rPr>
          <w:spacing w:val="-4"/>
          <w:sz w:val="24"/>
          <w:szCs w:val="24"/>
        </w:rPr>
        <w:t>il</w:t>
      </w:r>
      <w:r>
        <w:rPr>
          <w:sz w:val="24"/>
          <w:szCs w:val="24"/>
        </w:rPr>
        <w:t>l</w:t>
      </w:r>
      <w:r>
        <w:rPr>
          <w:spacing w:val="3"/>
          <w:sz w:val="24"/>
          <w:szCs w:val="24"/>
        </w:rPr>
        <w:t xml:space="preserve"> </w:t>
      </w:r>
      <w:r>
        <w:rPr>
          <w:spacing w:val="-2"/>
          <w:sz w:val="24"/>
          <w:szCs w:val="24"/>
        </w:rPr>
        <w:t>b</w:t>
      </w:r>
      <w:r>
        <w:rPr>
          <w:sz w:val="24"/>
          <w:szCs w:val="24"/>
        </w:rPr>
        <w:t>e</w:t>
      </w:r>
      <w:r>
        <w:rPr>
          <w:spacing w:val="2"/>
          <w:sz w:val="24"/>
          <w:szCs w:val="24"/>
        </w:rPr>
        <w:t xml:space="preserve"> </w:t>
      </w:r>
      <w:r>
        <w:rPr>
          <w:spacing w:val="-2"/>
          <w:sz w:val="24"/>
          <w:szCs w:val="24"/>
        </w:rPr>
        <w:t>d</w:t>
      </w:r>
      <w:r>
        <w:rPr>
          <w:spacing w:val="-5"/>
          <w:sz w:val="24"/>
          <w:szCs w:val="24"/>
        </w:rPr>
        <w:t>o</w:t>
      </w:r>
      <w:r>
        <w:rPr>
          <w:spacing w:val="-2"/>
          <w:sz w:val="24"/>
          <w:szCs w:val="24"/>
        </w:rPr>
        <w:t>n</w:t>
      </w:r>
      <w:r>
        <w:rPr>
          <w:sz w:val="24"/>
          <w:szCs w:val="24"/>
        </w:rPr>
        <w:t>e</w:t>
      </w:r>
      <w:r>
        <w:rPr>
          <w:spacing w:val="2"/>
          <w:sz w:val="24"/>
          <w:szCs w:val="24"/>
        </w:rPr>
        <w:t xml:space="preserve"> </w:t>
      </w:r>
      <w:r>
        <w:rPr>
          <w:spacing w:val="-2"/>
          <w:sz w:val="24"/>
          <w:szCs w:val="24"/>
        </w:rPr>
        <w:t>i</w:t>
      </w:r>
      <w:r>
        <w:rPr>
          <w:sz w:val="24"/>
          <w:szCs w:val="24"/>
        </w:rPr>
        <w:t>n</w:t>
      </w:r>
      <w:r>
        <w:rPr>
          <w:spacing w:val="3"/>
          <w:sz w:val="24"/>
          <w:szCs w:val="24"/>
        </w:rPr>
        <w:t xml:space="preserve"> </w:t>
      </w:r>
      <w:r>
        <w:rPr>
          <w:spacing w:val="-4"/>
          <w:sz w:val="24"/>
          <w:szCs w:val="24"/>
        </w:rPr>
        <w:t>P</w:t>
      </w:r>
      <w:r>
        <w:rPr>
          <w:spacing w:val="-5"/>
          <w:sz w:val="24"/>
          <w:szCs w:val="24"/>
        </w:rPr>
        <w:t>H</w:t>
      </w:r>
      <w:r>
        <w:rPr>
          <w:spacing w:val="-4"/>
          <w:sz w:val="24"/>
          <w:szCs w:val="24"/>
        </w:rPr>
        <w:t>P</w:t>
      </w:r>
      <w:r>
        <w:rPr>
          <w:sz w:val="24"/>
          <w:szCs w:val="24"/>
        </w:rPr>
        <w:t>,</w:t>
      </w:r>
      <w:r>
        <w:rPr>
          <w:spacing w:val="3"/>
          <w:sz w:val="24"/>
          <w:szCs w:val="24"/>
        </w:rPr>
        <w:t xml:space="preserve"> </w:t>
      </w:r>
      <w:r>
        <w:rPr>
          <w:spacing w:val="-2"/>
          <w:sz w:val="24"/>
          <w:szCs w:val="24"/>
        </w:rPr>
        <w:t>J</w:t>
      </w:r>
      <w:r>
        <w:rPr>
          <w:spacing w:val="-6"/>
          <w:sz w:val="24"/>
          <w:szCs w:val="24"/>
        </w:rPr>
        <w:t>a</w:t>
      </w:r>
      <w:r>
        <w:rPr>
          <w:spacing w:val="-2"/>
          <w:sz w:val="24"/>
          <w:szCs w:val="24"/>
        </w:rPr>
        <w:t>v</w:t>
      </w:r>
      <w:r>
        <w:rPr>
          <w:spacing w:val="-6"/>
          <w:sz w:val="24"/>
          <w:szCs w:val="24"/>
        </w:rPr>
        <w:t>a</w:t>
      </w:r>
      <w:r>
        <w:rPr>
          <w:spacing w:val="-1"/>
          <w:sz w:val="24"/>
          <w:szCs w:val="24"/>
        </w:rPr>
        <w:t>S</w:t>
      </w:r>
      <w:r>
        <w:rPr>
          <w:spacing w:val="-6"/>
          <w:sz w:val="24"/>
          <w:szCs w:val="24"/>
        </w:rPr>
        <w:t>cr</w:t>
      </w:r>
      <w:r>
        <w:rPr>
          <w:spacing w:val="-2"/>
          <w:sz w:val="24"/>
          <w:szCs w:val="24"/>
        </w:rPr>
        <w:t>i</w:t>
      </w:r>
      <w:r>
        <w:rPr>
          <w:spacing w:val="-5"/>
          <w:sz w:val="24"/>
          <w:szCs w:val="24"/>
        </w:rPr>
        <w:t>p</w:t>
      </w:r>
      <w:r>
        <w:rPr>
          <w:sz w:val="24"/>
          <w:szCs w:val="24"/>
        </w:rPr>
        <w:t>t</w:t>
      </w:r>
      <w:r>
        <w:rPr>
          <w:spacing w:val="3"/>
          <w:sz w:val="24"/>
          <w:szCs w:val="24"/>
        </w:rPr>
        <w:t xml:space="preserve"> </w:t>
      </w:r>
      <w:r>
        <w:rPr>
          <w:spacing w:val="-2"/>
          <w:sz w:val="24"/>
          <w:szCs w:val="24"/>
        </w:rPr>
        <w:t>p</w:t>
      </w:r>
      <w:r>
        <w:rPr>
          <w:spacing w:val="-6"/>
          <w:sz w:val="24"/>
          <w:szCs w:val="24"/>
        </w:rPr>
        <w:t>r</w:t>
      </w:r>
      <w:r>
        <w:rPr>
          <w:spacing w:val="-2"/>
          <w:sz w:val="24"/>
          <w:szCs w:val="24"/>
        </w:rPr>
        <w:t>o</w:t>
      </w:r>
      <w:r>
        <w:rPr>
          <w:spacing w:val="-5"/>
          <w:sz w:val="24"/>
          <w:szCs w:val="24"/>
        </w:rPr>
        <w:t>g</w:t>
      </w:r>
      <w:r>
        <w:rPr>
          <w:spacing w:val="-3"/>
          <w:sz w:val="24"/>
          <w:szCs w:val="24"/>
        </w:rPr>
        <w:t>ra</w:t>
      </w:r>
      <w:r>
        <w:rPr>
          <w:spacing w:val="-4"/>
          <w:sz w:val="24"/>
          <w:szCs w:val="24"/>
        </w:rPr>
        <w:t>mmi</w:t>
      </w:r>
      <w:r>
        <w:rPr>
          <w:spacing w:val="-2"/>
          <w:sz w:val="24"/>
          <w:szCs w:val="24"/>
        </w:rPr>
        <w:t>n</w:t>
      </w:r>
      <w:r>
        <w:rPr>
          <w:sz w:val="24"/>
          <w:szCs w:val="24"/>
        </w:rPr>
        <w:t xml:space="preserve">g </w:t>
      </w:r>
      <w:r>
        <w:rPr>
          <w:spacing w:val="-2"/>
          <w:sz w:val="24"/>
          <w:szCs w:val="24"/>
        </w:rPr>
        <w:t>l</w:t>
      </w:r>
      <w:r>
        <w:rPr>
          <w:spacing w:val="-6"/>
          <w:sz w:val="24"/>
          <w:szCs w:val="24"/>
        </w:rPr>
        <w:t>a</w:t>
      </w:r>
      <w:r>
        <w:rPr>
          <w:spacing w:val="-2"/>
          <w:sz w:val="24"/>
          <w:szCs w:val="24"/>
        </w:rPr>
        <w:t>n</w:t>
      </w:r>
      <w:r>
        <w:rPr>
          <w:spacing w:val="-5"/>
          <w:sz w:val="24"/>
          <w:szCs w:val="24"/>
        </w:rPr>
        <w:t>g</w:t>
      </w:r>
      <w:r>
        <w:rPr>
          <w:spacing w:val="-2"/>
          <w:sz w:val="24"/>
          <w:szCs w:val="24"/>
        </w:rPr>
        <w:t>u</w:t>
      </w:r>
      <w:r>
        <w:rPr>
          <w:spacing w:val="-3"/>
          <w:sz w:val="24"/>
          <w:szCs w:val="24"/>
        </w:rPr>
        <w:t>a</w:t>
      </w:r>
      <w:r>
        <w:rPr>
          <w:spacing w:val="-5"/>
          <w:sz w:val="24"/>
          <w:szCs w:val="24"/>
        </w:rPr>
        <w:t>g</w:t>
      </w:r>
      <w:r>
        <w:rPr>
          <w:spacing w:val="-6"/>
          <w:sz w:val="24"/>
          <w:szCs w:val="24"/>
        </w:rPr>
        <w:t>e</w:t>
      </w:r>
      <w:r>
        <w:rPr>
          <w:sz w:val="24"/>
          <w:szCs w:val="24"/>
        </w:rPr>
        <w:t>s</w:t>
      </w:r>
      <w:r>
        <w:rPr>
          <w:spacing w:val="5"/>
          <w:sz w:val="24"/>
          <w:szCs w:val="24"/>
        </w:rPr>
        <w:t xml:space="preserve"> </w:t>
      </w:r>
      <w:r>
        <w:rPr>
          <w:spacing w:val="-6"/>
          <w:sz w:val="24"/>
          <w:szCs w:val="24"/>
        </w:rPr>
        <w:t>a</w:t>
      </w:r>
      <w:r>
        <w:rPr>
          <w:spacing w:val="-5"/>
          <w:sz w:val="24"/>
          <w:szCs w:val="24"/>
        </w:rPr>
        <w:t>n</w:t>
      </w:r>
      <w:r>
        <w:rPr>
          <w:sz w:val="24"/>
          <w:szCs w:val="24"/>
        </w:rPr>
        <w:t xml:space="preserve">d </w:t>
      </w:r>
      <w:r>
        <w:rPr>
          <w:spacing w:val="-5"/>
          <w:sz w:val="24"/>
          <w:szCs w:val="24"/>
        </w:rPr>
        <w:t>d</w:t>
      </w:r>
      <w:r>
        <w:rPr>
          <w:spacing w:val="-6"/>
          <w:sz w:val="24"/>
          <w:szCs w:val="24"/>
        </w:rPr>
        <w:t>a</w:t>
      </w:r>
      <w:r>
        <w:rPr>
          <w:spacing w:val="-2"/>
          <w:sz w:val="24"/>
          <w:szCs w:val="24"/>
        </w:rPr>
        <w:t>t</w:t>
      </w:r>
      <w:r>
        <w:rPr>
          <w:spacing w:val="-6"/>
          <w:sz w:val="24"/>
          <w:szCs w:val="24"/>
        </w:rPr>
        <w:t>a</w:t>
      </w:r>
      <w:r>
        <w:rPr>
          <w:spacing w:val="-2"/>
          <w:sz w:val="24"/>
          <w:szCs w:val="24"/>
        </w:rPr>
        <w:t>b</w:t>
      </w:r>
      <w:r>
        <w:rPr>
          <w:spacing w:val="-6"/>
          <w:sz w:val="24"/>
          <w:szCs w:val="24"/>
        </w:rPr>
        <w:t>a</w:t>
      </w:r>
      <w:r>
        <w:rPr>
          <w:spacing w:val="-2"/>
          <w:sz w:val="24"/>
          <w:szCs w:val="24"/>
        </w:rPr>
        <w:t>s</w:t>
      </w:r>
      <w:r>
        <w:rPr>
          <w:sz w:val="24"/>
          <w:szCs w:val="24"/>
        </w:rPr>
        <w:t>e</w:t>
      </w:r>
      <w:r>
        <w:rPr>
          <w:spacing w:val="-1"/>
          <w:sz w:val="24"/>
          <w:szCs w:val="24"/>
        </w:rPr>
        <w:t xml:space="preserve"> </w:t>
      </w:r>
      <w:r>
        <w:rPr>
          <w:spacing w:val="-5"/>
          <w:sz w:val="24"/>
          <w:szCs w:val="24"/>
        </w:rPr>
        <w:t>w</w:t>
      </w:r>
      <w:r>
        <w:rPr>
          <w:spacing w:val="-4"/>
          <w:sz w:val="24"/>
          <w:szCs w:val="24"/>
        </w:rPr>
        <w:t>i</w:t>
      </w:r>
      <w:r>
        <w:rPr>
          <w:spacing w:val="-2"/>
          <w:sz w:val="24"/>
          <w:szCs w:val="24"/>
        </w:rPr>
        <w:t>l</w:t>
      </w:r>
      <w:r>
        <w:rPr>
          <w:sz w:val="24"/>
          <w:szCs w:val="24"/>
        </w:rPr>
        <w:t xml:space="preserve">l </w:t>
      </w:r>
      <w:r>
        <w:rPr>
          <w:spacing w:val="-5"/>
          <w:sz w:val="24"/>
          <w:szCs w:val="24"/>
        </w:rPr>
        <w:t>b</w:t>
      </w:r>
      <w:r>
        <w:rPr>
          <w:sz w:val="24"/>
          <w:szCs w:val="24"/>
        </w:rPr>
        <w:t>e</w:t>
      </w:r>
      <w:r>
        <w:rPr>
          <w:spacing w:val="-1"/>
          <w:sz w:val="24"/>
          <w:szCs w:val="24"/>
        </w:rPr>
        <w:t xml:space="preserve"> </w:t>
      </w:r>
      <w:r>
        <w:rPr>
          <w:sz w:val="24"/>
          <w:szCs w:val="24"/>
        </w:rPr>
        <w:t>M</w:t>
      </w:r>
      <w:r>
        <w:rPr>
          <w:spacing w:val="-9"/>
          <w:sz w:val="24"/>
          <w:szCs w:val="24"/>
        </w:rPr>
        <w:t>y</w:t>
      </w:r>
      <w:r>
        <w:rPr>
          <w:spacing w:val="-1"/>
          <w:sz w:val="24"/>
          <w:szCs w:val="24"/>
        </w:rPr>
        <w:t>S</w:t>
      </w:r>
      <w:r>
        <w:rPr>
          <w:sz w:val="24"/>
          <w:szCs w:val="24"/>
        </w:rPr>
        <w:t>Q</w:t>
      </w:r>
      <w:r>
        <w:rPr>
          <w:spacing w:val="-8"/>
          <w:sz w:val="24"/>
          <w:szCs w:val="24"/>
        </w:rPr>
        <w:t>L</w:t>
      </w:r>
      <w:r>
        <w:rPr>
          <w:sz w:val="24"/>
          <w:szCs w:val="24"/>
        </w:rPr>
        <w:t>.</w:t>
      </w:r>
      <w:r>
        <w:rPr>
          <w:spacing w:val="2"/>
          <w:sz w:val="24"/>
          <w:szCs w:val="24"/>
        </w:rPr>
        <w:t xml:space="preserve"> </w:t>
      </w:r>
      <w:r>
        <w:rPr>
          <w:spacing w:val="-5"/>
          <w:sz w:val="24"/>
          <w:szCs w:val="24"/>
        </w:rPr>
        <w:t>D</w:t>
      </w:r>
      <w:r>
        <w:rPr>
          <w:spacing w:val="-4"/>
          <w:sz w:val="24"/>
          <w:szCs w:val="24"/>
        </w:rPr>
        <w:t>i</w:t>
      </w:r>
      <w:r>
        <w:rPr>
          <w:spacing w:val="-3"/>
          <w:sz w:val="24"/>
          <w:szCs w:val="24"/>
        </w:rPr>
        <w:t>ff</w:t>
      </w:r>
      <w:r>
        <w:rPr>
          <w:spacing w:val="-6"/>
          <w:sz w:val="24"/>
          <w:szCs w:val="24"/>
        </w:rPr>
        <w:t>e</w:t>
      </w:r>
      <w:r>
        <w:rPr>
          <w:spacing w:val="-3"/>
          <w:sz w:val="24"/>
          <w:szCs w:val="24"/>
        </w:rPr>
        <w:t>r</w:t>
      </w:r>
      <w:r>
        <w:rPr>
          <w:spacing w:val="-6"/>
          <w:sz w:val="24"/>
          <w:szCs w:val="24"/>
        </w:rPr>
        <w:t>e</w:t>
      </w:r>
      <w:r>
        <w:rPr>
          <w:spacing w:val="-2"/>
          <w:sz w:val="24"/>
          <w:szCs w:val="24"/>
        </w:rPr>
        <w:t>n</w:t>
      </w:r>
      <w:r>
        <w:rPr>
          <w:spacing w:val="-3"/>
          <w:sz w:val="24"/>
          <w:szCs w:val="24"/>
        </w:rPr>
        <w:t>c</w:t>
      </w:r>
      <w:r>
        <w:rPr>
          <w:sz w:val="24"/>
          <w:szCs w:val="24"/>
        </w:rPr>
        <w:t>e</w:t>
      </w:r>
      <w:r>
        <w:rPr>
          <w:spacing w:val="-1"/>
          <w:sz w:val="24"/>
          <w:szCs w:val="24"/>
        </w:rPr>
        <w:t xml:space="preserve"> </w:t>
      </w:r>
      <w:r>
        <w:rPr>
          <w:spacing w:val="-4"/>
          <w:sz w:val="24"/>
          <w:szCs w:val="24"/>
        </w:rPr>
        <w:t>t</w:t>
      </w:r>
      <w:r>
        <w:rPr>
          <w:spacing w:val="-3"/>
          <w:sz w:val="24"/>
          <w:szCs w:val="24"/>
        </w:rPr>
        <w:t>e</w:t>
      </w:r>
      <w:r>
        <w:rPr>
          <w:spacing w:val="-6"/>
          <w:sz w:val="24"/>
          <w:szCs w:val="24"/>
        </w:rPr>
        <w:t>c</w:t>
      </w:r>
      <w:r>
        <w:rPr>
          <w:spacing w:val="-2"/>
          <w:sz w:val="24"/>
          <w:szCs w:val="24"/>
        </w:rPr>
        <w:t>h</w:t>
      </w:r>
      <w:r>
        <w:rPr>
          <w:spacing w:val="-5"/>
          <w:sz w:val="24"/>
          <w:szCs w:val="24"/>
        </w:rPr>
        <w:t>no</w:t>
      </w:r>
      <w:r>
        <w:rPr>
          <w:spacing w:val="-2"/>
          <w:sz w:val="24"/>
          <w:szCs w:val="24"/>
        </w:rPr>
        <w:t>lo</w:t>
      </w:r>
      <w:r>
        <w:rPr>
          <w:spacing w:val="-7"/>
          <w:sz w:val="24"/>
          <w:szCs w:val="24"/>
        </w:rPr>
        <w:t>g</w:t>
      </w:r>
      <w:r>
        <w:rPr>
          <w:spacing w:val="-2"/>
          <w:sz w:val="24"/>
          <w:szCs w:val="24"/>
        </w:rPr>
        <w:t>i</w:t>
      </w:r>
      <w:r>
        <w:rPr>
          <w:spacing w:val="-6"/>
          <w:sz w:val="24"/>
          <w:szCs w:val="24"/>
        </w:rPr>
        <w:t>e</w:t>
      </w:r>
      <w:r>
        <w:rPr>
          <w:sz w:val="24"/>
          <w:szCs w:val="24"/>
        </w:rPr>
        <w:t xml:space="preserve">s </w:t>
      </w:r>
      <w:r>
        <w:rPr>
          <w:spacing w:val="-4"/>
          <w:sz w:val="24"/>
          <w:szCs w:val="24"/>
        </w:rPr>
        <w:t>l</w:t>
      </w:r>
      <w:r>
        <w:rPr>
          <w:spacing w:val="-2"/>
          <w:sz w:val="24"/>
          <w:szCs w:val="24"/>
        </w:rPr>
        <w:t>i</w:t>
      </w:r>
      <w:r>
        <w:rPr>
          <w:spacing w:val="-5"/>
          <w:sz w:val="24"/>
          <w:szCs w:val="24"/>
        </w:rPr>
        <w:t>k</w:t>
      </w:r>
      <w:r>
        <w:rPr>
          <w:sz w:val="24"/>
          <w:szCs w:val="24"/>
        </w:rPr>
        <w:t>e</w:t>
      </w:r>
      <w:r>
        <w:rPr>
          <w:spacing w:val="-1"/>
          <w:sz w:val="24"/>
          <w:szCs w:val="24"/>
        </w:rPr>
        <w:t xml:space="preserve"> </w:t>
      </w:r>
      <w:r>
        <w:rPr>
          <w:spacing w:val="-5"/>
          <w:sz w:val="24"/>
          <w:szCs w:val="24"/>
        </w:rPr>
        <w:t>A</w:t>
      </w:r>
      <w:r>
        <w:rPr>
          <w:spacing w:val="-2"/>
          <w:sz w:val="24"/>
          <w:szCs w:val="24"/>
        </w:rPr>
        <w:t>j</w:t>
      </w:r>
      <w:r>
        <w:rPr>
          <w:spacing w:val="-6"/>
          <w:sz w:val="24"/>
          <w:szCs w:val="24"/>
        </w:rPr>
        <w:t>a</w:t>
      </w:r>
      <w:r>
        <w:rPr>
          <w:sz w:val="24"/>
          <w:szCs w:val="24"/>
        </w:rPr>
        <w:t>x</w:t>
      </w:r>
      <w:r>
        <w:rPr>
          <w:spacing w:val="2"/>
          <w:sz w:val="24"/>
          <w:szCs w:val="24"/>
        </w:rPr>
        <w:t xml:space="preserve"> </w:t>
      </w:r>
      <w:r>
        <w:rPr>
          <w:spacing w:val="-5"/>
          <w:sz w:val="24"/>
          <w:szCs w:val="24"/>
        </w:rPr>
        <w:t>w</w:t>
      </w:r>
      <w:r>
        <w:rPr>
          <w:spacing w:val="-4"/>
          <w:sz w:val="24"/>
          <w:szCs w:val="24"/>
        </w:rPr>
        <w:t>il</w:t>
      </w:r>
      <w:r>
        <w:rPr>
          <w:sz w:val="24"/>
          <w:szCs w:val="24"/>
        </w:rPr>
        <w:t xml:space="preserve">l </w:t>
      </w:r>
      <w:r>
        <w:rPr>
          <w:spacing w:val="-2"/>
          <w:sz w:val="24"/>
          <w:szCs w:val="24"/>
        </w:rPr>
        <w:t>b</w:t>
      </w:r>
      <w:r>
        <w:rPr>
          <w:sz w:val="24"/>
          <w:szCs w:val="24"/>
        </w:rPr>
        <w:t>e</w:t>
      </w:r>
      <w:r>
        <w:rPr>
          <w:spacing w:val="-1"/>
          <w:sz w:val="24"/>
          <w:szCs w:val="24"/>
        </w:rPr>
        <w:t xml:space="preserve"> </w:t>
      </w:r>
      <w:r>
        <w:rPr>
          <w:spacing w:val="-5"/>
          <w:sz w:val="24"/>
          <w:szCs w:val="24"/>
        </w:rPr>
        <w:t>u</w:t>
      </w:r>
      <w:r>
        <w:rPr>
          <w:spacing w:val="-2"/>
          <w:sz w:val="24"/>
          <w:szCs w:val="24"/>
        </w:rPr>
        <w:t>s</w:t>
      </w:r>
      <w:r>
        <w:rPr>
          <w:spacing w:val="-6"/>
          <w:sz w:val="24"/>
          <w:szCs w:val="24"/>
        </w:rPr>
        <w:t>e</w:t>
      </w:r>
      <w:r>
        <w:rPr>
          <w:sz w:val="24"/>
          <w:szCs w:val="24"/>
        </w:rPr>
        <w:t xml:space="preserve">d </w:t>
      </w:r>
      <w:r>
        <w:rPr>
          <w:spacing w:val="-4"/>
          <w:sz w:val="24"/>
          <w:szCs w:val="24"/>
        </w:rPr>
        <w:t>i</w:t>
      </w:r>
      <w:r>
        <w:rPr>
          <w:sz w:val="24"/>
          <w:szCs w:val="24"/>
        </w:rPr>
        <w:t>n</w:t>
      </w:r>
      <w:r>
        <w:rPr>
          <w:spacing w:val="2"/>
          <w:sz w:val="24"/>
          <w:szCs w:val="24"/>
        </w:rPr>
        <w:t xml:space="preserve"> </w:t>
      </w:r>
      <w:r>
        <w:rPr>
          <w:spacing w:val="-6"/>
          <w:sz w:val="24"/>
          <w:szCs w:val="24"/>
        </w:rPr>
        <w:t>c</w:t>
      </w:r>
      <w:r>
        <w:rPr>
          <w:spacing w:val="-2"/>
          <w:sz w:val="24"/>
          <w:szCs w:val="24"/>
        </w:rPr>
        <w:t>o</w:t>
      </w:r>
      <w:r>
        <w:rPr>
          <w:spacing w:val="-5"/>
          <w:sz w:val="24"/>
          <w:szCs w:val="24"/>
        </w:rPr>
        <w:t>d</w:t>
      </w:r>
      <w:r>
        <w:rPr>
          <w:spacing w:val="-4"/>
          <w:sz w:val="24"/>
          <w:szCs w:val="24"/>
        </w:rPr>
        <w:t>i</w:t>
      </w:r>
      <w:r>
        <w:rPr>
          <w:spacing w:val="-2"/>
          <w:sz w:val="24"/>
          <w:szCs w:val="24"/>
        </w:rPr>
        <w:t>n</w:t>
      </w:r>
      <w:r>
        <w:rPr>
          <w:spacing w:val="-7"/>
          <w:sz w:val="24"/>
          <w:szCs w:val="24"/>
        </w:rPr>
        <w:t>g</w:t>
      </w:r>
      <w:r>
        <w:rPr>
          <w:sz w:val="24"/>
          <w:szCs w:val="24"/>
        </w:rPr>
        <w:t>.</w:t>
      </w:r>
      <w:r>
        <w:rPr>
          <w:spacing w:val="2"/>
          <w:sz w:val="24"/>
          <w:szCs w:val="24"/>
        </w:rPr>
        <w:t xml:space="preserve"> </w:t>
      </w:r>
      <w:r>
        <w:rPr>
          <w:spacing w:val="-5"/>
          <w:sz w:val="24"/>
          <w:szCs w:val="24"/>
        </w:rPr>
        <w:t>T</w:t>
      </w:r>
      <w:r>
        <w:rPr>
          <w:spacing w:val="-2"/>
          <w:sz w:val="24"/>
          <w:szCs w:val="24"/>
        </w:rPr>
        <w:t>h</w:t>
      </w:r>
      <w:r>
        <w:rPr>
          <w:sz w:val="24"/>
          <w:szCs w:val="24"/>
        </w:rPr>
        <w:t>e</w:t>
      </w:r>
      <w:r>
        <w:rPr>
          <w:spacing w:val="-1"/>
          <w:sz w:val="24"/>
          <w:szCs w:val="24"/>
        </w:rPr>
        <w:t xml:space="preserve"> </w:t>
      </w:r>
      <w:r>
        <w:rPr>
          <w:sz w:val="24"/>
          <w:szCs w:val="24"/>
        </w:rPr>
        <w:t>d</w:t>
      </w:r>
      <w:r>
        <w:rPr>
          <w:spacing w:val="-2"/>
          <w:sz w:val="24"/>
          <w:szCs w:val="24"/>
        </w:rPr>
        <w:t>u</w:t>
      </w:r>
      <w:r>
        <w:rPr>
          <w:spacing w:val="-6"/>
          <w:sz w:val="24"/>
          <w:szCs w:val="24"/>
        </w:rPr>
        <w:t>r</w:t>
      </w:r>
      <w:r>
        <w:rPr>
          <w:spacing w:val="-3"/>
          <w:sz w:val="24"/>
          <w:szCs w:val="24"/>
        </w:rPr>
        <w:t>a</w:t>
      </w:r>
      <w:r>
        <w:rPr>
          <w:spacing w:val="-4"/>
          <w:sz w:val="24"/>
          <w:szCs w:val="24"/>
        </w:rPr>
        <w:t>ti</w:t>
      </w:r>
      <w:r>
        <w:rPr>
          <w:spacing w:val="-5"/>
          <w:sz w:val="24"/>
          <w:szCs w:val="24"/>
        </w:rPr>
        <w:t>o</w:t>
      </w:r>
      <w:r>
        <w:rPr>
          <w:sz w:val="24"/>
          <w:szCs w:val="24"/>
        </w:rPr>
        <w:t>n</w:t>
      </w:r>
      <w:r>
        <w:rPr>
          <w:spacing w:val="2"/>
          <w:sz w:val="24"/>
          <w:szCs w:val="24"/>
        </w:rPr>
        <w:t xml:space="preserve"> </w:t>
      </w:r>
      <w:r>
        <w:rPr>
          <w:spacing w:val="-6"/>
          <w:sz w:val="24"/>
          <w:szCs w:val="24"/>
        </w:rPr>
        <w:t>f</w:t>
      </w:r>
      <w:r>
        <w:rPr>
          <w:spacing w:val="-2"/>
          <w:sz w:val="24"/>
          <w:szCs w:val="24"/>
        </w:rPr>
        <w:t>o</w:t>
      </w:r>
      <w:r>
        <w:rPr>
          <w:sz w:val="24"/>
          <w:szCs w:val="24"/>
        </w:rPr>
        <w:t>r s</w:t>
      </w:r>
      <w:r>
        <w:rPr>
          <w:spacing w:val="-9"/>
          <w:sz w:val="24"/>
          <w:szCs w:val="24"/>
        </w:rPr>
        <w:t>y</w:t>
      </w:r>
      <w:r>
        <w:rPr>
          <w:spacing w:val="-5"/>
          <w:sz w:val="24"/>
          <w:szCs w:val="24"/>
        </w:rPr>
        <w:t>s</w:t>
      </w:r>
      <w:r>
        <w:rPr>
          <w:spacing w:val="-2"/>
          <w:sz w:val="24"/>
          <w:szCs w:val="24"/>
        </w:rPr>
        <w:t>t</w:t>
      </w:r>
      <w:r>
        <w:rPr>
          <w:spacing w:val="-6"/>
          <w:sz w:val="24"/>
          <w:szCs w:val="24"/>
        </w:rPr>
        <w:t>e</w:t>
      </w:r>
      <w:r>
        <w:rPr>
          <w:sz w:val="24"/>
          <w:szCs w:val="24"/>
        </w:rPr>
        <w:t>m</w:t>
      </w:r>
      <w:r>
        <w:rPr>
          <w:spacing w:val="-9"/>
          <w:sz w:val="24"/>
          <w:szCs w:val="24"/>
        </w:rPr>
        <w:t xml:space="preserve"> </w:t>
      </w:r>
      <w:r>
        <w:rPr>
          <w:spacing w:val="-2"/>
          <w:sz w:val="24"/>
          <w:szCs w:val="24"/>
        </w:rPr>
        <w:t>d</w:t>
      </w:r>
      <w:r>
        <w:rPr>
          <w:spacing w:val="-3"/>
          <w:sz w:val="24"/>
          <w:szCs w:val="24"/>
        </w:rPr>
        <w:t>e</w:t>
      </w:r>
      <w:r>
        <w:rPr>
          <w:spacing w:val="-5"/>
          <w:sz w:val="24"/>
          <w:szCs w:val="24"/>
        </w:rPr>
        <w:t>v</w:t>
      </w:r>
      <w:r>
        <w:rPr>
          <w:spacing w:val="-6"/>
          <w:sz w:val="24"/>
          <w:szCs w:val="24"/>
        </w:rPr>
        <w:t>e</w:t>
      </w:r>
      <w:r>
        <w:rPr>
          <w:spacing w:val="-2"/>
          <w:sz w:val="24"/>
          <w:szCs w:val="24"/>
        </w:rPr>
        <w:t>l</w:t>
      </w:r>
      <w:r>
        <w:rPr>
          <w:spacing w:val="-5"/>
          <w:sz w:val="24"/>
          <w:szCs w:val="24"/>
        </w:rPr>
        <w:t>op</w:t>
      </w:r>
      <w:r>
        <w:rPr>
          <w:spacing w:val="-2"/>
          <w:sz w:val="24"/>
          <w:szCs w:val="24"/>
        </w:rPr>
        <w:t>m</w:t>
      </w:r>
      <w:r>
        <w:rPr>
          <w:spacing w:val="-6"/>
          <w:sz w:val="24"/>
          <w:szCs w:val="24"/>
        </w:rPr>
        <w:t>e</w:t>
      </w:r>
      <w:r>
        <w:rPr>
          <w:spacing w:val="-5"/>
          <w:sz w:val="24"/>
          <w:szCs w:val="24"/>
        </w:rPr>
        <w:t>n</w:t>
      </w:r>
      <w:r>
        <w:rPr>
          <w:sz w:val="24"/>
          <w:szCs w:val="24"/>
        </w:rPr>
        <w:t>t</w:t>
      </w:r>
      <w:r>
        <w:rPr>
          <w:spacing w:val="-7"/>
          <w:sz w:val="24"/>
          <w:szCs w:val="24"/>
        </w:rPr>
        <w:t xml:space="preserve"> </w:t>
      </w:r>
      <w:r>
        <w:rPr>
          <w:spacing w:val="-4"/>
          <w:sz w:val="24"/>
          <w:szCs w:val="24"/>
        </w:rPr>
        <w:t>i</w:t>
      </w:r>
      <w:r>
        <w:rPr>
          <w:sz w:val="24"/>
          <w:szCs w:val="24"/>
        </w:rPr>
        <w:t>s</w:t>
      </w:r>
      <w:r>
        <w:rPr>
          <w:spacing w:val="-7"/>
          <w:sz w:val="24"/>
          <w:szCs w:val="24"/>
        </w:rPr>
        <w:t xml:space="preserve"> </w:t>
      </w:r>
      <w:r>
        <w:rPr>
          <w:spacing w:val="-5"/>
          <w:sz w:val="24"/>
          <w:szCs w:val="24"/>
        </w:rPr>
        <w:t>2</w:t>
      </w:r>
      <w:r>
        <w:rPr>
          <w:sz w:val="24"/>
          <w:szCs w:val="24"/>
        </w:rPr>
        <w:t>0</w:t>
      </w:r>
      <w:r>
        <w:rPr>
          <w:spacing w:val="-7"/>
          <w:sz w:val="24"/>
          <w:szCs w:val="24"/>
        </w:rPr>
        <w:t xml:space="preserve"> </w:t>
      </w:r>
      <w:r>
        <w:rPr>
          <w:spacing w:val="-5"/>
          <w:sz w:val="24"/>
          <w:szCs w:val="24"/>
        </w:rPr>
        <w:t>d</w:t>
      </w:r>
      <w:r>
        <w:rPr>
          <w:spacing w:val="-1"/>
          <w:sz w:val="24"/>
          <w:szCs w:val="24"/>
        </w:rPr>
        <w:t>a</w:t>
      </w:r>
      <w:r>
        <w:rPr>
          <w:spacing w:val="-10"/>
          <w:sz w:val="24"/>
          <w:szCs w:val="24"/>
        </w:rPr>
        <w:t>y</w:t>
      </w:r>
      <w:r>
        <w:rPr>
          <w:spacing w:val="-2"/>
          <w:sz w:val="24"/>
          <w:szCs w:val="24"/>
        </w:rPr>
        <w:t>s</w:t>
      </w:r>
      <w:r>
        <w:rPr>
          <w:sz w:val="24"/>
          <w:szCs w:val="24"/>
        </w:rPr>
        <w:t>.</w:t>
      </w:r>
    </w:p>
    <w:p w14:paraId="4771A94A" w14:textId="77777777" w:rsidR="00CE409C" w:rsidRDefault="00CE409C" w:rsidP="00090A5B">
      <w:pPr>
        <w:spacing w:before="5" w:line="160" w:lineRule="exact"/>
        <w:jc w:val="both"/>
        <w:rPr>
          <w:sz w:val="16"/>
          <w:szCs w:val="16"/>
        </w:rPr>
      </w:pPr>
    </w:p>
    <w:p w14:paraId="6E785652" w14:textId="77777777" w:rsidR="00CE409C" w:rsidRPr="00473B31" w:rsidRDefault="009B090C" w:rsidP="00473B31">
      <w:pPr>
        <w:pStyle w:val="NoSpacing"/>
        <w:rPr>
          <w:b/>
          <w:bCs/>
          <w:sz w:val="24"/>
          <w:szCs w:val="24"/>
        </w:rPr>
      </w:pPr>
      <w:r w:rsidRPr="00473B31">
        <w:rPr>
          <w:b/>
          <w:bCs/>
          <w:spacing w:val="-5"/>
          <w:sz w:val="24"/>
          <w:szCs w:val="24"/>
        </w:rPr>
        <w:t>1.</w:t>
      </w:r>
      <w:r w:rsidRPr="00473B31">
        <w:rPr>
          <w:b/>
          <w:bCs/>
          <w:sz w:val="24"/>
          <w:szCs w:val="24"/>
        </w:rPr>
        <w:t>6</w:t>
      </w:r>
      <w:r w:rsidRPr="00473B31">
        <w:rPr>
          <w:b/>
          <w:bCs/>
          <w:spacing w:val="10"/>
          <w:sz w:val="24"/>
          <w:szCs w:val="24"/>
        </w:rPr>
        <w:t xml:space="preserve"> </w:t>
      </w:r>
      <w:r w:rsidRPr="00473B31">
        <w:rPr>
          <w:b/>
          <w:bCs/>
          <w:spacing w:val="-1"/>
          <w:sz w:val="24"/>
          <w:szCs w:val="24"/>
          <w:u w:color="000000"/>
        </w:rPr>
        <w:t>S</w:t>
      </w:r>
      <w:r w:rsidRPr="00473B31">
        <w:rPr>
          <w:b/>
          <w:bCs/>
          <w:spacing w:val="-10"/>
          <w:sz w:val="24"/>
          <w:szCs w:val="24"/>
          <w:u w:color="000000"/>
        </w:rPr>
        <w:t>y</w:t>
      </w:r>
      <w:r w:rsidRPr="00473B31">
        <w:rPr>
          <w:b/>
          <w:bCs/>
          <w:spacing w:val="-2"/>
          <w:sz w:val="24"/>
          <w:szCs w:val="24"/>
          <w:u w:color="000000"/>
        </w:rPr>
        <w:t>s</w:t>
      </w:r>
      <w:r w:rsidRPr="00473B31">
        <w:rPr>
          <w:b/>
          <w:bCs/>
          <w:spacing w:val="-4"/>
          <w:sz w:val="24"/>
          <w:szCs w:val="24"/>
          <w:u w:color="000000"/>
        </w:rPr>
        <w:t>t</w:t>
      </w:r>
      <w:r w:rsidRPr="00473B31">
        <w:rPr>
          <w:b/>
          <w:bCs/>
          <w:spacing w:val="-3"/>
          <w:sz w:val="24"/>
          <w:szCs w:val="24"/>
          <w:u w:color="000000"/>
        </w:rPr>
        <w:t>e</w:t>
      </w:r>
      <w:r w:rsidRPr="00473B31">
        <w:rPr>
          <w:b/>
          <w:bCs/>
          <w:sz w:val="24"/>
          <w:szCs w:val="24"/>
          <w:u w:color="000000"/>
        </w:rPr>
        <w:t>m</w:t>
      </w:r>
      <w:r w:rsidRPr="00473B31">
        <w:rPr>
          <w:b/>
          <w:bCs/>
          <w:spacing w:val="-9"/>
          <w:sz w:val="24"/>
          <w:szCs w:val="24"/>
          <w:u w:color="000000"/>
        </w:rPr>
        <w:t xml:space="preserve"> </w:t>
      </w:r>
      <w:r w:rsidRPr="00473B31">
        <w:rPr>
          <w:b/>
          <w:bCs/>
          <w:spacing w:val="-3"/>
          <w:sz w:val="24"/>
          <w:szCs w:val="24"/>
          <w:u w:color="000000"/>
        </w:rPr>
        <w:t>T</w:t>
      </w:r>
      <w:r w:rsidRPr="00473B31">
        <w:rPr>
          <w:b/>
          <w:bCs/>
          <w:spacing w:val="-6"/>
          <w:sz w:val="24"/>
          <w:szCs w:val="24"/>
          <w:u w:color="000000"/>
        </w:rPr>
        <w:t>e</w:t>
      </w:r>
      <w:r w:rsidRPr="00473B31">
        <w:rPr>
          <w:b/>
          <w:bCs/>
          <w:spacing w:val="-5"/>
          <w:sz w:val="24"/>
          <w:szCs w:val="24"/>
          <w:u w:color="000000"/>
        </w:rPr>
        <w:t>s</w:t>
      </w:r>
      <w:r w:rsidRPr="00473B31">
        <w:rPr>
          <w:b/>
          <w:bCs/>
          <w:spacing w:val="-4"/>
          <w:sz w:val="24"/>
          <w:szCs w:val="24"/>
          <w:u w:color="000000"/>
        </w:rPr>
        <w:t>t</w:t>
      </w:r>
      <w:r w:rsidRPr="00473B31">
        <w:rPr>
          <w:b/>
          <w:bCs/>
          <w:spacing w:val="-2"/>
          <w:sz w:val="24"/>
          <w:szCs w:val="24"/>
          <w:u w:color="000000"/>
        </w:rPr>
        <w:t>in</w:t>
      </w:r>
      <w:r w:rsidRPr="00473B31">
        <w:rPr>
          <w:b/>
          <w:bCs/>
          <w:sz w:val="24"/>
          <w:szCs w:val="24"/>
          <w:u w:color="000000"/>
        </w:rPr>
        <w:t>g</w:t>
      </w:r>
    </w:p>
    <w:p w14:paraId="19946AD9" w14:textId="77777777" w:rsidR="00CE409C" w:rsidRDefault="00CE409C" w:rsidP="00090A5B">
      <w:pPr>
        <w:spacing w:before="17" w:line="260" w:lineRule="exact"/>
        <w:jc w:val="both"/>
        <w:rPr>
          <w:sz w:val="26"/>
          <w:szCs w:val="26"/>
        </w:rPr>
      </w:pPr>
    </w:p>
    <w:p w14:paraId="6DD3BF67" w14:textId="77777777" w:rsidR="00CE409C" w:rsidRDefault="009B090C" w:rsidP="00090A5B">
      <w:pPr>
        <w:spacing w:before="29" w:line="359" w:lineRule="auto"/>
        <w:ind w:left="140" w:right="96"/>
        <w:jc w:val="both"/>
        <w:rPr>
          <w:sz w:val="24"/>
          <w:szCs w:val="24"/>
        </w:rPr>
        <w:sectPr w:rsidR="00CE409C">
          <w:pgSz w:w="12240" w:h="15840"/>
          <w:pgMar w:top="1360" w:right="1300" w:bottom="280" w:left="1300" w:header="0" w:footer="835" w:gutter="0"/>
          <w:cols w:space="720"/>
        </w:sectPr>
      </w:pPr>
      <w:r>
        <w:rPr>
          <w:spacing w:val="-5"/>
          <w:sz w:val="24"/>
          <w:szCs w:val="24"/>
        </w:rPr>
        <w:t>Th</w:t>
      </w:r>
      <w:r>
        <w:rPr>
          <w:sz w:val="24"/>
          <w:szCs w:val="24"/>
        </w:rPr>
        <w:t>e</w:t>
      </w:r>
      <w:r>
        <w:rPr>
          <w:spacing w:val="-15"/>
          <w:sz w:val="24"/>
          <w:szCs w:val="24"/>
        </w:rPr>
        <w:t xml:space="preserve"> </w:t>
      </w:r>
      <w:r>
        <w:rPr>
          <w:spacing w:val="-2"/>
          <w:sz w:val="24"/>
          <w:szCs w:val="24"/>
        </w:rPr>
        <w:t>t</w:t>
      </w:r>
      <w:r>
        <w:rPr>
          <w:spacing w:val="-6"/>
          <w:sz w:val="24"/>
          <w:szCs w:val="24"/>
        </w:rPr>
        <w:t>e</w:t>
      </w:r>
      <w:r>
        <w:rPr>
          <w:spacing w:val="-5"/>
          <w:sz w:val="24"/>
          <w:szCs w:val="24"/>
        </w:rPr>
        <w:t>s</w:t>
      </w:r>
      <w:r>
        <w:rPr>
          <w:spacing w:val="-4"/>
          <w:sz w:val="24"/>
          <w:szCs w:val="24"/>
        </w:rPr>
        <w:t>ti</w:t>
      </w:r>
      <w:r>
        <w:rPr>
          <w:spacing w:val="-2"/>
          <w:sz w:val="24"/>
          <w:szCs w:val="24"/>
        </w:rPr>
        <w:t>n</w:t>
      </w:r>
      <w:r>
        <w:rPr>
          <w:sz w:val="24"/>
          <w:szCs w:val="24"/>
        </w:rPr>
        <w:t>g</w:t>
      </w:r>
      <w:r>
        <w:rPr>
          <w:spacing w:val="-14"/>
          <w:sz w:val="24"/>
          <w:szCs w:val="24"/>
        </w:rPr>
        <w:t xml:space="preserve"> </w:t>
      </w:r>
      <w:r>
        <w:rPr>
          <w:spacing w:val="-6"/>
          <w:sz w:val="24"/>
          <w:szCs w:val="24"/>
        </w:rPr>
        <w:t>f</w:t>
      </w:r>
      <w:r>
        <w:rPr>
          <w:spacing w:val="-5"/>
          <w:sz w:val="24"/>
          <w:szCs w:val="24"/>
        </w:rPr>
        <w:t>o</w:t>
      </w:r>
      <w:r>
        <w:rPr>
          <w:sz w:val="24"/>
          <w:szCs w:val="24"/>
        </w:rPr>
        <w:t>r</w:t>
      </w:r>
      <w:r>
        <w:rPr>
          <w:spacing w:val="-15"/>
          <w:sz w:val="24"/>
          <w:szCs w:val="24"/>
        </w:rPr>
        <w:t xml:space="preserve"> </w:t>
      </w:r>
      <w:r>
        <w:rPr>
          <w:spacing w:val="-4"/>
          <w:sz w:val="24"/>
          <w:szCs w:val="24"/>
        </w:rPr>
        <w:t>t</w:t>
      </w:r>
      <w:r>
        <w:rPr>
          <w:spacing w:val="-2"/>
          <w:sz w:val="24"/>
          <w:szCs w:val="24"/>
        </w:rPr>
        <w:t>h</w:t>
      </w:r>
      <w:r>
        <w:rPr>
          <w:sz w:val="24"/>
          <w:szCs w:val="24"/>
        </w:rPr>
        <w:t>e</w:t>
      </w:r>
      <w:r>
        <w:rPr>
          <w:spacing w:val="-18"/>
          <w:sz w:val="24"/>
          <w:szCs w:val="24"/>
        </w:rPr>
        <w:t xml:space="preserve"> </w:t>
      </w:r>
      <w:r>
        <w:rPr>
          <w:spacing w:val="-2"/>
          <w:sz w:val="24"/>
          <w:szCs w:val="24"/>
        </w:rPr>
        <w:t>d</w:t>
      </w:r>
      <w:r>
        <w:rPr>
          <w:spacing w:val="-6"/>
          <w:sz w:val="24"/>
          <w:szCs w:val="24"/>
        </w:rPr>
        <w:t>e</w:t>
      </w:r>
      <w:r>
        <w:rPr>
          <w:spacing w:val="-2"/>
          <w:sz w:val="24"/>
          <w:szCs w:val="24"/>
        </w:rPr>
        <w:t>v</w:t>
      </w:r>
      <w:r>
        <w:rPr>
          <w:spacing w:val="-6"/>
          <w:sz w:val="24"/>
          <w:szCs w:val="24"/>
        </w:rPr>
        <w:t>e</w:t>
      </w:r>
      <w:r>
        <w:rPr>
          <w:spacing w:val="-2"/>
          <w:sz w:val="24"/>
          <w:szCs w:val="24"/>
        </w:rPr>
        <w:t>l</w:t>
      </w:r>
      <w:r>
        <w:rPr>
          <w:spacing w:val="-5"/>
          <w:sz w:val="24"/>
          <w:szCs w:val="24"/>
        </w:rPr>
        <w:t>o</w:t>
      </w:r>
      <w:r>
        <w:rPr>
          <w:spacing w:val="-2"/>
          <w:sz w:val="24"/>
          <w:szCs w:val="24"/>
        </w:rPr>
        <w:t>p</w:t>
      </w:r>
      <w:r>
        <w:rPr>
          <w:spacing w:val="-6"/>
          <w:sz w:val="24"/>
          <w:szCs w:val="24"/>
        </w:rPr>
        <w:t>e</w:t>
      </w:r>
      <w:r>
        <w:rPr>
          <w:sz w:val="24"/>
          <w:szCs w:val="24"/>
        </w:rPr>
        <w:t>d</w:t>
      </w:r>
      <w:r>
        <w:rPr>
          <w:spacing w:val="-14"/>
          <w:sz w:val="24"/>
          <w:szCs w:val="24"/>
        </w:rPr>
        <w:t xml:space="preserve"> </w:t>
      </w:r>
      <w:r>
        <w:rPr>
          <w:sz w:val="24"/>
          <w:szCs w:val="24"/>
        </w:rPr>
        <w:t>s</w:t>
      </w:r>
      <w:r>
        <w:rPr>
          <w:spacing w:val="-9"/>
          <w:sz w:val="24"/>
          <w:szCs w:val="24"/>
        </w:rPr>
        <w:t>y</w:t>
      </w:r>
      <w:r>
        <w:rPr>
          <w:spacing w:val="-5"/>
          <w:sz w:val="24"/>
          <w:szCs w:val="24"/>
        </w:rPr>
        <w:t>s</w:t>
      </w:r>
      <w:r>
        <w:rPr>
          <w:spacing w:val="-2"/>
          <w:sz w:val="24"/>
          <w:szCs w:val="24"/>
        </w:rPr>
        <w:t>t</w:t>
      </w:r>
      <w:r>
        <w:rPr>
          <w:spacing w:val="-6"/>
          <w:sz w:val="24"/>
          <w:szCs w:val="24"/>
        </w:rPr>
        <w:t>e</w:t>
      </w:r>
      <w:r>
        <w:rPr>
          <w:sz w:val="24"/>
          <w:szCs w:val="24"/>
        </w:rPr>
        <w:t>m</w:t>
      </w:r>
      <w:r>
        <w:rPr>
          <w:spacing w:val="-14"/>
          <w:sz w:val="24"/>
          <w:szCs w:val="24"/>
        </w:rPr>
        <w:t xml:space="preserve"> </w:t>
      </w:r>
      <w:r>
        <w:rPr>
          <w:spacing w:val="-5"/>
          <w:sz w:val="24"/>
          <w:szCs w:val="24"/>
        </w:rPr>
        <w:t>w</w:t>
      </w:r>
      <w:r>
        <w:rPr>
          <w:spacing w:val="-4"/>
          <w:sz w:val="24"/>
          <w:szCs w:val="24"/>
        </w:rPr>
        <w:t>il</w:t>
      </w:r>
      <w:r>
        <w:rPr>
          <w:sz w:val="24"/>
          <w:szCs w:val="24"/>
        </w:rPr>
        <w:t>l</w:t>
      </w:r>
      <w:r>
        <w:rPr>
          <w:spacing w:val="-14"/>
          <w:sz w:val="24"/>
          <w:szCs w:val="24"/>
        </w:rPr>
        <w:t xml:space="preserve"> </w:t>
      </w:r>
      <w:r>
        <w:rPr>
          <w:spacing w:val="-5"/>
          <w:sz w:val="24"/>
          <w:szCs w:val="24"/>
        </w:rPr>
        <w:t>b</w:t>
      </w:r>
      <w:r>
        <w:rPr>
          <w:sz w:val="24"/>
          <w:szCs w:val="24"/>
        </w:rPr>
        <w:t>e</w:t>
      </w:r>
      <w:r>
        <w:rPr>
          <w:spacing w:val="-15"/>
          <w:sz w:val="24"/>
          <w:szCs w:val="24"/>
        </w:rPr>
        <w:t xml:space="preserve"> </w:t>
      </w:r>
      <w:r>
        <w:rPr>
          <w:spacing w:val="-3"/>
          <w:sz w:val="24"/>
          <w:szCs w:val="24"/>
        </w:rPr>
        <w:t>ca</w:t>
      </w:r>
      <w:r>
        <w:rPr>
          <w:spacing w:val="-6"/>
          <w:sz w:val="24"/>
          <w:szCs w:val="24"/>
        </w:rPr>
        <w:t>r</w:t>
      </w:r>
      <w:r>
        <w:rPr>
          <w:sz w:val="24"/>
          <w:szCs w:val="24"/>
        </w:rPr>
        <w:t>r</w:t>
      </w:r>
      <w:r>
        <w:rPr>
          <w:spacing w:val="-10"/>
          <w:sz w:val="24"/>
          <w:szCs w:val="24"/>
        </w:rPr>
        <w:t>y</w:t>
      </w:r>
      <w:r>
        <w:rPr>
          <w:spacing w:val="-2"/>
          <w:sz w:val="24"/>
          <w:szCs w:val="24"/>
        </w:rPr>
        <w:t>in</w:t>
      </w:r>
      <w:r>
        <w:rPr>
          <w:sz w:val="24"/>
          <w:szCs w:val="24"/>
        </w:rPr>
        <w:t>g</w:t>
      </w:r>
      <w:r>
        <w:rPr>
          <w:spacing w:val="-14"/>
          <w:sz w:val="24"/>
          <w:szCs w:val="24"/>
        </w:rPr>
        <w:t xml:space="preserve"> </w:t>
      </w:r>
      <w:r>
        <w:rPr>
          <w:spacing w:val="-5"/>
          <w:sz w:val="24"/>
          <w:szCs w:val="24"/>
        </w:rPr>
        <w:t>ou</w:t>
      </w:r>
      <w:r>
        <w:rPr>
          <w:sz w:val="24"/>
          <w:szCs w:val="24"/>
        </w:rPr>
        <w:t>t</w:t>
      </w:r>
      <w:r>
        <w:rPr>
          <w:spacing w:val="-16"/>
          <w:sz w:val="24"/>
          <w:szCs w:val="24"/>
        </w:rPr>
        <w:t xml:space="preserve"> </w:t>
      </w:r>
      <w:r>
        <w:rPr>
          <w:spacing w:val="-4"/>
          <w:sz w:val="24"/>
          <w:szCs w:val="24"/>
        </w:rPr>
        <w:t>i</w:t>
      </w:r>
      <w:r>
        <w:rPr>
          <w:sz w:val="24"/>
          <w:szCs w:val="24"/>
        </w:rPr>
        <w:t>n</w:t>
      </w:r>
      <w:r>
        <w:rPr>
          <w:spacing w:val="-14"/>
          <w:sz w:val="24"/>
          <w:szCs w:val="24"/>
        </w:rPr>
        <w:t xml:space="preserve"> </w:t>
      </w:r>
      <w:r>
        <w:rPr>
          <w:sz w:val="24"/>
          <w:szCs w:val="24"/>
        </w:rPr>
        <w:t>s</w:t>
      </w:r>
      <w:r>
        <w:rPr>
          <w:spacing w:val="-9"/>
          <w:sz w:val="24"/>
          <w:szCs w:val="24"/>
        </w:rPr>
        <w:t>y</w:t>
      </w:r>
      <w:r>
        <w:rPr>
          <w:spacing w:val="-2"/>
          <w:sz w:val="24"/>
          <w:szCs w:val="24"/>
        </w:rPr>
        <w:t>s</w:t>
      </w:r>
      <w:r>
        <w:rPr>
          <w:spacing w:val="-4"/>
          <w:sz w:val="24"/>
          <w:szCs w:val="24"/>
        </w:rPr>
        <w:t>t</w:t>
      </w:r>
      <w:r>
        <w:rPr>
          <w:spacing w:val="-6"/>
          <w:sz w:val="24"/>
          <w:szCs w:val="24"/>
        </w:rPr>
        <w:t>e</w:t>
      </w:r>
      <w:r>
        <w:rPr>
          <w:sz w:val="24"/>
          <w:szCs w:val="24"/>
        </w:rPr>
        <w:t>m</w:t>
      </w:r>
      <w:r>
        <w:rPr>
          <w:spacing w:val="-14"/>
          <w:sz w:val="24"/>
          <w:szCs w:val="24"/>
        </w:rPr>
        <w:t xml:space="preserve"> </w:t>
      </w:r>
      <w:r>
        <w:rPr>
          <w:spacing w:val="-4"/>
          <w:sz w:val="24"/>
          <w:szCs w:val="24"/>
        </w:rPr>
        <w:t>t</w:t>
      </w:r>
      <w:r>
        <w:rPr>
          <w:spacing w:val="-3"/>
          <w:sz w:val="24"/>
          <w:szCs w:val="24"/>
        </w:rPr>
        <w:t>e</w:t>
      </w:r>
      <w:r>
        <w:rPr>
          <w:spacing w:val="-5"/>
          <w:sz w:val="24"/>
          <w:szCs w:val="24"/>
        </w:rPr>
        <w:t>s</w:t>
      </w:r>
      <w:r>
        <w:rPr>
          <w:spacing w:val="-4"/>
          <w:sz w:val="24"/>
          <w:szCs w:val="24"/>
        </w:rPr>
        <w:t>ti</w:t>
      </w:r>
      <w:r>
        <w:rPr>
          <w:spacing w:val="-2"/>
          <w:sz w:val="24"/>
          <w:szCs w:val="24"/>
        </w:rPr>
        <w:t>n</w:t>
      </w:r>
      <w:r>
        <w:rPr>
          <w:sz w:val="24"/>
          <w:szCs w:val="24"/>
        </w:rPr>
        <w:t>g</w:t>
      </w:r>
      <w:r>
        <w:rPr>
          <w:spacing w:val="-17"/>
          <w:sz w:val="24"/>
          <w:szCs w:val="24"/>
        </w:rPr>
        <w:t xml:space="preserve"> </w:t>
      </w:r>
      <w:r>
        <w:rPr>
          <w:spacing w:val="-2"/>
          <w:sz w:val="24"/>
          <w:szCs w:val="24"/>
        </w:rPr>
        <w:t>p</w:t>
      </w:r>
      <w:r>
        <w:rPr>
          <w:spacing w:val="-5"/>
          <w:sz w:val="24"/>
          <w:szCs w:val="24"/>
        </w:rPr>
        <w:t>h</w:t>
      </w:r>
      <w:r>
        <w:rPr>
          <w:spacing w:val="-6"/>
          <w:sz w:val="24"/>
          <w:szCs w:val="24"/>
        </w:rPr>
        <w:t>a</w:t>
      </w:r>
      <w:r>
        <w:rPr>
          <w:spacing w:val="-2"/>
          <w:sz w:val="24"/>
          <w:szCs w:val="24"/>
        </w:rPr>
        <w:t>s</w:t>
      </w:r>
      <w:r>
        <w:rPr>
          <w:spacing w:val="-3"/>
          <w:sz w:val="24"/>
          <w:szCs w:val="24"/>
        </w:rPr>
        <w:t>e</w:t>
      </w:r>
      <w:r>
        <w:rPr>
          <w:sz w:val="24"/>
          <w:szCs w:val="24"/>
        </w:rPr>
        <w:t>.</w:t>
      </w:r>
      <w:r>
        <w:rPr>
          <w:spacing w:val="-17"/>
          <w:sz w:val="24"/>
          <w:szCs w:val="24"/>
        </w:rPr>
        <w:t xml:space="preserve"> </w:t>
      </w:r>
      <w:r>
        <w:rPr>
          <w:spacing w:val="-5"/>
          <w:sz w:val="24"/>
          <w:szCs w:val="24"/>
        </w:rPr>
        <w:t>2</w:t>
      </w:r>
      <w:r>
        <w:rPr>
          <w:sz w:val="24"/>
          <w:szCs w:val="24"/>
        </w:rPr>
        <w:t>0</w:t>
      </w:r>
      <w:r>
        <w:rPr>
          <w:spacing w:val="-14"/>
          <w:sz w:val="24"/>
          <w:szCs w:val="24"/>
        </w:rPr>
        <w:t xml:space="preserve"> </w:t>
      </w:r>
      <w:r>
        <w:rPr>
          <w:spacing w:val="-5"/>
          <w:sz w:val="24"/>
          <w:szCs w:val="24"/>
        </w:rPr>
        <w:t>d</w:t>
      </w:r>
      <w:r>
        <w:rPr>
          <w:spacing w:val="-1"/>
          <w:sz w:val="24"/>
          <w:szCs w:val="24"/>
        </w:rPr>
        <w:t>a</w:t>
      </w:r>
      <w:r>
        <w:rPr>
          <w:spacing w:val="-10"/>
          <w:sz w:val="24"/>
          <w:szCs w:val="24"/>
        </w:rPr>
        <w:t>y</w:t>
      </w:r>
      <w:r>
        <w:rPr>
          <w:sz w:val="24"/>
          <w:szCs w:val="24"/>
        </w:rPr>
        <w:t>s</w:t>
      </w:r>
      <w:r>
        <w:rPr>
          <w:spacing w:val="-12"/>
          <w:sz w:val="24"/>
          <w:szCs w:val="24"/>
        </w:rPr>
        <w:t xml:space="preserve"> </w:t>
      </w:r>
      <w:r>
        <w:rPr>
          <w:spacing w:val="-3"/>
          <w:sz w:val="24"/>
          <w:szCs w:val="24"/>
        </w:rPr>
        <w:t>a</w:t>
      </w:r>
      <w:r>
        <w:rPr>
          <w:spacing w:val="-6"/>
          <w:sz w:val="24"/>
          <w:szCs w:val="24"/>
        </w:rPr>
        <w:t>r</w:t>
      </w:r>
      <w:r>
        <w:rPr>
          <w:sz w:val="24"/>
          <w:szCs w:val="24"/>
        </w:rPr>
        <w:t>e</w:t>
      </w:r>
      <w:r>
        <w:rPr>
          <w:spacing w:val="-15"/>
          <w:sz w:val="24"/>
          <w:szCs w:val="24"/>
        </w:rPr>
        <w:t xml:space="preserve"> </w:t>
      </w:r>
      <w:r>
        <w:rPr>
          <w:spacing w:val="-6"/>
          <w:sz w:val="24"/>
          <w:szCs w:val="24"/>
        </w:rPr>
        <w:t>a</w:t>
      </w:r>
      <w:r>
        <w:rPr>
          <w:spacing w:val="-4"/>
          <w:sz w:val="24"/>
          <w:szCs w:val="24"/>
        </w:rPr>
        <w:t>l</w:t>
      </w:r>
      <w:r>
        <w:rPr>
          <w:spacing w:val="-2"/>
          <w:sz w:val="24"/>
          <w:szCs w:val="24"/>
        </w:rPr>
        <w:t>lo</w:t>
      </w:r>
      <w:r>
        <w:rPr>
          <w:spacing w:val="-6"/>
          <w:sz w:val="24"/>
          <w:szCs w:val="24"/>
        </w:rPr>
        <w:t>ca</w:t>
      </w:r>
      <w:r>
        <w:rPr>
          <w:spacing w:val="-2"/>
          <w:sz w:val="24"/>
          <w:szCs w:val="24"/>
        </w:rPr>
        <w:t>t</w:t>
      </w:r>
      <w:r>
        <w:rPr>
          <w:spacing w:val="-6"/>
          <w:sz w:val="24"/>
          <w:szCs w:val="24"/>
        </w:rPr>
        <w:t>e</w:t>
      </w:r>
      <w:r>
        <w:rPr>
          <w:sz w:val="24"/>
          <w:szCs w:val="24"/>
        </w:rPr>
        <w:t xml:space="preserve">d </w:t>
      </w:r>
      <w:r>
        <w:rPr>
          <w:spacing w:val="-6"/>
          <w:sz w:val="24"/>
          <w:szCs w:val="24"/>
        </w:rPr>
        <w:t>f</w:t>
      </w:r>
      <w:r>
        <w:rPr>
          <w:spacing w:val="-2"/>
          <w:sz w:val="24"/>
          <w:szCs w:val="24"/>
        </w:rPr>
        <w:t>o</w:t>
      </w:r>
      <w:r>
        <w:rPr>
          <w:sz w:val="24"/>
          <w:szCs w:val="24"/>
        </w:rPr>
        <w:t>r</w:t>
      </w:r>
      <w:r>
        <w:rPr>
          <w:spacing w:val="-8"/>
          <w:sz w:val="24"/>
          <w:szCs w:val="24"/>
        </w:rPr>
        <w:t xml:space="preserve"> </w:t>
      </w:r>
      <w:r>
        <w:rPr>
          <w:spacing w:val="-5"/>
          <w:sz w:val="24"/>
          <w:szCs w:val="24"/>
        </w:rPr>
        <w:t>who</w:t>
      </w:r>
      <w:r>
        <w:rPr>
          <w:spacing w:val="-2"/>
          <w:sz w:val="24"/>
          <w:szCs w:val="24"/>
        </w:rPr>
        <w:t>l</w:t>
      </w:r>
      <w:r>
        <w:rPr>
          <w:sz w:val="24"/>
          <w:szCs w:val="24"/>
        </w:rPr>
        <w:t>e</w:t>
      </w:r>
      <w:r>
        <w:rPr>
          <w:spacing w:val="-8"/>
          <w:sz w:val="24"/>
          <w:szCs w:val="24"/>
        </w:rPr>
        <w:t xml:space="preserve"> </w:t>
      </w:r>
      <w:r>
        <w:rPr>
          <w:sz w:val="24"/>
          <w:szCs w:val="24"/>
        </w:rPr>
        <w:t>s</w:t>
      </w:r>
      <w:r>
        <w:rPr>
          <w:spacing w:val="-9"/>
          <w:sz w:val="24"/>
          <w:szCs w:val="24"/>
        </w:rPr>
        <w:t>y</w:t>
      </w:r>
      <w:r>
        <w:rPr>
          <w:spacing w:val="-5"/>
          <w:sz w:val="24"/>
          <w:szCs w:val="24"/>
        </w:rPr>
        <w:t>s</w:t>
      </w:r>
      <w:r>
        <w:rPr>
          <w:spacing w:val="-2"/>
          <w:sz w:val="24"/>
          <w:szCs w:val="24"/>
        </w:rPr>
        <w:t>t</w:t>
      </w:r>
      <w:r>
        <w:rPr>
          <w:spacing w:val="-6"/>
          <w:sz w:val="24"/>
          <w:szCs w:val="24"/>
        </w:rPr>
        <w:t>e</w:t>
      </w:r>
      <w:r>
        <w:rPr>
          <w:sz w:val="24"/>
          <w:szCs w:val="24"/>
        </w:rPr>
        <w:t>m</w:t>
      </w:r>
      <w:r>
        <w:rPr>
          <w:spacing w:val="-7"/>
          <w:sz w:val="24"/>
          <w:szCs w:val="24"/>
        </w:rPr>
        <w:t xml:space="preserve"> </w:t>
      </w:r>
      <w:r>
        <w:rPr>
          <w:spacing w:val="-4"/>
          <w:sz w:val="24"/>
          <w:szCs w:val="24"/>
        </w:rPr>
        <w:t>t</w:t>
      </w:r>
      <w:r>
        <w:rPr>
          <w:spacing w:val="-3"/>
          <w:sz w:val="24"/>
          <w:szCs w:val="24"/>
        </w:rPr>
        <w:t>e</w:t>
      </w:r>
      <w:r>
        <w:rPr>
          <w:spacing w:val="-5"/>
          <w:sz w:val="24"/>
          <w:szCs w:val="24"/>
        </w:rPr>
        <w:t>s</w:t>
      </w:r>
      <w:r>
        <w:rPr>
          <w:spacing w:val="-4"/>
          <w:sz w:val="24"/>
          <w:szCs w:val="24"/>
        </w:rPr>
        <w:t>ti</w:t>
      </w:r>
      <w:r>
        <w:rPr>
          <w:spacing w:val="-2"/>
          <w:sz w:val="24"/>
          <w:szCs w:val="24"/>
        </w:rPr>
        <w:t>n</w:t>
      </w:r>
      <w:r>
        <w:rPr>
          <w:spacing w:val="-5"/>
          <w:sz w:val="24"/>
          <w:szCs w:val="24"/>
        </w:rPr>
        <w:t>g</w:t>
      </w:r>
      <w:r>
        <w:rPr>
          <w:sz w:val="24"/>
          <w:szCs w:val="24"/>
        </w:rPr>
        <w:t>.</w:t>
      </w:r>
    </w:p>
    <w:p w14:paraId="6F62B193" w14:textId="77777777" w:rsidR="00CE409C" w:rsidRPr="006979D5" w:rsidRDefault="009B090C" w:rsidP="006979D5">
      <w:pPr>
        <w:pStyle w:val="NoSpacing"/>
        <w:rPr>
          <w:b/>
          <w:bCs/>
          <w:sz w:val="24"/>
          <w:szCs w:val="24"/>
        </w:rPr>
      </w:pPr>
      <w:r w:rsidRPr="006979D5">
        <w:rPr>
          <w:b/>
          <w:bCs/>
          <w:sz w:val="24"/>
          <w:szCs w:val="24"/>
        </w:rPr>
        <w:lastRenderedPageBreak/>
        <w:t>1.6</w:t>
      </w:r>
      <w:r w:rsidRPr="006979D5">
        <w:rPr>
          <w:b/>
          <w:bCs/>
          <w:spacing w:val="-2"/>
          <w:sz w:val="24"/>
          <w:szCs w:val="24"/>
        </w:rPr>
        <w:t>.</w:t>
      </w:r>
      <w:r w:rsidRPr="006979D5">
        <w:rPr>
          <w:b/>
          <w:bCs/>
          <w:sz w:val="24"/>
          <w:szCs w:val="24"/>
        </w:rPr>
        <w:t>1</w:t>
      </w:r>
      <w:r w:rsidRPr="006979D5">
        <w:rPr>
          <w:b/>
          <w:bCs/>
          <w:spacing w:val="-7"/>
          <w:sz w:val="24"/>
          <w:szCs w:val="24"/>
        </w:rPr>
        <w:t xml:space="preserve"> </w:t>
      </w:r>
      <w:r w:rsidRPr="006979D5">
        <w:rPr>
          <w:b/>
          <w:bCs/>
          <w:sz w:val="24"/>
          <w:szCs w:val="24"/>
        </w:rPr>
        <w:t>Un</w:t>
      </w:r>
      <w:r w:rsidRPr="006979D5">
        <w:rPr>
          <w:b/>
          <w:bCs/>
          <w:spacing w:val="-4"/>
          <w:sz w:val="24"/>
          <w:szCs w:val="24"/>
        </w:rPr>
        <w:t>i</w:t>
      </w:r>
      <w:r w:rsidRPr="006979D5">
        <w:rPr>
          <w:b/>
          <w:bCs/>
          <w:sz w:val="24"/>
          <w:szCs w:val="24"/>
        </w:rPr>
        <w:t>t</w:t>
      </w:r>
      <w:r w:rsidRPr="006979D5">
        <w:rPr>
          <w:b/>
          <w:bCs/>
          <w:spacing w:val="-7"/>
          <w:sz w:val="24"/>
          <w:szCs w:val="24"/>
        </w:rPr>
        <w:t xml:space="preserve"> </w:t>
      </w:r>
      <w:r w:rsidRPr="006979D5">
        <w:rPr>
          <w:b/>
          <w:bCs/>
          <w:spacing w:val="-3"/>
          <w:sz w:val="24"/>
          <w:szCs w:val="24"/>
        </w:rPr>
        <w:t>T</w:t>
      </w:r>
      <w:r w:rsidRPr="006979D5">
        <w:rPr>
          <w:b/>
          <w:bCs/>
          <w:spacing w:val="-6"/>
          <w:sz w:val="24"/>
          <w:szCs w:val="24"/>
        </w:rPr>
        <w:t>e</w:t>
      </w:r>
      <w:r w:rsidRPr="006979D5">
        <w:rPr>
          <w:b/>
          <w:bCs/>
          <w:sz w:val="24"/>
          <w:szCs w:val="24"/>
        </w:rPr>
        <w:t>s</w:t>
      </w:r>
      <w:r w:rsidRPr="006979D5">
        <w:rPr>
          <w:b/>
          <w:bCs/>
          <w:spacing w:val="-4"/>
          <w:sz w:val="24"/>
          <w:szCs w:val="24"/>
        </w:rPr>
        <w:t>ti</w:t>
      </w:r>
      <w:r w:rsidRPr="006979D5">
        <w:rPr>
          <w:b/>
          <w:bCs/>
          <w:spacing w:val="-2"/>
          <w:sz w:val="24"/>
          <w:szCs w:val="24"/>
        </w:rPr>
        <w:t>n</w:t>
      </w:r>
      <w:r w:rsidRPr="006979D5">
        <w:rPr>
          <w:b/>
          <w:bCs/>
          <w:sz w:val="24"/>
          <w:szCs w:val="24"/>
        </w:rPr>
        <w:t>g</w:t>
      </w:r>
    </w:p>
    <w:p w14:paraId="3843489E" w14:textId="77777777" w:rsidR="00CE409C" w:rsidRDefault="00CE409C" w:rsidP="00090A5B">
      <w:pPr>
        <w:spacing w:before="18" w:line="280" w:lineRule="exact"/>
        <w:jc w:val="both"/>
        <w:rPr>
          <w:sz w:val="28"/>
          <w:szCs w:val="28"/>
        </w:rPr>
      </w:pPr>
    </w:p>
    <w:p w14:paraId="0845A4C0" w14:textId="311444EB" w:rsidR="00CE409C" w:rsidRDefault="009B090C" w:rsidP="00090A5B">
      <w:pPr>
        <w:spacing w:line="360" w:lineRule="auto"/>
        <w:ind w:left="140" w:right="98"/>
        <w:jc w:val="both"/>
        <w:rPr>
          <w:sz w:val="24"/>
          <w:szCs w:val="24"/>
        </w:rPr>
      </w:pPr>
      <w:proofErr w:type="gramStart"/>
      <w:r>
        <w:rPr>
          <w:sz w:val="24"/>
          <w:szCs w:val="24"/>
        </w:rPr>
        <w:t>Unit  testing</w:t>
      </w:r>
      <w:proofErr w:type="gramEnd"/>
      <w:r>
        <w:rPr>
          <w:spacing w:val="58"/>
          <w:sz w:val="24"/>
          <w:szCs w:val="24"/>
        </w:rPr>
        <w:t xml:space="preserve"> </w:t>
      </w:r>
      <w:r>
        <w:rPr>
          <w:sz w:val="24"/>
          <w:szCs w:val="24"/>
        </w:rPr>
        <w:t xml:space="preserve">is </w:t>
      </w:r>
      <w:r>
        <w:rPr>
          <w:spacing w:val="3"/>
          <w:sz w:val="24"/>
          <w:szCs w:val="24"/>
        </w:rPr>
        <w:t xml:space="preserve"> </w:t>
      </w:r>
      <w:r>
        <w:rPr>
          <w:sz w:val="24"/>
          <w:szCs w:val="24"/>
        </w:rPr>
        <w:t>a</w:t>
      </w:r>
      <w:r>
        <w:rPr>
          <w:spacing w:val="59"/>
          <w:sz w:val="24"/>
          <w:szCs w:val="24"/>
        </w:rPr>
        <w:t xml:space="preserve"> </w:t>
      </w:r>
      <w:r>
        <w:rPr>
          <w:sz w:val="24"/>
          <w:szCs w:val="24"/>
        </w:rPr>
        <w:t>s</w:t>
      </w:r>
      <w:r>
        <w:rPr>
          <w:spacing w:val="2"/>
          <w:sz w:val="24"/>
          <w:szCs w:val="24"/>
        </w:rPr>
        <w:t>o</w:t>
      </w:r>
      <w:r>
        <w:rPr>
          <w:sz w:val="24"/>
          <w:szCs w:val="24"/>
        </w:rPr>
        <w:t>ft</w:t>
      </w:r>
      <w:r>
        <w:rPr>
          <w:spacing w:val="1"/>
          <w:sz w:val="24"/>
          <w:szCs w:val="24"/>
        </w:rPr>
        <w:t>w</w:t>
      </w:r>
      <w:r>
        <w:rPr>
          <w:spacing w:val="-1"/>
          <w:sz w:val="24"/>
          <w:szCs w:val="24"/>
        </w:rPr>
        <w:t>a</w:t>
      </w:r>
      <w:r>
        <w:rPr>
          <w:sz w:val="24"/>
          <w:szCs w:val="24"/>
        </w:rPr>
        <w:t>re  d</w:t>
      </w:r>
      <w:r>
        <w:rPr>
          <w:spacing w:val="-1"/>
          <w:sz w:val="24"/>
          <w:szCs w:val="24"/>
        </w:rPr>
        <w:t>e</w:t>
      </w:r>
      <w:r>
        <w:rPr>
          <w:sz w:val="24"/>
          <w:szCs w:val="24"/>
        </w:rPr>
        <w:t>v</w:t>
      </w:r>
      <w:r>
        <w:rPr>
          <w:spacing w:val="-1"/>
          <w:sz w:val="24"/>
          <w:szCs w:val="24"/>
        </w:rPr>
        <w:t>e</w:t>
      </w:r>
      <w:r>
        <w:rPr>
          <w:sz w:val="24"/>
          <w:szCs w:val="24"/>
        </w:rPr>
        <w:t>lop</w:t>
      </w:r>
      <w:r>
        <w:rPr>
          <w:spacing w:val="1"/>
          <w:sz w:val="24"/>
          <w:szCs w:val="24"/>
        </w:rPr>
        <w:t>m</w:t>
      </w:r>
      <w:r>
        <w:rPr>
          <w:spacing w:val="-1"/>
          <w:sz w:val="24"/>
          <w:szCs w:val="24"/>
        </w:rPr>
        <w:t>e</w:t>
      </w:r>
      <w:r>
        <w:rPr>
          <w:sz w:val="24"/>
          <w:szCs w:val="24"/>
        </w:rPr>
        <w:t xml:space="preserve">nt </w:t>
      </w:r>
      <w:r>
        <w:rPr>
          <w:spacing w:val="2"/>
          <w:sz w:val="24"/>
          <w:szCs w:val="24"/>
        </w:rPr>
        <w:t xml:space="preserve"> </w:t>
      </w:r>
      <w:r>
        <w:rPr>
          <w:sz w:val="24"/>
          <w:szCs w:val="24"/>
        </w:rPr>
        <w:t>pr</w:t>
      </w:r>
      <w:r>
        <w:rPr>
          <w:spacing w:val="3"/>
          <w:sz w:val="24"/>
          <w:szCs w:val="24"/>
        </w:rPr>
        <w:t>o</w:t>
      </w:r>
      <w:r>
        <w:rPr>
          <w:spacing w:val="1"/>
          <w:sz w:val="24"/>
          <w:szCs w:val="24"/>
        </w:rPr>
        <w:t>c</w:t>
      </w:r>
      <w:r>
        <w:rPr>
          <w:spacing w:val="-1"/>
          <w:sz w:val="24"/>
          <w:szCs w:val="24"/>
        </w:rPr>
        <w:t>e</w:t>
      </w:r>
      <w:r>
        <w:rPr>
          <w:spacing w:val="2"/>
          <w:sz w:val="24"/>
          <w:szCs w:val="24"/>
        </w:rPr>
        <w:t>s</w:t>
      </w:r>
      <w:r>
        <w:rPr>
          <w:sz w:val="24"/>
          <w:szCs w:val="24"/>
        </w:rPr>
        <w:t>s  in  whi</w:t>
      </w:r>
      <w:r>
        <w:rPr>
          <w:spacing w:val="-1"/>
          <w:sz w:val="24"/>
          <w:szCs w:val="24"/>
        </w:rPr>
        <w:t>c</w:t>
      </w:r>
      <w:r>
        <w:rPr>
          <w:sz w:val="24"/>
          <w:szCs w:val="24"/>
        </w:rPr>
        <w:t xml:space="preserve">h </w:t>
      </w:r>
      <w:r>
        <w:rPr>
          <w:spacing w:val="2"/>
          <w:sz w:val="24"/>
          <w:szCs w:val="24"/>
        </w:rPr>
        <w:t xml:space="preserve"> </w:t>
      </w:r>
      <w:r>
        <w:rPr>
          <w:sz w:val="24"/>
          <w:szCs w:val="24"/>
        </w:rPr>
        <w:t>the</w:t>
      </w:r>
      <w:r>
        <w:rPr>
          <w:spacing w:val="59"/>
          <w:sz w:val="24"/>
          <w:szCs w:val="24"/>
        </w:rPr>
        <w:t xml:space="preserve"> </w:t>
      </w:r>
      <w:r>
        <w:rPr>
          <w:sz w:val="24"/>
          <w:szCs w:val="24"/>
        </w:rPr>
        <w:t xml:space="preserve">smallest </w:t>
      </w:r>
      <w:r>
        <w:rPr>
          <w:spacing w:val="2"/>
          <w:sz w:val="24"/>
          <w:szCs w:val="24"/>
        </w:rPr>
        <w:t xml:space="preserve"> </w:t>
      </w:r>
      <w:r>
        <w:rPr>
          <w:sz w:val="24"/>
          <w:szCs w:val="24"/>
        </w:rPr>
        <w:t>test</w:t>
      </w:r>
      <w:r>
        <w:rPr>
          <w:spacing w:val="-1"/>
          <w:sz w:val="24"/>
          <w:szCs w:val="24"/>
        </w:rPr>
        <w:t>a</w:t>
      </w:r>
      <w:r>
        <w:rPr>
          <w:sz w:val="24"/>
          <w:szCs w:val="24"/>
        </w:rPr>
        <w:t>ble</w:t>
      </w:r>
      <w:r>
        <w:rPr>
          <w:spacing w:val="59"/>
          <w:sz w:val="24"/>
          <w:szCs w:val="24"/>
        </w:rPr>
        <w:t xml:space="preserve"> </w:t>
      </w:r>
      <w:r>
        <w:rPr>
          <w:spacing w:val="2"/>
          <w:sz w:val="24"/>
          <w:szCs w:val="24"/>
        </w:rPr>
        <w:t>p</w:t>
      </w:r>
      <w:r>
        <w:rPr>
          <w:spacing w:val="-1"/>
          <w:sz w:val="24"/>
          <w:szCs w:val="24"/>
        </w:rPr>
        <w:t>a</w:t>
      </w:r>
      <w:r>
        <w:rPr>
          <w:sz w:val="24"/>
          <w:szCs w:val="24"/>
        </w:rPr>
        <w:t xml:space="preserve">rts  </w:t>
      </w:r>
      <w:r>
        <w:rPr>
          <w:spacing w:val="2"/>
          <w:sz w:val="24"/>
          <w:szCs w:val="24"/>
        </w:rPr>
        <w:t>o</w:t>
      </w:r>
      <w:r>
        <w:rPr>
          <w:sz w:val="24"/>
          <w:szCs w:val="24"/>
        </w:rPr>
        <w:t>f</w:t>
      </w:r>
      <w:r>
        <w:rPr>
          <w:spacing w:val="59"/>
          <w:sz w:val="24"/>
          <w:szCs w:val="24"/>
        </w:rPr>
        <w:t xml:space="preserve"> </w:t>
      </w:r>
      <w:r>
        <w:rPr>
          <w:sz w:val="24"/>
          <w:szCs w:val="24"/>
        </w:rPr>
        <w:t xml:space="preserve">the </w:t>
      </w:r>
      <w:r>
        <w:rPr>
          <w:spacing w:val="-1"/>
          <w:sz w:val="24"/>
          <w:szCs w:val="24"/>
        </w:rPr>
        <w:t>a</w:t>
      </w:r>
      <w:r>
        <w:rPr>
          <w:sz w:val="24"/>
          <w:szCs w:val="24"/>
        </w:rPr>
        <w:t>ppl</w:t>
      </w:r>
      <w:r>
        <w:rPr>
          <w:spacing w:val="1"/>
          <w:sz w:val="24"/>
          <w:szCs w:val="24"/>
        </w:rPr>
        <w:t>i</w:t>
      </w:r>
      <w:r>
        <w:rPr>
          <w:spacing w:val="-1"/>
          <w:sz w:val="24"/>
          <w:szCs w:val="24"/>
        </w:rPr>
        <w:t>ca</w:t>
      </w:r>
      <w:r>
        <w:rPr>
          <w:sz w:val="24"/>
          <w:szCs w:val="24"/>
        </w:rPr>
        <w:t>t</w:t>
      </w:r>
      <w:r>
        <w:rPr>
          <w:spacing w:val="1"/>
          <w:sz w:val="24"/>
          <w:szCs w:val="24"/>
        </w:rPr>
        <w:t>i</w:t>
      </w:r>
      <w:r>
        <w:rPr>
          <w:sz w:val="24"/>
          <w:szCs w:val="24"/>
        </w:rPr>
        <w:t>on,</w:t>
      </w:r>
      <w:r>
        <w:rPr>
          <w:spacing w:val="2"/>
          <w:sz w:val="24"/>
          <w:szCs w:val="24"/>
        </w:rPr>
        <w:t xml:space="preserve"> </w:t>
      </w:r>
      <w:r>
        <w:rPr>
          <w:spacing w:val="-1"/>
          <w:sz w:val="24"/>
          <w:szCs w:val="24"/>
        </w:rPr>
        <w:t>ca</w:t>
      </w:r>
      <w:r>
        <w:rPr>
          <w:sz w:val="24"/>
          <w:szCs w:val="24"/>
        </w:rPr>
        <w:t>l</w:t>
      </w:r>
      <w:r>
        <w:rPr>
          <w:spacing w:val="1"/>
          <w:sz w:val="24"/>
          <w:szCs w:val="24"/>
        </w:rPr>
        <w:t>l</w:t>
      </w:r>
      <w:r>
        <w:rPr>
          <w:spacing w:val="-1"/>
          <w:sz w:val="24"/>
          <w:szCs w:val="24"/>
        </w:rPr>
        <w:t>e</w:t>
      </w:r>
      <w:r>
        <w:rPr>
          <w:sz w:val="24"/>
          <w:szCs w:val="24"/>
        </w:rPr>
        <w:t>d</w:t>
      </w:r>
      <w:r>
        <w:rPr>
          <w:spacing w:val="2"/>
          <w:sz w:val="24"/>
          <w:szCs w:val="24"/>
        </w:rPr>
        <w:t xml:space="preserve"> </w:t>
      </w:r>
      <w:r>
        <w:rPr>
          <w:sz w:val="24"/>
          <w:szCs w:val="24"/>
        </w:rPr>
        <w:t>uni</w:t>
      </w:r>
      <w:r>
        <w:rPr>
          <w:spacing w:val="1"/>
          <w:sz w:val="24"/>
          <w:szCs w:val="24"/>
        </w:rPr>
        <w:t>t</w:t>
      </w:r>
      <w:r>
        <w:rPr>
          <w:sz w:val="24"/>
          <w:szCs w:val="24"/>
        </w:rPr>
        <w:t xml:space="preserve">s, </w:t>
      </w:r>
      <w:r>
        <w:rPr>
          <w:spacing w:val="-1"/>
          <w:sz w:val="24"/>
          <w:szCs w:val="24"/>
        </w:rPr>
        <w:t>a</w:t>
      </w:r>
      <w:r>
        <w:rPr>
          <w:sz w:val="24"/>
          <w:szCs w:val="24"/>
        </w:rPr>
        <w:t>re ind</w:t>
      </w:r>
      <w:r>
        <w:rPr>
          <w:spacing w:val="1"/>
          <w:sz w:val="24"/>
          <w:szCs w:val="24"/>
        </w:rPr>
        <w:t>i</w:t>
      </w:r>
      <w:r>
        <w:rPr>
          <w:sz w:val="24"/>
          <w:szCs w:val="24"/>
        </w:rPr>
        <w:t>vidual</w:t>
      </w:r>
      <w:r>
        <w:rPr>
          <w:spacing w:val="3"/>
          <w:sz w:val="24"/>
          <w:szCs w:val="24"/>
        </w:rPr>
        <w:t>l</w:t>
      </w:r>
      <w:r>
        <w:rPr>
          <w:sz w:val="24"/>
          <w:szCs w:val="24"/>
        </w:rPr>
        <w:t>y</w:t>
      </w:r>
      <w:r>
        <w:rPr>
          <w:spacing w:val="-3"/>
          <w:sz w:val="24"/>
          <w:szCs w:val="24"/>
        </w:rPr>
        <w:t xml:space="preserve"> </w:t>
      </w:r>
      <w:r>
        <w:rPr>
          <w:spacing w:val="-1"/>
          <w:sz w:val="24"/>
          <w:szCs w:val="24"/>
        </w:rPr>
        <w:t>a</w:t>
      </w:r>
      <w:r>
        <w:rPr>
          <w:sz w:val="24"/>
          <w:szCs w:val="24"/>
        </w:rPr>
        <w:t>nd</w:t>
      </w:r>
      <w:r>
        <w:rPr>
          <w:spacing w:val="2"/>
          <w:sz w:val="24"/>
          <w:szCs w:val="24"/>
        </w:rPr>
        <w:t xml:space="preserve"> </w:t>
      </w:r>
      <w:r>
        <w:rPr>
          <w:sz w:val="24"/>
          <w:szCs w:val="24"/>
        </w:rPr>
        <w:t>ind</w:t>
      </w:r>
      <w:r>
        <w:rPr>
          <w:spacing w:val="2"/>
          <w:sz w:val="24"/>
          <w:szCs w:val="24"/>
        </w:rPr>
        <w:t>e</w:t>
      </w:r>
      <w:r>
        <w:rPr>
          <w:sz w:val="24"/>
          <w:szCs w:val="24"/>
        </w:rPr>
        <w:t>p</w:t>
      </w:r>
      <w:r>
        <w:rPr>
          <w:spacing w:val="-1"/>
          <w:sz w:val="24"/>
          <w:szCs w:val="24"/>
        </w:rPr>
        <w:t>e</w:t>
      </w:r>
      <w:r>
        <w:rPr>
          <w:sz w:val="24"/>
          <w:szCs w:val="24"/>
        </w:rPr>
        <w:t>nd</w:t>
      </w:r>
      <w:r>
        <w:rPr>
          <w:spacing w:val="-1"/>
          <w:sz w:val="24"/>
          <w:szCs w:val="24"/>
        </w:rPr>
        <w:t>e</w:t>
      </w:r>
      <w:r>
        <w:rPr>
          <w:sz w:val="24"/>
          <w:szCs w:val="24"/>
        </w:rPr>
        <w:t>nt</w:t>
      </w:r>
      <w:r>
        <w:rPr>
          <w:spacing w:val="3"/>
          <w:sz w:val="24"/>
          <w:szCs w:val="24"/>
        </w:rPr>
        <w:t>l</w:t>
      </w:r>
      <w:r>
        <w:rPr>
          <w:sz w:val="24"/>
          <w:szCs w:val="24"/>
        </w:rPr>
        <w:t>y</w:t>
      </w:r>
      <w:r>
        <w:rPr>
          <w:spacing w:val="-3"/>
          <w:sz w:val="24"/>
          <w:szCs w:val="24"/>
        </w:rPr>
        <w:t xml:space="preserve"> </w:t>
      </w:r>
      <w:r>
        <w:rPr>
          <w:sz w:val="24"/>
          <w:szCs w:val="24"/>
        </w:rPr>
        <w:t>s</w:t>
      </w:r>
      <w:r>
        <w:rPr>
          <w:spacing w:val="1"/>
          <w:sz w:val="24"/>
          <w:szCs w:val="24"/>
        </w:rPr>
        <w:t>c</w:t>
      </w:r>
      <w:r>
        <w:rPr>
          <w:sz w:val="24"/>
          <w:szCs w:val="24"/>
        </w:rPr>
        <w:t>rutini</w:t>
      </w:r>
      <w:r>
        <w:rPr>
          <w:spacing w:val="1"/>
          <w:sz w:val="24"/>
          <w:szCs w:val="24"/>
        </w:rPr>
        <w:t>z</w:t>
      </w:r>
      <w:r>
        <w:rPr>
          <w:spacing w:val="-1"/>
          <w:sz w:val="24"/>
          <w:szCs w:val="24"/>
        </w:rPr>
        <w:t>e</w:t>
      </w:r>
      <w:r>
        <w:rPr>
          <w:sz w:val="24"/>
          <w:szCs w:val="24"/>
        </w:rPr>
        <w:t>d</w:t>
      </w:r>
      <w:r>
        <w:rPr>
          <w:spacing w:val="2"/>
          <w:sz w:val="24"/>
          <w:szCs w:val="24"/>
        </w:rPr>
        <w:t xml:space="preserve"> </w:t>
      </w:r>
      <w:r>
        <w:rPr>
          <w:sz w:val="24"/>
          <w:szCs w:val="24"/>
        </w:rPr>
        <w:t>for</w:t>
      </w:r>
      <w:r>
        <w:rPr>
          <w:spacing w:val="1"/>
          <w:sz w:val="24"/>
          <w:szCs w:val="24"/>
        </w:rPr>
        <w:t xml:space="preserve"> </w:t>
      </w:r>
      <w:r>
        <w:rPr>
          <w:sz w:val="24"/>
          <w:szCs w:val="24"/>
        </w:rPr>
        <w:t>prop</w:t>
      </w:r>
      <w:r>
        <w:rPr>
          <w:spacing w:val="-2"/>
          <w:sz w:val="24"/>
          <w:szCs w:val="24"/>
        </w:rPr>
        <w:t>e</w:t>
      </w:r>
      <w:r>
        <w:rPr>
          <w:sz w:val="24"/>
          <w:szCs w:val="24"/>
        </w:rPr>
        <w:t>r</w:t>
      </w:r>
      <w:r>
        <w:rPr>
          <w:spacing w:val="1"/>
          <w:sz w:val="24"/>
          <w:szCs w:val="24"/>
        </w:rPr>
        <w:t xml:space="preserve"> </w:t>
      </w:r>
      <w:r>
        <w:rPr>
          <w:sz w:val="24"/>
          <w:szCs w:val="24"/>
        </w:rPr>
        <w:t>op</w:t>
      </w:r>
      <w:r>
        <w:rPr>
          <w:spacing w:val="-1"/>
          <w:sz w:val="24"/>
          <w:szCs w:val="24"/>
        </w:rPr>
        <w:t>e</w:t>
      </w:r>
      <w:r>
        <w:rPr>
          <w:sz w:val="24"/>
          <w:szCs w:val="24"/>
        </w:rPr>
        <w:t>r</w:t>
      </w:r>
      <w:r>
        <w:rPr>
          <w:spacing w:val="-2"/>
          <w:sz w:val="24"/>
          <w:szCs w:val="24"/>
        </w:rPr>
        <w:t>a</w:t>
      </w:r>
      <w:r>
        <w:rPr>
          <w:sz w:val="24"/>
          <w:szCs w:val="24"/>
        </w:rPr>
        <w:t>t</w:t>
      </w:r>
      <w:r>
        <w:rPr>
          <w:spacing w:val="1"/>
          <w:sz w:val="24"/>
          <w:szCs w:val="24"/>
        </w:rPr>
        <w:t>i</w:t>
      </w:r>
      <w:r>
        <w:rPr>
          <w:sz w:val="24"/>
          <w:szCs w:val="24"/>
        </w:rPr>
        <w:t>on.</w:t>
      </w:r>
      <w:r>
        <w:rPr>
          <w:spacing w:val="9"/>
          <w:sz w:val="24"/>
          <w:szCs w:val="24"/>
        </w:rPr>
        <w:t xml:space="preserve"> </w:t>
      </w:r>
      <w:r>
        <w:rPr>
          <w:sz w:val="24"/>
          <w:szCs w:val="24"/>
        </w:rPr>
        <w:t>The test</w:t>
      </w:r>
      <w:r>
        <w:rPr>
          <w:spacing w:val="-1"/>
          <w:sz w:val="24"/>
          <w:szCs w:val="24"/>
        </w:rPr>
        <w:t>e</w:t>
      </w:r>
      <w:r>
        <w:rPr>
          <w:sz w:val="24"/>
          <w:szCs w:val="24"/>
        </w:rPr>
        <w:t xml:space="preserve">r </w:t>
      </w:r>
      <w:r>
        <w:rPr>
          <w:spacing w:val="-2"/>
          <w:sz w:val="24"/>
          <w:szCs w:val="24"/>
        </w:rPr>
        <w:t>a</w:t>
      </w:r>
      <w:r>
        <w:rPr>
          <w:sz w:val="24"/>
          <w:szCs w:val="24"/>
        </w:rPr>
        <w:t xml:space="preserve">nd the </w:t>
      </w:r>
      <w:r>
        <w:rPr>
          <w:spacing w:val="2"/>
          <w:sz w:val="24"/>
          <w:szCs w:val="24"/>
        </w:rPr>
        <w:t>d</w:t>
      </w:r>
      <w:r>
        <w:rPr>
          <w:spacing w:val="-1"/>
          <w:sz w:val="24"/>
          <w:szCs w:val="24"/>
        </w:rPr>
        <w:t>e</w:t>
      </w:r>
      <w:r>
        <w:rPr>
          <w:sz w:val="24"/>
          <w:szCs w:val="24"/>
        </w:rPr>
        <w:t>v</w:t>
      </w:r>
      <w:r>
        <w:rPr>
          <w:spacing w:val="-1"/>
          <w:sz w:val="24"/>
          <w:szCs w:val="24"/>
        </w:rPr>
        <w:t>e</w:t>
      </w:r>
      <w:r>
        <w:rPr>
          <w:sz w:val="24"/>
          <w:szCs w:val="24"/>
        </w:rPr>
        <w:t>lope</w:t>
      </w:r>
      <w:r>
        <w:rPr>
          <w:spacing w:val="-1"/>
          <w:sz w:val="24"/>
          <w:szCs w:val="24"/>
        </w:rPr>
        <w:t>r</w:t>
      </w:r>
      <w:r>
        <w:rPr>
          <w:sz w:val="24"/>
          <w:szCs w:val="24"/>
        </w:rPr>
        <w:t>s</w:t>
      </w:r>
      <w:r>
        <w:rPr>
          <w:spacing w:val="2"/>
          <w:sz w:val="24"/>
          <w:szCs w:val="24"/>
        </w:rPr>
        <w:t xml:space="preserve"> </w:t>
      </w:r>
      <w:r>
        <w:rPr>
          <w:sz w:val="24"/>
          <w:szCs w:val="24"/>
        </w:rPr>
        <w:t>will</w:t>
      </w:r>
      <w:r>
        <w:rPr>
          <w:spacing w:val="1"/>
          <w:sz w:val="24"/>
          <w:szCs w:val="24"/>
        </w:rPr>
        <w:t xml:space="preserve"> </w:t>
      </w:r>
      <w:r>
        <w:rPr>
          <w:sz w:val="24"/>
          <w:szCs w:val="24"/>
        </w:rPr>
        <w:t xml:space="preserve">do the unit </w:t>
      </w:r>
      <w:r>
        <w:rPr>
          <w:spacing w:val="1"/>
          <w:sz w:val="24"/>
          <w:szCs w:val="24"/>
        </w:rPr>
        <w:t>t</w:t>
      </w:r>
      <w:r>
        <w:rPr>
          <w:spacing w:val="-1"/>
          <w:sz w:val="24"/>
          <w:szCs w:val="24"/>
        </w:rPr>
        <w:t>e</w:t>
      </w:r>
      <w:r>
        <w:rPr>
          <w:sz w:val="24"/>
          <w:szCs w:val="24"/>
        </w:rPr>
        <w:t>st</w:t>
      </w:r>
      <w:r>
        <w:rPr>
          <w:spacing w:val="1"/>
          <w:sz w:val="24"/>
          <w:szCs w:val="24"/>
        </w:rPr>
        <w:t>i</w:t>
      </w:r>
      <w:r>
        <w:rPr>
          <w:sz w:val="24"/>
          <w:szCs w:val="24"/>
        </w:rPr>
        <w:t>ng</w:t>
      </w:r>
      <w:r>
        <w:rPr>
          <w:spacing w:val="-2"/>
          <w:sz w:val="24"/>
          <w:szCs w:val="24"/>
        </w:rPr>
        <w:t xml:space="preserve"> </w:t>
      </w:r>
      <w:r>
        <w:rPr>
          <w:sz w:val="24"/>
          <w:szCs w:val="24"/>
        </w:rPr>
        <w:t>for</w:t>
      </w:r>
      <w:r>
        <w:rPr>
          <w:spacing w:val="-1"/>
          <w:sz w:val="24"/>
          <w:szCs w:val="24"/>
        </w:rPr>
        <w:t xml:space="preserve"> </w:t>
      </w:r>
      <w:r w:rsidR="00E3378A">
        <w:rPr>
          <w:sz w:val="24"/>
          <w:szCs w:val="24"/>
        </w:rPr>
        <w:t>online food ordering</w:t>
      </w:r>
      <w:r>
        <w:rPr>
          <w:sz w:val="24"/>
          <w:szCs w:val="24"/>
        </w:rPr>
        <w:t xml:space="preserve"> </w:t>
      </w:r>
      <w:r>
        <w:rPr>
          <w:spacing w:val="5"/>
          <w:sz w:val="24"/>
          <w:szCs w:val="24"/>
        </w:rPr>
        <w:t>s</w:t>
      </w:r>
      <w:r>
        <w:rPr>
          <w:spacing w:val="-5"/>
          <w:sz w:val="24"/>
          <w:szCs w:val="24"/>
        </w:rPr>
        <w:t>y</w:t>
      </w:r>
      <w:r>
        <w:rPr>
          <w:spacing w:val="2"/>
          <w:sz w:val="24"/>
          <w:szCs w:val="24"/>
        </w:rPr>
        <w:t>s</w:t>
      </w:r>
      <w:r>
        <w:rPr>
          <w:sz w:val="24"/>
          <w:szCs w:val="24"/>
        </w:rPr>
        <w:t>tem.</w:t>
      </w:r>
    </w:p>
    <w:p w14:paraId="72CE1AEF" w14:textId="77777777" w:rsidR="00CE409C" w:rsidRDefault="00CE409C" w:rsidP="00090A5B">
      <w:pPr>
        <w:spacing w:before="5" w:line="160" w:lineRule="exact"/>
        <w:jc w:val="both"/>
        <w:rPr>
          <w:sz w:val="16"/>
          <w:szCs w:val="16"/>
        </w:rPr>
      </w:pPr>
    </w:p>
    <w:p w14:paraId="67EC4413" w14:textId="77777777" w:rsidR="00CE409C" w:rsidRPr="00987320" w:rsidRDefault="009B090C" w:rsidP="00987320">
      <w:pPr>
        <w:pStyle w:val="NoSpacing"/>
        <w:rPr>
          <w:b/>
          <w:bCs/>
          <w:sz w:val="24"/>
          <w:szCs w:val="24"/>
        </w:rPr>
      </w:pPr>
      <w:r w:rsidRPr="00987320">
        <w:rPr>
          <w:b/>
          <w:bCs/>
          <w:sz w:val="24"/>
          <w:szCs w:val="24"/>
        </w:rPr>
        <w:t>1.6</w:t>
      </w:r>
      <w:r w:rsidRPr="00987320">
        <w:rPr>
          <w:b/>
          <w:bCs/>
          <w:spacing w:val="-2"/>
          <w:sz w:val="24"/>
          <w:szCs w:val="24"/>
        </w:rPr>
        <w:t>.</w:t>
      </w:r>
      <w:r w:rsidRPr="00987320">
        <w:rPr>
          <w:b/>
          <w:bCs/>
          <w:sz w:val="24"/>
          <w:szCs w:val="24"/>
        </w:rPr>
        <w:t>2</w:t>
      </w:r>
      <w:r w:rsidRPr="00987320">
        <w:rPr>
          <w:b/>
          <w:bCs/>
          <w:spacing w:val="-10"/>
          <w:sz w:val="24"/>
          <w:szCs w:val="24"/>
        </w:rPr>
        <w:t xml:space="preserve"> </w:t>
      </w:r>
      <w:r w:rsidRPr="00987320">
        <w:rPr>
          <w:b/>
          <w:bCs/>
          <w:spacing w:val="-2"/>
          <w:sz w:val="24"/>
          <w:szCs w:val="24"/>
        </w:rPr>
        <w:t>M</w:t>
      </w:r>
      <w:r w:rsidRPr="00987320">
        <w:rPr>
          <w:b/>
          <w:bCs/>
          <w:sz w:val="24"/>
          <w:szCs w:val="24"/>
        </w:rPr>
        <w:t>odu</w:t>
      </w:r>
      <w:r w:rsidRPr="00987320">
        <w:rPr>
          <w:b/>
          <w:bCs/>
          <w:spacing w:val="-2"/>
          <w:sz w:val="24"/>
          <w:szCs w:val="24"/>
        </w:rPr>
        <w:t>l</w:t>
      </w:r>
      <w:r w:rsidRPr="00987320">
        <w:rPr>
          <w:b/>
          <w:bCs/>
          <w:sz w:val="24"/>
          <w:szCs w:val="24"/>
        </w:rPr>
        <w:t>e</w:t>
      </w:r>
      <w:r w:rsidRPr="00987320">
        <w:rPr>
          <w:b/>
          <w:bCs/>
          <w:spacing w:val="-8"/>
          <w:sz w:val="24"/>
          <w:szCs w:val="24"/>
        </w:rPr>
        <w:t xml:space="preserve"> </w:t>
      </w:r>
      <w:r w:rsidRPr="00987320">
        <w:rPr>
          <w:b/>
          <w:bCs/>
          <w:spacing w:val="-3"/>
          <w:sz w:val="24"/>
          <w:szCs w:val="24"/>
        </w:rPr>
        <w:t>a</w:t>
      </w:r>
      <w:r w:rsidRPr="00987320">
        <w:rPr>
          <w:b/>
          <w:bCs/>
          <w:sz w:val="24"/>
          <w:szCs w:val="24"/>
        </w:rPr>
        <w:t>nd</w:t>
      </w:r>
      <w:r w:rsidRPr="00987320">
        <w:rPr>
          <w:b/>
          <w:bCs/>
          <w:spacing w:val="-10"/>
          <w:sz w:val="24"/>
          <w:szCs w:val="24"/>
        </w:rPr>
        <w:t xml:space="preserve"> </w:t>
      </w:r>
      <w:r w:rsidRPr="00987320">
        <w:rPr>
          <w:b/>
          <w:bCs/>
          <w:spacing w:val="-4"/>
          <w:sz w:val="24"/>
          <w:szCs w:val="24"/>
        </w:rPr>
        <w:t>S</w:t>
      </w:r>
      <w:r w:rsidRPr="00987320">
        <w:rPr>
          <w:b/>
          <w:bCs/>
          <w:spacing w:val="-2"/>
          <w:sz w:val="24"/>
          <w:szCs w:val="24"/>
        </w:rPr>
        <w:t>u</w:t>
      </w:r>
      <w:r w:rsidRPr="00987320">
        <w:rPr>
          <w:b/>
          <w:bCs/>
          <w:sz w:val="24"/>
          <w:szCs w:val="24"/>
        </w:rPr>
        <w:t>b</w:t>
      </w:r>
      <w:r w:rsidRPr="00987320">
        <w:rPr>
          <w:b/>
          <w:bCs/>
          <w:spacing w:val="-10"/>
          <w:sz w:val="24"/>
          <w:szCs w:val="24"/>
        </w:rPr>
        <w:t xml:space="preserve"> </w:t>
      </w:r>
      <w:r w:rsidRPr="00987320">
        <w:rPr>
          <w:b/>
          <w:bCs/>
          <w:spacing w:val="1"/>
          <w:sz w:val="24"/>
          <w:szCs w:val="24"/>
        </w:rPr>
        <w:t>S</w:t>
      </w:r>
      <w:r w:rsidRPr="00987320">
        <w:rPr>
          <w:b/>
          <w:bCs/>
          <w:spacing w:val="-10"/>
          <w:sz w:val="24"/>
          <w:szCs w:val="24"/>
        </w:rPr>
        <w:t>y</w:t>
      </w:r>
      <w:r w:rsidRPr="00987320">
        <w:rPr>
          <w:b/>
          <w:bCs/>
          <w:spacing w:val="1"/>
          <w:sz w:val="24"/>
          <w:szCs w:val="24"/>
        </w:rPr>
        <w:t>s</w:t>
      </w:r>
      <w:r w:rsidRPr="00987320">
        <w:rPr>
          <w:b/>
          <w:bCs/>
          <w:spacing w:val="-4"/>
          <w:sz w:val="24"/>
          <w:szCs w:val="24"/>
        </w:rPr>
        <w:t>t</w:t>
      </w:r>
      <w:r w:rsidRPr="00987320">
        <w:rPr>
          <w:b/>
          <w:bCs/>
          <w:spacing w:val="-6"/>
          <w:sz w:val="24"/>
          <w:szCs w:val="24"/>
        </w:rPr>
        <w:t>e</w:t>
      </w:r>
      <w:r w:rsidRPr="00987320">
        <w:rPr>
          <w:b/>
          <w:bCs/>
          <w:sz w:val="24"/>
          <w:szCs w:val="24"/>
        </w:rPr>
        <w:t>m</w:t>
      </w:r>
      <w:r w:rsidRPr="00987320">
        <w:rPr>
          <w:b/>
          <w:bCs/>
          <w:spacing w:val="-7"/>
          <w:sz w:val="24"/>
          <w:szCs w:val="24"/>
        </w:rPr>
        <w:t xml:space="preserve"> </w:t>
      </w:r>
      <w:r w:rsidRPr="00987320">
        <w:rPr>
          <w:b/>
          <w:bCs/>
          <w:sz w:val="24"/>
          <w:szCs w:val="24"/>
        </w:rPr>
        <w:t>T</w:t>
      </w:r>
      <w:r w:rsidRPr="00987320">
        <w:rPr>
          <w:b/>
          <w:bCs/>
          <w:spacing w:val="-3"/>
          <w:sz w:val="24"/>
          <w:szCs w:val="24"/>
        </w:rPr>
        <w:t>e</w:t>
      </w:r>
      <w:r w:rsidRPr="00987320">
        <w:rPr>
          <w:b/>
          <w:bCs/>
          <w:sz w:val="24"/>
          <w:szCs w:val="24"/>
        </w:rPr>
        <w:t>s</w:t>
      </w:r>
      <w:r w:rsidRPr="00987320">
        <w:rPr>
          <w:b/>
          <w:bCs/>
          <w:spacing w:val="-4"/>
          <w:sz w:val="24"/>
          <w:szCs w:val="24"/>
        </w:rPr>
        <w:t>ti</w:t>
      </w:r>
      <w:r w:rsidRPr="00987320">
        <w:rPr>
          <w:b/>
          <w:bCs/>
          <w:spacing w:val="-2"/>
          <w:sz w:val="24"/>
          <w:szCs w:val="24"/>
        </w:rPr>
        <w:t>n</w:t>
      </w:r>
      <w:r w:rsidRPr="00987320">
        <w:rPr>
          <w:b/>
          <w:bCs/>
          <w:sz w:val="24"/>
          <w:szCs w:val="24"/>
        </w:rPr>
        <w:t>g</w:t>
      </w:r>
    </w:p>
    <w:p w14:paraId="6DFC737A" w14:textId="77777777" w:rsidR="00CE409C" w:rsidRDefault="00CE409C" w:rsidP="00090A5B">
      <w:pPr>
        <w:spacing w:before="18" w:line="280" w:lineRule="exact"/>
        <w:jc w:val="both"/>
        <w:rPr>
          <w:sz w:val="28"/>
          <w:szCs w:val="28"/>
        </w:rPr>
      </w:pPr>
    </w:p>
    <w:p w14:paraId="08E702B7" w14:textId="77777777" w:rsidR="00CE409C" w:rsidRDefault="009B090C" w:rsidP="00090A5B">
      <w:pPr>
        <w:ind w:left="140" w:right="100"/>
        <w:jc w:val="both"/>
        <w:rPr>
          <w:sz w:val="24"/>
          <w:szCs w:val="24"/>
        </w:rPr>
      </w:pPr>
      <w:r>
        <w:rPr>
          <w:spacing w:val="-5"/>
          <w:sz w:val="24"/>
          <w:szCs w:val="24"/>
        </w:rPr>
        <w:t>Th</w:t>
      </w:r>
      <w:r>
        <w:rPr>
          <w:sz w:val="24"/>
          <w:szCs w:val="24"/>
        </w:rPr>
        <w:t>e</w:t>
      </w:r>
      <w:r>
        <w:rPr>
          <w:spacing w:val="-13"/>
          <w:sz w:val="24"/>
          <w:szCs w:val="24"/>
        </w:rPr>
        <w:t xml:space="preserve"> </w:t>
      </w:r>
      <w:r>
        <w:rPr>
          <w:spacing w:val="-5"/>
          <w:sz w:val="24"/>
          <w:szCs w:val="24"/>
        </w:rPr>
        <w:t>s</w:t>
      </w:r>
      <w:r>
        <w:rPr>
          <w:spacing w:val="-2"/>
          <w:sz w:val="24"/>
          <w:szCs w:val="24"/>
        </w:rPr>
        <w:t>u</w:t>
      </w:r>
      <w:r>
        <w:rPr>
          <w:sz w:val="24"/>
          <w:szCs w:val="24"/>
        </w:rPr>
        <w:t>b</w:t>
      </w:r>
      <w:r>
        <w:rPr>
          <w:spacing w:val="-14"/>
          <w:sz w:val="24"/>
          <w:szCs w:val="24"/>
        </w:rPr>
        <w:t xml:space="preserve"> </w:t>
      </w:r>
      <w:r>
        <w:rPr>
          <w:sz w:val="24"/>
          <w:szCs w:val="24"/>
        </w:rPr>
        <w:t>s</w:t>
      </w:r>
      <w:r>
        <w:rPr>
          <w:spacing w:val="-9"/>
          <w:sz w:val="24"/>
          <w:szCs w:val="24"/>
        </w:rPr>
        <w:t>y</w:t>
      </w:r>
      <w:r>
        <w:rPr>
          <w:spacing w:val="-2"/>
          <w:sz w:val="24"/>
          <w:szCs w:val="24"/>
        </w:rPr>
        <w:t>st</w:t>
      </w:r>
      <w:r>
        <w:rPr>
          <w:spacing w:val="-6"/>
          <w:sz w:val="24"/>
          <w:szCs w:val="24"/>
        </w:rPr>
        <w:t>e</w:t>
      </w:r>
      <w:r>
        <w:rPr>
          <w:spacing w:val="-4"/>
          <w:sz w:val="24"/>
          <w:szCs w:val="24"/>
        </w:rPr>
        <w:t>m</w:t>
      </w:r>
      <w:r>
        <w:rPr>
          <w:sz w:val="24"/>
          <w:szCs w:val="24"/>
        </w:rPr>
        <w:t>s</w:t>
      </w:r>
      <w:r>
        <w:rPr>
          <w:spacing w:val="-12"/>
          <w:sz w:val="24"/>
          <w:szCs w:val="24"/>
        </w:rPr>
        <w:t xml:space="preserve"> </w:t>
      </w:r>
      <w:r>
        <w:rPr>
          <w:spacing w:val="-3"/>
          <w:sz w:val="24"/>
          <w:szCs w:val="24"/>
        </w:rPr>
        <w:t>a</w:t>
      </w:r>
      <w:r>
        <w:rPr>
          <w:spacing w:val="-5"/>
          <w:sz w:val="24"/>
          <w:szCs w:val="24"/>
        </w:rPr>
        <w:t>n</w:t>
      </w:r>
      <w:r>
        <w:rPr>
          <w:sz w:val="24"/>
          <w:szCs w:val="24"/>
        </w:rPr>
        <w:t>d</w:t>
      </w:r>
      <w:r>
        <w:rPr>
          <w:spacing w:val="-12"/>
          <w:sz w:val="24"/>
          <w:szCs w:val="24"/>
        </w:rPr>
        <w:t xml:space="preserve"> </w:t>
      </w:r>
      <w:r>
        <w:rPr>
          <w:spacing w:val="-4"/>
          <w:sz w:val="24"/>
          <w:szCs w:val="24"/>
        </w:rPr>
        <w:t>m</w:t>
      </w:r>
      <w:r>
        <w:rPr>
          <w:spacing w:val="-5"/>
          <w:sz w:val="24"/>
          <w:szCs w:val="24"/>
        </w:rPr>
        <w:t>o</w:t>
      </w:r>
      <w:r>
        <w:rPr>
          <w:spacing w:val="-2"/>
          <w:sz w:val="24"/>
          <w:szCs w:val="24"/>
        </w:rPr>
        <w:t>d</w:t>
      </w:r>
      <w:r>
        <w:rPr>
          <w:spacing w:val="-5"/>
          <w:sz w:val="24"/>
          <w:szCs w:val="24"/>
        </w:rPr>
        <w:t>u</w:t>
      </w:r>
      <w:r>
        <w:rPr>
          <w:spacing w:val="-4"/>
          <w:sz w:val="24"/>
          <w:szCs w:val="24"/>
        </w:rPr>
        <w:t>l</w:t>
      </w:r>
      <w:r>
        <w:rPr>
          <w:spacing w:val="-6"/>
          <w:sz w:val="24"/>
          <w:szCs w:val="24"/>
        </w:rPr>
        <w:t>e</w:t>
      </w:r>
      <w:r>
        <w:rPr>
          <w:sz w:val="24"/>
          <w:szCs w:val="24"/>
        </w:rPr>
        <w:t>s</w:t>
      </w:r>
      <w:r>
        <w:rPr>
          <w:spacing w:val="-12"/>
          <w:sz w:val="24"/>
          <w:szCs w:val="24"/>
        </w:rPr>
        <w:t xml:space="preserve"> </w:t>
      </w:r>
      <w:r>
        <w:rPr>
          <w:spacing w:val="-2"/>
          <w:sz w:val="24"/>
          <w:szCs w:val="24"/>
        </w:rPr>
        <w:t>o</w:t>
      </w:r>
      <w:r>
        <w:rPr>
          <w:sz w:val="24"/>
          <w:szCs w:val="24"/>
        </w:rPr>
        <w:t>f</w:t>
      </w:r>
      <w:r>
        <w:rPr>
          <w:spacing w:val="-15"/>
          <w:sz w:val="24"/>
          <w:szCs w:val="24"/>
        </w:rPr>
        <w:t xml:space="preserve"> </w:t>
      </w:r>
      <w:r>
        <w:rPr>
          <w:spacing w:val="-2"/>
          <w:sz w:val="24"/>
          <w:szCs w:val="24"/>
        </w:rPr>
        <w:t>t</w:t>
      </w:r>
      <w:r>
        <w:rPr>
          <w:spacing w:val="-5"/>
          <w:sz w:val="24"/>
          <w:szCs w:val="24"/>
        </w:rPr>
        <w:t>h</w:t>
      </w:r>
      <w:r>
        <w:rPr>
          <w:sz w:val="24"/>
          <w:szCs w:val="24"/>
        </w:rPr>
        <w:t>e</w:t>
      </w:r>
      <w:r>
        <w:rPr>
          <w:spacing w:val="-13"/>
          <w:sz w:val="24"/>
          <w:szCs w:val="24"/>
        </w:rPr>
        <w:t xml:space="preserve"> </w:t>
      </w:r>
      <w:r>
        <w:rPr>
          <w:spacing w:val="-3"/>
          <w:sz w:val="24"/>
          <w:szCs w:val="24"/>
        </w:rPr>
        <w:t>a</w:t>
      </w:r>
      <w:r>
        <w:rPr>
          <w:spacing w:val="-5"/>
          <w:sz w:val="24"/>
          <w:szCs w:val="24"/>
        </w:rPr>
        <w:t>pp</w:t>
      </w:r>
      <w:r>
        <w:rPr>
          <w:spacing w:val="-4"/>
          <w:sz w:val="24"/>
          <w:szCs w:val="24"/>
        </w:rPr>
        <w:t>l</w:t>
      </w:r>
      <w:r>
        <w:rPr>
          <w:spacing w:val="-2"/>
          <w:sz w:val="24"/>
          <w:szCs w:val="24"/>
        </w:rPr>
        <w:t>i</w:t>
      </w:r>
      <w:r>
        <w:rPr>
          <w:spacing w:val="-3"/>
          <w:sz w:val="24"/>
          <w:szCs w:val="24"/>
        </w:rPr>
        <w:t>c</w:t>
      </w:r>
      <w:r>
        <w:rPr>
          <w:spacing w:val="-6"/>
          <w:sz w:val="24"/>
          <w:szCs w:val="24"/>
        </w:rPr>
        <w:t>a</w:t>
      </w:r>
      <w:r>
        <w:rPr>
          <w:spacing w:val="-4"/>
          <w:sz w:val="24"/>
          <w:szCs w:val="24"/>
        </w:rPr>
        <w:t>ti</w:t>
      </w:r>
      <w:r>
        <w:rPr>
          <w:spacing w:val="-2"/>
          <w:sz w:val="24"/>
          <w:szCs w:val="24"/>
        </w:rPr>
        <w:t>o</w:t>
      </w:r>
      <w:r>
        <w:rPr>
          <w:sz w:val="24"/>
          <w:szCs w:val="24"/>
        </w:rPr>
        <w:t>n</w:t>
      </w:r>
      <w:r>
        <w:rPr>
          <w:spacing w:val="-12"/>
          <w:sz w:val="24"/>
          <w:szCs w:val="24"/>
        </w:rPr>
        <w:t xml:space="preserve"> </w:t>
      </w:r>
      <w:r>
        <w:rPr>
          <w:spacing w:val="-5"/>
          <w:sz w:val="24"/>
          <w:szCs w:val="24"/>
        </w:rPr>
        <w:t>w</w:t>
      </w:r>
      <w:r>
        <w:rPr>
          <w:spacing w:val="-4"/>
          <w:sz w:val="24"/>
          <w:szCs w:val="24"/>
        </w:rPr>
        <w:t>il</w:t>
      </w:r>
      <w:r>
        <w:rPr>
          <w:sz w:val="24"/>
          <w:szCs w:val="24"/>
        </w:rPr>
        <w:t>l</w:t>
      </w:r>
      <w:r>
        <w:rPr>
          <w:spacing w:val="-12"/>
          <w:sz w:val="24"/>
          <w:szCs w:val="24"/>
        </w:rPr>
        <w:t xml:space="preserve"> </w:t>
      </w:r>
      <w:r>
        <w:rPr>
          <w:spacing w:val="-5"/>
          <w:sz w:val="24"/>
          <w:szCs w:val="24"/>
        </w:rPr>
        <w:t>b</w:t>
      </w:r>
      <w:r>
        <w:rPr>
          <w:sz w:val="24"/>
          <w:szCs w:val="24"/>
        </w:rPr>
        <w:t>e</w:t>
      </w:r>
      <w:r>
        <w:rPr>
          <w:spacing w:val="-13"/>
          <w:sz w:val="24"/>
          <w:szCs w:val="24"/>
        </w:rPr>
        <w:t xml:space="preserve"> </w:t>
      </w:r>
      <w:r>
        <w:rPr>
          <w:spacing w:val="-2"/>
          <w:sz w:val="24"/>
          <w:szCs w:val="24"/>
        </w:rPr>
        <w:t>t</w:t>
      </w:r>
      <w:r>
        <w:rPr>
          <w:spacing w:val="-6"/>
          <w:sz w:val="24"/>
          <w:szCs w:val="24"/>
        </w:rPr>
        <w:t>e</w:t>
      </w:r>
      <w:r>
        <w:rPr>
          <w:spacing w:val="-5"/>
          <w:sz w:val="24"/>
          <w:szCs w:val="24"/>
        </w:rPr>
        <w:t>s</w:t>
      </w:r>
      <w:r>
        <w:rPr>
          <w:spacing w:val="-4"/>
          <w:sz w:val="24"/>
          <w:szCs w:val="24"/>
        </w:rPr>
        <w:t>ti</w:t>
      </w:r>
      <w:r>
        <w:rPr>
          <w:spacing w:val="-2"/>
          <w:sz w:val="24"/>
          <w:szCs w:val="24"/>
        </w:rPr>
        <w:t>n</w:t>
      </w:r>
      <w:r>
        <w:rPr>
          <w:sz w:val="24"/>
          <w:szCs w:val="24"/>
        </w:rPr>
        <w:t>g</w:t>
      </w:r>
      <w:r>
        <w:rPr>
          <w:spacing w:val="-14"/>
          <w:sz w:val="24"/>
          <w:szCs w:val="24"/>
        </w:rPr>
        <w:t xml:space="preserve"> </w:t>
      </w:r>
      <w:r>
        <w:rPr>
          <w:spacing w:val="-2"/>
          <w:sz w:val="24"/>
          <w:szCs w:val="24"/>
        </w:rPr>
        <w:t>i</w:t>
      </w:r>
      <w:r>
        <w:rPr>
          <w:sz w:val="24"/>
          <w:szCs w:val="24"/>
        </w:rPr>
        <w:t>n</w:t>
      </w:r>
      <w:r>
        <w:rPr>
          <w:spacing w:val="-14"/>
          <w:sz w:val="24"/>
          <w:szCs w:val="24"/>
        </w:rPr>
        <w:t xml:space="preserve"> </w:t>
      </w:r>
      <w:r>
        <w:rPr>
          <w:spacing w:val="-4"/>
          <w:sz w:val="24"/>
          <w:szCs w:val="24"/>
        </w:rPr>
        <w:t>t</w:t>
      </w:r>
      <w:r>
        <w:rPr>
          <w:spacing w:val="-2"/>
          <w:sz w:val="24"/>
          <w:szCs w:val="24"/>
        </w:rPr>
        <w:t>h</w:t>
      </w:r>
      <w:r>
        <w:rPr>
          <w:spacing w:val="-4"/>
          <w:sz w:val="24"/>
          <w:szCs w:val="24"/>
        </w:rPr>
        <w:t>i</w:t>
      </w:r>
      <w:r>
        <w:rPr>
          <w:sz w:val="24"/>
          <w:szCs w:val="24"/>
        </w:rPr>
        <w:t>s</w:t>
      </w:r>
      <w:r>
        <w:rPr>
          <w:spacing w:val="-12"/>
          <w:sz w:val="24"/>
          <w:szCs w:val="24"/>
        </w:rPr>
        <w:t xml:space="preserve"> </w:t>
      </w:r>
      <w:r>
        <w:rPr>
          <w:spacing w:val="-5"/>
          <w:sz w:val="24"/>
          <w:szCs w:val="24"/>
        </w:rPr>
        <w:t>p</w:t>
      </w:r>
      <w:r>
        <w:rPr>
          <w:spacing w:val="-2"/>
          <w:sz w:val="24"/>
          <w:szCs w:val="24"/>
        </w:rPr>
        <w:t>h</w:t>
      </w:r>
      <w:r>
        <w:rPr>
          <w:spacing w:val="-6"/>
          <w:sz w:val="24"/>
          <w:szCs w:val="24"/>
        </w:rPr>
        <w:t>a</w:t>
      </w:r>
      <w:r>
        <w:rPr>
          <w:spacing w:val="-2"/>
          <w:sz w:val="24"/>
          <w:szCs w:val="24"/>
        </w:rPr>
        <w:t>s</w:t>
      </w:r>
      <w:r>
        <w:rPr>
          <w:sz w:val="24"/>
          <w:szCs w:val="24"/>
        </w:rPr>
        <w:t>e</w:t>
      </w:r>
      <w:r>
        <w:rPr>
          <w:spacing w:val="-13"/>
          <w:sz w:val="24"/>
          <w:szCs w:val="24"/>
        </w:rPr>
        <w:t xml:space="preserve"> </w:t>
      </w:r>
      <w:r>
        <w:rPr>
          <w:spacing w:val="-6"/>
          <w:sz w:val="24"/>
          <w:szCs w:val="24"/>
        </w:rPr>
        <w:t>a</w:t>
      </w:r>
      <w:r>
        <w:rPr>
          <w:spacing w:val="-2"/>
          <w:sz w:val="24"/>
          <w:szCs w:val="24"/>
        </w:rPr>
        <w:t>n</w:t>
      </w:r>
      <w:r>
        <w:rPr>
          <w:sz w:val="24"/>
          <w:szCs w:val="24"/>
        </w:rPr>
        <w:t>d</w:t>
      </w:r>
      <w:r>
        <w:rPr>
          <w:spacing w:val="-14"/>
          <w:sz w:val="24"/>
          <w:szCs w:val="24"/>
        </w:rPr>
        <w:t xml:space="preserve"> </w:t>
      </w:r>
      <w:r>
        <w:rPr>
          <w:spacing w:val="-4"/>
          <w:sz w:val="24"/>
          <w:szCs w:val="24"/>
        </w:rPr>
        <w:t>t</w:t>
      </w:r>
      <w:r>
        <w:rPr>
          <w:spacing w:val="-2"/>
          <w:sz w:val="24"/>
          <w:szCs w:val="24"/>
        </w:rPr>
        <w:t>h</w:t>
      </w:r>
      <w:r>
        <w:rPr>
          <w:sz w:val="24"/>
          <w:szCs w:val="24"/>
        </w:rPr>
        <w:t>e</w:t>
      </w:r>
      <w:r>
        <w:rPr>
          <w:spacing w:val="-13"/>
          <w:sz w:val="24"/>
          <w:szCs w:val="24"/>
        </w:rPr>
        <w:t xml:space="preserve"> </w:t>
      </w:r>
      <w:r>
        <w:rPr>
          <w:spacing w:val="-5"/>
          <w:sz w:val="24"/>
          <w:szCs w:val="24"/>
        </w:rPr>
        <w:t>d</w:t>
      </w:r>
      <w:r>
        <w:rPr>
          <w:spacing w:val="-2"/>
          <w:sz w:val="24"/>
          <w:szCs w:val="24"/>
        </w:rPr>
        <w:t>u</w:t>
      </w:r>
      <w:r>
        <w:rPr>
          <w:spacing w:val="-6"/>
          <w:sz w:val="24"/>
          <w:szCs w:val="24"/>
        </w:rPr>
        <w:t>ra</w:t>
      </w:r>
      <w:r>
        <w:rPr>
          <w:spacing w:val="-2"/>
          <w:sz w:val="24"/>
          <w:szCs w:val="24"/>
        </w:rPr>
        <w:t>t</w:t>
      </w:r>
      <w:r>
        <w:rPr>
          <w:spacing w:val="-4"/>
          <w:sz w:val="24"/>
          <w:szCs w:val="24"/>
        </w:rPr>
        <w:t>i</w:t>
      </w:r>
      <w:r>
        <w:rPr>
          <w:spacing w:val="-5"/>
          <w:sz w:val="24"/>
          <w:szCs w:val="24"/>
        </w:rPr>
        <w:t>o</w:t>
      </w:r>
      <w:r>
        <w:rPr>
          <w:sz w:val="24"/>
          <w:szCs w:val="24"/>
        </w:rPr>
        <w:t>n</w:t>
      </w:r>
      <w:r>
        <w:rPr>
          <w:spacing w:val="-12"/>
          <w:sz w:val="24"/>
          <w:szCs w:val="24"/>
        </w:rPr>
        <w:t xml:space="preserve"> </w:t>
      </w:r>
      <w:r>
        <w:rPr>
          <w:spacing w:val="-4"/>
          <w:sz w:val="24"/>
          <w:szCs w:val="24"/>
        </w:rPr>
        <w:t>i</w:t>
      </w:r>
      <w:r>
        <w:rPr>
          <w:sz w:val="24"/>
          <w:szCs w:val="24"/>
        </w:rPr>
        <w:t>s</w:t>
      </w:r>
      <w:r>
        <w:rPr>
          <w:spacing w:val="-10"/>
          <w:sz w:val="24"/>
          <w:szCs w:val="24"/>
        </w:rPr>
        <w:t xml:space="preserve"> </w:t>
      </w:r>
      <w:r>
        <w:rPr>
          <w:sz w:val="24"/>
          <w:szCs w:val="24"/>
        </w:rPr>
        <w:t>5</w:t>
      </w:r>
      <w:r>
        <w:rPr>
          <w:spacing w:val="-14"/>
          <w:sz w:val="24"/>
          <w:szCs w:val="24"/>
        </w:rPr>
        <w:t xml:space="preserve"> </w:t>
      </w:r>
      <w:r>
        <w:rPr>
          <w:spacing w:val="-2"/>
          <w:sz w:val="24"/>
          <w:szCs w:val="24"/>
        </w:rPr>
        <w:t>d</w:t>
      </w:r>
      <w:r>
        <w:rPr>
          <w:spacing w:val="-1"/>
          <w:sz w:val="24"/>
          <w:szCs w:val="24"/>
        </w:rPr>
        <w:t>a</w:t>
      </w:r>
      <w:r>
        <w:rPr>
          <w:spacing w:val="-10"/>
          <w:sz w:val="24"/>
          <w:szCs w:val="24"/>
        </w:rPr>
        <w:t>y</w:t>
      </w:r>
      <w:r>
        <w:rPr>
          <w:spacing w:val="-2"/>
          <w:sz w:val="24"/>
          <w:szCs w:val="24"/>
        </w:rPr>
        <w:t>s</w:t>
      </w:r>
      <w:r>
        <w:rPr>
          <w:sz w:val="24"/>
          <w:szCs w:val="24"/>
        </w:rPr>
        <w:t>.</w:t>
      </w:r>
    </w:p>
    <w:p w14:paraId="215FCF78" w14:textId="77777777" w:rsidR="00CE409C" w:rsidRDefault="00CE409C" w:rsidP="00090A5B">
      <w:pPr>
        <w:spacing w:line="100" w:lineRule="exact"/>
        <w:jc w:val="both"/>
        <w:rPr>
          <w:sz w:val="10"/>
          <w:szCs w:val="10"/>
        </w:rPr>
      </w:pPr>
    </w:p>
    <w:p w14:paraId="73A6EFC7" w14:textId="77777777" w:rsidR="00CE409C" w:rsidRDefault="00CE409C" w:rsidP="00090A5B">
      <w:pPr>
        <w:spacing w:line="200" w:lineRule="exact"/>
        <w:jc w:val="both"/>
      </w:pPr>
    </w:p>
    <w:p w14:paraId="6649A68B" w14:textId="72CF9DF5" w:rsidR="00CE409C" w:rsidRPr="00987320" w:rsidRDefault="009B090C" w:rsidP="00987320">
      <w:pPr>
        <w:pStyle w:val="NoSpacing"/>
        <w:rPr>
          <w:b/>
          <w:bCs/>
          <w:sz w:val="24"/>
          <w:szCs w:val="24"/>
        </w:rPr>
      </w:pPr>
      <w:r w:rsidRPr="00987320">
        <w:rPr>
          <w:b/>
          <w:bCs/>
          <w:sz w:val="24"/>
          <w:szCs w:val="24"/>
        </w:rPr>
        <w:t>1.6</w:t>
      </w:r>
      <w:r w:rsidRPr="00987320">
        <w:rPr>
          <w:b/>
          <w:bCs/>
          <w:spacing w:val="-2"/>
          <w:sz w:val="24"/>
          <w:szCs w:val="24"/>
        </w:rPr>
        <w:t>.</w:t>
      </w:r>
      <w:r w:rsidRPr="00987320">
        <w:rPr>
          <w:b/>
          <w:bCs/>
          <w:sz w:val="24"/>
          <w:szCs w:val="24"/>
        </w:rPr>
        <w:t>3</w:t>
      </w:r>
      <w:r w:rsidR="001B3621">
        <w:rPr>
          <w:b/>
          <w:bCs/>
          <w:sz w:val="24"/>
          <w:szCs w:val="24"/>
        </w:rPr>
        <w:t xml:space="preserve"> </w:t>
      </w:r>
      <w:r w:rsidRPr="00987320">
        <w:rPr>
          <w:b/>
          <w:bCs/>
          <w:spacing w:val="1"/>
          <w:sz w:val="24"/>
          <w:szCs w:val="24"/>
        </w:rPr>
        <w:t>S</w:t>
      </w:r>
      <w:r w:rsidRPr="00987320">
        <w:rPr>
          <w:b/>
          <w:bCs/>
          <w:spacing w:val="-10"/>
          <w:sz w:val="24"/>
          <w:szCs w:val="24"/>
        </w:rPr>
        <w:t>y</w:t>
      </w:r>
      <w:r w:rsidRPr="00987320">
        <w:rPr>
          <w:b/>
          <w:bCs/>
          <w:sz w:val="24"/>
          <w:szCs w:val="24"/>
        </w:rPr>
        <w:t>s</w:t>
      </w:r>
      <w:r w:rsidRPr="00987320">
        <w:rPr>
          <w:b/>
          <w:bCs/>
          <w:spacing w:val="-2"/>
          <w:sz w:val="24"/>
          <w:szCs w:val="24"/>
        </w:rPr>
        <w:t>t</w:t>
      </w:r>
      <w:r w:rsidRPr="00987320">
        <w:rPr>
          <w:b/>
          <w:bCs/>
          <w:spacing w:val="-6"/>
          <w:sz w:val="24"/>
          <w:szCs w:val="24"/>
        </w:rPr>
        <w:t>e</w:t>
      </w:r>
      <w:r w:rsidRPr="00987320">
        <w:rPr>
          <w:b/>
          <w:bCs/>
          <w:sz w:val="24"/>
          <w:szCs w:val="24"/>
        </w:rPr>
        <w:t>m</w:t>
      </w:r>
      <w:r w:rsidRPr="00987320">
        <w:rPr>
          <w:b/>
          <w:bCs/>
          <w:spacing w:val="-4"/>
          <w:sz w:val="24"/>
          <w:szCs w:val="24"/>
        </w:rPr>
        <w:t xml:space="preserve"> </w:t>
      </w:r>
      <w:r w:rsidRPr="00987320">
        <w:rPr>
          <w:b/>
          <w:bCs/>
          <w:spacing w:val="-8"/>
          <w:sz w:val="24"/>
          <w:szCs w:val="24"/>
        </w:rPr>
        <w:t>I</w:t>
      </w:r>
      <w:r w:rsidRPr="00987320">
        <w:rPr>
          <w:b/>
          <w:bCs/>
          <w:spacing w:val="-2"/>
          <w:sz w:val="24"/>
          <w:szCs w:val="24"/>
        </w:rPr>
        <w:t>n</w:t>
      </w:r>
      <w:r w:rsidRPr="00987320">
        <w:rPr>
          <w:b/>
          <w:bCs/>
          <w:spacing w:val="-4"/>
          <w:sz w:val="24"/>
          <w:szCs w:val="24"/>
        </w:rPr>
        <w:t>t</w:t>
      </w:r>
      <w:r w:rsidRPr="00987320">
        <w:rPr>
          <w:b/>
          <w:bCs/>
          <w:spacing w:val="-3"/>
          <w:sz w:val="24"/>
          <w:szCs w:val="24"/>
        </w:rPr>
        <w:t>e</w:t>
      </w:r>
      <w:r w:rsidRPr="00987320">
        <w:rPr>
          <w:b/>
          <w:bCs/>
          <w:sz w:val="24"/>
          <w:szCs w:val="24"/>
        </w:rPr>
        <w:t>g</w:t>
      </w:r>
      <w:r w:rsidRPr="00987320">
        <w:rPr>
          <w:b/>
          <w:bCs/>
          <w:spacing w:val="-3"/>
          <w:sz w:val="24"/>
          <w:szCs w:val="24"/>
        </w:rPr>
        <w:t>r</w:t>
      </w:r>
      <w:r w:rsidRPr="00987320">
        <w:rPr>
          <w:b/>
          <w:bCs/>
          <w:spacing w:val="-6"/>
          <w:sz w:val="24"/>
          <w:szCs w:val="24"/>
        </w:rPr>
        <w:t>a</w:t>
      </w:r>
      <w:r w:rsidRPr="00987320">
        <w:rPr>
          <w:b/>
          <w:bCs/>
          <w:spacing w:val="-4"/>
          <w:sz w:val="24"/>
          <w:szCs w:val="24"/>
        </w:rPr>
        <w:t>t</w:t>
      </w:r>
      <w:r w:rsidRPr="00987320">
        <w:rPr>
          <w:b/>
          <w:bCs/>
          <w:spacing w:val="-2"/>
          <w:sz w:val="24"/>
          <w:szCs w:val="24"/>
        </w:rPr>
        <w:t>i</w:t>
      </w:r>
      <w:r w:rsidRPr="00987320">
        <w:rPr>
          <w:b/>
          <w:bCs/>
          <w:sz w:val="24"/>
          <w:szCs w:val="24"/>
        </w:rPr>
        <w:t>on</w:t>
      </w:r>
      <w:r w:rsidRPr="00987320">
        <w:rPr>
          <w:b/>
          <w:bCs/>
          <w:spacing w:val="-7"/>
          <w:sz w:val="24"/>
          <w:szCs w:val="24"/>
        </w:rPr>
        <w:t xml:space="preserve"> </w:t>
      </w:r>
      <w:r w:rsidRPr="00987320">
        <w:rPr>
          <w:b/>
          <w:bCs/>
          <w:spacing w:val="-3"/>
          <w:sz w:val="24"/>
          <w:szCs w:val="24"/>
        </w:rPr>
        <w:t>T</w:t>
      </w:r>
      <w:r w:rsidRPr="00987320">
        <w:rPr>
          <w:b/>
          <w:bCs/>
          <w:spacing w:val="-6"/>
          <w:sz w:val="24"/>
          <w:szCs w:val="24"/>
        </w:rPr>
        <w:t>e</w:t>
      </w:r>
      <w:r w:rsidRPr="00987320">
        <w:rPr>
          <w:b/>
          <w:bCs/>
          <w:sz w:val="24"/>
          <w:szCs w:val="24"/>
        </w:rPr>
        <w:t>s</w:t>
      </w:r>
      <w:r w:rsidRPr="00987320">
        <w:rPr>
          <w:b/>
          <w:bCs/>
          <w:spacing w:val="-4"/>
          <w:sz w:val="24"/>
          <w:szCs w:val="24"/>
        </w:rPr>
        <w:t>t</w:t>
      </w:r>
      <w:r w:rsidRPr="00987320">
        <w:rPr>
          <w:b/>
          <w:bCs/>
          <w:spacing w:val="-2"/>
          <w:sz w:val="24"/>
          <w:szCs w:val="24"/>
        </w:rPr>
        <w:t>in</w:t>
      </w:r>
      <w:r w:rsidRPr="00987320">
        <w:rPr>
          <w:b/>
          <w:bCs/>
          <w:sz w:val="24"/>
          <w:szCs w:val="24"/>
        </w:rPr>
        <w:t>g</w:t>
      </w:r>
    </w:p>
    <w:p w14:paraId="32870913" w14:textId="77777777" w:rsidR="00CE409C" w:rsidRDefault="00CE409C" w:rsidP="00090A5B">
      <w:pPr>
        <w:spacing w:before="18" w:line="280" w:lineRule="exact"/>
        <w:jc w:val="both"/>
        <w:rPr>
          <w:sz w:val="28"/>
          <w:szCs w:val="28"/>
        </w:rPr>
      </w:pPr>
    </w:p>
    <w:p w14:paraId="0173EAEF" w14:textId="77777777" w:rsidR="00CE409C" w:rsidRDefault="009B090C" w:rsidP="00090A5B">
      <w:pPr>
        <w:spacing w:line="359" w:lineRule="auto"/>
        <w:ind w:left="140" w:right="102"/>
        <w:jc w:val="both"/>
        <w:rPr>
          <w:sz w:val="24"/>
          <w:szCs w:val="24"/>
        </w:rPr>
      </w:pPr>
      <w:r>
        <w:rPr>
          <w:spacing w:val="3"/>
          <w:sz w:val="24"/>
          <w:szCs w:val="24"/>
        </w:rPr>
        <w:t>S</w:t>
      </w:r>
      <w:r>
        <w:rPr>
          <w:spacing w:val="-5"/>
          <w:sz w:val="24"/>
          <w:szCs w:val="24"/>
        </w:rPr>
        <w:t>y</w:t>
      </w:r>
      <w:r>
        <w:rPr>
          <w:sz w:val="24"/>
          <w:szCs w:val="24"/>
        </w:rPr>
        <w:t>stem</w:t>
      </w:r>
      <w:r>
        <w:rPr>
          <w:spacing w:val="2"/>
          <w:sz w:val="24"/>
          <w:szCs w:val="24"/>
        </w:rPr>
        <w:t xml:space="preserve"> </w:t>
      </w:r>
      <w:r>
        <w:rPr>
          <w:sz w:val="24"/>
          <w:szCs w:val="24"/>
        </w:rPr>
        <w:t>in</w:t>
      </w:r>
      <w:r>
        <w:rPr>
          <w:spacing w:val="1"/>
          <w:sz w:val="24"/>
          <w:szCs w:val="24"/>
        </w:rPr>
        <w:t>t</w:t>
      </w:r>
      <w:r>
        <w:rPr>
          <w:spacing w:val="-1"/>
          <w:sz w:val="24"/>
          <w:szCs w:val="24"/>
        </w:rPr>
        <w:t>e</w:t>
      </w:r>
      <w:r>
        <w:rPr>
          <w:sz w:val="24"/>
          <w:szCs w:val="24"/>
        </w:rPr>
        <w:t>gr</w:t>
      </w:r>
      <w:r>
        <w:rPr>
          <w:spacing w:val="-2"/>
          <w:sz w:val="24"/>
          <w:szCs w:val="24"/>
        </w:rPr>
        <w:t>a</w:t>
      </w:r>
      <w:r>
        <w:rPr>
          <w:sz w:val="24"/>
          <w:szCs w:val="24"/>
        </w:rPr>
        <w:t>t</w:t>
      </w:r>
      <w:r>
        <w:rPr>
          <w:spacing w:val="1"/>
          <w:sz w:val="24"/>
          <w:szCs w:val="24"/>
        </w:rPr>
        <w:t>i</w:t>
      </w:r>
      <w:r>
        <w:rPr>
          <w:sz w:val="24"/>
          <w:szCs w:val="24"/>
        </w:rPr>
        <w:t>on</w:t>
      </w:r>
      <w:r>
        <w:rPr>
          <w:spacing w:val="2"/>
          <w:sz w:val="24"/>
          <w:szCs w:val="24"/>
        </w:rPr>
        <w:t xml:space="preserve"> </w:t>
      </w:r>
      <w:r>
        <w:rPr>
          <w:sz w:val="24"/>
          <w:szCs w:val="24"/>
        </w:rPr>
        <w:t>testing is</w:t>
      </w:r>
      <w:r>
        <w:rPr>
          <w:spacing w:val="2"/>
          <w:sz w:val="24"/>
          <w:szCs w:val="24"/>
        </w:rPr>
        <w:t xml:space="preserve"> </w:t>
      </w:r>
      <w:r>
        <w:rPr>
          <w:sz w:val="24"/>
          <w:szCs w:val="24"/>
        </w:rPr>
        <w:t>the</w:t>
      </w:r>
      <w:r>
        <w:rPr>
          <w:spacing w:val="1"/>
          <w:sz w:val="24"/>
          <w:szCs w:val="24"/>
        </w:rPr>
        <w:t xml:space="preserve"> </w:t>
      </w:r>
      <w:r>
        <w:rPr>
          <w:sz w:val="24"/>
          <w:szCs w:val="24"/>
        </w:rPr>
        <w:t>ph</w:t>
      </w:r>
      <w:r>
        <w:rPr>
          <w:spacing w:val="-1"/>
          <w:sz w:val="24"/>
          <w:szCs w:val="24"/>
        </w:rPr>
        <w:t>a</w:t>
      </w:r>
      <w:r>
        <w:rPr>
          <w:sz w:val="24"/>
          <w:szCs w:val="24"/>
        </w:rPr>
        <w:t>se</w:t>
      </w:r>
      <w:r>
        <w:rPr>
          <w:spacing w:val="1"/>
          <w:sz w:val="24"/>
          <w:szCs w:val="24"/>
        </w:rPr>
        <w:t xml:space="preserve"> </w:t>
      </w:r>
      <w:r>
        <w:rPr>
          <w:sz w:val="24"/>
          <w:szCs w:val="24"/>
        </w:rPr>
        <w:t>in</w:t>
      </w:r>
      <w:r>
        <w:rPr>
          <w:spacing w:val="2"/>
          <w:sz w:val="24"/>
          <w:szCs w:val="24"/>
        </w:rPr>
        <w:t xml:space="preserve"> </w:t>
      </w:r>
      <w:r>
        <w:rPr>
          <w:sz w:val="24"/>
          <w:szCs w:val="24"/>
        </w:rPr>
        <w:t>soft</w:t>
      </w:r>
      <w:r>
        <w:rPr>
          <w:spacing w:val="2"/>
          <w:sz w:val="24"/>
          <w:szCs w:val="24"/>
        </w:rPr>
        <w:t>w</w:t>
      </w:r>
      <w:r>
        <w:rPr>
          <w:spacing w:val="-1"/>
          <w:sz w:val="24"/>
          <w:szCs w:val="24"/>
        </w:rPr>
        <w:t>a</w:t>
      </w:r>
      <w:r>
        <w:rPr>
          <w:spacing w:val="1"/>
          <w:sz w:val="24"/>
          <w:szCs w:val="24"/>
        </w:rPr>
        <w:t>r</w:t>
      </w:r>
      <w:r>
        <w:rPr>
          <w:sz w:val="24"/>
          <w:szCs w:val="24"/>
        </w:rPr>
        <w:t>e</w:t>
      </w:r>
      <w:r>
        <w:rPr>
          <w:spacing w:val="5"/>
          <w:sz w:val="24"/>
          <w:szCs w:val="24"/>
        </w:rPr>
        <w:t xml:space="preserve"> </w:t>
      </w:r>
      <w:r>
        <w:rPr>
          <w:sz w:val="24"/>
          <w:szCs w:val="24"/>
        </w:rPr>
        <w:t>testing in</w:t>
      </w:r>
      <w:r>
        <w:rPr>
          <w:spacing w:val="2"/>
          <w:sz w:val="24"/>
          <w:szCs w:val="24"/>
        </w:rPr>
        <w:t xml:space="preserve"> </w:t>
      </w:r>
      <w:r>
        <w:rPr>
          <w:sz w:val="24"/>
          <w:szCs w:val="24"/>
        </w:rPr>
        <w:t>whi</w:t>
      </w:r>
      <w:r>
        <w:rPr>
          <w:spacing w:val="-1"/>
          <w:sz w:val="24"/>
          <w:szCs w:val="24"/>
        </w:rPr>
        <w:t>c</w:t>
      </w:r>
      <w:r>
        <w:rPr>
          <w:sz w:val="24"/>
          <w:szCs w:val="24"/>
        </w:rPr>
        <w:t>h</w:t>
      </w:r>
      <w:r>
        <w:rPr>
          <w:spacing w:val="2"/>
          <w:sz w:val="24"/>
          <w:szCs w:val="24"/>
        </w:rPr>
        <w:t xml:space="preserve"> </w:t>
      </w:r>
      <w:r>
        <w:rPr>
          <w:sz w:val="24"/>
          <w:szCs w:val="24"/>
        </w:rPr>
        <w:t>ind</w:t>
      </w:r>
      <w:r>
        <w:rPr>
          <w:spacing w:val="1"/>
          <w:sz w:val="24"/>
          <w:szCs w:val="24"/>
        </w:rPr>
        <w:t>i</w:t>
      </w:r>
      <w:r>
        <w:rPr>
          <w:sz w:val="24"/>
          <w:szCs w:val="24"/>
        </w:rPr>
        <w:t>vidual</w:t>
      </w:r>
      <w:r>
        <w:rPr>
          <w:spacing w:val="2"/>
          <w:sz w:val="24"/>
          <w:szCs w:val="24"/>
        </w:rPr>
        <w:t xml:space="preserve"> </w:t>
      </w:r>
      <w:r>
        <w:rPr>
          <w:sz w:val="24"/>
          <w:szCs w:val="24"/>
        </w:rPr>
        <w:t>softw</w:t>
      </w:r>
      <w:r>
        <w:rPr>
          <w:spacing w:val="-1"/>
          <w:sz w:val="24"/>
          <w:szCs w:val="24"/>
        </w:rPr>
        <w:t>a</w:t>
      </w:r>
      <w:r>
        <w:rPr>
          <w:sz w:val="24"/>
          <w:szCs w:val="24"/>
        </w:rPr>
        <w:t>re modu</w:t>
      </w:r>
      <w:r>
        <w:rPr>
          <w:spacing w:val="1"/>
          <w:sz w:val="24"/>
          <w:szCs w:val="24"/>
        </w:rPr>
        <w:t>le</w:t>
      </w:r>
      <w:r>
        <w:rPr>
          <w:sz w:val="24"/>
          <w:szCs w:val="24"/>
        </w:rPr>
        <w:t xml:space="preserve">s </w:t>
      </w:r>
      <w:r>
        <w:rPr>
          <w:spacing w:val="-1"/>
          <w:sz w:val="24"/>
          <w:szCs w:val="24"/>
        </w:rPr>
        <w:t>a</w:t>
      </w:r>
      <w:r>
        <w:rPr>
          <w:sz w:val="24"/>
          <w:szCs w:val="24"/>
        </w:rPr>
        <w:t>re</w:t>
      </w:r>
      <w:r>
        <w:rPr>
          <w:spacing w:val="-2"/>
          <w:sz w:val="24"/>
          <w:szCs w:val="24"/>
        </w:rPr>
        <w:t xml:space="preserve"> </w:t>
      </w:r>
      <w:r>
        <w:rPr>
          <w:spacing w:val="-1"/>
          <w:sz w:val="24"/>
          <w:szCs w:val="24"/>
        </w:rPr>
        <w:t>c</w:t>
      </w:r>
      <w:r>
        <w:rPr>
          <w:sz w:val="24"/>
          <w:szCs w:val="24"/>
        </w:rPr>
        <w:t>ombined</w:t>
      </w:r>
      <w:r>
        <w:rPr>
          <w:spacing w:val="2"/>
          <w:sz w:val="24"/>
          <w:szCs w:val="24"/>
        </w:rPr>
        <w:t xml:space="preserve"> </w:t>
      </w:r>
      <w:r>
        <w:rPr>
          <w:spacing w:val="-1"/>
          <w:sz w:val="24"/>
          <w:szCs w:val="24"/>
        </w:rPr>
        <w:t>a</w:t>
      </w:r>
      <w:r>
        <w:rPr>
          <w:sz w:val="24"/>
          <w:szCs w:val="24"/>
        </w:rPr>
        <w:t>nd test</w:t>
      </w:r>
      <w:r>
        <w:rPr>
          <w:spacing w:val="-1"/>
          <w:sz w:val="24"/>
          <w:szCs w:val="24"/>
        </w:rPr>
        <w:t>e</w:t>
      </w:r>
      <w:r>
        <w:rPr>
          <w:sz w:val="24"/>
          <w:szCs w:val="24"/>
        </w:rPr>
        <w:t>d</w:t>
      </w:r>
      <w:r>
        <w:rPr>
          <w:spacing w:val="3"/>
          <w:sz w:val="24"/>
          <w:szCs w:val="24"/>
        </w:rPr>
        <w:t xml:space="preserve"> </w:t>
      </w:r>
      <w:r>
        <w:rPr>
          <w:spacing w:val="-1"/>
          <w:sz w:val="24"/>
          <w:szCs w:val="24"/>
        </w:rPr>
        <w:t>a</w:t>
      </w:r>
      <w:r>
        <w:rPr>
          <w:sz w:val="24"/>
          <w:szCs w:val="24"/>
        </w:rPr>
        <w:t>s a</w:t>
      </w:r>
      <w:r>
        <w:rPr>
          <w:spacing w:val="1"/>
          <w:sz w:val="24"/>
          <w:szCs w:val="24"/>
        </w:rPr>
        <w:t xml:space="preserve"> </w:t>
      </w:r>
      <w:r>
        <w:rPr>
          <w:spacing w:val="-2"/>
          <w:sz w:val="24"/>
          <w:szCs w:val="24"/>
        </w:rPr>
        <w:t>g</w:t>
      </w:r>
      <w:r>
        <w:rPr>
          <w:sz w:val="24"/>
          <w:szCs w:val="24"/>
        </w:rPr>
        <w:t>roup.</w:t>
      </w:r>
      <w:r>
        <w:rPr>
          <w:spacing w:val="-1"/>
          <w:sz w:val="24"/>
          <w:szCs w:val="24"/>
        </w:rPr>
        <w:t xml:space="preserve"> </w:t>
      </w:r>
      <w:r>
        <w:rPr>
          <w:sz w:val="24"/>
          <w:szCs w:val="24"/>
        </w:rPr>
        <w:t>T</w:t>
      </w:r>
      <w:r>
        <w:rPr>
          <w:spacing w:val="2"/>
          <w:sz w:val="24"/>
          <w:szCs w:val="24"/>
        </w:rPr>
        <w:t>h</w:t>
      </w:r>
      <w:r>
        <w:rPr>
          <w:sz w:val="24"/>
          <w:szCs w:val="24"/>
        </w:rPr>
        <w:t>e</w:t>
      </w:r>
      <w:r>
        <w:rPr>
          <w:spacing w:val="-1"/>
          <w:sz w:val="24"/>
          <w:szCs w:val="24"/>
        </w:rPr>
        <w:t xml:space="preserve"> </w:t>
      </w:r>
      <w:r>
        <w:rPr>
          <w:sz w:val="24"/>
          <w:szCs w:val="24"/>
        </w:rPr>
        <w:t>dur</w:t>
      </w:r>
      <w:r>
        <w:rPr>
          <w:spacing w:val="-2"/>
          <w:sz w:val="24"/>
          <w:szCs w:val="24"/>
        </w:rPr>
        <w:t>a</w:t>
      </w:r>
      <w:r>
        <w:rPr>
          <w:sz w:val="24"/>
          <w:szCs w:val="24"/>
        </w:rPr>
        <w:t>t</w:t>
      </w:r>
      <w:r>
        <w:rPr>
          <w:spacing w:val="1"/>
          <w:sz w:val="24"/>
          <w:szCs w:val="24"/>
        </w:rPr>
        <w:t>i</w:t>
      </w:r>
      <w:r>
        <w:rPr>
          <w:sz w:val="24"/>
          <w:szCs w:val="24"/>
        </w:rPr>
        <w:t>on</w:t>
      </w:r>
      <w:r>
        <w:rPr>
          <w:spacing w:val="2"/>
          <w:sz w:val="24"/>
          <w:szCs w:val="24"/>
        </w:rPr>
        <w:t xml:space="preserve"> </w:t>
      </w:r>
      <w:r>
        <w:rPr>
          <w:sz w:val="24"/>
          <w:szCs w:val="24"/>
        </w:rPr>
        <w:t>is 5 d</w:t>
      </w:r>
      <w:r>
        <w:rPr>
          <w:spacing w:val="1"/>
          <w:sz w:val="24"/>
          <w:szCs w:val="24"/>
        </w:rPr>
        <w:t>a</w:t>
      </w:r>
      <w:r>
        <w:rPr>
          <w:spacing w:val="-5"/>
          <w:sz w:val="24"/>
          <w:szCs w:val="24"/>
        </w:rPr>
        <w:t>y</w:t>
      </w:r>
      <w:r>
        <w:rPr>
          <w:sz w:val="24"/>
          <w:szCs w:val="24"/>
        </w:rPr>
        <w:t>s.</w:t>
      </w:r>
    </w:p>
    <w:p w14:paraId="57087BCF" w14:textId="77777777" w:rsidR="00CE409C" w:rsidRDefault="00CE409C" w:rsidP="00090A5B">
      <w:pPr>
        <w:spacing w:before="6" w:line="160" w:lineRule="exact"/>
        <w:jc w:val="both"/>
        <w:rPr>
          <w:sz w:val="16"/>
          <w:szCs w:val="16"/>
        </w:rPr>
      </w:pPr>
    </w:p>
    <w:p w14:paraId="7B829BBF" w14:textId="19B29375" w:rsidR="00CE409C" w:rsidRPr="001B3621" w:rsidRDefault="009B090C" w:rsidP="001B3621">
      <w:pPr>
        <w:pStyle w:val="NoSpacing"/>
        <w:rPr>
          <w:b/>
          <w:bCs/>
          <w:sz w:val="24"/>
          <w:szCs w:val="24"/>
        </w:rPr>
      </w:pPr>
      <w:r w:rsidRPr="001B3621">
        <w:rPr>
          <w:b/>
          <w:bCs/>
          <w:sz w:val="24"/>
          <w:szCs w:val="24"/>
        </w:rPr>
        <w:t>1.6</w:t>
      </w:r>
      <w:r w:rsidRPr="001B3621">
        <w:rPr>
          <w:b/>
          <w:bCs/>
          <w:spacing w:val="-2"/>
          <w:sz w:val="24"/>
          <w:szCs w:val="24"/>
        </w:rPr>
        <w:t>.</w:t>
      </w:r>
      <w:r w:rsidRPr="001B3621">
        <w:rPr>
          <w:b/>
          <w:bCs/>
          <w:sz w:val="24"/>
          <w:szCs w:val="24"/>
        </w:rPr>
        <w:t>4</w:t>
      </w:r>
      <w:r w:rsidR="001B3621">
        <w:rPr>
          <w:b/>
          <w:bCs/>
          <w:sz w:val="24"/>
          <w:szCs w:val="24"/>
        </w:rPr>
        <w:t xml:space="preserve"> </w:t>
      </w:r>
      <w:r w:rsidRPr="001B3621">
        <w:rPr>
          <w:b/>
          <w:bCs/>
          <w:sz w:val="24"/>
          <w:szCs w:val="24"/>
        </w:rPr>
        <w:t>U</w:t>
      </w:r>
      <w:r w:rsidRPr="001B3621">
        <w:rPr>
          <w:b/>
          <w:bCs/>
          <w:spacing w:val="-2"/>
          <w:sz w:val="24"/>
          <w:szCs w:val="24"/>
        </w:rPr>
        <w:t>s</w:t>
      </w:r>
      <w:r w:rsidRPr="001B3621">
        <w:rPr>
          <w:b/>
          <w:bCs/>
          <w:spacing w:val="-3"/>
          <w:sz w:val="24"/>
          <w:szCs w:val="24"/>
        </w:rPr>
        <w:t>e</w:t>
      </w:r>
      <w:r w:rsidRPr="001B3621">
        <w:rPr>
          <w:b/>
          <w:bCs/>
          <w:sz w:val="24"/>
          <w:szCs w:val="24"/>
        </w:rPr>
        <w:t>r</w:t>
      </w:r>
      <w:r w:rsidRPr="001B3621">
        <w:rPr>
          <w:b/>
          <w:bCs/>
          <w:spacing w:val="-8"/>
          <w:sz w:val="24"/>
          <w:szCs w:val="24"/>
        </w:rPr>
        <w:t xml:space="preserve"> </w:t>
      </w:r>
      <w:r w:rsidRPr="001B3621">
        <w:rPr>
          <w:b/>
          <w:bCs/>
          <w:sz w:val="24"/>
          <w:szCs w:val="24"/>
        </w:rPr>
        <w:t>A</w:t>
      </w:r>
      <w:r w:rsidRPr="001B3621">
        <w:rPr>
          <w:b/>
          <w:bCs/>
          <w:spacing w:val="-3"/>
          <w:sz w:val="24"/>
          <w:szCs w:val="24"/>
        </w:rPr>
        <w:t>cc</w:t>
      </w:r>
      <w:r w:rsidRPr="001B3621">
        <w:rPr>
          <w:b/>
          <w:bCs/>
          <w:spacing w:val="-6"/>
          <w:sz w:val="24"/>
          <w:szCs w:val="24"/>
        </w:rPr>
        <w:t>e</w:t>
      </w:r>
      <w:r w:rsidRPr="001B3621">
        <w:rPr>
          <w:b/>
          <w:bCs/>
          <w:sz w:val="24"/>
          <w:szCs w:val="24"/>
        </w:rPr>
        <w:t>p</w:t>
      </w:r>
      <w:r w:rsidRPr="001B3621">
        <w:rPr>
          <w:b/>
          <w:bCs/>
          <w:spacing w:val="-2"/>
          <w:sz w:val="24"/>
          <w:szCs w:val="24"/>
        </w:rPr>
        <w:t>t</w:t>
      </w:r>
      <w:r w:rsidRPr="001B3621">
        <w:rPr>
          <w:b/>
          <w:bCs/>
          <w:spacing w:val="-6"/>
          <w:sz w:val="24"/>
          <w:szCs w:val="24"/>
        </w:rPr>
        <w:t>a</w:t>
      </w:r>
      <w:r w:rsidRPr="001B3621">
        <w:rPr>
          <w:b/>
          <w:bCs/>
          <w:spacing w:val="-2"/>
          <w:sz w:val="24"/>
          <w:szCs w:val="24"/>
        </w:rPr>
        <w:t>n</w:t>
      </w:r>
      <w:r w:rsidRPr="001B3621">
        <w:rPr>
          <w:b/>
          <w:bCs/>
          <w:spacing w:val="-3"/>
          <w:sz w:val="24"/>
          <w:szCs w:val="24"/>
        </w:rPr>
        <w:t>c</w:t>
      </w:r>
      <w:r w:rsidRPr="001B3621">
        <w:rPr>
          <w:b/>
          <w:bCs/>
          <w:sz w:val="24"/>
          <w:szCs w:val="24"/>
        </w:rPr>
        <w:t>e</w:t>
      </w:r>
      <w:r w:rsidRPr="001B3621">
        <w:rPr>
          <w:b/>
          <w:bCs/>
          <w:spacing w:val="-8"/>
          <w:sz w:val="24"/>
          <w:szCs w:val="24"/>
        </w:rPr>
        <w:t xml:space="preserve"> </w:t>
      </w:r>
      <w:r w:rsidRPr="001B3621">
        <w:rPr>
          <w:b/>
          <w:bCs/>
          <w:sz w:val="24"/>
          <w:szCs w:val="24"/>
        </w:rPr>
        <w:t>T</w:t>
      </w:r>
      <w:r w:rsidRPr="001B3621">
        <w:rPr>
          <w:b/>
          <w:bCs/>
          <w:spacing w:val="-3"/>
          <w:sz w:val="24"/>
          <w:szCs w:val="24"/>
        </w:rPr>
        <w:t>e</w:t>
      </w:r>
      <w:r w:rsidRPr="001B3621">
        <w:rPr>
          <w:b/>
          <w:bCs/>
          <w:spacing w:val="-2"/>
          <w:sz w:val="24"/>
          <w:szCs w:val="24"/>
        </w:rPr>
        <w:t>s</w:t>
      </w:r>
      <w:r w:rsidRPr="001B3621">
        <w:rPr>
          <w:b/>
          <w:bCs/>
          <w:spacing w:val="-4"/>
          <w:sz w:val="24"/>
          <w:szCs w:val="24"/>
        </w:rPr>
        <w:t>ti</w:t>
      </w:r>
      <w:r w:rsidRPr="001B3621">
        <w:rPr>
          <w:b/>
          <w:bCs/>
          <w:spacing w:val="-2"/>
          <w:sz w:val="24"/>
          <w:szCs w:val="24"/>
        </w:rPr>
        <w:t>n</w:t>
      </w:r>
      <w:r w:rsidRPr="001B3621">
        <w:rPr>
          <w:b/>
          <w:bCs/>
          <w:sz w:val="24"/>
          <w:szCs w:val="24"/>
        </w:rPr>
        <w:t>g</w:t>
      </w:r>
    </w:p>
    <w:p w14:paraId="5C9DFB1A" w14:textId="77777777" w:rsidR="00CE409C" w:rsidRDefault="00CE409C" w:rsidP="00090A5B">
      <w:pPr>
        <w:spacing w:line="100" w:lineRule="exact"/>
        <w:jc w:val="both"/>
        <w:rPr>
          <w:sz w:val="10"/>
          <w:szCs w:val="10"/>
        </w:rPr>
      </w:pPr>
    </w:p>
    <w:p w14:paraId="33B6F315" w14:textId="77777777" w:rsidR="00CE409C" w:rsidRDefault="00CE409C" w:rsidP="00090A5B">
      <w:pPr>
        <w:spacing w:line="200" w:lineRule="exact"/>
        <w:jc w:val="both"/>
      </w:pPr>
    </w:p>
    <w:p w14:paraId="0C982FEB" w14:textId="74025C09" w:rsidR="00CE409C" w:rsidRDefault="009B090C" w:rsidP="00090A5B">
      <w:pPr>
        <w:spacing w:line="359" w:lineRule="auto"/>
        <w:ind w:left="140" w:right="95"/>
        <w:jc w:val="both"/>
        <w:rPr>
          <w:sz w:val="24"/>
          <w:szCs w:val="24"/>
        </w:rPr>
      </w:pPr>
      <w:r>
        <w:rPr>
          <w:spacing w:val="-5"/>
          <w:sz w:val="24"/>
          <w:szCs w:val="24"/>
        </w:rPr>
        <w:t>U</w:t>
      </w:r>
      <w:r>
        <w:rPr>
          <w:spacing w:val="-2"/>
          <w:sz w:val="24"/>
          <w:szCs w:val="24"/>
        </w:rPr>
        <w:t>s</w:t>
      </w:r>
      <w:r>
        <w:rPr>
          <w:spacing w:val="-6"/>
          <w:sz w:val="24"/>
          <w:szCs w:val="24"/>
        </w:rPr>
        <w:t>e</w:t>
      </w:r>
      <w:r>
        <w:rPr>
          <w:sz w:val="24"/>
          <w:szCs w:val="24"/>
        </w:rPr>
        <w:t>r</w:t>
      </w:r>
      <w:r>
        <w:rPr>
          <w:spacing w:val="3"/>
          <w:sz w:val="24"/>
          <w:szCs w:val="24"/>
        </w:rPr>
        <w:t xml:space="preserve"> </w:t>
      </w:r>
      <w:r>
        <w:rPr>
          <w:spacing w:val="-3"/>
          <w:sz w:val="24"/>
          <w:szCs w:val="24"/>
        </w:rPr>
        <w:t>ac</w:t>
      </w:r>
      <w:r>
        <w:rPr>
          <w:spacing w:val="-6"/>
          <w:sz w:val="24"/>
          <w:szCs w:val="24"/>
        </w:rPr>
        <w:t>c</w:t>
      </w:r>
      <w:r>
        <w:rPr>
          <w:spacing w:val="-3"/>
          <w:sz w:val="24"/>
          <w:szCs w:val="24"/>
        </w:rPr>
        <w:t>e</w:t>
      </w:r>
      <w:r>
        <w:rPr>
          <w:spacing w:val="-5"/>
          <w:sz w:val="24"/>
          <w:szCs w:val="24"/>
        </w:rPr>
        <w:t>p</w:t>
      </w:r>
      <w:r>
        <w:rPr>
          <w:spacing w:val="-2"/>
          <w:sz w:val="24"/>
          <w:szCs w:val="24"/>
        </w:rPr>
        <w:t>t</w:t>
      </w:r>
      <w:r>
        <w:rPr>
          <w:spacing w:val="-6"/>
          <w:sz w:val="24"/>
          <w:szCs w:val="24"/>
        </w:rPr>
        <w:t>a</w:t>
      </w:r>
      <w:r>
        <w:rPr>
          <w:spacing w:val="-2"/>
          <w:sz w:val="24"/>
          <w:szCs w:val="24"/>
        </w:rPr>
        <w:t>n</w:t>
      </w:r>
      <w:r>
        <w:rPr>
          <w:spacing w:val="-6"/>
          <w:sz w:val="24"/>
          <w:szCs w:val="24"/>
        </w:rPr>
        <w:t>c</w:t>
      </w:r>
      <w:r>
        <w:rPr>
          <w:sz w:val="24"/>
          <w:szCs w:val="24"/>
        </w:rPr>
        <w:t>e</w:t>
      </w:r>
      <w:r>
        <w:rPr>
          <w:spacing w:val="3"/>
          <w:sz w:val="24"/>
          <w:szCs w:val="24"/>
        </w:rPr>
        <w:t xml:space="preserve"> </w:t>
      </w:r>
      <w:r>
        <w:rPr>
          <w:spacing w:val="-4"/>
          <w:sz w:val="24"/>
          <w:szCs w:val="24"/>
        </w:rPr>
        <w:t>t</w:t>
      </w:r>
      <w:r>
        <w:rPr>
          <w:spacing w:val="-3"/>
          <w:sz w:val="24"/>
          <w:szCs w:val="24"/>
        </w:rPr>
        <w:t>e</w:t>
      </w:r>
      <w:r>
        <w:rPr>
          <w:spacing w:val="-5"/>
          <w:sz w:val="24"/>
          <w:szCs w:val="24"/>
        </w:rPr>
        <w:t>s</w:t>
      </w:r>
      <w:r>
        <w:rPr>
          <w:spacing w:val="-4"/>
          <w:sz w:val="24"/>
          <w:szCs w:val="24"/>
        </w:rPr>
        <w:t>ti</w:t>
      </w:r>
      <w:r>
        <w:rPr>
          <w:spacing w:val="-2"/>
          <w:sz w:val="24"/>
          <w:szCs w:val="24"/>
        </w:rPr>
        <w:t>n</w:t>
      </w:r>
      <w:r>
        <w:rPr>
          <w:sz w:val="24"/>
          <w:szCs w:val="24"/>
        </w:rPr>
        <w:t>g</w:t>
      </w:r>
      <w:r>
        <w:rPr>
          <w:spacing w:val="4"/>
          <w:sz w:val="24"/>
          <w:szCs w:val="24"/>
        </w:rPr>
        <w:t xml:space="preserve"> </w:t>
      </w:r>
      <w:r>
        <w:rPr>
          <w:spacing w:val="-3"/>
          <w:sz w:val="24"/>
          <w:szCs w:val="24"/>
        </w:rPr>
        <w:t>(</w:t>
      </w:r>
      <w:r>
        <w:rPr>
          <w:spacing w:val="-5"/>
          <w:sz w:val="24"/>
          <w:szCs w:val="24"/>
        </w:rPr>
        <w:t>U</w:t>
      </w:r>
      <w:r>
        <w:rPr>
          <w:spacing w:val="-3"/>
          <w:sz w:val="24"/>
          <w:szCs w:val="24"/>
        </w:rPr>
        <w:t>A</w:t>
      </w:r>
      <w:r>
        <w:rPr>
          <w:spacing w:val="-5"/>
          <w:sz w:val="24"/>
          <w:szCs w:val="24"/>
        </w:rPr>
        <w:t>T</w:t>
      </w:r>
      <w:r>
        <w:rPr>
          <w:sz w:val="24"/>
          <w:szCs w:val="24"/>
        </w:rPr>
        <w:t>)</w:t>
      </w:r>
      <w:r>
        <w:rPr>
          <w:spacing w:val="3"/>
          <w:sz w:val="24"/>
          <w:szCs w:val="24"/>
        </w:rPr>
        <w:t xml:space="preserve"> </w:t>
      </w:r>
      <w:r>
        <w:rPr>
          <w:spacing w:val="-4"/>
          <w:sz w:val="24"/>
          <w:szCs w:val="24"/>
        </w:rPr>
        <w:t>i</w:t>
      </w:r>
      <w:r>
        <w:rPr>
          <w:sz w:val="24"/>
          <w:szCs w:val="24"/>
        </w:rPr>
        <w:t>s</w:t>
      </w:r>
      <w:r>
        <w:rPr>
          <w:spacing w:val="1"/>
          <w:sz w:val="24"/>
          <w:szCs w:val="24"/>
        </w:rPr>
        <w:t xml:space="preserve"> </w:t>
      </w:r>
      <w:r>
        <w:rPr>
          <w:spacing w:val="-2"/>
          <w:sz w:val="24"/>
          <w:szCs w:val="24"/>
        </w:rPr>
        <w:t>t</w:t>
      </w:r>
      <w:r>
        <w:rPr>
          <w:spacing w:val="-5"/>
          <w:sz w:val="24"/>
          <w:szCs w:val="24"/>
        </w:rPr>
        <w:t>h</w:t>
      </w:r>
      <w:r>
        <w:rPr>
          <w:sz w:val="24"/>
          <w:szCs w:val="24"/>
        </w:rPr>
        <w:t>e</w:t>
      </w:r>
      <w:r>
        <w:rPr>
          <w:spacing w:val="3"/>
          <w:sz w:val="24"/>
          <w:szCs w:val="24"/>
        </w:rPr>
        <w:t xml:space="preserve"> </w:t>
      </w:r>
      <w:r>
        <w:rPr>
          <w:spacing w:val="-4"/>
          <w:sz w:val="24"/>
          <w:szCs w:val="24"/>
        </w:rPr>
        <w:t>l</w:t>
      </w:r>
      <w:r>
        <w:rPr>
          <w:spacing w:val="-3"/>
          <w:sz w:val="24"/>
          <w:szCs w:val="24"/>
        </w:rPr>
        <w:t>a</w:t>
      </w:r>
      <w:r>
        <w:rPr>
          <w:spacing w:val="-5"/>
          <w:sz w:val="24"/>
          <w:szCs w:val="24"/>
        </w:rPr>
        <w:t>s</w:t>
      </w:r>
      <w:r>
        <w:rPr>
          <w:sz w:val="24"/>
          <w:szCs w:val="24"/>
        </w:rPr>
        <w:t>t</w:t>
      </w:r>
      <w:r>
        <w:rPr>
          <w:spacing w:val="4"/>
          <w:sz w:val="24"/>
          <w:szCs w:val="24"/>
        </w:rPr>
        <w:t xml:space="preserve"> </w:t>
      </w:r>
      <w:r>
        <w:rPr>
          <w:spacing w:val="-5"/>
          <w:sz w:val="24"/>
          <w:szCs w:val="24"/>
        </w:rPr>
        <w:t>p</w:t>
      </w:r>
      <w:r>
        <w:rPr>
          <w:spacing w:val="-2"/>
          <w:sz w:val="24"/>
          <w:szCs w:val="24"/>
        </w:rPr>
        <w:t>h</w:t>
      </w:r>
      <w:r>
        <w:rPr>
          <w:spacing w:val="-6"/>
          <w:sz w:val="24"/>
          <w:szCs w:val="24"/>
        </w:rPr>
        <w:t>a</w:t>
      </w:r>
      <w:r>
        <w:rPr>
          <w:spacing w:val="-2"/>
          <w:sz w:val="24"/>
          <w:szCs w:val="24"/>
        </w:rPr>
        <w:t>s</w:t>
      </w:r>
      <w:r>
        <w:rPr>
          <w:sz w:val="24"/>
          <w:szCs w:val="24"/>
        </w:rPr>
        <w:t xml:space="preserve">e </w:t>
      </w:r>
      <w:r>
        <w:rPr>
          <w:spacing w:val="-2"/>
          <w:sz w:val="24"/>
          <w:szCs w:val="24"/>
        </w:rPr>
        <w:t>o</w:t>
      </w:r>
      <w:r>
        <w:rPr>
          <w:sz w:val="24"/>
          <w:szCs w:val="24"/>
        </w:rPr>
        <w:t>f</w:t>
      </w:r>
      <w:r>
        <w:rPr>
          <w:spacing w:val="3"/>
          <w:sz w:val="24"/>
          <w:szCs w:val="24"/>
        </w:rPr>
        <w:t xml:space="preserve"> </w:t>
      </w:r>
      <w:r>
        <w:rPr>
          <w:spacing w:val="-4"/>
          <w:sz w:val="24"/>
          <w:szCs w:val="24"/>
        </w:rPr>
        <w:t>t</w:t>
      </w:r>
      <w:r>
        <w:rPr>
          <w:spacing w:val="-5"/>
          <w:sz w:val="24"/>
          <w:szCs w:val="24"/>
        </w:rPr>
        <w:t>h</w:t>
      </w:r>
      <w:r>
        <w:rPr>
          <w:sz w:val="24"/>
          <w:szCs w:val="24"/>
        </w:rPr>
        <w:t>e</w:t>
      </w:r>
      <w:r>
        <w:rPr>
          <w:spacing w:val="3"/>
          <w:sz w:val="24"/>
          <w:szCs w:val="24"/>
        </w:rPr>
        <w:t xml:space="preserve"> </w:t>
      </w:r>
      <w:r>
        <w:rPr>
          <w:spacing w:val="-5"/>
          <w:sz w:val="24"/>
          <w:szCs w:val="24"/>
        </w:rPr>
        <w:t>s</w:t>
      </w:r>
      <w:r>
        <w:rPr>
          <w:spacing w:val="-2"/>
          <w:sz w:val="24"/>
          <w:szCs w:val="24"/>
        </w:rPr>
        <w:t>o</w:t>
      </w:r>
      <w:r>
        <w:rPr>
          <w:spacing w:val="-6"/>
          <w:sz w:val="24"/>
          <w:szCs w:val="24"/>
        </w:rPr>
        <w:t>f</w:t>
      </w:r>
      <w:r>
        <w:rPr>
          <w:spacing w:val="-4"/>
          <w:sz w:val="24"/>
          <w:szCs w:val="24"/>
        </w:rPr>
        <w:t>t</w:t>
      </w:r>
      <w:r>
        <w:rPr>
          <w:spacing w:val="-3"/>
          <w:sz w:val="24"/>
          <w:szCs w:val="24"/>
        </w:rPr>
        <w:t>wa</w:t>
      </w:r>
      <w:r>
        <w:rPr>
          <w:spacing w:val="-6"/>
          <w:sz w:val="24"/>
          <w:szCs w:val="24"/>
        </w:rPr>
        <w:t>r</w:t>
      </w:r>
      <w:r>
        <w:rPr>
          <w:sz w:val="24"/>
          <w:szCs w:val="24"/>
        </w:rPr>
        <w:t>e</w:t>
      </w:r>
      <w:r>
        <w:rPr>
          <w:spacing w:val="3"/>
          <w:sz w:val="24"/>
          <w:szCs w:val="24"/>
        </w:rPr>
        <w:t xml:space="preserve"> </w:t>
      </w:r>
      <w:r>
        <w:rPr>
          <w:spacing w:val="-2"/>
          <w:sz w:val="24"/>
          <w:szCs w:val="24"/>
        </w:rPr>
        <w:t>t</w:t>
      </w:r>
      <w:r>
        <w:rPr>
          <w:spacing w:val="-6"/>
          <w:sz w:val="24"/>
          <w:szCs w:val="24"/>
        </w:rPr>
        <w:t>e</w:t>
      </w:r>
      <w:r>
        <w:rPr>
          <w:spacing w:val="-5"/>
          <w:sz w:val="24"/>
          <w:szCs w:val="24"/>
        </w:rPr>
        <w:t>s</w:t>
      </w:r>
      <w:r>
        <w:rPr>
          <w:spacing w:val="-4"/>
          <w:sz w:val="24"/>
          <w:szCs w:val="24"/>
        </w:rPr>
        <w:t>ti</w:t>
      </w:r>
      <w:r>
        <w:rPr>
          <w:spacing w:val="-2"/>
          <w:sz w:val="24"/>
          <w:szCs w:val="24"/>
        </w:rPr>
        <w:t>n</w:t>
      </w:r>
      <w:r>
        <w:rPr>
          <w:sz w:val="24"/>
          <w:szCs w:val="24"/>
        </w:rPr>
        <w:t>g</w:t>
      </w:r>
      <w:r>
        <w:rPr>
          <w:spacing w:val="1"/>
          <w:sz w:val="24"/>
          <w:szCs w:val="24"/>
        </w:rPr>
        <w:t xml:space="preserve"> </w:t>
      </w:r>
      <w:r>
        <w:rPr>
          <w:spacing w:val="-2"/>
          <w:sz w:val="24"/>
          <w:szCs w:val="24"/>
        </w:rPr>
        <w:t>p</w:t>
      </w:r>
      <w:r>
        <w:rPr>
          <w:spacing w:val="-6"/>
          <w:sz w:val="24"/>
          <w:szCs w:val="24"/>
        </w:rPr>
        <w:t>r</w:t>
      </w:r>
      <w:r>
        <w:rPr>
          <w:spacing w:val="-2"/>
          <w:sz w:val="24"/>
          <w:szCs w:val="24"/>
        </w:rPr>
        <w:t>o</w:t>
      </w:r>
      <w:r>
        <w:rPr>
          <w:spacing w:val="-3"/>
          <w:sz w:val="24"/>
          <w:szCs w:val="24"/>
        </w:rPr>
        <w:t>ce</w:t>
      </w:r>
      <w:r>
        <w:rPr>
          <w:spacing w:val="-5"/>
          <w:sz w:val="24"/>
          <w:szCs w:val="24"/>
        </w:rPr>
        <w:t>ss</w:t>
      </w:r>
      <w:r>
        <w:rPr>
          <w:sz w:val="24"/>
          <w:szCs w:val="24"/>
        </w:rPr>
        <w:t>.</w:t>
      </w:r>
      <w:r>
        <w:rPr>
          <w:spacing w:val="4"/>
          <w:sz w:val="24"/>
          <w:szCs w:val="24"/>
        </w:rPr>
        <w:t xml:space="preserve"> </w:t>
      </w:r>
      <w:r>
        <w:rPr>
          <w:spacing w:val="-5"/>
          <w:sz w:val="24"/>
          <w:szCs w:val="24"/>
        </w:rPr>
        <w:t>D</w:t>
      </w:r>
      <w:r>
        <w:rPr>
          <w:spacing w:val="-2"/>
          <w:sz w:val="24"/>
          <w:szCs w:val="24"/>
        </w:rPr>
        <w:t>u</w:t>
      </w:r>
      <w:r>
        <w:rPr>
          <w:spacing w:val="-6"/>
          <w:sz w:val="24"/>
          <w:szCs w:val="24"/>
        </w:rPr>
        <w:t>r</w:t>
      </w:r>
      <w:r>
        <w:rPr>
          <w:spacing w:val="-4"/>
          <w:sz w:val="24"/>
          <w:szCs w:val="24"/>
        </w:rPr>
        <w:t>i</w:t>
      </w:r>
      <w:r>
        <w:rPr>
          <w:spacing w:val="-2"/>
          <w:sz w:val="24"/>
          <w:szCs w:val="24"/>
        </w:rPr>
        <w:t>n</w:t>
      </w:r>
      <w:r>
        <w:rPr>
          <w:sz w:val="24"/>
          <w:szCs w:val="24"/>
        </w:rPr>
        <w:t>g</w:t>
      </w:r>
      <w:r>
        <w:rPr>
          <w:spacing w:val="1"/>
          <w:sz w:val="24"/>
          <w:szCs w:val="24"/>
        </w:rPr>
        <w:t xml:space="preserve"> </w:t>
      </w:r>
      <w:r>
        <w:rPr>
          <w:spacing w:val="-3"/>
          <w:sz w:val="24"/>
          <w:szCs w:val="24"/>
        </w:rPr>
        <w:t>U</w:t>
      </w:r>
      <w:r>
        <w:rPr>
          <w:spacing w:val="-5"/>
          <w:sz w:val="24"/>
          <w:szCs w:val="24"/>
        </w:rPr>
        <w:t>A</w:t>
      </w:r>
      <w:r>
        <w:rPr>
          <w:spacing w:val="-3"/>
          <w:sz w:val="24"/>
          <w:szCs w:val="24"/>
        </w:rPr>
        <w:t>T</w:t>
      </w:r>
      <w:r>
        <w:rPr>
          <w:sz w:val="24"/>
          <w:szCs w:val="24"/>
        </w:rPr>
        <w:t>,</w:t>
      </w:r>
      <w:r>
        <w:rPr>
          <w:spacing w:val="4"/>
          <w:sz w:val="24"/>
          <w:szCs w:val="24"/>
        </w:rPr>
        <w:t xml:space="preserve"> </w:t>
      </w:r>
      <w:r>
        <w:rPr>
          <w:spacing w:val="-6"/>
          <w:sz w:val="24"/>
          <w:szCs w:val="24"/>
        </w:rPr>
        <w:t>a</w:t>
      </w:r>
      <w:r>
        <w:rPr>
          <w:spacing w:val="-3"/>
          <w:sz w:val="24"/>
          <w:szCs w:val="24"/>
        </w:rPr>
        <w:t>c</w:t>
      </w:r>
      <w:r>
        <w:rPr>
          <w:spacing w:val="-4"/>
          <w:sz w:val="24"/>
          <w:szCs w:val="24"/>
        </w:rPr>
        <w:t>t</w:t>
      </w:r>
      <w:r>
        <w:rPr>
          <w:spacing w:val="-2"/>
          <w:sz w:val="24"/>
          <w:szCs w:val="24"/>
        </w:rPr>
        <w:t>u</w:t>
      </w:r>
      <w:r>
        <w:rPr>
          <w:spacing w:val="-6"/>
          <w:sz w:val="24"/>
          <w:szCs w:val="24"/>
        </w:rPr>
        <w:t>a</w:t>
      </w:r>
      <w:r>
        <w:rPr>
          <w:sz w:val="24"/>
          <w:szCs w:val="24"/>
        </w:rPr>
        <w:t xml:space="preserve">l </w:t>
      </w:r>
      <w:r>
        <w:rPr>
          <w:spacing w:val="-5"/>
          <w:sz w:val="24"/>
          <w:szCs w:val="24"/>
        </w:rPr>
        <w:t>so</w:t>
      </w:r>
      <w:r>
        <w:rPr>
          <w:spacing w:val="-6"/>
          <w:sz w:val="24"/>
          <w:szCs w:val="24"/>
        </w:rPr>
        <w:t>f</w:t>
      </w:r>
      <w:r>
        <w:rPr>
          <w:spacing w:val="-2"/>
          <w:sz w:val="24"/>
          <w:szCs w:val="24"/>
        </w:rPr>
        <w:t>t</w:t>
      </w:r>
      <w:r>
        <w:rPr>
          <w:spacing w:val="-3"/>
          <w:sz w:val="24"/>
          <w:szCs w:val="24"/>
        </w:rPr>
        <w:t>w</w:t>
      </w:r>
      <w:r>
        <w:rPr>
          <w:spacing w:val="-6"/>
          <w:sz w:val="24"/>
          <w:szCs w:val="24"/>
        </w:rPr>
        <w:t>a</w:t>
      </w:r>
      <w:r>
        <w:rPr>
          <w:spacing w:val="-3"/>
          <w:sz w:val="24"/>
          <w:szCs w:val="24"/>
        </w:rPr>
        <w:t>r</w:t>
      </w:r>
      <w:r>
        <w:rPr>
          <w:sz w:val="24"/>
          <w:szCs w:val="24"/>
        </w:rPr>
        <w:t>e</w:t>
      </w:r>
      <w:r>
        <w:rPr>
          <w:spacing w:val="2"/>
          <w:sz w:val="24"/>
          <w:szCs w:val="24"/>
        </w:rPr>
        <w:t xml:space="preserve"> </w:t>
      </w:r>
      <w:r>
        <w:rPr>
          <w:spacing w:val="-5"/>
          <w:sz w:val="24"/>
          <w:szCs w:val="24"/>
        </w:rPr>
        <w:t>u</w:t>
      </w:r>
      <w:r>
        <w:rPr>
          <w:spacing w:val="-2"/>
          <w:sz w:val="24"/>
          <w:szCs w:val="24"/>
        </w:rPr>
        <w:t>s</w:t>
      </w:r>
      <w:r>
        <w:rPr>
          <w:spacing w:val="-3"/>
          <w:sz w:val="24"/>
          <w:szCs w:val="24"/>
        </w:rPr>
        <w:t>e</w:t>
      </w:r>
      <w:r>
        <w:rPr>
          <w:spacing w:val="-6"/>
          <w:sz w:val="24"/>
          <w:szCs w:val="24"/>
        </w:rPr>
        <w:t>r</w:t>
      </w:r>
      <w:r>
        <w:rPr>
          <w:sz w:val="24"/>
          <w:szCs w:val="24"/>
        </w:rPr>
        <w:t>s</w:t>
      </w:r>
      <w:r>
        <w:rPr>
          <w:spacing w:val="4"/>
          <w:sz w:val="24"/>
          <w:szCs w:val="24"/>
        </w:rPr>
        <w:t xml:space="preserve"> </w:t>
      </w:r>
      <w:r>
        <w:rPr>
          <w:spacing w:val="-3"/>
          <w:sz w:val="24"/>
          <w:szCs w:val="24"/>
        </w:rPr>
        <w:t>w</w:t>
      </w:r>
      <w:r>
        <w:rPr>
          <w:spacing w:val="-5"/>
          <w:sz w:val="24"/>
          <w:szCs w:val="24"/>
        </w:rPr>
        <w:t>h</w:t>
      </w:r>
      <w:r>
        <w:rPr>
          <w:spacing w:val="-4"/>
          <w:sz w:val="24"/>
          <w:szCs w:val="24"/>
        </w:rPr>
        <w:t>i</w:t>
      </w:r>
      <w:r>
        <w:rPr>
          <w:spacing w:val="-3"/>
          <w:sz w:val="24"/>
          <w:szCs w:val="24"/>
        </w:rPr>
        <w:t>c</w:t>
      </w:r>
      <w:r>
        <w:rPr>
          <w:sz w:val="24"/>
          <w:szCs w:val="24"/>
        </w:rPr>
        <w:t>h</w:t>
      </w:r>
      <w:r>
        <w:rPr>
          <w:spacing w:val="3"/>
          <w:sz w:val="24"/>
          <w:szCs w:val="24"/>
        </w:rPr>
        <w:t xml:space="preserve"> </w:t>
      </w:r>
      <w:r>
        <w:rPr>
          <w:spacing w:val="-4"/>
          <w:sz w:val="24"/>
          <w:szCs w:val="24"/>
        </w:rPr>
        <w:t>m</w:t>
      </w:r>
      <w:r>
        <w:rPr>
          <w:spacing w:val="-3"/>
          <w:sz w:val="24"/>
          <w:szCs w:val="24"/>
        </w:rPr>
        <w:t>ea</w:t>
      </w:r>
      <w:r>
        <w:rPr>
          <w:spacing w:val="-5"/>
          <w:sz w:val="24"/>
          <w:szCs w:val="24"/>
        </w:rPr>
        <w:t>n</w:t>
      </w:r>
      <w:r>
        <w:rPr>
          <w:sz w:val="24"/>
          <w:szCs w:val="24"/>
        </w:rPr>
        <w:t>s</w:t>
      </w:r>
      <w:r>
        <w:rPr>
          <w:spacing w:val="1"/>
          <w:sz w:val="24"/>
          <w:szCs w:val="24"/>
        </w:rPr>
        <w:t xml:space="preserve"> </w:t>
      </w:r>
      <w:r>
        <w:rPr>
          <w:spacing w:val="-2"/>
          <w:sz w:val="24"/>
          <w:szCs w:val="24"/>
        </w:rPr>
        <w:t>t</w:t>
      </w:r>
      <w:r>
        <w:rPr>
          <w:spacing w:val="-5"/>
          <w:sz w:val="24"/>
          <w:szCs w:val="24"/>
        </w:rPr>
        <w:t>h</w:t>
      </w:r>
      <w:r>
        <w:rPr>
          <w:sz w:val="24"/>
          <w:szCs w:val="24"/>
        </w:rPr>
        <w:t>e</w:t>
      </w:r>
      <w:r>
        <w:rPr>
          <w:spacing w:val="2"/>
          <w:sz w:val="24"/>
          <w:szCs w:val="24"/>
        </w:rPr>
        <w:t xml:space="preserve"> </w:t>
      </w:r>
      <w:r>
        <w:rPr>
          <w:spacing w:val="-2"/>
          <w:sz w:val="24"/>
          <w:szCs w:val="24"/>
        </w:rPr>
        <w:t>m</w:t>
      </w:r>
      <w:r>
        <w:rPr>
          <w:spacing w:val="-6"/>
          <w:sz w:val="24"/>
          <w:szCs w:val="24"/>
        </w:rPr>
        <w:t>a</w:t>
      </w:r>
      <w:r>
        <w:rPr>
          <w:spacing w:val="-2"/>
          <w:sz w:val="24"/>
          <w:szCs w:val="24"/>
        </w:rPr>
        <w:t>n</w:t>
      </w:r>
      <w:r>
        <w:rPr>
          <w:spacing w:val="-3"/>
          <w:sz w:val="24"/>
          <w:szCs w:val="24"/>
        </w:rPr>
        <w:t>a</w:t>
      </w:r>
      <w:r>
        <w:rPr>
          <w:spacing w:val="-5"/>
          <w:sz w:val="24"/>
          <w:szCs w:val="24"/>
        </w:rPr>
        <w:t>g</w:t>
      </w:r>
      <w:r>
        <w:rPr>
          <w:spacing w:val="-6"/>
          <w:sz w:val="24"/>
          <w:szCs w:val="24"/>
        </w:rPr>
        <w:t>e</w:t>
      </w:r>
      <w:r>
        <w:rPr>
          <w:spacing w:val="-2"/>
          <w:sz w:val="24"/>
          <w:szCs w:val="24"/>
        </w:rPr>
        <w:t>m</w:t>
      </w:r>
      <w:r>
        <w:rPr>
          <w:spacing w:val="-6"/>
          <w:sz w:val="24"/>
          <w:szCs w:val="24"/>
        </w:rPr>
        <w:t>e</w:t>
      </w:r>
      <w:r>
        <w:rPr>
          <w:spacing w:val="-5"/>
          <w:sz w:val="24"/>
          <w:szCs w:val="24"/>
        </w:rPr>
        <w:t>n</w:t>
      </w:r>
      <w:r>
        <w:rPr>
          <w:sz w:val="24"/>
          <w:szCs w:val="24"/>
        </w:rPr>
        <w:t>t</w:t>
      </w:r>
      <w:r>
        <w:rPr>
          <w:spacing w:val="6"/>
          <w:sz w:val="24"/>
          <w:szCs w:val="24"/>
        </w:rPr>
        <w:t xml:space="preserve"> </w:t>
      </w:r>
      <w:r>
        <w:rPr>
          <w:spacing w:val="-5"/>
          <w:sz w:val="24"/>
          <w:szCs w:val="24"/>
        </w:rPr>
        <w:t>o</w:t>
      </w:r>
      <w:r>
        <w:rPr>
          <w:sz w:val="24"/>
          <w:szCs w:val="24"/>
        </w:rPr>
        <w:t>f</w:t>
      </w:r>
      <w:r>
        <w:rPr>
          <w:spacing w:val="2"/>
          <w:sz w:val="24"/>
          <w:szCs w:val="24"/>
        </w:rPr>
        <w:t xml:space="preserve"> </w:t>
      </w:r>
      <w:r>
        <w:rPr>
          <w:spacing w:val="-4"/>
          <w:sz w:val="24"/>
          <w:szCs w:val="24"/>
        </w:rPr>
        <w:t>t</w:t>
      </w:r>
      <w:r>
        <w:rPr>
          <w:spacing w:val="-2"/>
          <w:sz w:val="24"/>
          <w:szCs w:val="24"/>
        </w:rPr>
        <w:t>h</w:t>
      </w:r>
      <w:r>
        <w:rPr>
          <w:sz w:val="24"/>
          <w:szCs w:val="24"/>
        </w:rPr>
        <w:t>e</w:t>
      </w:r>
      <w:r>
        <w:rPr>
          <w:spacing w:val="2"/>
          <w:sz w:val="24"/>
          <w:szCs w:val="24"/>
        </w:rPr>
        <w:t xml:space="preserve"> </w:t>
      </w:r>
      <w:r w:rsidR="0062252C">
        <w:rPr>
          <w:spacing w:val="-2"/>
          <w:sz w:val="24"/>
          <w:szCs w:val="24"/>
        </w:rPr>
        <w:t>ABC cafeteria</w:t>
      </w:r>
      <w:r>
        <w:rPr>
          <w:spacing w:val="1"/>
          <w:sz w:val="24"/>
          <w:szCs w:val="24"/>
        </w:rPr>
        <w:t xml:space="preserve"> </w:t>
      </w:r>
      <w:r>
        <w:rPr>
          <w:spacing w:val="-2"/>
          <w:sz w:val="24"/>
          <w:szCs w:val="24"/>
        </w:rPr>
        <w:t>t</w:t>
      </w:r>
      <w:r>
        <w:rPr>
          <w:spacing w:val="-6"/>
          <w:sz w:val="24"/>
          <w:szCs w:val="24"/>
        </w:rPr>
        <w:t>e</w:t>
      </w:r>
      <w:r>
        <w:rPr>
          <w:spacing w:val="-5"/>
          <w:sz w:val="24"/>
          <w:szCs w:val="24"/>
        </w:rPr>
        <w:t>s</w:t>
      </w:r>
      <w:r>
        <w:rPr>
          <w:sz w:val="24"/>
          <w:szCs w:val="24"/>
        </w:rPr>
        <w:t>t</w:t>
      </w:r>
      <w:r>
        <w:rPr>
          <w:spacing w:val="3"/>
          <w:sz w:val="24"/>
          <w:szCs w:val="24"/>
        </w:rPr>
        <w:t xml:space="preserve"> </w:t>
      </w:r>
      <w:r>
        <w:rPr>
          <w:spacing w:val="-4"/>
          <w:sz w:val="24"/>
          <w:szCs w:val="24"/>
        </w:rPr>
        <w:t>t</w:t>
      </w:r>
      <w:r>
        <w:rPr>
          <w:spacing w:val="-2"/>
          <w:sz w:val="24"/>
          <w:szCs w:val="24"/>
        </w:rPr>
        <w:t>h</w:t>
      </w:r>
      <w:r>
        <w:rPr>
          <w:sz w:val="24"/>
          <w:szCs w:val="24"/>
        </w:rPr>
        <w:t>e</w:t>
      </w:r>
      <w:r>
        <w:rPr>
          <w:spacing w:val="2"/>
          <w:sz w:val="24"/>
          <w:szCs w:val="24"/>
        </w:rPr>
        <w:t xml:space="preserve"> </w:t>
      </w:r>
      <w:r>
        <w:rPr>
          <w:spacing w:val="-5"/>
          <w:sz w:val="24"/>
          <w:szCs w:val="24"/>
        </w:rPr>
        <w:t>s</w:t>
      </w:r>
      <w:r>
        <w:rPr>
          <w:spacing w:val="-2"/>
          <w:sz w:val="24"/>
          <w:szCs w:val="24"/>
        </w:rPr>
        <w:t>o</w:t>
      </w:r>
      <w:r>
        <w:rPr>
          <w:spacing w:val="-6"/>
          <w:sz w:val="24"/>
          <w:szCs w:val="24"/>
        </w:rPr>
        <w:t>f</w:t>
      </w:r>
      <w:r>
        <w:rPr>
          <w:spacing w:val="-2"/>
          <w:sz w:val="24"/>
          <w:szCs w:val="24"/>
        </w:rPr>
        <w:t>t</w:t>
      </w:r>
      <w:r>
        <w:rPr>
          <w:spacing w:val="-5"/>
          <w:sz w:val="24"/>
          <w:szCs w:val="24"/>
        </w:rPr>
        <w:t>w</w:t>
      </w:r>
      <w:r>
        <w:rPr>
          <w:spacing w:val="-3"/>
          <w:sz w:val="24"/>
          <w:szCs w:val="24"/>
        </w:rPr>
        <w:t>ar</w:t>
      </w:r>
      <w:r>
        <w:rPr>
          <w:sz w:val="24"/>
          <w:szCs w:val="24"/>
        </w:rPr>
        <w:t xml:space="preserve">e </w:t>
      </w:r>
      <w:r>
        <w:rPr>
          <w:spacing w:val="-2"/>
          <w:sz w:val="24"/>
          <w:szCs w:val="24"/>
        </w:rPr>
        <w:t>t</w:t>
      </w:r>
      <w:r>
        <w:rPr>
          <w:sz w:val="24"/>
          <w:szCs w:val="24"/>
        </w:rPr>
        <w:t>o</w:t>
      </w:r>
      <w:r>
        <w:rPr>
          <w:spacing w:val="3"/>
          <w:sz w:val="24"/>
          <w:szCs w:val="24"/>
        </w:rPr>
        <w:t xml:space="preserve"> </w:t>
      </w:r>
      <w:r>
        <w:rPr>
          <w:spacing w:val="-4"/>
          <w:sz w:val="24"/>
          <w:szCs w:val="24"/>
        </w:rPr>
        <w:t>m</w:t>
      </w:r>
      <w:r>
        <w:rPr>
          <w:spacing w:val="-3"/>
          <w:sz w:val="24"/>
          <w:szCs w:val="24"/>
        </w:rPr>
        <w:t>a</w:t>
      </w:r>
      <w:r>
        <w:rPr>
          <w:spacing w:val="-5"/>
          <w:sz w:val="24"/>
          <w:szCs w:val="24"/>
        </w:rPr>
        <w:t>k</w:t>
      </w:r>
      <w:r>
        <w:rPr>
          <w:sz w:val="24"/>
          <w:szCs w:val="24"/>
        </w:rPr>
        <w:t xml:space="preserve">e </w:t>
      </w:r>
      <w:r>
        <w:rPr>
          <w:spacing w:val="-5"/>
          <w:sz w:val="24"/>
          <w:szCs w:val="24"/>
        </w:rPr>
        <w:t>su</w:t>
      </w:r>
      <w:r>
        <w:rPr>
          <w:spacing w:val="-3"/>
          <w:sz w:val="24"/>
          <w:szCs w:val="24"/>
        </w:rPr>
        <w:t>r</w:t>
      </w:r>
      <w:r>
        <w:rPr>
          <w:sz w:val="24"/>
          <w:szCs w:val="24"/>
        </w:rPr>
        <w:t>e</w:t>
      </w:r>
      <w:r>
        <w:rPr>
          <w:spacing w:val="-6"/>
          <w:sz w:val="24"/>
          <w:szCs w:val="24"/>
        </w:rPr>
        <w:t xml:space="preserve"> </w:t>
      </w:r>
      <w:r>
        <w:rPr>
          <w:spacing w:val="-4"/>
          <w:sz w:val="24"/>
          <w:szCs w:val="24"/>
        </w:rPr>
        <w:t>i</w:t>
      </w:r>
      <w:r>
        <w:rPr>
          <w:sz w:val="24"/>
          <w:szCs w:val="24"/>
        </w:rPr>
        <w:t>t</w:t>
      </w:r>
      <w:r>
        <w:rPr>
          <w:spacing w:val="-2"/>
          <w:sz w:val="24"/>
          <w:szCs w:val="24"/>
        </w:rPr>
        <w:t xml:space="preserve"> </w:t>
      </w:r>
      <w:r>
        <w:rPr>
          <w:spacing w:val="-3"/>
          <w:sz w:val="24"/>
          <w:szCs w:val="24"/>
        </w:rPr>
        <w:t>ca</w:t>
      </w:r>
      <w:r>
        <w:rPr>
          <w:sz w:val="24"/>
          <w:szCs w:val="24"/>
        </w:rPr>
        <w:t>n</w:t>
      </w:r>
      <w:r>
        <w:rPr>
          <w:spacing w:val="-5"/>
          <w:sz w:val="24"/>
          <w:szCs w:val="24"/>
        </w:rPr>
        <w:t xml:space="preserve"> </w:t>
      </w:r>
      <w:r>
        <w:rPr>
          <w:spacing w:val="-2"/>
          <w:sz w:val="24"/>
          <w:szCs w:val="24"/>
        </w:rPr>
        <w:t>h</w:t>
      </w:r>
      <w:r>
        <w:rPr>
          <w:spacing w:val="-6"/>
          <w:sz w:val="24"/>
          <w:szCs w:val="24"/>
        </w:rPr>
        <w:t>a</w:t>
      </w:r>
      <w:r>
        <w:rPr>
          <w:spacing w:val="-2"/>
          <w:sz w:val="24"/>
          <w:szCs w:val="24"/>
        </w:rPr>
        <w:t>n</w:t>
      </w:r>
      <w:r>
        <w:rPr>
          <w:spacing w:val="-5"/>
          <w:sz w:val="24"/>
          <w:szCs w:val="24"/>
        </w:rPr>
        <w:t>d</w:t>
      </w:r>
      <w:r>
        <w:rPr>
          <w:spacing w:val="-4"/>
          <w:sz w:val="24"/>
          <w:szCs w:val="24"/>
        </w:rPr>
        <w:t>l</w:t>
      </w:r>
      <w:r>
        <w:rPr>
          <w:sz w:val="24"/>
          <w:szCs w:val="24"/>
        </w:rPr>
        <w:t>e</w:t>
      </w:r>
      <w:r>
        <w:rPr>
          <w:spacing w:val="-3"/>
          <w:sz w:val="24"/>
          <w:szCs w:val="24"/>
        </w:rPr>
        <w:t xml:space="preserve"> r</w:t>
      </w:r>
      <w:r>
        <w:rPr>
          <w:spacing w:val="-6"/>
          <w:sz w:val="24"/>
          <w:szCs w:val="24"/>
        </w:rPr>
        <w:t>e</w:t>
      </w:r>
      <w:r>
        <w:rPr>
          <w:spacing w:val="-2"/>
          <w:sz w:val="24"/>
          <w:szCs w:val="24"/>
        </w:rPr>
        <w:t>q</w:t>
      </w:r>
      <w:r>
        <w:rPr>
          <w:spacing w:val="-5"/>
          <w:sz w:val="24"/>
          <w:szCs w:val="24"/>
        </w:rPr>
        <w:t>u</w:t>
      </w:r>
      <w:r>
        <w:rPr>
          <w:spacing w:val="-4"/>
          <w:sz w:val="24"/>
          <w:szCs w:val="24"/>
        </w:rPr>
        <w:t>i</w:t>
      </w:r>
      <w:r>
        <w:rPr>
          <w:spacing w:val="-3"/>
          <w:sz w:val="24"/>
          <w:szCs w:val="24"/>
        </w:rPr>
        <w:t>re</w:t>
      </w:r>
      <w:r>
        <w:rPr>
          <w:sz w:val="24"/>
          <w:szCs w:val="24"/>
        </w:rPr>
        <w:t>d</w:t>
      </w:r>
      <w:r>
        <w:rPr>
          <w:spacing w:val="-5"/>
          <w:sz w:val="24"/>
          <w:szCs w:val="24"/>
        </w:rPr>
        <w:t xml:space="preserve"> </w:t>
      </w:r>
      <w:r>
        <w:rPr>
          <w:spacing w:val="-4"/>
          <w:sz w:val="24"/>
          <w:szCs w:val="24"/>
        </w:rPr>
        <w:t>t</w:t>
      </w:r>
      <w:r>
        <w:rPr>
          <w:spacing w:val="-3"/>
          <w:sz w:val="24"/>
          <w:szCs w:val="24"/>
        </w:rPr>
        <w:t>a</w:t>
      </w:r>
      <w:r>
        <w:rPr>
          <w:spacing w:val="-5"/>
          <w:sz w:val="24"/>
          <w:szCs w:val="24"/>
        </w:rPr>
        <w:t>sk</w:t>
      </w:r>
      <w:r>
        <w:rPr>
          <w:sz w:val="24"/>
          <w:szCs w:val="24"/>
        </w:rPr>
        <w:t>s</w:t>
      </w:r>
      <w:r>
        <w:rPr>
          <w:spacing w:val="-2"/>
          <w:sz w:val="24"/>
          <w:szCs w:val="24"/>
        </w:rPr>
        <w:t xml:space="preserve"> o</w:t>
      </w:r>
      <w:r>
        <w:rPr>
          <w:sz w:val="24"/>
          <w:szCs w:val="24"/>
        </w:rPr>
        <w:t>f</w:t>
      </w:r>
      <w:r>
        <w:rPr>
          <w:spacing w:val="-6"/>
          <w:sz w:val="24"/>
          <w:szCs w:val="24"/>
        </w:rPr>
        <w:t xml:space="preserve"> </w:t>
      </w:r>
      <w:r>
        <w:rPr>
          <w:spacing w:val="-4"/>
          <w:sz w:val="24"/>
          <w:szCs w:val="24"/>
        </w:rPr>
        <w:t>t</w:t>
      </w:r>
      <w:r>
        <w:rPr>
          <w:spacing w:val="-2"/>
          <w:sz w:val="24"/>
          <w:szCs w:val="24"/>
        </w:rPr>
        <w:t>h</w:t>
      </w:r>
      <w:r>
        <w:rPr>
          <w:sz w:val="24"/>
          <w:szCs w:val="24"/>
        </w:rPr>
        <w:t>e</w:t>
      </w:r>
      <w:r>
        <w:rPr>
          <w:spacing w:val="-6"/>
          <w:sz w:val="24"/>
          <w:szCs w:val="24"/>
        </w:rPr>
        <w:t xml:space="preserve"> </w:t>
      </w:r>
      <w:r>
        <w:rPr>
          <w:spacing w:val="-2"/>
          <w:sz w:val="24"/>
          <w:szCs w:val="24"/>
        </w:rPr>
        <w:t>l</w:t>
      </w:r>
      <w:r>
        <w:rPr>
          <w:spacing w:val="-4"/>
          <w:sz w:val="24"/>
          <w:szCs w:val="24"/>
        </w:rPr>
        <w:t>i</w:t>
      </w:r>
      <w:r>
        <w:rPr>
          <w:spacing w:val="-2"/>
          <w:sz w:val="24"/>
          <w:szCs w:val="24"/>
        </w:rPr>
        <w:t>b</w:t>
      </w:r>
      <w:r>
        <w:rPr>
          <w:spacing w:val="-6"/>
          <w:sz w:val="24"/>
          <w:szCs w:val="24"/>
        </w:rPr>
        <w:t>r</w:t>
      </w:r>
      <w:r>
        <w:rPr>
          <w:spacing w:val="-3"/>
          <w:sz w:val="24"/>
          <w:szCs w:val="24"/>
        </w:rPr>
        <w:t>a</w:t>
      </w:r>
      <w:r>
        <w:rPr>
          <w:sz w:val="24"/>
          <w:szCs w:val="24"/>
        </w:rPr>
        <w:t>r</w:t>
      </w:r>
      <w:r>
        <w:rPr>
          <w:spacing w:val="-10"/>
          <w:sz w:val="24"/>
          <w:szCs w:val="24"/>
        </w:rPr>
        <w:t>y</w:t>
      </w:r>
      <w:r>
        <w:rPr>
          <w:sz w:val="24"/>
          <w:szCs w:val="24"/>
        </w:rPr>
        <w:t xml:space="preserve">, </w:t>
      </w:r>
      <w:r>
        <w:rPr>
          <w:spacing w:val="-6"/>
          <w:sz w:val="24"/>
          <w:szCs w:val="24"/>
        </w:rPr>
        <w:t>a</w:t>
      </w:r>
      <w:r>
        <w:rPr>
          <w:spacing w:val="-3"/>
          <w:sz w:val="24"/>
          <w:szCs w:val="24"/>
        </w:rPr>
        <w:t>c</w:t>
      </w:r>
      <w:r>
        <w:rPr>
          <w:spacing w:val="-6"/>
          <w:sz w:val="24"/>
          <w:szCs w:val="24"/>
        </w:rPr>
        <w:t>c</w:t>
      </w:r>
      <w:r>
        <w:rPr>
          <w:spacing w:val="-2"/>
          <w:sz w:val="24"/>
          <w:szCs w:val="24"/>
        </w:rPr>
        <w:t>o</w:t>
      </w:r>
      <w:r>
        <w:rPr>
          <w:spacing w:val="-6"/>
          <w:sz w:val="24"/>
          <w:szCs w:val="24"/>
        </w:rPr>
        <w:t>r</w:t>
      </w:r>
      <w:r>
        <w:rPr>
          <w:spacing w:val="-5"/>
          <w:sz w:val="24"/>
          <w:szCs w:val="24"/>
        </w:rPr>
        <w:t>d</w:t>
      </w:r>
      <w:r>
        <w:rPr>
          <w:spacing w:val="-4"/>
          <w:sz w:val="24"/>
          <w:szCs w:val="24"/>
        </w:rPr>
        <w:t>i</w:t>
      </w:r>
      <w:r>
        <w:rPr>
          <w:spacing w:val="-2"/>
          <w:sz w:val="24"/>
          <w:szCs w:val="24"/>
        </w:rPr>
        <w:t>n</w:t>
      </w:r>
      <w:r>
        <w:rPr>
          <w:sz w:val="24"/>
          <w:szCs w:val="24"/>
        </w:rPr>
        <w:t>g</w:t>
      </w:r>
      <w:r>
        <w:rPr>
          <w:spacing w:val="-5"/>
          <w:sz w:val="24"/>
          <w:szCs w:val="24"/>
        </w:rPr>
        <w:t xml:space="preserve"> </w:t>
      </w:r>
      <w:r>
        <w:rPr>
          <w:spacing w:val="-2"/>
          <w:sz w:val="24"/>
          <w:szCs w:val="24"/>
        </w:rPr>
        <w:t>t</w:t>
      </w:r>
      <w:r>
        <w:rPr>
          <w:sz w:val="24"/>
          <w:szCs w:val="24"/>
        </w:rPr>
        <w:t>o</w:t>
      </w:r>
      <w:r>
        <w:rPr>
          <w:spacing w:val="-5"/>
          <w:sz w:val="24"/>
          <w:szCs w:val="24"/>
        </w:rPr>
        <w:t xml:space="preserve"> s</w:t>
      </w:r>
      <w:r>
        <w:rPr>
          <w:spacing w:val="-2"/>
          <w:sz w:val="24"/>
          <w:szCs w:val="24"/>
        </w:rPr>
        <w:t>p</w:t>
      </w:r>
      <w:r>
        <w:rPr>
          <w:spacing w:val="-3"/>
          <w:sz w:val="24"/>
          <w:szCs w:val="24"/>
        </w:rPr>
        <w:t>e</w:t>
      </w:r>
      <w:r>
        <w:rPr>
          <w:spacing w:val="-6"/>
          <w:sz w:val="24"/>
          <w:szCs w:val="24"/>
        </w:rPr>
        <w:t>c</w:t>
      </w:r>
      <w:r>
        <w:rPr>
          <w:spacing w:val="-2"/>
          <w:sz w:val="24"/>
          <w:szCs w:val="24"/>
        </w:rPr>
        <w:t>i</w:t>
      </w:r>
      <w:r>
        <w:rPr>
          <w:spacing w:val="-6"/>
          <w:sz w:val="24"/>
          <w:szCs w:val="24"/>
        </w:rPr>
        <w:t>f</w:t>
      </w:r>
      <w:r>
        <w:rPr>
          <w:spacing w:val="-4"/>
          <w:sz w:val="24"/>
          <w:szCs w:val="24"/>
        </w:rPr>
        <w:t>i</w:t>
      </w:r>
      <w:r>
        <w:rPr>
          <w:spacing w:val="-3"/>
          <w:sz w:val="24"/>
          <w:szCs w:val="24"/>
        </w:rPr>
        <w:t>c</w:t>
      </w:r>
      <w:r>
        <w:rPr>
          <w:spacing w:val="-6"/>
          <w:sz w:val="24"/>
          <w:szCs w:val="24"/>
        </w:rPr>
        <w:t>a</w:t>
      </w:r>
      <w:r>
        <w:rPr>
          <w:spacing w:val="-4"/>
          <w:sz w:val="24"/>
          <w:szCs w:val="24"/>
        </w:rPr>
        <w:t>t</w:t>
      </w:r>
      <w:r>
        <w:rPr>
          <w:spacing w:val="-2"/>
          <w:sz w:val="24"/>
          <w:szCs w:val="24"/>
        </w:rPr>
        <w:t>i</w:t>
      </w:r>
      <w:r>
        <w:rPr>
          <w:spacing w:val="-5"/>
          <w:sz w:val="24"/>
          <w:szCs w:val="24"/>
        </w:rPr>
        <w:t>on</w:t>
      </w:r>
      <w:r>
        <w:rPr>
          <w:spacing w:val="-2"/>
          <w:sz w:val="24"/>
          <w:szCs w:val="24"/>
        </w:rPr>
        <w:t>s</w:t>
      </w:r>
      <w:r>
        <w:rPr>
          <w:sz w:val="24"/>
          <w:szCs w:val="24"/>
        </w:rPr>
        <w:t>.</w:t>
      </w:r>
      <w:r>
        <w:rPr>
          <w:spacing w:val="-4"/>
          <w:sz w:val="24"/>
          <w:szCs w:val="24"/>
        </w:rPr>
        <w:t xml:space="preserve"> </w:t>
      </w:r>
      <w:r>
        <w:rPr>
          <w:spacing w:val="-3"/>
          <w:sz w:val="24"/>
          <w:szCs w:val="24"/>
        </w:rPr>
        <w:t>T</w:t>
      </w:r>
      <w:r>
        <w:rPr>
          <w:spacing w:val="-2"/>
          <w:sz w:val="24"/>
          <w:szCs w:val="24"/>
        </w:rPr>
        <w:t>h</w:t>
      </w:r>
      <w:r>
        <w:rPr>
          <w:sz w:val="24"/>
          <w:szCs w:val="24"/>
        </w:rPr>
        <w:t>e</w:t>
      </w:r>
      <w:r>
        <w:rPr>
          <w:spacing w:val="-6"/>
          <w:sz w:val="24"/>
          <w:szCs w:val="24"/>
        </w:rPr>
        <w:t xml:space="preserve"> </w:t>
      </w:r>
      <w:r>
        <w:rPr>
          <w:spacing w:val="-2"/>
          <w:sz w:val="24"/>
          <w:szCs w:val="24"/>
        </w:rPr>
        <w:t>d</w:t>
      </w:r>
      <w:r>
        <w:rPr>
          <w:spacing w:val="-5"/>
          <w:sz w:val="24"/>
          <w:szCs w:val="24"/>
        </w:rPr>
        <w:t>u</w:t>
      </w:r>
      <w:r>
        <w:rPr>
          <w:spacing w:val="-3"/>
          <w:sz w:val="24"/>
          <w:szCs w:val="24"/>
        </w:rPr>
        <w:t>r</w:t>
      </w:r>
      <w:r>
        <w:rPr>
          <w:spacing w:val="-6"/>
          <w:sz w:val="24"/>
          <w:szCs w:val="24"/>
        </w:rPr>
        <w:t>a</w:t>
      </w:r>
      <w:r>
        <w:rPr>
          <w:spacing w:val="-4"/>
          <w:sz w:val="24"/>
          <w:szCs w:val="24"/>
        </w:rPr>
        <w:t>t</w:t>
      </w:r>
      <w:r>
        <w:rPr>
          <w:spacing w:val="-2"/>
          <w:sz w:val="24"/>
          <w:szCs w:val="24"/>
        </w:rPr>
        <w:t>i</w:t>
      </w:r>
      <w:r>
        <w:rPr>
          <w:spacing w:val="-5"/>
          <w:sz w:val="24"/>
          <w:szCs w:val="24"/>
        </w:rPr>
        <w:t>o</w:t>
      </w:r>
      <w:r>
        <w:rPr>
          <w:sz w:val="24"/>
          <w:szCs w:val="24"/>
        </w:rPr>
        <w:t>n</w:t>
      </w:r>
      <w:r>
        <w:rPr>
          <w:spacing w:val="-3"/>
          <w:sz w:val="24"/>
          <w:szCs w:val="24"/>
        </w:rPr>
        <w:t xml:space="preserve"> </w:t>
      </w:r>
      <w:r>
        <w:rPr>
          <w:spacing w:val="-6"/>
          <w:sz w:val="24"/>
          <w:szCs w:val="24"/>
        </w:rPr>
        <w:t>a</w:t>
      </w:r>
      <w:r>
        <w:rPr>
          <w:spacing w:val="-4"/>
          <w:sz w:val="24"/>
          <w:szCs w:val="24"/>
        </w:rPr>
        <w:t>l</w:t>
      </w:r>
      <w:r>
        <w:rPr>
          <w:spacing w:val="-2"/>
          <w:sz w:val="24"/>
          <w:szCs w:val="24"/>
        </w:rPr>
        <w:t>l</w:t>
      </w:r>
      <w:r>
        <w:rPr>
          <w:spacing w:val="-5"/>
          <w:sz w:val="24"/>
          <w:szCs w:val="24"/>
        </w:rPr>
        <w:t>o</w:t>
      </w:r>
      <w:r>
        <w:rPr>
          <w:spacing w:val="-3"/>
          <w:sz w:val="24"/>
          <w:szCs w:val="24"/>
        </w:rPr>
        <w:t>c</w:t>
      </w:r>
      <w:r>
        <w:rPr>
          <w:spacing w:val="-6"/>
          <w:sz w:val="24"/>
          <w:szCs w:val="24"/>
        </w:rPr>
        <w:t>a</w:t>
      </w:r>
      <w:r>
        <w:rPr>
          <w:spacing w:val="-2"/>
          <w:sz w:val="24"/>
          <w:szCs w:val="24"/>
        </w:rPr>
        <w:t>t</w:t>
      </w:r>
      <w:r>
        <w:rPr>
          <w:spacing w:val="-6"/>
          <w:sz w:val="24"/>
          <w:szCs w:val="24"/>
        </w:rPr>
        <w:t>e</w:t>
      </w:r>
      <w:r>
        <w:rPr>
          <w:sz w:val="24"/>
          <w:szCs w:val="24"/>
        </w:rPr>
        <w:t>d</w:t>
      </w:r>
      <w:r>
        <w:rPr>
          <w:spacing w:val="-3"/>
          <w:sz w:val="24"/>
          <w:szCs w:val="24"/>
        </w:rPr>
        <w:t xml:space="preserve"> </w:t>
      </w:r>
      <w:r>
        <w:rPr>
          <w:spacing w:val="-6"/>
          <w:sz w:val="24"/>
          <w:szCs w:val="24"/>
        </w:rPr>
        <w:t>f</w:t>
      </w:r>
      <w:r>
        <w:rPr>
          <w:spacing w:val="-2"/>
          <w:sz w:val="24"/>
          <w:szCs w:val="24"/>
        </w:rPr>
        <w:t>o</w:t>
      </w:r>
      <w:r>
        <w:rPr>
          <w:sz w:val="24"/>
          <w:szCs w:val="24"/>
        </w:rPr>
        <w:t xml:space="preserve">r </w:t>
      </w:r>
      <w:r>
        <w:rPr>
          <w:spacing w:val="-5"/>
          <w:sz w:val="24"/>
          <w:szCs w:val="24"/>
        </w:rPr>
        <w:t>us</w:t>
      </w:r>
      <w:r>
        <w:rPr>
          <w:spacing w:val="-3"/>
          <w:sz w:val="24"/>
          <w:szCs w:val="24"/>
        </w:rPr>
        <w:t>e</w:t>
      </w:r>
      <w:r>
        <w:rPr>
          <w:sz w:val="24"/>
          <w:szCs w:val="24"/>
        </w:rPr>
        <w:t>r</w:t>
      </w:r>
      <w:r>
        <w:rPr>
          <w:spacing w:val="-8"/>
          <w:sz w:val="24"/>
          <w:szCs w:val="24"/>
        </w:rPr>
        <w:t xml:space="preserve"> </w:t>
      </w:r>
      <w:r>
        <w:rPr>
          <w:spacing w:val="-3"/>
          <w:sz w:val="24"/>
          <w:szCs w:val="24"/>
        </w:rPr>
        <w:t>a</w:t>
      </w:r>
      <w:r>
        <w:rPr>
          <w:spacing w:val="-6"/>
          <w:sz w:val="24"/>
          <w:szCs w:val="24"/>
        </w:rPr>
        <w:t>c</w:t>
      </w:r>
      <w:r>
        <w:rPr>
          <w:spacing w:val="-3"/>
          <w:sz w:val="24"/>
          <w:szCs w:val="24"/>
        </w:rPr>
        <w:t>ce</w:t>
      </w:r>
      <w:r>
        <w:rPr>
          <w:spacing w:val="-5"/>
          <w:sz w:val="24"/>
          <w:szCs w:val="24"/>
        </w:rPr>
        <w:t>p</w:t>
      </w:r>
      <w:r>
        <w:rPr>
          <w:spacing w:val="-4"/>
          <w:sz w:val="24"/>
          <w:szCs w:val="24"/>
        </w:rPr>
        <w:t>t</w:t>
      </w:r>
      <w:r>
        <w:rPr>
          <w:spacing w:val="-3"/>
          <w:sz w:val="24"/>
          <w:szCs w:val="24"/>
        </w:rPr>
        <w:t>a</w:t>
      </w:r>
      <w:r>
        <w:rPr>
          <w:spacing w:val="-5"/>
          <w:sz w:val="24"/>
          <w:szCs w:val="24"/>
        </w:rPr>
        <w:t>n</w:t>
      </w:r>
      <w:r>
        <w:rPr>
          <w:spacing w:val="-3"/>
          <w:sz w:val="24"/>
          <w:szCs w:val="24"/>
        </w:rPr>
        <w:t>c</w:t>
      </w:r>
      <w:r>
        <w:rPr>
          <w:sz w:val="24"/>
          <w:szCs w:val="24"/>
        </w:rPr>
        <w:t>e</w:t>
      </w:r>
      <w:r>
        <w:rPr>
          <w:spacing w:val="-8"/>
          <w:sz w:val="24"/>
          <w:szCs w:val="24"/>
        </w:rPr>
        <w:t xml:space="preserve"> </w:t>
      </w:r>
      <w:r>
        <w:rPr>
          <w:spacing w:val="-4"/>
          <w:sz w:val="24"/>
          <w:szCs w:val="24"/>
        </w:rPr>
        <w:t>t</w:t>
      </w:r>
      <w:r>
        <w:rPr>
          <w:spacing w:val="-3"/>
          <w:sz w:val="24"/>
          <w:szCs w:val="24"/>
        </w:rPr>
        <w:t>e</w:t>
      </w:r>
      <w:r>
        <w:rPr>
          <w:spacing w:val="-5"/>
          <w:sz w:val="24"/>
          <w:szCs w:val="24"/>
        </w:rPr>
        <w:t>s</w:t>
      </w:r>
      <w:r>
        <w:rPr>
          <w:spacing w:val="-4"/>
          <w:sz w:val="24"/>
          <w:szCs w:val="24"/>
        </w:rPr>
        <w:t>ti</w:t>
      </w:r>
      <w:r>
        <w:rPr>
          <w:spacing w:val="-2"/>
          <w:sz w:val="24"/>
          <w:szCs w:val="24"/>
        </w:rPr>
        <w:t>n</w:t>
      </w:r>
      <w:r>
        <w:rPr>
          <w:sz w:val="24"/>
          <w:szCs w:val="24"/>
        </w:rPr>
        <w:t>g</w:t>
      </w:r>
      <w:r>
        <w:rPr>
          <w:spacing w:val="-10"/>
          <w:sz w:val="24"/>
          <w:szCs w:val="24"/>
        </w:rPr>
        <w:t xml:space="preserve"> </w:t>
      </w:r>
      <w:r>
        <w:rPr>
          <w:spacing w:val="-4"/>
          <w:sz w:val="24"/>
          <w:szCs w:val="24"/>
        </w:rPr>
        <w:t>i</w:t>
      </w:r>
      <w:r>
        <w:rPr>
          <w:sz w:val="24"/>
          <w:szCs w:val="24"/>
        </w:rPr>
        <w:t>s</w:t>
      </w:r>
      <w:r>
        <w:rPr>
          <w:spacing w:val="-5"/>
          <w:sz w:val="24"/>
          <w:szCs w:val="24"/>
        </w:rPr>
        <w:t xml:space="preserve"> 1</w:t>
      </w:r>
      <w:r>
        <w:rPr>
          <w:sz w:val="24"/>
          <w:szCs w:val="24"/>
        </w:rPr>
        <w:t>0</w:t>
      </w:r>
      <w:r>
        <w:rPr>
          <w:spacing w:val="-10"/>
          <w:sz w:val="24"/>
          <w:szCs w:val="24"/>
        </w:rPr>
        <w:t xml:space="preserve"> </w:t>
      </w:r>
      <w:r>
        <w:rPr>
          <w:spacing w:val="-2"/>
          <w:sz w:val="24"/>
          <w:szCs w:val="24"/>
        </w:rPr>
        <w:t>d</w:t>
      </w:r>
      <w:r>
        <w:rPr>
          <w:spacing w:val="-1"/>
          <w:sz w:val="24"/>
          <w:szCs w:val="24"/>
        </w:rPr>
        <w:t>a</w:t>
      </w:r>
      <w:r>
        <w:rPr>
          <w:spacing w:val="-10"/>
          <w:sz w:val="24"/>
          <w:szCs w:val="24"/>
        </w:rPr>
        <w:t>y</w:t>
      </w:r>
      <w:r>
        <w:rPr>
          <w:spacing w:val="-2"/>
          <w:sz w:val="24"/>
          <w:szCs w:val="24"/>
        </w:rPr>
        <w:t>s</w:t>
      </w:r>
      <w:r>
        <w:rPr>
          <w:sz w:val="24"/>
          <w:szCs w:val="24"/>
        </w:rPr>
        <w:t>.</w:t>
      </w:r>
    </w:p>
    <w:p w14:paraId="45730231" w14:textId="77777777" w:rsidR="00CE409C" w:rsidRDefault="00CE409C" w:rsidP="00090A5B">
      <w:pPr>
        <w:spacing w:before="5" w:line="160" w:lineRule="exact"/>
        <w:jc w:val="both"/>
        <w:rPr>
          <w:sz w:val="16"/>
          <w:szCs w:val="16"/>
        </w:rPr>
      </w:pPr>
    </w:p>
    <w:p w14:paraId="6827F800" w14:textId="77777777" w:rsidR="00CE409C" w:rsidRPr="009B1B57" w:rsidRDefault="009B090C" w:rsidP="009B1B57">
      <w:pPr>
        <w:pStyle w:val="NoSpacing"/>
        <w:rPr>
          <w:b/>
          <w:bCs/>
        </w:rPr>
      </w:pPr>
      <w:r w:rsidRPr="009B1B57">
        <w:rPr>
          <w:b/>
          <w:bCs/>
          <w:spacing w:val="-5"/>
          <w:sz w:val="24"/>
          <w:szCs w:val="24"/>
        </w:rPr>
        <w:t>1.</w:t>
      </w:r>
      <w:r w:rsidRPr="009B1B57">
        <w:rPr>
          <w:b/>
          <w:bCs/>
          <w:sz w:val="24"/>
          <w:szCs w:val="24"/>
        </w:rPr>
        <w:t>7</w:t>
      </w:r>
      <w:r w:rsidRPr="009B1B57">
        <w:rPr>
          <w:b/>
          <w:bCs/>
          <w:spacing w:val="10"/>
          <w:sz w:val="24"/>
          <w:szCs w:val="24"/>
        </w:rPr>
        <w:t xml:space="preserve"> </w:t>
      </w:r>
      <w:r w:rsidRPr="009B1B57">
        <w:rPr>
          <w:b/>
          <w:bCs/>
          <w:spacing w:val="-5"/>
          <w:sz w:val="24"/>
          <w:szCs w:val="24"/>
          <w:u w:color="000000"/>
        </w:rPr>
        <w:t>D</w:t>
      </w:r>
      <w:r w:rsidRPr="009B1B57">
        <w:rPr>
          <w:b/>
          <w:bCs/>
          <w:spacing w:val="-3"/>
          <w:sz w:val="24"/>
          <w:szCs w:val="24"/>
          <w:u w:color="000000"/>
        </w:rPr>
        <w:t>e</w:t>
      </w:r>
      <w:r w:rsidRPr="009B1B57">
        <w:rPr>
          <w:b/>
          <w:bCs/>
          <w:spacing w:val="-5"/>
          <w:sz w:val="24"/>
          <w:szCs w:val="24"/>
          <w:u w:color="000000"/>
        </w:rPr>
        <w:t>p</w:t>
      </w:r>
      <w:r w:rsidRPr="009B1B57">
        <w:rPr>
          <w:b/>
          <w:bCs/>
          <w:spacing w:val="-4"/>
          <w:sz w:val="24"/>
          <w:szCs w:val="24"/>
          <w:u w:color="000000"/>
        </w:rPr>
        <w:t>l</w:t>
      </w:r>
      <w:r w:rsidRPr="009B1B57">
        <w:rPr>
          <w:b/>
          <w:bCs/>
          <w:sz w:val="24"/>
          <w:szCs w:val="24"/>
          <w:u w:color="000000"/>
        </w:rPr>
        <w:t>o</w:t>
      </w:r>
      <w:r w:rsidRPr="009B1B57">
        <w:rPr>
          <w:b/>
          <w:bCs/>
          <w:spacing w:val="-10"/>
          <w:sz w:val="24"/>
          <w:szCs w:val="24"/>
          <w:u w:color="000000"/>
        </w:rPr>
        <w:t>y</w:t>
      </w:r>
      <w:r w:rsidRPr="009B1B57">
        <w:rPr>
          <w:b/>
          <w:bCs/>
          <w:spacing w:val="-2"/>
          <w:sz w:val="24"/>
          <w:szCs w:val="24"/>
          <w:u w:color="000000"/>
        </w:rPr>
        <w:t>m</w:t>
      </w:r>
      <w:r w:rsidRPr="009B1B57">
        <w:rPr>
          <w:b/>
          <w:bCs/>
          <w:spacing w:val="-3"/>
          <w:sz w:val="24"/>
          <w:szCs w:val="24"/>
          <w:u w:color="000000"/>
        </w:rPr>
        <w:t>e</w:t>
      </w:r>
      <w:r w:rsidRPr="009B1B57">
        <w:rPr>
          <w:b/>
          <w:bCs/>
          <w:spacing w:val="-5"/>
          <w:sz w:val="24"/>
          <w:szCs w:val="24"/>
          <w:u w:color="000000"/>
        </w:rPr>
        <w:t>n</w:t>
      </w:r>
      <w:r w:rsidRPr="009B1B57">
        <w:rPr>
          <w:b/>
          <w:bCs/>
          <w:sz w:val="24"/>
          <w:szCs w:val="24"/>
          <w:u w:color="000000"/>
        </w:rPr>
        <w:t>t</w:t>
      </w:r>
      <w:r w:rsidRPr="009B1B57">
        <w:rPr>
          <w:b/>
          <w:bCs/>
          <w:spacing w:val="-9"/>
          <w:sz w:val="24"/>
          <w:szCs w:val="24"/>
          <w:u w:color="000000"/>
        </w:rPr>
        <w:t xml:space="preserve"> </w:t>
      </w:r>
      <w:r w:rsidRPr="009B1B57">
        <w:rPr>
          <w:b/>
          <w:bCs/>
          <w:spacing w:val="-2"/>
          <w:sz w:val="24"/>
          <w:szCs w:val="24"/>
          <w:u w:color="000000"/>
        </w:rPr>
        <w:t>o</w:t>
      </w:r>
      <w:r w:rsidRPr="009B1B57">
        <w:rPr>
          <w:b/>
          <w:bCs/>
          <w:sz w:val="24"/>
          <w:szCs w:val="24"/>
          <w:u w:color="000000"/>
        </w:rPr>
        <w:t>f</w:t>
      </w:r>
      <w:r w:rsidRPr="009B1B57">
        <w:rPr>
          <w:b/>
          <w:bCs/>
          <w:spacing w:val="-10"/>
          <w:sz w:val="24"/>
          <w:szCs w:val="24"/>
          <w:u w:color="000000"/>
        </w:rPr>
        <w:t xml:space="preserve"> </w:t>
      </w:r>
      <w:r w:rsidRPr="009B1B57">
        <w:rPr>
          <w:b/>
          <w:bCs/>
          <w:spacing w:val="-2"/>
          <w:sz w:val="24"/>
          <w:szCs w:val="24"/>
          <w:u w:color="000000"/>
        </w:rPr>
        <w:t>th</w:t>
      </w:r>
      <w:r w:rsidRPr="009B1B57">
        <w:rPr>
          <w:b/>
          <w:bCs/>
          <w:sz w:val="24"/>
          <w:szCs w:val="24"/>
          <w:u w:color="000000"/>
        </w:rPr>
        <w:t>e</w:t>
      </w:r>
      <w:r w:rsidRPr="009B1B57">
        <w:rPr>
          <w:b/>
          <w:bCs/>
          <w:spacing w:val="-11"/>
          <w:sz w:val="24"/>
          <w:szCs w:val="24"/>
          <w:u w:color="000000"/>
        </w:rPr>
        <w:t xml:space="preserve"> </w:t>
      </w:r>
      <w:r w:rsidRPr="009B1B57">
        <w:rPr>
          <w:b/>
          <w:bCs/>
          <w:sz w:val="24"/>
          <w:szCs w:val="24"/>
          <w:u w:color="000000"/>
        </w:rPr>
        <w:t>s</w:t>
      </w:r>
      <w:r w:rsidRPr="009B1B57">
        <w:rPr>
          <w:b/>
          <w:bCs/>
          <w:spacing w:val="-9"/>
          <w:sz w:val="24"/>
          <w:szCs w:val="24"/>
          <w:u w:color="000000"/>
        </w:rPr>
        <w:t>y</w:t>
      </w:r>
      <w:r w:rsidRPr="009B1B57">
        <w:rPr>
          <w:b/>
          <w:bCs/>
          <w:spacing w:val="-2"/>
          <w:sz w:val="24"/>
          <w:szCs w:val="24"/>
          <w:u w:color="000000"/>
        </w:rPr>
        <w:t>st</w:t>
      </w:r>
      <w:r w:rsidRPr="009B1B57">
        <w:rPr>
          <w:b/>
          <w:bCs/>
          <w:spacing w:val="-6"/>
          <w:sz w:val="24"/>
          <w:szCs w:val="24"/>
          <w:u w:color="000000"/>
        </w:rPr>
        <w:t>e</w:t>
      </w:r>
      <w:r w:rsidRPr="009B1B57">
        <w:rPr>
          <w:b/>
          <w:bCs/>
          <w:sz w:val="24"/>
          <w:szCs w:val="24"/>
          <w:u w:color="000000"/>
        </w:rPr>
        <w:t>m</w:t>
      </w:r>
    </w:p>
    <w:p w14:paraId="60620EE9" w14:textId="77777777" w:rsidR="00CE409C" w:rsidRDefault="00CE409C" w:rsidP="00090A5B">
      <w:pPr>
        <w:spacing w:before="14" w:line="260" w:lineRule="exact"/>
        <w:jc w:val="both"/>
        <w:rPr>
          <w:sz w:val="26"/>
          <w:szCs w:val="26"/>
        </w:rPr>
      </w:pPr>
    </w:p>
    <w:p w14:paraId="2CE2E49A" w14:textId="588D8188" w:rsidR="00CE409C" w:rsidRDefault="009B090C" w:rsidP="00090A5B">
      <w:pPr>
        <w:spacing w:before="29" w:line="360" w:lineRule="auto"/>
        <w:ind w:left="140" w:right="96"/>
        <w:jc w:val="both"/>
        <w:rPr>
          <w:sz w:val="24"/>
          <w:szCs w:val="24"/>
        </w:rPr>
      </w:pPr>
      <w:r>
        <w:rPr>
          <w:spacing w:val="-1"/>
          <w:sz w:val="24"/>
          <w:szCs w:val="24"/>
        </w:rPr>
        <w:t>S</w:t>
      </w:r>
      <w:r>
        <w:rPr>
          <w:spacing w:val="-10"/>
          <w:sz w:val="24"/>
          <w:szCs w:val="24"/>
        </w:rPr>
        <w:t>y</w:t>
      </w:r>
      <w:r>
        <w:rPr>
          <w:spacing w:val="-2"/>
          <w:sz w:val="24"/>
          <w:szCs w:val="24"/>
        </w:rPr>
        <w:t>s</w:t>
      </w:r>
      <w:r>
        <w:rPr>
          <w:spacing w:val="-4"/>
          <w:sz w:val="24"/>
          <w:szCs w:val="24"/>
        </w:rPr>
        <w:t>t</w:t>
      </w:r>
      <w:r>
        <w:rPr>
          <w:spacing w:val="-3"/>
          <w:sz w:val="24"/>
          <w:szCs w:val="24"/>
        </w:rPr>
        <w:t>e</w:t>
      </w:r>
      <w:r>
        <w:rPr>
          <w:sz w:val="24"/>
          <w:szCs w:val="24"/>
        </w:rPr>
        <w:t>m</w:t>
      </w:r>
      <w:r>
        <w:rPr>
          <w:spacing w:val="3"/>
          <w:sz w:val="24"/>
          <w:szCs w:val="24"/>
        </w:rPr>
        <w:t xml:space="preserve"> </w:t>
      </w:r>
      <w:r>
        <w:rPr>
          <w:spacing w:val="-2"/>
          <w:sz w:val="24"/>
          <w:szCs w:val="24"/>
        </w:rPr>
        <w:t>d</w:t>
      </w:r>
      <w:r>
        <w:rPr>
          <w:spacing w:val="-6"/>
          <w:sz w:val="24"/>
          <w:szCs w:val="24"/>
        </w:rPr>
        <w:t>e</w:t>
      </w:r>
      <w:r>
        <w:rPr>
          <w:spacing w:val="-5"/>
          <w:sz w:val="24"/>
          <w:szCs w:val="24"/>
        </w:rPr>
        <w:t>p</w:t>
      </w:r>
      <w:r>
        <w:rPr>
          <w:spacing w:val="-4"/>
          <w:sz w:val="24"/>
          <w:szCs w:val="24"/>
        </w:rPr>
        <w:t>l</w:t>
      </w:r>
      <w:r>
        <w:rPr>
          <w:sz w:val="24"/>
          <w:szCs w:val="24"/>
        </w:rPr>
        <w:t>o</w:t>
      </w:r>
      <w:r>
        <w:rPr>
          <w:spacing w:val="-10"/>
          <w:sz w:val="24"/>
          <w:szCs w:val="24"/>
        </w:rPr>
        <w:t>y</w:t>
      </w:r>
      <w:r>
        <w:rPr>
          <w:spacing w:val="-2"/>
          <w:sz w:val="24"/>
          <w:szCs w:val="24"/>
        </w:rPr>
        <w:t>m</w:t>
      </w:r>
      <w:r>
        <w:rPr>
          <w:spacing w:val="-3"/>
          <w:sz w:val="24"/>
          <w:szCs w:val="24"/>
        </w:rPr>
        <w:t>e</w:t>
      </w:r>
      <w:r>
        <w:rPr>
          <w:spacing w:val="-5"/>
          <w:sz w:val="24"/>
          <w:szCs w:val="24"/>
        </w:rPr>
        <w:t>n</w:t>
      </w:r>
      <w:r>
        <w:rPr>
          <w:sz w:val="24"/>
          <w:szCs w:val="24"/>
        </w:rPr>
        <w:t>t</w:t>
      </w:r>
      <w:r>
        <w:rPr>
          <w:spacing w:val="3"/>
          <w:sz w:val="24"/>
          <w:szCs w:val="24"/>
        </w:rPr>
        <w:t xml:space="preserve"> </w:t>
      </w:r>
      <w:r>
        <w:rPr>
          <w:spacing w:val="-2"/>
          <w:sz w:val="24"/>
          <w:szCs w:val="24"/>
        </w:rPr>
        <w:t>i</w:t>
      </w:r>
      <w:r>
        <w:rPr>
          <w:sz w:val="24"/>
          <w:szCs w:val="24"/>
        </w:rPr>
        <w:t>s</w:t>
      </w:r>
      <w:r>
        <w:rPr>
          <w:spacing w:val="3"/>
          <w:sz w:val="24"/>
          <w:szCs w:val="24"/>
        </w:rPr>
        <w:t xml:space="preserve"> </w:t>
      </w:r>
      <w:r>
        <w:rPr>
          <w:spacing w:val="-4"/>
          <w:sz w:val="24"/>
          <w:szCs w:val="24"/>
        </w:rPr>
        <w:t>t</w:t>
      </w:r>
      <w:r>
        <w:rPr>
          <w:spacing w:val="-2"/>
          <w:sz w:val="24"/>
          <w:szCs w:val="24"/>
        </w:rPr>
        <w:t>h</w:t>
      </w:r>
      <w:r>
        <w:rPr>
          <w:sz w:val="24"/>
          <w:szCs w:val="24"/>
        </w:rPr>
        <w:t>e</w:t>
      </w:r>
      <w:r>
        <w:rPr>
          <w:spacing w:val="2"/>
          <w:sz w:val="24"/>
          <w:szCs w:val="24"/>
        </w:rPr>
        <w:t xml:space="preserve"> </w:t>
      </w:r>
      <w:r>
        <w:rPr>
          <w:spacing w:val="-2"/>
          <w:sz w:val="24"/>
          <w:szCs w:val="24"/>
        </w:rPr>
        <w:t>d</w:t>
      </w:r>
      <w:r>
        <w:rPr>
          <w:spacing w:val="-6"/>
          <w:sz w:val="24"/>
          <w:szCs w:val="24"/>
        </w:rPr>
        <w:t>e</w:t>
      </w:r>
      <w:r>
        <w:rPr>
          <w:spacing w:val="-4"/>
          <w:sz w:val="24"/>
          <w:szCs w:val="24"/>
        </w:rPr>
        <w:t>li</w:t>
      </w:r>
      <w:r>
        <w:rPr>
          <w:spacing w:val="-2"/>
          <w:sz w:val="24"/>
          <w:szCs w:val="24"/>
        </w:rPr>
        <w:t>v</w:t>
      </w:r>
      <w:r>
        <w:rPr>
          <w:spacing w:val="-3"/>
          <w:sz w:val="24"/>
          <w:szCs w:val="24"/>
        </w:rPr>
        <w:t>e</w:t>
      </w:r>
      <w:r>
        <w:rPr>
          <w:sz w:val="24"/>
          <w:szCs w:val="24"/>
        </w:rPr>
        <w:t>r</w:t>
      </w:r>
      <w:r>
        <w:rPr>
          <w:spacing w:val="-10"/>
          <w:sz w:val="24"/>
          <w:szCs w:val="24"/>
        </w:rPr>
        <w:t>y</w:t>
      </w:r>
      <w:r>
        <w:rPr>
          <w:sz w:val="24"/>
          <w:szCs w:val="24"/>
        </w:rPr>
        <w:t>,</w:t>
      </w:r>
      <w:r>
        <w:rPr>
          <w:spacing w:val="5"/>
          <w:sz w:val="24"/>
          <w:szCs w:val="24"/>
        </w:rPr>
        <w:t xml:space="preserve"> </w:t>
      </w:r>
      <w:r>
        <w:rPr>
          <w:spacing w:val="-4"/>
          <w:sz w:val="24"/>
          <w:szCs w:val="24"/>
        </w:rPr>
        <w:t>i</w:t>
      </w:r>
      <w:r>
        <w:rPr>
          <w:spacing w:val="-5"/>
          <w:sz w:val="24"/>
          <w:szCs w:val="24"/>
        </w:rPr>
        <w:t>ns</w:t>
      </w:r>
      <w:r>
        <w:rPr>
          <w:spacing w:val="-2"/>
          <w:sz w:val="24"/>
          <w:szCs w:val="24"/>
        </w:rPr>
        <w:t>t</w:t>
      </w:r>
      <w:r>
        <w:rPr>
          <w:spacing w:val="-6"/>
          <w:sz w:val="24"/>
          <w:szCs w:val="24"/>
        </w:rPr>
        <w:t>a</w:t>
      </w:r>
      <w:r>
        <w:rPr>
          <w:spacing w:val="-4"/>
          <w:sz w:val="24"/>
          <w:szCs w:val="24"/>
        </w:rPr>
        <w:t>l</w:t>
      </w:r>
      <w:r>
        <w:rPr>
          <w:spacing w:val="-2"/>
          <w:sz w:val="24"/>
          <w:szCs w:val="24"/>
        </w:rPr>
        <w:t>l</w:t>
      </w:r>
      <w:r>
        <w:rPr>
          <w:spacing w:val="-6"/>
          <w:sz w:val="24"/>
          <w:szCs w:val="24"/>
        </w:rPr>
        <w:t>a</w:t>
      </w:r>
      <w:r>
        <w:rPr>
          <w:spacing w:val="-4"/>
          <w:sz w:val="24"/>
          <w:szCs w:val="24"/>
        </w:rPr>
        <w:t>t</w:t>
      </w:r>
      <w:r>
        <w:rPr>
          <w:spacing w:val="-2"/>
          <w:sz w:val="24"/>
          <w:szCs w:val="24"/>
        </w:rPr>
        <w:t>i</w:t>
      </w:r>
      <w:r>
        <w:rPr>
          <w:spacing w:val="-5"/>
          <w:sz w:val="24"/>
          <w:szCs w:val="24"/>
        </w:rPr>
        <w:t>o</w:t>
      </w:r>
      <w:r>
        <w:rPr>
          <w:sz w:val="24"/>
          <w:szCs w:val="24"/>
        </w:rPr>
        <w:t>n</w:t>
      </w:r>
      <w:r>
        <w:rPr>
          <w:spacing w:val="5"/>
          <w:sz w:val="24"/>
          <w:szCs w:val="24"/>
        </w:rPr>
        <w:t xml:space="preserve"> </w:t>
      </w:r>
      <w:r>
        <w:rPr>
          <w:spacing w:val="-6"/>
          <w:sz w:val="24"/>
          <w:szCs w:val="24"/>
        </w:rPr>
        <w:t>a</w:t>
      </w:r>
      <w:r>
        <w:rPr>
          <w:spacing w:val="-2"/>
          <w:sz w:val="24"/>
          <w:szCs w:val="24"/>
        </w:rPr>
        <w:t>n</w:t>
      </w:r>
      <w:r>
        <w:rPr>
          <w:sz w:val="24"/>
          <w:szCs w:val="24"/>
        </w:rPr>
        <w:t>d</w:t>
      </w:r>
      <w:r>
        <w:rPr>
          <w:spacing w:val="3"/>
          <w:sz w:val="24"/>
          <w:szCs w:val="24"/>
        </w:rPr>
        <w:t xml:space="preserve"> </w:t>
      </w:r>
      <w:r>
        <w:rPr>
          <w:spacing w:val="-4"/>
          <w:sz w:val="24"/>
          <w:szCs w:val="24"/>
        </w:rPr>
        <w:t>t</w:t>
      </w:r>
      <w:r>
        <w:rPr>
          <w:spacing w:val="-3"/>
          <w:sz w:val="24"/>
          <w:szCs w:val="24"/>
        </w:rPr>
        <w:t>e</w:t>
      </w:r>
      <w:r>
        <w:rPr>
          <w:spacing w:val="-5"/>
          <w:sz w:val="24"/>
          <w:szCs w:val="24"/>
        </w:rPr>
        <w:t>s</w:t>
      </w:r>
      <w:r>
        <w:rPr>
          <w:spacing w:val="-4"/>
          <w:sz w:val="24"/>
          <w:szCs w:val="24"/>
        </w:rPr>
        <w:t>ti</w:t>
      </w:r>
      <w:r>
        <w:rPr>
          <w:spacing w:val="-2"/>
          <w:sz w:val="24"/>
          <w:szCs w:val="24"/>
        </w:rPr>
        <w:t>n</w:t>
      </w:r>
      <w:r>
        <w:rPr>
          <w:sz w:val="24"/>
          <w:szCs w:val="24"/>
        </w:rPr>
        <w:t>g</w:t>
      </w:r>
      <w:r>
        <w:rPr>
          <w:spacing w:val="3"/>
          <w:sz w:val="24"/>
          <w:szCs w:val="24"/>
        </w:rPr>
        <w:t xml:space="preserve"> </w:t>
      </w:r>
      <w:r>
        <w:rPr>
          <w:spacing w:val="-5"/>
          <w:sz w:val="24"/>
          <w:szCs w:val="24"/>
        </w:rPr>
        <w:t>o</w:t>
      </w:r>
      <w:r>
        <w:rPr>
          <w:sz w:val="24"/>
          <w:szCs w:val="24"/>
        </w:rPr>
        <w:t>f</w:t>
      </w:r>
      <w:r>
        <w:rPr>
          <w:spacing w:val="5"/>
          <w:sz w:val="24"/>
          <w:szCs w:val="24"/>
        </w:rPr>
        <w:t xml:space="preserve"> </w:t>
      </w:r>
      <w:r>
        <w:rPr>
          <w:spacing w:val="-4"/>
          <w:sz w:val="24"/>
          <w:szCs w:val="24"/>
        </w:rPr>
        <w:t>t</w:t>
      </w:r>
      <w:r>
        <w:rPr>
          <w:spacing w:val="1"/>
          <w:sz w:val="24"/>
          <w:szCs w:val="24"/>
        </w:rPr>
        <w:t>h</w:t>
      </w:r>
      <w:r>
        <w:rPr>
          <w:sz w:val="24"/>
          <w:szCs w:val="24"/>
        </w:rPr>
        <w:t>e</w:t>
      </w:r>
      <w:r>
        <w:rPr>
          <w:spacing w:val="2"/>
          <w:sz w:val="24"/>
          <w:szCs w:val="24"/>
        </w:rPr>
        <w:t xml:space="preserve"> </w:t>
      </w:r>
      <w:r>
        <w:rPr>
          <w:spacing w:val="-2"/>
          <w:sz w:val="24"/>
          <w:szCs w:val="24"/>
        </w:rPr>
        <w:t>d</w:t>
      </w:r>
      <w:r>
        <w:rPr>
          <w:spacing w:val="-6"/>
          <w:sz w:val="24"/>
          <w:szCs w:val="24"/>
        </w:rPr>
        <w:t>e</w:t>
      </w:r>
      <w:r>
        <w:rPr>
          <w:spacing w:val="-2"/>
          <w:sz w:val="24"/>
          <w:szCs w:val="24"/>
        </w:rPr>
        <w:t>v</w:t>
      </w:r>
      <w:r>
        <w:rPr>
          <w:spacing w:val="-6"/>
          <w:sz w:val="24"/>
          <w:szCs w:val="24"/>
        </w:rPr>
        <w:t>e</w:t>
      </w:r>
      <w:r>
        <w:rPr>
          <w:spacing w:val="-4"/>
          <w:sz w:val="24"/>
          <w:szCs w:val="24"/>
        </w:rPr>
        <w:t>l</w:t>
      </w:r>
      <w:r>
        <w:rPr>
          <w:spacing w:val="-2"/>
          <w:sz w:val="24"/>
          <w:szCs w:val="24"/>
        </w:rPr>
        <w:t>o</w:t>
      </w:r>
      <w:r>
        <w:rPr>
          <w:spacing w:val="-5"/>
          <w:sz w:val="24"/>
          <w:szCs w:val="24"/>
        </w:rPr>
        <w:t>p</w:t>
      </w:r>
      <w:r>
        <w:rPr>
          <w:spacing w:val="-3"/>
          <w:sz w:val="24"/>
          <w:szCs w:val="24"/>
        </w:rPr>
        <w:t>e</w:t>
      </w:r>
      <w:r>
        <w:rPr>
          <w:sz w:val="24"/>
          <w:szCs w:val="24"/>
        </w:rPr>
        <w:t>d</w:t>
      </w:r>
      <w:r>
        <w:rPr>
          <w:spacing w:val="3"/>
          <w:sz w:val="24"/>
          <w:szCs w:val="24"/>
        </w:rPr>
        <w:t xml:space="preserve"> </w:t>
      </w:r>
      <w:r w:rsidR="00E3378A">
        <w:rPr>
          <w:spacing w:val="-4"/>
          <w:sz w:val="24"/>
          <w:szCs w:val="24"/>
        </w:rPr>
        <w:t>online food ordering</w:t>
      </w:r>
      <w:r>
        <w:rPr>
          <w:sz w:val="24"/>
          <w:szCs w:val="24"/>
        </w:rPr>
        <w:t xml:space="preserve"> s</w:t>
      </w:r>
      <w:r>
        <w:rPr>
          <w:spacing w:val="-9"/>
          <w:sz w:val="24"/>
          <w:szCs w:val="24"/>
        </w:rPr>
        <w:t>y</w:t>
      </w:r>
      <w:r>
        <w:rPr>
          <w:spacing w:val="-5"/>
          <w:sz w:val="24"/>
          <w:szCs w:val="24"/>
        </w:rPr>
        <w:t>s</w:t>
      </w:r>
      <w:r>
        <w:rPr>
          <w:spacing w:val="-2"/>
          <w:sz w:val="24"/>
          <w:szCs w:val="24"/>
        </w:rPr>
        <w:t>t</w:t>
      </w:r>
      <w:r>
        <w:rPr>
          <w:spacing w:val="-6"/>
          <w:sz w:val="24"/>
          <w:szCs w:val="24"/>
        </w:rPr>
        <w:t>e</w:t>
      </w:r>
      <w:r>
        <w:rPr>
          <w:spacing w:val="-4"/>
          <w:sz w:val="24"/>
          <w:szCs w:val="24"/>
        </w:rPr>
        <w:t>m</w:t>
      </w:r>
      <w:r>
        <w:rPr>
          <w:sz w:val="24"/>
          <w:szCs w:val="24"/>
        </w:rPr>
        <w:t>,</w:t>
      </w:r>
      <w:r>
        <w:rPr>
          <w:spacing w:val="1"/>
          <w:sz w:val="24"/>
          <w:szCs w:val="24"/>
        </w:rPr>
        <w:t xml:space="preserve"> </w:t>
      </w:r>
      <w:r>
        <w:rPr>
          <w:spacing w:val="-4"/>
          <w:sz w:val="24"/>
          <w:szCs w:val="24"/>
        </w:rPr>
        <w:t>t</w:t>
      </w:r>
      <w:r>
        <w:rPr>
          <w:sz w:val="24"/>
          <w:szCs w:val="24"/>
        </w:rPr>
        <w:t>o</w:t>
      </w:r>
      <w:r>
        <w:rPr>
          <w:spacing w:val="1"/>
          <w:sz w:val="24"/>
          <w:szCs w:val="24"/>
        </w:rPr>
        <w:t xml:space="preserve"> </w:t>
      </w:r>
      <w:r>
        <w:rPr>
          <w:spacing w:val="-2"/>
          <w:sz w:val="24"/>
          <w:szCs w:val="24"/>
        </w:rPr>
        <w:t>p</w:t>
      </w:r>
      <w:r>
        <w:rPr>
          <w:spacing w:val="-5"/>
          <w:sz w:val="24"/>
          <w:szCs w:val="24"/>
        </w:rPr>
        <w:t>u</w:t>
      </w:r>
      <w:r>
        <w:rPr>
          <w:sz w:val="24"/>
          <w:szCs w:val="24"/>
        </w:rPr>
        <w:t>t</w:t>
      </w:r>
      <w:r>
        <w:rPr>
          <w:spacing w:val="1"/>
          <w:sz w:val="24"/>
          <w:szCs w:val="24"/>
        </w:rPr>
        <w:t xml:space="preserve"> </w:t>
      </w:r>
      <w:r>
        <w:rPr>
          <w:spacing w:val="-4"/>
          <w:sz w:val="24"/>
          <w:szCs w:val="24"/>
        </w:rPr>
        <w:t>i</w:t>
      </w:r>
      <w:r>
        <w:rPr>
          <w:sz w:val="24"/>
          <w:szCs w:val="24"/>
        </w:rPr>
        <w:t>t</w:t>
      </w:r>
      <w:r>
        <w:rPr>
          <w:spacing w:val="1"/>
          <w:sz w:val="24"/>
          <w:szCs w:val="24"/>
        </w:rPr>
        <w:t xml:space="preserve"> </w:t>
      </w:r>
      <w:r>
        <w:rPr>
          <w:spacing w:val="-4"/>
          <w:sz w:val="24"/>
          <w:szCs w:val="24"/>
        </w:rPr>
        <w:t>i</w:t>
      </w:r>
      <w:r>
        <w:rPr>
          <w:sz w:val="24"/>
          <w:szCs w:val="24"/>
        </w:rPr>
        <w:t>n</w:t>
      </w:r>
      <w:r>
        <w:rPr>
          <w:spacing w:val="1"/>
          <w:sz w:val="24"/>
          <w:szCs w:val="24"/>
        </w:rPr>
        <w:t xml:space="preserve"> </w:t>
      </w:r>
      <w:r>
        <w:rPr>
          <w:sz w:val="24"/>
          <w:szCs w:val="24"/>
        </w:rPr>
        <w:t xml:space="preserve">a </w:t>
      </w:r>
      <w:r>
        <w:rPr>
          <w:spacing w:val="-2"/>
          <w:sz w:val="24"/>
          <w:szCs w:val="24"/>
        </w:rPr>
        <w:t>s</w:t>
      </w:r>
      <w:r>
        <w:rPr>
          <w:spacing w:val="-4"/>
          <w:sz w:val="24"/>
          <w:szCs w:val="24"/>
        </w:rPr>
        <w:t>t</w:t>
      </w:r>
      <w:r>
        <w:rPr>
          <w:spacing w:val="-6"/>
          <w:sz w:val="24"/>
          <w:szCs w:val="24"/>
        </w:rPr>
        <w:t>a</w:t>
      </w:r>
      <w:r>
        <w:rPr>
          <w:spacing w:val="-2"/>
          <w:sz w:val="24"/>
          <w:szCs w:val="24"/>
        </w:rPr>
        <w:t>t</w:t>
      </w:r>
      <w:r>
        <w:rPr>
          <w:sz w:val="24"/>
          <w:szCs w:val="24"/>
        </w:rPr>
        <w:t xml:space="preserve">e </w:t>
      </w:r>
      <w:r>
        <w:rPr>
          <w:spacing w:val="-5"/>
          <w:sz w:val="24"/>
          <w:szCs w:val="24"/>
        </w:rPr>
        <w:t>o</w:t>
      </w:r>
      <w:r>
        <w:rPr>
          <w:sz w:val="24"/>
          <w:szCs w:val="24"/>
        </w:rPr>
        <w:t xml:space="preserve">f </w:t>
      </w:r>
      <w:r>
        <w:rPr>
          <w:spacing w:val="-2"/>
          <w:sz w:val="24"/>
          <w:szCs w:val="24"/>
        </w:rPr>
        <w:t>op</w:t>
      </w:r>
      <w:r>
        <w:rPr>
          <w:spacing w:val="-6"/>
          <w:sz w:val="24"/>
          <w:szCs w:val="24"/>
        </w:rPr>
        <w:t>e</w:t>
      </w:r>
      <w:r>
        <w:rPr>
          <w:spacing w:val="-3"/>
          <w:sz w:val="24"/>
          <w:szCs w:val="24"/>
        </w:rPr>
        <w:t>r</w:t>
      </w:r>
      <w:r>
        <w:rPr>
          <w:spacing w:val="-6"/>
          <w:sz w:val="24"/>
          <w:szCs w:val="24"/>
        </w:rPr>
        <w:t>a</w:t>
      </w:r>
      <w:r>
        <w:rPr>
          <w:spacing w:val="-4"/>
          <w:sz w:val="24"/>
          <w:szCs w:val="24"/>
        </w:rPr>
        <w:t>ti</w:t>
      </w:r>
      <w:r>
        <w:rPr>
          <w:spacing w:val="-2"/>
          <w:sz w:val="24"/>
          <w:szCs w:val="24"/>
        </w:rPr>
        <w:t>on</w:t>
      </w:r>
      <w:r>
        <w:rPr>
          <w:spacing w:val="-6"/>
          <w:sz w:val="24"/>
          <w:szCs w:val="24"/>
        </w:rPr>
        <w:t>a</w:t>
      </w:r>
      <w:r>
        <w:rPr>
          <w:sz w:val="24"/>
          <w:szCs w:val="24"/>
        </w:rPr>
        <w:t>l</w:t>
      </w:r>
      <w:r>
        <w:rPr>
          <w:spacing w:val="1"/>
          <w:sz w:val="24"/>
          <w:szCs w:val="24"/>
        </w:rPr>
        <w:t xml:space="preserve"> </w:t>
      </w:r>
      <w:r>
        <w:rPr>
          <w:spacing w:val="-3"/>
          <w:sz w:val="24"/>
          <w:szCs w:val="24"/>
        </w:rPr>
        <w:t>r</w:t>
      </w:r>
      <w:r>
        <w:rPr>
          <w:spacing w:val="-6"/>
          <w:sz w:val="24"/>
          <w:szCs w:val="24"/>
        </w:rPr>
        <w:t>e</w:t>
      </w:r>
      <w:r>
        <w:rPr>
          <w:spacing w:val="-3"/>
          <w:sz w:val="24"/>
          <w:szCs w:val="24"/>
        </w:rPr>
        <w:t>a</w:t>
      </w:r>
      <w:r>
        <w:rPr>
          <w:spacing w:val="-5"/>
          <w:sz w:val="24"/>
          <w:szCs w:val="24"/>
        </w:rPr>
        <w:t>d</w:t>
      </w:r>
      <w:r>
        <w:rPr>
          <w:spacing w:val="-4"/>
          <w:sz w:val="24"/>
          <w:szCs w:val="24"/>
        </w:rPr>
        <w:t>i</w:t>
      </w:r>
      <w:r>
        <w:rPr>
          <w:spacing w:val="-2"/>
          <w:sz w:val="24"/>
          <w:szCs w:val="24"/>
        </w:rPr>
        <w:t>n</w:t>
      </w:r>
      <w:r>
        <w:rPr>
          <w:spacing w:val="-6"/>
          <w:sz w:val="24"/>
          <w:szCs w:val="24"/>
        </w:rPr>
        <w:t>e</w:t>
      </w:r>
      <w:r>
        <w:rPr>
          <w:spacing w:val="-5"/>
          <w:sz w:val="24"/>
          <w:szCs w:val="24"/>
        </w:rPr>
        <w:t>s</w:t>
      </w:r>
      <w:r>
        <w:rPr>
          <w:sz w:val="24"/>
          <w:szCs w:val="24"/>
        </w:rPr>
        <w:t>s</w:t>
      </w:r>
      <w:r>
        <w:rPr>
          <w:spacing w:val="1"/>
          <w:sz w:val="24"/>
          <w:szCs w:val="24"/>
        </w:rPr>
        <w:t xml:space="preserve"> </w:t>
      </w:r>
      <w:r>
        <w:rPr>
          <w:spacing w:val="-4"/>
          <w:sz w:val="24"/>
          <w:szCs w:val="24"/>
        </w:rPr>
        <w:t>i</w:t>
      </w:r>
      <w:r>
        <w:rPr>
          <w:sz w:val="24"/>
          <w:szCs w:val="24"/>
        </w:rPr>
        <w:t>n</w:t>
      </w:r>
      <w:r>
        <w:rPr>
          <w:spacing w:val="1"/>
          <w:sz w:val="24"/>
          <w:szCs w:val="24"/>
        </w:rPr>
        <w:t xml:space="preserve"> </w:t>
      </w:r>
      <w:r>
        <w:rPr>
          <w:spacing w:val="-4"/>
          <w:sz w:val="24"/>
          <w:szCs w:val="24"/>
        </w:rPr>
        <w:t>t</w:t>
      </w:r>
      <w:r>
        <w:rPr>
          <w:spacing w:val="-2"/>
          <w:sz w:val="24"/>
          <w:szCs w:val="24"/>
        </w:rPr>
        <w:t>h</w:t>
      </w:r>
      <w:r>
        <w:rPr>
          <w:sz w:val="24"/>
          <w:szCs w:val="24"/>
        </w:rPr>
        <w:t xml:space="preserve">e </w:t>
      </w:r>
      <w:r w:rsidR="00343AE6">
        <w:rPr>
          <w:spacing w:val="-2"/>
          <w:sz w:val="24"/>
          <w:szCs w:val="24"/>
        </w:rPr>
        <w:t xml:space="preserve">ABC </w:t>
      </w:r>
      <w:r w:rsidR="00632862">
        <w:rPr>
          <w:spacing w:val="-2"/>
          <w:sz w:val="24"/>
          <w:szCs w:val="24"/>
        </w:rPr>
        <w:t>Cafeteria</w:t>
      </w:r>
      <w:r>
        <w:rPr>
          <w:sz w:val="24"/>
          <w:szCs w:val="24"/>
        </w:rPr>
        <w:t>.</w:t>
      </w:r>
      <w:r>
        <w:rPr>
          <w:spacing w:val="8"/>
          <w:sz w:val="24"/>
          <w:szCs w:val="24"/>
        </w:rPr>
        <w:t xml:space="preserve"> </w:t>
      </w:r>
      <w:r>
        <w:rPr>
          <w:spacing w:val="-1"/>
          <w:sz w:val="24"/>
          <w:szCs w:val="24"/>
        </w:rPr>
        <w:t>F</w:t>
      </w:r>
      <w:r>
        <w:rPr>
          <w:sz w:val="24"/>
          <w:szCs w:val="24"/>
        </w:rPr>
        <w:t>i</w:t>
      </w:r>
      <w:r>
        <w:rPr>
          <w:spacing w:val="3"/>
          <w:sz w:val="24"/>
          <w:szCs w:val="24"/>
        </w:rPr>
        <w:t>v</w:t>
      </w:r>
      <w:r>
        <w:rPr>
          <w:sz w:val="24"/>
          <w:szCs w:val="24"/>
        </w:rPr>
        <w:t>e</w:t>
      </w:r>
      <w:r>
        <w:rPr>
          <w:spacing w:val="9"/>
          <w:sz w:val="24"/>
          <w:szCs w:val="24"/>
        </w:rPr>
        <w:t xml:space="preserve"> </w:t>
      </w:r>
      <w:r>
        <w:rPr>
          <w:sz w:val="24"/>
          <w:szCs w:val="24"/>
        </w:rPr>
        <w:t>d</w:t>
      </w:r>
      <w:r>
        <w:rPr>
          <w:spacing w:val="4"/>
          <w:sz w:val="24"/>
          <w:szCs w:val="24"/>
        </w:rPr>
        <w:t>a</w:t>
      </w:r>
      <w:r>
        <w:rPr>
          <w:spacing w:val="-5"/>
          <w:sz w:val="24"/>
          <w:szCs w:val="24"/>
        </w:rPr>
        <w:t>y</w:t>
      </w:r>
      <w:r>
        <w:rPr>
          <w:sz w:val="24"/>
          <w:szCs w:val="24"/>
        </w:rPr>
        <w:t>s</w:t>
      </w:r>
      <w:r>
        <w:rPr>
          <w:spacing w:val="10"/>
          <w:sz w:val="24"/>
          <w:szCs w:val="24"/>
        </w:rPr>
        <w:t xml:space="preserve"> </w:t>
      </w:r>
      <w:r>
        <w:rPr>
          <w:spacing w:val="1"/>
          <w:sz w:val="24"/>
          <w:szCs w:val="24"/>
        </w:rPr>
        <w:t>ar</w:t>
      </w:r>
      <w:r>
        <w:rPr>
          <w:sz w:val="24"/>
          <w:szCs w:val="24"/>
        </w:rPr>
        <w:t xml:space="preserve">e </w:t>
      </w:r>
      <w:r>
        <w:rPr>
          <w:spacing w:val="-1"/>
          <w:sz w:val="24"/>
          <w:szCs w:val="24"/>
        </w:rPr>
        <w:t>a</w:t>
      </w:r>
      <w:r>
        <w:rPr>
          <w:sz w:val="24"/>
          <w:szCs w:val="24"/>
        </w:rPr>
        <w:t>l</w:t>
      </w:r>
      <w:r>
        <w:rPr>
          <w:spacing w:val="1"/>
          <w:sz w:val="24"/>
          <w:szCs w:val="24"/>
        </w:rPr>
        <w:t>l</w:t>
      </w:r>
      <w:r>
        <w:rPr>
          <w:sz w:val="24"/>
          <w:szCs w:val="24"/>
        </w:rPr>
        <w:t>o</w:t>
      </w:r>
      <w:r>
        <w:rPr>
          <w:spacing w:val="-1"/>
          <w:sz w:val="24"/>
          <w:szCs w:val="24"/>
        </w:rPr>
        <w:t>ca</w:t>
      </w:r>
      <w:r>
        <w:rPr>
          <w:sz w:val="24"/>
          <w:szCs w:val="24"/>
        </w:rPr>
        <w:t>ted to d</w:t>
      </w:r>
      <w:r>
        <w:rPr>
          <w:spacing w:val="-1"/>
          <w:sz w:val="24"/>
          <w:szCs w:val="24"/>
        </w:rPr>
        <w:t>e</w:t>
      </w:r>
      <w:r>
        <w:rPr>
          <w:sz w:val="24"/>
          <w:szCs w:val="24"/>
        </w:rPr>
        <w:t>pl</w:t>
      </w:r>
      <w:r>
        <w:rPr>
          <w:spacing w:val="5"/>
          <w:sz w:val="24"/>
          <w:szCs w:val="24"/>
        </w:rPr>
        <w:t>o</w:t>
      </w:r>
      <w:r>
        <w:rPr>
          <w:sz w:val="24"/>
          <w:szCs w:val="24"/>
        </w:rPr>
        <w:t>y</w:t>
      </w:r>
      <w:r>
        <w:rPr>
          <w:spacing w:val="-5"/>
          <w:sz w:val="24"/>
          <w:szCs w:val="24"/>
        </w:rPr>
        <w:t xml:space="preserve"> </w:t>
      </w:r>
      <w:r>
        <w:rPr>
          <w:sz w:val="24"/>
          <w:szCs w:val="24"/>
        </w:rPr>
        <w:t xml:space="preserve">the </w:t>
      </w:r>
      <w:r>
        <w:rPr>
          <w:spacing w:val="4"/>
          <w:sz w:val="24"/>
          <w:szCs w:val="24"/>
        </w:rPr>
        <w:t>s</w:t>
      </w:r>
      <w:r>
        <w:rPr>
          <w:spacing w:val="-2"/>
          <w:sz w:val="24"/>
          <w:szCs w:val="24"/>
        </w:rPr>
        <w:t>y</w:t>
      </w:r>
      <w:r>
        <w:rPr>
          <w:sz w:val="24"/>
          <w:szCs w:val="24"/>
        </w:rPr>
        <w:t>ste</w:t>
      </w:r>
      <w:r>
        <w:rPr>
          <w:spacing w:val="1"/>
          <w:sz w:val="24"/>
          <w:szCs w:val="24"/>
        </w:rPr>
        <w:t>m</w:t>
      </w:r>
      <w:r>
        <w:rPr>
          <w:sz w:val="24"/>
          <w:szCs w:val="24"/>
        </w:rPr>
        <w:t>.</w:t>
      </w:r>
    </w:p>
    <w:p w14:paraId="1768A743" w14:textId="77777777" w:rsidR="00CE409C" w:rsidRDefault="00CE409C" w:rsidP="00090A5B">
      <w:pPr>
        <w:spacing w:before="5" w:line="160" w:lineRule="exact"/>
        <w:jc w:val="both"/>
        <w:rPr>
          <w:sz w:val="16"/>
          <w:szCs w:val="16"/>
        </w:rPr>
      </w:pPr>
    </w:p>
    <w:p w14:paraId="24E57B7A" w14:textId="77777777" w:rsidR="00CE409C" w:rsidRPr="009B1B57" w:rsidRDefault="009B090C" w:rsidP="009B1B57">
      <w:pPr>
        <w:pStyle w:val="NoSpacing"/>
        <w:rPr>
          <w:b/>
          <w:bCs/>
          <w:sz w:val="24"/>
          <w:szCs w:val="24"/>
        </w:rPr>
      </w:pPr>
      <w:r w:rsidRPr="009B1B57">
        <w:rPr>
          <w:b/>
          <w:bCs/>
          <w:sz w:val="24"/>
          <w:szCs w:val="24"/>
        </w:rPr>
        <w:t>1.7</w:t>
      </w:r>
      <w:r w:rsidRPr="009B1B57">
        <w:rPr>
          <w:b/>
          <w:bCs/>
          <w:spacing w:val="-2"/>
          <w:sz w:val="24"/>
          <w:szCs w:val="24"/>
        </w:rPr>
        <w:t>.</w:t>
      </w:r>
      <w:r w:rsidRPr="009B1B57">
        <w:rPr>
          <w:b/>
          <w:bCs/>
          <w:sz w:val="24"/>
          <w:szCs w:val="24"/>
        </w:rPr>
        <w:t>1</w:t>
      </w:r>
      <w:r w:rsidRPr="009B1B57">
        <w:rPr>
          <w:b/>
          <w:bCs/>
          <w:spacing w:val="-10"/>
          <w:sz w:val="24"/>
          <w:szCs w:val="24"/>
        </w:rPr>
        <w:t xml:space="preserve"> </w:t>
      </w:r>
      <w:r w:rsidRPr="009B1B57">
        <w:rPr>
          <w:b/>
          <w:bCs/>
          <w:spacing w:val="-3"/>
          <w:sz w:val="24"/>
          <w:szCs w:val="24"/>
        </w:rPr>
        <w:t>We</w:t>
      </w:r>
      <w:r w:rsidRPr="009B1B57">
        <w:rPr>
          <w:b/>
          <w:bCs/>
          <w:sz w:val="24"/>
          <w:szCs w:val="24"/>
        </w:rPr>
        <w:t>bs</w:t>
      </w:r>
      <w:r w:rsidRPr="009B1B57">
        <w:rPr>
          <w:b/>
          <w:bCs/>
          <w:spacing w:val="-4"/>
          <w:sz w:val="24"/>
          <w:szCs w:val="24"/>
        </w:rPr>
        <w:t>i</w:t>
      </w:r>
      <w:r w:rsidRPr="009B1B57">
        <w:rPr>
          <w:b/>
          <w:bCs/>
          <w:spacing w:val="-2"/>
          <w:sz w:val="24"/>
          <w:szCs w:val="24"/>
        </w:rPr>
        <w:t>t</w:t>
      </w:r>
      <w:r w:rsidRPr="009B1B57">
        <w:rPr>
          <w:b/>
          <w:bCs/>
          <w:sz w:val="24"/>
          <w:szCs w:val="24"/>
        </w:rPr>
        <w:t>e</w:t>
      </w:r>
      <w:r w:rsidRPr="009B1B57">
        <w:rPr>
          <w:b/>
          <w:bCs/>
          <w:spacing w:val="-8"/>
          <w:sz w:val="24"/>
          <w:szCs w:val="24"/>
        </w:rPr>
        <w:t xml:space="preserve"> </w:t>
      </w:r>
      <w:r w:rsidRPr="009B1B57">
        <w:rPr>
          <w:b/>
          <w:bCs/>
          <w:sz w:val="24"/>
          <w:szCs w:val="24"/>
        </w:rPr>
        <w:t>hos</w:t>
      </w:r>
      <w:r w:rsidRPr="009B1B57">
        <w:rPr>
          <w:b/>
          <w:bCs/>
          <w:spacing w:val="-2"/>
          <w:sz w:val="24"/>
          <w:szCs w:val="24"/>
        </w:rPr>
        <w:t>t</w:t>
      </w:r>
      <w:r w:rsidRPr="009B1B57">
        <w:rPr>
          <w:b/>
          <w:bCs/>
          <w:spacing w:val="-4"/>
          <w:sz w:val="24"/>
          <w:szCs w:val="24"/>
        </w:rPr>
        <w:t>i</w:t>
      </w:r>
      <w:r w:rsidRPr="009B1B57">
        <w:rPr>
          <w:b/>
          <w:bCs/>
          <w:spacing w:val="-2"/>
          <w:sz w:val="24"/>
          <w:szCs w:val="24"/>
        </w:rPr>
        <w:t>n</w:t>
      </w:r>
      <w:r w:rsidRPr="009B1B57">
        <w:rPr>
          <w:b/>
          <w:bCs/>
          <w:sz w:val="24"/>
          <w:szCs w:val="24"/>
        </w:rPr>
        <w:t>g</w:t>
      </w:r>
    </w:p>
    <w:p w14:paraId="12BEAB66" w14:textId="77777777" w:rsidR="00CE409C" w:rsidRDefault="00CE409C" w:rsidP="00090A5B">
      <w:pPr>
        <w:spacing w:line="100" w:lineRule="exact"/>
        <w:jc w:val="both"/>
        <w:rPr>
          <w:sz w:val="10"/>
          <w:szCs w:val="10"/>
        </w:rPr>
      </w:pPr>
    </w:p>
    <w:p w14:paraId="37C224BF" w14:textId="77777777" w:rsidR="00CE409C" w:rsidRDefault="00CE409C" w:rsidP="00090A5B">
      <w:pPr>
        <w:spacing w:line="200" w:lineRule="exact"/>
        <w:jc w:val="both"/>
      </w:pPr>
    </w:p>
    <w:p w14:paraId="2E08922C" w14:textId="061344CF" w:rsidR="00CE409C" w:rsidRDefault="009B090C" w:rsidP="00090A5B">
      <w:pPr>
        <w:spacing w:line="359" w:lineRule="auto"/>
        <w:ind w:left="140" w:right="95"/>
        <w:jc w:val="both"/>
        <w:rPr>
          <w:sz w:val="24"/>
          <w:szCs w:val="24"/>
        </w:rPr>
      </w:pPr>
      <w:r>
        <w:rPr>
          <w:spacing w:val="-5"/>
          <w:sz w:val="24"/>
          <w:szCs w:val="24"/>
        </w:rPr>
        <w:t>Th</w:t>
      </w:r>
      <w:r>
        <w:rPr>
          <w:sz w:val="24"/>
          <w:szCs w:val="24"/>
        </w:rPr>
        <w:t>e</w:t>
      </w:r>
      <w:r>
        <w:rPr>
          <w:spacing w:val="-3"/>
          <w:sz w:val="24"/>
          <w:szCs w:val="24"/>
        </w:rPr>
        <w:t xml:space="preserve"> </w:t>
      </w:r>
      <w:r>
        <w:rPr>
          <w:spacing w:val="-5"/>
          <w:sz w:val="24"/>
          <w:szCs w:val="24"/>
        </w:rPr>
        <w:t>hos</w:t>
      </w:r>
      <w:r>
        <w:rPr>
          <w:spacing w:val="-4"/>
          <w:sz w:val="24"/>
          <w:szCs w:val="24"/>
        </w:rPr>
        <w:t>t</w:t>
      </w:r>
      <w:r>
        <w:rPr>
          <w:spacing w:val="-2"/>
          <w:sz w:val="24"/>
          <w:szCs w:val="24"/>
        </w:rPr>
        <w:t>in</w:t>
      </w:r>
      <w:r>
        <w:rPr>
          <w:sz w:val="24"/>
          <w:szCs w:val="24"/>
        </w:rPr>
        <w:t>g</w:t>
      </w:r>
      <w:r>
        <w:rPr>
          <w:spacing w:val="-7"/>
          <w:sz w:val="24"/>
          <w:szCs w:val="24"/>
        </w:rPr>
        <w:t xml:space="preserve"> </w:t>
      </w:r>
      <w:r>
        <w:rPr>
          <w:spacing w:val="-2"/>
          <w:sz w:val="24"/>
          <w:szCs w:val="24"/>
        </w:rPr>
        <w:t>o</w:t>
      </w:r>
      <w:r>
        <w:rPr>
          <w:sz w:val="24"/>
          <w:szCs w:val="24"/>
        </w:rPr>
        <w:t>f</w:t>
      </w:r>
      <w:r>
        <w:rPr>
          <w:spacing w:val="-6"/>
          <w:sz w:val="24"/>
          <w:szCs w:val="24"/>
        </w:rPr>
        <w:t xml:space="preserve"> </w:t>
      </w:r>
      <w:r>
        <w:rPr>
          <w:spacing w:val="-4"/>
          <w:sz w:val="24"/>
          <w:szCs w:val="24"/>
        </w:rPr>
        <w:t>t</w:t>
      </w:r>
      <w:r>
        <w:rPr>
          <w:spacing w:val="-2"/>
          <w:sz w:val="24"/>
          <w:szCs w:val="24"/>
        </w:rPr>
        <w:t>h</w:t>
      </w:r>
      <w:r>
        <w:rPr>
          <w:sz w:val="24"/>
          <w:szCs w:val="24"/>
        </w:rPr>
        <w:t>e</w:t>
      </w:r>
      <w:r>
        <w:rPr>
          <w:spacing w:val="-6"/>
          <w:sz w:val="24"/>
          <w:szCs w:val="24"/>
        </w:rPr>
        <w:t xml:space="preserve"> </w:t>
      </w:r>
      <w:r>
        <w:rPr>
          <w:spacing w:val="-3"/>
          <w:sz w:val="24"/>
          <w:szCs w:val="24"/>
        </w:rPr>
        <w:t>w</w:t>
      </w:r>
      <w:r>
        <w:rPr>
          <w:spacing w:val="-6"/>
          <w:sz w:val="24"/>
          <w:szCs w:val="24"/>
        </w:rPr>
        <w:t>e</w:t>
      </w:r>
      <w:r>
        <w:rPr>
          <w:sz w:val="24"/>
          <w:szCs w:val="24"/>
        </w:rPr>
        <w:t>b</w:t>
      </w:r>
      <w:r>
        <w:rPr>
          <w:spacing w:val="-2"/>
          <w:sz w:val="24"/>
          <w:szCs w:val="24"/>
        </w:rPr>
        <w:t xml:space="preserve"> </w:t>
      </w:r>
      <w:r>
        <w:rPr>
          <w:spacing w:val="-6"/>
          <w:sz w:val="24"/>
          <w:szCs w:val="24"/>
        </w:rPr>
        <w:t>a</w:t>
      </w:r>
      <w:r>
        <w:rPr>
          <w:spacing w:val="-2"/>
          <w:sz w:val="24"/>
          <w:szCs w:val="24"/>
        </w:rPr>
        <w:t>p</w:t>
      </w:r>
      <w:r>
        <w:rPr>
          <w:spacing w:val="-5"/>
          <w:sz w:val="24"/>
          <w:szCs w:val="24"/>
        </w:rPr>
        <w:t>p</w:t>
      </w:r>
      <w:r>
        <w:rPr>
          <w:spacing w:val="-4"/>
          <w:sz w:val="24"/>
          <w:szCs w:val="24"/>
        </w:rPr>
        <w:t>li</w:t>
      </w:r>
      <w:r>
        <w:rPr>
          <w:spacing w:val="-3"/>
          <w:sz w:val="24"/>
          <w:szCs w:val="24"/>
        </w:rPr>
        <w:t>c</w:t>
      </w:r>
      <w:r>
        <w:rPr>
          <w:spacing w:val="-6"/>
          <w:sz w:val="24"/>
          <w:szCs w:val="24"/>
        </w:rPr>
        <w:t>a</w:t>
      </w:r>
      <w:r>
        <w:rPr>
          <w:spacing w:val="-4"/>
          <w:sz w:val="24"/>
          <w:szCs w:val="24"/>
        </w:rPr>
        <w:t>t</w:t>
      </w:r>
      <w:r>
        <w:rPr>
          <w:spacing w:val="-2"/>
          <w:sz w:val="24"/>
          <w:szCs w:val="24"/>
        </w:rPr>
        <w:t>i</w:t>
      </w:r>
      <w:r>
        <w:rPr>
          <w:spacing w:val="-5"/>
          <w:sz w:val="24"/>
          <w:szCs w:val="24"/>
        </w:rPr>
        <w:t>o</w:t>
      </w:r>
      <w:r>
        <w:rPr>
          <w:sz w:val="24"/>
          <w:szCs w:val="24"/>
        </w:rPr>
        <w:t>n</w:t>
      </w:r>
      <w:r>
        <w:rPr>
          <w:spacing w:val="-5"/>
          <w:sz w:val="24"/>
          <w:szCs w:val="24"/>
        </w:rPr>
        <w:t xml:space="preserve"> </w:t>
      </w:r>
      <w:r>
        <w:rPr>
          <w:spacing w:val="-2"/>
          <w:sz w:val="24"/>
          <w:szCs w:val="24"/>
        </w:rPr>
        <w:t>o</w:t>
      </w:r>
      <w:r>
        <w:rPr>
          <w:sz w:val="24"/>
          <w:szCs w:val="24"/>
        </w:rPr>
        <w:t>f</w:t>
      </w:r>
      <w:r>
        <w:rPr>
          <w:spacing w:val="-6"/>
          <w:sz w:val="24"/>
          <w:szCs w:val="24"/>
        </w:rPr>
        <w:t xml:space="preserve"> </w:t>
      </w:r>
      <w:r w:rsidR="001F2089">
        <w:rPr>
          <w:spacing w:val="-5"/>
          <w:sz w:val="24"/>
          <w:szCs w:val="24"/>
        </w:rPr>
        <w:t>ABC cafeteria</w:t>
      </w:r>
      <w:r>
        <w:rPr>
          <w:spacing w:val="-8"/>
          <w:sz w:val="24"/>
          <w:szCs w:val="24"/>
        </w:rPr>
        <w:t xml:space="preserve"> </w:t>
      </w:r>
      <w:r>
        <w:rPr>
          <w:spacing w:val="-4"/>
          <w:sz w:val="24"/>
          <w:szCs w:val="24"/>
        </w:rPr>
        <w:t>m</w:t>
      </w:r>
      <w:r>
        <w:rPr>
          <w:spacing w:val="-6"/>
          <w:sz w:val="24"/>
          <w:szCs w:val="24"/>
        </w:rPr>
        <w:t>a</w:t>
      </w:r>
      <w:r>
        <w:rPr>
          <w:spacing w:val="-2"/>
          <w:sz w:val="24"/>
          <w:szCs w:val="24"/>
        </w:rPr>
        <w:t>n</w:t>
      </w:r>
      <w:r>
        <w:rPr>
          <w:spacing w:val="-3"/>
          <w:sz w:val="24"/>
          <w:szCs w:val="24"/>
        </w:rPr>
        <w:t>a</w:t>
      </w:r>
      <w:r>
        <w:rPr>
          <w:spacing w:val="-5"/>
          <w:sz w:val="24"/>
          <w:szCs w:val="24"/>
        </w:rPr>
        <w:t>g</w:t>
      </w:r>
      <w:r>
        <w:rPr>
          <w:spacing w:val="-6"/>
          <w:sz w:val="24"/>
          <w:szCs w:val="24"/>
        </w:rPr>
        <w:t>e</w:t>
      </w:r>
      <w:r>
        <w:rPr>
          <w:spacing w:val="-2"/>
          <w:sz w:val="24"/>
          <w:szCs w:val="24"/>
        </w:rPr>
        <w:t>m</w:t>
      </w:r>
      <w:r>
        <w:rPr>
          <w:spacing w:val="-6"/>
          <w:sz w:val="24"/>
          <w:szCs w:val="24"/>
        </w:rPr>
        <w:t>e</w:t>
      </w:r>
      <w:r>
        <w:rPr>
          <w:spacing w:val="-5"/>
          <w:sz w:val="24"/>
          <w:szCs w:val="24"/>
        </w:rPr>
        <w:t>n</w:t>
      </w:r>
      <w:r>
        <w:rPr>
          <w:sz w:val="24"/>
          <w:szCs w:val="24"/>
        </w:rPr>
        <w:t>t</w:t>
      </w:r>
      <w:r>
        <w:rPr>
          <w:spacing w:val="-4"/>
          <w:sz w:val="24"/>
          <w:szCs w:val="24"/>
        </w:rPr>
        <w:t xml:space="preserve"> </w:t>
      </w:r>
      <w:r>
        <w:rPr>
          <w:sz w:val="24"/>
          <w:szCs w:val="24"/>
        </w:rPr>
        <w:t>s</w:t>
      </w:r>
      <w:r>
        <w:rPr>
          <w:spacing w:val="-9"/>
          <w:sz w:val="24"/>
          <w:szCs w:val="24"/>
        </w:rPr>
        <w:t>y</w:t>
      </w:r>
      <w:r>
        <w:rPr>
          <w:spacing w:val="-2"/>
          <w:sz w:val="24"/>
          <w:szCs w:val="24"/>
        </w:rPr>
        <w:t>st</w:t>
      </w:r>
      <w:r>
        <w:rPr>
          <w:spacing w:val="-5"/>
          <w:sz w:val="24"/>
          <w:szCs w:val="24"/>
        </w:rPr>
        <w:t>e</w:t>
      </w:r>
      <w:r>
        <w:rPr>
          <w:sz w:val="24"/>
          <w:szCs w:val="24"/>
        </w:rPr>
        <w:t>m</w:t>
      </w:r>
      <w:r>
        <w:rPr>
          <w:spacing w:val="-4"/>
          <w:sz w:val="24"/>
          <w:szCs w:val="24"/>
        </w:rPr>
        <w:t xml:space="preserve"> </w:t>
      </w:r>
      <w:r>
        <w:rPr>
          <w:spacing w:val="-5"/>
          <w:sz w:val="24"/>
          <w:szCs w:val="24"/>
        </w:rPr>
        <w:t>w</w:t>
      </w:r>
      <w:r>
        <w:rPr>
          <w:spacing w:val="-4"/>
          <w:sz w:val="24"/>
          <w:szCs w:val="24"/>
        </w:rPr>
        <w:t>i</w:t>
      </w:r>
      <w:r>
        <w:rPr>
          <w:spacing w:val="-2"/>
          <w:sz w:val="24"/>
          <w:szCs w:val="24"/>
        </w:rPr>
        <w:t>l</w:t>
      </w:r>
      <w:r>
        <w:rPr>
          <w:sz w:val="24"/>
          <w:szCs w:val="24"/>
        </w:rPr>
        <w:t>l</w:t>
      </w:r>
      <w:r>
        <w:rPr>
          <w:spacing w:val="-4"/>
          <w:sz w:val="24"/>
          <w:szCs w:val="24"/>
        </w:rPr>
        <w:t xml:space="preserve"> </w:t>
      </w:r>
      <w:r>
        <w:rPr>
          <w:spacing w:val="-5"/>
          <w:sz w:val="24"/>
          <w:szCs w:val="24"/>
        </w:rPr>
        <w:t>b</w:t>
      </w:r>
      <w:r>
        <w:rPr>
          <w:sz w:val="24"/>
          <w:szCs w:val="24"/>
        </w:rPr>
        <w:t>e</w:t>
      </w:r>
      <w:r>
        <w:rPr>
          <w:spacing w:val="-6"/>
          <w:sz w:val="24"/>
          <w:szCs w:val="24"/>
        </w:rPr>
        <w:t xml:space="preserve"> </w:t>
      </w:r>
      <w:r>
        <w:rPr>
          <w:spacing w:val="-5"/>
          <w:sz w:val="24"/>
          <w:szCs w:val="24"/>
        </w:rPr>
        <w:t>d</w:t>
      </w:r>
      <w:r>
        <w:rPr>
          <w:spacing w:val="-2"/>
          <w:sz w:val="24"/>
          <w:szCs w:val="24"/>
        </w:rPr>
        <w:t>on</w:t>
      </w:r>
      <w:r>
        <w:rPr>
          <w:sz w:val="24"/>
          <w:szCs w:val="24"/>
        </w:rPr>
        <w:t>e</w:t>
      </w:r>
      <w:r>
        <w:rPr>
          <w:spacing w:val="-6"/>
          <w:sz w:val="24"/>
          <w:szCs w:val="24"/>
        </w:rPr>
        <w:t xml:space="preserve"> a</w:t>
      </w:r>
      <w:r>
        <w:rPr>
          <w:sz w:val="24"/>
          <w:szCs w:val="24"/>
        </w:rPr>
        <w:t>t</w:t>
      </w:r>
      <w:r>
        <w:rPr>
          <w:spacing w:val="-4"/>
          <w:sz w:val="24"/>
          <w:szCs w:val="24"/>
        </w:rPr>
        <w:t xml:space="preserve"> t</w:t>
      </w:r>
      <w:r>
        <w:rPr>
          <w:spacing w:val="-2"/>
          <w:sz w:val="24"/>
          <w:szCs w:val="24"/>
        </w:rPr>
        <w:t>h</w:t>
      </w:r>
      <w:r>
        <w:rPr>
          <w:spacing w:val="-4"/>
          <w:sz w:val="24"/>
          <w:szCs w:val="24"/>
        </w:rPr>
        <w:t>i</w:t>
      </w:r>
      <w:r>
        <w:rPr>
          <w:sz w:val="24"/>
          <w:szCs w:val="24"/>
        </w:rPr>
        <w:t>s</w:t>
      </w:r>
      <w:r>
        <w:rPr>
          <w:spacing w:val="-5"/>
          <w:sz w:val="24"/>
          <w:szCs w:val="24"/>
        </w:rPr>
        <w:t xml:space="preserve"> s</w:t>
      </w:r>
      <w:r>
        <w:rPr>
          <w:spacing w:val="-2"/>
          <w:sz w:val="24"/>
          <w:szCs w:val="24"/>
        </w:rPr>
        <w:t>t</w:t>
      </w:r>
      <w:r>
        <w:rPr>
          <w:spacing w:val="-6"/>
          <w:sz w:val="24"/>
          <w:szCs w:val="24"/>
        </w:rPr>
        <w:t>e</w:t>
      </w:r>
      <w:r>
        <w:rPr>
          <w:sz w:val="24"/>
          <w:szCs w:val="24"/>
        </w:rPr>
        <w:t>p</w:t>
      </w:r>
      <w:r>
        <w:rPr>
          <w:spacing w:val="-5"/>
          <w:sz w:val="24"/>
          <w:szCs w:val="24"/>
        </w:rPr>
        <w:t xml:space="preserve"> </w:t>
      </w:r>
      <w:r>
        <w:rPr>
          <w:spacing w:val="-3"/>
          <w:sz w:val="24"/>
          <w:szCs w:val="24"/>
        </w:rPr>
        <w:t>a</w:t>
      </w:r>
      <w:r>
        <w:rPr>
          <w:spacing w:val="-5"/>
          <w:sz w:val="24"/>
          <w:szCs w:val="24"/>
        </w:rPr>
        <w:t>n</w:t>
      </w:r>
      <w:r>
        <w:rPr>
          <w:sz w:val="24"/>
          <w:szCs w:val="24"/>
        </w:rPr>
        <w:t xml:space="preserve">d </w:t>
      </w:r>
      <w:r>
        <w:rPr>
          <w:spacing w:val="-5"/>
          <w:sz w:val="24"/>
          <w:szCs w:val="24"/>
        </w:rPr>
        <w:t>du</w:t>
      </w:r>
      <w:r>
        <w:rPr>
          <w:spacing w:val="-3"/>
          <w:sz w:val="24"/>
          <w:szCs w:val="24"/>
        </w:rPr>
        <w:t>r</w:t>
      </w:r>
      <w:r>
        <w:rPr>
          <w:spacing w:val="-6"/>
          <w:sz w:val="24"/>
          <w:szCs w:val="24"/>
        </w:rPr>
        <w:t>a</w:t>
      </w:r>
      <w:r>
        <w:rPr>
          <w:spacing w:val="-4"/>
          <w:sz w:val="24"/>
          <w:szCs w:val="24"/>
        </w:rPr>
        <w:t>t</w:t>
      </w:r>
      <w:r>
        <w:rPr>
          <w:spacing w:val="-2"/>
          <w:sz w:val="24"/>
          <w:szCs w:val="24"/>
        </w:rPr>
        <w:t>i</w:t>
      </w:r>
      <w:r>
        <w:rPr>
          <w:spacing w:val="-5"/>
          <w:sz w:val="24"/>
          <w:szCs w:val="24"/>
        </w:rPr>
        <w:t>o</w:t>
      </w:r>
      <w:r>
        <w:rPr>
          <w:sz w:val="24"/>
          <w:szCs w:val="24"/>
        </w:rPr>
        <w:t>n</w:t>
      </w:r>
      <w:r>
        <w:rPr>
          <w:spacing w:val="-10"/>
          <w:sz w:val="24"/>
          <w:szCs w:val="24"/>
        </w:rPr>
        <w:t xml:space="preserve"> </w:t>
      </w:r>
      <w:r>
        <w:rPr>
          <w:spacing w:val="-2"/>
          <w:sz w:val="24"/>
          <w:szCs w:val="24"/>
        </w:rPr>
        <w:t>i</w:t>
      </w:r>
      <w:r>
        <w:rPr>
          <w:sz w:val="24"/>
          <w:szCs w:val="24"/>
        </w:rPr>
        <w:t>s</w:t>
      </w:r>
      <w:r>
        <w:rPr>
          <w:spacing w:val="-9"/>
          <w:sz w:val="24"/>
          <w:szCs w:val="24"/>
        </w:rPr>
        <w:t xml:space="preserve"> </w:t>
      </w:r>
      <w:r>
        <w:rPr>
          <w:sz w:val="24"/>
          <w:szCs w:val="24"/>
        </w:rPr>
        <w:t>1</w:t>
      </w:r>
      <w:r>
        <w:rPr>
          <w:spacing w:val="-7"/>
          <w:sz w:val="24"/>
          <w:szCs w:val="24"/>
        </w:rPr>
        <w:t xml:space="preserve"> </w:t>
      </w:r>
      <w:r>
        <w:rPr>
          <w:spacing w:val="-2"/>
          <w:sz w:val="24"/>
          <w:szCs w:val="24"/>
        </w:rPr>
        <w:t>d</w:t>
      </w:r>
      <w:r>
        <w:rPr>
          <w:spacing w:val="-1"/>
          <w:sz w:val="24"/>
          <w:szCs w:val="24"/>
        </w:rPr>
        <w:t>a</w:t>
      </w:r>
      <w:r>
        <w:rPr>
          <w:spacing w:val="-10"/>
          <w:sz w:val="24"/>
          <w:szCs w:val="24"/>
        </w:rPr>
        <w:t>y</w:t>
      </w:r>
      <w:r>
        <w:rPr>
          <w:sz w:val="24"/>
          <w:szCs w:val="24"/>
        </w:rPr>
        <w:t>.</w:t>
      </w:r>
    </w:p>
    <w:p w14:paraId="19DC7336" w14:textId="77777777" w:rsidR="00CE409C" w:rsidRDefault="00CE409C" w:rsidP="00090A5B">
      <w:pPr>
        <w:spacing w:before="5" w:line="160" w:lineRule="exact"/>
        <w:jc w:val="both"/>
        <w:rPr>
          <w:sz w:val="16"/>
          <w:szCs w:val="16"/>
        </w:rPr>
      </w:pPr>
    </w:p>
    <w:p w14:paraId="393C8E33" w14:textId="77777777" w:rsidR="00CE409C" w:rsidRPr="009B1B57" w:rsidRDefault="009B090C" w:rsidP="009B1B57">
      <w:pPr>
        <w:pStyle w:val="NoSpacing"/>
        <w:rPr>
          <w:b/>
          <w:bCs/>
          <w:sz w:val="24"/>
          <w:szCs w:val="24"/>
        </w:rPr>
      </w:pPr>
      <w:r w:rsidRPr="009B1B57">
        <w:rPr>
          <w:b/>
          <w:bCs/>
          <w:sz w:val="24"/>
          <w:szCs w:val="24"/>
        </w:rPr>
        <w:t>1.7</w:t>
      </w:r>
      <w:r w:rsidRPr="009B1B57">
        <w:rPr>
          <w:b/>
          <w:bCs/>
          <w:spacing w:val="-2"/>
          <w:sz w:val="24"/>
          <w:szCs w:val="24"/>
        </w:rPr>
        <w:t>.</w:t>
      </w:r>
      <w:r w:rsidRPr="009B1B57">
        <w:rPr>
          <w:b/>
          <w:bCs/>
          <w:sz w:val="24"/>
          <w:szCs w:val="24"/>
        </w:rPr>
        <w:t>2</w:t>
      </w:r>
      <w:r w:rsidRPr="009B1B57">
        <w:rPr>
          <w:b/>
          <w:bCs/>
          <w:spacing w:val="-10"/>
          <w:sz w:val="24"/>
          <w:szCs w:val="24"/>
        </w:rPr>
        <w:t xml:space="preserve"> </w:t>
      </w:r>
      <w:r w:rsidRPr="009B1B57">
        <w:rPr>
          <w:b/>
          <w:bCs/>
          <w:spacing w:val="-1"/>
          <w:sz w:val="24"/>
          <w:szCs w:val="24"/>
        </w:rPr>
        <w:t>S</w:t>
      </w:r>
      <w:r w:rsidRPr="009B1B57">
        <w:rPr>
          <w:b/>
          <w:bCs/>
          <w:spacing w:val="-6"/>
          <w:sz w:val="24"/>
          <w:szCs w:val="24"/>
        </w:rPr>
        <w:t>e</w:t>
      </w:r>
      <w:r w:rsidRPr="009B1B57">
        <w:rPr>
          <w:b/>
          <w:bCs/>
          <w:spacing w:val="-3"/>
          <w:sz w:val="24"/>
          <w:szCs w:val="24"/>
        </w:rPr>
        <w:t>r</w:t>
      </w:r>
      <w:r w:rsidRPr="009B1B57">
        <w:rPr>
          <w:b/>
          <w:bCs/>
          <w:sz w:val="24"/>
          <w:szCs w:val="24"/>
        </w:rPr>
        <w:t>v</w:t>
      </w:r>
      <w:r w:rsidRPr="009B1B57">
        <w:rPr>
          <w:b/>
          <w:bCs/>
          <w:spacing w:val="-3"/>
          <w:sz w:val="24"/>
          <w:szCs w:val="24"/>
        </w:rPr>
        <w:t>e</w:t>
      </w:r>
      <w:r w:rsidRPr="009B1B57">
        <w:rPr>
          <w:b/>
          <w:bCs/>
          <w:sz w:val="24"/>
          <w:szCs w:val="24"/>
        </w:rPr>
        <w:t>r</w:t>
      </w:r>
      <w:r w:rsidRPr="009B1B57">
        <w:rPr>
          <w:b/>
          <w:bCs/>
          <w:spacing w:val="-8"/>
          <w:sz w:val="24"/>
          <w:szCs w:val="24"/>
        </w:rPr>
        <w:t xml:space="preserve"> </w:t>
      </w:r>
      <w:r w:rsidRPr="009B1B57">
        <w:rPr>
          <w:b/>
          <w:bCs/>
          <w:spacing w:val="-6"/>
          <w:sz w:val="24"/>
          <w:szCs w:val="24"/>
        </w:rPr>
        <w:t>c</w:t>
      </w:r>
      <w:r w:rsidRPr="009B1B57">
        <w:rPr>
          <w:b/>
          <w:bCs/>
          <w:spacing w:val="-2"/>
          <w:sz w:val="24"/>
          <w:szCs w:val="24"/>
        </w:rPr>
        <w:t>o</w:t>
      </w:r>
      <w:r w:rsidRPr="009B1B57">
        <w:rPr>
          <w:b/>
          <w:bCs/>
          <w:sz w:val="24"/>
          <w:szCs w:val="24"/>
        </w:rPr>
        <w:t>n</w:t>
      </w:r>
      <w:r w:rsidRPr="009B1B57">
        <w:rPr>
          <w:b/>
          <w:bCs/>
          <w:spacing w:val="-3"/>
          <w:sz w:val="24"/>
          <w:szCs w:val="24"/>
        </w:rPr>
        <w:t>f</w:t>
      </w:r>
      <w:r w:rsidRPr="009B1B57">
        <w:rPr>
          <w:b/>
          <w:bCs/>
          <w:spacing w:val="-2"/>
          <w:sz w:val="24"/>
          <w:szCs w:val="24"/>
        </w:rPr>
        <w:t>i</w:t>
      </w:r>
      <w:r w:rsidRPr="009B1B57">
        <w:rPr>
          <w:b/>
          <w:bCs/>
          <w:spacing w:val="-7"/>
          <w:sz w:val="24"/>
          <w:szCs w:val="24"/>
        </w:rPr>
        <w:t>g</w:t>
      </w:r>
      <w:r w:rsidRPr="009B1B57">
        <w:rPr>
          <w:b/>
          <w:bCs/>
          <w:spacing w:val="-2"/>
          <w:sz w:val="24"/>
          <w:szCs w:val="24"/>
        </w:rPr>
        <w:t>u</w:t>
      </w:r>
      <w:r w:rsidRPr="009B1B57">
        <w:rPr>
          <w:b/>
          <w:bCs/>
          <w:spacing w:val="-3"/>
          <w:sz w:val="24"/>
          <w:szCs w:val="24"/>
        </w:rPr>
        <w:t>r</w:t>
      </w:r>
      <w:r w:rsidRPr="009B1B57">
        <w:rPr>
          <w:b/>
          <w:bCs/>
          <w:spacing w:val="-6"/>
          <w:sz w:val="24"/>
          <w:szCs w:val="24"/>
        </w:rPr>
        <w:t>a</w:t>
      </w:r>
      <w:r w:rsidRPr="009B1B57">
        <w:rPr>
          <w:b/>
          <w:bCs/>
          <w:spacing w:val="-4"/>
          <w:sz w:val="24"/>
          <w:szCs w:val="24"/>
        </w:rPr>
        <w:t>ti</w:t>
      </w:r>
      <w:r w:rsidRPr="009B1B57">
        <w:rPr>
          <w:b/>
          <w:bCs/>
          <w:sz w:val="24"/>
          <w:szCs w:val="24"/>
        </w:rPr>
        <w:t>on</w:t>
      </w:r>
    </w:p>
    <w:p w14:paraId="6327FB1D" w14:textId="77777777" w:rsidR="00CE409C" w:rsidRDefault="00CE409C" w:rsidP="00090A5B">
      <w:pPr>
        <w:spacing w:before="18" w:line="280" w:lineRule="exact"/>
        <w:jc w:val="both"/>
        <w:rPr>
          <w:sz w:val="28"/>
          <w:szCs w:val="28"/>
        </w:rPr>
      </w:pPr>
    </w:p>
    <w:p w14:paraId="0FD97768" w14:textId="5B9D041A" w:rsidR="00CE409C" w:rsidRDefault="009B090C" w:rsidP="00090A5B">
      <w:pPr>
        <w:spacing w:line="360" w:lineRule="auto"/>
        <w:ind w:left="140" w:right="97"/>
        <w:jc w:val="both"/>
        <w:rPr>
          <w:sz w:val="24"/>
          <w:szCs w:val="24"/>
        </w:rPr>
        <w:sectPr w:rsidR="00CE409C">
          <w:pgSz w:w="12240" w:h="15840"/>
          <w:pgMar w:top="1360" w:right="1300" w:bottom="280" w:left="1300" w:header="0" w:footer="835" w:gutter="0"/>
          <w:cols w:space="720"/>
        </w:sectPr>
      </w:pPr>
      <w:r>
        <w:rPr>
          <w:spacing w:val="-5"/>
          <w:sz w:val="24"/>
          <w:szCs w:val="24"/>
        </w:rPr>
        <w:t>Th</w:t>
      </w:r>
      <w:r>
        <w:rPr>
          <w:sz w:val="24"/>
          <w:szCs w:val="24"/>
        </w:rPr>
        <w:t>e</w:t>
      </w:r>
      <w:r>
        <w:rPr>
          <w:spacing w:val="59"/>
          <w:sz w:val="24"/>
          <w:szCs w:val="24"/>
        </w:rPr>
        <w:t xml:space="preserve"> </w:t>
      </w:r>
      <w:r>
        <w:rPr>
          <w:spacing w:val="-2"/>
          <w:sz w:val="24"/>
          <w:szCs w:val="24"/>
        </w:rPr>
        <w:t>s</w:t>
      </w:r>
      <w:r>
        <w:rPr>
          <w:spacing w:val="-3"/>
          <w:sz w:val="24"/>
          <w:szCs w:val="24"/>
        </w:rPr>
        <w:t>e</w:t>
      </w:r>
      <w:r>
        <w:rPr>
          <w:spacing w:val="-6"/>
          <w:sz w:val="24"/>
          <w:szCs w:val="24"/>
        </w:rPr>
        <w:t>r</w:t>
      </w:r>
      <w:r>
        <w:rPr>
          <w:spacing w:val="-2"/>
          <w:sz w:val="24"/>
          <w:szCs w:val="24"/>
        </w:rPr>
        <w:t>v</w:t>
      </w:r>
      <w:r>
        <w:rPr>
          <w:spacing w:val="-6"/>
          <w:sz w:val="24"/>
          <w:szCs w:val="24"/>
        </w:rPr>
        <w:t>e</w:t>
      </w:r>
      <w:r>
        <w:rPr>
          <w:sz w:val="24"/>
          <w:szCs w:val="24"/>
        </w:rPr>
        <w:t>r</w:t>
      </w:r>
      <w:r>
        <w:rPr>
          <w:spacing w:val="59"/>
          <w:sz w:val="24"/>
          <w:szCs w:val="24"/>
        </w:rPr>
        <w:t xml:space="preserve"> </w:t>
      </w:r>
      <w:r w:rsidR="009B1B57">
        <w:rPr>
          <w:spacing w:val="-3"/>
          <w:sz w:val="24"/>
          <w:szCs w:val="24"/>
        </w:rPr>
        <w:t>c</w:t>
      </w:r>
      <w:r w:rsidR="009B1B57">
        <w:rPr>
          <w:spacing w:val="-5"/>
          <w:sz w:val="24"/>
          <w:szCs w:val="24"/>
        </w:rPr>
        <w:t>o</w:t>
      </w:r>
      <w:r w:rsidR="009B1B57">
        <w:rPr>
          <w:spacing w:val="-2"/>
          <w:sz w:val="24"/>
          <w:szCs w:val="24"/>
        </w:rPr>
        <w:t>n</w:t>
      </w:r>
      <w:r w:rsidR="009B1B57">
        <w:rPr>
          <w:spacing w:val="-6"/>
          <w:sz w:val="24"/>
          <w:szCs w:val="24"/>
        </w:rPr>
        <w:t>f</w:t>
      </w:r>
      <w:r w:rsidR="009B1B57">
        <w:rPr>
          <w:spacing w:val="-2"/>
          <w:sz w:val="24"/>
          <w:szCs w:val="24"/>
        </w:rPr>
        <w:t>i</w:t>
      </w:r>
      <w:r w:rsidR="009B1B57">
        <w:rPr>
          <w:spacing w:val="-7"/>
          <w:sz w:val="24"/>
          <w:szCs w:val="24"/>
        </w:rPr>
        <w:t>g</w:t>
      </w:r>
      <w:r w:rsidR="009B1B57">
        <w:rPr>
          <w:spacing w:val="-2"/>
          <w:sz w:val="24"/>
          <w:szCs w:val="24"/>
        </w:rPr>
        <w:t>u</w:t>
      </w:r>
      <w:r w:rsidR="009B1B57">
        <w:rPr>
          <w:spacing w:val="-3"/>
          <w:sz w:val="24"/>
          <w:szCs w:val="24"/>
        </w:rPr>
        <w:t>r</w:t>
      </w:r>
      <w:r w:rsidR="009B1B57">
        <w:rPr>
          <w:spacing w:val="-6"/>
          <w:sz w:val="24"/>
          <w:szCs w:val="24"/>
        </w:rPr>
        <w:t>a</w:t>
      </w:r>
      <w:r w:rsidR="009B1B57">
        <w:rPr>
          <w:spacing w:val="-4"/>
          <w:sz w:val="24"/>
          <w:szCs w:val="24"/>
        </w:rPr>
        <w:t>ti</w:t>
      </w:r>
      <w:r w:rsidR="009B1B57">
        <w:rPr>
          <w:spacing w:val="-2"/>
          <w:sz w:val="24"/>
          <w:szCs w:val="24"/>
        </w:rPr>
        <w:t>o</w:t>
      </w:r>
      <w:r w:rsidR="009B1B57">
        <w:rPr>
          <w:sz w:val="24"/>
          <w:szCs w:val="24"/>
        </w:rPr>
        <w:t>n of</w:t>
      </w:r>
      <w:r>
        <w:rPr>
          <w:spacing w:val="59"/>
          <w:sz w:val="24"/>
          <w:szCs w:val="24"/>
        </w:rPr>
        <w:t xml:space="preserve"> </w:t>
      </w:r>
      <w:r>
        <w:rPr>
          <w:spacing w:val="-4"/>
          <w:sz w:val="24"/>
          <w:szCs w:val="24"/>
        </w:rPr>
        <w:t>t</w:t>
      </w:r>
      <w:r>
        <w:rPr>
          <w:spacing w:val="-2"/>
          <w:sz w:val="24"/>
          <w:szCs w:val="24"/>
        </w:rPr>
        <w:t>h</w:t>
      </w:r>
      <w:r>
        <w:rPr>
          <w:sz w:val="24"/>
          <w:szCs w:val="24"/>
        </w:rPr>
        <w:t>e</w:t>
      </w:r>
      <w:r>
        <w:rPr>
          <w:spacing w:val="59"/>
          <w:sz w:val="24"/>
          <w:szCs w:val="24"/>
        </w:rPr>
        <w:t xml:space="preserve"> </w:t>
      </w:r>
      <w:r w:rsidR="00E3378A">
        <w:rPr>
          <w:spacing w:val="-4"/>
          <w:sz w:val="24"/>
          <w:szCs w:val="24"/>
        </w:rPr>
        <w:t xml:space="preserve">online food </w:t>
      </w:r>
      <w:r w:rsidR="009B1B57">
        <w:rPr>
          <w:spacing w:val="-4"/>
          <w:sz w:val="24"/>
          <w:szCs w:val="24"/>
        </w:rPr>
        <w:t>ordering</w:t>
      </w:r>
      <w:r w:rsidR="009B1B57">
        <w:rPr>
          <w:sz w:val="24"/>
          <w:szCs w:val="24"/>
        </w:rPr>
        <w:t xml:space="preserve"> system will be</w:t>
      </w:r>
      <w:r>
        <w:rPr>
          <w:spacing w:val="59"/>
          <w:sz w:val="24"/>
          <w:szCs w:val="24"/>
        </w:rPr>
        <w:t xml:space="preserve"> </w:t>
      </w:r>
      <w:r w:rsidR="009B1B57">
        <w:rPr>
          <w:spacing w:val="-3"/>
          <w:sz w:val="24"/>
          <w:szCs w:val="24"/>
        </w:rPr>
        <w:t>ca</w:t>
      </w:r>
      <w:r w:rsidR="009B1B57">
        <w:rPr>
          <w:spacing w:val="-6"/>
          <w:sz w:val="24"/>
          <w:szCs w:val="24"/>
        </w:rPr>
        <w:t>rr</w:t>
      </w:r>
      <w:r w:rsidR="009B1B57">
        <w:rPr>
          <w:spacing w:val="-2"/>
          <w:sz w:val="24"/>
          <w:szCs w:val="24"/>
        </w:rPr>
        <w:t>i</w:t>
      </w:r>
      <w:r w:rsidR="009B1B57">
        <w:rPr>
          <w:spacing w:val="-6"/>
          <w:sz w:val="24"/>
          <w:szCs w:val="24"/>
        </w:rPr>
        <w:t>e</w:t>
      </w:r>
      <w:r w:rsidR="009B1B57">
        <w:rPr>
          <w:sz w:val="24"/>
          <w:szCs w:val="24"/>
        </w:rPr>
        <w:t>d out</w:t>
      </w:r>
      <w:r>
        <w:rPr>
          <w:spacing w:val="58"/>
          <w:sz w:val="24"/>
          <w:szCs w:val="24"/>
        </w:rPr>
        <w:t xml:space="preserve"> </w:t>
      </w:r>
      <w:r>
        <w:rPr>
          <w:spacing w:val="-2"/>
          <w:sz w:val="24"/>
          <w:szCs w:val="24"/>
        </w:rPr>
        <w:t>u</w:t>
      </w:r>
      <w:r>
        <w:rPr>
          <w:spacing w:val="-5"/>
          <w:sz w:val="24"/>
          <w:szCs w:val="24"/>
        </w:rPr>
        <w:t>n</w:t>
      </w:r>
      <w:r>
        <w:rPr>
          <w:spacing w:val="-2"/>
          <w:sz w:val="24"/>
          <w:szCs w:val="24"/>
        </w:rPr>
        <w:t>d</w:t>
      </w:r>
      <w:r>
        <w:rPr>
          <w:spacing w:val="-6"/>
          <w:sz w:val="24"/>
          <w:szCs w:val="24"/>
        </w:rPr>
        <w:t>e</w:t>
      </w:r>
      <w:r>
        <w:rPr>
          <w:sz w:val="24"/>
          <w:szCs w:val="24"/>
        </w:rPr>
        <w:t>r</w:t>
      </w:r>
      <w:r>
        <w:rPr>
          <w:spacing w:val="59"/>
          <w:sz w:val="24"/>
          <w:szCs w:val="24"/>
        </w:rPr>
        <w:t xml:space="preserve"> </w:t>
      </w:r>
      <w:r>
        <w:rPr>
          <w:sz w:val="24"/>
          <w:szCs w:val="24"/>
        </w:rPr>
        <w:t>s</w:t>
      </w:r>
      <w:r>
        <w:rPr>
          <w:spacing w:val="-9"/>
          <w:sz w:val="24"/>
          <w:szCs w:val="24"/>
        </w:rPr>
        <w:t>y</w:t>
      </w:r>
      <w:r>
        <w:rPr>
          <w:spacing w:val="-2"/>
          <w:sz w:val="24"/>
          <w:szCs w:val="24"/>
        </w:rPr>
        <w:t>st</w:t>
      </w:r>
      <w:r>
        <w:rPr>
          <w:spacing w:val="-6"/>
          <w:sz w:val="24"/>
          <w:szCs w:val="24"/>
        </w:rPr>
        <w:t>e</w:t>
      </w:r>
      <w:r>
        <w:rPr>
          <w:sz w:val="24"/>
          <w:szCs w:val="24"/>
        </w:rPr>
        <w:t xml:space="preserve">m </w:t>
      </w:r>
      <w:r>
        <w:rPr>
          <w:spacing w:val="-5"/>
          <w:sz w:val="24"/>
          <w:szCs w:val="24"/>
        </w:rPr>
        <w:t>d</w:t>
      </w:r>
      <w:r>
        <w:rPr>
          <w:spacing w:val="-6"/>
          <w:sz w:val="24"/>
          <w:szCs w:val="24"/>
        </w:rPr>
        <w:t>e</w:t>
      </w:r>
      <w:r>
        <w:rPr>
          <w:spacing w:val="-2"/>
          <w:sz w:val="24"/>
          <w:szCs w:val="24"/>
        </w:rPr>
        <w:t>p</w:t>
      </w:r>
      <w:r>
        <w:rPr>
          <w:spacing w:val="-4"/>
          <w:sz w:val="24"/>
          <w:szCs w:val="24"/>
        </w:rPr>
        <w:t>l</w:t>
      </w:r>
      <w:r>
        <w:rPr>
          <w:sz w:val="24"/>
          <w:szCs w:val="24"/>
        </w:rPr>
        <w:t>o</w:t>
      </w:r>
      <w:r>
        <w:rPr>
          <w:spacing w:val="-10"/>
          <w:sz w:val="24"/>
          <w:szCs w:val="24"/>
        </w:rPr>
        <w:t>y</w:t>
      </w:r>
      <w:r>
        <w:rPr>
          <w:spacing w:val="-2"/>
          <w:sz w:val="24"/>
          <w:szCs w:val="24"/>
        </w:rPr>
        <w:t>m</w:t>
      </w:r>
      <w:r>
        <w:rPr>
          <w:spacing w:val="-6"/>
          <w:sz w:val="24"/>
          <w:szCs w:val="24"/>
        </w:rPr>
        <w:t>e</w:t>
      </w:r>
      <w:r>
        <w:rPr>
          <w:spacing w:val="-5"/>
          <w:sz w:val="24"/>
          <w:szCs w:val="24"/>
        </w:rPr>
        <w:t>n</w:t>
      </w:r>
      <w:r>
        <w:rPr>
          <w:spacing w:val="-2"/>
          <w:sz w:val="24"/>
          <w:szCs w:val="24"/>
        </w:rPr>
        <w:t>t</w:t>
      </w:r>
      <w:r>
        <w:rPr>
          <w:sz w:val="24"/>
          <w:szCs w:val="24"/>
        </w:rPr>
        <w:t>.</w:t>
      </w:r>
    </w:p>
    <w:p w14:paraId="24C68B87" w14:textId="77777777" w:rsidR="00CE409C" w:rsidRPr="00635D54" w:rsidRDefault="009B090C" w:rsidP="00635D54">
      <w:pPr>
        <w:pStyle w:val="NoSpacing"/>
        <w:rPr>
          <w:b/>
          <w:bCs/>
          <w:sz w:val="24"/>
          <w:szCs w:val="24"/>
        </w:rPr>
      </w:pPr>
      <w:r w:rsidRPr="00635D54">
        <w:rPr>
          <w:b/>
          <w:bCs/>
          <w:sz w:val="24"/>
          <w:szCs w:val="24"/>
        </w:rPr>
        <w:lastRenderedPageBreak/>
        <w:t>1.7</w:t>
      </w:r>
      <w:r w:rsidRPr="00635D54">
        <w:rPr>
          <w:b/>
          <w:bCs/>
          <w:spacing w:val="-2"/>
          <w:sz w:val="24"/>
          <w:szCs w:val="24"/>
        </w:rPr>
        <w:t>.</w:t>
      </w:r>
      <w:r w:rsidRPr="00635D54">
        <w:rPr>
          <w:b/>
          <w:bCs/>
          <w:sz w:val="24"/>
          <w:szCs w:val="24"/>
        </w:rPr>
        <w:t>3</w:t>
      </w:r>
      <w:r w:rsidRPr="00635D54">
        <w:rPr>
          <w:b/>
          <w:bCs/>
          <w:spacing w:val="-10"/>
          <w:sz w:val="24"/>
          <w:szCs w:val="24"/>
        </w:rPr>
        <w:t xml:space="preserve"> </w:t>
      </w:r>
      <w:r w:rsidRPr="00635D54">
        <w:rPr>
          <w:b/>
          <w:bCs/>
          <w:spacing w:val="-1"/>
          <w:sz w:val="24"/>
          <w:szCs w:val="24"/>
        </w:rPr>
        <w:t>P</w:t>
      </w:r>
      <w:r w:rsidRPr="00635D54">
        <w:rPr>
          <w:b/>
          <w:bCs/>
          <w:spacing w:val="-6"/>
          <w:sz w:val="24"/>
          <w:szCs w:val="24"/>
        </w:rPr>
        <w:t>r</w:t>
      </w:r>
      <w:r w:rsidRPr="00635D54">
        <w:rPr>
          <w:b/>
          <w:bCs/>
          <w:spacing w:val="-3"/>
          <w:sz w:val="24"/>
          <w:szCs w:val="24"/>
        </w:rPr>
        <w:t>e</w:t>
      </w:r>
      <w:r w:rsidRPr="00635D54">
        <w:rPr>
          <w:b/>
          <w:bCs/>
          <w:sz w:val="24"/>
          <w:szCs w:val="24"/>
        </w:rPr>
        <w:t>p</w:t>
      </w:r>
      <w:r w:rsidRPr="00635D54">
        <w:rPr>
          <w:b/>
          <w:bCs/>
          <w:spacing w:val="-3"/>
          <w:sz w:val="24"/>
          <w:szCs w:val="24"/>
        </w:rPr>
        <w:t>a</w:t>
      </w:r>
      <w:r w:rsidRPr="00635D54">
        <w:rPr>
          <w:b/>
          <w:bCs/>
          <w:spacing w:val="-6"/>
          <w:sz w:val="24"/>
          <w:szCs w:val="24"/>
        </w:rPr>
        <w:t>r</w:t>
      </w:r>
      <w:r w:rsidRPr="00635D54">
        <w:rPr>
          <w:b/>
          <w:bCs/>
          <w:spacing w:val="-4"/>
          <w:sz w:val="24"/>
          <w:szCs w:val="24"/>
        </w:rPr>
        <w:t>i</w:t>
      </w:r>
      <w:r w:rsidRPr="00635D54">
        <w:rPr>
          <w:b/>
          <w:bCs/>
          <w:spacing w:val="-2"/>
          <w:sz w:val="24"/>
          <w:szCs w:val="24"/>
        </w:rPr>
        <w:t>n</w:t>
      </w:r>
      <w:r w:rsidRPr="00635D54">
        <w:rPr>
          <w:b/>
          <w:bCs/>
          <w:sz w:val="24"/>
          <w:szCs w:val="24"/>
        </w:rPr>
        <w:t>g</w:t>
      </w:r>
      <w:r w:rsidRPr="00635D54">
        <w:rPr>
          <w:b/>
          <w:bCs/>
          <w:spacing w:val="-10"/>
          <w:sz w:val="24"/>
          <w:szCs w:val="24"/>
        </w:rPr>
        <w:t xml:space="preserve"> </w:t>
      </w:r>
      <w:r w:rsidRPr="00635D54">
        <w:rPr>
          <w:b/>
          <w:bCs/>
          <w:spacing w:val="-2"/>
          <w:sz w:val="24"/>
          <w:szCs w:val="24"/>
        </w:rPr>
        <w:t>u</w:t>
      </w:r>
      <w:r w:rsidRPr="00635D54">
        <w:rPr>
          <w:b/>
          <w:bCs/>
          <w:sz w:val="24"/>
          <w:szCs w:val="24"/>
        </w:rPr>
        <w:t>s</w:t>
      </w:r>
      <w:r w:rsidRPr="00635D54">
        <w:rPr>
          <w:b/>
          <w:bCs/>
          <w:spacing w:val="-3"/>
          <w:sz w:val="24"/>
          <w:szCs w:val="24"/>
        </w:rPr>
        <w:t>e</w:t>
      </w:r>
      <w:r w:rsidRPr="00635D54">
        <w:rPr>
          <w:b/>
          <w:bCs/>
          <w:sz w:val="24"/>
          <w:szCs w:val="24"/>
        </w:rPr>
        <w:t>r</w:t>
      </w:r>
      <w:r w:rsidRPr="00635D54">
        <w:rPr>
          <w:b/>
          <w:bCs/>
          <w:spacing w:val="-8"/>
          <w:sz w:val="24"/>
          <w:szCs w:val="24"/>
        </w:rPr>
        <w:t xml:space="preserve"> </w:t>
      </w:r>
      <w:r w:rsidRPr="00635D54">
        <w:rPr>
          <w:b/>
          <w:bCs/>
          <w:spacing w:val="-4"/>
          <w:sz w:val="24"/>
          <w:szCs w:val="24"/>
        </w:rPr>
        <w:t>m</w:t>
      </w:r>
      <w:r w:rsidRPr="00635D54">
        <w:rPr>
          <w:b/>
          <w:bCs/>
          <w:spacing w:val="-3"/>
          <w:sz w:val="24"/>
          <w:szCs w:val="24"/>
        </w:rPr>
        <w:t>a</w:t>
      </w:r>
      <w:r w:rsidRPr="00635D54">
        <w:rPr>
          <w:b/>
          <w:bCs/>
          <w:sz w:val="24"/>
          <w:szCs w:val="24"/>
        </w:rPr>
        <w:t>n</w:t>
      </w:r>
      <w:r w:rsidRPr="00635D54">
        <w:rPr>
          <w:b/>
          <w:bCs/>
          <w:spacing w:val="-2"/>
          <w:sz w:val="24"/>
          <w:szCs w:val="24"/>
        </w:rPr>
        <w:t>u</w:t>
      </w:r>
      <w:r w:rsidRPr="00635D54">
        <w:rPr>
          <w:b/>
          <w:bCs/>
          <w:spacing w:val="-6"/>
          <w:sz w:val="24"/>
          <w:szCs w:val="24"/>
        </w:rPr>
        <w:t>a</w:t>
      </w:r>
      <w:r w:rsidRPr="00635D54">
        <w:rPr>
          <w:b/>
          <w:bCs/>
          <w:sz w:val="24"/>
          <w:szCs w:val="24"/>
        </w:rPr>
        <w:t>l</w:t>
      </w:r>
    </w:p>
    <w:p w14:paraId="6FE37D1A" w14:textId="77777777" w:rsidR="00CE409C" w:rsidRDefault="00CE409C" w:rsidP="00090A5B">
      <w:pPr>
        <w:spacing w:before="18" w:line="280" w:lineRule="exact"/>
        <w:jc w:val="both"/>
        <w:rPr>
          <w:sz w:val="28"/>
          <w:szCs w:val="28"/>
        </w:rPr>
      </w:pPr>
    </w:p>
    <w:p w14:paraId="05433E18" w14:textId="04A82DA5" w:rsidR="00CE409C" w:rsidRDefault="009B090C" w:rsidP="00090A5B">
      <w:pPr>
        <w:spacing w:line="360" w:lineRule="auto"/>
        <w:ind w:left="140" w:right="93"/>
        <w:jc w:val="both"/>
        <w:rPr>
          <w:sz w:val="24"/>
          <w:szCs w:val="24"/>
        </w:rPr>
      </w:pPr>
      <w:r>
        <w:rPr>
          <w:spacing w:val="-5"/>
          <w:sz w:val="24"/>
          <w:szCs w:val="24"/>
        </w:rPr>
        <w:t>Th</w:t>
      </w:r>
      <w:r>
        <w:rPr>
          <w:sz w:val="24"/>
          <w:szCs w:val="24"/>
        </w:rPr>
        <w:t>e</w:t>
      </w:r>
      <w:r>
        <w:rPr>
          <w:spacing w:val="-6"/>
          <w:sz w:val="24"/>
          <w:szCs w:val="24"/>
        </w:rPr>
        <w:t xml:space="preserve"> </w:t>
      </w:r>
      <w:r>
        <w:rPr>
          <w:spacing w:val="-5"/>
          <w:sz w:val="24"/>
          <w:szCs w:val="24"/>
        </w:rPr>
        <w:t>u</w:t>
      </w:r>
      <w:r>
        <w:rPr>
          <w:spacing w:val="-2"/>
          <w:sz w:val="24"/>
          <w:szCs w:val="24"/>
        </w:rPr>
        <w:t>s</w:t>
      </w:r>
      <w:r>
        <w:rPr>
          <w:spacing w:val="-3"/>
          <w:sz w:val="24"/>
          <w:szCs w:val="24"/>
        </w:rPr>
        <w:t>e</w:t>
      </w:r>
      <w:r>
        <w:rPr>
          <w:sz w:val="24"/>
          <w:szCs w:val="24"/>
        </w:rPr>
        <w:t>r</w:t>
      </w:r>
      <w:r>
        <w:rPr>
          <w:spacing w:val="-8"/>
          <w:sz w:val="24"/>
          <w:szCs w:val="24"/>
        </w:rPr>
        <w:t xml:space="preserve"> </w:t>
      </w:r>
      <w:r>
        <w:rPr>
          <w:spacing w:val="-2"/>
          <w:sz w:val="24"/>
          <w:szCs w:val="24"/>
        </w:rPr>
        <w:t>m</w:t>
      </w:r>
      <w:r>
        <w:rPr>
          <w:spacing w:val="-6"/>
          <w:sz w:val="24"/>
          <w:szCs w:val="24"/>
        </w:rPr>
        <w:t>a</w:t>
      </w:r>
      <w:r>
        <w:rPr>
          <w:spacing w:val="-5"/>
          <w:sz w:val="24"/>
          <w:szCs w:val="24"/>
        </w:rPr>
        <w:t>n</w:t>
      </w:r>
      <w:r>
        <w:rPr>
          <w:spacing w:val="-2"/>
          <w:sz w:val="24"/>
          <w:szCs w:val="24"/>
        </w:rPr>
        <w:t>u</w:t>
      </w:r>
      <w:r>
        <w:rPr>
          <w:spacing w:val="-6"/>
          <w:sz w:val="24"/>
          <w:szCs w:val="24"/>
        </w:rPr>
        <w:t>a</w:t>
      </w:r>
      <w:r>
        <w:rPr>
          <w:sz w:val="24"/>
          <w:szCs w:val="24"/>
        </w:rPr>
        <w:t>l</w:t>
      </w:r>
      <w:r>
        <w:rPr>
          <w:spacing w:val="-4"/>
          <w:sz w:val="24"/>
          <w:szCs w:val="24"/>
        </w:rPr>
        <w:t xml:space="preserve"> </w:t>
      </w:r>
      <w:r>
        <w:rPr>
          <w:spacing w:val="-3"/>
          <w:sz w:val="24"/>
          <w:szCs w:val="24"/>
        </w:rPr>
        <w:t>f</w:t>
      </w:r>
      <w:r>
        <w:rPr>
          <w:spacing w:val="-5"/>
          <w:sz w:val="24"/>
          <w:szCs w:val="24"/>
        </w:rPr>
        <w:t>o</w:t>
      </w:r>
      <w:r>
        <w:rPr>
          <w:sz w:val="24"/>
          <w:szCs w:val="24"/>
        </w:rPr>
        <w:t>r</w:t>
      </w:r>
      <w:r>
        <w:rPr>
          <w:spacing w:val="-6"/>
          <w:sz w:val="24"/>
          <w:szCs w:val="24"/>
        </w:rPr>
        <w:t xml:space="preserve"> </w:t>
      </w:r>
      <w:r>
        <w:rPr>
          <w:spacing w:val="-4"/>
          <w:sz w:val="24"/>
          <w:szCs w:val="24"/>
        </w:rPr>
        <w:t>t</w:t>
      </w:r>
      <w:r>
        <w:rPr>
          <w:spacing w:val="-2"/>
          <w:sz w:val="24"/>
          <w:szCs w:val="24"/>
        </w:rPr>
        <w:t>h</w:t>
      </w:r>
      <w:r>
        <w:rPr>
          <w:sz w:val="24"/>
          <w:szCs w:val="24"/>
        </w:rPr>
        <w:t>e</w:t>
      </w:r>
      <w:r>
        <w:rPr>
          <w:spacing w:val="-8"/>
          <w:sz w:val="24"/>
          <w:szCs w:val="24"/>
        </w:rPr>
        <w:t xml:space="preserve"> </w:t>
      </w:r>
      <w:r w:rsidR="00E3378A">
        <w:rPr>
          <w:spacing w:val="-4"/>
          <w:sz w:val="24"/>
          <w:szCs w:val="24"/>
        </w:rPr>
        <w:t>online food ordering</w:t>
      </w:r>
      <w:r>
        <w:rPr>
          <w:spacing w:val="-4"/>
          <w:sz w:val="24"/>
          <w:szCs w:val="24"/>
        </w:rPr>
        <w:t xml:space="preserve"> </w:t>
      </w:r>
      <w:r>
        <w:rPr>
          <w:sz w:val="24"/>
          <w:szCs w:val="24"/>
        </w:rPr>
        <w:t>s</w:t>
      </w:r>
      <w:r>
        <w:rPr>
          <w:spacing w:val="-9"/>
          <w:sz w:val="24"/>
          <w:szCs w:val="24"/>
        </w:rPr>
        <w:t>y</w:t>
      </w:r>
      <w:r>
        <w:rPr>
          <w:spacing w:val="-5"/>
          <w:sz w:val="24"/>
          <w:szCs w:val="24"/>
        </w:rPr>
        <w:t>s</w:t>
      </w:r>
      <w:r>
        <w:rPr>
          <w:spacing w:val="-2"/>
          <w:sz w:val="24"/>
          <w:szCs w:val="24"/>
        </w:rPr>
        <w:t>t</w:t>
      </w:r>
      <w:r>
        <w:rPr>
          <w:spacing w:val="-6"/>
          <w:sz w:val="24"/>
          <w:szCs w:val="24"/>
        </w:rPr>
        <w:t>e</w:t>
      </w:r>
      <w:r>
        <w:rPr>
          <w:sz w:val="24"/>
          <w:szCs w:val="24"/>
        </w:rPr>
        <w:t>m</w:t>
      </w:r>
      <w:r>
        <w:rPr>
          <w:spacing w:val="-4"/>
          <w:sz w:val="24"/>
          <w:szCs w:val="24"/>
        </w:rPr>
        <w:t xml:space="preserve"> </w:t>
      </w:r>
      <w:r>
        <w:rPr>
          <w:spacing w:val="-5"/>
          <w:sz w:val="24"/>
          <w:szCs w:val="24"/>
        </w:rPr>
        <w:t>w</w:t>
      </w:r>
      <w:r>
        <w:rPr>
          <w:spacing w:val="-4"/>
          <w:sz w:val="24"/>
          <w:szCs w:val="24"/>
        </w:rPr>
        <w:t>il</w:t>
      </w:r>
      <w:r>
        <w:rPr>
          <w:sz w:val="24"/>
          <w:szCs w:val="24"/>
        </w:rPr>
        <w:t>l</w:t>
      </w:r>
      <w:r>
        <w:rPr>
          <w:spacing w:val="-4"/>
          <w:sz w:val="24"/>
          <w:szCs w:val="24"/>
        </w:rPr>
        <w:t xml:space="preserve"> </w:t>
      </w:r>
      <w:r>
        <w:rPr>
          <w:spacing w:val="-5"/>
          <w:sz w:val="24"/>
          <w:szCs w:val="24"/>
        </w:rPr>
        <w:t>b</w:t>
      </w:r>
      <w:r>
        <w:rPr>
          <w:sz w:val="24"/>
          <w:szCs w:val="24"/>
        </w:rPr>
        <w:t>e</w:t>
      </w:r>
      <w:r>
        <w:rPr>
          <w:spacing w:val="-6"/>
          <w:sz w:val="24"/>
          <w:szCs w:val="24"/>
        </w:rPr>
        <w:t xml:space="preserve"> </w:t>
      </w:r>
      <w:r>
        <w:rPr>
          <w:spacing w:val="-5"/>
          <w:sz w:val="24"/>
          <w:szCs w:val="24"/>
        </w:rPr>
        <w:t>d</w:t>
      </w:r>
      <w:r>
        <w:rPr>
          <w:spacing w:val="-2"/>
          <w:sz w:val="24"/>
          <w:szCs w:val="24"/>
        </w:rPr>
        <w:t>o</w:t>
      </w:r>
      <w:r>
        <w:rPr>
          <w:spacing w:val="-6"/>
          <w:sz w:val="24"/>
          <w:szCs w:val="24"/>
        </w:rPr>
        <w:t>c</w:t>
      </w:r>
      <w:r>
        <w:rPr>
          <w:spacing w:val="-2"/>
          <w:sz w:val="24"/>
          <w:szCs w:val="24"/>
        </w:rPr>
        <w:t>u</w:t>
      </w:r>
      <w:r>
        <w:rPr>
          <w:spacing w:val="-4"/>
          <w:sz w:val="24"/>
          <w:szCs w:val="24"/>
        </w:rPr>
        <w:t>m</w:t>
      </w:r>
      <w:r>
        <w:rPr>
          <w:spacing w:val="-3"/>
          <w:sz w:val="24"/>
          <w:szCs w:val="24"/>
        </w:rPr>
        <w:t>e</w:t>
      </w:r>
      <w:r>
        <w:rPr>
          <w:spacing w:val="-5"/>
          <w:sz w:val="24"/>
          <w:szCs w:val="24"/>
        </w:rPr>
        <w:t>n</w:t>
      </w:r>
      <w:r>
        <w:rPr>
          <w:spacing w:val="-4"/>
          <w:sz w:val="24"/>
          <w:szCs w:val="24"/>
        </w:rPr>
        <w:t>ti</w:t>
      </w:r>
      <w:r>
        <w:rPr>
          <w:spacing w:val="-2"/>
          <w:sz w:val="24"/>
          <w:szCs w:val="24"/>
        </w:rPr>
        <w:t>n</w:t>
      </w:r>
      <w:r>
        <w:rPr>
          <w:sz w:val="24"/>
          <w:szCs w:val="24"/>
        </w:rPr>
        <w:t>g</w:t>
      </w:r>
      <w:r>
        <w:rPr>
          <w:spacing w:val="-7"/>
          <w:sz w:val="24"/>
          <w:szCs w:val="24"/>
        </w:rPr>
        <w:t xml:space="preserve"> </w:t>
      </w:r>
      <w:r>
        <w:rPr>
          <w:spacing w:val="-4"/>
          <w:sz w:val="24"/>
          <w:szCs w:val="24"/>
        </w:rPr>
        <w:t>i</w:t>
      </w:r>
      <w:r>
        <w:rPr>
          <w:sz w:val="24"/>
          <w:szCs w:val="24"/>
        </w:rPr>
        <w:t>n</w:t>
      </w:r>
      <w:r>
        <w:rPr>
          <w:spacing w:val="-5"/>
          <w:sz w:val="24"/>
          <w:szCs w:val="24"/>
        </w:rPr>
        <w:t xml:space="preserve"> </w:t>
      </w:r>
      <w:r>
        <w:rPr>
          <w:spacing w:val="-2"/>
          <w:sz w:val="24"/>
          <w:szCs w:val="24"/>
        </w:rPr>
        <w:t>h</w:t>
      </w:r>
      <w:r>
        <w:rPr>
          <w:spacing w:val="-6"/>
          <w:sz w:val="24"/>
          <w:szCs w:val="24"/>
        </w:rPr>
        <w:t>e</w:t>
      </w:r>
      <w:r>
        <w:rPr>
          <w:spacing w:val="-3"/>
          <w:sz w:val="24"/>
          <w:szCs w:val="24"/>
        </w:rPr>
        <w:t>r</w:t>
      </w:r>
      <w:r>
        <w:rPr>
          <w:sz w:val="24"/>
          <w:szCs w:val="24"/>
        </w:rPr>
        <w:t>e</w:t>
      </w:r>
      <w:r>
        <w:rPr>
          <w:spacing w:val="-6"/>
          <w:sz w:val="24"/>
          <w:szCs w:val="24"/>
        </w:rPr>
        <w:t xml:space="preserve"> a</w:t>
      </w:r>
      <w:r>
        <w:rPr>
          <w:spacing w:val="-2"/>
          <w:sz w:val="24"/>
          <w:szCs w:val="24"/>
        </w:rPr>
        <w:t>n</w:t>
      </w:r>
      <w:r>
        <w:rPr>
          <w:sz w:val="24"/>
          <w:szCs w:val="24"/>
        </w:rPr>
        <w:t>d</w:t>
      </w:r>
      <w:r>
        <w:rPr>
          <w:spacing w:val="-7"/>
          <w:sz w:val="24"/>
          <w:szCs w:val="24"/>
        </w:rPr>
        <w:t xml:space="preserve"> </w:t>
      </w:r>
      <w:r>
        <w:rPr>
          <w:spacing w:val="-4"/>
          <w:sz w:val="24"/>
          <w:szCs w:val="24"/>
        </w:rPr>
        <w:t>t</w:t>
      </w:r>
      <w:r>
        <w:rPr>
          <w:spacing w:val="-2"/>
          <w:sz w:val="24"/>
          <w:szCs w:val="24"/>
        </w:rPr>
        <w:t>h</w:t>
      </w:r>
      <w:r>
        <w:rPr>
          <w:sz w:val="24"/>
          <w:szCs w:val="24"/>
        </w:rPr>
        <w:t>e</w:t>
      </w:r>
      <w:r>
        <w:rPr>
          <w:spacing w:val="-6"/>
          <w:sz w:val="24"/>
          <w:szCs w:val="24"/>
        </w:rPr>
        <w:t xml:space="preserve"> </w:t>
      </w:r>
      <w:r>
        <w:rPr>
          <w:spacing w:val="-5"/>
          <w:sz w:val="24"/>
          <w:szCs w:val="24"/>
        </w:rPr>
        <w:t>d</w:t>
      </w:r>
      <w:r>
        <w:rPr>
          <w:spacing w:val="-2"/>
          <w:sz w:val="24"/>
          <w:szCs w:val="24"/>
        </w:rPr>
        <w:t>u</w:t>
      </w:r>
      <w:r>
        <w:rPr>
          <w:spacing w:val="-6"/>
          <w:sz w:val="24"/>
          <w:szCs w:val="24"/>
        </w:rPr>
        <w:t>r</w:t>
      </w:r>
      <w:r>
        <w:rPr>
          <w:spacing w:val="-3"/>
          <w:sz w:val="24"/>
          <w:szCs w:val="24"/>
        </w:rPr>
        <w:t>a</w:t>
      </w:r>
      <w:r>
        <w:rPr>
          <w:spacing w:val="-4"/>
          <w:sz w:val="24"/>
          <w:szCs w:val="24"/>
        </w:rPr>
        <w:t>ti</w:t>
      </w:r>
      <w:r>
        <w:rPr>
          <w:spacing w:val="-5"/>
          <w:sz w:val="24"/>
          <w:szCs w:val="24"/>
        </w:rPr>
        <w:t>o</w:t>
      </w:r>
      <w:r>
        <w:rPr>
          <w:sz w:val="24"/>
          <w:szCs w:val="24"/>
        </w:rPr>
        <w:t>n</w:t>
      </w:r>
      <w:r>
        <w:rPr>
          <w:spacing w:val="-5"/>
          <w:sz w:val="24"/>
          <w:szCs w:val="24"/>
        </w:rPr>
        <w:t xml:space="preserve"> </w:t>
      </w:r>
      <w:r>
        <w:rPr>
          <w:spacing w:val="-3"/>
          <w:sz w:val="24"/>
          <w:szCs w:val="24"/>
        </w:rPr>
        <w:t>f</w:t>
      </w:r>
      <w:r>
        <w:rPr>
          <w:spacing w:val="-5"/>
          <w:sz w:val="24"/>
          <w:szCs w:val="24"/>
        </w:rPr>
        <w:t>o</w:t>
      </w:r>
      <w:r>
        <w:rPr>
          <w:sz w:val="24"/>
          <w:szCs w:val="24"/>
        </w:rPr>
        <w:t xml:space="preserve">r </w:t>
      </w:r>
      <w:r>
        <w:rPr>
          <w:spacing w:val="-4"/>
          <w:sz w:val="24"/>
          <w:szCs w:val="24"/>
        </w:rPr>
        <w:t>t</w:t>
      </w:r>
      <w:r>
        <w:rPr>
          <w:spacing w:val="-5"/>
          <w:sz w:val="24"/>
          <w:szCs w:val="24"/>
        </w:rPr>
        <w:t>h</w:t>
      </w:r>
      <w:r>
        <w:rPr>
          <w:sz w:val="24"/>
          <w:szCs w:val="24"/>
        </w:rPr>
        <w:t>e</w:t>
      </w:r>
      <w:r>
        <w:rPr>
          <w:spacing w:val="-18"/>
          <w:sz w:val="24"/>
          <w:szCs w:val="24"/>
        </w:rPr>
        <w:t xml:space="preserve"> </w:t>
      </w:r>
      <w:r>
        <w:rPr>
          <w:spacing w:val="-6"/>
          <w:sz w:val="24"/>
          <w:szCs w:val="24"/>
        </w:rPr>
        <w:t>c</w:t>
      </w:r>
      <w:r>
        <w:rPr>
          <w:spacing w:val="-3"/>
          <w:sz w:val="24"/>
          <w:szCs w:val="24"/>
        </w:rPr>
        <w:t>re</w:t>
      </w:r>
      <w:r>
        <w:rPr>
          <w:spacing w:val="-6"/>
          <w:sz w:val="24"/>
          <w:szCs w:val="24"/>
        </w:rPr>
        <w:t>a</w:t>
      </w:r>
      <w:r>
        <w:rPr>
          <w:spacing w:val="-4"/>
          <w:sz w:val="24"/>
          <w:szCs w:val="24"/>
        </w:rPr>
        <w:t>ti</w:t>
      </w:r>
      <w:r>
        <w:rPr>
          <w:spacing w:val="-2"/>
          <w:sz w:val="24"/>
          <w:szCs w:val="24"/>
        </w:rPr>
        <w:t>n</w:t>
      </w:r>
      <w:r>
        <w:rPr>
          <w:sz w:val="24"/>
          <w:szCs w:val="24"/>
        </w:rPr>
        <w:t>g</w:t>
      </w:r>
      <w:r>
        <w:rPr>
          <w:spacing w:val="-22"/>
          <w:sz w:val="24"/>
          <w:szCs w:val="24"/>
        </w:rPr>
        <w:t xml:space="preserve"> </w:t>
      </w:r>
      <w:r>
        <w:rPr>
          <w:spacing w:val="-2"/>
          <w:sz w:val="24"/>
          <w:szCs w:val="24"/>
        </w:rPr>
        <w:t>t</w:t>
      </w:r>
      <w:r>
        <w:rPr>
          <w:spacing w:val="-5"/>
          <w:sz w:val="24"/>
          <w:szCs w:val="24"/>
        </w:rPr>
        <w:t>h</w:t>
      </w:r>
      <w:r>
        <w:rPr>
          <w:sz w:val="24"/>
          <w:szCs w:val="24"/>
        </w:rPr>
        <w:t>e</w:t>
      </w:r>
      <w:r>
        <w:rPr>
          <w:spacing w:val="-20"/>
          <w:sz w:val="24"/>
          <w:szCs w:val="24"/>
        </w:rPr>
        <w:t xml:space="preserve"> </w:t>
      </w:r>
      <w:r>
        <w:rPr>
          <w:spacing w:val="-2"/>
          <w:sz w:val="24"/>
          <w:szCs w:val="24"/>
        </w:rPr>
        <w:t>u</w:t>
      </w:r>
      <w:r>
        <w:rPr>
          <w:spacing w:val="-5"/>
          <w:sz w:val="24"/>
          <w:szCs w:val="24"/>
        </w:rPr>
        <w:t>s</w:t>
      </w:r>
      <w:r>
        <w:rPr>
          <w:spacing w:val="-3"/>
          <w:sz w:val="24"/>
          <w:szCs w:val="24"/>
        </w:rPr>
        <w:t>e</w:t>
      </w:r>
      <w:r>
        <w:rPr>
          <w:sz w:val="24"/>
          <w:szCs w:val="24"/>
        </w:rPr>
        <w:t>r</w:t>
      </w:r>
      <w:r>
        <w:rPr>
          <w:spacing w:val="-20"/>
          <w:sz w:val="24"/>
          <w:szCs w:val="24"/>
        </w:rPr>
        <w:t xml:space="preserve"> </w:t>
      </w:r>
      <w:r>
        <w:rPr>
          <w:spacing w:val="-4"/>
          <w:sz w:val="24"/>
          <w:szCs w:val="24"/>
        </w:rPr>
        <w:t>m</w:t>
      </w:r>
      <w:r>
        <w:rPr>
          <w:spacing w:val="-3"/>
          <w:sz w:val="24"/>
          <w:szCs w:val="24"/>
        </w:rPr>
        <w:t>a</w:t>
      </w:r>
      <w:r>
        <w:rPr>
          <w:spacing w:val="-5"/>
          <w:sz w:val="24"/>
          <w:szCs w:val="24"/>
        </w:rPr>
        <w:t>n</w:t>
      </w:r>
      <w:r>
        <w:rPr>
          <w:spacing w:val="-2"/>
          <w:sz w:val="24"/>
          <w:szCs w:val="24"/>
        </w:rPr>
        <w:t>u</w:t>
      </w:r>
      <w:r>
        <w:rPr>
          <w:spacing w:val="-6"/>
          <w:sz w:val="24"/>
          <w:szCs w:val="24"/>
        </w:rPr>
        <w:t>a</w:t>
      </w:r>
      <w:r>
        <w:rPr>
          <w:sz w:val="24"/>
          <w:szCs w:val="24"/>
        </w:rPr>
        <w:t>l</w:t>
      </w:r>
      <w:r>
        <w:rPr>
          <w:spacing w:val="-19"/>
          <w:sz w:val="24"/>
          <w:szCs w:val="24"/>
        </w:rPr>
        <w:t xml:space="preserve"> </w:t>
      </w:r>
      <w:r>
        <w:rPr>
          <w:spacing w:val="-4"/>
          <w:sz w:val="24"/>
          <w:szCs w:val="24"/>
        </w:rPr>
        <w:t>i</w:t>
      </w:r>
      <w:r>
        <w:rPr>
          <w:sz w:val="24"/>
          <w:szCs w:val="24"/>
        </w:rPr>
        <w:t>s</w:t>
      </w:r>
      <w:r>
        <w:rPr>
          <w:spacing w:val="-19"/>
          <w:sz w:val="24"/>
          <w:szCs w:val="24"/>
        </w:rPr>
        <w:t xml:space="preserve"> </w:t>
      </w:r>
      <w:r>
        <w:rPr>
          <w:sz w:val="24"/>
          <w:szCs w:val="24"/>
        </w:rPr>
        <w:t>1</w:t>
      </w:r>
      <w:r>
        <w:rPr>
          <w:spacing w:val="-19"/>
          <w:sz w:val="24"/>
          <w:szCs w:val="24"/>
        </w:rPr>
        <w:t xml:space="preserve"> </w:t>
      </w:r>
      <w:r>
        <w:rPr>
          <w:spacing w:val="-5"/>
          <w:sz w:val="24"/>
          <w:szCs w:val="24"/>
        </w:rPr>
        <w:t>d</w:t>
      </w:r>
      <w:r>
        <w:rPr>
          <w:spacing w:val="-1"/>
          <w:sz w:val="24"/>
          <w:szCs w:val="24"/>
        </w:rPr>
        <w:t>a</w:t>
      </w:r>
      <w:r>
        <w:rPr>
          <w:spacing w:val="-10"/>
          <w:sz w:val="24"/>
          <w:szCs w:val="24"/>
        </w:rPr>
        <w:t>y</w:t>
      </w:r>
      <w:r>
        <w:rPr>
          <w:sz w:val="24"/>
          <w:szCs w:val="24"/>
        </w:rPr>
        <w:t>.</w:t>
      </w:r>
      <w:r>
        <w:rPr>
          <w:spacing w:val="-17"/>
          <w:sz w:val="24"/>
          <w:szCs w:val="24"/>
        </w:rPr>
        <w:t xml:space="preserve"> </w:t>
      </w:r>
      <w:r>
        <w:rPr>
          <w:spacing w:val="-3"/>
          <w:sz w:val="24"/>
          <w:szCs w:val="24"/>
        </w:rPr>
        <w:t>T</w:t>
      </w:r>
      <w:r>
        <w:rPr>
          <w:spacing w:val="-5"/>
          <w:sz w:val="24"/>
          <w:szCs w:val="24"/>
        </w:rPr>
        <w:t>h</w:t>
      </w:r>
      <w:r>
        <w:rPr>
          <w:sz w:val="24"/>
          <w:szCs w:val="24"/>
        </w:rPr>
        <w:t>e</w:t>
      </w:r>
      <w:r>
        <w:rPr>
          <w:spacing w:val="-20"/>
          <w:sz w:val="24"/>
          <w:szCs w:val="24"/>
        </w:rPr>
        <w:t xml:space="preserve"> </w:t>
      </w:r>
      <w:r>
        <w:rPr>
          <w:spacing w:val="-2"/>
          <w:sz w:val="24"/>
          <w:szCs w:val="24"/>
        </w:rPr>
        <w:t>u</w:t>
      </w:r>
      <w:r>
        <w:rPr>
          <w:spacing w:val="-5"/>
          <w:sz w:val="24"/>
          <w:szCs w:val="24"/>
        </w:rPr>
        <w:t>s</w:t>
      </w:r>
      <w:r>
        <w:rPr>
          <w:spacing w:val="-3"/>
          <w:sz w:val="24"/>
          <w:szCs w:val="24"/>
        </w:rPr>
        <w:t>e</w:t>
      </w:r>
      <w:r>
        <w:rPr>
          <w:sz w:val="24"/>
          <w:szCs w:val="24"/>
        </w:rPr>
        <w:t>r</w:t>
      </w:r>
      <w:r>
        <w:rPr>
          <w:spacing w:val="-20"/>
          <w:sz w:val="24"/>
          <w:szCs w:val="24"/>
        </w:rPr>
        <w:t xml:space="preserve"> </w:t>
      </w:r>
      <w:r>
        <w:rPr>
          <w:spacing w:val="-4"/>
          <w:sz w:val="24"/>
          <w:szCs w:val="24"/>
        </w:rPr>
        <w:t>m</w:t>
      </w:r>
      <w:r>
        <w:rPr>
          <w:spacing w:val="-3"/>
          <w:sz w:val="24"/>
          <w:szCs w:val="24"/>
        </w:rPr>
        <w:t>a</w:t>
      </w:r>
      <w:r>
        <w:rPr>
          <w:spacing w:val="-5"/>
          <w:sz w:val="24"/>
          <w:szCs w:val="24"/>
        </w:rPr>
        <w:t>n</w:t>
      </w:r>
      <w:r>
        <w:rPr>
          <w:spacing w:val="-2"/>
          <w:sz w:val="24"/>
          <w:szCs w:val="24"/>
        </w:rPr>
        <w:t>u</w:t>
      </w:r>
      <w:r>
        <w:rPr>
          <w:spacing w:val="-6"/>
          <w:sz w:val="24"/>
          <w:szCs w:val="24"/>
        </w:rPr>
        <w:t>a</w:t>
      </w:r>
      <w:r>
        <w:rPr>
          <w:sz w:val="24"/>
          <w:szCs w:val="24"/>
        </w:rPr>
        <w:t>l</w:t>
      </w:r>
      <w:r>
        <w:rPr>
          <w:spacing w:val="-19"/>
          <w:sz w:val="24"/>
          <w:szCs w:val="24"/>
        </w:rPr>
        <w:t xml:space="preserve"> </w:t>
      </w:r>
      <w:r>
        <w:rPr>
          <w:spacing w:val="-5"/>
          <w:sz w:val="24"/>
          <w:szCs w:val="24"/>
        </w:rPr>
        <w:t>w</w:t>
      </w:r>
      <w:r>
        <w:rPr>
          <w:spacing w:val="-4"/>
          <w:sz w:val="24"/>
          <w:szCs w:val="24"/>
        </w:rPr>
        <w:t>il</w:t>
      </w:r>
      <w:r>
        <w:rPr>
          <w:sz w:val="24"/>
          <w:szCs w:val="24"/>
        </w:rPr>
        <w:t>l</w:t>
      </w:r>
      <w:r>
        <w:rPr>
          <w:spacing w:val="-19"/>
          <w:sz w:val="24"/>
          <w:szCs w:val="24"/>
        </w:rPr>
        <w:t xml:space="preserve"> </w:t>
      </w:r>
      <w:r>
        <w:rPr>
          <w:spacing w:val="-4"/>
          <w:sz w:val="24"/>
          <w:szCs w:val="24"/>
        </w:rPr>
        <w:t>i</w:t>
      </w:r>
      <w:r>
        <w:rPr>
          <w:spacing w:val="-2"/>
          <w:sz w:val="24"/>
          <w:szCs w:val="24"/>
        </w:rPr>
        <w:t>n</w:t>
      </w:r>
      <w:r>
        <w:rPr>
          <w:spacing w:val="-6"/>
          <w:sz w:val="24"/>
          <w:szCs w:val="24"/>
        </w:rPr>
        <w:t>c</w:t>
      </w:r>
      <w:r>
        <w:rPr>
          <w:spacing w:val="-2"/>
          <w:sz w:val="24"/>
          <w:szCs w:val="24"/>
        </w:rPr>
        <w:t>l</w:t>
      </w:r>
      <w:r>
        <w:rPr>
          <w:spacing w:val="-5"/>
          <w:sz w:val="24"/>
          <w:szCs w:val="24"/>
        </w:rPr>
        <w:t>u</w:t>
      </w:r>
      <w:r>
        <w:rPr>
          <w:spacing w:val="-2"/>
          <w:sz w:val="24"/>
          <w:szCs w:val="24"/>
        </w:rPr>
        <w:t>d</w:t>
      </w:r>
      <w:r>
        <w:rPr>
          <w:sz w:val="24"/>
          <w:szCs w:val="24"/>
        </w:rPr>
        <w:t>e</w:t>
      </w:r>
      <w:r>
        <w:rPr>
          <w:spacing w:val="-20"/>
          <w:sz w:val="24"/>
          <w:szCs w:val="24"/>
        </w:rPr>
        <w:t xml:space="preserve"> </w:t>
      </w:r>
      <w:r>
        <w:rPr>
          <w:spacing w:val="-5"/>
          <w:sz w:val="24"/>
          <w:szCs w:val="24"/>
        </w:rPr>
        <w:t>h</w:t>
      </w:r>
      <w:r>
        <w:rPr>
          <w:spacing w:val="-2"/>
          <w:sz w:val="24"/>
          <w:szCs w:val="24"/>
        </w:rPr>
        <w:t>o</w:t>
      </w:r>
      <w:r>
        <w:rPr>
          <w:sz w:val="24"/>
          <w:szCs w:val="24"/>
        </w:rPr>
        <w:t>w</w:t>
      </w:r>
      <w:r>
        <w:rPr>
          <w:spacing w:val="-22"/>
          <w:sz w:val="24"/>
          <w:szCs w:val="24"/>
        </w:rPr>
        <w:t xml:space="preserve"> </w:t>
      </w:r>
      <w:r>
        <w:rPr>
          <w:spacing w:val="-2"/>
          <w:sz w:val="24"/>
          <w:szCs w:val="24"/>
        </w:rPr>
        <w:t>t</w:t>
      </w:r>
      <w:r>
        <w:rPr>
          <w:sz w:val="24"/>
          <w:szCs w:val="24"/>
        </w:rPr>
        <w:t>o</w:t>
      </w:r>
      <w:r>
        <w:rPr>
          <w:spacing w:val="-19"/>
          <w:sz w:val="24"/>
          <w:szCs w:val="24"/>
        </w:rPr>
        <w:t xml:space="preserve"> </w:t>
      </w:r>
      <w:r>
        <w:rPr>
          <w:spacing w:val="-5"/>
          <w:sz w:val="24"/>
          <w:szCs w:val="24"/>
        </w:rPr>
        <w:t>u</w:t>
      </w:r>
      <w:r>
        <w:rPr>
          <w:spacing w:val="-2"/>
          <w:sz w:val="24"/>
          <w:szCs w:val="24"/>
        </w:rPr>
        <w:t>s</w:t>
      </w:r>
      <w:r>
        <w:rPr>
          <w:sz w:val="24"/>
          <w:szCs w:val="24"/>
        </w:rPr>
        <w:t>e</w:t>
      </w:r>
      <w:r>
        <w:rPr>
          <w:spacing w:val="-23"/>
          <w:sz w:val="24"/>
          <w:szCs w:val="24"/>
        </w:rPr>
        <w:t xml:space="preserve"> </w:t>
      </w:r>
      <w:r>
        <w:rPr>
          <w:spacing w:val="-2"/>
          <w:sz w:val="24"/>
          <w:szCs w:val="24"/>
        </w:rPr>
        <w:t>t</w:t>
      </w:r>
      <w:r>
        <w:rPr>
          <w:spacing w:val="-5"/>
          <w:sz w:val="24"/>
          <w:szCs w:val="24"/>
        </w:rPr>
        <w:t>h</w:t>
      </w:r>
      <w:r>
        <w:rPr>
          <w:sz w:val="24"/>
          <w:szCs w:val="24"/>
        </w:rPr>
        <w:t>e</w:t>
      </w:r>
      <w:r>
        <w:rPr>
          <w:spacing w:val="-20"/>
          <w:sz w:val="24"/>
          <w:szCs w:val="24"/>
        </w:rPr>
        <w:t xml:space="preserve"> </w:t>
      </w:r>
      <w:r>
        <w:rPr>
          <w:sz w:val="24"/>
          <w:szCs w:val="24"/>
        </w:rPr>
        <w:t>s</w:t>
      </w:r>
      <w:r>
        <w:rPr>
          <w:spacing w:val="-9"/>
          <w:sz w:val="24"/>
          <w:szCs w:val="24"/>
        </w:rPr>
        <w:t>y</w:t>
      </w:r>
      <w:r>
        <w:rPr>
          <w:spacing w:val="-2"/>
          <w:sz w:val="24"/>
          <w:szCs w:val="24"/>
        </w:rPr>
        <w:t>s</w:t>
      </w:r>
      <w:r>
        <w:rPr>
          <w:spacing w:val="-4"/>
          <w:sz w:val="24"/>
          <w:szCs w:val="24"/>
        </w:rPr>
        <w:t>t</w:t>
      </w:r>
      <w:r>
        <w:rPr>
          <w:spacing w:val="-6"/>
          <w:sz w:val="24"/>
          <w:szCs w:val="24"/>
        </w:rPr>
        <w:t>e</w:t>
      </w:r>
      <w:r>
        <w:rPr>
          <w:spacing w:val="-2"/>
          <w:sz w:val="24"/>
          <w:szCs w:val="24"/>
        </w:rPr>
        <w:t>m</w:t>
      </w:r>
      <w:r>
        <w:rPr>
          <w:sz w:val="24"/>
          <w:szCs w:val="24"/>
        </w:rPr>
        <w:t>,</w:t>
      </w:r>
      <w:r>
        <w:rPr>
          <w:spacing w:val="-19"/>
          <w:sz w:val="24"/>
          <w:szCs w:val="24"/>
        </w:rPr>
        <w:t xml:space="preserve"> </w:t>
      </w:r>
      <w:r>
        <w:rPr>
          <w:spacing w:val="-4"/>
          <w:sz w:val="24"/>
          <w:szCs w:val="24"/>
        </w:rPr>
        <w:t>t</w:t>
      </w:r>
      <w:r>
        <w:rPr>
          <w:spacing w:val="-2"/>
          <w:sz w:val="24"/>
          <w:szCs w:val="24"/>
        </w:rPr>
        <w:t>h</w:t>
      </w:r>
      <w:r>
        <w:rPr>
          <w:sz w:val="24"/>
          <w:szCs w:val="24"/>
        </w:rPr>
        <w:t>e</w:t>
      </w:r>
      <w:r>
        <w:rPr>
          <w:spacing w:val="-20"/>
          <w:sz w:val="24"/>
          <w:szCs w:val="24"/>
        </w:rPr>
        <w:t xml:space="preserve"> </w:t>
      </w:r>
      <w:r>
        <w:rPr>
          <w:spacing w:val="-3"/>
          <w:sz w:val="24"/>
          <w:szCs w:val="24"/>
        </w:rPr>
        <w:t>r</w:t>
      </w:r>
      <w:r>
        <w:rPr>
          <w:spacing w:val="-6"/>
          <w:sz w:val="24"/>
          <w:szCs w:val="24"/>
        </w:rPr>
        <w:t>e</w:t>
      </w:r>
      <w:r>
        <w:rPr>
          <w:spacing w:val="-5"/>
          <w:sz w:val="24"/>
          <w:szCs w:val="24"/>
        </w:rPr>
        <w:t>s</w:t>
      </w:r>
      <w:r>
        <w:rPr>
          <w:spacing w:val="-2"/>
          <w:sz w:val="24"/>
          <w:szCs w:val="24"/>
        </w:rPr>
        <w:t>o</w:t>
      </w:r>
      <w:r>
        <w:rPr>
          <w:spacing w:val="-5"/>
          <w:sz w:val="24"/>
          <w:szCs w:val="24"/>
        </w:rPr>
        <w:t>u</w:t>
      </w:r>
      <w:r>
        <w:rPr>
          <w:spacing w:val="-3"/>
          <w:sz w:val="24"/>
          <w:szCs w:val="24"/>
        </w:rPr>
        <w:t>rc</w:t>
      </w:r>
      <w:r>
        <w:rPr>
          <w:spacing w:val="-6"/>
          <w:sz w:val="24"/>
          <w:szCs w:val="24"/>
        </w:rPr>
        <w:t>e</w:t>
      </w:r>
      <w:r>
        <w:rPr>
          <w:sz w:val="24"/>
          <w:szCs w:val="24"/>
        </w:rPr>
        <w:t xml:space="preserve">s </w:t>
      </w:r>
      <w:r>
        <w:rPr>
          <w:spacing w:val="-6"/>
          <w:sz w:val="24"/>
          <w:szCs w:val="24"/>
        </w:rPr>
        <w:t>(</w:t>
      </w:r>
      <w:r>
        <w:rPr>
          <w:spacing w:val="-2"/>
          <w:sz w:val="24"/>
          <w:szCs w:val="24"/>
        </w:rPr>
        <w:t>h</w:t>
      </w:r>
      <w:r>
        <w:rPr>
          <w:spacing w:val="-6"/>
          <w:sz w:val="24"/>
          <w:szCs w:val="24"/>
        </w:rPr>
        <w:t>a</w:t>
      </w:r>
      <w:r>
        <w:rPr>
          <w:spacing w:val="-3"/>
          <w:sz w:val="24"/>
          <w:szCs w:val="24"/>
        </w:rPr>
        <w:t>r</w:t>
      </w:r>
      <w:r>
        <w:rPr>
          <w:spacing w:val="-5"/>
          <w:sz w:val="24"/>
          <w:szCs w:val="24"/>
        </w:rPr>
        <w:t>d</w:t>
      </w:r>
      <w:r>
        <w:rPr>
          <w:spacing w:val="-3"/>
          <w:sz w:val="24"/>
          <w:szCs w:val="24"/>
        </w:rPr>
        <w:t>wa</w:t>
      </w:r>
      <w:r>
        <w:rPr>
          <w:spacing w:val="-6"/>
          <w:sz w:val="24"/>
          <w:szCs w:val="24"/>
        </w:rPr>
        <w:t>r</w:t>
      </w:r>
      <w:r>
        <w:rPr>
          <w:spacing w:val="-3"/>
          <w:sz w:val="24"/>
          <w:szCs w:val="24"/>
        </w:rPr>
        <w:t>e</w:t>
      </w:r>
      <w:r>
        <w:rPr>
          <w:sz w:val="24"/>
          <w:szCs w:val="24"/>
        </w:rPr>
        <w:t>,</w:t>
      </w:r>
      <w:r>
        <w:rPr>
          <w:spacing w:val="1"/>
          <w:sz w:val="24"/>
          <w:szCs w:val="24"/>
        </w:rPr>
        <w:t xml:space="preserve"> </w:t>
      </w:r>
      <w:r>
        <w:rPr>
          <w:spacing w:val="-2"/>
          <w:sz w:val="24"/>
          <w:szCs w:val="24"/>
        </w:rPr>
        <w:t>s</w:t>
      </w:r>
      <w:r>
        <w:rPr>
          <w:spacing w:val="-5"/>
          <w:sz w:val="24"/>
          <w:szCs w:val="24"/>
        </w:rPr>
        <w:t>o</w:t>
      </w:r>
      <w:r>
        <w:rPr>
          <w:spacing w:val="-6"/>
          <w:sz w:val="24"/>
          <w:szCs w:val="24"/>
        </w:rPr>
        <w:t>f</w:t>
      </w:r>
      <w:r>
        <w:rPr>
          <w:spacing w:val="-2"/>
          <w:sz w:val="24"/>
          <w:szCs w:val="24"/>
        </w:rPr>
        <w:t>t</w:t>
      </w:r>
      <w:r>
        <w:rPr>
          <w:spacing w:val="-3"/>
          <w:sz w:val="24"/>
          <w:szCs w:val="24"/>
        </w:rPr>
        <w:t>w</w:t>
      </w:r>
      <w:r>
        <w:rPr>
          <w:spacing w:val="-6"/>
          <w:sz w:val="24"/>
          <w:szCs w:val="24"/>
        </w:rPr>
        <w:t>a</w:t>
      </w:r>
      <w:r>
        <w:rPr>
          <w:spacing w:val="-3"/>
          <w:sz w:val="24"/>
          <w:szCs w:val="24"/>
        </w:rPr>
        <w:t>re</w:t>
      </w:r>
      <w:r>
        <w:rPr>
          <w:sz w:val="24"/>
          <w:szCs w:val="24"/>
        </w:rPr>
        <w:t xml:space="preserve">) </w:t>
      </w:r>
      <w:r>
        <w:rPr>
          <w:spacing w:val="-4"/>
          <w:sz w:val="24"/>
          <w:szCs w:val="24"/>
        </w:rPr>
        <w:t>t</w:t>
      </w:r>
      <w:r>
        <w:rPr>
          <w:spacing w:val="-2"/>
          <w:sz w:val="24"/>
          <w:szCs w:val="24"/>
        </w:rPr>
        <w:t>h</w:t>
      </w:r>
      <w:r>
        <w:rPr>
          <w:spacing w:val="-6"/>
          <w:sz w:val="24"/>
          <w:szCs w:val="24"/>
        </w:rPr>
        <w:t>a</w:t>
      </w:r>
      <w:r>
        <w:rPr>
          <w:sz w:val="24"/>
          <w:szCs w:val="24"/>
        </w:rPr>
        <w:t>t</w:t>
      </w:r>
      <w:r>
        <w:rPr>
          <w:spacing w:val="4"/>
          <w:sz w:val="24"/>
          <w:szCs w:val="24"/>
        </w:rPr>
        <w:t xml:space="preserve"> </w:t>
      </w:r>
      <w:r>
        <w:rPr>
          <w:spacing w:val="-3"/>
          <w:sz w:val="24"/>
          <w:szCs w:val="24"/>
        </w:rPr>
        <w:t>r</w:t>
      </w:r>
      <w:r>
        <w:rPr>
          <w:spacing w:val="-6"/>
          <w:sz w:val="24"/>
          <w:szCs w:val="24"/>
        </w:rPr>
        <w:t>e</w:t>
      </w:r>
      <w:r>
        <w:rPr>
          <w:spacing w:val="-5"/>
          <w:sz w:val="24"/>
          <w:szCs w:val="24"/>
        </w:rPr>
        <w:t>qu</w:t>
      </w:r>
      <w:r>
        <w:rPr>
          <w:spacing w:val="-2"/>
          <w:sz w:val="24"/>
          <w:szCs w:val="24"/>
        </w:rPr>
        <w:t>i</w:t>
      </w:r>
      <w:r>
        <w:rPr>
          <w:spacing w:val="-3"/>
          <w:sz w:val="24"/>
          <w:szCs w:val="24"/>
        </w:rPr>
        <w:t>r</w:t>
      </w:r>
      <w:r>
        <w:rPr>
          <w:sz w:val="24"/>
          <w:szCs w:val="24"/>
        </w:rPr>
        <w:t xml:space="preserve">e </w:t>
      </w:r>
      <w:r>
        <w:rPr>
          <w:spacing w:val="-2"/>
          <w:sz w:val="24"/>
          <w:szCs w:val="24"/>
        </w:rPr>
        <w:t>t</w:t>
      </w:r>
      <w:r>
        <w:rPr>
          <w:sz w:val="24"/>
          <w:szCs w:val="24"/>
        </w:rPr>
        <w:t>o</w:t>
      </w:r>
      <w:r>
        <w:rPr>
          <w:spacing w:val="1"/>
          <w:sz w:val="24"/>
          <w:szCs w:val="24"/>
        </w:rPr>
        <w:t xml:space="preserve"> </w:t>
      </w:r>
      <w:r>
        <w:rPr>
          <w:spacing w:val="-3"/>
          <w:sz w:val="24"/>
          <w:szCs w:val="24"/>
        </w:rPr>
        <w:t>r</w:t>
      </w:r>
      <w:r>
        <w:rPr>
          <w:spacing w:val="-5"/>
          <w:sz w:val="24"/>
          <w:szCs w:val="24"/>
        </w:rPr>
        <w:t>u</w:t>
      </w:r>
      <w:r>
        <w:rPr>
          <w:sz w:val="24"/>
          <w:szCs w:val="24"/>
        </w:rPr>
        <w:t>n</w:t>
      </w:r>
      <w:r>
        <w:rPr>
          <w:spacing w:val="3"/>
          <w:sz w:val="24"/>
          <w:szCs w:val="24"/>
        </w:rPr>
        <w:t xml:space="preserve"> </w:t>
      </w:r>
      <w:r>
        <w:rPr>
          <w:spacing w:val="-4"/>
          <w:sz w:val="24"/>
          <w:szCs w:val="24"/>
        </w:rPr>
        <w:t>t</w:t>
      </w:r>
      <w:r>
        <w:rPr>
          <w:spacing w:val="-2"/>
          <w:sz w:val="24"/>
          <w:szCs w:val="24"/>
        </w:rPr>
        <w:t>h</w:t>
      </w:r>
      <w:r>
        <w:rPr>
          <w:sz w:val="24"/>
          <w:szCs w:val="24"/>
        </w:rPr>
        <w:t>e s</w:t>
      </w:r>
      <w:r>
        <w:rPr>
          <w:spacing w:val="-9"/>
          <w:sz w:val="24"/>
          <w:szCs w:val="24"/>
        </w:rPr>
        <w:t>y</w:t>
      </w:r>
      <w:r>
        <w:rPr>
          <w:spacing w:val="-2"/>
          <w:sz w:val="24"/>
          <w:szCs w:val="24"/>
        </w:rPr>
        <w:t>st</w:t>
      </w:r>
      <w:r>
        <w:rPr>
          <w:spacing w:val="-3"/>
          <w:sz w:val="24"/>
          <w:szCs w:val="24"/>
        </w:rPr>
        <w:t>e</w:t>
      </w:r>
      <w:r>
        <w:rPr>
          <w:sz w:val="24"/>
          <w:szCs w:val="24"/>
        </w:rPr>
        <w:t>m</w:t>
      </w:r>
      <w:r>
        <w:rPr>
          <w:spacing w:val="1"/>
          <w:sz w:val="24"/>
          <w:szCs w:val="24"/>
        </w:rPr>
        <w:t xml:space="preserve"> </w:t>
      </w:r>
      <w:r>
        <w:rPr>
          <w:spacing w:val="-5"/>
          <w:sz w:val="24"/>
          <w:szCs w:val="24"/>
        </w:rPr>
        <w:t>w</w:t>
      </w:r>
      <w:r>
        <w:rPr>
          <w:spacing w:val="-4"/>
          <w:sz w:val="24"/>
          <w:szCs w:val="24"/>
        </w:rPr>
        <w:t>i</w:t>
      </w:r>
      <w:r>
        <w:rPr>
          <w:spacing w:val="-2"/>
          <w:sz w:val="24"/>
          <w:szCs w:val="24"/>
        </w:rPr>
        <w:t>t</w:t>
      </w:r>
      <w:r>
        <w:rPr>
          <w:sz w:val="24"/>
          <w:szCs w:val="24"/>
        </w:rPr>
        <w:t>h</w:t>
      </w:r>
      <w:r>
        <w:rPr>
          <w:spacing w:val="3"/>
          <w:sz w:val="24"/>
          <w:szCs w:val="24"/>
        </w:rPr>
        <w:t xml:space="preserve"> </w:t>
      </w:r>
      <w:r>
        <w:rPr>
          <w:spacing w:val="-6"/>
          <w:sz w:val="24"/>
          <w:szCs w:val="24"/>
        </w:rPr>
        <w:t>c</w:t>
      </w:r>
      <w:r>
        <w:rPr>
          <w:spacing w:val="-4"/>
          <w:sz w:val="24"/>
          <w:szCs w:val="24"/>
        </w:rPr>
        <w:t>l</w:t>
      </w:r>
      <w:r>
        <w:rPr>
          <w:spacing w:val="-3"/>
          <w:sz w:val="24"/>
          <w:szCs w:val="24"/>
        </w:rPr>
        <w:t>ea</w:t>
      </w:r>
      <w:r>
        <w:rPr>
          <w:sz w:val="24"/>
          <w:szCs w:val="24"/>
        </w:rPr>
        <w:t xml:space="preserve">r </w:t>
      </w:r>
      <w:r>
        <w:rPr>
          <w:spacing w:val="-2"/>
          <w:sz w:val="24"/>
          <w:szCs w:val="24"/>
        </w:rPr>
        <w:t>d</w:t>
      </w:r>
      <w:r>
        <w:rPr>
          <w:spacing w:val="-6"/>
          <w:sz w:val="24"/>
          <w:szCs w:val="24"/>
        </w:rPr>
        <w:t>e</w:t>
      </w:r>
      <w:r>
        <w:rPr>
          <w:spacing w:val="-2"/>
          <w:sz w:val="24"/>
          <w:szCs w:val="24"/>
        </w:rPr>
        <w:t>s</w:t>
      </w:r>
      <w:r>
        <w:rPr>
          <w:spacing w:val="-3"/>
          <w:sz w:val="24"/>
          <w:szCs w:val="24"/>
        </w:rPr>
        <w:t>c</w:t>
      </w:r>
      <w:r>
        <w:rPr>
          <w:spacing w:val="-6"/>
          <w:sz w:val="24"/>
          <w:szCs w:val="24"/>
        </w:rPr>
        <w:t>r</w:t>
      </w:r>
      <w:r>
        <w:rPr>
          <w:spacing w:val="-4"/>
          <w:sz w:val="24"/>
          <w:szCs w:val="24"/>
        </w:rPr>
        <w:t>i</w:t>
      </w:r>
      <w:r>
        <w:rPr>
          <w:spacing w:val="-5"/>
          <w:sz w:val="24"/>
          <w:szCs w:val="24"/>
        </w:rPr>
        <w:t>p</w:t>
      </w:r>
      <w:r>
        <w:rPr>
          <w:spacing w:val="-4"/>
          <w:sz w:val="24"/>
          <w:szCs w:val="24"/>
        </w:rPr>
        <w:t>t</w:t>
      </w:r>
      <w:r>
        <w:rPr>
          <w:spacing w:val="-2"/>
          <w:sz w:val="24"/>
          <w:szCs w:val="24"/>
        </w:rPr>
        <w:t>i</w:t>
      </w:r>
      <w:r>
        <w:rPr>
          <w:spacing w:val="-5"/>
          <w:sz w:val="24"/>
          <w:szCs w:val="24"/>
        </w:rPr>
        <w:t>o</w:t>
      </w:r>
      <w:r>
        <w:rPr>
          <w:sz w:val="24"/>
          <w:szCs w:val="24"/>
        </w:rPr>
        <w:t>n</w:t>
      </w:r>
      <w:r>
        <w:rPr>
          <w:spacing w:val="3"/>
          <w:sz w:val="24"/>
          <w:szCs w:val="24"/>
        </w:rPr>
        <w:t xml:space="preserve"> </w:t>
      </w:r>
      <w:r>
        <w:rPr>
          <w:spacing w:val="-6"/>
          <w:sz w:val="24"/>
          <w:szCs w:val="24"/>
        </w:rPr>
        <w:t>a</w:t>
      </w:r>
      <w:r>
        <w:rPr>
          <w:spacing w:val="-5"/>
          <w:sz w:val="24"/>
          <w:szCs w:val="24"/>
        </w:rPr>
        <w:t>n</w:t>
      </w:r>
      <w:r>
        <w:rPr>
          <w:sz w:val="24"/>
          <w:szCs w:val="24"/>
        </w:rPr>
        <w:t>d</w:t>
      </w:r>
      <w:r>
        <w:rPr>
          <w:spacing w:val="3"/>
          <w:sz w:val="24"/>
          <w:szCs w:val="24"/>
        </w:rPr>
        <w:t xml:space="preserve"> </w:t>
      </w:r>
      <w:r>
        <w:rPr>
          <w:spacing w:val="-2"/>
          <w:sz w:val="24"/>
          <w:szCs w:val="24"/>
        </w:rPr>
        <w:t>s</w:t>
      </w:r>
      <w:r>
        <w:rPr>
          <w:spacing w:val="-6"/>
          <w:sz w:val="24"/>
          <w:szCs w:val="24"/>
        </w:rPr>
        <w:t>c</w:t>
      </w:r>
      <w:r>
        <w:rPr>
          <w:spacing w:val="-3"/>
          <w:sz w:val="24"/>
          <w:szCs w:val="24"/>
        </w:rPr>
        <w:t>re</w:t>
      </w:r>
      <w:r>
        <w:rPr>
          <w:spacing w:val="-6"/>
          <w:sz w:val="24"/>
          <w:szCs w:val="24"/>
        </w:rPr>
        <w:t>e</w:t>
      </w:r>
      <w:r>
        <w:rPr>
          <w:sz w:val="24"/>
          <w:szCs w:val="24"/>
        </w:rPr>
        <w:t>n</w:t>
      </w:r>
      <w:r>
        <w:rPr>
          <w:spacing w:val="3"/>
          <w:sz w:val="24"/>
          <w:szCs w:val="24"/>
        </w:rPr>
        <w:t xml:space="preserve"> </w:t>
      </w:r>
      <w:r>
        <w:rPr>
          <w:spacing w:val="-5"/>
          <w:sz w:val="24"/>
          <w:szCs w:val="24"/>
        </w:rPr>
        <w:t>sho</w:t>
      </w:r>
      <w:r>
        <w:rPr>
          <w:spacing w:val="-2"/>
          <w:sz w:val="24"/>
          <w:szCs w:val="24"/>
        </w:rPr>
        <w:t>t</w:t>
      </w:r>
      <w:r>
        <w:rPr>
          <w:sz w:val="24"/>
          <w:szCs w:val="24"/>
        </w:rPr>
        <w:t>s</w:t>
      </w:r>
      <w:r>
        <w:rPr>
          <w:spacing w:val="1"/>
          <w:sz w:val="24"/>
          <w:szCs w:val="24"/>
        </w:rPr>
        <w:t xml:space="preserve"> </w:t>
      </w:r>
      <w:r>
        <w:rPr>
          <w:spacing w:val="-2"/>
          <w:sz w:val="24"/>
          <w:szCs w:val="24"/>
        </w:rPr>
        <w:t>o</w:t>
      </w:r>
      <w:r>
        <w:rPr>
          <w:sz w:val="24"/>
          <w:szCs w:val="24"/>
        </w:rPr>
        <w:t>f</w:t>
      </w:r>
      <w:r>
        <w:rPr>
          <w:spacing w:val="5"/>
          <w:sz w:val="24"/>
          <w:szCs w:val="24"/>
        </w:rPr>
        <w:t xml:space="preserve"> </w:t>
      </w:r>
      <w:r>
        <w:rPr>
          <w:spacing w:val="-2"/>
          <w:sz w:val="24"/>
          <w:szCs w:val="24"/>
        </w:rPr>
        <w:t>t</w:t>
      </w:r>
      <w:r>
        <w:rPr>
          <w:spacing w:val="-5"/>
          <w:sz w:val="24"/>
          <w:szCs w:val="24"/>
        </w:rPr>
        <w:t>h</w:t>
      </w:r>
      <w:r>
        <w:rPr>
          <w:sz w:val="24"/>
          <w:szCs w:val="24"/>
        </w:rPr>
        <w:t xml:space="preserve">e </w:t>
      </w:r>
      <w:r>
        <w:rPr>
          <w:spacing w:val="-5"/>
          <w:sz w:val="24"/>
          <w:szCs w:val="24"/>
        </w:rPr>
        <w:t>d</w:t>
      </w:r>
      <w:r>
        <w:rPr>
          <w:spacing w:val="-6"/>
          <w:sz w:val="24"/>
          <w:szCs w:val="24"/>
        </w:rPr>
        <w:t>e</w:t>
      </w:r>
      <w:r>
        <w:rPr>
          <w:spacing w:val="-2"/>
          <w:sz w:val="24"/>
          <w:szCs w:val="24"/>
        </w:rPr>
        <w:t>v</w:t>
      </w:r>
      <w:r>
        <w:rPr>
          <w:spacing w:val="-6"/>
          <w:sz w:val="24"/>
          <w:szCs w:val="24"/>
        </w:rPr>
        <w:t>e</w:t>
      </w:r>
      <w:r>
        <w:rPr>
          <w:spacing w:val="-2"/>
          <w:sz w:val="24"/>
          <w:szCs w:val="24"/>
        </w:rPr>
        <w:t>l</w:t>
      </w:r>
      <w:r>
        <w:rPr>
          <w:spacing w:val="-5"/>
          <w:sz w:val="24"/>
          <w:szCs w:val="24"/>
        </w:rPr>
        <w:t>o</w:t>
      </w:r>
      <w:r>
        <w:rPr>
          <w:spacing w:val="-2"/>
          <w:sz w:val="24"/>
          <w:szCs w:val="24"/>
        </w:rPr>
        <w:t>p</w:t>
      </w:r>
      <w:r>
        <w:rPr>
          <w:spacing w:val="-6"/>
          <w:sz w:val="24"/>
          <w:szCs w:val="24"/>
        </w:rPr>
        <w:t>e</w:t>
      </w:r>
      <w:r>
        <w:rPr>
          <w:sz w:val="24"/>
          <w:szCs w:val="24"/>
        </w:rPr>
        <w:t>d</w:t>
      </w:r>
      <w:r>
        <w:rPr>
          <w:spacing w:val="-7"/>
          <w:sz w:val="24"/>
          <w:szCs w:val="24"/>
        </w:rPr>
        <w:t xml:space="preserve"> </w:t>
      </w:r>
      <w:r>
        <w:rPr>
          <w:spacing w:val="-6"/>
          <w:sz w:val="24"/>
          <w:szCs w:val="24"/>
        </w:rPr>
        <w:t>a</w:t>
      </w:r>
      <w:r>
        <w:rPr>
          <w:spacing w:val="-2"/>
          <w:sz w:val="24"/>
          <w:szCs w:val="24"/>
        </w:rPr>
        <w:t>p</w:t>
      </w:r>
      <w:r>
        <w:rPr>
          <w:spacing w:val="-5"/>
          <w:sz w:val="24"/>
          <w:szCs w:val="24"/>
        </w:rPr>
        <w:t>p</w:t>
      </w:r>
      <w:r>
        <w:rPr>
          <w:spacing w:val="-4"/>
          <w:sz w:val="24"/>
          <w:szCs w:val="24"/>
        </w:rPr>
        <w:t>l</w:t>
      </w:r>
      <w:r>
        <w:rPr>
          <w:spacing w:val="-2"/>
          <w:sz w:val="24"/>
          <w:szCs w:val="24"/>
        </w:rPr>
        <w:t>i</w:t>
      </w:r>
      <w:r>
        <w:rPr>
          <w:spacing w:val="-6"/>
          <w:sz w:val="24"/>
          <w:szCs w:val="24"/>
        </w:rPr>
        <w:t>c</w:t>
      </w:r>
      <w:r>
        <w:rPr>
          <w:spacing w:val="-3"/>
          <w:sz w:val="24"/>
          <w:szCs w:val="24"/>
        </w:rPr>
        <w:t>a</w:t>
      </w:r>
      <w:r>
        <w:rPr>
          <w:spacing w:val="-4"/>
          <w:sz w:val="24"/>
          <w:szCs w:val="24"/>
        </w:rPr>
        <w:t>ti</w:t>
      </w:r>
      <w:r>
        <w:rPr>
          <w:spacing w:val="-5"/>
          <w:sz w:val="24"/>
          <w:szCs w:val="24"/>
        </w:rPr>
        <w:t>o</w:t>
      </w:r>
      <w:r>
        <w:rPr>
          <w:spacing w:val="-2"/>
          <w:sz w:val="24"/>
          <w:szCs w:val="24"/>
        </w:rPr>
        <w:t>n</w:t>
      </w:r>
      <w:r>
        <w:rPr>
          <w:sz w:val="24"/>
          <w:szCs w:val="24"/>
        </w:rPr>
        <w:t>.</w:t>
      </w:r>
    </w:p>
    <w:p w14:paraId="7FB1C4B4" w14:textId="77777777" w:rsidR="00CE409C" w:rsidRDefault="00CE409C" w:rsidP="00090A5B">
      <w:pPr>
        <w:spacing w:before="4" w:line="160" w:lineRule="exact"/>
        <w:jc w:val="both"/>
        <w:rPr>
          <w:sz w:val="16"/>
          <w:szCs w:val="16"/>
        </w:rPr>
      </w:pPr>
    </w:p>
    <w:p w14:paraId="61D4311D" w14:textId="77777777" w:rsidR="00CE409C" w:rsidRPr="00635D54" w:rsidRDefault="009B090C" w:rsidP="00635D54">
      <w:pPr>
        <w:pStyle w:val="NoSpacing"/>
        <w:rPr>
          <w:b/>
          <w:bCs/>
          <w:sz w:val="24"/>
          <w:szCs w:val="24"/>
        </w:rPr>
      </w:pPr>
      <w:r w:rsidRPr="00635D54">
        <w:rPr>
          <w:b/>
          <w:bCs/>
          <w:sz w:val="24"/>
          <w:szCs w:val="24"/>
        </w:rPr>
        <w:t>1.7</w:t>
      </w:r>
      <w:r w:rsidRPr="00635D54">
        <w:rPr>
          <w:b/>
          <w:bCs/>
          <w:spacing w:val="-2"/>
          <w:sz w:val="24"/>
          <w:szCs w:val="24"/>
        </w:rPr>
        <w:t>.</w:t>
      </w:r>
      <w:r w:rsidRPr="00635D54">
        <w:rPr>
          <w:b/>
          <w:bCs/>
          <w:sz w:val="24"/>
          <w:szCs w:val="24"/>
        </w:rPr>
        <w:t>4</w:t>
      </w:r>
      <w:r w:rsidRPr="00635D54">
        <w:rPr>
          <w:b/>
          <w:bCs/>
          <w:spacing w:val="-10"/>
          <w:sz w:val="24"/>
          <w:szCs w:val="24"/>
        </w:rPr>
        <w:t xml:space="preserve"> </w:t>
      </w:r>
      <w:r w:rsidRPr="00635D54">
        <w:rPr>
          <w:b/>
          <w:bCs/>
          <w:spacing w:val="-1"/>
          <w:sz w:val="24"/>
          <w:szCs w:val="24"/>
        </w:rPr>
        <w:t>P</w:t>
      </w:r>
      <w:r w:rsidRPr="00635D54">
        <w:rPr>
          <w:b/>
          <w:bCs/>
          <w:spacing w:val="-6"/>
          <w:sz w:val="24"/>
          <w:szCs w:val="24"/>
        </w:rPr>
        <w:t>r</w:t>
      </w:r>
      <w:r w:rsidRPr="00635D54">
        <w:rPr>
          <w:b/>
          <w:bCs/>
          <w:spacing w:val="-3"/>
          <w:sz w:val="24"/>
          <w:szCs w:val="24"/>
        </w:rPr>
        <w:t>e</w:t>
      </w:r>
      <w:r w:rsidRPr="00635D54">
        <w:rPr>
          <w:b/>
          <w:bCs/>
          <w:sz w:val="24"/>
          <w:szCs w:val="24"/>
        </w:rPr>
        <w:t>p</w:t>
      </w:r>
      <w:r w:rsidRPr="00635D54">
        <w:rPr>
          <w:b/>
          <w:bCs/>
          <w:spacing w:val="-3"/>
          <w:sz w:val="24"/>
          <w:szCs w:val="24"/>
        </w:rPr>
        <w:t>a</w:t>
      </w:r>
      <w:r w:rsidRPr="00635D54">
        <w:rPr>
          <w:b/>
          <w:bCs/>
          <w:spacing w:val="-6"/>
          <w:sz w:val="24"/>
          <w:szCs w:val="24"/>
        </w:rPr>
        <w:t>r</w:t>
      </w:r>
      <w:r w:rsidRPr="00635D54">
        <w:rPr>
          <w:b/>
          <w:bCs/>
          <w:spacing w:val="-4"/>
          <w:sz w:val="24"/>
          <w:szCs w:val="24"/>
        </w:rPr>
        <w:t>i</w:t>
      </w:r>
      <w:r w:rsidRPr="00635D54">
        <w:rPr>
          <w:b/>
          <w:bCs/>
          <w:spacing w:val="-2"/>
          <w:sz w:val="24"/>
          <w:szCs w:val="24"/>
        </w:rPr>
        <w:t>n</w:t>
      </w:r>
      <w:r w:rsidRPr="00635D54">
        <w:rPr>
          <w:b/>
          <w:bCs/>
          <w:sz w:val="24"/>
          <w:szCs w:val="24"/>
        </w:rPr>
        <w:t>g</w:t>
      </w:r>
      <w:r w:rsidRPr="00635D54">
        <w:rPr>
          <w:b/>
          <w:bCs/>
          <w:spacing w:val="-10"/>
          <w:sz w:val="24"/>
          <w:szCs w:val="24"/>
        </w:rPr>
        <w:t xml:space="preserve"> </w:t>
      </w:r>
      <w:r w:rsidRPr="00635D54">
        <w:rPr>
          <w:b/>
          <w:bCs/>
          <w:spacing w:val="-2"/>
          <w:sz w:val="24"/>
          <w:szCs w:val="24"/>
        </w:rPr>
        <w:t>t</w:t>
      </w:r>
      <w:r w:rsidRPr="00635D54">
        <w:rPr>
          <w:b/>
          <w:bCs/>
          <w:spacing w:val="-3"/>
          <w:sz w:val="24"/>
          <w:szCs w:val="24"/>
        </w:rPr>
        <w:t>e</w:t>
      </w:r>
      <w:r w:rsidRPr="00635D54">
        <w:rPr>
          <w:b/>
          <w:bCs/>
          <w:spacing w:val="-6"/>
          <w:sz w:val="24"/>
          <w:szCs w:val="24"/>
        </w:rPr>
        <w:t>c</w:t>
      </w:r>
      <w:r w:rsidRPr="00635D54">
        <w:rPr>
          <w:b/>
          <w:bCs/>
          <w:sz w:val="24"/>
          <w:szCs w:val="24"/>
        </w:rPr>
        <w:t>h</w:t>
      </w:r>
      <w:r w:rsidRPr="00635D54">
        <w:rPr>
          <w:b/>
          <w:bCs/>
          <w:spacing w:val="-2"/>
          <w:sz w:val="24"/>
          <w:szCs w:val="24"/>
        </w:rPr>
        <w:t>n</w:t>
      </w:r>
      <w:r w:rsidRPr="00635D54">
        <w:rPr>
          <w:b/>
          <w:bCs/>
          <w:spacing w:val="-4"/>
          <w:sz w:val="24"/>
          <w:szCs w:val="24"/>
        </w:rPr>
        <w:t>i</w:t>
      </w:r>
      <w:r w:rsidRPr="00635D54">
        <w:rPr>
          <w:b/>
          <w:bCs/>
          <w:spacing w:val="-3"/>
          <w:sz w:val="24"/>
          <w:szCs w:val="24"/>
        </w:rPr>
        <w:t>c</w:t>
      </w:r>
      <w:r w:rsidRPr="00635D54">
        <w:rPr>
          <w:b/>
          <w:bCs/>
          <w:spacing w:val="-6"/>
          <w:sz w:val="24"/>
          <w:szCs w:val="24"/>
        </w:rPr>
        <w:t>a</w:t>
      </w:r>
      <w:r w:rsidRPr="00635D54">
        <w:rPr>
          <w:b/>
          <w:bCs/>
          <w:sz w:val="24"/>
          <w:szCs w:val="24"/>
        </w:rPr>
        <w:t>l</w:t>
      </w:r>
      <w:r w:rsidRPr="00635D54">
        <w:rPr>
          <w:b/>
          <w:bCs/>
          <w:spacing w:val="-7"/>
          <w:sz w:val="24"/>
          <w:szCs w:val="24"/>
        </w:rPr>
        <w:t xml:space="preserve"> </w:t>
      </w:r>
      <w:r w:rsidRPr="00635D54">
        <w:rPr>
          <w:b/>
          <w:bCs/>
          <w:sz w:val="24"/>
          <w:szCs w:val="24"/>
        </w:rPr>
        <w:t>do</w:t>
      </w:r>
      <w:r w:rsidRPr="00635D54">
        <w:rPr>
          <w:b/>
          <w:bCs/>
          <w:spacing w:val="-3"/>
          <w:sz w:val="24"/>
          <w:szCs w:val="24"/>
        </w:rPr>
        <w:t>c</w:t>
      </w:r>
      <w:r w:rsidRPr="00635D54">
        <w:rPr>
          <w:b/>
          <w:bCs/>
          <w:sz w:val="24"/>
          <w:szCs w:val="24"/>
        </w:rPr>
        <w:t>u</w:t>
      </w:r>
      <w:r w:rsidRPr="00635D54">
        <w:rPr>
          <w:b/>
          <w:bCs/>
          <w:spacing w:val="-2"/>
          <w:sz w:val="24"/>
          <w:szCs w:val="24"/>
        </w:rPr>
        <w:t>m</w:t>
      </w:r>
      <w:r w:rsidRPr="00635D54">
        <w:rPr>
          <w:b/>
          <w:bCs/>
          <w:spacing w:val="-6"/>
          <w:sz w:val="24"/>
          <w:szCs w:val="24"/>
        </w:rPr>
        <w:t>e</w:t>
      </w:r>
      <w:r w:rsidRPr="00635D54">
        <w:rPr>
          <w:b/>
          <w:bCs/>
          <w:sz w:val="24"/>
          <w:szCs w:val="24"/>
        </w:rPr>
        <w:t>n</w:t>
      </w:r>
      <w:r w:rsidRPr="00635D54">
        <w:rPr>
          <w:b/>
          <w:bCs/>
          <w:spacing w:val="-2"/>
          <w:sz w:val="24"/>
          <w:szCs w:val="24"/>
        </w:rPr>
        <w:t>t</w:t>
      </w:r>
      <w:r w:rsidRPr="00635D54">
        <w:rPr>
          <w:b/>
          <w:bCs/>
          <w:spacing w:val="-6"/>
          <w:sz w:val="24"/>
          <w:szCs w:val="24"/>
        </w:rPr>
        <w:t>a</w:t>
      </w:r>
      <w:r w:rsidRPr="00635D54">
        <w:rPr>
          <w:b/>
          <w:bCs/>
          <w:spacing w:val="-4"/>
          <w:sz w:val="24"/>
          <w:szCs w:val="24"/>
        </w:rPr>
        <w:t>ti</w:t>
      </w:r>
      <w:r w:rsidRPr="00635D54">
        <w:rPr>
          <w:b/>
          <w:bCs/>
          <w:spacing w:val="-2"/>
          <w:sz w:val="24"/>
          <w:szCs w:val="24"/>
        </w:rPr>
        <w:t>o</w:t>
      </w:r>
      <w:r w:rsidRPr="00635D54">
        <w:rPr>
          <w:b/>
          <w:bCs/>
          <w:sz w:val="24"/>
          <w:szCs w:val="24"/>
        </w:rPr>
        <w:t>n</w:t>
      </w:r>
    </w:p>
    <w:p w14:paraId="246D0BF7" w14:textId="77777777" w:rsidR="00CE409C" w:rsidRDefault="00CE409C" w:rsidP="00090A5B">
      <w:pPr>
        <w:spacing w:before="18" w:line="280" w:lineRule="exact"/>
        <w:jc w:val="both"/>
        <w:rPr>
          <w:sz w:val="28"/>
          <w:szCs w:val="28"/>
        </w:rPr>
      </w:pPr>
    </w:p>
    <w:p w14:paraId="0670C1D3" w14:textId="77777777" w:rsidR="00CE409C" w:rsidRDefault="009B090C" w:rsidP="00090A5B">
      <w:pPr>
        <w:spacing w:line="359" w:lineRule="auto"/>
        <w:ind w:left="140" w:right="93"/>
        <w:jc w:val="both"/>
        <w:rPr>
          <w:sz w:val="24"/>
          <w:szCs w:val="24"/>
        </w:rPr>
      </w:pPr>
      <w:r>
        <w:rPr>
          <w:spacing w:val="-5"/>
          <w:sz w:val="24"/>
          <w:szCs w:val="24"/>
        </w:rPr>
        <w:t>Th</w:t>
      </w:r>
      <w:r>
        <w:rPr>
          <w:sz w:val="24"/>
          <w:szCs w:val="24"/>
        </w:rPr>
        <w:t>e</w:t>
      </w:r>
      <w:r>
        <w:rPr>
          <w:spacing w:val="-11"/>
          <w:sz w:val="24"/>
          <w:szCs w:val="24"/>
        </w:rPr>
        <w:t xml:space="preserve"> </w:t>
      </w:r>
      <w:r>
        <w:rPr>
          <w:spacing w:val="-4"/>
          <w:sz w:val="24"/>
          <w:szCs w:val="24"/>
        </w:rPr>
        <w:t>t</w:t>
      </w:r>
      <w:r>
        <w:rPr>
          <w:spacing w:val="-3"/>
          <w:sz w:val="24"/>
          <w:szCs w:val="24"/>
        </w:rPr>
        <w:t>e</w:t>
      </w:r>
      <w:r>
        <w:rPr>
          <w:spacing w:val="-6"/>
          <w:sz w:val="24"/>
          <w:szCs w:val="24"/>
        </w:rPr>
        <w:t>c</w:t>
      </w:r>
      <w:r>
        <w:rPr>
          <w:spacing w:val="-2"/>
          <w:sz w:val="24"/>
          <w:szCs w:val="24"/>
        </w:rPr>
        <w:t>h</w:t>
      </w:r>
      <w:r>
        <w:rPr>
          <w:spacing w:val="-5"/>
          <w:sz w:val="24"/>
          <w:szCs w:val="24"/>
        </w:rPr>
        <w:t>n</w:t>
      </w:r>
      <w:r>
        <w:rPr>
          <w:spacing w:val="-2"/>
          <w:sz w:val="24"/>
          <w:szCs w:val="24"/>
        </w:rPr>
        <w:t>i</w:t>
      </w:r>
      <w:r>
        <w:rPr>
          <w:spacing w:val="-6"/>
          <w:sz w:val="24"/>
          <w:szCs w:val="24"/>
        </w:rPr>
        <w:t>ca</w:t>
      </w:r>
      <w:r>
        <w:rPr>
          <w:sz w:val="24"/>
          <w:szCs w:val="24"/>
        </w:rPr>
        <w:t>l</w:t>
      </w:r>
      <w:r>
        <w:rPr>
          <w:spacing w:val="-9"/>
          <w:sz w:val="24"/>
          <w:szCs w:val="24"/>
        </w:rPr>
        <w:t xml:space="preserve"> </w:t>
      </w:r>
      <w:r>
        <w:rPr>
          <w:spacing w:val="-5"/>
          <w:sz w:val="24"/>
          <w:szCs w:val="24"/>
        </w:rPr>
        <w:t>d</w:t>
      </w:r>
      <w:r>
        <w:rPr>
          <w:spacing w:val="-2"/>
          <w:sz w:val="24"/>
          <w:szCs w:val="24"/>
        </w:rPr>
        <w:t>o</w:t>
      </w:r>
      <w:r>
        <w:rPr>
          <w:spacing w:val="-6"/>
          <w:sz w:val="24"/>
          <w:szCs w:val="24"/>
        </w:rPr>
        <w:t>c</w:t>
      </w:r>
      <w:r>
        <w:rPr>
          <w:spacing w:val="-5"/>
          <w:sz w:val="24"/>
          <w:szCs w:val="24"/>
        </w:rPr>
        <w:t>u</w:t>
      </w:r>
      <w:r>
        <w:rPr>
          <w:spacing w:val="-2"/>
          <w:sz w:val="24"/>
          <w:szCs w:val="24"/>
        </w:rPr>
        <w:t>m</w:t>
      </w:r>
      <w:r>
        <w:rPr>
          <w:spacing w:val="-6"/>
          <w:sz w:val="24"/>
          <w:szCs w:val="24"/>
        </w:rPr>
        <w:t>e</w:t>
      </w:r>
      <w:r>
        <w:rPr>
          <w:spacing w:val="-2"/>
          <w:sz w:val="24"/>
          <w:szCs w:val="24"/>
        </w:rPr>
        <w:t>n</w:t>
      </w:r>
      <w:r>
        <w:rPr>
          <w:sz w:val="24"/>
          <w:szCs w:val="24"/>
        </w:rPr>
        <w:t>t</w:t>
      </w:r>
      <w:r>
        <w:rPr>
          <w:spacing w:val="-12"/>
          <w:sz w:val="24"/>
          <w:szCs w:val="24"/>
        </w:rPr>
        <w:t xml:space="preserve"> </w:t>
      </w:r>
      <w:r>
        <w:rPr>
          <w:spacing w:val="-3"/>
          <w:sz w:val="24"/>
          <w:szCs w:val="24"/>
        </w:rPr>
        <w:t>w</w:t>
      </w:r>
      <w:r>
        <w:rPr>
          <w:spacing w:val="-4"/>
          <w:sz w:val="24"/>
          <w:szCs w:val="24"/>
        </w:rPr>
        <w:t>il</w:t>
      </w:r>
      <w:r>
        <w:rPr>
          <w:sz w:val="24"/>
          <w:szCs w:val="24"/>
        </w:rPr>
        <w:t>l</w:t>
      </w:r>
      <w:r>
        <w:rPr>
          <w:spacing w:val="-12"/>
          <w:sz w:val="24"/>
          <w:szCs w:val="24"/>
        </w:rPr>
        <w:t xml:space="preserve"> </w:t>
      </w:r>
      <w:r>
        <w:rPr>
          <w:spacing w:val="-2"/>
          <w:sz w:val="24"/>
          <w:szCs w:val="24"/>
        </w:rPr>
        <w:t>d</w:t>
      </w:r>
      <w:r>
        <w:rPr>
          <w:spacing w:val="-6"/>
          <w:sz w:val="24"/>
          <w:szCs w:val="24"/>
        </w:rPr>
        <w:t>e</w:t>
      </w:r>
      <w:r>
        <w:rPr>
          <w:spacing w:val="-5"/>
          <w:sz w:val="24"/>
          <w:szCs w:val="24"/>
        </w:rPr>
        <w:t>s</w:t>
      </w:r>
      <w:r>
        <w:rPr>
          <w:spacing w:val="-3"/>
          <w:sz w:val="24"/>
          <w:szCs w:val="24"/>
        </w:rPr>
        <w:t>c</w:t>
      </w:r>
      <w:r>
        <w:rPr>
          <w:spacing w:val="-6"/>
          <w:sz w:val="24"/>
          <w:szCs w:val="24"/>
        </w:rPr>
        <w:t>r</w:t>
      </w:r>
      <w:r>
        <w:rPr>
          <w:spacing w:val="-2"/>
          <w:sz w:val="24"/>
          <w:szCs w:val="24"/>
        </w:rPr>
        <w:t>i</w:t>
      </w:r>
      <w:r>
        <w:rPr>
          <w:spacing w:val="-5"/>
          <w:sz w:val="24"/>
          <w:szCs w:val="24"/>
        </w:rPr>
        <w:t>b</w:t>
      </w:r>
      <w:r>
        <w:rPr>
          <w:sz w:val="24"/>
          <w:szCs w:val="24"/>
        </w:rPr>
        <w:t>e</w:t>
      </w:r>
      <w:r>
        <w:rPr>
          <w:spacing w:val="-10"/>
          <w:sz w:val="24"/>
          <w:szCs w:val="24"/>
        </w:rPr>
        <w:t xml:space="preserve"> </w:t>
      </w:r>
      <w:r>
        <w:rPr>
          <w:spacing w:val="-6"/>
          <w:sz w:val="24"/>
          <w:szCs w:val="24"/>
        </w:rPr>
        <w:t>a</w:t>
      </w:r>
      <w:r>
        <w:rPr>
          <w:spacing w:val="-2"/>
          <w:sz w:val="24"/>
          <w:szCs w:val="24"/>
        </w:rPr>
        <w:t>b</w:t>
      </w:r>
      <w:r>
        <w:rPr>
          <w:spacing w:val="-5"/>
          <w:sz w:val="24"/>
          <w:szCs w:val="24"/>
        </w:rPr>
        <w:t>ou</w:t>
      </w:r>
      <w:r>
        <w:rPr>
          <w:sz w:val="24"/>
          <w:szCs w:val="24"/>
        </w:rPr>
        <w:t>t</w:t>
      </w:r>
      <w:r>
        <w:rPr>
          <w:spacing w:val="-12"/>
          <w:sz w:val="24"/>
          <w:szCs w:val="24"/>
        </w:rPr>
        <w:t xml:space="preserve"> </w:t>
      </w:r>
      <w:r>
        <w:rPr>
          <w:spacing w:val="-2"/>
          <w:sz w:val="24"/>
          <w:szCs w:val="24"/>
        </w:rPr>
        <w:t>t</w:t>
      </w:r>
      <w:r>
        <w:rPr>
          <w:spacing w:val="-5"/>
          <w:sz w:val="24"/>
          <w:szCs w:val="24"/>
        </w:rPr>
        <w:t>h</w:t>
      </w:r>
      <w:r>
        <w:rPr>
          <w:sz w:val="24"/>
          <w:szCs w:val="24"/>
        </w:rPr>
        <w:t>e</w:t>
      </w:r>
      <w:r>
        <w:rPr>
          <w:spacing w:val="-11"/>
          <w:sz w:val="24"/>
          <w:szCs w:val="24"/>
        </w:rPr>
        <w:t xml:space="preserve"> </w:t>
      </w:r>
      <w:r>
        <w:rPr>
          <w:spacing w:val="-3"/>
          <w:sz w:val="24"/>
          <w:szCs w:val="24"/>
        </w:rPr>
        <w:t>c</w:t>
      </w:r>
      <w:r>
        <w:rPr>
          <w:spacing w:val="-5"/>
          <w:sz w:val="24"/>
          <w:szCs w:val="24"/>
        </w:rPr>
        <w:t>o</w:t>
      </w:r>
      <w:r>
        <w:rPr>
          <w:spacing w:val="-2"/>
          <w:sz w:val="24"/>
          <w:szCs w:val="24"/>
        </w:rPr>
        <w:t>d</w:t>
      </w:r>
      <w:r>
        <w:rPr>
          <w:spacing w:val="-3"/>
          <w:sz w:val="24"/>
          <w:szCs w:val="24"/>
        </w:rPr>
        <w:t>e</w:t>
      </w:r>
      <w:r>
        <w:rPr>
          <w:sz w:val="24"/>
          <w:szCs w:val="24"/>
        </w:rPr>
        <w:t>s</w:t>
      </w:r>
      <w:r>
        <w:rPr>
          <w:spacing w:val="-12"/>
          <w:sz w:val="24"/>
          <w:szCs w:val="24"/>
        </w:rPr>
        <w:t xml:space="preserve"> </w:t>
      </w:r>
      <w:r>
        <w:rPr>
          <w:spacing w:val="-5"/>
          <w:sz w:val="24"/>
          <w:szCs w:val="24"/>
        </w:rPr>
        <w:t>u</w:t>
      </w:r>
      <w:r>
        <w:rPr>
          <w:spacing w:val="-2"/>
          <w:sz w:val="24"/>
          <w:szCs w:val="24"/>
        </w:rPr>
        <w:t>s</w:t>
      </w:r>
      <w:r>
        <w:rPr>
          <w:spacing w:val="-6"/>
          <w:sz w:val="24"/>
          <w:szCs w:val="24"/>
        </w:rPr>
        <w:t>e</w:t>
      </w:r>
      <w:r>
        <w:rPr>
          <w:sz w:val="24"/>
          <w:szCs w:val="24"/>
        </w:rPr>
        <w:t>d</w:t>
      </w:r>
      <w:r>
        <w:rPr>
          <w:spacing w:val="-12"/>
          <w:sz w:val="24"/>
          <w:szCs w:val="24"/>
        </w:rPr>
        <w:t xml:space="preserve"> </w:t>
      </w:r>
      <w:r>
        <w:rPr>
          <w:spacing w:val="-2"/>
          <w:sz w:val="24"/>
          <w:szCs w:val="24"/>
        </w:rPr>
        <w:t>i</w:t>
      </w:r>
      <w:r>
        <w:rPr>
          <w:sz w:val="24"/>
          <w:szCs w:val="24"/>
        </w:rPr>
        <w:t>n</w:t>
      </w:r>
      <w:r>
        <w:rPr>
          <w:spacing w:val="-12"/>
          <w:sz w:val="24"/>
          <w:szCs w:val="24"/>
        </w:rPr>
        <w:t xml:space="preserve"> </w:t>
      </w:r>
      <w:r>
        <w:rPr>
          <w:spacing w:val="-4"/>
          <w:sz w:val="24"/>
          <w:szCs w:val="24"/>
        </w:rPr>
        <w:t>t</w:t>
      </w:r>
      <w:r>
        <w:rPr>
          <w:spacing w:val="-2"/>
          <w:sz w:val="24"/>
          <w:szCs w:val="24"/>
        </w:rPr>
        <w:t>h</w:t>
      </w:r>
      <w:r>
        <w:rPr>
          <w:sz w:val="24"/>
          <w:szCs w:val="24"/>
        </w:rPr>
        <w:t>e</w:t>
      </w:r>
      <w:r>
        <w:rPr>
          <w:spacing w:val="-13"/>
          <w:sz w:val="24"/>
          <w:szCs w:val="24"/>
        </w:rPr>
        <w:t xml:space="preserve"> </w:t>
      </w:r>
      <w:r>
        <w:rPr>
          <w:sz w:val="24"/>
          <w:szCs w:val="24"/>
        </w:rPr>
        <w:t>s</w:t>
      </w:r>
      <w:r>
        <w:rPr>
          <w:spacing w:val="-9"/>
          <w:sz w:val="24"/>
          <w:szCs w:val="24"/>
        </w:rPr>
        <w:t>y</w:t>
      </w:r>
      <w:r>
        <w:rPr>
          <w:spacing w:val="-2"/>
          <w:sz w:val="24"/>
          <w:szCs w:val="24"/>
        </w:rPr>
        <w:t>st</w:t>
      </w:r>
      <w:r>
        <w:rPr>
          <w:spacing w:val="-6"/>
          <w:sz w:val="24"/>
          <w:szCs w:val="24"/>
        </w:rPr>
        <w:t>e</w:t>
      </w:r>
      <w:r>
        <w:rPr>
          <w:sz w:val="24"/>
          <w:szCs w:val="24"/>
        </w:rPr>
        <w:t>m</w:t>
      </w:r>
      <w:r>
        <w:rPr>
          <w:spacing w:val="-12"/>
          <w:sz w:val="24"/>
          <w:szCs w:val="24"/>
        </w:rPr>
        <w:t xml:space="preserve"> </w:t>
      </w:r>
      <w:r>
        <w:rPr>
          <w:spacing w:val="-3"/>
          <w:sz w:val="24"/>
          <w:szCs w:val="24"/>
        </w:rPr>
        <w:t>a</w:t>
      </w:r>
      <w:r>
        <w:rPr>
          <w:spacing w:val="-5"/>
          <w:sz w:val="24"/>
          <w:szCs w:val="24"/>
        </w:rPr>
        <w:t>n</w:t>
      </w:r>
      <w:r>
        <w:rPr>
          <w:sz w:val="24"/>
          <w:szCs w:val="24"/>
        </w:rPr>
        <w:t>d</w:t>
      </w:r>
      <w:r>
        <w:rPr>
          <w:spacing w:val="-10"/>
          <w:sz w:val="24"/>
          <w:szCs w:val="24"/>
        </w:rPr>
        <w:t xml:space="preserve"> </w:t>
      </w:r>
      <w:proofErr w:type="gramStart"/>
      <w:r>
        <w:rPr>
          <w:spacing w:val="-2"/>
          <w:sz w:val="24"/>
          <w:szCs w:val="24"/>
        </w:rPr>
        <w:t>h</w:t>
      </w:r>
      <w:r>
        <w:rPr>
          <w:spacing w:val="-5"/>
          <w:sz w:val="24"/>
          <w:szCs w:val="24"/>
        </w:rPr>
        <w:t>o</w:t>
      </w:r>
      <w:r>
        <w:rPr>
          <w:sz w:val="24"/>
          <w:szCs w:val="24"/>
        </w:rPr>
        <w:t>w</w:t>
      </w:r>
      <w:r>
        <w:rPr>
          <w:spacing w:val="-12"/>
          <w:sz w:val="24"/>
          <w:szCs w:val="24"/>
        </w:rPr>
        <w:t xml:space="preserve"> </w:t>
      </w:r>
      <w:r>
        <w:rPr>
          <w:spacing w:val="-4"/>
          <w:sz w:val="24"/>
          <w:szCs w:val="24"/>
        </w:rPr>
        <w:t>t</w:t>
      </w:r>
      <w:r>
        <w:rPr>
          <w:sz w:val="24"/>
          <w:szCs w:val="24"/>
        </w:rPr>
        <w:t>o</w:t>
      </w:r>
      <w:proofErr w:type="gramEnd"/>
      <w:r>
        <w:rPr>
          <w:spacing w:val="-10"/>
          <w:sz w:val="24"/>
          <w:szCs w:val="24"/>
        </w:rPr>
        <w:t xml:space="preserve"> </w:t>
      </w:r>
      <w:r>
        <w:rPr>
          <w:spacing w:val="-5"/>
          <w:sz w:val="24"/>
          <w:szCs w:val="24"/>
        </w:rPr>
        <w:t>s</w:t>
      </w:r>
      <w:r>
        <w:rPr>
          <w:spacing w:val="-3"/>
          <w:sz w:val="24"/>
          <w:szCs w:val="24"/>
        </w:rPr>
        <w:t>e</w:t>
      </w:r>
      <w:r>
        <w:rPr>
          <w:spacing w:val="-4"/>
          <w:sz w:val="24"/>
          <w:szCs w:val="24"/>
        </w:rPr>
        <w:t>t</w:t>
      </w:r>
      <w:r>
        <w:rPr>
          <w:spacing w:val="-5"/>
          <w:sz w:val="24"/>
          <w:szCs w:val="24"/>
        </w:rPr>
        <w:t>u</w:t>
      </w:r>
      <w:r>
        <w:rPr>
          <w:sz w:val="24"/>
          <w:szCs w:val="24"/>
        </w:rPr>
        <w:t>p</w:t>
      </w:r>
      <w:r>
        <w:rPr>
          <w:spacing w:val="-12"/>
          <w:sz w:val="24"/>
          <w:szCs w:val="24"/>
        </w:rPr>
        <w:t xml:space="preserve"> </w:t>
      </w:r>
      <w:r>
        <w:rPr>
          <w:spacing w:val="-2"/>
          <w:sz w:val="24"/>
          <w:szCs w:val="24"/>
        </w:rPr>
        <w:t>th</w:t>
      </w:r>
      <w:r>
        <w:rPr>
          <w:sz w:val="24"/>
          <w:szCs w:val="24"/>
        </w:rPr>
        <w:t>e</w:t>
      </w:r>
      <w:r>
        <w:rPr>
          <w:spacing w:val="-13"/>
          <w:sz w:val="24"/>
          <w:szCs w:val="24"/>
        </w:rPr>
        <w:t xml:space="preserve"> </w:t>
      </w:r>
      <w:r>
        <w:rPr>
          <w:sz w:val="24"/>
          <w:szCs w:val="24"/>
        </w:rPr>
        <w:t>s</w:t>
      </w:r>
      <w:r>
        <w:rPr>
          <w:spacing w:val="-9"/>
          <w:sz w:val="24"/>
          <w:szCs w:val="24"/>
        </w:rPr>
        <w:t>y</w:t>
      </w:r>
      <w:r>
        <w:rPr>
          <w:spacing w:val="-2"/>
          <w:sz w:val="24"/>
          <w:szCs w:val="24"/>
        </w:rPr>
        <w:t>s</w:t>
      </w:r>
      <w:r>
        <w:rPr>
          <w:spacing w:val="-4"/>
          <w:sz w:val="24"/>
          <w:szCs w:val="24"/>
        </w:rPr>
        <w:t>t</w:t>
      </w:r>
      <w:r>
        <w:rPr>
          <w:spacing w:val="-6"/>
          <w:sz w:val="24"/>
          <w:szCs w:val="24"/>
        </w:rPr>
        <w:t>e</w:t>
      </w:r>
      <w:r>
        <w:rPr>
          <w:spacing w:val="-2"/>
          <w:sz w:val="24"/>
          <w:szCs w:val="24"/>
        </w:rPr>
        <w:t>m</w:t>
      </w:r>
      <w:r>
        <w:rPr>
          <w:sz w:val="24"/>
          <w:szCs w:val="24"/>
        </w:rPr>
        <w:t xml:space="preserve">. </w:t>
      </w:r>
      <w:r>
        <w:rPr>
          <w:spacing w:val="-5"/>
          <w:sz w:val="24"/>
          <w:szCs w:val="24"/>
        </w:rPr>
        <w:t>T</w:t>
      </w:r>
      <w:r>
        <w:rPr>
          <w:sz w:val="24"/>
          <w:szCs w:val="24"/>
        </w:rPr>
        <w:t>o</w:t>
      </w:r>
      <w:r>
        <w:rPr>
          <w:spacing w:val="-10"/>
          <w:sz w:val="24"/>
          <w:szCs w:val="24"/>
        </w:rPr>
        <w:t xml:space="preserve"> </w:t>
      </w:r>
      <w:r>
        <w:rPr>
          <w:spacing w:val="-2"/>
          <w:sz w:val="24"/>
          <w:szCs w:val="24"/>
        </w:rPr>
        <w:t>p</w:t>
      </w:r>
      <w:r>
        <w:rPr>
          <w:spacing w:val="-3"/>
          <w:sz w:val="24"/>
          <w:szCs w:val="24"/>
        </w:rPr>
        <w:t>r</w:t>
      </w:r>
      <w:r>
        <w:rPr>
          <w:spacing w:val="-6"/>
          <w:sz w:val="24"/>
          <w:szCs w:val="24"/>
        </w:rPr>
        <w:t>e</w:t>
      </w:r>
      <w:r>
        <w:rPr>
          <w:spacing w:val="-2"/>
          <w:sz w:val="24"/>
          <w:szCs w:val="24"/>
        </w:rPr>
        <w:t>p</w:t>
      </w:r>
      <w:r>
        <w:rPr>
          <w:spacing w:val="-6"/>
          <w:sz w:val="24"/>
          <w:szCs w:val="24"/>
        </w:rPr>
        <w:t>a</w:t>
      </w:r>
      <w:r>
        <w:rPr>
          <w:spacing w:val="-3"/>
          <w:sz w:val="24"/>
          <w:szCs w:val="24"/>
        </w:rPr>
        <w:t>r</w:t>
      </w:r>
      <w:r>
        <w:rPr>
          <w:sz w:val="24"/>
          <w:szCs w:val="24"/>
        </w:rPr>
        <w:t>e</w:t>
      </w:r>
      <w:r>
        <w:rPr>
          <w:spacing w:val="-8"/>
          <w:sz w:val="24"/>
          <w:szCs w:val="24"/>
        </w:rPr>
        <w:t xml:space="preserve"> </w:t>
      </w:r>
      <w:r>
        <w:rPr>
          <w:spacing w:val="-4"/>
          <w:sz w:val="24"/>
          <w:szCs w:val="24"/>
        </w:rPr>
        <w:t>t</w:t>
      </w:r>
      <w:r>
        <w:rPr>
          <w:spacing w:val="-2"/>
          <w:sz w:val="24"/>
          <w:szCs w:val="24"/>
        </w:rPr>
        <w:t>h</w:t>
      </w:r>
      <w:r>
        <w:rPr>
          <w:sz w:val="24"/>
          <w:szCs w:val="24"/>
        </w:rPr>
        <w:t>e</w:t>
      </w:r>
      <w:r>
        <w:rPr>
          <w:spacing w:val="-11"/>
          <w:sz w:val="24"/>
          <w:szCs w:val="24"/>
        </w:rPr>
        <w:t xml:space="preserve"> </w:t>
      </w:r>
      <w:r>
        <w:rPr>
          <w:spacing w:val="-2"/>
          <w:sz w:val="24"/>
          <w:szCs w:val="24"/>
        </w:rPr>
        <w:t>t</w:t>
      </w:r>
      <w:r>
        <w:rPr>
          <w:spacing w:val="-3"/>
          <w:sz w:val="24"/>
          <w:szCs w:val="24"/>
        </w:rPr>
        <w:t>e</w:t>
      </w:r>
      <w:r>
        <w:rPr>
          <w:spacing w:val="-6"/>
          <w:sz w:val="24"/>
          <w:szCs w:val="24"/>
        </w:rPr>
        <w:t>c</w:t>
      </w:r>
      <w:r>
        <w:rPr>
          <w:spacing w:val="-5"/>
          <w:sz w:val="24"/>
          <w:szCs w:val="24"/>
        </w:rPr>
        <w:t>hn</w:t>
      </w:r>
      <w:r>
        <w:rPr>
          <w:spacing w:val="-2"/>
          <w:sz w:val="24"/>
          <w:szCs w:val="24"/>
        </w:rPr>
        <w:t>i</w:t>
      </w:r>
      <w:r>
        <w:rPr>
          <w:spacing w:val="-3"/>
          <w:sz w:val="24"/>
          <w:szCs w:val="24"/>
        </w:rPr>
        <w:t>c</w:t>
      </w:r>
      <w:r>
        <w:rPr>
          <w:spacing w:val="-6"/>
          <w:sz w:val="24"/>
          <w:szCs w:val="24"/>
        </w:rPr>
        <w:t>a</w:t>
      </w:r>
      <w:r>
        <w:rPr>
          <w:sz w:val="24"/>
          <w:szCs w:val="24"/>
        </w:rPr>
        <w:t>l</w:t>
      </w:r>
      <w:r>
        <w:rPr>
          <w:spacing w:val="-7"/>
          <w:sz w:val="24"/>
          <w:szCs w:val="24"/>
        </w:rPr>
        <w:t xml:space="preserve"> </w:t>
      </w:r>
      <w:r>
        <w:rPr>
          <w:spacing w:val="-2"/>
          <w:sz w:val="24"/>
          <w:szCs w:val="24"/>
        </w:rPr>
        <w:t>d</w:t>
      </w:r>
      <w:r>
        <w:rPr>
          <w:spacing w:val="-5"/>
          <w:sz w:val="24"/>
          <w:szCs w:val="24"/>
        </w:rPr>
        <w:t>o</w:t>
      </w:r>
      <w:r>
        <w:rPr>
          <w:spacing w:val="-6"/>
          <w:sz w:val="24"/>
          <w:szCs w:val="24"/>
        </w:rPr>
        <w:t>c</w:t>
      </w:r>
      <w:r>
        <w:rPr>
          <w:spacing w:val="-2"/>
          <w:sz w:val="24"/>
          <w:szCs w:val="24"/>
        </w:rPr>
        <w:t>u</w:t>
      </w:r>
      <w:r>
        <w:rPr>
          <w:spacing w:val="-4"/>
          <w:sz w:val="24"/>
          <w:szCs w:val="24"/>
        </w:rPr>
        <w:t>m</w:t>
      </w:r>
      <w:r>
        <w:rPr>
          <w:spacing w:val="-3"/>
          <w:sz w:val="24"/>
          <w:szCs w:val="24"/>
        </w:rPr>
        <w:t>e</w:t>
      </w:r>
      <w:r>
        <w:rPr>
          <w:spacing w:val="-5"/>
          <w:sz w:val="24"/>
          <w:szCs w:val="24"/>
        </w:rPr>
        <w:t>n</w:t>
      </w:r>
      <w:r>
        <w:rPr>
          <w:sz w:val="24"/>
          <w:szCs w:val="24"/>
        </w:rPr>
        <w:t>t</w:t>
      </w:r>
      <w:r>
        <w:rPr>
          <w:spacing w:val="-9"/>
          <w:sz w:val="24"/>
          <w:szCs w:val="24"/>
        </w:rPr>
        <w:t xml:space="preserve"> </w:t>
      </w:r>
      <w:r>
        <w:rPr>
          <w:sz w:val="24"/>
          <w:szCs w:val="24"/>
        </w:rPr>
        <w:t>1</w:t>
      </w:r>
      <w:r>
        <w:rPr>
          <w:spacing w:val="-7"/>
          <w:sz w:val="24"/>
          <w:szCs w:val="24"/>
        </w:rPr>
        <w:t xml:space="preserve"> </w:t>
      </w:r>
      <w:r>
        <w:rPr>
          <w:spacing w:val="-2"/>
          <w:sz w:val="24"/>
          <w:szCs w:val="24"/>
        </w:rPr>
        <w:t>d</w:t>
      </w:r>
      <w:r>
        <w:rPr>
          <w:spacing w:val="-1"/>
          <w:sz w:val="24"/>
          <w:szCs w:val="24"/>
        </w:rPr>
        <w:t>a</w:t>
      </w:r>
      <w:r>
        <w:rPr>
          <w:sz w:val="24"/>
          <w:szCs w:val="24"/>
        </w:rPr>
        <w:t>y</w:t>
      </w:r>
      <w:r>
        <w:rPr>
          <w:spacing w:val="-12"/>
          <w:sz w:val="24"/>
          <w:szCs w:val="24"/>
        </w:rPr>
        <w:t xml:space="preserve"> </w:t>
      </w:r>
      <w:r>
        <w:rPr>
          <w:spacing w:val="-4"/>
          <w:sz w:val="24"/>
          <w:szCs w:val="24"/>
        </w:rPr>
        <w:t>i</w:t>
      </w:r>
      <w:r>
        <w:rPr>
          <w:sz w:val="24"/>
          <w:szCs w:val="24"/>
        </w:rPr>
        <w:t>s</w:t>
      </w:r>
      <w:r>
        <w:rPr>
          <w:spacing w:val="-7"/>
          <w:sz w:val="24"/>
          <w:szCs w:val="24"/>
        </w:rPr>
        <w:t xml:space="preserve"> </w:t>
      </w:r>
      <w:r>
        <w:rPr>
          <w:spacing w:val="-6"/>
          <w:sz w:val="24"/>
          <w:szCs w:val="24"/>
        </w:rPr>
        <w:t>a</w:t>
      </w:r>
      <w:r>
        <w:rPr>
          <w:spacing w:val="-4"/>
          <w:sz w:val="24"/>
          <w:szCs w:val="24"/>
        </w:rPr>
        <w:t>ll</w:t>
      </w:r>
      <w:r>
        <w:rPr>
          <w:spacing w:val="-2"/>
          <w:sz w:val="24"/>
          <w:szCs w:val="24"/>
        </w:rPr>
        <w:t>o</w:t>
      </w:r>
      <w:r>
        <w:rPr>
          <w:spacing w:val="-3"/>
          <w:sz w:val="24"/>
          <w:szCs w:val="24"/>
        </w:rPr>
        <w:t>c</w:t>
      </w:r>
      <w:r>
        <w:rPr>
          <w:spacing w:val="-6"/>
          <w:sz w:val="24"/>
          <w:szCs w:val="24"/>
        </w:rPr>
        <w:t>a</w:t>
      </w:r>
      <w:r>
        <w:rPr>
          <w:spacing w:val="-2"/>
          <w:sz w:val="24"/>
          <w:szCs w:val="24"/>
        </w:rPr>
        <w:t>t</w:t>
      </w:r>
      <w:r>
        <w:rPr>
          <w:spacing w:val="-6"/>
          <w:sz w:val="24"/>
          <w:szCs w:val="24"/>
        </w:rPr>
        <w:t>e</w:t>
      </w:r>
      <w:r>
        <w:rPr>
          <w:spacing w:val="-2"/>
          <w:sz w:val="24"/>
          <w:szCs w:val="24"/>
        </w:rPr>
        <w:t>d</w:t>
      </w:r>
      <w:r>
        <w:rPr>
          <w:sz w:val="24"/>
          <w:szCs w:val="24"/>
        </w:rPr>
        <w:t>.</w:t>
      </w:r>
    </w:p>
    <w:p w14:paraId="2EC86CE2" w14:textId="77777777" w:rsidR="00CE409C" w:rsidRDefault="00CE409C" w:rsidP="00090A5B">
      <w:pPr>
        <w:spacing w:before="8" w:line="160" w:lineRule="exact"/>
        <w:jc w:val="both"/>
        <w:rPr>
          <w:sz w:val="16"/>
          <w:szCs w:val="16"/>
        </w:rPr>
      </w:pPr>
    </w:p>
    <w:p w14:paraId="5A05DA8A" w14:textId="77777777" w:rsidR="00CE409C" w:rsidRPr="0057674A" w:rsidRDefault="009B090C" w:rsidP="0057674A">
      <w:pPr>
        <w:pStyle w:val="NoSpacing"/>
        <w:rPr>
          <w:b/>
          <w:bCs/>
          <w:sz w:val="24"/>
          <w:szCs w:val="24"/>
        </w:rPr>
      </w:pPr>
      <w:r w:rsidRPr="0057674A">
        <w:rPr>
          <w:b/>
          <w:bCs/>
          <w:sz w:val="24"/>
          <w:szCs w:val="24"/>
        </w:rPr>
        <w:t>1.8</w:t>
      </w:r>
      <w:r w:rsidRPr="0057674A">
        <w:rPr>
          <w:b/>
          <w:bCs/>
          <w:spacing w:val="10"/>
          <w:sz w:val="24"/>
          <w:szCs w:val="24"/>
        </w:rPr>
        <w:t xml:space="preserve"> </w:t>
      </w:r>
      <w:r w:rsidRPr="0057674A">
        <w:rPr>
          <w:b/>
          <w:bCs/>
          <w:spacing w:val="-4"/>
          <w:sz w:val="24"/>
          <w:szCs w:val="24"/>
          <w:u w:color="000000"/>
        </w:rPr>
        <w:t>P</w:t>
      </w:r>
      <w:r w:rsidRPr="0057674A">
        <w:rPr>
          <w:b/>
          <w:bCs/>
          <w:spacing w:val="-6"/>
          <w:sz w:val="24"/>
          <w:szCs w:val="24"/>
          <w:u w:color="000000"/>
        </w:rPr>
        <w:t>r</w:t>
      </w:r>
      <w:r w:rsidRPr="0057674A">
        <w:rPr>
          <w:b/>
          <w:bCs/>
          <w:sz w:val="24"/>
          <w:szCs w:val="24"/>
          <w:u w:color="000000"/>
        </w:rPr>
        <w:t>o</w:t>
      </w:r>
      <w:r w:rsidRPr="0057674A">
        <w:rPr>
          <w:b/>
          <w:bCs/>
          <w:spacing w:val="-2"/>
          <w:sz w:val="24"/>
          <w:szCs w:val="24"/>
          <w:u w:color="000000"/>
        </w:rPr>
        <w:t>j</w:t>
      </w:r>
      <w:r w:rsidRPr="0057674A">
        <w:rPr>
          <w:b/>
          <w:bCs/>
          <w:spacing w:val="-6"/>
          <w:sz w:val="24"/>
          <w:szCs w:val="24"/>
          <w:u w:color="000000"/>
        </w:rPr>
        <w:t>e</w:t>
      </w:r>
      <w:r w:rsidRPr="0057674A">
        <w:rPr>
          <w:b/>
          <w:bCs/>
          <w:spacing w:val="-3"/>
          <w:sz w:val="24"/>
          <w:szCs w:val="24"/>
          <w:u w:color="000000"/>
        </w:rPr>
        <w:t>c</w:t>
      </w:r>
      <w:r w:rsidRPr="0057674A">
        <w:rPr>
          <w:b/>
          <w:bCs/>
          <w:sz w:val="24"/>
          <w:szCs w:val="24"/>
          <w:u w:color="000000"/>
        </w:rPr>
        <w:t>t</w:t>
      </w:r>
      <w:r w:rsidRPr="0057674A">
        <w:rPr>
          <w:b/>
          <w:bCs/>
          <w:spacing w:val="-9"/>
          <w:sz w:val="24"/>
          <w:szCs w:val="24"/>
          <w:u w:color="000000"/>
        </w:rPr>
        <w:t xml:space="preserve"> </w:t>
      </w:r>
      <w:r w:rsidRPr="0057674A">
        <w:rPr>
          <w:b/>
          <w:bCs/>
          <w:spacing w:val="-4"/>
          <w:sz w:val="24"/>
          <w:szCs w:val="24"/>
          <w:u w:color="000000"/>
        </w:rPr>
        <w:t>Cl</w:t>
      </w:r>
      <w:r w:rsidRPr="0057674A">
        <w:rPr>
          <w:b/>
          <w:bCs/>
          <w:spacing w:val="-2"/>
          <w:sz w:val="24"/>
          <w:szCs w:val="24"/>
          <w:u w:color="000000"/>
        </w:rPr>
        <w:t>o</w:t>
      </w:r>
      <w:r w:rsidRPr="0057674A">
        <w:rPr>
          <w:b/>
          <w:bCs/>
          <w:sz w:val="24"/>
          <w:szCs w:val="24"/>
          <w:u w:color="000000"/>
        </w:rPr>
        <w:t>s</w:t>
      </w:r>
      <w:r w:rsidRPr="0057674A">
        <w:rPr>
          <w:b/>
          <w:bCs/>
          <w:spacing w:val="-2"/>
          <w:sz w:val="24"/>
          <w:szCs w:val="24"/>
          <w:u w:color="000000"/>
        </w:rPr>
        <w:t>u</w:t>
      </w:r>
      <w:r w:rsidRPr="0057674A">
        <w:rPr>
          <w:b/>
          <w:bCs/>
          <w:spacing w:val="-6"/>
          <w:sz w:val="24"/>
          <w:szCs w:val="24"/>
          <w:u w:color="000000"/>
        </w:rPr>
        <w:t>r</w:t>
      </w:r>
      <w:r w:rsidRPr="0057674A">
        <w:rPr>
          <w:b/>
          <w:bCs/>
          <w:sz w:val="24"/>
          <w:szCs w:val="24"/>
          <w:u w:color="000000"/>
        </w:rPr>
        <w:t>e</w:t>
      </w:r>
    </w:p>
    <w:p w14:paraId="2D9DC211" w14:textId="77777777" w:rsidR="00CE409C" w:rsidRDefault="00CE409C" w:rsidP="00090A5B">
      <w:pPr>
        <w:spacing w:before="14" w:line="260" w:lineRule="exact"/>
        <w:jc w:val="both"/>
        <w:rPr>
          <w:sz w:val="26"/>
          <w:szCs w:val="26"/>
        </w:rPr>
      </w:pPr>
    </w:p>
    <w:p w14:paraId="182AC92A" w14:textId="713DE143" w:rsidR="00CE409C" w:rsidRDefault="009B090C" w:rsidP="00090A5B">
      <w:pPr>
        <w:spacing w:before="29" w:line="360" w:lineRule="auto"/>
        <w:ind w:left="140" w:right="98"/>
        <w:jc w:val="both"/>
        <w:rPr>
          <w:sz w:val="24"/>
          <w:szCs w:val="24"/>
        </w:rPr>
        <w:sectPr w:rsidR="00CE409C">
          <w:pgSz w:w="12240" w:h="15840"/>
          <w:pgMar w:top="1360" w:right="1300" w:bottom="280" w:left="1300" w:header="0" w:footer="835" w:gutter="0"/>
          <w:cols w:space="720"/>
        </w:sectPr>
      </w:pPr>
      <w:r>
        <w:rPr>
          <w:spacing w:val="1"/>
          <w:sz w:val="24"/>
          <w:szCs w:val="24"/>
        </w:rPr>
        <w:t>P</w:t>
      </w:r>
      <w:r>
        <w:rPr>
          <w:sz w:val="24"/>
          <w:szCs w:val="24"/>
        </w:rPr>
        <w:t>roj</w:t>
      </w:r>
      <w:r>
        <w:rPr>
          <w:spacing w:val="-1"/>
          <w:sz w:val="24"/>
          <w:szCs w:val="24"/>
        </w:rPr>
        <w:t>ec</w:t>
      </w:r>
      <w:r>
        <w:rPr>
          <w:sz w:val="24"/>
          <w:szCs w:val="24"/>
        </w:rPr>
        <w:t>t</w:t>
      </w:r>
      <w:r>
        <w:rPr>
          <w:spacing w:val="-9"/>
          <w:sz w:val="24"/>
          <w:szCs w:val="24"/>
        </w:rPr>
        <w:t xml:space="preserve"> </w:t>
      </w:r>
      <w:r>
        <w:rPr>
          <w:sz w:val="24"/>
          <w:szCs w:val="24"/>
        </w:rPr>
        <w:t>Closure</w:t>
      </w:r>
      <w:r>
        <w:rPr>
          <w:spacing w:val="-10"/>
          <w:sz w:val="24"/>
          <w:szCs w:val="24"/>
        </w:rPr>
        <w:t xml:space="preserve"> </w:t>
      </w:r>
      <w:r>
        <w:rPr>
          <w:sz w:val="24"/>
          <w:szCs w:val="24"/>
        </w:rPr>
        <w:t>invo</w:t>
      </w:r>
      <w:r>
        <w:rPr>
          <w:spacing w:val="1"/>
          <w:sz w:val="24"/>
          <w:szCs w:val="24"/>
        </w:rPr>
        <w:t>l</w:t>
      </w:r>
      <w:r>
        <w:rPr>
          <w:sz w:val="24"/>
          <w:szCs w:val="24"/>
        </w:rPr>
        <w:t>v</w:t>
      </w:r>
      <w:r>
        <w:rPr>
          <w:spacing w:val="-1"/>
          <w:sz w:val="24"/>
          <w:szCs w:val="24"/>
        </w:rPr>
        <w:t>e</w:t>
      </w:r>
      <w:r>
        <w:rPr>
          <w:sz w:val="24"/>
          <w:szCs w:val="24"/>
        </w:rPr>
        <w:t>s</w:t>
      </w:r>
      <w:r>
        <w:rPr>
          <w:spacing w:val="-7"/>
          <w:sz w:val="24"/>
          <w:szCs w:val="24"/>
        </w:rPr>
        <w:t xml:space="preserve"> </w:t>
      </w:r>
      <w:r>
        <w:rPr>
          <w:sz w:val="24"/>
          <w:szCs w:val="24"/>
        </w:rPr>
        <w:t>h</w:t>
      </w:r>
      <w:r>
        <w:rPr>
          <w:spacing w:val="-1"/>
          <w:sz w:val="24"/>
          <w:szCs w:val="24"/>
        </w:rPr>
        <w:t>a</w:t>
      </w:r>
      <w:r>
        <w:rPr>
          <w:sz w:val="24"/>
          <w:szCs w:val="24"/>
        </w:rPr>
        <w:t>nding</w:t>
      </w:r>
      <w:r>
        <w:rPr>
          <w:spacing w:val="-12"/>
          <w:sz w:val="24"/>
          <w:szCs w:val="24"/>
        </w:rPr>
        <w:t xml:space="preserve"> </w:t>
      </w:r>
      <w:r>
        <w:rPr>
          <w:sz w:val="24"/>
          <w:szCs w:val="24"/>
        </w:rPr>
        <w:t>o</w:t>
      </w:r>
      <w:r>
        <w:rPr>
          <w:spacing w:val="2"/>
          <w:sz w:val="24"/>
          <w:szCs w:val="24"/>
        </w:rPr>
        <w:t>v</w:t>
      </w:r>
      <w:r>
        <w:rPr>
          <w:spacing w:val="-1"/>
          <w:sz w:val="24"/>
          <w:szCs w:val="24"/>
        </w:rPr>
        <w:t>e</w:t>
      </w:r>
      <w:r>
        <w:rPr>
          <w:sz w:val="24"/>
          <w:szCs w:val="24"/>
        </w:rPr>
        <w:t>r</w:t>
      </w:r>
      <w:r>
        <w:rPr>
          <w:spacing w:val="-10"/>
          <w:sz w:val="24"/>
          <w:szCs w:val="24"/>
        </w:rPr>
        <w:t xml:space="preserve"> </w:t>
      </w:r>
      <w:r>
        <w:rPr>
          <w:sz w:val="24"/>
          <w:szCs w:val="24"/>
        </w:rPr>
        <w:t>the</w:t>
      </w:r>
      <w:r>
        <w:rPr>
          <w:spacing w:val="-8"/>
          <w:sz w:val="24"/>
          <w:szCs w:val="24"/>
        </w:rPr>
        <w:t xml:space="preserve"> </w:t>
      </w:r>
      <w:r>
        <w:rPr>
          <w:sz w:val="24"/>
          <w:szCs w:val="24"/>
        </w:rPr>
        <w:t>d</w:t>
      </w:r>
      <w:r>
        <w:rPr>
          <w:spacing w:val="-1"/>
          <w:sz w:val="24"/>
          <w:szCs w:val="24"/>
        </w:rPr>
        <w:t>e</w:t>
      </w:r>
      <w:r>
        <w:rPr>
          <w:sz w:val="24"/>
          <w:szCs w:val="24"/>
        </w:rPr>
        <w:t>l</w:t>
      </w:r>
      <w:r>
        <w:rPr>
          <w:spacing w:val="1"/>
          <w:sz w:val="24"/>
          <w:szCs w:val="24"/>
        </w:rPr>
        <w:t>i</w:t>
      </w:r>
      <w:r>
        <w:rPr>
          <w:sz w:val="24"/>
          <w:szCs w:val="24"/>
        </w:rPr>
        <w:t>v</w:t>
      </w:r>
      <w:r>
        <w:rPr>
          <w:spacing w:val="-1"/>
          <w:sz w:val="24"/>
          <w:szCs w:val="24"/>
        </w:rPr>
        <w:t>e</w:t>
      </w:r>
      <w:r>
        <w:rPr>
          <w:spacing w:val="1"/>
          <w:sz w:val="24"/>
          <w:szCs w:val="24"/>
        </w:rPr>
        <w:t>ra</w:t>
      </w:r>
      <w:r>
        <w:rPr>
          <w:sz w:val="24"/>
          <w:szCs w:val="24"/>
        </w:rPr>
        <w:t>bles</w:t>
      </w:r>
      <w:r>
        <w:rPr>
          <w:spacing w:val="-10"/>
          <w:sz w:val="24"/>
          <w:szCs w:val="24"/>
        </w:rPr>
        <w:t xml:space="preserve"> </w:t>
      </w:r>
      <w:r>
        <w:rPr>
          <w:sz w:val="24"/>
          <w:szCs w:val="24"/>
        </w:rPr>
        <w:t>to</w:t>
      </w:r>
      <w:r>
        <w:rPr>
          <w:spacing w:val="-9"/>
          <w:sz w:val="24"/>
          <w:szCs w:val="24"/>
        </w:rPr>
        <w:t xml:space="preserve"> </w:t>
      </w:r>
      <w:r>
        <w:rPr>
          <w:sz w:val="24"/>
          <w:szCs w:val="24"/>
        </w:rPr>
        <w:t>the</w:t>
      </w:r>
      <w:r>
        <w:rPr>
          <w:spacing w:val="-10"/>
          <w:sz w:val="24"/>
          <w:szCs w:val="24"/>
        </w:rPr>
        <w:t xml:space="preserve"> </w:t>
      </w:r>
      <w:r>
        <w:rPr>
          <w:spacing w:val="-1"/>
          <w:sz w:val="24"/>
          <w:szCs w:val="24"/>
        </w:rPr>
        <w:t>c</w:t>
      </w:r>
      <w:r>
        <w:rPr>
          <w:sz w:val="24"/>
          <w:szCs w:val="24"/>
        </w:rPr>
        <w:t>usto</w:t>
      </w:r>
      <w:r>
        <w:rPr>
          <w:spacing w:val="1"/>
          <w:sz w:val="24"/>
          <w:szCs w:val="24"/>
        </w:rPr>
        <w:t>m</w:t>
      </w:r>
      <w:r>
        <w:rPr>
          <w:spacing w:val="-1"/>
          <w:sz w:val="24"/>
          <w:szCs w:val="24"/>
        </w:rPr>
        <w:t>e</w:t>
      </w:r>
      <w:r>
        <w:rPr>
          <w:sz w:val="24"/>
          <w:szCs w:val="24"/>
        </w:rPr>
        <w:t>r,</w:t>
      </w:r>
      <w:r>
        <w:rPr>
          <w:spacing w:val="-10"/>
          <w:sz w:val="24"/>
          <w:szCs w:val="24"/>
        </w:rPr>
        <w:t xml:space="preserve"> </w:t>
      </w:r>
      <w:r>
        <w:rPr>
          <w:spacing w:val="2"/>
          <w:sz w:val="24"/>
          <w:szCs w:val="24"/>
        </w:rPr>
        <w:t>p</w:t>
      </w:r>
      <w:r>
        <w:rPr>
          <w:spacing w:val="-1"/>
          <w:sz w:val="24"/>
          <w:szCs w:val="24"/>
        </w:rPr>
        <w:t>a</w:t>
      </w:r>
      <w:r>
        <w:rPr>
          <w:sz w:val="24"/>
          <w:szCs w:val="24"/>
        </w:rPr>
        <w:t>ss</w:t>
      </w:r>
      <w:r>
        <w:rPr>
          <w:spacing w:val="1"/>
          <w:sz w:val="24"/>
          <w:szCs w:val="24"/>
        </w:rPr>
        <w:t>i</w:t>
      </w:r>
      <w:r>
        <w:rPr>
          <w:sz w:val="24"/>
          <w:szCs w:val="24"/>
        </w:rPr>
        <w:t>ng</w:t>
      </w:r>
      <w:r>
        <w:rPr>
          <w:spacing w:val="-12"/>
          <w:sz w:val="24"/>
          <w:szCs w:val="24"/>
        </w:rPr>
        <w:t xml:space="preserve"> </w:t>
      </w:r>
      <w:r>
        <w:rPr>
          <w:sz w:val="24"/>
          <w:szCs w:val="24"/>
        </w:rPr>
        <w:t>the</w:t>
      </w:r>
      <w:r>
        <w:rPr>
          <w:spacing w:val="-10"/>
          <w:sz w:val="24"/>
          <w:szCs w:val="24"/>
        </w:rPr>
        <w:t xml:space="preserve"> </w:t>
      </w:r>
      <w:r>
        <w:rPr>
          <w:sz w:val="24"/>
          <w:szCs w:val="24"/>
        </w:rPr>
        <w:t>d</w:t>
      </w:r>
      <w:r>
        <w:rPr>
          <w:spacing w:val="2"/>
          <w:sz w:val="24"/>
          <w:szCs w:val="24"/>
        </w:rPr>
        <w:t>o</w:t>
      </w:r>
      <w:r>
        <w:rPr>
          <w:spacing w:val="-1"/>
          <w:sz w:val="24"/>
          <w:szCs w:val="24"/>
        </w:rPr>
        <w:t>c</w:t>
      </w:r>
      <w:r>
        <w:rPr>
          <w:sz w:val="24"/>
          <w:szCs w:val="24"/>
        </w:rPr>
        <w:t>ument</w:t>
      </w:r>
      <w:r>
        <w:rPr>
          <w:spacing w:val="-1"/>
          <w:sz w:val="24"/>
          <w:szCs w:val="24"/>
        </w:rPr>
        <w:t>a</w:t>
      </w:r>
      <w:r>
        <w:rPr>
          <w:sz w:val="24"/>
          <w:szCs w:val="24"/>
        </w:rPr>
        <w:t>t</w:t>
      </w:r>
      <w:r>
        <w:rPr>
          <w:spacing w:val="1"/>
          <w:sz w:val="24"/>
          <w:szCs w:val="24"/>
        </w:rPr>
        <w:t>i</w:t>
      </w:r>
      <w:r>
        <w:rPr>
          <w:sz w:val="24"/>
          <w:szCs w:val="24"/>
        </w:rPr>
        <w:t>on to</w:t>
      </w:r>
      <w:r>
        <w:rPr>
          <w:spacing w:val="58"/>
          <w:sz w:val="24"/>
          <w:szCs w:val="24"/>
        </w:rPr>
        <w:t xml:space="preserve"> </w:t>
      </w:r>
      <w:r>
        <w:rPr>
          <w:sz w:val="24"/>
          <w:szCs w:val="24"/>
        </w:rPr>
        <w:t>the</w:t>
      </w:r>
      <w:r>
        <w:rPr>
          <w:spacing w:val="57"/>
          <w:sz w:val="24"/>
          <w:szCs w:val="24"/>
        </w:rPr>
        <w:t xml:space="preserve"> </w:t>
      </w:r>
      <w:r>
        <w:rPr>
          <w:sz w:val="24"/>
          <w:szCs w:val="24"/>
        </w:rPr>
        <w:t>busin</w:t>
      </w:r>
      <w:r>
        <w:rPr>
          <w:spacing w:val="-1"/>
          <w:sz w:val="24"/>
          <w:szCs w:val="24"/>
        </w:rPr>
        <w:t>e</w:t>
      </w:r>
      <w:r>
        <w:rPr>
          <w:sz w:val="24"/>
          <w:szCs w:val="24"/>
        </w:rPr>
        <w:t>ss,</w:t>
      </w:r>
      <w:r>
        <w:rPr>
          <w:spacing w:val="58"/>
          <w:sz w:val="24"/>
          <w:szCs w:val="24"/>
        </w:rPr>
        <w:t xml:space="preserve"> </w:t>
      </w:r>
      <w:r>
        <w:rPr>
          <w:spacing w:val="1"/>
          <w:sz w:val="24"/>
          <w:szCs w:val="24"/>
        </w:rPr>
        <w:t>c</w:t>
      </w:r>
      <w:r>
        <w:rPr>
          <w:spacing w:val="-1"/>
          <w:sz w:val="24"/>
          <w:szCs w:val="24"/>
        </w:rPr>
        <w:t>a</w:t>
      </w:r>
      <w:r>
        <w:rPr>
          <w:sz w:val="24"/>
          <w:szCs w:val="24"/>
        </w:rPr>
        <w:t>n</w:t>
      </w:r>
      <w:r>
        <w:rPr>
          <w:spacing w:val="-1"/>
          <w:sz w:val="24"/>
          <w:szCs w:val="24"/>
        </w:rPr>
        <w:t>ce</w:t>
      </w:r>
      <w:r>
        <w:rPr>
          <w:sz w:val="24"/>
          <w:szCs w:val="24"/>
        </w:rPr>
        <w:t>l</w:t>
      </w:r>
      <w:r>
        <w:rPr>
          <w:spacing w:val="1"/>
          <w:sz w:val="24"/>
          <w:szCs w:val="24"/>
        </w:rPr>
        <w:t>l</w:t>
      </w:r>
      <w:r>
        <w:rPr>
          <w:spacing w:val="3"/>
          <w:sz w:val="24"/>
          <w:szCs w:val="24"/>
        </w:rPr>
        <w:t>i</w:t>
      </w:r>
      <w:r>
        <w:rPr>
          <w:sz w:val="24"/>
          <w:szCs w:val="24"/>
        </w:rPr>
        <w:t>ng</w:t>
      </w:r>
      <w:r>
        <w:rPr>
          <w:spacing w:val="55"/>
          <w:sz w:val="24"/>
          <w:szCs w:val="24"/>
        </w:rPr>
        <w:t xml:space="preserve"> </w:t>
      </w:r>
      <w:r>
        <w:rPr>
          <w:sz w:val="24"/>
          <w:szCs w:val="24"/>
        </w:rPr>
        <w:t>suppli</w:t>
      </w:r>
      <w:r>
        <w:rPr>
          <w:spacing w:val="2"/>
          <w:sz w:val="24"/>
          <w:szCs w:val="24"/>
        </w:rPr>
        <w:t>e</w:t>
      </w:r>
      <w:r>
        <w:rPr>
          <w:sz w:val="24"/>
          <w:szCs w:val="24"/>
        </w:rPr>
        <w:t>r</w:t>
      </w:r>
      <w:r>
        <w:rPr>
          <w:spacing w:val="57"/>
          <w:sz w:val="24"/>
          <w:szCs w:val="24"/>
        </w:rPr>
        <w:t xml:space="preserve"> </w:t>
      </w:r>
      <w:r>
        <w:rPr>
          <w:spacing w:val="-1"/>
          <w:sz w:val="24"/>
          <w:szCs w:val="24"/>
        </w:rPr>
        <w:t>c</w:t>
      </w:r>
      <w:r>
        <w:rPr>
          <w:sz w:val="24"/>
          <w:szCs w:val="24"/>
        </w:rPr>
        <w:t>ont</w:t>
      </w:r>
      <w:r>
        <w:rPr>
          <w:spacing w:val="2"/>
          <w:sz w:val="24"/>
          <w:szCs w:val="24"/>
        </w:rPr>
        <w:t>r</w:t>
      </w:r>
      <w:r>
        <w:rPr>
          <w:spacing w:val="-1"/>
          <w:sz w:val="24"/>
          <w:szCs w:val="24"/>
        </w:rPr>
        <w:t>ac</w:t>
      </w:r>
      <w:r>
        <w:rPr>
          <w:sz w:val="24"/>
          <w:szCs w:val="24"/>
        </w:rPr>
        <w:t>ts,</w:t>
      </w:r>
      <w:r>
        <w:rPr>
          <w:spacing w:val="58"/>
          <w:sz w:val="24"/>
          <w:szCs w:val="24"/>
        </w:rPr>
        <w:t xml:space="preserve"> </w:t>
      </w:r>
      <w:r>
        <w:rPr>
          <w:spacing w:val="1"/>
          <w:sz w:val="24"/>
          <w:szCs w:val="24"/>
        </w:rPr>
        <w:t>r</w:t>
      </w:r>
      <w:r>
        <w:rPr>
          <w:spacing w:val="-1"/>
          <w:sz w:val="24"/>
          <w:szCs w:val="24"/>
        </w:rPr>
        <w:t>e</w:t>
      </w:r>
      <w:r>
        <w:rPr>
          <w:sz w:val="24"/>
          <w:szCs w:val="24"/>
        </w:rPr>
        <w:t>le</w:t>
      </w:r>
      <w:r>
        <w:rPr>
          <w:spacing w:val="-1"/>
          <w:sz w:val="24"/>
          <w:szCs w:val="24"/>
        </w:rPr>
        <w:t>a</w:t>
      </w:r>
      <w:r>
        <w:rPr>
          <w:sz w:val="24"/>
          <w:szCs w:val="24"/>
        </w:rPr>
        <w:t>si</w:t>
      </w:r>
      <w:r>
        <w:rPr>
          <w:spacing w:val="3"/>
          <w:sz w:val="24"/>
          <w:szCs w:val="24"/>
        </w:rPr>
        <w:t>n</w:t>
      </w:r>
      <w:r>
        <w:rPr>
          <w:sz w:val="24"/>
          <w:szCs w:val="24"/>
        </w:rPr>
        <w:t>g</w:t>
      </w:r>
      <w:r>
        <w:rPr>
          <w:spacing w:val="55"/>
          <w:sz w:val="24"/>
          <w:szCs w:val="24"/>
        </w:rPr>
        <w:t xml:space="preserve"> </w:t>
      </w:r>
      <w:r>
        <w:rPr>
          <w:sz w:val="24"/>
          <w:szCs w:val="24"/>
        </w:rPr>
        <w:t>sta</w:t>
      </w:r>
      <w:r>
        <w:rPr>
          <w:spacing w:val="1"/>
          <w:sz w:val="24"/>
          <w:szCs w:val="24"/>
        </w:rPr>
        <w:t>f</w:t>
      </w:r>
      <w:r>
        <w:rPr>
          <w:sz w:val="24"/>
          <w:szCs w:val="24"/>
        </w:rPr>
        <w:t>f</w:t>
      </w:r>
      <w:r>
        <w:rPr>
          <w:spacing w:val="57"/>
          <w:sz w:val="24"/>
          <w:szCs w:val="24"/>
        </w:rPr>
        <w:t xml:space="preserve"> </w:t>
      </w:r>
      <w:r w:rsidR="0057674A">
        <w:rPr>
          <w:spacing w:val="-1"/>
          <w:sz w:val="24"/>
          <w:szCs w:val="24"/>
        </w:rPr>
        <w:t>a</w:t>
      </w:r>
      <w:r w:rsidR="0057674A">
        <w:rPr>
          <w:sz w:val="24"/>
          <w:szCs w:val="24"/>
        </w:rPr>
        <w:t>nd equipment</w:t>
      </w:r>
      <w:r>
        <w:rPr>
          <w:sz w:val="24"/>
          <w:szCs w:val="24"/>
        </w:rPr>
        <w:t>,</w:t>
      </w:r>
      <w:r>
        <w:rPr>
          <w:spacing w:val="57"/>
          <w:sz w:val="24"/>
          <w:szCs w:val="24"/>
        </w:rPr>
        <w:t xml:space="preserve"> </w:t>
      </w:r>
      <w:r>
        <w:rPr>
          <w:spacing w:val="-1"/>
          <w:sz w:val="24"/>
          <w:szCs w:val="24"/>
        </w:rPr>
        <w:t>a</w:t>
      </w:r>
      <w:r>
        <w:rPr>
          <w:sz w:val="24"/>
          <w:szCs w:val="24"/>
        </w:rPr>
        <w:t>nd</w:t>
      </w:r>
      <w:r>
        <w:rPr>
          <w:spacing w:val="57"/>
          <w:sz w:val="24"/>
          <w:szCs w:val="24"/>
        </w:rPr>
        <w:t xml:space="preserve"> </w:t>
      </w:r>
      <w:r>
        <w:rPr>
          <w:sz w:val="24"/>
          <w:szCs w:val="24"/>
        </w:rPr>
        <w:t>info</w:t>
      </w:r>
      <w:r>
        <w:rPr>
          <w:spacing w:val="-1"/>
          <w:sz w:val="24"/>
          <w:szCs w:val="24"/>
        </w:rPr>
        <w:t>r</w:t>
      </w:r>
      <w:r>
        <w:rPr>
          <w:sz w:val="24"/>
          <w:szCs w:val="24"/>
        </w:rPr>
        <w:t>m</w:t>
      </w:r>
      <w:r>
        <w:rPr>
          <w:spacing w:val="1"/>
          <w:sz w:val="24"/>
          <w:szCs w:val="24"/>
        </w:rPr>
        <w:t>i</w:t>
      </w:r>
      <w:r>
        <w:rPr>
          <w:spacing w:val="2"/>
          <w:sz w:val="24"/>
          <w:szCs w:val="24"/>
        </w:rPr>
        <w:t>n</w:t>
      </w:r>
      <w:r>
        <w:rPr>
          <w:sz w:val="24"/>
          <w:szCs w:val="24"/>
        </w:rPr>
        <w:t>g stak</w:t>
      </w:r>
      <w:r>
        <w:rPr>
          <w:spacing w:val="-1"/>
          <w:sz w:val="24"/>
          <w:szCs w:val="24"/>
        </w:rPr>
        <w:t>e</w:t>
      </w:r>
      <w:r>
        <w:rPr>
          <w:sz w:val="24"/>
          <w:szCs w:val="24"/>
        </w:rPr>
        <w:t>holde</w:t>
      </w:r>
      <w:r>
        <w:rPr>
          <w:spacing w:val="-1"/>
          <w:sz w:val="24"/>
          <w:szCs w:val="24"/>
        </w:rPr>
        <w:t>r</w:t>
      </w:r>
      <w:r>
        <w:rPr>
          <w:sz w:val="24"/>
          <w:szCs w:val="24"/>
        </w:rPr>
        <w:t>s</w:t>
      </w:r>
      <w:r>
        <w:rPr>
          <w:spacing w:val="-7"/>
          <w:sz w:val="24"/>
          <w:szCs w:val="24"/>
        </w:rPr>
        <w:t xml:space="preserve"> </w:t>
      </w:r>
      <w:r>
        <w:rPr>
          <w:spacing w:val="2"/>
          <w:sz w:val="24"/>
          <w:szCs w:val="24"/>
        </w:rPr>
        <w:t>o</w:t>
      </w:r>
      <w:r>
        <w:rPr>
          <w:sz w:val="24"/>
          <w:szCs w:val="24"/>
        </w:rPr>
        <w:t>f</w:t>
      </w:r>
      <w:r>
        <w:rPr>
          <w:spacing w:val="-8"/>
          <w:sz w:val="24"/>
          <w:szCs w:val="24"/>
        </w:rPr>
        <w:t xml:space="preserve"> </w:t>
      </w:r>
      <w:r>
        <w:rPr>
          <w:sz w:val="24"/>
          <w:szCs w:val="24"/>
        </w:rPr>
        <w:t>the</w:t>
      </w:r>
      <w:r>
        <w:rPr>
          <w:spacing w:val="-6"/>
          <w:sz w:val="24"/>
          <w:szCs w:val="24"/>
        </w:rPr>
        <w:t xml:space="preserve"> </w:t>
      </w:r>
      <w:r>
        <w:rPr>
          <w:spacing w:val="-1"/>
          <w:sz w:val="24"/>
          <w:szCs w:val="24"/>
        </w:rPr>
        <w:t>c</w:t>
      </w:r>
      <w:r>
        <w:rPr>
          <w:sz w:val="24"/>
          <w:szCs w:val="24"/>
        </w:rPr>
        <w:t>losu</w:t>
      </w:r>
      <w:r>
        <w:rPr>
          <w:spacing w:val="2"/>
          <w:sz w:val="24"/>
          <w:szCs w:val="24"/>
        </w:rPr>
        <w:t>r</w:t>
      </w:r>
      <w:r>
        <w:rPr>
          <w:sz w:val="24"/>
          <w:szCs w:val="24"/>
        </w:rPr>
        <w:t>e</w:t>
      </w:r>
      <w:r>
        <w:rPr>
          <w:spacing w:val="-8"/>
          <w:sz w:val="24"/>
          <w:szCs w:val="24"/>
        </w:rPr>
        <w:t xml:space="preserve"> </w:t>
      </w:r>
      <w:r>
        <w:rPr>
          <w:sz w:val="24"/>
          <w:szCs w:val="24"/>
        </w:rPr>
        <w:t>of</w:t>
      </w:r>
      <w:r>
        <w:rPr>
          <w:spacing w:val="-6"/>
          <w:sz w:val="24"/>
          <w:szCs w:val="24"/>
        </w:rPr>
        <w:t xml:space="preserve"> </w:t>
      </w:r>
      <w:r>
        <w:rPr>
          <w:sz w:val="24"/>
          <w:szCs w:val="24"/>
        </w:rPr>
        <w:t>the</w:t>
      </w:r>
      <w:r>
        <w:rPr>
          <w:spacing w:val="-8"/>
          <w:sz w:val="24"/>
          <w:szCs w:val="24"/>
        </w:rPr>
        <w:t xml:space="preserve"> </w:t>
      </w:r>
      <w:r>
        <w:rPr>
          <w:sz w:val="24"/>
          <w:szCs w:val="24"/>
        </w:rPr>
        <w:t>pro</w:t>
      </w:r>
      <w:r>
        <w:rPr>
          <w:spacing w:val="2"/>
          <w:sz w:val="24"/>
          <w:szCs w:val="24"/>
        </w:rPr>
        <w:t>j</w:t>
      </w:r>
      <w:r>
        <w:rPr>
          <w:spacing w:val="-1"/>
          <w:sz w:val="24"/>
          <w:szCs w:val="24"/>
        </w:rPr>
        <w:t>ec</w:t>
      </w:r>
      <w:r>
        <w:rPr>
          <w:sz w:val="24"/>
          <w:szCs w:val="24"/>
        </w:rPr>
        <w:t>t.</w:t>
      </w:r>
      <w:r>
        <w:rPr>
          <w:spacing w:val="-7"/>
          <w:sz w:val="24"/>
          <w:szCs w:val="24"/>
        </w:rPr>
        <w:t xml:space="preserve"> </w:t>
      </w:r>
      <w:r>
        <w:rPr>
          <w:sz w:val="24"/>
          <w:szCs w:val="24"/>
        </w:rPr>
        <w:t>A</w:t>
      </w:r>
      <w:r>
        <w:rPr>
          <w:spacing w:val="-1"/>
          <w:sz w:val="24"/>
          <w:szCs w:val="24"/>
        </w:rPr>
        <w:t>f</w:t>
      </w:r>
      <w:r>
        <w:rPr>
          <w:sz w:val="24"/>
          <w:szCs w:val="24"/>
        </w:rPr>
        <w:t>t</w:t>
      </w:r>
      <w:r>
        <w:rPr>
          <w:spacing w:val="2"/>
          <w:sz w:val="24"/>
          <w:szCs w:val="24"/>
        </w:rPr>
        <w:t>e</w:t>
      </w:r>
      <w:r>
        <w:rPr>
          <w:sz w:val="24"/>
          <w:szCs w:val="24"/>
        </w:rPr>
        <w:t>r</w:t>
      </w:r>
      <w:r>
        <w:rPr>
          <w:spacing w:val="-8"/>
          <w:sz w:val="24"/>
          <w:szCs w:val="24"/>
        </w:rPr>
        <w:t xml:space="preserve"> </w:t>
      </w:r>
      <w:r>
        <w:rPr>
          <w:sz w:val="24"/>
          <w:szCs w:val="24"/>
        </w:rPr>
        <w:t>the</w:t>
      </w:r>
      <w:r>
        <w:rPr>
          <w:spacing w:val="-3"/>
          <w:sz w:val="24"/>
          <w:szCs w:val="24"/>
        </w:rPr>
        <w:t xml:space="preserve"> </w:t>
      </w:r>
      <w:r>
        <w:rPr>
          <w:sz w:val="24"/>
          <w:szCs w:val="24"/>
        </w:rPr>
        <w:t>proj</w:t>
      </w:r>
      <w:r>
        <w:rPr>
          <w:spacing w:val="-1"/>
          <w:sz w:val="24"/>
          <w:szCs w:val="24"/>
        </w:rPr>
        <w:t>ec</w:t>
      </w:r>
      <w:r>
        <w:rPr>
          <w:sz w:val="24"/>
          <w:szCs w:val="24"/>
        </w:rPr>
        <w:t>t</w:t>
      </w:r>
      <w:r>
        <w:rPr>
          <w:spacing w:val="-7"/>
          <w:sz w:val="24"/>
          <w:szCs w:val="24"/>
        </w:rPr>
        <w:t xml:space="preserve"> </w:t>
      </w:r>
      <w:r>
        <w:rPr>
          <w:sz w:val="24"/>
          <w:szCs w:val="24"/>
        </w:rPr>
        <w:t>h</w:t>
      </w:r>
      <w:r>
        <w:rPr>
          <w:spacing w:val="-1"/>
          <w:sz w:val="24"/>
          <w:szCs w:val="24"/>
        </w:rPr>
        <w:t>a</w:t>
      </w:r>
      <w:r>
        <w:rPr>
          <w:sz w:val="24"/>
          <w:szCs w:val="24"/>
        </w:rPr>
        <w:t>s</w:t>
      </w:r>
      <w:r>
        <w:rPr>
          <w:spacing w:val="-5"/>
          <w:sz w:val="24"/>
          <w:szCs w:val="24"/>
        </w:rPr>
        <w:t xml:space="preserve"> </w:t>
      </w:r>
      <w:r>
        <w:rPr>
          <w:sz w:val="24"/>
          <w:szCs w:val="24"/>
        </w:rPr>
        <w:t>b</w:t>
      </w:r>
      <w:r>
        <w:rPr>
          <w:spacing w:val="1"/>
          <w:sz w:val="24"/>
          <w:szCs w:val="24"/>
        </w:rPr>
        <w:t>e</w:t>
      </w:r>
      <w:r>
        <w:rPr>
          <w:spacing w:val="-1"/>
          <w:sz w:val="24"/>
          <w:szCs w:val="24"/>
        </w:rPr>
        <w:t>e</w:t>
      </w:r>
      <w:r>
        <w:rPr>
          <w:sz w:val="24"/>
          <w:szCs w:val="24"/>
        </w:rPr>
        <w:t>n</w:t>
      </w:r>
      <w:r>
        <w:rPr>
          <w:spacing w:val="-7"/>
          <w:sz w:val="24"/>
          <w:szCs w:val="24"/>
        </w:rPr>
        <w:t xml:space="preserve"> </w:t>
      </w:r>
      <w:r>
        <w:rPr>
          <w:spacing w:val="-1"/>
          <w:sz w:val="24"/>
          <w:szCs w:val="24"/>
        </w:rPr>
        <w:t>c</w:t>
      </w:r>
      <w:r>
        <w:rPr>
          <w:sz w:val="24"/>
          <w:szCs w:val="24"/>
        </w:rPr>
        <w:t>losed,</w:t>
      </w:r>
      <w:r>
        <w:rPr>
          <w:spacing w:val="-5"/>
          <w:sz w:val="24"/>
          <w:szCs w:val="24"/>
        </w:rPr>
        <w:t xml:space="preserve"> </w:t>
      </w:r>
      <w:r>
        <w:rPr>
          <w:sz w:val="24"/>
          <w:szCs w:val="24"/>
        </w:rPr>
        <w:t>a</w:t>
      </w:r>
      <w:r>
        <w:rPr>
          <w:spacing w:val="-4"/>
          <w:sz w:val="24"/>
          <w:szCs w:val="24"/>
        </w:rPr>
        <w:t xml:space="preserve"> </w:t>
      </w:r>
      <w:r>
        <w:rPr>
          <w:spacing w:val="1"/>
          <w:sz w:val="24"/>
          <w:szCs w:val="24"/>
        </w:rPr>
        <w:t>P</w:t>
      </w:r>
      <w:r>
        <w:rPr>
          <w:sz w:val="24"/>
          <w:szCs w:val="24"/>
        </w:rPr>
        <w:t>ost</w:t>
      </w:r>
      <w:r>
        <w:rPr>
          <w:spacing w:val="-4"/>
          <w:sz w:val="24"/>
          <w:szCs w:val="24"/>
        </w:rPr>
        <w:t xml:space="preserve"> </w:t>
      </w:r>
      <w:r>
        <w:rPr>
          <w:spacing w:val="-6"/>
          <w:sz w:val="24"/>
          <w:szCs w:val="24"/>
        </w:rPr>
        <w:t>I</w:t>
      </w:r>
      <w:r>
        <w:rPr>
          <w:sz w:val="24"/>
          <w:szCs w:val="24"/>
        </w:rPr>
        <w:t>mp</w:t>
      </w:r>
      <w:r>
        <w:rPr>
          <w:spacing w:val="1"/>
          <w:sz w:val="24"/>
          <w:szCs w:val="24"/>
        </w:rPr>
        <w:t>l</w:t>
      </w:r>
      <w:r>
        <w:rPr>
          <w:spacing w:val="-1"/>
          <w:sz w:val="24"/>
          <w:szCs w:val="24"/>
        </w:rPr>
        <w:t>e</w:t>
      </w:r>
      <w:r>
        <w:rPr>
          <w:spacing w:val="3"/>
          <w:sz w:val="24"/>
          <w:szCs w:val="24"/>
        </w:rPr>
        <w:t>m</w:t>
      </w:r>
      <w:r>
        <w:rPr>
          <w:spacing w:val="-1"/>
          <w:sz w:val="24"/>
          <w:szCs w:val="24"/>
        </w:rPr>
        <w:t>e</w:t>
      </w:r>
      <w:r>
        <w:rPr>
          <w:sz w:val="24"/>
          <w:szCs w:val="24"/>
        </w:rPr>
        <w:t>ntation R</w:t>
      </w:r>
      <w:r>
        <w:rPr>
          <w:spacing w:val="-1"/>
          <w:sz w:val="24"/>
          <w:szCs w:val="24"/>
        </w:rPr>
        <w:t>e</w:t>
      </w:r>
      <w:r>
        <w:rPr>
          <w:sz w:val="24"/>
          <w:szCs w:val="24"/>
        </w:rPr>
        <w:t>view</w:t>
      </w:r>
      <w:r>
        <w:rPr>
          <w:spacing w:val="4"/>
          <w:sz w:val="24"/>
          <w:szCs w:val="24"/>
        </w:rPr>
        <w:t xml:space="preserve"> </w:t>
      </w:r>
      <w:r>
        <w:rPr>
          <w:sz w:val="24"/>
          <w:szCs w:val="24"/>
        </w:rPr>
        <w:t>is</w:t>
      </w:r>
      <w:r>
        <w:rPr>
          <w:spacing w:val="5"/>
          <w:sz w:val="24"/>
          <w:szCs w:val="24"/>
        </w:rPr>
        <w:t xml:space="preserve"> </w:t>
      </w:r>
      <w:r>
        <w:rPr>
          <w:spacing w:val="-1"/>
          <w:sz w:val="24"/>
          <w:szCs w:val="24"/>
        </w:rPr>
        <w:t>c</w:t>
      </w:r>
      <w:r>
        <w:rPr>
          <w:sz w:val="24"/>
          <w:szCs w:val="24"/>
        </w:rPr>
        <w:t>omp</w:t>
      </w:r>
      <w:r>
        <w:rPr>
          <w:spacing w:val="1"/>
          <w:sz w:val="24"/>
          <w:szCs w:val="24"/>
        </w:rPr>
        <w:t>l</w:t>
      </w:r>
      <w:r>
        <w:rPr>
          <w:spacing w:val="-1"/>
          <w:sz w:val="24"/>
          <w:szCs w:val="24"/>
        </w:rPr>
        <w:t>e</w:t>
      </w:r>
      <w:r>
        <w:rPr>
          <w:sz w:val="24"/>
          <w:szCs w:val="24"/>
        </w:rPr>
        <w:t>ted</w:t>
      </w:r>
      <w:r>
        <w:rPr>
          <w:spacing w:val="4"/>
          <w:sz w:val="24"/>
          <w:szCs w:val="24"/>
        </w:rPr>
        <w:t xml:space="preserve"> </w:t>
      </w:r>
      <w:r>
        <w:rPr>
          <w:sz w:val="24"/>
          <w:szCs w:val="24"/>
        </w:rPr>
        <w:t>to</w:t>
      </w:r>
      <w:r>
        <w:rPr>
          <w:spacing w:val="7"/>
          <w:sz w:val="24"/>
          <w:szCs w:val="24"/>
        </w:rPr>
        <w:t xml:space="preserve"> </w:t>
      </w:r>
      <w:r>
        <w:rPr>
          <w:sz w:val="24"/>
          <w:szCs w:val="24"/>
        </w:rPr>
        <w:t>d</w:t>
      </w:r>
      <w:r>
        <w:rPr>
          <w:spacing w:val="-1"/>
          <w:sz w:val="24"/>
          <w:szCs w:val="24"/>
        </w:rPr>
        <w:t>e</w:t>
      </w:r>
      <w:r>
        <w:rPr>
          <w:sz w:val="24"/>
          <w:szCs w:val="24"/>
        </w:rPr>
        <w:t>te</w:t>
      </w:r>
      <w:r>
        <w:rPr>
          <w:spacing w:val="-1"/>
          <w:sz w:val="24"/>
          <w:szCs w:val="24"/>
        </w:rPr>
        <w:t>r</w:t>
      </w:r>
      <w:r>
        <w:rPr>
          <w:sz w:val="24"/>
          <w:szCs w:val="24"/>
        </w:rPr>
        <w:t>m</w:t>
      </w:r>
      <w:r>
        <w:rPr>
          <w:spacing w:val="1"/>
          <w:sz w:val="24"/>
          <w:szCs w:val="24"/>
        </w:rPr>
        <w:t>i</w:t>
      </w:r>
      <w:r>
        <w:rPr>
          <w:sz w:val="24"/>
          <w:szCs w:val="24"/>
        </w:rPr>
        <w:t>ne</w:t>
      </w:r>
      <w:r>
        <w:rPr>
          <w:spacing w:val="4"/>
          <w:sz w:val="24"/>
          <w:szCs w:val="24"/>
        </w:rPr>
        <w:t xml:space="preserve"> </w:t>
      </w:r>
      <w:r>
        <w:rPr>
          <w:sz w:val="24"/>
          <w:szCs w:val="24"/>
        </w:rPr>
        <w:t>the</w:t>
      </w:r>
      <w:r>
        <w:rPr>
          <w:spacing w:val="4"/>
          <w:sz w:val="24"/>
          <w:szCs w:val="24"/>
        </w:rPr>
        <w:t xml:space="preserve"> </w:t>
      </w:r>
      <w:r>
        <w:rPr>
          <w:sz w:val="24"/>
          <w:szCs w:val="24"/>
        </w:rPr>
        <w:t>pro</w:t>
      </w:r>
      <w:r>
        <w:rPr>
          <w:spacing w:val="2"/>
          <w:sz w:val="24"/>
          <w:szCs w:val="24"/>
        </w:rPr>
        <w:t>j</w:t>
      </w:r>
      <w:r>
        <w:rPr>
          <w:spacing w:val="-1"/>
          <w:sz w:val="24"/>
          <w:szCs w:val="24"/>
        </w:rPr>
        <w:t>ec</w:t>
      </w:r>
      <w:r>
        <w:rPr>
          <w:sz w:val="24"/>
          <w:szCs w:val="24"/>
        </w:rPr>
        <w:t>t’s</w:t>
      </w:r>
      <w:r>
        <w:rPr>
          <w:spacing w:val="7"/>
          <w:sz w:val="24"/>
          <w:szCs w:val="24"/>
        </w:rPr>
        <w:t xml:space="preserve"> </w:t>
      </w:r>
      <w:r>
        <w:rPr>
          <w:sz w:val="24"/>
          <w:szCs w:val="24"/>
        </w:rPr>
        <w:t>su</w:t>
      </w:r>
      <w:r>
        <w:rPr>
          <w:spacing w:val="-1"/>
          <w:sz w:val="24"/>
          <w:szCs w:val="24"/>
        </w:rPr>
        <w:t>cce</w:t>
      </w:r>
      <w:r>
        <w:rPr>
          <w:sz w:val="24"/>
          <w:szCs w:val="24"/>
        </w:rPr>
        <w:t>ss</w:t>
      </w:r>
      <w:r>
        <w:rPr>
          <w:spacing w:val="5"/>
          <w:sz w:val="24"/>
          <w:szCs w:val="24"/>
        </w:rPr>
        <w:t xml:space="preserve"> </w:t>
      </w:r>
      <w:r>
        <w:rPr>
          <w:spacing w:val="-1"/>
          <w:sz w:val="24"/>
          <w:szCs w:val="24"/>
        </w:rPr>
        <w:t>a</w:t>
      </w:r>
      <w:r>
        <w:rPr>
          <w:sz w:val="24"/>
          <w:szCs w:val="24"/>
        </w:rPr>
        <w:t>nd</w:t>
      </w:r>
      <w:r>
        <w:rPr>
          <w:spacing w:val="5"/>
          <w:sz w:val="24"/>
          <w:szCs w:val="24"/>
        </w:rPr>
        <w:t xml:space="preserve"> </w:t>
      </w:r>
      <w:r>
        <w:rPr>
          <w:sz w:val="24"/>
          <w:szCs w:val="24"/>
        </w:rPr>
        <w:t>i</w:t>
      </w:r>
      <w:r>
        <w:rPr>
          <w:spacing w:val="3"/>
          <w:sz w:val="24"/>
          <w:szCs w:val="24"/>
        </w:rPr>
        <w:t>d</w:t>
      </w:r>
      <w:r>
        <w:rPr>
          <w:spacing w:val="-1"/>
          <w:sz w:val="24"/>
          <w:szCs w:val="24"/>
        </w:rPr>
        <w:t>e</w:t>
      </w:r>
      <w:r>
        <w:rPr>
          <w:sz w:val="24"/>
          <w:szCs w:val="24"/>
        </w:rPr>
        <w:t>nt</w:t>
      </w:r>
      <w:r>
        <w:rPr>
          <w:spacing w:val="1"/>
          <w:sz w:val="24"/>
          <w:szCs w:val="24"/>
        </w:rPr>
        <w:t>i</w:t>
      </w:r>
      <w:r>
        <w:rPr>
          <w:spacing w:val="4"/>
          <w:sz w:val="24"/>
          <w:szCs w:val="24"/>
        </w:rPr>
        <w:t>f</w:t>
      </w:r>
      <w:r>
        <w:rPr>
          <w:sz w:val="24"/>
          <w:szCs w:val="24"/>
        </w:rPr>
        <w:t>y the</w:t>
      </w:r>
      <w:r>
        <w:rPr>
          <w:spacing w:val="4"/>
          <w:sz w:val="24"/>
          <w:szCs w:val="24"/>
        </w:rPr>
        <w:t xml:space="preserve"> </w:t>
      </w:r>
      <w:r>
        <w:rPr>
          <w:sz w:val="24"/>
          <w:szCs w:val="24"/>
        </w:rPr>
        <w:t>lessons</w:t>
      </w:r>
      <w:r>
        <w:rPr>
          <w:spacing w:val="5"/>
          <w:sz w:val="24"/>
          <w:szCs w:val="24"/>
        </w:rPr>
        <w:t xml:space="preserve"> </w:t>
      </w:r>
      <w:r>
        <w:rPr>
          <w:sz w:val="24"/>
          <w:szCs w:val="24"/>
        </w:rPr>
        <w:t>le</w:t>
      </w:r>
      <w:r>
        <w:rPr>
          <w:spacing w:val="-1"/>
          <w:sz w:val="24"/>
          <w:szCs w:val="24"/>
        </w:rPr>
        <w:t>a</w:t>
      </w:r>
      <w:r>
        <w:rPr>
          <w:sz w:val="24"/>
          <w:szCs w:val="24"/>
        </w:rPr>
        <w:t>r</w:t>
      </w:r>
      <w:r>
        <w:rPr>
          <w:spacing w:val="1"/>
          <w:sz w:val="24"/>
          <w:szCs w:val="24"/>
        </w:rPr>
        <w:t>n</w:t>
      </w:r>
      <w:r>
        <w:rPr>
          <w:spacing w:val="-1"/>
          <w:sz w:val="24"/>
          <w:szCs w:val="24"/>
        </w:rPr>
        <w:t>e</w:t>
      </w:r>
      <w:r>
        <w:rPr>
          <w:sz w:val="24"/>
          <w:szCs w:val="24"/>
        </w:rPr>
        <w:t>d.</w:t>
      </w:r>
      <w:r>
        <w:rPr>
          <w:spacing w:val="12"/>
          <w:sz w:val="24"/>
          <w:szCs w:val="24"/>
        </w:rPr>
        <w:t xml:space="preserve"> </w:t>
      </w:r>
      <w:r>
        <w:rPr>
          <w:sz w:val="24"/>
          <w:szCs w:val="24"/>
        </w:rPr>
        <w:t>The dur</w:t>
      </w:r>
      <w:r>
        <w:rPr>
          <w:spacing w:val="-2"/>
          <w:sz w:val="24"/>
          <w:szCs w:val="24"/>
        </w:rPr>
        <w:t>a</w:t>
      </w:r>
      <w:r>
        <w:rPr>
          <w:sz w:val="24"/>
          <w:szCs w:val="24"/>
        </w:rPr>
        <w:t>t</w:t>
      </w:r>
      <w:r>
        <w:rPr>
          <w:spacing w:val="1"/>
          <w:sz w:val="24"/>
          <w:szCs w:val="24"/>
        </w:rPr>
        <w:t>i</w:t>
      </w:r>
      <w:r>
        <w:rPr>
          <w:sz w:val="24"/>
          <w:szCs w:val="24"/>
        </w:rPr>
        <w:t>on f</w:t>
      </w:r>
      <w:r>
        <w:rPr>
          <w:spacing w:val="-1"/>
          <w:sz w:val="24"/>
          <w:szCs w:val="24"/>
        </w:rPr>
        <w:t>o</w:t>
      </w:r>
      <w:r>
        <w:rPr>
          <w:sz w:val="24"/>
          <w:szCs w:val="24"/>
        </w:rPr>
        <w:t>r p</w:t>
      </w:r>
      <w:r>
        <w:rPr>
          <w:spacing w:val="-1"/>
          <w:sz w:val="24"/>
          <w:szCs w:val="24"/>
        </w:rPr>
        <w:t>r</w:t>
      </w:r>
      <w:r>
        <w:rPr>
          <w:sz w:val="24"/>
          <w:szCs w:val="24"/>
        </w:rPr>
        <w:t>oj</w:t>
      </w:r>
      <w:r>
        <w:rPr>
          <w:spacing w:val="2"/>
          <w:sz w:val="24"/>
          <w:szCs w:val="24"/>
        </w:rPr>
        <w:t>e</w:t>
      </w:r>
      <w:r>
        <w:rPr>
          <w:spacing w:val="-1"/>
          <w:sz w:val="24"/>
          <w:szCs w:val="24"/>
        </w:rPr>
        <w:t>c</w:t>
      </w:r>
      <w:r>
        <w:rPr>
          <w:sz w:val="24"/>
          <w:szCs w:val="24"/>
        </w:rPr>
        <w:t>t clos</w:t>
      </w:r>
      <w:r>
        <w:rPr>
          <w:spacing w:val="2"/>
          <w:sz w:val="24"/>
          <w:szCs w:val="24"/>
        </w:rPr>
        <w:t>u</w:t>
      </w:r>
      <w:r>
        <w:rPr>
          <w:sz w:val="24"/>
          <w:szCs w:val="24"/>
        </w:rPr>
        <w:t>re</w:t>
      </w:r>
      <w:r>
        <w:rPr>
          <w:spacing w:val="-2"/>
          <w:sz w:val="24"/>
          <w:szCs w:val="24"/>
        </w:rPr>
        <w:t xml:space="preserve"> </w:t>
      </w:r>
      <w:r>
        <w:rPr>
          <w:sz w:val="24"/>
          <w:szCs w:val="24"/>
        </w:rPr>
        <w:t>is 5 d</w:t>
      </w:r>
      <w:r>
        <w:rPr>
          <w:spacing w:val="4"/>
          <w:sz w:val="24"/>
          <w:szCs w:val="24"/>
        </w:rPr>
        <w:t>a</w:t>
      </w:r>
      <w:r>
        <w:rPr>
          <w:spacing w:val="-5"/>
          <w:sz w:val="24"/>
          <w:szCs w:val="24"/>
        </w:rPr>
        <w:t>y</w:t>
      </w:r>
      <w:r>
        <w:rPr>
          <w:sz w:val="24"/>
          <w:szCs w:val="24"/>
        </w:rPr>
        <w:t>s.</w:t>
      </w:r>
    </w:p>
    <w:p w14:paraId="55C83917" w14:textId="1BD7D6A8" w:rsidR="00CE409C" w:rsidRPr="007A15C5" w:rsidRDefault="007A15C5" w:rsidP="007A15C5">
      <w:pPr>
        <w:pStyle w:val="Heading2"/>
        <w:numPr>
          <w:ilvl w:val="0"/>
          <w:numId w:val="0"/>
        </w:numPr>
        <w:rPr>
          <w:rStyle w:val="Heading1Char"/>
          <w:rFonts w:ascii="Times New Roman" w:hAnsi="Times New Roman" w:cs="Times New Roman"/>
          <w:b/>
          <w:bCs/>
          <w:i w:val="0"/>
          <w:iCs w:val="0"/>
          <w:kern w:val="0"/>
          <w:sz w:val="24"/>
          <w:szCs w:val="24"/>
        </w:rPr>
      </w:pPr>
      <w:bookmarkStart w:id="29" w:name="_Toc28687712"/>
      <w:r w:rsidRPr="007A15C5">
        <w:rPr>
          <w:rStyle w:val="Heading1Char"/>
          <w:rFonts w:ascii="Times New Roman" w:hAnsi="Times New Roman" w:cs="Times New Roman"/>
          <w:b/>
          <w:bCs/>
          <w:i w:val="0"/>
          <w:iCs w:val="0"/>
          <w:kern w:val="0"/>
          <w:sz w:val="24"/>
          <w:szCs w:val="24"/>
        </w:rPr>
        <w:lastRenderedPageBreak/>
        <w:t xml:space="preserve">5.2 </w:t>
      </w:r>
      <w:r w:rsidR="009B090C" w:rsidRPr="007A15C5">
        <w:rPr>
          <w:rStyle w:val="Heading1Char"/>
          <w:rFonts w:ascii="Times New Roman" w:hAnsi="Times New Roman" w:cs="Times New Roman"/>
          <w:b/>
          <w:bCs/>
          <w:i w:val="0"/>
          <w:iCs w:val="0"/>
          <w:kern w:val="0"/>
          <w:sz w:val="24"/>
          <w:szCs w:val="24"/>
        </w:rPr>
        <w:t>Schedule of the Project</w:t>
      </w:r>
      <w:bookmarkEnd w:id="29"/>
    </w:p>
    <w:p w14:paraId="01019ACB" w14:textId="0B66AADD" w:rsidR="0057674A" w:rsidRDefault="0026622C" w:rsidP="00090A5B">
      <w:pPr>
        <w:spacing w:before="59"/>
        <w:ind w:left="140"/>
        <w:jc w:val="both"/>
        <w:rPr>
          <w:sz w:val="24"/>
          <w:szCs w:val="24"/>
        </w:rPr>
      </w:pPr>
      <w:r>
        <w:rPr>
          <w:noProof/>
        </w:rPr>
        <w:drawing>
          <wp:anchor distT="0" distB="0" distL="114300" distR="114300" simplePos="0" relativeHeight="251663360" behindDoc="0" locked="0" layoutInCell="1" allowOverlap="1" wp14:anchorId="65AF44CA" wp14:editId="3A122C0A">
            <wp:simplePos x="0" y="0"/>
            <wp:positionH relativeFrom="column">
              <wp:posOffset>98425</wp:posOffset>
            </wp:positionH>
            <wp:positionV relativeFrom="paragraph">
              <wp:posOffset>5644515</wp:posOffset>
            </wp:positionV>
            <wp:extent cx="6121400" cy="203835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6121400" cy="2038350"/>
                    </a:xfrm>
                    <a:prstGeom prst="rect">
                      <a:avLst/>
                    </a:prstGeom>
                  </pic:spPr>
                </pic:pic>
              </a:graphicData>
            </a:graphic>
            <wp14:sizeRelH relativeFrom="page">
              <wp14:pctWidth>0</wp14:pctWidth>
            </wp14:sizeRelH>
            <wp14:sizeRelV relativeFrom="page">
              <wp14:pctHeight>0</wp14:pctHeight>
            </wp14:sizeRelV>
          </wp:anchor>
        </w:drawing>
      </w:r>
      <w:r w:rsidRPr="0026622C">
        <w:rPr>
          <w:noProof/>
        </w:rPr>
        <w:drawing>
          <wp:inline distT="0" distB="0" distL="0" distR="0" wp14:anchorId="16E934BF" wp14:editId="6FC51456">
            <wp:extent cx="6121400" cy="5600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121400" cy="5600700"/>
                    </a:xfrm>
                    <a:prstGeom prst="rect">
                      <a:avLst/>
                    </a:prstGeom>
                  </pic:spPr>
                </pic:pic>
              </a:graphicData>
            </a:graphic>
          </wp:inline>
        </w:drawing>
      </w:r>
    </w:p>
    <w:p w14:paraId="759EB5DA" w14:textId="68A49A6D" w:rsidR="0026622C" w:rsidRDefault="0026622C" w:rsidP="00090A5B">
      <w:pPr>
        <w:spacing w:before="59"/>
        <w:ind w:left="140"/>
        <w:jc w:val="both"/>
        <w:rPr>
          <w:sz w:val="24"/>
          <w:szCs w:val="24"/>
        </w:rPr>
      </w:pPr>
    </w:p>
    <w:p w14:paraId="62A910E4" w14:textId="31A14775" w:rsidR="0057674A" w:rsidRDefault="0057674A" w:rsidP="00090A5B">
      <w:pPr>
        <w:spacing w:before="59"/>
        <w:ind w:left="140"/>
        <w:jc w:val="both"/>
        <w:rPr>
          <w:sz w:val="24"/>
          <w:szCs w:val="24"/>
        </w:rPr>
      </w:pPr>
    </w:p>
    <w:p w14:paraId="3C741292" w14:textId="79F01BC7" w:rsidR="0057674A" w:rsidRDefault="0057674A" w:rsidP="00090A5B">
      <w:pPr>
        <w:spacing w:before="59"/>
        <w:ind w:left="140"/>
        <w:jc w:val="both"/>
        <w:rPr>
          <w:sz w:val="24"/>
          <w:szCs w:val="24"/>
        </w:rPr>
        <w:sectPr w:rsidR="0057674A">
          <w:footerReference w:type="default" r:id="rId27"/>
          <w:pgSz w:w="12240" w:h="15840"/>
          <w:pgMar w:top="1380" w:right="1300" w:bottom="280" w:left="1300" w:header="0" w:footer="553" w:gutter="0"/>
          <w:cols w:space="720"/>
        </w:sectPr>
      </w:pPr>
    </w:p>
    <w:p w14:paraId="4BF93B5D" w14:textId="77777777" w:rsidR="00CE409C" w:rsidRDefault="00CE409C" w:rsidP="00090A5B">
      <w:pPr>
        <w:spacing w:line="200" w:lineRule="exact"/>
        <w:jc w:val="both"/>
      </w:pPr>
    </w:p>
    <w:p w14:paraId="33672DD6" w14:textId="3B3CCF68" w:rsidR="00CE409C" w:rsidRDefault="0026622C" w:rsidP="00090A5B">
      <w:pPr>
        <w:ind w:left="688"/>
        <w:jc w:val="both"/>
      </w:pPr>
      <w:r w:rsidRPr="0026622C">
        <w:rPr>
          <w:noProof/>
        </w:rPr>
        <w:drawing>
          <wp:inline distT="0" distB="0" distL="0" distR="0" wp14:anchorId="26EDA0D3" wp14:editId="071F3F02">
            <wp:extent cx="6045200" cy="59912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045200" cy="5991225"/>
                    </a:xfrm>
                    <a:prstGeom prst="rect">
                      <a:avLst/>
                    </a:prstGeom>
                  </pic:spPr>
                </pic:pic>
              </a:graphicData>
            </a:graphic>
          </wp:inline>
        </w:drawing>
      </w:r>
      <w:r w:rsidR="00B20066">
        <w:pict w14:anchorId="0DEE447C">
          <v:group id="_x0000_s1057" style="position:absolute;left:0;text-align:left;margin-left:70.6pt;margin-top:729.95pt;width:470.95pt;height:0;z-index:-251660288;mso-position-horizontal-relative:page;mso-position-vertical-relative:page" coordorigin="1412,14599" coordsize="9419,0">
            <v:shape id="_x0000_s1058" style="position:absolute;left:1412;top:14599;width:9419;height:0" coordorigin="1412,14599" coordsize="9419,0" path="m1412,14599r9419,e" filled="f" strokecolor="#d9d9d9" strokeweight=".20464mm">
              <v:path arrowok="t"/>
            </v:shape>
            <w10:wrap anchorx="page" anchory="page"/>
          </v:group>
        </w:pict>
      </w:r>
    </w:p>
    <w:p w14:paraId="1856366C" w14:textId="77777777" w:rsidR="00CE409C" w:rsidRDefault="00CE409C" w:rsidP="00090A5B">
      <w:pPr>
        <w:spacing w:line="200" w:lineRule="exact"/>
        <w:jc w:val="both"/>
      </w:pPr>
    </w:p>
    <w:p w14:paraId="3E72923E" w14:textId="77777777" w:rsidR="00CE409C" w:rsidRDefault="00CE409C" w:rsidP="00090A5B">
      <w:pPr>
        <w:spacing w:line="200" w:lineRule="exact"/>
        <w:jc w:val="both"/>
      </w:pPr>
    </w:p>
    <w:p w14:paraId="4C613987" w14:textId="77777777" w:rsidR="00CE409C" w:rsidRDefault="00CE409C" w:rsidP="00090A5B">
      <w:pPr>
        <w:spacing w:line="200" w:lineRule="exact"/>
        <w:jc w:val="both"/>
      </w:pPr>
    </w:p>
    <w:p w14:paraId="48E8C430" w14:textId="77777777" w:rsidR="00CE409C" w:rsidRDefault="00CE409C" w:rsidP="00090A5B">
      <w:pPr>
        <w:spacing w:line="200" w:lineRule="exact"/>
        <w:jc w:val="both"/>
      </w:pPr>
    </w:p>
    <w:p w14:paraId="24BB3E9B" w14:textId="77777777" w:rsidR="00CE409C" w:rsidRDefault="00CE409C" w:rsidP="00090A5B">
      <w:pPr>
        <w:spacing w:line="200" w:lineRule="exact"/>
        <w:jc w:val="both"/>
      </w:pPr>
    </w:p>
    <w:p w14:paraId="3E5D79A1" w14:textId="77777777" w:rsidR="00CE409C" w:rsidRDefault="00CE409C" w:rsidP="00090A5B">
      <w:pPr>
        <w:spacing w:line="200" w:lineRule="exact"/>
        <w:jc w:val="both"/>
      </w:pPr>
    </w:p>
    <w:p w14:paraId="230FED9B" w14:textId="77777777" w:rsidR="00CE409C" w:rsidRDefault="00CE409C" w:rsidP="00090A5B">
      <w:pPr>
        <w:spacing w:line="200" w:lineRule="exact"/>
        <w:jc w:val="both"/>
      </w:pPr>
    </w:p>
    <w:p w14:paraId="351B1E2A" w14:textId="77777777" w:rsidR="00CE409C" w:rsidRDefault="00CE409C" w:rsidP="00090A5B">
      <w:pPr>
        <w:spacing w:line="200" w:lineRule="exact"/>
        <w:jc w:val="both"/>
      </w:pPr>
    </w:p>
    <w:p w14:paraId="6C60F657" w14:textId="77777777" w:rsidR="00CE409C" w:rsidRDefault="00CE409C" w:rsidP="00090A5B">
      <w:pPr>
        <w:spacing w:line="200" w:lineRule="exact"/>
        <w:jc w:val="both"/>
      </w:pPr>
    </w:p>
    <w:p w14:paraId="5ED75393" w14:textId="77777777" w:rsidR="00CE409C" w:rsidRDefault="00CE409C" w:rsidP="00090A5B">
      <w:pPr>
        <w:spacing w:line="200" w:lineRule="exact"/>
        <w:jc w:val="both"/>
      </w:pPr>
    </w:p>
    <w:p w14:paraId="05AE24DE" w14:textId="77777777" w:rsidR="00CE409C" w:rsidRDefault="00CE409C" w:rsidP="00090A5B">
      <w:pPr>
        <w:spacing w:line="200" w:lineRule="exact"/>
        <w:jc w:val="both"/>
      </w:pPr>
    </w:p>
    <w:p w14:paraId="04C912CC" w14:textId="77777777" w:rsidR="00CE409C" w:rsidRDefault="00CE409C" w:rsidP="00090A5B">
      <w:pPr>
        <w:spacing w:line="200" w:lineRule="exact"/>
        <w:jc w:val="both"/>
      </w:pPr>
    </w:p>
    <w:p w14:paraId="30E2CDCA" w14:textId="77777777" w:rsidR="00CE409C" w:rsidRDefault="00CE409C" w:rsidP="00090A5B">
      <w:pPr>
        <w:spacing w:line="200" w:lineRule="exact"/>
        <w:jc w:val="both"/>
      </w:pPr>
    </w:p>
    <w:p w14:paraId="07FD8246" w14:textId="77777777" w:rsidR="00CE409C" w:rsidRDefault="00CE409C" w:rsidP="00090A5B">
      <w:pPr>
        <w:spacing w:line="200" w:lineRule="exact"/>
        <w:jc w:val="both"/>
      </w:pPr>
    </w:p>
    <w:p w14:paraId="237B5A46" w14:textId="77777777" w:rsidR="00CE409C" w:rsidRDefault="00CE409C" w:rsidP="00090A5B">
      <w:pPr>
        <w:spacing w:line="200" w:lineRule="exact"/>
        <w:jc w:val="both"/>
      </w:pPr>
    </w:p>
    <w:p w14:paraId="4E42F4AA" w14:textId="77777777" w:rsidR="00CE409C" w:rsidRDefault="00CE409C" w:rsidP="00090A5B">
      <w:pPr>
        <w:spacing w:line="200" w:lineRule="exact"/>
        <w:jc w:val="both"/>
      </w:pPr>
    </w:p>
    <w:p w14:paraId="79B0F14D" w14:textId="77777777" w:rsidR="00CE409C" w:rsidRDefault="00CE409C" w:rsidP="00090A5B">
      <w:pPr>
        <w:spacing w:line="200" w:lineRule="exact"/>
        <w:jc w:val="both"/>
      </w:pPr>
    </w:p>
    <w:p w14:paraId="1426051F" w14:textId="77777777" w:rsidR="00CE409C" w:rsidRDefault="00CE409C" w:rsidP="00090A5B">
      <w:pPr>
        <w:spacing w:before="6" w:line="280" w:lineRule="exact"/>
        <w:jc w:val="both"/>
        <w:rPr>
          <w:sz w:val="28"/>
          <w:szCs w:val="28"/>
        </w:rPr>
        <w:sectPr w:rsidR="00CE409C">
          <w:footerReference w:type="default" r:id="rId29"/>
          <w:pgSz w:w="12240" w:h="15840"/>
          <w:pgMar w:top="1480" w:right="1380" w:bottom="280" w:left="1340" w:header="0" w:footer="0" w:gutter="0"/>
          <w:cols w:space="720"/>
        </w:sectPr>
      </w:pPr>
    </w:p>
    <w:p w14:paraId="119F2A57" w14:textId="77777777" w:rsidR="00CE409C" w:rsidRDefault="00CE409C" w:rsidP="00090A5B">
      <w:pPr>
        <w:spacing w:before="19" w:line="260" w:lineRule="exact"/>
        <w:jc w:val="both"/>
        <w:rPr>
          <w:sz w:val="26"/>
          <w:szCs w:val="26"/>
        </w:rPr>
      </w:pPr>
    </w:p>
    <w:p w14:paraId="2228084D" w14:textId="77777777" w:rsidR="00CE409C" w:rsidRDefault="009B090C" w:rsidP="00090A5B">
      <w:pPr>
        <w:ind w:left="100" w:right="-50"/>
        <w:jc w:val="both"/>
      </w:pPr>
      <w:r>
        <w:t>ASE</w:t>
      </w:r>
      <w:r>
        <w:rPr>
          <w:spacing w:val="-3"/>
        </w:rPr>
        <w:t xml:space="preserve"> </w:t>
      </w:r>
      <w:r>
        <w:rPr>
          <w:spacing w:val="-1"/>
        </w:rPr>
        <w:t>C</w:t>
      </w:r>
      <w:r>
        <w:rPr>
          <w:spacing w:val="1"/>
        </w:rPr>
        <w:t>o</w:t>
      </w:r>
      <w:r>
        <w:rPr>
          <w:spacing w:val="-1"/>
        </w:rPr>
        <w:t>u</w:t>
      </w:r>
      <w:r>
        <w:rPr>
          <w:spacing w:val="1"/>
        </w:rPr>
        <w:t>r</w:t>
      </w:r>
      <w:r>
        <w:rPr>
          <w:spacing w:val="-1"/>
        </w:rPr>
        <w:t>s</w:t>
      </w:r>
      <w:r>
        <w:rPr>
          <w:spacing w:val="5"/>
        </w:rPr>
        <w:t>e</w:t>
      </w:r>
      <w:r>
        <w:rPr>
          <w:spacing w:val="-5"/>
        </w:rPr>
        <w:t>w</w:t>
      </w:r>
      <w:r>
        <w:rPr>
          <w:spacing w:val="1"/>
        </w:rPr>
        <w:t>o</w:t>
      </w:r>
      <w:r>
        <w:rPr>
          <w:spacing w:val="3"/>
        </w:rPr>
        <w:t>r</w:t>
      </w:r>
      <w:r>
        <w:t>k</w:t>
      </w:r>
      <w:r>
        <w:rPr>
          <w:spacing w:val="-11"/>
        </w:rPr>
        <w:t xml:space="preserve"> </w:t>
      </w:r>
      <w:r>
        <w:t>2</w:t>
      </w:r>
      <w:r>
        <w:rPr>
          <w:spacing w:val="2"/>
        </w:rPr>
        <w:t xml:space="preserve"> </w:t>
      </w:r>
      <w:r>
        <w:t>-</w:t>
      </w:r>
      <w:r>
        <w:rPr>
          <w:spacing w:val="-2"/>
        </w:rPr>
        <w:t xml:space="preserve"> </w:t>
      </w:r>
      <w:r>
        <w:rPr>
          <w:spacing w:val="1"/>
        </w:rPr>
        <w:t>C</w:t>
      </w:r>
      <w:r>
        <w:t>S</w:t>
      </w:r>
      <w:r>
        <w:rPr>
          <w:spacing w:val="1"/>
        </w:rPr>
        <w:t>600</w:t>
      </w:r>
      <w:r>
        <w:t>3</w:t>
      </w:r>
      <w:r>
        <w:rPr>
          <w:spacing w:val="1"/>
        </w:rPr>
        <w:t>ES</w:t>
      </w:r>
    </w:p>
    <w:p w14:paraId="74D32A64" w14:textId="77777777" w:rsidR="00CE409C" w:rsidRDefault="009B090C" w:rsidP="00090A5B">
      <w:pPr>
        <w:spacing w:before="16"/>
        <w:jc w:val="both"/>
        <w:rPr>
          <w:rFonts w:ascii="Calibri" w:eastAsia="Calibri" w:hAnsi="Calibri" w:cs="Calibri"/>
          <w:sz w:val="22"/>
          <w:szCs w:val="22"/>
        </w:rPr>
        <w:sectPr w:rsidR="00CE409C">
          <w:type w:val="continuous"/>
          <w:pgSz w:w="12240" w:h="15840"/>
          <w:pgMar w:top="1340" w:right="1380" w:bottom="280" w:left="1340" w:header="720" w:footer="720" w:gutter="0"/>
          <w:cols w:num="2" w:space="720" w:equalWidth="0">
            <w:col w:w="2702" w:space="5663"/>
            <w:col w:w="1155"/>
          </w:cols>
        </w:sectPr>
      </w:pPr>
      <w:r>
        <w:br w:type="column"/>
      </w:r>
      <w:r>
        <w:rPr>
          <w:rFonts w:ascii="Calibri" w:eastAsia="Calibri" w:hAnsi="Calibri" w:cs="Calibri"/>
          <w:spacing w:val="1"/>
          <w:sz w:val="22"/>
          <w:szCs w:val="22"/>
        </w:rPr>
        <w:t>2</w:t>
      </w:r>
      <w:r>
        <w:rPr>
          <w:rFonts w:ascii="Calibri" w:eastAsia="Calibri" w:hAnsi="Calibri" w:cs="Calibri"/>
          <w:sz w:val="22"/>
          <w:szCs w:val="22"/>
        </w:rPr>
        <w:t>8</w:t>
      </w:r>
      <w:r>
        <w:rPr>
          <w:rFonts w:ascii="Calibri" w:eastAsia="Calibri" w:hAnsi="Calibri" w:cs="Calibri"/>
          <w:spacing w:val="2"/>
          <w:sz w:val="22"/>
          <w:szCs w:val="22"/>
        </w:rPr>
        <w:t xml:space="preserve"> </w:t>
      </w:r>
      <w:r>
        <w:rPr>
          <w:rFonts w:ascii="Calibri" w:eastAsia="Calibri" w:hAnsi="Calibri" w:cs="Calibri"/>
          <w:sz w:val="22"/>
          <w:szCs w:val="22"/>
        </w:rPr>
        <w:t>|</w:t>
      </w:r>
      <w:r>
        <w:rPr>
          <w:rFonts w:ascii="Calibri" w:eastAsia="Calibri" w:hAnsi="Calibri" w:cs="Calibri"/>
          <w:spacing w:val="-3"/>
          <w:sz w:val="22"/>
          <w:szCs w:val="22"/>
        </w:rPr>
        <w:t xml:space="preserve"> </w:t>
      </w:r>
      <w:r>
        <w:rPr>
          <w:rFonts w:ascii="Calibri" w:eastAsia="Calibri" w:hAnsi="Calibri" w:cs="Calibri"/>
          <w:color w:val="7E7E7E"/>
          <w:sz w:val="22"/>
          <w:szCs w:val="22"/>
        </w:rPr>
        <w:t>P</w:t>
      </w:r>
      <w:r>
        <w:rPr>
          <w:rFonts w:ascii="Calibri" w:eastAsia="Calibri" w:hAnsi="Calibri" w:cs="Calibri"/>
          <w:color w:val="7E7E7E"/>
          <w:spacing w:val="11"/>
          <w:sz w:val="22"/>
          <w:szCs w:val="22"/>
        </w:rPr>
        <w:t xml:space="preserve"> </w:t>
      </w:r>
      <w:r>
        <w:rPr>
          <w:rFonts w:ascii="Calibri" w:eastAsia="Calibri" w:hAnsi="Calibri" w:cs="Calibri"/>
          <w:color w:val="7E7E7E"/>
          <w:sz w:val="22"/>
          <w:szCs w:val="22"/>
        </w:rPr>
        <w:t>a</w:t>
      </w:r>
      <w:r>
        <w:rPr>
          <w:rFonts w:ascii="Calibri" w:eastAsia="Calibri" w:hAnsi="Calibri" w:cs="Calibri"/>
          <w:color w:val="7E7E7E"/>
          <w:spacing w:val="10"/>
          <w:sz w:val="22"/>
          <w:szCs w:val="22"/>
        </w:rPr>
        <w:t xml:space="preserve"> </w:t>
      </w:r>
      <w:r>
        <w:rPr>
          <w:rFonts w:ascii="Calibri" w:eastAsia="Calibri" w:hAnsi="Calibri" w:cs="Calibri"/>
          <w:color w:val="7E7E7E"/>
          <w:sz w:val="22"/>
          <w:szCs w:val="22"/>
        </w:rPr>
        <w:t>g</w:t>
      </w:r>
      <w:r>
        <w:rPr>
          <w:rFonts w:ascii="Calibri" w:eastAsia="Calibri" w:hAnsi="Calibri" w:cs="Calibri"/>
          <w:color w:val="7E7E7E"/>
          <w:spacing w:val="9"/>
          <w:sz w:val="22"/>
          <w:szCs w:val="22"/>
        </w:rPr>
        <w:t xml:space="preserve"> </w:t>
      </w:r>
      <w:r>
        <w:rPr>
          <w:rFonts w:ascii="Calibri" w:eastAsia="Calibri" w:hAnsi="Calibri" w:cs="Calibri"/>
          <w:color w:val="7E7E7E"/>
          <w:sz w:val="22"/>
          <w:szCs w:val="22"/>
        </w:rPr>
        <w:t>e</w:t>
      </w:r>
    </w:p>
    <w:p w14:paraId="640E35E9" w14:textId="77777777" w:rsidR="00CE409C" w:rsidRDefault="00CE409C" w:rsidP="00090A5B">
      <w:pPr>
        <w:spacing w:before="10" w:line="280" w:lineRule="exact"/>
        <w:jc w:val="both"/>
        <w:rPr>
          <w:sz w:val="28"/>
          <w:szCs w:val="28"/>
        </w:rPr>
      </w:pPr>
    </w:p>
    <w:p w14:paraId="103727F4" w14:textId="5F4B0247" w:rsidR="00CE409C" w:rsidRPr="0057674A" w:rsidRDefault="0057674A" w:rsidP="0057674A">
      <w:pPr>
        <w:pStyle w:val="Heading2"/>
        <w:numPr>
          <w:ilvl w:val="0"/>
          <w:numId w:val="0"/>
        </w:numPr>
        <w:rPr>
          <w:rFonts w:ascii="Times New Roman" w:hAnsi="Times New Roman" w:cs="Times New Roman"/>
          <w:i w:val="0"/>
          <w:iCs w:val="0"/>
        </w:rPr>
      </w:pPr>
      <w:bookmarkStart w:id="30" w:name="_Toc28687713"/>
      <w:r w:rsidRPr="0057674A">
        <w:rPr>
          <w:rFonts w:ascii="Times New Roman" w:hAnsi="Times New Roman" w:cs="Times New Roman"/>
          <w:i w:val="0"/>
          <w:iCs w:val="0"/>
        </w:rPr>
        <w:t xml:space="preserve">5.3 </w:t>
      </w:r>
      <w:r w:rsidR="009B090C" w:rsidRPr="0057674A">
        <w:rPr>
          <w:rFonts w:ascii="Times New Roman" w:hAnsi="Times New Roman" w:cs="Times New Roman"/>
          <w:i w:val="0"/>
          <w:iCs w:val="0"/>
          <w:spacing w:val="-2"/>
        </w:rPr>
        <w:t>G</w:t>
      </w:r>
      <w:r w:rsidR="009B090C" w:rsidRPr="0057674A">
        <w:rPr>
          <w:rFonts w:ascii="Times New Roman" w:hAnsi="Times New Roman" w:cs="Times New Roman"/>
          <w:i w:val="0"/>
          <w:iCs w:val="0"/>
        </w:rPr>
        <w:t>a</w:t>
      </w:r>
      <w:r w:rsidR="009B090C" w:rsidRPr="0057674A">
        <w:rPr>
          <w:rFonts w:ascii="Times New Roman" w:hAnsi="Times New Roman" w:cs="Times New Roman"/>
          <w:i w:val="0"/>
          <w:iCs w:val="0"/>
          <w:spacing w:val="1"/>
        </w:rPr>
        <w:t>n</w:t>
      </w:r>
      <w:r w:rsidR="009B090C" w:rsidRPr="0057674A">
        <w:rPr>
          <w:rFonts w:ascii="Times New Roman" w:hAnsi="Times New Roman" w:cs="Times New Roman"/>
          <w:i w:val="0"/>
          <w:iCs w:val="0"/>
        </w:rPr>
        <w:t>tt</w:t>
      </w:r>
      <w:r w:rsidR="009B090C" w:rsidRPr="0057674A">
        <w:rPr>
          <w:rFonts w:ascii="Times New Roman" w:hAnsi="Times New Roman" w:cs="Times New Roman"/>
          <w:i w:val="0"/>
          <w:iCs w:val="0"/>
          <w:spacing w:val="-1"/>
        </w:rPr>
        <w:t xml:space="preserve"> c</w:t>
      </w:r>
      <w:r w:rsidR="009B090C" w:rsidRPr="0057674A">
        <w:rPr>
          <w:rFonts w:ascii="Times New Roman" w:hAnsi="Times New Roman" w:cs="Times New Roman"/>
          <w:i w:val="0"/>
          <w:iCs w:val="0"/>
          <w:spacing w:val="1"/>
        </w:rPr>
        <w:t>h</w:t>
      </w:r>
      <w:r w:rsidR="009B090C" w:rsidRPr="0057674A">
        <w:rPr>
          <w:rFonts w:ascii="Times New Roman" w:hAnsi="Times New Roman" w:cs="Times New Roman"/>
          <w:i w:val="0"/>
          <w:iCs w:val="0"/>
        </w:rPr>
        <w:t>a</w:t>
      </w:r>
      <w:r w:rsidR="009B090C" w:rsidRPr="0057674A">
        <w:rPr>
          <w:rFonts w:ascii="Times New Roman" w:hAnsi="Times New Roman" w:cs="Times New Roman"/>
          <w:i w:val="0"/>
          <w:iCs w:val="0"/>
          <w:spacing w:val="1"/>
        </w:rPr>
        <w:t>r</w:t>
      </w:r>
      <w:r w:rsidR="009B090C" w:rsidRPr="0057674A">
        <w:rPr>
          <w:rFonts w:ascii="Times New Roman" w:hAnsi="Times New Roman" w:cs="Times New Roman"/>
          <w:i w:val="0"/>
          <w:iCs w:val="0"/>
        </w:rPr>
        <w:t>t</w:t>
      </w:r>
      <w:bookmarkEnd w:id="30"/>
    </w:p>
    <w:p w14:paraId="2F047C3B" w14:textId="77777777" w:rsidR="00CE409C" w:rsidRDefault="00CE409C" w:rsidP="00090A5B">
      <w:pPr>
        <w:spacing w:before="18" w:line="280" w:lineRule="exact"/>
        <w:jc w:val="both"/>
        <w:rPr>
          <w:sz w:val="28"/>
          <w:szCs w:val="28"/>
        </w:rPr>
      </w:pPr>
    </w:p>
    <w:p w14:paraId="31359810" w14:textId="77777777" w:rsidR="004D2B20" w:rsidRDefault="004D2B20" w:rsidP="00090A5B">
      <w:pPr>
        <w:ind w:left="114"/>
        <w:jc w:val="both"/>
      </w:pPr>
    </w:p>
    <w:p w14:paraId="3BF663C8" w14:textId="3F74E285" w:rsidR="00CE409C" w:rsidRDefault="004D2B20" w:rsidP="004D2B20">
      <w:pPr>
        <w:ind w:left="114"/>
        <w:jc w:val="both"/>
      </w:pPr>
      <w:r w:rsidRPr="004D2B20">
        <w:rPr>
          <w:noProof/>
        </w:rPr>
        <w:drawing>
          <wp:anchor distT="0" distB="0" distL="114300" distR="114300" simplePos="0" relativeHeight="251664384" behindDoc="0" locked="0" layoutInCell="1" allowOverlap="1" wp14:anchorId="236159CD" wp14:editId="1A8F8C56">
            <wp:simplePos x="0" y="0"/>
            <wp:positionH relativeFrom="column">
              <wp:posOffset>73025</wp:posOffset>
            </wp:positionH>
            <wp:positionV relativeFrom="paragraph">
              <wp:posOffset>-4445</wp:posOffset>
            </wp:positionV>
            <wp:extent cx="9283700" cy="4295775"/>
            <wp:effectExtent l="0" t="0" r="0"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9283700" cy="4295775"/>
                    </a:xfrm>
                    <a:prstGeom prst="rect">
                      <a:avLst/>
                    </a:prstGeom>
                  </pic:spPr>
                </pic:pic>
              </a:graphicData>
            </a:graphic>
            <wp14:sizeRelH relativeFrom="page">
              <wp14:pctWidth>0</wp14:pctWidth>
            </wp14:sizeRelH>
            <wp14:sizeRelV relativeFrom="page">
              <wp14:pctHeight>0</wp14:pctHeight>
            </wp14:sizeRelV>
          </wp:anchor>
        </w:drawing>
      </w:r>
      <w:r w:rsidR="00B20066">
        <w:pict w14:anchorId="2FCE62D5">
          <v:group id="_x0000_s1054" style="position:absolute;left:0;text-align:left;margin-left:70.55pt;margin-top:549.95pt;width:651pt;height:0;z-index:-251659264;mso-position-horizontal-relative:page;mso-position-vertical-relative:page" coordorigin="1411,10999" coordsize="13020,0">
            <v:shape id="_x0000_s1055" style="position:absolute;left:1411;top:10999;width:13020;height:0" coordorigin="1411,10999" coordsize="13020,0" path="m1411,10999r13020,e" filled="f" strokecolor="#d9d9d9" strokeweight=".20464mm">
              <v:path arrowok="t"/>
            </v:shape>
            <w10:wrap anchorx="page" anchory="page"/>
          </v:group>
        </w:pict>
      </w:r>
    </w:p>
    <w:p w14:paraId="765EC54C" w14:textId="77777777" w:rsidR="00CE409C" w:rsidRDefault="00CE409C" w:rsidP="00090A5B">
      <w:pPr>
        <w:spacing w:line="200" w:lineRule="exact"/>
        <w:jc w:val="both"/>
      </w:pPr>
    </w:p>
    <w:p w14:paraId="2CC3E60D" w14:textId="77777777" w:rsidR="00CE409C" w:rsidRDefault="00CE409C" w:rsidP="00090A5B">
      <w:pPr>
        <w:spacing w:line="200" w:lineRule="exact"/>
        <w:jc w:val="both"/>
      </w:pPr>
    </w:p>
    <w:p w14:paraId="725D5ADC" w14:textId="77777777" w:rsidR="00CE409C" w:rsidRDefault="00CE409C" w:rsidP="00090A5B">
      <w:pPr>
        <w:spacing w:line="200" w:lineRule="exact"/>
        <w:jc w:val="both"/>
        <w:sectPr w:rsidR="00CE409C">
          <w:footerReference w:type="default" r:id="rId31"/>
          <w:pgSz w:w="15840" w:h="12240" w:orient="landscape"/>
          <w:pgMar w:top="1120" w:right="180" w:bottom="280" w:left="1040" w:header="0" w:footer="0" w:gutter="0"/>
          <w:cols w:space="720"/>
        </w:sectPr>
      </w:pPr>
    </w:p>
    <w:p w14:paraId="02739779" w14:textId="77777777" w:rsidR="00CE409C" w:rsidRDefault="00CE409C" w:rsidP="00090A5B">
      <w:pPr>
        <w:spacing w:before="19" w:line="260" w:lineRule="exact"/>
        <w:jc w:val="both"/>
        <w:rPr>
          <w:sz w:val="26"/>
          <w:szCs w:val="26"/>
        </w:rPr>
      </w:pPr>
    </w:p>
    <w:p w14:paraId="27869FA7" w14:textId="77777777" w:rsidR="00CE409C" w:rsidRDefault="009B090C" w:rsidP="00090A5B">
      <w:pPr>
        <w:ind w:left="400" w:right="-50"/>
        <w:jc w:val="both"/>
      </w:pPr>
      <w:r>
        <w:t>ASE</w:t>
      </w:r>
      <w:r>
        <w:rPr>
          <w:spacing w:val="-3"/>
        </w:rPr>
        <w:t xml:space="preserve"> </w:t>
      </w:r>
      <w:r>
        <w:rPr>
          <w:spacing w:val="-1"/>
        </w:rPr>
        <w:t>C</w:t>
      </w:r>
      <w:r>
        <w:rPr>
          <w:spacing w:val="1"/>
        </w:rPr>
        <w:t>o</w:t>
      </w:r>
      <w:r>
        <w:rPr>
          <w:spacing w:val="-1"/>
        </w:rPr>
        <w:t>u</w:t>
      </w:r>
      <w:r>
        <w:rPr>
          <w:spacing w:val="1"/>
        </w:rPr>
        <w:t>r</w:t>
      </w:r>
      <w:r>
        <w:rPr>
          <w:spacing w:val="-1"/>
        </w:rPr>
        <w:t>s</w:t>
      </w:r>
      <w:r>
        <w:rPr>
          <w:spacing w:val="5"/>
        </w:rPr>
        <w:t>e</w:t>
      </w:r>
      <w:r>
        <w:rPr>
          <w:spacing w:val="-5"/>
        </w:rPr>
        <w:t>w</w:t>
      </w:r>
      <w:r>
        <w:rPr>
          <w:spacing w:val="1"/>
        </w:rPr>
        <w:t>o</w:t>
      </w:r>
      <w:r>
        <w:rPr>
          <w:spacing w:val="3"/>
        </w:rPr>
        <w:t>r</w:t>
      </w:r>
      <w:r>
        <w:t>k</w:t>
      </w:r>
      <w:r>
        <w:rPr>
          <w:spacing w:val="-11"/>
        </w:rPr>
        <w:t xml:space="preserve"> </w:t>
      </w:r>
      <w:r>
        <w:t>2</w:t>
      </w:r>
      <w:r>
        <w:rPr>
          <w:spacing w:val="2"/>
        </w:rPr>
        <w:t xml:space="preserve"> </w:t>
      </w:r>
      <w:r>
        <w:t>-</w:t>
      </w:r>
      <w:r>
        <w:rPr>
          <w:spacing w:val="-2"/>
        </w:rPr>
        <w:t xml:space="preserve"> </w:t>
      </w:r>
      <w:r>
        <w:rPr>
          <w:spacing w:val="1"/>
        </w:rPr>
        <w:t>C</w:t>
      </w:r>
      <w:r>
        <w:t>S</w:t>
      </w:r>
      <w:r>
        <w:rPr>
          <w:spacing w:val="1"/>
        </w:rPr>
        <w:t>600</w:t>
      </w:r>
      <w:r>
        <w:t>3</w:t>
      </w:r>
      <w:r>
        <w:rPr>
          <w:spacing w:val="1"/>
        </w:rPr>
        <w:t>ES</w:t>
      </w:r>
    </w:p>
    <w:p w14:paraId="72A780F7" w14:textId="77777777" w:rsidR="00CE409C" w:rsidRDefault="009B090C" w:rsidP="00090A5B">
      <w:pPr>
        <w:spacing w:before="16"/>
        <w:jc w:val="both"/>
        <w:rPr>
          <w:rFonts w:ascii="Calibri" w:eastAsia="Calibri" w:hAnsi="Calibri" w:cs="Calibri"/>
          <w:sz w:val="22"/>
          <w:szCs w:val="22"/>
        </w:rPr>
        <w:sectPr w:rsidR="00CE409C">
          <w:type w:val="continuous"/>
          <w:pgSz w:w="15840" w:h="12240" w:orient="landscape"/>
          <w:pgMar w:top="1340" w:right="180" w:bottom="280" w:left="1040" w:header="720" w:footer="720" w:gutter="0"/>
          <w:cols w:num="2" w:space="720" w:equalWidth="0">
            <w:col w:w="3001" w:space="9264"/>
            <w:col w:w="2355"/>
          </w:cols>
        </w:sectPr>
      </w:pPr>
      <w:r>
        <w:br w:type="column"/>
      </w:r>
      <w:r>
        <w:rPr>
          <w:rFonts w:ascii="Calibri" w:eastAsia="Calibri" w:hAnsi="Calibri" w:cs="Calibri"/>
          <w:spacing w:val="1"/>
          <w:sz w:val="22"/>
          <w:szCs w:val="22"/>
        </w:rPr>
        <w:t>2</w:t>
      </w:r>
      <w:r>
        <w:rPr>
          <w:rFonts w:ascii="Calibri" w:eastAsia="Calibri" w:hAnsi="Calibri" w:cs="Calibri"/>
          <w:sz w:val="22"/>
          <w:szCs w:val="22"/>
        </w:rPr>
        <w:t>9</w:t>
      </w:r>
      <w:r>
        <w:rPr>
          <w:rFonts w:ascii="Calibri" w:eastAsia="Calibri" w:hAnsi="Calibri" w:cs="Calibri"/>
          <w:spacing w:val="2"/>
          <w:sz w:val="22"/>
          <w:szCs w:val="22"/>
        </w:rPr>
        <w:t xml:space="preserve"> </w:t>
      </w:r>
      <w:r>
        <w:rPr>
          <w:rFonts w:ascii="Calibri" w:eastAsia="Calibri" w:hAnsi="Calibri" w:cs="Calibri"/>
          <w:sz w:val="22"/>
          <w:szCs w:val="22"/>
        </w:rPr>
        <w:t>|</w:t>
      </w:r>
      <w:r>
        <w:rPr>
          <w:rFonts w:ascii="Calibri" w:eastAsia="Calibri" w:hAnsi="Calibri" w:cs="Calibri"/>
          <w:spacing w:val="-3"/>
          <w:sz w:val="22"/>
          <w:szCs w:val="22"/>
        </w:rPr>
        <w:t xml:space="preserve"> </w:t>
      </w:r>
      <w:r>
        <w:rPr>
          <w:rFonts w:ascii="Calibri" w:eastAsia="Calibri" w:hAnsi="Calibri" w:cs="Calibri"/>
          <w:color w:val="7E7E7E"/>
          <w:sz w:val="22"/>
          <w:szCs w:val="22"/>
        </w:rPr>
        <w:t>P</w:t>
      </w:r>
      <w:r>
        <w:rPr>
          <w:rFonts w:ascii="Calibri" w:eastAsia="Calibri" w:hAnsi="Calibri" w:cs="Calibri"/>
          <w:color w:val="7E7E7E"/>
          <w:spacing w:val="11"/>
          <w:sz w:val="22"/>
          <w:szCs w:val="22"/>
        </w:rPr>
        <w:t xml:space="preserve"> </w:t>
      </w:r>
      <w:r>
        <w:rPr>
          <w:rFonts w:ascii="Calibri" w:eastAsia="Calibri" w:hAnsi="Calibri" w:cs="Calibri"/>
          <w:color w:val="7E7E7E"/>
          <w:sz w:val="22"/>
          <w:szCs w:val="22"/>
        </w:rPr>
        <w:t>a</w:t>
      </w:r>
      <w:r>
        <w:rPr>
          <w:rFonts w:ascii="Calibri" w:eastAsia="Calibri" w:hAnsi="Calibri" w:cs="Calibri"/>
          <w:color w:val="7E7E7E"/>
          <w:spacing w:val="10"/>
          <w:sz w:val="22"/>
          <w:szCs w:val="22"/>
        </w:rPr>
        <w:t xml:space="preserve"> </w:t>
      </w:r>
      <w:r>
        <w:rPr>
          <w:rFonts w:ascii="Calibri" w:eastAsia="Calibri" w:hAnsi="Calibri" w:cs="Calibri"/>
          <w:color w:val="7E7E7E"/>
          <w:sz w:val="22"/>
          <w:szCs w:val="22"/>
        </w:rPr>
        <w:t>g</w:t>
      </w:r>
      <w:r>
        <w:rPr>
          <w:rFonts w:ascii="Calibri" w:eastAsia="Calibri" w:hAnsi="Calibri" w:cs="Calibri"/>
          <w:color w:val="7E7E7E"/>
          <w:spacing w:val="9"/>
          <w:sz w:val="22"/>
          <w:szCs w:val="22"/>
        </w:rPr>
        <w:t xml:space="preserve"> </w:t>
      </w:r>
      <w:r>
        <w:rPr>
          <w:rFonts w:ascii="Calibri" w:eastAsia="Calibri" w:hAnsi="Calibri" w:cs="Calibri"/>
          <w:color w:val="7E7E7E"/>
          <w:sz w:val="22"/>
          <w:szCs w:val="22"/>
        </w:rPr>
        <w:t>e</w:t>
      </w:r>
    </w:p>
    <w:p w14:paraId="1F0B7686" w14:textId="70074C06" w:rsidR="00CE409C" w:rsidRDefault="00CE409C" w:rsidP="00090A5B">
      <w:pPr>
        <w:spacing w:line="120" w:lineRule="exact"/>
        <w:jc w:val="both"/>
        <w:rPr>
          <w:sz w:val="12"/>
          <w:szCs w:val="12"/>
        </w:rPr>
      </w:pPr>
    </w:p>
    <w:p w14:paraId="15CEB0A6" w14:textId="56D8C9EA" w:rsidR="00CE409C" w:rsidRDefault="00174081" w:rsidP="00090A5B">
      <w:pPr>
        <w:spacing w:line="200" w:lineRule="exact"/>
        <w:jc w:val="both"/>
      </w:pPr>
      <w:r w:rsidRPr="004D2B20">
        <w:rPr>
          <w:noProof/>
        </w:rPr>
        <w:drawing>
          <wp:anchor distT="0" distB="0" distL="114300" distR="114300" simplePos="0" relativeHeight="251665408" behindDoc="1" locked="0" layoutInCell="1" allowOverlap="1" wp14:anchorId="58F204B4" wp14:editId="7B052E08">
            <wp:simplePos x="0" y="0"/>
            <wp:positionH relativeFrom="column">
              <wp:posOffset>63500</wp:posOffset>
            </wp:positionH>
            <wp:positionV relativeFrom="paragraph">
              <wp:posOffset>127000</wp:posOffset>
            </wp:positionV>
            <wp:extent cx="9309100" cy="4219575"/>
            <wp:effectExtent l="0" t="0" r="6350" b="9525"/>
            <wp:wrapTight wrapText="bothSides">
              <wp:wrapPolygon edited="0">
                <wp:start x="0" y="0"/>
                <wp:lineTo x="0" y="21551"/>
                <wp:lineTo x="21571" y="21551"/>
                <wp:lineTo x="21571"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9309100" cy="4219575"/>
                    </a:xfrm>
                    <a:prstGeom prst="rect">
                      <a:avLst/>
                    </a:prstGeom>
                  </pic:spPr>
                </pic:pic>
              </a:graphicData>
            </a:graphic>
            <wp14:sizeRelH relativeFrom="page">
              <wp14:pctWidth>0</wp14:pctWidth>
            </wp14:sizeRelH>
            <wp14:sizeRelV relativeFrom="page">
              <wp14:pctHeight>0</wp14:pctHeight>
            </wp14:sizeRelV>
          </wp:anchor>
        </w:drawing>
      </w:r>
    </w:p>
    <w:p w14:paraId="3ADF72A8" w14:textId="06E9EA93" w:rsidR="00CE409C" w:rsidRDefault="00B20066" w:rsidP="00174081">
      <w:pPr>
        <w:ind w:left="100"/>
        <w:jc w:val="both"/>
      </w:pPr>
      <w:r>
        <w:pict w14:anchorId="258B728D">
          <v:group id="_x0000_s1051" style="position:absolute;left:0;text-align:left;margin-left:70.55pt;margin-top:549.95pt;width:651pt;height:0;z-index:-251658240;mso-position-horizontal-relative:page;mso-position-vertical-relative:page" coordorigin="1411,10999" coordsize="13020,0">
            <v:shape id="_x0000_s1052" style="position:absolute;left:1411;top:10999;width:13020;height:0" coordorigin="1411,10999" coordsize="13020,0" path="m1411,10999r13020,e" filled="f" strokecolor="#d9d9d9" strokeweight=".20464mm">
              <v:path arrowok="t"/>
            </v:shape>
            <w10:wrap anchorx="page" anchory="page"/>
          </v:group>
        </w:pict>
      </w:r>
    </w:p>
    <w:p w14:paraId="293E6662" w14:textId="77777777" w:rsidR="00CE409C" w:rsidRDefault="00CE409C" w:rsidP="00090A5B">
      <w:pPr>
        <w:spacing w:line="200" w:lineRule="exact"/>
        <w:jc w:val="both"/>
      </w:pPr>
    </w:p>
    <w:p w14:paraId="59EA7ECA" w14:textId="77777777" w:rsidR="00CE409C" w:rsidRDefault="00CE409C" w:rsidP="00090A5B">
      <w:pPr>
        <w:spacing w:line="200" w:lineRule="exact"/>
        <w:jc w:val="both"/>
      </w:pPr>
    </w:p>
    <w:p w14:paraId="140EE646" w14:textId="77777777" w:rsidR="00CE409C" w:rsidRDefault="00CE409C" w:rsidP="00090A5B">
      <w:pPr>
        <w:spacing w:line="200" w:lineRule="exact"/>
        <w:jc w:val="both"/>
      </w:pPr>
    </w:p>
    <w:p w14:paraId="1AA4CB92" w14:textId="77777777" w:rsidR="00CE409C" w:rsidRDefault="00CE409C" w:rsidP="00090A5B">
      <w:pPr>
        <w:spacing w:line="200" w:lineRule="exact"/>
        <w:jc w:val="both"/>
      </w:pPr>
    </w:p>
    <w:p w14:paraId="3F226619" w14:textId="77777777" w:rsidR="00CE409C" w:rsidRDefault="00CE409C" w:rsidP="00090A5B">
      <w:pPr>
        <w:spacing w:line="200" w:lineRule="exact"/>
        <w:jc w:val="both"/>
      </w:pPr>
    </w:p>
    <w:p w14:paraId="25B3A08E" w14:textId="77777777" w:rsidR="00CE409C" w:rsidRDefault="00CE409C" w:rsidP="00090A5B">
      <w:pPr>
        <w:spacing w:line="200" w:lineRule="exact"/>
        <w:jc w:val="both"/>
      </w:pPr>
    </w:p>
    <w:p w14:paraId="77232865" w14:textId="77777777" w:rsidR="00CE409C" w:rsidRDefault="00CE409C" w:rsidP="00090A5B">
      <w:pPr>
        <w:spacing w:line="200" w:lineRule="exact"/>
        <w:jc w:val="both"/>
      </w:pPr>
    </w:p>
    <w:p w14:paraId="1AD1AF78" w14:textId="77777777" w:rsidR="00CE409C" w:rsidRDefault="00CE409C" w:rsidP="00090A5B">
      <w:pPr>
        <w:spacing w:line="200" w:lineRule="exact"/>
        <w:jc w:val="both"/>
      </w:pPr>
    </w:p>
    <w:p w14:paraId="79453CF9" w14:textId="77777777" w:rsidR="00CE409C" w:rsidRDefault="00CE409C" w:rsidP="00090A5B">
      <w:pPr>
        <w:spacing w:line="200" w:lineRule="exact"/>
        <w:jc w:val="both"/>
      </w:pPr>
    </w:p>
    <w:p w14:paraId="70410701" w14:textId="77777777" w:rsidR="00CE409C" w:rsidRDefault="00CE409C" w:rsidP="00090A5B">
      <w:pPr>
        <w:spacing w:line="200" w:lineRule="exact"/>
        <w:jc w:val="both"/>
      </w:pPr>
    </w:p>
    <w:p w14:paraId="09B69698" w14:textId="77777777" w:rsidR="00CE409C" w:rsidRDefault="00CE409C" w:rsidP="00090A5B">
      <w:pPr>
        <w:spacing w:line="280" w:lineRule="exact"/>
        <w:jc w:val="both"/>
        <w:rPr>
          <w:sz w:val="28"/>
          <w:szCs w:val="28"/>
        </w:rPr>
        <w:sectPr w:rsidR="00CE409C">
          <w:footerReference w:type="default" r:id="rId33"/>
          <w:pgSz w:w="15840" w:h="12240" w:orient="landscape"/>
          <w:pgMar w:top="1120" w:right="200" w:bottom="280" w:left="980" w:header="0" w:footer="0" w:gutter="0"/>
          <w:cols w:space="720"/>
        </w:sectPr>
      </w:pPr>
    </w:p>
    <w:p w14:paraId="3CBC07FB" w14:textId="77777777" w:rsidR="00CE409C" w:rsidRDefault="00CE409C" w:rsidP="00090A5B">
      <w:pPr>
        <w:spacing w:before="19" w:line="260" w:lineRule="exact"/>
        <w:jc w:val="both"/>
        <w:rPr>
          <w:sz w:val="26"/>
          <w:szCs w:val="26"/>
        </w:rPr>
      </w:pPr>
    </w:p>
    <w:p w14:paraId="148AFBF5" w14:textId="77777777" w:rsidR="00CE409C" w:rsidRDefault="009B090C" w:rsidP="00090A5B">
      <w:pPr>
        <w:ind w:left="460" w:right="-50"/>
        <w:jc w:val="both"/>
      </w:pPr>
      <w:r>
        <w:t>ASE</w:t>
      </w:r>
      <w:r>
        <w:rPr>
          <w:spacing w:val="-3"/>
        </w:rPr>
        <w:t xml:space="preserve"> </w:t>
      </w:r>
      <w:r>
        <w:rPr>
          <w:spacing w:val="-1"/>
        </w:rPr>
        <w:t>C</w:t>
      </w:r>
      <w:r>
        <w:rPr>
          <w:spacing w:val="1"/>
        </w:rPr>
        <w:t>o</w:t>
      </w:r>
      <w:r>
        <w:rPr>
          <w:spacing w:val="-1"/>
        </w:rPr>
        <w:t>u</w:t>
      </w:r>
      <w:r>
        <w:rPr>
          <w:spacing w:val="1"/>
        </w:rPr>
        <w:t>r</w:t>
      </w:r>
      <w:r>
        <w:rPr>
          <w:spacing w:val="-1"/>
        </w:rPr>
        <w:t>s</w:t>
      </w:r>
      <w:r>
        <w:rPr>
          <w:spacing w:val="5"/>
        </w:rPr>
        <w:t>e</w:t>
      </w:r>
      <w:r>
        <w:rPr>
          <w:spacing w:val="-5"/>
        </w:rPr>
        <w:t>w</w:t>
      </w:r>
      <w:r>
        <w:rPr>
          <w:spacing w:val="1"/>
        </w:rPr>
        <w:t>o</w:t>
      </w:r>
      <w:r>
        <w:rPr>
          <w:spacing w:val="3"/>
        </w:rPr>
        <w:t>r</w:t>
      </w:r>
      <w:r>
        <w:t>k</w:t>
      </w:r>
      <w:r>
        <w:rPr>
          <w:spacing w:val="-11"/>
        </w:rPr>
        <w:t xml:space="preserve"> </w:t>
      </w:r>
      <w:r>
        <w:t>2</w:t>
      </w:r>
      <w:r>
        <w:rPr>
          <w:spacing w:val="2"/>
        </w:rPr>
        <w:t xml:space="preserve"> </w:t>
      </w:r>
      <w:r>
        <w:t>-</w:t>
      </w:r>
      <w:r>
        <w:rPr>
          <w:spacing w:val="-2"/>
        </w:rPr>
        <w:t xml:space="preserve"> </w:t>
      </w:r>
      <w:r>
        <w:rPr>
          <w:spacing w:val="1"/>
        </w:rPr>
        <w:t>C</w:t>
      </w:r>
      <w:r>
        <w:t>S</w:t>
      </w:r>
      <w:r>
        <w:rPr>
          <w:spacing w:val="1"/>
        </w:rPr>
        <w:t>600</w:t>
      </w:r>
      <w:r>
        <w:t>3</w:t>
      </w:r>
      <w:r>
        <w:rPr>
          <w:spacing w:val="1"/>
        </w:rPr>
        <w:t>ES</w:t>
      </w:r>
    </w:p>
    <w:p w14:paraId="32F09C54" w14:textId="77777777" w:rsidR="00CE409C" w:rsidRDefault="009B090C" w:rsidP="00090A5B">
      <w:pPr>
        <w:spacing w:before="16"/>
        <w:jc w:val="both"/>
        <w:rPr>
          <w:rFonts w:ascii="Calibri" w:eastAsia="Calibri" w:hAnsi="Calibri" w:cs="Calibri"/>
          <w:sz w:val="22"/>
          <w:szCs w:val="22"/>
        </w:rPr>
        <w:sectPr w:rsidR="00CE409C">
          <w:type w:val="continuous"/>
          <w:pgSz w:w="15840" w:h="12240" w:orient="landscape"/>
          <w:pgMar w:top="1340" w:right="200" w:bottom="280" w:left="980" w:header="720" w:footer="720" w:gutter="0"/>
          <w:cols w:num="2" w:space="720" w:equalWidth="0">
            <w:col w:w="3061" w:space="9264"/>
            <w:col w:w="2335"/>
          </w:cols>
        </w:sectPr>
      </w:pPr>
      <w:r>
        <w:br w:type="column"/>
      </w:r>
      <w:r>
        <w:rPr>
          <w:rFonts w:ascii="Calibri" w:eastAsia="Calibri" w:hAnsi="Calibri" w:cs="Calibri"/>
          <w:spacing w:val="1"/>
          <w:sz w:val="22"/>
          <w:szCs w:val="22"/>
        </w:rPr>
        <w:t>3</w:t>
      </w:r>
      <w:r>
        <w:rPr>
          <w:rFonts w:ascii="Calibri" w:eastAsia="Calibri" w:hAnsi="Calibri" w:cs="Calibri"/>
          <w:sz w:val="22"/>
          <w:szCs w:val="22"/>
        </w:rPr>
        <w:t>0</w:t>
      </w:r>
      <w:r>
        <w:rPr>
          <w:rFonts w:ascii="Calibri" w:eastAsia="Calibri" w:hAnsi="Calibri" w:cs="Calibri"/>
          <w:spacing w:val="2"/>
          <w:sz w:val="22"/>
          <w:szCs w:val="22"/>
        </w:rPr>
        <w:t xml:space="preserve"> </w:t>
      </w:r>
      <w:r>
        <w:rPr>
          <w:rFonts w:ascii="Calibri" w:eastAsia="Calibri" w:hAnsi="Calibri" w:cs="Calibri"/>
          <w:sz w:val="22"/>
          <w:szCs w:val="22"/>
        </w:rPr>
        <w:t>|</w:t>
      </w:r>
      <w:r>
        <w:rPr>
          <w:rFonts w:ascii="Calibri" w:eastAsia="Calibri" w:hAnsi="Calibri" w:cs="Calibri"/>
          <w:spacing w:val="-3"/>
          <w:sz w:val="22"/>
          <w:szCs w:val="22"/>
        </w:rPr>
        <w:t xml:space="preserve"> </w:t>
      </w:r>
      <w:r>
        <w:rPr>
          <w:rFonts w:ascii="Calibri" w:eastAsia="Calibri" w:hAnsi="Calibri" w:cs="Calibri"/>
          <w:color w:val="7E7E7E"/>
          <w:sz w:val="22"/>
          <w:szCs w:val="22"/>
        </w:rPr>
        <w:t>P</w:t>
      </w:r>
      <w:r>
        <w:rPr>
          <w:rFonts w:ascii="Calibri" w:eastAsia="Calibri" w:hAnsi="Calibri" w:cs="Calibri"/>
          <w:color w:val="7E7E7E"/>
          <w:spacing w:val="11"/>
          <w:sz w:val="22"/>
          <w:szCs w:val="22"/>
        </w:rPr>
        <w:t xml:space="preserve"> </w:t>
      </w:r>
      <w:r>
        <w:rPr>
          <w:rFonts w:ascii="Calibri" w:eastAsia="Calibri" w:hAnsi="Calibri" w:cs="Calibri"/>
          <w:color w:val="7E7E7E"/>
          <w:sz w:val="22"/>
          <w:szCs w:val="22"/>
        </w:rPr>
        <w:t>a</w:t>
      </w:r>
      <w:r>
        <w:rPr>
          <w:rFonts w:ascii="Calibri" w:eastAsia="Calibri" w:hAnsi="Calibri" w:cs="Calibri"/>
          <w:color w:val="7E7E7E"/>
          <w:spacing w:val="10"/>
          <w:sz w:val="22"/>
          <w:szCs w:val="22"/>
        </w:rPr>
        <w:t xml:space="preserve"> </w:t>
      </w:r>
      <w:r>
        <w:rPr>
          <w:rFonts w:ascii="Calibri" w:eastAsia="Calibri" w:hAnsi="Calibri" w:cs="Calibri"/>
          <w:color w:val="7E7E7E"/>
          <w:sz w:val="22"/>
          <w:szCs w:val="22"/>
        </w:rPr>
        <w:t>g</w:t>
      </w:r>
      <w:r>
        <w:rPr>
          <w:rFonts w:ascii="Calibri" w:eastAsia="Calibri" w:hAnsi="Calibri" w:cs="Calibri"/>
          <w:color w:val="7E7E7E"/>
          <w:spacing w:val="9"/>
          <w:sz w:val="22"/>
          <w:szCs w:val="22"/>
        </w:rPr>
        <w:t xml:space="preserve"> </w:t>
      </w:r>
      <w:r>
        <w:rPr>
          <w:rFonts w:ascii="Calibri" w:eastAsia="Calibri" w:hAnsi="Calibri" w:cs="Calibri"/>
          <w:color w:val="7E7E7E"/>
          <w:sz w:val="22"/>
          <w:szCs w:val="22"/>
        </w:rPr>
        <w:t>e</w:t>
      </w:r>
    </w:p>
    <w:p w14:paraId="53AA1071" w14:textId="1E7C76FA" w:rsidR="00CE409C" w:rsidRDefault="00174081" w:rsidP="00090A5B">
      <w:pPr>
        <w:spacing w:line="120" w:lineRule="exact"/>
        <w:jc w:val="both"/>
        <w:rPr>
          <w:sz w:val="12"/>
          <w:szCs w:val="12"/>
        </w:rPr>
      </w:pPr>
      <w:r>
        <w:rPr>
          <w:noProof/>
        </w:rPr>
        <w:lastRenderedPageBreak/>
        <w:drawing>
          <wp:anchor distT="0" distB="0" distL="114300" distR="114300" simplePos="0" relativeHeight="251666432" behindDoc="0" locked="0" layoutInCell="1" allowOverlap="1" wp14:anchorId="2943174C" wp14:editId="04E89E05">
            <wp:simplePos x="0" y="0"/>
            <wp:positionH relativeFrom="column">
              <wp:posOffset>63500</wp:posOffset>
            </wp:positionH>
            <wp:positionV relativeFrom="paragraph">
              <wp:posOffset>202565</wp:posOffset>
            </wp:positionV>
            <wp:extent cx="8953500" cy="3000375"/>
            <wp:effectExtent l="0" t="0" r="0" b="952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8953500" cy="3000375"/>
                    </a:xfrm>
                    <a:prstGeom prst="rect">
                      <a:avLst/>
                    </a:prstGeom>
                  </pic:spPr>
                </pic:pic>
              </a:graphicData>
            </a:graphic>
            <wp14:sizeRelH relativeFrom="page">
              <wp14:pctWidth>0</wp14:pctWidth>
            </wp14:sizeRelH>
            <wp14:sizeRelV relativeFrom="page">
              <wp14:pctHeight>0</wp14:pctHeight>
            </wp14:sizeRelV>
          </wp:anchor>
        </w:drawing>
      </w:r>
    </w:p>
    <w:p w14:paraId="3E45954B" w14:textId="3CAB9B95" w:rsidR="00CE409C" w:rsidRDefault="00CE409C" w:rsidP="00090A5B">
      <w:pPr>
        <w:spacing w:line="200" w:lineRule="exact"/>
        <w:jc w:val="both"/>
      </w:pPr>
    </w:p>
    <w:p w14:paraId="0E7D3AB6" w14:textId="08BD62DC" w:rsidR="00CE409C" w:rsidRDefault="00B20066" w:rsidP="00090A5B">
      <w:pPr>
        <w:ind w:left="100"/>
        <w:jc w:val="both"/>
      </w:pPr>
      <w:r>
        <w:pict w14:anchorId="7B1C81D4">
          <v:group id="_x0000_s1048" style="position:absolute;left:0;text-align:left;margin-left:70.55pt;margin-top:549.95pt;width:651pt;height:0;z-index:-251657216;mso-position-horizontal-relative:page;mso-position-vertical-relative:page" coordorigin="1411,10999" coordsize="13020,0">
            <v:shape id="_x0000_s1049" style="position:absolute;left:1411;top:10999;width:13020;height:0" coordorigin="1411,10999" coordsize="13020,0" path="m1411,10999r13020,e" filled="f" strokecolor="#d9d9d9" strokeweight=".20464mm">
              <v:path arrowok="t"/>
            </v:shape>
            <w10:wrap anchorx="page" anchory="page"/>
          </v:group>
        </w:pict>
      </w:r>
    </w:p>
    <w:p w14:paraId="75421122" w14:textId="77777777" w:rsidR="00CE409C" w:rsidRDefault="00CE409C" w:rsidP="00090A5B">
      <w:pPr>
        <w:spacing w:before="6" w:line="120" w:lineRule="exact"/>
        <w:jc w:val="both"/>
        <w:rPr>
          <w:sz w:val="12"/>
          <w:szCs w:val="12"/>
        </w:rPr>
      </w:pPr>
    </w:p>
    <w:p w14:paraId="02984E53" w14:textId="77777777" w:rsidR="00CE409C" w:rsidRDefault="00CE409C" w:rsidP="00090A5B">
      <w:pPr>
        <w:spacing w:line="200" w:lineRule="exact"/>
        <w:jc w:val="both"/>
      </w:pPr>
    </w:p>
    <w:p w14:paraId="28017B21" w14:textId="77777777" w:rsidR="00CE409C" w:rsidRDefault="00CE409C" w:rsidP="00090A5B">
      <w:pPr>
        <w:spacing w:line="200" w:lineRule="exact"/>
        <w:jc w:val="both"/>
      </w:pPr>
    </w:p>
    <w:p w14:paraId="5BDD6493" w14:textId="77777777" w:rsidR="00CE409C" w:rsidRDefault="00CE409C" w:rsidP="00090A5B">
      <w:pPr>
        <w:spacing w:line="200" w:lineRule="exact"/>
        <w:jc w:val="both"/>
      </w:pPr>
    </w:p>
    <w:p w14:paraId="57684619" w14:textId="77777777" w:rsidR="00CE409C" w:rsidRDefault="00CE409C" w:rsidP="00090A5B">
      <w:pPr>
        <w:spacing w:line="200" w:lineRule="exact"/>
        <w:jc w:val="both"/>
      </w:pPr>
    </w:p>
    <w:p w14:paraId="56562019" w14:textId="77777777" w:rsidR="00CE409C" w:rsidRDefault="00CE409C" w:rsidP="00090A5B">
      <w:pPr>
        <w:spacing w:line="200" w:lineRule="exact"/>
        <w:jc w:val="both"/>
      </w:pPr>
    </w:p>
    <w:p w14:paraId="411A31F4" w14:textId="77777777" w:rsidR="00CE409C" w:rsidRDefault="00CE409C" w:rsidP="00090A5B">
      <w:pPr>
        <w:spacing w:line="200" w:lineRule="exact"/>
        <w:jc w:val="both"/>
      </w:pPr>
    </w:p>
    <w:p w14:paraId="24FB336F" w14:textId="77777777" w:rsidR="00CE409C" w:rsidRDefault="00CE409C" w:rsidP="00090A5B">
      <w:pPr>
        <w:spacing w:line="200" w:lineRule="exact"/>
        <w:jc w:val="both"/>
      </w:pPr>
    </w:p>
    <w:p w14:paraId="53F10257" w14:textId="77777777" w:rsidR="00CE409C" w:rsidRDefault="00CE409C" w:rsidP="00090A5B">
      <w:pPr>
        <w:spacing w:line="200" w:lineRule="exact"/>
        <w:jc w:val="both"/>
      </w:pPr>
    </w:p>
    <w:p w14:paraId="5FF3955A" w14:textId="77777777" w:rsidR="00CE409C" w:rsidRDefault="00CE409C" w:rsidP="00090A5B">
      <w:pPr>
        <w:spacing w:line="200" w:lineRule="exact"/>
        <w:jc w:val="both"/>
      </w:pPr>
    </w:p>
    <w:p w14:paraId="1EB57E0E" w14:textId="77777777" w:rsidR="00CE409C" w:rsidRDefault="00CE409C" w:rsidP="00090A5B">
      <w:pPr>
        <w:spacing w:line="200" w:lineRule="exact"/>
        <w:jc w:val="both"/>
      </w:pPr>
    </w:p>
    <w:p w14:paraId="33B1A931" w14:textId="77777777" w:rsidR="00CE409C" w:rsidRDefault="00CE409C" w:rsidP="00090A5B">
      <w:pPr>
        <w:spacing w:line="200" w:lineRule="exact"/>
        <w:jc w:val="both"/>
      </w:pPr>
    </w:p>
    <w:p w14:paraId="41B488EE" w14:textId="77777777" w:rsidR="00CE409C" w:rsidRDefault="00CE409C" w:rsidP="00090A5B">
      <w:pPr>
        <w:spacing w:line="200" w:lineRule="exact"/>
        <w:jc w:val="both"/>
      </w:pPr>
    </w:p>
    <w:p w14:paraId="45F5DAEB" w14:textId="77777777" w:rsidR="00CE409C" w:rsidRDefault="00CE409C" w:rsidP="00090A5B">
      <w:pPr>
        <w:spacing w:line="200" w:lineRule="exact"/>
        <w:jc w:val="both"/>
      </w:pPr>
    </w:p>
    <w:p w14:paraId="03DC35A7" w14:textId="77777777" w:rsidR="00CE409C" w:rsidRDefault="00CE409C" w:rsidP="00090A5B">
      <w:pPr>
        <w:spacing w:line="200" w:lineRule="exact"/>
        <w:jc w:val="both"/>
      </w:pPr>
    </w:p>
    <w:p w14:paraId="3202F7B3" w14:textId="77777777" w:rsidR="00CE409C" w:rsidRDefault="00CE409C" w:rsidP="00090A5B">
      <w:pPr>
        <w:spacing w:line="200" w:lineRule="exact"/>
        <w:jc w:val="both"/>
      </w:pPr>
    </w:p>
    <w:p w14:paraId="36E55210" w14:textId="77777777" w:rsidR="00CE409C" w:rsidRDefault="00CE409C" w:rsidP="00090A5B">
      <w:pPr>
        <w:spacing w:line="200" w:lineRule="exact"/>
        <w:jc w:val="both"/>
      </w:pPr>
    </w:p>
    <w:p w14:paraId="168A06F5" w14:textId="77777777" w:rsidR="00CE409C" w:rsidRDefault="00CE409C" w:rsidP="00090A5B">
      <w:pPr>
        <w:spacing w:line="200" w:lineRule="exact"/>
        <w:jc w:val="both"/>
      </w:pPr>
    </w:p>
    <w:p w14:paraId="4839A1FF" w14:textId="77777777" w:rsidR="00CE409C" w:rsidRDefault="00CE409C" w:rsidP="00090A5B">
      <w:pPr>
        <w:spacing w:line="200" w:lineRule="exact"/>
        <w:jc w:val="both"/>
      </w:pPr>
    </w:p>
    <w:p w14:paraId="660887EE" w14:textId="77777777" w:rsidR="00CE409C" w:rsidRDefault="00CE409C" w:rsidP="00090A5B">
      <w:pPr>
        <w:spacing w:line="200" w:lineRule="exact"/>
        <w:jc w:val="both"/>
        <w:sectPr w:rsidR="00CE409C">
          <w:footerReference w:type="default" r:id="rId35"/>
          <w:pgSz w:w="15840" w:h="12240" w:orient="landscape"/>
          <w:pgMar w:top="1120" w:right="880" w:bottom="280" w:left="860" w:header="0" w:footer="0" w:gutter="0"/>
          <w:cols w:space="720"/>
        </w:sectPr>
      </w:pPr>
    </w:p>
    <w:p w14:paraId="70539C8F" w14:textId="77777777" w:rsidR="00CE409C" w:rsidRDefault="00CE409C" w:rsidP="00090A5B">
      <w:pPr>
        <w:spacing w:before="19" w:line="260" w:lineRule="exact"/>
        <w:jc w:val="both"/>
        <w:rPr>
          <w:sz w:val="26"/>
          <w:szCs w:val="26"/>
        </w:rPr>
      </w:pPr>
    </w:p>
    <w:p w14:paraId="52AA17C1" w14:textId="77777777" w:rsidR="00CE409C" w:rsidRDefault="009B090C" w:rsidP="00090A5B">
      <w:pPr>
        <w:ind w:left="580" w:right="-50"/>
        <w:jc w:val="both"/>
      </w:pPr>
      <w:r>
        <w:t>ASE</w:t>
      </w:r>
      <w:r>
        <w:rPr>
          <w:spacing w:val="-3"/>
        </w:rPr>
        <w:t xml:space="preserve"> </w:t>
      </w:r>
      <w:r>
        <w:rPr>
          <w:spacing w:val="-1"/>
        </w:rPr>
        <w:t>C</w:t>
      </w:r>
      <w:r>
        <w:rPr>
          <w:spacing w:val="1"/>
        </w:rPr>
        <w:t>o</w:t>
      </w:r>
      <w:r>
        <w:rPr>
          <w:spacing w:val="-1"/>
        </w:rPr>
        <w:t>u</w:t>
      </w:r>
      <w:r>
        <w:rPr>
          <w:spacing w:val="1"/>
        </w:rPr>
        <w:t>r</w:t>
      </w:r>
      <w:r>
        <w:rPr>
          <w:spacing w:val="-1"/>
        </w:rPr>
        <w:t>s</w:t>
      </w:r>
      <w:r>
        <w:rPr>
          <w:spacing w:val="5"/>
        </w:rPr>
        <w:t>e</w:t>
      </w:r>
      <w:r>
        <w:rPr>
          <w:spacing w:val="-5"/>
        </w:rPr>
        <w:t>w</w:t>
      </w:r>
      <w:r>
        <w:rPr>
          <w:spacing w:val="1"/>
        </w:rPr>
        <w:t>o</w:t>
      </w:r>
      <w:r>
        <w:rPr>
          <w:spacing w:val="3"/>
        </w:rPr>
        <w:t>r</w:t>
      </w:r>
      <w:r>
        <w:t>k</w:t>
      </w:r>
      <w:r>
        <w:rPr>
          <w:spacing w:val="-11"/>
        </w:rPr>
        <w:t xml:space="preserve"> </w:t>
      </w:r>
      <w:r>
        <w:t>2</w:t>
      </w:r>
      <w:r>
        <w:rPr>
          <w:spacing w:val="2"/>
        </w:rPr>
        <w:t xml:space="preserve"> </w:t>
      </w:r>
      <w:r>
        <w:t>-</w:t>
      </w:r>
      <w:r>
        <w:rPr>
          <w:spacing w:val="-2"/>
        </w:rPr>
        <w:t xml:space="preserve"> </w:t>
      </w:r>
      <w:r>
        <w:rPr>
          <w:spacing w:val="1"/>
        </w:rPr>
        <w:t>C</w:t>
      </w:r>
      <w:r>
        <w:t>S</w:t>
      </w:r>
      <w:r>
        <w:rPr>
          <w:spacing w:val="1"/>
        </w:rPr>
        <w:t>600</w:t>
      </w:r>
      <w:r>
        <w:t>3</w:t>
      </w:r>
      <w:r>
        <w:rPr>
          <w:spacing w:val="1"/>
        </w:rPr>
        <w:t>ES</w:t>
      </w:r>
    </w:p>
    <w:p w14:paraId="625E200D" w14:textId="77777777" w:rsidR="00CE409C" w:rsidRDefault="009B090C" w:rsidP="00090A5B">
      <w:pPr>
        <w:spacing w:before="16"/>
        <w:jc w:val="both"/>
        <w:rPr>
          <w:rFonts w:ascii="Calibri" w:eastAsia="Calibri" w:hAnsi="Calibri" w:cs="Calibri"/>
          <w:sz w:val="22"/>
          <w:szCs w:val="22"/>
        </w:rPr>
        <w:sectPr w:rsidR="00CE409C">
          <w:type w:val="continuous"/>
          <w:pgSz w:w="15840" w:h="12240" w:orient="landscape"/>
          <w:pgMar w:top="1340" w:right="880" w:bottom="280" w:left="860" w:header="720" w:footer="720" w:gutter="0"/>
          <w:cols w:num="2" w:space="720" w:equalWidth="0">
            <w:col w:w="3181" w:space="9264"/>
            <w:col w:w="1655"/>
          </w:cols>
        </w:sectPr>
      </w:pPr>
      <w:r>
        <w:br w:type="column"/>
      </w:r>
      <w:r>
        <w:rPr>
          <w:rFonts w:ascii="Calibri" w:eastAsia="Calibri" w:hAnsi="Calibri" w:cs="Calibri"/>
          <w:spacing w:val="1"/>
          <w:sz w:val="22"/>
          <w:szCs w:val="22"/>
        </w:rPr>
        <w:t>3</w:t>
      </w:r>
      <w:r>
        <w:rPr>
          <w:rFonts w:ascii="Calibri" w:eastAsia="Calibri" w:hAnsi="Calibri" w:cs="Calibri"/>
          <w:sz w:val="22"/>
          <w:szCs w:val="22"/>
        </w:rPr>
        <w:t>1</w:t>
      </w:r>
      <w:r>
        <w:rPr>
          <w:rFonts w:ascii="Calibri" w:eastAsia="Calibri" w:hAnsi="Calibri" w:cs="Calibri"/>
          <w:spacing w:val="2"/>
          <w:sz w:val="22"/>
          <w:szCs w:val="22"/>
        </w:rPr>
        <w:t xml:space="preserve"> </w:t>
      </w:r>
      <w:r>
        <w:rPr>
          <w:rFonts w:ascii="Calibri" w:eastAsia="Calibri" w:hAnsi="Calibri" w:cs="Calibri"/>
          <w:sz w:val="22"/>
          <w:szCs w:val="22"/>
        </w:rPr>
        <w:t>|</w:t>
      </w:r>
      <w:r>
        <w:rPr>
          <w:rFonts w:ascii="Calibri" w:eastAsia="Calibri" w:hAnsi="Calibri" w:cs="Calibri"/>
          <w:spacing w:val="-3"/>
          <w:sz w:val="22"/>
          <w:szCs w:val="22"/>
        </w:rPr>
        <w:t xml:space="preserve"> </w:t>
      </w:r>
      <w:r>
        <w:rPr>
          <w:rFonts w:ascii="Calibri" w:eastAsia="Calibri" w:hAnsi="Calibri" w:cs="Calibri"/>
          <w:color w:val="7E7E7E"/>
          <w:sz w:val="22"/>
          <w:szCs w:val="22"/>
        </w:rPr>
        <w:t>P</w:t>
      </w:r>
      <w:r>
        <w:rPr>
          <w:rFonts w:ascii="Calibri" w:eastAsia="Calibri" w:hAnsi="Calibri" w:cs="Calibri"/>
          <w:color w:val="7E7E7E"/>
          <w:spacing w:val="11"/>
          <w:sz w:val="22"/>
          <w:szCs w:val="22"/>
        </w:rPr>
        <w:t xml:space="preserve"> </w:t>
      </w:r>
      <w:r>
        <w:rPr>
          <w:rFonts w:ascii="Calibri" w:eastAsia="Calibri" w:hAnsi="Calibri" w:cs="Calibri"/>
          <w:color w:val="7E7E7E"/>
          <w:sz w:val="22"/>
          <w:szCs w:val="22"/>
        </w:rPr>
        <w:t>a</w:t>
      </w:r>
      <w:r>
        <w:rPr>
          <w:rFonts w:ascii="Calibri" w:eastAsia="Calibri" w:hAnsi="Calibri" w:cs="Calibri"/>
          <w:color w:val="7E7E7E"/>
          <w:spacing w:val="10"/>
          <w:sz w:val="22"/>
          <w:szCs w:val="22"/>
        </w:rPr>
        <w:t xml:space="preserve"> </w:t>
      </w:r>
      <w:r>
        <w:rPr>
          <w:rFonts w:ascii="Calibri" w:eastAsia="Calibri" w:hAnsi="Calibri" w:cs="Calibri"/>
          <w:color w:val="7E7E7E"/>
          <w:sz w:val="22"/>
          <w:szCs w:val="22"/>
        </w:rPr>
        <w:t>g</w:t>
      </w:r>
      <w:r>
        <w:rPr>
          <w:rFonts w:ascii="Calibri" w:eastAsia="Calibri" w:hAnsi="Calibri" w:cs="Calibri"/>
          <w:color w:val="7E7E7E"/>
          <w:spacing w:val="9"/>
          <w:sz w:val="22"/>
          <w:szCs w:val="22"/>
        </w:rPr>
        <w:t xml:space="preserve"> </w:t>
      </w:r>
      <w:r>
        <w:rPr>
          <w:rFonts w:ascii="Calibri" w:eastAsia="Calibri" w:hAnsi="Calibri" w:cs="Calibri"/>
          <w:color w:val="7E7E7E"/>
          <w:sz w:val="22"/>
          <w:szCs w:val="22"/>
        </w:rPr>
        <w:t>e</w:t>
      </w:r>
    </w:p>
    <w:p w14:paraId="31A9E62F" w14:textId="4CDCAC57" w:rsidR="00CE409C" w:rsidRPr="00174081" w:rsidRDefault="00B20066" w:rsidP="00174081">
      <w:pPr>
        <w:jc w:val="both"/>
      </w:pPr>
      <w:r>
        <w:lastRenderedPageBreak/>
        <w:pict w14:anchorId="137A0CFD">
          <v:group id="_x0000_s1045" style="position:absolute;left:0;text-align:left;margin-left:70.55pt;margin-top:549.95pt;width:651pt;height:0;z-index:-251656192;mso-position-horizontal-relative:page;mso-position-vertical-relative:page" coordorigin="1411,10999" coordsize="13020,0">
            <v:shape id="_x0000_s1046" style="position:absolute;left:1411;top:10999;width:13020;height:0" coordorigin="1411,10999" coordsize="13020,0" path="m1411,10999r13020,e" filled="f" strokecolor="#d9d9d9" strokeweight=".20464mm">
              <v:path arrowok="t"/>
            </v:shape>
            <w10:wrap anchorx="page" anchory="page"/>
          </v:group>
        </w:pict>
      </w:r>
      <w:r w:rsidR="009B090C">
        <w:rPr>
          <w:sz w:val="24"/>
          <w:szCs w:val="24"/>
        </w:rPr>
        <w:t xml:space="preserve">A </w:t>
      </w:r>
      <w:r w:rsidR="009B090C">
        <w:rPr>
          <w:spacing w:val="-1"/>
          <w:sz w:val="24"/>
          <w:szCs w:val="24"/>
        </w:rPr>
        <w:t>Ga</w:t>
      </w:r>
      <w:r w:rsidR="009B090C">
        <w:rPr>
          <w:sz w:val="24"/>
          <w:szCs w:val="24"/>
        </w:rPr>
        <w:t>ntt</w:t>
      </w:r>
      <w:r w:rsidR="009B090C">
        <w:rPr>
          <w:spacing w:val="1"/>
          <w:sz w:val="24"/>
          <w:szCs w:val="24"/>
        </w:rPr>
        <w:t xml:space="preserve"> </w:t>
      </w:r>
      <w:r w:rsidR="009B090C">
        <w:rPr>
          <w:spacing w:val="-1"/>
          <w:sz w:val="24"/>
          <w:szCs w:val="24"/>
        </w:rPr>
        <w:t>c</w:t>
      </w:r>
      <w:r w:rsidR="009B090C">
        <w:rPr>
          <w:sz w:val="24"/>
          <w:szCs w:val="24"/>
        </w:rPr>
        <w:t>h</w:t>
      </w:r>
      <w:r w:rsidR="009B090C">
        <w:rPr>
          <w:spacing w:val="-1"/>
          <w:sz w:val="24"/>
          <w:szCs w:val="24"/>
        </w:rPr>
        <w:t>a</w:t>
      </w:r>
      <w:r w:rsidR="009B090C">
        <w:rPr>
          <w:sz w:val="24"/>
          <w:szCs w:val="24"/>
        </w:rPr>
        <w:t>rt is one of</w:t>
      </w:r>
      <w:r w:rsidR="009B090C">
        <w:rPr>
          <w:spacing w:val="-1"/>
          <w:sz w:val="24"/>
          <w:szCs w:val="24"/>
        </w:rPr>
        <w:t xml:space="preserve"> </w:t>
      </w:r>
      <w:r w:rsidR="009B090C">
        <w:rPr>
          <w:sz w:val="24"/>
          <w:szCs w:val="24"/>
        </w:rPr>
        <w:t>the most stand</w:t>
      </w:r>
      <w:r w:rsidR="009B090C">
        <w:rPr>
          <w:spacing w:val="-1"/>
          <w:sz w:val="24"/>
          <w:szCs w:val="24"/>
        </w:rPr>
        <w:t>a</w:t>
      </w:r>
      <w:r w:rsidR="009B090C">
        <w:rPr>
          <w:sz w:val="24"/>
          <w:szCs w:val="24"/>
        </w:rPr>
        <w:t xml:space="preserve">rd </w:t>
      </w:r>
      <w:r w:rsidR="009B090C">
        <w:rPr>
          <w:spacing w:val="-2"/>
          <w:sz w:val="24"/>
          <w:szCs w:val="24"/>
        </w:rPr>
        <w:t>a</w:t>
      </w:r>
      <w:r w:rsidR="009B090C">
        <w:rPr>
          <w:sz w:val="24"/>
          <w:szCs w:val="24"/>
        </w:rPr>
        <w:t>nd b</w:t>
      </w:r>
      <w:r w:rsidR="009B090C">
        <w:rPr>
          <w:spacing w:val="-1"/>
          <w:sz w:val="24"/>
          <w:szCs w:val="24"/>
        </w:rPr>
        <w:t>e</w:t>
      </w:r>
      <w:r w:rsidR="009B090C">
        <w:rPr>
          <w:sz w:val="24"/>
          <w:szCs w:val="24"/>
        </w:rPr>
        <w:t>n</w:t>
      </w:r>
      <w:r w:rsidR="009B090C">
        <w:rPr>
          <w:spacing w:val="1"/>
          <w:sz w:val="24"/>
          <w:szCs w:val="24"/>
        </w:rPr>
        <w:t>e</w:t>
      </w:r>
      <w:r w:rsidR="009B090C">
        <w:rPr>
          <w:sz w:val="24"/>
          <w:szCs w:val="24"/>
        </w:rPr>
        <w:t>fi</w:t>
      </w:r>
      <w:r w:rsidR="009B090C">
        <w:rPr>
          <w:spacing w:val="-1"/>
          <w:sz w:val="24"/>
          <w:szCs w:val="24"/>
        </w:rPr>
        <w:t>c</w:t>
      </w:r>
      <w:r w:rsidR="009B090C">
        <w:rPr>
          <w:sz w:val="24"/>
          <w:szCs w:val="24"/>
        </w:rPr>
        <w:t>ial p</w:t>
      </w:r>
      <w:r w:rsidR="009B090C">
        <w:rPr>
          <w:spacing w:val="-1"/>
          <w:sz w:val="24"/>
          <w:szCs w:val="24"/>
        </w:rPr>
        <w:t>rac</w:t>
      </w:r>
      <w:r w:rsidR="009B090C">
        <w:rPr>
          <w:sz w:val="24"/>
          <w:szCs w:val="24"/>
        </w:rPr>
        <w:t>t</w:t>
      </w:r>
      <w:r w:rsidR="009B090C">
        <w:rPr>
          <w:spacing w:val="1"/>
          <w:sz w:val="24"/>
          <w:szCs w:val="24"/>
        </w:rPr>
        <w:t>ic</w:t>
      </w:r>
      <w:r w:rsidR="009B090C">
        <w:rPr>
          <w:spacing w:val="-1"/>
          <w:sz w:val="24"/>
          <w:szCs w:val="24"/>
        </w:rPr>
        <w:t>e</w:t>
      </w:r>
      <w:r w:rsidR="009B090C">
        <w:rPr>
          <w:sz w:val="24"/>
          <w:szCs w:val="24"/>
        </w:rPr>
        <w:t>s used in p</w:t>
      </w:r>
      <w:r w:rsidR="009B090C">
        <w:rPr>
          <w:spacing w:val="-1"/>
          <w:sz w:val="24"/>
          <w:szCs w:val="24"/>
        </w:rPr>
        <w:t>r</w:t>
      </w:r>
      <w:r w:rsidR="009B090C">
        <w:rPr>
          <w:sz w:val="24"/>
          <w:szCs w:val="24"/>
        </w:rPr>
        <w:t>oje</w:t>
      </w:r>
      <w:r w:rsidR="009B090C">
        <w:rPr>
          <w:spacing w:val="-1"/>
          <w:sz w:val="24"/>
          <w:szCs w:val="24"/>
        </w:rPr>
        <w:t>c</w:t>
      </w:r>
      <w:r w:rsidR="009B090C">
        <w:rPr>
          <w:sz w:val="24"/>
          <w:szCs w:val="24"/>
        </w:rPr>
        <w:t xml:space="preserve">t </w:t>
      </w:r>
      <w:r w:rsidR="009B090C">
        <w:rPr>
          <w:spacing w:val="1"/>
          <w:sz w:val="24"/>
          <w:szCs w:val="24"/>
        </w:rPr>
        <w:t>m</w:t>
      </w:r>
      <w:r w:rsidR="009B090C">
        <w:rPr>
          <w:spacing w:val="-1"/>
          <w:sz w:val="24"/>
          <w:szCs w:val="24"/>
        </w:rPr>
        <w:t>a</w:t>
      </w:r>
      <w:r w:rsidR="009B090C">
        <w:rPr>
          <w:sz w:val="24"/>
          <w:szCs w:val="24"/>
        </w:rPr>
        <w:t>n</w:t>
      </w:r>
      <w:r w:rsidR="009B090C">
        <w:rPr>
          <w:spacing w:val="1"/>
          <w:sz w:val="24"/>
          <w:szCs w:val="24"/>
        </w:rPr>
        <w:t>a</w:t>
      </w:r>
      <w:r w:rsidR="009B090C">
        <w:rPr>
          <w:spacing w:val="-2"/>
          <w:sz w:val="24"/>
          <w:szCs w:val="24"/>
        </w:rPr>
        <w:t>g</w:t>
      </w:r>
      <w:r w:rsidR="009B090C">
        <w:rPr>
          <w:spacing w:val="-1"/>
          <w:sz w:val="24"/>
          <w:szCs w:val="24"/>
        </w:rPr>
        <w:t>e</w:t>
      </w:r>
      <w:r w:rsidR="009B090C">
        <w:rPr>
          <w:sz w:val="24"/>
          <w:szCs w:val="24"/>
        </w:rPr>
        <w:t xml:space="preserve">ment </w:t>
      </w:r>
      <w:r w:rsidR="009B090C">
        <w:rPr>
          <w:spacing w:val="-1"/>
          <w:sz w:val="24"/>
          <w:szCs w:val="24"/>
        </w:rPr>
        <w:t>f</w:t>
      </w:r>
      <w:r w:rsidR="009B090C">
        <w:rPr>
          <w:sz w:val="24"/>
          <w:szCs w:val="24"/>
        </w:rPr>
        <w:t>or vie</w:t>
      </w:r>
      <w:r w:rsidR="009B090C">
        <w:rPr>
          <w:spacing w:val="-1"/>
          <w:sz w:val="24"/>
          <w:szCs w:val="24"/>
        </w:rPr>
        <w:t>w</w:t>
      </w:r>
      <w:r w:rsidR="009B090C">
        <w:rPr>
          <w:sz w:val="24"/>
          <w:szCs w:val="24"/>
        </w:rPr>
        <w:t xml:space="preserve">ing </w:t>
      </w:r>
      <w:r w:rsidR="009B090C">
        <w:rPr>
          <w:spacing w:val="-1"/>
          <w:sz w:val="24"/>
          <w:szCs w:val="24"/>
        </w:rPr>
        <w:t>ac</w:t>
      </w:r>
      <w:r w:rsidR="009B090C">
        <w:rPr>
          <w:sz w:val="24"/>
          <w:szCs w:val="24"/>
        </w:rPr>
        <w:t>t</w:t>
      </w:r>
      <w:r w:rsidR="009B090C">
        <w:rPr>
          <w:spacing w:val="1"/>
          <w:sz w:val="24"/>
          <w:szCs w:val="24"/>
        </w:rPr>
        <w:t>i</w:t>
      </w:r>
      <w:r w:rsidR="009B090C">
        <w:rPr>
          <w:sz w:val="24"/>
          <w:szCs w:val="24"/>
        </w:rPr>
        <w:t>vi</w:t>
      </w:r>
      <w:r w:rsidR="009B090C">
        <w:rPr>
          <w:spacing w:val="1"/>
          <w:sz w:val="24"/>
          <w:szCs w:val="24"/>
        </w:rPr>
        <w:t>t</w:t>
      </w:r>
      <w:r w:rsidR="009B090C">
        <w:rPr>
          <w:sz w:val="24"/>
          <w:szCs w:val="24"/>
        </w:rPr>
        <w:t>ies show</w:t>
      </w:r>
      <w:r w:rsidR="009B090C">
        <w:rPr>
          <w:spacing w:val="1"/>
          <w:sz w:val="24"/>
          <w:szCs w:val="24"/>
        </w:rPr>
        <w:t>e</w:t>
      </w:r>
      <w:r w:rsidR="009B090C">
        <w:rPr>
          <w:sz w:val="24"/>
          <w:szCs w:val="24"/>
        </w:rPr>
        <w:t xml:space="preserve">d </w:t>
      </w:r>
      <w:r w:rsidR="009B090C">
        <w:rPr>
          <w:spacing w:val="1"/>
          <w:sz w:val="24"/>
          <w:szCs w:val="24"/>
        </w:rPr>
        <w:t>a</w:t>
      </w:r>
      <w:r w:rsidR="009B090C">
        <w:rPr>
          <w:spacing w:val="-2"/>
          <w:sz w:val="24"/>
          <w:szCs w:val="24"/>
        </w:rPr>
        <w:t>g</w:t>
      </w:r>
      <w:r w:rsidR="009B090C">
        <w:rPr>
          <w:spacing w:val="-1"/>
          <w:sz w:val="24"/>
          <w:szCs w:val="24"/>
        </w:rPr>
        <w:t>a</w:t>
      </w:r>
      <w:r w:rsidR="009B090C">
        <w:rPr>
          <w:sz w:val="24"/>
          <w:szCs w:val="24"/>
        </w:rPr>
        <w:t>inst</w:t>
      </w:r>
      <w:r w:rsidR="009B090C">
        <w:rPr>
          <w:spacing w:val="1"/>
          <w:sz w:val="24"/>
          <w:szCs w:val="24"/>
        </w:rPr>
        <w:t xml:space="preserve"> </w:t>
      </w:r>
      <w:r w:rsidR="009B090C">
        <w:rPr>
          <w:sz w:val="24"/>
          <w:szCs w:val="24"/>
        </w:rPr>
        <w:t>t</w:t>
      </w:r>
      <w:r w:rsidR="009B090C">
        <w:rPr>
          <w:spacing w:val="1"/>
          <w:sz w:val="24"/>
          <w:szCs w:val="24"/>
        </w:rPr>
        <w:t>i</w:t>
      </w:r>
      <w:r w:rsidR="009B090C">
        <w:rPr>
          <w:sz w:val="24"/>
          <w:szCs w:val="24"/>
        </w:rPr>
        <w:t xml:space="preserve">me. </w:t>
      </w:r>
      <w:r w:rsidR="009B090C">
        <w:rPr>
          <w:spacing w:val="-1"/>
          <w:sz w:val="24"/>
          <w:szCs w:val="24"/>
        </w:rPr>
        <w:t>T</w:t>
      </w:r>
      <w:r w:rsidR="009B090C">
        <w:rPr>
          <w:sz w:val="24"/>
          <w:szCs w:val="24"/>
        </w:rPr>
        <w:t>he</w:t>
      </w:r>
      <w:r w:rsidR="009B090C">
        <w:rPr>
          <w:spacing w:val="-1"/>
          <w:sz w:val="24"/>
          <w:szCs w:val="24"/>
        </w:rPr>
        <w:t xml:space="preserve"> </w:t>
      </w:r>
      <w:r w:rsidR="009B090C">
        <w:rPr>
          <w:sz w:val="24"/>
          <w:szCs w:val="24"/>
        </w:rPr>
        <w:t>l</w:t>
      </w:r>
      <w:r w:rsidR="009B090C">
        <w:rPr>
          <w:spacing w:val="1"/>
          <w:sz w:val="24"/>
          <w:szCs w:val="24"/>
        </w:rPr>
        <w:t>i</w:t>
      </w:r>
      <w:r w:rsidR="009B090C">
        <w:rPr>
          <w:sz w:val="24"/>
          <w:szCs w:val="24"/>
        </w:rPr>
        <w:t>st of</w:t>
      </w:r>
      <w:r w:rsidR="009B090C">
        <w:rPr>
          <w:spacing w:val="2"/>
          <w:sz w:val="24"/>
          <w:szCs w:val="24"/>
        </w:rPr>
        <w:t xml:space="preserve"> </w:t>
      </w:r>
      <w:r w:rsidR="009B090C">
        <w:rPr>
          <w:sz w:val="24"/>
          <w:szCs w:val="24"/>
        </w:rPr>
        <w:t xml:space="preserve">the </w:t>
      </w:r>
      <w:r w:rsidR="009B090C">
        <w:rPr>
          <w:spacing w:val="-1"/>
          <w:sz w:val="24"/>
          <w:szCs w:val="24"/>
        </w:rPr>
        <w:t>ac</w:t>
      </w:r>
      <w:r w:rsidR="009B090C">
        <w:rPr>
          <w:sz w:val="24"/>
          <w:szCs w:val="24"/>
        </w:rPr>
        <w:t>t</w:t>
      </w:r>
      <w:r w:rsidR="009B090C">
        <w:rPr>
          <w:spacing w:val="1"/>
          <w:sz w:val="24"/>
          <w:szCs w:val="24"/>
        </w:rPr>
        <w:t>i</w:t>
      </w:r>
      <w:r w:rsidR="009B090C">
        <w:rPr>
          <w:sz w:val="24"/>
          <w:szCs w:val="24"/>
        </w:rPr>
        <w:t>ons will be</w:t>
      </w:r>
      <w:r w:rsidR="009B090C">
        <w:rPr>
          <w:spacing w:val="4"/>
          <w:sz w:val="24"/>
          <w:szCs w:val="24"/>
        </w:rPr>
        <w:t xml:space="preserve"> </w:t>
      </w:r>
      <w:r w:rsidR="009B090C">
        <w:rPr>
          <w:spacing w:val="-2"/>
          <w:sz w:val="24"/>
          <w:szCs w:val="24"/>
        </w:rPr>
        <w:t>g</w:t>
      </w:r>
      <w:r w:rsidR="009B090C">
        <w:rPr>
          <w:sz w:val="24"/>
          <w:szCs w:val="24"/>
        </w:rPr>
        <w:t>iven</w:t>
      </w:r>
      <w:r w:rsidR="009B090C">
        <w:rPr>
          <w:spacing w:val="2"/>
          <w:sz w:val="24"/>
          <w:szCs w:val="24"/>
        </w:rPr>
        <w:t xml:space="preserve"> </w:t>
      </w:r>
      <w:r w:rsidR="009B090C">
        <w:rPr>
          <w:spacing w:val="-1"/>
          <w:sz w:val="24"/>
          <w:szCs w:val="24"/>
        </w:rPr>
        <w:t>a</w:t>
      </w:r>
      <w:r w:rsidR="009B090C">
        <w:rPr>
          <w:sz w:val="24"/>
          <w:szCs w:val="24"/>
        </w:rPr>
        <w:t>long wi</w:t>
      </w:r>
      <w:r w:rsidR="009B090C">
        <w:rPr>
          <w:spacing w:val="1"/>
          <w:sz w:val="24"/>
          <w:szCs w:val="24"/>
        </w:rPr>
        <w:t>t</w:t>
      </w:r>
      <w:r w:rsidR="009B090C">
        <w:rPr>
          <w:sz w:val="24"/>
          <w:szCs w:val="24"/>
        </w:rPr>
        <w:t>h the p</w:t>
      </w:r>
      <w:r w:rsidR="009B090C">
        <w:rPr>
          <w:spacing w:val="-1"/>
          <w:sz w:val="24"/>
          <w:szCs w:val="24"/>
        </w:rPr>
        <w:t>r</w:t>
      </w:r>
      <w:r w:rsidR="009B090C">
        <w:rPr>
          <w:sz w:val="24"/>
          <w:szCs w:val="24"/>
        </w:rPr>
        <w:t>o</w:t>
      </w:r>
      <w:r w:rsidR="009B090C">
        <w:rPr>
          <w:spacing w:val="2"/>
          <w:sz w:val="24"/>
          <w:szCs w:val="24"/>
        </w:rPr>
        <w:t>p</w:t>
      </w:r>
      <w:r w:rsidR="009B090C">
        <w:rPr>
          <w:spacing w:val="-1"/>
          <w:sz w:val="24"/>
          <w:szCs w:val="24"/>
        </w:rPr>
        <w:t>e</w:t>
      </w:r>
      <w:r w:rsidR="009B090C">
        <w:rPr>
          <w:sz w:val="24"/>
          <w:szCs w:val="24"/>
        </w:rPr>
        <w:t>r t</w:t>
      </w:r>
      <w:r w:rsidR="009B090C">
        <w:rPr>
          <w:spacing w:val="1"/>
          <w:sz w:val="24"/>
          <w:szCs w:val="24"/>
        </w:rPr>
        <w:t>i</w:t>
      </w:r>
      <w:r w:rsidR="009B090C">
        <w:rPr>
          <w:sz w:val="24"/>
          <w:szCs w:val="24"/>
        </w:rPr>
        <w:t>me</w:t>
      </w:r>
      <w:r w:rsidR="009B090C">
        <w:rPr>
          <w:spacing w:val="2"/>
          <w:sz w:val="24"/>
          <w:szCs w:val="24"/>
        </w:rPr>
        <w:t xml:space="preserve"> </w:t>
      </w:r>
      <w:r w:rsidR="009B090C">
        <w:rPr>
          <w:sz w:val="24"/>
          <w:szCs w:val="24"/>
        </w:rPr>
        <w:t>s</w:t>
      </w:r>
      <w:r w:rsidR="009B090C">
        <w:rPr>
          <w:spacing w:val="-1"/>
          <w:sz w:val="24"/>
          <w:szCs w:val="24"/>
        </w:rPr>
        <w:t>ca</w:t>
      </w:r>
      <w:r w:rsidR="009B090C">
        <w:rPr>
          <w:sz w:val="24"/>
          <w:szCs w:val="24"/>
        </w:rPr>
        <w:t>les</w:t>
      </w:r>
      <w:r w:rsidR="009B090C">
        <w:rPr>
          <w:spacing w:val="2"/>
          <w:sz w:val="24"/>
          <w:szCs w:val="24"/>
        </w:rPr>
        <w:t xml:space="preserve"> </w:t>
      </w:r>
      <w:r w:rsidR="009B090C">
        <w:rPr>
          <w:sz w:val="24"/>
          <w:szCs w:val="24"/>
        </w:rPr>
        <w:t>for</w:t>
      </w:r>
      <w:r w:rsidR="009B090C">
        <w:rPr>
          <w:spacing w:val="1"/>
          <w:sz w:val="24"/>
          <w:szCs w:val="24"/>
        </w:rPr>
        <w:t xml:space="preserve"> </w:t>
      </w:r>
      <w:r w:rsidR="009B090C">
        <w:rPr>
          <w:spacing w:val="-1"/>
          <w:sz w:val="24"/>
          <w:szCs w:val="24"/>
        </w:rPr>
        <w:t>eac</w:t>
      </w:r>
      <w:r w:rsidR="009B090C">
        <w:rPr>
          <w:sz w:val="24"/>
          <w:szCs w:val="24"/>
        </w:rPr>
        <w:t>h.</w:t>
      </w:r>
      <w:r w:rsidR="009B090C">
        <w:rPr>
          <w:spacing w:val="2"/>
          <w:sz w:val="24"/>
          <w:szCs w:val="24"/>
        </w:rPr>
        <w:t xml:space="preserve"> </w:t>
      </w:r>
      <w:r w:rsidR="009B090C">
        <w:rPr>
          <w:sz w:val="24"/>
          <w:szCs w:val="24"/>
        </w:rPr>
        <w:t>On</w:t>
      </w:r>
      <w:r w:rsidR="009B090C">
        <w:rPr>
          <w:spacing w:val="2"/>
          <w:sz w:val="24"/>
          <w:szCs w:val="24"/>
        </w:rPr>
        <w:t xml:space="preserve"> </w:t>
      </w:r>
      <w:r w:rsidR="009B090C">
        <w:rPr>
          <w:spacing w:val="3"/>
          <w:sz w:val="24"/>
          <w:szCs w:val="24"/>
        </w:rPr>
        <w:t>t</w:t>
      </w:r>
      <w:r w:rsidR="009B090C">
        <w:rPr>
          <w:sz w:val="24"/>
          <w:szCs w:val="24"/>
        </w:rPr>
        <w:t>he</w:t>
      </w:r>
      <w:r w:rsidR="009B090C">
        <w:rPr>
          <w:spacing w:val="1"/>
          <w:sz w:val="24"/>
          <w:szCs w:val="24"/>
        </w:rPr>
        <w:t xml:space="preserve"> </w:t>
      </w:r>
      <w:r w:rsidR="009B090C">
        <w:rPr>
          <w:sz w:val="24"/>
          <w:szCs w:val="24"/>
        </w:rPr>
        <w:t>G</w:t>
      </w:r>
      <w:r w:rsidR="009B090C">
        <w:rPr>
          <w:spacing w:val="-1"/>
          <w:sz w:val="24"/>
          <w:szCs w:val="24"/>
        </w:rPr>
        <w:t>a</w:t>
      </w:r>
      <w:r w:rsidR="009B090C">
        <w:rPr>
          <w:sz w:val="24"/>
          <w:szCs w:val="24"/>
        </w:rPr>
        <w:t>ntt</w:t>
      </w:r>
      <w:r w:rsidR="009B090C">
        <w:rPr>
          <w:spacing w:val="3"/>
          <w:sz w:val="24"/>
          <w:szCs w:val="24"/>
        </w:rPr>
        <w:t xml:space="preserve"> </w:t>
      </w:r>
      <w:r w:rsidR="009B090C">
        <w:rPr>
          <w:spacing w:val="-1"/>
          <w:sz w:val="24"/>
          <w:szCs w:val="24"/>
        </w:rPr>
        <w:t>c</w:t>
      </w:r>
      <w:r w:rsidR="009B090C">
        <w:rPr>
          <w:sz w:val="24"/>
          <w:szCs w:val="24"/>
        </w:rPr>
        <w:t>h</w:t>
      </w:r>
      <w:r w:rsidR="009B090C">
        <w:rPr>
          <w:spacing w:val="-1"/>
          <w:sz w:val="24"/>
          <w:szCs w:val="24"/>
        </w:rPr>
        <w:t>a</w:t>
      </w:r>
      <w:r w:rsidR="009B090C">
        <w:rPr>
          <w:sz w:val="24"/>
          <w:szCs w:val="24"/>
        </w:rPr>
        <w:t>rt,</w:t>
      </w:r>
      <w:r w:rsidR="009B090C">
        <w:rPr>
          <w:spacing w:val="2"/>
          <w:sz w:val="24"/>
          <w:szCs w:val="24"/>
        </w:rPr>
        <w:t xml:space="preserve"> </w:t>
      </w:r>
      <w:r w:rsidR="009B090C">
        <w:rPr>
          <w:spacing w:val="-1"/>
          <w:sz w:val="24"/>
          <w:szCs w:val="24"/>
        </w:rPr>
        <w:t>e</w:t>
      </w:r>
      <w:r w:rsidR="009B090C">
        <w:rPr>
          <w:spacing w:val="1"/>
          <w:sz w:val="24"/>
          <w:szCs w:val="24"/>
        </w:rPr>
        <w:t>a</w:t>
      </w:r>
      <w:r w:rsidR="009B090C">
        <w:rPr>
          <w:spacing w:val="-1"/>
          <w:sz w:val="24"/>
          <w:szCs w:val="24"/>
        </w:rPr>
        <w:t>c</w:t>
      </w:r>
      <w:r w:rsidR="009B090C">
        <w:rPr>
          <w:sz w:val="24"/>
          <w:szCs w:val="24"/>
        </w:rPr>
        <w:t>h</w:t>
      </w:r>
      <w:r w:rsidR="009B090C">
        <w:rPr>
          <w:spacing w:val="2"/>
          <w:sz w:val="24"/>
          <w:szCs w:val="24"/>
        </w:rPr>
        <w:t xml:space="preserve"> </w:t>
      </w:r>
      <w:r w:rsidR="009B090C">
        <w:rPr>
          <w:spacing w:val="-1"/>
          <w:sz w:val="24"/>
          <w:szCs w:val="24"/>
        </w:rPr>
        <w:t>ac</w:t>
      </w:r>
      <w:r w:rsidR="009B090C">
        <w:rPr>
          <w:sz w:val="24"/>
          <w:szCs w:val="24"/>
        </w:rPr>
        <w:t>t</w:t>
      </w:r>
      <w:r w:rsidR="009B090C">
        <w:rPr>
          <w:spacing w:val="1"/>
          <w:sz w:val="24"/>
          <w:szCs w:val="24"/>
        </w:rPr>
        <w:t>i</w:t>
      </w:r>
      <w:r w:rsidR="009B090C">
        <w:rPr>
          <w:spacing w:val="2"/>
          <w:sz w:val="24"/>
          <w:szCs w:val="24"/>
        </w:rPr>
        <w:t>v</w:t>
      </w:r>
      <w:r w:rsidR="009B090C">
        <w:rPr>
          <w:sz w:val="24"/>
          <w:szCs w:val="24"/>
        </w:rPr>
        <w:t>i</w:t>
      </w:r>
      <w:r w:rsidR="009B090C">
        <w:rPr>
          <w:spacing w:val="3"/>
          <w:sz w:val="24"/>
          <w:szCs w:val="24"/>
        </w:rPr>
        <w:t>t</w:t>
      </w:r>
      <w:r w:rsidR="009B090C">
        <w:rPr>
          <w:sz w:val="24"/>
          <w:szCs w:val="24"/>
        </w:rPr>
        <w:t>y</w:t>
      </w:r>
      <w:r w:rsidR="009B090C">
        <w:rPr>
          <w:spacing w:val="-5"/>
          <w:sz w:val="24"/>
          <w:szCs w:val="24"/>
        </w:rPr>
        <w:t xml:space="preserve"> </w:t>
      </w:r>
      <w:r w:rsidR="009B090C">
        <w:rPr>
          <w:sz w:val="24"/>
          <w:szCs w:val="24"/>
        </w:rPr>
        <w:t>is</w:t>
      </w:r>
      <w:r w:rsidR="009B090C">
        <w:rPr>
          <w:spacing w:val="3"/>
          <w:sz w:val="24"/>
          <w:szCs w:val="24"/>
        </w:rPr>
        <w:t xml:space="preserve"> </w:t>
      </w:r>
      <w:r w:rsidR="009B090C">
        <w:rPr>
          <w:sz w:val="24"/>
          <w:szCs w:val="24"/>
        </w:rPr>
        <w:t>d</w:t>
      </w:r>
      <w:r w:rsidR="009B090C">
        <w:rPr>
          <w:spacing w:val="-1"/>
          <w:sz w:val="24"/>
          <w:szCs w:val="24"/>
        </w:rPr>
        <w:t>e</w:t>
      </w:r>
      <w:r w:rsidR="009B090C">
        <w:rPr>
          <w:sz w:val="24"/>
          <w:szCs w:val="24"/>
        </w:rPr>
        <w:t>noted</w:t>
      </w:r>
      <w:r w:rsidR="009B090C">
        <w:rPr>
          <w:spacing w:val="2"/>
          <w:sz w:val="24"/>
          <w:szCs w:val="24"/>
        </w:rPr>
        <w:t xml:space="preserve"> </w:t>
      </w:r>
      <w:r w:rsidR="009B090C">
        <w:rPr>
          <w:spacing w:val="5"/>
          <w:sz w:val="24"/>
          <w:szCs w:val="24"/>
        </w:rPr>
        <w:t>b</w:t>
      </w:r>
      <w:r w:rsidR="009B090C">
        <w:rPr>
          <w:sz w:val="24"/>
          <w:szCs w:val="24"/>
        </w:rPr>
        <w:t>y</w:t>
      </w:r>
      <w:r w:rsidR="009B090C">
        <w:rPr>
          <w:spacing w:val="3"/>
          <w:sz w:val="24"/>
          <w:szCs w:val="24"/>
        </w:rPr>
        <w:t xml:space="preserve"> </w:t>
      </w:r>
      <w:r w:rsidR="009B090C">
        <w:rPr>
          <w:sz w:val="24"/>
          <w:szCs w:val="24"/>
        </w:rPr>
        <w:t>a</w:t>
      </w:r>
      <w:r w:rsidR="009B090C">
        <w:rPr>
          <w:spacing w:val="1"/>
          <w:sz w:val="24"/>
          <w:szCs w:val="24"/>
        </w:rPr>
        <w:t xml:space="preserve"> </w:t>
      </w:r>
      <w:r w:rsidR="009B090C">
        <w:rPr>
          <w:sz w:val="24"/>
          <w:szCs w:val="24"/>
        </w:rPr>
        <w:t>b</w:t>
      </w:r>
      <w:r w:rsidR="009B090C">
        <w:rPr>
          <w:spacing w:val="-1"/>
          <w:sz w:val="24"/>
          <w:szCs w:val="24"/>
        </w:rPr>
        <w:t>a</w:t>
      </w:r>
      <w:r w:rsidR="009B090C">
        <w:rPr>
          <w:sz w:val="24"/>
          <w:szCs w:val="24"/>
        </w:rPr>
        <w:t>r;</w:t>
      </w:r>
      <w:r w:rsidR="009B090C">
        <w:rPr>
          <w:spacing w:val="2"/>
          <w:sz w:val="24"/>
          <w:szCs w:val="24"/>
        </w:rPr>
        <w:t xml:space="preserve"> </w:t>
      </w:r>
      <w:r w:rsidR="009B090C">
        <w:rPr>
          <w:sz w:val="24"/>
          <w:szCs w:val="24"/>
        </w:rPr>
        <w:t>t</w:t>
      </w:r>
      <w:r w:rsidR="009B090C">
        <w:rPr>
          <w:spacing w:val="3"/>
          <w:sz w:val="24"/>
          <w:szCs w:val="24"/>
        </w:rPr>
        <w:t>h</w:t>
      </w:r>
      <w:r w:rsidR="009B090C">
        <w:rPr>
          <w:sz w:val="24"/>
          <w:szCs w:val="24"/>
        </w:rPr>
        <w:t>e</w:t>
      </w:r>
      <w:r w:rsidR="009B090C">
        <w:rPr>
          <w:spacing w:val="1"/>
          <w:sz w:val="24"/>
          <w:szCs w:val="24"/>
        </w:rPr>
        <w:t xml:space="preserve"> </w:t>
      </w:r>
      <w:r w:rsidR="009B090C">
        <w:rPr>
          <w:sz w:val="24"/>
          <w:szCs w:val="24"/>
        </w:rPr>
        <w:t>posit</w:t>
      </w:r>
      <w:r w:rsidR="009B090C">
        <w:rPr>
          <w:spacing w:val="1"/>
          <w:sz w:val="24"/>
          <w:szCs w:val="24"/>
        </w:rPr>
        <w:t>i</w:t>
      </w:r>
      <w:r w:rsidR="009B090C">
        <w:rPr>
          <w:sz w:val="24"/>
          <w:szCs w:val="24"/>
        </w:rPr>
        <w:t>on</w:t>
      </w:r>
      <w:r w:rsidR="009B090C">
        <w:rPr>
          <w:spacing w:val="2"/>
          <w:sz w:val="24"/>
          <w:szCs w:val="24"/>
        </w:rPr>
        <w:t xml:space="preserve"> </w:t>
      </w:r>
      <w:r w:rsidR="009B090C">
        <w:rPr>
          <w:spacing w:val="-1"/>
          <w:sz w:val="24"/>
          <w:szCs w:val="24"/>
        </w:rPr>
        <w:t>a</w:t>
      </w:r>
      <w:r w:rsidR="009B090C">
        <w:rPr>
          <w:sz w:val="24"/>
          <w:szCs w:val="24"/>
        </w:rPr>
        <w:t>nd</w:t>
      </w:r>
      <w:r w:rsidR="009B090C">
        <w:rPr>
          <w:spacing w:val="2"/>
          <w:sz w:val="24"/>
          <w:szCs w:val="24"/>
        </w:rPr>
        <w:t xml:space="preserve"> </w:t>
      </w:r>
      <w:r w:rsidR="009B090C">
        <w:rPr>
          <w:sz w:val="24"/>
          <w:szCs w:val="24"/>
        </w:rPr>
        <w:t>len</w:t>
      </w:r>
      <w:r w:rsidR="009B090C">
        <w:rPr>
          <w:spacing w:val="-3"/>
          <w:sz w:val="24"/>
          <w:szCs w:val="24"/>
        </w:rPr>
        <w:t>g</w:t>
      </w:r>
      <w:r w:rsidR="009B090C">
        <w:rPr>
          <w:sz w:val="24"/>
          <w:szCs w:val="24"/>
        </w:rPr>
        <w:t>th of</w:t>
      </w:r>
      <w:r w:rsidR="009B090C">
        <w:rPr>
          <w:spacing w:val="-13"/>
          <w:sz w:val="24"/>
          <w:szCs w:val="24"/>
        </w:rPr>
        <w:t xml:space="preserve"> </w:t>
      </w:r>
      <w:r w:rsidR="009B090C">
        <w:rPr>
          <w:sz w:val="24"/>
          <w:szCs w:val="24"/>
        </w:rPr>
        <w:t>the</w:t>
      </w:r>
      <w:r w:rsidR="009B090C">
        <w:rPr>
          <w:spacing w:val="-12"/>
          <w:sz w:val="24"/>
          <w:szCs w:val="24"/>
        </w:rPr>
        <w:t xml:space="preserve"> </w:t>
      </w:r>
      <w:r w:rsidR="009B090C">
        <w:rPr>
          <w:sz w:val="24"/>
          <w:szCs w:val="24"/>
        </w:rPr>
        <w:t>b</w:t>
      </w:r>
      <w:r w:rsidR="009B090C">
        <w:rPr>
          <w:spacing w:val="-1"/>
          <w:sz w:val="24"/>
          <w:szCs w:val="24"/>
        </w:rPr>
        <w:t>a</w:t>
      </w:r>
      <w:r w:rsidR="009B090C">
        <w:rPr>
          <w:sz w:val="24"/>
          <w:szCs w:val="24"/>
        </w:rPr>
        <w:t>r</w:t>
      </w:r>
      <w:r w:rsidR="009B090C">
        <w:rPr>
          <w:spacing w:val="-13"/>
          <w:sz w:val="24"/>
          <w:szCs w:val="24"/>
        </w:rPr>
        <w:t xml:space="preserve"> </w:t>
      </w:r>
      <w:r w:rsidR="009B090C">
        <w:rPr>
          <w:sz w:val="24"/>
          <w:szCs w:val="24"/>
        </w:rPr>
        <w:t>shows</w:t>
      </w:r>
      <w:r w:rsidR="009B090C">
        <w:rPr>
          <w:spacing w:val="-12"/>
          <w:sz w:val="24"/>
          <w:szCs w:val="24"/>
        </w:rPr>
        <w:t xml:space="preserve"> </w:t>
      </w:r>
      <w:r w:rsidR="009B090C">
        <w:rPr>
          <w:sz w:val="24"/>
          <w:szCs w:val="24"/>
        </w:rPr>
        <w:t>the</w:t>
      </w:r>
      <w:r w:rsidR="009B090C">
        <w:rPr>
          <w:spacing w:val="-12"/>
          <w:sz w:val="24"/>
          <w:szCs w:val="24"/>
        </w:rPr>
        <w:t xml:space="preserve"> </w:t>
      </w:r>
      <w:r w:rsidR="009B090C">
        <w:rPr>
          <w:sz w:val="24"/>
          <w:szCs w:val="24"/>
        </w:rPr>
        <w:t>sta</w:t>
      </w:r>
      <w:r w:rsidR="009B090C">
        <w:rPr>
          <w:spacing w:val="-1"/>
          <w:sz w:val="24"/>
          <w:szCs w:val="24"/>
        </w:rPr>
        <w:t>r</w:t>
      </w:r>
      <w:r w:rsidR="009B090C">
        <w:rPr>
          <w:sz w:val="24"/>
          <w:szCs w:val="24"/>
        </w:rPr>
        <w:t>t</w:t>
      </w:r>
      <w:r w:rsidR="009B090C">
        <w:rPr>
          <w:spacing w:val="-12"/>
          <w:sz w:val="24"/>
          <w:szCs w:val="24"/>
        </w:rPr>
        <w:t xml:space="preserve"> </w:t>
      </w:r>
      <w:r w:rsidR="009B090C">
        <w:rPr>
          <w:sz w:val="24"/>
          <w:szCs w:val="24"/>
        </w:rPr>
        <w:t>d</w:t>
      </w:r>
      <w:r w:rsidR="009B090C">
        <w:rPr>
          <w:spacing w:val="-1"/>
          <w:sz w:val="24"/>
          <w:szCs w:val="24"/>
        </w:rPr>
        <w:t>a</w:t>
      </w:r>
      <w:r w:rsidR="009B090C">
        <w:rPr>
          <w:sz w:val="24"/>
          <w:szCs w:val="24"/>
        </w:rPr>
        <w:t>te,</w:t>
      </w:r>
      <w:r w:rsidR="009B090C">
        <w:rPr>
          <w:spacing w:val="-12"/>
          <w:sz w:val="24"/>
          <w:szCs w:val="24"/>
        </w:rPr>
        <w:t xml:space="preserve"> </w:t>
      </w:r>
      <w:r w:rsidR="009B090C">
        <w:rPr>
          <w:sz w:val="24"/>
          <w:szCs w:val="24"/>
        </w:rPr>
        <w:t>dur</w:t>
      </w:r>
      <w:r w:rsidR="009B090C">
        <w:rPr>
          <w:spacing w:val="-2"/>
          <w:sz w:val="24"/>
          <w:szCs w:val="24"/>
        </w:rPr>
        <w:t>a</w:t>
      </w:r>
      <w:r w:rsidR="009B090C">
        <w:rPr>
          <w:sz w:val="24"/>
          <w:szCs w:val="24"/>
        </w:rPr>
        <w:t>t</w:t>
      </w:r>
      <w:r w:rsidR="009B090C">
        <w:rPr>
          <w:spacing w:val="1"/>
          <w:sz w:val="24"/>
          <w:szCs w:val="24"/>
        </w:rPr>
        <w:t>i</w:t>
      </w:r>
      <w:r w:rsidR="009B090C">
        <w:rPr>
          <w:sz w:val="24"/>
          <w:szCs w:val="24"/>
        </w:rPr>
        <w:t>on</w:t>
      </w:r>
      <w:r w:rsidR="009B090C">
        <w:rPr>
          <w:spacing w:val="-12"/>
          <w:sz w:val="24"/>
          <w:szCs w:val="24"/>
        </w:rPr>
        <w:t xml:space="preserve"> </w:t>
      </w:r>
      <w:r w:rsidR="009B090C">
        <w:rPr>
          <w:spacing w:val="-1"/>
          <w:sz w:val="24"/>
          <w:szCs w:val="24"/>
        </w:rPr>
        <w:t>a</w:t>
      </w:r>
      <w:r w:rsidR="009B090C">
        <w:rPr>
          <w:sz w:val="24"/>
          <w:szCs w:val="24"/>
        </w:rPr>
        <w:t>nd</w:t>
      </w:r>
      <w:r w:rsidR="009B090C">
        <w:rPr>
          <w:spacing w:val="-12"/>
          <w:sz w:val="24"/>
          <w:szCs w:val="24"/>
        </w:rPr>
        <w:t xml:space="preserve"> </w:t>
      </w:r>
      <w:r w:rsidR="009B090C">
        <w:rPr>
          <w:sz w:val="24"/>
          <w:szCs w:val="24"/>
        </w:rPr>
        <w:t>the</w:t>
      </w:r>
      <w:r w:rsidR="009B090C">
        <w:rPr>
          <w:spacing w:val="-12"/>
          <w:sz w:val="24"/>
          <w:szCs w:val="24"/>
        </w:rPr>
        <w:t xml:space="preserve"> </w:t>
      </w:r>
      <w:r w:rsidR="009B090C">
        <w:rPr>
          <w:spacing w:val="-1"/>
          <w:sz w:val="24"/>
          <w:szCs w:val="24"/>
        </w:rPr>
        <w:t>e</w:t>
      </w:r>
      <w:r w:rsidR="009B090C">
        <w:rPr>
          <w:sz w:val="24"/>
          <w:szCs w:val="24"/>
        </w:rPr>
        <w:t>nd</w:t>
      </w:r>
      <w:r w:rsidR="009B090C">
        <w:rPr>
          <w:spacing w:val="-12"/>
          <w:sz w:val="24"/>
          <w:szCs w:val="24"/>
        </w:rPr>
        <w:t xml:space="preserve"> </w:t>
      </w:r>
      <w:r w:rsidR="009B090C">
        <w:rPr>
          <w:sz w:val="24"/>
          <w:szCs w:val="24"/>
        </w:rPr>
        <w:t>d</w:t>
      </w:r>
      <w:r w:rsidR="009B090C">
        <w:rPr>
          <w:spacing w:val="-1"/>
          <w:sz w:val="24"/>
          <w:szCs w:val="24"/>
        </w:rPr>
        <w:t>a</w:t>
      </w:r>
      <w:r w:rsidR="009B090C">
        <w:rPr>
          <w:sz w:val="24"/>
          <w:szCs w:val="24"/>
        </w:rPr>
        <w:t>te</w:t>
      </w:r>
      <w:r w:rsidR="009B090C">
        <w:rPr>
          <w:spacing w:val="-12"/>
          <w:sz w:val="24"/>
          <w:szCs w:val="24"/>
        </w:rPr>
        <w:t xml:space="preserve"> </w:t>
      </w:r>
      <w:r w:rsidR="009B090C">
        <w:rPr>
          <w:sz w:val="24"/>
          <w:szCs w:val="24"/>
        </w:rPr>
        <w:t>of</w:t>
      </w:r>
      <w:r w:rsidR="009B090C">
        <w:rPr>
          <w:spacing w:val="-13"/>
          <w:sz w:val="24"/>
          <w:szCs w:val="24"/>
        </w:rPr>
        <w:t xml:space="preserve"> </w:t>
      </w:r>
      <w:r w:rsidR="009B090C">
        <w:rPr>
          <w:sz w:val="24"/>
          <w:szCs w:val="24"/>
        </w:rPr>
        <w:t>the</w:t>
      </w:r>
      <w:r w:rsidR="009B090C">
        <w:rPr>
          <w:spacing w:val="-12"/>
          <w:sz w:val="24"/>
          <w:szCs w:val="24"/>
        </w:rPr>
        <w:t xml:space="preserve"> </w:t>
      </w:r>
      <w:r w:rsidR="009B090C">
        <w:rPr>
          <w:spacing w:val="-1"/>
          <w:sz w:val="24"/>
          <w:szCs w:val="24"/>
        </w:rPr>
        <w:t>ac</w:t>
      </w:r>
      <w:r w:rsidR="009B090C">
        <w:rPr>
          <w:sz w:val="24"/>
          <w:szCs w:val="24"/>
        </w:rPr>
        <w:t>t</w:t>
      </w:r>
      <w:r w:rsidR="009B090C">
        <w:rPr>
          <w:spacing w:val="1"/>
          <w:sz w:val="24"/>
          <w:szCs w:val="24"/>
        </w:rPr>
        <w:t>i</w:t>
      </w:r>
      <w:r w:rsidR="009B090C">
        <w:rPr>
          <w:sz w:val="24"/>
          <w:szCs w:val="24"/>
        </w:rPr>
        <w:t>vi</w:t>
      </w:r>
      <w:r w:rsidR="009B090C">
        <w:rPr>
          <w:spacing w:val="3"/>
          <w:sz w:val="24"/>
          <w:szCs w:val="24"/>
        </w:rPr>
        <w:t>t</w:t>
      </w:r>
      <w:r w:rsidR="009B090C">
        <w:rPr>
          <w:spacing w:val="-5"/>
          <w:sz w:val="24"/>
          <w:szCs w:val="24"/>
        </w:rPr>
        <w:t>y</w:t>
      </w:r>
      <w:r w:rsidR="009B090C">
        <w:rPr>
          <w:sz w:val="24"/>
          <w:szCs w:val="24"/>
        </w:rPr>
        <w:t>.</w:t>
      </w:r>
      <w:r w:rsidR="009B090C">
        <w:rPr>
          <w:spacing w:val="-10"/>
          <w:sz w:val="24"/>
          <w:szCs w:val="24"/>
        </w:rPr>
        <w:t xml:space="preserve"> </w:t>
      </w:r>
      <w:r w:rsidR="009B090C">
        <w:rPr>
          <w:spacing w:val="-6"/>
          <w:sz w:val="24"/>
          <w:szCs w:val="24"/>
        </w:rPr>
        <w:t>I</w:t>
      </w:r>
      <w:r w:rsidR="009B090C">
        <w:rPr>
          <w:sz w:val="24"/>
          <w:szCs w:val="24"/>
        </w:rPr>
        <w:t>t</w:t>
      </w:r>
      <w:r w:rsidR="009B090C">
        <w:rPr>
          <w:spacing w:val="-12"/>
          <w:sz w:val="24"/>
          <w:szCs w:val="24"/>
        </w:rPr>
        <w:t xml:space="preserve"> </w:t>
      </w:r>
      <w:r w:rsidR="009B090C">
        <w:rPr>
          <w:spacing w:val="-1"/>
          <w:sz w:val="24"/>
          <w:szCs w:val="24"/>
        </w:rPr>
        <w:t>e</w:t>
      </w:r>
      <w:r w:rsidR="009B090C">
        <w:rPr>
          <w:spacing w:val="2"/>
          <w:sz w:val="24"/>
          <w:szCs w:val="24"/>
        </w:rPr>
        <w:t>x</w:t>
      </w:r>
      <w:r w:rsidR="009B090C">
        <w:rPr>
          <w:sz w:val="24"/>
          <w:szCs w:val="24"/>
        </w:rPr>
        <w:t>pos</w:t>
      </w:r>
      <w:r w:rsidR="009B090C">
        <w:rPr>
          <w:spacing w:val="-1"/>
          <w:sz w:val="24"/>
          <w:szCs w:val="24"/>
        </w:rPr>
        <w:t>e</w:t>
      </w:r>
      <w:r w:rsidR="009B090C">
        <w:rPr>
          <w:sz w:val="24"/>
          <w:szCs w:val="24"/>
        </w:rPr>
        <w:t>s</w:t>
      </w:r>
      <w:r w:rsidR="009B090C">
        <w:rPr>
          <w:spacing w:val="-12"/>
          <w:sz w:val="24"/>
          <w:szCs w:val="24"/>
        </w:rPr>
        <w:t xml:space="preserve"> </w:t>
      </w:r>
      <w:r w:rsidR="009B090C">
        <w:rPr>
          <w:sz w:val="24"/>
          <w:szCs w:val="24"/>
        </w:rPr>
        <w:t>following</w:t>
      </w:r>
      <w:r w:rsidR="009B090C">
        <w:rPr>
          <w:spacing w:val="-14"/>
          <w:sz w:val="24"/>
          <w:szCs w:val="24"/>
        </w:rPr>
        <w:t xml:space="preserve"> </w:t>
      </w:r>
      <w:r w:rsidR="009B090C">
        <w:rPr>
          <w:sz w:val="24"/>
          <w:szCs w:val="24"/>
        </w:rPr>
        <w:t>th</w:t>
      </w:r>
      <w:r w:rsidR="009B090C">
        <w:rPr>
          <w:spacing w:val="1"/>
          <w:sz w:val="24"/>
          <w:szCs w:val="24"/>
        </w:rPr>
        <w:t>i</w:t>
      </w:r>
      <w:r w:rsidR="009B090C">
        <w:rPr>
          <w:sz w:val="24"/>
          <w:szCs w:val="24"/>
        </w:rPr>
        <w:t>n</w:t>
      </w:r>
      <w:r w:rsidR="009B090C">
        <w:rPr>
          <w:spacing w:val="-2"/>
          <w:sz w:val="24"/>
          <w:szCs w:val="24"/>
        </w:rPr>
        <w:t>g</w:t>
      </w:r>
      <w:r w:rsidR="009B090C">
        <w:rPr>
          <w:sz w:val="24"/>
          <w:szCs w:val="24"/>
        </w:rPr>
        <w:t>s.</w:t>
      </w:r>
    </w:p>
    <w:p w14:paraId="5DF0650D" w14:textId="77777777" w:rsidR="00CE409C" w:rsidRDefault="00CE409C" w:rsidP="00090A5B">
      <w:pPr>
        <w:spacing w:before="7" w:line="160" w:lineRule="exact"/>
        <w:jc w:val="both"/>
        <w:rPr>
          <w:sz w:val="16"/>
          <w:szCs w:val="16"/>
        </w:rPr>
      </w:pPr>
    </w:p>
    <w:p w14:paraId="6A61849A" w14:textId="77777777" w:rsidR="00CE409C" w:rsidRDefault="009B090C" w:rsidP="00090A5B">
      <w:pPr>
        <w:ind w:left="500"/>
        <w:jc w:val="both"/>
        <w:rPr>
          <w:sz w:val="24"/>
          <w:szCs w:val="24"/>
        </w:rPr>
      </w:pPr>
      <w:r>
        <w:rPr>
          <w:sz w:val="24"/>
          <w:szCs w:val="24"/>
        </w:rPr>
        <w:t xml:space="preserve">   </w:t>
      </w:r>
      <w:r>
        <w:rPr>
          <w:spacing w:val="10"/>
          <w:sz w:val="24"/>
          <w:szCs w:val="24"/>
        </w:rPr>
        <w:t xml:space="preserve"> </w:t>
      </w:r>
      <w:r>
        <w:rPr>
          <w:sz w:val="24"/>
          <w:szCs w:val="24"/>
        </w:rPr>
        <w:t>Numb</w:t>
      </w:r>
      <w:r>
        <w:rPr>
          <w:spacing w:val="-1"/>
          <w:sz w:val="24"/>
          <w:szCs w:val="24"/>
        </w:rPr>
        <w:t>e</w:t>
      </w:r>
      <w:r>
        <w:rPr>
          <w:sz w:val="24"/>
          <w:szCs w:val="24"/>
        </w:rPr>
        <w:t>r of</w:t>
      </w:r>
      <w:r>
        <w:rPr>
          <w:spacing w:val="-1"/>
          <w:sz w:val="24"/>
          <w:szCs w:val="24"/>
        </w:rPr>
        <w:t xml:space="preserve"> </w:t>
      </w:r>
      <w:r>
        <w:rPr>
          <w:spacing w:val="1"/>
          <w:sz w:val="24"/>
          <w:szCs w:val="24"/>
        </w:rPr>
        <w:t>a</w:t>
      </w:r>
      <w:r>
        <w:rPr>
          <w:spacing w:val="-1"/>
          <w:sz w:val="24"/>
          <w:szCs w:val="24"/>
        </w:rPr>
        <w:t>c</w:t>
      </w:r>
      <w:r>
        <w:rPr>
          <w:sz w:val="24"/>
          <w:szCs w:val="24"/>
        </w:rPr>
        <w:t>t</w:t>
      </w:r>
      <w:r>
        <w:rPr>
          <w:spacing w:val="1"/>
          <w:sz w:val="24"/>
          <w:szCs w:val="24"/>
        </w:rPr>
        <w:t>i</w:t>
      </w:r>
      <w:r>
        <w:rPr>
          <w:sz w:val="24"/>
          <w:szCs w:val="24"/>
        </w:rPr>
        <w:t>vi</w:t>
      </w:r>
      <w:r>
        <w:rPr>
          <w:spacing w:val="1"/>
          <w:sz w:val="24"/>
          <w:szCs w:val="24"/>
        </w:rPr>
        <w:t>t</w:t>
      </w:r>
      <w:r>
        <w:rPr>
          <w:sz w:val="24"/>
          <w:szCs w:val="24"/>
        </w:rPr>
        <w:t>ies</w:t>
      </w:r>
    </w:p>
    <w:p w14:paraId="3A2902D4" w14:textId="77777777" w:rsidR="00CE409C" w:rsidRDefault="00CE409C" w:rsidP="00090A5B">
      <w:pPr>
        <w:spacing w:before="6" w:line="120" w:lineRule="exact"/>
        <w:jc w:val="both"/>
        <w:rPr>
          <w:sz w:val="13"/>
          <w:szCs w:val="13"/>
        </w:rPr>
      </w:pPr>
    </w:p>
    <w:p w14:paraId="525E54A8" w14:textId="77777777" w:rsidR="00CE409C" w:rsidRDefault="009B090C" w:rsidP="00090A5B">
      <w:pPr>
        <w:ind w:left="500"/>
        <w:jc w:val="both"/>
        <w:rPr>
          <w:sz w:val="24"/>
          <w:szCs w:val="24"/>
        </w:rPr>
      </w:pPr>
      <w:r>
        <w:rPr>
          <w:sz w:val="24"/>
          <w:szCs w:val="24"/>
        </w:rPr>
        <w:t xml:space="preserve">   </w:t>
      </w:r>
      <w:r>
        <w:rPr>
          <w:spacing w:val="10"/>
          <w:sz w:val="24"/>
          <w:szCs w:val="24"/>
        </w:rPr>
        <w:t xml:space="preserve"> </w:t>
      </w:r>
      <w:r>
        <w:rPr>
          <w:spacing w:val="-2"/>
          <w:sz w:val="24"/>
          <w:szCs w:val="24"/>
        </w:rPr>
        <w:t>B</w:t>
      </w:r>
      <w:r>
        <w:rPr>
          <w:spacing w:val="1"/>
          <w:sz w:val="24"/>
          <w:szCs w:val="24"/>
        </w:rPr>
        <w:t>e</w:t>
      </w:r>
      <w:r>
        <w:rPr>
          <w:spacing w:val="-2"/>
          <w:sz w:val="24"/>
          <w:szCs w:val="24"/>
        </w:rPr>
        <w:t>g</w:t>
      </w:r>
      <w:r>
        <w:rPr>
          <w:sz w:val="24"/>
          <w:szCs w:val="24"/>
        </w:rPr>
        <w:t>inn</w:t>
      </w:r>
      <w:r>
        <w:rPr>
          <w:spacing w:val="1"/>
          <w:sz w:val="24"/>
          <w:szCs w:val="24"/>
        </w:rPr>
        <w:t>i</w:t>
      </w:r>
      <w:r>
        <w:rPr>
          <w:spacing w:val="2"/>
          <w:sz w:val="24"/>
          <w:szCs w:val="24"/>
        </w:rPr>
        <w:t>n</w:t>
      </w:r>
      <w:r>
        <w:rPr>
          <w:sz w:val="24"/>
          <w:szCs w:val="24"/>
        </w:rPr>
        <w:t>g</w:t>
      </w:r>
      <w:r>
        <w:rPr>
          <w:spacing w:val="-2"/>
          <w:sz w:val="24"/>
          <w:szCs w:val="24"/>
        </w:rPr>
        <w:t xml:space="preserve"> </w:t>
      </w:r>
      <w:r>
        <w:rPr>
          <w:spacing w:val="-1"/>
          <w:sz w:val="24"/>
          <w:szCs w:val="24"/>
        </w:rPr>
        <w:t>a</w:t>
      </w:r>
      <w:r>
        <w:rPr>
          <w:sz w:val="24"/>
          <w:szCs w:val="24"/>
        </w:rPr>
        <w:t xml:space="preserve">nd </w:t>
      </w:r>
      <w:r>
        <w:rPr>
          <w:spacing w:val="-1"/>
          <w:sz w:val="24"/>
          <w:szCs w:val="24"/>
        </w:rPr>
        <w:t>e</w:t>
      </w:r>
      <w:r>
        <w:rPr>
          <w:sz w:val="24"/>
          <w:szCs w:val="24"/>
        </w:rPr>
        <w:t xml:space="preserve">nd </w:t>
      </w:r>
      <w:r>
        <w:rPr>
          <w:spacing w:val="2"/>
          <w:sz w:val="24"/>
          <w:szCs w:val="24"/>
        </w:rPr>
        <w:t>o</w:t>
      </w:r>
      <w:r>
        <w:rPr>
          <w:sz w:val="24"/>
          <w:szCs w:val="24"/>
        </w:rPr>
        <w:t>f e</w:t>
      </w:r>
      <w:r>
        <w:rPr>
          <w:spacing w:val="-1"/>
          <w:sz w:val="24"/>
          <w:szCs w:val="24"/>
        </w:rPr>
        <w:t>a</w:t>
      </w:r>
      <w:r>
        <w:rPr>
          <w:spacing w:val="1"/>
          <w:sz w:val="24"/>
          <w:szCs w:val="24"/>
        </w:rPr>
        <w:t>c</w:t>
      </w:r>
      <w:r>
        <w:rPr>
          <w:sz w:val="24"/>
          <w:szCs w:val="24"/>
        </w:rPr>
        <w:t xml:space="preserve">h </w:t>
      </w:r>
      <w:r>
        <w:rPr>
          <w:spacing w:val="-1"/>
          <w:sz w:val="24"/>
          <w:szCs w:val="24"/>
        </w:rPr>
        <w:t>ac</w:t>
      </w:r>
      <w:r>
        <w:rPr>
          <w:sz w:val="24"/>
          <w:szCs w:val="24"/>
        </w:rPr>
        <w:t>t</w:t>
      </w:r>
      <w:r>
        <w:rPr>
          <w:spacing w:val="1"/>
          <w:sz w:val="24"/>
          <w:szCs w:val="24"/>
        </w:rPr>
        <w:t>i</w:t>
      </w:r>
      <w:r>
        <w:rPr>
          <w:sz w:val="24"/>
          <w:szCs w:val="24"/>
        </w:rPr>
        <w:t>vi</w:t>
      </w:r>
      <w:r>
        <w:rPr>
          <w:spacing w:val="3"/>
          <w:sz w:val="24"/>
          <w:szCs w:val="24"/>
        </w:rPr>
        <w:t>t</w:t>
      </w:r>
      <w:r>
        <w:rPr>
          <w:sz w:val="24"/>
          <w:szCs w:val="24"/>
        </w:rPr>
        <w:t>y</w:t>
      </w:r>
    </w:p>
    <w:p w14:paraId="07E2A27A" w14:textId="77777777" w:rsidR="00CE409C" w:rsidRDefault="00CE409C" w:rsidP="00090A5B">
      <w:pPr>
        <w:spacing w:before="8" w:line="120" w:lineRule="exact"/>
        <w:jc w:val="both"/>
        <w:rPr>
          <w:sz w:val="13"/>
          <w:szCs w:val="13"/>
        </w:rPr>
      </w:pPr>
    </w:p>
    <w:p w14:paraId="1C7FD5F3" w14:textId="77777777" w:rsidR="00CE409C" w:rsidRDefault="009B090C" w:rsidP="00090A5B">
      <w:pPr>
        <w:ind w:left="500"/>
        <w:jc w:val="both"/>
        <w:rPr>
          <w:sz w:val="24"/>
          <w:szCs w:val="24"/>
        </w:rPr>
      </w:pPr>
      <w:r>
        <w:rPr>
          <w:sz w:val="24"/>
          <w:szCs w:val="24"/>
        </w:rPr>
        <w:t xml:space="preserve">   </w:t>
      </w:r>
      <w:r>
        <w:rPr>
          <w:spacing w:val="10"/>
          <w:sz w:val="24"/>
          <w:szCs w:val="24"/>
        </w:rPr>
        <w:t xml:space="preserve"> </w:t>
      </w:r>
      <w:r>
        <w:rPr>
          <w:sz w:val="24"/>
          <w:szCs w:val="24"/>
        </w:rPr>
        <w:t>E</w:t>
      </w:r>
      <w:r>
        <w:rPr>
          <w:spacing w:val="2"/>
          <w:sz w:val="24"/>
          <w:szCs w:val="24"/>
        </w:rPr>
        <w:t>x</w:t>
      </w:r>
      <w:r>
        <w:rPr>
          <w:sz w:val="24"/>
          <w:szCs w:val="24"/>
        </w:rPr>
        <w:t>p</w:t>
      </w:r>
      <w:r>
        <w:rPr>
          <w:spacing w:val="-1"/>
          <w:sz w:val="24"/>
          <w:szCs w:val="24"/>
        </w:rPr>
        <w:t>ec</w:t>
      </w:r>
      <w:r>
        <w:rPr>
          <w:sz w:val="24"/>
          <w:szCs w:val="24"/>
        </w:rPr>
        <w:t>ted du</w:t>
      </w:r>
      <w:r>
        <w:rPr>
          <w:spacing w:val="-1"/>
          <w:sz w:val="24"/>
          <w:szCs w:val="24"/>
        </w:rPr>
        <w:t>ra</w:t>
      </w:r>
      <w:r>
        <w:rPr>
          <w:sz w:val="24"/>
          <w:szCs w:val="24"/>
        </w:rPr>
        <w:t>t</w:t>
      </w:r>
      <w:r>
        <w:rPr>
          <w:spacing w:val="1"/>
          <w:sz w:val="24"/>
          <w:szCs w:val="24"/>
        </w:rPr>
        <w:t>i</w:t>
      </w:r>
      <w:r>
        <w:rPr>
          <w:sz w:val="24"/>
          <w:szCs w:val="24"/>
        </w:rPr>
        <w:t>on of</w:t>
      </w:r>
      <w:r>
        <w:rPr>
          <w:spacing w:val="-1"/>
          <w:sz w:val="24"/>
          <w:szCs w:val="24"/>
        </w:rPr>
        <w:t xml:space="preserve"> e</w:t>
      </w:r>
      <w:r>
        <w:rPr>
          <w:spacing w:val="1"/>
          <w:sz w:val="24"/>
          <w:szCs w:val="24"/>
        </w:rPr>
        <w:t>ac</w:t>
      </w:r>
      <w:r>
        <w:rPr>
          <w:sz w:val="24"/>
          <w:szCs w:val="24"/>
        </w:rPr>
        <w:t xml:space="preserve">h </w:t>
      </w:r>
      <w:r>
        <w:rPr>
          <w:spacing w:val="-1"/>
          <w:sz w:val="24"/>
          <w:szCs w:val="24"/>
        </w:rPr>
        <w:t>ac</w:t>
      </w:r>
      <w:r>
        <w:rPr>
          <w:sz w:val="24"/>
          <w:szCs w:val="24"/>
        </w:rPr>
        <w:t>t</w:t>
      </w:r>
      <w:r>
        <w:rPr>
          <w:spacing w:val="1"/>
          <w:sz w:val="24"/>
          <w:szCs w:val="24"/>
        </w:rPr>
        <w:t>i</w:t>
      </w:r>
      <w:r>
        <w:rPr>
          <w:sz w:val="24"/>
          <w:szCs w:val="24"/>
        </w:rPr>
        <w:t>vi</w:t>
      </w:r>
      <w:r>
        <w:rPr>
          <w:spacing w:val="3"/>
          <w:sz w:val="24"/>
          <w:szCs w:val="24"/>
        </w:rPr>
        <w:t>t</w:t>
      </w:r>
      <w:r>
        <w:rPr>
          <w:sz w:val="24"/>
          <w:szCs w:val="24"/>
        </w:rPr>
        <w:t>y</w:t>
      </w:r>
    </w:p>
    <w:p w14:paraId="6F3F8485" w14:textId="77777777" w:rsidR="00CE409C" w:rsidRDefault="00CE409C" w:rsidP="00090A5B">
      <w:pPr>
        <w:spacing w:before="8" w:line="120" w:lineRule="exact"/>
        <w:jc w:val="both"/>
        <w:rPr>
          <w:sz w:val="13"/>
          <w:szCs w:val="13"/>
        </w:rPr>
      </w:pPr>
    </w:p>
    <w:p w14:paraId="72CBD9D3" w14:textId="77777777" w:rsidR="00CE409C" w:rsidRDefault="009B090C" w:rsidP="00090A5B">
      <w:pPr>
        <w:ind w:left="500"/>
        <w:jc w:val="both"/>
        <w:rPr>
          <w:sz w:val="24"/>
          <w:szCs w:val="24"/>
        </w:rPr>
      </w:pPr>
      <w:r>
        <w:rPr>
          <w:sz w:val="24"/>
          <w:szCs w:val="24"/>
        </w:rPr>
        <w:t xml:space="preserve">   </w:t>
      </w:r>
      <w:r>
        <w:rPr>
          <w:spacing w:val="10"/>
          <w:sz w:val="24"/>
          <w:szCs w:val="24"/>
        </w:rPr>
        <w:t xml:space="preserve"> </w:t>
      </w:r>
      <w:r>
        <w:rPr>
          <w:spacing w:val="1"/>
          <w:sz w:val="24"/>
          <w:szCs w:val="24"/>
        </w:rPr>
        <w:t>W</w:t>
      </w:r>
      <w:r>
        <w:rPr>
          <w:sz w:val="24"/>
          <w:szCs w:val="24"/>
        </w:rPr>
        <w:t>h</w:t>
      </w:r>
      <w:r>
        <w:rPr>
          <w:spacing w:val="-1"/>
          <w:sz w:val="24"/>
          <w:szCs w:val="24"/>
        </w:rPr>
        <w:t>e</w:t>
      </w:r>
      <w:r>
        <w:rPr>
          <w:sz w:val="24"/>
          <w:szCs w:val="24"/>
        </w:rPr>
        <w:t>ther</w:t>
      </w:r>
      <w:r>
        <w:rPr>
          <w:spacing w:val="-1"/>
          <w:sz w:val="24"/>
          <w:szCs w:val="24"/>
        </w:rPr>
        <w:t xml:space="preserve"> a</w:t>
      </w:r>
      <w:r>
        <w:rPr>
          <w:spacing w:val="5"/>
          <w:sz w:val="24"/>
          <w:szCs w:val="24"/>
        </w:rPr>
        <w:t>n</w:t>
      </w:r>
      <w:r>
        <w:rPr>
          <w:sz w:val="24"/>
          <w:szCs w:val="24"/>
        </w:rPr>
        <w:t>y</w:t>
      </w:r>
      <w:r>
        <w:rPr>
          <w:spacing w:val="-5"/>
          <w:sz w:val="24"/>
          <w:szCs w:val="24"/>
        </w:rPr>
        <w:t xml:space="preserve"> </w:t>
      </w:r>
      <w:r>
        <w:rPr>
          <w:spacing w:val="-1"/>
          <w:sz w:val="24"/>
          <w:szCs w:val="24"/>
        </w:rPr>
        <w:t>ac</w:t>
      </w:r>
      <w:r>
        <w:rPr>
          <w:sz w:val="24"/>
          <w:szCs w:val="24"/>
        </w:rPr>
        <w:t>t</w:t>
      </w:r>
      <w:r>
        <w:rPr>
          <w:spacing w:val="1"/>
          <w:sz w:val="24"/>
          <w:szCs w:val="24"/>
        </w:rPr>
        <w:t>i</w:t>
      </w:r>
      <w:r>
        <w:rPr>
          <w:sz w:val="24"/>
          <w:szCs w:val="24"/>
        </w:rPr>
        <w:t>vi</w:t>
      </w:r>
      <w:r>
        <w:rPr>
          <w:spacing w:val="1"/>
          <w:sz w:val="24"/>
          <w:szCs w:val="24"/>
        </w:rPr>
        <w:t>t</w:t>
      </w:r>
      <w:r>
        <w:rPr>
          <w:sz w:val="24"/>
          <w:szCs w:val="24"/>
        </w:rPr>
        <w:t xml:space="preserve">ies </w:t>
      </w:r>
      <w:r>
        <w:rPr>
          <w:spacing w:val="2"/>
          <w:sz w:val="24"/>
          <w:szCs w:val="24"/>
        </w:rPr>
        <w:t>o</w:t>
      </w:r>
      <w:r>
        <w:rPr>
          <w:sz w:val="24"/>
          <w:szCs w:val="24"/>
        </w:rPr>
        <w:t>v</w:t>
      </w:r>
      <w:r>
        <w:rPr>
          <w:spacing w:val="-1"/>
          <w:sz w:val="24"/>
          <w:szCs w:val="24"/>
        </w:rPr>
        <w:t>e</w:t>
      </w:r>
      <w:r>
        <w:rPr>
          <w:sz w:val="24"/>
          <w:szCs w:val="24"/>
        </w:rPr>
        <w:t>r</w:t>
      </w:r>
      <w:r>
        <w:rPr>
          <w:spacing w:val="2"/>
          <w:sz w:val="24"/>
          <w:szCs w:val="24"/>
        </w:rPr>
        <w:t>l</w:t>
      </w:r>
      <w:r>
        <w:rPr>
          <w:spacing w:val="-1"/>
          <w:sz w:val="24"/>
          <w:szCs w:val="24"/>
        </w:rPr>
        <w:t>a</w:t>
      </w:r>
      <w:r>
        <w:rPr>
          <w:sz w:val="24"/>
          <w:szCs w:val="24"/>
        </w:rPr>
        <w:t>p with anoth</w:t>
      </w:r>
      <w:r>
        <w:rPr>
          <w:spacing w:val="1"/>
          <w:sz w:val="24"/>
          <w:szCs w:val="24"/>
        </w:rPr>
        <w:t>e</w:t>
      </w:r>
      <w:r>
        <w:rPr>
          <w:sz w:val="24"/>
          <w:szCs w:val="24"/>
        </w:rPr>
        <w:t xml:space="preserve">r </w:t>
      </w:r>
      <w:r>
        <w:rPr>
          <w:spacing w:val="-2"/>
          <w:sz w:val="24"/>
          <w:szCs w:val="24"/>
        </w:rPr>
        <w:t>a</w:t>
      </w:r>
      <w:r>
        <w:rPr>
          <w:spacing w:val="-1"/>
          <w:sz w:val="24"/>
          <w:szCs w:val="24"/>
        </w:rPr>
        <w:t>c</w:t>
      </w:r>
      <w:r>
        <w:rPr>
          <w:sz w:val="24"/>
          <w:szCs w:val="24"/>
        </w:rPr>
        <w:t>t</w:t>
      </w:r>
      <w:r>
        <w:rPr>
          <w:spacing w:val="1"/>
          <w:sz w:val="24"/>
          <w:szCs w:val="24"/>
        </w:rPr>
        <w:t>i</w:t>
      </w:r>
      <w:r>
        <w:rPr>
          <w:spacing w:val="2"/>
          <w:sz w:val="24"/>
          <w:szCs w:val="24"/>
        </w:rPr>
        <w:t>v</w:t>
      </w:r>
      <w:r>
        <w:rPr>
          <w:sz w:val="24"/>
          <w:szCs w:val="24"/>
        </w:rPr>
        <w:t>i</w:t>
      </w:r>
      <w:r>
        <w:rPr>
          <w:spacing w:val="1"/>
          <w:sz w:val="24"/>
          <w:szCs w:val="24"/>
        </w:rPr>
        <w:t>t</w:t>
      </w:r>
      <w:r>
        <w:rPr>
          <w:sz w:val="24"/>
          <w:szCs w:val="24"/>
        </w:rPr>
        <w:t xml:space="preserve">ies, </w:t>
      </w:r>
      <w:r>
        <w:rPr>
          <w:spacing w:val="-1"/>
          <w:sz w:val="24"/>
          <w:szCs w:val="24"/>
        </w:rPr>
        <w:t>a</w:t>
      </w:r>
      <w:r>
        <w:rPr>
          <w:sz w:val="24"/>
          <w:szCs w:val="24"/>
        </w:rPr>
        <w:t xml:space="preserve">nd if so, </w:t>
      </w:r>
      <w:r>
        <w:rPr>
          <w:spacing w:val="2"/>
          <w:sz w:val="24"/>
          <w:szCs w:val="24"/>
        </w:rPr>
        <w:t>b</w:t>
      </w:r>
      <w:r>
        <w:rPr>
          <w:sz w:val="24"/>
          <w:szCs w:val="24"/>
        </w:rPr>
        <w:t>y</w:t>
      </w:r>
      <w:r>
        <w:rPr>
          <w:spacing w:val="-5"/>
          <w:sz w:val="24"/>
          <w:szCs w:val="24"/>
        </w:rPr>
        <w:t xml:space="preserve"> </w:t>
      </w:r>
      <w:r>
        <w:rPr>
          <w:sz w:val="24"/>
          <w:szCs w:val="24"/>
        </w:rPr>
        <w:t xml:space="preserve">how </w:t>
      </w:r>
      <w:r>
        <w:rPr>
          <w:spacing w:val="2"/>
          <w:sz w:val="24"/>
          <w:szCs w:val="24"/>
        </w:rPr>
        <w:t>m</w:t>
      </w:r>
      <w:r>
        <w:rPr>
          <w:sz w:val="24"/>
          <w:szCs w:val="24"/>
        </w:rPr>
        <w:t>u</w:t>
      </w:r>
      <w:r>
        <w:rPr>
          <w:spacing w:val="-1"/>
          <w:sz w:val="24"/>
          <w:szCs w:val="24"/>
        </w:rPr>
        <w:t>c</w:t>
      </w:r>
      <w:r>
        <w:rPr>
          <w:sz w:val="24"/>
          <w:szCs w:val="24"/>
        </w:rPr>
        <w:t>h?</w:t>
      </w:r>
    </w:p>
    <w:p w14:paraId="11706911" w14:textId="77777777" w:rsidR="00CE409C" w:rsidRDefault="00CE409C" w:rsidP="00090A5B">
      <w:pPr>
        <w:spacing w:before="6" w:line="120" w:lineRule="exact"/>
        <w:jc w:val="both"/>
        <w:rPr>
          <w:sz w:val="13"/>
          <w:szCs w:val="13"/>
        </w:rPr>
      </w:pPr>
    </w:p>
    <w:p w14:paraId="207B7CEE" w14:textId="77777777" w:rsidR="00CE409C" w:rsidRDefault="009B090C" w:rsidP="00090A5B">
      <w:pPr>
        <w:ind w:left="500"/>
        <w:jc w:val="both"/>
        <w:rPr>
          <w:sz w:val="24"/>
          <w:szCs w:val="24"/>
        </w:rPr>
      </w:pPr>
      <w:r>
        <w:rPr>
          <w:sz w:val="24"/>
          <w:szCs w:val="24"/>
        </w:rPr>
        <w:t xml:space="preserve">   </w:t>
      </w:r>
      <w:r>
        <w:rPr>
          <w:spacing w:val="10"/>
          <w:sz w:val="24"/>
          <w:szCs w:val="24"/>
        </w:rPr>
        <w:t xml:space="preserve"> </w:t>
      </w:r>
      <w:r>
        <w:rPr>
          <w:sz w:val="24"/>
          <w:szCs w:val="24"/>
        </w:rPr>
        <w:t>A</w:t>
      </w:r>
      <w:r>
        <w:rPr>
          <w:spacing w:val="2"/>
          <w:sz w:val="24"/>
          <w:szCs w:val="24"/>
        </w:rPr>
        <w:t>n</w:t>
      </w:r>
      <w:r>
        <w:rPr>
          <w:sz w:val="24"/>
          <w:szCs w:val="24"/>
        </w:rPr>
        <w:t>y</w:t>
      </w:r>
      <w:r>
        <w:rPr>
          <w:spacing w:val="-3"/>
          <w:sz w:val="24"/>
          <w:szCs w:val="24"/>
        </w:rPr>
        <w:t xml:space="preserve"> </w:t>
      </w:r>
      <w:r>
        <w:rPr>
          <w:spacing w:val="-1"/>
          <w:sz w:val="24"/>
          <w:szCs w:val="24"/>
        </w:rPr>
        <w:t>a</w:t>
      </w:r>
      <w:r>
        <w:rPr>
          <w:sz w:val="24"/>
          <w:szCs w:val="24"/>
        </w:rPr>
        <w:t>v</w:t>
      </w:r>
      <w:r>
        <w:rPr>
          <w:spacing w:val="-1"/>
          <w:sz w:val="24"/>
          <w:szCs w:val="24"/>
        </w:rPr>
        <w:t>a</w:t>
      </w:r>
      <w:r>
        <w:rPr>
          <w:sz w:val="24"/>
          <w:szCs w:val="24"/>
        </w:rPr>
        <w:t>i</w:t>
      </w:r>
      <w:r>
        <w:rPr>
          <w:spacing w:val="1"/>
          <w:sz w:val="24"/>
          <w:szCs w:val="24"/>
        </w:rPr>
        <w:t>l</w:t>
      </w:r>
      <w:r>
        <w:rPr>
          <w:spacing w:val="-1"/>
          <w:sz w:val="24"/>
          <w:szCs w:val="24"/>
        </w:rPr>
        <w:t>a</w:t>
      </w:r>
      <w:r>
        <w:rPr>
          <w:sz w:val="24"/>
          <w:szCs w:val="24"/>
        </w:rPr>
        <w:t>ble sl</w:t>
      </w:r>
      <w:r>
        <w:rPr>
          <w:spacing w:val="1"/>
          <w:sz w:val="24"/>
          <w:szCs w:val="24"/>
        </w:rPr>
        <w:t>a</w:t>
      </w:r>
      <w:r>
        <w:rPr>
          <w:spacing w:val="-1"/>
          <w:sz w:val="24"/>
          <w:szCs w:val="24"/>
        </w:rPr>
        <w:t>c</w:t>
      </w:r>
      <w:r>
        <w:rPr>
          <w:sz w:val="24"/>
          <w:szCs w:val="24"/>
        </w:rPr>
        <w:t>k t</w:t>
      </w:r>
      <w:r>
        <w:rPr>
          <w:spacing w:val="1"/>
          <w:sz w:val="24"/>
          <w:szCs w:val="24"/>
        </w:rPr>
        <w:t>i</w:t>
      </w:r>
      <w:r>
        <w:rPr>
          <w:sz w:val="24"/>
          <w:szCs w:val="24"/>
        </w:rPr>
        <w:t xml:space="preserve">mes </w:t>
      </w:r>
      <w:r>
        <w:rPr>
          <w:spacing w:val="-1"/>
          <w:sz w:val="24"/>
          <w:szCs w:val="24"/>
        </w:rPr>
        <w:t>f</w:t>
      </w:r>
      <w:r>
        <w:rPr>
          <w:sz w:val="24"/>
          <w:szCs w:val="24"/>
        </w:rPr>
        <w:t xml:space="preserve">or </w:t>
      </w:r>
      <w:r>
        <w:rPr>
          <w:spacing w:val="-2"/>
          <w:sz w:val="24"/>
          <w:szCs w:val="24"/>
        </w:rPr>
        <w:t>a</w:t>
      </w:r>
      <w:r>
        <w:rPr>
          <w:spacing w:val="-1"/>
          <w:sz w:val="24"/>
          <w:szCs w:val="24"/>
        </w:rPr>
        <w:t>c</w:t>
      </w:r>
      <w:r>
        <w:rPr>
          <w:sz w:val="24"/>
          <w:szCs w:val="24"/>
        </w:rPr>
        <w:t>t</w:t>
      </w:r>
      <w:r>
        <w:rPr>
          <w:spacing w:val="1"/>
          <w:sz w:val="24"/>
          <w:szCs w:val="24"/>
        </w:rPr>
        <w:t>i</w:t>
      </w:r>
      <w:r>
        <w:rPr>
          <w:sz w:val="24"/>
          <w:szCs w:val="24"/>
        </w:rPr>
        <w:t>vi</w:t>
      </w:r>
      <w:r>
        <w:rPr>
          <w:spacing w:val="1"/>
          <w:sz w:val="24"/>
          <w:szCs w:val="24"/>
        </w:rPr>
        <w:t>t</w:t>
      </w:r>
      <w:r>
        <w:rPr>
          <w:sz w:val="24"/>
          <w:szCs w:val="24"/>
        </w:rPr>
        <w:t>ies</w:t>
      </w:r>
    </w:p>
    <w:p w14:paraId="3C748270" w14:textId="77777777" w:rsidR="00CE409C" w:rsidRDefault="00CE409C" w:rsidP="00090A5B">
      <w:pPr>
        <w:spacing w:before="8" w:line="120" w:lineRule="exact"/>
        <w:jc w:val="both"/>
        <w:rPr>
          <w:sz w:val="13"/>
          <w:szCs w:val="13"/>
        </w:rPr>
      </w:pPr>
    </w:p>
    <w:p w14:paraId="5CBCE391" w14:textId="77777777" w:rsidR="00CE409C" w:rsidRDefault="009B090C" w:rsidP="00090A5B">
      <w:pPr>
        <w:ind w:left="500"/>
        <w:jc w:val="both"/>
        <w:rPr>
          <w:sz w:val="24"/>
          <w:szCs w:val="24"/>
        </w:rPr>
      </w:pPr>
      <w:r>
        <w:rPr>
          <w:sz w:val="24"/>
          <w:szCs w:val="24"/>
        </w:rPr>
        <w:t xml:space="preserve">   </w:t>
      </w:r>
      <w:r>
        <w:rPr>
          <w:spacing w:val="10"/>
          <w:sz w:val="24"/>
          <w:szCs w:val="24"/>
        </w:rPr>
        <w:t xml:space="preserve"> </w:t>
      </w:r>
      <w:r>
        <w:rPr>
          <w:sz w:val="24"/>
          <w:szCs w:val="24"/>
        </w:rPr>
        <w:t>The</w:t>
      </w:r>
      <w:r>
        <w:rPr>
          <w:spacing w:val="-1"/>
          <w:sz w:val="24"/>
          <w:szCs w:val="24"/>
        </w:rPr>
        <w:t xml:space="preserve"> </w:t>
      </w:r>
      <w:r>
        <w:rPr>
          <w:sz w:val="24"/>
          <w:szCs w:val="24"/>
        </w:rPr>
        <w:t>sta</w:t>
      </w:r>
      <w:r>
        <w:rPr>
          <w:spacing w:val="-1"/>
          <w:sz w:val="24"/>
          <w:szCs w:val="24"/>
        </w:rPr>
        <w:t>r</w:t>
      </w:r>
      <w:r>
        <w:rPr>
          <w:sz w:val="24"/>
          <w:szCs w:val="24"/>
        </w:rPr>
        <w:t xml:space="preserve">t and </w:t>
      </w:r>
      <w:r>
        <w:rPr>
          <w:spacing w:val="-1"/>
          <w:sz w:val="24"/>
          <w:szCs w:val="24"/>
        </w:rPr>
        <w:t>e</w:t>
      </w:r>
      <w:r>
        <w:rPr>
          <w:sz w:val="24"/>
          <w:szCs w:val="24"/>
        </w:rPr>
        <w:t xml:space="preserve">nd </w:t>
      </w:r>
      <w:r>
        <w:rPr>
          <w:spacing w:val="2"/>
          <w:sz w:val="24"/>
          <w:szCs w:val="24"/>
        </w:rPr>
        <w:t>d</w:t>
      </w:r>
      <w:r>
        <w:rPr>
          <w:spacing w:val="-1"/>
          <w:sz w:val="24"/>
          <w:szCs w:val="24"/>
        </w:rPr>
        <w:t>a</w:t>
      </w:r>
      <w:r>
        <w:rPr>
          <w:sz w:val="24"/>
          <w:szCs w:val="24"/>
        </w:rPr>
        <w:t>te of</w:t>
      </w:r>
      <w:r>
        <w:rPr>
          <w:spacing w:val="1"/>
          <w:sz w:val="24"/>
          <w:szCs w:val="24"/>
        </w:rPr>
        <w:t xml:space="preserve"> </w:t>
      </w:r>
      <w:r>
        <w:rPr>
          <w:sz w:val="24"/>
          <w:szCs w:val="24"/>
        </w:rPr>
        <w:t xml:space="preserve">the </w:t>
      </w:r>
      <w:r>
        <w:rPr>
          <w:spacing w:val="-1"/>
          <w:sz w:val="24"/>
          <w:szCs w:val="24"/>
        </w:rPr>
        <w:t>e</w:t>
      </w:r>
      <w:r>
        <w:rPr>
          <w:sz w:val="24"/>
          <w:szCs w:val="24"/>
        </w:rPr>
        <w:t>nt</w:t>
      </w:r>
      <w:r>
        <w:rPr>
          <w:spacing w:val="1"/>
          <w:sz w:val="24"/>
          <w:szCs w:val="24"/>
        </w:rPr>
        <w:t>i</w:t>
      </w:r>
      <w:r>
        <w:rPr>
          <w:sz w:val="24"/>
          <w:szCs w:val="24"/>
        </w:rPr>
        <w:t>re</w:t>
      </w:r>
      <w:r>
        <w:rPr>
          <w:spacing w:val="-2"/>
          <w:sz w:val="24"/>
          <w:szCs w:val="24"/>
        </w:rPr>
        <w:t xml:space="preserve"> </w:t>
      </w:r>
      <w:r>
        <w:rPr>
          <w:sz w:val="24"/>
          <w:szCs w:val="24"/>
        </w:rPr>
        <w:t>proj</w:t>
      </w:r>
      <w:r>
        <w:rPr>
          <w:spacing w:val="1"/>
          <w:sz w:val="24"/>
          <w:szCs w:val="24"/>
        </w:rPr>
        <w:t>e</w:t>
      </w:r>
      <w:r>
        <w:rPr>
          <w:spacing w:val="-1"/>
          <w:sz w:val="24"/>
          <w:szCs w:val="24"/>
        </w:rPr>
        <w:t>c</w:t>
      </w:r>
      <w:r>
        <w:rPr>
          <w:sz w:val="24"/>
          <w:szCs w:val="24"/>
        </w:rPr>
        <w:t>t</w:t>
      </w:r>
    </w:p>
    <w:p w14:paraId="55732C8F" w14:textId="77777777" w:rsidR="00CE409C" w:rsidRDefault="00CE409C" w:rsidP="00090A5B">
      <w:pPr>
        <w:spacing w:before="8" w:line="120" w:lineRule="exact"/>
        <w:jc w:val="both"/>
        <w:rPr>
          <w:sz w:val="13"/>
          <w:szCs w:val="13"/>
        </w:rPr>
      </w:pPr>
    </w:p>
    <w:p w14:paraId="3E813F98" w14:textId="7D4BFE6F" w:rsidR="00CE409C" w:rsidRDefault="009B090C" w:rsidP="00090A5B">
      <w:pPr>
        <w:spacing w:line="355" w:lineRule="auto"/>
        <w:ind w:left="140" w:right="92"/>
        <w:jc w:val="both"/>
        <w:rPr>
          <w:sz w:val="24"/>
          <w:szCs w:val="24"/>
        </w:rPr>
      </w:pPr>
      <w:r>
        <w:rPr>
          <w:sz w:val="24"/>
          <w:szCs w:val="24"/>
        </w:rPr>
        <w:t>A</w:t>
      </w:r>
      <w:r>
        <w:rPr>
          <w:spacing w:val="-1"/>
          <w:sz w:val="24"/>
          <w:szCs w:val="24"/>
        </w:rPr>
        <w:t>cc</w:t>
      </w:r>
      <w:r>
        <w:rPr>
          <w:sz w:val="24"/>
          <w:szCs w:val="24"/>
        </w:rPr>
        <w:t>ordi</w:t>
      </w:r>
      <w:r>
        <w:rPr>
          <w:spacing w:val="2"/>
          <w:sz w:val="24"/>
          <w:szCs w:val="24"/>
        </w:rPr>
        <w:t>n</w:t>
      </w:r>
      <w:r>
        <w:rPr>
          <w:sz w:val="24"/>
          <w:szCs w:val="24"/>
        </w:rPr>
        <w:t>g</w:t>
      </w:r>
      <w:r>
        <w:rPr>
          <w:spacing w:val="2"/>
          <w:sz w:val="24"/>
          <w:szCs w:val="24"/>
        </w:rPr>
        <w:t xml:space="preserve"> </w:t>
      </w:r>
      <w:r>
        <w:rPr>
          <w:sz w:val="24"/>
          <w:szCs w:val="24"/>
        </w:rPr>
        <w:t>to</w:t>
      </w:r>
      <w:r>
        <w:rPr>
          <w:spacing w:val="3"/>
          <w:sz w:val="24"/>
          <w:szCs w:val="24"/>
        </w:rPr>
        <w:t xml:space="preserve"> </w:t>
      </w:r>
      <w:r w:rsidR="001F2089">
        <w:rPr>
          <w:sz w:val="24"/>
          <w:szCs w:val="24"/>
        </w:rPr>
        <w:t>ABC cafeteria</w:t>
      </w:r>
      <w:r w:rsidR="00D8607F">
        <w:rPr>
          <w:spacing w:val="-3"/>
          <w:sz w:val="24"/>
          <w:szCs w:val="24"/>
        </w:rPr>
        <w:t xml:space="preserve"> online food ordering</w:t>
      </w:r>
      <w:r>
        <w:rPr>
          <w:spacing w:val="4"/>
          <w:sz w:val="24"/>
          <w:szCs w:val="24"/>
        </w:rPr>
        <w:t xml:space="preserve"> </w:t>
      </w:r>
      <w:r>
        <w:rPr>
          <w:spacing w:val="5"/>
          <w:sz w:val="24"/>
          <w:szCs w:val="24"/>
        </w:rPr>
        <w:t>s</w:t>
      </w:r>
      <w:r>
        <w:rPr>
          <w:spacing w:val="-5"/>
          <w:sz w:val="24"/>
          <w:szCs w:val="24"/>
        </w:rPr>
        <w:t>y</w:t>
      </w:r>
      <w:r>
        <w:rPr>
          <w:sz w:val="24"/>
          <w:szCs w:val="24"/>
        </w:rPr>
        <w:t>stem</w:t>
      </w:r>
      <w:r>
        <w:rPr>
          <w:spacing w:val="5"/>
          <w:sz w:val="24"/>
          <w:szCs w:val="24"/>
        </w:rPr>
        <w:t xml:space="preserve"> </w:t>
      </w:r>
      <w:r>
        <w:rPr>
          <w:sz w:val="24"/>
          <w:szCs w:val="24"/>
        </w:rPr>
        <w:t>proj</w:t>
      </w:r>
      <w:r>
        <w:rPr>
          <w:spacing w:val="-1"/>
          <w:sz w:val="24"/>
          <w:szCs w:val="24"/>
        </w:rPr>
        <w:t>ec</w:t>
      </w:r>
      <w:r>
        <w:rPr>
          <w:sz w:val="24"/>
          <w:szCs w:val="24"/>
        </w:rPr>
        <w:t>t</w:t>
      </w:r>
      <w:r>
        <w:rPr>
          <w:spacing w:val="7"/>
          <w:sz w:val="24"/>
          <w:szCs w:val="24"/>
        </w:rPr>
        <w:t xml:space="preserve"> </w:t>
      </w:r>
      <w:r>
        <w:rPr>
          <w:sz w:val="24"/>
          <w:szCs w:val="24"/>
        </w:rPr>
        <w:t>th</w:t>
      </w:r>
      <w:r>
        <w:rPr>
          <w:spacing w:val="2"/>
          <w:sz w:val="24"/>
          <w:szCs w:val="24"/>
        </w:rPr>
        <w:t>e</w:t>
      </w:r>
      <w:r>
        <w:rPr>
          <w:sz w:val="24"/>
          <w:szCs w:val="24"/>
        </w:rPr>
        <w:t>re</w:t>
      </w:r>
      <w:r>
        <w:rPr>
          <w:spacing w:val="3"/>
          <w:sz w:val="24"/>
          <w:szCs w:val="24"/>
        </w:rPr>
        <w:t xml:space="preserve"> </w:t>
      </w:r>
      <w:r>
        <w:rPr>
          <w:spacing w:val="-1"/>
          <w:sz w:val="24"/>
          <w:szCs w:val="24"/>
        </w:rPr>
        <w:t>a</w:t>
      </w:r>
      <w:r>
        <w:rPr>
          <w:spacing w:val="1"/>
          <w:sz w:val="24"/>
          <w:szCs w:val="24"/>
        </w:rPr>
        <w:t>r</w:t>
      </w:r>
      <w:r>
        <w:rPr>
          <w:sz w:val="24"/>
          <w:szCs w:val="24"/>
        </w:rPr>
        <w:t>e</w:t>
      </w:r>
      <w:r>
        <w:rPr>
          <w:spacing w:val="1"/>
          <w:sz w:val="24"/>
          <w:szCs w:val="24"/>
        </w:rPr>
        <w:t xml:space="preserve"> </w:t>
      </w:r>
      <w:r>
        <w:rPr>
          <w:sz w:val="24"/>
          <w:szCs w:val="24"/>
        </w:rPr>
        <w:t>8</w:t>
      </w:r>
      <w:r>
        <w:rPr>
          <w:spacing w:val="6"/>
          <w:sz w:val="24"/>
          <w:szCs w:val="24"/>
        </w:rPr>
        <w:t xml:space="preserve"> </w:t>
      </w:r>
      <w:r>
        <w:rPr>
          <w:sz w:val="24"/>
          <w:szCs w:val="24"/>
        </w:rPr>
        <w:t>main</w:t>
      </w:r>
      <w:r>
        <w:rPr>
          <w:spacing w:val="2"/>
          <w:sz w:val="24"/>
          <w:szCs w:val="24"/>
        </w:rPr>
        <w:t xml:space="preserve"> </w:t>
      </w:r>
      <w:r w:rsidR="00D8607F">
        <w:rPr>
          <w:spacing w:val="3"/>
          <w:sz w:val="24"/>
          <w:szCs w:val="24"/>
        </w:rPr>
        <w:t>t</w:t>
      </w:r>
      <w:r w:rsidR="00D8607F">
        <w:rPr>
          <w:spacing w:val="-1"/>
          <w:sz w:val="24"/>
          <w:szCs w:val="24"/>
        </w:rPr>
        <w:t>a</w:t>
      </w:r>
      <w:r w:rsidR="00D8607F">
        <w:rPr>
          <w:sz w:val="24"/>
          <w:szCs w:val="24"/>
        </w:rPr>
        <w:t>sks</w:t>
      </w:r>
      <w:r>
        <w:rPr>
          <w:sz w:val="24"/>
          <w:szCs w:val="24"/>
        </w:rPr>
        <w:t>.</w:t>
      </w:r>
      <w:r>
        <w:rPr>
          <w:spacing w:val="2"/>
          <w:sz w:val="24"/>
          <w:szCs w:val="24"/>
        </w:rPr>
        <w:t xml:space="preserve"> </w:t>
      </w:r>
      <w:r>
        <w:rPr>
          <w:sz w:val="24"/>
          <w:szCs w:val="24"/>
        </w:rPr>
        <w:t>Und</w:t>
      </w:r>
      <w:r>
        <w:rPr>
          <w:spacing w:val="1"/>
          <w:sz w:val="24"/>
          <w:szCs w:val="24"/>
        </w:rPr>
        <w:t>e</w:t>
      </w:r>
      <w:r>
        <w:rPr>
          <w:sz w:val="24"/>
          <w:szCs w:val="24"/>
        </w:rPr>
        <w:t>r</w:t>
      </w:r>
      <w:r>
        <w:rPr>
          <w:spacing w:val="1"/>
          <w:sz w:val="24"/>
          <w:szCs w:val="24"/>
        </w:rPr>
        <w:t xml:space="preserve"> </w:t>
      </w:r>
      <w:r>
        <w:rPr>
          <w:sz w:val="24"/>
          <w:szCs w:val="24"/>
        </w:rPr>
        <w:t>main</w:t>
      </w:r>
      <w:r>
        <w:rPr>
          <w:spacing w:val="4"/>
          <w:sz w:val="24"/>
          <w:szCs w:val="24"/>
        </w:rPr>
        <w:t xml:space="preserve"> </w:t>
      </w:r>
      <w:r>
        <w:rPr>
          <w:sz w:val="24"/>
          <w:szCs w:val="24"/>
        </w:rPr>
        <w:t>tasks the</w:t>
      </w:r>
      <w:r>
        <w:rPr>
          <w:spacing w:val="-1"/>
          <w:sz w:val="24"/>
          <w:szCs w:val="24"/>
        </w:rPr>
        <w:t>r</w:t>
      </w:r>
      <w:r>
        <w:rPr>
          <w:sz w:val="24"/>
          <w:szCs w:val="24"/>
        </w:rPr>
        <w:t>e</w:t>
      </w:r>
      <w:r>
        <w:rPr>
          <w:spacing w:val="1"/>
          <w:sz w:val="24"/>
          <w:szCs w:val="24"/>
        </w:rPr>
        <w:t xml:space="preserve"> a</w:t>
      </w:r>
      <w:r>
        <w:rPr>
          <w:sz w:val="24"/>
          <w:szCs w:val="24"/>
        </w:rPr>
        <w:t>re s</w:t>
      </w:r>
      <w:r>
        <w:rPr>
          <w:spacing w:val="-1"/>
          <w:sz w:val="24"/>
          <w:szCs w:val="24"/>
        </w:rPr>
        <w:t>e</w:t>
      </w:r>
      <w:r>
        <w:rPr>
          <w:spacing w:val="2"/>
          <w:sz w:val="24"/>
          <w:szCs w:val="24"/>
        </w:rPr>
        <w:t>v</w:t>
      </w:r>
      <w:r>
        <w:rPr>
          <w:spacing w:val="-1"/>
          <w:sz w:val="24"/>
          <w:szCs w:val="24"/>
        </w:rPr>
        <w:t>e</w:t>
      </w:r>
      <w:r>
        <w:rPr>
          <w:sz w:val="24"/>
          <w:szCs w:val="24"/>
        </w:rPr>
        <w:t>r</w:t>
      </w:r>
      <w:r>
        <w:rPr>
          <w:spacing w:val="-2"/>
          <w:sz w:val="24"/>
          <w:szCs w:val="24"/>
        </w:rPr>
        <w:t>a</w:t>
      </w:r>
      <w:r>
        <w:rPr>
          <w:sz w:val="24"/>
          <w:szCs w:val="24"/>
        </w:rPr>
        <w:t>l</w:t>
      </w:r>
      <w:r>
        <w:rPr>
          <w:spacing w:val="2"/>
          <w:sz w:val="24"/>
          <w:szCs w:val="24"/>
        </w:rPr>
        <w:t xml:space="preserve"> </w:t>
      </w:r>
      <w:r>
        <w:rPr>
          <w:sz w:val="24"/>
          <w:szCs w:val="24"/>
        </w:rPr>
        <w:t>sub</w:t>
      </w:r>
      <w:r>
        <w:rPr>
          <w:spacing w:val="2"/>
          <w:sz w:val="24"/>
          <w:szCs w:val="24"/>
        </w:rPr>
        <w:t xml:space="preserve"> </w:t>
      </w:r>
      <w:r>
        <w:rPr>
          <w:sz w:val="24"/>
          <w:szCs w:val="24"/>
        </w:rPr>
        <w:t>ta</w:t>
      </w:r>
      <w:r>
        <w:rPr>
          <w:spacing w:val="1"/>
          <w:sz w:val="24"/>
          <w:szCs w:val="24"/>
        </w:rPr>
        <w:t>s</w:t>
      </w:r>
      <w:r>
        <w:rPr>
          <w:spacing w:val="2"/>
          <w:sz w:val="24"/>
          <w:szCs w:val="24"/>
        </w:rPr>
        <w:t>k</w:t>
      </w:r>
      <w:r>
        <w:rPr>
          <w:sz w:val="24"/>
          <w:szCs w:val="24"/>
        </w:rPr>
        <w:t>s.</w:t>
      </w:r>
      <w:r>
        <w:rPr>
          <w:spacing w:val="2"/>
          <w:sz w:val="24"/>
          <w:szCs w:val="24"/>
        </w:rPr>
        <w:t xml:space="preserve"> </w:t>
      </w:r>
      <w:r>
        <w:rPr>
          <w:sz w:val="24"/>
          <w:szCs w:val="24"/>
        </w:rPr>
        <w:t>The</w:t>
      </w:r>
      <w:r>
        <w:rPr>
          <w:spacing w:val="1"/>
          <w:sz w:val="24"/>
          <w:szCs w:val="24"/>
        </w:rPr>
        <w:t xml:space="preserve"> </w:t>
      </w:r>
      <w:r>
        <w:rPr>
          <w:sz w:val="24"/>
          <w:szCs w:val="24"/>
        </w:rPr>
        <w:t>fi</w:t>
      </w:r>
      <w:r>
        <w:rPr>
          <w:spacing w:val="-1"/>
          <w:sz w:val="24"/>
          <w:szCs w:val="24"/>
        </w:rPr>
        <w:t>r</w:t>
      </w:r>
      <w:r>
        <w:rPr>
          <w:sz w:val="24"/>
          <w:szCs w:val="24"/>
        </w:rPr>
        <w:t>st</w:t>
      </w:r>
      <w:r>
        <w:rPr>
          <w:spacing w:val="3"/>
          <w:sz w:val="24"/>
          <w:szCs w:val="24"/>
        </w:rPr>
        <w:t xml:space="preserve"> </w:t>
      </w:r>
      <w:r>
        <w:rPr>
          <w:sz w:val="24"/>
          <w:szCs w:val="24"/>
        </w:rPr>
        <w:t>main</w:t>
      </w:r>
      <w:r>
        <w:rPr>
          <w:spacing w:val="2"/>
          <w:sz w:val="24"/>
          <w:szCs w:val="24"/>
        </w:rPr>
        <w:t xml:space="preserve"> </w:t>
      </w:r>
      <w:r>
        <w:rPr>
          <w:sz w:val="24"/>
          <w:szCs w:val="24"/>
        </w:rPr>
        <w:t>task</w:t>
      </w:r>
      <w:r>
        <w:rPr>
          <w:spacing w:val="2"/>
          <w:sz w:val="24"/>
          <w:szCs w:val="24"/>
        </w:rPr>
        <w:t xml:space="preserve"> </w:t>
      </w:r>
      <w:r>
        <w:rPr>
          <w:sz w:val="24"/>
          <w:szCs w:val="24"/>
        </w:rPr>
        <w:t>is</w:t>
      </w:r>
      <w:r>
        <w:rPr>
          <w:spacing w:val="3"/>
          <w:sz w:val="24"/>
          <w:szCs w:val="24"/>
        </w:rPr>
        <w:t xml:space="preserve"> </w:t>
      </w:r>
      <w:r>
        <w:rPr>
          <w:sz w:val="24"/>
          <w:szCs w:val="24"/>
        </w:rPr>
        <w:t>proj</w:t>
      </w:r>
      <w:r>
        <w:rPr>
          <w:spacing w:val="-1"/>
          <w:sz w:val="24"/>
          <w:szCs w:val="24"/>
        </w:rPr>
        <w:t>ec</w:t>
      </w:r>
      <w:r>
        <w:rPr>
          <w:sz w:val="24"/>
          <w:szCs w:val="24"/>
        </w:rPr>
        <w:t>t</w:t>
      </w:r>
      <w:r>
        <w:rPr>
          <w:spacing w:val="2"/>
          <w:sz w:val="24"/>
          <w:szCs w:val="24"/>
        </w:rPr>
        <w:t xml:space="preserve"> </w:t>
      </w:r>
      <w:r>
        <w:rPr>
          <w:sz w:val="24"/>
          <w:szCs w:val="24"/>
        </w:rPr>
        <w:t>planni</w:t>
      </w:r>
      <w:r>
        <w:rPr>
          <w:spacing w:val="2"/>
          <w:sz w:val="24"/>
          <w:szCs w:val="24"/>
        </w:rPr>
        <w:t>n</w:t>
      </w:r>
      <w:r>
        <w:rPr>
          <w:sz w:val="24"/>
          <w:szCs w:val="24"/>
        </w:rPr>
        <w:t xml:space="preserve">g </w:t>
      </w:r>
      <w:r>
        <w:rPr>
          <w:spacing w:val="-1"/>
          <w:sz w:val="24"/>
          <w:szCs w:val="24"/>
        </w:rPr>
        <w:t>a</w:t>
      </w:r>
      <w:r>
        <w:rPr>
          <w:sz w:val="24"/>
          <w:szCs w:val="24"/>
        </w:rPr>
        <w:t>nd</w:t>
      </w:r>
      <w:r>
        <w:rPr>
          <w:spacing w:val="2"/>
          <w:sz w:val="24"/>
          <w:szCs w:val="24"/>
        </w:rPr>
        <w:t xml:space="preserve"> </w:t>
      </w:r>
      <w:r>
        <w:rPr>
          <w:sz w:val="24"/>
          <w:szCs w:val="24"/>
        </w:rPr>
        <w:t>it</w:t>
      </w:r>
      <w:r>
        <w:rPr>
          <w:spacing w:val="3"/>
          <w:sz w:val="24"/>
          <w:szCs w:val="24"/>
        </w:rPr>
        <w:t xml:space="preserve"> </w:t>
      </w:r>
      <w:r>
        <w:rPr>
          <w:spacing w:val="2"/>
          <w:sz w:val="24"/>
          <w:szCs w:val="24"/>
        </w:rPr>
        <w:t>w</w:t>
      </w:r>
      <w:r>
        <w:rPr>
          <w:sz w:val="24"/>
          <w:szCs w:val="24"/>
        </w:rPr>
        <w:t>i</w:t>
      </w:r>
      <w:r>
        <w:rPr>
          <w:spacing w:val="1"/>
          <w:sz w:val="24"/>
          <w:szCs w:val="24"/>
        </w:rPr>
        <w:t>l</w:t>
      </w:r>
      <w:r>
        <w:rPr>
          <w:sz w:val="24"/>
          <w:szCs w:val="24"/>
        </w:rPr>
        <w:t>l</w:t>
      </w:r>
      <w:r>
        <w:rPr>
          <w:spacing w:val="2"/>
          <w:sz w:val="24"/>
          <w:szCs w:val="24"/>
        </w:rPr>
        <w:t xml:space="preserve"> </w:t>
      </w:r>
      <w:r>
        <w:rPr>
          <w:sz w:val="24"/>
          <w:szCs w:val="24"/>
        </w:rPr>
        <w:t>be</w:t>
      </w:r>
      <w:r>
        <w:rPr>
          <w:spacing w:val="1"/>
          <w:sz w:val="24"/>
          <w:szCs w:val="24"/>
        </w:rPr>
        <w:t xml:space="preserve"> </w:t>
      </w:r>
      <w:r>
        <w:rPr>
          <w:sz w:val="24"/>
          <w:szCs w:val="24"/>
        </w:rPr>
        <w:t>sta</w:t>
      </w:r>
      <w:r>
        <w:rPr>
          <w:spacing w:val="-1"/>
          <w:sz w:val="24"/>
          <w:szCs w:val="24"/>
        </w:rPr>
        <w:t>r</w:t>
      </w:r>
      <w:r>
        <w:rPr>
          <w:sz w:val="24"/>
          <w:szCs w:val="24"/>
        </w:rPr>
        <w:t>t</w:t>
      </w:r>
      <w:r>
        <w:rPr>
          <w:spacing w:val="1"/>
          <w:sz w:val="24"/>
          <w:szCs w:val="24"/>
        </w:rPr>
        <w:t>i</w:t>
      </w:r>
      <w:r>
        <w:rPr>
          <w:sz w:val="24"/>
          <w:szCs w:val="24"/>
        </w:rPr>
        <w:t>ng on</w:t>
      </w:r>
      <w:r>
        <w:rPr>
          <w:spacing w:val="2"/>
          <w:sz w:val="24"/>
          <w:szCs w:val="24"/>
        </w:rPr>
        <w:t xml:space="preserve"> </w:t>
      </w:r>
      <w:r>
        <w:rPr>
          <w:spacing w:val="6"/>
          <w:sz w:val="24"/>
          <w:szCs w:val="24"/>
        </w:rPr>
        <w:t>1</w:t>
      </w:r>
      <w:proofErr w:type="spellStart"/>
      <w:r>
        <w:rPr>
          <w:position w:val="9"/>
          <w:sz w:val="16"/>
          <w:szCs w:val="16"/>
        </w:rPr>
        <w:t>st</w:t>
      </w:r>
      <w:proofErr w:type="spellEnd"/>
      <w:r>
        <w:rPr>
          <w:spacing w:val="23"/>
          <w:position w:val="9"/>
          <w:sz w:val="16"/>
          <w:szCs w:val="16"/>
        </w:rPr>
        <w:t xml:space="preserve"> </w:t>
      </w:r>
      <w:r>
        <w:rPr>
          <w:sz w:val="24"/>
          <w:szCs w:val="24"/>
        </w:rPr>
        <w:t xml:space="preserve">of </w:t>
      </w:r>
      <w:r w:rsidR="00D8607F">
        <w:rPr>
          <w:sz w:val="24"/>
          <w:szCs w:val="24"/>
        </w:rPr>
        <w:t>September</w:t>
      </w:r>
      <w:r>
        <w:rPr>
          <w:spacing w:val="59"/>
          <w:sz w:val="24"/>
          <w:szCs w:val="24"/>
        </w:rPr>
        <w:t xml:space="preserve"> </w:t>
      </w:r>
      <w:r>
        <w:rPr>
          <w:sz w:val="24"/>
          <w:szCs w:val="24"/>
        </w:rPr>
        <w:t>201</w:t>
      </w:r>
      <w:r w:rsidR="00D8607F">
        <w:rPr>
          <w:sz w:val="24"/>
          <w:szCs w:val="24"/>
        </w:rPr>
        <w:t>9</w:t>
      </w:r>
      <w:r>
        <w:rPr>
          <w:sz w:val="24"/>
          <w:szCs w:val="24"/>
        </w:rPr>
        <w:t>.  Du</w:t>
      </w:r>
      <w:r>
        <w:rPr>
          <w:spacing w:val="-1"/>
          <w:sz w:val="24"/>
          <w:szCs w:val="24"/>
        </w:rPr>
        <w:t>r</w:t>
      </w:r>
      <w:r>
        <w:rPr>
          <w:sz w:val="24"/>
          <w:szCs w:val="24"/>
        </w:rPr>
        <w:t>i</w:t>
      </w:r>
      <w:r>
        <w:rPr>
          <w:spacing w:val="3"/>
          <w:sz w:val="24"/>
          <w:szCs w:val="24"/>
        </w:rPr>
        <w:t>n</w:t>
      </w:r>
      <w:r>
        <w:rPr>
          <w:sz w:val="24"/>
          <w:szCs w:val="24"/>
        </w:rPr>
        <w:t>g</w:t>
      </w:r>
      <w:r>
        <w:rPr>
          <w:spacing w:val="57"/>
          <w:sz w:val="24"/>
          <w:szCs w:val="24"/>
        </w:rPr>
        <w:t xml:space="preserve"> </w:t>
      </w:r>
      <w:r w:rsidR="00D8607F">
        <w:rPr>
          <w:sz w:val="24"/>
          <w:szCs w:val="24"/>
        </w:rPr>
        <w:t>proj</w:t>
      </w:r>
      <w:r w:rsidR="00D8607F">
        <w:rPr>
          <w:spacing w:val="-1"/>
          <w:sz w:val="24"/>
          <w:szCs w:val="24"/>
        </w:rPr>
        <w:t>ec</w:t>
      </w:r>
      <w:r w:rsidR="00D8607F">
        <w:rPr>
          <w:sz w:val="24"/>
          <w:szCs w:val="24"/>
        </w:rPr>
        <w:t>t planning</w:t>
      </w:r>
      <w:r>
        <w:rPr>
          <w:spacing w:val="57"/>
          <w:sz w:val="24"/>
          <w:szCs w:val="24"/>
        </w:rPr>
        <w:t xml:space="preserve"> </w:t>
      </w:r>
      <w:r w:rsidR="00D8607F">
        <w:rPr>
          <w:sz w:val="24"/>
          <w:szCs w:val="24"/>
        </w:rPr>
        <w:t>sub tasks like</w:t>
      </w:r>
      <w:r>
        <w:rPr>
          <w:spacing w:val="59"/>
          <w:sz w:val="24"/>
          <w:szCs w:val="24"/>
        </w:rPr>
        <w:t xml:space="preserve"> </w:t>
      </w:r>
      <w:r>
        <w:rPr>
          <w:sz w:val="24"/>
          <w:szCs w:val="24"/>
        </w:rPr>
        <w:t>human</w:t>
      </w:r>
      <w:r>
        <w:rPr>
          <w:spacing w:val="59"/>
          <w:sz w:val="24"/>
          <w:szCs w:val="24"/>
        </w:rPr>
        <w:t xml:space="preserve"> </w:t>
      </w:r>
      <w:r>
        <w:rPr>
          <w:sz w:val="24"/>
          <w:szCs w:val="24"/>
        </w:rPr>
        <w:t>r</w:t>
      </w:r>
      <w:r>
        <w:rPr>
          <w:spacing w:val="-2"/>
          <w:sz w:val="24"/>
          <w:szCs w:val="24"/>
        </w:rPr>
        <w:t>e</w:t>
      </w:r>
      <w:r>
        <w:rPr>
          <w:sz w:val="24"/>
          <w:szCs w:val="24"/>
        </w:rPr>
        <w:t>sour</w:t>
      </w:r>
      <w:r>
        <w:rPr>
          <w:spacing w:val="-1"/>
          <w:sz w:val="24"/>
          <w:szCs w:val="24"/>
        </w:rPr>
        <w:t>c</w:t>
      </w:r>
      <w:r>
        <w:rPr>
          <w:sz w:val="24"/>
          <w:szCs w:val="24"/>
        </w:rPr>
        <w:t>e</w:t>
      </w:r>
      <w:r>
        <w:rPr>
          <w:spacing w:val="59"/>
          <w:sz w:val="24"/>
          <w:szCs w:val="24"/>
        </w:rPr>
        <w:t xml:space="preserve"> </w:t>
      </w:r>
      <w:r w:rsidR="00D8607F">
        <w:rPr>
          <w:sz w:val="24"/>
          <w:szCs w:val="24"/>
        </w:rPr>
        <w:t>man</w:t>
      </w:r>
      <w:r w:rsidR="00D8607F">
        <w:rPr>
          <w:spacing w:val="1"/>
          <w:sz w:val="24"/>
          <w:szCs w:val="24"/>
        </w:rPr>
        <w:t>a</w:t>
      </w:r>
      <w:r w:rsidR="00D8607F">
        <w:rPr>
          <w:spacing w:val="-2"/>
          <w:sz w:val="24"/>
          <w:szCs w:val="24"/>
        </w:rPr>
        <w:t>g</w:t>
      </w:r>
      <w:r w:rsidR="00D8607F">
        <w:rPr>
          <w:spacing w:val="-1"/>
          <w:sz w:val="24"/>
          <w:szCs w:val="24"/>
        </w:rPr>
        <w:t>e</w:t>
      </w:r>
      <w:r w:rsidR="00D8607F">
        <w:rPr>
          <w:sz w:val="24"/>
          <w:szCs w:val="24"/>
        </w:rPr>
        <w:t>m</w:t>
      </w:r>
      <w:r w:rsidR="00D8607F">
        <w:rPr>
          <w:spacing w:val="2"/>
          <w:sz w:val="24"/>
          <w:szCs w:val="24"/>
        </w:rPr>
        <w:t>e</w:t>
      </w:r>
      <w:r w:rsidR="00D8607F">
        <w:rPr>
          <w:sz w:val="24"/>
          <w:szCs w:val="24"/>
        </w:rPr>
        <w:t>nt, cost</w:t>
      </w:r>
      <w:r>
        <w:rPr>
          <w:sz w:val="24"/>
          <w:szCs w:val="24"/>
        </w:rPr>
        <w:t xml:space="preserve"> man</w:t>
      </w:r>
      <w:r>
        <w:rPr>
          <w:spacing w:val="1"/>
          <w:sz w:val="24"/>
          <w:szCs w:val="24"/>
        </w:rPr>
        <w:t>a</w:t>
      </w:r>
      <w:r>
        <w:rPr>
          <w:spacing w:val="-2"/>
          <w:sz w:val="24"/>
          <w:szCs w:val="24"/>
        </w:rPr>
        <w:t>g</w:t>
      </w:r>
      <w:r>
        <w:rPr>
          <w:spacing w:val="-1"/>
          <w:sz w:val="24"/>
          <w:szCs w:val="24"/>
        </w:rPr>
        <w:t>e</w:t>
      </w:r>
      <w:r>
        <w:rPr>
          <w:sz w:val="24"/>
          <w:szCs w:val="24"/>
        </w:rPr>
        <w:t>ment,</w:t>
      </w:r>
      <w:r>
        <w:rPr>
          <w:spacing w:val="-5"/>
          <w:sz w:val="24"/>
          <w:szCs w:val="24"/>
        </w:rPr>
        <w:t xml:space="preserve"> </w:t>
      </w:r>
      <w:r>
        <w:rPr>
          <w:sz w:val="24"/>
          <w:szCs w:val="24"/>
        </w:rPr>
        <w:t>s</w:t>
      </w:r>
      <w:r>
        <w:rPr>
          <w:spacing w:val="-1"/>
          <w:sz w:val="24"/>
          <w:szCs w:val="24"/>
        </w:rPr>
        <w:t>c</w:t>
      </w:r>
      <w:r>
        <w:rPr>
          <w:sz w:val="24"/>
          <w:szCs w:val="24"/>
        </w:rPr>
        <w:t>h</w:t>
      </w:r>
      <w:r>
        <w:rPr>
          <w:spacing w:val="-1"/>
          <w:sz w:val="24"/>
          <w:szCs w:val="24"/>
        </w:rPr>
        <w:t>e</w:t>
      </w:r>
      <w:r>
        <w:rPr>
          <w:sz w:val="24"/>
          <w:szCs w:val="24"/>
        </w:rPr>
        <w:t>dule</w:t>
      </w:r>
      <w:r>
        <w:rPr>
          <w:spacing w:val="-5"/>
          <w:sz w:val="24"/>
          <w:szCs w:val="24"/>
        </w:rPr>
        <w:t xml:space="preserve"> </w:t>
      </w:r>
      <w:r>
        <w:rPr>
          <w:spacing w:val="3"/>
          <w:sz w:val="24"/>
          <w:szCs w:val="24"/>
        </w:rPr>
        <w:t>m</w:t>
      </w:r>
      <w:r>
        <w:rPr>
          <w:spacing w:val="-1"/>
          <w:sz w:val="24"/>
          <w:szCs w:val="24"/>
        </w:rPr>
        <w:t>a</w:t>
      </w:r>
      <w:r>
        <w:rPr>
          <w:sz w:val="24"/>
          <w:szCs w:val="24"/>
        </w:rPr>
        <w:t>n</w:t>
      </w:r>
      <w:r>
        <w:rPr>
          <w:spacing w:val="1"/>
          <w:sz w:val="24"/>
          <w:szCs w:val="24"/>
        </w:rPr>
        <w:t>a</w:t>
      </w:r>
      <w:r>
        <w:rPr>
          <w:spacing w:val="-2"/>
          <w:sz w:val="24"/>
          <w:szCs w:val="24"/>
        </w:rPr>
        <w:t>g</w:t>
      </w:r>
      <w:r>
        <w:rPr>
          <w:spacing w:val="-1"/>
          <w:sz w:val="24"/>
          <w:szCs w:val="24"/>
        </w:rPr>
        <w:t>e</w:t>
      </w:r>
      <w:r>
        <w:rPr>
          <w:sz w:val="24"/>
          <w:szCs w:val="24"/>
        </w:rPr>
        <w:t>ment</w:t>
      </w:r>
      <w:r>
        <w:rPr>
          <w:spacing w:val="-5"/>
          <w:sz w:val="24"/>
          <w:szCs w:val="24"/>
        </w:rPr>
        <w:t xml:space="preserve"> </w:t>
      </w:r>
      <w:r>
        <w:rPr>
          <w:spacing w:val="-1"/>
          <w:sz w:val="24"/>
          <w:szCs w:val="24"/>
        </w:rPr>
        <w:t>e</w:t>
      </w:r>
      <w:r>
        <w:rPr>
          <w:sz w:val="24"/>
          <w:szCs w:val="24"/>
        </w:rPr>
        <w:t>tc.</w:t>
      </w:r>
      <w:r>
        <w:rPr>
          <w:spacing w:val="-5"/>
          <w:sz w:val="24"/>
          <w:szCs w:val="24"/>
        </w:rPr>
        <w:t xml:space="preserve"> </w:t>
      </w:r>
      <w:r>
        <w:rPr>
          <w:sz w:val="24"/>
          <w:szCs w:val="24"/>
        </w:rPr>
        <w:t>h</w:t>
      </w:r>
      <w:r>
        <w:rPr>
          <w:spacing w:val="-1"/>
          <w:sz w:val="24"/>
          <w:szCs w:val="24"/>
        </w:rPr>
        <w:t>a</w:t>
      </w:r>
      <w:r>
        <w:rPr>
          <w:sz w:val="24"/>
          <w:szCs w:val="24"/>
        </w:rPr>
        <w:t>s</w:t>
      </w:r>
      <w:r>
        <w:rPr>
          <w:spacing w:val="-5"/>
          <w:sz w:val="24"/>
          <w:szCs w:val="24"/>
        </w:rPr>
        <w:t xml:space="preserve"> </w:t>
      </w:r>
      <w:r>
        <w:rPr>
          <w:sz w:val="24"/>
          <w:szCs w:val="24"/>
        </w:rPr>
        <w:t>to</w:t>
      </w:r>
      <w:r>
        <w:rPr>
          <w:spacing w:val="-4"/>
          <w:sz w:val="24"/>
          <w:szCs w:val="24"/>
        </w:rPr>
        <w:t xml:space="preserve"> </w:t>
      </w:r>
      <w:r>
        <w:rPr>
          <w:sz w:val="24"/>
          <w:szCs w:val="24"/>
        </w:rPr>
        <w:t>be</w:t>
      </w:r>
      <w:r>
        <w:rPr>
          <w:spacing w:val="-6"/>
          <w:sz w:val="24"/>
          <w:szCs w:val="24"/>
        </w:rPr>
        <w:t xml:space="preserve"> </w:t>
      </w:r>
      <w:r>
        <w:rPr>
          <w:spacing w:val="-1"/>
          <w:sz w:val="24"/>
          <w:szCs w:val="24"/>
        </w:rPr>
        <w:t>c</w:t>
      </w:r>
      <w:r>
        <w:rPr>
          <w:sz w:val="24"/>
          <w:szCs w:val="24"/>
        </w:rPr>
        <w:t>ov</w:t>
      </w:r>
      <w:r>
        <w:rPr>
          <w:spacing w:val="-1"/>
          <w:sz w:val="24"/>
          <w:szCs w:val="24"/>
        </w:rPr>
        <w:t>e</w:t>
      </w:r>
      <w:r>
        <w:rPr>
          <w:sz w:val="24"/>
          <w:szCs w:val="24"/>
        </w:rPr>
        <w:t>r</w:t>
      </w:r>
      <w:r>
        <w:rPr>
          <w:spacing w:val="-2"/>
          <w:sz w:val="24"/>
          <w:szCs w:val="24"/>
        </w:rPr>
        <w:t>e</w:t>
      </w:r>
      <w:r>
        <w:rPr>
          <w:sz w:val="24"/>
          <w:szCs w:val="24"/>
        </w:rPr>
        <w:t>d.</w:t>
      </w:r>
      <w:r>
        <w:rPr>
          <w:spacing w:val="-3"/>
          <w:sz w:val="24"/>
          <w:szCs w:val="24"/>
        </w:rPr>
        <w:t xml:space="preserve"> </w:t>
      </w:r>
      <w:r>
        <w:rPr>
          <w:sz w:val="24"/>
          <w:szCs w:val="24"/>
        </w:rPr>
        <w:t>The</w:t>
      </w:r>
      <w:r>
        <w:rPr>
          <w:spacing w:val="-6"/>
          <w:sz w:val="24"/>
          <w:szCs w:val="24"/>
        </w:rPr>
        <w:t xml:space="preserve"> </w:t>
      </w:r>
      <w:r>
        <w:rPr>
          <w:sz w:val="24"/>
          <w:szCs w:val="24"/>
        </w:rPr>
        <w:t>du</w:t>
      </w:r>
      <w:r>
        <w:rPr>
          <w:spacing w:val="1"/>
          <w:sz w:val="24"/>
          <w:szCs w:val="24"/>
        </w:rPr>
        <w:t>r</w:t>
      </w:r>
      <w:r>
        <w:rPr>
          <w:spacing w:val="-1"/>
          <w:sz w:val="24"/>
          <w:szCs w:val="24"/>
        </w:rPr>
        <w:t>a</w:t>
      </w:r>
      <w:r>
        <w:rPr>
          <w:sz w:val="24"/>
          <w:szCs w:val="24"/>
        </w:rPr>
        <w:t>t</w:t>
      </w:r>
      <w:r>
        <w:rPr>
          <w:spacing w:val="1"/>
          <w:sz w:val="24"/>
          <w:szCs w:val="24"/>
        </w:rPr>
        <w:t>i</w:t>
      </w:r>
      <w:r>
        <w:rPr>
          <w:sz w:val="24"/>
          <w:szCs w:val="24"/>
        </w:rPr>
        <w:t>on</w:t>
      </w:r>
      <w:r>
        <w:rPr>
          <w:spacing w:val="-5"/>
          <w:sz w:val="24"/>
          <w:szCs w:val="24"/>
        </w:rPr>
        <w:t xml:space="preserve"> </w:t>
      </w:r>
      <w:r>
        <w:rPr>
          <w:sz w:val="24"/>
          <w:szCs w:val="24"/>
        </w:rPr>
        <w:t>for</w:t>
      </w:r>
      <w:r>
        <w:rPr>
          <w:spacing w:val="-6"/>
          <w:sz w:val="24"/>
          <w:szCs w:val="24"/>
        </w:rPr>
        <w:t xml:space="preserve"> </w:t>
      </w:r>
      <w:r>
        <w:rPr>
          <w:sz w:val="24"/>
          <w:szCs w:val="24"/>
        </w:rPr>
        <w:t>proj</w:t>
      </w:r>
      <w:r>
        <w:rPr>
          <w:spacing w:val="-1"/>
          <w:sz w:val="24"/>
          <w:szCs w:val="24"/>
        </w:rPr>
        <w:t>ec</w:t>
      </w:r>
      <w:r>
        <w:rPr>
          <w:sz w:val="24"/>
          <w:szCs w:val="24"/>
        </w:rPr>
        <w:t>t</w:t>
      </w:r>
      <w:r>
        <w:rPr>
          <w:spacing w:val="-4"/>
          <w:sz w:val="24"/>
          <w:szCs w:val="24"/>
        </w:rPr>
        <w:t xml:space="preserve"> </w:t>
      </w:r>
      <w:r>
        <w:rPr>
          <w:sz w:val="24"/>
          <w:szCs w:val="24"/>
        </w:rPr>
        <w:t>planning</w:t>
      </w:r>
      <w:r>
        <w:rPr>
          <w:spacing w:val="-7"/>
          <w:sz w:val="24"/>
          <w:szCs w:val="24"/>
        </w:rPr>
        <w:t xml:space="preserve"> </w:t>
      </w:r>
      <w:r>
        <w:rPr>
          <w:sz w:val="24"/>
          <w:szCs w:val="24"/>
        </w:rPr>
        <w:t>is</w:t>
      </w:r>
      <w:r>
        <w:rPr>
          <w:spacing w:val="-3"/>
          <w:sz w:val="24"/>
          <w:szCs w:val="24"/>
        </w:rPr>
        <w:t xml:space="preserve"> </w:t>
      </w:r>
      <w:r>
        <w:rPr>
          <w:sz w:val="24"/>
          <w:szCs w:val="24"/>
        </w:rPr>
        <w:t>10 d</w:t>
      </w:r>
      <w:r>
        <w:rPr>
          <w:spacing w:val="1"/>
          <w:sz w:val="24"/>
          <w:szCs w:val="24"/>
        </w:rPr>
        <w:t>a</w:t>
      </w:r>
      <w:r>
        <w:rPr>
          <w:spacing w:val="-5"/>
          <w:sz w:val="24"/>
          <w:szCs w:val="24"/>
        </w:rPr>
        <w:t>y</w:t>
      </w:r>
      <w:r>
        <w:rPr>
          <w:sz w:val="24"/>
          <w:szCs w:val="24"/>
        </w:rPr>
        <w:t>s.</w:t>
      </w:r>
      <w:r>
        <w:rPr>
          <w:spacing w:val="2"/>
          <w:sz w:val="24"/>
          <w:szCs w:val="24"/>
        </w:rPr>
        <w:t xml:space="preserve"> </w:t>
      </w:r>
      <w:r>
        <w:rPr>
          <w:sz w:val="24"/>
          <w:szCs w:val="24"/>
        </w:rPr>
        <w:t>A</w:t>
      </w:r>
      <w:r>
        <w:rPr>
          <w:spacing w:val="-1"/>
          <w:sz w:val="24"/>
          <w:szCs w:val="24"/>
        </w:rPr>
        <w:t>f</w:t>
      </w:r>
      <w:r>
        <w:rPr>
          <w:sz w:val="24"/>
          <w:szCs w:val="24"/>
        </w:rPr>
        <w:t>ter</w:t>
      </w:r>
      <w:r>
        <w:rPr>
          <w:spacing w:val="-1"/>
          <w:sz w:val="24"/>
          <w:szCs w:val="24"/>
        </w:rPr>
        <w:t xml:space="preserve"> </w:t>
      </w:r>
      <w:r>
        <w:rPr>
          <w:spacing w:val="2"/>
          <w:sz w:val="24"/>
          <w:szCs w:val="24"/>
        </w:rPr>
        <w:t>p</w:t>
      </w:r>
      <w:r>
        <w:rPr>
          <w:sz w:val="24"/>
          <w:szCs w:val="24"/>
        </w:rPr>
        <w:t>roj</w:t>
      </w:r>
      <w:r>
        <w:rPr>
          <w:spacing w:val="-1"/>
          <w:sz w:val="24"/>
          <w:szCs w:val="24"/>
        </w:rPr>
        <w:t>ec</w:t>
      </w:r>
      <w:r>
        <w:rPr>
          <w:sz w:val="24"/>
          <w:szCs w:val="24"/>
        </w:rPr>
        <w:t>t p</w:t>
      </w:r>
      <w:r>
        <w:rPr>
          <w:spacing w:val="1"/>
          <w:sz w:val="24"/>
          <w:szCs w:val="24"/>
        </w:rPr>
        <w:t>l</w:t>
      </w:r>
      <w:r>
        <w:rPr>
          <w:spacing w:val="-1"/>
          <w:sz w:val="24"/>
          <w:szCs w:val="24"/>
        </w:rPr>
        <w:t>a</w:t>
      </w:r>
      <w:r>
        <w:rPr>
          <w:sz w:val="24"/>
          <w:szCs w:val="24"/>
        </w:rPr>
        <w:t>nn</w:t>
      </w:r>
      <w:r>
        <w:rPr>
          <w:spacing w:val="3"/>
          <w:sz w:val="24"/>
          <w:szCs w:val="24"/>
        </w:rPr>
        <w:t>i</w:t>
      </w:r>
      <w:r>
        <w:rPr>
          <w:sz w:val="24"/>
          <w:szCs w:val="24"/>
        </w:rPr>
        <w:t>ng</w:t>
      </w:r>
      <w:r>
        <w:rPr>
          <w:spacing w:val="-2"/>
          <w:sz w:val="24"/>
          <w:szCs w:val="24"/>
        </w:rPr>
        <w:t xml:space="preserve"> </w:t>
      </w:r>
      <w:r>
        <w:rPr>
          <w:sz w:val="24"/>
          <w:szCs w:val="24"/>
        </w:rPr>
        <w:t>ph</w:t>
      </w:r>
      <w:r>
        <w:rPr>
          <w:spacing w:val="-1"/>
          <w:sz w:val="24"/>
          <w:szCs w:val="24"/>
        </w:rPr>
        <w:t>a</w:t>
      </w:r>
      <w:r>
        <w:rPr>
          <w:spacing w:val="2"/>
          <w:sz w:val="24"/>
          <w:szCs w:val="24"/>
        </w:rPr>
        <w:t>s</w:t>
      </w:r>
      <w:r>
        <w:rPr>
          <w:sz w:val="24"/>
          <w:szCs w:val="24"/>
        </w:rPr>
        <w:t>e</w:t>
      </w:r>
      <w:r>
        <w:rPr>
          <w:spacing w:val="-1"/>
          <w:sz w:val="24"/>
          <w:szCs w:val="24"/>
        </w:rPr>
        <w:t xml:space="preserve"> </w:t>
      </w:r>
      <w:r>
        <w:rPr>
          <w:sz w:val="24"/>
          <w:szCs w:val="24"/>
        </w:rPr>
        <w:t>the p</w:t>
      </w:r>
      <w:r>
        <w:rPr>
          <w:spacing w:val="-1"/>
          <w:sz w:val="24"/>
          <w:szCs w:val="24"/>
        </w:rPr>
        <w:t>r</w:t>
      </w:r>
      <w:r>
        <w:rPr>
          <w:sz w:val="24"/>
          <w:szCs w:val="24"/>
        </w:rPr>
        <w:t>oj</w:t>
      </w:r>
      <w:r>
        <w:rPr>
          <w:spacing w:val="2"/>
          <w:sz w:val="24"/>
          <w:szCs w:val="24"/>
        </w:rPr>
        <w:t>e</w:t>
      </w:r>
      <w:r>
        <w:rPr>
          <w:spacing w:val="-1"/>
          <w:sz w:val="24"/>
          <w:szCs w:val="24"/>
        </w:rPr>
        <w:t>c</w:t>
      </w:r>
      <w:r>
        <w:rPr>
          <w:sz w:val="24"/>
          <w:szCs w:val="24"/>
        </w:rPr>
        <w:t>t pro</w:t>
      </w:r>
      <w:r>
        <w:rPr>
          <w:spacing w:val="2"/>
          <w:sz w:val="24"/>
          <w:szCs w:val="24"/>
        </w:rPr>
        <w:t>p</w:t>
      </w:r>
      <w:r>
        <w:rPr>
          <w:sz w:val="24"/>
          <w:szCs w:val="24"/>
        </w:rPr>
        <w:t>os</w:t>
      </w:r>
      <w:r>
        <w:rPr>
          <w:spacing w:val="-1"/>
          <w:sz w:val="24"/>
          <w:szCs w:val="24"/>
        </w:rPr>
        <w:t>a</w:t>
      </w:r>
      <w:r>
        <w:rPr>
          <w:sz w:val="24"/>
          <w:szCs w:val="24"/>
        </w:rPr>
        <w:t>l has to be</w:t>
      </w:r>
      <w:r>
        <w:rPr>
          <w:spacing w:val="-1"/>
          <w:sz w:val="24"/>
          <w:szCs w:val="24"/>
        </w:rPr>
        <w:t xml:space="preserve"> </w:t>
      </w:r>
      <w:r>
        <w:rPr>
          <w:sz w:val="24"/>
          <w:szCs w:val="24"/>
        </w:rPr>
        <w:t>d</w:t>
      </w:r>
      <w:r>
        <w:rPr>
          <w:spacing w:val="-1"/>
          <w:sz w:val="24"/>
          <w:szCs w:val="24"/>
        </w:rPr>
        <w:t>e</w:t>
      </w:r>
      <w:r>
        <w:rPr>
          <w:sz w:val="24"/>
          <w:szCs w:val="24"/>
        </w:rPr>
        <w:t>l</w:t>
      </w:r>
      <w:r>
        <w:rPr>
          <w:spacing w:val="1"/>
          <w:sz w:val="24"/>
          <w:szCs w:val="24"/>
        </w:rPr>
        <w:t>i</w:t>
      </w:r>
      <w:r>
        <w:rPr>
          <w:sz w:val="24"/>
          <w:szCs w:val="24"/>
        </w:rPr>
        <w:t>v</w:t>
      </w:r>
      <w:r>
        <w:rPr>
          <w:spacing w:val="-1"/>
          <w:sz w:val="24"/>
          <w:szCs w:val="24"/>
        </w:rPr>
        <w:t>e</w:t>
      </w:r>
      <w:r>
        <w:rPr>
          <w:spacing w:val="1"/>
          <w:sz w:val="24"/>
          <w:szCs w:val="24"/>
        </w:rPr>
        <w:t>r</w:t>
      </w:r>
      <w:r>
        <w:rPr>
          <w:spacing w:val="-1"/>
          <w:sz w:val="24"/>
          <w:szCs w:val="24"/>
        </w:rPr>
        <w:t>e</w:t>
      </w:r>
      <w:r>
        <w:rPr>
          <w:sz w:val="24"/>
          <w:szCs w:val="24"/>
        </w:rPr>
        <w:t xml:space="preserve">d to </w:t>
      </w:r>
      <w:r>
        <w:rPr>
          <w:spacing w:val="1"/>
          <w:sz w:val="24"/>
          <w:szCs w:val="24"/>
        </w:rPr>
        <w:t>t</w:t>
      </w:r>
      <w:r>
        <w:rPr>
          <w:sz w:val="24"/>
          <w:szCs w:val="24"/>
        </w:rPr>
        <w:t>he</w:t>
      </w:r>
      <w:r>
        <w:rPr>
          <w:spacing w:val="-1"/>
          <w:sz w:val="24"/>
          <w:szCs w:val="24"/>
        </w:rPr>
        <w:t xml:space="preserve"> c</w:t>
      </w:r>
      <w:r>
        <w:rPr>
          <w:sz w:val="24"/>
          <w:szCs w:val="24"/>
        </w:rPr>
        <w:t>l</w:t>
      </w:r>
      <w:r>
        <w:rPr>
          <w:spacing w:val="1"/>
          <w:sz w:val="24"/>
          <w:szCs w:val="24"/>
        </w:rPr>
        <w:t>i</w:t>
      </w:r>
      <w:r>
        <w:rPr>
          <w:spacing w:val="-1"/>
          <w:sz w:val="24"/>
          <w:szCs w:val="24"/>
        </w:rPr>
        <w:t>e</w:t>
      </w:r>
      <w:r>
        <w:rPr>
          <w:sz w:val="24"/>
          <w:szCs w:val="24"/>
        </w:rPr>
        <w:t>nt.</w:t>
      </w:r>
    </w:p>
    <w:p w14:paraId="7F71754B" w14:textId="4F25A11C" w:rsidR="00CE409C" w:rsidRDefault="009B090C" w:rsidP="00090A5B">
      <w:pPr>
        <w:spacing w:line="280" w:lineRule="exact"/>
        <w:ind w:left="140" w:right="96"/>
        <w:jc w:val="both"/>
        <w:rPr>
          <w:sz w:val="16"/>
          <w:szCs w:val="16"/>
        </w:rPr>
      </w:pPr>
      <w:r>
        <w:rPr>
          <w:position w:val="-1"/>
          <w:sz w:val="24"/>
          <w:szCs w:val="24"/>
        </w:rPr>
        <w:t>The</w:t>
      </w:r>
      <w:r>
        <w:rPr>
          <w:spacing w:val="47"/>
          <w:position w:val="-1"/>
          <w:sz w:val="24"/>
          <w:szCs w:val="24"/>
        </w:rPr>
        <w:t xml:space="preserve"> </w:t>
      </w:r>
      <w:r>
        <w:rPr>
          <w:position w:val="-1"/>
          <w:sz w:val="24"/>
          <w:szCs w:val="24"/>
        </w:rPr>
        <w:t>s</w:t>
      </w:r>
      <w:r>
        <w:rPr>
          <w:spacing w:val="-1"/>
          <w:position w:val="-1"/>
          <w:sz w:val="24"/>
          <w:szCs w:val="24"/>
        </w:rPr>
        <w:t>ec</w:t>
      </w:r>
      <w:r>
        <w:rPr>
          <w:position w:val="-1"/>
          <w:sz w:val="24"/>
          <w:szCs w:val="24"/>
        </w:rPr>
        <w:t>ond</w:t>
      </w:r>
      <w:r>
        <w:rPr>
          <w:spacing w:val="48"/>
          <w:position w:val="-1"/>
          <w:sz w:val="24"/>
          <w:szCs w:val="24"/>
        </w:rPr>
        <w:t xml:space="preserve"> </w:t>
      </w:r>
      <w:r>
        <w:rPr>
          <w:position w:val="-1"/>
          <w:sz w:val="24"/>
          <w:szCs w:val="24"/>
        </w:rPr>
        <w:t>main</w:t>
      </w:r>
      <w:r>
        <w:rPr>
          <w:spacing w:val="48"/>
          <w:position w:val="-1"/>
          <w:sz w:val="24"/>
          <w:szCs w:val="24"/>
        </w:rPr>
        <w:t xml:space="preserve"> </w:t>
      </w:r>
      <w:r>
        <w:rPr>
          <w:position w:val="-1"/>
          <w:sz w:val="24"/>
          <w:szCs w:val="24"/>
        </w:rPr>
        <w:t>task</w:t>
      </w:r>
      <w:r>
        <w:rPr>
          <w:spacing w:val="48"/>
          <w:position w:val="-1"/>
          <w:sz w:val="24"/>
          <w:szCs w:val="24"/>
        </w:rPr>
        <w:t xml:space="preserve"> </w:t>
      </w:r>
      <w:r>
        <w:rPr>
          <w:spacing w:val="-2"/>
          <w:position w:val="-1"/>
          <w:sz w:val="24"/>
          <w:szCs w:val="24"/>
        </w:rPr>
        <w:t>i</w:t>
      </w:r>
      <w:r>
        <w:rPr>
          <w:position w:val="-1"/>
          <w:sz w:val="24"/>
          <w:szCs w:val="24"/>
        </w:rPr>
        <w:t>s</w:t>
      </w:r>
      <w:r>
        <w:rPr>
          <w:spacing w:val="48"/>
          <w:position w:val="-1"/>
          <w:sz w:val="24"/>
          <w:szCs w:val="24"/>
        </w:rPr>
        <w:t xml:space="preserve"> </w:t>
      </w:r>
      <w:r>
        <w:rPr>
          <w:position w:val="-1"/>
          <w:sz w:val="24"/>
          <w:szCs w:val="24"/>
        </w:rPr>
        <w:t>f</w:t>
      </w:r>
      <w:r>
        <w:rPr>
          <w:spacing w:val="-2"/>
          <w:position w:val="-1"/>
          <w:sz w:val="24"/>
          <w:szCs w:val="24"/>
        </w:rPr>
        <w:t>e</w:t>
      </w:r>
      <w:r>
        <w:rPr>
          <w:spacing w:val="-1"/>
          <w:position w:val="-1"/>
          <w:sz w:val="24"/>
          <w:szCs w:val="24"/>
        </w:rPr>
        <w:t>a</w:t>
      </w:r>
      <w:r>
        <w:rPr>
          <w:position w:val="-1"/>
          <w:sz w:val="24"/>
          <w:szCs w:val="24"/>
        </w:rPr>
        <w:t>sib</w:t>
      </w:r>
      <w:r>
        <w:rPr>
          <w:spacing w:val="1"/>
          <w:position w:val="-1"/>
          <w:sz w:val="24"/>
          <w:szCs w:val="24"/>
        </w:rPr>
        <w:t>i</w:t>
      </w:r>
      <w:r>
        <w:rPr>
          <w:position w:val="-1"/>
          <w:sz w:val="24"/>
          <w:szCs w:val="24"/>
        </w:rPr>
        <w:t>l</w:t>
      </w:r>
      <w:r>
        <w:rPr>
          <w:spacing w:val="1"/>
          <w:position w:val="-1"/>
          <w:sz w:val="24"/>
          <w:szCs w:val="24"/>
        </w:rPr>
        <w:t>i</w:t>
      </w:r>
      <w:r>
        <w:rPr>
          <w:spacing w:val="3"/>
          <w:position w:val="-1"/>
          <w:sz w:val="24"/>
          <w:szCs w:val="24"/>
        </w:rPr>
        <w:t>t</w:t>
      </w:r>
      <w:r>
        <w:rPr>
          <w:position w:val="-1"/>
          <w:sz w:val="24"/>
          <w:szCs w:val="24"/>
        </w:rPr>
        <w:t>y</w:t>
      </w:r>
      <w:r>
        <w:rPr>
          <w:spacing w:val="41"/>
          <w:position w:val="-1"/>
          <w:sz w:val="24"/>
          <w:szCs w:val="24"/>
        </w:rPr>
        <w:t xml:space="preserve"> </w:t>
      </w:r>
      <w:r>
        <w:rPr>
          <w:position w:val="-1"/>
          <w:sz w:val="24"/>
          <w:szCs w:val="24"/>
        </w:rPr>
        <w:t>stu</w:t>
      </w:r>
      <w:r>
        <w:rPr>
          <w:spacing w:val="5"/>
          <w:position w:val="-1"/>
          <w:sz w:val="24"/>
          <w:szCs w:val="24"/>
        </w:rPr>
        <w:t>d</w:t>
      </w:r>
      <w:r>
        <w:rPr>
          <w:position w:val="-1"/>
          <w:sz w:val="24"/>
          <w:szCs w:val="24"/>
        </w:rPr>
        <w:t>y</w:t>
      </w:r>
      <w:r>
        <w:rPr>
          <w:spacing w:val="46"/>
          <w:position w:val="-1"/>
          <w:sz w:val="24"/>
          <w:szCs w:val="24"/>
        </w:rPr>
        <w:t xml:space="preserve"> </w:t>
      </w:r>
      <w:r>
        <w:rPr>
          <w:spacing w:val="-1"/>
          <w:position w:val="-1"/>
          <w:sz w:val="24"/>
          <w:szCs w:val="24"/>
        </w:rPr>
        <w:t>a</w:t>
      </w:r>
      <w:r>
        <w:rPr>
          <w:position w:val="-1"/>
          <w:sz w:val="24"/>
          <w:szCs w:val="24"/>
        </w:rPr>
        <w:t>nd</w:t>
      </w:r>
      <w:r>
        <w:rPr>
          <w:spacing w:val="48"/>
          <w:position w:val="-1"/>
          <w:sz w:val="24"/>
          <w:szCs w:val="24"/>
        </w:rPr>
        <w:t xml:space="preserve"> </w:t>
      </w:r>
      <w:r>
        <w:rPr>
          <w:position w:val="-1"/>
          <w:sz w:val="24"/>
          <w:szCs w:val="24"/>
        </w:rPr>
        <w:t>dur</w:t>
      </w:r>
      <w:r>
        <w:rPr>
          <w:spacing w:val="-2"/>
          <w:position w:val="-1"/>
          <w:sz w:val="24"/>
          <w:szCs w:val="24"/>
        </w:rPr>
        <w:t>a</w:t>
      </w:r>
      <w:r>
        <w:rPr>
          <w:position w:val="-1"/>
          <w:sz w:val="24"/>
          <w:szCs w:val="24"/>
        </w:rPr>
        <w:t>t</w:t>
      </w:r>
      <w:r>
        <w:rPr>
          <w:spacing w:val="1"/>
          <w:position w:val="-1"/>
          <w:sz w:val="24"/>
          <w:szCs w:val="24"/>
        </w:rPr>
        <w:t>i</w:t>
      </w:r>
      <w:r>
        <w:rPr>
          <w:position w:val="-1"/>
          <w:sz w:val="24"/>
          <w:szCs w:val="24"/>
        </w:rPr>
        <w:t>on</w:t>
      </w:r>
      <w:r>
        <w:rPr>
          <w:spacing w:val="48"/>
          <w:position w:val="-1"/>
          <w:sz w:val="24"/>
          <w:szCs w:val="24"/>
        </w:rPr>
        <w:t xml:space="preserve"> </w:t>
      </w:r>
      <w:r w:rsidR="00D8607F">
        <w:rPr>
          <w:position w:val="-1"/>
          <w:sz w:val="24"/>
          <w:szCs w:val="24"/>
        </w:rPr>
        <w:t>are</w:t>
      </w:r>
      <w:r>
        <w:rPr>
          <w:spacing w:val="48"/>
          <w:position w:val="-1"/>
          <w:sz w:val="24"/>
          <w:szCs w:val="24"/>
        </w:rPr>
        <w:t xml:space="preserve"> </w:t>
      </w:r>
      <w:r>
        <w:rPr>
          <w:position w:val="-1"/>
          <w:sz w:val="24"/>
          <w:szCs w:val="24"/>
        </w:rPr>
        <w:t>5</w:t>
      </w:r>
      <w:r>
        <w:rPr>
          <w:spacing w:val="48"/>
          <w:position w:val="-1"/>
          <w:sz w:val="24"/>
          <w:szCs w:val="24"/>
        </w:rPr>
        <w:t xml:space="preserve"> </w:t>
      </w:r>
      <w:r>
        <w:rPr>
          <w:position w:val="-1"/>
          <w:sz w:val="24"/>
          <w:szCs w:val="24"/>
        </w:rPr>
        <w:t>d</w:t>
      </w:r>
      <w:r>
        <w:rPr>
          <w:spacing w:val="1"/>
          <w:position w:val="-1"/>
          <w:sz w:val="24"/>
          <w:szCs w:val="24"/>
        </w:rPr>
        <w:t>a</w:t>
      </w:r>
      <w:r>
        <w:rPr>
          <w:spacing w:val="-7"/>
          <w:position w:val="-1"/>
          <w:sz w:val="24"/>
          <w:szCs w:val="24"/>
        </w:rPr>
        <w:t>y</w:t>
      </w:r>
      <w:r>
        <w:rPr>
          <w:position w:val="-1"/>
          <w:sz w:val="24"/>
          <w:szCs w:val="24"/>
        </w:rPr>
        <w:t>s.</w:t>
      </w:r>
      <w:r>
        <w:rPr>
          <w:spacing w:val="50"/>
          <w:position w:val="-1"/>
          <w:sz w:val="24"/>
          <w:szCs w:val="24"/>
        </w:rPr>
        <w:t xml:space="preserve"> </w:t>
      </w:r>
      <w:r>
        <w:rPr>
          <w:spacing w:val="-3"/>
          <w:position w:val="-1"/>
          <w:sz w:val="24"/>
          <w:szCs w:val="24"/>
        </w:rPr>
        <w:t>I</w:t>
      </w:r>
      <w:r>
        <w:rPr>
          <w:position w:val="-1"/>
          <w:sz w:val="24"/>
          <w:szCs w:val="24"/>
        </w:rPr>
        <w:t>t</w:t>
      </w:r>
      <w:r>
        <w:rPr>
          <w:spacing w:val="48"/>
          <w:position w:val="-1"/>
          <w:sz w:val="24"/>
          <w:szCs w:val="24"/>
        </w:rPr>
        <w:t xml:space="preserve"> </w:t>
      </w:r>
      <w:r>
        <w:rPr>
          <w:position w:val="-1"/>
          <w:sz w:val="24"/>
          <w:szCs w:val="24"/>
        </w:rPr>
        <w:t>will</w:t>
      </w:r>
      <w:r>
        <w:rPr>
          <w:spacing w:val="48"/>
          <w:position w:val="-1"/>
          <w:sz w:val="24"/>
          <w:szCs w:val="24"/>
        </w:rPr>
        <w:t xml:space="preserve"> </w:t>
      </w:r>
      <w:r>
        <w:rPr>
          <w:position w:val="-1"/>
          <w:sz w:val="24"/>
          <w:szCs w:val="24"/>
        </w:rPr>
        <w:t>be</w:t>
      </w:r>
      <w:r>
        <w:rPr>
          <w:spacing w:val="47"/>
          <w:position w:val="-1"/>
          <w:sz w:val="24"/>
          <w:szCs w:val="24"/>
        </w:rPr>
        <w:t xml:space="preserve"> </w:t>
      </w:r>
      <w:r>
        <w:rPr>
          <w:position w:val="-1"/>
          <w:sz w:val="24"/>
          <w:szCs w:val="24"/>
        </w:rPr>
        <w:t>sta</w:t>
      </w:r>
      <w:r>
        <w:rPr>
          <w:spacing w:val="-1"/>
          <w:position w:val="-1"/>
          <w:sz w:val="24"/>
          <w:szCs w:val="24"/>
        </w:rPr>
        <w:t>r</w:t>
      </w:r>
      <w:r>
        <w:rPr>
          <w:position w:val="-1"/>
          <w:sz w:val="24"/>
          <w:szCs w:val="24"/>
        </w:rPr>
        <w:t>t</w:t>
      </w:r>
      <w:r>
        <w:rPr>
          <w:spacing w:val="1"/>
          <w:position w:val="-1"/>
          <w:sz w:val="24"/>
          <w:szCs w:val="24"/>
        </w:rPr>
        <w:t>i</w:t>
      </w:r>
      <w:r>
        <w:rPr>
          <w:position w:val="-1"/>
          <w:sz w:val="24"/>
          <w:szCs w:val="24"/>
        </w:rPr>
        <w:t>ng</w:t>
      </w:r>
      <w:r>
        <w:rPr>
          <w:spacing w:val="45"/>
          <w:position w:val="-1"/>
          <w:sz w:val="24"/>
          <w:szCs w:val="24"/>
        </w:rPr>
        <w:t xml:space="preserve"> </w:t>
      </w:r>
      <w:r>
        <w:rPr>
          <w:position w:val="-1"/>
          <w:sz w:val="24"/>
          <w:szCs w:val="24"/>
        </w:rPr>
        <w:t>on</w:t>
      </w:r>
      <w:r>
        <w:rPr>
          <w:spacing w:val="48"/>
          <w:position w:val="-1"/>
          <w:sz w:val="24"/>
          <w:szCs w:val="24"/>
        </w:rPr>
        <w:t xml:space="preserve"> </w:t>
      </w:r>
      <w:r>
        <w:rPr>
          <w:position w:val="-1"/>
          <w:sz w:val="24"/>
          <w:szCs w:val="24"/>
        </w:rPr>
        <w:t>1</w:t>
      </w:r>
      <w:r w:rsidR="00B52EC8">
        <w:rPr>
          <w:spacing w:val="2"/>
          <w:position w:val="-1"/>
          <w:sz w:val="24"/>
          <w:szCs w:val="24"/>
        </w:rPr>
        <w:t>3</w:t>
      </w:r>
      <w:proofErr w:type="spellStart"/>
      <w:r>
        <w:rPr>
          <w:spacing w:val="1"/>
          <w:position w:val="9"/>
          <w:sz w:val="16"/>
          <w:szCs w:val="16"/>
        </w:rPr>
        <w:t>th</w:t>
      </w:r>
      <w:proofErr w:type="spellEnd"/>
    </w:p>
    <w:p w14:paraId="3EADBE99" w14:textId="77777777" w:rsidR="00CE409C" w:rsidRDefault="00CE409C" w:rsidP="00090A5B">
      <w:pPr>
        <w:spacing w:before="7" w:line="120" w:lineRule="exact"/>
        <w:jc w:val="both"/>
        <w:rPr>
          <w:sz w:val="13"/>
          <w:szCs w:val="13"/>
        </w:rPr>
      </w:pPr>
    </w:p>
    <w:p w14:paraId="2A75D344" w14:textId="6DA84C70" w:rsidR="00CE409C" w:rsidRDefault="00A75767" w:rsidP="00090A5B">
      <w:pPr>
        <w:spacing w:line="347" w:lineRule="auto"/>
        <w:ind w:left="140" w:right="93"/>
        <w:jc w:val="both"/>
        <w:rPr>
          <w:sz w:val="24"/>
          <w:szCs w:val="24"/>
        </w:rPr>
      </w:pPr>
      <w:r>
        <w:rPr>
          <w:sz w:val="24"/>
          <w:szCs w:val="24"/>
        </w:rPr>
        <w:t>September</w:t>
      </w:r>
      <w:r w:rsidR="009B090C">
        <w:rPr>
          <w:spacing w:val="-1"/>
          <w:sz w:val="24"/>
          <w:szCs w:val="24"/>
        </w:rPr>
        <w:t xml:space="preserve"> </w:t>
      </w:r>
      <w:r w:rsidR="009B090C">
        <w:rPr>
          <w:sz w:val="24"/>
          <w:szCs w:val="24"/>
        </w:rPr>
        <w:t>201</w:t>
      </w:r>
      <w:r w:rsidR="00D8607F">
        <w:rPr>
          <w:sz w:val="24"/>
          <w:szCs w:val="24"/>
        </w:rPr>
        <w:t>9</w:t>
      </w:r>
      <w:r w:rsidR="009B090C">
        <w:rPr>
          <w:sz w:val="24"/>
          <w:szCs w:val="24"/>
        </w:rPr>
        <w:t>. D</w:t>
      </w:r>
      <w:r w:rsidR="009B090C">
        <w:rPr>
          <w:spacing w:val="2"/>
          <w:sz w:val="24"/>
          <w:szCs w:val="24"/>
        </w:rPr>
        <w:t>u</w:t>
      </w:r>
      <w:r w:rsidR="009B090C">
        <w:rPr>
          <w:sz w:val="24"/>
          <w:szCs w:val="24"/>
        </w:rPr>
        <w:t>ring f</w:t>
      </w:r>
      <w:r w:rsidR="009B090C">
        <w:rPr>
          <w:spacing w:val="-2"/>
          <w:sz w:val="24"/>
          <w:szCs w:val="24"/>
        </w:rPr>
        <w:t>e</w:t>
      </w:r>
      <w:r w:rsidR="009B090C">
        <w:rPr>
          <w:spacing w:val="-1"/>
          <w:sz w:val="24"/>
          <w:szCs w:val="24"/>
        </w:rPr>
        <w:t>a</w:t>
      </w:r>
      <w:r w:rsidR="009B090C">
        <w:rPr>
          <w:sz w:val="24"/>
          <w:szCs w:val="24"/>
        </w:rPr>
        <w:t>sib</w:t>
      </w:r>
      <w:r w:rsidR="009B090C">
        <w:rPr>
          <w:spacing w:val="1"/>
          <w:sz w:val="24"/>
          <w:szCs w:val="24"/>
        </w:rPr>
        <w:t>i</w:t>
      </w:r>
      <w:r w:rsidR="009B090C">
        <w:rPr>
          <w:sz w:val="24"/>
          <w:szCs w:val="24"/>
        </w:rPr>
        <w:t>l</w:t>
      </w:r>
      <w:r w:rsidR="009B090C">
        <w:rPr>
          <w:spacing w:val="1"/>
          <w:sz w:val="24"/>
          <w:szCs w:val="24"/>
        </w:rPr>
        <w:t>i</w:t>
      </w:r>
      <w:r w:rsidR="009B090C">
        <w:rPr>
          <w:spacing w:val="3"/>
          <w:sz w:val="24"/>
          <w:szCs w:val="24"/>
        </w:rPr>
        <w:t>t</w:t>
      </w:r>
      <w:r w:rsidR="009B090C">
        <w:rPr>
          <w:sz w:val="24"/>
          <w:szCs w:val="24"/>
        </w:rPr>
        <w:t>y</w:t>
      </w:r>
      <w:r w:rsidR="009B090C">
        <w:rPr>
          <w:spacing w:val="-5"/>
          <w:sz w:val="24"/>
          <w:szCs w:val="24"/>
        </w:rPr>
        <w:t xml:space="preserve"> </w:t>
      </w:r>
      <w:r w:rsidR="009B090C">
        <w:rPr>
          <w:sz w:val="24"/>
          <w:szCs w:val="24"/>
        </w:rPr>
        <w:t>stu</w:t>
      </w:r>
      <w:r w:rsidR="009B090C">
        <w:rPr>
          <w:spacing w:val="5"/>
          <w:sz w:val="24"/>
          <w:szCs w:val="24"/>
        </w:rPr>
        <w:t>d</w:t>
      </w:r>
      <w:r w:rsidR="009B090C">
        <w:rPr>
          <w:spacing w:val="-5"/>
          <w:sz w:val="24"/>
          <w:szCs w:val="24"/>
        </w:rPr>
        <w:t>y</w:t>
      </w:r>
      <w:r w:rsidR="009B090C">
        <w:rPr>
          <w:sz w:val="24"/>
          <w:szCs w:val="24"/>
        </w:rPr>
        <w:t>, fe</w:t>
      </w:r>
      <w:r w:rsidR="009B090C">
        <w:rPr>
          <w:spacing w:val="-1"/>
          <w:sz w:val="24"/>
          <w:szCs w:val="24"/>
        </w:rPr>
        <w:t>a</w:t>
      </w:r>
      <w:r w:rsidR="009B090C">
        <w:rPr>
          <w:sz w:val="24"/>
          <w:szCs w:val="24"/>
        </w:rPr>
        <w:t>sib</w:t>
      </w:r>
      <w:r w:rsidR="009B090C">
        <w:rPr>
          <w:spacing w:val="1"/>
          <w:sz w:val="24"/>
          <w:szCs w:val="24"/>
        </w:rPr>
        <w:t>i</w:t>
      </w:r>
      <w:r w:rsidR="009B090C">
        <w:rPr>
          <w:sz w:val="24"/>
          <w:szCs w:val="24"/>
        </w:rPr>
        <w:t>l</w:t>
      </w:r>
      <w:r w:rsidR="009B090C">
        <w:rPr>
          <w:spacing w:val="1"/>
          <w:sz w:val="24"/>
          <w:szCs w:val="24"/>
        </w:rPr>
        <w:t>i</w:t>
      </w:r>
      <w:r w:rsidR="009B090C">
        <w:rPr>
          <w:spacing w:val="3"/>
          <w:sz w:val="24"/>
          <w:szCs w:val="24"/>
        </w:rPr>
        <w:t>t</w:t>
      </w:r>
      <w:r w:rsidR="009B090C">
        <w:rPr>
          <w:sz w:val="24"/>
          <w:szCs w:val="24"/>
        </w:rPr>
        <w:t>y</w:t>
      </w:r>
      <w:r w:rsidR="009B090C">
        <w:rPr>
          <w:spacing w:val="-5"/>
          <w:sz w:val="24"/>
          <w:szCs w:val="24"/>
        </w:rPr>
        <w:t xml:space="preserve"> </w:t>
      </w:r>
      <w:r w:rsidR="009B090C">
        <w:rPr>
          <w:sz w:val="24"/>
          <w:szCs w:val="24"/>
        </w:rPr>
        <w:t>r</w:t>
      </w:r>
      <w:r w:rsidR="009B090C">
        <w:rPr>
          <w:spacing w:val="-2"/>
          <w:sz w:val="24"/>
          <w:szCs w:val="24"/>
        </w:rPr>
        <w:t>e</w:t>
      </w:r>
      <w:r w:rsidR="009B090C">
        <w:rPr>
          <w:sz w:val="24"/>
          <w:szCs w:val="24"/>
        </w:rPr>
        <w:t>p</w:t>
      </w:r>
      <w:r w:rsidR="009B090C">
        <w:rPr>
          <w:spacing w:val="2"/>
          <w:sz w:val="24"/>
          <w:szCs w:val="24"/>
        </w:rPr>
        <w:t>o</w:t>
      </w:r>
      <w:r w:rsidR="009B090C">
        <w:rPr>
          <w:sz w:val="24"/>
          <w:szCs w:val="24"/>
        </w:rPr>
        <w:t xml:space="preserve">rt </w:t>
      </w:r>
      <w:r w:rsidR="009B090C">
        <w:rPr>
          <w:spacing w:val="-1"/>
          <w:sz w:val="24"/>
          <w:szCs w:val="24"/>
        </w:rPr>
        <w:t>f</w:t>
      </w:r>
      <w:r w:rsidR="009B090C">
        <w:rPr>
          <w:sz w:val="24"/>
          <w:szCs w:val="24"/>
        </w:rPr>
        <w:t>or t</w:t>
      </w:r>
      <w:r w:rsidR="009B090C">
        <w:rPr>
          <w:spacing w:val="3"/>
          <w:sz w:val="24"/>
          <w:szCs w:val="24"/>
        </w:rPr>
        <w:t>h</w:t>
      </w:r>
      <w:r w:rsidR="009B090C">
        <w:rPr>
          <w:sz w:val="24"/>
          <w:szCs w:val="24"/>
        </w:rPr>
        <w:t>e</w:t>
      </w:r>
      <w:r w:rsidR="009B090C">
        <w:rPr>
          <w:spacing w:val="-1"/>
          <w:sz w:val="24"/>
          <w:szCs w:val="24"/>
        </w:rPr>
        <w:t xml:space="preserve"> </w:t>
      </w:r>
      <w:r w:rsidR="009B090C">
        <w:rPr>
          <w:spacing w:val="2"/>
          <w:sz w:val="24"/>
          <w:szCs w:val="24"/>
        </w:rPr>
        <w:t>p</w:t>
      </w:r>
      <w:r w:rsidR="009B090C">
        <w:rPr>
          <w:sz w:val="24"/>
          <w:szCs w:val="24"/>
        </w:rPr>
        <w:t>roj</w:t>
      </w:r>
      <w:r w:rsidR="009B090C">
        <w:rPr>
          <w:spacing w:val="-1"/>
          <w:sz w:val="24"/>
          <w:szCs w:val="24"/>
        </w:rPr>
        <w:t>ec</w:t>
      </w:r>
      <w:r w:rsidR="009B090C">
        <w:rPr>
          <w:sz w:val="24"/>
          <w:szCs w:val="24"/>
        </w:rPr>
        <w:t xml:space="preserve">t </w:t>
      </w:r>
      <w:r w:rsidR="009B090C">
        <w:rPr>
          <w:spacing w:val="3"/>
          <w:sz w:val="24"/>
          <w:szCs w:val="24"/>
        </w:rPr>
        <w:t>h</w:t>
      </w:r>
      <w:r w:rsidR="009B090C">
        <w:rPr>
          <w:spacing w:val="-1"/>
          <w:sz w:val="24"/>
          <w:szCs w:val="24"/>
        </w:rPr>
        <w:t>a</w:t>
      </w:r>
      <w:r w:rsidR="009B090C">
        <w:rPr>
          <w:sz w:val="24"/>
          <w:szCs w:val="24"/>
        </w:rPr>
        <w:t>s to be</w:t>
      </w:r>
      <w:r w:rsidR="009B090C">
        <w:rPr>
          <w:spacing w:val="-1"/>
          <w:sz w:val="24"/>
          <w:szCs w:val="24"/>
        </w:rPr>
        <w:t xml:space="preserve"> </w:t>
      </w:r>
      <w:r w:rsidR="009B090C">
        <w:rPr>
          <w:sz w:val="24"/>
          <w:szCs w:val="24"/>
        </w:rPr>
        <w:t>d</w:t>
      </w:r>
      <w:r w:rsidR="009B090C">
        <w:rPr>
          <w:spacing w:val="-1"/>
          <w:sz w:val="24"/>
          <w:szCs w:val="24"/>
        </w:rPr>
        <w:t>e</w:t>
      </w:r>
      <w:r w:rsidR="009B090C">
        <w:rPr>
          <w:sz w:val="24"/>
          <w:szCs w:val="24"/>
        </w:rPr>
        <w:t>v</w:t>
      </w:r>
      <w:r w:rsidR="009B090C">
        <w:rPr>
          <w:spacing w:val="-1"/>
          <w:sz w:val="24"/>
          <w:szCs w:val="24"/>
        </w:rPr>
        <w:t>e</w:t>
      </w:r>
      <w:r w:rsidR="009B090C">
        <w:rPr>
          <w:sz w:val="24"/>
          <w:szCs w:val="24"/>
        </w:rPr>
        <w:t>loped. The</w:t>
      </w:r>
      <w:r w:rsidR="009B090C">
        <w:rPr>
          <w:spacing w:val="18"/>
          <w:sz w:val="24"/>
          <w:szCs w:val="24"/>
        </w:rPr>
        <w:t xml:space="preserve"> </w:t>
      </w:r>
      <w:r w:rsidR="009B090C">
        <w:rPr>
          <w:sz w:val="24"/>
          <w:szCs w:val="24"/>
        </w:rPr>
        <w:t>th</w:t>
      </w:r>
      <w:r w:rsidR="009B090C">
        <w:rPr>
          <w:spacing w:val="1"/>
          <w:sz w:val="24"/>
          <w:szCs w:val="24"/>
        </w:rPr>
        <w:t>i</w:t>
      </w:r>
      <w:r w:rsidR="009B090C">
        <w:rPr>
          <w:sz w:val="24"/>
          <w:szCs w:val="24"/>
        </w:rPr>
        <w:t>rd</w:t>
      </w:r>
      <w:r w:rsidR="009B090C">
        <w:rPr>
          <w:spacing w:val="18"/>
          <w:sz w:val="24"/>
          <w:szCs w:val="24"/>
        </w:rPr>
        <w:t xml:space="preserve"> </w:t>
      </w:r>
      <w:r w:rsidR="009B090C">
        <w:rPr>
          <w:sz w:val="24"/>
          <w:szCs w:val="24"/>
        </w:rPr>
        <w:t>main</w:t>
      </w:r>
      <w:r w:rsidR="009B090C">
        <w:rPr>
          <w:spacing w:val="19"/>
          <w:sz w:val="24"/>
          <w:szCs w:val="24"/>
        </w:rPr>
        <w:t xml:space="preserve"> </w:t>
      </w:r>
      <w:r w:rsidR="009B090C">
        <w:rPr>
          <w:sz w:val="24"/>
          <w:szCs w:val="24"/>
        </w:rPr>
        <w:t>task</w:t>
      </w:r>
      <w:r w:rsidR="009B090C">
        <w:rPr>
          <w:spacing w:val="19"/>
          <w:sz w:val="24"/>
          <w:szCs w:val="24"/>
        </w:rPr>
        <w:t xml:space="preserve"> </w:t>
      </w:r>
      <w:r w:rsidR="009B090C">
        <w:rPr>
          <w:sz w:val="24"/>
          <w:szCs w:val="24"/>
        </w:rPr>
        <w:t>is</w:t>
      </w:r>
      <w:r w:rsidR="009B090C">
        <w:rPr>
          <w:spacing w:val="20"/>
          <w:sz w:val="24"/>
          <w:szCs w:val="24"/>
        </w:rPr>
        <w:t xml:space="preserve"> </w:t>
      </w:r>
      <w:r w:rsidR="009B090C">
        <w:rPr>
          <w:sz w:val="24"/>
          <w:szCs w:val="24"/>
        </w:rPr>
        <w:t>r</w:t>
      </w:r>
      <w:r w:rsidR="009B090C">
        <w:rPr>
          <w:spacing w:val="-4"/>
          <w:sz w:val="24"/>
          <w:szCs w:val="24"/>
        </w:rPr>
        <w:t>e</w:t>
      </w:r>
      <w:r w:rsidR="009B090C">
        <w:rPr>
          <w:sz w:val="24"/>
          <w:szCs w:val="24"/>
        </w:rPr>
        <w:t>quir</w:t>
      </w:r>
      <w:r w:rsidR="009B090C">
        <w:rPr>
          <w:spacing w:val="-1"/>
          <w:sz w:val="24"/>
          <w:szCs w:val="24"/>
        </w:rPr>
        <w:t>e</w:t>
      </w:r>
      <w:r w:rsidR="009B090C">
        <w:rPr>
          <w:sz w:val="24"/>
          <w:szCs w:val="24"/>
        </w:rPr>
        <w:t>ment</w:t>
      </w:r>
      <w:r w:rsidR="009B090C">
        <w:rPr>
          <w:spacing w:val="21"/>
          <w:sz w:val="24"/>
          <w:szCs w:val="24"/>
        </w:rPr>
        <w:t xml:space="preserve"> </w:t>
      </w:r>
      <w:r w:rsidR="009B090C">
        <w:rPr>
          <w:sz w:val="24"/>
          <w:szCs w:val="24"/>
        </w:rPr>
        <w:t>g</w:t>
      </w:r>
      <w:r w:rsidR="009B090C">
        <w:rPr>
          <w:spacing w:val="-1"/>
          <w:sz w:val="24"/>
          <w:szCs w:val="24"/>
        </w:rPr>
        <w:t>a</w:t>
      </w:r>
      <w:r w:rsidR="009B090C">
        <w:rPr>
          <w:sz w:val="24"/>
          <w:szCs w:val="24"/>
        </w:rPr>
        <w:t>the</w:t>
      </w:r>
      <w:r w:rsidR="009B090C">
        <w:rPr>
          <w:spacing w:val="-1"/>
          <w:sz w:val="24"/>
          <w:szCs w:val="24"/>
        </w:rPr>
        <w:t>r</w:t>
      </w:r>
      <w:r w:rsidR="009B090C">
        <w:rPr>
          <w:sz w:val="24"/>
          <w:szCs w:val="24"/>
        </w:rPr>
        <w:t>i</w:t>
      </w:r>
      <w:r w:rsidR="009B090C">
        <w:rPr>
          <w:spacing w:val="3"/>
          <w:sz w:val="24"/>
          <w:szCs w:val="24"/>
        </w:rPr>
        <w:t>n</w:t>
      </w:r>
      <w:r w:rsidR="009B090C">
        <w:rPr>
          <w:sz w:val="24"/>
          <w:szCs w:val="24"/>
        </w:rPr>
        <w:t>g</w:t>
      </w:r>
      <w:r w:rsidR="009B090C">
        <w:rPr>
          <w:spacing w:val="17"/>
          <w:sz w:val="24"/>
          <w:szCs w:val="24"/>
        </w:rPr>
        <w:t xml:space="preserve"> </w:t>
      </w:r>
      <w:r w:rsidR="009B090C">
        <w:rPr>
          <w:spacing w:val="-1"/>
          <w:sz w:val="24"/>
          <w:szCs w:val="24"/>
        </w:rPr>
        <w:t>a</w:t>
      </w:r>
      <w:r w:rsidR="009B090C">
        <w:rPr>
          <w:sz w:val="24"/>
          <w:szCs w:val="24"/>
        </w:rPr>
        <w:t>nd</w:t>
      </w:r>
      <w:r w:rsidR="009B090C">
        <w:rPr>
          <w:spacing w:val="21"/>
          <w:sz w:val="24"/>
          <w:szCs w:val="24"/>
        </w:rPr>
        <w:t xml:space="preserve"> </w:t>
      </w:r>
      <w:r w:rsidR="009B090C">
        <w:rPr>
          <w:spacing w:val="-1"/>
          <w:sz w:val="24"/>
          <w:szCs w:val="24"/>
        </w:rPr>
        <w:t>a</w:t>
      </w:r>
      <w:r w:rsidR="009B090C">
        <w:rPr>
          <w:sz w:val="24"/>
          <w:szCs w:val="24"/>
        </w:rPr>
        <w:t>n</w:t>
      </w:r>
      <w:r w:rsidR="009B090C">
        <w:rPr>
          <w:spacing w:val="-1"/>
          <w:sz w:val="24"/>
          <w:szCs w:val="24"/>
        </w:rPr>
        <w:t>a</w:t>
      </w:r>
      <w:r w:rsidR="009B090C">
        <w:rPr>
          <w:spacing w:val="3"/>
          <w:sz w:val="24"/>
          <w:szCs w:val="24"/>
        </w:rPr>
        <w:t>l</w:t>
      </w:r>
      <w:r w:rsidR="009B090C">
        <w:rPr>
          <w:spacing w:val="-5"/>
          <w:sz w:val="24"/>
          <w:szCs w:val="24"/>
        </w:rPr>
        <w:t>y</w:t>
      </w:r>
      <w:r w:rsidR="009B090C">
        <w:rPr>
          <w:sz w:val="24"/>
          <w:szCs w:val="24"/>
        </w:rPr>
        <w:t>si</w:t>
      </w:r>
      <w:r w:rsidR="009B090C">
        <w:rPr>
          <w:spacing w:val="1"/>
          <w:sz w:val="24"/>
          <w:szCs w:val="24"/>
        </w:rPr>
        <w:t>s</w:t>
      </w:r>
      <w:r w:rsidR="009B090C">
        <w:rPr>
          <w:sz w:val="24"/>
          <w:szCs w:val="24"/>
        </w:rPr>
        <w:t>.</w:t>
      </w:r>
      <w:r w:rsidR="009B090C">
        <w:rPr>
          <w:spacing w:val="21"/>
          <w:sz w:val="24"/>
          <w:szCs w:val="24"/>
        </w:rPr>
        <w:t xml:space="preserve"> </w:t>
      </w:r>
      <w:r w:rsidR="009B090C">
        <w:rPr>
          <w:spacing w:val="-3"/>
          <w:sz w:val="24"/>
          <w:szCs w:val="24"/>
        </w:rPr>
        <w:t>I</w:t>
      </w:r>
      <w:r w:rsidR="009B090C">
        <w:rPr>
          <w:sz w:val="24"/>
          <w:szCs w:val="24"/>
        </w:rPr>
        <w:t>t</w:t>
      </w:r>
      <w:r w:rsidR="009B090C">
        <w:rPr>
          <w:spacing w:val="19"/>
          <w:sz w:val="24"/>
          <w:szCs w:val="24"/>
        </w:rPr>
        <w:t xml:space="preserve"> </w:t>
      </w:r>
      <w:r w:rsidR="009B090C">
        <w:rPr>
          <w:sz w:val="24"/>
          <w:szCs w:val="24"/>
        </w:rPr>
        <w:t>will</w:t>
      </w:r>
      <w:r w:rsidR="009B090C">
        <w:rPr>
          <w:spacing w:val="20"/>
          <w:sz w:val="24"/>
          <w:szCs w:val="24"/>
        </w:rPr>
        <w:t xml:space="preserve"> </w:t>
      </w:r>
      <w:r w:rsidR="009B090C">
        <w:rPr>
          <w:sz w:val="24"/>
          <w:szCs w:val="24"/>
        </w:rPr>
        <w:t>be</w:t>
      </w:r>
      <w:r w:rsidR="009B090C">
        <w:rPr>
          <w:spacing w:val="18"/>
          <w:sz w:val="24"/>
          <w:szCs w:val="24"/>
        </w:rPr>
        <w:t xml:space="preserve"> </w:t>
      </w:r>
      <w:r w:rsidR="009B090C">
        <w:rPr>
          <w:sz w:val="24"/>
          <w:szCs w:val="24"/>
        </w:rPr>
        <w:t>sta</w:t>
      </w:r>
      <w:r w:rsidR="009B090C">
        <w:rPr>
          <w:spacing w:val="-1"/>
          <w:sz w:val="24"/>
          <w:szCs w:val="24"/>
        </w:rPr>
        <w:t>r</w:t>
      </w:r>
      <w:r w:rsidR="009B090C">
        <w:rPr>
          <w:sz w:val="24"/>
          <w:szCs w:val="24"/>
        </w:rPr>
        <w:t>t</w:t>
      </w:r>
      <w:r w:rsidR="009B090C">
        <w:rPr>
          <w:spacing w:val="1"/>
          <w:sz w:val="24"/>
          <w:szCs w:val="24"/>
        </w:rPr>
        <w:t>i</w:t>
      </w:r>
      <w:r w:rsidR="009B090C">
        <w:rPr>
          <w:sz w:val="24"/>
          <w:szCs w:val="24"/>
        </w:rPr>
        <w:t>ng</w:t>
      </w:r>
      <w:r w:rsidR="009B090C">
        <w:rPr>
          <w:spacing w:val="17"/>
          <w:sz w:val="24"/>
          <w:szCs w:val="24"/>
        </w:rPr>
        <w:t xml:space="preserve"> </w:t>
      </w:r>
      <w:r w:rsidR="009B090C">
        <w:rPr>
          <w:sz w:val="24"/>
          <w:szCs w:val="24"/>
        </w:rPr>
        <w:t>on</w:t>
      </w:r>
      <w:r w:rsidR="009B090C">
        <w:rPr>
          <w:spacing w:val="19"/>
          <w:sz w:val="24"/>
          <w:szCs w:val="24"/>
        </w:rPr>
        <w:t xml:space="preserve"> </w:t>
      </w:r>
      <w:r w:rsidR="00CA0808">
        <w:rPr>
          <w:sz w:val="24"/>
          <w:szCs w:val="24"/>
        </w:rPr>
        <w:t>20</w:t>
      </w:r>
      <w:proofErr w:type="spellStart"/>
      <w:proofErr w:type="gramStart"/>
      <w:r w:rsidR="009B090C">
        <w:rPr>
          <w:spacing w:val="1"/>
          <w:position w:val="9"/>
          <w:sz w:val="16"/>
          <w:szCs w:val="16"/>
        </w:rPr>
        <w:t>t</w:t>
      </w:r>
      <w:r w:rsidR="009B090C">
        <w:rPr>
          <w:position w:val="9"/>
          <w:sz w:val="16"/>
          <w:szCs w:val="16"/>
        </w:rPr>
        <w:t>h</w:t>
      </w:r>
      <w:proofErr w:type="spellEnd"/>
      <w:r w:rsidR="009B090C">
        <w:rPr>
          <w:position w:val="9"/>
          <w:sz w:val="16"/>
          <w:szCs w:val="16"/>
        </w:rPr>
        <w:t xml:space="preserve">  </w:t>
      </w:r>
      <w:r>
        <w:rPr>
          <w:sz w:val="24"/>
          <w:szCs w:val="24"/>
        </w:rPr>
        <w:t>September</w:t>
      </w:r>
      <w:proofErr w:type="gramEnd"/>
    </w:p>
    <w:p w14:paraId="0536AFD3" w14:textId="4AABE47E" w:rsidR="00CE409C" w:rsidRDefault="00A75767" w:rsidP="00090A5B">
      <w:pPr>
        <w:spacing w:before="9" w:line="360" w:lineRule="auto"/>
        <w:ind w:left="140" w:right="100"/>
        <w:jc w:val="both"/>
        <w:rPr>
          <w:sz w:val="24"/>
          <w:szCs w:val="24"/>
        </w:rPr>
      </w:pPr>
      <w:r>
        <w:rPr>
          <w:sz w:val="24"/>
          <w:szCs w:val="24"/>
        </w:rPr>
        <w:t>2019</w:t>
      </w:r>
      <w:r w:rsidR="009B090C">
        <w:rPr>
          <w:spacing w:val="5"/>
          <w:sz w:val="24"/>
          <w:szCs w:val="24"/>
        </w:rPr>
        <w:t xml:space="preserve"> </w:t>
      </w:r>
      <w:r w:rsidR="009B090C">
        <w:rPr>
          <w:spacing w:val="-1"/>
          <w:sz w:val="24"/>
          <w:szCs w:val="24"/>
        </w:rPr>
        <w:t>a</w:t>
      </w:r>
      <w:r w:rsidR="009B090C">
        <w:rPr>
          <w:sz w:val="24"/>
          <w:szCs w:val="24"/>
        </w:rPr>
        <w:t>nd</w:t>
      </w:r>
      <w:r w:rsidR="009B090C">
        <w:rPr>
          <w:spacing w:val="5"/>
          <w:sz w:val="24"/>
          <w:szCs w:val="24"/>
        </w:rPr>
        <w:t xml:space="preserve"> </w:t>
      </w:r>
      <w:r w:rsidR="009B090C">
        <w:rPr>
          <w:sz w:val="24"/>
          <w:szCs w:val="24"/>
        </w:rPr>
        <w:t>dur</w:t>
      </w:r>
      <w:r w:rsidR="009B090C">
        <w:rPr>
          <w:spacing w:val="-2"/>
          <w:sz w:val="24"/>
          <w:szCs w:val="24"/>
        </w:rPr>
        <w:t>a</w:t>
      </w:r>
      <w:r w:rsidR="009B090C">
        <w:rPr>
          <w:sz w:val="24"/>
          <w:szCs w:val="24"/>
        </w:rPr>
        <w:t>t</w:t>
      </w:r>
      <w:r w:rsidR="009B090C">
        <w:rPr>
          <w:spacing w:val="1"/>
          <w:sz w:val="24"/>
          <w:szCs w:val="24"/>
        </w:rPr>
        <w:t>i</w:t>
      </w:r>
      <w:r w:rsidR="009B090C">
        <w:rPr>
          <w:sz w:val="24"/>
          <w:szCs w:val="24"/>
        </w:rPr>
        <w:t>on</w:t>
      </w:r>
      <w:r w:rsidR="009B090C">
        <w:rPr>
          <w:spacing w:val="5"/>
          <w:sz w:val="24"/>
          <w:szCs w:val="24"/>
        </w:rPr>
        <w:t xml:space="preserve"> </w:t>
      </w:r>
      <w:r w:rsidR="009B090C">
        <w:rPr>
          <w:sz w:val="24"/>
          <w:szCs w:val="24"/>
        </w:rPr>
        <w:t>is</w:t>
      </w:r>
      <w:r w:rsidR="009B090C">
        <w:rPr>
          <w:spacing w:val="6"/>
          <w:sz w:val="24"/>
          <w:szCs w:val="24"/>
        </w:rPr>
        <w:t xml:space="preserve"> </w:t>
      </w:r>
      <w:r w:rsidR="009B090C">
        <w:rPr>
          <w:sz w:val="24"/>
          <w:szCs w:val="24"/>
        </w:rPr>
        <w:t>10 d</w:t>
      </w:r>
      <w:r w:rsidR="009B090C">
        <w:rPr>
          <w:spacing w:val="1"/>
          <w:sz w:val="24"/>
          <w:szCs w:val="24"/>
        </w:rPr>
        <w:t>a</w:t>
      </w:r>
      <w:r w:rsidR="009B090C">
        <w:rPr>
          <w:spacing w:val="-5"/>
          <w:sz w:val="24"/>
          <w:szCs w:val="24"/>
        </w:rPr>
        <w:t>y</w:t>
      </w:r>
      <w:r w:rsidR="009B090C">
        <w:rPr>
          <w:sz w:val="24"/>
          <w:szCs w:val="24"/>
        </w:rPr>
        <w:t>s.</w:t>
      </w:r>
      <w:r w:rsidR="009B090C">
        <w:rPr>
          <w:spacing w:val="5"/>
          <w:sz w:val="24"/>
          <w:szCs w:val="24"/>
        </w:rPr>
        <w:t xml:space="preserve"> </w:t>
      </w:r>
      <w:r w:rsidR="009B090C">
        <w:rPr>
          <w:sz w:val="24"/>
          <w:szCs w:val="24"/>
        </w:rPr>
        <w:t>Und</w:t>
      </w:r>
      <w:r w:rsidR="009B090C">
        <w:rPr>
          <w:spacing w:val="1"/>
          <w:sz w:val="24"/>
          <w:szCs w:val="24"/>
        </w:rPr>
        <w:t>e</w:t>
      </w:r>
      <w:r w:rsidR="009B090C">
        <w:rPr>
          <w:sz w:val="24"/>
          <w:szCs w:val="24"/>
        </w:rPr>
        <w:t>r</w:t>
      </w:r>
      <w:r w:rsidR="009B090C">
        <w:rPr>
          <w:spacing w:val="4"/>
          <w:sz w:val="24"/>
          <w:szCs w:val="24"/>
        </w:rPr>
        <w:t xml:space="preserve"> </w:t>
      </w:r>
      <w:r w:rsidR="009B090C">
        <w:rPr>
          <w:sz w:val="24"/>
          <w:szCs w:val="24"/>
        </w:rPr>
        <w:t>th</w:t>
      </w:r>
      <w:r w:rsidR="009B090C">
        <w:rPr>
          <w:spacing w:val="1"/>
          <w:sz w:val="24"/>
          <w:szCs w:val="24"/>
        </w:rPr>
        <w:t>i</w:t>
      </w:r>
      <w:r w:rsidR="009B090C">
        <w:rPr>
          <w:sz w:val="24"/>
          <w:szCs w:val="24"/>
        </w:rPr>
        <w:t>s</w:t>
      </w:r>
      <w:r w:rsidR="009B090C">
        <w:rPr>
          <w:spacing w:val="5"/>
          <w:sz w:val="24"/>
          <w:szCs w:val="24"/>
        </w:rPr>
        <w:t xml:space="preserve"> </w:t>
      </w:r>
      <w:r w:rsidR="009B090C">
        <w:rPr>
          <w:sz w:val="24"/>
          <w:szCs w:val="24"/>
        </w:rPr>
        <w:t>task</w:t>
      </w:r>
      <w:r w:rsidR="009B090C">
        <w:rPr>
          <w:spacing w:val="5"/>
          <w:sz w:val="24"/>
          <w:szCs w:val="24"/>
        </w:rPr>
        <w:t xml:space="preserve"> </w:t>
      </w:r>
      <w:r w:rsidR="009B090C">
        <w:rPr>
          <w:sz w:val="24"/>
          <w:szCs w:val="24"/>
        </w:rPr>
        <w:t>th</w:t>
      </w:r>
      <w:r w:rsidR="009B090C">
        <w:rPr>
          <w:spacing w:val="-3"/>
          <w:sz w:val="24"/>
          <w:szCs w:val="24"/>
        </w:rPr>
        <w:t>e</w:t>
      </w:r>
      <w:r w:rsidR="009B090C">
        <w:rPr>
          <w:sz w:val="24"/>
          <w:szCs w:val="24"/>
        </w:rPr>
        <w:t>re</w:t>
      </w:r>
      <w:r w:rsidR="009B090C">
        <w:rPr>
          <w:spacing w:val="3"/>
          <w:sz w:val="24"/>
          <w:szCs w:val="24"/>
        </w:rPr>
        <w:t xml:space="preserve"> </w:t>
      </w:r>
      <w:r w:rsidR="009B090C">
        <w:rPr>
          <w:spacing w:val="-1"/>
          <w:sz w:val="24"/>
          <w:szCs w:val="24"/>
        </w:rPr>
        <w:t>a</w:t>
      </w:r>
      <w:r w:rsidR="009B090C">
        <w:rPr>
          <w:sz w:val="24"/>
          <w:szCs w:val="24"/>
        </w:rPr>
        <w:t>re</w:t>
      </w:r>
      <w:r w:rsidR="009B090C">
        <w:rPr>
          <w:spacing w:val="3"/>
          <w:sz w:val="24"/>
          <w:szCs w:val="24"/>
        </w:rPr>
        <w:t xml:space="preserve"> </w:t>
      </w:r>
      <w:r w:rsidR="009B090C">
        <w:rPr>
          <w:sz w:val="24"/>
          <w:szCs w:val="24"/>
        </w:rPr>
        <w:t>s</w:t>
      </w:r>
      <w:r w:rsidR="009B090C">
        <w:rPr>
          <w:spacing w:val="-1"/>
          <w:sz w:val="24"/>
          <w:szCs w:val="24"/>
        </w:rPr>
        <w:t>e</w:t>
      </w:r>
      <w:r w:rsidR="009B090C">
        <w:rPr>
          <w:spacing w:val="2"/>
          <w:sz w:val="24"/>
          <w:szCs w:val="24"/>
        </w:rPr>
        <w:t>v</w:t>
      </w:r>
      <w:r w:rsidR="009B090C">
        <w:rPr>
          <w:spacing w:val="-1"/>
          <w:sz w:val="24"/>
          <w:szCs w:val="24"/>
        </w:rPr>
        <w:t>e</w:t>
      </w:r>
      <w:r w:rsidR="009B090C">
        <w:rPr>
          <w:sz w:val="24"/>
          <w:szCs w:val="24"/>
        </w:rPr>
        <w:t>r</w:t>
      </w:r>
      <w:r w:rsidR="009B090C">
        <w:rPr>
          <w:spacing w:val="-2"/>
          <w:sz w:val="24"/>
          <w:szCs w:val="24"/>
        </w:rPr>
        <w:t>a</w:t>
      </w:r>
      <w:r w:rsidR="009B090C">
        <w:rPr>
          <w:sz w:val="24"/>
          <w:szCs w:val="24"/>
        </w:rPr>
        <w:t>l</w:t>
      </w:r>
      <w:r w:rsidR="009B090C">
        <w:rPr>
          <w:spacing w:val="5"/>
          <w:sz w:val="24"/>
          <w:szCs w:val="24"/>
        </w:rPr>
        <w:t xml:space="preserve"> </w:t>
      </w:r>
      <w:r w:rsidR="009B090C">
        <w:rPr>
          <w:sz w:val="24"/>
          <w:szCs w:val="24"/>
        </w:rPr>
        <w:t>sub</w:t>
      </w:r>
      <w:r w:rsidR="009B090C">
        <w:rPr>
          <w:spacing w:val="5"/>
          <w:sz w:val="24"/>
          <w:szCs w:val="24"/>
        </w:rPr>
        <w:t xml:space="preserve"> </w:t>
      </w:r>
      <w:r w:rsidR="009B090C">
        <w:rPr>
          <w:sz w:val="24"/>
          <w:szCs w:val="24"/>
        </w:rPr>
        <w:t>tasks</w:t>
      </w:r>
      <w:r w:rsidR="009B090C">
        <w:rPr>
          <w:spacing w:val="5"/>
          <w:sz w:val="24"/>
          <w:szCs w:val="24"/>
        </w:rPr>
        <w:t xml:space="preserve"> </w:t>
      </w:r>
      <w:r w:rsidR="009B090C">
        <w:rPr>
          <w:spacing w:val="-2"/>
          <w:sz w:val="24"/>
          <w:szCs w:val="24"/>
        </w:rPr>
        <w:t>l</w:t>
      </w:r>
      <w:r w:rsidR="009B090C">
        <w:rPr>
          <w:sz w:val="24"/>
          <w:szCs w:val="24"/>
        </w:rPr>
        <w:t>ike</w:t>
      </w:r>
      <w:r w:rsidR="009B090C">
        <w:rPr>
          <w:spacing w:val="11"/>
          <w:sz w:val="24"/>
          <w:szCs w:val="24"/>
        </w:rPr>
        <w:t xml:space="preserve"> </w:t>
      </w:r>
      <w:r w:rsidR="009B090C">
        <w:rPr>
          <w:sz w:val="24"/>
          <w:szCs w:val="24"/>
        </w:rPr>
        <w:t>obs</w:t>
      </w:r>
      <w:r w:rsidR="009B090C">
        <w:rPr>
          <w:spacing w:val="-1"/>
          <w:sz w:val="24"/>
          <w:szCs w:val="24"/>
        </w:rPr>
        <w:t>e</w:t>
      </w:r>
      <w:r w:rsidR="009B090C">
        <w:rPr>
          <w:sz w:val="24"/>
          <w:szCs w:val="24"/>
        </w:rPr>
        <w:t>rving</w:t>
      </w:r>
      <w:r w:rsidR="009B090C">
        <w:rPr>
          <w:spacing w:val="2"/>
          <w:sz w:val="24"/>
          <w:szCs w:val="24"/>
        </w:rPr>
        <w:t xml:space="preserve"> </w:t>
      </w:r>
      <w:r w:rsidR="009B090C">
        <w:rPr>
          <w:spacing w:val="-1"/>
          <w:sz w:val="24"/>
          <w:szCs w:val="24"/>
        </w:rPr>
        <w:t>c</w:t>
      </w:r>
      <w:r w:rsidR="009B090C">
        <w:rPr>
          <w:sz w:val="24"/>
          <w:szCs w:val="24"/>
        </w:rPr>
        <w:t>u</w:t>
      </w:r>
      <w:r w:rsidR="009B090C">
        <w:rPr>
          <w:spacing w:val="1"/>
          <w:sz w:val="24"/>
          <w:szCs w:val="24"/>
        </w:rPr>
        <w:t>r</w:t>
      </w:r>
      <w:r w:rsidR="009B090C">
        <w:rPr>
          <w:sz w:val="24"/>
          <w:szCs w:val="24"/>
        </w:rPr>
        <w:t>r</w:t>
      </w:r>
      <w:r w:rsidR="009B090C">
        <w:rPr>
          <w:spacing w:val="-2"/>
          <w:sz w:val="24"/>
          <w:szCs w:val="24"/>
        </w:rPr>
        <w:t>e</w:t>
      </w:r>
      <w:r w:rsidR="009B090C">
        <w:rPr>
          <w:sz w:val="24"/>
          <w:szCs w:val="24"/>
        </w:rPr>
        <w:t xml:space="preserve">nt </w:t>
      </w:r>
      <w:r w:rsidR="009B090C">
        <w:rPr>
          <w:spacing w:val="2"/>
          <w:sz w:val="24"/>
          <w:szCs w:val="24"/>
        </w:rPr>
        <w:t>s</w:t>
      </w:r>
      <w:r w:rsidR="009B090C">
        <w:rPr>
          <w:spacing w:val="-5"/>
          <w:sz w:val="24"/>
          <w:szCs w:val="24"/>
        </w:rPr>
        <w:t>y</w:t>
      </w:r>
      <w:r w:rsidR="009B090C">
        <w:rPr>
          <w:sz w:val="24"/>
          <w:szCs w:val="24"/>
        </w:rPr>
        <w:t>stem,</w:t>
      </w:r>
      <w:r w:rsidR="009B090C">
        <w:rPr>
          <w:spacing w:val="5"/>
          <w:sz w:val="24"/>
          <w:szCs w:val="24"/>
        </w:rPr>
        <w:t xml:space="preserve"> </w:t>
      </w:r>
      <w:r w:rsidR="009B090C">
        <w:rPr>
          <w:spacing w:val="-2"/>
          <w:sz w:val="24"/>
          <w:szCs w:val="24"/>
        </w:rPr>
        <w:t>g</w:t>
      </w:r>
      <w:r w:rsidR="009B090C">
        <w:rPr>
          <w:spacing w:val="-1"/>
          <w:sz w:val="24"/>
          <w:szCs w:val="24"/>
        </w:rPr>
        <w:t>a</w:t>
      </w:r>
      <w:r w:rsidR="009B090C">
        <w:rPr>
          <w:sz w:val="24"/>
          <w:szCs w:val="24"/>
        </w:rPr>
        <w:t>t</w:t>
      </w:r>
      <w:r w:rsidR="009B090C">
        <w:rPr>
          <w:spacing w:val="3"/>
          <w:sz w:val="24"/>
          <w:szCs w:val="24"/>
        </w:rPr>
        <w:t>h</w:t>
      </w:r>
      <w:r w:rsidR="009B090C">
        <w:rPr>
          <w:spacing w:val="-1"/>
          <w:sz w:val="24"/>
          <w:szCs w:val="24"/>
        </w:rPr>
        <w:t>e</w:t>
      </w:r>
      <w:r w:rsidR="009B090C">
        <w:rPr>
          <w:sz w:val="24"/>
          <w:szCs w:val="24"/>
        </w:rPr>
        <w:t>ri</w:t>
      </w:r>
      <w:r w:rsidR="009B090C">
        <w:rPr>
          <w:spacing w:val="2"/>
          <w:sz w:val="24"/>
          <w:szCs w:val="24"/>
        </w:rPr>
        <w:t>n</w:t>
      </w:r>
      <w:r w:rsidR="009B090C">
        <w:rPr>
          <w:sz w:val="24"/>
          <w:szCs w:val="24"/>
        </w:rPr>
        <w:t xml:space="preserve">g </w:t>
      </w:r>
      <w:r w:rsidR="009B090C">
        <w:rPr>
          <w:spacing w:val="1"/>
          <w:sz w:val="24"/>
          <w:szCs w:val="24"/>
        </w:rPr>
        <w:t>r</w:t>
      </w:r>
      <w:r w:rsidR="009B090C">
        <w:rPr>
          <w:spacing w:val="-1"/>
          <w:sz w:val="24"/>
          <w:szCs w:val="24"/>
        </w:rPr>
        <w:t>e</w:t>
      </w:r>
      <w:r w:rsidR="009B090C">
        <w:rPr>
          <w:sz w:val="24"/>
          <w:szCs w:val="24"/>
        </w:rPr>
        <w:t>q</w:t>
      </w:r>
      <w:r w:rsidR="009B090C">
        <w:rPr>
          <w:spacing w:val="2"/>
          <w:sz w:val="24"/>
          <w:szCs w:val="24"/>
        </w:rPr>
        <w:t>u</w:t>
      </w:r>
      <w:r w:rsidR="009B090C">
        <w:rPr>
          <w:sz w:val="24"/>
          <w:szCs w:val="24"/>
        </w:rPr>
        <w:t>ir</w:t>
      </w:r>
      <w:r w:rsidR="009B090C">
        <w:rPr>
          <w:spacing w:val="-1"/>
          <w:sz w:val="24"/>
          <w:szCs w:val="24"/>
        </w:rPr>
        <w:t>e</w:t>
      </w:r>
      <w:r w:rsidR="009B090C">
        <w:rPr>
          <w:sz w:val="24"/>
          <w:szCs w:val="24"/>
        </w:rPr>
        <w:t>ments,</w:t>
      </w:r>
      <w:r w:rsidR="009B090C">
        <w:rPr>
          <w:spacing w:val="5"/>
          <w:sz w:val="24"/>
          <w:szCs w:val="24"/>
        </w:rPr>
        <w:t xml:space="preserve"> </w:t>
      </w:r>
      <w:r>
        <w:rPr>
          <w:spacing w:val="-1"/>
          <w:sz w:val="24"/>
          <w:szCs w:val="24"/>
        </w:rPr>
        <w:t>a</w:t>
      </w:r>
      <w:r>
        <w:rPr>
          <w:sz w:val="24"/>
          <w:szCs w:val="24"/>
        </w:rPr>
        <w:t>n</w:t>
      </w:r>
      <w:r>
        <w:rPr>
          <w:spacing w:val="-1"/>
          <w:sz w:val="24"/>
          <w:szCs w:val="24"/>
        </w:rPr>
        <w:t>a</w:t>
      </w:r>
      <w:r>
        <w:rPr>
          <w:spacing w:val="5"/>
          <w:sz w:val="24"/>
          <w:szCs w:val="24"/>
        </w:rPr>
        <w:t>l</w:t>
      </w:r>
      <w:r>
        <w:rPr>
          <w:spacing w:val="-5"/>
          <w:sz w:val="24"/>
          <w:szCs w:val="24"/>
        </w:rPr>
        <w:t>y</w:t>
      </w:r>
      <w:r>
        <w:rPr>
          <w:sz w:val="24"/>
          <w:szCs w:val="24"/>
        </w:rPr>
        <w:t>zi</w:t>
      </w:r>
      <w:r>
        <w:rPr>
          <w:spacing w:val="3"/>
          <w:sz w:val="24"/>
          <w:szCs w:val="24"/>
        </w:rPr>
        <w:t>n</w:t>
      </w:r>
      <w:r>
        <w:rPr>
          <w:sz w:val="24"/>
          <w:szCs w:val="24"/>
        </w:rPr>
        <w:t>g</w:t>
      </w:r>
      <w:r w:rsidR="009B090C">
        <w:rPr>
          <w:sz w:val="24"/>
          <w:szCs w:val="24"/>
        </w:rPr>
        <w:t xml:space="preserve"> </w:t>
      </w:r>
      <w:r w:rsidR="009B090C">
        <w:rPr>
          <w:spacing w:val="1"/>
          <w:sz w:val="24"/>
          <w:szCs w:val="24"/>
        </w:rPr>
        <w:t>r</w:t>
      </w:r>
      <w:r w:rsidR="009B090C">
        <w:rPr>
          <w:spacing w:val="-1"/>
          <w:sz w:val="24"/>
          <w:szCs w:val="24"/>
        </w:rPr>
        <w:t>e</w:t>
      </w:r>
      <w:r w:rsidR="009B090C">
        <w:rPr>
          <w:spacing w:val="2"/>
          <w:sz w:val="24"/>
          <w:szCs w:val="24"/>
        </w:rPr>
        <w:t>q</w:t>
      </w:r>
      <w:r w:rsidR="009B090C">
        <w:rPr>
          <w:sz w:val="24"/>
          <w:szCs w:val="24"/>
        </w:rPr>
        <w:t>uir</w:t>
      </w:r>
      <w:r w:rsidR="009B090C">
        <w:rPr>
          <w:spacing w:val="-1"/>
          <w:sz w:val="24"/>
          <w:szCs w:val="24"/>
        </w:rPr>
        <w:t>e</w:t>
      </w:r>
      <w:r w:rsidR="009B090C">
        <w:rPr>
          <w:sz w:val="24"/>
          <w:szCs w:val="24"/>
        </w:rPr>
        <w:t>ments</w:t>
      </w:r>
      <w:r w:rsidR="009B090C">
        <w:rPr>
          <w:spacing w:val="3"/>
          <w:sz w:val="24"/>
          <w:szCs w:val="24"/>
        </w:rPr>
        <w:t xml:space="preserve"> </w:t>
      </w:r>
      <w:r w:rsidR="009B090C">
        <w:rPr>
          <w:spacing w:val="-1"/>
          <w:sz w:val="24"/>
          <w:szCs w:val="24"/>
        </w:rPr>
        <w:t>a</w:t>
      </w:r>
      <w:r w:rsidR="009B090C">
        <w:rPr>
          <w:sz w:val="24"/>
          <w:szCs w:val="24"/>
        </w:rPr>
        <w:t>nd</w:t>
      </w:r>
      <w:r w:rsidR="009B090C">
        <w:rPr>
          <w:spacing w:val="3"/>
          <w:sz w:val="24"/>
          <w:szCs w:val="24"/>
        </w:rPr>
        <w:t xml:space="preserve"> </w:t>
      </w:r>
      <w:r w:rsidR="009B090C">
        <w:rPr>
          <w:sz w:val="24"/>
          <w:szCs w:val="24"/>
        </w:rPr>
        <w:t>maki</w:t>
      </w:r>
      <w:r w:rsidR="009B090C">
        <w:rPr>
          <w:spacing w:val="2"/>
          <w:sz w:val="24"/>
          <w:szCs w:val="24"/>
        </w:rPr>
        <w:t>n</w:t>
      </w:r>
      <w:r w:rsidR="009B090C">
        <w:rPr>
          <w:sz w:val="24"/>
          <w:szCs w:val="24"/>
        </w:rPr>
        <w:t>g</w:t>
      </w:r>
      <w:r w:rsidR="009B090C">
        <w:rPr>
          <w:spacing w:val="3"/>
          <w:sz w:val="24"/>
          <w:szCs w:val="24"/>
        </w:rPr>
        <w:t xml:space="preserve"> </w:t>
      </w:r>
      <w:r w:rsidR="009B090C">
        <w:rPr>
          <w:spacing w:val="2"/>
          <w:sz w:val="24"/>
          <w:szCs w:val="24"/>
        </w:rPr>
        <w:t>s</w:t>
      </w:r>
      <w:r w:rsidR="009B090C">
        <w:rPr>
          <w:spacing w:val="-5"/>
          <w:sz w:val="24"/>
          <w:szCs w:val="24"/>
        </w:rPr>
        <w:t>y</w:t>
      </w:r>
      <w:r w:rsidR="009B090C">
        <w:rPr>
          <w:sz w:val="24"/>
          <w:szCs w:val="24"/>
        </w:rPr>
        <w:t>stem</w:t>
      </w:r>
      <w:r w:rsidR="009B090C">
        <w:rPr>
          <w:spacing w:val="5"/>
          <w:sz w:val="24"/>
          <w:szCs w:val="24"/>
        </w:rPr>
        <w:t xml:space="preserve"> </w:t>
      </w:r>
      <w:r w:rsidR="009B090C">
        <w:rPr>
          <w:sz w:val="24"/>
          <w:szCs w:val="24"/>
        </w:rPr>
        <w:t>r</w:t>
      </w:r>
      <w:r w:rsidR="009B090C">
        <w:rPr>
          <w:spacing w:val="-2"/>
          <w:sz w:val="24"/>
          <w:szCs w:val="24"/>
        </w:rPr>
        <w:t>e</w:t>
      </w:r>
      <w:r w:rsidR="009B090C">
        <w:rPr>
          <w:sz w:val="24"/>
          <w:szCs w:val="24"/>
        </w:rPr>
        <w:t>qui</w:t>
      </w:r>
      <w:r w:rsidR="009B090C">
        <w:rPr>
          <w:spacing w:val="2"/>
          <w:sz w:val="24"/>
          <w:szCs w:val="24"/>
        </w:rPr>
        <w:t>r</w:t>
      </w:r>
      <w:r w:rsidR="009B090C">
        <w:rPr>
          <w:spacing w:val="-1"/>
          <w:sz w:val="24"/>
          <w:szCs w:val="24"/>
        </w:rPr>
        <w:t>e</w:t>
      </w:r>
      <w:r w:rsidR="009B090C">
        <w:rPr>
          <w:sz w:val="24"/>
          <w:szCs w:val="24"/>
        </w:rPr>
        <w:t>ment sp</w:t>
      </w:r>
      <w:r w:rsidR="009B090C">
        <w:rPr>
          <w:spacing w:val="-1"/>
          <w:sz w:val="24"/>
          <w:szCs w:val="24"/>
        </w:rPr>
        <w:t>ec</w:t>
      </w:r>
      <w:r w:rsidR="009B090C">
        <w:rPr>
          <w:sz w:val="24"/>
          <w:szCs w:val="24"/>
        </w:rPr>
        <w:t>ifi</w:t>
      </w:r>
      <w:r w:rsidR="009B090C">
        <w:rPr>
          <w:spacing w:val="-1"/>
          <w:sz w:val="24"/>
          <w:szCs w:val="24"/>
        </w:rPr>
        <w:t>ca</w:t>
      </w:r>
      <w:r w:rsidR="009B090C">
        <w:rPr>
          <w:sz w:val="24"/>
          <w:szCs w:val="24"/>
        </w:rPr>
        <w:t>t</w:t>
      </w:r>
      <w:r w:rsidR="009B090C">
        <w:rPr>
          <w:spacing w:val="1"/>
          <w:sz w:val="24"/>
          <w:szCs w:val="24"/>
        </w:rPr>
        <w:t>i</w:t>
      </w:r>
      <w:r w:rsidR="009B090C">
        <w:rPr>
          <w:sz w:val="24"/>
          <w:szCs w:val="24"/>
        </w:rPr>
        <w:t xml:space="preserve">on. </w:t>
      </w:r>
      <w:r w:rsidR="009B090C">
        <w:rPr>
          <w:spacing w:val="2"/>
          <w:sz w:val="24"/>
          <w:szCs w:val="24"/>
        </w:rPr>
        <w:t>A</w:t>
      </w:r>
      <w:r w:rsidR="009B090C">
        <w:rPr>
          <w:sz w:val="24"/>
          <w:szCs w:val="24"/>
        </w:rPr>
        <w:t>ft</w:t>
      </w:r>
      <w:r w:rsidR="009B090C">
        <w:rPr>
          <w:spacing w:val="-1"/>
          <w:sz w:val="24"/>
          <w:szCs w:val="24"/>
        </w:rPr>
        <w:t>e</w:t>
      </w:r>
      <w:r w:rsidR="009B090C">
        <w:rPr>
          <w:sz w:val="24"/>
          <w:szCs w:val="24"/>
        </w:rPr>
        <w:t>r</w:t>
      </w:r>
      <w:r w:rsidR="009B090C">
        <w:rPr>
          <w:spacing w:val="1"/>
          <w:sz w:val="24"/>
          <w:szCs w:val="24"/>
        </w:rPr>
        <w:t xml:space="preserve"> </w:t>
      </w:r>
      <w:r w:rsidR="009B090C">
        <w:rPr>
          <w:spacing w:val="-1"/>
          <w:sz w:val="24"/>
          <w:szCs w:val="24"/>
        </w:rPr>
        <w:t>c</w:t>
      </w:r>
      <w:r w:rsidR="009B090C">
        <w:rPr>
          <w:sz w:val="24"/>
          <w:szCs w:val="24"/>
        </w:rPr>
        <w:t>om</w:t>
      </w:r>
      <w:r w:rsidR="009B090C">
        <w:rPr>
          <w:spacing w:val="3"/>
          <w:sz w:val="24"/>
          <w:szCs w:val="24"/>
        </w:rPr>
        <w:t>p</w:t>
      </w:r>
      <w:r w:rsidR="009B090C">
        <w:rPr>
          <w:sz w:val="24"/>
          <w:szCs w:val="24"/>
        </w:rPr>
        <w:t>leting</w:t>
      </w:r>
      <w:r w:rsidR="009B090C">
        <w:rPr>
          <w:spacing w:val="-2"/>
          <w:sz w:val="24"/>
          <w:szCs w:val="24"/>
        </w:rPr>
        <w:t xml:space="preserve"> </w:t>
      </w:r>
      <w:r w:rsidR="009B090C">
        <w:rPr>
          <w:sz w:val="24"/>
          <w:szCs w:val="24"/>
        </w:rPr>
        <w:t>th</w:t>
      </w:r>
      <w:r w:rsidR="009B090C">
        <w:rPr>
          <w:spacing w:val="1"/>
          <w:sz w:val="24"/>
          <w:szCs w:val="24"/>
        </w:rPr>
        <w:t>i</w:t>
      </w:r>
      <w:r w:rsidR="009B090C">
        <w:rPr>
          <w:sz w:val="24"/>
          <w:szCs w:val="24"/>
        </w:rPr>
        <w:t>s ph</w:t>
      </w:r>
      <w:r w:rsidR="009B090C">
        <w:rPr>
          <w:spacing w:val="-1"/>
          <w:sz w:val="24"/>
          <w:szCs w:val="24"/>
        </w:rPr>
        <w:t>a</w:t>
      </w:r>
      <w:r w:rsidR="009B090C">
        <w:rPr>
          <w:spacing w:val="2"/>
          <w:sz w:val="24"/>
          <w:szCs w:val="24"/>
        </w:rPr>
        <w:t>s</w:t>
      </w:r>
      <w:r w:rsidR="009B090C">
        <w:rPr>
          <w:sz w:val="24"/>
          <w:szCs w:val="24"/>
        </w:rPr>
        <w:t>e</w:t>
      </w:r>
      <w:r w:rsidR="009B090C">
        <w:rPr>
          <w:spacing w:val="-1"/>
          <w:sz w:val="24"/>
          <w:szCs w:val="24"/>
        </w:rPr>
        <w:t xml:space="preserve"> </w:t>
      </w:r>
      <w:r w:rsidR="009B090C">
        <w:rPr>
          <w:spacing w:val="5"/>
          <w:sz w:val="24"/>
          <w:szCs w:val="24"/>
        </w:rPr>
        <w:t>s</w:t>
      </w:r>
      <w:r w:rsidR="009B090C">
        <w:rPr>
          <w:spacing w:val="-5"/>
          <w:sz w:val="24"/>
          <w:szCs w:val="24"/>
        </w:rPr>
        <w:t>y</w:t>
      </w:r>
      <w:r w:rsidR="009B090C">
        <w:rPr>
          <w:sz w:val="24"/>
          <w:szCs w:val="24"/>
        </w:rPr>
        <w:t xml:space="preserve">stem </w:t>
      </w:r>
      <w:r w:rsidR="009B090C">
        <w:rPr>
          <w:spacing w:val="2"/>
          <w:sz w:val="24"/>
          <w:szCs w:val="24"/>
        </w:rPr>
        <w:t>r</w:t>
      </w:r>
      <w:r w:rsidR="009B090C">
        <w:rPr>
          <w:spacing w:val="-1"/>
          <w:sz w:val="24"/>
          <w:szCs w:val="24"/>
        </w:rPr>
        <w:t>e</w:t>
      </w:r>
      <w:r w:rsidR="009B090C">
        <w:rPr>
          <w:sz w:val="24"/>
          <w:szCs w:val="24"/>
        </w:rPr>
        <w:t>quir</w:t>
      </w:r>
      <w:r w:rsidR="009B090C">
        <w:rPr>
          <w:spacing w:val="-1"/>
          <w:sz w:val="24"/>
          <w:szCs w:val="24"/>
        </w:rPr>
        <w:t>e</w:t>
      </w:r>
      <w:r w:rsidR="009B090C">
        <w:rPr>
          <w:sz w:val="24"/>
          <w:szCs w:val="24"/>
        </w:rPr>
        <w:t>ment sp</w:t>
      </w:r>
      <w:r w:rsidR="009B090C">
        <w:rPr>
          <w:spacing w:val="1"/>
          <w:sz w:val="24"/>
          <w:szCs w:val="24"/>
        </w:rPr>
        <w:t>e</w:t>
      </w:r>
      <w:r w:rsidR="009B090C">
        <w:rPr>
          <w:spacing w:val="-1"/>
          <w:sz w:val="24"/>
          <w:szCs w:val="24"/>
        </w:rPr>
        <w:t>c</w:t>
      </w:r>
      <w:r w:rsidR="009B090C">
        <w:rPr>
          <w:sz w:val="24"/>
          <w:szCs w:val="24"/>
        </w:rPr>
        <w:t>ifi</w:t>
      </w:r>
      <w:r w:rsidR="009B090C">
        <w:rPr>
          <w:spacing w:val="1"/>
          <w:sz w:val="24"/>
          <w:szCs w:val="24"/>
        </w:rPr>
        <w:t>c</w:t>
      </w:r>
      <w:r w:rsidR="009B090C">
        <w:rPr>
          <w:spacing w:val="-1"/>
          <w:sz w:val="24"/>
          <w:szCs w:val="24"/>
        </w:rPr>
        <w:t>a</w:t>
      </w:r>
      <w:r w:rsidR="009B090C">
        <w:rPr>
          <w:sz w:val="24"/>
          <w:szCs w:val="24"/>
        </w:rPr>
        <w:t>t</w:t>
      </w:r>
      <w:r w:rsidR="009B090C">
        <w:rPr>
          <w:spacing w:val="1"/>
          <w:sz w:val="24"/>
          <w:szCs w:val="24"/>
        </w:rPr>
        <w:t>i</w:t>
      </w:r>
      <w:r w:rsidR="009B090C">
        <w:rPr>
          <w:sz w:val="24"/>
          <w:szCs w:val="24"/>
        </w:rPr>
        <w:t>on h</w:t>
      </w:r>
      <w:r w:rsidR="009B090C">
        <w:rPr>
          <w:spacing w:val="-1"/>
          <w:sz w:val="24"/>
          <w:szCs w:val="24"/>
        </w:rPr>
        <w:t>a</w:t>
      </w:r>
      <w:r w:rsidR="009B090C">
        <w:rPr>
          <w:sz w:val="24"/>
          <w:szCs w:val="24"/>
        </w:rPr>
        <w:t>s to be</w:t>
      </w:r>
      <w:r w:rsidR="009B090C">
        <w:rPr>
          <w:spacing w:val="1"/>
          <w:sz w:val="24"/>
          <w:szCs w:val="24"/>
        </w:rPr>
        <w:t xml:space="preserve"> </w:t>
      </w:r>
      <w:r w:rsidR="009B090C">
        <w:rPr>
          <w:sz w:val="24"/>
          <w:szCs w:val="24"/>
        </w:rPr>
        <w:t>d</w:t>
      </w:r>
      <w:r w:rsidR="009B090C">
        <w:rPr>
          <w:spacing w:val="-1"/>
          <w:sz w:val="24"/>
          <w:szCs w:val="24"/>
        </w:rPr>
        <w:t>e</w:t>
      </w:r>
      <w:r w:rsidR="009B090C">
        <w:rPr>
          <w:sz w:val="24"/>
          <w:szCs w:val="24"/>
        </w:rPr>
        <w:t>l</w:t>
      </w:r>
      <w:r w:rsidR="009B090C">
        <w:rPr>
          <w:spacing w:val="1"/>
          <w:sz w:val="24"/>
          <w:szCs w:val="24"/>
        </w:rPr>
        <w:t>i</w:t>
      </w:r>
      <w:r w:rsidR="009B090C">
        <w:rPr>
          <w:sz w:val="24"/>
          <w:szCs w:val="24"/>
        </w:rPr>
        <w:t>v</w:t>
      </w:r>
      <w:r w:rsidR="009B090C">
        <w:rPr>
          <w:spacing w:val="-1"/>
          <w:sz w:val="24"/>
          <w:szCs w:val="24"/>
        </w:rPr>
        <w:t>e</w:t>
      </w:r>
      <w:r w:rsidR="009B090C">
        <w:rPr>
          <w:spacing w:val="1"/>
          <w:sz w:val="24"/>
          <w:szCs w:val="24"/>
        </w:rPr>
        <w:t>r</w:t>
      </w:r>
      <w:r w:rsidR="009B090C">
        <w:rPr>
          <w:spacing w:val="-1"/>
          <w:sz w:val="24"/>
          <w:szCs w:val="24"/>
        </w:rPr>
        <w:t>e</w:t>
      </w:r>
      <w:r w:rsidR="009B090C">
        <w:rPr>
          <w:sz w:val="24"/>
          <w:szCs w:val="24"/>
        </w:rPr>
        <w:t xml:space="preserve">d to the </w:t>
      </w:r>
      <w:r w:rsidR="009B090C">
        <w:rPr>
          <w:spacing w:val="-1"/>
          <w:sz w:val="24"/>
          <w:szCs w:val="24"/>
        </w:rPr>
        <w:t>c</w:t>
      </w:r>
      <w:r w:rsidR="009B090C">
        <w:rPr>
          <w:sz w:val="24"/>
          <w:szCs w:val="24"/>
        </w:rPr>
        <w:t>l</w:t>
      </w:r>
      <w:r w:rsidR="009B090C">
        <w:rPr>
          <w:spacing w:val="1"/>
          <w:sz w:val="24"/>
          <w:szCs w:val="24"/>
        </w:rPr>
        <w:t>i</w:t>
      </w:r>
      <w:r w:rsidR="009B090C">
        <w:rPr>
          <w:spacing w:val="-1"/>
          <w:sz w:val="24"/>
          <w:szCs w:val="24"/>
        </w:rPr>
        <w:t>e</w:t>
      </w:r>
      <w:r w:rsidR="009B090C">
        <w:rPr>
          <w:sz w:val="24"/>
          <w:szCs w:val="24"/>
        </w:rPr>
        <w:t>nt.</w:t>
      </w:r>
    </w:p>
    <w:p w14:paraId="1E03D625" w14:textId="4629BC08" w:rsidR="00CE409C" w:rsidRDefault="009B090C" w:rsidP="00090A5B">
      <w:pPr>
        <w:spacing w:before="3" w:line="351" w:lineRule="auto"/>
        <w:ind w:left="140" w:right="94"/>
        <w:jc w:val="both"/>
        <w:rPr>
          <w:sz w:val="24"/>
          <w:szCs w:val="24"/>
        </w:rPr>
      </w:pPr>
      <w:r>
        <w:rPr>
          <w:sz w:val="24"/>
          <w:szCs w:val="24"/>
        </w:rPr>
        <w:t>The fou</w:t>
      </w:r>
      <w:r>
        <w:rPr>
          <w:spacing w:val="-1"/>
          <w:sz w:val="24"/>
          <w:szCs w:val="24"/>
        </w:rPr>
        <w:t>r</w:t>
      </w:r>
      <w:r>
        <w:rPr>
          <w:sz w:val="24"/>
          <w:szCs w:val="24"/>
        </w:rPr>
        <w:t>th</w:t>
      </w:r>
      <w:r>
        <w:rPr>
          <w:spacing w:val="4"/>
          <w:sz w:val="24"/>
          <w:szCs w:val="24"/>
        </w:rPr>
        <w:t xml:space="preserve"> </w:t>
      </w:r>
      <w:r>
        <w:rPr>
          <w:sz w:val="24"/>
          <w:szCs w:val="24"/>
        </w:rPr>
        <w:t>main</w:t>
      </w:r>
      <w:r>
        <w:rPr>
          <w:spacing w:val="1"/>
          <w:sz w:val="24"/>
          <w:szCs w:val="24"/>
        </w:rPr>
        <w:t xml:space="preserve"> </w:t>
      </w:r>
      <w:r>
        <w:rPr>
          <w:sz w:val="24"/>
          <w:szCs w:val="24"/>
        </w:rPr>
        <w:t>task</w:t>
      </w:r>
      <w:r>
        <w:rPr>
          <w:spacing w:val="1"/>
          <w:sz w:val="24"/>
          <w:szCs w:val="24"/>
        </w:rPr>
        <w:t xml:space="preserve"> </w:t>
      </w:r>
      <w:r>
        <w:rPr>
          <w:sz w:val="24"/>
          <w:szCs w:val="24"/>
        </w:rPr>
        <w:t>is</w:t>
      </w:r>
      <w:r>
        <w:rPr>
          <w:spacing w:val="6"/>
          <w:sz w:val="24"/>
          <w:szCs w:val="24"/>
        </w:rPr>
        <w:t xml:space="preserve"> </w:t>
      </w:r>
      <w:r>
        <w:rPr>
          <w:spacing w:val="2"/>
          <w:sz w:val="24"/>
          <w:szCs w:val="24"/>
        </w:rPr>
        <w:t>s</w:t>
      </w:r>
      <w:r>
        <w:rPr>
          <w:spacing w:val="-5"/>
          <w:sz w:val="24"/>
          <w:szCs w:val="24"/>
        </w:rPr>
        <w:t>y</w:t>
      </w:r>
      <w:r>
        <w:rPr>
          <w:sz w:val="24"/>
          <w:szCs w:val="24"/>
        </w:rPr>
        <w:t>stem</w:t>
      </w:r>
      <w:r>
        <w:rPr>
          <w:spacing w:val="1"/>
          <w:sz w:val="24"/>
          <w:szCs w:val="24"/>
        </w:rPr>
        <w:t xml:space="preserve"> </w:t>
      </w:r>
      <w:r>
        <w:rPr>
          <w:spacing w:val="2"/>
          <w:sz w:val="24"/>
          <w:szCs w:val="24"/>
        </w:rPr>
        <w:t>d</w:t>
      </w:r>
      <w:r>
        <w:rPr>
          <w:spacing w:val="-1"/>
          <w:sz w:val="24"/>
          <w:szCs w:val="24"/>
        </w:rPr>
        <w:t>e</w:t>
      </w:r>
      <w:r>
        <w:rPr>
          <w:sz w:val="24"/>
          <w:szCs w:val="24"/>
        </w:rPr>
        <w:t>si</w:t>
      </w:r>
      <w:r>
        <w:rPr>
          <w:spacing w:val="-2"/>
          <w:sz w:val="24"/>
          <w:szCs w:val="24"/>
        </w:rPr>
        <w:t>g</w:t>
      </w:r>
      <w:r>
        <w:rPr>
          <w:sz w:val="24"/>
          <w:szCs w:val="24"/>
        </w:rPr>
        <w:t>n</w:t>
      </w:r>
      <w:r>
        <w:rPr>
          <w:spacing w:val="3"/>
          <w:sz w:val="24"/>
          <w:szCs w:val="24"/>
        </w:rPr>
        <w:t xml:space="preserve"> </w:t>
      </w:r>
      <w:r>
        <w:rPr>
          <w:spacing w:val="-1"/>
          <w:sz w:val="24"/>
          <w:szCs w:val="24"/>
        </w:rPr>
        <w:t>a</w:t>
      </w:r>
      <w:r>
        <w:rPr>
          <w:sz w:val="24"/>
          <w:szCs w:val="24"/>
        </w:rPr>
        <w:t>nd</w:t>
      </w:r>
      <w:r>
        <w:rPr>
          <w:spacing w:val="1"/>
          <w:sz w:val="24"/>
          <w:szCs w:val="24"/>
        </w:rPr>
        <w:t xml:space="preserve"> </w:t>
      </w:r>
      <w:r>
        <w:rPr>
          <w:sz w:val="24"/>
          <w:szCs w:val="24"/>
        </w:rPr>
        <w:t>t</w:t>
      </w:r>
      <w:r>
        <w:rPr>
          <w:spacing w:val="3"/>
          <w:sz w:val="24"/>
          <w:szCs w:val="24"/>
        </w:rPr>
        <w:t>h</w:t>
      </w:r>
      <w:r>
        <w:rPr>
          <w:spacing w:val="-1"/>
          <w:sz w:val="24"/>
          <w:szCs w:val="24"/>
        </w:rPr>
        <w:t>e</w:t>
      </w:r>
      <w:r>
        <w:rPr>
          <w:sz w:val="24"/>
          <w:szCs w:val="24"/>
        </w:rPr>
        <w:t>re</w:t>
      </w:r>
      <w:r>
        <w:rPr>
          <w:spacing w:val="2"/>
          <w:sz w:val="24"/>
          <w:szCs w:val="24"/>
        </w:rPr>
        <w:t xml:space="preserve"> </w:t>
      </w:r>
      <w:r>
        <w:rPr>
          <w:spacing w:val="-1"/>
          <w:sz w:val="24"/>
          <w:szCs w:val="24"/>
        </w:rPr>
        <w:t>a</w:t>
      </w:r>
      <w:r>
        <w:rPr>
          <w:sz w:val="24"/>
          <w:szCs w:val="24"/>
        </w:rPr>
        <w:t>re</w:t>
      </w:r>
      <w:r>
        <w:rPr>
          <w:spacing w:val="2"/>
          <w:sz w:val="24"/>
          <w:szCs w:val="24"/>
        </w:rPr>
        <w:t xml:space="preserve"> </w:t>
      </w:r>
      <w:r>
        <w:rPr>
          <w:sz w:val="24"/>
          <w:szCs w:val="24"/>
        </w:rPr>
        <w:t>s</w:t>
      </w:r>
      <w:r>
        <w:rPr>
          <w:spacing w:val="-1"/>
          <w:sz w:val="24"/>
          <w:szCs w:val="24"/>
        </w:rPr>
        <w:t>e</w:t>
      </w:r>
      <w:r>
        <w:rPr>
          <w:spacing w:val="2"/>
          <w:sz w:val="24"/>
          <w:szCs w:val="24"/>
        </w:rPr>
        <w:t>v</w:t>
      </w:r>
      <w:r>
        <w:rPr>
          <w:spacing w:val="-1"/>
          <w:sz w:val="24"/>
          <w:szCs w:val="24"/>
        </w:rPr>
        <w:t>e</w:t>
      </w:r>
      <w:r>
        <w:rPr>
          <w:sz w:val="24"/>
          <w:szCs w:val="24"/>
        </w:rPr>
        <w:t>r</w:t>
      </w:r>
      <w:r>
        <w:rPr>
          <w:spacing w:val="-2"/>
          <w:sz w:val="24"/>
          <w:szCs w:val="24"/>
        </w:rPr>
        <w:t>a</w:t>
      </w:r>
      <w:r>
        <w:rPr>
          <w:sz w:val="24"/>
          <w:szCs w:val="24"/>
        </w:rPr>
        <w:t>l</w:t>
      </w:r>
      <w:r>
        <w:rPr>
          <w:spacing w:val="2"/>
          <w:sz w:val="24"/>
          <w:szCs w:val="24"/>
        </w:rPr>
        <w:t xml:space="preserve"> </w:t>
      </w:r>
      <w:r>
        <w:rPr>
          <w:sz w:val="24"/>
          <w:szCs w:val="24"/>
        </w:rPr>
        <w:t>sub</w:t>
      </w:r>
      <w:r>
        <w:rPr>
          <w:spacing w:val="4"/>
          <w:sz w:val="24"/>
          <w:szCs w:val="24"/>
        </w:rPr>
        <w:t xml:space="preserve"> </w:t>
      </w:r>
      <w:r>
        <w:rPr>
          <w:sz w:val="24"/>
          <w:szCs w:val="24"/>
        </w:rPr>
        <w:t>tasks</w:t>
      </w:r>
      <w:r>
        <w:rPr>
          <w:spacing w:val="1"/>
          <w:sz w:val="24"/>
          <w:szCs w:val="24"/>
        </w:rPr>
        <w:t xml:space="preserve"> </w:t>
      </w:r>
      <w:r>
        <w:rPr>
          <w:sz w:val="24"/>
          <w:szCs w:val="24"/>
        </w:rPr>
        <w:t>l</w:t>
      </w:r>
      <w:r>
        <w:rPr>
          <w:spacing w:val="3"/>
          <w:sz w:val="24"/>
          <w:szCs w:val="24"/>
        </w:rPr>
        <w:t>i</w:t>
      </w:r>
      <w:r>
        <w:rPr>
          <w:sz w:val="24"/>
          <w:szCs w:val="24"/>
        </w:rPr>
        <w:t xml:space="preserve">ke </w:t>
      </w:r>
      <w:r>
        <w:rPr>
          <w:spacing w:val="5"/>
          <w:sz w:val="24"/>
          <w:szCs w:val="24"/>
        </w:rPr>
        <w:t>s</w:t>
      </w:r>
      <w:r>
        <w:rPr>
          <w:spacing w:val="-5"/>
          <w:sz w:val="24"/>
          <w:szCs w:val="24"/>
        </w:rPr>
        <w:t>y</w:t>
      </w:r>
      <w:r>
        <w:rPr>
          <w:sz w:val="24"/>
          <w:szCs w:val="24"/>
        </w:rPr>
        <w:t>stem</w:t>
      </w:r>
      <w:r>
        <w:rPr>
          <w:spacing w:val="1"/>
          <w:sz w:val="24"/>
          <w:szCs w:val="24"/>
        </w:rPr>
        <w:t xml:space="preserve"> a</w:t>
      </w:r>
      <w:r>
        <w:rPr>
          <w:sz w:val="24"/>
          <w:szCs w:val="24"/>
        </w:rPr>
        <w:t>r</w:t>
      </w:r>
      <w:r>
        <w:rPr>
          <w:spacing w:val="-2"/>
          <w:sz w:val="24"/>
          <w:szCs w:val="24"/>
        </w:rPr>
        <w:t>c</w:t>
      </w:r>
      <w:r>
        <w:rPr>
          <w:sz w:val="24"/>
          <w:szCs w:val="24"/>
        </w:rPr>
        <w:t>hi</w:t>
      </w:r>
      <w:r>
        <w:rPr>
          <w:spacing w:val="1"/>
          <w:sz w:val="24"/>
          <w:szCs w:val="24"/>
        </w:rPr>
        <w:t>t</w:t>
      </w:r>
      <w:r>
        <w:rPr>
          <w:spacing w:val="-1"/>
          <w:sz w:val="24"/>
          <w:szCs w:val="24"/>
        </w:rPr>
        <w:t>e</w:t>
      </w:r>
      <w:r>
        <w:rPr>
          <w:spacing w:val="8"/>
          <w:sz w:val="24"/>
          <w:szCs w:val="24"/>
        </w:rPr>
        <w:t>c</w:t>
      </w:r>
      <w:r>
        <w:rPr>
          <w:sz w:val="24"/>
          <w:szCs w:val="24"/>
        </w:rPr>
        <w:t>tu</w:t>
      </w:r>
      <w:r>
        <w:rPr>
          <w:spacing w:val="2"/>
          <w:sz w:val="24"/>
          <w:szCs w:val="24"/>
        </w:rPr>
        <w:t>r</w:t>
      </w:r>
      <w:r>
        <w:rPr>
          <w:sz w:val="24"/>
          <w:szCs w:val="24"/>
        </w:rPr>
        <w:t>e d</w:t>
      </w:r>
      <w:r>
        <w:rPr>
          <w:spacing w:val="-1"/>
          <w:sz w:val="24"/>
          <w:szCs w:val="24"/>
        </w:rPr>
        <w:t>e</w:t>
      </w:r>
      <w:r>
        <w:rPr>
          <w:sz w:val="24"/>
          <w:szCs w:val="24"/>
        </w:rPr>
        <w:t>si</w:t>
      </w:r>
      <w:r>
        <w:rPr>
          <w:spacing w:val="-2"/>
          <w:sz w:val="24"/>
          <w:szCs w:val="24"/>
        </w:rPr>
        <w:t>g</w:t>
      </w:r>
      <w:r>
        <w:rPr>
          <w:sz w:val="24"/>
          <w:szCs w:val="24"/>
        </w:rPr>
        <w:t>n,</w:t>
      </w:r>
      <w:r>
        <w:rPr>
          <w:spacing w:val="1"/>
          <w:sz w:val="24"/>
          <w:szCs w:val="24"/>
        </w:rPr>
        <w:t xml:space="preserve"> </w:t>
      </w:r>
      <w:r>
        <w:rPr>
          <w:sz w:val="24"/>
          <w:szCs w:val="24"/>
        </w:rPr>
        <w:t>U</w:t>
      </w:r>
      <w:r>
        <w:rPr>
          <w:spacing w:val="2"/>
          <w:sz w:val="24"/>
          <w:szCs w:val="24"/>
        </w:rPr>
        <w:t>M</w:t>
      </w:r>
      <w:r>
        <w:rPr>
          <w:sz w:val="24"/>
          <w:szCs w:val="24"/>
        </w:rPr>
        <w:t>L di</w:t>
      </w:r>
      <w:r>
        <w:rPr>
          <w:spacing w:val="2"/>
          <w:sz w:val="24"/>
          <w:szCs w:val="24"/>
        </w:rPr>
        <w:t>a</w:t>
      </w:r>
      <w:r>
        <w:rPr>
          <w:spacing w:val="-2"/>
          <w:sz w:val="24"/>
          <w:szCs w:val="24"/>
        </w:rPr>
        <w:t>g</w:t>
      </w:r>
      <w:r>
        <w:rPr>
          <w:sz w:val="24"/>
          <w:szCs w:val="24"/>
        </w:rPr>
        <w:t>r</w:t>
      </w:r>
      <w:r>
        <w:rPr>
          <w:spacing w:val="-2"/>
          <w:sz w:val="24"/>
          <w:szCs w:val="24"/>
        </w:rPr>
        <w:t>a</w:t>
      </w:r>
      <w:r>
        <w:rPr>
          <w:sz w:val="24"/>
          <w:szCs w:val="24"/>
        </w:rPr>
        <w:t>m</w:t>
      </w:r>
      <w:r>
        <w:rPr>
          <w:spacing w:val="1"/>
          <w:sz w:val="24"/>
          <w:szCs w:val="24"/>
        </w:rPr>
        <w:t>i</w:t>
      </w:r>
      <w:r>
        <w:rPr>
          <w:spacing w:val="2"/>
          <w:sz w:val="24"/>
          <w:szCs w:val="24"/>
        </w:rPr>
        <w:t>n</w:t>
      </w:r>
      <w:r>
        <w:rPr>
          <w:spacing w:val="-2"/>
          <w:sz w:val="24"/>
          <w:szCs w:val="24"/>
        </w:rPr>
        <w:t>g</w:t>
      </w:r>
      <w:r>
        <w:rPr>
          <w:sz w:val="24"/>
          <w:szCs w:val="24"/>
        </w:rPr>
        <w:t>,</w:t>
      </w:r>
      <w:r>
        <w:rPr>
          <w:spacing w:val="1"/>
          <w:sz w:val="24"/>
          <w:szCs w:val="24"/>
        </w:rPr>
        <w:t xml:space="preserve"> </w:t>
      </w:r>
      <w:r>
        <w:rPr>
          <w:spacing w:val="2"/>
          <w:sz w:val="24"/>
          <w:szCs w:val="24"/>
        </w:rPr>
        <w:t>d</w:t>
      </w:r>
      <w:r>
        <w:rPr>
          <w:spacing w:val="-1"/>
          <w:sz w:val="24"/>
          <w:szCs w:val="24"/>
        </w:rPr>
        <w:t>a</w:t>
      </w:r>
      <w:r>
        <w:rPr>
          <w:sz w:val="24"/>
          <w:szCs w:val="24"/>
        </w:rPr>
        <w:t>tab</w:t>
      </w:r>
      <w:r>
        <w:rPr>
          <w:spacing w:val="-1"/>
          <w:sz w:val="24"/>
          <w:szCs w:val="24"/>
        </w:rPr>
        <w:t>a</w:t>
      </w:r>
      <w:r>
        <w:rPr>
          <w:sz w:val="24"/>
          <w:szCs w:val="24"/>
        </w:rPr>
        <w:t>se</w:t>
      </w:r>
      <w:r>
        <w:rPr>
          <w:spacing w:val="2"/>
          <w:sz w:val="24"/>
          <w:szCs w:val="24"/>
        </w:rPr>
        <w:t xml:space="preserve"> </w:t>
      </w:r>
      <w:r>
        <w:rPr>
          <w:sz w:val="24"/>
          <w:szCs w:val="24"/>
        </w:rPr>
        <w:t>d</w:t>
      </w:r>
      <w:r>
        <w:rPr>
          <w:spacing w:val="-1"/>
          <w:sz w:val="24"/>
          <w:szCs w:val="24"/>
        </w:rPr>
        <w:t>e</w:t>
      </w:r>
      <w:r>
        <w:rPr>
          <w:sz w:val="24"/>
          <w:szCs w:val="24"/>
        </w:rPr>
        <w:t>s</w:t>
      </w:r>
      <w:r>
        <w:rPr>
          <w:spacing w:val="3"/>
          <w:sz w:val="24"/>
          <w:szCs w:val="24"/>
        </w:rPr>
        <w:t>i</w:t>
      </w:r>
      <w:r>
        <w:rPr>
          <w:spacing w:val="-2"/>
          <w:sz w:val="24"/>
          <w:szCs w:val="24"/>
        </w:rPr>
        <w:t>g</w:t>
      </w:r>
      <w:r>
        <w:rPr>
          <w:spacing w:val="3"/>
          <w:sz w:val="24"/>
          <w:szCs w:val="24"/>
        </w:rPr>
        <w:t>n</w:t>
      </w:r>
      <w:r>
        <w:rPr>
          <w:sz w:val="24"/>
          <w:szCs w:val="24"/>
        </w:rPr>
        <w:t>,</w:t>
      </w:r>
      <w:r>
        <w:rPr>
          <w:spacing w:val="1"/>
          <w:sz w:val="24"/>
          <w:szCs w:val="24"/>
        </w:rPr>
        <w:t xml:space="preserve"> </w:t>
      </w:r>
      <w:r>
        <w:rPr>
          <w:sz w:val="24"/>
          <w:szCs w:val="24"/>
        </w:rPr>
        <w:t>us</w:t>
      </w:r>
      <w:r>
        <w:rPr>
          <w:spacing w:val="-1"/>
          <w:sz w:val="24"/>
          <w:szCs w:val="24"/>
        </w:rPr>
        <w:t>e</w:t>
      </w:r>
      <w:r>
        <w:rPr>
          <w:sz w:val="24"/>
          <w:szCs w:val="24"/>
        </w:rPr>
        <w:t>r</w:t>
      </w:r>
      <w:r>
        <w:rPr>
          <w:spacing w:val="4"/>
          <w:sz w:val="24"/>
          <w:szCs w:val="24"/>
        </w:rPr>
        <w:t xml:space="preserve"> </w:t>
      </w:r>
      <w:r>
        <w:rPr>
          <w:sz w:val="24"/>
          <w:szCs w:val="24"/>
        </w:rPr>
        <w:t>in</w:t>
      </w:r>
      <w:r>
        <w:rPr>
          <w:spacing w:val="1"/>
          <w:sz w:val="24"/>
          <w:szCs w:val="24"/>
        </w:rPr>
        <w:t>t</w:t>
      </w:r>
      <w:r>
        <w:rPr>
          <w:spacing w:val="-1"/>
          <w:sz w:val="24"/>
          <w:szCs w:val="24"/>
        </w:rPr>
        <w:t>e</w:t>
      </w:r>
      <w:r>
        <w:rPr>
          <w:sz w:val="24"/>
          <w:szCs w:val="24"/>
        </w:rPr>
        <w:t>r</w:t>
      </w:r>
      <w:r>
        <w:rPr>
          <w:spacing w:val="-1"/>
          <w:sz w:val="24"/>
          <w:szCs w:val="24"/>
        </w:rPr>
        <w:t>fa</w:t>
      </w:r>
      <w:r>
        <w:rPr>
          <w:spacing w:val="1"/>
          <w:sz w:val="24"/>
          <w:szCs w:val="24"/>
        </w:rPr>
        <w:t>c</w:t>
      </w:r>
      <w:r>
        <w:rPr>
          <w:sz w:val="24"/>
          <w:szCs w:val="24"/>
        </w:rPr>
        <w:t>e d</w:t>
      </w:r>
      <w:r>
        <w:rPr>
          <w:spacing w:val="-1"/>
          <w:sz w:val="24"/>
          <w:szCs w:val="24"/>
        </w:rPr>
        <w:t>e</w:t>
      </w:r>
      <w:r>
        <w:rPr>
          <w:sz w:val="24"/>
          <w:szCs w:val="24"/>
        </w:rPr>
        <w:t>s</w:t>
      </w:r>
      <w:r>
        <w:rPr>
          <w:spacing w:val="3"/>
          <w:sz w:val="24"/>
          <w:szCs w:val="24"/>
        </w:rPr>
        <w:t>i</w:t>
      </w:r>
      <w:r>
        <w:rPr>
          <w:spacing w:val="-2"/>
          <w:sz w:val="24"/>
          <w:szCs w:val="24"/>
        </w:rPr>
        <w:t>g</w:t>
      </w:r>
      <w:r>
        <w:rPr>
          <w:sz w:val="24"/>
          <w:szCs w:val="24"/>
        </w:rPr>
        <w:t>n</w:t>
      </w:r>
      <w:r>
        <w:rPr>
          <w:spacing w:val="3"/>
          <w:sz w:val="24"/>
          <w:szCs w:val="24"/>
        </w:rPr>
        <w:t xml:space="preserve"> </w:t>
      </w:r>
      <w:r>
        <w:rPr>
          <w:spacing w:val="-1"/>
          <w:sz w:val="24"/>
          <w:szCs w:val="24"/>
        </w:rPr>
        <w:t>e</w:t>
      </w:r>
      <w:r>
        <w:rPr>
          <w:spacing w:val="3"/>
          <w:sz w:val="24"/>
          <w:szCs w:val="24"/>
        </w:rPr>
        <w:t>t</w:t>
      </w:r>
      <w:r>
        <w:rPr>
          <w:spacing w:val="-1"/>
          <w:sz w:val="24"/>
          <w:szCs w:val="24"/>
        </w:rPr>
        <w:t>c</w:t>
      </w:r>
      <w:r>
        <w:rPr>
          <w:sz w:val="24"/>
          <w:szCs w:val="24"/>
        </w:rPr>
        <w:t>.</w:t>
      </w:r>
      <w:r>
        <w:rPr>
          <w:spacing w:val="1"/>
          <w:sz w:val="24"/>
          <w:szCs w:val="24"/>
        </w:rPr>
        <w:t xml:space="preserve"> </w:t>
      </w:r>
      <w:r>
        <w:rPr>
          <w:sz w:val="24"/>
          <w:szCs w:val="24"/>
        </w:rPr>
        <w:t>The</w:t>
      </w:r>
      <w:r>
        <w:rPr>
          <w:spacing w:val="2"/>
          <w:sz w:val="24"/>
          <w:szCs w:val="24"/>
        </w:rPr>
        <w:t xml:space="preserve"> s</w:t>
      </w:r>
      <w:r>
        <w:rPr>
          <w:spacing w:val="-5"/>
          <w:sz w:val="24"/>
          <w:szCs w:val="24"/>
        </w:rPr>
        <w:t>y</w:t>
      </w:r>
      <w:r>
        <w:rPr>
          <w:sz w:val="24"/>
          <w:szCs w:val="24"/>
        </w:rPr>
        <w:t>stem</w:t>
      </w:r>
      <w:r>
        <w:rPr>
          <w:spacing w:val="1"/>
          <w:sz w:val="24"/>
          <w:szCs w:val="24"/>
        </w:rPr>
        <w:t xml:space="preserve"> </w:t>
      </w:r>
      <w:r>
        <w:rPr>
          <w:sz w:val="24"/>
          <w:szCs w:val="24"/>
        </w:rPr>
        <w:t>d</w:t>
      </w:r>
      <w:r>
        <w:rPr>
          <w:spacing w:val="-1"/>
          <w:sz w:val="24"/>
          <w:szCs w:val="24"/>
        </w:rPr>
        <w:t>e</w:t>
      </w:r>
      <w:r>
        <w:rPr>
          <w:sz w:val="24"/>
          <w:szCs w:val="24"/>
        </w:rPr>
        <w:t>s</w:t>
      </w:r>
      <w:r>
        <w:rPr>
          <w:spacing w:val="3"/>
          <w:sz w:val="24"/>
          <w:szCs w:val="24"/>
        </w:rPr>
        <w:t>i</w:t>
      </w:r>
      <w:r>
        <w:rPr>
          <w:spacing w:val="-2"/>
          <w:sz w:val="24"/>
          <w:szCs w:val="24"/>
        </w:rPr>
        <w:t>g</w:t>
      </w:r>
      <w:r>
        <w:rPr>
          <w:sz w:val="24"/>
          <w:szCs w:val="24"/>
        </w:rPr>
        <w:t>n</w:t>
      </w:r>
      <w:r>
        <w:rPr>
          <w:spacing w:val="3"/>
          <w:sz w:val="24"/>
          <w:szCs w:val="24"/>
        </w:rPr>
        <w:t xml:space="preserve"> </w:t>
      </w:r>
      <w:r>
        <w:rPr>
          <w:sz w:val="24"/>
          <w:szCs w:val="24"/>
        </w:rPr>
        <w:t>will</w:t>
      </w:r>
      <w:r>
        <w:rPr>
          <w:spacing w:val="1"/>
          <w:sz w:val="24"/>
          <w:szCs w:val="24"/>
        </w:rPr>
        <w:t xml:space="preserve"> </w:t>
      </w:r>
      <w:r>
        <w:rPr>
          <w:sz w:val="24"/>
          <w:szCs w:val="24"/>
        </w:rPr>
        <w:t>be sta</w:t>
      </w:r>
      <w:r>
        <w:rPr>
          <w:spacing w:val="-1"/>
          <w:sz w:val="24"/>
          <w:szCs w:val="24"/>
        </w:rPr>
        <w:t>r</w:t>
      </w:r>
      <w:r>
        <w:rPr>
          <w:sz w:val="24"/>
          <w:szCs w:val="24"/>
        </w:rPr>
        <w:t>t</w:t>
      </w:r>
      <w:r>
        <w:rPr>
          <w:spacing w:val="1"/>
          <w:sz w:val="24"/>
          <w:szCs w:val="24"/>
        </w:rPr>
        <w:t>i</w:t>
      </w:r>
      <w:r>
        <w:rPr>
          <w:sz w:val="24"/>
          <w:szCs w:val="24"/>
        </w:rPr>
        <w:t>ng</w:t>
      </w:r>
      <w:r>
        <w:rPr>
          <w:spacing w:val="-7"/>
          <w:sz w:val="24"/>
          <w:szCs w:val="24"/>
        </w:rPr>
        <w:t xml:space="preserve"> </w:t>
      </w:r>
      <w:r>
        <w:rPr>
          <w:sz w:val="24"/>
          <w:szCs w:val="24"/>
        </w:rPr>
        <w:t>on</w:t>
      </w:r>
      <w:r>
        <w:rPr>
          <w:spacing w:val="-5"/>
          <w:sz w:val="24"/>
          <w:szCs w:val="24"/>
        </w:rPr>
        <w:t xml:space="preserve"> </w:t>
      </w:r>
      <w:r w:rsidR="00CA0808">
        <w:rPr>
          <w:sz w:val="24"/>
          <w:szCs w:val="24"/>
        </w:rPr>
        <w:t>04</w:t>
      </w:r>
      <w:proofErr w:type="spellStart"/>
      <w:r w:rsidR="00CA0808">
        <w:rPr>
          <w:position w:val="9"/>
          <w:sz w:val="16"/>
          <w:szCs w:val="16"/>
        </w:rPr>
        <w:t>th</w:t>
      </w:r>
      <w:proofErr w:type="spellEnd"/>
      <w:r>
        <w:rPr>
          <w:spacing w:val="16"/>
          <w:position w:val="9"/>
          <w:sz w:val="16"/>
          <w:szCs w:val="16"/>
        </w:rPr>
        <w:t xml:space="preserve"> </w:t>
      </w:r>
      <w:r>
        <w:rPr>
          <w:sz w:val="24"/>
          <w:szCs w:val="24"/>
        </w:rPr>
        <w:t>of</w:t>
      </w:r>
      <w:r>
        <w:rPr>
          <w:spacing w:val="-3"/>
          <w:sz w:val="24"/>
          <w:szCs w:val="24"/>
        </w:rPr>
        <w:t xml:space="preserve"> </w:t>
      </w:r>
      <w:r w:rsidR="00A75767">
        <w:rPr>
          <w:sz w:val="24"/>
          <w:szCs w:val="24"/>
        </w:rPr>
        <w:t>October</w:t>
      </w:r>
      <w:r>
        <w:rPr>
          <w:spacing w:val="-6"/>
          <w:sz w:val="24"/>
          <w:szCs w:val="24"/>
        </w:rPr>
        <w:t xml:space="preserve"> </w:t>
      </w:r>
      <w:r w:rsidR="00A75767">
        <w:rPr>
          <w:sz w:val="24"/>
          <w:szCs w:val="24"/>
        </w:rPr>
        <w:t>2019</w:t>
      </w:r>
      <w:r>
        <w:rPr>
          <w:spacing w:val="-5"/>
          <w:sz w:val="24"/>
          <w:szCs w:val="24"/>
        </w:rPr>
        <w:t xml:space="preserve"> </w:t>
      </w:r>
      <w:r>
        <w:rPr>
          <w:spacing w:val="-1"/>
          <w:sz w:val="24"/>
          <w:szCs w:val="24"/>
        </w:rPr>
        <w:t>a</w:t>
      </w:r>
      <w:r>
        <w:rPr>
          <w:sz w:val="24"/>
          <w:szCs w:val="24"/>
        </w:rPr>
        <w:t>nd</w:t>
      </w:r>
      <w:r>
        <w:rPr>
          <w:spacing w:val="-3"/>
          <w:sz w:val="24"/>
          <w:szCs w:val="24"/>
        </w:rPr>
        <w:t xml:space="preserve"> </w:t>
      </w:r>
      <w:r>
        <w:rPr>
          <w:sz w:val="24"/>
          <w:szCs w:val="24"/>
        </w:rPr>
        <w:t>h</w:t>
      </w:r>
      <w:r>
        <w:rPr>
          <w:spacing w:val="-1"/>
          <w:sz w:val="24"/>
          <w:szCs w:val="24"/>
        </w:rPr>
        <w:t>a</w:t>
      </w:r>
      <w:r>
        <w:rPr>
          <w:sz w:val="24"/>
          <w:szCs w:val="24"/>
        </w:rPr>
        <w:t>s</w:t>
      </w:r>
      <w:r>
        <w:rPr>
          <w:spacing w:val="-5"/>
          <w:sz w:val="24"/>
          <w:szCs w:val="24"/>
        </w:rPr>
        <w:t xml:space="preserve"> </w:t>
      </w:r>
      <w:r>
        <w:rPr>
          <w:sz w:val="24"/>
          <w:szCs w:val="24"/>
        </w:rPr>
        <w:t>15</w:t>
      </w:r>
      <w:r>
        <w:rPr>
          <w:spacing w:val="-5"/>
          <w:sz w:val="24"/>
          <w:szCs w:val="24"/>
        </w:rPr>
        <w:t xml:space="preserve"> </w:t>
      </w:r>
      <w:r>
        <w:rPr>
          <w:spacing w:val="2"/>
          <w:sz w:val="24"/>
          <w:szCs w:val="24"/>
        </w:rPr>
        <w:t>d</w:t>
      </w:r>
      <w:r>
        <w:rPr>
          <w:spacing w:val="4"/>
          <w:sz w:val="24"/>
          <w:szCs w:val="24"/>
        </w:rPr>
        <w:t>a</w:t>
      </w:r>
      <w:r>
        <w:rPr>
          <w:spacing w:val="-7"/>
          <w:sz w:val="24"/>
          <w:szCs w:val="24"/>
        </w:rPr>
        <w:t>y</w:t>
      </w:r>
      <w:r>
        <w:rPr>
          <w:sz w:val="24"/>
          <w:szCs w:val="24"/>
        </w:rPr>
        <w:t>s</w:t>
      </w:r>
      <w:r>
        <w:rPr>
          <w:spacing w:val="-2"/>
          <w:sz w:val="24"/>
          <w:szCs w:val="24"/>
        </w:rPr>
        <w:t xml:space="preserve"> </w:t>
      </w:r>
      <w:r>
        <w:rPr>
          <w:sz w:val="24"/>
          <w:szCs w:val="24"/>
        </w:rPr>
        <w:t>to</w:t>
      </w:r>
      <w:r>
        <w:rPr>
          <w:spacing w:val="-4"/>
          <w:sz w:val="24"/>
          <w:szCs w:val="24"/>
        </w:rPr>
        <w:t xml:space="preserve"> </w:t>
      </w:r>
      <w:r>
        <w:rPr>
          <w:spacing w:val="-1"/>
          <w:sz w:val="24"/>
          <w:szCs w:val="24"/>
        </w:rPr>
        <w:t>c</w:t>
      </w:r>
      <w:r>
        <w:rPr>
          <w:sz w:val="24"/>
          <w:szCs w:val="24"/>
        </w:rPr>
        <w:t>omp</w:t>
      </w:r>
      <w:r>
        <w:rPr>
          <w:spacing w:val="1"/>
          <w:sz w:val="24"/>
          <w:szCs w:val="24"/>
        </w:rPr>
        <w:t>l</w:t>
      </w:r>
      <w:r>
        <w:rPr>
          <w:spacing w:val="-1"/>
          <w:sz w:val="24"/>
          <w:szCs w:val="24"/>
        </w:rPr>
        <w:t>e</w:t>
      </w:r>
      <w:r>
        <w:rPr>
          <w:sz w:val="24"/>
          <w:szCs w:val="24"/>
        </w:rPr>
        <w:t>te</w:t>
      </w:r>
      <w:r>
        <w:rPr>
          <w:spacing w:val="-5"/>
          <w:sz w:val="24"/>
          <w:szCs w:val="24"/>
        </w:rPr>
        <w:t xml:space="preserve"> </w:t>
      </w:r>
      <w:r>
        <w:rPr>
          <w:sz w:val="24"/>
          <w:szCs w:val="24"/>
        </w:rPr>
        <w:t>th</w:t>
      </w:r>
      <w:r>
        <w:rPr>
          <w:spacing w:val="1"/>
          <w:sz w:val="24"/>
          <w:szCs w:val="24"/>
        </w:rPr>
        <w:t>i</w:t>
      </w:r>
      <w:r>
        <w:rPr>
          <w:sz w:val="24"/>
          <w:szCs w:val="24"/>
        </w:rPr>
        <w:t>s</w:t>
      </w:r>
      <w:r>
        <w:rPr>
          <w:spacing w:val="-5"/>
          <w:sz w:val="24"/>
          <w:szCs w:val="24"/>
        </w:rPr>
        <w:t xml:space="preserve"> </w:t>
      </w:r>
      <w:r>
        <w:rPr>
          <w:sz w:val="24"/>
          <w:szCs w:val="24"/>
        </w:rPr>
        <w:t>ph</w:t>
      </w:r>
      <w:r>
        <w:rPr>
          <w:spacing w:val="-1"/>
          <w:sz w:val="24"/>
          <w:szCs w:val="24"/>
        </w:rPr>
        <w:t>a</w:t>
      </w:r>
      <w:r>
        <w:rPr>
          <w:sz w:val="24"/>
          <w:szCs w:val="24"/>
        </w:rPr>
        <w:t>s</w:t>
      </w:r>
      <w:r>
        <w:rPr>
          <w:spacing w:val="-1"/>
          <w:sz w:val="24"/>
          <w:szCs w:val="24"/>
        </w:rPr>
        <w:t>e</w:t>
      </w:r>
      <w:r>
        <w:rPr>
          <w:sz w:val="24"/>
          <w:szCs w:val="24"/>
        </w:rPr>
        <w:t>.</w:t>
      </w:r>
      <w:r>
        <w:rPr>
          <w:spacing w:val="-2"/>
          <w:sz w:val="24"/>
          <w:szCs w:val="24"/>
        </w:rPr>
        <w:t xml:space="preserve"> </w:t>
      </w:r>
      <w:r>
        <w:rPr>
          <w:sz w:val="24"/>
          <w:szCs w:val="24"/>
        </w:rPr>
        <w:t>A</w:t>
      </w:r>
      <w:r>
        <w:rPr>
          <w:spacing w:val="1"/>
          <w:sz w:val="24"/>
          <w:szCs w:val="24"/>
        </w:rPr>
        <w:t>f</w:t>
      </w:r>
      <w:r>
        <w:rPr>
          <w:sz w:val="24"/>
          <w:szCs w:val="24"/>
        </w:rPr>
        <w:t>ter</w:t>
      </w:r>
      <w:r>
        <w:rPr>
          <w:spacing w:val="-6"/>
          <w:sz w:val="24"/>
          <w:szCs w:val="24"/>
        </w:rPr>
        <w:t xml:space="preserve"> </w:t>
      </w:r>
      <w:r>
        <w:rPr>
          <w:spacing w:val="-1"/>
          <w:sz w:val="24"/>
          <w:szCs w:val="24"/>
        </w:rPr>
        <w:t>c</w:t>
      </w:r>
      <w:r>
        <w:rPr>
          <w:sz w:val="24"/>
          <w:szCs w:val="24"/>
        </w:rPr>
        <w:t>omp</w:t>
      </w:r>
      <w:r>
        <w:rPr>
          <w:spacing w:val="1"/>
          <w:sz w:val="24"/>
          <w:szCs w:val="24"/>
        </w:rPr>
        <w:t>l</w:t>
      </w:r>
      <w:r>
        <w:rPr>
          <w:spacing w:val="-1"/>
          <w:sz w:val="24"/>
          <w:szCs w:val="24"/>
        </w:rPr>
        <w:t>e</w:t>
      </w:r>
      <w:r>
        <w:rPr>
          <w:sz w:val="24"/>
          <w:szCs w:val="24"/>
        </w:rPr>
        <w:t>t</w:t>
      </w:r>
      <w:r>
        <w:rPr>
          <w:spacing w:val="1"/>
          <w:sz w:val="24"/>
          <w:szCs w:val="24"/>
        </w:rPr>
        <w:t>i</w:t>
      </w:r>
      <w:r>
        <w:rPr>
          <w:spacing w:val="2"/>
          <w:sz w:val="24"/>
          <w:szCs w:val="24"/>
        </w:rPr>
        <w:t>n</w:t>
      </w:r>
      <w:r>
        <w:rPr>
          <w:sz w:val="24"/>
          <w:szCs w:val="24"/>
        </w:rPr>
        <w:t>g</w:t>
      </w:r>
      <w:r>
        <w:rPr>
          <w:spacing w:val="-7"/>
          <w:sz w:val="24"/>
          <w:szCs w:val="24"/>
        </w:rPr>
        <w:t xml:space="preserve"> </w:t>
      </w:r>
      <w:r>
        <w:rPr>
          <w:spacing w:val="5"/>
          <w:sz w:val="24"/>
          <w:szCs w:val="24"/>
        </w:rPr>
        <w:t>s</w:t>
      </w:r>
      <w:r>
        <w:rPr>
          <w:spacing w:val="-5"/>
          <w:sz w:val="24"/>
          <w:szCs w:val="24"/>
        </w:rPr>
        <w:t>y</w:t>
      </w:r>
      <w:r>
        <w:rPr>
          <w:sz w:val="24"/>
          <w:szCs w:val="24"/>
        </w:rPr>
        <w:t>stem d</w:t>
      </w:r>
      <w:r>
        <w:rPr>
          <w:spacing w:val="-1"/>
          <w:sz w:val="24"/>
          <w:szCs w:val="24"/>
        </w:rPr>
        <w:t>e</w:t>
      </w:r>
      <w:r>
        <w:rPr>
          <w:sz w:val="24"/>
          <w:szCs w:val="24"/>
        </w:rPr>
        <w:t>si</w:t>
      </w:r>
      <w:r>
        <w:rPr>
          <w:spacing w:val="-2"/>
          <w:sz w:val="24"/>
          <w:szCs w:val="24"/>
        </w:rPr>
        <w:t>g</w:t>
      </w:r>
      <w:r>
        <w:rPr>
          <w:sz w:val="24"/>
          <w:szCs w:val="24"/>
        </w:rPr>
        <w:t>n,</w:t>
      </w:r>
      <w:r>
        <w:rPr>
          <w:spacing w:val="2"/>
          <w:sz w:val="24"/>
          <w:szCs w:val="24"/>
        </w:rPr>
        <w:t xml:space="preserve"> </w:t>
      </w:r>
      <w:r>
        <w:rPr>
          <w:sz w:val="24"/>
          <w:szCs w:val="24"/>
        </w:rPr>
        <w:t>t</w:t>
      </w:r>
      <w:r>
        <w:rPr>
          <w:spacing w:val="3"/>
          <w:sz w:val="24"/>
          <w:szCs w:val="24"/>
        </w:rPr>
        <w:t>h</w:t>
      </w:r>
      <w:r>
        <w:rPr>
          <w:sz w:val="24"/>
          <w:szCs w:val="24"/>
        </w:rPr>
        <w:t>e</w:t>
      </w:r>
      <w:r>
        <w:rPr>
          <w:spacing w:val="1"/>
          <w:sz w:val="24"/>
          <w:szCs w:val="24"/>
        </w:rPr>
        <w:t xml:space="preserve"> </w:t>
      </w:r>
      <w:r>
        <w:rPr>
          <w:sz w:val="24"/>
          <w:szCs w:val="24"/>
        </w:rPr>
        <w:t>d</w:t>
      </w:r>
      <w:r>
        <w:rPr>
          <w:spacing w:val="-1"/>
          <w:sz w:val="24"/>
          <w:szCs w:val="24"/>
        </w:rPr>
        <w:t>e</w:t>
      </w:r>
      <w:r>
        <w:rPr>
          <w:sz w:val="24"/>
          <w:szCs w:val="24"/>
        </w:rPr>
        <w:t>s</w:t>
      </w:r>
      <w:r>
        <w:rPr>
          <w:spacing w:val="3"/>
          <w:sz w:val="24"/>
          <w:szCs w:val="24"/>
        </w:rPr>
        <w:t>i</w:t>
      </w:r>
      <w:r>
        <w:rPr>
          <w:spacing w:val="-2"/>
          <w:sz w:val="24"/>
          <w:szCs w:val="24"/>
        </w:rPr>
        <w:t>g</w:t>
      </w:r>
      <w:r>
        <w:rPr>
          <w:sz w:val="24"/>
          <w:szCs w:val="24"/>
        </w:rPr>
        <w:t>n</w:t>
      </w:r>
      <w:r>
        <w:rPr>
          <w:spacing w:val="-1"/>
          <w:sz w:val="24"/>
          <w:szCs w:val="24"/>
        </w:rPr>
        <w:t>e</w:t>
      </w:r>
      <w:r>
        <w:rPr>
          <w:sz w:val="24"/>
          <w:szCs w:val="24"/>
        </w:rPr>
        <w:t>d</w:t>
      </w:r>
      <w:r>
        <w:rPr>
          <w:spacing w:val="4"/>
          <w:sz w:val="24"/>
          <w:szCs w:val="24"/>
        </w:rPr>
        <w:t xml:space="preserve"> </w:t>
      </w:r>
      <w:r>
        <w:rPr>
          <w:sz w:val="24"/>
          <w:szCs w:val="24"/>
        </w:rPr>
        <w:t>U</w:t>
      </w:r>
      <w:r>
        <w:rPr>
          <w:spacing w:val="2"/>
          <w:sz w:val="24"/>
          <w:szCs w:val="24"/>
        </w:rPr>
        <w:t>M</w:t>
      </w:r>
      <w:r>
        <w:rPr>
          <w:sz w:val="24"/>
          <w:szCs w:val="24"/>
        </w:rPr>
        <w:t>L d</w:t>
      </w:r>
      <w:r>
        <w:rPr>
          <w:spacing w:val="3"/>
          <w:sz w:val="24"/>
          <w:szCs w:val="24"/>
        </w:rPr>
        <w:t>i</w:t>
      </w:r>
      <w:r>
        <w:rPr>
          <w:spacing w:val="1"/>
          <w:sz w:val="24"/>
          <w:szCs w:val="24"/>
        </w:rPr>
        <w:t>a</w:t>
      </w:r>
      <w:r>
        <w:rPr>
          <w:spacing w:val="-2"/>
          <w:sz w:val="24"/>
          <w:szCs w:val="24"/>
        </w:rPr>
        <w:t>g</w:t>
      </w:r>
      <w:r>
        <w:rPr>
          <w:sz w:val="24"/>
          <w:szCs w:val="24"/>
        </w:rPr>
        <w:t>r</w:t>
      </w:r>
      <w:r>
        <w:rPr>
          <w:spacing w:val="-2"/>
          <w:sz w:val="24"/>
          <w:szCs w:val="24"/>
        </w:rPr>
        <w:t>a</w:t>
      </w:r>
      <w:r>
        <w:rPr>
          <w:sz w:val="24"/>
          <w:szCs w:val="24"/>
        </w:rPr>
        <w:t>ms,</w:t>
      </w:r>
      <w:r>
        <w:rPr>
          <w:spacing w:val="3"/>
          <w:sz w:val="24"/>
          <w:szCs w:val="24"/>
        </w:rPr>
        <w:t xml:space="preserve"> </w:t>
      </w:r>
      <w:r>
        <w:rPr>
          <w:sz w:val="24"/>
          <w:szCs w:val="24"/>
        </w:rPr>
        <w:t>u</w:t>
      </w:r>
      <w:r>
        <w:rPr>
          <w:spacing w:val="2"/>
          <w:sz w:val="24"/>
          <w:szCs w:val="24"/>
        </w:rPr>
        <w:t>s</w:t>
      </w:r>
      <w:r>
        <w:rPr>
          <w:spacing w:val="-1"/>
          <w:sz w:val="24"/>
          <w:szCs w:val="24"/>
        </w:rPr>
        <w:t>e</w:t>
      </w:r>
      <w:r>
        <w:rPr>
          <w:sz w:val="24"/>
          <w:szCs w:val="24"/>
        </w:rPr>
        <w:t>r</w:t>
      </w:r>
      <w:r>
        <w:rPr>
          <w:spacing w:val="1"/>
          <w:sz w:val="24"/>
          <w:szCs w:val="24"/>
        </w:rPr>
        <w:t xml:space="preserve"> </w:t>
      </w:r>
      <w:r>
        <w:rPr>
          <w:sz w:val="24"/>
          <w:szCs w:val="24"/>
        </w:rPr>
        <w:t>in</w:t>
      </w:r>
      <w:r>
        <w:rPr>
          <w:spacing w:val="1"/>
          <w:sz w:val="24"/>
          <w:szCs w:val="24"/>
        </w:rPr>
        <w:t>t</w:t>
      </w:r>
      <w:r>
        <w:rPr>
          <w:spacing w:val="-1"/>
          <w:sz w:val="24"/>
          <w:szCs w:val="24"/>
        </w:rPr>
        <w:t>e</w:t>
      </w:r>
      <w:r>
        <w:rPr>
          <w:spacing w:val="1"/>
          <w:sz w:val="24"/>
          <w:szCs w:val="24"/>
        </w:rPr>
        <w:t>r</w:t>
      </w:r>
      <w:r>
        <w:rPr>
          <w:sz w:val="24"/>
          <w:szCs w:val="24"/>
        </w:rPr>
        <w:t>f</w:t>
      </w:r>
      <w:r>
        <w:rPr>
          <w:spacing w:val="-2"/>
          <w:sz w:val="24"/>
          <w:szCs w:val="24"/>
        </w:rPr>
        <w:t>a</w:t>
      </w:r>
      <w:r>
        <w:rPr>
          <w:spacing w:val="1"/>
          <w:sz w:val="24"/>
          <w:szCs w:val="24"/>
        </w:rPr>
        <w:t>c</w:t>
      </w:r>
      <w:r>
        <w:rPr>
          <w:spacing w:val="-1"/>
          <w:sz w:val="24"/>
          <w:szCs w:val="24"/>
        </w:rPr>
        <w:t>e</w:t>
      </w:r>
      <w:r>
        <w:rPr>
          <w:sz w:val="24"/>
          <w:szCs w:val="24"/>
        </w:rPr>
        <w:t>s</w:t>
      </w:r>
      <w:r>
        <w:rPr>
          <w:spacing w:val="2"/>
          <w:sz w:val="24"/>
          <w:szCs w:val="24"/>
        </w:rPr>
        <w:t xml:space="preserve"> </w:t>
      </w:r>
      <w:r>
        <w:rPr>
          <w:spacing w:val="-1"/>
          <w:sz w:val="24"/>
          <w:szCs w:val="24"/>
        </w:rPr>
        <w:t>a</w:t>
      </w:r>
      <w:r>
        <w:rPr>
          <w:sz w:val="24"/>
          <w:szCs w:val="24"/>
        </w:rPr>
        <w:t>nd</w:t>
      </w:r>
      <w:r>
        <w:rPr>
          <w:spacing w:val="2"/>
          <w:sz w:val="24"/>
          <w:szCs w:val="24"/>
        </w:rPr>
        <w:t xml:space="preserve"> d</w:t>
      </w:r>
      <w:r>
        <w:rPr>
          <w:spacing w:val="-1"/>
          <w:sz w:val="24"/>
          <w:szCs w:val="24"/>
        </w:rPr>
        <w:t>a</w:t>
      </w:r>
      <w:r>
        <w:rPr>
          <w:sz w:val="24"/>
          <w:szCs w:val="24"/>
        </w:rPr>
        <w:t>ta</w:t>
      </w:r>
      <w:r>
        <w:rPr>
          <w:spacing w:val="5"/>
          <w:sz w:val="24"/>
          <w:szCs w:val="24"/>
        </w:rPr>
        <w:t>b</w:t>
      </w:r>
      <w:r>
        <w:rPr>
          <w:spacing w:val="-1"/>
          <w:sz w:val="24"/>
          <w:szCs w:val="24"/>
        </w:rPr>
        <w:t>a</w:t>
      </w:r>
      <w:r>
        <w:rPr>
          <w:spacing w:val="2"/>
          <w:sz w:val="24"/>
          <w:szCs w:val="24"/>
        </w:rPr>
        <w:t>s</w:t>
      </w:r>
      <w:r>
        <w:rPr>
          <w:sz w:val="24"/>
          <w:szCs w:val="24"/>
        </w:rPr>
        <w:t>e</w:t>
      </w:r>
      <w:r>
        <w:rPr>
          <w:spacing w:val="1"/>
          <w:sz w:val="24"/>
          <w:szCs w:val="24"/>
        </w:rPr>
        <w:t xml:space="preserve"> </w:t>
      </w:r>
      <w:r>
        <w:rPr>
          <w:sz w:val="24"/>
          <w:szCs w:val="24"/>
        </w:rPr>
        <w:t>d</w:t>
      </w:r>
      <w:r>
        <w:rPr>
          <w:spacing w:val="-1"/>
          <w:sz w:val="24"/>
          <w:szCs w:val="24"/>
        </w:rPr>
        <w:t>e</w:t>
      </w:r>
      <w:r>
        <w:rPr>
          <w:sz w:val="24"/>
          <w:szCs w:val="24"/>
        </w:rPr>
        <w:t>s</w:t>
      </w:r>
      <w:r>
        <w:rPr>
          <w:spacing w:val="3"/>
          <w:sz w:val="24"/>
          <w:szCs w:val="24"/>
        </w:rPr>
        <w:t>i</w:t>
      </w:r>
      <w:r>
        <w:rPr>
          <w:spacing w:val="-2"/>
          <w:sz w:val="24"/>
          <w:szCs w:val="24"/>
        </w:rPr>
        <w:t>g</w:t>
      </w:r>
      <w:r>
        <w:rPr>
          <w:sz w:val="24"/>
          <w:szCs w:val="24"/>
        </w:rPr>
        <w:t>n</w:t>
      </w:r>
      <w:r>
        <w:rPr>
          <w:spacing w:val="2"/>
          <w:sz w:val="24"/>
          <w:szCs w:val="24"/>
        </w:rPr>
        <w:t xml:space="preserve"> s</w:t>
      </w:r>
      <w:r>
        <w:rPr>
          <w:sz w:val="24"/>
          <w:szCs w:val="24"/>
        </w:rPr>
        <w:t>hould</w:t>
      </w:r>
      <w:r>
        <w:rPr>
          <w:spacing w:val="3"/>
          <w:sz w:val="24"/>
          <w:szCs w:val="24"/>
        </w:rPr>
        <w:t xml:space="preserve"> </w:t>
      </w:r>
      <w:r>
        <w:rPr>
          <w:sz w:val="24"/>
          <w:szCs w:val="24"/>
        </w:rPr>
        <w:t>be</w:t>
      </w:r>
      <w:r>
        <w:rPr>
          <w:spacing w:val="1"/>
          <w:sz w:val="24"/>
          <w:szCs w:val="24"/>
        </w:rPr>
        <w:t xml:space="preserve"> </w:t>
      </w:r>
      <w:r>
        <w:rPr>
          <w:sz w:val="24"/>
          <w:szCs w:val="24"/>
        </w:rPr>
        <w:t>d</w:t>
      </w:r>
      <w:r>
        <w:rPr>
          <w:spacing w:val="-1"/>
          <w:sz w:val="24"/>
          <w:szCs w:val="24"/>
        </w:rPr>
        <w:t>e</w:t>
      </w:r>
      <w:r>
        <w:rPr>
          <w:sz w:val="24"/>
          <w:szCs w:val="24"/>
        </w:rPr>
        <w:t>l</w:t>
      </w:r>
      <w:r>
        <w:rPr>
          <w:spacing w:val="1"/>
          <w:sz w:val="24"/>
          <w:szCs w:val="24"/>
        </w:rPr>
        <w:t>i</w:t>
      </w:r>
      <w:r>
        <w:rPr>
          <w:sz w:val="24"/>
          <w:szCs w:val="24"/>
        </w:rPr>
        <w:t>v</w:t>
      </w:r>
      <w:r>
        <w:rPr>
          <w:spacing w:val="-1"/>
          <w:sz w:val="24"/>
          <w:szCs w:val="24"/>
        </w:rPr>
        <w:t>e</w:t>
      </w:r>
      <w:r>
        <w:rPr>
          <w:spacing w:val="1"/>
          <w:sz w:val="24"/>
          <w:szCs w:val="24"/>
        </w:rPr>
        <w:t>r</w:t>
      </w:r>
      <w:r>
        <w:rPr>
          <w:spacing w:val="-1"/>
          <w:sz w:val="24"/>
          <w:szCs w:val="24"/>
        </w:rPr>
        <w:t>e</w:t>
      </w:r>
      <w:r>
        <w:rPr>
          <w:sz w:val="24"/>
          <w:szCs w:val="24"/>
        </w:rPr>
        <w:t>d</w:t>
      </w:r>
      <w:r>
        <w:rPr>
          <w:spacing w:val="2"/>
          <w:sz w:val="24"/>
          <w:szCs w:val="24"/>
        </w:rPr>
        <w:t xml:space="preserve"> </w:t>
      </w:r>
      <w:r>
        <w:rPr>
          <w:sz w:val="24"/>
          <w:szCs w:val="24"/>
        </w:rPr>
        <w:t>to the d</w:t>
      </w:r>
      <w:r>
        <w:rPr>
          <w:spacing w:val="-1"/>
          <w:sz w:val="24"/>
          <w:szCs w:val="24"/>
        </w:rPr>
        <w:t>e</w:t>
      </w:r>
      <w:r>
        <w:rPr>
          <w:sz w:val="24"/>
          <w:szCs w:val="24"/>
        </w:rPr>
        <w:t>v</w:t>
      </w:r>
      <w:r>
        <w:rPr>
          <w:spacing w:val="-1"/>
          <w:sz w:val="24"/>
          <w:szCs w:val="24"/>
        </w:rPr>
        <w:t>e</w:t>
      </w:r>
      <w:r>
        <w:rPr>
          <w:sz w:val="24"/>
          <w:szCs w:val="24"/>
        </w:rPr>
        <w:t>lope</w:t>
      </w:r>
      <w:r>
        <w:rPr>
          <w:spacing w:val="-1"/>
          <w:sz w:val="24"/>
          <w:szCs w:val="24"/>
        </w:rPr>
        <w:t>r</w:t>
      </w:r>
      <w:r>
        <w:rPr>
          <w:sz w:val="24"/>
          <w:szCs w:val="24"/>
        </w:rPr>
        <w:t>s on 2</w:t>
      </w:r>
      <w:r w:rsidR="00CA0808">
        <w:rPr>
          <w:sz w:val="24"/>
          <w:szCs w:val="24"/>
        </w:rPr>
        <w:t>4</w:t>
      </w:r>
      <w:proofErr w:type="spellStart"/>
      <w:r>
        <w:rPr>
          <w:spacing w:val="1"/>
          <w:position w:val="9"/>
          <w:sz w:val="16"/>
          <w:szCs w:val="16"/>
        </w:rPr>
        <w:t>t</w:t>
      </w:r>
      <w:r>
        <w:rPr>
          <w:position w:val="9"/>
          <w:sz w:val="16"/>
          <w:szCs w:val="16"/>
        </w:rPr>
        <w:t>h</w:t>
      </w:r>
      <w:proofErr w:type="spellEnd"/>
      <w:r>
        <w:rPr>
          <w:spacing w:val="21"/>
          <w:position w:val="9"/>
          <w:sz w:val="16"/>
          <w:szCs w:val="16"/>
        </w:rPr>
        <w:t xml:space="preserve"> </w:t>
      </w:r>
      <w:r w:rsidR="00A75767">
        <w:rPr>
          <w:sz w:val="24"/>
          <w:szCs w:val="24"/>
        </w:rPr>
        <w:t>October</w:t>
      </w:r>
      <w:r>
        <w:rPr>
          <w:sz w:val="24"/>
          <w:szCs w:val="24"/>
        </w:rPr>
        <w:t xml:space="preserve"> </w:t>
      </w:r>
      <w:r w:rsidR="00A75767">
        <w:rPr>
          <w:sz w:val="24"/>
          <w:szCs w:val="24"/>
        </w:rPr>
        <w:t>2019</w:t>
      </w:r>
      <w:r>
        <w:rPr>
          <w:sz w:val="24"/>
          <w:szCs w:val="24"/>
        </w:rPr>
        <w:t>.</w:t>
      </w:r>
    </w:p>
    <w:p w14:paraId="143B0E87" w14:textId="7A6B2A1D" w:rsidR="00CE409C" w:rsidRDefault="009B090C" w:rsidP="00090A5B">
      <w:pPr>
        <w:spacing w:before="6" w:line="350" w:lineRule="auto"/>
        <w:ind w:left="140" w:right="97"/>
        <w:jc w:val="both"/>
        <w:rPr>
          <w:sz w:val="24"/>
          <w:szCs w:val="24"/>
        </w:rPr>
        <w:sectPr w:rsidR="00CE409C">
          <w:footerReference w:type="default" r:id="rId36"/>
          <w:pgSz w:w="12240" w:h="15840"/>
          <w:pgMar w:top="1360" w:right="1300" w:bottom="280" w:left="1300" w:header="0" w:footer="835" w:gutter="0"/>
          <w:pgNumType w:start="33"/>
          <w:cols w:space="720"/>
        </w:sectPr>
      </w:pPr>
      <w:r>
        <w:rPr>
          <w:sz w:val="24"/>
          <w:szCs w:val="24"/>
        </w:rPr>
        <w:t>The</w:t>
      </w:r>
      <w:r>
        <w:rPr>
          <w:spacing w:val="1"/>
          <w:sz w:val="24"/>
          <w:szCs w:val="24"/>
        </w:rPr>
        <w:t xml:space="preserve"> </w:t>
      </w:r>
      <w:r>
        <w:rPr>
          <w:sz w:val="24"/>
          <w:szCs w:val="24"/>
        </w:rPr>
        <w:t>fi</w:t>
      </w:r>
      <w:r>
        <w:rPr>
          <w:spacing w:val="-1"/>
          <w:sz w:val="24"/>
          <w:szCs w:val="24"/>
        </w:rPr>
        <w:t>f</w:t>
      </w:r>
      <w:r>
        <w:rPr>
          <w:sz w:val="24"/>
          <w:szCs w:val="24"/>
        </w:rPr>
        <w:t>th</w:t>
      </w:r>
      <w:r>
        <w:rPr>
          <w:spacing w:val="2"/>
          <w:sz w:val="24"/>
          <w:szCs w:val="24"/>
        </w:rPr>
        <w:t xml:space="preserve"> </w:t>
      </w:r>
      <w:r>
        <w:rPr>
          <w:spacing w:val="3"/>
          <w:sz w:val="24"/>
          <w:szCs w:val="24"/>
        </w:rPr>
        <w:t>m</w:t>
      </w:r>
      <w:r>
        <w:rPr>
          <w:spacing w:val="-1"/>
          <w:sz w:val="24"/>
          <w:szCs w:val="24"/>
        </w:rPr>
        <w:t>a</w:t>
      </w:r>
      <w:r>
        <w:rPr>
          <w:sz w:val="24"/>
          <w:szCs w:val="24"/>
        </w:rPr>
        <w:t>in</w:t>
      </w:r>
      <w:r>
        <w:rPr>
          <w:spacing w:val="2"/>
          <w:sz w:val="24"/>
          <w:szCs w:val="24"/>
        </w:rPr>
        <w:t xml:space="preserve"> </w:t>
      </w:r>
      <w:r>
        <w:rPr>
          <w:sz w:val="24"/>
          <w:szCs w:val="24"/>
        </w:rPr>
        <w:t>task</w:t>
      </w:r>
      <w:r>
        <w:rPr>
          <w:spacing w:val="2"/>
          <w:sz w:val="24"/>
          <w:szCs w:val="24"/>
        </w:rPr>
        <w:t xml:space="preserve"> </w:t>
      </w:r>
      <w:r>
        <w:rPr>
          <w:sz w:val="24"/>
          <w:szCs w:val="24"/>
        </w:rPr>
        <w:t>is</w:t>
      </w:r>
      <w:r>
        <w:rPr>
          <w:spacing w:val="3"/>
          <w:sz w:val="24"/>
          <w:szCs w:val="24"/>
        </w:rPr>
        <w:t xml:space="preserve"> </w:t>
      </w:r>
      <w:r>
        <w:rPr>
          <w:spacing w:val="5"/>
          <w:sz w:val="24"/>
          <w:szCs w:val="24"/>
        </w:rPr>
        <w:t>s</w:t>
      </w:r>
      <w:r>
        <w:rPr>
          <w:spacing w:val="-2"/>
          <w:sz w:val="24"/>
          <w:szCs w:val="24"/>
        </w:rPr>
        <w:t>y</w:t>
      </w:r>
      <w:r>
        <w:rPr>
          <w:sz w:val="24"/>
          <w:szCs w:val="24"/>
        </w:rPr>
        <w:t>stem</w:t>
      </w:r>
      <w:r>
        <w:rPr>
          <w:spacing w:val="2"/>
          <w:sz w:val="24"/>
          <w:szCs w:val="24"/>
        </w:rPr>
        <w:t xml:space="preserve"> </w:t>
      </w:r>
      <w:r>
        <w:rPr>
          <w:sz w:val="24"/>
          <w:szCs w:val="24"/>
        </w:rPr>
        <w:t>d</w:t>
      </w:r>
      <w:r>
        <w:rPr>
          <w:spacing w:val="-1"/>
          <w:sz w:val="24"/>
          <w:szCs w:val="24"/>
        </w:rPr>
        <w:t>e</w:t>
      </w:r>
      <w:r>
        <w:rPr>
          <w:sz w:val="24"/>
          <w:szCs w:val="24"/>
        </w:rPr>
        <w:t>v</w:t>
      </w:r>
      <w:r>
        <w:rPr>
          <w:spacing w:val="-1"/>
          <w:sz w:val="24"/>
          <w:szCs w:val="24"/>
        </w:rPr>
        <w:t>e</w:t>
      </w:r>
      <w:r>
        <w:rPr>
          <w:sz w:val="24"/>
          <w:szCs w:val="24"/>
        </w:rPr>
        <w:t>lop</w:t>
      </w:r>
      <w:r>
        <w:rPr>
          <w:spacing w:val="1"/>
          <w:sz w:val="24"/>
          <w:szCs w:val="24"/>
        </w:rPr>
        <w:t>m</w:t>
      </w:r>
      <w:r>
        <w:rPr>
          <w:spacing w:val="-1"/>
          <w:sz w:val="24"/>
          <w:szCs w:val="24"/>
        </w:rPr>
        <w:t>e</w:t>
      </w:r>
      <w:r>
        <w:rPr>
          <w:sz w:val="24"/>
          <w:szCs w:val="24"/>
        </w:rPr>
        <w:t>nt</w:t>
      </w:r>
      <w:r>
        <w:rPr>
          <w:spacing w:val="5"/>
          <w:sz w:val="24"/>
          <w:szCs w:val="24"/>
        </w:rPr>
        <w:t xml:space="preserve"> </w:t>
      </w:r>
      <w:r>
        <w:rPr>
          <w:spacing w:val="-1"/>
          <w:sz w:val="24"/>
          <w:szCs w:val="24"/>
        </w:rPr>
        <w:t>a</w:t>
      </w:r>
      <w:r>
        <w:rPr>
          <w:sz w:val="24"/>
          <w:szCs w:val="24"/>
        </w:rPr>
        <w:t>nd</w:t>
      </w:r>
      <w:r>
        <w:rPr>
          <w:spacing w:val="2"/>
          <w:sz w:val="24"/>
          <w:szCs w:val="24"/>
        </w:rPr>
        <w:t xml:space="preserve"> h</w:t>
      </w:r>
      <w:r>
        <w:rPr>
          <w:spacing w:val="-1"/>
          <w:sz w:val="24"/>
          <w:szCs w:val="24"/>
        </w:rPr>
        <w:t>a</w:t>
      </w:r>
      <w:r>
        <w:rPr>
          <w:sz w:val="24"/>
          <w:szCs w:val="24"/>
        </w:rPr>
        <w:t>s</w:t>
      </w:r>
      <w:r>
        <w:rPr>
          <w:spacing w:val="2"/>
          <w:sz w:val="24"/>
          <w:szCs w:val="24"/>
        </w:rPr>
        <w:t xml:space="preserve"> </w:t>
      </w:r>
      <w:r>
        <w:rPr>
          <w:sz w:val="24"/>
          <w:szCs w:val="24"/>
        </w:rPr>
        <w:t>on</w:t>
      </w:r>
      <w:r>
        <w:rPr>
          <w:spacing w:val="3"/>
          <w:sz w:val="24"/>
          <w:szCs w:val="24"/>
        </w:rPr>
        <w:t>l</w:t>
      </w:r>
      <w:r>
        <w:rPr>
          <w:sz w:val="24"/>
          <w:szCs w:val="24"/>
        </w:rPr>
        <w:t>y 20</w:t>
      </w:r>
      <w:r>
        <w:rPr>
          <w:spacing w:val="2"/>
          <w:sz w:val="24"/>
          <w:szCs w:val="24"/>
        </w:rPr>
        <w:t xml:space="preserve"> d</w:t>
      </w:r>
      <w:r>
        <w:rPr>
          <w:spacing w:val="4"/>
          <w:sz w:val="24"/>
          <w:szCs w:val="24"/>
        </w:rPr>
        <w:t>a</w:t>
      </w:r>
      <w:r>
        <w:rPr>
          <w:spacing w:val="-5"/>
          <w:sz w:val="24"/>
          <w:szCs w:val="24"/>
        </w:rPr>
        <w:t>y</w:t>
      </w:r>
      <w:r>
        <w:rPr>
          <w:sz w:val="24"/>
          <w:szCs w:val="24"/>
        </w:rPr>
        <w:t>s</w:t>
      </w:r>
      <w:r>
        <w:rPr>
          <w:spacing w:val="2"/>
          <w:sz w:val="24"/>
          <w:szCs w:val="24"/>
        </w:rPr>
        <w:t xml:space="preserve"> </w:t>
      </w:r>
      <w:r>
        <w:rPr>
          <w:sz w:val="24"/>
          <w:szCs w:val="24"/>
        </w:rPr>
        <w:t>to</w:t>
      </w:r>
      <w:r>
        <w:rPr>
          <w:spacing w:val="5"/>
          <w:sz w:val="24"/>
          <w:szCs w:val="24"/>
        </w:rPr>
        <w:t xml:space="preserve"> </w:t>
      </w:r>
      <w:r>
        <w:rPr>
          <w:spacing w:val="-1"/>
          <w:sz w:val="24"/>
          <w:szCs w:val="24"/>
        </w:rPr>
        <w:t>c</w:t>
      </w:r>
      <w:r>
        <w:rPr>
          <w:sz w:val="24"/>
          <w:szCs w:val="24"/>
        </w:rPr>
        <w:t>omp</w:t>
      </w:r>
      <w:r>
        <w:rPr>
          <w:spacing w:val="1"/>
          <w:sz w:val="24"/>
          <w:szCs w:val="24"/>
        </w:rPr>
        <w:t>l</w:t>
      </w:r>
      <w:r>
        <w:rPr>
          <w:spacing w:val="-1"/>
          <w:sz w:val="24"/>
          <w:szCs w:val="24"/>
        </w:rPr>
        <w:t>e</w:t>
      </w:r>
      <w:r>
        <w:rPr>
          <w:sz w:val="24"/>
          <w:szCs w:val="24"/>
        </w:rPr>
        <w:t>te</w:t>
      </w:r>
      <w:r>
        <w:rPr>
          <w:spacing w:val="1"/>
          <w:sz w:val="24"/>
          <w:szCs w:val="24"/>
        </w:rPr>
        <w:t xml:space="preserve"> </w:t>
      </w:r>
      <w:r>
        <w:rPr>
          <w:sz w:val="24"/>
          <w:szCs w:val="24"/>
        </w:rPr>
        <w:t>the</w:t>
      </w:r>
      <w:r>
        <w:rPr>
          <w:spacing w:val="4"/>
          <w:sz w:val="24"/>
          <w:szCs w:val="24"/>
        </w:rPr>
        <w:t xml:space="preserve"> </w:t>
      </w:r>
      <w:r>
        <w:rPr>
          <w:spacing w:val="-1"/>
          <w:sz w:val="24"/>
          <w:szCs w:val="24"/>
        </w:rPr>
        <w:t>c</w:t>
      </w:r>
      <w:r>
        <w:rPr>
          <w:sz w:val="24"/>
          <w:szCs w:val="24"/>
        </w:rPr>
        <w:t>oding</w:t>
      </w:r>
      <w:r>
        <w:rPr>
          <w:spacing w:val="2"/>
          <w:sz w:val="24"/>
          <w:szCs w:val="24"/>
        </w:rPr>
        <w:t xml:space="preserve"> </w:t>
      </w:r>
      <w:r>
        <w:rPr>
          <w:sz w:val="24"/>
          <w:szCs w:val="24"/>
        </w:rPr>
        <w:t>of</w:t>
      </w:r>
      <w:r>
        <w:rPr>
          <w:spacing w:val="3"/>
          <w:sz w:val="24"/>
          <w:szCs w:val="24"/>
        </w:rPr>
        <w:t xml:space="preserve"> </w:t>
      </w:r>
      <w:r>
        <w:rPr>
          <w:sz w:val="24"/>
          <w:szCs w:val="24"/>
        </w:rPr>
        <w:t xml:space="preserve">the </w:t>
      </w:r>
      <w:r w:rsidR="00E3378A">
        <w:rPr>
          <w:sz w:val="24"/>
          <w:szCs w:val="24"/>
        </w:rPr>
        <w:t>online food ordering</w:t>
      </w:r>
      <w:r>
        <w:rPr>
          <w:spacing w:val="2"/>
          <w:sz w:val="24"/>
          <w:szCs w:val="24"/>
        </w:rPr>
        <w:t xml:space="preserve"> </w:t>
      </w:r>
      <w:r>
        <w:rPr>
          <w:spacing w:val="5"/>
          <w:sz w:val="24"/>
          <w:szCs w:val="24"/>
        </w:rPr>
        <w:t>s</w:t>
      </w:r>
      <w:r>
        <w:rPr>
          <w:spacing w:val="-5"/>
          <w:sz w:val="24"/>
          <w:szCs w:val="24"/>
        </w:rPr>
        <w:t>y</w:t>
      </w:r>
      <w:r>
        <w:rPr>
          <w:sz w:val="24"/>
          <w:szCs w:val="24"/>
        </w:rPr>
        <w:t>stem.</w:t>
      </w:r>
      <w:r>
        <w:rPr>
          <w:spacing w:val="2"/>
          <w:sz w:val="24"/>
          <w:szCs w:val="24"/>
        </w:rPr>
        <w:t xml:space="preserve"> </w:t>
      </w:r>
      <w:r>
        <w:rPr>
          <w:sz w:val="24"/>
          <w:szCs w:val="24"/>
        </w:rPr>
        <w:t>The</w:t>
      </w:r>
      <w:r>
        <w:rPr>
          <w:spacing w:val="1"/>
          <w:sz w:val="24"/>
          <w:szCs w:val="24"/>
        </w:rPr>
        <w:t xml:space="preserve"> </w:t>
      </w:r>
      <w:r>
        <w:rPr>
          <w:spacing w:val="5"/>
          <w:sz w:val="24"/>
          <w:szCs w:val="24"/>
        </w:rPr>
        <w:t>s</w:t>
      </w:r>
      <w:r>
        <w:rPr>
          <w:spacing w:val="-5"/>
          <w:sz w:val="24"/>
          <w:szCs w:val="24"/>
        </w:rPr>
        <w:t>y</w:t>
      </w:r>
      <w:r>
        <w:rPr>
          <w:sz w:val="24"/>
          <w:szCs w:val="24"/>
        </w:rPr>
        <w:t>stem</w:t>
      </w:r>
      <w:r>
        <w:rPr>
          <w:spacing w:val="2"/>
          <w:sz w:val="24"/>
          <w:szCs w:val="24"/>
        </w:rPr>
        <w:t xml:space="preserve"> </w:t>
      </w:r>
      <w:r>
        <w:rPr>
          <w:sz w:val="24"/>
          <w:szCs w:val="24"/>
        </w:rPr>
        <w:t>d</w:t>
      </w:r>
      <w:r>
        <w:rPr>
          <w:spacing w:val="-1"/>
          <w:sz w:val="24"/>
          <w:szCs w:val="24"/>
        </w:rPr>
        <w:t>e</w:t>
      </w:r>
      <w:r>
        <w:rPr>
          <w:spacing w:val="2"/>
          <w:sz w:val="24"/>
          <w:szCs w:val="24"/>
        </w:rPr>
        <w:t>v</w:t>
      </w:r>
      <w:r>
        <w:rPr>
          <w:spacing w:val="-1"/>
          <w:sz w:val="24"/>
          <w:szCs w:val="24"/>
        </w:rPr>
        <w:t>e</w:t>
      </w:r>
      <w:r>
        <w:rPr>
          <w:sz w:val="24"/>
          <w:szCs w:val="24"/>
        </w:rPr>
        <w:t>lop</w:t>
      </w:r>
      <w:r>
        <w:rPr>
          <w:spacing w:val="1"/>
          <w:sz w:val="24"/>
          <w:szCs w:val="24"/>
        </w:rPr>
        <w:t>m</w:t>
      </w:r>
      <w:r>
        <w:rPr>
          <w:spacing w:val="-1"/>
          <w:sz w:val="24"/>
          <w:szCs w:val="24"/>
        </w:rPr>
        <w:t>e</w:t>
      </w:r>
      <w:r>
        <w:rPr>
          <w:sz w:val="24"/>
          <w:szCs w:val="24"/>
        </w:rPr>
        <w:t>nt</w:t>
      </w:r>
      <w:r>
        <w:rPr>
          <w:spacing w:val="3"/>
          <w:sz w:val="24"/>
          <w:szCs w:val="24"/>
        </w:rPr>
        <w:t xml:space="preserve"> </w:t>
      </w:r>
      <w:r>
        <w:rPr>
          <w:sz w:val="24"/>
          <w:szCs w:val="24"/>
        </w:rPr>
        <w:t>will</w:t>
      </w:r>
      <w:r>
        <w:rPr>
          <w:spacing w:val="3"/>
          <w:sz w:val="24"/>
          <w:szCs w:val="24"/>
        </w:rPr>
        <w:t xml:space="preserve"> </w:t>
      </w:r>
      <w:r>
        <w:rPr>
          <w:sz w:val="24"/>
          <w:szCs w:val="24"/>
        </w:rPr>
        <w:t>be</w:t>
      </w:r>
      <w:r>
        <w:rPr>
          <w:spacing w:val="1"/>
          <w:sz w:val="24"/>
          <w:szCs w:val="24"/>
        </w:rPr>
        <w:t xml:space="preserve"> </w:t>
      </w:r>
      <w:r>
        <w:rPr>
          <w:sz w:val="24"/>
          <w:szCs w:val="24"/>
        </w:rPr>
        <w:t>sta</w:t>
      </w:r>
      <w:r>
        <w:rPr>
          <w:spacing w:val="-1"/>
          <w:sz w:val="24"/>
          <w:szCs w:val="24"/>
        </w:rPr>
        <w:t>r</w:t>
      </w:r>
      <w:r>
        <w:rPr>
          <w:sz w:val="24"/>
          <w:szCs w:val="24"/>
        </w:rPr>
        <w:t>t</w:t>
      </w:r>
      <w:r>
        <w:rPr>
          <w:spacing w:val="1"/>
          <w:sz w:val="24"/>
          <w:szCs w:val="24"/>
        </w:rPr>
        <w:t>i</w:t>
      </w:r>
      <w:r>
        <w:rPr>
          <w:sz w:val="24"/>
          <w:szCs w:val="24"/>
        </w:rPr>
        <w:t>ng on</w:t>
      </w:r>
      <w:r>
        <w:rPr>
          <w:spacing w:val="12"/>
          <w:sz w:val="24"/>
          <w:szCs w:val="24"/>
        </w:rPr>
        <w:t xml:space="preserve"> </w:t>
      </w:r>
      <w:r>
        <w:rPr>
          <w:sz w:val="24"/>
          <w:szCs w:val="24"/>
        </w:rPr>
        <w:t>2</w:t>
      </w:r>
      <w:r w:rsidR="00E2358D">
        <w:rPr>
          <w:sz w:val="24"/>
          <w:szCs w:val="24"/>
        </w:rPr>
        <w:t>5</w:t>
      </w:r>
      <w:proofErr w:type="spellStart"/>
      <w:r>
        <w:rPr>
          <w:position w:val="9"/>
          <w:sz w:val="16"/>
          <w:szCs w:val="16"/>
        </w:rPr>
        <w:t>st</w:t>
      </w:r>
      <w:proofErr w:type="spellEnd"/>
      <w:r>
        <w:rPr>
          <w:spacing w:val="23"/>
          <w:position w:val="9"/>
          <w:sz w:val="16"/>
          <w:szCs w:val="16"/>
        </w:rPr>
        <w:t xml:space="preserve"> </w:t>
      </w:r>
      <w:r w:rsidR="00A75767">
        <w:rPr>
          <w:sz w:val="24"/>
          <w:szCs w:val="24"/>
        </w:rPr>
        <w:t>October</w:t>
      </w:r>
      <w:r>
        <w:rPr>
          <w:spacing w:val="3"/>
          <w:sz w:val="24"/>
          <w:szCs w:val="24"/>
        </w:rPr>
        <w:t xml:space="preserve"> </w:t>
      </w:r>
      <w:r w:rsidR="00A75767">
        <w:rPr>
          <w:sz w:val="24"/>
          <w:szCs w:val="24"/>
        </w:rPr>
        <w:t>2019</w:t>
      </w:r>
      <w:r>
        <w:rPr>
          <w:sz w:val="24"/>
          <w:szCs w:val="24"/>
        </w:rPr>
        <w:t>.</w:t>
      </w:r>
      <w:r>
        <w:rPr>
          <w:spacing w:val="3"/>
          <w:sz w:val="24"/>
          <w:szCs w:val="24"/>
        </w:rPr>
        <w:t xml:space="preserve"> </w:t>
      </w:r>
      <w:r>
        <w:rPr>
          <w:sz w:val="24"/>
          <w:szCs w:val="24"/>
        </w:rPr>
        <w:t xml:space="preserve">At the </w:t>
      </w:r>
      <w:r>
        <w:rPr>
          <w:spacing w:val="-1"/>
          <w:sz w:val="24"/>
          <w:szCs w:val="24"/>
        </w:rPr>
        <w:t>e</w:t>
      </w:r>
      <w:r>
        <w:rPr>
          <w:sz w:val="24"/>
          <w:szCs w:val="24"/>
        </w:rPr>
        <w:t>nd of</w:t>
      </w:r>
      <w:r>
        <w:rPr>
          <w:spacing w:val="-1"/>
          <w:sz w:val="24"/>
          <w:szCs w:val="24"/>
        </w:rPr>
        <w:t xml:space="preserve"> </w:t>
      </w:r>
      <w:r>
        <w:rPr>
          <w:sz w:val="24"/>
          <w:szCs w:val="24"/>
        </w:rPr>
        <w:t>th</w:t>
      </w:r>
      <w:r>
        <w:rPr>
          <w:spacing w:val="1"/>
          <w:sz w:val="24"/>
          <w:szCs w:val="24"/>
        </w:rPr>
        <w:t>i</w:t>
      </w:r>
      <w:r>
        <w:rPr>
          <w:sz w:val="24"/>
          <w:szCs w:val="24"/>
        </w:rPr>
        <w:t>s ph</w:t>
      </w:r>
      <w:r>
        <w:rPr>
          <w:spacing w:val="-1"/>
          <w:sz w:val="24"/>
          <w:szCs w:val="24"/>
        </w:rPr>
        <w:t>a</w:t>
      </w:r>
      <w:r>
        <w:rPr>
          <w:sz w:val="24"/>
          <w:szCs w:val="24"/>
        </w:rPr>
        <w:t>se</w:t>
      </w:r>
      <w:r>
        <w:rPr>
          <w:spacing w:val="-1"/>
          <w:sz w:val="24"/>
          <w:szCs w:val="24"/>
        </w:rPr>
        <w:t xml:space="preserve"> </w:t>
      </w:r>
      <w:r>
        <w:rPr>
          <w:sz w:val="24"/>
          <w:szCs w:val="24"/>
        </w:rPr>
        <w:t>the</w:t>
      </w:r>
      <w:r>
        <w:rPr>
          <w:spacing w:val="2"/>
          <w:sz w:val="24"/>
          <w:szCs w:val="24"/>
        </w:rPr>
        <w:t xml:space="preserve"> </w:t>
      </w:r>
      <w:r>
        <w:rPr>
          <w:spacing w:val="-1"/>
          <w:sz w:val="24"/>
          <w:szCs w:val="24"/>
        </w:rPr>
        <w:t>c</w:t>
      </w:r>
      <w:r>
        <w:rPr>
          <w:sz w:val="24"/>
          <w:szCs w:val="24"/>
        </w:rPr>
        <w:t>omp</w:t>
      </w:r>
      <w:r>
        <w:rPr>
          <w:spacing w:val="1"/>
          <w:sz w:val="24"/>
          <w:szCs w:val="24"/>
        </w:rPr>
        <w:t>l</w:t>
      </w:r>
      <w:r>
        <w:rPr>
          <w:spacing w:val="-1"/>
          <w:sz w:val="24"/>
          <w:szCs w:val="24"/>
        </w:rPr>
        <w:t>e</w:t>
      </w:r>
      <w:r>
        <w:rPr>
          <w:sz w:val="24"/>
          <w:szCs w:val="24"/>
        </w:rPr>
        <w:t xml:space="preserve">ted </w:t>
      </w:r>
      <w:r>
        <w:rPr>
          <w:spacing w:val="2"/>
          <w:sz w:val="24"/>
          <w:szCs w:val="24"/>
        </w:rPr>
        <w:t>s</w:t>
      </w:r>
      <w:r>
        <w:rPr>
          <w:spacing w:val="-5"/>
          <w:sz w:val="24"/>
          <w:szCs w:val="24"/>
        </w:rPr>
        <w:t>y</w:t>
      </w:r>
      <w:r>
        <w:rPr>
          <w:sz w:val="24"/>
          <w:szCs w:val="24"/>
        </w:rPr>
        <w:t>s</w:t>
      </w:r>
      <w:r>
        <w:rPr>
          <w:spacing w:val="3"/>
          <w:sz w:val="24"/>
          <w:szCs w:val="24"/>
        </w:rPr>
        <w:t>t</w:t>
      </w:r>
      <w:r>
        <w:rPr>
          <w:spacing w:val="-1"/>
          <w:sz w:val="24"/>
          <w:szCs w:val="24"/>
        </w:rPr>
        <w:t>e</w:t>
      </w:r>
      <w:r>
        <w:rPr>
          <w:sz w:val="24"/>
          <w:szCs w:val="24"/>
        </w:rPr>
        <w:t xml:space="preserve">m should be </w:t>
      </w:r>
      <w:r>
        <w:rPr>
          <w:spacing w:val="-3"/>
          <w:sz w:val="24"/>
          <w:szCs w:val="24"/>
        </w:rPr>
        <w:t>g</w:t>
      </w:r>
      <w:r>
        <w:rPr>
          <w:sz w:val="24"/>
          <w:szCs w:val="24"/>
        </w:rPr>
        <w:t>i</w:t>
      </w:r>
      <w:r>
        <w:rPr>
          <w:spacing w:val="3"/>
          <w:sz w:val="24"/>
          <w:szCs w:val="24"/>
        </w:rPr>
        <w:t>v</w:t>
      </w:r>
      <w:r>
        <w:rPr>
          <w:spacing w:val="-1"/>
          <w:sz w:val="24"/>
          <w:szCs w:val="24"/>
        </w:rPr>
        <w:t>e</w:t>
      </w:r>
      <w:r>
        <w:rPr>
          <w:sz w:val="24"/>
          <w:szCs w:val="24"/>
        </w:rPr>
        <w:t>n for</w:t>
      </w:r>
      <w:r>
        <w:rPr>
          <w:spacing w:val="-1"/>
          <w:sz w:val="24"/>
          <w:szCs w:val="24"/>
        </w:rPr>
        <w:t xml:space="preserve"> </w:t>
      </w:r>
      <w:r>
        <w:rPr>
          <w:sz w:val="24"/>
          <w:szCs w:val="24"/>
        </w:rPr>
        <w:t>testi</w:t>
      </w:r>
      <w:r>
        <w:rPr>
          <w:spacing w:val="3"/>
          <w:sz w:val="24"/>
          <w:szCs w:val="24"/>
        </w:rPr>
        <w:t>n</w:t>
      </w:r>
      <w:r>
        <w:rPr>
          <w:spacing w:val="-2"/>
          <w:sz w:val="24"/>
          <w:szCs w:val="24"/>
        </w:rPr>
        <w:t>g</w:t>
      </w:r>
      <w:r>
        <w:rPr>
          <w:sz w:val="24"/>
          <w:szCs w:val="24"/>
        </w:rPr>
        <w:t>.</w:t>
      </w:r>
    </w:p>
    <w:p w14:paraId="38A916A7" w14:textId="7ED2C9D7" w:rsidR="00CE409C" w:rsidRDefault="009B090C" w:rsidP="00090A5B">
      <w:pPr>
        <w:spacing w:before="74" w:line="353" w:lineRule="auto"/>
        <w:ind w:left="140" w:right="936"/>
        <w:jc w:val="both"/>
        <w:rPr>
          <w:sz w:val="24"/>
          <w:szCs w:val="24"/>
        </w:rPr>
      </w:pPr>
      <w:r>
        <w:rPr>
          <w:sz w:val="24"/>
          <w:szCs w:val="24"/>
        </w:rPr>
        <w:lastRenderedPageBreak/>
        <w:t>The</w:t>
      </w:r>
      <w:r>
        <w:rPr>
          <w:spacing w:val="1"/>
          <w:sz w:val="24"/>
          <w:szCs w:val="24"/>
        </w:rPr>
        <w:t xml:space="preserve"> </w:t>
      </w:r>
      <w:r>
        <w:rPr>
          <w:sz w:val="24"/>
          <w:szCs w:val="24"/>
        </w:rPr>
        <w:t>si</w:t>
      </w:r>
      <w:r>
        <w:rPr>
          <w:spacing w:val="3"/>
          <w:sz w:val="24"/>
          <w:szCs w:val="24"/>
        </w:rPr>
        <w:t>x</w:t>
      </w:r>
      <w:r>
        <w:rPr>
          <w:sz w:val="24"/>
          <w:szCs w:val="24"/>
        </w:rPr>
        <w:t>th main</w:t>
      </w:r>
      <w:r>
        <w:rPr>
          <w:spacing w:val="2"/>
          <w:sz w:val="24"/>
          <w:szCs w:val="24"/>
        </w:rPr>
        <w:t xml:space="preserve"> </w:t>
      </w:r>
      <w:r>
        <w:rPr>
          <w:sz w:val="24"/>
          <w:szCs w:val="24"/>
        </w:rPr>
        <w:t>task</w:t>
      </w:r>
      <w:r>
        <w:rPr>
          <w:spacing w:val="2"/>
          <w:sz w:val="24"/>
          <w:szCs w:val="24"/>
        </w:rPr>
        <w:t xml:space="preserve"> </w:t>
      </w:r>
      <w:r>
        <w:rPr>
          <w:sz w:val="24"/>
          <w:szCs w:val="24"/>
        </w:rPr>
        <w:t>is testin</w:t>
      </w:r>
      <w:r>
        <w:rPr>
          <w:spacing w:val="-2"/>
          <w:sz w:val="24"/>
          <w:szCs w:val="24"/>
        </w:rPr>
        <w:t>g</w:t>
      </w:r>
      <w:r>
        <w:rPr>
          <w:sz w:val="24"/>
          <w:szCs w:val="24"/>
        </w:rPr>
        <w:t>.</w:t>
      </w:r>
      <w:r>
        <w:rPr>
          <w:spacing w:val="2"/>
          <w:sz w:val="24"/>
          <w:szCs w:val="24"/>
        </w:rPr>
        <w:t xml:space="preserve"> </w:t>
      </w:r>
      <w:r>
        <w:rPr>
          <w:sz w:val="24"/>
          <w:szCs w:val="24"/>
        </w:rPr>
        <w:t>Und</w:t>
      </w:r>
      <w:r>
        <w:rPr>
          <w:spacing w:val="-1"/>
          <w:sz w:val="24"/>
          <w:szCs w:val="24"/>
        </w:rPr>
        <w:t>e</w:t>
      </w:r>
      <w:r>
        <w:rPr>
          <w:sz w:val="24"/>
          <w:szCs w:val="24"/>
        </w:rPr>
        <w:t>r</w:t>
      </w:r>
      <w:r>
        <w:rPr>
          <w:spacing w:val="1"/>
          <w:sz w:val="24"/>
          <w:szCs w:val="24"/>
        </w:rPr>
        <w:t xml:space="preserve"> </w:t>
      </w:r>
      <w:r>
        <w:rPr>
          <w:sz w:val="24"/>
          <w:szCs w:val="24"/>
        </w:rPr>
        <w:t>testi</w:t>
      </w:r>
      <w:r>
        <w:rPr>
          <w:spacing w:val="3"/>
          <w:sz w:val="24"/>
          <w:szCs w:val="24"/>
        </w:rPr>
        <w:t>n</w:t>
      </w:r>
      <w:r>
        <w:rPr>
          <w:sz w:val="24"/>
          <w:szCs w:val="24"/>
        </w:rPr>
        <w:t>g unit</w:t>
      </w:r>
      <w:r>
        <w:rPr>
          <w:spacing w:val="3"/>
          <w:sz w:val="24"/>
          <w:szCs w:val="24"/>
        </w:rPr>
        <w:t xml:space="preserve"> </w:t>
      </w:r>
      <w:r>
        <w:rPr>
          <w:sz w:val="24"/>
          <w:szCs w:val="24"/>
        </w:rPr>
        <w:t>testin</w:t>
      </w:r>
      <w:r>
        <w:rPr>
          <w:spacing w:val="-2"/>
          <w:sz w:val="24"/>
          <w:szCs w:val="24"/>
        </w:rPr>
        <w:t>g</w:t>
      </w:r>
      <w:r>
        <w:rPr>
          <w:sz w:val="24"/>
          <w:szCs w:val="24"/>
        </w:rPr>
        <w:t>,</w:t>
      </w:r>
      <w:r>
        <w:rPr>
          <w:spacing w:val="2"/>
          <w:sz w:val="24"/>
          <w:szCs w:val="24"/>
        </w:rPr>
        <w:t xml:space="preserve"> </w:t>
      </w:r>
      <w:r>
        <w:rPr>
          <w:sz w:val="24"/>
          <w:szCs w:val="24"/>
        </w:rPr>
        <w:t>sub</w:t>
      </w:r>
      <w:r>
        <w:rPr>
          <w:spacing w:val="2"/>
          <w:sz w:val="24"/>
          <w:szCs w:val="24"/>
        </w:rPr>
        <w:t xml:space="preserve"> s</w:t>
      </w:r>
      <w:r>
        <w:rPr>
          <w:spacing w:val="-5"/>
          <w:sz w:val="24"/>
          <w:szCs w:val="24"/>
        </w:rPr>
        <w:t>y</w:t>
      </w:r>
      <w:r>
        <w:rPr>
          <w:sz w:val="24"/>
          <w:szCs w:val="24"/>
        </w:rPr>
        <w:t>stem</w:t>
      </w:r>
      <w:r>
        <w:rPr>
          <w:spacing w:val="2"/>
          <w:sz w:val="24"/>
          <w:szCs w:val="24"/>
        </w:rPr>
        <w:t xml:space="preserve"> </w:t>
      </w:r>
      <w:r>
        <w:rPr>
          <w:sz w:val="24"/>
          <w:szCs w:val="24"/>
        </w:rPr>
        <w:t>testin</w:t>
      </w:r>
      <w:r>
        <w:rPr>
          <w:spacing w:val="-2"/>
          <w:sz w:val="24"/>
          <w:szCs w:val="24"/>
        </w:rPr>
        <w:t>g</w:t>
      </w:r>
      <w:r>
        <w:rPr>
          <w:sz w:val="24"/>
          <w:szCs w:val="24"/>
        </w:rPr>
        <w:t>,</w:t>
      </w:r>
      <w:r>
        <w:rPr>
          <w:spacing w:val="2"/>
          <w:sz w:val="24"/>
          <w:szCs w:val="24"/>
        </w:rPr>
        <w:t xml:space="preserve"> </w:t>
      </w:r>
      <w:r>
        <w:rPr>
          <w:sz w:val="24"/>
          <w:szCs w:val="24"/>
        </w:rPr>
        <w:t>in</w:t>
      </w:r>
      <w:r>
        <w:rPr>
          <w:spacing w:val="1"/>
          <w:sz w:val="24"/>
          <w:szCs w:val="24"/>
        </w:rPr>
        <w:t>te</w:t>
      </w:r>
      <w:r>
        <w:rPr>
          <w:spacing w:val="-2"/>
          <w:sz w:val="24"/>
          <w:szCs w:val="24"/>
        </w:rPr>
        <w:t>g</w:t>
      </w:r>
      <w:r>
        <w:rPr>
          <w:sz w:val="24"/>
          <w:szCs w:val="24"/>
        </w:rPr>
        <w:t>r</w:t>
      </w:r>
      <w:r>
        <w:rPr>
          <w:spacing w:val="-2"/>
          <w:sz w:val="24"/>
          <w:szCs w:val="24"/>
        </w:rPr>
        <w:t>a</w:t>
      </w:r>
      <w:r>
        <w:rPr>
          <w:sz w:val="24"/>
          <w:szCs w:val="24"/>
        </w:rPr>
        <w:t>t</w:t>
      </w:r>
      <w:r>
        <w:rPr>
          <w:spacing w:val="1"/>
          <w:sz w:val="24"/>
          <w:szCs w:val="24"/>
        </w:rPr>
        <w:t>i</w:t>
      </w:r>
      <w:r>
        <w:rPr>
          <w:sz w:val="24"/>
          <w:szCs w:val="24"/>
        </w:rPr>
        <w:t>on</w:t>
      </w:r>
      <w:r>
        <w:rPr>
          <w:spacing w:val="2"/>
          <w:sz w:val="24"/>
          <w:szCs w:val="24"/>
        </w:rPr>
        <w:t xml:space="preserve"> </w:t>
      </w:r>
      <w:r>
        <w:rPr>
          <w:sz w:val="24"/>
          <w:szCs w:val="24"/>
        </w:rPr>
        <w:t xml:space="preserve">testing </w:t>
      </w:r>
      <w:r>
        <w:rPr>
          <w:spacing w:val="-1"/>
          <w:sz w:val="24"/>
          <w:szCs w:val="24"/>
        </w:rPr>
        <w:t>a</w:t>
      </w:r>
      <w:r>
        <w:rPr>
          <w:sz w:val="24"/>
          <w:szCs w:val="24"/>
        </w:rPr>
        <w:t>nd</w:t>
      </w:r>
      <w:r>
        <w:rPr>
          <w:spacing w:val="1"/>
          <w:sz w:val="24"/>
          <w:szCs w:val="24"/>
        </w:rPr>
        <w:t xml:space="preserve"> a</w:t>
      </w:r>
      <w:r>
        <w:rPr>
          <w:spacing w:val="-1"/>
          <w:sz w:val="24"/>
          <w:szCs w:val="24"/>
        </w:rPr>
        <w:t>cce</w:t>
      </w:r>
      <w:r>
        <w:rPr>
          <w:sz w:val="24"/>
          <w:szCs w:val="24"/>
        </w:rPr>
        <w:t>p</w:t>
      </w:r>
      <w:r>
        <w:rPr>
          <w:spacing w:val="3"/>
          <w:sz w:val="24"/>
          <w:szCs w:val="24"/>
        </w:rPr>
        <w:t>t</w:t>
      </w:r>
      <w:r>
        <w:rPr>
          <w:spacing w:val="-1"/>
          <w:sz w:val="24"/>
          <w:szCs w:val="24"/>
        </w:rPr>
        <w:t>a</w:t>
      </w:r>
      <w:r>
        <w:rPr>
          <w:sz w:val="24"/>
          <w:szCs w:val="24"/>
        </w:rPr>
        <w:t>n</w:t>
      </w:r>
      <w:r>
        <w:rPr>
          <w:spacing w:val="-1"/>
          <w:sz w:val="24"/>
          <w:szCs w:val="24"/>
        </w:rPr>
        <w:t>c</w:t>
      </w:r>
      <w:r>
        <w:rPr>
          <w:sz w:val="24"/>
          <w:szCs w:val="24"/>
        </w:rPr>
        <w:t>e</w:t>
      </w:r>
      <w:r>
        <w:rPr>
          <w:spacing w:val="2"/>
          <w:sz w:val="24"/>
          <w:szCs w:val="24"/>
        </w:rPr>
        <w:t xml:space="preserve"> </w:t>
      </w:r>
      <w:r>
        <w:rPr>
          <w:sz w:val="24"/>
          <w:szCs w:val="24"/>
        </w:rPr>
        <w:t>testing</w:t>
      </w:r>
      <w:r>
        <w:rPr>
          <w:spacing w:val="2"/>
          <w:sz w:val="24"/>
          <w:szCs w:val="24"/>
        </w:rPr>
        <w:t xml:space="preserve"> h</w:t>
      </w:r>
      <w:r>
        <w:rPr>
          <w:spacing w:val="-1"/>
          <w:sz w:val="24"/>
          <w:szCs w:val="24"/>
        </w:rPr>
        <w:t>a</w:t>
      </w:r>
      <w:r>
        <w:rPr>
          <w:sz w:val="24"/>
          <w:szCs w:val="24"/>
        </w:rPr>
        <w:t>s</w:t>
      </w:r>
      <w:r>
        <w:rPr>
          <w:spacing w:val="1"/>
          <w:sz w:val="24"/>
          <w:szCs w:val="24"/>
        </w:rPr>
        <w:t xml:space="preserve"> </w:t>
      </w:r>
      <w:r>
        <w:rPr>
          <w:sz w:val="24"/>
          <w:szCs w:val="24"/>
        </w:rPr>
        <w:t>to</w:t>
      </w:r>
      <w:r>
        <w:rPr>
          <w:spacing w:val="1"/>
          <w:sz w:val="24"/>
          <w:szCs w:val="24"/>
        </w:rPr>
        <w:t xml:space="preserve"> </w:t>
      </w:r>
      <w:r>
        <w:rPr>
          <w:sz w:val="24"/>
          <w:szCs w:val="24"/>
        </w:rPr>
        <w:t>be</w:t>
      </w:r>
      <w:r>
        <w:rPr>
          <w:spacing w:val="2"/>
          <w:sz w:val="24"/>
          <w:szCs w:val="24"/>
        </w:rPr>
        <w:t xml:space="preserve"> </w:t>
      </w:r>
      <w:r>
        <w:rPr>
          <w:spacing w:val="-1"/>
          <w:sz w:val="24"/>
          <w:szCs w:val="24"/>
        </w:rPr>
        <w:t>c</w:t>
      </w:r>
      <w:r>
        <w:rPr>
          <w:sz w:val="24"/>
          <w:szCs w:val="24"/>
        </w:rPr>
        <w:t>ov</w:t>
      </w:r>
      <w:r>
        <w:rPr>
          <w:spacing w:val="1"/>
          <w:sz w:val="24"/>
          <w:szCs w:val="24"/>
        </w:rPr>
        <w:t>e</w:t>
      </w:r>
      <w:r>
        <w:rPr>
          <w:sz w:val="24"/>
          <w:szCs w:val="24"/>
        </w:rPr>
        <w:t>r</w:t>
      </w:r>
      <w:r>
        <w:rPr>
          <w:spacing w:val="-2"/>
          <w:sz w:val="24"/>
          <w:szCs w:val="24"/>
        </w:rPr>
        <w:t>e</w:t>
      </w:r>
      <w:r>
        <w:rPr>
          <w:sz w:val="24"/>
          <w:szCs w:val="24"/>
        </w:rPr>
        <w:t>d.</w:t>
      </w:r>
      <w:r>
        <w:rPr>
          <w:spacing w:val="3"/>
          <w:sz w:val="24"/>
          <w:szCs w:val="24"/>
        </w:rPr>
        <w:t xml:space="preserve"> </w:t>
      </w:r>
      <w:r>
        <w:rPr>
          <w:sz w:val="24"/>
          <w:szCs w:val="24"/>
        </w:rPr>
        <w:t>The d</w:t>
      </w:r>
      <w:r>
        <w:rPr>
          <w:spacing w:val="2"/>
          <w:sz w:val="24"/>
          <w:szCs w:val="24"/>
        </w:rPr>
        <w:t>u</w:t>
      </w:r>
      <w:r>
        <w:rPr>
          <w:sz w:val="24"/>
          <w:szCs w:val="24"/>
        </w:rPr>
        <w:t>r</w:t>
      </w:r>
      <w:r>
        <w:rPr>
          <w:spacing w:val="-2"/>
          <w:sz w:val="24"/>
          <w:szCs w:val="24"/>
        </w:rPr>
        <w:t>a</w:t>
      </w:r>
      <w:r>
        <w:rPr>
          <w:sz w:val="24"/>
          <w:szCs w:val="24"/>
        </w:rPr>
        <w:t>t</w:t>
      </w:r>
      <w:r>
        <w:rPr>
          <w:spacing w:val="1"/>
          <w:sz w:val="24"/>
          <w:szCs w:val="24"/>
        </w:rPr>
        <w:t>i</w:t>
      </w:r>
      <w:r>
        <w:rPr>
          <w:sz w:val="24"/>
          <w:szCs w:val="24"/>
        </w:rPr>
        <w:t>on</w:t>
      </w:r>
      <w:r>
        <w:rPr>
          <w:spacing w:val="1"/>
          <w:sz w:val="24"/>
          <w:szCs w:val="24"/>
        </w:rPr>
        <w:t xml:space="preserve"> </w:t>
      </w:r>
      <w:r>
        <w:rPr>
          <w:sz w:val="24"/>
          <w:szCs w:val="24"/>
        </w:rPr>
        <w:t>plann</w:t>
      </w:r>
      <w:r>
        <w:rPr>
          <w:spacing w:val="-1"/>
          <w:sz w:val="24"/>
          <w:szCs w:val="24"/>
        </w:rPr>
        <w:t>e</w:t>
      </w:r>
      <w:r>
        <w:rPr>
          <w:sz w:val="24"/>
          <w:szCs w:val="24"/>
        </w:rPr>
        <w:t>d</w:t>
      </w:r>
      <w:r>
        <w:rPr>
          <w:spacing w:val="3"/>
          <w:sz w:val="24"/>
          <w:szCs w:val="24"/>
        </w:rPr>
        <w:t xml:space="preserve"> </w:t>
      </w:r>
      <w:r>
        <w:rPr>
          <w:sz w:val="24"/>
          <w:szCs w:val="24"/>
        </w:rPr>
        <w:t>for</w:t>
      </w:r>
      <w:r>
        <w:rPr>
          <w:spacing w:val="2"/>
          <w:sz w:val="24"/>
          <w:szCs w:val="24"/>
        </w:rPr>
        <w:t xml:space="preserve"> </w:t>
      </w:r>
      <w:r>
        <w:rPr>
          <w:sz w:val="24"/>
          <w:szCs w:val="24"/>
        </w:rPr>
        <w:t>testing</w:t>
      </w:r>
      <w:r>
        <w:rPr>
          <w:spacing w:val="2"/>
          <w:sz w:val="24"/>
          <w:szCs w:val="24"/>
        </w:rPr>
        <w:t xml:space="preserve"> </w:t>
      </w:r>
      <w:r>
        <w:rPr>
          <w:sz w:val="24"/>
          <w:szCs w:val="24"/>
        </w:rPr>
        <w:t>is</w:t>
      </w:r>
      <w:r>
        <w:rPr>
          <w:spacing w:val="2"/>
          <w:sz w:val="24"/>
          <w:szCs w:val="24"/>
        </w:rPr>
        <w:t xml:space="preserve"> </w:t>
      </w:r>
      <w:r>
        <w:rPr>
          <w:sz w:val="24"/>
          <w:szCs w:val="24"/>
        </w:rPr>
        <w:t>20</w:t>
      </w:r>
      <w:r>
        <w:rPr>
          <w:spacing w:val="8"/>
          <w:sz w:val="24"/>
          <w:szCs w:val="24"/>
        </w:rPr>
        <w:t xml:space="preserve"> </w:t>
      </w:r>
      <w:r>
        <w:rPr>
          <w:sz w:val="24"/>
          <w:szCs w:val="24"/>
        </w:rPr>
        <w:t>d</w:t>
      </w:r>
      <w:r>
        <w:rPr>
          <w:spacing w:val="4"/>
          <w:sz w:val="24"/>
          <w:szCs w:val="24"/>
        </w:rPr>
        <w:t>a</w:t>
      </w:r>
      <w:r>
        <w:rPr>
          <w:spacing w:val="-5"/>
          <w:sz w:val="24"/>
          <w:szCs w:val="24"/>
        </w:rPr>
        <w:t>y</w:t>
      </w:r>
      <w:r>
        <w:rPr>
          <w:sz w:val="24"/>
          <w:szCs w:val="24"/>
        </w:rPr>
        <w:t>s</w:t>
      </w:r>
      <w:r>
        <w:rPr>
          <w:spacing w:val="3"/>
          <w:sz w:val="24"/>
          <w:szCs w:val="24"/>
        </w:rPr>
        <w:t xml:space="preserve"> </w:t>
      </w:r>
      <w:r>
        <w:rPr>
          <w:spacing w:val="-1"/>
          <w:sz w:val="24"/>
          <w:szCs w:val="24"/>
        </w:rPr>
        <w:t>a</w:t>
      </w:r>
      <w:r>
        <w:rPr>
          <w:sz w:val="24"/>
          <w:szCs w:val="24"/>
        </w:rPr>
        <w:t>nd</w:t>
      </w:r>
      <w:r>
        <w:rPr>
          <w:spacing w:val="1"/>
          <w:sz w:val="24"/>
          <w:szCs w:val="24"/>
        </w:rPr>
        <w:t xml:space="preserve"> </w:t>
      </w:r>
      <w:r>
        <w:rPr>
          <w:sz w:val="24"/>
          <w:szCs w:val="24"/>
        </w:rPr>
        <w:t>testi</w:t>
      </w:r>
      <w:r>
        <w:rPr>
          <w:spacing w:val="3"/>
          <w:sz w:val="24"/>
          <w:szCs w:val="24"/>
        </w:rPr>
        <w:t>n</w:t>
      </w:r>
      <w:r>
        <w:rPr>
          <w:sz w:val="24"/>
          <w:szCs w:val="24"/>
        </w:rPr>
        <w:t>g ph</w:t>
      </w:r>
      <w:r>
        <w:rPr>
          <w:spacing w:val="-1"/>
          <w:sz w:val="24"/>
          <w:szCs w:val="24"/>
        </w:rPr>
        <w:t>a</w:t>
      </w:r>
      <w:r>
        <w:rPr>
          <w:sz w:val="24"/>
          <w:szCs w:val="24"/>
        </w:rPr>
        <w:t>se</w:t>
      </w:r>
      <w:r>
        <w:rPr>
          <w:spacing w:val="-1"/>
          <w:sz w:val="24"/>
          <w:szCs w:val="24"/>
        </w:rPr>
        <w:t xml:space="preserve"> </w:t>
      </w:r>
      <w:r>
        <w:rPr>
          <w:sz w:val="24"/>
          <w:szCs w:val="24"/>
        </w:rPr>
        <w:t>will</w:t>
      </w:r>
      <w:r>
        <w:rPr>
          <w:spacing w:val="1"/>
          <w:sz w:val="24"/>
          <w:szCs w:val="24"/>
        </w:rPr>
        <w:t xml:space="preserve"> </w:t>
      </w:r>
      <w:r>
        <w:rPr>
          <w:sz w:val="24"/>
          <w:szCs w:val="24"/>
        </w:rPr>
        <w:t>be</w:t>
      </w:r>
      <w:r>
        <w:rPr>
          <w:spacing w:val="-1"/>
          <w:sz w:val="24"/>
          <w:szCs w:val="24"/>
        </w:rPr>
        <w:t xml:space="preserve"> </w:t>
      </w:r>
      <w:r>
        <w:rPr>
          <w:sz w:val="24"/>
          <w:szCs w:val="24"/>
        </w:rPr>
        <w:t>sta</w:t>
      </w:r>
      <w:r>
        <w:rPr>
          <w:spacing w:val="-1"/>
          <w:sz w:val="24"/>
          <w:szCs w:val="24"/>
        </w:rPr>
        <w:t>r</w:t>
      </w:r>
      <w:r>
        <w:rPr>
          <w:sz w:val="24"/>
          <w:szCs w:val="24"/>
        </w:rPr>
        <w:t>t</w:t>
      </w:r>
      <w:r>
        <w:rPr>
          <w:spacing w:val="1"/>
          <w:sz w:val="24"/>
          <w:szCs w:val="24"/>
        </w:rPr>
        <w:t>i</w:t>
      </w:r>
      <w:r>
        <w:rPr>
          <w:spacing w:val="2"/>
          <w:sz w:val="24"/>
          <w:szCs w:val="24"/>
        </w:rPr>
        <w:t>n</w:t>
      </w:r>
      <w:r>
        <w:rPr>
          <w:sz w:val="24"/>
          <w:szCs w:val="24"/>
        </w:rPr>
        <w:t>g</w:t>
      </w:r>
      <w:r>
        <w:rPr>
          <w:spacing w:val="-2"/>
          <w:sz w:val="24"/>
          <w:szCs w:val="24"/>
        </w:rPr>
        <w:t xml:space="preserve"> </w:t>
      </w:r>
      <w:r>
        <w:rPr>
          <w:sz w:val="24"/>
          <w:szCs w:val="24"/>
        </w:rPr>
        <w:t>on</w:t>
      </w:r>
      <w:r>
        <w:rPr>
          <w:spacing w:val="2"/>
          <w:sz w:val="24"/>
          <w:szCs w:val="24"/>
        </w:rPr>
        <w:t xml:space="preserve"> </w:t>
      </w:r>
      <w:r w:rsidR="00EA200B">
        <w:rPr>
          <w:sz w:val="24"/>
          <w:szCs w:val="24"/>
        </w:rPr>
        <w:t>22</w:t>
      </w:r>
      <w:proofErr w:type="spellStart"/>
      <w:r w:rsidR="00EA200B">
        <w:rPr>
          <w:spacing w:val="1"/>
          <w:position w:val="9"/>
          <w:sz w:val="16"/>
          <w:szCs w:val="16"/>
        </w:rPr>
        <w:t>nd</w:t>
      </w:r>
      <w:proofErr w:type="spellEnd"/>
      <w:r>
        <w:rPr>
          <w:spacing w:val="21"/>
          <w:position w:val="9"/>
          <w:sz w:val="16"/>
          <w:szCs w:val="16"/>
        </w:rPr>
        <w:t xml:space="preserve"> </w:t>
      </w:r>
      <w:r>
        <w:rPr>
          <w:sz w:val="24"/>
          <w:szCs w:val="24"/>
        </w:rPr>
        <w:t>of</w:t>
      </w:r>
      <w:r>
        <w:rPr>
          <w:spacing w:val="-3"/>
          <w:sz w:val="24"/>
          <w:szCs w:val="24"/>
        </w:rPr>
        <w:t xml:space="preserve"> </w:t>
      </w:r>
      <w:r w:rsidR="00A75767">
        <w:rPr>
          <w:spacing w:val="2"/>
          <w:sz w:val="24"/>
          <w:szCs w:val="24"/>
        </w:rPr>
        <w:t>November</w:t>
      </w:r>
      <w:r>
        <w:rPr>
          <w:spacing w:val="-5"/>
          <w:sz w:val="24"/>
          <w:szCs w:val="24"/>
        </w:rPr>
        <w:t xml:space="preserve"> </w:t>
      </w:r>
      <w:r w:rsidR="00A75767">
        <w:rPr>
          <w:sz w:val="24"/>
          <w:szCs w:val="24"/>
        </w:rPr>
        <w:t>2019</w:t>
      </w:r>
      <w:r>
        <w:rPr>
          <w:sz w:val="24"/>
          <w:szCs w:val="24"/>
        </w:rPr>
        <w:t>.</w:t>
      </w:r>
    </w:p>
    <w:p w14:paraId="49D6D4B1" w14:textId="77777777" w:rsidR="00CE409C" w:rsidRDefault="00CE409C" w:rsidP="00090A5B">
      <w:pPr>
        <w:spacing w:before="8" w:line="140" w:lineRule="exact"/>
        <w:jc w:val="both"/>
        <w:rPr>
          <w:sz w:val="14"/>
          <w:szCs w:val="14"/>
        </w:rPr>
      </w:pPr>
    </w:p>
    <w:p w14:paraId="51AA63D7" w14:textId="7F1A0DAC" w:rsidR="00CE409C" w:rsidRDefault="009B090C" w:rsidP="00090A5B">
      <w:pPr>
        <w:spacing w:line="358" w:lineRule="auto"/>
        <w:ind w:left="140" w:right="937"/>
        <w:jc w:val="both"/>
        <w:rPr>
          <w:sz w:val="24"/>
          <w:szCs w:val="24"/>
        </w:rPr>
      </w:pPr>
      <w:r>
        <w:rPr>
          <w:sz w:val="24"/>
          <w:szCs w:val="24"/>
        </w:rPr>
        <w:t>The</w:t>
      </w:r>
      <w:r>
        <w:rPr>
          <w:spacing w:val="-8"/>
          <w:sz w:val="24"/>
          <w:szCs w:val="24"/>
        </w:rPr>
        <w:t xml:space="preserve"> </w:t>
      </w:r>
      <w:r>
        <w:rPr>
          <w:sz w:val="24"/>
          <w:szCs w:val="24"/>
        </w:rPr>
        <w:t>n</w:t>
      </w:r>
      <w:r>
        <w:rPr>
          <w:spacing w:val="-1"/>
          <w:sz w:val="24"/>
          <w:szCs w:val="24"/>
        </w:rPr>
        <w:t>e</w:t>
      </w:r>
      <w:r>
        <w:rPr>
          <w:spacing w:val="2"/>
          <w:sz w:val="24"/>
          <w:szCs w:val="24"/>
        </w:rPr>
        <w:t>x</w:t>
      </w:r>
      <w:r>
        <w:rPr>
          <w:sz w:val="24"/>
          <w:szCs w:val="24"/>
        </w:rPr>
        <w:t>t</w:t>
      </w:r>
      <w:r>
        <w:rPr>
          <w:spacing w:val="-7"/>
          <w:sz w:val="24"/>
          <w:szCs w:val="24"/>
        </w:rPr>
        <w:t xml:space="preserve"> </w:t>
      </w:r>
      <w:r>
        <w:rPr>
          <w:sz w:val="24"/>
          <w:szCs w:val="24"/>
        </w:rPr>
        <w:t>main</w:t>
      </w:r>
      <w:r>
        <w:rPr>
          <w:spacing w:val="-7"/>
          <w:sz w:val="24"/>
          <w:szCs w:val="24"/>
        </w:rPr>
        <w:t xml:space="preserve"> </w:t>
      </w:r>
      <w:r>
        <w:rPr>
          <w:sz w:val="24"/>
          <w:szCs w:val="24"/>
        </w:rPr>
        <w:t>task</w:t>
      </w:r>
      <w:r>
        <w:rPr>
          <w:spacing w:val="-10"/>
          <w:sz w:val="24"/>
          <w:szCs w:val="24"/>
        </w:rPr>
        <w:t xml:space="preserve"> </w:t>
      </w:r>
      <w:r>
        <w:rPr>
          <w:sz w:val="24"/>
          <w:szCs w:val="24"/>
        </w:rPr>
        <w:t>is</w:t>
      </w:r>
      <w:r>
        <w:rPr>
          <w:spacing w:val="-6"/>
          <w:sz w:val="24"/>
          <w:szCs w:val="24"/>
        </w:rPr>
        <w:t xml:space="preserve"> </w:t>
      </w:r>
      <w:r>
        <w:rPr>
          <w:sz w:val="24"/>
          <w:szCs w:val="24"/>
        </w:rPr>
        <w:t>d</w:t>
      </w:r>
      <w:r>
        <w:rPr>
          <w:spacing w:val="-1"/>
          <w:sz w:val="24"/>
          <w:szCs w:val="24"/>
        </w:rPr>
        <w:t>e</w:t>
      </w:r>
      <w:r>
        <w:rPr>
          <w:spacing w:val="-2"/>
          <w:sz w:val="24"/>
          <w:szCs w:val="24"/>
        </w:rPr>
        <w:t>p</w:t>
      </w:r>
      <w:r>
        <w:rPr>
          <w:sz w:val="24"/>
          <w:szCs w:val="24"/>
        </w:rPr>
        <w:t>l</w:t>
      </w:r>
      <w:r>
        <w:rPr>
          <w:spacing w:val="3"/>
          <w:sz w:val="24"/>
          <w:szCs w:val="24"/>
        </w:rPr>
        <w:t>o</w:t>
      </w:r>
      <w:r>
        <w:rPr>
          <w:spacing w:val="-5"/>
          <w:sz w:val="24"/>
          <w:szCs w:val="24"/>
        </w:rPr>
        <w:t>y</w:t>
      </w:r>
      <w:r>
        <w:rPr>
          <w:sz w:val="24"/>
          <w:szCs w:val="24"/>
        </w:rPr>
        <w:t>ment</w:t>
      </w:r>
      <w:r>
        <w:rPr>
          <w:spacing w:val="-7"/>
          <w:sz w:val="24"/>
          <w:szCs w:val="24"/>
        </w:rPr>
        <w:t xml:space="preserve"> </w:t>
      </w:r>
      <w:r>
        <w:rPr>
          <w:sz w:val="24"/>
          <w:szCs w:val="24"/>
        </w:rPr>
        <w:t>of</w:t>
      </w:r>
      <w:r>
        <w:rPr>
          <w:spacing w:val="-8"/>
          <w:sz w:val="24"/>
          <w:szCs w:val="24"/>
        </w:rPr>
        <w:t xml:space="preserve"> </w:t>
      </w:r>
      <w:r>
        <w:rPr>
          <w:sz w:val="24"/>
          <w:szCs w:val="24"/>
        </w:rPr>
        <w:t>the</w:t>
      </w:r>
      <w:r>
        <w:rPr>
          <w:spacing w:val="-8"/>
          <w:sz w:val="24"/>
          <w:szCs w:val="24"/>
        </w:rPr>
        <w:t xml:space="preserve"> </w:t>
      </w:r>
      <w:r>
        <w:rPr>
          <w:spacing w:val="2"/>
          <w:sz w:val="24"/>
          <w:szCs w:val="24"/>
        </w:rPr>
        <w:t>s</w:t>
      </w:r>
      <w:r>
        <w:rPr>
          <w:spacing w:val="-5"/>
          <w:sz w:val="24"/>
          <w:szCs w:val="24"/>
        </w:rPr>
        <w:t>y</w:t>
      </w:r>
      <w:r>
        <w:rPr>
          <w:sz w:val="24"/>
          <w:szCs w:val="24"/>
        </w:rPr>
        <w:t>stem</w:t>
      </w:r>
      <w:r>
        <w:rPr>
          <w:spacing w:val="-7"/>
          <w:sz w:val="24"/>
          <w:szCs w:val="24"/>
        </w:rPr>
        <w:t xml:space="preserve"> </w:t>
      </w:r>
      <w:r>
        <w:rPr>
          <w:spacing w:val="-1"/>
          <w:sz w:val="24"/>
          <w:szCs w:val="24"/>
        </w:rPr>
        <w:t>a</w:t>
      </w:r>
      <w:r>
        <w:rPr>
          <w:spacing w:val="2"/>
          <w:sz w:val="24"/>
          <w:szCs w:val="24"/>
        </w:rPr>
        <w:t>n</w:t>
      </w:r>
      <w:r>
        <w:rPr>
          <w:sz w:val="24"/>
          <w:szCs w:val="24"/>
        </w:rPr>
        <w:t>d</w:t>
      </w:r>
      <w:r>
        <w:rPr>
          <w:spacing w:val="-7"/>
          <w:sz w:val="24"/>
          <w:szCs w:val="24"/>
        </w:rPr>
        <w:t xml:space="preserve"> </w:t>
      </w:r>
      <w:r>
        <w:rPr>
          <w:sz w:val="24"/>
          <w:szCs w:val="24"/>
        </w:rPr>
        <w:t>it</w:t>
      </w:r>
      <w:r>
        <w:rPr>
          <w:spacing w:val="-6"/>
          <w:sz w:val="24"/>
          <w:szCs w:val="24"/>
        </w:rPr>
        <w:t xml:space="preserve"> </w:t>
      </w:r>
      <w:r>
        <w:rPr>
          <w:sz w:val="24"/>
          <w:szCs w:val="24"/>
        </w:rPr>
        <w:t>will</w:t>
      </w:r>
      <w:r>
        <w:rPr>
          <w:spacing w:val="-9"/>
          <w:sz w:val="24"/>
          <w:szCs w:val="24"/>
        </w:rPr>
        <w:t xml:space="preserve"> </w:t>
      </w:r>
      <w:r>
        <w:rPr>
          <w:sz w:val="24"/>
          <w:szCs w:val="24"/>
        </w:rPr>
        <w:t>be</w:t>
      </w:r>
      <w:r>
        <w:rPr>
          <w:spacing w:val="-8"/>
          <w:sz w:val="24"/>
          <w:szCs w:val="24"/>
        </w:rPr>
        <w:t xml:space="preserve"> </w:t>
      </w:r>
      <w:r>
        <w:rPr>
          <w:sz w:val="24"/>
          <w:szCs w:val="24"/>
        </w:rPr>
        <w:t>sta</w:t>
      </w:r>
      <w:r>
        <w:rPr>
          <w:spacing w:val="-1"/>
          <w:sz w:val="24"/>
          <w:szCs w:val="24"/>
        </w:rPr>
        <w:t>r</w:t>
      </w:r>
      <w:r>
        <w:rPr>
          <w:sz w:val="24"/>
          <w:szCs w:val="24"/>
        </w:rPr>
        <w:t>t</w:t>
      </w:r>
      <w:r>
        <w:rPr>
          <w:spacing w:val="1"/>
          <w:sz w:val="24"/>
          <w:szCs w:val="24"/>
        </w:rPr>
        <w:t>i</w:t>
      </w:r>
      <w:r>
        <w:rPr>
          <w:sz w:val="24"/>
          <w:szCs w:val="24"/>
        </w:rPr>
        <w:t>ng</w:t>
      </w:r>
      <w:r>
        <w:rPr>
          <w:spacing w:val="-10"/>
          <w:sz w:val="24"/>
          <w:szCs w:val="24"/>
        </w:rPr>
        <w:t xml:space="preserve"> </w:t>
      </w:r>
      <w:r>
        <w:rPr>
          <w:sz w:val="24"/>
          <w:szCs w:val="24"/>
        </w:rPr>
        <w:t>on</w:t>
      </w:r>
      <w:r>
        <w:rPr>
          <w:spacing w:val="-7"/>
          <w:sz w:val="24"/>
          <w:szCs w:val="24"/>
        </w:rPr>
        <w:t xml:space="preserve"> </w:t>
      </w:r>
      <w:r w:rsidR="004D47F0">
        <w:rPr>
          <w:spacing w:val="2"/>
          <w:sz w:val="24"/>
          <w:szCs w:val="24"/>
        </w:rPr>
        <w:t>20</w:t>
      </w:r>
      <w:proofErr w:type="spellStart"/>
      <w:r>
        <w:rPr>
          <w:spacing w:val="1"/>
          <w:position w:val="9"/>
          <w:sz w:val="16"/>
          <w:szCs w:val="16"/>
        </w:rPr>
        <w:t>t</w:t>
      </w:r>
      <w:r>
        <w:rPr>
          <w:position w:val="9"/>
          <w:sz w:val="16"/>
          <w:szCs w:val="16"/>
        </w:rPr>
        <w:t>h</w:t>
      </w:r>
      <w:proofErr w:type="spellEnd"/>
      <w:r>
        <w:rPr>
          <w:spacing w:val="9"/>
          <w:position w:val="9"/>
          <w:sz w:val="16"/>
          <w:szCs w:val="16"/>
        </w:rPr>
        <w:t xml:space="preserve"> </w:t>
      </w:r>
      <w:r>
        <w:rPr>
          <w:sz w:val="24"/>
          <w:szCs w:val="24"/>
        </w:rPr>
        <w:t>of</w:t>
      </w:r>
      <w:r>
        <w:rPr>
          <w:spacing w:val="-8"/>
          <w:sz w:val="24"/>
          <w:szCs w:val="24"/>
        </w:rPr>
        <w:t xml:space="preserve"> </w:t>
      </w:r>
      <w:r w:rsidR="00A75767">
        <w:rPr>
          <w:spacing w:val="-1"/>
          <w:sz w:val="24"/>
          <w:szCs w:val="24"/>
        </w:rPr>
        <w:t>December</w:t>
      </w:r>
      <w:r>
        <w:rPr>
          <w:spacing w:val="-12"/>
          <w:sz w:val="24"/>
          <w:szCs w:val="24"/>
        </w:rPr>
        <w:t xml:space="preserve"> </w:t>
      </w:r>
      <w:r w:rsidR="00A75767">
        <w:rPr>
          <w:sz w:val="24"/>
          <w:szCs w:val="24"/>
        </w:rPr>
        <w:t>2019</w:t>
      </w:r>
      <w:r>
        <w:rPr>
          <w:sz w:val="24"/>
          <w:szCs w:val="24"/>
        </w:rPr>
        <w:t>.</w:t>
      </w:r>
      <w:r>
        <w:rPr>
          <w:spacing w:val="-7"/>
          <w:sz w:val="24"/>
          <w:szCs w:val="24"/>
        </w:rPr>
        <w:t xml:space="preserve"> </w:t>
      </w:r>
      <w:r>
        <w:rPr>
          <w:sz w:val="24"/>
          <w:szCs w:val="24"/>
        </w:rPr>
        <w:t>T</w:t>
      </w:r>
      <w:r>
        <w:rPr>
          <w:spacing w:val="2"/>
          <w:sz w:val="24"/>
          <w:szCs w:val="24"/>
        </w:rPr>
        <w:t>h</w:t>
      </w:r>
      <w:r>
        <w:rPr>
          <w:sz w:val="24"/>
          <w:szCs w:val="24"/>
        </w:rPr>
        <w:t>e dur</w:t>
      </w:r>
      <w:r>
        <w:rPr>
          <w:spacing w:val="-2"/>
          <w:sz w:val="24"/>
          <w:szCs w:val="24"/>
        </w:rPr>
        <w:t>a</w:t>
      </w:r>
      <w:r>
        <w:rPr>
          <w:sz w:val="24"/>
          <w:szCs w:val="24"/>
        </w:rPr>
        <w:t>t</w:t>
      </w:r>
      <w:r>
        <w:rPr>
          <w:spacing w:val="1"/>
          <w:sz w:val="24"/>
          <w:szCs w:val="24"/>
        </w:rPr>
        <w:t>i</w:t>
      </w:r>
      <w:r>
        <w:rPr>
          <w:sz w:val="24"/>
          <w:szCs w:val="24"/>
        </w:rPr>
        <w:t>on</w:t>
      </w:r>
      <w:r>
        <w:rPr>
          <w:spacing w:val="-10"/>
          <w:sz w:val="24"/>
          <w:szCs w:val="24"/>
        </w:rPr>
        <w:t xml:space="preserve"> </w:t>
      </w:r>
      <w:r>
        <w:rPr>
          <w:spacing w:val="-2"/>
          <w:sz w:val="24"/>
          <w:szCs w:val="24"/>
        </w:rPr>
        <w:t>g</w:t>
      </w:r>
      <w:r>
        <w:rPr>
          <w:sz w:val="24"/>
          <w:szCs w:val="24"/>
        </w:rPr>
        <w:t>iven</w:t>
      </w:r>
      <w:r>
        <w:rPr>
          <w:spacing w:val="-8"/>
          <w:sz w:val="24"/>
          <w:szCs w:val="24"/>
        </w:rPr>
        <w:t xml:space="preserve"> </w:t>
      </w:r>
      <w:r>
        <w:rPr>
          <w:sz w:val="24"/>
          <w:szCs w:val="24"/>
        </w:rPr>
        <w:t>for</w:t>
      </w:r>
      <w:r>
        <w:rPr>
          <w:spacing w:val="-11"/>
          <w:sz w:val="24"/>
          <w:szCs w:val="24"/>
        </w:rPr>
        <w:t xml:space="preserve"> </w:t>
      </w:r>
      <w:r>
        <w:rPr>
          <w:spacing w:val="5"/>
          <w:sz w:val="24"/>
          <w:szCs w:val="24"/>
        </w:rPr>
        <w:t>s</w:t>
      </w:r>
      <w:r>
        <w:rPr>
          <w:spacing w:val="-5"/>
          <w:sz w:val="24"/>
          <w:szCs w:val="24"/>
        </w:rPr>
        <w:t>y</w:t>
      </w:r>
      <w:r>
        <w:rPr>
          <w:sz w:val="24"/>
          <w:szCs w:val="24"/>
        </w:rPr>
        <w:t>stem</w:t>
      </w:r>
      <w:r>
        <w:rPr>
          <w:spacing w:val="-7"/>
          <w:sz w:val="24"/>
          <w:szCs w:val="24"/>
        </w:rPr>
        <w:t xml:space="preserve"> </w:t>
      </w:r>
      <w:r>
        <w:rPr>
          <w:sz w:val="24"/>
          <w:szCs w:val="24"/>
        </w:rPr>
        <w:t>d</w:t>
      </w:r>
      <w:r>
        <w:rPr>
          <w:spacing w:val="-1"/>
          <w:sz w:val="24"/>
          <w:szCs w:val="24"/>
        </w:rPr>
        <w:t>e</w:t>
      </w:r>
      <w:r>
        <w:rPr>
          <w:sz w:val="24"/>
          <w:szCs w:val="24"/>
        </w:rPr>
        <w:t>pl</w:t>
      </w:r>
      <w:r>
        <w:rPr>
          <w:spacing w:val="3"/>
          <w:sz w:val="24"/>
          <w:szCs w:val="24"/>
        </w:rPr>
        <w:t>o</w:t>
      </w:r>
      <w:r>
        <w:rPr>
          <w:spacing w:val="-5"/>
          <w:sz w:val="24"/>
          <w:szCs w:val="24"/>
        </w:rPr>
        <w:t>y</w:t>
      </w:r>
      <w:r>
        <w:rPr>
          <w:sz w:val="24"/>
          <w:szCs w:val="24"/>
        </w:rPr>
        <w:t>ment</w:t>
      </w:r>
      <w:r>
        <w:rPr>
          <w:spacing w:val="-10"/>
          <w:sz w:val="24"/>
          <w:szCs w:val="24"/>
        </w:rPr>
        <w:t xml:space="preserve"> </w:t>
      </w:r>
      <w:r>
        <w:rPr>
          <w:sz w:val="24"/>
          <w:szCs w:val="24"/>
        </w:rPr>
        <w:t>is</w:t>
      </w:r>
      <w:r>
        <w:rPr>
          <w:spacing w:val="-9"/>
          <w:sz w:val="24"/>
          <w:szCs w:val="24"/>
        </w:rPr>
        <w:t xml:space="preserve"> </w:t>
      </w:r>
      <w:r>
        <w:rPr>
          <w:sz w:val="24"/>
          <w:szCs w:val="24"/>
        </w:rPr>
        <w:t>5</w:t>
      </w:r>
      <w:r>
        <w:rPr>
          <w:spacing w:val="-10"/>
          <w:sz w:val="24"/>
          <w:szCs w:val="24"/>
        </w:rPr>
        <w:t xml:space="preserve"> </w:t>
      </w:r>
      <w:r>
        <w:rPr>
          <w:sz w:val="24"/>
          <w:szCs w:val="24"/>
        </w:rPr>
        <w:t>d</w:t>
      </w:r>
      <w:r>
        <w:rPr>
          <w:spacing w:val="4"/>
          <w:sz w:val="24"/>
          <w:szCs w:val="24"/>
        </w:rPr>
        <w:t>a</w:t>
      </w:r>
      <w:r>
        <w:rPr>
          <w:spacing w:val="-5"/>
          <w:sz w:val="24"/>
          <w:szCs w:val="24"/>
        </w:rPr>
        <w:t>y</w:t>
      </w:r>
      <w:r>
        <w:rPr>
          <w:sz w:val="24"/>
          <w:szCs w:val="24"/>
        </w:rPr>
        <w:t>s.</w:t>
      </w:r>
      <w:r>
        <w:rPr>
          <w:spacing w:val="-8"/>
          <w:sz w:val="24"/>
          <w:szCs w:val="24"/>
        </w:rPr>
        <w:t xml:space="preserve"> </w:t>
      </w:r>
      <w:r>
        <w:rPr>
          <w:spacing w:val="2"/>
          <w:sz w:val="24"/>
          <w:szCs w:val="24"/>
        </w:rPr>
        <w:t>A</w:t>
      </w:r>
      <w:r>
        <w:rPr>
          <w:spacing w:val="1"/>
          <w:sz w:val="24"/>
          <w:szCs w:val="24"/>
        </w:rPr>
        <w:t>f</w:t>
      </w:r>
      <w:r>
        <w:rPr>
          <w:sz w:val="24"/>
          <w:szCs w:val="24"/>
        </w:rPr>
        <w:t>ter</w:t>
      </w:r>
      <w:r>
        <w:rPr>
          <w:spacing w:val="-11"/>
          <w:sz w:val="24"/>
          <w:szCs w:val="24"/>
        </w:rPr>
        <w:t xml:space="preserve"> </w:t>
      </w:r>
      <w:r>
        <w:rPr>
          <w:spacing w:val="-1"/>
          <w:sz w:val="24"/>
          <w:szCs w:val="24"/>
        </w:rPr>
        <w:t>c</w:t>
      </w:r>
      <w:r>
        <w:rPr>
          <w:sz w:val="24"/>
          <w:szCs w:val="24"/>
        </w:rPr>
        <w:t>omp</w:t>
      </w:r>
      <w:r>
        <w:rPr>
          <w:spacing w:val="1"/>
          <w:sz w:val="24"/>
          <w:szCs w:val="24"/>
        </w:rPr>
        <w:t>l</w:t>
      </w:r>
      <w:r>
        <w:rPr>
          <w:spacing w:val="-1"/>
          <w:sz w:val="24"/>
          <w:szCs w:val="24"/>
        </w:rPr>
        <w:t>e</w:t>
      </w:r>
      <w:r>
        <w:rPr>
          <w:sz w:val="24"/>
          <w:szCs w:val="24"/>
        </w:rPr>
        <w:t>t</w:t>
      </w:r>
      <w:r>
        <w:rPr>
          <w:spacing w:val="1"/>
          <w:sz w:val="24"/>
          <w:szCs w:val="24"/>
        </w:rPr>
        <w:t>i</w:t>
      </w:r>
      <w:r>
        <w:rPr>
          <w:sz w:val="24"/>
          <w:szCs w:val="24"/>
        </w:rPr>
        <w:t>ng</w:t>
      </w:r>
      <w:r>
        <w:rPr>
          <w:spacing w:val="-12"/>
          <w:sz w:val="24"/>
          <w:szCs w:val="24"/>
        </w:rPr>
        <w:t xml:space="preserve"> </w:t>
      </w:r>
      <w:r>
        <w:rPr>
          <w:spacing w:val="2"/>
          <w:sz w:val="24"/>
          <w:szCs w:val="24"/>
        </w:rPr>
        <w:t>o</w:t>
      </w:r>
      <w:r>
        <w:rPr>
          <w:sz w:val="24"/>
          <w:szCs w:val="24"/>
        </w:rPr>
        <w:t>f</w:t>
      </w:r>
      <w:r>
        <w:rPr>
          <w:spacing w:val="-10"/>
          <w:sz w:val="24"/>
          <w:szCs w:val="24"/>
        </w:rPr>
        <w:t xml:space="preserve"> </w:t>
      </w:r>
      <w:r>
        <w:rPr>
          <w:sz w:val="24"/>
          <w:szCs w:val="24"/>
        </w:rPr>
        <w:t>th</w:t>
      </w:r>
      <w:r>
        <w:rPr>
          <w:spacing w:val="1"/>
          <w:sz w:val="24"/>
          <w:szCs w:val="24"/>
        </w:rPr>
        <w:t>i</w:t>
      </w:r>
      <w:r>
        <w:rPr>
          <w:sz w:val="24"/>
          <w:szCs w:val="24"/>
        </w:rPr>
        <w:t>s</w:t>
      </w:r>
      <w:r>
        <w:rPr>
          <w:spacing w:val="-9"/>
          <w:sz w:val="24"/>
          <w:szCs w:val="24"/>
        </w:rPr>
        <w:t xml:space="preserve"> </w:t>
      </w:r>
      <w:r w:rsidR="00A75767">
        <w:rPr>
          <w:sz w:val="24"/>
          <w:szCs w:val="24"/>
        </w:rPr>
        <w:t>task,</w:t>
      </w:r>
      <w:r>
        <w:rPr>
          <w:spacing w:val="-10"/>
          <w:sz w:val="24"/>
          <w:szCs w:val="24"/>
        </w:rPr>
        <w:t xml:space="preserve"> </w:t>
      </w:r>
      <w:r>
        <w:rPr>
          <w:sz w:val="24"/>
          <w:szCs w:val="24"/>
        </w:rPr>
        <w:t>the</w:t>
      </w:r>
      <w:r>
        <w:rPr>
          <w:spacing w:val="-10"/>
          <w:sz w:val="24"/>
          <w:szCs w:val="24"/>
        </w:rPr>
        <w:t xml:space="preserve"> </w:t>
      </w:r>
      <w:r>
        <w:rPr>
          <w:sz w:val="24"/>
          <w:szCs w:val="24"/>
        </w:rPr>
        <w:t>d</w:t>
      </w:r>
      <w:r>
        <w:rPr>
          <w:spacing w:val="-1"/>
          <w:sz w:val="24"/>
          <w:szCs w:val="24"/>
        </w:rPr>
        <w:t>e</w:t>
      </w:r>
      <w:r>
        <w:rPr>
          <w:sz w:val="24"/>
          <w:szCs w:val="24"/>
        </w:rPr>
        <w:t>l</w:t>
      </w:r>
      <w:r>
        <w:rPr>
          <w:spacing w:val="1"/>
          <w:sz w:val="24"/>
          <w:szCs w:val="24"/>
        </w:rPr>
        <w:t>i</w:t>
      </w:r>
      <w:r>
        <w:rPr>
          <w:sz w:val="24"/>
          <w:szCs w:val="24"/>
        </w:rPr>
        <w:t>v</w:t>
      </w:r>
      <w:r>
        <w:rPr>
          <w:spacing w:val="-1"/>
          <w:sz w:val="24"/>
          <w:szCs w:val="24"/>
        </w:rPr>
        <w:t>e</w:t>
      </w:r>
      <w:r>
        <w:rPr>
          <w:spacing w:val="2"/>
          <w:sz w:val="24"/>
          <w:szCs w:val="24"/>
        </w:rPr>
        <w:t>r</w:t>
      </w:r>
      <w:r>
        <w:rPr>
          <w:spacing w:val="-1"/>
          <w:sz w:val="24"/>
          <w:szCs w:val="24"/>
        </w:rPr>
        <w:t>a</w:t>
      </w:r>
      <w:r>
        <w:rPr>
          <w:sz w:val="24"/>
          <w:szCs w:val="24"/>
        </w:rPr>
        <w:t>bles</w:t>
      </w:r>
      <w:r>
        <w:rPr>
          <w:spacing w:val="-10"/>
          <w:sz w:val="24"/>
          <w:szCs w:val="24"/>
        </w:rPr>
        <w:t xml:space="preserve"> </w:t>
      </w:r>
      <w:r>
        <w:rPr>
          <w:sz w:val="24"/>
          <w:szCs w:val="24"/>
        </w:rPr>
        <w:t>s</w:t>
      </w:r>
      <w:r>
        <w:rPr>
          <w:spacing w:val="2"/>
          <w:sz w:val="24"/>
          <w:szCs w:val="24"/>
        </w:rPr>
        <w:t>u</w:t>
      </w:r>
      <w:r>
        <w:rPr>
          <w:spacing w:val="-1"/>
          <w:sz w:val="24"/>
          <w:szCs w:val="24"/>
        </w:rPr>
        <w:t>c</w:t>
      </w:r>
      <w:r>
        <w:rPr>
          <w:sz w:val="24"/>
          <w:szCs w:val="24"/>
        </w:rPr>
        <w:t xml:space="preserve">h </w:t>
      </w:r>
      <w:r>
        <w:rPr>
          <w:spacing w:val="-1"/>
          <w:sz w:val="24"/>
          <w:szCs w:val="24"/>
        </w:rPr>
        <w:t>a</w:t>
      </w:r>
      <w:r>
        <w:rPr>
          <w:sz w:val="24"/>
          <w:szCs w:val="24"/>
        </w:rPr>
        <w:t>s</w:t>
      </w:r>
      <w:r>
        <w:rPr>
          <w:spacing w:val="7"/>
          <w:sz w:val="24"/>
          <w:szCs w:val="24"/>
        </w:rPr>
        <w:t xml:space="preserve"> </w:t>
      </w:r>
      <w:r w:rsidR="00E3378A">
        <w:rPr>
          <w:spacing w:val="-5"/>
          <w:sz w:val="24"/>
          <w:szCs w:val="24"/>
        </w:rPr>
        <w:t>Online food ordering</w:t>
      </w:r>
      <w:r>
        <w:rPr>
          <w:spacing w:val="5"/>
          <w:sz w:val="24"/>
          <w:szCs w:val="24"/>
        </w:rPr>
        <w:t xml:space="preserve"> </w:t>
      </w:r>
      <w:r>
        <w:rPr>
          <w:spacing w:val="3"/>
          <w:sz w:val="24"/>
          <w:szCs w:val="24"/>
        </w:rPr>
        <w:t>S</w:t>
      </w:r>
      <w:r>
        <w:rPr>
          <w:spacing w:val="-5"/>
          <w:sz w:val="24"/>
          <w:szCs w:val="24"/>
        </w:rPr>
        <w:t>y</w:t>
      </w:r>
      <w:r>
        <w:rPr>
          <w:sz w:val="24"/>
          <w:szCs w:val="24"/>
        </w:rPr>
        <w:t>stem,</w:t>
      </w:r>
      <w:r>
        <w:rPr>
          <w:spacing w:val="5"/>
          <w:sz w:val="24"/>
          <w:szCs w:val="24"/>
        </w:rPr>
        <w:t xml:space="preserve"> </w:t>
      </w:r>
      <w:r>
        <w:rPr>
          <w:sz w:val="24"/>
          <w:szCs w:val="24"/>
        </w:rPr>
        <w:t>with</w:t>
      </w:r>
      <w:r>
        <w:rPr>
          <w:spacing w:val="5"/>
          <w:sz w:val="24"/>
          <w:szCs w:val="24"/>
        </w:rPr>
        <w:t xml:space="preserve"> </w:t>
      </w:r>
      <w:r>
        <w:rPr>
          <w:sz w:val="24"/>
          <w:szCs w:val="24"/>
        </w:rPr>
        <w:t>the</w:t>
      </w:r>
      <w:r>
        <w:rPr>
          <w:spacing w:val="4"/>
          <w:sz w:val="24"/>
          <w:szCs w:val="24"/>
        </w:rPr>
        <w:t xml:space="preserve"> </w:t>
      </w:r>
      <w:r>
        <w:rPr>
          <w:sz w:val="24"/>
          <w:szCs w:val="24"/>
        </w:rPr>
        <w:t>us</w:t>
      </w:r>
      <w:r>
        <w:rPr>
          <w:spacing w:val="-1"/>
          <w:sz w:val="24"/>
          <w:szCs w:val="24"/>
        </w:rPr>
        <w:t>e</w:t>
      </w:r>
      <w:r>
        <w:rPr>
          <w:sz w:val="24"/>
          <w:szCs w:val="24"/>
        </w:rPr>
        <w:t>r</w:t>
      </w:r>
      <w:r>
        <w:rPr>
          <w:spacing w:val="4"/>
          <w:sz w:val="24"/>
          <w:szCs w:val="24"/>
        </w:rPr>
        <w:t xml:space="preserve"> </w:t>
      </w:r>
      <w:r>
        <w:rPr>
          <w:spacing w:val="3"/>
          <w:sz w:val="24"/>
          <w:szCs w:val="24"/>
        </w:rPr>
        <w:t>m</w:t>
      </w:r>
      <w:r>
        <w:rPr>
          <w:spacing w:val="-1"/>
          <w:sz w:val="24"/>
          <w:szCs w:val="24"/>
        </w:rPr>
        <w:t>a</w:t>
      </w:r>
      <w:r>
        <w:rPr>
          <w:sz w:val="24"/>
          <w:szCs w:val="24"/>
        </w:rPr>
        <w:t>nu</w:t>
      </w:r>
      <w:r>
        <w:rPr>
          <w:spacing w:val="-1"/>
          <w:sz w:val="24"/>
          <w:szCs w:val="24"/>
        </w:rPr>
        <w:t>a</w:t>
      </w:r>
      <w:r>
        <w:rPr>
          <w:sz w:val="24"/>
          <w:szCs w:val="24"/>
        </w:rPr>
        <w:t>l</w:t>
      </w:r>
      <w:r>
        <w:rPr>
          <w:spacing w:val="5"/>
          <w:sz w:val="24"/>
          <w:szCs w:val="24"/>
        </w:rPr>
        <w:t xml:space="preserve"> </w:t>
      </w:r>
      <w:r>
        <w:rPr>
          <w:spacing w:val="-1"/>
          <w:sz w:val="24"/>
          <w:szCs w:val="24"/>
        </w:rPr>
        <w:t>a</w:t>
      </w:r>
      <w:r>
        <w:rPr>
          <w:sz w:val="24"/>
          <w:szCs w:val="24"/>
        </w:rPr>
        <w:t>nd</w:t>
      </w:r>
      <w:r>
        <w:rPr>
          <w:spacing w:val="5"/>
          <w:sz w:val="24"/>
          <w:szCs w:val="24"/>
        </w:rPr>
        <w:t xml:space="preserve"> </w:t>
      </w:r>
      <w:r>
        <w:rPr>
          <w:sz w:val="24"/>
          <w:szCs w:val="24"/>
        </w:rPr>
        <w:t>mainte</w:t>
      </w:r>
      <w:r>
        <w:rPr>
          <w:spacing w:val="2"/>
          <w:sz w:val="24"/>
          <w:szCs w:val="24"/>
        </w:rPr>
        <w:t>n</w:t>
      </w:r>
      <w:r>
        <w:rPr>
          <w:spacing w:val="-1"/>
          <w:sz w:val="24"/>
          <w:szCs w:val="24"/>
        </w:rPr>
        <w:t>a</w:t>
      </w:r>
      <w:r>
        <w:rPr>
          <w:sz w:val="24"/>
          <w:szCs w:val="24"/>
        </w:rPr>
        <w:t>n</w:t>
      </w:r>
      <w:r>
        <w:rPr>
          <w:spacing w:val="-1"/>
          <w:sz w:val="24"/>
          <w:szCs w:val="24"/>
        </w:rPr>
        <w:t>c</w:t>
      </w:r>
      <w:r>
        <w:rPr>
          <w:sz w:val="24"/>
          <w:szCs w:val="24"/>
        </w:rPr>
        <w:t>e</w:t>
      </w:r>
      <w:r>
        <w:rPr>
          <w:spacing w:val="6"/>
          <w:sz w:val="24"/>
          <w:szCs w:val="24"/>
        </w:rPr>
        <w:t xml:space="preserve"> </w:t>
      </w:r>
      <w:r>
        <w:rPr>
          <w:sz w:val="24"/>
          <w:szCs w:val="24"/>
        </w:rPr>
        <w:t>manu</w:t>
      </w:r>
      <w:r>
        <w:rPr>
          <w:spacing w:val="-1"/>
          <w:sz w:val="24"/>
          <w:szCs w:val="24"/>
        </w:rPr>
        <w:t>a</w:t>
      </w:r>
      <w:r>
        <w:rPr>
          <w:sz w:val="24"/>
          <w:szCs w:val="24"/>
        </w:rPr>
        <w:t>l</w:t>
      </w:r>
      <w:r>
        <w:rPr>
          <w:spacing w:val="5"/>
          <w:sz w:val="24"/>
          <w:szCs w:val="24"/>
        </w:rPr>
        <w:t xml:space="preserve"> </w:t>
      </w:r>
      <w:r>
        <w:rPr>
          <w:sz w:val="24"/>
          <w:szCs w:val="24"/>
        </w:rPr>
        <w:t>will</w:t>
      </w:r>
      <w:r>
        <w:rPr>
          <w:spacing w:val="5"/>
          <w:sz w:val="24"/>
          <w:szCs w:val="24"/>
        </w:rPr>
        <w:t xml:space="preserve"> </w:t>
      </w:r>
      <w:r>
        <w:rPr>
          <w:sz w:val="24"/>
          <w:szCs w:val="24"/>
        </w:rPr>
        <w:t>be</w:t>
      </w:r>
      <w:r>
        <w:rPr>
          <w:spacing w:val="4"/>
          <w:sz w:val="24"/>
          <w:szCs w:val="24"/>
        </w:rPr>
        <w:t xml:space="preserve"> </w:t>
      </w:r>
      <w:r>
        <w:rPr>
          <w:spacing w:val="-2"/>
          <w:sz w:val="24"/>
          <w:szCs w:val="24"/>
        </w:rPr>
        <w:t>g</w:t>
      </w:r>
      <w:r>
        <w:rPr>
          <w:sz w:val="24"/>
          <w:szCs w:val="24"/>
        </w:rPr>
        <w:t>i</w:t>
      </w:r>
      <w:r>
        <w:rPr>
          <w:spacing w:val="3"/>
          <w:sz w:val="24"/>
          <w:szCs w:val="24"/>
        </w:rPr>
        <w:t>v</w:t>
      </w:r>
      <w:r>
        <w:rPr>
          <w:spacing w:val="-1"/>
          <w:sz w:val="24"/>
          <w:szCs w:val="24"/>
        </w:rPr>
        <w:t>e</w:t>
      </w:r>
      <w:r>
        <w:rPr>
          <w:sz w:val="24"/>
          <w:szCs w:val="24"/>
        </w:rPr>
        <w:t>n</w:t>
      </w:r>
      <w:r>
        <w:rPr>
          <w:spacing w:val="5"/>
          <w:sz w:val="24"/>
          <w:szCs w:val="24"/>
        </w:rPr>
        <w:t xml:space="preserve"> </w:t>
      </w:r>
      <w:r>
        <w:rPr>
          <w:sz w:val="24"/>
          <w:szCs w:val="24"/>
        </w:rPr>
        <w:t xml:space="preserve">to the </w:t>
      </w:r>
      <w:r>
        <w:rPr>
          <w:spacing w:val="-1"/>
          <w:sz w:val="24"/>
          <w:szCs w:val="24"/>
        </w:rPr>
        <w:t>c</w:t>
      </w:r>
      <w:r>
        <w:rPr>
          <w:sz w:val="24"/>
          <w:szCs w:val="24"/>
        </w:rPr>
        <w:t>l</w:t>
      </w:r>
      <w:r>
        <w:rPr>
          <w:spacing w:val="1"/>
          <w:sz w:val="24"/>
          <w:szCs w:val="24"/>
        </w:rPr>
        <w:t>i</w:t>
      </w:r>
      <w:r>
        <w:rPr>
          <w:spacing w:val="-1"/>
          <w:sz w:val="24"/>
          <w:szCs w:val="24"/>
        </w:rPr>
        <w:t>e</w:t>
      </w:r>
      <w:r>
        <w:rPr>
          <w:sz w:val="24"/>
          <w:szCs w:val="24"/>
        </w:rPr>
        <w:t>nt (</w:t>
      </w:r>
      <w:r w:rsidR="00343AE6">
        <w:rPr>
          <w:sz w:val="24"/>
          <w:szCs w:val="24"/>
        </w:rPr>
        <w:t xml:space="preserve">ABC </w:t>
      </w:r>
      <w:r w:rsidR="00632862">
        <w:rPr>
          <w:sz w:val="24"/>
          <w:szCs w:val="24"/>
        </w:rPr>
        <w:t>Cafeteria</w:t>
      </w:r>
      <w:r>
        <w:rPr>
          <w:spacing w:val="1"/>
          <w:sz w:val="24"/>
          <w:szCs w:val="24"/>
        </w:rPr>
        <w:t>)</w:t>
      </w:r>
      <w:r>
        <w:rPr>
          <w:sz w:val="24"/>
          <w:szCs w:val="24"/>
        </w:rPr>
        <w:t>.</w:t>
      </w:r>
    </w:p>
    <w:p w14:paraId="10C50B45" w14:textId="77777777" w:rsidR="00CE409C" w:rsidRDefault="00CE409C" w:rsidP="00090A5B">
      <w:pPr>
        <w:spacing w:before="1" w:line="140" w:lineRule="exact"/>
        <w:jc w:val="both"/>
        <w:rPr>
          <w:sz w:val="15"/>
          <w:szCs w:val="15"/>
        </w:rPr>
      </w:pPr>
    </w:p>
    <w:p w14:paraId="724E1993" w14:textId="223A1764" w:rsidR="00CE409C" w:rsidRDefault="009B090C" w:rsidP="00090A5B">
      <w:pPr>
        <w:spacing w:line="353" w:lineRule="auto"/>
        <w:ind w:left="140" w:right="941"/>
        <w:jc w:val="both"/>
        <w:rPr>
          <w:sz w:val="24"/>
          <w:szCs w:val="24"/>
        </w:rPr>
      </w:pPr>
      <w:r>
        <w:rPr>
          <w:sz w:val="24"/>
          <w:szCs w:val="24"/>
        </w:rPr>
        <w:t>The</w:t>
      </w:r>
      <w:r>
        <w:rPr>
          <w:spacing w:val="1"/>
          <w:sz w:val="24"/>
          <w:szCs w:val="24"/>
        </w:rPr>
        <w:t xml:space="preserve"> </w:t>
      </w:r>
      <w:r>
        <w:rPr>
          <w:sz w:val="24"/>
          <w:szCs w:val="24"/>
        </w:rPr>
        <w:t>last</w:t>
      </w:r>
      <w:r>
        <w:rPr>
          <w:spacing w:val="2"/>
          <w:sz w:val="24"/>
          <w:szCs w:val="24"/>
        </w:rPr>
        <w:t xml:space="preserve"> </w:t>
      </w:r>
      <w:r>
        <w:rPr>
          <w:sz w:val="24"/>
          <w:szCs w:val="24"/>
        </w:rPr>
        <w:t>task</w:t>
      </w:r>
      <w:r>
        <w:rPr>
          <w:spacing w:val="2"/>
          <w:sz w:val="24"/>
          <w:szCs w:val="24"/>
        </w:rPr>
        <w:t xml:space="preserve"> </w:t>
      </w:r>
      <w:r>
        <w:rPr>
          <w:sz w:val="24"/>
          <w:szCs w:val="24"/>
        </w:rPr>
        <w:t>is</w:t>
      </w:r>
      <w:r>
        <w:rPr>
          <w:spacing w:val="3"/>
          <w:sz w:val="24"/>
          <w:szCs w:val="24"/>
        </w:rPr>
        <w:t xml:space="preserve"> </w:t>
      </w:r>
      <w:r>
        <w:rPr>
          <w:spacing w:val="2"/>
          <w:sz w:val="24"/>
          <w:szCs w:val="24"/>
        </w:rPr>
        <w:t>p</w:t>
      </w:r>
      <w:r>
        <w:rPr>
          <w:sz w:val="24"/>
          <w:szCs w:val="24"/>
        </w:rPr>
        <w:t>roj</w:t>
      </w:r>
      <w:r>
        <w:rPr>
          <w:spacing w:val="-1"/>
          <w:sz w:val="24"/>
          <w:szCs w:val="24"/>
        </w:rPr>
        <w:t>ec</w:t>
      </w:r>
      <w:r>
        <w:rPr>
          <w:sz w:val="24"/>
          <w:szCs w:val="24"/>
        </w:rPr>
        <w:t>t</w:t>
      </w:r>
      <w:r>
        <w:rPr>
          <w:spacing w:val="5"/>
          <w:sz w:val="24"/>
          <w:szCs w:val="24"/>
        </w:rPr>
        <w:t xml:space="preserve"> </w:t>
      </w:r>
      <w:r>
        <w:rPr>
          <w:spacing w:val="-1"/>
          <w:sz w:val="24"/>
          <w:szCs w:val="24"/>
        </w:rPr>
        <w:t>c</w:t>
      </w:r>
      <w:r>
        <w:rPr>
          <w:sz w:val="24"/>
          <w:szCs w:val="24"/>
        </w:rPr>
        <w:t>losure</w:t>
      </w:r>
      <w:r>
        <w:rPr>
          <w:spacing w:val="1"/>
          <w:sz w:val="24"/>
          <w:szCs w:val="24"/>
        </w:rPr>
        <w:t xml:space="preserve"> </w:t>
      </w:r>
      <w:r>
        <w:rPr>
          <w:spacing w:val="-1"/>
          <w:sz w:val="24"/>
          <w:szCs w:val="24"/>
        </w:rPr>
        <w:t>a</w:t>
      </w:r>
      <w:r>
        <w:rPr>
          <w:sz w:val="24"/>
          <w:szCs w:val="24"/>
        </w:rPr>
        <w:t>nd</w:t>
      </w:r>
      <w:r>
        <w:rPr>
          <w:spacing w:val="4"/>
          <w:sz w:val="24"/>
          <w:szCs w:val="24"/>
        </w:rPr>
        <w:t xml:space="preserve"> </w:t>
      </w:r>
      <w:r>
        <w:rPr>
          <w:sz w:val="24"/>
          <w:szCs w:val="24"/>
        </w:rPr>
        <w:t>it</w:t>
      </w:r>
      <w:r>
        <w:rPr>
          <w:spacing w:val="3"/>
          <w:sz w:val="24"/>
          <w:szCs w:val="24"/>
        </w:rPr>
        <w:t xml:space="preserve"> </w:t>
      </w:r>
      <w:r>
        <w:rPr>
          <w:sz w:val="24"/>
          <w:szCs w:val="24"/>
        </w:rPr>
        <w:t>will</w:t>
      </w:r>
      <w:r>
        <w:rPr>
          <w:spacing w:val="3"/>
          <w:sz w:val="24"/>
          <w:szCs w:val="24"/>
        </w:rPr>
        <w:t xml:space="preserve"> </w:t>
      </w:r>
      <w:r>
        <w:rPr>
          <w:sz w:val="24"/>
          <w:szCs w:val="24"/>
        </w:rPr>
        <w:t>be</w:t>
      </w:r>
      <w:r>
        <w:rPr>
          <w:spacing w:val="1"/>
          <w:sz w:val="24"/>
          <w:szCs w:val="24"/>
        </w:rPr>
        <w:t xml:space="preserve"> </w:t>
      </w:r>
      <w:r>
        <w:rPr>
          <w:sz w:val="24"/>
          <w:szCs w:val="24"/>
        </w:rPr>
        <w:t>sta</w:t>
      </w:r>
      <w:r>
        <w:rPr>
          <w:spacing w:val="-1"/>
          <w:sz w:val="24"/>
          <w:szCs w:val="24"/>
        </w:rPr>
        <w:t>r</w:t>
      </w:r>
      <w:r>
        <w:rPr>
          <w:sz w:val="24"/>
          <w:szCs w:val="24"/>
        </w:rPr>
        <w:t>t</w:t>
      </w:r>
      <w:r>
        <w:rPr>
          <w:spacing w:val="3"/>
          <w:sz w:val="24"/>
          <w:szCs w:val="24"/>
        </w:rPr>
        <w:t>i</w:t>
      </w:r>
      <w:r>
        <w:rPr>
          <w:sz w:val="24"/>
          <w:szCs w:val="24"/>
        </w:rPr>
        <w:t>ng on</w:t>
      </w:r>
      <w:r>
        <w:rPr>
          <w:spacing w:val="4"/>
          <w:sz w:val="24"/>
          <w:szCs w:val="24"/>
        </w:rPr>
        <w:t xml:space="preserve"> </w:t>
      </w:r>
      <w:r w:rsidR="00C52CD1">
        <w:rPr>
          <w:sz w:val="24"/>
          <w:szCs w:val="24"/>
        </w:rPr>
        <w:t>27</w:t>
      </w:r>
      <w:proofErr w:type="spellStart"/>
      <w:r>
        <w:rPr>
          <w:spacing w:val="1"/>
          <w:position w:val="9"/>
          <w:sz w:val="16"/>
          <w:szCs w:val="16"/>
        </w:rPr>
        <w:t>t</w:t>
      </w:r>
      <w:r>
        <w:rPr>
          <w:position w:val="9"/>
          <w:sz w:val="16"/>
          <w:szCs w:val="16"/>
        </w:rPr>
        <w:t>h</w:t>
      </w:r>
      <w:proofErr w:type="spellEnd"/>
      <w:r>
        <w:rPr>
          <w:spacing w:val="24"/>
          <w:position w:val="9"/>
          <w:sz w:val="16"/>
          <w:szCs w:val="16"/>
        </w:rPr>
        <w:t xml:space="preserve"> </w:t>
      </w:r>
      <w:r w:rsidR="00A75767">
        <w:rPr>
          <w:spacing w:val="-1"/>
          <w:sz w:val="24"/>
          <w:szCs w:val="24"/>
        </w:rPr>
        <w:t>December</w:t>
      </w:r>
      <w:r>
        <w:rPr>
          <w:spacing w:val="-3"/>
          <w:sz w:val="24"/>
          <w:szCs w:val="24"/>
        </w:rPr>
        <w:t xml:space="preserve"> </w:t>
      </w:r>
      <w:r w:rsidR="00A75767">
        <w:rPr>
          <w:sz w:val="24"/>
          <w:szCs w:val="24"/>
        </w:rPr>
        <w:t>2019</w:t>
      </w:r>
      <w:r>
        <w:rPr>
          <w:sz w:val="24"/>
          <w:szCs w:val="24"/>
        </w:rPr>
        <w:t>.</w:t>
      </w:r>
      <w:r>
        <w:rPr>
          <w:spacing w:val="2"/>
          <w:sz w:val="24"/>
          <w:szCs w:val="24"/>
        </w:rPr>
        <w:t xml:space="preserve"> </w:t>
      </w:r>
      <w:r>
        <w:rPr>
          <w:sz w:val="24"/>
          <w:szCs w:val="24"/>
        </w:rPr>
        <w:t>The</w:t>
      </w:r>
      <w:r>
        <w:rPr>
          <w:spacing w:val="1"/>
          <w:sz w:val="24"/>
          <w:szCs w:val="24"/>
        </w:rPr>
        <w:t xml:space="preserve"> </w:t>
      </w:r>
      <w:r>
        <w:rPr>
          <w:sz w:val="24"/>
          <w:szCs w:val="24"/>
        </w:rPr>
        <w:t>proj</w:t>
      </w:r>
      <w:r>
        <w:rPr>
          <w:spacing w:val="1"/>
          <w:sz w:val="24"/>
          <w:szCs w:val="24"/>
        </w:rPr>
        <w:t>e</w:t>
      </w:r>
      <w:r>
        <w:rPr>
          <w:spacing w:val="-1"/>
          <w:sz w:val="24"/>
          <w:szCs w:val="24"/>
        </w:rPr>
        <w:t>c</w:t>
      </w:r>
      <w:r>
        <w:rPr>
          <w:sz w:val="24"/>
          <w:szCs w:val="24"/>
        </w:rPr>
        <w:t>t</w:t>
      </w:r>
      <w:r>
        <w:rPr>
          <w:spacing w:val="3"/>
          <w:sz w:val="24"/>
          <w:szCs w:val="24"/>
        </w:rPr>
        <w:t xml:space="preserve"> </w:t>
      </w:r>
      <w:r>
        <w:rPr>
          <w:sz w:val="24"/>
          <w:szCs w:val="24"/>
        </w:rPr>
        <w:t>ma</w:t>
      </w:r>
      <w:r>
        <w:rPr>
          <w:spacing w:val="2"/>
          <w:sz w:val="24"/>
          <w:szCs w:val="24"/>
        </w:rPr>
        <w:t>n</w:t>
      </w:r>
      <w:r>
        <w:rPr>
          <w:spacing w:val="1"/>
          <w:sz w:val="24"/>
          <w:szCs w:val="24"/>
        </w:rPr>
        <w:t>a</w:t>
      </w:r>
      <w:r>
        <w:rPr>
          <w:spacing w:val="-2"/>
          <w:sz w:val="24"/>
          <w:szCs w:val="24"/>
        </w:rPr>
        <w:t>g</w:t>
      </w:r>
      <w:r>
        <w:rPr>
          <w:spacing w:val="-1"/>
          <w:sz w:val="24"/>
          <w:szCs w:val="24"/>
        </w:rPr>
        <w:t>e</w:t>
      </w:r>
      <w:r>
        <w:rPr>
          <w:sz w:val="24"/>
          <w:szCs w:val="24"/>
        </w:rPr>
        <w:t>r is r</w:t>
      </w:r>
      <w:r>
        <w:rPr>
          <w:spacing w:val="-1"/>
          <w:sz w:val="24"/>
          <w:szCs w:val="24"/>
        </w:rPr>
        <w:t>e</w:t>
      </w:r>
      <w:r>
        <w:rPr>
          <w:sz w:val="24"/>
          <w:szCs w:val="24"/>
        </w:rPr>
        <w:t>sponsib</w:t>
      </w:r>
      <w:r>
        <w:rPr>
          <w:spacing w:val="1"/>
          <w:sz w:val="24"/>
          <w:szCs w:val="24"/>
        </w:rPr>
        <w:t>l</w:t>
      </w:r>
      <w:r>
        <w:rPr>
          <w:sz w:val="24"/>
          <w:szCs w:val="24"/>
        </w:rPr>
        <w:t>e</w:t>
      </w:r>
      <w:r>
        <w:rPr>
          <w:spacing w:val="-1"/>
          <w:sz w:val="24"/>
          <w:szCs w:val="24"/>
        </w:rPr>
        <w:t xml:space="preserve"> </w:t>
      </w:r>
      <w:r>
        <w:rPr>
          <w:sz w:val="24"/>
          <w:szCs w:val="24"/>
        </w:rPr>
        <w:t>for</w:t>
      </w:r>
      <w:r>
        <w:rPr>
          <w:spacing w:val="-1"/>
          <w:sz w:val="24"/>
          <w:szCs w:val="24"/>
        </w:rPr>
        <w:t xml:space="preserve"> </w:t>
      </w:r>
      <w:r>
        <w:rPr>
          <w:sz w:val="24"/>
          <w:szCs w:val="24"/>
        </w:rPr>
        <w:t>proj</w:t>
      </w:r>
      <w:r>
        <w:rPr>
          <w:spacing w:val="1"/>
          <w:sz w:val="24"/>
          <w:szCs w:val="24"/>
        </w:rPr>
        <w:t>e</w:t>
      </w:r>
      <w:r>
        <w:rPr>
          <w:spacing w:val="-1"/>
          <w:sz w:val="24"/>
          <w:szCs w:val="24"/>
        </w:rPr>
        <w:t>c</w:t>
      </w:r>
      <w:r>
        <w:rPr>
          <w:sz w:val="24"/>
          <w:szCs w:val="24"/>
        </w:rPr>
        <w:t>t closure</w:t>
      </w:r>
      <w:r>
        <w:rPr>
          <w:spacing w:val="-1"/>
          <w:sz w:val="24"/>
          <w:szCs w:val="24"/>
        </w:rPr>
        <w:t xml:space="preserve"> a</w:t>
      </w:r>
      <w:r>
        <w:rPr>
          <w:sz w:val="24"/>
          <w:szCs w:val="24"/>
        </w:rPr>
        <w:t>nd d</w:t>
      </w:r>
      <w:r>
        <w:rPr>
          <w:spacing w:val="2"/>
          <w:sz w:val="24"/>
          <w:szCs w:val="24"/>
        </w:rPr>
        <w:t>u</w:t>
      </w:r>
      <w:r>
        <w:rPr>
          <w:sz w:val="24"/>
          <w:szCs w:val="24"/>
        </w:rPr>
        <w:t>r</w:t>
      </w:r>
      <w:r>
        <w:rPr>
          <w:spacing w:val="-2"/>
          <w:sz w:val="24"/>
          <w:szCs w:val="24"/>
        </w:rPr>
        <w:t>a</w:t>
      </w:r>
      <w:r>
        <w:rPr>
          <w:sz w:val="24"/>
          <w:szCs w:val="24"/>
        </w:rPr>
        <w:t>t</w:t>
      </w:r>
      <w:r>
        <w:rPr>
          <w:spacing w:val="1"/>
          <w:sz w:val="24"/>
          <w:szCs w:val="24"/>
        </w:rPr>
        <w:t>i</w:t>
      </w:r>
      <w:r>
        <w:rPr>
          <w:sz w:val="24"/>
          <w:szCs w:val="24"/>
        </w:rPr>
        <w:t>on is 5 d</w:t>
      </w:r>
      <w:r>
        <w:rPr>
          <w:spacing w:val="1"/>
          <w:sz w:val="24"/>
          <w:szCs w:val="24"/>
        </w:rPr>
        <w:t>a</w:t>
      </w:r>
      <w:r>
        <w:rPr>
          <w:spacing w:val="-5"/>
          <w:sz w:val="24"/>
          <w:szCs w:val="24"/>
        </w:rPr>
        <w:t>y</w:t>
      </w:r>
      <w:r>
        <w:rPr>
          <w:sz w:val="24"/>
          <w:szCs w:val="24"/>
        </w:rPr>
        <w:t>s.</w:t>
      </w:r>
    </w:p>
    <w:p w14:paraId="39380F7E" w14:textId="77777777" w:rsidR="00CE409C" w:rsidRDefault="00CE409C" w:rsidP="00090A5B">
      <w:pPr>
        <w:spacing w:before="5" w:line="160" w:lineRule="exact"/>
        <w:jc w:val="both"/>
        <w:rPr>
          <w:sz w:val="17"/>
          <w:szCs w:val="17"/>
        </w:rPr>
      </w:pPr>
    </w:p>
    <w:p w14:paraId="36B72E9D" w14:textId="77777777" w:rsidR="00CE409C" w:rsidRDefault="009B090C" w:rsidP="00090A5B">
      <w:pPr>
        <w:ind w:left="140" w:right="6706"/>
        <w:jc w:val="both"/>
        <w:rPr>
          <w:sz w:val="24"/>
          <w:szCs w:val="24"/>
        </w:rPr>
      </w:pPr>
      <w:r>
        <w:rPr>
          <w:b/>
          <w:sz w:val="24"/>
          <w:szCs w:val="24"/>
        </w:rPr>
        <w:t>R</w:t>
      </w:r>
      <w:r>
        <w:rPr>
          <w:b/>
          <w:spacing w:val="-1"/>
          <w:sz w:val="24"/>
          <w:szCs w:val="24"/>
        </w:rPr>
        <w:t>e</w:t>
      </w:r>
      <w:r>
        <w:rPr>
          <w:b/>
          <w:sz w:val="24"/>
          <w:szCs w:val="24"/>
        </w:rPr>
        <w:t>so</w:t>
      </w:r>
      <w:r>
        <w:rPr>
          <w:b/>
          <w:spacing w:val="1"/>
          <w:sz w:val="24"/>
          <w:szCs w:val="24"/>
        </w:rPr>
        <w:t>u</w:t>
      </w:r>
      <w:r>
        <w:rPr>
          <w:b/>
          <w:spacing w:val="-1"/>
          <w:sz w:val="24"/>
          <w:szCs w:val="24"/>
        </w:rPr>
        <w:t>rc</w:t>
      </w:r>
      <w:r>
        <w:rPr>
          <w:b/>
          <w:sz w:val="24"/>
          <w:szCs w:val="24"/>
        </w:rPr>
        <w:t>e</w:t>
      </w:r>
      <w:r>
        <w:rPr>
          <w:b/>
          <w:spacing w:val="1"/>
          <w:sz w:val="24"/>
          <w:szCs w:val="24"/>
        </w:rPr>
        <w:t xml:space="preserve"> </w:t>
      </w:r>
      <w:r>
        <w:rPr>
          <w:b/>
          <w:sz w:val="24"/>
          <w:szCs w:val="24"/>
        </w:rPr>
        <w:t>Alloca</w:t>
      </w:r>
      <w:r>
        <w:rPr>
          <w:b/>
          <w:spacing w:val="-1"/>
          <w:sz w:val="24"/>
          <w:szCs w:val="24"/>
        </w:rPr>
        <w:t>t</w:t>
      </w:r>
      <w:r>
        <w:rPr>
          <w:b/>
          <w:sz w:val="24"/>
          <w:szCs w:val="24"/>
        </w:rPr>
        <w:t>ion</w:t>
      </w:r>
      <w:r>
        <w:rPr>
          <w:b/>
          <w:spacing w:val="1"/>
          <w:sz w:val="24"/>
          <w:szCs w:val="24"/>
        </w:rPr>
        <w:t xml:space="preserve"> f</w:t>
      </w:r>
      <w:r>
        <w:rPr>
          <w:b/>
          <w:sz w:val="24"/>
          <w:szCs w:val="24"/>
        </w:rPr>
        <w:t>or</w:t>
      </w:r>
      <w:r>
        <w:rPr>
          <w:b/>
          <w:spacing w:val="-1"/>
          <w:sz w:val="24"/>
          <w:szCs w:val="24"/>
        </w:rPr>
        <w:t xml:space="preserve"> </w:t>
      </w:r>
      <w:r>
        <w:rPr>
          <w:b/>
          <w:sz w:val="24"/>
          <w:szCs w:val="24"/>
        </w:rPr>
        <w:t>the pro</w:t>
      </w:r>
      <w:r>
        <w:rPr>
          <w:b/>
          <w:spacing w:val="-1"/>
          <w:sz w:val="24"/>
          <w:szCs w:val="24"/>
        </w:rPr>
        <w:t>je</w:t>
      </w:r>
      <w:r>
        <w:rPr>
          <w:b/>
          <w:spacing w:val="1"/>
          <w:sz w:val="24"/>
          <w:szCs w:val="24"/>
        </w:rPr>
        <w:t>c</w:t>
      </w:r>
      <w:r>
        <w:rPr>
          <w:b/>
          <w:sz w:val="24"/>
          <w:szCs w:val="24"/>
        </w:rPr>
        <w:t>t</w:t>
      </w:r>
    </w:p>
    <w:p w14:paraId="2C840EB5" w14:textId="77777777" w:rsidR="00CE409C" w:rsidRDefault="00CE409C" w:rsidP="00090A5B">
      <w:pPr>
        <w:spacing w:before="6" w:line="180" w:lineRule="exact"/>
        <w:jc w:val="both"/>
        <w:rPr>
          <w:sz w:val="18"/>
          <w:szCs w:val="18"/>
        </w:rPr>
      </w:pPr>
    </w:p>
    <w:tbl>
      <w:tblPr>
        <w:tblW w:w="0" w:type="auto"/>
        <w:tblInd w:w="139" w:type="dxa"/>
        <w:tblLayout w:type="fixed"/>
        <w:tblCellMar>
          <w:left w:w="0" w:type="dxa"/>
          <w:right w:w="0" w:type="dxa"/>
        </w:tblCellMar>
        <w:tblLook w:val="01E0" w:firstRow="1" w:lastRow="1" w:firstColumn="1" w:lastColumn="1" w:noHBand="0" w:noVBand="0"/>
      </w:tblPr>
      <w:tblGrid>
        <w:gridCol w:w="10226"/>
      </w:tblGrid>
      <w:tr w:rsidR="00CE409C" w14:paraId="4B92CCAB" w14:textId="77777777">
        <w:trPr>
          <w:trHeight w:hRule="exact" w:val="424"/>
        </w:trPr>
        <w:tc>
          <w:tcPr>
            <w:tcW w:w="10226" w:type="dxa"/>
            <w:tcBorders>
              <w:top w:val="nil"/>
              <w:left w:val="single" w:sz="5" w:space="0" w:color="A4A4A4"/>
              <w:bottom w:val="nil"/>
              <w:right w:val="single" w:sz="5" w:space="0" w:color="A4A4A4"/>
            </w:tcBorders>
            <w:shd w:val="clear" w:color="auto" w:fill="A4A4A4"/>
          </w:tcPr>
          <w:p w14:paraId="61350F24" w14:textId="77777777" w:rsidR="00CE409C" w:rsidRDefault="009B090C" w:rsidP="00090A5B">
            <w:pPr>
              <w:spacing w:before="70"/>
              <w:ind w:left="138"/>
              <w:jc w:val="both"/>
              <w:rPr>
                <w:rFonts w:ascii="Calibri" w:eastAsia="Calibri" w:hAnsi="Calibri" w:cs="Calibri"/>
                <w:sz w:val="22"/>
                <w:szCs w:val="22"/>
              </w:rPr>
            </w:pPr>
            <w:r>
              <w:rPr>
                <w:rFonts w:ascii="Calibri" w:eastAsia="Calibri" w:hAnsi="Calibri" w:cs="Calibri"/>
                <w:b/>
                <w:spacing w:val="1"/>
                <w:sz w:val="22"/>
                <w:szCs w:val="22"/>
              </w:rPr>
              <w:t>N</w:t>
            </w:r>
            <w:r>
              <w:rPr>
                <w:rFonts w:ascii="Calibri" w:eastAsia="Calibri" w:hAnsi="Calibri" w:cs="Calibri"/>
                <w:b/>
                <w:spacing w:val="-1"/>
                <w:sz w:val="22"/>
                <w:szCs w:val="22"/>
              </w:rPr>
              <w:t>a</w:t>
            </w:r>
            <w:r>
              <w:rPr>
                <w:rFonts w:ascii="Calibri" w:eastAsia="Calibri" w:hAnsi="Calibri" w:cs="Calibri"/>
                <w:b/>
                <w:sz w:val="22"/>
                <w:szCs w:val="22"/>
              </w:rPr>
              <w:t xml:space="preserve">me                                                                             </w:t>
            </w:r>
            <w:r>
              <w:rPr>
                <w:rFonts w:ascii="Calibri" w:eastAsia="Calibri" w:hAnsi="Calibri" w:cs="Calibri"/>
                <w:b/>
                <w:spacing w:val="37"/>
                <w:sz w:val="22"/>
                <w:szCs w:val="22"/>
              </w:rPr>
              <w:t xml:space="preserve"> </w:t>
            </w:r>
            <w:r>
              <w:rPr>
                <w:rFonts w:ascii="Calibri" w:eastAsia="Calibri" w:hAnsi="Calibri" w:cs="Calibri"/>
                <w:b/>
                <w:sz w:val="22"/>
                <w:szCs w:val="22"/>
              </w:rPr>
              <w:t>Reso</w:t>
            </w:r>
            <w:r>
              <w:rPr>
                <w:rFonts w:ascii="Calibri" w:eastAsia="Calibri" w:hAnsi="Calibri" w:cs="Calibri"/>
                <w:b/>
                <w:spacing w:val="-1"/>
                <w:sz w:val="22"/>
                <w:szCs w:val="22"/>
              </w:rPr>
              <w:t>u</w:t>
            </w:r>
            <w:r>
              <w:rPr>
                <w:rFonts w:ascii="Calibri" w:eastAsia="Calibri" w:hAnsi="Calibri" w:cs="Calibri"/>
                <w:b/>
                <w:spacing w:val="1"/>
                <w:sz w:val="22"/>
                <w:szCs w:val="22"/>
              </w:rPr>
              <w:t>rc</w:t>
            </w:r>
            <w:r>
              <w:rPr>
                <w:rFonts w:ascii="Calibri" w:eastAsia="Calibri" w:hAnsi="Calibri" w:cs="Calibri"/>
                <w:b/>
                <w:sz w:val="22"/>
                <w:szCs w:val="22"/>
              </w:rPr>
              <w:t>e</w:t>
            </w:r>
            <w:r>
              <w:rPr>
                <w:rFonts w:ascii="Calibri" w:eastAsia="Calibri" w:hAnsi="Calibri" w:cs="Calibri"/>
                <w:b/>
                <w:spacing w:val="-3"/>
                <w:sz w:val="22"/>
                <w:szCs w:val="22"/>
              </w:rPr>
              <w:t xml:space="preserve"> </w:t>
            </w:r>
            <w:r>
              <w:rPr>
                <w:rFonts w:ascii="Calibri" w:eastAsia="Calibri" w:hAnsi="Calibri" w:cs="Calibri"/>
                <w:b/>
                <w:spacing w:val="1"/>
                <w:sz w:val="22"/>
                <w:szCs w:val="22"/>
              </w:rPr>
              <w:t>N</w:t>
            </w:r>
            <w:r>
              <w:rPr>
                <w:rFonts w:ascii="Calibri" w:eastAsia="Calibri" w:hAnsi="Calibri" w:cs="Calibri"/>
                <w:b/>
                <w:spacing w:val="-1"/>
                <w:sz w:val="22"/>
                <w:szCs w:val="22"/>
              </w:rPr>
              <w:t>a</w:t>
            </w:r>
            <w:r>
              <w:rPr>
                <w:rFonts w:ascii="Calibri" w:eastAsia="Calibri" w:hAnsi="Calibri" w:cs="Calibri"/>
                <w:b/>
                <w:sz w:val="22"/>
                <w:szCs w:val="22"/>
              </w:rPr>
              <w:t>mes</w:t>
            </w:r>
          </w:p>
        </w:tc>
      </w:tr>
      <w:tr w:rsidR="00CE409C" w14:paraId="16E3685B" w14:textId="77777777">
        <w:trPr>
          <w:trHeight w:hRule="exact" w:val="436"/>
        </w:trPr>
        <w:tc>
          <w:tcPr>
            <w:tcW w:w="10226" w:type="dxa"/>
            <w:tcBorders>
              <w:top w:val="nil"/>
              <w:left w:val="single" w:sz="5" w:space="0" w:color="A4A4A4"/>
              <w:bottom w:val="nil"/>
              <w:right w:val="single" w:sz="5" w:space="0" w:color="A4A4A4"/>
            </w:tcBorders>
          </w:tcPr>
          <w:p w14:paraId="59C287DF" w14:textId="77777777" w:rsidR="00CE409C" w:rsidRDefault="009B090C" w:rsidP="00090A5B">
            <w:pPr>
              <w:spacing w:before="77"/>
              <w:ind w:left="138"/>
              <w:jc w:val="both"/>
              <w:rPr>
                <w:rFonts w:ascii="Calibri" w:eastAsia="Calibri" w:hAnsi="Calibri" w:cs="Calibri"/>
                <w:sz w:val="22"/>
                <w:szCs w:val="22"/>
              </w:rPr>
            </w:pPr>
            <w:r>
              <w:rPr>
                <w:rFonts w:ascii="Calibri" w:eastAsia="Calibri" w:hAnsi="Calibri" w:cs="Calibri"/>
                <w:b/>
                <w:sz w:val="22"/>
                <w:szCs w:val="22"/>
              </w:rPr>
              <w:t>P</w:t>
            </w:r>
            <w:r>
              <w:rPr>
                <w:rFonts w:ascii="Calibri" w:eastAsia="Calibri" w:hAnsi="Calibri" w:cs="Calibri"/>
                <w:b/>
                <w:spacing w:val="1"/>
                <w:sz w:val="22"/>
                <w:szCs w:val="22"/>
              </w:rPr>
              <w:t>r</w:t>
            </w:r>
            <w:r>
              <w:rPr>
                <w:rFonts w:ascii="Calibri" w:eastAsia="Calibri" w:hAnsi="Calibri" w:cs="Calibri"/>
                <w:b/>
                <w:spacing w:val="-1"/>
                <w:sz w:val="22"/>
                <w:szCs w:val="22"/>
              </w:rPr>
              <w:t>o</w:t>
            </w:r>
            <w:r>
              <w:rPr>
                <w:rFonts w:ascii="Calibri" w:eastAsia="Calibri" w:hAnsi="Calibri" w:cs="Calibri"/>
                <w:b/>
                <w:spacing w:val="1"/>
                <w:sz w:val="22"/>
                <w:szCs w:val="22"/>
              </w:rPr>
              <w:t>j</w:t>
            </w:r>
            <w:r>
              <w:rPr>
                <w:rFonts w:ascii="Calibri" w:eastAsia="Calibri" w:hAnsi="Calibri" w:cs="Calibri"/>
                <w:b/>
                <w:spacing w:val="-1"/>
                <w:sz w:val="22"/>
                <w:szCs w:val="22"/>
              </w:rPr>
              <w:t>ec</w:t>
            </w:r>
            <w:r>
              <w:rPr>
                <w:rFonts w:ascii="Calibri" w:eastAsia="Calibri" w:hAnsi="Calibri" w:cs="Calibri"/>
                <w:b/>
                <w:sz w:val="22"/>
                <w:szCs w:val="22"/>
              </w:rPr>
              <w:t>t</w:t>
            </w:r>
            <w:r>
              <w:rPr>
                <w:rFonts w:ascii="Calibri" w:eastAsia="Calibri" w:hAnsi="Calibri" w:cs="Calibri"/>
                <w:b/>
                <w:spacing w:val="1"/>
                <w:sz w:val="22"/>
                <w:szCs w:val="22"/>
              </w:rPr>
              <w:t xml:space="preserve"> </w:t>
            </w:r>
            <w:r>
              <w:rPr>
                <w:rFonts w:ascii="Calibri" w:eastAsia="Calibri" w:hAnsi="Calibri" w:cs="Calibri"/>
                <w:b/>
                <w:spacing w:val="-2"/>
                <w:sz w:val="22"/>
                <w:szCs w:val="22"/>
              </w:rPr>
              <w:t>P</w:t>
            </w:r>
            <w:r>
              <w:rPr>
                <w:rFonts w:ascii="Calibri" w:eastAsia="Calibri" w:hAnsi="Calibri" w:cs="Calibri"/>
                <w:b/>
                <w:spacing w:val="1"/>
                <w:sz w:val="22"/>
                <w:szCs w:val="22"/>
              </w:rPr>
              <w:t>l</w:t>
            </w:r>
            <w:r>
              <w:rPr>
                <w:rFonts w:ascii="Calibri" w:eastAsia="Calibri" w:hAnsi="Calibri" w:cs="Calibri"/>
                <w:b/>
                <w:spacing w:val="-1"/>
                <w:sz w:val="22"/>
                <w:szCs w:val="22"/>
              </w:rPr>
              <w:t>ann</w:t>
            </w:r>
            <w:r>
              <w:rPr>
                <w:rFonts w:ascii="Calibri" w:eastAsia="Calibri" w:hAnsi="Calibri" w:cs="Calibri"/>
                <w:b/>
                <w:spacing w:val="1"/>
                <w:sz w:val="22"/>
                <w:szCs w:val="22"/>
              </w:rPr>
              <w:t>i</w:t>
            </w:r>
            <w:r>
              <w:rPr>
                <w:rFonts w:ascii="Calibri" w:eastAsia="Calibri" w:hAnsi="Calibri" w:cs="Calibri"/>
                <w:b/>
                <w:spacing w:val="-1"/>
                <w:sz w:val="22"/>
                <w:szCs w:val="22"/>
              </w:rPr>
              <w:t>n</w:t>
            </w:r>
            <w:r>
              <w:rPr>
                <w:rFonts w:ascii="Calibri" w:eastAsia="Calibri" w:hAnsi="Calibri" w:cs="Calibri"/>
                <w:b/>
                <w:sz w:val="22"/>
                <w:szCs w:val="22"/>
              </w:rPr>
              <w:t>g</w:t>
            </w:r>
          </w:p>
        </w:tc>
      </w:tr>
      <w:tr w:rsidR="00CE409C" w14:paraId="51D97349" w14:textId="77777777">
        <w:trPr>
          <w:trHeight w:hRule="exact" w:val="434"/>
        </w:trPr>
        <w:tc>
          <w:tcPr>
            <w:tcW w:w="10226" w:type="dxa"/>
            <w:tcBorders>
              <w:top w:val="nil"/>
              <w:left w:val="single" w:sz="5" w:space="0" w:color="A4A4A4"/>
              <w:bottom w:val="nil"/>
              <w:right w:val="single" w:sz="5" w:space="0" w:color="A4A4A4"/>
            </w:tcBorders>
          </w:tcPr>
          <w:p w14:paraId="2D272594" w14:textId="3BA9A722" w:rsidR="00CE409C" w:rsidRDefault="009B090C" w:rsidP="00090A5B">
            <w:pPr>
              <w:spacing w:before="74"/>
              <w:ind w:left="498"/>
              <w:jc w:val="both"/>
              <w:rPr>
                <w:rFonts w:ascii="Calibri" w:eastAsia="Calibri" w:hAnsi="Calibri" w:cs="Calibri"/>
                <w:sz w:val="22"/>
                <w:szCs w:val="22"/>
              </w:rPr>
            </w:pPr>
            <w:r>
              <w:rPr>
                <w:sz w:val="22"/>
                <w:szCs w:val="22"/>
              </w:rPr>
              <w:t xml:space="preserve">   </w:t>
            </w:r>
            <w:r>
              <w:rPr>
                <w:spacing w:val="38"/>
                <w:sz w:val="22"/>
                <w:szCs w:val="22"/>
              </w:rPr>
              <w:t xml:space="preserve"> </w:t>
            </w:r>
            <w:r>
              <w:rPr>
                <w:rFonts w:ascii="Calibri" w:eastAsia="Calibri" w:hAnsi="Calibri" w:cs="Calibri"/>
                <w:spacing w:val="-1"/>
                <w:sz w:val="22"/>
                <w:szCs w:val="22"/>
              </w:rPr>
              <w:t>Hu</w:t>
            </w:r>
            <w:r>
              <w:rPr>
                <w:rFonts w:ascii="Calibri" w:eastAsia="Calibri" w:hAnsi="Calibri" w:cs="Calibri"/>
                <w:spacing w:val="1"/>
                <w:sz w:val="22"/>
                <w:szCs w:val="22"/>
              </w:rPr>
              <w:t>m</w:t>
            </w:r>
            <w:r>
              <w:rPr>
                <w:rFonts w:ascii="Calibri" w:eastAsia="Calibri" w:hAnsi="Calibri" w:cs="Calibri"/>
                <w:sz w:val="22"/>
                <w:szCs w:val="22"/>
              </w:rPr>
              <w:t>an</w:t>
            </w:r>
            <w:r>
              <w:rPr>
                <w:rFonts w:ascii="Calibri" w:eastAsia="Calibri" w:hAnsi="Calibri" w:cs="Calibri"/>
                <w:spacing w:val="-1"/>
                <w:sz w:val="22"/>
                <w:szCs w:val="22"/>
              </w:rPr>
              <w:t xml:space="preserve"> </w:t>
            </w:r>
            <w:r>
              <w:rPr>
                <w:rFonts w:ascii="Calibri" w:eastAsia="Calibri" w:hAnsi="Calibri" w:cs="Calibri"/>
                <w:sz w:val="22"/>
                <w:szCs w:val="22"/>
              </w:rPr>
              <w:t>R</w:t>
            </w:r>
            <w:r>
              <w:rPr>
                <w:rFonts w:ascii="Calibri" w:eastAsia="Calibri" w:hAnsi="Calibri" w:cs="Calibri"/>
                <w:spacing w:val="1"/>
                <w:sz w:val="22"/>
                <w:szCs w:val="22"/>
              </w:rPr>
              <w:t>e</w:t>
            </w:r>
            <w:r>
              <w:rPr>
                <w:rFonts w:ascii="Calibri" w:eastAsia="Calibri" w:hAnsi="Calibri" w:cs="Calibri"/>
                <w:spacing w:val="-2"/>
                <w:sz w:val="22"/>
                <w:szCs w:val="22"/>
              </w:rPr>
              <w:t>s</w:t>
            </w:r>
            <w:r>
              <w:rPr>
                <w:rFonts w:ascii="Calibri" w:eastAsia="Calibri" w:hAnsi="Calibri" w:cs="Calibri"/>
                <w:spacing w:val="1"/>
                <w:sz w:val="22"/>
                <w:szCs w:val="22"/>
              </w:rPr>
              <w:t>o</w:t>
            </w:r>
            <w:r>
              <w:rPr>
                <w:rFonts w:ascii="Calibri" w:eastAsia="Calibri" w:hAnsi="Calibri" w:cs="Calibri"/>
                <w:spacing w:val="-1"/>
                <w:sz w:val="22"/>
                <w:szCs w:val="22"/>
              </w:rPr>
              <w:t>u</w:t>
            </w:r>
            <w:r>
              <w:rPr>
                <w:rFonts w:ascii="Calibri" w:eastAsia="Calibri" w:hAnsi="Calibri" w:cs="Calibri"/>
                <w:sz w:val="22"/>
                <w:szCs w:val="22"/>
              </w:rPr>
              <w:t>r</w:t>
            </w:r>
            <w:r>
              <w:rPr>
                <w:rFonts w:ascii="Calibri" w:eastAsia="Calibri" w:hAnsi="Calibri" w:cs="Calibri"/>
                <w:spacing w:val="-2"/>
                <w:sz w:val="22"/>
                <w:szCs w:val="22"/>
              </w:rPr>
              <w:t>c</w:t>
            </w:r>
            <w:r>
              <w:rPr>
                <w:rFonts w:ascii="Calibri" w:eastAsia="Calibri" w:hAnsi="Calibri" w:cs="Calibri"/>
                <w:sz w:val="22"/>
                <w:szCs w:val="22"/>
              </w:rPr>
              <w:t>e</w:t>
            </w:r>
            <w:r>
              <w:rPr>
                <w:rFonts w:ascii="Calibri" w:eastAsia="Calibri" w:hAnsi="Calibri" w:cs="Calibri"/>
                <w:spacing w:val="1"/>
                <w:sz w:val="22"/>
                <w:szCs w:val="22"/>
              </w:rPr>
              <w:t xml:space="preserve"> </w:t>
            </w:r>
            <w:r>
              <w:rPr>
                <w:rFonts w:ascii="Calibri" w:eastAsia="Calibri" w:hAnsi="Calibri" w:cs="Calibri"/>
                <w:spacing w:val="-2"/>
                <w:sz w:val="22"/>
                <w:szCs w:val="22"/>
              </w:rPr>
              <w:t>M</w:t>
            </w:r>
            <w:r>
              <w:rPr>
                <w:rFonts w:ascii="Calibri" w:eastAsia="Calibri" w:hAnsi="Calibri" w:cs="Calibri"/>
                <w:sz w:val="22"/>
                <w:szCs w:val="22"/>
              </w:rPr>
              <w:t>a</w:t>
            </w:r>
            <w:r>
              <w:rPr>
                <w:rFonts w:ascii="Calibri" w:eastAsia="Calibri" w:hAnsi="Calibri" w:cs="Calibri"/>
                <w:spacing w:val="-1"/>
                <w:sz w:val="22"/>
                <w:szCs w:val="22"/>
              </w:rPr>
              <w:t>n</w:t>
            </w:r>
            <w:r>
              <w:rPr>
                <w:rFonts w:ascii="Calibri" w:eastAsia="Calibri" w:hAnsi="Calibri" w:cs="Calibri"/>
                <w:sz w:val="22"/>
                <w:szCs w:val="22"/>
              </w:rPr>
              <w:t>a</w:t>
            </w:r>
            <w:r>
              <w:rPr>
                <w:rFonts w:ascii="Calibri" w:eastAsia="Calibri" w:hAnsi="Calibri" w:cs="Calibri"/>
                <w:spacing w:val="-1"/>
                <w:sz w:val="22"/>
                <w:szCs w:val="22"/>
              </w:rPr>
              <w:t>g</w:t>
            </w:r>
            <w:r>
              <w:rPr>
                <w:rFonts w:ascii="Calibri" w:eastAsia="Calibri" w:hAnsi="Calibri" w:cs="Calibri"/>
                <w:spacing w:val="-2"/>
                <w:sz w:val="22"/>
                <w:szCs w:val="22"/>
              </w:rPr>
              <w:t>e</w:t>
            </w:r>
            <w:r>
              <w:rPr>
                <w:rFonts w:ascii="Calibri" w:eastAsia="Calibri" w:hAnsi="Calibri" w:cs="Calibri"/>
                <w:spacing w:val="1"/>
                <w:sz w:val="22"/>
                <w:szCs w:val="22"/>
              </w:rPr>
              <w:t>m</w:t>
            </w:r>
            <w:r>
              <w:rPr>
                <w:rFonts w:ascii="Calibri" w:eastAsia="Calibri" w:hAnsi="Calibri" w:cs="Calibri"/>
                <w:sz w:val="22"/>
                <w:szCs w:val="22"/>
              </w:rPr>
              <w:t xml:space="preserve">ent                  </w:t>
            </w:r>
            <w:r>
              <w:rPr>
                <w:rFonts w:ascii="Calibri" w:eastAsia="Calibri" w:hAnsi="Calibri" w:cs="Calibri"/>
                <w:spacing w:val="17"/>
                <w:sz w:val="22"/>
                <w:szCs w:val="22"/>
              </w:rPr>
              <w:t xml:space="preserve"> </w:t>
            </w:r>
            <w:r>
              <w:rPr>
                <w:rFonts w:ascii="Calibri" w:eastAsia="Calibri" w:hAnsi="Calibri" w:cs="Calibri"/>
                <w:spacing w:val="1"/>
                <w:position w:val="1"/>
                <w:sz w:val="22"/>
                <w:szCs w:val="22"/>
              </w:rPr>
              <w:t>P</w:t>
            </w:r>
            <w:r>
              <w:rPr>
                <w:rFonts w:ascii="Calibri" w:eastAsia="Calibri" w:hAnsi="Calibri" w:cs="Calibri"/>
                <w:position w:val="1"/>
                <w:sz w:val="22"/>
                <w:szCs w:val="22"/>
              </w:rPr>
              <w:t>r</w:t>
            </w:r>
            <w:r>
              <w:rPr>
                <w:rFonts w:ascii="Calibri" w:eastAsia="Calibri" w:hAnsi="Calibri" w:cs="Calibri"/>
                <w:spacing w:val="1"/>
                <w:position w:val="1"/>
                <w:sz w:val="22"/>
                <w:szCs w:val="22"/>
              </w:rPr>
              <w:t>o</w:t>
            </w:r>
            <w:r>
              <w:rPr>
                <w:rFonts w:ascii="Calibri" w:eastAsia="Calibri" w:hAnsi="Calibri" w:cs="Calibri"/>
                <w:spacing w:val="-2"/>
                <w:position w:val="1"/>
                <w:sz w:val="22"/>
                <w:szCs w:val="22"/>
              </w:rPr>
              <w:t>j</w:t>
            </w:r>
            <w:r>
              <w:rPr>
                <w:rFonts w:ascii="Calibri" w:eastAsia="Calibri" w:hAnsi="Calibri" w:cs="Calibri"/>
                <w:position w:val="1"/>
                <w:sz w:val="22"/>
                <w:szCs w:val="22"/>
              </w:rPr>
              <w:t>ect</w:t>
            </w:r>
            <w:r>
              <w:rPr>
                <w:rFonts w:ascii="Calibri" w:eastAsia="Calibri" w:hAnsi="Calibri" w:cs="Calibri"/>
                <w:spacing w:val="-1"/>
                <w:position w:val="1"/>
                <w:sz w:val="22"/>
                <w:szCs w:val="22"/>
              </w:rPr>
              <w:t xml:space="preserve"> </w:t>
            </w:r>
            <w:r w:rsidR="00A75767">
              <w:rPr>
                <w:rFonts w:ascii="Calibri" w:eastAsia="Calibri" w:hAnsi="Calibri" w:cs="Calibri"/>
                <w:spacing w:val="1"/>
                <w:position w:val="1"/>
                <w:sz w:val="22"/>
                <w:szCs w:val="22"/>
              </w:rPr>
              <w:t>M</w:t>
            </w:r>
            <w:r w:rsidR="00A75767">
              <w:rPr>
                <w:rFonts w:ascii="Calibri" w:eastAsia="Calibri" w:hAnsi="Calibri" w:cs="Calibri"/>
                <w:position w:val="1"/>
                <w:sz w:val="22"/>
                <w:szCs w:val="22"/>
              </w:rPr>
              <w:t>a</w:t>
            </w:r>
            <w:r w:rsidR="00A75767">
              <w:rPr>
                <w:rFonts w:ascii="Calibri" w:eastAsia="Calibri" w:hAnsi="Calibri" w:cs="Calibri"/>
                <w:spacing w:val="-1"/>
                <w:position w:val="1"/>
                <w:sz w:val="22"/>
                <w:szCs w:val="22"/>
              </w:rPr>
              <w:t>n</w:t>
            </w:r>
            <w:r w:rsidR="00A75767">
              <w:rPr>
                <w:rFonts w:ascii="Calibri" w:eastAsia="Calibri" w:hAnsi="Calibri" w:cs="Calibri"/>
                <w:position w:val="1"/>
                <w:sz w:val="22"/>
                <w:szCs w:val="22"/>
              </w:rPr>
              <w:t>a</w:t>
            </w:r>
            <w:r w:rsidR="00A75767">
              <w:rPr>
                <w:rFonts w:ascii="Calibri" w:eastAsia="Calibri" w:hAnsi="Calibri" w:cs="Calibri"/>
                <w:spacing w:val="-1"/>
                <w:position w:val="1"/>
                <w:sz w:val="22"/>
                <w:szCs w:val="22"/>
              </w:rPr>
              <w:t>g</w:t>
            </w:r>
            <w:r w:rsidR="00A75767">
              <w:rPr>
                <w:rFonts w:ascii="Calibri" w:eastAsia="Calibri" w:hAnsi="Calibri" w:cs="Calibri"/>
                <w:spacing w:val="-2"/>
                <w:position w:val="1"/>
                <w:sz w:val="22"/>
                <w:szCs w:val="22"/>
              </w:rPr>
              <w:t>e</w:t>
            </w:r>
            <w:r w:rsidR="00A75767">
              <w:rPr>
                <w:rFonts w:ascii="Calibri" w:eastAsia="Calibri" w:hAnsi="Calibri" w:cs="Calibri"/>
                <w:position w:val="1"/>
                <w:sz w:val="22"/>
                <w:szCs w:val="22"/>
              </w:rPr>
              <w:t>r</w:t>
            </w:r>
            <w:r w:rsidR="00A75767">
              <w:rPr>
                <w:rFonts w:ascii="Calibri" w:eastAsia="Calibri" w:hAnsi="Calibri" w:cs="Calibri"/>
                <w:spacing w:val="-1"/>
                <w:position w:val="1"/>
                <w:sz w:val="22"/>
                <w:szCs w:val="22"/>
              </w:rPr>
              <w:t xml:space="preserve"> [</w:t>
            </w:r>
            <w:r>
              <w:rPr>
                <w:rFonts w:ascii="Calibri" w:eastAsia="Calibri" w:hAnsi="Calibri" w:cs="Calibri"/>
                <w:spacing w:val="1"/>
                <w:position w:val="1"/>
                <w:sz w:val="22"/>
                <w:szCs w:val="22"/>
              </w:rPr>
              <w:t>5</w:t>
            </w:r>
            <w:r>
              <w:rPr>
                <w:rFonts w:ascii="Calibri" w:eastAsia="Calibri" w:hAnsi="Calibri" w:cs="Calibri"/>
                <w:spacing w:val="-2"/>
                <w:position w:val="1"/>
                <w:sz w:val="22"/>
                <w:szCs w:val="22"/>
              </w:rPr>
              <w:t>0</w:t>
            </w:r>
            <w:r>
              <w:rPr>
                <w:rFonts w:ascii="Calibri" w:eastAsia="Calibri" w:hAnsi="Calibri" w:cs="Calibri"/>
                <w:position w:val="1"/>
                <w:sz w:val="22"/>
                <w:szCs w:val="22"/>
              </w:rPr>
              <w:t>%</w:t>
            </w:r>
            <w:r w:rsidR="00A75767">
              <w:rPr>
                <w:rFonts w:ascii="Calibri" w:eastAsia="Calibri" w:hAnsi="Calibri" w:cs="Calibri"/>
                <w:position w:val="1"/>
                <w:sz w:val="22"/>
                <w:szCs w:val="22"/>
              </w:rPr>
              <w:t>],</w:t>
            </w:r>
            <w:r w:rsidR="00A75767">
              <w:rPr>
                <w:rFonts w:ascii="Calibri" w:eastAsia="Calibri" w:hAnsi="Calibri" w:cs="Calibri"/>
                <w:spacing w:val="-2"/>
                <w:position w:val="1"/>
                <w:sz w:val="22"/>
                <w:szCs w:val="22"/>
              </w:rPr>
              <w:t xml:space="preserve"> Requirement</w:t>
            </w:r>
            <w:r>
              <w:rPr>
                <w:rFonts w:ascii="Calibri" w:eastAsia="Calibri" w:hAnsi="Calibri" w:cs="Calibri"/>
                <w:spacing w:val="1"/>
                <w:position w:val="1"/>
                <w:sz w:val="22"/>
                <w:szCs w:val="22"/>
              </w:rPr>
              <w:t xml:space="preserve"> </w:t>
            </w:r>
            <w:r w:rsidR="00A75767">
              <w:rPr>
                <w:rFonts w:ascii="Calibri" w:eastAsia="Calibri" w:hAnsi="Calibri" w:cs="Calibri"/>
                <w:position w:val="1"/>
                <w:sz w:val="22"/>
                <w:szCs w:val="22"/>
              </w:rPr>
              <w:t>En</w:t>
            </w:r>
            <w:r w:rsidR="00A75767">
              <w:rPr>
                <w:rFonts w:ascii="Calibri" w:eastAsia="Calibri" w:hAnsi="Calibri" w:cs="Calibri"/>
                <w:spacing w:val="-1"/>
                <w:position w:val="1"/>
                <w:sz w:val="22"/>
                <w:szCs w:val="22"/>
              </w:rPr>
              <w:t>g</w:t>
            </w:r>
            <w:r w:rsidR="00A75767">
              <w:rPr>
                <w:rFonts w:ascii="Calibri" w:eastAsia="Calibri" w:hAnsi="Calibri" w:cs="Calibri"/>
                <w:position w:val="1"/>
                <w:sz w:val="22"/>
                <w:szCs w:val="22"/>
              </w:rPr>
              <w:t>i</w:t>
            </w:r>
            <w:r w:rsidR="00A75767">
              <w:rPr>
                <w:rFonts w:ascii="Calibri" w:eastAsia="Calibri" w:hAnsi="Calibri" w:cs="Calibri"/>
                <w:spacing w:val="-1"/>
                <w:position w:val="1"/>
                <w:sz w:val="22"/>
                <w:szCs w:val="22"/>
              </w:rPr>
              <w:t>n</w:t>
            </w:r>
            <w:r w:rsidR="00A75767">
              <w:rPr>
                <w:rFonts w:ascii="Calibri" w:eastAsia="Calibri" w:hAnsi="Calibri" w:cs="Calibri"/>
                <w:position w:val="1"/>
                <w:sz w:val="22"/>
                <w:szCs w:val="22"/>
              </w:rPr>
              <w:t>e</w:t>
            </w:r>
            <w:r w:rsidR="00A75767">
              <w:rPr>
                <w:rFonts w:ascii="Calibri" w:eastAsia="Calibri" w:hAnsi="Calibri" w:cs="Calibri"/>
                <w:spacing w:val="1"/>
                <w:position w:val="1"/>
                <w:sz w:val="22"/>
                <w:szCs w:val="22"/>
              </w:rPr>
              <w:t>e</w:t>
            </w:r>
            <w:r w:rsidR="00A75767">
              <w:rPr>
                <w:rFonts w:ascii="Calibri" w:eastAsia="Calibri" w:hAnsi="Calibri" w:cs="Calibri"/>
                <w:position w:val="1"/>
                <w:sz w:val="22"/>
                <w:szCs w:val="22"/>
              </w:rPr>
              <w:t>r</w:t>
            </w:r>
            <w:r w:rsidR="00A75767">
              <w:rPr>
                <w:rFonts w:ascii="Calibri" w:eastAsia="Calibri" w:hAnsi="Calibri" w:cs="Calibri"/>
                <w:spacing w:val="-3"/>
                <w:position w:val="1"/>
                <w:sz w:val="22"/>
                <w:szCs w:val="22"/>
              </w:rPr>
              <w:t xml:space="preserve"> [</w:t>
            </w:r>
            <w:r>
              <w:rPr>
                <w:rFonts w:ascii="Calibri" w:eastAsia="Calibri" w:hAnsi="Calibri" w:cs="Calibri"/>
                <w:spacing w:val="1"/>
                <w:position w:val="1"/>
                <w:sz w:val="22"/>
                <w:szCs w:val="22"/>
              </w:rPr>
              <w:t>5</w:t>
            </w:r>
            <w:r>
              <w:rPr>
                <w:rFonts w:ascii="Calibri" w:eastAsia="Calibri" w:hAnsi="Calibri" w:cs="Calibri"/>
                <w:spacing w:val="-2"/>
                <w:position w:val="1"/>
                <w:sz w:val="22"/>
                <w:szCs w:val="22"/>
              </w:rPr>
              <w:t>0</w:t>
            </w:r>
            <w:r>
              <w:rPr>
                <w:rFonts w:ascii="Calibri" w:eastAsia="Calibri" w:hAnsi="Calibri" w:cs="Calibri"/>
                <w:position w:val="1"/>
                <w:sz w:val="22"/>
                <w:szCs w:val="22"/>
              </w:rPr>
              <w:t>%]</w:t>
            </w:r>
          </w:p>
        </w:tc>
      </w:tr>
      <w:tr w:rsidR="00CE409C" w14:paraId="173C703C" w14:textId="77777777">
        <w:trPr>
          <w:trHeight w:hRule="exact" w:val="691"/>
        </w:trPr>
        <w:tc>
          <w:tcPr>
            <w:tcW w:w="10226" w:type="dxa"/>
            <w:tcBorders>
              <w:top w:val="nil"/>
              <w:left w:val="single" w:sz="5" w:space="0" w:color="A4A4A4"/>
              <w:bottom w:val="nil"/>
              <w:right w:val="single" w:sz="5" w:space="0" w:color="A4A4A4"/>
            </w:tcBorders>
          </w:tcPr>
          <w:p w14:paraId="1E288D2A" w14:textId="552408A5" w:rsidR="00CE409C" w:rsidRDefault="009B090C" w:rsidP="00090A5B">
            <w:pPr>
              <w:spacing w:before="74"/>
              <w:ind w:left="498"/>
              <w:jc w:val="both"/>
              <w:rPr>
                <w:rFonts w:ascii="Calibri" w:eastAsia="Calibri" w:hAnsi="Calibri" w:cs="Calibri"/>
                <w:sz w:val="22"/>
                <w:szCs w:val="22"/>
              </w:rPr>
            </w:pPr>
            <w:r>
              <w:rPr>
                <w:sz w:val="22"/>
                <w:szCs w:val="22"/>
              </w:rPr>
              <w:t xml:space="preserve">   </w:t>
            </w:r>
            <w:r>
              <w:rPr>
                <w:spacing w:val="38"/>
                <w:sz w:val="22"/>
                <w:szCs w:val="22"/>
              </w:rPr>
              <w:t xml:space="preserve"> </w:t>
            </w:r>
            <w:r>
              <w:rPr>
                <w:rFonts w:ascii="Calibri" w:eastAsia="Calibri" w:hAnsi="Calibri" w:cs="Calibri"/>
                <w:sz w:val="22"/>
                <w:szCs w:val="22"/>
              </w:rPr>
              <w:t>Sc</w:t>
            </w:r>
            <w:r>
              <w:rPr>
                <w:rFonts w:ascii="Calibri" w:eastAsia="Calibri" w:hAnsi="Calibri" w:cs="Calibri"/>
                <w:spacing w:val="-1"/>
                <w:sz w:val="22"/>
                <w:szCs w:val="22"/>
              </w:rPr>
              <w:t>h</w:t>
            </w:r>
            <w:r>
              <w:rPr>
                <w:rFonts w:ascii="Calibri" w:eastAsia="Calibri" w:hAnsi="Calibri" w:cs="Calibri"/>
                <w:sz w:val="22"/>
                <w:szCs w:val="22"/>
              </w:rPr>
              <w:t>ed</w:t>
            </w:r>
            <w:r>
              <w:rPr>
                <w:rFonts w:ascii="Calibri" w:eastAsia="Calibri" w:hAnsi="Calibri" w:cs="Calibri"/>
                <w:spacing w:val="-1"/>
                <w:sz w:val="22"/>
                <w:szCs w:val="22"/>
              </w:rPr>
              <w:t>u</w:t>
            </w:r>
            <w:r>
              <w:rPr>
                <w:rFonts w:ascii="Calibri" w:eastAsia="Calibri" w:hAnsi="Calibri" w:cs="Calibri"/>
                <w:sz w:val="22"/>
                <w:szCs w:val="22"/>
              </w:rPr>
              <w:t xml:space="preserve">le </w:t>
            </w:r>
            <w:r>
              <w:rPr>
                <w:rFonts w:ascii="Calibri" w:eastAsia="Calibri" w:hAnsi="Calibri" w:cs="Calibri"/>
                <w:spacing w:val="1"/>
                <w:sz w:val="22"/>
                <w:szCs w:val="22"/>
              </w:rPr>
              <w:t>M</w:t>
            </w:r>
            <w:r>
              <w:rPr>
                <w:rFonts w:ascii="Calibri" w:eastAsia="Calibri" w:hAnsi="Calibri" w:cs="Calibri"/>
                <w:sz w:val="22"/>
                <w:szCs w:val="22"/>
              </w:rPr>
              <w:t>a</w:t>
            </w:r>
            <w:r>
              <w:rPr>
                <w:rFonts w:ascii="Calibri" w:eastAsia="Calibri" w:hAnsi="Calibri" w:cs="Calibri"/>
                <w:spacing w:val="-1"/>
                <w:sz w:val="22"/>
                <w:szCs w:val="22"/>
              </w:rPr>
              <w:t>n</w:t>
            </w:r>
            <w:r>
              <w:rPr>
                <w:rFonts w:ascii="Calibri" w:eastAsia="Calibri" w:hAnsi="Calibri" w:cs="Calibri"/>
                <w:sz w:val="22"/>
                <w:szCs w:val="22"/>
              </w:rPr>
              <w:t>a</w:t>
            </w:r>
            <w:r>
              <w:rPr>
                <w:rFonts w:ascii="Calibri" w:eastAsia="Calibri" w:hAnsi="Calibri" w:cs="Calibri"/>
                <w:spacing w:val="-1"/>
                <w:sz w:val="22"/>
                <w:szCs w:val="22"/>
              </w:rPr>
              <w:t>g</w:t>
            </w:r>
            <w:r>
              <w:rPr>
                <w:rFonts w:ascii="Calibri" w:eastAsia="Calibri" w:hAnsi="Calibri" w:cs="Calibri"/>
                <w:spacing w:val="-2"/>
                <w:sz w:val="22"/>
                <w:szCs w:val="22"/>
              </w:rPr>
              <w:t>e</w:t>
            </w:r>
            <w:r>
              <w:rPr>
                <w:rFonts w:ascii="Calibri" w:eastAsia="Calibri" w:hAnsi="Calibri" w:cs="Calibri"/>
                <w:spacing w:val="-1"/>
                <w:sz w:val="22"/>
                <w:szCs w:val="22"/>
              </w:rPr>
              <w:t>m</w:t>
            </w:r>
            <w:r>
              <w:rPr>
                <w:rFonts w:ascii="Calibri" w:eastAsia="Calibri" w:hAnsi="Calibri" w:cs="Calibri"/>
                <w:sz w:val="22"/>
                <w:szCs w:val="22"/>
              </w:rPr>
              <w:t xml:space="preserve">ent                                </w:t>
            </w:r>
            <w:r>
              <w:rPr>
                <w:rFonts w:ascii="Calibri" w:eastAsia="Calibri" w:hAnsi="Calibri" w:cs="Calibri"/>
                <w:spacing w:val="36"/>
                <w:sz w:val="22"/>
                <w:szCs w:val="22"/>
              </w:rPr>
              <w:t xml:space="preserve"> </w:t>
            </w:r>
            <w:r>
              <w:rPr>
                <w:rFonts w:ascii="Calibri" w:eastAsia="Calibri" w:hAnsi="Calibri" w:cs="Calibri"/>
                <w:spacing w:val="1"/>
                <w:position w:val="1"/>
                <w:sz w:val="22"/>
                <w:szCs w:val="22"/>
              </w:rPr>
              <w:t>P</w:t>
            </w:r>
            <w:r>
              <w:rPr>
                <w:rFonts w:ascii="Calibri" w:eastAsia="Calibri" w:hAnsi="Calibri" w:cs="Calibri"/>
                <w:position w:val="1"/>
                <w:sz w:val="22"/>
                <w:szCs w:val="22"/>
              </w:rPr>
              <w:t>r</w:t>
            </w:r>
            <w:r>
              <w:rPr>
                <w:rFonts w:ascii="Calibri" w:eastAsia="Calibri" w:hAnsi="Calibri" w:cs="Calibri"/>
                <w:spacing w:val="1"/>
                <w:position w:val="1"/>
                <w:sz w:val="22"/>
                <w:szCs w:val="22"/>
              </w:rPr>
              <w:t>o</w:t>
            </w:r>
            <w:r>
              <w:rPr>
                <w:rFonts w:ascii="Calibri" w:eastAsia="Calibri" w:hAnsi="Calibri" w:cs="Calibri"/>
                <w:spacing w:val="-2"/>
                <w:position w:val="1"/>
                <w:sz w:val="22"/>
                <w:szCs w:val="22"/>
              </w:rPr>
              <w:t>j</w:t>
            </w:r>
            <w:r>
              <w:rPr>
                <w:rFonts w:ascii="Calibri" w:eastAsia="Calibri" w:hAnsi="Calibri" w:cs="Calibri"/>
                <w:position w:val="1"/>
                <w:sz w:val="22"/>
                <w:szCs w:val="22"/>
              </w:rPr>
              <w:t>ect</w:t>
            </w:r>
            <w:r>
              <w:rPr>
                <w:rFonts w:ascii="Calibri" w:eastAsia="Calibri" w:hAnsi="Calibri" w:cs="Calibri"/>
                <w:spacing w:val="-1"/>
                <w:position w:val="1"/>
                <w:sz w:val="22"/>
                <w:szCs w:val="22"/>
              </w:rPr>
              <w:t xml:space="preserve"> </w:t>
            </w:r>
            <w:r w:rsidR="00A75767">
              <w:rPr>
                <w:rFonts w:ascii="Calibri" w:eastAsia="Calibri" w:hAnsi="Calibri" w:cs="Calibri"/>
                <w:spacing w:val="1"/>
                <w:position w:val="1"/>
                <w:sz w:val="22"/>
                <w:szCs w:val="22"/>
              </w:rPr>
              <w:t>M</w:t>
            </w:r>
            <w:r w:rsidR="00A75767">
              <w:rPr>
                <w:rFonts w:ascii="Calibri" w:eastAsia="Calibri" w:hAnsi="Calibri" w:cs="Calibri"/>
                <w:position w:val="1"/>
                <w:sz w:val="22"/>
                <w:szCs w:val="22"/>
              </w:rPr>
              <w:t>a</w:t>
            </w:r>
            <w:r w:rsidR="00A75767">
              <w:rPr>
                <w:rFonts w:ascii="Calibri" w:eastAsia="Calibri" w:hAnsi="Calibri" w:cs="Calibri"/>
                <w:spacing w:val="-1"/>
                <w:position w:val="1"/>
                <w:sz w:val="22"/>
                <w:szCs w:val="22"/>
              </w:rPr>
              <w:t>n</w:t>
            </w:r>
            <w:r w:rsidR="00A75767">
              <w:rPr>
                <w:rFonts w:ascii="Calibri" w:eastAsia="Calibri" w:hAnsi="Calibri" w:cs="Calibri"/>
                <w:position w:val="1"/>
                <w:sz w:val="22"/>
                <w:szCs w:val="22"/>
              </w:rPr>
              <w:t>a</w:t>
            </w:r>
            <w:r w:rsidR="00A75767">
              <w:rPr>
                <w:rFonts w:ascii="Calibri" w:eastAsia="Calibri" w:hAnsi="Calibri" w:cs="Calibri"/>
                <w:spacing w:val="-1"/>
                <w:position w:val="1"/>
                <w:sz w:val="22"/>
                <w:szCs w:val="22"/>
              </w:rPr>
              <w:t>g</w:t>
            </w:r>
            <w:r w:rsidR="00A75767">
              <w:rPr>
                <w:rFonts w:ascii="Calibri" w:eastAsia="Calibri" w:hAnsi="Calibri" w:cs="Calibri"/>
                <w:spacing w:val="-2"/>
                <w:position w:val="1"/>
                <w:sz w:val="22"/>
                <w:szCs w:val="22"/>
              </w:rPr>
              <w:t>e</w:t>
            </w:r>
            <w:r w:rsidR="00A75767">
              <w:rPr>
                <w:rFonts w:ascii="Calibri" w:eastAsia="Calibri" w:hAnsi="Calibri" w:cs="Calibri"/>
                <w:position w:val="1"/>
                <w:sz w:val="22"/>
                <w:szCs w:val="22"/>
              </w:rPr>
              <w:t>r</w:t>
            </w:r>
            <w:r w:rsidR="00A75767">
              <w:rPr>
                <w:rFonts w:ascii="Calibri" w:eastAsia="Calibri" w:hAnsi="Calibri" w:cs="Calibri"/>
                <w:spacing w:val="-1"/>
                <w:position w:val="1"/>
                <w:sz w:val="22"/>
                <w:szCs w:val="22"/>
              </w:rPr>
              <w:t xml:space="preserve"> [</w:t>
            </w:r>
            <w:r>
              <w:rPr>
                <w:rFonts w:ascii="Calibri" w:eastAsia="Calibri" w:hAnsi="Calibri" w:cs="Calibri"/>
                <w:spacing w:val="1"/>
                <w:position w:val="1"/>
                <w:sz w:val="22"/>
                <w:szCs w:val="22"/>
              </w:rPr>
              <w:t>5</w:t>
            </w:r>
            <w:r>
              <w:rPr>
                <w:rFonts w:ascii="Calibri" w:eastAsia="Calibri" w:hAnsi="Calibri" w:cs="Calibri"/>
                <w:spacing w:val="-2"/>
                <w:position w:val="1"/>
                <w:sz w:val="22"/>
                <w:szCs w:val="22"/>
              </w:rPr>
              <w:t>0</w:t>
            </w:r>
            <w:r>
              <w:rPr>
                <w:rFonts w:ascii="Calibri" w:eastAsia="Calibri" w:hAnsi="Calibri" w:cs="Calibri"/>
                <w:position w:val="1"/>
                <w:sz w:val="22"/>
                <w:szCs w:val="22"/>
              </w:rPr>
              <w:t>%</w:t>
            </w:r>
            <w:r w:rsidR="00A75767">
              <w:rPr>
                <w:rFonts w:ascii="Calibri" w:eastAsia="Calibri" w:hAnsi="Calibri" w:cs="Calibri"/>
                <w:position w:val="1"/>
                <w:sz w:val="22"/>
                <w:szCs w:val="22"/>
              </w:rPr>
              <w:t>],</w:t>
            </w:r>
            <w:r w:rsidR="00A75767">
              <w:rPr>
                <w:rFonts w:ascii="Calibri" w:eastAsia="Calibri" w:hAnsi="Calibri" w:cs="Calibri"/>
                <w:spacing w:val="-2"/>
                <w:position w:val="1"/>
                <w:sz w:val="22"/>
                <w:szCs w:val="22"/>
              </w:rPr>
              <w:t xml:space="preserve"> Requirement</w:t>
            </w:r>
          </w:p>
          <w:p w14:paraId="14BC4F57" w14:textId="6C91F03B" w:rsidR="00CE409C" w:rsidRDefault="00A75767" w:rsidP="00090A5B">
            <w:pPr>
              <w:spacing w:line="240" w:lineRule="exact"/>
              <w:ind w:left="4598"/>
              <w:jc w:val="both"/>
              <w:rPr>
                <w:rFonts w:ascii="Calibri" w:eastAsia="Calibri" w:hAnsi="Calibri" w:cs="Calibri"/>
                <w:sz w:val="22"/>
                <w:szCs w:val="22"/>
              </w:rPr>
            </w:pPr>
            <w:r>
              <w:rPr>
                <w:rFonts w:ascii="Calibri" w:eastAsia="Calibri" w:hAnsi="Calibri" w:cs="Calibri"/>
                <w:position w:val="1"/>
                <w:sz w:val="22"/>
                <w:szCs w:val="22"/>
              </w:rPr>
              <w:t>En</w:t>
            </w:r>
            <w:r>
              <w:rPr>
                <w:rFonts w:ascii="Calibri" w:eastAsia="Calibri" w:hAnsi="Calibri" w:cs="Calibri"/>
                <w:spacing w:val="-1"/>
                <w:position w:val="1"/>
                <w:sz w:val="22"/>
                <w:szCs w:val="22"/>
              </w:rPr>
              <w:t>g</w:t>
            </w:r>
            <w:r>
              <w:rPr>
                <w:rFonts w:ascii="Calibri" w:eastAsia="Calibri" w:hAnsi="Calibri" w:cs="Calibri"/>
                <w:position w:val="1"/>
                <w:sz w:val="22"/>
                <w:szCs w:val="22"/>
              </w:rPr>
              <w:t>i</w:t>
            </w:r>
            <w:r>
              <w:rPr>
                <w:rFonts w:ascii="Calibri" w:eastAsia="Calibri" w:hAnsi="Calibri" w:cs="Calibri"/>
                <w:spacing w:val="-1"/>
                <w:position w:val="1"/>
                <w:sz w:val="22"/>
                <w:szCs w:val="22"/>
              </w:rPr>
              <w:t>n</w:t>
            </w:r>
            <w:r>
              <w:rPr>
                <w:rFonts w:ascii="Calibri" w:eastAsia="Calibri" w:hAnsi="Calibri" w:cs="Calibri"/>
                <w:position w:val="1"/>
                <w:sz w:val="22"/>
                <w:szCs w:val="22"/>
              </w:rPr>
              <w:t>e</w:t>
            </w:r>
            <w:r>
              <w:rPr>
                <w:rFonts w:ascii="Calibri" w:eastAsia="Calibri" w:hAnsi="Calibri" w:cs="Calibri"/>
                <w:spacing w:val="1"/>
                <w:position w:val="1"/>
                <w:sz w:val="22"/>
                <w:szCs w:val="22"/>
              </w:rPr>
              <w:t>e</w:t>
            </w:r>
            <w:r>
              <w:rPr>
                <w:rFonts w:ascii="Calibri" w:eastAsia="Calibri" w:hAnsi="Calibri" w:cs="Calibri"/>
                <w:position w:val="1"/>
                <w:sz w:val="22"/>
                <w:szCs w:val="22"/>
              </w:rPr>
              <w:t>r</w:t>
            </w:r>
            <w:r>
              <w:rPr>
                <w:rFonts w:ascii="Calibri" w:eastAsia="Calibri" w:hAnsi="Calibri" w:cs="Calibri"/>
                <w:spacing w:val="-1"/>
                <w:position w:val="1"/>
                <w:sz w:val="22"/>
                <w:szCs w:val="22"/>
              </w:rPr>
              <w:t xml:space="preserve"> [</w:t>
            </w:r>
            <w:r w:rsidR="009B090C">
              <w:rPr>
                <w:rFonts w:ascii="Calibri" w:eastAsia="Calibri" w:hAnsi="Calibri" w:cs="Calibri"/>
                <w:spacing w:val="1"/>
                <w:position w:val="1"/>
                <w:sz w:val="22"/>
                <w:szCs w:val="22"/>
              </w:rPr>
              <w:t>5</w:t>
            </w:r>
            <w:r w:rsidR="009B090C">
              <w:rPr>
                <w:rFonts w:ascii="Calibri" w:eastAsia="Calibri" w:hAnsi="Calibri" w:cs="Calibri"/>
                <w:spacing w:val="-2"/>
                <w:position w:val="1"/>
                <w:sz w:val="22"/>
                <w:szCs w:val="22"/>
              </w:rPr>
              <w:t>0</w:t>
            </w:r>
            <w:r w:rsidR="009B090C">
              <w:rPr>
                <w:rFonts w:ascii="Calibri" w:eastAsia="Calibri" w:hAnsi="Calibri" w:cs="Calibri"/>
                <w:position w:val="1"/>
                <w:sz w:val="22"/>
                <w:szCs w:val="22"/>
              </w:rPr>
              <w:t>%</w:t>
            </w:r>
            <w:r>
              <w:rPr>
                <w:rFonts w:ascii="Calibri" w:eastAsia="Calibri" w:hAnsi="Calibri" w:cs="Calibri"/>
                <w:position w:val="1"/>
                <w:sz w:val="22"/>
                <w:szCs w:val="22"/>
              </w:rPr>
              <w:t>]</w:t>
            </w:r>
            <w:r>
              <w:rPr>
                <w:rFonts w:ascii="Calibri" w:eastAsia="Calibri" w:hAnsi="Calibri" w:cs="Calibri"/>
                <w:spacing w:val="-2"/>
                <w:position w:val="1"/>
                <w:sz w:val="22"/>
                <w:szCs w:val="22"/>
              </w:rPr>
              <w:t>,</w:t>
            </w:r>
            <w:r>
              <w:rPr>
                <w:rFonts w:ascii="Calibri" w:eastAsia="Calibri" w:hAnsi="Calibri" w:cs="Calibri"/>
                <w:spacing w:val="1"/>
                <w:position w:val="1"/>
                <w:sz w:val="22"/>
                <w:szCs w:val="22"/>
              </w:rPr>
              <w:t xml:space="preserve"> Developer</w:t>
            </w:r>
            <w:r w:rsidR="009B090C">
              <w:rPr>
                <w:rFonts w:ascii="Calibri" w:eastAsia="Calibri" w:hAnsi="Calibri" w:cs="Calibri"/>
                <w:spacing w:val="2"/>
                <w:position w:val="1"/>
                <w:sz w:val="22"/>
                <w:szCs w:val="22"/>
              </w:rPr>
              <w:t xml:space="preserve"> </w:t>
            </w:r>
            <w:r w:rsidR="009B090C">
              <w:rPr>
                <w:rFonts w:ascii="Calibri" w:eastAsia="Calibri" w:hAnsi="Calibri" w:cs="Calibri"/>
                <w:position w:val="1"/>
                <w:sz w:val="22"/>
                <w:szCs w:val="22"/>
              </w:rPr>
              <w:t>-</w:t>
            </w:r>
            <w:r w:rsidR="009B090C">
              <w:rPr>
                <w:rFonts w:ascii="Calibri" w:eastAsia="Calibri" w:hAnsi="Calibri" w:cs="Calibri"/>
                <w:spacing w:val="-2"/>
                <w:position w:val="1"/>
                <w:sz w:val="22"/>
                <w:szCs w:val="22"/>
              </w:rPr>
              <w:t xml:space="preserve"> </w:t>
            </w:r>
            <w:r w:rsidR="009B090C">
              <w:rPr>
                <w:rFonts w:ascii="Calibri" w:eastAsia="Calibri" w:hAnsi="Calibri" w:cs="Calibri"/>
                <w:spacing w:val="1"/>
                <w:position w:val="1"/>
                <w:sz w:val="22"/>
                <w:szCs w:val="22"/>
              </w:rPr>
              <w:t>3</w:t>
            </w:r>
            <w:r w:rsidR="009B090C">
              <w:rPr>
                <w:rFonts w:ascii="Calibri" w:eastAsia="Calibri" w:hAnsi="Calibri" w:cs="Calibri"/>
                <w:position w:val="1"/>
                <w:sz w:val="22"/>
                <w:szCs w:val="22"/>
              </w:rPr>
              <w:t>[5</w:t>
            </w:r>
            <w:r w:rsidR="009B090C">
              <w:rPr>
                <w:rFonts w:ascii="Calibri" w:eastAsia="Calibri" w:hAnsi="Calibri" w:cs="Calibri"/>
                <w:spacing w:val="-1"/>
                <w:position w:val="1"/>
                <w:sz w:val="22"/>
                <w:szCs w:val="22"/>
              </w:rPr>
              <w:t>0</w:t>
            </w:r>
            <w:r w:rsidR="009B090C">
              <w:rPr>
                <w:rFonts w:ascii="Calibri" w:eastAsia="Calibri" w:hAnsi="Calibri" w:cs="Calibri"/>
                <w:position w:val="1"/>
                <w:sz w:val="22"/>
                <w:szCs w:val="22"/>
              </w:rPr>
              <w:t>%]</w:t>
            </w:r>
          </w:p>
        </w:tc>
      </w:tr>
      <w:tr w:rsidR="00CE409C" w14:paraId="183FE225" w14:textId="77777777">
        <w:trPr>
          <w:trHeight w:hRule="exact" w:val="435"/>
        </w:trPr>
        <w:tc>
          <w:tcPr>
            <w:tcW w:w="10226" w:type="dxa"/>
            <w:tcBorders>
              <w:top w:val="nil"/>
              <w:left w:val="single" w:sz="5" w:space="0" w:color="A4A4A4"/>
              <w:bottom w:val="nil"/>
              <w:right w:val="single" w:sz="5" w:space="0" w:color="A4A4A4"/>
            </w:tcBorders>
          </w:tcPr>
          <w:p w14:paraId="04AA670C" w14:textId="33B5ECCC" w:rsidR="00CE409C" w:rsidRDefault="009B090C" w:rsidP="00090A5B">
            <w:pPr>
              <w:spacing w:before="74"/>
              <w:ind w:left="498"/>
              <w:jc w:val="both"/>
              <w:rPr>
                <w:rFonts w:ascii="Calibri" w:eastAsia="Calibri" w:hAnsi="Calibri" w:cs="Calibri"/>
                <w:sz w:val="22"/>
                <w:szCs w:val="22"/>
              </w:rPr>
            </w:pPr>
            <w:r>
              <w:rPr>
                <w:sz w:val="22"/>
                <w:szCs w:val="22"/>
              </w:rPr>
              <w:t xml:space="preserve">   </w:t>
            </w:r>
            <w:r>
              <w:rPr>
                <w:spacing w:val="38"/>
                <w:sz w:val="22"/>
                <w:szCs w:val="22"/>
              </w:rPr>
              <w:t xml:space="preserve"> </w:t>
            </w:r>
            <w:r>
              <w:rPr>
                <w:rFonts w:ascii="Calibri" w:eastAsia="Calibri" w:hAnsi="Calibri" w:cs="Calibri"/>
                <w:sz w:val="22"/>
                <w:szCs w:val="22"/>
              </w:rPr>
              <w:t>C</w:t>
            </w:r>
            <w:r>
              <w:rPr>
                <w:rFonts w:ascii="Calibri" w:eastAsia="Calibri" w:hAnsi="Calibri" w:cs="Calibri"/>
                <w:spacing w:val="1"/>
                <w:sz w:val="22"/>
                <w:szCs w:val="22"/>
              </w:rPr>
              <w:t>o</w:t>
            </w:r>
            <w:r>
              <w:rPr>
                <w:rFonts w:ascii="Calibri" w:eastAsia="Calibri" w:hAnsi="Calibri" w:cs="Calibri"/>
                <w:sz w:val="22"/>
                <w:szCs w:val="22"/>
              </w:rPr>
              <w:t>st</w:t>
            </w:r>
            <w:r>
              <w:rPr>
                <w:rFonts w:ascii="Calibri" w:eastAsia="Calibri" w:hAnsi="Calibri" w:cs="Calibri"/>
                <w:spacing w:val="-1"/>
                <w:sz w:val="22"/>
                <w:szCs w:val="22"/>
              </w:rPr>
              <w:t xml:space="preserve"> </w:t>
            </w:r>
            <w:r>
              <w:rPr>
                <w:rFonts w:ascii="Calibri" w:eastAsia="Calibri" w:hAnsi="Calibri" w:cs="Calibri"/>
                <w:spacing w:val="1"/>
                <w:sz w:val="22"/>
                <w:szCs w:val="22"/>
              </w:rPr>
              <w:t>M</w:t>
            </w:r>
            <w:r>
              <w:rPr>
                <w:rFonts w:ascii="Calibri" w:eastAsia="Calibri" w:hAnsi="Calibri" w:cs="Calibri"/>
                <w:sz w:val="22"/>
                <w:szCs w:val="22"/>
              </w:rPr>
              <w:t>a</w:t>
            </w:r>
            <w:r>
              <w:rPr>
                <w:rFonts w:ascii="Calibri" w:eastAsia="Calibri" w:hAnsi="Calibri" w:cs="Calibri"/>
                <w:spacing w:val="-1"/>
                <w:sz w:val="22"/>
                <w:szCs w:val="22"/>
              </w:rPr>
              <w:t>n</w:t>
            </w:r>
            <w:r>
              <w:rPr>
                <w:rFonts w:ascii="Calibri" w:eastAsia="Calibri" w:hAnsi="Calibri" w:cs="Calibri"/>
                <w:sz w:val="22"/>
                <w:szCs w:val="22"/>
              </w:rPr>
              <w:t>a</w:t>
            </w:r>
            <w:r>
              <w:rPr>
                <w:rFonts w:ascii="Calibri" w:eastAsia="Calibri" w:hAnsi="Calibri" w:cs="Calibri"/>
                <w:spacing w:val="-1"/>
                <w:sz w:val="22"/>
                <w:szCs w:val="22"/>
              </w:rPr>
              <w:t>g</w:t>
            </w:r>
            <w:r>
              <w:rPr>
                <w:rFonts w:ascii="Calibri" w:eastAsia="Calibri" w:hAnsi="Calibri" w:cs="Calibri"/>
                <w:spacing w:val="-2"/>
                <w:sz w:val="22"/>
                <w:szCs w:val="22"/>
              </w:rPr>
              <w:t>e</w:t>
            </w:r>
            <w:r>
              <w:rPr>
                <w:rFonts w:ascii="Calibri" w:eastAsia="Calibri" w:hAnsi="Calibri" w:cs="Calibri"/>
                <w:spacing w:val="-1"/>
                <w:sz w:val="22"/>
                <w:szCs w:val="22"/>
              </w:rPr>
              <w:t>m</w:t>
            </w:r>
            <w:r>
              <w:rPr>
                <w:rFonts w:ascii="Calibri" w:eastAsia="Calibri" w:hAnsi="Calibri" w:cs="Calibri"/>
                <w:sz w:val="22"/>
                <w:szCs w:val="22"/>
              </w:rPr>
              <w:t xml:space="preserve">ent                                         </w:t>
            </w:r>
            <w:r>
              <w:rPr>
                <w:rFonts w:ascii="Calibri" w:eastAsia="Calibri" w:hAnsi="Calibri" w:cs="Calibri"/>
                <w:spacing w:val="6"/>
                <w:sz w:val="22"/>
                <w:szCs w:val="22"/>
              </w:rPr>
              <w:t xml:space="preserve"> </w:t>
            </w:r>
            <w:r>
              <w:rPr>
                <w:rFonts w:ascii="Calibri" w:eastAsia="Calibri" w:hAnsi="Calibri" w:cs="Calibri"/>
                <w:spacing w:val="1"/>
                <w:position w:val="1"/>
                <w:sz w:val="22"/>
                <w:szCs w:val="22"/>
              </w:rPr>
              <w:t>P</w:t>
            </w:r>
            <w:r>
              <w:rPr>
                <w:rFonts w:ascii="Calibri" w:eastAsia="Calibri" w:hAnsi="Calibri" w:cs="Calibri"/>
                <w:position w:val="1"/>
                <w:sz w:val="22"/>
                <w:szCs w:val="22"/>
              </w:rPr>
              <w:t>r</w:t>
            </w:r>
            <w:r>
              <w:rPr>
                <w:rFonts w:ascii="Calibri" w:eastAsia="Calibri" w:hAnsi="Calibri" w:cs="Calibri"/>
                <w:spacing w:val="1"/>
                <w:position w:val="1"/>
                <w:sz w:val="22"/>
                <w:szCs w:val="22"/>
              </w:rPr>
              <w:t>o</w:t>
            </w:r>
            <w:r>
              <w:rPr>
                <w:rFonts w:ascii="Calibri" w:eastAsia="Calibri" w:hAnsi="Calibri" w:cs="Calibri"/>
                <w:spacing w:val="-2"/>
                <w:position w:val="1"/>
                <w:sz w:val="22"/>
                <w:szCs w:val="22"/>
              </w:rPr>
              <w:t>j</w:t>
            </w:r>
            <w:r>
              <w:rPr>
                <w:rFonts w:ascii="Calibri" w:eastAsia="Calibri" w:hAnsi="Calibri" w:cs="Calibri"/>
                <w:position w:val="1"/>
                <w:sz w:val="22"/>
                <w:szCs w:val="22"/>
              </w:rPr>
              <w:t>ect</w:t>
            </w:r>
            <w:r>
              <w:rPr>
                <w:rFonts w:ascii="Calibri" w:eastAsia="Calibri" w:hAnsi="Calibri" w:cs="Calibri"/>
                <w:spacing w:val="-1"/>
                <w:position w:val="1"/>
                <w:sz w:val="22"/>
                <w:szCs w:val="22"/>
              </w:rPr>
              <w:t xml:space="preserve"> </w:t>
            </w:r>
            <w:r w:rsidR="00A75767">
              <w:rPr>
                <w:rFonts w:ascii="Calibri" w:eastAsia="Calibri" w:hAnsi="Calibri" w:cs="Calibri"/>
                <w:spacing w:val="1"/>
                <w:position w:val="1"/>
                <w:sz w:val="22"/>
                <w:szCs w:val="22"/>
              </w:rPr>
              <w:t>M</w:t>
            </w:r>
            <w:r w:rsidR="00A75767">
              <w:rPr>
                <w:rFonts w:ascii="Calibri" w:eastAsia="Calibri" w:hAnsi="Calibri" w:cs="Calibri"/>
                <w:position w:val="1"/>
                <w:sz w:val="22"/>
                <w:szCs w:val="22"/>
              </w:rPr>
              <w:t>a</w:t>
            </w:r>
            <w:r w:rsidR="00A75767">
              <w:rPr>
                <w:rFonts w:ascii="Calibri" w:eastAsia="Calibri" w:hAnsi="Calibri" w:cs="Calibri"/>
                <w:spacing w:val="-1"/>
                <w:position w:val="1"/>
                <w:sz w:val="22"/>
                <w:szCs w:val="22"/>
              </w:rPr>
              <w:t>n</w:t>
            </w:r>
            <w:r w:rsidR="00A75767">
              <w:rPr>
                <w:rFonts w:ascii="Calibri" w:eastAsia="Calibri" w:hAnsi="Calibri" w:cs="Calibri"/>
                <w:position w:val="1"/>
                <w:sz w:val="22"/>
                <w:szCs w:val="22"/>
              </w:rPr>
              <w:t>a</w:t>
            </w:r>
            <w:r w:rsidR="00A75767">
              <w:rPr>
                <w:rFonts w:ascii="Calibri" w:eastAsia="Calibri" w:hAnsi="Calibri" w:cs="Calibri"/>
                <w:spacing w:val="-1"/>
                <w:position w:val="1"/>
                <w:sz w:val="22"/>
                <w:szCs w:val="22"/>
              </w:rPr>
              <w:t>g</w:t>
            </w:r>
            <w:r w:rsidR="00A75767">
              <w:rPr>
                <w:rFonts w:ascii="Calibri" w:eastAsia="Calibri" w:hAnsi="Calibri" w:cs="Calibri"/>
                <w:spacing w:val="-2"/>
                <w:position w:val="1"/>
                <w:sz w:val="22"/>
                <w:szCs w:val="22"/>
              </w:rPr>
              <w:t>e</w:t>
            </w:r>
            <w:r w:rsidR="00A75767">
              <w:rPr>
                <w:rFonts w:ascii="Calibri" w:eastAsia="Calibri" w:hAnsi="Calibri" w:cs="Calibri"/>
                <w:position w:val="1"/>
                <w:sz w:val="22"/>
                <w:szCs w:val="22"/>
              </w:rPr>
              <w:t>r</w:t>
            </w:r>
            <w:r w:rsidR="00A75767">
              <w:rPr>
                <w:rFonts w:ascii="Calibri" w:eastAsia="Calibri" w:hAnsi="Calibri" w:cs="Calibri"/>
                <w:spacing w:val="-1"/>
                <w:position w:val="1"/>
                <w:sz w:val="22"/>
                <w:szCs w:val="22"/>
              </w:rPr>
              <w:t xml:space="preserve"> [</w:t>
            </w:r>
            <w:r>
              <w:rPr>
                <w:rFonts w:ascii="Calibri" w:eastAsia="Calibri" w:hAnsi="Calibri" w:cs="Calibri"/>
                <w:spacing w:val="1"/>
                <w:position w:val="1"/>
                <w:sz w:val="22"/>
                <w:szCs w:val="22"/>
              </w:rPr>
              <w:t>5</w:t>
            </w:r>
            <w:r>
              <w:rPr>
                <w:rFonts w:ascii="Calibri" w:eastAsia="Calibri" w:hAnsi="Calibri" w:cs="Calibri"/>
                <w:spacing w:val="-2"/>
                <w:position w:val="1"/>
                <w:sz w:val="22"/>
                <w:szCs w:val="22"/>
              </w:rPr>
              <w:t>0</w:t>
            </w:r>
            <w:r>
              <w:rPr>
                <w:rFonts w:ascii="Calibri" w:eastAsia="Calibri" w:hAnsi="Calibri" w:cs="Calibri"/>
                <w:position w:val="1"/>
                <w:sz w:val="22"/>
                <w:szCs w:val="22"/>
              </w:rPr>
              <w:t>%</w:t>
            </w:r>
            <w:r w:rsidR="00A75767">
              <w:rPr>
                <w:rFonts w:ascii="Calibri" w:eastAsia="Calibri" w:hAnsi="Calibri" w:cs="Calibri"/>
                <w:position w:val="1"/>
                <w:sz w:val="22"/>
                <w:szCs w:val="22"/>
              </w:rPr>
              <w:t>],</w:t>
            </w:r>
            <w:r w:rsidR="00A75767">
              <w:rPr>
                <w:rFonts w:ascii="Calibri" w:eastAsia="Calibri" w:hAnsi="Calibri" w:cs="Calibri"/>
                <w:spacing w:val="-2"/>
                <w:position w:val="1"/>
                <w:sz w:val="22"/>
                <w:szCs w:val="22"/>
              </w:rPr>
              <w:t xml:space="preserve"> Requirement</w:t>
            </w:r>
            <w:r>
              <w:rPr>
                <w:rFonts w:ascii="Calibri" w:eastAsia="Calibri" w:hAnsi="Calibri" w:cs="Calibri"/>
                <w:spacing w:val="1"/>
                <w:position w:val="1"/>
                <w:sz w:val="22"/>
                <w:szCs w:val="22"/>
              </w:rPr>
              <w:t xml:space="preserve"> </w:t>
            </w:r>
            <w:r w:rsidR="00A75767">
              <w:rPr>
                <w:rFonts w:ascii="Calibri" w:eastAsia="Calibri" w:hAnsi="Calibri" w:cs="Calibri"/>
                <w:position w:val="1"/>
                <w:sz w:val="22"/>
                <w:szCs w:val="22"/>
              </w:rPr>
              <w:t>En</w:t>
            </w:r>
            <w:r w:rsidR="00A75767">
              <w:rPr>
                <w:rFonts w:ascii="Calibri" w:eastAsia="Calibri" w:hAnsi="Calibri" w:cs="Calibri"/>
                <w:spacing w:val="-1"/>
                <w:position w:val="1"/>
                <w:sz w:val="22"/>
                <w:szCs w:val="22"/>
              </w:rPr>
              <w:t>g</w:t>
            </w:r>
            <w:r w:rsidR="00A75767">
              <w:rPr>
                <w:rFonts w:ascii="Calibri" w:eastAsia="Calibri" w:hAnsi="Calibri" w:cs="Calibri"/>
                <w:position w:val="1"/>
                <w:sz w:val="22"/>
                <w:szCs w:val="22"/>
              </w:rPr>
              <w:t>i</w:t>
            </w:r>
            <w:r w:rsidR="00A75767">
              <w:rPr>
                <w:rFonts w:ascii="Calibri" w:eastAsia="Calibri" w:hAnsi="Calibri" w:cs="Calibri"/>
                <w:spacing w:val="-1"/>
                <w:position w:val="1"/>
                <w:sz w:val="22"/>
                <w:szCs w:val="22"/>
              </w:rPr>
              <w:t>n</w:t>
            </w:r>
            <w:r w:rsidR="00A75767">
              <w:rPr>
                <w:rFonts w:ascii="Calibri" w:eastAsia="Calibri" w:hAnsi="Calibri" w:cs="Calibri"/>
                <w:position w:val="1"/>
                <w:sz w:val="22"/>
                <w:szCs w:val="22"/>
              </w:rPr>
              <w:t>e</w:t>
            </w:r>
            <w:r w:rsidR="00A75767">
              <w:rPr>
                <w:rFonts w:ascii="Calibri" w:eastAsia="Calibri" w:hAnsi="Calibri" w:cs="Calibri"/>
                <w:spacing w:val="1"/>
                <w:position w:val="1"/>
                <w:sz w:val="22"/>
                <w:szCs w:val="22"/>
              </w:rPr>
              <w:t>e</w:t>
            </w:r>
            <w:r w:rsidR="00A75767">
              <w:rPr>
                <w:rFonts w:ascii="Calibri" w:eastAsia="Calibri" w:hAnsi="Calibri" w:cs="Calibri"/>
                <w:position w:val="1"/>
                <w:sz w:val="22"/>
                <w:szCs w:val="22"/>
              </w:rPr>
              <w:t>r</w:t>
            </w:r>
            <w:r w:rsidR="00A75767">
              <w:rPr>
                <w:rFonts w:ascii="Calibri" w:eastAsia="Calibri" w:hAnsi="Calibri" w:cs="Calibri"/>
                <w:spacing w:val="-3"/>
                <w:position w:val="1"/>
                <w:sz w:val="22"/>
                <w:szCs w:val="22"/>
              </w:rPr>
              <w:t xml:space="preserve"> [</w:t>
            </w:r>
            <w:r>
              <w:rPr>
                <w:rFonts w:ascii="Calibri" w:eastAsia="Calibri" w:hAnsi="Calibri" w:cs="Calibri"/>
                <w:spacing w:val="1"/>
                <w:position w:val="1"/>
                <w:sz w:val="22"/>
                <w:szCs w:val="22"/>
              </w:rPr>
              <w:t>5</w:t>
            </w:r>
            <w:r>
              <w:rPr>
                <w:rFonts w:ascii="Calibri" w:eastAsia="Calibri" w:hAnsi="Calibri" w:cs="Calibri"/>
                <w:spacing w:val="-2"/>
                <w:position w:val="1"/>
                <w:sz w:val="22"/>
                <w:szCs w:val="22"/>
              </w:rPr>
              <w:t>0</w:t>
            </w:r>
            <w:r>
              <w:rPr>
                <w:rFonts w:ascii="Calibri" w:eastAsia="Calibri" w:hAnsi="Calibri" w:cs="Calibri"/>
                <w:position w:val="1"/>
                <w:sz w:val="22"/>
                <w:szCs w:val="22"/>
              </w:rPr>
              <w:t>%]</w:t>
            </w:r>
          </w:p>
        </w:tc>
      </w:tr>
      <w:tr w:rsidR="00CE409C" w14:paraId="7C25F194" w14:textId="77777777">
        <w:trPr>
          <w:trHeight w:hRule="exact" w:val="434"/>
        </w:trPr>
        <w:tc>
          <w:tcPr>
            <w:tcW w:w="10226" w:type="dxa"/>
            <w:tcBorders>
              <w:top w:val="nil"/>
              <w:left w:val="single" w:sz="5" w:space="0" w:color="A4A4A4"/>
              <w:bottom w:val="nil"/>
              <w:right w:val="single" w:sz="5" w:space="0" w:color="A4A4A4"/>
            </w:tcBorders>
          </w:tcPr>
          <w:p w14:paraId="65D3746A" w14:textId="7318A366" w:rsidR="00CE409C" w:rsidRDefault="009B090C" w:rsidP="00090A5B">
            <w:pPr>
              <w:spacing w:before="74"/>
              <w:ind w:left="498"/>
              <w:jc w:val="both"/>
              <w:rPr>
                <w:rFonts w:ascii="Calibri" w:eastAsia="Calibri" w:hAnsi="Calibri" w:cs="Calibri"/>
                <w:sz w:val="22"/>
                <w:szCs w:val="22"/>
              </w:rPr>
            </w:pPr>
            <w:r>
              <w:rPr>
                <w:sz w:val="22"/>
                <w:szCs w:val="22"/>
              </w:rPr>
              <w:t xml:space="preserve">   </w:t>
            </w:r>
            <w:r>
              <w:rPr>
                <w:spacing w:val="38"/>
                <w:sz w:val="22"/>
                <w:szCs w:val="22"/>
              </w:rPr>
              <w:t xml:space="preserve"> </w:t>
            </w:r>
            <w:r>
              <w:rPr>
                <w:rFonts w:ascii="Calibri" w:eastAsia="Calibri" w:hAnsi="Calibri" w:cs="Calibri"/>
                <w:sz w:val="22"/>
                <w:szCs w:val="22"/>
              </w:rPr>
              <w:t>Qu</w:t>
            </w:r>
            <w:r>
              <w:rPr>
                <w:rFonts w:ascii="Calibri" w:eastAsia="Calibri" w:hAnsi="Calibri" w:cs="Calibri"/>
                <w:spacing w:val="-1"/>
                <w:sz w:val="22"/>
                <w:szCs w:val="22"/>
              </w:rPr>
              <w:t>a</w:t>
            </w:r>
            <w:r>
              <w:rPr>
                <w:rFonts w:ascii="Calibri" w:eastAsia="Calibri" w:hAnsi="Calibri" w:cs="Calibri"/>
                <w:sz w:val="22"/>
                <w:szCs w:val="22"/>
              </w:rPr>
              <w:t>lity</w:t>
            </w:r>
            <w:r>
              <w:rPr>
                <w:rFonts w:ascii="Calibri" w:eastAsia="Calibri" w:hAnsi="Calibri" w:cs="Calibri"/>
                <w:spacing w:val="-1"/>
                <w:sz w:val="22"/>
                <w:szCs w:val="22"/>
              </w:rPr>
              <w:t xml:space="preserve"> </w:t>
            </w:r>
            <w:r>
              <w:rPr>
                <w:rFonts w:ascii="Calibri" w:eastAsia="Calibri" w:hAnsi="Calibri" w:cs="Calibri"/>
                <w:spacing w:val="1"/>
                <w:sz w:val="22"/>
                <w:szCs w:val="22"/>
              </w:rPr>
              <w:t>M</w:t>
            </w:r>
            <w:r>
              <w:rPr>
                <w:rFonts w:ascii="Calibri" w:eastAsia="Calibri" w:hAnsi="Calibri" w:cs="Calibri"/>
                <w:sz w:val="22"/>
                <w:szCs w:val="22"/>
              </w:rPr>
              <w:t>a</w:t>
            </w:r>
            <w:r>
              <w:rPr>
                <w:rFonts w:ascii="Calibri" w:eastAsia="Calibri" w:hAnsi="Calibri" w:cs="Calibri"/>
                <w:spacing w:val="-1"/>
                <w:sz w:val="22"/>
                <w:szCs w:val="22"/>
              </w:rPr>
              <w:t>n</w:t>
            </w:r>
            <w:r>
              <w:rPr>
                <w:rFonts w:ascii="Calibri" w:eastAsia="Calibri" w:hAnsi="Calibri" w:cs="Calibri"/>
                <w:sz w:val="22"/>
                <w:szCs w:val="22"/>
              </w:rPr>
              <w:t>a</w:t>
            </w:r>
            <w:r>
              <w:rPr>
                <w:rFonts w:ascii="Calibri" w:eastAsia="Calibri" w:hAnsi="Calibri" w:cs="Calibri"/>
                <w:spacing w:val="-1"/>
                <w:sz w:val="22"/>
                <w:szCs w:val="22"/>
              </w:rPr>
              <w:t>g</w:t>
            </w:r>
            <w:r>
              <w:rPr>
                <w:rFonts w:ascii="Calibri" w:eastAsia="Calibri" w:hAnsi="Calibri" w:cs="Calibri"/>
                <w:spacing w:val="-2"/>
                <w:sz w:val="22"/>
                <w:szCs w:val="22"/>
              </w:rPr>
              <w:t>e</w:t>
            </w:r>
            <w:r>
              <w:rPr>
                <w:rFonts w:ascii="Calibri" w:eastAsia="Calibri" w:hAnsi="Calibri" w:cs="Calibri"/>
                <w:spacing w:val="1"/>
                <w:sz w:val="22"/>
                <w:szCs w:val="22"/>
              </w:rPr>
              <w:t>m</w:t>
            </w:r>
            <w:r>
              <w:rPr>
                <w:rFonts w:ascii="Calibri" w:eastAsia="Calibri" w:hAnsi="Calibri" w:cs="Calibri"/>
                <w:sz w:val="22"/>
                <w:szCs w:val="22"/>
              </w:rPr>
              <w:t xml:space="preserve">ent                                    </w:t>
            </w:r>
            <w:r>
              <w:rPr>
                <w:rFonts w:ascii="Calibri" w:eastAsia="Calibri" w:hAnsi="Calibri" w:cs="Calibri"/>
                <w:spacing w:val="3"/>
                <w:sz w:val="22"/>
                <w:szCs w:val="22"/>
              </w:rPr>
              <w:t xml:space="preserve"> </w:t>
            </w:r>
            <w:r>
              <w:rPr>
                <w:rFonts w:ascii="Calibri" w:eastAsia="Calibri" w:hAnsi="Calibri" w:cs="Calibri"/>
                <w:spacing w:val="1"/>
                <w:position w:val="1"/>
                <w:sz w:val="22"/>
                <w:szCs w:val="22"/>
              </w:rPr>
              <w:t>P</w:t>
            </w:r>
            <w:r>
              <w:rPr>
                <w:rFonts w:ascii="Calibri" w:eastAsia="Calibri" w:hAnsi="Calibri" w:cs="Calibri"/>
                <w:position w:val="1"/>
                <w:sz w:val="22"/>
                <w:szCs w:val="22"/>
              </w:rPr>
              <w:t>r</w:t>
            </w:r>
            <w:r>
              <w:rPr>
                <w:rFonts w:ascii="Calibri" w:eastAsia="Calibri" w:hAnsi="Calibri" w:cs="Calibri"/>
                <w:spacing w:val="1"/>
                <w:position w:val="1"/>
                <w:sz w:val="22"/>
                <w:szCs w:val="22"/>
              </w:rPr>
              <w:t>o</w:t>
            </w:r>
            <w:r>
              <w:rPr>
                <w:rFonts w:ascii="Calibri" w:eastAsia="Calibri" w:hAnsi="Calibri" w:cs="Calibri"/>
                <w:spacing w:val="-2"/>
                <w:position w:val="1"/>
                <w:sz w:val="22"/>
                <w:szCs w:val="22"/>
              </w:rPr>
              <w:t>j</w:t>
            </w:r>
            <w:r>
              <w:rPr>
                <w:rFonts w:ascii="Calibri" w:eastAsia="Calibri" w:hAnsi="Calibri" w:cs="Calibri"/>
                <w:position w:val="1"/>
                <w:sz w:val="22"/>
                <w:szCs w:val="22"/>
              </w:rPr>
              <w:t>ect</w:t>
            </w:r>
            <w:r>
              <w:rPr>
                <w:rFonts w:ascii="Calibri" w:eastAsia="Calibri" w:hAnsi="Calibri" w:cs="Calibri"/>
                <w:spacing w:val="-1"/>
                <w:position w:val="1"/>
                <w:sz w:val="22"/>
                <w:szCs w:val="22"/>
              </w:rPr>
              <w:t xml:space="preserve"> </w:t>
            </w:r>
            <w:r w:rsidR="00A75767">
              <w:rPr>
                <w:rFonts w:ascii="Calibri" w:eastAsia="Calibri" w:hAnsi="Calibri" w:cs="Calibri"/>
                <w:spacing w:val="1"/>
                <w:position w:val="1"/>
                <w:sz w:val="22"/>
                <w:szCs w:val="22"/>
              </w:rPr>
              <w:t>M</w:t>
            </w:r>
            <w:r w:rsidR="00A75767">
              <w:rPr>
                <w:rFonts w:ascii="Calibri" w:eastAsia="Calibri" w:hAnsi="Calibri" w:cs="Calibri"/>
                <w:position w:val="1"/>
                <w:sz w:val="22"/>
                <w:szCs w:val="22"/>
              </w:rPr>
              <w:t>a</w:t>
            </w:r>
            <w:r w:rsidR="00A75767">
              <w:rPr>
                <w:rFonts w:ascii="Calibri" w:eastAsia="Calibri" w:hAnsi="Calibri" w:cs="Calibri"/>
                <w:spacing w:val="-1"/>
                <w:position w:val="1"/>
                <w:sz w:val="22"/>
                <w:szCs w:val="22"/>
              </w:rPr>
              <w:t>n</w:t>
            </w:r>
            <w:r w:rsidR="00A75767">
              <w:rPr>
                <w:rFonts w:ascii="Calibri" w:eastAsia="Calibri" w:hAnsi="Calibri" w:cs="Calibri"/>
                <w:position w:val="1"/>
                <w:sz w:val="22"/>
                <w:szCs w:val="22"/>
              </w:rPr>
              <w:t>a</w:t>
            </w:r>
            <w:r w:rsidR="00A75767">
              <w:rPr>
                <w:rFonts w:ascii="Calibri" w:eastAsia="Calibri" w:hAnsi="Calibri" w:cs="Calibri"/>
                <w:spacing w:val="-1"/>
                <w:position w:val="1"/>
                <w:sz w:val="22"/>
                <w:szCs w:val="22"/>
              </w:rPr>
              <w:t>g</w:t>
            </w:r>
            <w:r w:rsidR="00A75767">
              <w:rPr>
                <w:rFonts w:ascii="Calibri" w:eastAsia="Calibri" w:hAnsi="Calibri" w:cs="Calibri"/>
                <w:spacing w:val="-2"/>
                <w:position w:val="1"/>
                <w:sz w:val="22"/>
                <w:szCs w:val="22"/>
              </w:rPr>
              <w:t>e</w:t>
            </w:r>
            <w:r w:rsidR="00A75767">
              <w:rPr>
                <w:rFonts w:ascii="Calibri" w:eastAsia="Calibri" w:hAnsi="Calibri" w:cs="Calibri"/>
                <w:position w:val="1"/>
                <w:sz w:val="22"/>
                <w:szCs w:val="22"/>
              </w:rPr>
              <w:t>r</w:t>
            </w:r>
            <w:r w:rsidR="00A75767">
              <w:rPr>
                <w:rFonts w:ascii="Calibri" w:eastAsia="Calibri" w:hAnsi="Calibri" w:cs="Calibri"/>
                <w:spacing w:val="-1"/>
                <w:position w:val="1"/>
                <w:sz w:val="22"/>
                <w:szCs w:val="22"/>
              </w:rPr>
              <w:t xml:space="preserve"> [</w:t>
            </w:r>
            <w:r>
              <w:rPr>
                <w:rFonts w:ascii="Calibri" w:eastAsia="Calibri" w:hAnsi="Calibri" w:cs="Calibri"/>
                <w:spacing w:val="1"/>
                <w:position w:val="1"/>
                <w:sz w:val="22"/>
                <w:szCs w:val="22"/>
              </w:rPr>
              <w:t>5</w:t>
            </w:r>
            <w:r>
              <w:rPr>
                <w:rFonts w:ascii="Calibri" w:eastAsia="Calibri" w:hAnsi="Calibri" w:cs="Calibri"/>
                <w:spacing w:val="-2"/>
                <w:position w:val="1"/>
                <w:sz w:val="22"/>
                <w:szCs w:val="22"/>
              </w:rPr>
              <w:t>0</w:t>
            </w:r>
            <w:r>
              <w:rPr>
                <w:rFonts w:ascii="Calibri" w:eastAsia="Calibri" w:hAnsi="Calibri" w:cs="Calibri"/>
                <w:position w:val="1"/>
                <w:sz w:val="22"/>
                <w:szCs w:val="22"/>
              </w:rPr>
              <w:t>%</w:t>
            </w:r>
            <w:r w:rsidR="00A75767">
              <w:rPr>
                <w:rFonts w:ascii="Calibri" w:eastAsia="Calibri" w:hAnsi="Calibri" w:cs="Calibri"/>
                <w:position w:val="1"/>
                <w:sz w:val="22"/>
                <w:szCs w:val="22"/>
              </w:rPr>
              <w:t>],</w:t>
            </w:r>
            <w:r w:rsidR="00A75767">
              <w:rPr>
                <w:rFonts w:ascii="Calibri" w:eastAsia="Calibri" w:hAnsi="Calibri" w:cs="Calibri"/>
                <w:spacing w:val="-2"/>
                <w:position w:val="1"/>
                <w:sz w:val="22"/>
                <w:szCs w:val="22"/>
              </w:rPr>
              <w:t xml:space="preserve"> Requirement</w:t>
            </w:r>
            <w:r>
              <w:rPr>
                <w:rFonts w:ascii="Calibri" w:eastAsia="Calibri" w:hAnsi="Calibri" w:cs="Calibri"/>
                <w:spacing w:val="1"/>
                <w:position w:val="1"/>
                <w:sz w:val="22"/>
                <w:szCs w:val="22"/>
              </w:rPr>
              <w:t xml:space="preserve"> </w:t>
            </w:r>
            <w:r w:rsidR="00A75767">
              <w:rPr>
                <w:rFonts w:ascii="Calibri" w:eastAsia="Calibri" w:hAnsi="Calibri" w:cs="Calibri"/>
                <w:position w:val="1"/>
                <w:sz w:val="22"/>
                <w:szCs w:val="22"/>
              </w:rPr>
              <w:t>En</w:t>
            </w:r>
            <w:r w:rsidR="00A75767">
              <w:rPr>
                <w:rFonts w:ascii="Calibri" w:eastAsia="Calibri" w:hAnsi="Calibri" w:cs="Calibri"/>
                <w:spacing w:val="-1"/>
                <w:position w:val="1"/>
                <w:sz w:val="22"/>
                <w:szCs w:val="22"/>
              </w:rPr>
              <w:t>g</w:t>
            </w:r>
            <w:r w:rsidR="00A75767">
              <w:rPr>
                <w:rFonts w:ascii="Calibri" w:eastAsia="Calibri" w:hAnsi="Calibri" w:cs="Calibri"/>
                <w:position w:val="1"/>
                <w:sz w:val="22"/>
                <w:szCs w:val="22"/>
              </w:rPr>
              <w:t>i</w:t>
            </w:r>
            <w:r w:rsidR="00A75767">
              <w:rPr>
                <w:rFonts w:ascii="Calibri" w:eastAsia="Calibri" w:hAnsi="Calibri" w:cs="Calibri"/>
                <w:spacing w:val="-1"/>
                <w:position w:val="1"/>
                <w:sz w:val="22"/>
                <w:szCs w:val="22"/>
              </w:rPr>
              <w:t>n</w:t>
            </w:r>
            <w:r w:rsidR="00A75767">
              <w:rPr>
                <w:rFonts w:ascii="Calibri" w:eastAsia="Calibri" w:hAnsi="Calibri" w:cs="Calibri"/>
                <w:position w:val="1"/>
                <w:sz w:val="22"/>
                <w:szCs w:val="22"/>
              </w:rPr>
              <w:t>e</w:t>
            </w:r>
            <w:r w:rsidR="00A75767">
              <w:rPr>
                <w:rFonts w:ascii="Calibri" w:eastAsia="Calibri" w:hAnsi="Calibri" w:cs="Calibri"/>
                <w:spacing w:val="1"/>
                <w:position w:val="1"/>
                <w:sz w:val="22"/>
                <w:szCs w:val="22"/>
              </w:rPr>
              <w:t>e</w:t>
            </w:r>
            <w:r w:rsidR="00A75767">
              <w:rPr>
                <w:rFonts w:ascii="Calibri" w:eastAsia="Calibri" w:hAnsi="Calibri" w:cs="Calibri"/>
                <w:position w:val="1"/>
                <w:sz w:val="22"/>
                <w:szCs w:val="22"/>
              </w:rPr>
              <w:t>r</w:t>
            </w:r>
            <w:r w:rsidR="00A75767">
              <w:rPr>
                <w:rFonts w:ascii="Calibri" w:eastAsia="Calibri" w:hAnsi="Calibri" w:cs="Calibri"/>
                <w:spacing w:val="-3"/>
                <w:position w:val="1"/>
                <w:sz w:val="22"/>
                <w:szCs w:val="22"/>
              </w:rPr>
              <w:t xml:space="preserve"> [</w:t>
            </w:r>
            <w:r>
              <w:rPr>
                <w:rFonts w:ascii="Calibri" w:eastAsia="Calibri" w:hAnsi="Calibri" w:cs="Calibri"/>
                <w:spacing w:val="1"/>
                <w:position w:val="1"/>
                <w:sz w:val="22"/>
                <w:szCs w:val="22"/>
              </w:rPr>
              <w:t>5</w:t>
            </w:r>
            <w:r>
              <w:rPr>
                <w:rFonts w:ascii="Calibri" w:eastAsia="Calibri" w:hAnsi="Calibri" w:cs="Calibri"/>
                <w:spacing w:val="-2"/>
                <w:position w:val="1"/>
                <w:sz w:val="22"/>
                <w:szCs w:val="22"/>
              </w:rPr>
              <w:t>0</w:t>
            </w:r>
            <w:r>
              <w:rPr>
                <w:rFonts w:ascii="Calibri" w:eastAsia="Calibri" w:hAnsi="Calibri" w:cs="Calibri"/>
                <w:position w:val="1"/>
                <w:sz w:val="22"/>
                <w:szCs w:val="22"/>
              </w:rPr>
              <w:t>%]</w:t>
            </w:r>
          </w:p>
        </w:tc>
      </w:tr>
      <w:tr w:rsidR="00CE409C" w14:paraId="78DD8A9A" w14:textId="77777777">
        <w:trPr>
          <w:trHeight w:hRule="exact" w:val="434"/>
        </w:trPr>
        <w:tc>
          <w:tcPr>
            <w:tcW w:w="10226" w:type="dxa"/>
            <w:tcBorders>
              <w:top w:val="nil"/>
              <w:left w:val="single" w:sz="5" w:space="0" w:color="A4A4A4"/>
              <w:bottom w:val="nil"/>
              <w:right w:val="single" w:sz="5" w:space="0" w:color="A4A4A4"/>
            </w:tcBorders>
          </w:tcPr>
          <w:p w14:paraId="56B1AA42" w14:textId="2BCF0405" w:rsidR="00CE409C" w:rsidRDefault="009B090C" w:rsidP="00090A5B">
            <w:pPr>
              <w:spacing w:before="74"/>
              <w:ind w:left="498"/>
              <w:jc w:val="both"/>
              <w:rPr>
                <w:rFonts w:ascii="Calibri" w:eastAsia="Calibri" w:hAnsi="Calibri" w:cs="Calibri"/>
                <w:sz w:val="22"/>
                <w:szCs w:val="22"/>
              </w:rPr>
            </w:pPr>
            <w:r>
              <w:rPr>
                <w:sz w:val="22"/>
                <w:szCs w:val="22"/>
              </w:rPr>
              <w:t xml:space="preserve">   </w:t>
            </w:r>
            <w:r>
              <w:rPr>
                <w:spacing w:val="38"/>
                <w:sz w:val="22"/>
                <w:szCs w:val="22"/>
              </w:rPr>
              <w:t xml:space="preserve"> </w:t>
            </w:r>
            <w:r>
              <w:rPr>
                <w:rFonts w:ascii="Calibri" w:eastAsia="Calibri" w:hAnsi="Calibri" w:cs="Calibri"/>
                <w:sz w:val="22"/>
                <w:szCs w:val="22"/>
              </w:rPr>
              <w:t>Ot</w:t>
            </w:r>
            <w:r>
              <w:rPr>
                <w:rFonts w:ascii="Calibri" w:eastAsia="Calibri" w:hAnsi="Calibri" w:cs="Calibri"/>
                <w:spacing w:val="-1"/>
                <w:sz w:val="22"/>
                <w:szCs w:val="22"/>
              </w:rPr>
              <w:t>h</w:t>
            </w:r>
            <w:r>
              <w:rPr>
                <w:rFonts w:ascii="Calibri" w:eastAsia="Calibri" w:hAnsi="Calibri" w:cs="Calibri"/>
                <w:sz w:val="22"/>
                <w:szCs w:val="22"/>
              </w:rPr>
              <w:t>er</w:t>
            </w:r>
            <w:r>
              <w:rPr>
                <w:rFonts w:ascii="Calibri" w:eastAsia="Calibri" w:hAnsi="Calibri" w:cs="Calibri"/>
                <w:spacing w:val="1"/>
                <w:sz w:val="22"/>
                <w:szCs w:val="22"/>
              </w:rPr>
              <w:t xml:space="preserve"> </w:t>
            </w:r>
            <w:r>
              <w:rPr>
                <w:rFonts w:ascii="Calibri" w:eastAsia="Calibri" w:hAnsi="Calibri" w:cs="Calibri"/>
                <w:spacing w:val="-2"/>
                <w:sz w:val="22"/>
                <w:szCs w:val="22"/>
              </w:rPr>
              <w:t>R</w:t>
            </w:r>
            <w:r>
              <w:rPr>
                <w:rFonts w:ascii="Calibri" w:eastAsia="Calibri" w:hAnsi="Calibri" w:cs="Calibri"/>
                <w:sz w:val="22"/>
                <w:szCs w:val="22"/>
              </w:rPr>
              <w:t>e</w:t>
            </w:r>
            <w:r>
              <w:rPr>
                <w:rFonts w:ascii="Calibri" w:eastAsia="Calibri" w:hAnsi="Calibri" w:cs="Calibri"/>
                <w:spacing w:val="-2"/>
                <w:sz w:val="22"/>
                <w:szCs w:val="22"/>
              </w:rPr>
              <w:t>s</w:t>
            </w:r>
            <w:r>
              <w:rPr>
                <w:rFonts w:ascii="Calibri" w:eastAsia="Calibri" w:hAnsi="Calibri" w:cs="Calibri"/>
                <w:spacing w:val="1"/>
                <w:sz w:val="22"/>
                <w:szCs w:val="22"/>
              </w:rPr>
              <w:t>o</w:t>
            </w:r>
            <w:r>
              <w:rPr>
                <w:rFonts w:ascii="Calibri" w:eastAsia="Calibri" w:hAnsi="Calibri" w:cs="Calibri"/>
                <w:spacing w:val="-1"/>
                <w:sz w:val="22"/>
                <w:szCs w:val="22"/>
              </w:rPr>
              <w:t>u</w:t>
            </w:r>
            <w:r>
              <w:rPr>
                <w:rFonts w:ascii="Calibri" w:eastAsia="Calibri" w:hAnsi="Calibri" w:cs="Calibri"/>
                <w:sz w:val="22"/>
                <w:szCs w:val="22"/>
              </w:rPr>
              <w:t>rce</w:t>
            </w:r>
            <w:r>
              <w:rPr>
                <w:rFonts w:ascii="Calibri" w:eastAsia="Calibri" w:hAnsi="Calibri" w:cs="Calibri"/>
                <w:spacing w:val="-1"/>
                <w:sz w:val="22"/>
                <w:szCs w:val="22"/>
              </w:rPr>
              <w:t xml:space="preserve"> </w:t>
            </w:r>
            <w:r>
              <w:rPr>
                <w:rFonts w:ascii="Calibri" w:eastAsia="Calibri" w:hAnsi="Calibri" w:cs="Calibri"/>
                <w:spacing w:val="1"/>
                <w:sz w:val="22"/>
                <w:szCs w:val="22"/>
              </w:rPr>
              <w:t>M</w:t>
            </w:r>
            <w:r>
              <w:rPr>
                <w:rFonts w:ascii="Calibri" w:eastAsia="Calibri" w:hAnsi="Calibri" w:cs="Calibri"/>
                <w:sz w:val="22"/>
                <w:szCs w:val="22"/>
              </w:rPr>
              <w:t>a</w:t>
            </w:r>
            <w:r>
              <w:rPr>
                <w:rFonts w:ascii="Calibri" w:eastAsia="Calibri" w:hAnsi="Calibri" w:cs="Calibri"/>
                <w:spacing w:val="-1"/>
                <w:sz w:val="22"/>
                <w:szCs w:val="22"/>
              </w:rPr>
              <w:t>n</w:t>
            </w:r>
            <w:r>
              <w:rPr>
                <w:rFonts w:ascii="Calibri" w:eastAsia="Calibri" w:hAnsi="Calibri" w:cs="Calibri"/>
                <w:sz w:val="22"/>
                <w:szCs w:val="22"/>
              </w:rPr>
              <w:t>a</w:t>
            </w:r>
            <w:r>
              <w:rPr>
                <w:rFonts w:ascii="Calibri" w:eastAsia="Calibri" w:hAnsi="Calibri" w:cs="Calibri"/>
                <w:spacing w:val="-1"/>
                <w:sz w:val="22"/>
                <w:szCs w:val="22"/>
              </w:rPr>
              <w:t>g</w:t>
            </w:r>
            <w:r>
              <w:rPr>
                <w:rFonts w:ascii="Calibri" w:eastAsia="Calibri" w:hAnsi="Calibri" w:cs="Calibri"/>
                <w:spacing w:val="-2"/>
                <w:sz w:val="22"/>
                <w:szCs w:val="22"/>
              </w:rPr>
              <w:t>e</w:t>
            </w:r>
            <w:r>
              <w:rPr>
                <w:rFonts w:ascii="Calibri" w:eastAsia="Calibri" w:hAnsi="Calibri" w:cs="Calibri"/>
                <w:spacing w:val="-1"/>
                <w:sz w:val="22"/>
                <w:szCs w:val="22"/>
              </w:rPr>
              <w:t>m</w:t>
            </w:r>
            <w:r>
              <w:rPr>
                <w:rFonts w:ascii="Calibri" w:eastAsia="Calibri" w:hAnsi="Calibri" w:cs="Calibri"/>
                <w:sz w:val="22"/>
                <w:szCs w:val="22"/>
              </w:rPr>
              <w:t xml:space="preserve">ent                    </w:t>
            </w:r>
            <w:r>
              <w:rPr>
                <w:rFonts w:ascii="Calibri" w:eastAsia="Calibri" w:hAnsi="Calibri" w:cs="Calibri"/>
                <w:spacing w:val="47"/>
                <w:sz w:val="22"/>
                <w:szCs w:val="22"/>
              </w:rPr>
              <w:t xml:space="preserve"> </w:t>
            </w:r>
            <w:r>
              <w:rPr>
                <w:rFonts w:ascii="Calibri" w:eastAsia="Calibri" w:hAnsi="Calibri" w:cs="Calibri"/>
                <w:spacing w:val="1"/>
                <w:position w:val="1"/>
                <w:sz w:val="22"/>
                <w:szCs w:val="22"/>
              </w:rPr>
              <w:t>P</w:t>
            </w:r>
            <w:r>
              <w:rPr>
                <w:rFonts w:ascii="Calibri" w:eastAsia="Calibri" w:hAnsi="Calibri" w:cs="Calibri"/>
                <w:position w:val="1"/>
                <w:sz w:val="22"/>
                <w:szCs w:val="22"/>
              </w:rPr>
              <w:t>r</w:t>
            </w:r>
            <w:r>
              <w:rPr>
                <w:rFonts w:ascii="Calibri" w:eastAsia="Calibri" w:hAnsi="Calibri" w:cs="Calibri"/>
                <w:spacing w:val="1"/>
                <w:position w:val="1"/>
                <w:sz w:val="22"/>
                <w:szCs w:val="22"/>
              </w:rPr>
              <w:t>o</w:t>
            </w:r>
            <w:r>
              <w:rPr>
                <w:rFonts w:ascii="Calibri" w:eastAsia="Calibri" w:hAnsi="Calibri" w:cs="Calibri"/>
                <w:spacing w:val="-2"/>
                <w:position w:val="1"/>
                <w:sz w:val="22"/>
                <w:szCs w:val="22"/>
              </w:rPr>
              <w:t>j</w:t>
            </w:r>
            <w:r>
              <w:rPr>
                <w:rFonts w:ascii="Calibri" w:eastAsia="Calibri" w:hAnsi="Calibri" w:cs="Calibri"/>
                <w:position w:val="1"/>
                <w:sz w:val="22"/>
                <w:szCs w:val="22"/>
              </w:rPr>
              <w:t>ect</w:t>
            </w:r>
            <w:r>
              <w:rPr>
                <w:rFonts w:ascii="Calibri" w:eastAsia="Calibri" w:hAnsi="Calibri" w:cs="Calibri"/>
                <w:spacing w:val="-1"/>
                <w:position w:val="1"/>
                <w:sz w:val="22"/>
                <w:szCs w:val="22"/>
              </w:rPr>
              <w:t xml:space="preserve"> </w:t>
            </w:r>
            <w:r w:rsidR="00A75767">
              <w:rPr>
                <w:rFonts w:ascii="Calibri" w:eastAsia="Calibri" w:hAnsi="Calibri" w:cs="Calibri"/>
                <w:spacing w:val="1"/>
                <w:position w:val="1"/>
                <w:sz w:val="22"/>
                <w:szCs w:val="22"/>
              </w:rPr>
              <w:t>M</w:t>
            </w:r>
            <w:r w:rsidR="00A75767">
              <w:rPr>
                <w:rFonts w:ascii="Calibri" w:eastAsia="Calibri" w:hAnsi="Calibri" w:cs="Calibri"/>
                <w:position w:val="1"/>
                <w:sz w:val="22"/>
                <w:szCs w:val="22"/>
              </w:rPr>
              <w:t>a</w:t>
            </w:r>
            <w:r w:rsidR="00A75767">
              <w:rPr>
                <w:rFonts w:ascii="Calibri" w:eastAsia="Calibri" w:hAnsi="Calibri" w:cs="Calibri"/>
                <w:spacing w:val="-1"/>
                <w:position w:val="1"/>
                <w:sz w:val="22"/>
                <w:szCs w:val="22"/>
              </w:rPr>
              <w:t>n</w:t>
            </w:r>
            <w:r w:rsidR="00A75767">
              <w:rPr>
                <w:rFonts w:ascii="Calibri" w:eastAsia="Calibri" w:hAnsi="Calibri" w:cs="Calibri"/>
                <w:position w:val="1"/>
                <w:sz w:val="22"/>
                <w:szCs w:val="22"/>
              </w:rPr>
              <w:t>a</w:t>
            </w:r>
            <w:r w:rsidR="00A75767">
              <w:rPr>
                <w:rFonts w:ascii="Calibri" w:eastAsia="Calibri" w:hAnsi="Calibri" w:cs="Calibri"/>
                <w:spacing w:val="-1"/>
                <w:position w:val="1"/>
                <w:sz w:val="22"/>
                <w:szCs w:val="22"/>
              </w:rPr>
              <w:t>g</w:t>
            </w:r>
            <w:r w:rsidR="00A75767">
              <w:rPr>
                <w:rFonts w:ascii="Calibri" w:eastAsia="Calibri" w:hAnsi="Calibri" w:cs="Calibri"/>
                <w:spacing w:val="-2"/>
                <w:position w:val="1"/>
                <w:sz w:val="22"/>
                <w:szCs w:val="22"/>
              </w:rPr>
              <w:t>e</w:t>
            </w:r>
            <w:r w:rsidR="00A75767">
              <w:rPr>
                <w:rFonts w:ascii="Calibri" w:eastAsia="Calibri" w:hAnsi="Calibri" w:cs="Calibri"/>
                <w:position w:val="1"/>
                <w:sz w:val="22"/>
                <w:szCs w:val="22"/>
              </w:rPr>
              <w:t>r</w:t>
            </w:r>
            <w:r w:rsidR="00A75767">
              <w:rPr>
                <w:rFonts w:ascii="Calibri" w:eastAsia="Calibri" w:hAnsi="Calibri" w:cs="Calibri"/>
                <w:spacing w:val="-1"/>
                <w:position w:val="1"/>
                <w:sz w:val="22"/>
                <w:szCs w:val="22"/>
              </w:rPr>
              <w:t xml:space="preserve"> [</w:t>
            </w:r>
            <w:r>
              <w:rPr>
                <w:rFonts w:ascii="Calibri" w:eastAsia="Calibri" w:hAnsi="Calibri" w:cs="Calibri"/>
                <w:spacing w:val="1"/>
                <w:position w:val="1"/>
                <w:sz w:val="22"/>
                <w:szCs w:val="22"/>
              </w:rPr>
              <w:t>5</w:t>
            </w:r>
            <w:r>
              <w:rPr>
                <w:rFonts w:ascii="Calibri" w:eastAsia="Calibri" w:hAnsi="Calibri" w:cs="Calibri"/>
                <w:spacing w:val="-2"/>
                <w:position w:val="1"/>
                <w:sz w:val="22"/>
                <w:szCs w:val="22"/>
              </w:rPr>
              <w:t>0</w:t>
            </w:r>
            <w:r>
              <w:rPr>
                <w:rFonts w:ascii="Calibri" w:eastAsia="Calibri" w:hAnsi="Calibri" w:cs="Calibri"/>
                <w:position w:val="1"/>
                <w:sz w:val="22"/>
                <w:szCs w:val="22"/>
              </w:rPr>
              <w:t>%</w:t>
            </w:r>
            <w:r w:rsidR="00A75767">
              <w:rPr>
                <w:rFonts w:ascii="Calibri" w:eastAsia="Calibri" w:hAnsi="Calibri" w:cs="Calibri"/>
                <w:position w:val="1"/>
                <w:sz w:val="22"/>
                <w:szCs w:val="22"/>
              </w:rPr>
              <w:t>],</w:t>
            </w:r>
            <w:r w:rsidR="00A75767">
              <w:rPr>
                <w:rFonts w:ascii="Calibri" w:eastAsia="Calibri" w:hAnsi="Calibri" w:cs="Calibri"/>
                <w:spacing w:val="-2"/>
                <w:position w:val="1"/>
                <w:sz w:val="22"/>
                <w:szCs w:val="22"/>
              </w:rPr>
              <w:t xml:space="preserve"> Requirement</w:t>
            </w:r>
            <w:r>
              <w:rPr>
                <w:rFonts w:ascii="Calibri" w:eastAsia="Calibri" w:hAnsi="Calibri" w:cs="Calibri"/>
                <w:spacing w:val="1"/>
                <w:position w:val="1"/>
                <w:sz w:val="22"/>
                <w:szCs w:val="22"/>
              </w:rPr>
              <w:t xml:space="preserve"> </w:t>
            </w:r>
            <w:r w:rsidR="00A75767">
              <w:rPr>
                <w:rFonts w:ascii="Calibri" w:eastAsia="Calibri" w:hAnsi="Calibri" w:cs="Calibri"/>
                <w:position w:val="1"/>
                <w:sz w:val="22"/>
                <w:szCs w:val="22"/>
              </w:rPr>
              <w:t>En</w:t>
            </w:r>
            <w:r w:rsidR="00A75767">
              <w:rPr>
                <w:rFonts w:ascii="Calibri" w:eastAsia="Calibri" w:hAnsi="Calibri" w:cs="Calibri"/>
                <w:spacing w:val="-1"/>
                <w:position w:val="1"/>
                <w:sz w:val="22"/>
                <w:szCs w:val="22"/>
              </w:rPr>
              <w:t>g</w:t>
            </w:r>
            <w:r w:rsidR="00A75767">
              <w:rPr>
                <w:rFonts w:ascii="Calibri" w:eastAsia="Calibri" w:hAnsi="Calibri" w:cs="Calibri"/>
                <w:position w:val="1"/>
                <w:sz w:val="22"/>
                <w:szCs w:val="22"/>
              </w:rPr>
              <w:t>i</w:t>
            </w:r>
            <w:r w:rsidR="00A75767">
              <w:rPr>
                <w:rFonts w:ascii="Calibri" w:eastAsia="Calibri" w:hAnsi="Calibri" w:cs="Calibri"/>
                <w:spacing w:val="-1"/>
                <w:position w:val="1"/>
                <w:sz w:val="22"/>
                <w:szCs w:val="22"/>
              </w:rPr>
              <w:t>n</w:t>
            </w:r>
            <w:r w:rsidR="00A75767">
              <w:rPr>
                <w:rFonts w:ascii="Calibri" w:eastAsia="Calibri" w:hAnsi="Calibri" w:cs="Calibri"/>
                <w:position w:val="1"/>
                <w:sz w:val="22"/>
                <w:szCs w:val="22"/>
              </w:rPr>
              <w:t>e</w:t>
            </w:r>
            <w:r w:rsidR="00A75767">
              <w:rPr>
                <w:rFonts w:ascii="Calibri" w:eastAsia="Calibri" w:hAnsi="Calibri" w:cs="Calibri"/>
                <w:spacing w:val="1"/>
                <w:position w:val="1"/>
                <w:sz w:val="22"/>
                <w:szCs w:val="22"/>
              </w:rPr>
              <w:t>e</w:t>
            </w:r>
            <w:r w:rsidR="00A75767">
              <w:rPr>
                <w:rFonts w:ascii="Calibri" w:eastAsia="Calibri" w:hAnsi="Calibri" w:cs="Calibri"/>
                <w:position w:val="1"/>
                <w:sz w:val="22"/>
                <w:szCs w:val="22"/>
              </w:rPr>
              <w:t>r</w:t>
            </w:r>
            <w:r w:rsidR="00A75767">
              <w:rPr>
                <w:rFonts w:ascii="Calibri" w:eastAsia="Calibri" w:hAnsi="Calibri" w:cs="Calibri"/>
                <w:spacing w:val="-3"/>
                <w:position w:val="1"/>
                <w:sz w:val="22"/>
                <w:szCs w:val="22"/>
              </w:rPr>
              <w:t xml:space="preserve"> [</w:t>
            </w:r>
            <w:r>
              <w:rPr>
                <w:rFonts w:ascii="Calibri" w:eastAsia="Calibri" w:hAnsi="Calibri" w:cs="Calibri"/>
                <w:spacing w:val="1"/>
                <w:position w:val="1"/>
                <w:sz w:val="22"/>
                <w:szCs w:val="22"/>
              </w:rPr>
              <w:t>5</w:t>
            </w:r>
            <w:r>
              <w:rPr>
                <w:rFonts w:ascii="Calibri" w:eastAsia="Calibri" w:hAnsi="Calibri" w:cs="Calibri"/>
                <w:spacing w:val="-2"/>
                <w:position w:val="1"/>
                <w:sz w:val="22"/>
                <w:szCs w:val="22"/>
              </w:rPr>
              <w:t>0</w:t>
            </w:r>
            <w:r>
              <w:rPr>
                <w:rFonts w:ascii="Calibri" w:eastAsia="Calibri" w:hAnsi="Calibri" w:cs="Calibri"/>
                <w:position w:val="1"/>
                <w:sz w:val="22"/>
                <w:szCs w:val="22"/>
              </w:rPr>
              <w:t>%]</w:t>
            </w:r>
          </w:p>
        </w:tc>
      </w:tr>
      <w:tr w:rsidR="00CE409C" w14:paraId="3E91DF9F" w14:textId="77777777">
        <w:trPr>
          <w:trHeight w:hRule="exact" w:val="960"/>
        </w:trPr>
        <w:tc>
          <w:tcPr>
            <w:tcW w:w="10226" w:type="dxa"/>
            <w:tcBorders>
              <w:top w:val="nil"/>
              <w:left w:val="single" w:sz="5" w:space="0" w:color="A4A4A4"/>
              <w:bottom w:val="nil"/>
              <w:right w:val="single" w:sz="5" w:space="0" w:color="A4A4A4"/>
            </w:tcBorders>
          </w:tcPr>
          <w:p w14:paraId="661B33F9" w14:textId="455B6FD8" w:rsidR="00CE409C" w:rsidRDefault="009B090C" w:rsidP="00090A5B">
            <w:pPr>
              <w:spacing w:before="74"/>
              <w:ind w:left="498"/>
              <w:jc w:val="both"/>
              <w:rPr>
                <w:rFonts w:ascii="Calibri" w:eastAsia="Calibri" w:hAnsi="Calibri" w:cs="Calibri"/>
                <w:sz w:val="22"/>
                <w:szCs w:val="22"/>
              </w:rPr>
            </w:pPr>
            <w:r>
              <w:rPr>
                <w:sz w:val="22"/>
                <w:szCs w:val="22"/>
              </w:rPr>
              <w:t xml:space="preserve">   </w:t>
            </w:r>
            <w:r>
              <w:rPr>
                <w:spacing w:val="38"/>
                <w:sz w:val="22"/>
                <w:szCs w:val="22"/>
              </w:rPr>
              <w:t xml:space="preserve"> </w:t>
            </w:r>
            <w:r>
              <w:rPr>
                <w:rFonts w:ascii="Calibri" w:eastAsia="Calibri" w:hAnsi="Calibri" w:cs="Calibri"/>
                <w:spacing w:val="1"/>
                <w:sz w:val="22"/>
                <w:szCs w:val="22"/>
              </w:rPr>
              <w:t>M</w:t>
            </w:r>
            <w:r>
              <w:rPr>
                <w:rFonts w:ascii="Calibri" w:eastAsia="Calibri" w:hAnsi="Calibri" w:cs="Calibri"/>
                <w:sz w:val="22"/>
                <w:szCs w:val="22"/>
              </w:rPr>
              <w:t>aki</w:t>
            </w:r>
            <w:r>
              <w:rPr>
                <w:rFonts w:ascii="Calibri" w:eastAsia="Calibri" w:hAnsi="Calibri" w:cs="Calibri"/>
                <w:spacing w:val="-1"/>
                <w:sz w:val="22"/>
                <w:szCs w:val="22"/>
              </w:rPr>
              <w:t>n</w:t>
            </w:r>
            <w:r>
              <w:rPr>
                <w:rFonts w:ascii="Calibri" w:eastAsia="Calibri" w:hAnsi="Calibri" w:cs="Calibri"/>
                <w:sz w:val="22"/>
                <w:szCs w:val="22"/>
              </w:rPr>
              <w:t>g</w:t>
            </w:r>
            <w:r>
              <w:rPr>
                <w:rFonts w:ascii="Calibri" w:eastAsia="Calibri" w:hAnsi="Calibri" w:cs="Calibri"/>
                <w:spacing w:val="-3"/>
                <w:sz w:val="22"/>
                <w:szCs w:val="22"/>
              </w:rPr>
              <w:t xml:space="preserve"> </w:t>
            </w:r>
            <w:r>
              <w:rPr>
                <w:rFonts w:ascii="Calibri" w:eastAsia="Calibri" w:hAnsi="Calibri" w:cs="Calibri"/>
                <w:spacing w:val="1"/>
                <w:sz w:val="22"/>
                <w:szCs w:val="22"/>
              </w:rPr>
              <w:t>P</w:t>
            </w:r>
            <w:r>
              <w:rPr>
                <w:rFonts w:ascii="Calibri" w:eastAsia="Calibri" w:hAnsi="Calibri" w:cs="Calibri"/>
                <w:sz w:val="22"/>
                <w:szCs w:val="22"/>
              </w:rPr>
              <w:t>r</w:t>
            </w:r>
            <w:r>
              <w:rPr>
                <w:rFonts w:ascii="Calibri" w:eastAsia="Calibri" w:hAnsi="Calibri" w:cs="Calibri"/>
                <w:spacing w:val="1"/>
                <w:sz w:val="22"/>
                <w:szCs w:val="22"/>
              </w:rPr>
              <w:t>o</w:t>
            </w:r>
            <w:r>
              <w:rPr>
                <w:rFonts w:ascii="Calibri" w:eastAsia="Calibri" w:hAnsi="Calibri" w:cs="Calibri"/>
                <w:spacing w:val="-2"/>
                <w:sz w:val="22"/>
                <w:szCs w:val="22"/>
              </w:rPr>
              <w:t>j</w:t>
            </w:r>
            <w:r>
              <w:rPr>
                <w:rFonts w:ascii="Calibri" w:eastAsia="Calibri" w:hAnsi="Calibri" w:cs="Calibri"/>
                <w:sz w:val="22"/>
                <w:szCs w:val="22"/>
              </w:rPr>
              <w:t>ect</w:t>
            </w:r>
            <w:r>
              <w:rPr>
                <w:rFonts w:ascii="Calibri" w:eastAsia="Calibri" w:hAnsi="Calibri" w:cs="Calibri"/>
                <w:spacing w:val="-1"/>
                <w:sz w:val="22"/>
                <w:szCs w:val="22"/>
              </w:rPr>
              <w:t xml:space="preserve"> </w:t>
            </w:r>
            <w:r>
              <w:rPr>
                <w:rFonts w:ascii="Calibri" w:eastAsia="Calibri" w:hAnsi="Calibri" w:cs="Calibri"/>
                <w:spacing w:val="1"/>
                <w:sz w:val="22"/>
                <w:szCs w:val="22"/>
              </w:rPr>
              <w:t>P</w:t>
            </w:r>
            <w:r>
              <w:rPr>
                <w:rFonts w:ascii="Calibri" w:eastAsia="Calibri" w:hAnsi="Calibri" w:cs="Calibri"/>
                <w:spacing w:val="-3"/>
                <w:sz w:val="22"/>
                <w:szCs w:val="22"/>
              </w:rPr>
              <w:t>r</w:t>
            </w:r>
            <w:r>
              <w:rPr>
                <w:rFonts w:ascii="Calibri" w:eastAsia="Calibri" w:hAnsi="Calibri" w:cs="Calibri"/>
                <w:spacing w:val="1"/>
                <w:sz w:val="22"/>
                <w:szCs w:val="22"/>
              </w:rPr>
              <w:t>o</w:t>
            </w:r>
            <w:r>
              <w:rPr>
                <w:rFonts w:ascii="Calibri" w:eastAsia="Calibri" w:hAnsi="Calibri" w:cs="Calibri"/>
                <w:spacing w:val="-1"/>
                <w:sz w:val="22"/>
                <w:szCs w:val="22"/>
              </w:rPr>
              <w:t>po</w:t>
            </w:r>
            <w:r>
              <w:rPr>
                <w:rFonts w:ascii="Calibri" w:eastAsia="Calibri" w:hAnsi="Calibri" w:cs="Calibri"/>
                <w:spacing w:val="2"/>
                <w:sz w:val="22"/>
                <w:szCs w:val="22"/>
              </w:rPr>
              <w:t>s</w:t>
            </w:r>
            <w:r>
              <w:rPr>
                <w:rFonts w:ascii="Calibri" w:eastAsia="Calibri" w:hAnsi="Calibri" w:cs="Calibri"/>
                <w:sz w:val="22"/>
                <w:szCs w:val="22"/>
              </w:rPr>
              <w:t xml:space="preserve">al                              </w:t>
            </w:r>
            <w:r>
              <w:rPr>
                <w:rFonts w:ascii="Calibri" w:eastAsia="Calibri" w:hAnsi="Calibri" w:cs="Calibri"/>
                <w:spacing w:val="18"/>
                <w:sz w:val="22"/>
                <w:szCs w:val="22"/>
              </w:rPr>
              <w:t xml:space="preserve"> </w:t>
            </w:r>
            <w:r>
              <w:rPr>
                <w:rFonts w:ascii="Calibri" w:eastAsia="Calibri" w:hAnsi="Calibri" w:cs="Calibri"/>
                <w:spacing w:val="1"/>
                <w:position w:val="1"/>
                <w:sz w:val="22"/>
                <w:szCs w:val="22"/>
              </w:rPr>
              <w:t>P</w:t>
            </w:r>
            <w:r>
              <w:rPr>
                <w:rFonts w:ascii="Calibri" w:eastAsia="Calibri" w:hAnsi="Calibri" w:cs="Calibri"/>
                <w:position w:val="1"/>
                <w:sz w:val="22"/>
                <w:szCs w:val="22"/>
              </w:rPr>
              <w:t>r</w:t>
            </w:r>
            <w:r>
              <w:rPr>
                <w:rFonts w:ascii="Calibri" w:eastAsia="Calibri" w:hAnsi="Calibri" w:cs="Calibri"/>
                <w:spacing w:val="1"/>
                <w:position w:val="1"/>
                <w:sz w:val="22"/>
                <w:szCs w:val="22"/>
              </w:rPr>
              <w:t>o</w:t>
            </w:r>
            <w:r>
              <w:rPr>
                <w:rFonts w:ascii="Calibri" w:eastAsia="Calibri" w:hAnsi="Calibri" w:cs="Calibri"/>
                <w:spacing w:val="-2"/>
                <w:position w:val="1"/>
                <w:sz w:val="22"/>
                <w:szCs w:val="22"/>
              </w:rPr>
              <w:t>j</w:t>
            </w:r>
            <w:r>
              <w:rPr>
                <w:rFonts w:ascii="Calibri" w:eastAsia="Calibri" w:hAnsi="Calibri" w:cs="Calibri"/>
                <w:position w:val="1"/>
                <w:sz w:val="22"/>
                <w:szCs w:val="22"/>
              </w:rPr>
              <w:t>ect</w:t>
            </w:r>
            <w:r>
              <w:rPr>
                <w:rFonts w:ascii="Calibri" w:eastAsia="Calibri" w:hAnsi="Calibri" w:cs="Calibri"/>
                <w:spacing w:val="-1"/>
                <w:position w:val="1"/>
                <w:sz w:val="22"/>
                <w:szCs w:val="22"/>
              </w:rPr>
              <w:t xml:space="preserve"> </w:t>
            </w:r>
            <w:r w:rsidR="00A75767">
              <w:rPr>
                <w:rFonts w:ascii="Calibri" w:eastAsia="Calibri" w:hAnsi="Calibri" w:cs="Calibri"/>
                <w:spacing w:val="1"/>
                <w:position w:val="1"/>
                <w:sz w:val="22"/>
                <w:szCs w:val="22"/>
              </w:rPr>
              <w:t>M</w:t>
            </w:r>
            <w:r w:rsidR="00A75767">
              <w:rPr>
                <w:rFonts w:ascii="Calibri" w:eastAsia="Calibri" w:hAnsi="Calibri" w:cs="Calibri"/>
                <w:position w:val="1"/>
                <w:sz w:val="22"/>
                <w:szCs w:val="22"/>
              </w:rPr>
              <w:t>a</w:t>
            </w:r>
            <w:r w:rsidR="00A75767">
              <w:rPr>
                <w:rFonts w:ascii="Calibri" w:eastAsia="Calibri" w:hAnsi="Calibri" w:cs="Calibri"/>
                <w:spacing w:val="-1"/>
                <w:position w:val="1"/>
                <w:sz w:val="22"/>
                <w:szCs w:val="22"/>
              </w:rPr>
              <w:t>n</w:t>
            </w:r>
            <w:r w:rsidR="00A75767">
              <w:rPr>
                <w:rFonts w:ascii="Calibri" w:eastAsia="Calibri" w:hAnsi="Calibri" w:cs="Calibri"/>
                <w:position w:val="1"/>
                <w:sz w:val="22"/>
                <w:szCs w:val="22"/>
              </w:rPr>
              <w:t>a</w:t>
            </w:r>
            <w:r w:rsidR="00A75767">
              <w:rPr>
                <w:rFonts w:ascii="Calibri" w:eastAsia="Calibri" w:hAnsi="Calibri" w:cs="Calibri"/>
                <w:spacing w:val="-1"/>
                <w:position w:val="1"/>
                <w:sz w:val="22"/>
                <w:szCs w:val="22"/>
              </w:rPr>
              <w:t>g</w:t>
            </w:r>
            <w:r w:rsidR="00A75767">
              <w:rPr>
                <w:rFonts w:ascii="Calibri" w:eastAsia="Calibri" w:hAnsi="Calibri" w:cs="Calibri"/>
                <w:spacing w:val="-2"/>
                <w:position w:val="1"/>
                <w:sz w:val="22"/>
                <w:szCs w:val="22"/>
              </w:rPr>
              <w:t>e</w:t>
            </w:r>
            <w:r w:rsidR="00A75767">
              <w:rPr>
                <w:rFonts w:ascii="Calibri" w:eastAsia="Calibri" w:hAnsi="Calibri" w:cs="Calibri"/>
                <w:position w:val="1"/>
                <w:sz w:val="22"/>
                <w:szCs w:val="22"/>
              </w:rPr>
              <w:t>r</w:t>
            </w:r>
            <w:r w:rsidR="00A75767">
              <w:rPr>
                <w:rFonts w:ascii="Calibri" w:eastAsia="Calibri" w:hAnsi="Calibri" w:cs="Calibri"/>
                <w:spacing w:val="-1"/>
                <w:position w:val="1"/>
                <w:sz w:val="22"/>
                <w:szCs w:val="22"/>
              </w:rPr>
              <w:t xml:space="preserve"> [</w:t>
            </w:r>
            <w:r>
              <w:rPr>
                <w:rFonts w:ascii="Calibri" w:eastAsia="Calibri" w:hAnsi="Calibri" w:cs="Calibri"/>
                <w:spacing w:val="1"/>
                <w:position w:val="1"/>
                <w:sz w:val="22"/>
                <w:szCs w:val="22"/>
              </w:rPr>
              <w:t>5</w:t>
            </w:r>
            <w:r>
              <w:rPr>
                <w:rFonts w:ascii="Calibri" w:eastAsia="Calibri" w:hAnsi="Calibri" w:cs="Calibri"/>
                <w:spacing w:val="-2"/>
                <w:position w:val="1"/>
                <w:sz w:val="22"/>
                <w:szCs w:val="22"/>
              </w:rPr>
              <w:t>0</w:t>
            </w:r>
            <w:r>
              <w:rPr>
                <w:rFonts w:ascii="Calibri" w:eastAsia="Calibri" w:hAnsi="Calibri" w:cs="Calibri"/>
                <w:position w:val="1"/>
                <w:sz w:val="22"/>
                <w:szCs w:val="22"/>
              </w:rPr>
              <w:t>%</w:t>
            </w:r>
            <w:r w:rsidR="00A75767">
              <w:rPr>
                <w:rFonts w:ascii="Calibri" w:eastAsia="Calibri" w:hAnsi="Calibri" w:cs="Calibri"/>
                <w:position w:val="1"/>
                <w:sz w:val="22"/>
                <w:szCs w:val="22"/>
              </w:rPr>
              <w:t>]</w:t>
            </w:r>
            <w:r w:rsidR="00A75767">
              <w:rPr>
                <w:rFonts w:ascii="Calibri" w:eastAsia="Calibri" w:hAnsi="Calibri" w:cs="Calibri"/>
                <w:spacing w:val="-2"/>
                <w:position w:val="1"/>
                <w:sz w:val="22"/>
                <w:szCs w:val="22"/>
              </w:rPr>
              <w:t>,</w:t>
            </w:r>
            <w:r w:rsidR="00A75767">
              <w:rPr>
                <w:rFonts w:ascii="Calibri" w:eastAsia="Calibri" w:hAnsi="Calibri" w:cs="Calibri"/>
                <w:spacing w:val="1"/>
                <w:position w:val="1"/>
                <w:sz w:val="22"/>
                <w:szCs w:val="22"/>
              </w:rPr>
              <w:t xml:space="preserve"> Developer</w:t>
            </w:r>
            <w:r>
              <w:rPr>
                <w:rFonts w:ascii="Calibri" w:eastAsia="Calibri" w:hAnsi="Calibri" w:cs="Calibri"/>
                <w:spacing w:val="1"/>
                <w:position w:val="1"/>
                <w:sz w:val="22"/>
                <w:szCs w:val="22"/>
              </w:rPr>
              <w:t xml:space="preserve"> </w:t>
            </w:r>
            <w:r>
              <w:rPr>
                <w:rFonts w:ascii="Calibri" w:eastAsia="Calibri" w:hAnsi="Calibri" w:cs="Calibri"/>
                <w:position w:val="1"/>
                <w:sz w:val="22"/>
                <w:szCs w:val="22"/>
              </w:rPr>
              <w:t xml:space="preserve">- </w:t>
            </w:r>
            <w:r>
              <w:rPr>
                <w:rFonts w:ascii="Calibri" w:eastAsia="Calibri" w:hAnsi="Calibri" w:cs="Calibri"/>
                <w:spacing w:val="1"/>
                <w:position w:val="1"/>
                <w:sz w:val="22"/>
                <w:szCs w:val="22"/>
              </w:rPr>
              <w:t>3</w:t>
            </w:r>
            <w:r>
              <w:rPr>
                <w:rFonts w:ascii="Calibri" w:eastAsia="Calibri" w:hAnsi="Calibri" w:cs="Calibri"/>
                <w:spacing w:val="-3"/>
                <w:position w:val="1"/>
                <w:sz w:val="22"/>
                <w:szCs w:val="22"/>
              </w:rPr>
              <w:t>[</w:t>
            </w:r>
            <w:r>
              <w:rPr>
                <w:rFonts w:ascii="Calibri" w:eastAsia="Calibri" w:hAnsi="Calibri" w:cs="Calibri"/>
                <w:spacing w:val="1"/>
                <w:position w:val="1"/>
                <w:sz w:val="22"/>
                <w:szCs w:val="22"/>
              </w:rPr>
              <w:t>5</w:t>
            </w:r>
            <w:r>
              <w:rPr>
                <w:rFonts w:ascii="Calibri" w:eastAsia="Calibri" w:hAnsi="Calibri" w:cs="Calibri"/>
                <w:spacing w:val="-2"/>
                <w:position w:val="1"/>
                <w:sz w:val="22"/>
                <w:szCs w:val="22"/>
              </w:rPr>
              <w:t>0</w:t>
            </w:r>
            <w:r>
              <w:rPr>
                <w:rFonts w:ascii="Calibri" w:eastAsia="Calibri" w:hAnsi="Calibri" w:cs="Calibri"/>
                <w:position w:val="1"/>
                <w:sz w:val="22"/>
                <w:szCs w:val="22"/>
              </w:rPr>
              <w:t>%</w:t>
            </w:r>
            <w:r w:rsidR="00A75767">
              <w:rPr>
                <w:rFonts w:ascii="Calibri" w:eastAsia="Calibri" w:hAnsi="Calibri" w:cs="Calibri"/>
                <w:position w:val="1"/>
                <w:sz w:val="22"/>
                <w:szCs w:val="22"/>
              </w:rPr>
              <w:t>], Requirement</w:t>
            </w:r>
          </w:p>
          <w:p w14:paraId="3CA5C561" w14:textId="44FBDAAD" w:rsidR="00CE409C" w:rsidRDefault="00A75767" w:rsidP="00090A5B">
            <w:pPr>
              <w:spacing w:line="240" w:lineRule="exact"/>
              <w:ind w:left="4561" w:right="4275"/>
              <w:jc w:val="both"/>
              <w:rPr>
                <w:rFonts w:ascii="Calibri" w:eastAsia="Calibri" w:hAnsi="Calibri" w:cs="Calibri"/>
                <w:sz w:val="22"/>
                <w:szCs w:val="22"/>
              </w:rPr>
            </w:pPr>
            <w:r>
              <w:rPr>
                <w:rFonts w:ascii="Calibri" w:eastAsia="Calibri" w:hAnsi="Calibri" w:cs="Calibri"/>
                <w:position w:val="1"/>
                <w:sz w:val="22"/>
                <w:szCs w:val="22"/>
              </w:rPr>
              <w:t>En</w:t>
            </w:r>
            <w:r>
              <w:rPr>
                <w:rFonts w:ascii="Calibri" w:eastAsia="Calibri" w:hAnsi="Calibri" w:cs="Calibri"/>
                <w:spacing w:val="-1"/>
                <w:position w:val="1"/>
                <w:sz w:val="22"/>
                <w:szCs w:val="22"/>
              </w:rPr>
              <w:t>g</w:t>
            </w:r>
            <w:r>
              <w:rPr>
                <w:rFonts w:ascii="Calibri" w:eastAsia="Calibri" w:hAnsi="Calibri" w:cs="Calibri"/>
                <w:position w:val="1"/>
                <w:sz w:val="22"/>
                <w:szCs w:val="22"/>
              </w:rPr>
              <w:t>i</w:t>
            </w:r>
            <w:r>
              <w:rPr>
                <w:rFonts w:ascii="Calibri" w:eastAsia="Calibri" w:hAnsi="Calibri" w:cs="Calibri"/>
                <w:spacing w:val="-1"/>
                <w:position w:val="1"/>
                <w:sz w:val="22"/>
                <w:szCs w:val="22"/>
              </w:rPr>
              <w:t>n</w:t>
            </w:r>
            <w:r>
              <w:rPr>
                <w:rFonts w:ascii="Calibri" w:eastAsia="Calibri" w:hAnsi="Calibri" w:cs="Calibri"/>
                <w:position w:val="1"/>
                <w:sz w:val="22"/>
                <w:szCs w:val="22"/>
              </w:rPr>
              <w:t>e</w:t>
            </w:r>
            <w:r>
              <w:rPr>
                <w:rFonts w:ascii="Calibri" w:eastAsia="Calibri" w:hAnsi="Calibri" w:cs="Calibri"/>
                <w:spacing w:val="1"/>
                <w:position w:val="1"/>
                <w:sz w:val="22"/>
                <w:szCs w:val="22"/>
              </w:rPr>
              <w:t>e</w:t>
            </w:r>
            <w:r>
              <w:rPr>
                <w:rFonts w:ascii="Calibri" w:eastAsia="Calibri" w:hAnsi="Calibri" w:cs="Calibri"/>
                <w:position w:val="1"/>
                <w:sz w:val="22"/>
                <w:szCs w:val="22"/>
              </w:rPr>
              <w:t>r</w:t>
            </w:r>
            <w:r>
              <w:rPr>
                <w:rFonts w:ascii="Calibri" w:eastAsia="Calibri" w:hAnsi="Calibri" w:cs="Calibri"/>
                <w:spacing w:val="-1"/>
                <w:position w:val="1"/>
                <w:sz w:val="22"/>
                <w:szCs w:val="22"/>
              </w:rPr>
              <w:t xml:space="preserve"> [</w:t>
            </w:r>
            <w:r w:rsidR="009B090C">
              <w:rPr>
                <w:rFonts w:ascii="Calibri" w:eastAsia="Calibri" w:hAnsi="Calibri" w:cs="Calibri"/>
                <w:spacing w:val="1"/>
                <w:position w:val="1"/>
                <w:sz w:val="22"/>
                <w:szCs w:val="22"/>
              </w:rPr>
              <w:t>5</w:t>
            </w:r>
            <w:r w:rsidR="009B090C">
              <w:rPr>
                <w:rFonts w:ascii="Calibri" w:eastAsia="Calibri" w:hAnsi="Calibri" w:cs="Calibri"/>
                <w:spacing w:val="-2"/>
                <w:position w:val="1"/>
                <w:sz w:val="22"/>
                <w:szCs w:val="22"/>
              </w:rPr>
              <w:t>0</w:t>
            </w:r>
            <w:r w:rsidR="009B090C">
              <w:rPr>
                <w:rFonts w:ascii="Calibri" w:eastAsia="Calibri" w:hAnsi="Calibri" w:cs="Calibri"/>
                <w:position w:val="1"/>
                <w:sz w:val="22"/>
                <w:szCs w:val="22"/>
              </w:rPr>
              <w:t>%]</w:t>
            </w:r>
          </w:p>
        </w:tc>
      </w:tr>
      <w:tr w:rsidR="00CE409C" w14:paraId="1D75086E" w14:textId="77777777">
        <w:trPr>
          <w:trHeight w:hRule="exact" w:val="432"/>
        </w:trPr>
        <w:tc>
          <w:tcPr>
            <w:tcW w:w="10226" w:type="dxa"/>
            <w:tcBorders>
              <w:top w:val="nil"/>
              <w:left w:val="single" w:sz="5" w:space="0" w:color="A4A4A4"/>
              <w:bottom w:val="nil"/>
              <w:right w:val="single" w:sz="5" w:space="0" w:color="A4A4A4"/>
            </w:tcBorders>
          </w:tcPr>
          <w:p w14:paraId="7D3CB83D" w14:textId="77777777" w:rsidR="00CE409C" w:rsidRDefault="009B090C" w:rsidP="00090A5B">
            <w:pPr>
              <w:spacing w:before="73"/>
              <w:ind w:left="138"/>
              <w:jc w:val="both"/>
              <w:rPr>
                <w:rFonts w:ascii="Calibri" w:eastAsia="Calibri" w:hAnsi="Calibri" w:cs="Calibri"/>
                <w:sz w:val="22"/>
                <w:szCs w:val="22"/>
              </w:rPr>
            </w:pPr>
            <w:r>
              <w:rPr>
                <w:rFonts w:ascii="Calibri" w:eastAsia="Calibri" w:hAnsi="Calibri" w:cs="Calibri"/>
                <w:b/>
                <w:sz w:val="22"/>
                <w:szCs w:val="22"/>
              </w:rPr>
              <w:t>F</w:t>
            </w:r>
            <w:r>
              <w:rPr>
                <w:rFonts w:ascii="Calibri" w:eastAsia="Calibri" w:hAnsi="Calibri" w:cs="Calibri"/>
                <w:b/>
                <w:spacing w:val="-1"/>
                <w:sz w:val="22"/>
                <w:szCs w:val="22"/>
              </w:rPr>
              <w:t>ea</w:t>
            </w:r>
            <w:r>
              <w:rPr>
                <w:rFonts w:ascii="Calibri" w:eastAsia="Calibri" w:hAnsi="Calibri" w:cs="Calibri"/>
                <w:b/>
                <w:sz w:val="22"/>
                <w:szCs w:val="22"/>
              </w:rPr>
              <w:t>s</w:t>
            </w:r>
            <w:r>
              <w:rPr>
                <w:rFonts w:ascii="Calibri" w:eastAsia="Calibri" w:hAnsi="Calibri" w:cs="Calibri"/>
                <w:b/>
                <w:spacing w:val="1"/>
                <w:sz w:val="22"/>
                <w:szCs w:val="22"/>
              </w:rPr>
              <w:t>i</w:t>
            </w:r>
            <w:r>
              <w:rPr>
                <w:rFonts w:ascii="Calibri" w:eastAsia="Calibri" w:hAnsi="Calibri" w:cs="Calibri"/>
                <w:b/>
                <w:spacing w:val="-1"/>
                <w:sz w:val="22"/>
                <w:szCs w:val="22"/>
              </w:rPr>
              <w:t>b</w:t>
            </w:r>
            <w:r>
              <w:rPr>
                <w:rFonts w:ascii="Calibri" w:eastAsia="Calibri" w:hAnsi="Calibri" w:cs="Calibri"/>
                <w:b/>
                <w:spacing w:val="1"/>
                <w:sz w:val="22"/>
                <w:szCs w:val="22"/>
              </w:rPr>
              <w:t>i</w:t>
            </w:r>
            <w:r>
              <w:rPr>
                <w:rFonts w:ascii="Calibri" w:eastAsia="Calibri" w:hAnsi="Calibri" w:cs="Calibri"/>
                <w:b/>
                <w:spacing w:val="-1"/>
                <w:sz w:val="22"/>
                <w:szCs w:val="22"/>
              </w:rPr>
              <w:t>l</w:t>
            </w:r>
            <w:r>
              <w:rPr>
                <w:rFonts w:ascii="Calibri" w:eastAsia="Calibri" w:hAnsi="Calibri" w:cs="Calibri"/>
                <w:b/>
                <w:spacing w:val="1"/>
                <w:sz w:val="22"/>
                <w:szCs w:val="22"/>
              </w:rPr>
              <w:t>i</w:t>
            </w:r>
            <w:r>
              <w:rPr>
                <w:rFonts w:ascii="Calibri" w:eastAsia="Calibri" w:hAnsi="Calibri" w:cs="Calibri"/>
                <w:b/>
                <w:sz w:val="22"/>
                <w:szCs w:val="22"/>
              </w:rPr>
              <w:t>ty</w:t>
            </w:r>
            <w:r>
              <w:rPr>
                <w:rFonts w:ascii="Calibri" w:eastAsia="Calibri" w:hAnsi="Calibri" w:cs="Calibri"/>
                <w:b/>
                <w:spacing w:val="-1"/>
                <w:sz w:val="22"/>
                <w:szCs w:val="22"/>
              </w:rPr>
              <w:t xml:space="preserve"> S</w:t>
            </w:r>
            <w:r>
              <w:rPr>
                <w:rFonts w:ascii="Calibri" w:eastAsia="Calibri" w:hAnsi="Calibri" w:cs="Calibri"/>
                <w:b/>
                <w:sz w:val="22"/>
                <w:szCs w:val="22"/>
              </w:rPr>
              <w:t>t</w:t>
            </w:r>
            <w:r>
              <w:rPr>
                <w:rFonts w:ascii="Calibri" w:eastAsia="Calibri" w:hAnsi="Calibri" w:cs="Calibri"/>
                <w:b/>
                <w:spacing w:val="-1"/>
                <w:sz w:val="22"/>
                <w:szCs w:val="22"/>
              </w:rPr>
              <w:t>ud</w:t>
            </w:r>
            <w:r>
              <w:rPr>
                <w:rFonts w:ascii="Calibri" w:eastAsia="Calibri" w:hAnsi="Calibri" w:cs="Calibri"/>
                <w:b/>
                <w:sz w:val="22"/>
                <w:szCs w:val="22"/>
              </w:rPr>
              <w:t>y</w:t>
            </w:r>
          </w:p>
        </w:tc>
      </w:tr>
      <w:tr w:rsidR="00CE409C" w14:paraId="49AAF34A" w14:textId="77777777">
        <w:trPr>
          <w:trHeight w:hRule="exact" w:val="434"/>
        </w:trPr>
        <w:tc>
          <w:tcPr>
            <w:tcW w:w="10226" w:type="dxa"/>
            <w:tcBorders>
              <w:top w:val="nil"/>
              <w:left w:val="single" w:sz="5" w:space="0" w:color="A4A4A4"/>
              <w:bottom w:val="nil"/>
              <w:right w:val="single" w:sz="5" w:space="0" w:color="A4A4A4"/>
            </w:tcBorders>
          </w:tcPr>
          <w:p w14:paraId="2DD118A3" w14:textId="4498AE0F" w:rsidR="00CE409C" w:rsidRDefault="009B090C" w:rsidP="00090A5B">
            <w:pPr>
              <w:spacing w:before="74"/>
              <w:ind w:left="498"/>
              <w:jc w:val="both"/>
              <w:rPr>
                <w:rFonts w:ascii="Calibri" w:eastAsia="Calibri" w:hAnsi="Calibri" w:cs="Calibri"/>
                <w:sz w:val="22"/>
                <w:szCs w:val="22"/>
              </w:rPr>
            </w:pPr>
            <w:r>
              <w:rPr>
                <w:sz w:val="22"/>
                <w:szCs w:val="22"/>
              </w:rPr>
              <w:t xml:space="preserve">   </w:t>
            </w:r>
            <w:r>
              <w:rPr>
                <w:spacing w:val="38"/>
                <w:sz w:val="22"/>
                <w:szCs w:val="22"/>
              </w:rPr>
              <w:t xml:space="preserve"> </w:t>
            </w:r>
            <w:r>
              <w:rPr>
                <w:rFonts w:ascii="Calibri" w:eastAsia="Calibri" w:hAnsi="Calibri" w:cs="Calibri"/>
                <w:sz w:val="22"/>
                <w:szCs w:val="22"/>
              </w:rPr>
              <w:t>Req</w:t>
            </w:r>
            <w:r>
              <w:rPr>
                <w:rFonts w:ascii="Calibri" w:eastAsia="Calibri" w:hAnsi="Calibri" w:cs="Calibri"/>
                <w:spacing w:val="-1"/>
                <w:sz w:val="22"/>
                <w:szCs w:val="22"/>
              </w:rPr>
              <w:t>u</w:t>
            </w:r>
            <w:r>
              <w:rPr>
                <w:rFonts w:ascii="Calibri" w:eastAsia="Calibri" w:hAnsi="Calibri" w:cs="Calibri"/>
                <w:sz w:val="22"/>
                <w:szCs w:val="22"/>
              </w:rPr>
              <w:t>ire</w:t>
            </w:r>
            <w:r>
              <w:rPr>
                <w:rFonts w:ascii="Calibri" w:eastAsia="Calibri" w:hAnsi="Calibri" w:cs="Calibri"/>
                <w:spacing w:val="-1"/>
                <w:sz w:val="22"/>
                <w:szCs w:val="22"/>
              </w:rPr>
              <w:t>m</w:t>
            </w:r>
            <w:r>
              <w:rPr>
                <w:rFonts w:ascii="Calibri" w:eastAsia="Calibri" w:hAnsi="Calibri" w:cs="Calibri"/>
                <w:sz w:val="22"/>
                <w:szCs w:val="22"/>
              </w:rPr>
              <w:t>ent G</w:t>
            </w:r>
            <w:r>
              <w:rPr>
                <w:rFonts w:ascii="Calibri" w:eastAsia="Calibri" w:hAnsi="Calibri" w:cs="Calibri"/>
                <w:spacing w:val="-2"/>
                <w:sz w:val="22"/>
                <w:szCs w:val="22"/>
              </w:rPr>
              <w:t>a</w:t>
            </w:r>
            <w:r>
              <w:rPr>
                <w:rFonts w:ascii="Calibri" w:eastAsia="Calibri" w:hAnsi="Calibri" w:cs="Calibri"/>
                <w:sz w:val="22"/>
                <w:szCs w:val="22"/>
              </w:rPr>
              <w:t>theri</w:t>
            </w:r>
            <w:r>
              <w:rPr>
                <w:rFonts w:ascii="Calibri" w:eastAsia="Calibri" w:hAnsi="Calibri" w:cs="Calibri"/>
                <w:spacing w:val="-1"/>
                <w:sz w:val="22"/>
                <w:szCs w:val="22"/>
              </w:rPr>
              <w:t>n</w:t>
            </w:r>
            <w:r>
              <w:rPr>
                <w:rFonts w:ascii="Calibri" w:eastAsia="Calibri" w:hAnsi="Calibri" w:cs="Calibri"/>
                <w:sz w:val="22"/>
                <w:szCs w:val="22"/>
              </w:rPr>
              <w:t>g</w:t>
            </w:r>
            <w:r>
              <w:rPr>
                <w:rFonts w:ascii="Calibri" w:eastAsia="Calibri" w:hAnsi="Calibri" w:cs="Calibri"/>
                <w:spacing w:val="-1"/>
                <w:sz w:val="22"/>
                <w:szCs w:val="22"/>
              </w:rPr>
              <w:t xml:space="preserve"> </w:t>
            </w:r>
            <w:r>
              <w:rPr>
                <w:rFonts w:ascii="Calibri" w:eastAsia="Calibri" w:hAnsi="Calibri" w:cs="Calibri"/>
                <w:sz w:val="22"/>
                <w:szCs w:val="22"/>
              </w:rPr>
              <w:t>a</w:t>
            </w:r>
            <w:r>
              <w:rPr>
                <w:rFonts w:ascii="Calibri" w:eastAsia="Calibri" w:hAnsi="Calibri" w:cs="Calibri"/>
                <w:spacing w:val="-3"/>
                <w:sz w:val="22"/>
                <w:szCs w:val="22"/>
              </w:rPr>
              <w:t>n</w:t>
            </w:r>
            <w:r>
              <w:rPr>
                <w:rFonts w:ascii="Calibri" w:eastAsia="Calibri" w:hAnsi="Calibri" w:cs="Calibri"/>
                <w:sz w:val="22"/>
                <w:szCs w:val="22"/>
              </w:rPr>
              <w:t>d</w:t>
            </w:r>
            <w:r>
              <w:rPr>
                <w:rFonts w:ascii="Calibri" w:eastAsia="Calibri" w:hAnsi="Calibri" w:cs="Calibri"/>
                <w:spacing w:val="-1"/>
                <w:sz w:val="22"/>
                <w:szCs w:val="22"/>
              </w:rPr>
              <w:t xml:space="preserve"> </w:t>
            </w:r>
            <w:r>
              <w:rPr>
                <w:rFonts w:ascii="Calibri" w:eastAsia="Calibri" w:hAnsi="Calibri" w:cs="Calibri"/>
                <w:sz w:val="22"/>
                <w:szCs w:val="22"/>
              </w:rPr>
              <w:t>A</w:t>
            </w:r>
            <w:r>
              <w:rPr>
                <w:rFonts w:ascii="Calibri" w:eastAsia="Calibri" w:hAnsi="Calibri" w:cs="Calibri"/>
                <w:spacing w:val="-1"/>
                <w:sz w:val="22"/>
                <w:szCs w:val="22"/>
              </w:rPr>
              <w:t>n</w:t>
            </w:r>
            <w:r>
              <w:rPr>
                <w:rFonts w:ascii="Calibri" w:eastAsia="Calibri" w:hAnsi="Calibri" w:cs="Calibri"/>
                <w:sz w:val="22"/>
                <w:szCs w:val="22"/>
              </w:rPr>
              <w:t xml:space="preserve">alysis        </w:t>
            </w:r>
            <w:r>
              <w:rPr>
                <w:rFonts w:ascii="Calibri" w:eastAsia="Calibri" w:hAnsi="Calibri" w:cs="Calibri"/>
                <w:spacing w:val="24"/>
                <w:sz w:val="22"/>
                <w:szCs w:val="22"/>
              </w:rPr>
              <w:t xml:space="preserve"> </w:t>
            </w:r>
            <w:r>
              <w:rPr>
                <w:rFonts w:ascii="Calibri" w:eastAsia="Calibri" w:hAnsi="Calibri" w:cs="Calibri"/>
                <w:position w:val="1"/>
                <w:sz w:val="22"/>
                <w:szCs w:val="22"/>
              </w:rPr>
              <w:t>Req</w:t>
            </w:r>
            <w:r>
              <w:rPr>
                <w:rFonts w:ascii="Calibri" w:eastAsia="Calibri" w:hAnsi="Calibri" w:cs="Calibri"/>
                <w:spacing w:val="-1"/>
                <w:position w:val="1"/>
                <w:sz w:val="22"/>
                <w:szCs w:val="22"/>
              </w:rPr>
              <w:t>u</w:t>
            </w:r>
            <w:r>
              <w:rPr>
                <w:rFonts w:ascii="Calibri" w:eastAsia="Calibri" w:hAnsi="Calibri" w:cs="Calibri"/>
                <w:position w:val="1"/>
                <w:sz w:val="22"/>
                <w:szCs w:val="22"/>
              </w:rPr>
              <w:t>ire</w:t>
            </w:r>
            <w:r>
              <w:rPr>
                <w:rFonts w:ascii="Calibri" w:eastAsia="Calibri" w:hAnsi="Calibri" w:cs="Calibri"/>
                <w:spacing w:val="-1"/>
                <w:position w:val="1"/>
                <w:sz w:val="22"/>
                <w:szCs w:val="22"/>
              </w:rPr>
              <w:t>m</w:t>
            </w:r>
            <w:r>
              <w:rPr>
                <w:rFonts w:ascii="Calibri" w:eastAsia="Calibri" w:hAnsi="Calibri" w:cs="Calibri"/>
                <w:position w:val="1"/>
                <w:sz w:val="22"/>
                <w:szCs w:val="22"/>
              </w:rPr>
              <w:t xml:space="preserve">ent </w:t>
            </w:r>
            <w:r w:rsidR="00A75767">
              <w:rPr>
                <w:rFonts w:ascii="Calibri" w:eastAsia="Calibri" w:hAnsi="Calibri" w:cs="Calibri"/>
                <w:spacing w:val="1"/>
                <w:position w:val="1"/>
                <w:sz w:val="22"/>
                <w:szCs w:val="22"/>
              </w:rPr>
              <w:t>E</w:t>
            </w:r>
            <w:r w:rsidR="00A75767">
              <w:rPr>
                <w:rFonts w:ascii="Calibri" w:eastAsia="Calibri" w:hAnsi="Calibri" w:cs="Calibri"/>
                <w:spacing w:val="-1"/>
                <w:position w:val="1"/>
                <w:sz w:val="22"/>
                <w:szCs w:val="22"/>
              </w:rPr>
              <w:t>ng</w:t>
            </w:r>
            <w:r w:rsidR="00A75767">
              <w:rPr>
                <w:rFonts w:ascii="Calibri" w:eastAsia="Calibri" w:hAnsi="Calibri" w:cs="Calibri"/>
                <w:position w:val="1"/>
                <w:sz w:val="22"/>
                <w:szCs w:val="22"/>
              </w:rPr>
              <w:t>i</w:t>
            </w:r>
            <w:r w:rsidR="00A75767">
              <w:rPr>
                <w:rFonts w:ascii="Calibri" w:eastAsia="Calibri" w:hAnsi="Calibri" w:cs="Calibri"/>
                <w:spacing w:val="-1"/>
                <w:position w:val="1"/>
                <w:sz w:val="22"/>
                <w:szCs w:val="22"/>
              </w:rPr>
              <w:t>n</w:t>
            </w:r>
            <w:r w:rsidR="00A75767">
              <w:rPr>
                <w:rFonts w:ascii="Calibri" w:eastAsia="Calibri" w:hAnsi="Calibri" w:cs="Calibri"/>
                <w:spacing w:val="-2"/>
                <w:position w:val="1"/>
                <w:sz w:val="22"/>
                <w:szCs w:val="22"/>
              </w:rPr>
              <w:t>e</w:t>
            </w:r>
            <w:r w:rsidR="00A75767">
              <w:rPr>
                <w:rFonts w:ascii="Calibri" w:eastAsia="Calibri" w:hAnsi="Calibri" w:cs="Calibri"/>
                <w:position w:val="1"/>
                <w:sz w:val="22"/>
                <w:szCs w:val="22"/>
              </w:rPr>
              <w:t>er [</w:t>
            </w:r>
            <w:r>
              <w:rPr>
                <w:rFonts w:ascii="Calibri" w:eastAsia="Calibri" w:hAnsi="Calibri" w:cs="Calibri"/>
                <w:spacing w:val="-2"/>
                <w:position w:val="1"/>
                <w:sz w:val="22"/>
                <w:szCs w:val="22"/>
              </w:rPr>
              <w:t>50</w:t>
            </w:r>
            <w:r>
              <w:rPr>
                <w:rFonts w:ascii="Calibri" w:eastAsia="Calibri" w:hAnsi="Calibri" w:cs="Calibri"/>
                <w:position w:val="1"/>
                <w:sz w:val="22"/>
                <w:szCs w:val="22"/>
              </w:rPr>
              <w:t>%</w:t>
            </w:r>
            <w:r w:rsidR="00A75767">
              <w:rPr>
                <w:rFonts w:ascii="Calibri" w:eastAsia="Calibri" w:hAnsi="Calibri" w:cs="Calibri"/>
                <w:position w:val="1"/>
                <w:sz w:val="22"/>
                <w:szCs w:val="22"/>
              </w:rPr>
              <w:t>],</w:t>
            </w:r>
            <w:r w:rsidR="00A75767">
              <w:rPr>
                <w:rFonts w:ascii="Calibri" w:eastAsia="Calibri" w:hAnsi="Calibri" w:cs="Calibri"/>
                <w:spacing w:val="1"/>
                <w:position w:val="1"/>
                <w:sz w:val="22"/>
                <w:szCs w:val="22"/>
              </w:rPr>
              <w:t xml:space="preserve"> Developer</w:t>
            </w:r>
            <w:r>
              <w:rPr>
                <w:rFonts w:ascii="Calibri" w:eastAsia="Calibri" w:hAnsi="Calibri" w:cs="Calibri"/>
                <w:position w:val="1"/>
                <w:sz w:val="22"/>
                <w:szCs w:val="22"/>
              </w:rPr>
              <w:t xml:space="preserve"> - </w:t>
            </w:r>
            <w:r>
              <w:rPr>
                <w:rFonts w:ascii="Calibri" w:eastAsia="Calibri" w:hAnsi="Calibri" w:cs="Calibri"/>
                <w:spacing w:val="1"/>
                <w:position w:val="1"/>
                <w:sz w:val="22"/>
                <w:szCs w:val="22"/>
              </w:rPr>
              <w:t>3</w:t>
            </w:r>
            <w:r>
              <w:rPr>
                <w:rFonts w:ascii="Calibri" w:eastAsia="Calibri" w:hAnsi="Calibri" w:cs="Calibri"/>
                <w:spacing w:val="-3"/>
                <w:position w:val="1"/>
                <w:sz w:val="22"/>
                <w:szCs w:val="22"/>
              </w:rPr>
              <w:t>[</w:t>
            </w:r>
            <w:r>
              <w:rPr>
                <w:rFonts w:ascii="Calibri" w:eastAsia="Calibri" w:hAnsi="Calibri" w:cs="Calibri"/>
                <w:spacing w:val="1"/>
                <w:position w:val="1"/>
                <w:sz w:val="22"/>
                <w:szCs w:val="22"/>
              </w:rPr>
              <w:t>5</w:t>
            </w:r>
            <w:r>
              <w:rPr>
                <w:rFonts w:ascii="Calibri" w:eastAsia="Calibri" w:hAnsi="Calibri" w:cs="Calibri"/>
                <w:spacing w:val="-2"/>
                <w:position w:val="1"/>
                <w:sz w:val="22"/>
                <w:szCs w:val="22"/>
              </w:rPr>
              <w:t>0</w:t>
            </w:r>
            <w:r>
              <w:rPr>
                <w:rFonts w:ascii="Calibri" w:eastAsia="Calibri" w:hAnsi="Calibri" w:cs="Calibri"/>
                <w:position w:val="1"/>
                <w:sz w:val="22"/>
                <w:szCs w:val="22"/>
              </w:rPr>
              <w:t>%]</w:t>
            </w:r>
          </w:p>
        </w:tc>
      </w:tr>
      <w:tr w:rsidR="00CE409C" w14:paraId="5BA73408" w14:textId="77777777">
        <w:trPr>
          <w:trHeight w:hRule="exact" w:val="435"/>
        </w:trPr>
        <w:tc>
          <w:tcPr>
            <w:tcW w:w="10226" w:type="dxa"/>
            <w:tcBorders>
              <w:top w:val="nil"/>
              <w:left w:val="single" w:sz="5" w:space="0" w:color="A4A4A4"/>
              <w:bottom w:val="nil"/>
              <w:right w:val="single" w:sz="5" w:space="0" w:color="A4A4A4"/>
            </w:tcBorders>
          </w:tcPr>
          <w:p w14:paraId="3E444210" w14:textId="290EB519" w:rsidR="00CE409C" w:rsidRDefault="009B090C" w:rsidP="00090A5B">
            <w:pPr>
              <w:spacing w:before="74"/>
              <w:ind w:left="498"/>
              <w:jc w:val="both"/>
              <w:rPr>
                <w:rFonts w:ascii="Calibri" w:eastAsia="Calibri" w:hAnsi="Calibri" w:cs="Calibri"/>
                <w:sz w:val="22"/>
                <w:szCs w:val="22"/>
              </w:rPr>
            </w:pPr>
            <w:r>
              <w:rPr>
                <w:sz w:val="22"/>
                <w:szCs w:val="22"/>
              </w:rPr>
              <w:t xml:space="preserve">   </w:t>
            </w:r>
            <w:r>
              <w:rPr>
                <w:spacing w:val="38"/>
                <w:sz w:val="22"/>
                <w:szCs w:val="22"/>
              </w:rPr>
              <w:t xml:space="preserve"> </w:t>
            </w:r>
            <w:r>
              <w:rPr>
                <w:rFonts w:ascii="Calibri" w:eastAsia="Calibri" w:hAnsi="Calibri" w:cs="Calibri"/>
                <w:sz w:val="22"/>
                <w:szCs w:val="22"/>
              </w:rPr>
              <w:t>Obser</w:t>
            </w:r>
            <w:r>
              <w:rPr>
                <w:rFonts w:ascii="Calibri" w:eastAsia="Calibri" w:hAnsi="Calibri" w:cs="Calibri"/>
                <w:spacing w:val="1"/>
                <w:sz w:val="22"/>
                <w:szCs w:val="22"/>
              </w:rPr>
              <w:t>v</w:t>
            </w:r>
            <w:r>
              <w:rPr>
                <w:rFonts w:ascii="Calibri" w:eastAsia="Calibri" w:hAnsi="Calibri" w:cs="Calibri"/>
                <w:sz w:val="22"/>
                <w:szCs w:val="22"/>
              </w:rPr>
              <w:t>i</w:t>
            </w:r>
            <w:r>
              <w:rPr>
                <w:rFonts w:ascii="Calibri" w:eastAsia="Calibri" w:hAnsi="Calibri" w:cs="Calibri"/>
                <w:spacing w:val="-1"/>
                <w:sz w:val="22"/>
                <w:szCs w:val="22"/>
              </w:rPr>
              <w:t>n</w:t>
            </w:r>
            <w:r>
              <w:rPr>
                <w:rFonts w:ascii="Calibri" w:eastAsia="Calibri" w:hAnsi="Calibri" w:cs="Calibri"/>
                <w:sz w:val="22"/>
                <w:szCs w:val="22"/>
              </w:rPr>
              <w:t>g</w:t>
            </w:r>
            <w:r>
              <w:rPr>
                <w:rFonts w:ascii="Calibri" w:eastAsia="Calibri" w:hAnsi="Calibri" w:cs="Calibri"/>
                <w:spacing w:val="-1"/>
                <w:sz w:val="22"/>
                <w:szCs w:val="22"/>
              </w:rPr>
              <w:t xml:space="preserve"> </w:t>
            </w:r>
            <w:r>
              <w:rPr>
                <w:rFonts w:ascii="Calibri" w:eastAsia="Calibri" w:hAnsi="Calibri" w:cs="Calibri"/>
                <w:sz w:val="22"/>
                <w:szCs w:val="22"/>
              </w:rPr>
              <w:t>Cur</w:t>
            </w:r>
            <w:r>
              <w:rPr>
                <w:rFonts w:ascii="Calibri" w:eastAsia="Calibri" w:hAnsi="Calibri" w:cs="Calibri"/>
                <w:spacing w:val="-3"/>
                <w:sz w:val="22"/>
                <w:szCs w:val="22"/>
              </w:rPr>
              <w:t>r</w:t>
            </w:r>
            <w:r>
              <w:rPr>
                <w:rFonts w:ascii="Calibri" w:eastAsia="Calibri" w:hAnsi="Calibri" w:cs="Calibri"/>
                <w:sz w:val="22"/>
                <w:szCs w:val="22"/>
              </w:rPr>
              <w:t xml:space="preserve">ent </w:t>
            </w:r>
            <w:r>
              <w:rPr>
                <w:rFonts w:ascii="Calibri" w:eastAsia="Calibri" w:hAnsi="Calibri" w:cs="Calibri"/>
                <w:spacing w:val="-1"/>
                <w:sz w:val="22"/>
                <w:szCs w:val="22"/>
              </w:rPr>
              <w:t>W</w:t>
            </w:r>
            <w:r>
              <w:rPr>
                <w:rFonts w:ascii="Calibri" w:eastAsia="Calibri" w:hAnsi="Calibri" w:cs="Calibri"/>
                <w:spacing w:val="1"/>
                <w:sz w:val="22"/>
                <w:szCs w:val="22"/>
              </w:rPr>
              <w:t>o</w:t>
            </w:r>
            <w:r>
              <w:rPr>
                <w:rFonts w:ascii="Calibri" w:eastAsia="Calibri" w:hAnsi="Calibri" w:cs="Calibri"/>
                <w:spacing w:val="-3"/>
                <w:sz w:val="22"/>
                <w:szCs w:val="22"/>
              </w:rPr>
              <w:t>r</w:t>
            </w:r>
            <w:r>
              <w:rPr>
                <w:rFonts w:ascii="Calibri" w:eastAsia="Calibri" w:hAnsi="Calibri" w:cs="Calibri"/>
                <w:sz w:val="22"/>
                <w:szCs w:val="22"/>
              </w:rPr>
              <w:t>ki</w:t>
            </w:r>
            <w:r>
              <w:rPr>
                <w:rFonts w:ascii="Calibri" w:eastAsia="Calibri" w:hAnsi="Calibri" w:cs="Calibri"/>
                <w:spacing w:val="-1"/>
                <w:sz w:val="22"/>
                <w:szCs w:val="22"/>
              </w:rPr>
              <w:t>n</w:t>
            </w:r>
            <w:r>
              <w:rPr>
                <w:rFonts w:ascii="Calibri" w:eastAsia="Calibri" w:hAnsi="Calibri" w:cs="Calibri"/>
                <w:sz w:val="22"/>
                <w:szCs w:val="22"/>
              </w:rPr>
              <w:t>g</w:t>
            </w:r>
            <w:r>
              <w:rPr>
                <w:rFonts w:ascii="Calibri" w:eastAsia="Calibri" w:hAnsi="Calibri" w:cs="Calibri"/>
                <w:spacing w:val="-1"/>
                <w:sz w:val="22"/>
                <w:szCs w:val="22"/>
              </w:rPr>
              <w:t xml:space="preserve"> </w:t>
            </w:r>
            <w:r>
              <w:rPr>
                <w:rFonts w:ascii="Calibri" w:eastAsia="Calibri" w:hAnsi="Calibri" w:cs="Calibri"/>
                <w:sz w:val="22"/>
                <w:szCs w:val="22"/>
              </w:rPr>
              <w:t>Syst</w:t>
            </w:r>
            <w:r>
              <w:rPr>
                <w:rFonts w:ascii="Calibri" w:eastAsia="Calibri" w:hAnsi="Calibri" w:cs="Calibri"/>
                <w:spacing w:val="-1"/>
                <w:sz w:val="22"/>
                <w:szCs w:val="22"/>
              </w:rPr>
              <w:t>e</w:t>
            </w:r>
            <w:r>
              <w:rPr>
                <w:rFonts w:ascii="Calibri" w:eastAsia="Calibri" w:hAnsi="Calibri" w:cs="Calibri"/>
                <w:sz w:val="22"/>
                <w:szCs w:val="22"/>
              </w:rPr>
              <w:t xml:space="preserve">m           </w:t>
            </w:r>
            <w:r>
              <w:rPr>
                <w:rFonts w:ascii="Calibri" w:eastAsia="Calibri" w:hAnsi="Calibri" w:cs="Calibri"/>
                <w:spacing w:val="1"/>
                <w:sz w:val="22"/>
                <w:szCs w:val="22"/>
              </w:rPr>
              <w:t xml:space="preserve"> </w:t>
            </w:r>
            <w:r>
              <w:rPr>
                <w:rFonts w:ascii="Calibri" w:eastAsia="Calibri" w:hAnsi="Calibri" w:cs="Calibri"/>
                <w:position w:val="1"/>
                <w:sz w:val="22"/>
                <w:szCs w:val="22"/>
              </w:rPr>
              <w:t>Req</w:t>
            </w:r>
            <w:r>
              <w:rPr>
                <w:rFonts w:ascii="Calibri" w:eastAsia="Calibri" w:hAnsi="Calibri" w:cs="Calibri"/>
                <w:spacing w:val="-1"/>
                <w:position w:val="1"/>
                <w:sz w:val="22"/>
                <w:szCs w:val="22"/>
              </w:rPr>
              <w:t>u</w:t>
            </w:r>
            <w:r>
              <w:rPr>
                <w:rFonts w:ascii="Calibri" w:eastAsia="Calibri" w:hAnsi="Calibri" w:cs="Calibri"/>
                <w:position w:val="1"/>
                <w:sz w:val="22"/>
                <w:szCs w:val="22"/>
              </w:rPr>
              <w:t>ire</w:t>
            </w:r>
            <w:r>
              <w:rPr>
                <w:rFonts w:ascii="Calibri" w:eastAsia="Calibri" w:hAnsi="Calibri" w:cs="Calibri"/>
                <w:spacing w:val="-1"/>
                <w:position w:val="1"/>
                <w:sz w:val="22"/>
                <w:szCs w:val="22"/>
              </w:rPr>
              <w:t>m</w:t>
            </w:r>
            <w:r>
              <w:rPr>
                <w:rFonts w:ascii="Calibri" w:eastAsia="Calibri" w:hAnsi="Calibri" w:cs="Calibri"/>
                <w:position w:val="1"/>
                <w:sz w:val="22"/>
                <w:szCs w:val="22"/>
              </w:rPr>
              <w:t xml:space="preserve">ent </w:t>
            </w:r>
            <w:r w:rsidR="00A75767">
              <w:rPr>
                <w:rFonts w:ascii="Calibri" w:eastAsia="Calibri" w:hAnsi="Calibri" w:cs="Calibri"/>
                <w:spacing w:val="1"/>
                <w:position w:val="1"/>
                <w:sz w:val="22"/>
                <w:szCs w:val="22"/>
              </w:rPr>
              <w:t>E</w:t>
            </w:r>
            <w:r w:rsidR="00A75767">
              <w:rPr>
                <w:rFonts w:ascii="Calibri" w:eastAsia="Calibri" w:hAnsi="Calibri" w:cs="Calibri"/>
                <w:spacing w:val="-1"/>
                <w:position w:val="1"/>
                <w:sz w:val="22"/>
                <w:szCs w:val="22"/>
              </w:rPr>
              <w:t>ng</w:t>
            </w:r>
            <w:r w:rsidR="00A75767">
              <w:rPr>
                <w:rFonts w:ascii="Calibri" w:eastAsia="Calibri" w:hAnsi="Calibri" w:cs="Calibri"/>
                <w:position w:val="1"/>
                <w:sz w:val="22"/>
                <w:szCs w:val="22"/>
              </w:rPr>
              <w:t>i</w:t>
            </w:r>
            <w:r w:rsidR="00A75767">
              <w:rPr>
                <w:rFonts w:ascii="Calibri" w:eastAsia="Calibri" w:hAnsi="Calibri" w:cs="Calibri"/>
                <w:spacing w:val="-1"/>
                <w:position w:val="1"/>
                <w:sz w:val="22"/>
                <w:szCs w:val="22"/>
              </w:rPr>
              <w:t>n</w:t>
            </w:r>
            <w:r w:rsidR="00A75767">
              <w:rPr>
                <w:rFonts w:ascii="Calibri" w:eastAsia="Calibri" w:hAnsi="Calibri" w:cs="Calibri"/>
                <w:spacing w:val="-2"/>
                <w:position w:val="1"/>
                <w:sz w:val="22"/>
                <w:szCs w:val="22"/>
              </w:rPr>
              <w:t>e</w:t>
            </w:r>
            <w:r w:rsidR="00A75767">
              <w:rPr>
                <w:rFonts w:ascii="Calibri" w:eastAsia="Calibri" w:hAnsi="Calibri" w:cs="Calibri"/>
                <w:position w:val="1"/>
                <w:sz w:val="22"/>
                <w:szCs w:val="22"/>
              </w:rPr>
              <w:t>er [</w:t>
            </w:r>
            <w:r>
              <w:rPr>
                <w:rFonts w:ascii="Calibri" w:eastAsia="Calibri" w:hAnsi="Calibri" w:cs="Calibri"/>
                <w:spacing w:val="-2"/>
                <w:position w:val="1"/>
                <w:sz w:val="22"/>
                <w:szCs w:val="22"/>
              </w:rPr>
              <w:t>50</w:t>
            </w:r>
            <w:r>
              <w:rPr>
                <w:rFonts w:ascii="Calibri" w:eastAsia="Calibri" w:hAnsi="Calibri" w:cs="Calibri"/>
                <w:position w:val="1"/>
                <w:sz w:val="22"/>
                <w:szCs w:val="22"/>
              </w:rPr>
              <w:t>%</w:t>
            </w:r>
            <w:r w:rsidR="00A75767">
              <w:rPr>
                <w:rFonts w:ascii="Calibri" w:eastAsia="Calibri" w:hAnsi="Calibri" w:cs="Calibri"/>
                <w:position w:val="1"/>
                <w:sz w:val="22"/>
                <w:szCs w:val="22"/>
              </w:rPr>
              <w:t>],</w:t>
            </w:r>
            <w:r w:rsidR="00A75767">
              <w:rPr>
                <w:rFonts w:ascii="Calibri" w:eastAsia="Calibri" w:hAnsi="Calibri" w:cs="Calibri"/>
                <w:spacing w:val="1"/>
                <w:position w:val="1"/>
                <w:sz w:val="22"/>
                <w:szCs w:val="22"/>
              </w:rPr>
              <w:t xml:space="preserve"> Developer</w:t>
            </w:r>
            <w:r>
              <w:rPr>
                <w:rFonts w:ascii="Calibri" w:eastAsia="Calibri" w:hAnsi="Calibri" w:cs="Calibri"/>
                <w:position w:val="1"/>
                <w:sz w:val="22"/>
                <w:szCs w:val="22"/>
              </w:rPr>
              <w:t xml:space="preserve"> - </w:t>
            </w:r>
            <w:r>
              <w:rPr>
                <w:rFonts w:ascii="Calibri" w:eastAsia="Calibri" w:hAnsi="Calibri" w:cs="Calibri"/>
                <w:spacing w:val="1"/>
                <w:position w:val="1"/>
                <w:sz w:val="22"/>
                <w:szCs w:val="22"/>
              </w:rPr>
              <w:t>3</w:t>
            </w:r>
            <w:r>
              <w:rPr>
                <w:rFonts w:ascii="Calibri" w:eastAsia="Calibri" w:hAnsi="Calibri" w:cs="Calibri"/>
                <w:spacing w:val="-3"/>
                <w:position w:val="1"/>
                <w:sz w:val="22"/>
                <w:szCs w:val="22"/>
              </w:rPr>
              <w:t>[</w:t>
            </w:r>
            <w:r>
              <w:rPr>
                <w:rFonts w:ascii="Calibri" w:eastAsia="Calibri" w:hAnsi="Calibri" w:cs="Calibri"/>
                <w:spacing w:val="1"/>
                <w:position w:val="1"/>
                <w:sz w:val="22"/>
                <w:szCs w:val="22"/>
              </w:rPr>
              <w:t>5</w:t>
            </w:r>
            <w:r>
              <w:rPr>
                <w:rFonts w:ascii="Calibri" w:eastAsia="Calibri" w:hAnsi="Calibri" w:cs="Calibri"/>
                <w:spacing w:val="-2"/>
                <w:position w:val="1"/>
                <w:sz w:val="22"/>
                <w:szCs w:val="22"/>
              </w:rPr>
              <w:t>0</w:t>
            </w:r>
            <w:r>
              <w:rPr>
                <w:rFonts w:ascii="Calibri" w:eastAsia="Calibri" w:hAnsi="Calibri" w:cs="Calibri"/>
                <w:position w:val="1"/>
                <w:sz w:val="22"/>
                <w:szCs w:val="22"/>
              </w:rPr>
              <w:t>%]</w:t>
            </w:r>
          </w:p>
        </w:tc>
      </w:tr>
      <w:tr w:rsidR="00CE409C" w14:paraId="39A91632" w14:textId="77777777">
        <w:trPr>
          <w:trHeight w:hRule="exact" w:val="434"/>
        </w:trPr>
        <w:tc>
          <w:tcPr>
            <w:tcW w:w="10226" w:type="dxa"/>
            <w:tcBorders>
              <w:top w:val="nil"/>
              <w:left w:val="single" w:sz="5" w:space="0" w:color="A4A4A4"/>
              <w:bottom w:val="nil"/>
              <w:right w:val="single" w:sz="5" w:space="0" w:color="A4A4A4"/>
            </w:tcBorders>
          </w:tcPr>
          <w:p w14:paraId="3883F70A" w14:textId="7CAD794F" w:rsidR="00CE409C" w:rsidRDefault="009B090C" w:rsidP="00090A5B">
            <w:pPr>
              <w:spacing w:before="74"/>
              <w:ind w:left="498"/>
              <w:jc w:val="both"/>
              <w:rPr>
                <w:rFonts w:ascii="Calibri" w:eastAsia="Calibri" w:hAnsi="Calibri" w:cs="Calibri"/>
                <w:sz w:val="22"/>
                <w:szCs w:val="22"/>
              </w:rPr>
            </w:pPr>
            <w:r>
              <w:rPr>
                <w:sz w:val="22"/>
                <w:szCs w:val="22"/>
              </w:rPr>
              <w:t xml:space="preserve">   </w:t>
            </w:r>
            <w:r>
              <w:rPr>
                <w:spacing w:val="38"/>
                <w:sz w:val="22"/>
                <w:szCs w:val="22"/>
              </w:rPr>
              <w:t xml:space="preserve"> </w:t>
            </w:r>
            <w:r>
              <w:rPr>
                <w:rFonts w:ascii="Calibri" w:eastAsia="Calibri" w:hAnsi="Calibri" w:cs="Calibri"/>
                <w:sz w:val="22"/>
                <w:szCs w:val="22"/>
              </w:rPr>
              <w:t>Gatheri</w:t>
            </w:r>
            <w:r>
              <w:rPr>
                <w:rFonts w:ascii="Calibri" w:eastAsia="Calibri" w:hAnsi="Calibri" w:cs="Calibri"/>
                <w:spacing w:val="-1"/>
                <w:sz w:val="22"/>
                <w:szCs w:val="22"/>
              </w:rPr>
              <w:t>n</w:t>
            </w:r>
            <w:r>
              <w:rPr>
                <w:rFonts w:ascii="Calibri" w:eastAsia="Calibri" w:hAnsi="Calibri" w:cs="Calibri"/>
                <w:sz w:val="22"/>
                <w:szCs w:val="22"/>
              </w:rPr>
              <w:t>g</w:t>
            </w:r>
            <w:r>
              <w:rPr>
                <w:rFonts w:ascii="Calibri" w:eastAsia="Calibri" w:hAnsi="Calibri" w:cs="Calibri"/>
                <w:spacing w:val="-1"/>
                <w:sz w:val="22"/>
                <w:szCs w:val="22"/>
              </w:rPr>
              <w:t xml:space="preserve"> </w:t>
            </w:r>
            <w:r>
              <w:rPr>
                <w:rFonts w:ascii="Calibri" w:eastAsia="Calibri" w:hAnsi="Calibri" w:cs="Calibri"/>
                <w:sz w:val="22"/>
                <w:szCs w:val="22"/>
              </w:rPr>
              <w:t>R</w:t>
            </w:r>
            <w:r>
              <w:rPr>
                <w:rFonts w:ascii="Calibri" w:eastAsia="Calibri" w:hAnsi="Calibri" w:cs="Calibri"/>
                <w:spacing w:val="1"/>
                <w:sz w:val="22"/>
                <w:szCs w:val="22"/>
              </w:rPr>
              <w:t>e</w:t>
            </w:r>
            <w:r>
              <w:rPr>
                <w:rFonts w:ascii="Calibri" w:eastAsia="Calibri" w:hAnsi="Calibri" w:cs="Calibri"/>
                <w:spacing w:val="-1"/>
                <w:sz w:val="22"/>
                <w:szCs w:val="22"/>
              </w:rPr>
              <w:t>qu</w:t>
            </w:r>
            <w:r>
              <w:rPr>
                <w:rFonts w:ascii="Calibri" w:eastAsia="Calibri" w:hAnsi="Calibri" w:cs="Calibri"/>
                <w:sz w:val="22"/>
                <w:szCs w:val="22"/>
              </w:rPr>
              <w:t>ir</w:t>
            </w:r>
            <w:r>
              <w:rPr>
                <w:rFonts w:ascii="Calibri" w:eastAsia="Calibri" w:hAnsi="Calibri" w:cs="Calibri"/>
                <w:spacing w:val="-2"/>
                <w:sz w:val="22"/>
                <w:szCs w:val="22"/>
              </w:rPr>
              <w:t>e</w:t>
            </w:r>
            <w:r>
              <w:rPr>
                <w:rFonts w:ascii="Calibri" w:eastAsia="Calibri" w:hAnsi="Calibri" w:cs="Calibri"/>
                <w:spacing w:val="-1"/>
                <w:sz w:val="22"/>
                <w:szCs w:val="22"/>
              </w:rPr>
              <w:t>m</w:t>
            </w:r>
            <w:r>
              <w:rPr>
                <w:rFonts w:ascii="Calibri" w:eastAsia="Calibri" w:hAnsi="Calibri" w:cs="Calibri"/>
                <w:sz w:val="22"/>
                <w:szCs w:val="22"/>
              </w:rPr>
              <w:t xml:space="preserve">ents                              </w:t>
            </w:r>
            <w:r>
              <w:rPr>
                <w:rFonts w:ascii="Calibri" w:eastAsia="Calibri" w:hAnsi="Calibri" w:cs="Calibri"/>
                <w:spacing w:val="1"/>
                <w:sz w:val="22"/>
                <w:szCs w:val="22"/>
              </w:rPr>
              <w:t xml:space="preserve"> </w:t>
            </w:r>
            <w:r>
              <w:rPr>
                <w:rFonts w:ascii="Calibri" w:eastAsia="Calibri" w:hAnsi="Calibri" w:cs="Calibri"/>
                <w:position w:val="1"/>
                <w:sz w:val="22"/>
                <w:szCs w:val="22"/>
              </w:rPr>
              <w:t>Req</w:t>
            </w:r>
            <w:r>
              <w:rPr>
                <w:rFonts w:ascii="Calibri" w:eastAsia="Calibri" w:hAnsi="Calibri" w:cs="Calibri"/>
                <w:spacing w:val="-1"/>
                <w:position w:val="1"/>
                <w:sz w:val="22"/>
                <w:szCs w:val="22"/>
              </w:rPr>
              <w:t>u</w:t>
            </w:r>
            <w:r>
              <w:rPr>
                <w:rFonts w:ascii="Calibri" w:eastAsia="Calibri" w:hAnsi="Calibri" w:cs="Calibri"/>
                <w:position w:val="1"/>
                <w:sz w:val="22"/>
                <w:szCs w:val="22"/>
              </w:rPr>
              <w:t>ire</w:t>
            </w:r>
            <w:r>
              <w:rPr>
                <w:rFonts w:ascii="Calibri" w:eastAsia="Calibri" w:hAnsi="Calibri" w:cs="Calibri"/>
                <w:spacing w:val="-1"/>
                <w:position w:val="1"/>
                <w:sz w:val="22"/>
                <w:szCs w:val="22"/>
              </w:rPr>
              <w:t>m</w:t>
            </w:r>
            <w:r>
              <w:rPr>
                <w:rFonts w:ascii="Calibri" w:eastAsia="Calibri" w:hAnsi="Calibri" w:cs="Calibri"/>
                <w:position w:val="1"/>
                <w:sz w:val="22"/>
                <w:szCs w:val="22"/>
              </w:rPr>
              <w:t xml:space="preserve">ent </w:t>
            </w:r>
            <w:r w:rsidR="00A75767">
              <w:rPr>
                <w:rFonts w:ascii="Calibri" w:eastAsia="Calibri" w:hAnsi="Calibri" w:cs="Calibri"/>
                <w:spacing w:val="1"/>
                <w:position w:val="1"/>
                <w:sz w:val="22"/>
                <w:szCs w:val="22"/>
              </w:rPr>
              <w:t>E</w:t>
            </w:r>
            <w:r w:rsidR="00A75767">
              <w:rPr>
                <w:rFonts w:ascii="Calibri" w:eastAsia="Calibri" w:hAnsi="Calibri" w:cs="Calibri"/>
                <w:spacing w:val="-1"/>
                <w:position w:val="1"/>
                <w:sz w:val="22"/>
                <w:szCs w:val="22"/>
              </w:rPr>
              <w:t>ng</w:t>
            </w:r>
            <w:r w:rsidR="00A75767">
              <w:rPr>
                <w:rFonts w:ascii="Calibri" w:eastAsia="Calibri" w:hAnsi="Calibri" w:cs="Calibri"/>
                <w:position w:val="1"/>
                <w:sz w:val="22"/>
                <w:szCs w:val="22"/>
              </w:rPr>
              <w:t>i</w:t>
            </w:r>
            <w:r w:rsidR="00A75767">
              <w:rPr>
                <w:rFonts w:ascii="Calibri" w:eastAsia="Calibri" w:hAnsi="Calibri" w:cs="Calibri"/>
                <w:spacing w:val="-1"/>
                <w:position w:val="1"/>
                <w:sz w:val="22"/>
                <w:szCs w:val="22"/>
              </w:rPr>
              <w:t>n</w:t>
            </w:r>
            <w:r w:rsidR="00A75767">
              <w:rPr>
                <w:rFonts w:ascii="Calibri" w:eastAsia="Calibri" w:hAnsi="Calibri" w:cs="Calibri"/>
                <w:spacing w:val="-2"/>
                <w:position w:val="1"/>
                <w:sz w:val="22"/>
                <w:szCs w:val="22"/>
              </w:rPr>
              <w:t>e</w:t>
            </w:r>
            <w:r w:rsidR="00A75767">
              <w:rPr>
                <w:rFonts w:ascii="Calibri" w:eastAsia="Calibri" w:hAnsi="Calibri" w:cs="Calibri"/>
                <w:position w:val="1"/>
                <w:sz w:val="22"/>
                <w:szCs w:val="22"/>
              </w:rPr>
              <w:t>er [</w:t>
            </w:r>
            <w:r>
              <w:rPr>
                <w:rFonts w:ascii="Calibri" w:eastAsia="Calibri" w:hAnsi="Calibri" w:cs="Calibri"/>
                <w:spacing w:val="-2"/>
                <w:position w:val="1"/>
                <w:sz w:val="22"/>
                <w:szCs w:val="22"/>
              </w:rPr>
              <w:t>50</w:t>
            </w:r>
            <w:r>
              <w:rPr>
                <w:rFonts w:ascii="Calibri" w:eastAsia="Calibri" w:hAnsi="Calibri" w:cs="Calibri"/>
                <w:position w:val="1"/>
                <w:sz w:val="22"/>
                <w:szCs w:val="22"/>
              </w:rPr>
              <w:t>%</w:t>
            </w:r>
            <w:r w:rsidR="00A75767">
              <w:rPr>
                <w:rFonts w:ascii="Calibri" w:eastAsia="Calibri" w:hAnsi="Calibri" w:cs="Calibri"/>
                <w:position w:val="1"/>
                <w:sz w:val="22"/>
                <w:szCs w:val="22"/>
              </w:rPr>
              <w:t>],</w:t>
            </w:r>
            <w:r w:rsidR="00A75767">
              <w:rPr>
                <w:rFonts w:ascii="Calibri" w:eastAsia="Calibri" w:hAnsi="Calibri" w:cs="Calibri"/>
                <w:spacing w:val="1"/>
                <w:position w:val="1"/>
                <w:sz w:val="22"/>
                <w:szCs w:val="22"/>
              </w:rPr>
              <w:t xml:space="preserve"> Developer</w:t>
            </w:r>
            <w:r>
              <w:rPr>
                <w:rFonts w:ascii="Calibri" w:eastAsia="Calibri" w:hAnsi="Calibri" w:cs="Calibri"/>
                <w:position w:val="1"/>
                <w:sz w:val="22"/>
                <w:szCs w:val="22"/>
              </w:rPr>
              <w:t xml:space="preserve"> - </w:t>
            </w:r>
            <w:r>
              <w:rPr>
                <w:rFonts w:ascii="Calibri" w:eastAsia="Calibri" w:hAnsi="Calibri" w:cs="Calibri"/>
                <w:spacing w:val="1"/>
                <w:position w:val="1"/>
                <w:sz w:val="22"/>
                <w:szCs w:val="22"/>
              </w:rPr>
              <w:t>3</w:t>
            </w:r>
            <w:r>
              <w:rPr>
                <w:rFonts w:ascii="Calibri" w:eastAsia="Calibri" w:hAnsi="Calibri" w:cs="Calibri"/>
                <w:spacing w:val="-3"/>
                <w:position w:val="1"/>
                <w:sz w:val="22"/>
                <w:szCs w:val="22"/>
              </w:rPr>
              <w:t>[</w:t>
            </w:r>
            <w:r>
              <w:rPr>
                <w:rFonts w:ascii="Calibri" w:eastAsia="Calibri" w:hAnsi="Calibri" w:cs="Calibri"/>
                <w:spacing w:val="1"/>
                <w:position w:val="1"/>
                <w:sz w:val="22"/>
                <w:szCs w:val="22"/>
              </w:rPr>
              <w:t>5</w:t>
            </w:r>
            <w:r>
              <w:rPr>
                <w:rFonts w:ascii="Calibri" w:eastAsia="Calibri" w:hAnsi="Calibri" w:cs="Calibri"/>
                <w:spacing w:val="-2"/>
                <w:position w:val="1"/>
                <w:sz w:val="22"/>
                <w:szCs w:val="22"/>
              </w:rPr>
              <w:t>0</w:t>
            </w:r>
            <w:r>
              <w:rPr>
                <w:rFonts w:ascii="Calibri" w:eastAsia="Calibri" w:hAnsi="Calibri" w:cs="Calibri"/>
                <w:position w:val="1"/>
                <w:sz w:val="22"/>
                <w:szCs w:val="22"/>
              </w:rPr>
              <w:t>%]</w:t>
            </w:r>
          </w:p>
        </w:tc>
      </w:tr>
      <w:tr w:rsidR="00CE409C" w14:paraId="7B4D785C" w14:textId="77777777">
        <w:trPr>
          <w:trHeight w:hRule="exact" w:val="434"/>
        </w:trPr>
        <w:tc>
          <w:tcPr>
            <w:tcW w:w="10226" w:type="dxa"/>
            <w:tcBorders>
              <w:top w:val="nil"/>
              <w:left w:val="single" w:sz="5" w:space="0" w:color="A4A4A4"/>
              <w:bottom w:val="nil"/>
              <w:right w:val="single" w:sz="5" w:space="0" w:color="A4A4A4"/>
            </w:tcBorders>
          </w:tcPr>
          <w:p w14:paraId="26C554A8" w14:textId="6408D05F" w:rsidR="00CE409C" w:rsidRDefault="009B090C" w:rsidP="00090A5B">
            <w:pPr>
              <w:spacing w:before="74"/>
              <w:ind w:left="498"/>
              <w:jc w:val="both"/>
              <w:rPr>
                <w:rFonts w:ascii="Calibri" w:eastAsia="Calibri" w:hAnsi="Calibri" w:cs="Calibri"/>
                <w:sz w:val="22"/>
                <w:szCs w:val="22"/>
              </w:rPr>
            </w:pPr>
            <w:r>
              <w:rPr>
                <w:sz w:val="22"/>
                <w:szCs w:val="22"/>
              </w:rPr>
              <w:t xml:space="preserve">   </w:t>
            </w:r>
            <w:r>
              <w:rPr>
                <w:spacing w:val="38"/>
                <w:sz w:val="22"/>
                <w:szCs w:val="22"/>
              </w:rPr>
              <w:t xml:space="preserve"> </w:t>
            </w:r>
            <w:r>
              <w:rPr>
                <w:rFonts w:ascii="Calibri" w:eastAsia="Calibri" w:hAnsi="Calibri" w:cs="Calibri"/>
                <w:sz w:val="22"/>
                <w:szCs w:val="22"/>
              </w:rPr>
              <w:t>A</w:t>
            </w:r>
            <w:r>
              <w:rPr>
                <w:rFonts w:ascii="Calibri" w:eastAsia="Calibri" w:hAnsi="Calibri" w:cs="Calibri"/>
                <w:spacing w:val="-1"/>
                <w:sz w:val="22"/>
                <w:szCs w:val="22"/>
              </w:rPr>
              <w:t>n</w:t>
            </w:r>
            <w:r>
              <w:rPr>
                <w:rFonts w:ascii="Calibri" w:eastAsia="Calibri" w:hAnsi="Calibri" w:cs="Calibri"/>
                <w:sz w:val="22"/>
                <w:szCs w:val="22"/>
              </w:rPr>
              <w:t>alyz</w:t>
            </w:r>
            <w:r>
              <w:rPr>
                <w:rFonts w:ascii="Calibri" w:eastAsia="Calibri" w:hAnsi="Calibri" w:cs="Calibri"/>
                <w:spacing w:val="-1"/>
                <w:sz w:val="22"/>
                <w:szCs w:val="22"/>
              </w:rPr>
              <w:t>in</w:t>
            </w:r>
            <w:r>
              <w:rPr>
                <w:rFonts w:ascii="Calibri" w:eastAsia="Calibri" w:hAnsi="Calibri" w:cs="Calibri"/>
                <w:sz w:val="22"/>
                <w:szCs w:val="22"/>
              </w:rPr>
              <w:t>g</w:t>
            </w:r>
            <w:r>
              <w:rPr>
                <w:rFonts w:ascii="Calibri" w:eastAsia="Calibri" w:hAnsi="Calibri" w:cs="Calibri"/>
                <w:spacing w:val="-1"/>
                <w:sz w:val="22"/>
                <w:szCs w:val="22"/>
              </w:rPr>
              <w:t xml:space="preserve"> </w:t>
            </w:r>
            <w:r>
              <w:rPr>
                <w:rFonts w:ascii="Calibri" w:eastAsia="Calibri" w:hAnsi="Calibri" w:cs="Calibri"/>
                <w:sz w:val="22"/>
                <w:szCs w:val="22"/>
              </w:rPr>
              <w:t>R</w:t>
            </w:r>
            <w:r>
              <w:rPr>
                <w:rFonts w:ascii="Calibri" w:eastAsia="Calibri" w:hAnsi="Calibri" w:cs="Calibri"/>
                <w:spacing w:val="1"/>
                <w:sz w:val="22"/>
                <w:szCs w:val="22"/>
              </w:rPr>
              <w:t>e</w:t>
            </w:r>
            <w:r>
              <w:rPr>
                <w:rFonts w:ascii="Calibri" w:eastAsia="Calibri" w:hAnsi="Calibri" w:cs="Calibri"/>
                <w:spacing w:val="-1"/>
                <w:sz w:val="22"/>
                <w:szCs w:val="22"/>
              </w:rPr>
              <w:t>qu</w:t>
            </w:r>
            <w:r>
              <w:rPr>
                <w:rFonts w:ascii="Calibri" w:eastAsia="Calibri" w:hAnsi="Calibri" w:cs="Calibri"/>
                <w:sz w:val="22"/>
                <w:szCs w:val="22"/>
              </w:rPr>
              <w:t>ire</w:t>
            </w:r>
            <w:r>
              <w:rPr>
                <w:rFonts w:ascii="Calibri" w:eastAsia="Calibri" w:hAnsi="Calibri" w:cs="Calibri"/>
                <w:spacing w:val="-1"/>
                <w:sz w:val="22"/>
                <w:szCs w:val="22"/>
              </w:rPr>
              <w:t>m</w:t>
            </w:r>
            <w:r>
              <w:rPr>
                <w:rFonts w:ascii="Calibri" w:eastAsia="Calibri" w:hAnsi="Calibri" w:cs="Calibri"/>
                <w:sz w:val="22"/>
                <w:szCs w:val="22"/>
              </w:rPr>
              <w:t xml:space="preserve">ents                              </w:t>
            </w:r>
            <w:r>
              <w:rPr>
                <w:rFonts w:ascii="Calibri" w:eastAsia="Calibri" w:hAnsi="Calibri" w:cs="Calibri"/>
                <w:spacing w:val="34"/>
                <w:sz w:val="22"/>
                <w:szCs w:val="22"/>
              </w:rPr>
              <w:t xml:space="preserve"> </w:t>
            </w:r>
            <w:r>
              <w:rPr>
                <w:rFonts w:ascii="Calibri" w:eastAsia="Calibri" w:hAnsi="Calibri" w:cs="Calibri"/>
                <w:position w:val="1"/>
                <w:sz w:val="22"/>
                <w:szCs w:val="22"/>
              </w:rPr>
              <w:t>Req</w:t>
            </w:r>
            <w:r>
              <w:rPr>
                <w:rFonts w:ascii="Calibri" w:eastAsia="Calibri" w:hAnsi="Calibri" w:cs="Calibri"/>
                <w:spacing w:val="-1"/>
                <w:position w:val="1"/>
                <w:sz w:val="22"/>
                <w:szCs w:val="22"/>
              </w:rPr>
              <w:t>u</w:t>
            </w:r>
            <w:r>
              <w:rPr>
                <w:rFonts w:ascii="Calibri" w:eastAsia="Calibri" w:hAnsi="Calibri" w:cs="Calibri"/>
                <w:position w:val="1"/>
                <w:sz w:val="22"/>
                <w:szCs w:val="22"/>
              </w:rPr>
              <w:t>ire</w:t>
            </w:r>
            <w:r>
              <w:rPr>
                <w:rFonts w:ascii="Calibri" w:eastAsia="Calibri" w:hAnsi="Calibri" w:cs="Calibri"/>
                <w:spacing w:val="-1"/>
                <w:position w:val="1"/>
                <w:sz w:val="22"/>
                <w:szCs w:val="22"/>
              </w:rPr>
              <w:t>m</w:t>
            </w:r>
            <w:r>
              <w:rPr>
                <w:rFonts w:ascii="Calibri" w:eastAsia="Calibri" w:hAnsi="Calibri" w:cs="Calibri"/>
                <w:position w:val="1"/>
                <w:sz w:val="22"/>
                <w:szCs w:val="22"/>
              </w:rPr>
              <w:t xml:space="preserve">ent </w:t>
            </w:r>
            <w:r w:rsidR="00A75767">
              <w:rPr>
                <w:rFonts w:ascii="Calibri" w:eastAsia="Calibri" w:hAnsi="Calibri" w:cs="Calibri"/>
                <w:spacing w:val="1"/>
                <w:position w:val="1"/>
                <w:sz w:val="22"/>
                <w:szCs w:val="22"/>
              </w:rPr>
              <w:t>E</w:t>
            </w:r>
            <w:r w:rsidR="00A75767">
              <w:rPr>
                <w:rFonts w:ascii="Calibri" w:eastAsia="Calibri" w:hAnsi="Calibri" w:cs="Calibri"/>
                <w:spacing w:val="-1"/>
                <w:position w:val="1"/>
                <w:sz w:val="22"/>
                <w:szCs w:val="22"/>
              </w:rPr>
              <w:t>ng</w:t>
            </w:r>
            <w:r w:rsidR="00A75767">
              <w:rPr>
                <w:rFonts w:ascii="Calibri" w:eastAsia="Calibri" w:hAnsi="Calibri" w:cs="Calibri"/>
                <w:position w:val="1"/>
                <w:sz w:val="22"/>
                <w:szCs w:val="22"/>
              </w:rPr>
              <w:t>i</w:t>
            </w:r>
            <w:r w:rsidR="00A75767">
              <w:rPr>
                <w:rFonts w:ascii="Calibri" w:eastAsia="Calibri" w:hAnsi="Calibri" w:cs="Calibri"/>
                <w:spacing w:val="-1"/>
                <w:position w:val="1"/>
                <w:sz w:val="22"/>
                <w:szCs w:val="22"/>
              </w:rPr>
              <w:t>n</w:t>
            </w:r>
            <w:r w:rsidR="00A75767">
              <w:rPr>
                <w:rFonts w:ascii="Calibri" w:eastAsia="Calibri" w:hAnsi="Calibri" w:cs="Calibri"/>
                <w:spacing w:val="-2"/>
                <w:position w:val="1"/>
                <w:sz w:val="22"/>
                <w:szCs w:val="22"/>
              </w:rPr>
              <w:t>e</w:t>
            </w:r>
            <w:r w:rsidR="00A75767">
              <w:rPr>
                <w:rFonts w:ascii="Calibri" w:eastAsia="Calibri" w:hAnsi="Calibri" w:cs="Calibri"/>
                <w:position w:val="1"/>
                <w:sz w:val="22"/>
                <w:szCs w:val="22"/>
              </w:rPr>
              <w:t>er [</w:t>
            </w:r>
            <w:r>
              <w:rPr>
                <w:rFonts w:ascii="Calibri" w:eastAsia="Calibri" w:hAnsi="Calibri" w:cs="Calibri"/>
                <w:spacing w:val="-2"/>
                <w:position w:val="1"/>
                <w:sz w:val="22"/>
                <w:szCs w:val="22"/>
              </w:rPr>
              <w:t>50</w:t>
            </w:r>
            <w:r>
              <w:rPr>
                <w:rFonts w:ascii="Calibri" w:eastAsia="Calibri" w:hAnsi="Calibri" w:cs="Calibri"/>
                <w:position w:val="1"/>
                <w:sz w:val="22"/>
                <w:szCs w:val="22"/>
              </w:rPr>
              <w:t>%</w:t>
            </w:r>
            <w:r w:rsidR="00A75767">
              <w:rPr>
                <w:rFonts w:ascii="Calibri" w:eastAsia="Calibri" w:hAnsi="Calibri" w:cs="Calibri"/>
                <w:position w:val="1"/>
                <w:sz w:val="22"/>
                <w:szCs w:val="22"/>
              </w:rPr>
              <w:t>],</w:t>
            </w:r>
            <w:r w:rsidR="00A75767">
              <w:rPr>
                <w:rFonts w:ascii="Calibri" w:eastAsia="Calibri" w:hAnsi="Calibri" w:cs="Calibri"/>
                <w:spacing w:val="1"/>
                <w:position w:val="1"/>
                <w:sz w:val="22"/>
                <w:szCs w:val="22"/>
              </w:rPr>
              <w:t xml:space="preserve"> Developer</w:t>
            </w:r>
            <w:r>
              <w:rPr>
                <w:rFonts w:ascii="Calibri" w:eastAsia="Calibri" w:hAnsi="Calibri" w:cs="Calibri"/>
                <w:position w:val="1"/>
                <w:sz w:val="22"/>
                <w:szCs w:val="22"/>
              </w:rPr>
              <w:t xml:space="preserve"> - </w:t>
            </w:r>
            <w:r>
              <w:rPr>
                <w:rFonts w:ascii="Calibri" w:eastAsia="Calibri" w:hAnsi="Calibri" w:cs="Calibri"/>
                <w:spacing w:val="1"/>
                <w:position w:val="1"/>
                <w:sz w:val="22"/>
                <w:szCs w:val="22"/>
              </w:rPr>
              <w:t>3</w:t>
            </w:r>
            <w:r>
              <w:rPr>
                <w:rFonts w:ascii="Calibri" w:eastAsia="Calibri" w:hAnsi="Calibri" w:cs="Calibri"/>
                <w:spacing w:val="-3"/>
                <w:position w:val="1"/>
                <w:sz w:val="22"/>
                <w:szCs w:val="22"/>
              </w:rPr>
              <w:t>[</w:t>
            </w:r>
            <w:r>
              <w:rPr>
                <w:rFonts w:ascii="Calibri" w:eastAsia="Calibri" w:hAnsi="Calibri" w:cs="Calibri"/>
                <w:spacing w:val="1"/>
                <w:position w:val="1"/>
                <w:sz w:val="22"/>
                <w:szCs w:val="22"/>
              </w:rPr>
              <w:t>5</w:t>
            </w:r>
            <w:r>
              <w:rPr>
                <w:rFonts w:ascii="Calibri" w:eastAsia="Calibri" w:hAnsi="Calibri" w:cs="Calibri"/>
                <w:spacing w:val="-2"/>
                <w:position w:val="1"/>
                <w:sz w:val="22"/>
                <w:szCs w:val="22"/>
              </w:rPr>
              <w:t>0</w:t>
            </w:r>
            <w:r>
              <w:rPr>
                <w:rFonts w:ascii="Calibri" w:eastAsia="Calibri" w:hAnsi="Calibri" w:cs="Calibri"/>
                <w:position w:val="1"/>
                <w:sz w:val="22"/>
                <w:szCs w:val="22"/>
              </w:rPr>
              <w:t>%]</w:t>
            </w:r>
          </w:p>
        </w:tc>
      </w:tr>
      <w:tr w:rsidR="00CE409C" w14:paraId="76AE0E0B" w14:textId="77777777">
        <w:trPr>
          <w:trHeight w:hRule="exact" w:val="432"/>
        </w:trPr>
        <w:tc>
          <w:tcPr>
            <w:tcW w:w="10226" w:type="dxa"/>
            <w:tcBorders>
              <w:top w:val="nil"/>
              <w:left w:val="single" w:sz="5" w:space="0" w:color="A4A4A4"/>
              <w:bottom w:val="nil"/>
              <w:right w:val="single" w:sz="5" w:space="0" w:color="A4A4A4"/>
            </w:tcBorders>
          </w:tcPr>
          <w:p w14:paraId="660F5EA0" w14:textId="2AEAA7E0" w:rsidR="00CE409C" w:rsidRDefault="009B090C" w:rsidP="00090A5B">
            <w:pPr>
              <w:spacing w:before="74"/>
              <w:ind w:left="498"/>
              <w:jc w:val="both"/>
              <w:rPr>
                <w:rFonts w:ascii="Calibri" w:eastAsia="Calibri" w:hAnsi="Calibri" w:cs="Calibri"/>
                <w:sz w:val="22"/>
                <w:szCs w:val="22"/>
              </w:rPr>
            </w:pPr>
            <w:r>
              <w:rPr>
                <w:sz w:val="22"/>
                <w:szCs w:val="22"/>
              </w:rPr>
              <w:t xml:space="preserve">   </w:t>
            </w:r>
            <w:r>
              <w:rPr>
                <w:spacing w:val="38"/>
                <w:sz w:val="22"/>
                <w:szCs w:val="22"/>
              </w:rPr>
              <w:t xml:space="preserve"> </w:t>
            </w:r>
            <w:r>
              <w:rPr>
                <w:rFonts w:ascii="Calibri" w:eastAsia="Calibri" w:hAnsi="Calibri" w:cs="Calibri"/>
                <w:sz w:val="22"/>
                <w:szCs w:val="22"/>
              </w:rPr>
              <w:t>Soft</w:t>
            </w:r>
            <w:r>
              <w:rPr>
                <w:rFonts w:ascii="Calibri" w:eastAsia="Calibri" w:hAnsi="Calibri" w:cs="Calibri"/>
                <w:spacing w:val="1"/>
                <w:sz w:val="22"/>
                <w:szCs w:val="22"/>
              </w:rPr>
              <w:t>w</w:t>
            </w:r>
            <w:r>
              <w:rPr>
                <w:rFonts w:ascii="Calibri" w:eastAsia="Calibri" w:hAnsi="Calibri" w:cs="Calibri"/>
                <w:sz w:val="22"/>
                <w:szCs w:val="22"/>
              </w:rPr>
              <w:t>a</w:t>
            </w:r>
            <w:r>
              <w:rPr>
                <w:rFonts w:ascii="Calibri" w:eastAsia="Calibri" w:hAnsi="Calibri" w:cs="Calibri"/>
                <w:spacing w:val="-3"/>
                <w:sz w:val="22"/>
                <w:szCs w:val="22"/>
              </w:rPr>
              <w:t>r</w:t>
            </w:r>
            <w:r>
              <w:rPr>
                <w:rFonts w:ascii="Calibri" w:eastAsia="Calibri" w:hAnsi="Calibri" w:cs="Calibri"/>
                <w:sz w:val="22"/>
                <w:szCs w:val="22"/>
              </w:rPr>
              <w:t>e</w:t>
            </w:r>
            <w:r>
              <w:rPr>
                <w:rFonts w:ascii="Calibri" w:eastAsia="Calibri" w:hAnsi="Calibri" w:cs="Calibri"/>
                <w:spacing w:val="1"/>
                <w:sz w:val="22"/>
                <w:szCs w:val="22"/>
              </w:rPr>
              <w:t xml:space="preserve"> </w:t>
            </w:r>
            <w:r>
              <w:rPr>
                <w:rFonts w:ascii="Calibri" w:eastAsia="Calibri" w:hAnsi="Calibri" w:cs="Calibri"/>
                <w:spacing w:val="-2"/>
                <w:sz w:val="22"/>
                <w:szCs w:val="22"/>
              </w:rPr>
              <w:t>R</w:t>
            </w:r>
            <w:r>
              <w:rPr>
                <w:rFonts w:ascii="Calibri" w:eastAsia="Calibri" w:hAnsi="Calibri" w:cs="Calibri"/>
                <w:sz w:val="22"/>
                <w:szCs w:val="22"/>
              </w:rPr>
              <w:t>eq</w:t>
            </w:r>
            <w:r>
              <w:rPr>
                <w:rFonts w:ascii="Calibri" w:eastAsia="Calibri" w:hAnsi="Calibri" w:cs="Calibri"/>
                <w:spacing w:val="-1"/>
                <w:sz w:val="22"/>
                <w:szCs w:val="22"/>
              </w:rPr>
              <w:t>u</w:t>
            </w:r>
            <w:r>
              <w:rPr>
                <w:rFonts w:ascii="Calibri" w:eastAsia="Calibri" w:hAnsi="Calibri" w:cs="Calibri"/>
                <w:sz w:val="22"/>
                <w:szCs w:val="22"/>
              </w:rPr>
              <w:t>ir</w:t>
            </w:r>
            <w:r>
              <w:rPr>
                <w:rFonts w:ascii="Calibri" w:eastAsia="Calibri" w:hAnsi="Calibri" w:cs="Calibri"/>
                <w:spacing w:val="-2"/>
                <w:sz w:val="22"/>
                <w:szCs w:val="22"/>
              </w:rPr>
              <w:t>e</w:t>
            </w:r>
            <w:r>
              <w:rPr>
                <w:rFonts w:ascii="Calibri" w:eastAsia="Calibri" w:hAnsi="Calibri" w:cs="Calibri"/>
                <w:spacing w:val="1"/>
                <w:sz w:val="22"/>
                <w:szCs w:val="22"/>
              </w:rPr>
              <w:t>m</w:t>
            </w:r>
            <w:r>
              <w:rPr>
                <w:rFonts w:ascii="Calibri" w:eastAsia="Calibri" w:hAnsi="Calibri" w:cs="Calibri"/>
                <w:sz w:val="22"/>
                <w:szCs w:val="22"/>
              </w:rPr>
              <w:t>ent Sp</w:t>
            </w:r>
            <w:r>
              <w:rPr>
                <w:rFonts w:ascii="Calibri" w:eastAsia="Calibri" w:hAnsi="Calibri" w:cs="Calibri"/>
                <w:spacing w:val="-3"/>
                <w:sz w:val="22"/>
                <w:szCs w:val="22"/>
              </w:rPr>
              <w:t>e</w:t>
            </w:r>
            <w:r>
              <w:rPr>
                <w:rFonts w:ascii="Calibri" w:eastAsia="Calibri" w:hAnsi="Calibri" w:cs="Calibri"/>
                <w:sz w:val="22"/>
                <w:szCs w:val="22"/>
              </w:rPr>
              <w:t>cificati</w:t>
            </w:r>
            <w:r>
              <w:rPr>
                <w:rFonts w:ascii="Calibri" w:eastAsia="Calibri" w:hAnsi="Calibri" w:cs="Calibri"/>
                <w:spacing w:val="1"/>
                <w:sz w:val="22"/>
                <w:szCs w:val="22"/>
              </w:rPr>
              <w:t>o</w:t>
            </w:r>
            <w:r>
              <w:rPr>
                <w:rFonts w:ascii="Calibri" w:eastAsia="Calibri" w:hAnsi="Calibri" w:cs="Calibri"/>
                <w:sz w:val="22"/>
                <w:szCs w:val="22"/>
              </w:rPr>
              <w:t xml:space="preserve">n         </w:t>
            </w:r>
            <w:r>
              <w:rPr>
                <w:rFonts w:ascii="Calibri" w:eastAsia="Calibri" w:hAnsi="Calibri" w:cs="Calibri"/>
                <w:spacing w:val="20"/>
                <w:sz w:val="22"/>
                <w:szCs w:val="22"/>
              </w:rPr>
              <w:t xml:space="preserve"> </w:t>
            </w:r>
            <w:r>
              <w:rPr>
                <w:rFonts w:ascii="Calibri" w:eastAsia="Calibri" w:hAnsi="Calibri" w:cs="Calibri"/>
                <w:position w:val="1"/>
                <w:sz w:val="22"/>
                <w:szCs w:val="22"/>
              </w:rPr>
              <w:t>Req</w:t>
            </w:r>
            <w:r>
              <w:rPr>
                <w:rFonts w:ascii="Calibri" w:eastAsia="Calibri" w:hAnsi="Calibri" w:cs="Calibri"/>
                <w:spacing w:val="-1"/>
                <w:position w:val="1"/>
                <w:sz w:val="22"/>
                <w:szCs w:val="22"/>
              </w:rPr>
              <w:t>u</w:t>
            </w:r>
            <w:r>
              <w:rPr>
                <w:rFonts w:ascii="Calibri" w:eastAsia="Calibri" w:hAnsi="Calibri" w:cs="Calibri"/>
                <w:position w:val="1"/>
                <w:sz w:val="22"/>
                <w:szCs w:val="22"/>
              </w:rPr>
              <w:t>ire</w:t>
            </w:r>
            <w:r>
              <w:rPr>
                <w:rFonts w:ascii="Calibri" w:eastAsia="Calibri" w:hAnsi="Calibri" w:cs="Calibri"/>
                <w:spacing w:val="-1"/>
                <w:position w:val="1"/>
                <w:sz w:val="22"/>
                <w:szCs w:val="22"/>
              </w:rPr>
              <w:t>m</w:t>
            </w:r>
            <w:r>
              <w:rPr>
                <w:rFonts w:ascii="Calibri" w:eastAsia="Calibri" w:hAnsi="Calibri" w:cs="Calibri"/>
                <w:position w:val="1"/>
                <w:sz w:val="22"/>
                <w:szCs w:val="22"/>
              </w:rPr>
              <w:t xml:space="preserve">ent </w:t>
            </w:r>
            <w:r w:rsidR="00A75767">
              <w:rPr>
                <w:rFonts w:ascii="Calibri" w:eastAsia="Calibri" w:hAnsi="Calibri" w:cs="Calibri"/>
                <w:spacing w:val="1"/>
                <w:position w:val="1"/>
                <w:sz w:val="22"/>
                <w:szCs w:val="22"/>
              </w:rPr>
              <w:t>E</w:t>
            </w:r>
            <w:r w:rsidR="00A75767">
              <w:rPr>
                <w:rFonts w:ascii="Calibri" w:eastAsia="Calibri" w:hAnsi="Calibri" w:cs="Calibri"/>
                <w:spacing w:val="-1"/>
                <w:position w:val="1"/>
                <w:sz w:val="22"/>
                <w:szCs w:val="22"/>
              </w:rPr>
              <w:t>ng</w:t>
            </w:r>
            <w:r w:rsidR="00A75767">
              <w:rPr>
                <w:rFonts w:ascii="Calibri" w:eastAsia="Calibri" w:hAnsi="Calibri" w:cs="Calibri"/>
                <w:position w:val="1"/>
                <w:sz w:val="22"/>
                <w:szCs w:val="22"/>
              </w:rPr>
              <w:t>i</w:t>
            </w:r>
            <w:r w:rsidR="00A75767">
              <w:rPr>
                <w:rFonts w:ascii="Calibri" w:eastAsia="Calibri" w:hAnsi="Calibri" w:cs="Calibri"/>
                <w:spacing w:val="-1"/>
                <w:position w:val="1"/>
                <w:sz w:val="22"/>
                <w:szCs w:val="22"/>
              </w:rPr>
              <w:t>n</w:t>
            </w:r>
            <w:r w:rsidR="00A75767">
              <w:rPr>
                <w:rFonts w:ascii="Calibri" w:eastAsia="Calibri" w:hAnsi="Calibri" w:cs="Calibri"/>
                <w:spacing w:val="-2"/>
                <w:position w:val="1"/>
                <w:sz w:val="22"/>
                <w:szCs w:val="22"/>
              </w:rPr>
              <w:t>e</w:t>
            </w:r>
            <w:r w:rsidR="00A75767">
              <w:rPr>
                <w:rFonts w:ascii="Calibri" w:eastAsia="Calibri" w:hAnsi="Calibri" w:cs="Calibri"/>
                <w:position w:val="1"/>
                <w:sz w:val="22"/>
                <w:szCs w:val="22"/>
              </w:rPr>
              <w:t>er [</w:t>
            </w:r>
            <w:r>
              <w:rPr>
                <w:rFonts w:ascii="Calibri" w:eastAsia="Calibri" w:hAnsi="Calibri" w:cs="Calibri"/>
                <w:spacing w:val="-2"/>
                <w:position w:val="1"/>
                <w:sz w:val="22"/>
                <w:szCs w:val="22"/>
              </w:rPr>
              <w:t>50</w:t>
            </w:r>
            <w:r>
              <w:rPr>
                <w:rFonts w:ascii="Calibri" w:eastAsia="Calibri" w:hAnsi="Calibri" w:cs="Calibri"/>
                <w:position w:val="1"/>
                <w:sz w:val="22"/>
                <w:szCs w:val="22"/>
              </w:rPr>
              <w:t>%</w:t>
            </w:r>
            <w:r w:rsidR="00A75767">
              <w:rPr>
                <w:rFonts w:ascii="Calibri" w:eastAsia="Calibri" w:hAnsi="Calibri" w:cs="Calibri"/>
                <w:position w:val="1"/>
                <w:sz w:val="22"/>
                <w:szCs w:val="22"/>
              </w:rPr>
              <w:t>],</w:t>
            </w:r>
            <w:r w:rsidR="00A75767">
              <w:rPr>
                <w:rFonts w:ascii="Calibri" w:eastAsia="Calibri" w:hAnsi="Calibri" w:cs="Calibri"/>
                <w:spacing w:val="1"/>
                <w:position w:val="1"/>
                <w:sz w:val="22"/>
                <w:szCs w:val="22"/>
              </w:rPr>
              <w:t xml:space="preserve"> Developer</w:t>
            </w:r>
            <w:r>
              <w:rPr>
                <w:rFonts w:ascii="Calibri" w:eastAsia="Calibri" w:hAnsi="Calibri" w:cs="Calibri"/>
                <w:position w:val="1"/>
                <w:sz w:val="22"/>
                <w:szCs w:val="22"/>
              </w:rPr>
              <w:t xml:space="preserve"> - </w:t>
            </w:r>
            <w:r>
              <w:rPr>
                <w:rFonts w:ascii="Calibri" w:eastAsia="Calibri" w:hAnsi="Calibri" w:cs="Calibri"/>
                <w:spacing w:val="1"/>
                <w:position w:val="1"/>
                <w:sz w:val="22"/>
                <w:szCs w:val="22"/>
              </w:rPr>
              <w:t>3</w:t>
            </w:r>
            <w:r>
              <w:rPr>
                <w:rFonts w:ascii="Calibri" w:eastAsia="Calibri" w:hAnsi="Calibri" w:cs="Calibri"/>
                <w:spacing w:val="-3"/>
                <w:position w:val="1"/>
                <w:sz w:val="22"/>
                <w:szCs w:val="22"/>
              </w:rPr>
              <w:t>[</w:t>
            </w:r>
            <w:r>
              <w:rPr>
                <w:rFonts w:ascii="Calibri" w:eastAsia="Calibri" w:hAnsi="Calibri" w:cs="Calibri"/>
                <w:spacing w:val="1"/>
                <w:position w:val="1"/>
                <w:sz w:val="22"/>
                <w:szCs w:val="22"/>
              </w:rPr>
              <w:t>5</w:t>
            </w:r>
            <w:r>
              <w:rPr>
                <w:rFonts w:ascii="Calibri" w:eastAsia="Calibri" w:hAnsi="Calibri" w:cs="Calibri"/>
                <w:spacing w:val="-2"/>
                <w:position w:val="1"/>
                <w:sz w:val="22"/>
                <w:szCs w:val="22"/>
              </w:rPr>
              <w:t>0</w:t>
            </w:r>
            <w:r>
              <w:rPr>
                <w:rFonts w:ascii="Calibri" w:eastAsia="Calibri" w:hAnsi="Calibri" w:cs="Calibri"/>
                <w:position w:val="1"/>
                <w:sz w:val="22"/>
                <w:szCs w:val="22"/>
              </w:rPr>
              <w:t>%]</w:t>
            </w:r>
          </w:p>
        </w:tc>
      </w:tr>
      <w:tr w:rsidR="00CE409C" w14:paraId="39F905A8" w14:textId="77777777">
        <w:trPr>
          <w:trHeight w:hRule="exact" w:val="432"/>
        </w:trPr>
        <w:tc>
          <w:tcPr>
            <w:tcW w:w="10226" w:type="dxa"/>
            <w:tcBorders>
              <w:top w:val="nil"/>
              <w:left w:val="single" w:sz="5" w:space="0" w:color="A4A4A4"/>
              <w:bottom w:val="nil"/>
              <w:right w:val="single" w:sz="5" w:space="0" w:color="A4A4A4"/>
            </w:tcBorders>
          </w:tcPr>
          <w:p w14:paraId="0E5DA7BF" w14:textId="77777777" w:rsidR="00CE409C" w:rsidRDefault="009B090C" w:rsidP="00090A5B">
            <w:pPr>
              <w:spacing w:before="76"/>
              <w:ind w:left="138"/>
              <w:jc w:val="both"/>
              <w:rPr>
                <w:rFonts w:ascii="Calibri" w:eastAsia="Calibri" w:hAnsi="Calibri" w:cs="Calibri"/>
                <w:sz w:val="22"/>
                <w:szCs w:val="22"/>
              </w:rPr>
            </w:pPr>
            <w:r>
              <w:rPr>
                <w:rFonts w:ascii="Calibri" w:eastAsia="Calibri" w:hAnsi="Calibri" w:cs="Calibri"/>
                <w:b/>
                <w:spacing w:val="-1"/>
                <w:sz w:val="22"/>
                <w:szCs w:val="22"/>
              </w:rPr>
              <w:t>S</w:t>
            </w:r>
            <w:r>
              <w:rPr>
                <w:rFonts w:ascii="Calibri" w:eastAsia="Calibri" w:hAnsi="Calibri" w:cs="Calibri"/>
                <w:b/>
                <w:spacing w:val="1"/>
                <w:sz w:val="22"/>
                <w:szCs w:val="22"/>
              </w:rPr>
              <w:t>y</w:t>
            </w:r>
            <w:r>
              <w:rPr>
                <w:rFonts w:ascii="Calibri" w:eastAsia="Calibri" w:hAnsi="Calibri" w:cs="Calibri"/>
                <w:b/>
                <w:sz w:val="22"/>
                <w:szCs w:val="22"/>
              </w:rPr>
              <w:t>stem</w:t>
            </w:r>
            <w:r>
              <w:rPr>
                <w:rFonts w:ascii="Calibri" w:eastAsia="Calibri" w:hAnsi="Calibri" w:cs="Calibri"/>
                <w:b/>
                <w:spacing w:val="-2"/>
                <w:sz w:val="22"/>
                <w:szCs w:val="22"/>
              </w:rPr>
              <w:t xml:space="preserve"> </w:t>
            </w:r>
            <w:r>
              <w:rPr>
                <w:rFonts w:ascii="Calibri" w:eastAsia="Calibri" w:hAnsi="Calibri" w:cs="Calibri"/>
                <w:b/>
                <w:sz w:val="22"/>
                <w:szCs w:val="22"/>
              </w:rPr>
              <w:t>Des</w:t>
            </w:r>
            <w:r>
              <w:rPr>
                <w:rFonts w:ascii="Calibri" w:eastAsia="Calibri" w:hAnsi="Calibri" w:cs="Calibri"/>
                <w:b/>
                <w:spacing w:val="-1"/>
                <w:sz w:val="22"/>
                <w:szCs w:val="22"/>
              </w:rPr>
              <w:t>i</w:t>
            </w:r>
            <w:r>
              <w:rPr>
                <w:rFonts w:ascii="Calibri" w:eastAsia="Calibri" w:hAnsi="Calibri" w:cs="Calibri"/>
                <w:b/>
                <w:spacing w:val="1"/>
                <w:sz w:val="22"/>
                <w:szCs w:val="22"/>
              </w:rPr>
              <w:t>g</w:t>
            </w:r>
            <w:r>
              <w:rPr>
                <w:rFonts w:ascii="Calibri" w:eastAsia="Calibri" w:hAnsi="Calibri" w:cs="Calibri"/>
                <w:b/>
                <w:sz w:val="22"/>
                <w:szCs w:val="22"/>
              </w:rPr>
              <w:t>n</w:t>
            </w:r>
          </w:p>
        </w:tc>
      </w:tr>
      <w:tr w:rsidR="00CE409C" w14:paraId="333E0D06" w14:textId="77777777">
        <w:trPr>
          <w:trHeight w:hRule="exact" w:val="434"/>
        </w:trPr>
        <w:tc>
          <w:tcPr>
            <w:tcW w:w="10226" w:type="dxa"/>
            <w:tcBorders>
              <w:top w:val="nil"/>
              <w:left w:val="single" w:sz="5" w:space="0" w:color="A4A4A4"/>
              <w:bottom w:val="nil"/>
              <w:right w:val="single" w:sz="5" w:space="0" w:color="A4A4A4"/>
            </w:tcBorders>
          </w:tcPr>
          <w:p w14:paraId="215ACB82" w14:textId="117DC019" w:rsidR="00CE409C" w:rsidRDefault="009B090C" w:rsidP="00090A5B">
            <w:pPr>
              <w:spacing w:before="76"/>
              <w:ind w:left="498"/>
              <w:jc w:val="both"/>
              <w:rPr>
                <w:rFonts w:ascii="Calibri" w:eastAsia="Calibri" w:hAnsi="Calibri" w:cs="Calibri"/>
                <w:sz w:val="22"/>
                <w:szCs w:val="22"/>
              </w:rPr>
            </w:pPr>
            <w:r>
              <w:rPr>
                <w:sz w:val="22"/>
                <w:szCs w:val="22"/>
              </w:rPr>
              <w:t xml:space="preserve">   </w:t>
            </w:r>
            <w:r>
              <w:rPr>
                <w:spacing w:val="38"/>
                <w:sz w:val="22"/>
                <w:szCs w:val="22"/>
              </w:rPr>
              <w:t xml:space="preserve"> </w:t>
            </w:r>
            <w:r>
              <w:rPr>
                <w:rFonts w:ascii="Calibri" w:eastAsia="Calibri" w:hAnsi="Calibri" w:cs="Calibri"/>
                <w:sz w:val="22"/>
                <w:szCs w:val="22"/>
              </w:rPr>
              <w:t>Syst</w:t>
            </w:r>
            <w:r>
              <w:rPr>
                <w:rFonts w:ascii="Calibri" w:eastAsia="Calibri" w:hAnsi="Calibri" w:cs="Calibri"/>
                <w:spacing w:val="-2"/>
                <w:sz w:val="22"/>
                <w:szCs w:val="22"/>
              </w:rPr>
              <w:t>e</w:t>
            </w:r>
            <w:r>
              <w:rPr>
                <w:rFonts w:ascii="Calibri" w:eastAsia="Calibri" w:hAnsi="Calibri" w:cs="Calibri"/>
                <w:sz w:val="22"/>
                <w:szCs w:val="22"/>
              </w:rPr>
              <w:t>m</w:t>
            </w:r>
            <w:r>
              <w:rPr>
                <w:rFonts w:ascii="Calibri" w:eastAsia="Calibri" w:hAnsi="Calibri" w:cs="Calibri"/>
                <w:spacing w:val="1"/>
                <w:sz w:val="22"/>
                <w:szCs w:val="22"/>
              </w:rPr>
              <w:t xml:space="preserve"> </w:t>
            </w:r>
            <w:r>
              <w:rPr>
                <w:rFonts w:ascii="Calibri" w:eastAsia="Calibri" w:hAnsi="Calibri" w:cs="Calibri"/>
                <w:sz w:val="22"/>
                <w:szCs w:val="22"/>
              </w:rPr>
              <w:t>Arc</w:t>
            </w:r>
            <w:r>
              <w:rPr>
                <w:rFonts w:ascii="Calibri" w:eastAsia="Calibri" w:hAnsi="Calibri" w:cs="Calibri"/>
                <w:spacing w:val="-1"/>
                <w:sz w:val="22"/>
                <w:szCs w:val="22"/>
              </w:rPr>
              <w:t>h</w:t>
            </w:r>
            <w:r>
              <w:rPr>
                <w:rFonts w:ascii="Calibri" w:eastAsia="Calibri" w:hAnsi="Calibri" w:cs="Calibri"/>
                <w:spacing w:val="-3"/>
                <w:sz w:val="22"/>
                <w:szCs w:val="22"/>
              </w:rPr>
              <w:t>i</w:t>
            </w:r>
            <w:r>
              <w:rPr>
                <w:rFonts w:ascii="Calibri" w:eastAsia="Calibri" w:hAnsi="Calibri" w:cs="Calibri"/>
                <w:sz w:val="22"/>
                <w:szCs w:val="22"/>
              </w:rPr>
              <w:t>t</w:t>
            </w:r>
            <w:r>
              <w:rPr>
                <w:rFonts w:ascii="Calibri" w:eastAsia="Calibri" w:hAnsi="Calibri" w:cs="Calibri"/>
                <w:spacing w:val="1"/>
                <w:sz w:val="22"/>
                <w:szCs w:val="22"/>
              </w:rPr>
              <w:t>e</w:t>
            </w:r>
            <w:r>
              <w:rPr>
                <w:rFonts w:ascii="Calibri" w:eastAsia="Calibri" w:hAnsi="Calibri" w:cs="Calibri"/>
                <w:sz w:val="22"/>
                <w:szCs w:val="22"/>
              </w:rPr>
              <w:t>ctu</w:t>
            </w:r>
            <w:r>
              <w:rPr>
                <w:rFonts w:ascii="Calibri" w:eastAsia="Calibri" w:hAnsi="Calibri" w:cs="Calibri"/>
                <w:spacing w:val="-3"/>
                <w:sz w:val="22"/>
                <w:szCs w:val="22"/>
              </w:rPr>
              <w:t>r</w:t>
            </w:r>
            <w:r>
              <w:rPr>
                <w:rFonts w:ascii="Calibri" w:eastAsia="Calibri" w:hAnsi="Calibri" w:cs="Calibri"/>
                <w:sz w:val="22"/>
                <w:szCs w:val="22"/>
              </w:rPr>
              <w:t>e</w:t>
            </w:r>
            <w:r>
              <w:rPr>
                <w:rFonts w:ascii="Calibri" w:eastAsia="Calibri" w:hAnsi="Calibri" w:cs="Calibri"/>
                <w:spacing w:val="-1"/>
                <w:sz w:val="22"/>
                <w:szCs w:val="22"/>
              </w:rPr>
              <w:t xml:space="preserve"> </w:t>
            </w:r>
            <w:r>
              <w:rPr>
                <w:rFonts w:ascii="Calibri" w:eastAsia="Calibri" w:hAnsi="Calibri" w:cs="Calibri"/>
                <w:spacing w:val="1"/>
                <w:sz w:val="22"/>
                <w:szCs w:val="22"/>
              </w:rPr>
              <w:t>D</w:t>
            </w:r>
            <w:r>
              <w:rPr>
                <w:rFonts w:ascii="Calibri" w:eastAsia="Calibri" w:hAnsi="Calibri" w:cs="Calibri"/>
                <w:sz w:val="22"/>
                <w:szCs w:val="22"/>
              </w:rPr>
              <w:t>esi</w:t>
            </w:r>
            <w:r>
              <w:rPr>
                <w:rFonts w:ascii="Calibri" w:eastAsia="Calibri" w:hAnsi="Calibri" w:cs="Calibri"/>
                <w:spacing w:val="-3"/>
                <w:sz w:val="22"/>
                <w:szCs w:val="22"/>
              </w:rPr>
              <w:t>g</w:t>
            </w:r>
            <w:r>
              <w:rPr>
                <w:rFonts w:ascii="Calibri" w:eastAsia="Calibri" w:hAnsi="Calibri" w:cs="Calibri"/>
                <w:sz w:val="22"/>
                <w:szCs w:val="22"/>
              </w:rPr>
              <w:t xml:space="preserve">n                        </w:t>
            </w:r>
            <w:r>
              <w:rPr>
                <w:rFonts w:ascii="Calibri" w:eastAsia="Calibri" w:hAnsi="Calibri" w:cs="Calibri"/>
                <w:spacing w:val="37"/>
                <w:sz w:val="22"/>
                <w:szCs w:val="22"/>
              </w:rPr>
              <w:t xml:space="preserve"> </w:t>
            </w:r>
            <w:r>
              <w:rPr>
                <w:rFonts w:ascii="Calibri" w:eastAsia="Calibri" w:hAnsi="Calibri" w:cs="Calibri"/>
                <w:position w:val="1"/>
                <w:sz w:val="22"/>
                <w:szCs w:val="22"/>
              </w:rPr>
              <w:t>Req</w:t>
            </w:r>
            <w:r>
              <w:rPr>
                <w:rFonts w:ascii="Calibri" w:eastAsia="Calibri" w:hAnsi="Calibri" w:cs="Calibri"/>
                <w:spacing w:val="-1"/>
                <w:position w:val="1"/>
                <w:sz w:val="22"/>
                <w:szCs w:val="22"/>
              </w:rPr>
              <w:t>u</w:t>
            </w:r>
            <w:r>
              <w:rPr>
                <w:rFonts w:ascii="Calibri" w:eastAsia="Calibri" w:hAnsi="Calibri" w:cs="Calibri"/>
                <w:position w:val="1"/>
                <w:sz w:val="22"/>
                <w:szCs w:val="22"/>
              </w:rPr>
              <w:t>ire</w:t>
            </w:r>
            <w:r>
              <w:rPr>
                <w:rFonts w:ascii="Calibri" w:eastAsia="Calibri" w:hAnsi="Calibri" w:cs="Calibri"/>
                <w:spacing w:val="-1"/>
                <w:position w:val="1"/>
                <w:sz w:val="22"/>
                <w:szCs w:val="22"/>
              </w:rPr>
              <w:t>m</w:t>
            </w:r>
            <w:r>
              <w:rPr>
                <w:rFonts w:ascii="Calibri" w:eastAsia="Calibri" w:hAnsi="Calibri" w:cs="Calibri"/>
                <w:position w:val="1"/>
                <w:sz w:val="22"/>
                <w:szCs w:val="22"/>
              </w:rPr>
              <w:t xml:space="preserve">ent </w:t>
            </w:r>
            <w:r w:rsidR="00A75767">
              <w:rPr>
                <w:rFonts w:ascii="Calibri" w:eastAsia="Calibri" w:hAnsi="Calibri" w:cs="Calibri"/>
                <w:spacing w:val="1"/>
                <w:position w:val="1"/>
                <w:sz w:val="22"/>
                <w:szCs w:val="22"/>
              </w:rPr>
              <w:t>E</w:t>
            </w:r>
            <w:r w:rsidR="00A75767">
              <w:rPr>
                <w:rFonts w:ascii="Calibri" w:eastAsia="Calibri" w:hAnsi="Calibri" w:cs="Calibri"/>
                <w:spacing w:val="-1"/>
                <w:position w:val="1"/>
                <w:sz w:val="22"/>
                <w:szCs w:val="22"/>
              </w:rPr>
              <w:t>ng</w:t>
            </w:r>
            <w:r w:rsidR="00A75767">
              <w:rPr>
                <w:rFonts w:ascii="Calibri" w:eastAsia="Calibri" w:hAnsi="Calibri" w:cs="Calibri"/>
                <w:position w:val="1"/>
                <w:sz w:val="22"/>
                <w:szCs w:val="22"/>
              </w:rPr>
              <w:t>i</w:t>
            </w:r>
            <w:r w:rsidR="00A75767">
              <w:rPr>
                <w:rFonts w:ascii="Calibri" w:eastAsia="Calibri" w:hAnsi="Calibri" w:cs="Calibri"/>
                <w:spacing w:val="-1"/>
                <w:position w:val="1"/>
                <w:sz w:val="22"/>
                <w:szCs w:val="22"/>
              </w:rPr>
              <w:t>n</w:t>
            </w:r>
            <w:r w:rsidR="00A75767">
              <w:rPr>
                <w:rFonts w:ascii="Calibri" w:eastAsia="Calibri" w:hAnsi="Calibri" w:cs="Calibri"/>
                <w:spacing w:val="-2"/>
                <w:position w:val="1"/>
                <w:sz w:val="22"/>
                <w:szCs w:val="22"/>
              </w:rPr>
              <w:t>e</w:t>
            </w:r>
            <w:r w:rsidR="00A75767">
              <w:rPr>
                <w:rFonts w:ascii="Calibri" w:eastAsia="Calibri" w:hAnsi="Calibri" w:cs="Calibri"/>
                <w:position w:val="1"/>
                <w:sz w:val="22"/>
                <w:szCs w:val="22"/>
              </w:rPr>
              <w:t>er [</w:t>
            </w:r>
            <w:r>
              <w:rPr>
                <w:rFonts w:ascii="Calibri" w:eastAsia="Calibri" w:hAnsi="Calibri" w:cs="Calibri"/>
                <w:spacing w:val="-2"/>
                <w:position w:val="1"/>
                <w:sz w:val="22"/>
                <w:szCs w:val="22"/>
              </w:rPr>
              <w:t>50</w:t>
            </w:r>
            <w:r>
              <w:rPr>
                <w:rFonts w:ascii="Calibri" w:eastAsia="Calibri" w:hAnsi="Calibri" w:cs="Calibri"/>
                <w:position w:val="1"/>
                <w:sz w:val="22"/>
                <w:szCs w:val="22"/>
              </w:rPr>
              <w:t>%</w:t>
            </w:r>
            <w:r w:rsidR="00A75767">
              <w:rPr>
                <w:rFonts w:ascii="Calibri" w:eastAsia="Calibri" w:hAnsi="Calibri" w:cs="Calibri"/>
                <w:position w:val="1"/>
                <w:sz w:val="22"/>
                <w:szCs w:val="22"/>
              </w:rPr>
              <w:t>],</w:t>
            </w:r>
            <w:r w:rsidR="00A75767">
              <w:rPr>
                <w:rFonts w:ascii="Calibri" w:eastAsia="Calibri" w:hAnsi="Calibri" w:cs="Calibri"/>
                <w:spacing w:val="1"/>
                <w:position w:val="1"/>
                <w:sz w:val="22"/>
                <w:szCs w:val="22"/>
              </w:rPr>
              <w:t xml:space="preserve"> Developer</w:t>
            </w:r>
            <w:r>
              <w:rPr>
                <w:rFonts w:ascii="Calibri" w:eastAsia="Calibri" w:hAnsi="Calibri" w:cs="Calibri"/>
                <w:position w:val="1"/>
                <w:sz w:val="22"/>
                <w:szCs w:val="22"/>
              </w:rPr>
              <w:t xml:space="preserve"> - </w:t>
            </w:r>
            <w:r>
              <w:rPr>
                <w:rFonts w:ascii="Calibri" w:eastAsia="Calibri" w:hAnsi="Calibri" w:cs="Calibri"/>
                <w:spacing w:val="1"/>
                <w:position w:val="1"/>
                <w:sz w:val="22"/>
                <w:szCs w:val="22"/>
              </w:rPr>
              <w:t>3</w:t>
            </w:r>
            <w:r>
              <w:rPr>
                <w:rFonts w:ascii="Calibri" w:eastAsia="Calibri" w:hAnsi="Calibri" w:cs="Calibri"/>
                <w:spacing w:val="-3"/>
                <w:position w:val="1"/>
                <w:sz w:val="22"/>
                <w:szCs w:val="22"/>
              </w:rPr>
              <w:t>[</w:t>
            </w:r>
            <w:r>
              <w:rPr>
                <w:rFonts w:ascii="Calibri" w:eastAsia="Calibri" w:hAnsi="Calibri" w:cs="Calibri"/>
                <w:spacing w:val="1"/>
                <w:position w:val="1"/>
                <w:sz w:val="22"/>
                <w:szCs w:val="22"/>
              </w:rPr>
              <w:t>5</w:t>
            </w:r>
            <w:r>
              <w:rPr>
                <w:rFonts w:ascii="Calibri" w:eastAsia="Calibri" w:hAnsi="Calibri" w:cs="Calibri"/>
                <w:spacing w:val="-2"/>
                <w:position w:val="1"/>
                <w:sz w:val="22"/>
                <w:szCs w:val="22"/>
              </w:rPr>
              <w:t>0</w:t>
            </w:r>
            <w:r>
              <w:rPr>
                <w:rFonts w:ascii="Calibri" w:eastAsia="Calibri" w:hAnsi="Calibri" w:cs="Calibri"/>
                <w:position w:val="1"/>
                <w:sz w:val="22"/>
                <w:szCs w:val="22"/>
              </w:rPr>
              <w:t>%]</w:t>
            </w:r>
          </w:p>
        </w:tc>
      </w:tr>
      <w:tr w:rsidR="00CE409C" w14:paraId="3636F980" w14:textId="77777777">
        <w:trPr>
          <w:trHeight w:hRule="exact" w:val="437"/>
        </w:trPr>
        <w:tc>
          <w:tcPr>
            <w:tcW w:w="10226" w:type="dxa"/>
            <w:tcBorders>
              <w:top w:val="nil"/>
              <w:left w:val="single" w:sz="5" w:space="0" w:color="A4A4A4"/>
              <w:bottom w:val="nil"/>
              <w:right w:val="single" w:sz="5" w:space="0" w:color="A4A4A4"/>
            </w:tcBorders>
          </w:tcPr>
          <w:p w14:paraId="6E866E00" w14:textId="22FA9C09" w:rsidR="00CE409C" w:rsidRDefault="009B090C" w:rsidP="00090A5B">
            <w:pPr>
              <w:spacing w:before="76"/>
              <w:ind w:left="498"/>
              <w:jc w:val="both"/>
              <w:rPr>
                <w:rFonts w:ascii="Calibri" w:eastAsia="Calibri" w:hAnsi="Calibri" w:cs="Calibri"/>
                <w:sz w:val="22"/>
                <w:szCs w:val="22"/>
              </w:rPr>
            </w:pPr>
            <w:r>
              <w:rPr>
                <w:sz w:val="22"/>
                <w:szCs w:val="22"/>
              </w:rPr>
              <w:t xml:space="preserve">   </w:t>
            </w:r>
            <w:r>
              <w:rPr>
                <w:spacing w:val="38"/>
                <w:sz w:val="22"/>
                <w:szCs w:val="22"/>
              </w:rPr>
              <w:t xml:space="preserve"> </w:t>
            </w:r>
            <w:r>
              <w:rPr>
                <w:rFonts w:ascii="Calibri" w:eastAsia="Calibri" w:hAnsi="Calibri" w:cs="Calibri"/>
                <w:spacing w:val="1"/>
                <w:sz w:val="22"/>
                <w:szCs w:val="22"/>
              </w:rPr>
              <w:t>D</w:t>
            </w:r>
            <w:r>
              <w:rPr>
                <w:rFonts w:ascii="Calibri" w:eastAsia="Calibri" w:hAnsi="Calibri" w:cs="Calibri"/>
                <w:sz w:val="22"/>
                <w:szCs w:val="22"/>
              </w:rPr>
              <w:t>efi</w:t>
            </w:r>
            <w:r>
              <w:rPr>
                <w:rFonts w:ascii="Calibri" w:eastAsia="Calibri" w:hAnsi="Calibri" w:cs="Calibri"/>
                <w:spacing w:val="-1"/>
                <w:sz w:val="22"/>
                <w:szCs w:val="22"/>
              </w:rPr>
              <w:t>n</w:t>
            </w:r>
            <w:r>
              <w:rPr>
                <w:rFonts w:ascii="Calibri" w:eastAsia="Calibri" w:hAnsi="Calibri" w:cs="Calibri"/>
                <w:sz w:val="22"/>
                <w:szCs w:val="22"/>
              </w:rPr>
              <w:t>e</w:t>
            </w:r>
            <w:r>
              <w:rPr>
                <w:rFonts w:ascii="Calibri" w:eastAsia="Calibri" w:hAnsi="Calibri" w:cs="Calibri"/>
                <w:spacing w:val="1"/>
                <w:sz w:val="22"/>
                <w:szCs w:val="22"/>
              </w:rPr>
              <w:t xml:space="preserve"> </w:t>
            </w:r>
            <w:r>
              <w:rPr>
                <w:rFonts w:ascii="Calibri" w:eastAsia="Calibri" w:hAnsi="Calibri" w:cs="Calibri"/>
                <w:spacing w:val="-3"/>
                <w:sz w:val="22"/>
                <w:szCs w:val="22"/>
              </w:rPr>
              <w:t>S</w:t>
            </w:r>
            <w:r>
              <w:rPr>
                <w:rFonts w:ascii="Calibri" w:eastAsia="Calibri" w:hAnsi="Calibri" w:cs="Calibri"/>
                <w:spacing w:val="1"/>
                <w:sz w:val="22"/>
                <w:szCs w:val="22"/>
              </w:rPr>
              <w:t>D</w:t>
            </w:r>
            <w:r>
              <w:rPr>
                <w:rFonts w:ascii="Calibri" w:eastAsia="Calibri" w:hAnsi="Calibri" w:cs="Calibri"/>
                <w:spacing w:val="-2"/>
                <w:sz w:val="22"/>
                <w:szCs w:val="22"/>
              </w:rPr>
              <w:t>L</w:t>
            </w:r>
            <w:r>
              <w:rPr>
                <w:rFonts w:ascii="Calibri" w:eastAsia="Calibri" w:hAnsi="Calibri" w:cs="Calibri"/>
                <w:sz w:val="22"/>
                <w:szCs w:val="22"/>
              </w:rPr>
              <w:t xml:space="preserve">C </w:t>
            </w:r>
            <w:r>
              <w:rPr>
                <w:rFonts w:ascii="Calibri" w:eastAsia="Calibri" w:hAnsi="Calibri" w:cs="Calibri"/>
                <w:spacing w:val="-1"/>
                <w:sz w:val="22"/>
                <w:szCs w:val="22"/>
              </w:rPr>
              <w:t>M</w:t>
            </w:r>
            <w:r>
              <w:rPr>
                <w:rFonts w:ascii="Calibri" w:eastAsia="Calibri" w:hAnsi="Calibri" w:cs="Calibri"/>
                <w:spacing w:val="1"/>
                <w:sz w:val="22"/>
                <w:szCs w:val="22"/>
              </w:rPr>
              <w:t>o</w:t>
            </w:r>
            <w:r>
              <w:rPr>
                <w:rFonts w:ascii="Calibri" w:eastAsia="Calibri" w:hAnsi="Calibri" w:cs="Calibri"/>
                <w:spacing w:val="-1"/>
                <w:sz w:val="22"/>
                <w:szCs w:val="22"/>
              </w:rPr>
              <w:t>d</w:t>
            </w:r>
            <w:r>
              <w:rPr>
                <w:rFonts w:ascii="Calibri" w:eastAsia="Calibri" w:hAnsi="Calibri" w:cs="Calibri"/>
                <w:sz w:val="22"/>
                <w:szCs w:val="22"/>
              </w:rPr>
              <w:t xml:space="preserve">el                                       </w:t>
            </w:r>
            <w:r>
              <w:rPr>
                <w:rFonts w:ascii="Calibri" w:eastAsia="Calibri" w:hAnsi="Calibri" w:cs="Calibri"/>
                <w:spacing w:val="36"/>
                <w:sz w:val="22"/>
                <w:szCs w:val="22"/>
              </w:rPr>
              <w:t xml:space="preserve"> </w:t>
            </w:r>
            <w:r>
              <w:rPr>
                <w:rFonts w:ascii="Calibri" w:eastAsia="Calibri" w:hAnsi="Calibri" w:cs="Calibri"/>
                <w:spacing w:val="1"/>
                <w:position w:val="1"/>
                <w:sz w:val="22"/>
                <w:szCs w:val="22"/>
              </w:rPr>
              <w:t>D</w:t>
            </w:r>
            <w:r>
              <w:rPr>
                <w:rFonts w:ascii="Calibri" w:eastAsia="Calibri" w:hAnsi="Calibri" w:cs="Calibri"/>
                <w:spacing w:val="-2"/>
                <w:position w:val="1"/>
                <w:sz w:val="22"/>
                <w:szCs w:val="22"/>
              </w:rPr>
              <w:t>e</w:t>
            </w:r>
            <w:r>
              <w:rPr>
                <w:rFonts w:ascii="Calibri" w:eastAsia="Calibri" w:hAnsi="Calibri" w:cs="Calibri"/>
                <w:spacing w:val="1"/>
                <w:position w:val="1"/>
                <w:sz w:val="22"/>
                <w:szCs w:val="22"/>
              </w:rPr>
              <w:t>v</w:t>
            </w:r>
            <w:r>
              <w:rPr>
                <w:rFonts w:ascii="Calibri" w:eastAsia="Calibri" w:hAnsi="Calibri" w:cs="Calibri"/>
                <w:position w:val="1"/>
                <w:sz w:val="22"/>
                <w:szCs w:val="22"/>
              </w:rPr>
              <w:t>e</w:t>
            </w:r>
            <w:r>
              <w:rPr>
                <w:rFonts w:ascii="Calibri" w:eastAsia="Calibri" w:hAnsi="Calibri" w:cs="Calibri"/>
                <w:spacing w:val="-2"/>
                <w:position w:val="1"/>
                <w:sz w:val="22"/>
                <w:szCs w:val="22"/>
              </w:rPr>
              <w:t>l</w:t>
            </w:r>
            <w:r>
              <w:rPr>
                <w:rFonts w:ascii="Calibri" w:eastAsia="Calibri" w:hAnsi="Calibri" w:cs="Calibri"/>
                <w:spacing w:val="1"/>
                <w:position w:val="1"/>
                <w:sz w:val="22"/>
                <w:szCs w:val="22"/>
              </w:rPr>
              <w:t>o</w:t>
            </w:r>
            <w:r>
              <w:rPr>
                <w:rFonts w:ascii="Calibri" w:eastAsia="Calibri" w:hAnsi="Calibri" w:cs="Calibri"/>
                <w:spacing w:val="-1"/>
                <w:position w:val="1"/>
                <w:sz w:val="22"/>
                <w:szCs w:val="22"/>
              </w:rPr>
              <w:t>p</w:t>
            </w:r>
            <w:r>
              <w:rPr>
                <w:rFonts w:ascii="Calibri" w:eastAsia="Calibri" w:hAnsi="Calibri" w:cs="Calibri"/>
                <w:position w:val="1"/>
                <w:sz w:val="22"/>
                <w:szCs w:val="22"/>
              </w:rPr>
              <w:t>er</w:t>
            </w:r>
            <w:r>
              <w:rPr>
                <w:rFonts w:ascii="Calibri" w:eastAsia="Calibri" w:hAnsi="Calibri" w:cs="Calibri"/>
                <w:spacing w:val="2"/>
                <w:position w:val="1"/>
                <w:sz w:val="22"/>
                <w:szCs w:val="22"/>
              </w:rPr>
              <w:t xml:space="preserve"> </w:t>
            </w:r>
            <w:r>
              <w:rPr>
                <w:rFonts w:ascii="Calibri" w:eastAsia="Calibri" w:hAnsi="Calibri" w:cs="Calibri"/>
                <w:position w:val="1"/>
                <w:sz w:val="22"/>
                <w:szCs w:val="22"/>
              </w:rPr>
              <w:t>-</w:t>
            </w:r>
            <w:r>
              <w:rPr>
                <w:rFonts w:ascii="Calibri" w:eastAsia="Calibri" w:hAnsi="Calibri" w:cs="Calibri"/>
                <w:spacing w:val="-2"/>
                <w:position w:val="1"/>
                <w:sz w:val="22"/>
                <w:szCs w:val="22"/>
              </w:rPr>
              <w:t xml:space="preserve"> </w:t>
            </w:r>
            <w:r>
              <w:rPr>
                <w:rFonts w:ascii="Calibri" w:eastAsia="Calibri" w:hAnsi="Calibri" w:cs="Calibri"/>
                <w:spacing w:val="1"/>
                <w:position w:val="1"/>
                <w:sz w:val="22"/>
                <w:szCs w:val="22"/>
              </w:rPr>
              <w:t>3</w:t>
            </w:r>
            <w:r>
              <w:rPr>
                <w:rFonts w:ascii="Calibri" w:eastAsia="Calibri" w:hAnsi="Calibri" w:cs="Calibri"/>
                <w:position w:val="1"/>
                <w:sz w:val="22"/>
                <w:szCs w:val="22"/>
              </w:rPr>
              <w:t>[</w:t>
            </w:r>
            <w:r>
              <w:rPr>
                <w:rFonts w:ascii="Calibri" w:eastAsia="Calibri" w:hAnsi="Calibri" w:cs="Calibri"/>
                <w:spacing w:val="-2"/>
                <w:position w:val="1"/>
                <w:sz w:val="22"/>
                <w:szCs w:val="22"/>
              </w:rPr>
              <w:t>5</w:t>
            </w:r>
            <w:r>
              <w:rPr>
                <w:rFonts w:ascii="Calibri" w:eastAsia="Calibri" w:hAnsi="Calibri" w:cs="Calibri"/>
                <w:spacing w:val="1"/>
                <w:position w:val="1"/>
                <w:sz w:val="22"/>
                <w:szCs w:val="22"/>
              </w:rPr>
              <w:t>0</w:t>
            </w:r>
            <w:r>
              <w:rPr>
                <w:rFonts w:ascii="Calibri" w:eastAsia="Calibri" w:hAnsi="Calibri" w:cs="Calibri"/>
                <w:position w:val="1"/>
                <w:sz w:val="22"/>
                <w:szCs w:val="22"/>
              </w:rPr>
              <w:t>%</w:t>
            </w:r>
            <w:r w:rsidR="00A75767">
              <w:rPr>
                <w:rFonts w:ascii="Calibri" w:eastAsia="Calibri" w:hAnsi="Calibri" w:cs="Calibri"/>
                <w:position w:val="1"/>
                <w:sz w:val="22"/>
                <w:szCs w:val="22"/>
              </w:rPr>
              <w:t>]</w:t>
            </w:r>
            <w:r w:rsidR="00A75767">
              <w:rPr>
                <w:rFonts w:ascii="Calibri" w:eastAsia="Calibri" w:hAnsi="Calibri" w:cs="Calibri"/>
                <w:spacing w:val="-2"/>
                <w:position w:val="1"/>
                <w:sz w:val="22"/>
                <w:szCs w:val="22"/>
              </w:rPr>
              <w:t>,</w:t>
            </w:r>
            <w:r w:rsidR="00A75767">
              <w:rPr>
                <w:rFonts w:ascii="Calibri" w:eastAsia="Calibri" w:hAnsi="Calibri" w:cs="Calibri"/>
                <w:position w:val="1"/>
                <w:sz w:val="22"/>
                <w:szCs w:val="22"/>
              </w:rPr>
              <w:t xml:space="preserve"> Requirement</w:t>
            </w:r>
            <w:r>
              <w:rPr>
                <w:rFonts w:ascii="Calibri" w:eastAsia="Calibri" w:hAnsi="Calibri" w:cs="Calibri"/>
                <w:position w:val="1"/>
                <w:sz w:val="22"/>
                <w:szCs w:val="22"/>
              </w:rPr>
              <w:t xml:space="preserve"> </w:t>
            </w:r>
            <w:r w:rsidR="00A75767">
              <w:rPr>
                <w:rFonts w:ascii="Calibri" w:eastAsia="Calibri" w:hAnsi="Calibri" w:cs="Calibri"/>
                <w:spacing w:val="1"/>
                <w:position w:val="1"/>
                <w:sz w:val="22"/>
                <w:szCs w:val="22"/>
              </w:rPr>
              <w:t>E</w:t>
            </w:r>
            <w:r w:rsidR="00A75767">
              <w:rPr>
                <w:rFonts w:ascii="Calibri" w:eastAsia="Calibri" w:hAnsi="Calibri" w:cs="Calibri"/>
                <w:spacing w:val="-1"/>
                <w:position w:val="1"/>
                <w:sz w:val="22"/>
                <w:szCs w:val="22"/>
              </w:rPr>
              <w:t>ng</w:t>
            </w:r>
            <w:r w:rsidR="00A75767">
              <w:rPr>
                <w:rFonts w:ascii="Calibri" w:eastAsia="Calibri" w:hAnsi="Calibri" w:cs="Calibri"/>
                <w:position w:val="1"/>
                <w:sz w:val="22"/>
                <w:szCs w:val="22"/>
              </w:rPr>
              <w:t>i</w:t>
            </w:r>
            <w:r w:rsidR="00A75767">
              <w:rPr>
                <w:rFonts w:ascii="Calibri" w:eastAsia="Calibri" w:hAnsi="Calibri" w:cs="Calibri"/>
                <w:spacing w:val="-1"/>
                <w:position w:val="1"/>
                <w:sz w:val="22"/>
                <w:szCs w:val="22"/>
              </w:rPr>
              <w:t>n</w:t>
            </w:r>
            <w:r w:rsidR="00A75767">
              <w:rPr>
                <w:rFonts w:ascii="Calibri" w:eastAsia="Calibri" w:hAnsi="Calibri" w:cs="Calibri"/>
                <w:position w:val="1"/>
                <w:sz w:val="22"/>
                <w:szCs w:val="22"/>
              </w:rPr>
              <w:t>e</w:t>
            </w:r>
            <w:r w:rsidR="00A75767">
              <w:rPr>
                <w:rFonts w:ascii="Calibri" w:eastAsia="Calibri" w:hAnsi="Calibri" w:cs="Calibri"/>
                <w:spacing w:val="1"/>
                <w:position w:val="1"/>
                <w:sz w:val="22"/>
                <w:szCs w:val="22"/>
              </w:rPr>
              <w:t>e</w:t>
            </w:r>
            <w:r w:rsidR="00A75767">
              <w:rPr>
                <w:rFonts w:ascii="Calibri" w:eastAsia="Calibri" w:hAnsi="Calibri" w:cs="Calibri"/>
                <w:position w:val="1"/>
                <w:sz w:val="22"/>
                <w:szCs w:val="22"/>
              </w:rPr>
              <w:t>r</w:t>
            </w:r>
            <w:r w:rsidR="00A75767">
              <w:rPr>
                <w:rFonts w:ascii="Calibri" w:eastAsia="Calibri" w:hAnsi="Calibri" w:cs="Calibri"/>
                <w:spacing w:val="-3"/>
                <w:position w:val="1"/>
                <w:sz w:val="22"/>
                <w:szCs w:val="22"/>
              </w:rPr>
              <w:t xml:space="preserve"> [</w:t>
            </w:r>
            <w:r>
              <w:rPr>
                <w:rFonts w:ascii="Calibri" w:eastAsia="Calibri" w:hAnsi="Calibri" w:cs="Calibri"/>
                <w:spacing w:val="1"/>
                <w:position w:val="1"/>
                <w:sz w:val="22"/>
                <w:szCs w:val="22"/>
              </w:rPr>
              <w:t>5</w:t>
            </w:r>
            <w:r>
              <w:rPr>
                <w:rFonts w:ascii="Calibri" w:eastAsia="Calibri" w:hAnsi="Calibri" w:cs="Calibri"/>
                <w:spacing w:val="-2"/>
                <w:position w:val="1"/>
                <w:sz w:val="22"/>
                <w:szCs w:val="22"/>
              </w:rPr>
              <w:t>0</w:t>
            </w:r>
            <w:r>
              <w:rPr>
                <w:rFonts w:ascii="Calibri" w:eastAsia="Calibri" w:hAnsi="Calibri" w:cs="Calibri"/>
                <w:position w:val="1"/>
                <w:sz w:val="22"/>
                <w:szCs w:val="22"/>
              </w:rPr>
              <w:t>%]</w:t>
            </w:r>
          </w:p>
        </w:tc>
      </w:tr>
    </w:tbl>
    <w:p w14:paraId="760E74F2" w14:textId="77777777" w:rsidR="00CE409C" w:rsidRDefault="00CE409C" w:rsidP="00090A5B">
      <w:pPr>
        <w:jc w:val="both"/>
        <w:sectPr w:rsidR="00CE409C">
          <w:pgSz w:w="12240" w:h="15840"/>
          <w:pgMar w:top="1360" w:right="460" w:bottom="280" w:left="1300" w:header="0" w:footer="835" w:gutter="0"/>
          <w:cols w:space="720"/>
        </w:sectPr>
      </w:pPr>
    </w:p>
    <w:tbl>
      <w:tblPr>
        <w:tblW w:w="0" w:type="auto"/>
        <w:tblInd w:w="99" w:type="dxa"/>
        <w:tblLayout w:type="fixed"/>
        <w:tblCellMar>
          <w:left w:w="0" w:type="dxa"/>
          <w:right w:w="0" w:type="dxa"/>
        </w:tblCellMar>
        <w:tblLook w:val="01E0" w:firstRow="1" w:lastRow="1" w:firstColumn="1" w:lastColumn="1" w:noHBand="0" w:noVBand="0"/>
      </w:tblPr>
      <w:tblGrid>
        <w:gridCol w:w="10226"/>
      </w:tblGrid>
      <w:tr w:rsidR="00CE409C" w14:paraId="31D8DD94" w14:textId="77777777">
        <w:trPr>
          <w:trHeight w:hRule="exact" w:val="435"/>
        </w:trPr>
        <w:tc>
          <w:tcPr>
            <w:tcW w:w="10226" w:type="dxa"/>
            <w:tcBorders>
              <w:top w:val="nil"/>
              <w:left w:val="single" w:sz="5" w:space="0" w:color="A4A4A4"/>
              <w:bottom w:val="nil"/>
              <w:right w:val="single" w:sz="5" w:space="0" w:color="A4A4A4"/>
            </w:tcBorders>
          </w:tcPr>
          <w:p w14:paraId="23A952C4" w14:textId="6B6CE983" w:rsidR="00CE409C" w:rsidRDefault="009B090C" w:rsidP="00090A5B">
            <w:pPr>
              <w:spacing w:before="74"/>
              <w:ind w:left="498"/>
              <w:jc w:val="both"/>
              <w:rPr>
                <w:rFonts w:ascii="Calibri" w:eastAsia="Calibri" w:hAnsi="Calibri" w:cs="Calibri"/>
                <w:sz w:val="22"/>
                <w:szCs w:val="22"/>
              </w:rPr>
            </w:pPr>
            <w:r>
              <w:rPr>
                <w:sz w:val="22"/>
                <w:szCs w:val="22"/>
              </w:rPr>
              <w:lastRenderedPageBreak/>
              <w:t xml:space="preserve">   </w:t>
            </w:r>
            <w:r>
              <w:rPr>
                <w:spacing w:val="38"/>
                <w:sz w:val="22"/>
                <w:szCs w:val="22"/>
              </w:rPr>
              <w:t xml:space="preserve"> </w:t>
            </w:r>
            <w:r>
              <w:rPr>
                <w:rFonts w:ascii="Calibri" w:eastAsia="Calibri" w:hAnsi="Calibri" w:cs="Calibri"/>
                <w:spacing w:val="1"/>
                <w:sz w:val="22"/>
                <w:szCs w:val="22"/>
              </w:rPr>
              <w:t>D</w:t>
            </w:r>
            <w:r>
              <w:rPr>
                <w:rFonts w:ascii="Calibri" w:eastAsia="Calibri" w:hAnsi="Calibri" w:cs="Calibri"/>
                <w:sz w:val="22"/>
                <w:szCs w:val="22"/>
              </w:rPr>
              <w:t>esign</w:t>
            </w:r>
            <w:r>
              <w:rPr>
                <w:rFonts w:ascii="Calibri" w:eastAsia="Calibri" w:hAnsi="Calibri" w:cs="Calibri"/>
                <w:spacing w:val="-1"/>
                <w:sz w:val="22"/>
                <w:szCs w:val="22"/>
              </w:rPr>
              <w:t xml:space="preserve"> </w:t>
            </w:r>
            <w:r>
              <w:rPr>
                <w:rFonts w:ascii="Calibri" w:eastAsia="Calibri" w:hAnsi="Calibri" w:cs="Calibri"/>
                <w:spacing w:val="-2"/>
                <w:sz w:val="22"/>
                <w:szCs w:val="22"/>
              </w:rPr>
              <w:t>U</w:t>
            </w:r>
            <w:r>
              <w:rPr>
                <w:rFonts w:ascii="Calibri" w:eastAsia="Calibri" w:hAnsi="Calibri" w:cs="Calibri"/>
                <w:spacing w:val="1"/>
                <w:sz w:val="22"/>
                <w:szCs w:val="22"/>
              </w:rPr>
              <w:t>M</w:t>
            </w:r>
            <w:r>
              <w:rPr>
                <w:rFonts w:ascii="Calibri" w:eastAsia="Calibri" w:hAnsi="Calibri" w:cs="Calibri"/>
                <w:sz w:val="22"/>
                <w:szCs w:val="22"/>
              </w:rPr>
              <w:t>L</w:t>
            </w:r>
            <w:r>
              <w:rPr>
                <w:rFonts w:ascii="Calibri" w:eastAsia="Calibri" w:hAnsi="Calibri" w:cs="Calibri"/>
                <w:spacing w:val="-1"/>
                <w:sz w:val="22"/>
                <w:szCs w:val="22"/>
              </w:rPr>
              <w:t xml:space="preserve"> </w:t>
            </w:r>
            <w:r>
              <w:rPr>
                <w:rFonts w:ascii="Calibri" w:eastAsia="Calibri" w:hAnsi="Calibri" w:cs="Calibri"/>
                <w:spacing w:val="1"/>
                <w:sz w:val="22"/>
                <w:szCs w:val="22"/>
              </w:rPr>
              <w:t>D</w:t>
            </w:r>
            <w:r>
              <w:rPr>
                <w:rFonts w:ascii="Calibri" w:eastAsia="Calibri" w:hAnsi="Calibri" w:cs="Calibri"/>
                <w:sz w:val="22"/>
                <w:szCs w:val="22"/>
              </w:rPr>
              <w:t>ia</w:t>
            </w:r>
            <w:r>
              <w:rPr>
                <w:rFonts w:ascii="Calibri" w:eastAsia="Calibri" w:hAnsi="Calibri" w:cs="Calibri"/>
                <w:spacing w:val="-1"/>
                <w:sz w:val="22"/>
                <w:szCs w:val="22"/>
              </w:rPr>
              <w:t>g</w:t>
            </w:r>
            <w:r>
              <w:rPr>
                <w:rFonts w:ascii="Calibri" w:eastAsia="Calibri" w:hAnsi="Calibri" w:cs="Calibri"/>
                <w:sz w:val="22"/>
                <w:szCs w:val="22"/>
              </w:rPr>
              <w:t>r</w:t>
            </w:r>
            <w:r>
              <w:rPr>
                <w:rFonts w:ascii="Calibri" w:eastAsia="Calibri" w:hAnsi="Calibri" w:cs="Calibri"/>
                <w:spacing w:val="-3"/>
                <w:sz w:val="22"/>
                <w:szCs w:val="22"/>
              </w:rPr>
              <w:t>a</w:t>
            </w:r>
            <w:r>
              <w:rPr>
                <w:rFonts w:ascii="Calibri" w:eastAsia="Calibri" w:hAnsi="Calibri" w:cs="Calibri"/>
                <w:spacing w:val="1"/>
                <w:sz w:val="22"/>
                <w:szCs w:val="22"/>
              </w:rPr>
              <w:t>m</w:t>
            </w:r>
            <w:r>
              <w:rPr>
                <w:rFonts w:ascii="Calibri" w:eastAsia="Calibri" w:hAnsi="Calibri" w:cs="Calibri"/>
                <w:sz w:val="22"/>
                <w:szCs w:val="22"/>
              </w:rPr>
              <w:t xml:space="preserve">s                                  </w:t>
            </w:r>
            <w:r>
              <w:rPr>
                <w:rFonts w:ascii="Calibri" w:eastAsia="Calibri" w:hAnsi="Calibri" w:cs="Calibri"/>
                <w:spacing w:val="37"/>
                <w:sz w:val="22"/>
                <w:szCs w:val="22"/>
              </w:rPr>
              <w:t xml:space="preserve"> </w:t>
            </w:r>
            <w:r>
              <w:rPr>
                <w:rFonts w:ascii="Calibri" w:eastAsia="Calibri" w:hAnsi="Calibri" w:cs="Calibri"/>
                <w:spacing w:val="1"/>
                <w:position w:val="1"/>
                <w:sz w:val="22"/>
                <w:szCs w:val="22"/>
              </w:rPr>
              <w:t>D</w:t>
            </w:r>
            <w:r>
              <w:rPr>
                <w:rFonts w:ascii="Calibri" w:eastAsia="Calibri" w:hAnsi="Calibri" w:cs="Calibri"/>
                <w:spacing w:val="-2"/>
                <w:position w:val="1"/>
                <w:sz w:val="22"/>
                <w:szCs w:val="22"/>
              </w:rPr>
              <w:t>e</w:t>
            </w:r>
            <w:r>
              <w:rPr>
                <w:rFonts w:ascii="Calibri" w:eastAsia="Calibri" w:hAnsi="Calibri" w:cs="Calibri"/>
                <w:spacing w:val="1"/>
                <w:position w:val="1"/>
                <w:sz w:val="22"/>
                <w:szCs w:val="22"/>
              </w:rPr>
              <w:t>v</w:t>
            </w:r>
            <w:r>
              <w:rPr>
                <w:rFonts w:ascii="Calibri" w:eastAsia="Calibri" w:hAnsi="Calibri" w:cs="Calibri"/>
                <w:position w:val="1"/>
                <w:sz w:val="22"/>
                <w:szCs w:val="22"/>
              </w:rPr>
              <w:t>e</w:t>
            </w:r>
            <w:r>
              <w:rPr>
                <w:rFonts w:ascii="Calibri" w:eastAsia="Calibri" w:hAnsi="Calibri" w:cs="Calibri"/>
                <w:spacing w:val="-2"/>
                <w:position w:val="1"/>
                <w:sz w:val="22"/>
                <w:szCs w:val="22"/>
              </w:rPr>
              <w:t>l</w:t>
            </w:r>
            <w:r>
              <w:rPr>
                <w:rFonts w:ascii="Calibri" w:eastAsia="Calibri" w:hAnsi="Calibri" w:cs="Calibri"/>
                <w:spacing w:val="1"/>
                <w:position w:val="1"/>
                <w:sz w:val="22"/>
                <w:szCs w:val="22"/>
              </w:rPr>
              <w:t>o</w:t>
            </w:r>
            <w:r>
              <w:rPr>
                <w:rFonts w:ascii="Calibri" w:eastAsia="Calibri" w:hAnsi="Calibri" w:cs="Calibri"/>
                <w:spacing w:val="-1"/>
                <w:position w:val="1"/>
                <w:sz w:val="22"/>
                <w:szCs w:val="22"/>
              </w:rPr>
              <w:t>p</w:t>
            </w:r>
            <w:r>
              <w:rPr>
                <w:rFonts w:ascii="Calibri" w:eastAsia="Calibri" w:hAnsi="Calibri" w:cs="Calibri"/>
                <w:position w:val="1"/>
                <w:sz w:val="22"/>
                <w:szCs w:val="22"/>
              </w:rPr>
              <w:t>er</w:t>
            </w:r>
            <w:r>
              <w:rPr>
                <w:rFonts w:ascii="Calibri" w:eastAsia="Calibri" w:hAnsi="Calibri" w:cs="Calibri"/>
                <w:spacing w:val="2"/>
                <w:position w:val="1"/>
                <w:sz w:val="22"/>
                <w:szCs w:val="22"/>
              </w:rPr>
              <w:t xml:space="preserve"> </w:t>
            </w:r>
            <w:r>
              <w:rPr>
                <w:rFonts w:ascii="Calibri" w:eastAsia="Calibri" w:hAnsi="Calibri" w:cs="Calibri"/>
                <w:position w:val="1"/>
                <w:sz w:val="22"/>
                <w:szCs w:val="22"/>
              </w:rPr>
              <w:t>-</w:t>
            </w:r>
            <w:r>
              <w:rPr>
                <w:rFonts w:ascii="Calibri" w:eastAsia="Calibri" w:hAnsi="Calibri" w:cs="Calibri"/>
                <w:spacing w:val="-2"/>
                <w:position w:val="1"/>
                <w:sz w:val="22"/>
                <w:szCs w:val="22"/>
              </w:rPr>
              <w:t xml:space="preserve"> </w:t>
            </w:r>
            <w:r>
              <w:rPr>
                <w:rFonts w:ascii="Calibri" w:eastAsia="Calibri" w:hAnsi="Calibri" w:cs="Calibri"/>
                <w:spacing w:val="1"/>
                <w:position w:val="1"/>
                <w:sz w:val="22"/>
                <w:szCs w:val="22"/>
              </w:rPr>
              <w:t>3</w:t>
            </w:r>
            <w:r>
              <w:rPr>
                <w:rFonts w:ascii="Calibri" w:eastAsia="Calibri" w:hAnsi="Calibri" w:cs="Calibri"/>
                <w:position w:val="1"/>
                <w:sz w:val="22"/>
                <w:szCs w:val="22"/>
              </w:rPr>
              <w:t>[</w:t>
            </w:r>
            <w:r>
              <w:rPr>
                <w:rFonts w:ascii="Calibri" w:eastAsia="Calibri" w:hAnsi="Calibri" w:cs="Calibri"/>
                <w:spacing w:val="-2"/>
                <w:position w:val="1"/>
                <w:sz w:val="22"/>
                <w:szCs w:val="22"/>
              </w:rPr>
              <w:t>5</w:t>
            </w:r>
            <w:r>
              <w:rPr>
                <w:rFonts w:ascii="Calibri" w:eastAsia="Calibri" w:hAnsi="Calibri" w:cs="Calibri"/>
                <w:spacing w:val="1"/>
                <w:position w:val="1"/>
                <w:sz w:val="22"/>
                <w:szCs w:val="22"/>
              </w:rPr>
              <w:t>0</w:t>
            </w:r>
            <w:r>
              <w:rPr>
                <w:rFonts w:ascii="Calibri" w:eastAsia="Calibri" w:hAnsi="Calibri" w:cs="Calibri"/>
                <w:position w:val="1"/>
                <w:sz w:val="22"/>
                <w:szCs w:val="22"/>
              </w:rPr>
              <w:t>%</w:t>
            </w:r>
            <w:r w:rsidR="00A75767">
              <w:rPr>
                <w:rFonts w:ascii="Calibri" w:eastAsia="Calibri" w:hAnsi="Calibri" w:cs="Calibri"/>
                <w:position w:val="1"/>
                <w:sz w:val="22"/>
                <w:szCs w:val="22"/>
              </w:rPr>
              <w:t>]</w:t>
            </w:r>
            <w:r w:rsidR="00A75767">
              <w:rPr>
                <w:rFonts w:ascii="Calibri" w:eastAsia="Calibri" w:hAnsi="Calibri" w:cs="Calibri"/>
                <w:spacing w:val="-2"/>
                <w:position w:val="1"/>
                <w:sz w:val="22"/>
                <w:szCs w:val="22"/>
              </w:rPr>
              <w:t>,</w:t>
            </w:r>
            <w:r w:rsidR="00A75767">
              <w:rPr>
                <w:rFonts w:ascii="Calibri" w:eastAsia="Calibri" w:hAnsi="Calibri" w:cs="Calibri"/>
                <w:position w:val="1"/>
                <w:sz w:val="22"/>
                <w:szCs w:val="22"/>
              </w:rPr>
              <w:t xml:space="preserve"> Requirement</w:t>
            </w:r>
            <w:r>
              <w:rPr>
                <w:rFonts w:ascii="Calibri" w:eastAsia="Calibri" w:hAnsi="Calibri" w:cs="Calibri"/>
                <w:position w:val="1"/>
                <w:sz w:val="22"/>
                <w:szCs w:val="22"/>
              </w:rPr>
              <w:t xml:space="preserve"> </w:t>
            </w:r>
            <w:r w:rsidR="00A75767">
              <w:rPr>
                <w:rFonts w:ascii="Calibri" w:eastAsia="Calibri" w:hAnsi="Calibri" w:cs="Calibri"/>
                <w:spacing w:val="1"/>
                <w:position w:val="1"/>
                <w:sz w:val="22"/>
                <w:szCs w:val="22"/>
              </w:rPr>
              <w:t>E</w:t>
            </w:r>
            <w:r w:rsidR="00A75767">
              <w:rPr>
                <w:rFonts w:ascii="Calibri" w:eastAsia="Calibri" w:hAnsi="Calibri" w:cs="Calibri"/>
                <w:spacing w:val="-1"/>
                <w:position w:val="1"/>
                <w:sz w:val="22"/>
                <w:szCs w:val="22"/>
              </w:rPr>
              <w:t>ng</w:t>
            </w:r>
            <w:r w:rsidR="00A75767">
              <w:rPr>
                <w:rFonts w:ascii="Calibri" w:eastAsia="Calibri" w:hAnsi="Calibri" w:cs="Calibri"/>
                <w:position w:val="1"/>
                <w:sz w:val="22"/>
                <w:szCs w:val="22"/>
              </w:rPr>
              <w:t>i</w:t>
            </w:r>
            <w:r w:rsidR="00A75767">
              <w:rPr>
                <w:rFonts w:ascii="Calibri" w:eastAsia="Calibri" w:hAnsi="Calibri" w:cs="Calibri"/>
                <w:spacing w:val="-1"/>
                <w:position w:val="1"/>
                <w:sz w:val="22"/>
                <w:szCs w:val="22"/>
              </w:rPr>
              <w:t>n</w:t>
            </w:r>
            <w:r w:rsidR="00A75767">
              <w:rPr>
                <w:rFonts w:ascii="Calibri" w:eastAsia="Calibri" w:hAnsi="Calibri" w:cs="Calibri"/>
                <w:position w:val="1"/>
                <w:sz w:val="22"/>
                <w:szCs w:val="22"/>
              </w:rPr>
              <w:t>e</w:t>
            </w:r>
            <w:r w:rsidR="00A75767">
              <w:rPr>
                <w:rFonts w:ascii="Calibri" w:eastAsia="Calibri" w:hAnsi="Calibri" w:cs="Calibri"/>
                <w:spacing w:val="1"/>
                <w:position w:val="1"/>
                <w:sz w:val="22"/>
                <w:szCs w:val="22"/>
              </w:rPr>
              <w:t>e</w:t>
            </w:r>
            <w:r w:rsidR="00A75767">
              <w:rPr>
                <w:rFonts w:ascii="Calibri" w:eastAsia="Calibri" w:hAnsi="Calibri" w:cs="Calibri"/>
                <w:position w:val="1"/>
                <w:sz w:val="22"/>
                <w:szCs w:val="22"/>
              </w:rPr>
              <w:t>r</w:t>
            </w:r>
            <w:r w:rsidR="00A75767">
              <w:rPr>
                <w:rFonts w:ascii="Calibri" w:eastAsia="Calibri" w:hAnsi="Calibri" w:cs="Calibri"/>
                <w:spacing w:val="-3"/>
                <w:position w:val="1"/>
                <w:sz w:val="22"/>
                <w:szCs w:val="22"/>
              </w:rPr>
              <w:t xml:space="preserve"> [</w:t>
            </w:r>
            <w:r>
              <w:rPr>
                <w:rFonts w:ascii="Calibri" w:eastAsia="Calibri" w:hAnsi="Calibri" w:cs="Calibri"/>
                <w:spacing w:val="1"/>
                <w:position w:val="1"/>
                <w:sz w:val="22"/>
                <w:szCs w:val="22"/>
              </w:rPr>
              <w:t>5</w:t>
            </w:r>
            <w:r>
              <w:rPr>
                <w:rFonts w:ascii="Calibri" w:eastAsia="Calibri" w:hAnsi="Calibri" w:cs="Calibri"/>
                <w:spacing w:val="-2"/>
                <w:position w:val="1"/>
                <w:sz w:val="22"/>
                <w:szCs w:val="22"/>
              </w:rPr>
              <w:t>0</w:t>
            </w:r>
            <w:r>
              <w:rPr>
                <w:rFonts w:ascii="Calibri" w:eastAsia="Calibri" w:hAnsi="Calibri" w:cs="Calibri"/>
                <w:position w:val="1"/>
                <w:sz w:val="22"/>
                <w:szCs w:val="22"/>
              </w:rPr>
              <w:t>%]</w:t>
            </w:r>
          </w:p>
        </w:tc>
      </w:tr>
      <w:tr w:rsidR="00CE409C" w14:paraId="4B253E2E" w14:textId="77777777">
        <w:trPr>
          <w:trHeight w:hRule="exact" w:val="434"/>
        </w:trPr>
        <w:tc>
          <w:tcPr>
            <w:tcW w:w="10226" w:type="dxa"/>
            <w:tcBorders>
              <w:top w:val="nil"/>
              <w:left w:val="single" w:sz="5" w:space="0" w:color="A4A4A4"/>
              <w:bottom w:val="nil"/>
              <w:right w:val="single" w:sz="5" w:space="0" w:color="A4A4A4"/>
            </w:tcBorders>
          </w:tcPr>
          <w:p w14:paraId="67B94F54" w14:textId="7103C93B" w:rsidR="00CE409C" w:rsidRDefault="009B090C" w:rsidP="00090A5B">
            <w:pPr>
              <w:spacing w:before="74"/>
              <w:ind w:left="498"/>
              <w:jc w:val="both"/>
              <w:rPr>
                <w:rFonts w:ascii="Calibri" w:eastAsia="Calibri" w:hAnsi="Calibri" w:cs="Calibri"/>
                <w:sz w:val="22"/>
                <w:szCs w:val="22"/>
              </w:rPr>
            </w:pPr>
            <w:r>
              <w:rPr>
                <w:sz w:val="22"/>
                <w:szCs w:val="22"/>
              </w:rPr>
              <w:t xml:space="preserve">   </w:t>
            </w:r>
            <w:r>
              <w:rPr>
                <w:spacing w:val="38"/>
                <w:sz w:val="22"/>
                <w:szCs w:val="22"/>
              </w:rPr>
              <w:t xml:space="preserve"> </w:t>
            </w:r>
            <w:r>
              <w:rPr>
                <w:rFonts w:ascii="Calibri" w:eastAsia="Calibri" w:hAnsi="Calibri" w:cs="Calibri"/>
                <w:spacing w:val="1"/>
                <w:sz w:val="22"/>
                <w:szCs w:val="22"/>
              </w:rPr>
              <w:t>D</w:t>
            </w:r>
            <w:r>
              <w:rPr>
                <w:rFonts w:ascii="Calibri" w:eastAsia="Calibri" w:hAnsi="Calibri" w:cs="Calibri"/>
                <w:sz w:val="22"/>
                <w:szCs w:val="22"/>
              </w:rPr>
              <w:t>atab</w:t>
            </w:r>
            <w:r>
              <w:rPr>
                <w:rFonts w:ascii="Calibri" w:eastAsia="Calibri" w:hAnsi="Calibri" w:cs="Calibri"/>
                <w:spacing w:val="-1"/>
                <w:sz w:val="22"/>
                <w:szCs w:val="22"/>
              </w:rPr>
              <w:t>a</w:t>
            </w:r>
            <w:r>
              <w:rPr>
                <w:rFonts w:ascii="Calibri" w:eastAsia="Calibri" w:hAnsi="Calibri" w:cs="Calibri"/>
                <w:spacing w:val="-2"/>
                <w:sz w:val="22"/>
                <w:szCs w:val="22"/>
              </w:rPr>
              <w:t>s</w:t>
            </w:r>
            <w:r>
              <w:rPr>
                <w:rFonts w:ascii="Calibri" w:eastAsia="Calibri" w:hAnsi="Calibri" w:cs="Calibri"/>
                <w:sz w:val="22"/>
                <w:szCs w:val="22"/>
              </w:rPr>
              <w:t>e</w:t>
            </w:r>
            <w:r>
              <w:rPr>
                <w:rFonts w:ascii="Calibri" w:eastAsia="Calibri" w:hAnsi="Calibri" w:cs="Calibri"/>
                <w:spacing w:val="1"/>
                <w:sz w:val="22"/>
                <w:szCs w:val="22"/>
              </w:rPr>
              <w:t xml:space="preserve"> </w:t>
            </w:r>
            <w:r>
              <w:rPr>
                <w:rFonts w:ascii="Calibri" w:eastAsia="Calibri" w:hAnsi="Calibri" w:cs="Calibri"/>
                <w:spacing w:val="-1"/>
                <w:sz w:val="22"/>
                <w:szCs w:val="22"/>
              </w:rPr>
              <w:t>D</w:t>
            </w:r>
            <w:r>
              <w:rPr>
                <w:rFonts w:ascii="Calibri" w:eastAsia="Calibri" w:hAnsi="Calibri" w:cs="Calibri"/>
                <w:sz w:val="22"/>
                <w:szCs w:val="22"/>
              </w:rPr>
              <w:t xml:space="preserve">esign                                            </w:t>
            </w:r>
            <w:r>
              <w:rPr>
                <w:rFonts w:ascii="Calibri" w:eastAsia="Calibri" w:hAnsi="Calibri" w:cs="Calibri"/>
                <w:spacing w:val="14"/>
                <w:sz w:val="22"/>
                <w:szCs w:val="22"/>
              </w:rPr>
              <w:t xml:space="preserve"> </w:t>
            </w:r>
            <w:r>
              <w:rPr>
                <w:rFonts w:ascii="Calibri" w:eastAsia="Calibri" w:hAnsi="Calibri" w:cs="Calibri"/>
                <w:spacing w:val="1"/>
                <w:position w:val="1"/>
                <w:sz w:val="22"/>
                <w:szCs w:val="22"/>
              </w:rPr>
              <w:t>D</w:t>
            </w:r>
            <w:r>
              <w:rPr>
                <w:rFonts w:ascii="Calibri" w:eastAsia="Calibri" w:hAnsi="Calibri" w:cs="Calibri"/>
                <w:position w:val="1"/>
                <w:sz w:val="22"/>
                <w:szCs w:val="22"/>
              </w:rPr>
              <w:t>atab</w:t>
            </w:r>
            <w:r>
              <w:rPr>
                <w:rFonts w:ascii="Calibri" w:eastAsia="Calibri" w:hAnsi="Calibri" w:cs="Calibri"/>
                <w:spacing w:val="-1"/>
                <w:position w:val="1"/>
                <w:sz w:val="22"/>
                <w:szCs w:val="22"/>
              </w:rPr>
              <w:t>a</w:t>
            </w:r>
            <w:r>
              <w:rPr>
                <w:rFonts w:ascii="Calibri" w:eastAsia="Calibri" w:hAnsi="Calibri" w:cs="Calibri"/>
                <w:spacing w:val="-2"/>
                <w:position w:val="1"/>
                <w:sz w:val="22"/>
                <w:szCs w:val="22"/>
              </w:rPr>
              <w:t>s</w:t>
            </w:r>
            <w:r>
              <w:rPr>
                <w:rFonts w:ascii="Calibri" w:eastAsia="Calibri" w:hAnsi="Calibri" w:cs="Calibri"/>
                <w:position w:val="1"/>
                <w:sz w:val="22"/>
                <w:szCs w:val="22"/>
              </w:rPr>
              <w:t>e</w:t>
            </w:r>
            <w:r>
              <w:rPr>
                <w:rFonts w:ascii="Calibri" w:eastAsia="Calibri" w:hAnsi="Calibri" w:cs="Calibri"/>
                <w:spacing w:val="1"/>
                <w:position w:val="1"/>
                <w:sz w:val="22"/>
                <w:szCs w:val="22"/>
              </w:rPr>
              <w:t xml:space="preserve"> </w:t>
            </w:r>
            <w:r w:rsidR="00A75767">
              <w:rPr>
                <w:rFonts w:ascii="Calibri" w:eastAsia="Calibri" w:hAnsi="Calibri" w:cs="Calibri"/>
                <w:spacing w:val="-1"/>
                <w:position w:val="1"/>
                <w:sz w:val="22"/>
                <w:szCs w:val="22"/>
              </w:rPr>
              <w:t>D</w:t>
            </w:r>
            <w:r w:rsidR="00A75767">
              <w:rPr>
                <w:rFonts w:ascii="Calibri" w:eastAsia="Calibri" w:hAnsi="Calibri" w:cs="Calibri"/>
                <w:position w:val="1"/>
                <w:sz w:val="22"/>
                <w:szCs w:val="22"/>
              </w:rPr>
              <w:t>esig</w:t>
            </w:r>
            <w:r w:rsidR="00A75767">
              <w:rPr>
                <w:rFonts w:ascii="Calibri" w:eastAsia="Calibri" w:hAnsi="Calibri" w:cs="Calibri"/>
                <w:spacing w:val="-1"/>
                <w:position w:val="1"/>
                <w:sz w:val="22"/>
                <w:szCs w:val="22"/>
              </w:rPr>
              <w:t>n</w:t>
            </w:r>
            <w:r w:rsidR="00A75767">
              <w:rPr>
                <w:rFonts w:ascii="Calibri" w:eastAsia="Calibri" w:hAnsi="Calibri" w:cs="Calibri"/>
                <w:position w:val="1"/>
                <w:sz w:val="22"/>
                <w:szCs w:val="22"/>
              </w:rPr>
              <w:t>er [</w:t>
            </w:r>
            <w:r>
              <w:rPr>
                <w:rFonts w:ascii="Calibri" w:eastAsia="Calibri" w:hAnsi="Calibri" w:cs="Calibri"/>
                <w:spacing w:val="-2"/>
                <w:position w:val="1"/>
                <w:sz w:val="22"/>
                <w:szCs w:val="22"/>
              </w:rPr>
              <w:t>5</w:t>
            </w:r>
            <w:r>
              <w:rPr>
                <w:rFonts w:ascii="Calibri" w:eastAsia="Calibri" w:hAnsi="Calibri" w:cs="Calibri"/>
                <w:spacing w:val="1"/>
                <w:position w:val="1"/>
                <w:sz w:val="22"/>
                <w:szCs w:val="22"/>
              </w:rPr>
              <w:t>0</w:t>
            </w:r>
            <w:r>
              <w:rPr>
                <w:rFonts w:ascii="Calibri" w:eastAsia="Calibri" w:hAnsi="Calibri" w:cs="Calibri"/>
                <w:position w:val="1"/>
                <w:sz w:val="22"/>
                <w:szCs w:val="22"/>
              </w:rPr>
              <w:t>%</w:t>
            </w:r>
            <w:r w:rsidR="00A75767">
              <w:rPr>
                <w:rFonts w:ascii="Calibri" w:eastAsia="Calibri" w:hAnsi="Calibri" w:cs="Calibri"/>
                <w:position w:val="1"/>
                <w:sz w:val="22"/>
                <w:szCs w:val="22"/>
              </w:rPr>
              <w:t>]</w:t>
            </w:r>
            <w:r w:rsidR="00A75767">
              <w:rPr>
                <w:rFonts w:ascii="Calibri" w:eastAsia="Calibri" w:hAnsi="Calibri" w:cs="Calibri"/>
                <w:spacing w:val="-2"/>
                <w:position w:val="1"/>
                <w:sz w:val="22"/>
                <w:szCs w:val="22"/>
              </w:rPr>
              <w:t>, MySQL</w:t>
            </w:r>
            <w:r>
              <w:rPr>
                <w:rFonts w:ascii="Calibri" w:eastAsia="Calibri" w:hAnsi="Calibri" w:cs="Calibri"/>
                <w:spacing w:val="49"/>
                <w:position w:val="1"/>
                <w:sz w:val="22"/>
                <w:szCs w:val="22"/>
              </w:rPr>
              <w:t xml:space="preserve"> </w:t>
            </w:r>
            <w:r w:rsidR="00A75767">
              <w:rPr>
                <w:rFonts w:ascii="Calibri" w:eastAsia="Calibri" w:hAnsi="Calibri" w:cs="Calibri"/>
                <w:position w:val="1"/>
                <w:sz w:val="22"/>
                <w:szCs w:val="22"/>
              </w:rPr>
              <w:t>Se</w:t>
            </w:r>
            <w:r w:rsidR="00A75767">
              <w:rPr>
                <w:rFonts w:ascii="Calibri" w:eastAsia="Calibri" w:hAnsi="Calibri" w:cs="Calibri"/>
                <w:spacing w:val="-2"/>
                <w:position w:val="1"/>
                <w:sz w:val="22"/>
                <w:szCs w:val="22"/>
              </w:rPr>
              <w:t>r</w:t>
            </w:r>
            <w:r w:rsidR="00A75767">
              <w:rPr>
                <w:rFonts w:ascii="Calibri" w:eastAsia="Calibri" w:hAnsi="Calibri" w:cs="Calibri"/>
                <w:spacing w:val="1"/>
                <w:position w:val="1"/>
                <w:sz w:val="22"/>
                <w:szCs w:val="22"/>
              </w:rPr>
              <w:t>v</w:t>
            </w:r>
            <w:r w:rsidR="00A75767">
              <w:rPr>
                <w:rFonts w:ascii="Calibri" w:eastAsia="Calibri" w:hAnsi="Calibri" w:cs="Calibri"/>
                <w:position w:val="1"/>
                <w:sz w:val="22"/>
                <w:szCs w:val="22"/>
              </w:rPr>
              <w:t>er [</w:t>
            </w:r>
            <w:r>
              <w:rPr>
                <w:rFonts w:ascii="Calibri" w:eastAsia="Calibri" w:hAnsi="Calibri" w:cs="Calibri"/>
                <w:position w:val="1"/>
                <w:sz w:val="22"/>
                <w:szCs w:val="22"/>
              </w:rPr>
              <w:t>1]</w:t>
            </w:r>
          </w:p>
        </w:tc>
      </w:tr>
      <w:tr w:rsidR="00CE409C" w14:paraId="1F74932F" w14:textId="77777777">
        <w:trPr>
          <w:trHeight w:hRule="exact" w:val="434"/>
        </w:trPr>
        <w:tc>
          <w:tcPr>
            <w:tcW w:w="10226" w:type="dxa"/>
            <w:tcBorders>
              <w:top w:val="nil"/>
              <w:left w:val="single" w:sz="5" w:space="0" w:color="A4A4A4"/>
              <w:bottom w:val="nil"/>
              <w:right w:val="single" w:sz="5" w:space="0" w:color="A4A4A4"/>
            </w:tcBorders>
          </w:tcPr>
          <w:p w14:paraId="6ECF3D6E" w14:textId="5DD1247B" w:rsidR="00CE409C" w:rsidRDefault="009B090C" w:rsidP="00090A5B">
            <w:pPr>
              <w:spacing w:before="74"/>
              <w:ind w:left="498"/>
              <w:jc w:val="both"/>
              <w:rPr>
                <w:rFonts w:ascii="Calibri" w:eastAsia="Calibri" w:hAnsi="Calibri" w:cs="Calibri"/>
                <w:sz w:val="22"/>
                <w:szCs w:val="22"/>
              </w:rPr>
            </w:pPr>
            <w:r>
              <w:rPr>
                <w:sz w:val="22"/>
                <w:szCs w:val="22"/>
              </w:rPr>
              <w:t xml:space="preserve">   </w:t>
            </w:r>
            <w:r>
              <w:rPr>
                <w:spacing w:val="38"/>
                <w:sz w:val="22"/>
                <w:szCs w:val="22"/>
              </w:rPr>
              <w:t xml:space="preserve"> </w:t>
            </w:r>
            <w:r>
              <w:rPr>
                <w:rFonts w:ascii="Calibri" w:eastAsia="Calibri" w:hAnsi="Calibri" w:cs="Calibri"/>
                <w:sz w:val="22"/>
                <w:szCs w:val="22"/>
              </w:rPr>
              <w:t>User Inte</w:t>
            </w:r>
            <w:r>
              <w:rPr>
                <w:rFonts w:ascii="Calibri" w:eastAsia="Calibri" w:hAnsi="Calibri" w:cs="Calibri"/>
                <w:spacing w:val="-2"/>
                <w:sz w:val="22"/>
                <w:szCs w:val="22"/>
              </w:rPr>
              <w:t>r</w:t>
            </w:r>
            <w:r>
              <w:rPr>
                <w:rFonts w:ascii="Calibri" w:eastAsia="Calibri" w:hAnsi="Calibri" w:cs="Calibri"/>
                <w:sz w:val="22"/>
                <w:szCs w:val="22"/>
              </w:rPr>
              <w:t>face</w:t>
            </w:r>
            <w:r>
              <w:rPr>
                <w:rFonts w:ascii="Calibri" w:eastAsia="Calibri" w:hAnsi="Calibri" w:cs="Calibri"/>
                <w:spacing w:val="-1"/>
                <w:sz w:val="22"/>
                <w:szCs w:val="22"/>
              </w:rPr>
              <w:t xml:space="preserve"> </w:t>
            </w:r>
            <w:r>
              <w:rPr>
                <w:rFonts w:ascii="Calibri" w:eastAsia="Calibri" w:hAnsi="Calibri" w:cs="Calibri"/>
                <w:spacing w:val="1"/>
                <w:sz w:val="22"/>
                <w:szCs w:val="22"/>
              </w:rPr>
              <w:t>D</w:t>
            </w:r>
            <w:r>
              <w:rPr>
                <w:rFonts w:ascii="Calibri" w:eastAsia="Calibri" w:hAnsi="Calibri" w:cs="Calibri"/>
                <w:spacing w:val="-2"/>
                <w:sz w:val="22"/>
                <w:szCs w:val="22"/>
              </w:rPr>
              <w:t>e</w:t>
            </w:r>
            <w:r>
              <w:rPr>
                <w:rFonts w:ascii="Calibri" w:eastAsia="Calibri" w:hAnsi="Calibri" w:cs="Calibri"/>
                <w:sz w:val="22"/>
                <w:szCs w:val="22"/>
              </w:rPr>
              <w:t>si</w:t>
            </w:r>
            <w:r>
              <w:rPr>
                <w:rFonts w:ascii="Calibri" w:eastAsia="Calibri" w:hAnsi="Calibri" w:cs="Calibri"/>
                <w:spacing w:val="-1"/>
                <w:sz w:val="22"/>
                <w:szCs w:val="22"/>
              </w:rPr>
              <w:t>g</w:t>
            </w:r>
            <w:r>
              <w:rPr>
                <w:rFonts w:ascii="Calibri" w:eastAsia="Calibri" w:hAnsi="Calibri" w:cs="Calibri"/>
                <w:sz w:val="22"/>
                <w:szCs w:val="22"/>
              </w:rPr>
              <w:t xml:space="preserve">n                                   </w:t>
            </w:r>
            <w:r>
              <w:rPr>
                <w:rFonts w:ascii="Calibri" w:eastAsia="Calibri" w:hAnsi="Calibri" w:cs="Calibri"/>
                <w:spacing w:val="30"/>
                <w:sz w:val="22"/>
                <w:szCs w:val="22"/>
              </w:rPr>
              <w:t xml:space="preserve"> </w:t>
            </w:r>
            <w:r>
              <w:rPr>
                <w:rFonts w:ascii="Calibri" w:eastAsia="Calibri" w:hAnsi="Calibri" w:cs="Calibri"/>
                <w:position w:val="1"/>
                <w:sz w:val="22"/>
                <w:szCs w:val="22"/>
              </w:rPr>
              <w:t xml:space="preserve">UI </w:t>
            </w:r>
            <w:r w:rsidR="00A75767">
              <w:rPr>
                <w:rFonts w:ascii="Calibri" w:eastAsia="Calibri" w:hAnsi="Calibri" w:cs="Calibri"/>
                <w:spacing w:val="1"/>
                <w:position w:val="1"/>
                <w:sz w:val="22"/>
                <w:szCs w:val="22"/>
              </w:rPr>
              <w:t>D</w:t>
            </w:r>
            <w:r w:rsidR="00A75767">
              <w:rPr>
                <w:rFonts w:ascii="Calibri" w:eastAsia="Calibri" w:hAnsi="Calibri" w:cs="Calibri"/>
                <w:position w:val="1"/>
                <w:sz w:val="22"/>
                <w:szCs w:val="22"/>
              </w:rPr>
              <w:t>esig</w:t>
            </w:r>
            <w:r w:rsidR="00A75767">
              <w:rPr>
                <w:rFonts w:ascii="Calibri" w:eastAsia="Calibri" w:hAnsi="Calibri" w:cs="Calibri"/>
                <w:spacing w:val="-3"/>
                <w:position w:val="1"/>
                <w:sz w:val="22"/>
                <w:szCs w:val="22"/>
              </w:rPr>
              <w:t>n</w:t>
            </w:r>
            <w:r w:rsidR="00A75767">
              <w:rPr>
                <w:rFonts w:ascii="Calibri" w:eastAsia="Calibri" w:hAnsi="Calibri" w:cs="Calibri"/>
                <w:position w:val="1"/>
                <w:sz w:val="22"/>
                <w:szCs w:val="22"/>
              </w:rPr>
              <w:t>er [</w:t>
            </w:r>
            <w:r>
              <w:rPr>
                <w:rFonts w:ascii="Calibri" w:eastAsia="Calibri" w:hAnsi="Calibri" w:cs="Calibri"/>
                <w:spacing w:val="-2"/>
                <w:position w:val="1"/>
                <w:sz w:val="22"/>
                <w:szCs w:val="22"/>
              </w:rPr>
              <w:t>5</w:t>
            </w:r>
            <w:r>
              <w:rPr>
                <w:rFonts w:ascii="Calibri" w:eastAsia="Calibri" w:hAnsi="Calibri" w:cs="Calibri"/>
                <w:spacing w:val="1"/>
                <w:position w:val="1"/>
                <w:sz w:val="22"/>
                <w:szCs w:val="22"/>
              </w:rPr>
              <w:t>0</w:t>
            </w:r>
            <w:r>
              <w:rPr>
                <w:rFonts w:ascii="Calibri" w:eastAsia="Calibri" w:hAnsi="Calibri" w:cs="Calibri"/>
                <w:position w:val="1"/>
                <w:sz w:val="22"/>
                <w:szCs w:val="22"/>
              </w:rPr>
              <w:t>%</w:t>
            </w:r>
            <w:r w:rsidR="00A75767">
              <w:rPr>
                <w:rFonts w:ascii="Calibri" w:eastAsia="Calibri" w:hAnsi="Calibri" w:cs="Calibri"/>
                <w:position w:val="1"/>
                <w:sz w:val="22"/>
                <w:szCs w:val="22"/>
              </w:rPr>
              <w:t>], Adobe</w:t>
            </w:r>
            <w:r>
              <w:rPr>
                <w:rFonts w:ascii="Calibri" w:eastAsia="Calibri" w:hAnsi="Calibri" w:cs="Calibri"/>
                <w:spacing w:val="-1"/>
                <w:position w:val="1"/>
                <w:sz w:val="22"/>
                <w:szCs w:val="22"/>
              </w:rPr>
              <w:t xml:space="preserve"> </w:t>
            </w:r>
            <w:r>
              <w:rPr>
                <w:rFonts w:ascii="Calibri" w:eastAsia="Calibri" w:hAnsi="Calibri" w:cs="Calibri"/>
                <w:spacing w:val="1"/>
                <w:position w:val="1"/>
                <w:sz w:val="22"/>
                <w:szCs w:val="22"/>
              </w:rPr>
              <w:t>D</w:t>
            </w:r>
            <w:r>
              <w:rPr>
                <w:rFonts w:ascii="Calibri" w:eastAsia="Calibri" w:hAnsi="Calibri" w:cs="Calibri"/>
                <w:spacing w:val="-3"/>
                <w:position w:val="1"/>
                <w:sz w:val="22"/>
                <w:szCs w:val="22"/>
              </w:rPr>
              <w:t>r</w:t>
            </w:r>
            <w:r>
              <w:rPr>
                <w:rFonts w:ascii="Calibri" w:eastAsia="Calibri" w:hAnsi="Calibri" w:cs="Calibri"/>
                <w:position w:val="1"/>
                <w:sz w:val="22"/>
                <w:szCs w:val="22"/>
              </w:rPr>
              <w:t>ea</w:t>
            </w:r>
            <w:r>
              <w:rPr>
                <w:rFonts w:ascii="Calibri" w:eastAsia="Calibri" w:hAnsi="Calibri" w:cs="Calibri"/>
                <w:spacing w:val="-1"/>
                <w:position w:val="1"/>
                <w:sz w:val="22"/>
                <w:szCs w:val="22"/>
              </w:rPr>
              <w:t>m</w:t>
            </w:r>
            <w:r>
              <w:rPr>
                <w:rFonts w:ascii="Calibri" w:eastAsia="Calibri" w:hAnsi="Calibri" w:cs="Calibri"/>
                <w:position w:val="1"/>
                <w:sz w:val="22"/>
                <w:szCs w:val="22"/>
              </w:rPr>
              <w:t>w</w:t>
            </w:r>
            <w:r>
              <w:rPr>
                <w:rFonts w:ascii="Calibri" w:eastAsia="Calibri" w:hAnsi="Calibri" w:cs="Calibri"/>
                <w:spacing w:val="1"/>
                <w:position w:val="1"/>
                <w:sz w:val="22"/>
                <w:szCs w:val="22"/>
              </w:rPr>
              <w:t>e</w:t>
            </w:r>
            <w:r>
              <w:rPr>
                <w:rFonts w:ascii="Calibri" w:eastAsia="Calibri" w:hAnsi="Calibri" w:cs="Calibri"/>
                <w:spacing w:val="-3"/>
                <w:position w:val="1"/>
                <w:sz w:val="22"/>
                <w:szCs w:val="22"/>
              </w:rPr>
              <w:t>a</w:t>
            </w:r>
            <w:r>
              <w:rPr>
                <w:rFonts w:ascii="Calibri" w:eastAsia="Calibri" w:hAnsi="Calibri" w:cs="Calibri"/>
                <w:spacing w:val="1"/>
                <w:position w:val="1"/>
                <w:sz w:val="22"/>
                <w:szCs w:val="22"/>
              </w:rPr>
              <w:t>v</w:t>
            </w:r>
            <w:r>
              <w:rPr>
                <w:rFonts w:ascii="Calibri" w:eastAsia="Calibri" w:hAnsi="Calibri" w:cs="Calibri"/>
                <w:position w:val="1"/>
                <w:sz w:val="22"/>
                <w:szCs w:val="22"/>
              </w:rPr>
              <w:t>er</w:t>
            </w:r>
            <w:r>
              <w:rPr>
                <w:rFonts w:ascii="Calibri" w:eastAsia="Calibri" w:hAnsi="Calibri" w:cs="Calibri"/>
                <w:spacing w:val="-1"/>
                <w:position w:val="1"/>
                <w:sz w:val="22"/>
                <w:szCs w:val="22"/>
              </w:rPr>
              <w:t xml:space="preserve"> </w:t>
            </w:r>
            <w:r>
              <w:rPr>
                <w:rFonts w:ascii="Calibri" w:eastAsia="Calibri" w:hAnsi="Calibri" w:cs="Calibri"/>
                <w:position w:val="1"/>
                <w:sz w:val="22"/>
                <w:szCs w:val="22"/>
              </w:rPr>
              <w:t>CS6[1]</w:t>
            </w:r>
          </w:p>
        </w:tc>
      </w:tr>
      <w:tr w:rsidR="00CE409C" w14:paraId="50AFD6F6" w14:textId="77777777">
        <w:trPr>
          <w:trHeight w:hRule="exact" w:val="434"/>
        </w:trPr>
        <w:tc>
          <w:tcPr>
            <w:tcW w:w="10226" w:type="dxa"/>
            <w:tcBorders>
              <w:top w:val="nil"/>
              <w:left w:val="single" w:sz="5" w:space="0" w:color="A4A4A4"/>
              <w:bottom w:val="nil"/>
              <w:right w:val="single" w:sz="5" w:space="0" w:color="A4A4A4"/>
            </w:tcBorders>
          </w:tcPr>
          <w:p w14:paraId="563F2D0B" w14:textId="77777777" w:rsidR="00CE409C" w:rsidRDefault="009B090C" w:rsidP="00090A5B">
            <w:pPr>
              <w:spacing w:before="74"/>
              <w:ind w:left="498"/>
              <w:jc w:val="both"/>
              <w:rPr>
                <w:rFonts w:ascii="Calibri" w:eastAsia="Calibri" w:hAnsi="Calibri" w:cs="Calibri"/>
                <w:sz w:val="22"/>
                <w:szCs w:val="22"/>
              </w:rPr>
            </w:pPr>
            <w:r>
              <w:rPr>
                <w:sz w:val="22"/>
                <w:szCs w:val="22"/>
              </w:rPr>
              <w:t xml:space="preserve">   </w:t>
            </w:r>
            <w:r>
              <w:rPr>
                <w:spacing w:val="38"/>
                <w:sz w:val="22"/>
                <w:szCs w:val="22"/>
              </w:rPr>
              <w:t xml:space="preserve"> </w:t>
            </w:r>
            <w:r>
              <w:rPr>
                <w:rFonts w:ascii="Calibri" w:eastAsia="Calibri" w:hAnsi="Calibri" w:cs="Calibri"/>
                <w:sz w:val="22"/>
                <w:szCs w:val="22"/>
              </w:rPr>
              <w:t>Syst</w:t>
            </w:r>
            <w:r>
              <w:rPr>
                <w:rFonts w:ascii="Calibri" w:eastAsia="Calibri" w:hAnsi="Calibri" w:cs="Calibri"/>
                <w:spacing w:val="-2"/>
                <w:sz w:val="22"/>
                <w:szCs w:val="22"/>
              </w:rPr>
              <w:t>e</w:t>
            </w:r>
            <w:r>
              <w:rPr>
                <w:rFonts w:ascii="Calibri" w:eastAsia="Calibri" w:hAnsi="Calibri" w:cs="Calibri"/>
                <w:sz w:val="22"/>
                <w:szCs w:val="22"/>
              </w:rPr>
              <w:t>m</w:t>
            </w:r>
            <w:r>
              <w:rPr>
                <w:rFonts w:ascii="Calibri" w:eastAsia="Calibri" w:hAnsi="Calibri" w:cs="Calibri"/>
                <w:spacing w:val="-1"/>
                <w:sz w:val="22"/>
                <w:szCs w:val="22"/>
              </w:rPr>
              <w:t xml:space="preserve"> </w:t>
            </w:r>
            <w:r>
              <w:rPr>
                <w:rFonts w:ascii="Calibri" w:eastAsia="Calibri" w:hAnsi="Calibri" w:cs="Calibri"/>
                <w:spacing w:val="1"/>
                <w:sz w:val="22"/>
                <w:szCs w:val="22"/>
              </w:rPr>
              <w:t>D</w:t>
            </w:r>
            <w:r>
              <w:rPr>
                <w:rFonts w:ascii="Calibri" w:eastAsia="Calibri" w:hAnsi="Calibri" w:cs="Calibri"/>
                <w:sz w:val="22"/>
                <w:szCs w:val="22"/>
              </w:rPr>
              <w:t>esign</w:t>
            </w:r>
            <w:r>
              <w:rPr>
                <w:rFonts w:ascii="Calibri" w:eastAsia="Calibri" w:hAnsi="Calibri" w:cs="Calibri"/>
                <w:spacing w:val="-1"/>
                <w:sz w:val="22"/>
                <w:szCs w:val="22"/>
              </w:rPr>
              <w:t xml:space="preserve"> </w:t>
            </w:r>
            <w:r>
              <w:rPr>
                <w:rFonts w:ascii="Calibri" w:eastAsia="Calibri" w:hAnsi="Calibri" w:cs="Calibri"/>
                <w:spacing w:val="-2"/>
                <w:sz w:val="22"/>
                <w:szCs w:val="22"/>
              </w:rPr>
              <w:t>C</w:t>
            </w:r>
            <w:r>
              <w:rPr>
                <w:rFonts w:ascii="Calibri" w:eastAsia="Calibri" w:hAnsi="Calibri" w:cs="Calibri"/>
                <w:spacing w:val="-1"/>
                <w:sz w:val="22"/>
                <w:szCs w:val="22"/>
              </w:rPr>
              <w:t>o</w:t>
            </w:r>
            <w:r>
              <w:rPr>
                <w:rFonts w:ascii="Calibri" w:eastAsia="Calibri" w:hAnsi="Calibri" w:cs="Calibri"/>
                <w:spacing w:val="1"/>
                <w:sz w:val="22"/>
                <w:szCs w:val="22"/>
              </w:rPr>
              <w:t>m</w:t>
            </w:r>
            <w:r>
              <w:rPr>
                <w:rFonts w:ascii="Calibri" w:eastAsia="Calibri" w:hAnsi="Calibri" w:cs="Calibri"/>
                <w:spacing w:val="-1"/>
                <w:sz w:val="22"/>
                <w:szCs w:val="22"/>
              </w:rPr>
              <w:t>p</w:t>
            </w:r>
            <w:r>
              <w:rPr>
                <w:rFonts w:ascii="Calibri" w:eastAsia="Calibri" w:hAnsi="Calibri" w:cs="Calibri"/>
                <w:sz w:val="22"/>
                <w:szCs w:val="22"/>
              </w:rPr>
              <w:t>le</w:t>
            </w:r>
            <w:r>
              <w:rPr>
                <w:rFonts w:ascii="Calibri" w:eastAsia="Calibri" w:hAnsi="Calibri" w:cs="Calibri"/>
                <w:spacing w:val="-2"/>
                <w:sz w:val="22"/>
                <w:szCs w:val="22"/>
              </w:rPr>
              <w:t>t</w:t>
            </w:r>
            <w:r>
              <w:rPr>
                <w:rFonts w:ascii="Calibri" w:eastAsia="Calibri" w:hAnsi="Calibri" w:cs="Calibri"/>
                <w:sz w:val="22"/>
                <w:szCs w:val="22"/>
              </w:rPr>
              <w:t>e</w:t>
            </w:r>
          </w:p>
        </w:tc>
      </w:tr>
      <w:tr w:rsidR="00CE409C" w14:paraId="33C573A2" w14:textId="77777777">
        <w:trPr>
          <w:trHeight w:hRule="exact" w:val="960"/>
        </w:trPr>
        <w:tc>
          <w:tcPr>
            <w:tcW w:w="10226" w:type="dxa"/>
            <w:tcBorders>
              <w:top w:val="nil"/>
              <w:left w:val="single" w:sz="5" w:space="0" w:color="A4A4A4"/>
              <w:bottom w:val="nil"/>
              <w:right w:val="single" w:sz="5" w:space="0" w:color="A4A4A4"/>
            </w:tcBorders>
          </w:tcPr>
          <w:p w14:paraId="04D67EA7" w14:textId="555B2EA6" w:rsidR="00CE409C" w:rsidRDefault="009B090C" w:rsidP="00090A5B">
            <w:pPr>
              <w:spacing w:before="73"/>
              <w:ind w:left="4598" w:right="661" w:hanging="4460"/>
              <w:jc w:val="both"/>
              <w:rPr>
                <w:rFonts w:ascii="Calibri" w:eastAsia="Calibri" w:hAnsi="Calibri" w:cs="Calibri"/>
                <w:sz w:val="22"/>
                <w:szCs w:val="22"/>
              </w:rPr>
            </w:pPr>
            <w:r>
              <w:rPr>
                <w:rFonts w:ascii="Calibri" w:eastAsia="Calibri" w:hAnsi="Calibri" w:cs="Calibri"/>
                <w:b/>
                <w:spacing w:val="-1"/>
                <w:sz w:val="22"/>
                <w:szCs w:val="22"/>
              </w:rPr>
              <w:t>S</w:t>
            </w:r>
            <w:r>
              <w:rPr>
                <w:rFonts w:ascii="Calibri" w:eastAsia="Calibri" w:hAnsi="Calibri" w:cs="Calibri"/>
                <w:b/>
                <w:spacing w:val="1"/>
                <w:sz w:val="22"/>
                <w:szCs w:val="22"/>
              </w:rPr>
              <w:t>y</w:t>
            </w:r>
            <w:r>
              <w:rPr>
                <w:rFonts w:ascii="Calibri" w:eastAsia="Calibri" w:hAnsi="Calibri" w:cs="Calibri"/>
                <w:b/>
                <w:sz w:val="22"/>
                <w:szCs w:val="22"/>
              </w:rPr>
              <w:t>stem</w:t>
            </w:r>
            <w:r>
              <w:rPr>
                <w:rFonts w:ascii="Calibri" w:eastAsia="Calibri" w:hAnsi="Calibri" w:cs="Calibri"/>
                <w:b/>
                <w:spacing w:val="-2"/>
                <w:sz w:val="22"/>
                <w:szCs w:val="22"/>
              </w:rPr>
              <w:t xml:space="preserve"> </w:t>
            </w:r>
            <w:r>
              <w:rPr>
                <w:rFonts w:ascii="Calibri" w:eastAsia="Calibri" w:hAnsi="Calibri" w:cs="Calibri"/>
                <w:b/>
                <w:sz w:val="22"/>
                <w:szCs w:val="22"/>
              </w:rPr>
              <w:t>Devel</w:t>
            </w:r>
            <w:r>
              <w:rPr>
                <w:rFonts w:ascii="Calibri" w:eastAsia="Calibri" w:hAnsi="Calibri" w:cs="Calibri"/>
                <w:b/>
                <w:spacing w:val="-1"/>
                <w:sz w:val="22"/>
                <w:szCs w:val="22"/>
              </w:rPr>
              <w:t>op</w:t>
            </w:r>
            <w:r>
              <w:rPr>
                <w:rFonts w:ascii="Calibri" w:eastAsia="Calibri" w:hAnsi="Calibri" w:cs="Calibri"/>
                <w:b/>
                <w:sz w:val="22"/>
                <w:szCs w:val="22"/>
              </w:rPr>
              <w:t>me</w:t>
            </w:r>
            <w:r>
              <w:rPr>
                <w:rFonts w:ascii="Calibri" w:eastAsia="Calibri" w:hAnsi="Calibri" w:cs="Calibri"/>
                <w:b/>
                <w:spacing w:val="-1"/>
                <w:sz w:val="22"/>
                <w:szCs w:val="22"/>
              </w:rPr>
              <w:t>n</w:t>
            </w:r>
            <w:r>
              <w:rPr>
                <w:rFonts w:ascii="Calibri" w:eastAsia="Calibri" w:hAnsi="Calibri" w:cs="Calibri"/>
                <w:b/>
                <w:sz w:val="22"/>
                <w:szCs w:val="22"/>
              </w:rPr>
              <w:t xml:space="preserve">t                                                 </w:t>
            </w:r>
            <w:r>
              <w:rPr>
                <w:rFonts w:ascii="Calibri" w:eastAsia="Calibri" w:hAnsi="Calibri" w:cs="Calibri"/>
                <w:b/>
                <w:spacing w:val="21"/>
                <w:sz w:val="22"/>
                <w:szCs w:val="22"/>
              </w:rPr>
              <w:t xml:space="preserve"> </w:t>
            </w:r>
            <w:r>
              <w:rPr>
                <w:rFonts w:ascii="Calibri" w:eastAsia="Calibri" w:hAnsi="Calibri" w:cs="Calibri"/>
                <w:spacing w:val="1"/>
                <w:sz w:val="22"/>
                <w:szCs w:val="22"/>
              </w:rPr>
              <w:t>D</w:t>
            </w:r>
            <w:r>
              <w:rPr>
                <w:rFonts w:ascii="Calibri" w:eastAsia="Calibri" w:hAnsi="Calibri" w:cs="Calibri"/>
                <w:spacing w:val="-2"/>
                <w:sz w:val="22"/>
                <w:szCs w:val="22"/>
              </w:rPr>
              <w:t>e</w:t>
            </w:r>
            <w:r>
              <w:rPr>
                <w:rFonts w:ascii="Calibri" w:eastAsia="Calibri" w:hAnsi="Calibri" w:cs="Calibri"/>
                <w:spacing w:val="1"/>
                <w:sz w:val="22"/>
                <w:szCs w:val="22"/>
              </w:rPr>
              <w:t>v</w:t>
            </w:r>
            <w:r>
              <w:rPr>
                <w:rFonts w:ascii="Calibri" w:eastAsia="Calibri" w:hAnsi="Calibri" w:cs="Calibri"/>
                <w:sz w:val="22"/>
                <w:szCs w:val="22"/>
              </w:rPr>
              <w:t>e</w:t>
            </w:r>
            <w:r>
              <w:rPr>
                <w:rFonts w:ascii="Calibri" w:eastAsia="Calibri" w:hAnsi="Calibri" w:cs="Calibri"/>
                <w:spacing w:val="-2"/>
                <w:sz w:val="22"/>
                <w:szCs w:val="22"/>
              </w:rPr>
              <w:t>l</w:t>
            </w:r>
            <w:r>
              <w:rPr>
                <w:rFonts w:ascii="Calibri" w:eastAsia="Calibri" w:hAnsi="Calibri" w:cs="Calibri"/>
                <w:spacing w:val="1"/>
                <w:sz w:val="22"/>
                <w:szCs w:val="22"/>
              </w:rPr>
              <w:t>o</w:t>
            </w:r>
            <w:r>
              <w:rPr>
                <w:rFonts w:ascii="Calibri" w:eastAsia="Calibri" w:hAnsi="Calibri" w:cs="Calibri"/>
                <w:spacing w:val="-1"/>
                <w:sz w:val="22"/>
                <w:szCs w:val="22"/>
              </w:rPr>
              <w:t>p</w:t>
            </w:r>
            <w:r>
              <w:rPr>
                <w:rFonts w:ascii="Calibri" w:eastAsia="Calibri" w:hAnsi="Calibri" w:cs="Calibri"/>
                <w:sz w:val="22"/>
                <w:szCs w:val="22"/>
              </w:rPr>
              <w:t>er</w:t>
            </w:r>
            <w:r>
              <w:rPr>
                <w:rFonts w:ascii="Calibri" w:eastAsia="Calibri" w:hAnsi="Calibri" w:cs="Calibri"/>
                <w:spacing w:val="2"/>
                <w:sz w:val="22"/>
                <w:szCs w:val="22"/>
              </w:rPr>
              <w:t xml:space="preserve"> </w:t>
            </w:r>
            <w:r>
              <w:rPr>
                <w:rFonts w:ascii="Calibri" w:eastAsia="Calibri" w:hAnsi="Calibri" w:cs="Calibri"/>
                <w:sz w:val="22"/>
                <w:szCs w:val="22"/>
              </w:rPr>
              <w:t>-</w:t>
            </w:r>
            <w:r>
              <w:rPr>
                <w:rFonts w:ascii="Calibri" w:eastAsia="Calibri" w:hAnsi="Calibri" w:cs="Calibri"/>
                <w:spacing w:val="-2"/>
                <w:sz w:val="22"/>
                <w:szCs w:val="22"/>
              </w:rPr>
              <w:t xml:space="preserve"> </w:t>
            </w:r>
            <w:r w:rsidR="00A75767">
              <w:rPr>
                <w:rFonts w:ascii="Calibri" w:eastAsia="Calibri" w:hAnsi="Calibri" w:cs="Calibri"/>
                <w:spacing w:val="1"/>
                <w:sz w:val="22"/>
                <w:szCs w:val="22"/>
              </w:rPr>
              <w:t>1</w:t>
            </w:r>
            <w:r w:rsidR="00A75767">
              <w:rPr>
                <w:rFonts w:ascii="Calibri" w:eastAsia="Calibri" w:hAnsi="Calibri" w:cs="Calibri"/>
                <w:spacing w:val="-2"/>
                <w:sz w:val="22"/>
                <w:szCs w:val="22"/>
              </w:rPr>
              <w:t>,</w:t>
            </w:r>
            <w:r w:rsidR="00A75767">
              <w:rPr>
                <w:rFonts w:ascii="Calibri" w:eastAsia="Calibri" w:hAnsi="Calibri" w:cs="Calibri"/>
                <w:spacing w:val="1"/>
                <w:sz w:val="22"/>
                <w:szCs w:val="22"/>
              </w:rPr>
              <w:t xml:space="preserve"> Developer</w:t>
            </w:r>
            <w:r>
              <w:rPr>
                <w:rFonts w:ascii="Calibri" w:eastAsia="Calibri" w:hAnsi="Calibri" w:cs="Calibri"/>
                <w:spacing w:val="2"/>
                <w:sz w:val="22"/>
                <w:szCs w:val="22"/>
              </w:rPr>
              <w:t xml:space="preserve"> </w:t>
            </w:r>
            <w:r>
              <w:rPr>
                <w:rFonts w:ascii="Calibri" w:eastAsia="Calibri" w:hAnsi="Calibri" w:cs="Calibri"/>
                <w:sz w:val="22"/>
                <w:szCs w:val="22"/>
              </w:rPr>
              <w:t>-</w:t>
            </w:r>
            <w:r>
              <w:rPr>
                <w:rFonts w:ascii="Calibri" w:eastAsia="Calibri" w:hAnsi="Calibri" w:cs="Calibri"/>
                <w:spacing w:val="-2"/>
                <w:sz w:val="22"/>
                <w:szCs w:val="22"/>
              </w:rPr>
              <w:t xml:space="preserve"> </w:t>
            </w:r>
            <w:r w:rsidR="00A75767">
              <w:rPr>
                <w:rFonts w:ascii="Calibri" w:eastAsia="Calibri" w:hAnsi="Calibri" w:cs="Calibri"/>
                <w:sz w:val="22"/>
                <w:szCs w:val="22"/>
              </w:rPr>
              <w:t>2</w:t>
            </w:r>
            <w:r w:rsidR="00A75767">
              <w:rPr>
                <w:rFonts w:ascii="Calibri" w:eastAsia="Calibri" w:hAnsi="Calibri" w:cs="Calibri"/>
                <w:spacing w:val="-1"/>
                <w:sz w:val="22"/>
                <w:szCs w:val="22"/>
              </w:rPr>
              <w:t>, Developer</w:t>
            </w:r>
            <w:r>
              <w:rPr>
                <w:rFonts w:ascii="Calibri" w:eastAsia="Calibri" w:hAnsi="Calibri" w:cs="Calibri"/>
                <w:sz w:val="22"/>
                <w:szCs w:val="22"/>
              </w:rPr>
              <w:t xml:space="preserve"> - </w:t>
            </w:r>
            <w:r>
              <w:rPr>
                <w:rFonts w:ascii="Calibri" w:eastAsia="Calibri" w:hAnsi="Calibri" w:cs="Calibri"/>
                <w:spacing w:val="1"/>
                <w:sz w:val="22"/>
                <w:szCs w:val="22"/>
              </w:rPr>
              <w:t>3</w:t>
            </w:r>
            <w:r>
              <w:rPr>
                <w:rFonts w:ascii="Calibri" w:eastAsia="Calibri" w:hAnsi="Calibri" w:cs="Calibri"/>
                <w:spacing w:val="-3"/>
                <w:sz w:val="22"/>
                <w:szCs w:val="22"/>
              </w:rPr>
              <w:t>[</w:t>
            </w:r>
            <w:r>
              <w:rPr>
                <w:rFonts w:ascii="Calibri" w:eastAsia="Calibri" w:hAnsi="Calibri" w:cs="Calibri"/>
                <w:spacing w:val="1"/>
                <w:sz w:val="22"/>
                <w:szCs w:val="22"/>
              </w:rPr>
              <w:t>5</w:t>
            </w:r>
            <w:r>
              <w:rPr>
                <w:rFonts w:ascii="Calibri" w:eastAsia="Calibri" w:hAnsi="Calibri" w:cs="Calibri"/>
                <w:spacing w:val="-2"/>
                <w:sz w:val="22"/>
                <w:szCs w:val="22"/>
              </w:rPr>
              <w:t>0</w:t>
            </w:r>
            <w:r>
              <w:rPr>
                <w:rFonts w:ascii="Calibri" w:eastAsia="Calibri" w:hAnsi="Calibri" w:cs="Calibri"/>
                <w:sz w:val="22"/>
                <w:szCs w:val="22"/>
              </w:rPr>
              <w:t>%</w:t>
            </w:r>
            <w:r w:rsidR="00A75767">
              <w:rPr>
                <w:rFonts w:ascii="Calibri" w:eastAsia="Calibri" w:hAnsi="Calibri" w:cs="Calibri"/>
                <w:sz w:val="22"/>
                <w:szCs w:val="22"/>
              </w:rPr>
              <w:t>], Adobe</w:t>
            </w:r>
            <w:r>
              <w:rPr>
                <w:rFonts w:ascii="Calibri" w:eastAsia="Calibri" w:hAnsi="Calibri" w:cs="Calibri"/>
                <w:sz w:val="22"/>
                <w:szCs w:val="22"/>
              </w:rPr>
              <w:t xml:space="preserve"> </w:t>
            </w:r>
            <w:r>
              <w:rPr>
                <w:rFonts w:ascii="Calibri" w:eastAsia="Calibri" w:hAnsi="Calibri" w:cs="Calibri"/>
                <w:spacing w:val="1"/>
                <w:sz w:val="22"/>
                <w:szCs w:val="22"/>
              </w:rPr>
              <w:t>D</w:t>
            </w:r>
            <w:r>
              <w:rPr>
                <w:rFonts w:ascii="Calibri" w:eastAsia="Calibri" w:hAnsi="Calibri" w:cs="Calibri"/>
                <w:sz w:val="22"/>
                <w:szCs w:val="22"/>
              </w:rPr>
              <w:t>re</w:t>
            </w:r>
            <w:r>
              <w:rPr>
                <w:rFonts w:ascii="Calibri" w:eastAsia="Calibri" w:hAnsi="Calibri" w:cs="Calibri"/>
                <w:spacing w:val="-2"/>
                <w:sz w:val="22"/>
                <w:szCs w:val="22"/>
              </w:rPr>
              <w:t>a</w:t>
            </w:r>
            <w:r>
              <w:rPr>
                <w:rFonts w:ascii="Calibri" w:eastAsia="Calibri" w:hAnsi="Calibri" w:cs="Calibri"/>
                <w:spacing w:val="1"/>
                <w:sz w:val="22"/>
                <w:szCs w:val="22"/>
              </w:rPr>
              <w:t>m</w:t>
            </w:r>
            <w:r>
              <w:rPr>
                <w:rFonts w:ascii="Calibri" w:eastAsia="Calibri" w:hAnsi="Calibri" w:cs="Calibri"/>
                <w:spacing w:val="-2"/>
                <w:sz w:val="22"/>
                <w:szCs w:val="22"/>
              </w:rPr>
              <w:t>w</w:t>
            </w:r>
            <w:r>
              <w:rPr>
                <w:rFonts w:ascii="Calibri" w:eastAsia="Calibri" w:hAnsi="Calibri" w:cs="Calibri"/>
                <w:sz w:val="22"/>
                <w:szCs w:val="22"/>
              </w:rPr>
              <w:t>ea</w:t>
            </w:r>
            <w:r>
              <w:rPr>
                <w:rFonts w:ascii="Calibri" w:eastAsia="Calibri" w:hAnsi="Calibri" w:cs="Calibri"/>
                <w:spacing w:val="-1"/>
                <w:sz w:val="22"/>
                <w:szCs w:val="22"/>
              </w:rPr>
              <w:t>v</w:t>
            </w:r>
            <w:r>
              <w:rPr>
                <w:rFonts w:ascii="Calibri" w:eastAsia="Calibri" w:hAnsi="Calibri" w:cs="Calibri"/>
                <w:sz w:val="22"/>
                <w:szCs w:val="22"/>
              </w:rPr>
              <w:t>er</w:t>
            </w:r>
            <w:r>
              <w:rPr>
                <w:rFonts w:ascii="Calibri" w:eastAsia="Calibri" w:hAnsi="Calibri" w:cs="Calibri"/>
                <w:spacing w:val="1"/>
                <w:sz w:val="22"/>
                <w:szCs w:val="22"/>
              </w:rPr>
              <w:t xml:space="preserve"> </w:t>
            </w:r>
            <w:r>
              <w:rPr>
                <w:rFonts w:ascii="Calibri" w:eastAsia="Calibri" w:hAnsi="Calibri" w:cs="Calibri"/>
                <w:sz w:val="22"/>
                <w:szCs w:val="22"/>
              </w:rPr>
              <w:t>C</w:t>
            </w:r>
            <w:r>
              <w:rPr>
                <w:rFonts w:ascii="Calibri" w:eastAsia="Calibri" w:hAnsi="Calibri" w:cs="Calibri"/>
                <w:spacing w:val="-3"/>
                <w:sz w:val="22"/>
                <w:szCs w:val="22"/>
              </w:rPr>
              <w:t>S</w:t>
            </w:r>
            <w:r>
              <w:rPr>
                <w:rFonts w:ascii="Calibri" w:eastAsia="Calibri" w:hAnsi="Calibri" w:cs="Calibri"/>
                <w:spacing w:val="1"/>
                <w:sz w:val="22"/>
                <w:szCs w:val="22"/>
              </w:rPr>
              <w:t>6</w:t>
            </w:r>
            <w:r>
              <w:rPr>
                <w:rFonts w:ascii="Calibri" w:eastAsia="Calibri" w:hAnsi="Calibri" w:cs="Calibri"/>
                <w:sz w:val="22"/>
                <w:szCs w:val="22"/>
              </w:rPr>
              <w:t>[1</w:t>
            </w:r>
            <w:r w:rsidR="00A75767">
              <w:rPr>
                <w:rFonts w:ascii="Calibri" w:eastAsia="Calibri" w:hAnsi="Calibri" w:cs="Calibri"/>
                <w:sz w:val="22"/>
                <w:szCs w:val="22"/>
              </w:rPr>
              <w:t>]</w:t>
            </w:r>
            <w:r w:rsidR="00A75767">
              <w:rPr>
                <w:rFonts w:ascii="Calibri" w:eastAsia="Calibri" w:hAnsi="Calibri" w:cs="Calibri"/>
                <w:spacing w:val="-2"/>
                <w:sz w:val="22"/>
                <w:szCs w:val="22"/>
              </w:rPr>
              <w:t>,</w:t>
            </w:r>
            <w:r w:rsidR="00A75767">
              <w:rPr>
                <w:rFonts w:ascii="Calibri" w:eastAsia="Calibri" w:hAnsi="Calibri" w:cs="Calibri"/>
                <w:spacing w:val="1"/>
                <w:sz w:val="22"/>
                <w:szCs w:val="22"/>
              </w:rPr>
              <w:t xml:space="preserve"> MySQL</w:t>
            </w:r>
            <w:r w:rsidR="00A75767">
              <w:rPr>
                <w:rFonts w:ascii="Calibri" w:eastAsia="Calibri" w:hAnsi="Calibri" w:cs="Calibri"/>
                <w:sz w:val="22"/>
                <w:szCs w:val="22"/>
              </w:rPr>
              <w:t xml:space="preserve"> </w:t>
            </w:r>
            <w:r w:rsidR="00A75767">
              <w:rPr>
                <w:rFonts w:ascii="Calibri" w:eastAsia="Calibri" w:hAnsi="Calibri" w:cs="Calibri"/>
                <w:spacing w:val="2"/>
                <w:sz w:val="22"/>
                <w:szCs w:val="22"/>
              </w:rPr>
              <w:t>Server</w:t>
            </w:r>
            <w:r w:rsidR="00A75767">
              <w:rPr>
                <w:rFonts w:ascii="Calibri" w:eastAsia="Calibri" w:hAnsi="Calibri" w:cs="Calibri"/>
                <w:sz w:val="22"/>
                <w:szCs w:val="22"/>
              </w:rPr>
              <w:t xml:space="preserve"> [</w:t>
            </w:r>
            <w:r>
              <w:rPr>
                <w:rFonts w:ascii="Calibri" w:eastAsia="Calibri" w:hAnsi="Calibri" w:cs="Calibri"/>
                <w:sz w:val="22"/>
                <w:szCs w:val="22"/>
              </w:rPr>
              <w:t>1</w:t>
            </w:r>
            <w:r w:rsidR="00A75767">
              <w:rPr>
                <w:rFonts w:ascii="Calibri" w:eastAsia="Calibri" w:hAnsi="Calibri" w:cs="Calibri"/>
                <w:sz w:val="22"/>
                <w:szCs w:val="22"/>
              </w:rPr>
              <w:t>]</w:t>
            </w:r>
            <w:r w:rsidR="00A75767">
              <w:rPr>
                <w:rFonts w:ascii="Calibri" w:eastAsia="Calibri" w:hAnsi="Calibri" w:cs="Calibri"/>
                <w:spacing w:val="-2"/>
                <w:sz w:val="22"/>
                <w:szCs w:val="22"/>
              </w:rPr>
              <w:t>,</w:t>
            </w:r>
            <w:r w:rsidR="00A75767">
              <w:rPr>
                <w:rFonts w:ascii="Calibri" w:eastAsia="Calibri" w:hAnsi="Calibri" w:cs="Calibri"/>
                <w:spacing w:val="1"/>
                <w:sz w:val="22"/>
                <w:szCs w:val="22"/>
              </w:rPr>
              <w:t xml:space="preserve"> Database</w:t>
            </w:r>
            <w:r>
              <w:rPr>
                <w:rFonts w:ascii="Calibri" w:eastAsia="Calibri" w:hAnsi="Calibri" w:cs="Calibri"/>
                <w:sz w:val="22"/>
                <w:szCs w:val="22"/>
              </w:rPr>
              <w:t xml:space="preserve"> </w:t>
            </w:r>
            <w:r w:rsidR="00A75767">
              <w:rPr>
                <w:rFonts w:ascii="Calibri" w:eastAsia="Calibri" w:hAnsi="Calibri" w:cs="Calibri"/>
                <w:spacing w:val="1"/>
                <w:sz w:val="22"/>
                <w:szCs w:val="22"/>
              </w:rPr>
              <w:t>D</w:t>
            </w:r>
            <w:r w:rsidR="00A75767">
              <w:rPr>
                <w:rFonts w:ascii="Calibri" w:eastAsia="Calibri" w:hAnsi="Calibri" w:cs="Calibri"/>
                <w:sz w:val="22"/>
                <w:szCs w:val="22"/>
              </w:rPr>
              <w:t>esig</w:t>
            </w:r>
            <w:r w:rsidR="00A75767">
              <w:rPr>
                <w:rFonts w:ascii="Calibri" w:eastAsia="Calibri" w:hAnsi="Calibri" w:cs="Calibri"/>
                <w:spacing w:val="-1"/>
                <w:sz w:val="22"/>
                <w:szCs w:val="22"/>
              </w:rPr>
              <w:t>n</w:t>
            </w:r>
            <w:r w:rsidR="00A75767">
              <w:rPr>
                <w:rFonts w:ascii="Calibri" w:eastAsia="Calibri" w:hAnsi="Calibri" w:cs="Calibri"/>
                <w:sz w:val="22"/>
                <w:szCs w:val="22"/>
              </w:rPr>
              <w:t>er</w:t>
            </w:r>
            <w:r w:rsidR="00A75767">
              <w:rPr>
                <w:rFonts w:ascii="Calibri" w:eastAsia="Calibri" w:hAnsi="Calibri" w:cs="Calibri"/>
                <w:spacing w:val="-3"/>
                <w:sz w:val="22"/>
                <w:szCs w:val="22"/>
              </w:rPr>
              <w:t xml:space="preserve"> [</w:t>
            </w:r>
            <w:r>
              <w:rPr>
                <w:rFonts w:ascii="Calibri" w:eastAsia="Calibri" w:hAnsi="Calibri" w:cs="Calibri"/>
                <w:spacing w:val="1"/>
                <w:sz w:val="22"/>
                <w:szCs w:val="22"/>
              </w:rPr>
              <w:t>5</w:t>
            </w:r>
            <w:r>
              <w:rPr>
                <w:rFonts w:ascii="Calibri" w:eastAsia="Calibri" w:hAnsi="Calibri" w:cs="Calibri"/>
                <w:spacing w:val="-2"/>
                <w:sz w:val="22"/>
                <w:szCs w:val="22"/>
              </w:rPr>
              <w:t>0</w:t>
            </w:r>
            <w:r>
              <w:rPr>
                <w:rFonts w:ascii="Calibri" w:eastAsia="Calibri" w:hAnsi="Calibri" w:cs="Calibri"/>
                <w:sz w:val="22"/>
                <w:szCs w:val="22"/>
              </w:rPr>
              <w:t>%</w:t>
            </w:r>
            <w:r w:rsidR="00A75767">
              <w:rPr>
                <w:rFonts w:ascii="Calibri" w:eastAsia="Calibri" w:hAnsi="Calibri" w:cs="Calibri"/>
                <w:sz w:val="22"/>
                <w:szCs w:val="22"/>
              </w:rPr>
              <w:t>], UI</w:t>
            </w:r>
            <w:r>
              <w:rPr>
                <w:rFonts w:ascii="Calibri" w:eastAsia="Calibri" w:hAnsi="Calibri" w:cs="Calibri"/>
                <w:spacing w:val="-2"/>
                <w:sz w:val="22"/>
                <w:szCs w:val="22"/>
              </w:rPr>
              <w:t xml:space="preserve"> </w:t>
            </w:r>
            <w:r w:rsidR="00A75767">
              <w:rPr>
                <w:rFonts w:ascii="Calibri" w:eastAsia="Calibri" w:hAnsi="Calibri" w:cs="Calibri"/>
                <w:spacing w:val="1"/>
                <w:sz w:val="22"/>
                <w:szCs w:val="22"/>
              </w:rPr>
              <w:t>D</w:t>
            </w:r>
            <w:r w:rsidR="00A75767">
              <w:rPr>
                <w:rFonts w:ascii="Calibri" w:eastAsia="Calibri" w:hAnsi="Calibri" w:cs="Calibri"/>
                <w:sz w:val="22"/>
                <w:szCs w:val="22"/>
              </w:rPr>
              <w:t>esig</w:t>
            </w:r>
            <w:r w:rsidR="00A75767">
              <w:rPr>
                <w:rFonts w:ascii="Calibri" w:eastAsia="Calibri" w:hAnsi="Calibri" w:cs="Calibri"/>
                <w:spacing w:val="-1"/>
                <w:sz w:val="22"/>
                <w:szCs w:val="22"/>
              </w:rPr>
              <w:t>n</w:t>
            </w:r>
            <w:r w:rsidR="00A75767">
              <w:rPr>
                <w:rFonts w:ascii="Calibri" w:eastAsia="Calibri" w:hAnsi="Calibri" w:cs="Calibri"/>
                <w:sz w:val="22"/>
                <w:szCs w:val="22"/>
              </w:rPr>
              <w:t>e</w:t>
            </w:r>
            <w:r w:rsidR="00A75767">
              <w:rPr>
                <w:rFonts w:ascii="Calibri" w:eastAsia="Calibri" w:hAnsi="Calibri" w:cs="Calibri"/>
                <w:spacing w:val="-2"/>
                <w:sz w:val="22"/>
                <w:szCs w:val="22"/>
              </w:rPr>
              <w:t>r</w:t>
            </w:r>
            <w:r w:rsidR="00A75767">
              <w:rPr>
                <w:rFonts w:ascii="Calibri" w:eastAsia="Calibri" w:hAnsi="Calibri" w:cs="Calibri"/>
                <w:sz w:val="22"/>
                <w:szCs w:val="22"/>
              </w:rPr>
              <w:t xml:space="preserve"> [</w:t>
            </w:r>
            <w:r>
              <w:rPr>
                <w:rFonts w:ascii="Calibri" w:eastAsia="Calibri" w:hAnsi="Calibri" w:cs="Calibri"/>
                <w:sz w:val="22"/>
                <w:szCs w:val="22"/>
              </w:rPr>
              <w:t>5</w:t>
            </w:r>
            <w:r>
              <w:rPr>
                <w:rFonts w:ascii="Calibri" w:eastAsia="Calibri" w:hAnsi="Calibri" w:cs="Calibri"/>
                <w:spacing w:val="1"/>
                <w:sz w:val="22"/>
                <w:szCs w:val="22"/>
              </w:rPr>
              <w:t>0</w:t>
            </w:r>
            <w:r>
              <w:rPr>
                <w:rFonts w:ascii="Calibri" w:eastAsia="Calibri" w:hAnsi="Calibri" w:cs="Calibri"/>
                <w:sz w:val="22"/>
                <w:szCs w:val="22"/>
              </w:rPr>
              <w:t>%</w:t>
            </w:r>
            <w:r w:rsidR="00A75767">
              <w:rPr>
                <w:rFonts w:ascii="Calibri" w:eastAsia="Calibri" w:hAnsi="Calibri" w:cs="Calibri"/>
                <w:sz w:val="22"/>
                <w:szCs w:val="22"/>
              </w:rPr>
              <w:t>]</w:t>
            </w:r>
            <w:r w:rsidR="00A75767">
              <w:rPr>
                <w:rFonts w:ascii="Calibri" w:eastAsia="Calibri" w:hAnsi="Calibri" w:cs="Calibri"/>
                <w:spacing w:val="-2"/>
                <w:sz w:val="22"/>
                <w:szCs w:val="22"/>
              </w:rPr>
              <w:t>,</w:t>
            </w:r>
            <w:r w:rsidR="00A75767">
              <w:rPr>
                <w:rFonts w:ascii="Calibri" w:eastAsia="Calibri" w:hAnsi="Calibri" w:cs="Calibri"/>
                <w:sz w:val="22"/>
                <w:szCs w:val="22"/>
              </w:rPr>
              <w:t xml:space="preserve"> Tester</w:t>
            </w:r>
          </w:p>
        </w:tc>
      </w:tr>
      <w:tr w:rsidR="00CE409C" w14:paraId="302D672F" w14:textId="77777777">
        <w:trPr>
          <w:trHeight w:hRule="exact" w:val="432"/>
        </w:trPr>
        <w:tc>
          <w:tcPr>
            <w:tcW w:w="10226" w:type="dxa"/>
            <w:tcBorders>
              <w:top w:val="nil"/>
              <w:left w:val="single" w:sz="5" w:space="0" w:color="A4A4A4"/>
              <w:bottom w:val="nil"/>
              <w:right w:val="single" w:sz="5" w:space="0" w:color="A4A4A4"/>
            </w:tcBorders>
          </w:tcPr>
          <w:p w14:paraId="38F1D2B6" w14:textId="77777777" w:rsidR="00CE409C" w:rsidRDefault="009B090C" w:rsidP="00090A5B">
            <w:pPr>
              <w:spacing w:before="73"/>
              <w:ind w:left="138"/>
              <w:jc w:val="both"/>
              <w:rPr>
                <w:rFonts w:ascii="Calibri" w:eastAsia="Calibri" w:hAnsi="Calibri" w:cs="Calibri"/>
                <w:sz w:val="22"/>
                <w:szCs w:val="22"/>
              </w:rPr>
            </w:pPr>
            <w:r>
              <w:rPr>
                <w:rFonts w:ascii="Calibri" w:eastAsia="Calibri" w:hAnsi="Calibri" w:cs="Calibri"/>
                <w:b/>
                <w:spacing w:val="-1"/>
                <w:sz w:val="22"/>
                <w:szCs w:val="22"/>
              </w:rPr>
              <w:t>S</w:t>
            </w:r>
            <w:r>
              <w:rPr>
                <w:rFonts w:ascii="Calibri" w:eastAsia="Calibri" w:hAnsi="Calibri" w:cs="Calibri"/>
                <w:b/>
                <w:spacing w:val="1"/>
                <w:sz w:val="22"/>
                <w:szCs w:val="22"/>
              </w:rPr>
              <w:t>y</w:t>
            </w:r>
            <w:r>
              <w:rPr>
                <w:rFonts w:ascii="Calibri" w:eastAsia="Calibri" w:hAnsi="Calibri" w:cs="Calibri"/>
                <w:b/>
                <w:sz w:val="22"/>
                <w:szCs w:val="22"/>
              </w:rPr>
              <w:t>stem</w:t>
            </w:r>
            <w:r>
              <w:rPr>
                <w:rFonts w:ascii="Calibri" w:eastAsia="Calibri" w:hAnsi="Calibri" w:cs="Calibri"/>
                <w:b/>
                <w:spacing w:val="-2"/>
                <w:sz w:val="22"/>
                <w:szCs w:val="22"/>
              </w:rPr>
              <w:t xml:space="preserve"> </w:t>
            </w:r>
            <w:r>
              <w:rPr>
                <w:rFonts w:ascii="Calibri" w:eastAsia="Calibri" w:hAnsi="Calibri" w:cs="Calibri"/>
                <w:b/>
                <w:spacing w:val="1"/>
                <w:sz w:val="22"/>
                <w:szCs w:val="22"/>
              </w:rPr>
              <w:t>T</w:t>
            </w:r>
            <w:r>
              <w:rPr>
                <w:rFonts w:ascii="Calibri" w:eastAsia="Calibri" w:hAnsi="Calibri" w:cs="Calibri"/>
                <w:b/>
                <w:spacing w:val="-1"/>
                <w:sz w:val="22"/>
                <w:szCs w:val="22"/>
              </w:rPr>
              <w:t>e</w:t>
            </w:r>
            <w:r>
              <w:rPr>
                <w:rFonts w:ascii="Calibri" w:eastAsia="Calibri" w:hAnsi="Calibri" w:cs="Calibri"/>
                <w:b/>
                <w:spacing w:val="-2"/>
                <w:sz w:val="22"/>
                <w:szCs w:val="22"/>
              </w:rPr>
              <w:t>s</w:t>
            </w:r>
            <w:r>
              <w:rPr>
                <w:rFonts w:ascii="Calibri" w:eastAsia="Calibri" w:hAnsi="Calibri" w:cs="Calibri"/>
                <w:b/>
                <w:sz w:val="22"/>
                <w:szCs w:val="22"/>
              </w:rPr>
              <w:t>t</w:t>
            </w:r>
            <w:r>
              <w:rPr>
                <w:rFonts w:ascii="Calibri" w:eastAsia="Calibri" w:hAnsi="Calibri" w:cs="Calibri"/>
                <w:b/>
                <w:spacing w:val="1"/>
                <w:sz w:val="22"/>
                <w:szCs w:val="22"/>
              </w:rPr>
              <w:t>i</w:t>
            </w:r>
            <w:r>
              <w:rPr>
                <w:rFonts w:ascii="Calibri" w:eastAsia="Calibri" w:hAnsi="Calibri" w:cs="Calibri"/>
                <w:b/>
                <w:spacing w:val="-1"/>
                <w:sz w:val="22"/>
                <w:szCs w:val="22"/>
              </w:rPr>
              <w:t>n</w:t>
            </w:r>
            <w:r>
              <w:rPr>
                <w:rFonts w:ascii="Calibri" w:eastAsia="Calibri" w:hAnsi="Calibri" w:cs="Calibri"/>
                <w:b/>
                <w:sz w:val="22"/>
                <w:szCs w:val="22"/>
              </w:rPr>
              <w:t>g</w:t>
            </w:r>
          </w:p>
        </w:tc>
      </w:tr>
      <w:tr w:rsidR="00CE409C" w14:paraId="17545149" w14:textId="77777777">
        <w:trPr>
          <w:trHeight w:hRule="exact" w:val="435"/>
        </w:trPr>
        <w:tc>
          <w:tcPr>
            <w:tcW w:w="10226" w:type="dxa"/>
            <w:tcBorders>
              <w:top w:val="nil"/>
              <w:left w:val="single" w:sz="5" w:space="0" w:color="A4A4A4"/>
              <w:bottom w:val="nil"/>
              <w:right w:val="single" w:sz="5" w:space="0" w:color="A4A4A4"/>
            </w:tcBorders>
          </w:tcPr>
          <w:p w14:paraId="58DC5276" w14:textId="0740048A" w:rsidR="00CE409C" w:rsidRDefault="009B090C" w:rsidP="00090A5B">
            <w:pPr>
              <w:spacing w:before="74"/>
              <w:ind w:left="498"/>
              <w:jc w:val="both"/>
              <w:rPr>
                <w:rFonts w:ascii="Calibri" w:eastAsia="Calibri" w:hAnsi="Calibri" w:cs="Calibri"/>
                <w:sz w:val="22"/>
                <w:szCs w:val="22"/>
              </w:rPr>
            </w:pPr>
            <w:r>
              <w:rPr>
                <w:sz w:val="22"/>
                <w:szCs w:val="22"/>
              </w:rPr>
              <w:t xml:space="preserve">   </w:t>
            </w:r>
            <w:r>
              <w:rPr>
                <w:spacing w:val="38"/>
                <w:sz w:val="22"/>
                <w:szCs w:val="22"/>
              </w:rPr>
              <w:t xml:space="preserve"> </w:t>
            </w:r>
            <w:r>
              <w:rPr>
                <w:rFonts w:ascii="Calibri" w:eastAsia="Calibri" w:hAnsi="Calibri" w:cs="Calibri"/>
                <w:sz w:val="22"/>
                <w:szCs w:val="22"/>
              </w:rPr>
              <w:t>U</w:t>
            </w:r>
            <w:r>
              <w:rPr>
                <w:rFonts w:ascii="Calibri" w:eastAsia="Calibri" w:hAnsi="Calibri" w:cs="Calibri"/>
                <w:spacing w:val="-1"/>
                <w:sz w:val="22"/>
                <w:szCs w:val="22"/>
              </w:rPr>
              <w:t>n</w:t>
            </w:r>
            <w:r>
              <w:rPr>
                <w:rFonts w:ascii="Calibri" w:eastAsia="Calibri" w:hAnsi="Calibri" w:cs="Calibri"/>
                <w:sz w:val="22"/>
                <w:szCs w:val="22"/>
              </w:rPr>
              <w:t xml:space="preserve">it </w:t>
            </w:r>
            <w:r>
              <w:rPr>
                <w:rFonts w:ascii="Calibri" w:eastAsia="Calibri" w:hAnsi="Calibri" w:cs="Calibri"/>
                <w:spacing w:val="1"/>
                <w:sz w:val="22"/>
                <w:szCs w:val="22"/>
              </w:rPr>
              <w:t>T</w:t>
            </w:r>
            <w:r>
              <w:rPr>
                <w:rFonts w:ascii="Calibri" w:eastAsia="Calibri" w:hAnsi="Calibri" w:cs="Calibri"/>
                <w:sz w:val="22"/>
                <w:szCs w:val="22"/>
              </w:rPr>
              <w:t>e</w:t>
            </w:r>
            <w:r>
              <w:rPr>
                <w:rFonts w:ascii="Calibri" w:eastAsia="Calibri" w:hAnsi="Calibri" w:cs="Calibri"/>
                <w:spacing w:val="-2"/>
                <w:sz w:val="22"/>
                <w:szCs w:val="22"/>
              </w:rPr>
              <w:t>s</w:t>
            </w:r>
            <w:r>
              <w:rPr>
                <w:rFonts w:ascii="Calibri" w:eastAsia="Calibri" w:hAnsi="Calibri" w:cs="Calibri"/>
                <w:sz w:val="22"/>
                <w:szCs w:val="22"/>
              </w:rPr>
              <w:t>ti</w:t>
            </w:r>
            <w:r>
              <w:rPr>
                <w:rFonts w:ascii="Calibri" w:eastAsia="Calibri" w:hAnsi="Calibri" w:cs="Calibri"/>
                <w:spacing w:val="-1"/>
                <w:sz w:val="22"/>
                <w:szCs w:val="22"/>
              </w:rPr>
              <w:t>n</w:t>
            </w:r>
            <w:r>
              <w:rPr>
                <w:rFonts w:ascii="Calibri" w:eastAsia="Calibri" w:hAnsi="Calibri" w:cs="Calibri"/>
                <w:sz w:val="22"/>
                <w:szCs w:val="22"/>
              </w:rPr>
              <w:t xml:space="preserve">g                                                    </w:t>
            </w:r>
            <w:r>
              <w:rPr>
                <w:rFonts w:ascii="Calibri" w:eastAsia="Calibri" w:hAnsi="Calibri" w:cs="Calibri"/>
                <w:spacing w:val="27"/>
                <w:sz w:val="22"/>
                <w:szCs w:val="22"/>
              </w:rPr>
              <w:t xml:space="preserve"> </w:t>
            </w:r>
            <w:r>
              <w:rPr>
                <w:rFonts w:ascii="Calibri" w:eastAsia="Calibri" w:hAnsi="Calibri" w:cs="Calibri"/>
                <w:spacing w:val="1"/>
                <w:position w:val="1"/>
                <w:sz w:val="22"/>
                <w:szCs w:val="22"/>
              </w:rPr>
              <w:t>D</w:t>
            </w:r>
            <w:r>
              <w:rPr>
                <w:rFonts w:ascii="Calibri" w:eastAsia="Calibri" w:hAnsi="Calibri" w:cs="Calibri"/>
                <w:spacing w:val="-2"/>
                <w:position w:val="1"/>
                <w:sz w:val="22"/>
                <w:szCs w:val="22"/>
              </w:rPr>
              <w:t>e</w:t>
            </w:r>
            <w:r>
              <w:rPr>
                <w:rFonts w:ascii="Calibri" w:eastAsia="Calibri" w:hAnsi="Calibri" w:cs="Calibri"/>
                <w:spacing w:val="1"/>
                <w:position w:val="1"/>
                <w:sz w:val="22"/>
                <w:szCs w:val="22"/>
              </w:rPr>
              <w:t>v</w:t>
            </w:r>
            <w:r>
              <w:rPr>
                <w:rFonts w:ascii="Calibri" w:eastAsia="Calibri" w:hAnsi="Calibri" w:cs="Calibri"/>
                <w:position w:val="1"/>
                <w:sz w:val="22"/>
                <w:szCs w:val="22"/>
              </w:rPr>
              <w:t>e</w:t>
            </w:r>
            <w:r>
              <w:rPr>
                <w:rFonts w:ascii="Calibri" w:eastAsia="Calibri" w:hAnsi="Calibri" w:cs="Calibri"/>
                <w:spacing w:val="-2"/>
                <w:position w:val="1"/>
                <w:sz w:val="22"/>
                <w:szCs w:val="22"/>
              </w:rPr>
              <w:t>l</w:t>
            </w:r>
            <w:r>
              <w:rPr>
                <w:rFonts w:ascii="Calibri" w:eastAsia="Calibri" w:hAnsi="Calibri" w:cs="Calibri"/>
                <w:spacing w:val="1"/>
                <w:position w:val="1"/>
                <w:sz w:val="22"/>
                <w:szCs w:val="22"/>
              </w:rPr>
              <w:t>o</w:t>
            </w:r>
            <w:r>
              <w:rPr>
                <w:rFonts w:ascii="Calibri" w:eastAsia="Calibri" w:hAnsi="Calibri" w:cs="Calibri"/>
                <w:spacing w:val="-1"/>
                <w:position w:val="1"/>
                <w:sz w:val="22"/>
                <w:szCs w:val="22"/>
              </w:rPr>
              <w:t>p</w:t>
            </w:r>
            <w:r>
              <w:rPr>
                <w:rFonts w:ascii="Calibri" w:eastAsia="Calibri" w:hAnsi="Calibri" w:cs="Calibri"/>
                <w:position w:val="1"/>
                <w:sz w:val="22"/>
                <w:szCs w:val="22"/>
              </w:rPr>
              <w:t>er</w:t>
            </w:r>
            <w:r>
              <w:rPr>
                <w:rFonts w:ascii="Calibri" w:eastAsia="Calibri" w:hAnsi="Calibri" w:cs="Calibri"/>
                <w:spacing w:val="2"/>
                <w:position w:val="1"/>
                <w:sz w:val="22"/>
                <w:szCs w:val="22"/>
              </w:rPr>
              <w:t xml:space="preserve"> </w:t>
            </w:r>
            <w:r>
              <w:rPr>
                <w:rFonts w:ascii="Calibri" w:eastAsia="Calibri" w:hAnsi="Calibri" w:cs="Calibri"/>
                <w:position w:val="1"/>
                <w:sz w:val="22"/>
                <w:szCs w:val="22"/>
              </w:rPr>
              <w:t>-</w:t>
            </w:r>
            <w:r>
              <w:rPr>
                <w:rFonts w:ascii="Calibri" w:eastAsia="Calibri" w:hAnsi="Calibri" w:cs="Calibri"/>
                <w:spacing w:val="-2"/>
                <w:position w:val="1"/>
                <w:sz w:val="22"/>
                <w:szCs w:val="22"/>
              </w:rPr>
              <w:t xml:space="preserve"> </w:t>
            </w:r>
            <w:r w:rsidR="00A75767">
              <w:rPr>
                <w:rFonts w:ascii="Calibri" w:eastAsia="Calibri" w:hAnsi="Calibri" w:cs="Calibri"/>
                <w:spacing w:val="1"/>
                <w:position w:val="1"/>
                <w:sz w:val="22"/>
                <w:szCs w:val="22"/>
              </w:rPr>
              <w:t>1</w:t>
            </w:r>
            <w:r w:rsidR="00A75767">
              <w:rPr>
                <w:rFonts w:ascii="Calibri" w:eastAsia="Calibri" w:hAnsi="Calibri" w:cs="Calibri"/>
                <w:spacing w:val="-2"/>
                <w:position w:val="1"/>
                <w:sz w:val="22"/>
                <w:szCs w:val="22"/>
              </w:rPr>
              <w:t>,</w:t>
            </w:r>
            <w:r w:rsidR="00A75767">
              <w:rPr>
                <w:rFonts w:ascii="Calibri" w:eastAsia="Calibri" w:hAnsi="Calibri" w:cs="Calibri"/>
                <w:spacing w:val="1"/>
                <w:position w:val="1"/>
                <w:sz w:val="22"/>
                <w:szCs w:val="22"/>
              </w:rPr>
              <w:t xml:space="preserve"> Developer</w:t>
            </w:r>
            <w:r>
              <w:rPr>
                <w:rFonts w:ascii="Calibri" w:eastAsia="Calibri" w:hAnsi="Calibri" w:cs="Calibri"/>
                <w:spacing w:val="2"/>
                <w:position w:val="1"/>
                <w:sz w:val="22"/>
                <w:szCs w:val="22"/>
              </w:rPr>
              <w:t xml:space="preserve"> </w:t>
            </w:r>
            <w:r>
              <w:rPr>
                <w:rFonts w:ascii="Calibri" w:eastAsia="Calibri" w:hAnsi="Calibri" w:cs="Calibri"/>
                <w:position w:val="1"/>
                <w:sz w:val="22"/>
                <w:szCs w:val="22"/>
              </w:rPr>
              <w:t>-</w:t>
            </w:r>
            <w:r>
              <w:rPr>
                <w:rFonts w:ascii="Calibri" w:eastAsia="Calibri" w:hAnsi="Calibri" w:cs="Calibri"/>
                <w:spacing w:val="-2"/>
                <w:position w:val="1"/>
                <w:sz w:val="22"/>
                <w:szCs w:val="22"/>
              </w:rPr>
              <w:t xml:space="preserve"> 3</w:t>
            </w:r>
            <w:r>
              <w:rPr>
                <w:rFonts w:ascii="Calibri" w:eastAsia="Calibri" w:hAnsi="Calibri" w:cs="Calibri"/>
                <w:position w:val="1"/>
                <w:sz w:val="22"/>
                <w:szCs w:val="22"/>
              </w:rPr>
              <w:t>[5</w:t>
            </w:r>
            <w:r>
              <w:rPr>
                <w:rFonts w:ascii="Calibri" w:eastAsia="Calibri" w:hAnsi="Calibri" w:cs="Calibri"/>
                <w:spacing w:val="1"/>
                <w:position w:val="1"/>
                <w:sz w:val="22"/>
                <w:szCs w:val="22"/>
              </w:rPr>
              <w:t>0</w:t>
            </w:r>
            <w:r>
              <w:rPr>
                <w:rFonts w:ascii="Calibri" w:eastAsia="Calibri" w:hAnsi="Calibri" w:cs="Calibri"/>
                <w:position w:val="1"/>
                <w:sz w:val="22"/>
                <w:szCs w:val="22"/>
              </w:rPr>
              <w:t>%</w:t>
            </w:r>
            <w:r w:rsidR="00A75767">
              <w:rPr>
                <w:rFonts w:ascii="Calibri" w:eastAsia="Calibri" w:hAnsi="Calibri" w:cs="Calibri"/>
                <w:position w:val="1"/>
                <w:sz w:val="22"/>
                <w:szCs w:val="22"/>
              </w:rPr>
              <w:t>]</w:t>
            </w:r>
            <w:r w:rsidR="00A75767">
              <w:rPr>
                <w:rFonts w:ascii="Calibri" w:eastAsia="Calibri" w:hAnsi="Calibri" w:cs="Calibri"/>
                <w:spacing w:val="-2"/>
                <w:position w:val="1"/>
                <w:sz w:val="22"/>
                <w:szCs w:val="22"/>
              </w:rPr>
              <w:t>,</w:t>
            </w:r>
            <w:r w:rsidR="00A75767">
              <w:rPr>
                <w:rFonts w:ascii="Calibri" w:eastAsia="Calibri" w:hAnsi="Calibri" w:cs="Calibri"/>
                <w:spacing w:val="1"/>
                <w:position w:val="1"/>
                <w:sz w:val="22"/>
                <w:szCs w:val="22"/>
              </w:rPr>
              <w:t xml:space="preserve"> Developer</w:t>
            </w:r>
            <w:r>
              <w:rPr>
                <w:rFonts w:ascii="Calibri" w:eastAsia="Calibri" w:hAnsi="Calibri" w:cs="Calibri"/>
                <w:position w:val="1"/>
                <w:sz w:val="22"/>
                <w:szCs w:val="22"/>
              </w:rPr>
              <w:t xml:space="preserve"> - </w:t>
            </w:r>
            <w:r w:rsidR="00A75767">
              <w:rPr>
                <w:rFonts w:ascii="Calibri" w:eastAsia="Calibri" w:hAnsi="Calibri" w:cs="Calibri"/>
                <w:position w:val="1"/>
                <w:sz w:val="22"/>
                <w:szCs w:val="22"/>
              </w:rPr>
              <w:t>2</w:t>
            </w:r>
            <w:r w:rsidR="00A75767">
              <w:rPr>
                <w:rFonts w:ascii="Calibri" w:eastAsia="Calibri" w:hAnsi="Calibri" w:cs="Calibri"/>
                <w:spacing w:val="-1"/>
                <w:position w:val="1"/>
                <w:sz w:val="22"/>
                <w:szCs w:val="22"/>
              </w:rPr>
              <w:t>, Tester</w:t>
            </w:r>
          </w:p>
        </w:tc>
      </w:tr>
      <w:tr w:rsidR="00CE409C" w14:paraId="76EA4210" w14:textId="77777777">
        <w:trPr>
          <w:trHeight w:hRule="exact" w:val="434"/>
        </w:trPr>
        <w:tc>
          <w:tcPr>
            <w:tcW w:w="10226" w:type="dxa"/>
            <w:tcBorders>
              <w:top w:val="nil"/>
              <w:left w:val="single" w:sz="5" w:space="0" w:color="A4A4A4"/>
              <w:bottom w:val="nil"/>
              <w:right w:val="single" w:sz="5" w:space="0" w:color="A4A4A4"/>
            </w:tcBorders>
          </w:tcPr>
          <w:p w14:paraId="18BF1DE3" w14:textId="20E7E5D0" w:rsidR="00CE409C" w:rsidRDefault="009B090C" w:rsidP="00090A5B">
            <w:pPr>
              <w:spacing w:before="74"/>
              <w:ind w:left="498"/>
              <w:jc w:val="both"/>
              <w:rPr>
                <w:rFonts w:ascii="Calibri" w:eastAsia="Calibri" w:hAnsi="Calibri" w:cs="Calibri"/>
                <w:sz w:val="22"/>
                <w:szCs w:val="22"/>
              </w:rPr>
            </w:pPr>
            <w:r>
              <w:rPr>
                <w:sz w:val="22"/>
                <w:szCs w:val="22"/>
              </w:rPr>
              <w:t xml:space="preserve">   </w:t>
            </w:r>
            <w:r>
              <w:rPr>
                <w:spacing w:val="38"/>
                <w:sz w:val="22"/>
                <w:szCs w:val="22"/>
              </w:rPr>
              <w:t xml:space="preserve"> </w:t>
            </w:r>
            <w:r>
              <w:rPr>
                <w:rFonts w:ascii="Calibri" w:eastAsia="Calibri" w:hAnsi="Calibri" w:cs="Calibri"/>
                <w:spacing w:val="1"/>
                <w:sz w:val="22"/>
                <w:szCs w:val="22"/>
              </w:rPr>
              <w:t>Mo</w:t>
            </w:r>
            <w:r>
              <w:rPr>
                <w:rFonts w:ascii="Calibri" w:eastAsia="Calibri" w:hAnsi="Calibri" w:cs="Calibri"/>
                <w:spacing w:val="-1"/>
                <w:sz w:val="22"/>
                <w:szCs w:val="22"/>
              </w:rPr>
              <w:t>du</w:t>
            </w:r>
            <w:r>
              <w:rPr>
                <w:rFonts w:ascii="Calibri" w:eastAsia="Calibri" w:hAnsi="Calibri" w:cs="Calibri"/>
                <w:sz w:val="22"/>
                <w:szCs w:val="22"/>
              </w:rPr>
              <w:t>le</w:t>
            </w:r>
            <w:r>
              <w:rPr>
                <w:rFonts w:ascii="Calibri" w:eastAsia="Calibri" w:hAnsi="Calibri" w:cs="Calibri"/>
                <w:spacing w:val="-2"/>
                <w:sz w:val="22"/>
                <w:szCs w:val="22"/>
              </w:rPr>
              <w:t xml:space="preserve"> </w:t>
            </w:r>
            <w:r>
              <w:rPr>
                <w:rFonts w:ascii="Calibri" w:eastAsia="Calibri" w:hAnsi="Calibri" w:cs="Calibri"/>
                <w:sz w:val="22"/>
                <w:szCs w:val="22"/>
              </w:rPr>
              <w:t>and</w:t>
            </w:r>
            <w:r>
              <w:rPr>
                <w:rFonts w:ascii="Calibri" w:eastAsia="Calibri" w:hAnsi="Calibri" w:cs="Calibri"/>
                <w:spacing w:val="-1"/>
                <w:sz w:val="22"/>
                <w:szCs w:val="22"/>
              </w:rPr>
              <w:t xml:space="preserve"> </w:t>
            </w:r>
            <w:r>
              <w:rPr>
                <w:rFonts w:ascii="Calibri" w:eastAsia="Calibri" w:hAnsi="Calibri" w:cs="Calibri"/>
                <w:sz w:val="22"/>
                <w:szCs w:val="22"/>
              </w:rPr>
              <w:t>S</w:t>
            </w:r>
            <w:r>
              <w:rPr>
                <w:rFonts w:ascii="Calibri" w:eastAsia="Calibri" w:hAnsi="Calibri" w:cs="Calibri"/>
                <w:spacing w:val="-1"/>
                <w:sz w:val="22"/>
                <w:szCs w:val="22"/>
              </w:rPr>
              <w:t>u</w:t>
            </w:r>
            <w:r>
              <w:rPr>
                <w:rFonts w:ascii="Calibri" w:eastAsia="Calibri" w:hAnsi="Calibri" w:cs="Calibri"/>
                <w:sz w:val="22"/>
                <w:szCs w:val="22"/>
              </w:rPr>
              <w:t>b</w:t>
            </w:r>
            <w:r>
              <w:rPr>
                <w:rFonts w:ascii="Calibri" w:eastAsia="Calibri" w:hAnsi="Calibri" w:cs="Calibri"/>
                <w:spacing w:val="-1"/>
                <w:sz w:val="22"/>
                <w:szCs w:val="22"/>
              </w:rPr>
              <w:t xml:space="preserve"> </w:t>
            </w:r>
            <w:r>
              <w:rPr>
                <w:rFonts w:ascii="Calibri" w:eastAsia="Calibri" w:hAnsi="Calibri" w:cs="Calibri"/>
                <w:sz w:val="22"/>
                <w:szCs w:val="22"/>
              </w:rPr>
              <w:t>Sys</w:t>
            </w:r>
            <w:r>
              <w:rPr>
                <w:rFonts w:ascii="Calibri" w:eastAsia="Calibri" w:hAnsi="Calibri" w:cs="Calibri"/>
                <w:spacing w:val="-2"/>
                <w:sz w:val="22"/>
                <w:szCs w:val="22"/>
              </w:rPr>
              <w:t>t</w:t>
            </w:r>
            <w:r>
              <w:rPr>
                <w:rFonts w:ascii="Calibri" w:eastAsia="Calibri" w:hAnsi="Calibri" w:cs="Calibri"/>
                <w:sz w:val="22"/>
                <w:szCs w:val="22"/>
              </w:rPr>
              <w:t>em</w:t>
            </w:r>
            <w:r>
              <w:rPr>
                <w:rFonts w:ascii="Calibri" w:eastAsia="Calibri" w:hAnsi="Calibri" w:cs="Calibri"/>
                <w:spacing w:val="-1"/>
                <w:sz w:val="22"/>
                <w:szCs w:val="22"/>
              </w:rPr>
              <w:t xml:space="preserve"> </w:t>
            </w:r>
            <w:r>
              <w:rPr>
                <w:rFonts w:ascii="Calibri" w:eastAsia="Calibri" w:hAnsi="Calibri" w:cs="Calibri"/>
                <w:spacing w:val="1"/>
                <w:sz w:val="22"/>
                <w:szCs w:val="22"/>
              </w:rPr>
              <w:t>T</w:t>
            </w:r>
            <w:r>
              <w:rPr>
                <w:rFonts w:ascii="Calibri" w:eastAsia="Calibri" w:hAnsi="Calibri" w:cs="Calibri"/>
                <w:spacing w:val="-2"/>
                <w:sz w:val="22"/>
                <w:szCs w:val="22"/>
              </w:rPr>
              <w:t>e</w:t>
            </w:r>
            <w:r>
              <w:rPr>
                <w:rFonts w:ascii="Calibri" w:eastAsia="Calibri" w:hAnsi="Calibri" w:cs="Calibri"/>
                <w:sz w:val="22"/>
                <w:szCs w:val="22"/>
              </w:rPr>
              <w:t xml:space="preserve">sting                </w:t>
            </w:r>
            <w:r>
              <w:rPr>
                <w:rFonts w:ascii="Calibri" w:eastAsia="Calibri" w:hAnsi="Calibri" w:cs="Calibri"/>
                <w:spacing w:val="38"/>
                <w:sz w:val="22"/>
                <w:szCs w:val="22"/>
              </w:rPr>
              <w:t xml:space="preserve"> </w:t>
            </w:r>
            <w:r>
              <w:rPr>
                <w:rFonts w:ascii="Calibri" w:eastAsia="Calibri" w:hAnsi="Calibri" w:cs="Calibri"/>
                <w:position w:val="1"/>
                <w:sz w:val="22"/>
                <w:szCs w:val="22"/>
              </w:rPr>
              <w:t>T</w:t>
            </w:r>
            <w:r>
              <w:rPr>
                <w:rFonts w:ascii="Calibri" w:eastAsia="Calibri" w:hAnsi="Calibri" w:cs="Calibri"/>
                <w:spacing w:val="1"/>
                <w:position w:val="1"/>
                <w:sz w:val="22"/>
                <w:szCs w:val="22"/>
              </w:rPr>
              <w:t>e</w:t>
            </w:r>
            <w:r>
              <w:rPr>
                <w:rFonts w:ascii="Calibri" w:eastAsia="Calibri" w:hAnsi="Calibri" w:cs="Calibri"/>
                <w:position w:val="1"/>
                <w:sz w:val="22"/>
                <w:szCs w:val="22"/>
              </w:rPr>
              <w:t>s</w:t>
            </w:r>
            <w:r>
              <w:rPr>
                <w:rFonts w:ascii="Calibri" w:eastAsia="Calibri" w:hAnsi="Calibri" w:cs="Calibri"/>
                <w:spacing w:val="-2"/>
                <w:position w:val="1"/>
                <w:sz w:val="22"/>
                <w:szCs w:val="22"/>
              </w:rPr>
              <w:t>t</w:t>
            </w:r>
            <w:r>
              <w:rPr>
                <w:rFonts w:ascii="Calibri" w:eastAsia="Calibri" w:hAnsi="Calibri" w:cs="Calibri"/>
                <w:position w:val="1"/>
                <w:sz w:val="22"/>
                <w:szCs w:val="22"/>
              </w:rPr>
              <w:t>er,</w:t>
            </w:r>
            <w:r>
              <w:rPr>
                <w:rFonts w:ascii="Calibri" w:eastAsia="Calibri" w:hAnsi="Calibri" w:cs="Calibri"/>
                <w:spacing w:val="-1"/>
                <w:position w:val="1"/>
                <w:sz w:val="22"/>
                <w:szCs w:val="22"/>
              </w:rPr>
              <w:t xml:space="preserve"> </w:t>
            </w:r>
            <w:r>
              <w:rPr>
                <w:rFonts w:ascii="Calibri" w:eastAsia="Calibri" w:hAnsi="Calibri" w:cs="Calibri"/>
                <w:spacing w:val="1"/>
                <w:position w:val="1"/>
                <w:sz w:val="22"/>
                <w:szCs w:val="22"/>
              </w:rPr>
              <w:t>D</w:t>
            </w:r>
            <w:r>
              <w:rPr>
                <w:rFonts w:ascii="Calibri" w:eastAsia="Calibri" w:hAnsi="Calibri" w:cs="Calibri"/>
                <w:spacing w:val="-2"/>
                <w:position w:val="1"/>
                <w:sz w:val="22"/>
                <w:szCs w:val="22"/>
              </w:rPr>
              <w:t>e</w:t>
            </w:r>
            <w:r>
              <w:rPr>
                <w:rFonts w:ascii="Calibri" w:eastAsia="Calibri" w:hAnsi="Calibri" w:cs="Calibri"/>
                <w:spacing w:val="1"/>
                <w:position w:val="1"/>
                <w:sz w:val="22"/>
                <w:szCs w:val="22"/>
              </w:rPr>
              <w:t>v</w:t>
            </w:r>
            <w:r>
              <w:rPr>
                <w:rFonts w:ascii="Calibri" w:eastAsia="Calibri" w:hAnsi="Calibri" w:cs="Calibri"/>
                <w:position w:val="1"/>
                <w:sz w:val="22"/>
                <w:szCs w:val="22"/>
              </w:rPr>
              <w:t>e</w:t>
            </w:r>
            <w:r>
              <w:rPr>
                <w:rFonts w:ascii="Calibri" w:eastAsia="Calibri" w:hAnsi="Calibri" w:cs="Calibri"/>
                <w:spacing w:val="-2"/>
                <w:position w:val="1"/>
                <w:sz w:val="22"/>
                <w:szCs w:val="22"/>
              </w:rPr>
              <w:t>l</w:t>
            </w:r>
            <w:r>
              <w:rPr>
                <w:rFonts w:ascii="Calibri" w:eastAsia="Calibri" w:hAnsi="Calibri" w:cs="Calibri"/>
                <w:spacing w:val="1"/>
                <w:position w:val="1"/>
                <w:sz w:val="22"/>
                <w:szCs w:val="22"/>
              </w:rPr>
              <w:t>o</w:t>
            </w:r>
            <w:r>
              <w:rPr>
                <w:rFonts w:ascii="Calibri" w:eastAsia="Calibri" w:hAnsi="Calibri" w:cs="Calibri"/>
                <w:spacing w:val="-1"/>
                <w:position w:val="1"/>
                <w:sz w:val="22"/>
                <w:szCs w:val="22"/>
              </w:rPr>
              <w:t>p</w:t>
            </w:r>
            <w:r>
              <w:rPr>
                <w:rFonts w:ascii="Calibri" w:eastAsia="Calibri" w:hAnsi="Calibri" w:cs="Calibri"/>
                <w:position w:val="1"/>
                <w:sz w:val="22"/>
                <w:szCs w:val="22"/>
              </w:rPr>
              <w:t>er</w:t>
            </w:r>
            <w:r>
              <w:rPr>
                <w:rFonts w:ascii="Calibri" w:eastAsia="Calibri" w:hAnsi="Calibri" w:cs="Calibri"/>
                <w:spacing w:val="1"/>
                <w:position w:val="1"/>
                <w:sz w:val="22"/>
                <w:szCs w:val="22"/>
              </w:rPr>
              <w:t xml:space="preserve"> </w:t>
            </w:r>
            <w:r>
              <w:rPr>
                <w:rFonts w:ascii="Calibri" w:eastAsia="Calibri" w:hAnsi="Calibri" w:cs="Calibri"/>
                <w:position w:val="1"/>
                <w:sz w:val="22"/>
                <w:szCs w:val="22"/>
              </w:rPr>
              <w:t>-</w:t>
            </w:r>
            <w:r>
              <w:rPr>
                <w:rFonts w:ascii="Calibri" w:eastAsia="Calibri" w:hAnsi="Calibri" w:cs="Calibri"/>
                <w:spacing w:val="-2"/>
                <w:position w:val="1"/>
                <w:sz w:val="22"/>
                <w:szCs w:val="22"/>
              </w:rPr>
              <w:t xml:space="preserve"> </w:t>
            </w:r>
            <w:r w:rsidR="00A75767">
              <w:rPr>
                <w:rFonts w:ascii="Calibri" w:eastAsia="Calibri" w:hAnsi="Calibri" w:cs="Calibri"/>
                <w:position w:val="1"/>
                <w:sz w:val="22"/>
                <w:szCs w:val="22"/>
              </w:rPr>
              <w:t>2</w:t>
            </w:r>
            <w:r w:rsidR="00A75767">
              <w:rPr>
                <w:rFonts w:ascii="Calibri" w:eastAsia="Calibri" w:hAnsi="Calibri" w:cs="Calibri"/>
                <w:spacing w:val="1"/>
                <w:position w:val="1"/>
                <w:sz w:val="22"/>
                <w:szCs w:val="22"/>
              </w:rPr>
              <w:t>, Developer</w:t>
            </w:r>
            <w:r>
              <w:rPr>
                <w:rFonts w:ascii="Calibri" w:eastAsia="Calibri" w:hAnsi="Calibri" w:cs="Calibri"/>
                <w:spacing w:val="2"/>
                <w:position w:val="1"/>
                <w:sz w:val="22"/>
                <w:szCs w:val="22"/>
              </w:rPr>
              <w:t xml:space="preserve"> </w:t>
            </w:r>
            <w:r>
              <w:rPr>
                <w:rFonts w:ascii="Calibri" w:eastAsia="Calibri" w:hAnsi="Calibri" w:cs="Calibri"/>
                <w:position w:val="1"/>
                <w:sz w:val="22"/>
                <w:szCs w:val="22"/>
              </w:rPr>
              <w:t>-</w:t>
            </w:r>
            <w:r>
              <w:rPr>
                <w:rFonts w:ascii="Calibri" w:eastAsia="Calibri" w:hAnsi="Calibri" w:cs="Calibri"/>
                <w:spacing w:val="-2"/>
                <w:position w:val="1"/>
                <w:sz w:val="22"/>
                <w:szCs w:val="22"/>
              </w:rPr>
              <w:t xml:space="preserve"> </w:t>
            </w:r>
            <w:r w:rsidR="00A75767">
              <w:rPr>
                <w:rFonts w:ascii="Calibri" w:eastAsia="Calibri" w:hAnsi="Calibri" w:cs="Calibri"/>
                <w:spacing w:val="1"/>
                <w:position w:val="1"/>
                <w:sz w:val="22"/>
                <w:szCs w:val="22"/>
              </w:rPr>
              <w:t>1</w:t>
            </w:r>
            <w:r w:rsidR="00A75767">
              <w:rPr>
                <w:rFonts w:ascii="Calibri" w:eastAsia="Calibri" w:hAnsi="Calibri" w:cs="Calibri"/>
                <w:spacing w:val="-2"/>
                <w:position w:val="1"/>
                <w:sz w:val="22"/>
                <w:szCs w:val="22"/>
              </w:rPr>
              <w:t>,</w:t>
            </w:r>
            <w:r w:rsidR="00A75767">
              <w:rPr>
                <w:rFonts w:ascii="Calibri" w:eastAsia="Calibri" w:hAnsi="Calibri" w:cs="Calibri"/>
                <w:spacing w:val="1"/>
                <w:position w:val="1"/>
                <w:sz w:val="22"/>
                <w:szCs w:val="22"/>
              </w:rPr>
              <w:t xml:space="preserve"> Developer</w:t>
            </w:r>
            <w:r>
              <w:rPr>
                <w:rFonts w:ascii="Calibri" w:eastAsia="Calibri" w:hAnsi="Calibri" w:cs="Calibri"/>
                <w:spacing w:val="2"/>
                <w:position w:val="1"/>
                <w:sz w:val="22"/>
                <w:szCs w:val="22"/>
              </w:rPr>
              <w:t xml:space="preserve"> </w:t>
            </w:r>
            <w:r>
              <w:rPr>
                <w:rFonts w:ascii="Calibri" w:eastAsia="Calibri" w:hAnsi="Calibri" w:cs="Calibri"/>
                <w:position w:val="1"/>
                <w:sz w:val="22"/>
                <w:szCs w:val="22"/>
              </w:rPr>
              <w:t>-</w:t>
            </w:r>
            <w:r>
              <w:rPr>
                <w:rFonts w:ascii="Calibri" w:eastAsia="Calibri" w:hAnsi="Calibri" w:cs="Calibri"/>
                <w:spacing w:val="-2"/>
                <w:position w:val="1"/>
                <w:sz w:val="22"/>
                <w:szCs w:val="22"/>
              </w:rPr>
              <w:t xml:space="preserve"> </w:t>
            </w:r>
            <w:r>
              <w:rPr>
                <w:rFonts w:ascii="Calibri" w:eastAsia="Calibri" w:hAnsi="Calibri" w:cs="Calibri"/>
                <w:spacing w:val="1"/>
                <w:position w:val="1"/>
                <w:sz w:val="22"/>
                <w:szCs w:val="22"/>
              </w:rPr>
              <w:t>3</w:t>
            </w:r>
            <w:r>
              <w:rPr>
                <w:rFonts w:ascii="Calibri" w:eastAsia="Calibri" w:hAnsi="Calibri" w:cs="Calibri"/>
                <w:position w:val="1"/>
                <w:sz w:val="22"/>
                <w:szCs w:val="22"/>
              </w:rPr>
              <w:t>[</w:t>
            </w:r>
            <w:r>
              <w:rPr>
                <w:rFonts w:ascii="Calibri" w:eastAsia="Calibri" w:hAnsi="Calibri" w:cs="Calibri"/>
                <w:spacing w:val="-2"/>
                <w:position w:val="1"/>
                <w:sz w:val="22"/>
                <w:szCs w:val="22"/>
              </w:rPr>
              <w:t>5</w:t>
            </w:r>
            <w:r>
              <w:rPr>
                <w:rFonts w:ascii="Calibri" w:eastAsia="Calibri" w:hAnsi="Calibri" w:cs="Calibri"/>
                <w:spacing w:val="1"/>
                <w:position w:val="1"/>
                <w:sz w:val="22"/>
                <w:szCs w:val="22"/>
              </w:rPr>
              <w:t>0</w:t>
            </w:r>
            <w:r>
              <w:rPr>
                <w:rFonts w:ascii="Calibri" w:eastAsia="Calibri" w:hAnsi="Calibri" w:cs="Calibri"/>
                <w:spacing w:val="-2"/>
                <w:position w:val="1"/>
                <w:sz w:val="22"/>
                <w:szCs w:val="22"/>
              </w:rPr>
              <w:t>%</w:t>
            </w:r>
            <w:r>
              <w:rPr>
                <w:rFonts w:ascii="Calibri" w:eastAsia="Calibri" w:hAnsi="Calibri" w:cs="Calibri"/>
                <w:position w:val="1"/>
                <w:sz w:val="22"/>
                <w:szCs w:val="22"/>
              </w:rPr>
              <w:t>]</w:t>
            </w:r>
          </w:p>
        </w:tc>
      </w:tr>
      <w:tr w:rsidR="00CE409C" w14:paraId="44A2AB88" w14:textId="77777777">
        <w:trPr>
          <w:trHeight w:hRule="exact" w:val="432"/>
        </w:trPr>
        <w:tc>
          <w:tcPr>
            <w:tcW w:w="10226" w:type="dxa"/>
            <w:tcBorders>
              <w:top w:val="nil"/>
              <w:left w:val="single" w:sz="5" w:space="0" w:color="A4A4A4"/>
              <w:bottom w:val="nil"/>
              <w:right w:val="single" w:sz="5" w:space="0" w:color="A4A4A4"/>
            </w:tcBorders>
          </w:tcPr>
          <w:p w14:paraId="13F54D49" w14:textId="36A009F9" w:rsidR="00CE409C" w:rsidRDefault="009B090C" w:rsidP="00090A5B">
            <w:pPr>
              <w:spacing w:before="74"/>
              <w:ind w:left="498"/>
              <w:jc w:val="both"/>
              <w:rPr>
                <w:rFonts w:ascii="Calibri" w:eastAsia="Calibri" w:hAnsi="Calibri" w:cs="Calibri"/>
                <w:sz w:val="22"/>
                <w:szCs w:val="22"/>
              </w:rPr>
            </w:pPr>
            <w:r>
              <w:rPr>
                <w:sz w:val="22"/>
                <w:szCs w:val="22"/>
              </w:rPr>
              <w:t xml:space="preserve">   </w:t>
            </w:r>
            <w:r>
              <w:rPr>
                <w:spacing w:val="38"/>
                <w:sz w:val="22"/>
                <w:szCs w:val="22"/>
              </w:rPr>
              <w:t xml:space="preserve"> </w:t>
            </w:r>
            <w:r>
              <w:rPr>
                <w:rFonts w:ascii="Calibri" w:eastAsia="Calibri" w:hAnsi="Calibri" w:cs="Calibri"/>
                <w:sz w:val="22"/>
                <w:szCs w:val="22"/>
              </w:rPr>
              <w:t>Syst</w:t>
            </w:r>
            <w:r>
              <w:rPr>
                <w:rFonts w:ascii="Calibri" w:eastAsia="Calibri" w:hAnsi="Calibri" w:cs="Calibri"/>
                <w:spacing w:val="-2"/>
                <w:sz w:val="22"/>
                <w:szCs w:val="22"/>
              </w:rPr>
              <w:t>e</w:t>
            </w:r>
            <w:r>
              <w:rPr>
                <w:rFonts w:ascii="Calibri" w:eastAsia="Calibri" w:hAnsi="Calibri" w:cs="Calibri"/>
                <w:sz w:val="22"/>
                <w:szCs w:val="22"/>
              </w:rPr>
              <w:t>m</w:t>
            </w:r>
            <w:r>
              <w:rPr>
                <w:rFonts w:ascii="Calibri" w:eastAsia="Calibri" w:hAnsi="Calibri" w:cs="Calibri"/>
                <w:spacing w:val="1"/>
                <w:sz w:val="22"/>
                <w:szCs w:val="22"/>
              </w:rPr>
              <w:t xml:space="preserve"> </w:t>
            </w:r>
            <w:r>
              <w:rPr>
                <w:rFonts w:ascii="Calibri" w:eastAsia="Calibri" w:hAnsi="Calibri" w:cs="Calibri"/>
                <w:sz w:val="22"/>
                <w:szCs w:val="22"/>
              </w:rPr>
              <w:t>I</w:t>
            </w:r>
            <w:r>
              <w:rPr>
                <w:rFonts w:ascii="Calibri" w:eastAsia="Calibri" w:hAnsi="Calibri" w:cs="Calibri"/>
                <w:spacing w:val="-1"/>
                <w:sz w:val="22"/>
                <w:szCs w:val="22"/>
              </w:rPr>
              <w:t>n</w:t>
            </w:r>
            <w:r>
              <w:rPr>
                <w:rFonts w:ascii="Calibri" w:eastAsia="Calibri" w:hAnsi="Calibri" w:cs="Calibri"/>
                <w:spacing w:val="-2"/>
                <w:sz w:val="22"/>
                <w:szCs w:val="22"/>
              </w:rPr>
              <w:t>t</w:t>
            </w:r>
            <w:r>
              <w:rPr>
                <w:rFonts w:ascii="Calibri" w:eastAsia="Calibri" w:hAnsi="Calibri" w:cs="Calibri"/>
                <w:sz w:val="22"/>
                <w:szCs w:val="22"/>
              </w:rPr>
              <w:t>egr</w:t>
            </w:r>
            <w:r>
              <w:rPr>
                <w:rFonts w:ascii="Calibri" w:eastAsia="Calibri" w:hAnsi="Calibri" w:cs="Calibri"/>
                <w:spacing w:val="-1"/>
                <w:sz w:val="22"/>
                <w:szCs w:val="22"/>
              </w:rPr>
              <w:t>a</w:t>
            </w:r>
            <w:r>
              <w:rPr>
                <w:rFonts w:ascii="Calibri" w:eastAsia="Calibri" w:hAnsi="Calibri" w:cs="Calibri"/>
                <w:sz w:val="22"/>
                <w:szCs w:val="22"/>
              </w:rPr>
              <w:t>t</w:t>
            </w:r>
            <w:r>
              <w:rPr>
                <w:rFonts w:ascii="Calibri" w:eastAsia="Calibri" w:hAnsi="Calibri" w:cs="Calibri"/>
                <w:spacing w:val="-2"/>
                <w:sz w:val="22"/>
                <w:szCs w:val="22"/>
              </w:rPr>
              <w:t>i</w:t>
            </w:r>
            <w:r>
              <w:rPr>
                <w:rFonts w:ascii="Calibri" w:eastAsia="Calibri" w:hAnsi="Calibri" w:cs="Calibri"/>
                <w:spacing w:val="1"/>
                <w:sz w:val="22"/>
                <w:szCs w:val="22"/>
              </w:rPr>
              <w:t>o</w:t>
            </w:r>
            <w:r>
              <w:rPr>
                <w:rFonts w:ascii="Calibri" w:eastAsia="Calibri" w:hAnsi="Calibri" w:cs="Calibri"/>
                <w:sz w:val="22"/>
                <w:szCs w:val="22"/>
              </w:rPr>
              <w:t>n</w:t>
            </w:r>
            <w:r>
              <w:rPr>
                <w:rFonts w:ascii="Calibri" w:eastAsia="Calibri" w:hAnsi="Calibri" w:cs="Calibri"/>
                <w:spacing w:val="-1"/>
                <w:sz w:val="22"/>
                <w:szCs w:val="22"/>
              </w:rPr>
              <w:t xml:space="preserve"> </w:t>
            </w:r>
            <w:r>
              <w:rPr>
                <w:rFonts w:ascii="Calibri" w:eastAsia="Calibri" w:hAnsi="Calibri" w:cs="Calibri"/>
                <w:spacing w:val="1"/>
                <w:sz w:val="22"/>
                <w:szCs w:val="22"/>
              </w:rPr>
              <w:t>T</w:t>
            </w:r>
            <w:r>
              <w:rPr>
                <w:rFonts w:ascii="Calibri" w:eastAsia="Calibri" w:hAnsi="Calibri" w:cs="Calibri"/>
                <w:spacing w:val="-2"/>
                <w:sz w:val="22"/>
                <w:szCs w:val="22"/>
              </w:rPr>
              <w:t>e</w:t>
            </w:r>
            <w:r>
              <w:rPr>
                <w:rFonts w:ascii="Calibri" w:eastAsia="Calibri" w:hAnsi="Calibri" w:cs="Calibri"/>
                <w:sz w:val="22"/>
                <w:szCs w:val="22"/>
              </w:rPr>
              <w:t xml:space="preserve">sting                          </w:t>
            </w:r>
            <w:r>
              <w:rPr>
                <w:rFonts w:ascii="Calibri" w:eastAsia="Calibri" w:hAnsi="Calibri" w:cs="Calibri"/>
                <w:spacing w:val="9"/>
                <w:sz w:val="22"/>
                <w:szCs w:val="22"/>
              </w:rPr>
              <w:t xml:space="preserve"> </w:t>
            </w:r>
            <w:r>
              <w:rPr>
                <w:rFonts w:ascii="Calibri" w:eastAsia="Calibri" w:hAnsi="Calibri" w:cs="Calibri"/>
                <w:position w:val="1"/>
                <w:sz w:val="22"/>
                <w:szCs w:val="22"/>
              </w:rPr>
              <w:t>T</w:t>
            </w:r>
            <w:r>
              <w:rPr>
                <w:rFonts w:ascii="Calibri" w:eastAsia="Calibri" w:hAnsi="Calibri" w:cs="Calibri"/>
                <w:spacing w:val="1"/>
                <w:position w:val="1"/>
                <w:sz w:val="22"/>
                <w:szCs w:val="22"/>
              </w:rPr>
              <w:t>e</w:t>
            </w:r>
            <w:r>
              <w:rPr>
                <w:rFonts w:ascii="Calibri" w:eastAsia="Calibri" w:hAnsi="Calibri" w:cs="Calibri"/>
                <w:position w:val="1"/>
                <w:sz w:val="22"/>
                <w:szCs w:val="22"/>
              </w:rPr>
              <w:t>s</w:t>
            </w:r>
            <w:r>
              <w:rPr>
                <w:rFonts w:ascii="Calibri" w:eastAsia="Calibri" w:hAnsi="Calibri" w:cs="Calibri"/>
                <w:spacing w:val="-2"/>
                <w:position w:val="1"/>
                <w:sz w:val="22"/>
                <w:szCs w:val="22"/>
              </w:rPr>
              <w:t>t</w:t>
            </w:r>
            <w:r>
              <w:rPr>
                <w:rFonts w:ascii="Calibri" w:eastAsia="Calibri" w:hAnsi="Calibri" w:cs="Calibri"/>
                <w:position w:val="1"/>
                <w:sz w:val="22"/>
                <w:szCs w:val="22"/>
              </w:rPr>
              <w:t>er,</w:t>
            </w:r>
            <w:r>
              <w:rPr>
                <w:rFonts w:ascii="Calibri" w:eastAsia="Calibri" w:hAnsi="Calibri" w:cs="Calibri"/>
                <w:spacing w:val="-1"/>
                <w:position w:val="1"/>
                <w:sz w:val="22"/>
                <w:szCs w:val="22"/>
              </w:rPr>
              <w:t xml:space="preserve"> </w:t>
            </w:r>
            <w:r>
              <w:rPr>
                <w:rFonts w:ascii="Calibri" w:eastAsia="Calibri" w:hAnsi="Calibri" w:cs="Calibri"/>
                <w:spacing w:val="1"/>
                <w:position w:val="1"/>
                <w:sz w:val="22"/>
                <w:szCs w:val="22"/>
              </w:rPr>
              <w:t>D</w:t>
            </w:r>
            <w:r>
              <w:rPr>
                <w:rFonts w:ascii="Calibri" w:eastAsia="Calibri" w:hAnsi="Calibri" w:cs="Calibri"/>
                <w:spacing w:val="-2"/>
                <w:position w:val="1"/>
                <w:sz w:val="22"/>
                <w:szCs w:val="22"/>
              </w:rPr>
              <w:t>e</w:t>
            </w:r>
            <w:r>
              <w:rPr>
                <w:rFonts w:ascii="Calibri" w:eastAsia="Calibri" w:hAnsi="Calibri" w:cs="Calibri"/>
                <w:spacing w:val="1"/>
                <w:position w:val="1"/>
                <w:sz w:val="22"/>
                <w:szCs w:val="22"/>
              </w:rPr>
              <w:t>v</w:t>
            </w:r>
            <w:r>
              <w:rPr>
                <w:rFonts w:ascii="Calibri" w:eastAsia="Calibri" w:hAnsi="Calibri" w:cs="Calibri"/>
                <w:position w:val="1"/>
                <w:sz w:val="22"/>
                <w:szCs w:val="22"/>
              </w:rPr>
              <w:t>e</w:t>
            </w:r>
            <w:r>
              <w:rPr>
                <w:rFonts w:ascii="Calibri" w:eastAsia="Calibri" w:hAnsi="Calibri" w:cs="Calibri"/>
                <w:spacing w:val="-2"/>
                <w:position w:val="1"/>
                <w:sz w:val="22"/>
                <w:szCs w:val="22"/>
              </w:rPr>
              <w:t>l</w:t>
            </w:r>
            <w:r>
              <w:rPr>
                <w:rFonts w:ascii="Calibri" w:eastAsia="Calibri" w:hAnsi="Calibri" w:cs="Calibri"/>
                <w:spacing w:val="1"/>
                <w:position w:val="1"/>
                <w:sz w:val="22"/>
                <w:szCs w:val="22"/>
              </w:rPr>
              <w:t>o</w:t>
            </w:r>
            <w:r>
              <w:rPr>
                <w:rFonts w:ascii="Calibri" w:eastAsia="Calibri" w:hAnsi="Calibri" w:cs="Calibri"/>
                <w:spacing w:val="-1"/>
                <w:position w:val="1"/>
                <w:sz w:val="22"/>
                <w:szCs w:val="22"/>
              </w:rPr>
              <w:t>p</w:t>
            </w:r>
            <w:r>
              <w:rPr>
                <w:rFonts w:ascii="Calibri" w:eastAsia="Calibri" w:hAnsi="Calibri" w:cs="Calibri"/>
                <w:position w:val="1"/>
                <w:sz w:val="22"/>
                <w:szCs w:val="22"/>
              </w:rPr>
              <w:t>er</w:t>
            </w:r>
            <w:r>
              <w:rPr>
                <w:rFonts w:ascii="Calibri" w:eastAsia="Calibri" w:hAnsi="Calibri" w:cs="Calibri"/>
                <w:spacing w:val="1"/>
                <w:position w:val="1"/>
                <w:sz w:val="22"/>
                <w:szCs w:val="22"/>
              </w:rPr>
              <w:t xml:space="preserve"> </w:t>
            </w:r>
            <w:r>
              <w:rPr>
                <w:rFonts w:ascii="Calibri" w:eastAsia="Calibri" w:hAnsi="Calibri" w:cs="Calibri"/>
                <w:position w:val="1"/>
                <w:sz w:val="22"/>
                <w:szCs w:val="22"/>
              </w:rPr>
              <w:t>-</w:t>
            </w:r>
            <w:r>
              <w:rPr>
                <w:rFonts w:ascii="Calibri" w:eastAsia="Calibri" w:hAnsi="Calibri" w:cs="Calibri"/>
                <w:spacing w:val="-2"/>
                <w:position w:val="1"/>
                <w:sz w:val="22"/>
                <w:szCs w:val="22"/>
              </w:rPr>
              <w:t xml:space="preserve"> </w:t>
            </w:r>
            <w:r w:rsidR="00A75767">
              <w:rPr>
                <w:rFonts w:ascii="Calibri" w:eastAsia="Calibri" w:hAnsi="Calibri" w:cs="Calibri"/>
                <w:spacing w:val="1"/>
                <w:position w:val="1"/>
                <w:sz w:val="22"/>
                <w:szCs w:val="22"/>
              </w:rPr>
              <w:t>1</w:t>
            </w:r>
            <w:r w:rsidR="00A75767">
              <w:rPr>
                <w:rFonts w:ascii="Calibri" w:eastAsia="Calibri" w:hAnsi="Calibri" w:cs="Calibri"/>
                <w:spacing w:val="-2"/>
                <w:position w:val="1"/>
                <w:sz w:val="22"/>
                <w:szCs w:val="22"/>
              </w:rPr>
              <w:t>,</w:t>
            </w:r>
            <w:r w:rsidR="00A75767">
              <w:rPr>
                <w:rFonts w:ascii="Calibri" w:eastAsia="Calibri" w:hAnsi="Calibri" w:cs="Calibri"/>
                <w:spacing w:val="1"/>
                <w:position w:val="1"/>
                <w:sz w:val="22"/>
                <w:szCs w:val="22"/>
              </w:rPr>
              <w:t xml:space="preserve"> Developer</w:t>
            </w:r>
            <w:r>
              <w:rPr>
                <w:rFonts w:ascii="Calibri" w:eastAsia="Calibri" w:hAnsi="Calibri" w:cs="Calibri"/>
                <w:spacing w:val="2"/>
                <w:position w:val="1"/>
                <w:sz w:val="22"/>
                <w:szCs w:val="22"/>
              </w:rPr>
              <w:t xml:space="preserve"> </w:t>
            </w:r>
            <w:r>
              <w:rPr>
                <w:rFonts w:ascii="Calibri" w:eastAsia="Calibri" w:hAnsi="Calibri" w:cs="Calibri"/>
                <w:position w:val="1"/>
                <w:sz w:val="22"/>
                <w:szCs w:val="22"/>
              </w:rPr>
              <w:t>-</w:t>
            </w:r>
            <w:r>
              <w:rPr>
                <w:rFonts w:ascii="Calibri" w:eastAsia="Calibri" w:hAnsi="Calibri" w:cs="Calibri"/>
                <w:spacing w:val="-2"/>
                <w:position w:val="1"/>
                <w:sz w:val="22"/>
                <w:szCs w:val="22"/>
              </w:rPr>
              <w:t xml:space="preserve"> </w:t>
            </w:r>
            <w:r>
              <w:rPr>
                <w:rFonts w:ascii="Calibri" w:eastAsia="Calibri" w:hAnsi="Calibri" w:cs="Calibri"/>
                <w:position w:val="1"/>
                <w:sz w:val="22"/>
                <w:szCs w:val="22"/>
              </w:rPr>
              <w:t>2</w:t>
            </w:r>
          </w:p>
        </w:tc>
      </w:tr>
      <w:tr w:rsidR="00CE409C" w14:paraId="760752E0" w14:textId="77777777">
        <w:trPr>
          <w:trHeight w:hRule="exact" w:val="434"/>
        </w:trPr>
        <w:tc>
          <w:tcPr>
            <w:tcW w:w="10226" w:type="dxa"/>
            <w:tcBorders>
              <w:top w:val="nil"/>
              <w:left w:val="single" w:sz="5" w:space="0" w:color="A4A4A4"/>
              <w:bottom w:val="nil"/>
              <w:right w:val="single" w:sz="5" w:space="0" w:color="A4A4A4"/>
            </w:tcBorders>
          </w:tcPr>
          <w:p w14:paraId="2F9B5B38" w14:textId="77777777" w:rsidR="00CE409C" w:rsidRDefault="009B090C" w:rsidP="00090A5B">
            <w:pPr>
              <w:spacing w:before="76"/>
              <w:ind w:left="498"/>
              <w:jc w:val="both"/>
              <w:rPr>
                <w:rFonts w:ascii="Calibri" w:eastAsia="Calibri" w:hAnsi="Calibri" w:cs="Calibri"/>
                <w:sz w:val="22"/>
                <w:szCs w:val="22"/>
              </w:rPr>
            </w:pPr>
            <w:r>
              <w:rPr>
                <w:sz w:val="22"/>
                <w:szCs w:val="22"/>
              </w:rPr>
              <w:t xml:space="preserve">   </w:t>
            </w:r>
            <w:r>
              <w:rPr>
                <w:spacing w:val="38"/>
                <w:sz w:val="22"/>
                <w:szCs w:val="22"/>
              </w:rPr>
              <w:t xml:space="preserve"> </w:t>
            </w:r>
            <w:r>
              <w:rPr>
                <w:rFonts w:ascii="Calibri" w:eastAsia="Calibri" w:hAnsi="Calibri" w:cs="Calibri"/>
                <w:sz w:val="22"/>
                <w:szCs w:val="22"/>
              </w:rPr>
              <w:t>User Ac</w:t>
            </w:r>
            <w:r>
              <w:rPr>
                <w:rFonts w:ascii="Calibri" w:eastAsia="Calibri" w:hAnsi="Calibri" w:cs="Calibri"/>
                <w:spacing w:val="-2"/>
                <w:sz w:val="22"/>
                <w:szCs w:val="22"/>
              </w:rPr>
              <w:t>c</w:t>
            </w:r>
            <w:r>
              <w:rPr>
                <w:rFonts w:ascii="Calibri" w:eastAsia="Calibri" w:hAnsi="Calibri" w:cs="Calibri"/>
                <w:sz w:val="22"/>
                <w:szCs w:val="22"/>
              </w:rPr>
              <w:t>epta</w:t>
            </w:r>
            <w:r>
              <w:rPr>
                <w:rFonts w:ascii="Calibri" w:eastAsia="Calibri" w:hAnsi="Calibri" w:cs="Calibri"/>
                <w:spacing w:val="-1"/>
                <w:sz w:val="22"/>
                <w:szCs w:val="22"/>
              </w:rPr>
              <w:t>n</w:t>
            </w:r>
            <w:r>
              <w:rPr>
                <w:rFonts w:ascii="Calibri" w:eastAsia="Calibri" w:hAnsi="Calibri" w:cs="Calibri"/>
                <w:spacing w:val="-2"/>
                <w:sz w:val="22"/>
                <w:szCs w:val="22"/>
              </w:rPr>
              <w:t>c</w:t>
            </w:r>
            <w:r>
              <w:rPr>
                <w:rFonts w:ascii="Calibri" w:eastAsia="Calibri" w:hAnsi="Calibri" w:cs="Calibri"/>
                <w:sz w:val="22"/>
                <w:szCs w:val="22"/>
              </w:rPr>
              <w:t>e</w:t>
            </w:r>
            <w:r>
              <w:rPr>
                <w:rFonts w:ascii="Calibri" w:eastAsia="Calibri" w:hAnsi="Calibri" w:cs="Calibri"/>
                <w:spacing w:val="1"/>
                <w:sz w:val="22"/>
                <w:szCs w:val="22"/>
              </w:rPr>
              <w:t xml:space="preserve"> </w:t>
            </w:r>
            <w:r>
              <w:rPr>
                <w:rFonts w:ascii="Calibri" w:eastAsia="Calibri" w:hAnsi="Calibri" w:cs="Calibri"/>
                <w:spacing w:val="-2"/>
                <w:sz w:val="22"/>
                <w:szCs w:val="22"/>
              </w:rPr>
              <w:t>T</w:t>
            </w:r>
            <w:r>
              <w:rPr>
                <w:rFonts w:ascii="Calibri" w:eastAsia="Calibri" w:hAnsi="Calibri" w:cs="Calibri"/>
                <w:sz w:val="22"/>
                <w:szCs w:val="22"/>
              </w:rPr>
              <w:t>es</w:t>
            </w:r>
            <w:r>
              <w:rPr>
                <w:rFonts w:ascii="Calibri" w:eastAsia="Calibri" w:hAnsi="Calibri" w:cs="Calibri"/>
                <w:spacing w:val="1"/>
                <w:sz w:val="22"/>
                <w:szCs w:val="22"/>
              </w:rPr>
              <w:t>t</w:t>
            </w:r>
            <w:r>
              <w:rPr>
                <w:rFonts w:ascii="Calibri" w:eastAsia="Calibri" w:hAnsi="Calibri" w:cs="Calibri"/>
                <w:sz w:val="22"/>
                <w:szCs w:val="22"/>
              </w:rPr>
              <w:t>i</w:t>
            </w:r>
            <w:r>
              <w:rPr>
                <w:rFonts w:ascii="Calibri" w:eastAsia="Calibri" w:hAnsi="Calibri" w:cs="Calibri"/>
                <w:spacing w:val="-1"/>
                <w:sz w:val="22"/>
                <w:szCs w:val="22"/>
              </w:rPr>
              <w:t>n</w:t>
            </w:r>
            <w:r>
              <w:rPr>
                <w:rFonts w:ascii="Calibri" w:eastAsia="Calibri" w:hAnsi="Calibri" w:cs="Calibri"/>
                <w:sz w:val="22"/>
                <w:szCs w:val="22"/>
              </w:rPr>
              <w:t xml:space="preserve">g                              </w:t>
            </w:r>
            <w:r>
              <w:rPr>
                <w:rFonts w:ascii="Calibri" w:eastAsia="Calibri" w:hAnsi="Calibri" w:cs="Calibri"/>
                <w:spacing w:val="2"/>
                <w:sz w:val="22"/>
                <w:szCs w:val="22"/>
              </w:rPr>
              <w:t xml:space="preserve"> </w:t>
            </w:r>
            <w:r>
              <w:rPr>
                <w:rFonts w:ascii="Calibri" w:eastAsia="Calibri" w:hAnsi="Calibri" w:cs="Calibri"/>
                <w:position w:val="1"/>
                <w:sz w:val="22"/>
                <w:szCs w:val="22"/>
              </w:rPr>
              <w:t>T</w:t>
            </w:r>
            <w:r>
              <w:rPr>
                <w:rFonts w:ascii="Calibri" w:eastAsia="Calibri" w:hAnsi="Calibri" w:cs="Calibri"/>
                <w:spacing w:val="1"/>
                <w:position w:val="1"/>
                <w:sz w:val="22"/>
                <w:szCs w:val="22"/>
              </w:rPr>
              <w:t>e</w:t>
            </w:r>
            <w:r>
              <w:rPr>
                <w:rFonts w:ascii="Calibri" w:eastAsia="Calibri" w:hAnsi="Calibri" w:cs="Calibri"/>
                <w:position w:val="1"/>
                <w:sz w:val="22"/>
                <w:szCs w:val="22"/>
              </w:rPr>
              <w:t>s</w:t>
            </w:r>
            <w:r>
              <w:rPr>
                <w:rFonts w:ascii="Calibri" w:eastAsia="Calibri" w:hAnsi="Calibri" w:cs="Calibri"/>
                <w:spacing w:val="-2"/>
                <w:position w:val="1"/>
                <w:sz w:val="22"/>
                <w:szCs w:val="22"/>
              </w:rPr>
              <w:t>t</w:t>
            </w:r>
            <w:r>
              <w:rPr>
                <w:rFonts w:ascii="Calibri" w:eastAsia="Calibri" w:hAnsi="Calibri" w:cs="Calibri"/>
                <w:position w:val="1"/>
                <w:sz w:val="22"/>
                <w:szCs w:val="22"/>
              </w:rPr>
              <w:t>er,</w:t>
            </w:r>
            <w:r>
              <w:rPr>
                <w:rFonts w:ascii="Calibri" w:eastAsia="Calibri" w:hAnsi="Calibri" w:cs="Calibri"/>
                <w:spacing w:val="-1"/>
                <w:position w:val="1"/>
                <w:sz w:val="22"/>
                <w:szCs w:val="22"/>
              </w:rPr>
              <w:t xml:space="preserve"> </w:t>
            </w:r>
            <w:r>
              <w:rPr>
                <w:rFonts w:ascii="Calibri" w:eastAsia="Calibri" w:hAnsi="Calibri" w:cs="Calibri"/>
                <w:spacing w:val="1"/>
                <w:position w:val="1"/>
                <w:sz w:val="22"/>
                <w:szCs w:val="22"/>
              </w:rPr>
              <w:t>D</w:t>
            </w:r>
            <w:r>
              <w:rPr>
                <w:rFonts w:ascii="Calibri" w:eastAsia="Calibri" w:hAnsi="Calibri" w:cs="Calibri"/>
                <w:spacing w:val="-2"/>
                <w:position w:val="1"/>
                <w:sz w:val="22"/>
                <w:szCs w:val="22"/>
              </w:rPr>
              <w:t>e</w:t>
            </w:r>
            <w:r>
              <w:rPr>
                <w:rFonts w:ascii="Calibri" w:eastAsia="Calibri" w:hAnsi="Calibri" w:cs="Calibri"/>
                <w:spacing w:val="1"/>
                <w:position w:val="1"/>
                <w:sz w:val="22"/>
                <w:szCs w:val="22"/>
              </w:rPr>
              <w:t>v</w:t>
            </w:r>
            <w:r>
              <w:rPr>
                <w:rFonts w:ascii="Calibri" w:eastAsia="Calibri" w:hAnsi="Calibri" w:cs="Calibri"/>
                <w:position w:val="1"/>
                <w:sz w:val="22"/>
                <w:szCs w:val="22"/>
              </w:rPr>
              <w:t>e</w:t>
            </w:r>
            <w:r>
              <w:rPr>
                <w:rFonts w:ascii="Calibri" w:eastAsia="Calibri" w:hAnsi="Calibri" w:cs="Calibri"/>
                <w:spacing w:val="-2"/>
                <w:position w:val="1"/>
                <w:sz w:val="22"/>
                <w:szCs w:val="22"/>
              </w:rPr>
              <w:t>l</w:t>
            </w:r>
            <w:r>
              <w:rPr>
                <w:rFonts w:ascii="Calibri" w:eastAsia="Calibri" w:hAnsi="Calibri" w:cs="Calibri"/>
                <w:spacing w:val="1"/>
                <w:position w:val="1"/>
                <w:sz w:val="22"/>
                <w:szCs w:val="22"/>
              </w:rPr>
              <w:t>o</w:t>
            </w:r>
            <w:r>
              <w:rPr>
                <w:rFonts w:ascii="Calibri" w:eastAsia="Calibri" w:hAnsi="Calibri" w:cs="Calibri"/>
                <w:spacing w:val="-1"/>
                <w:position w:val="1"/>
                <w:sz w:val="22"/>
                <w:szCs w:val="22"/>
              </w:rPr>
              <w:t>p</w:t>
            </w:r>
            <w:r>
              <w:rPr>
                <w:rFonts w:ascii="Calibri" w:eastAsia="Calibri" w:hAnsi="Calibri" w:cs="Calibri"/>
                <w:position w:val="1"/>
                <w:sz w:val="22"/>
                <w:szCs w:val="22"/>
              </w:rPr>
              <w:t>er</w:t>
            </w:r>
            <w:r>
              <w:rPr>
                <w:rFonts w:ascii="Calibri" w:eastAsia="Calibri" w:hAnsi="Calibri" w:cs="Calibri"/>
                <w:spacing w:val="1"/>
                <w:position w:val="1"/>
                <w:sz w:val="22"/>
                <w:szCs w:val="22"/>
              </w:rPr>
              <w:t xml:space="preserve"> </w:t>
            </w:r>
            <w:r>
              <w:rPr>
                <w:rFonts w:ascii="Calibri" w:eastAsia="Calibri" w:hAnsi="Calibri" w:cs="Calibri"/>
                <w:position w:val="1"/>
                <w:sz w:val="22"/>
                <w:szCs w:val="22"/>
              </w:rPr>
              <w:t>-</w:t>
            </w:r>
            <w:r>
              <w:rPr>
                <w:rFonts w:ascii="Calibri" w:eastAsia="Calibri" w:hAnsi="Calibri" w:cs="Calibri"/>
                <w:spacing w:val="-2"/>
                <w:position w:val="1"/>
                <w:sz w:val="22"/>
                <w:szCs w:val="22"/>
              </w:rPr>
              <w:t xml:space="preserve"> </w:t>
            </w:r>
            <w:r>
              <w:rPr>
                <w:rFonts w:ascii="Calibri" w:eastAsia="Calibri" w:hAnsi="Calibri" w:cs="Calibri"/>
                <w:spacing w:val="1"/>
                <w:position w:val="1"/>
                <w:sz w:val="22"/>
                <w:szCs w:val="22"/>
              </w:rPr>
              <w:t>3</w:t>
            </w:r>
            <w:r>
              <w:rPr>
                <w:rFonts w:ascii="Calibri" w:eastAsia="Calibri" w:hAnsi="Calibri" w:cs="Calibri"/>
                <w:position w:val="1"/>
                <w:sz w:val="22"/>
                <w:szCs w:val="22"/>
              </w:rPr>
              <w:t>[</w:t>
            </w:r>
            <w:r>
              <w:rPr>
                <w:rFonts w:ascii="Calibri" w:eastAsia="Calibri" w:hAnsi="Calibri" w:cs="Calibri"/>
                <w:spacing w:val="-2"/>
                <w:position w:val="1"/>
                <w:sz w:val="22"/>
                <w:szCs w:val="22"/>
              </w:rPr>
              <w:t>5</w:t>
            </w:r>
            <w:r>
              <w:rPr>
                <w:rFonts w:ascii="Calibri" w:eastAsia="Calibri" w:hAnsi="Calibri" w:cs="Calibri"/>
                <w:spacing w:val="1"/>
                <w:position w:val="1"/>
                <w:sz w:val="22"/>
                <w:szCs w:val="22"/>
              </w:rPr>
              <w:t>0%</w:t>
            </w:r>
            <w:r>
              <w:rPr>
                <w:rFonts w:ascii="Calibri" w:eastAsia="Calibri" w:hAnsi="Calibri" w:cs="Calibri"/>
                <w:position w:val="1"/>
                <w:sz w:val="22"/>
                <w:szCs w:val="22"/>
              </w:rPr>
              <w:t>]</w:t>
            </w:r>
          </w:p>
        </w:tc>
      </w:tr>
      <w:tr w:rsidR="00CE409C" w14:paraId="2384499E" w14:textId="77777777">
        <w:trPr>
          <w:trHeight w:hRule="exact" w:val="432"/>
        </w:trPr>
        <w:tc>
          <w:tcPr>
            <w:tcW w:w="10226" w:type="dxa"/>
            <w:tcBorders>
              <w:top w:val="nil"/>
              <w:left w:val="single" w:sz="5" w:space="0" w:color="A4A4A4"/>
              <w:bottom w:val="nil"/>
              <w:right w:val="single" w:sz="5" w:space="0" w:color="A4A4A4"/>
            </w:tcBorders>
          </w:tcPr>
          <w:p w14:paraId="12034BEC" w14:textId="77777777" w:rsidR="00CE409C" w:rsidRDefault="009B090C" w:rsidP="00090A5B">
            <w:pPr>
              <w:spacing w:before="76"/>
              <w:ind w:left="138"/>
              <w:jc w:val="both"/>
              <w:rPr>
                <w:rFonts w:ascii="Calibri" w:eastAsia="Calibri" w:hAnsi="Calibri" w:cs="Calibri"/>
                <w:sz w:val="22"/>
                <w:szCs w:val="22"/>
              </w:rPr>
            </w:pPr>
            <w:r>
              <w:rPr>
                <w:rFonts w:ascii="Calibri" w:eastAsia="Calibri" w:hAnsi="Calibri" w:cs="Calibri"/>
                <w:b/>
                <w:sz w:val="22"/>
                <w:szCs w:val="22"/>
              </w:rPr>
              <w:t>De</w:t>
            </w:r>
            <w:r>
              <w:rPr>
                <w:rFonts w:ascii="Calibri" w:eastAsia="Calibri" w:hAnsi="Calibri" w:cs="Calibri"/>
                <w:b/>
                <w:spacing w:val="-2"/>
                <w:sz w:val="22"/>
                <w:szCs w:val="22"/>
              </w:rPr>
              <w:t>p</w:t>
            </w:r>
            <w:r>
              <w:rPr>
                <w:rFonts w:ascii="Calibri" w:eastAsia="Calibri" w:hAnsi="Calibri" w:cs="Calibri"/>
                <w:b/>
                <w:spacing w:val="1"/>
                <w:sz w:val="22"/>
                <w:szCs w:val="22"/>
              </w:rPr>
              <w:t>l</w:t>
            </w:r>
            <w:r>
              <w:rPr>
                <w:rFonts w:ascii="Calibri" w:eastAsia="Calibri" w:hAnsi="Calibri" w:cs="Calibri"/>
                <w:b/>
                <w:spacing w:val="-1"/>
                <w:sz w:val="22"/>
                <w:szCs w:val="22"/>
              </w:rPr>
              <w:t>o</w:t>
            </w:r>
            <w:r>
              <w:rPr>
                <w:rFonts w:ascii="Calibri" w:eastAsia="Calibri" w:hAnsi="Calibri" w:cs="Calibri"/>
                <w:b/>
                <w:spacing w:val="1"/>
                <w:sz w:val="22"/>
                <w:szCs w:val="22"/>
              </w:rPr>
              <w:t>y</w:t>
            </w:r>
            <w:r>
              <w:rPr>
                <w:rFonts w:ascii="Calibri" w:eastAsia="Calibri" w:hAnsi="Calibri" w:cs="Calibri"/>
                <w:b/>
                <w:sz w:val="22"/>
                <w:szCs w:val="22"/>
              </w:rPr>
              <w:t>me</w:t>
            </w:r>
            <w:r>
              <w:rPr>
                <w:rFonts w:ascii="Calibri" w:eastAsia="Calibri" w:hAnsi="Calibri" w:cs="Calibri"/>
                <w:b/>
                <w:spacing w:val="-1"/>
                <w:sz w:val="22"/>
                <w:szCs w:val="22"/>
              </w:rPr>
              <w:t>n</w:t>
            </w:r>
            <w:r>
              <w:rPr>
                <w:rFonts w:ascii="Calibri" w:eastAsia="Calibri" w:hAnsi="Calibri" w:cs="Calibri"/>
                <w:b/>
                <w:sz w:val="22"/>
                <w:szCs w:val="22"/>
              </w:rPr>
              <w:t>t</w:t>
            </w:r>
            <w:r>
              <w:rPr>
                <w:rFonts w:ascii="Calibri" w:eastAsia="Calibri" w:hAnsi="Calibri" w:cs="Calibri"/>
                <w:b/>
                <w:spacing w:val="1"/>
                <w:sz w:val="22"/>
                <w:szCs w:val="22"/>
              </w:rPr>
              <w:t xml:space="preserve"> </w:t>
            </w:r>
            <w:r>
              <w:rPr>
                <w:rFonts w:ascii="Calibri" w:eastAsia="Calibri" w:hAnsi="Calibri" w:cs="Calibri"/>
                <w:b/>
                <w:spacing w:val="-1"/>
                <w:sz w:val="22"/>
                <w:szCs w:val="22"/>
              </w:rPr>
              <w:t>o</w:t>
            </w:r>
            <w:r>
              <w:rPr>
                <w:rFonts w:ascii="Calibri" w:eastAsia="Calibri" w:hAnsi="Calibri" w:cs="Calibri"/>
                <w:b/>
                <w:sz w:val="22"/>
                <w:szCs w:val="22"/>
              </w:rPr>
              <w:t xml:space="preserve">f </w:t>
            </w:r>
            <w:r>
              <w:rPr>
                <w:rFonts w:ascii="Calibri" w:eastAsia="Calibri" w:hAnsi="Calibri" w:cs="Calibri"/>
                <w:b/>
                <w:spacing w:val="-1"/>
                <w:sz w:val="22"/>
                <w:szCs w:val="22"/>
              </w:rPr>
              <w:t>Sy</w:t>
            </w:r>
            <w:r>
              <w:rPr>
                <w:rFonts w:ascii="Calibri" w:eastAsia="Calibri" w:hAnsi="Calibri" w:cs="Calibri"/>
                <w:b/>
                <w:sz w:val="22"/>
                <w:szCs w:val="22"/>
              </w:rPr>
              <w:t>stem</w:t>
            </w:r>
          </w:p>
        </w:tc>
      </w:tr>
      <w:tr w:rsidR="00CE409C" w14:paraId="6604FEE4" w14:textId="77777777">
        <w:trPr>
          <w:trHeight w:hRule="exact" w:val="434"/>
        </w:trPr>
        <w:tc>
          <w:tcPr>
            <w:tcW w:w="10226" w:type="dxa"/>
            <w:tcBorders>
              <w:top w:val="nil"/>
              <w:left w:val="single" w:sz="5" w:space="0" w:color="A4A4A4"/>
              <w:bottom w:val="nil"/>
              <w:right w:val="single" w:sz="5" w:space="0" w:color="A4A4A4"/>
            </w:tcBorders>
          </w:tcPr>
          <w:p w14:paraId="250904AC" w14:textId="04960566" w:rsidR="00CE409C" w:rsidRDefault="009B090C" w:rsidP="00090A5B">
            <w:pPr>
              <w:spacing w:before="76"/>
              <w:ind w:left="498"/>
              <w:jc w:val="both"/>
              <w:rPr>
                <w:rFonts w:ascii="Calibri" w:eastAsia="Calibri" w:hAnsi="Calibri" w:cs="Calibri"/>
                <w:sz w:val="22"/>
                <w:szCs w:val="22"/>
              </w:rPr>
            </w:pPr>
            <w:r>
              <w:rPr>
                <w:sz w:val="22"/>
                <w:szCs w:val="22"/>
              </w:rPr>
              <w:t xml:space="preserve">   </w:t>
            </w:r>
            <w:r>
              <w:rPr>
                <w:spacing w:val="38"/>
                <w:sz w:val="22"/>
                <w:szCs w:val="22"/>
              </w:rPr>
              <w:t xml:space="preserve"> </w:t>
            </w:r>
            <w:r>
              <w:rPr>
                <w:rFonts w:ascii="Calibri" w:eastAsia="Calibri" w:hAnsi="Calibri" w:cs="Calibri"/>
                <w:sz w:val="22"/>
                <w:szCs w:val="22"/>
              </w:rPr>
              <w:t>W</w:t>
            </w:r>
            <w:r>
              <w:rPr>
                <w:rFonts w:ascii="Calibri" w:eastAsia="Calibri" w:hAnsi="Calibri" w:cs="Calibri"/>
                <w:spacing w:val="1"/>
                <w:sz w:val="22"/>
                <w:szCs w:val="22"/>
              </w:rPr>
              <w:t>e</w:t>
            </w:r>
            <w:r>
              <w:rPr>
                <w:rFonts w:ascii="Calibri" w:eastAsia="Calibri" w:hAnsi="Calibri" w:cs="Calibri"/>
                <w:spacing w:val="-1"/>
                <w:sz w:val="22"/>
                <w:szCs w:val="22"/>
              </w:rPr>
              <w:t>b</w:t>
            </w:r>
            <w:r>
              <w:rPr>
                <w:rFonts w:ascii="Calibri" w:eastAsia="Calibri" w:hAnsi="Calibri" w:cs="Calibri"/>
                <w:sz w:val="22"/>
                <w:szCs w:val="22"/>
              </w:rPr>
              <w:t>site</w:t>
            </w:r>
            <w:r>
              <w:rPr>
                <w:rFonts w:ascii="Calibri" w:eastAsia="Calibri" w:hAnsi="Calibri" w:cs="Calibri"/>
                <w:spacing w:val="-1"/>
                <w:sz w:val="22"/>
                <w:szCs w:val="22"/>
              </w:rPr>
              <w:t xml:space="preserve"> </w:t>
            </w:r>
            <w:r>
              <w:rPr>
                <w:rFonts w:ascii="Calibri" w:eastAsia="Calibri" w:hAnsi="Calibri" w:cs="Calibri"/>
                <w:sz w:val="22"/>
                <w:szCs w:val="22"/>
              </w:rPr>
              <w:t>H</w:t>
            </w:r>
            <w:r>
              <w:rPr>
                <w:rFonts w:ascii="Calibri" w:eastAsia="Calibri" w:hAnsi="Calibri" w:cs="Calibri"/>
                <w:spacing w:val="1"/>
                <w:sz w:val="22"/>
                <w:szCs w:val="22"/>
              </w:rPr>
              <w:t>o</w:t>
            </w:r>
            <w:r>
              <w:rPr>
                <w:rFonts w:ascii="Calibri" w:eastAsia="Calibri" w:hAnsi="Calibri" w:cs="Calibri"/>
                <w:spacing w:val="-2"/>
                <w:sz w:val="22"/>
                <w:szCs w:val="22"/>
              </w:rPr>
              <w:t>s</w:t>
            </w:r>
            <w:r>
              <w:rPr>
                <w:rFonts w:ascii="Calibri" w:eastAsia="Calibri" w:hAnsi="Calibri" w:cs="Calibri"/>
                <w:sz w:val="22"/>
                <w:szCs w:val="22"/>
              </w:rPr>
              <w:t>ti</w:t>
            </w:r>
            <w:r>
              <w:rPr>
                <w:rFonts w:ascii="Calibri" w:eastAsia="Calibri" w:hAnsi="Calibri" w:cs="Calibri"/>
                <w:spacing w:val="-1"/>
                <w:sz w:val="22"/>
                <w:szCs w:val="22"/>
              </w:rPr>
              <w:t>n</w:t>
            </w:r>
            <w:r>
              <w:rPr>
                <w:rFonts w:ascii="Calibri" w:eastAsia="Calibri" w:hAnsi="Calibri" w:cs="Calibri"/>
                <w:sz w:val="22"/>
                <w:szCs w:val="22"/>
              </w:rPr>
              <w:t xml:space="preserve">g                                            </w:t>
            </w:r>
            <w:r>
              <w:rPr>
                <w:rFonts w:ascii="Calibri" w:eastAsia="Calibri" w:hAnsi="Calibri" w:cs="Calibri"/>
                <w:spacing w:val="29"/>
                <w:sz w:val="22"/>
                <w:szCs w:val="22"/>
              </w:rPr>
              <w:t xml:space="preserve"> </w:t>
            </w:r>
            <w:r>
              <w:rPr>
                <w:rFonts w:ascii="Calibri" w:eastAsia="Calibri" w:hAnsi="Calibri" w:cs="Calibri"/>
                <w:spacing w:val="1"/>
                <w:position w:val="1"/>
                <w:sz w:val="22"/>
                <w:szCs w:val="22"/>
              </w:rPr>
              <w:t>D</w:t>
            </w:r>
            <w:r>
              <w:rPr>
                <w:rFonts w:ascii="Calibri" w:eastAsia="Calibri" w:hAnsi="Calibri" w:cs="Calibri"/>
                <w:spacing w:val="-2"/>
                <w:position w:val="1"/>
                <w:sz w:val="22"/>
                <w:szCs w:val="22"/>
              </w:rPr>
              <w:t>e</w:t>
            </w:r>
            <w:r>
              <w:rPr>
                <w:rFonts w:ascii="Calibri" w:eastAsia="Calibri" w:hAnsi="Calibri" w:cs="Calibri"/>
                <w:spacing w:val="1"/>
                <w:position w:val="1"/>
                <w:sz w:val="22"/>
                <w:szCs w:val="22"/>
              </w:rPr>
              <w:t>v</w:t>
            </w:r>
            <w:r>
              <w:rPr>
                <w:rFonts w:ascii="Calibri" w:eastAsia="Calibri" w:hAnsi="Calibri" w:cs="Calibri"/>
                <w:position w:val="1"/>
                <w:sz w:val="22"/>
                <w:szCs w:val="22"/>
              </w:rPr>
              <w:t>e</w:t>
            </w:r>
            <w:r>
              <w:rPr>
                <w:rFonts w:ascii="Calibri" w:eastAsia="Calibri" w:hAnsi="Calibri" w:cs="Calibri"/>
                <w:spacing w:val="-2"/>
                <w:position w:val="1"/>
                <w:sz w:val="22"/>
                <w:szCs w:val="22"/>
              </w:rPr>
              <w:t>l</w:t>
            </w:r>
            <w:r>
              <w:rPr>
                <w:rFonts w:ascii="Calibri" w:eastAsia="Calibri" w:hAnsi="Calibri" w:cs="Calibri"/>
                <w:spacing w:val="1"/>
                <w:position w:val="1"/>
                <w:sz w:val="22"/>
                <w:szCs w:val="22"/>
              </w:rPr>
              <w:t>o</w:t>
            </w:r>
            <w:r>
              <w:rPr>
                <w:rFonts w:ascii="Calibri" w:eastAsia="Calibri" w:hAnsi="Calibri" w:cs="Calibri"/>
                <w:spacing w:val="-1"/>
                <w:position w:val="1"/>
                <w:sz w:val="22"/>
                <w:szCs w:val="22"/>
              </w:rPr>
              <w:t>p</w:t>
            </w:r>
            <w:r>
              <w:rPr>
                <w:rFonts w:ascii="Calibri" w:eastAsia="Calibri" w:hAnsi="Calibri" w:cs="Calibri"/>
                <w:position w:val="1"/>
                <w:sz w:val="22"/>
                <w:szCs w:val="22"/>
              </w:rPr>
              <w:t>er</w:t>
            </w:r>
            <w:r>
              <w:rPr>
                <w:rFonts w:ascii="Calibri" w:eastAsia="Calibri" w:hAnsi="Calibri" w:cs="Calibri"/>
                <w:spacing w:val="2"/>
                <w:position w:val="1"/>
                <w:sz w:val="22"/>
                <w:szCs w:val="22"/>
              </w:rPr>
              <w:t xml:space="preserve"> </w:t>
            </w:r>
            <w:r>
              <w:rPr>
                <w:rFonts w:ascii="Calibri" w:eastAsia="Calibri" w:hAnsi="Calibri" w:cs="Calibri"/>
                <w:position w:val="1"/>
                <w:sz w:val="22"/>
                <w:szCs w:val="22"/>
              </w:rPr>
              <w:t>-</w:t>
            </w:r>
            <w:r>
              <w:rPr>
                <w:rFonts w:ascii="Calibri" w:eastAsia="Calibri" w:hAnsi="Calibri" w:cs="Calibri"/>
                <w:spacing w:val="-2"/>
                <w:position w:val="1"/>
                <w:sz w:val="22"/>
                <w:szCs w:val="22"/>
              </w:rPr>
              <w:t xml:space="preserve"> </w:t>
            </w:r>
            <w:r w:rsidR="00A75767">
              <w:rPr>
                <w:rFonts w:ascii="Calibri" w:eastAsia="Calibri" w:hAnsi="Calibri" w:cs="Calibri"/>
                <w:position w:val="1"/>
                <w:sz w:val="22"/>
                <w:szCs w:val="22"/>
              </w:rPr>
              <w:t>2</w:t>
            </w:r>
            <w:r w:rsidR="00A75767">
              <w:rPr>
                <w:rFonts w:ascii="Calibri" w:eastAsia="Calibri" w:hAnsi="Calibri" w:cs="Calibri"/>
                <w:spacing w:val="1"/>
                <w:position w:val="1"/>
                <w:sz w:val="22"/>
                <w:szCs w:val="22"/>
              </w:rPr>
              <w:t>, Developer</w:t>
            </w:r>
            <w:r>
              <w:rPr>
                <w:rFonts w:ascii="Calibri" w:eastAsia="Calibri" w:hAnsi="Calibri" w:cs="Calibri"/>
                <w:spacing w:val="2"/>
                <w:position w:val="1"/>
                <w:sz w:val="22"/>
                <w:szCs w:val="22"/>
              </w:rPr>
              <w:t xml:space="preserve"> </w:t>
            </w:r>
            <w:r>
              <w:rPr>
                <w:rFonts w:ascii="Calibri" w:eastAsia="Calibri" w:hAnsi="Calibri" w:cs="Calibri"/>
                <w:position w:val="1"/>
                <w:sz w:val="22"/>
                <w:szCs w:val="22"/>
              </w:rPr>
              <w:t>-</w:t>
            </w:r>
            <w:r>
              <w:rPr>
                <w:rFonts w:ascii="Calibri" w:eastAsia="Calibri" w:hAnsi="Calibri" w:cs="Calibri"/>
                <w:spacing w:val="-5"/>
                <w:position w:val="1"/>
                <w:sz w:val="22"/>
                <w:szCs w:val="22"/>
              </w:rPr>
              <w:t xml:space="preserve"> </w:t>
            </w:r>
            <w:r>
              <w:rPr>
                <w:rFonts w:ascii="Calibri" w:eastAsia="Calibri" w:hAnsi="Calibri" w:cs="Calibri"/>
                <w:spacing w:val="1"/>
                <w:position w:val="1"/>
                <w:sz w:val="22"/>
                <w:szCs w:val="22"/>
              </w:rPr>
              <w:t>3</w:t>
            </w:r>
            <w:r>
              <w:rPr>
                <w:rFonts w:ascii="Calibri" w:eastAsia="Calibri" w:hAnsi="Calibri" w:cs="Calibri"/>
                <w:position w:val="1"/>
                <w:sz w:val="22"/>
                <w:szCs w:val="22"/>
              </w:rPr>
              <w:t>[5</w:t>
            </w:r>
            <w:r>
              <w:rPr>
                <w:rFonts w:ascii="Calibri" w:eastAsia="Calibri" w:hAnsi="Calibri" w:cs="Calibri"/>
                <w:spacing w:val="-1"/>
                <w:position w:val="1"/>
                <w:sz w:val="22"/>
                <w:szCs w:val="22"/>
              </w:rPr>
              <w:t>0</w:t>
            </w:r>
            <w:r>
              <w:rPr>
                <w:rFonts w:ascii="Calibri" w:eastAsia="Calibri" w:hAnsi="Calibri" w:cs="Calibri"/>
                <w:position w:val="1"/>
                <w:sz w:val="22"/>
                <w:szCs w:val="22"/>
              </w:rPr>
              <w:t>%</w:t>
            </w:r>
            <w:r w:rsidR="00A75767">
              <w:rPr>
                <w:rFonts w:ascii="Calibri" w:eastAsia="Calibri" w:hAnsi="Calibri" w:cs="Calibri"/>
                <w:position w:val="1"/>
                <w:sz w:val="22"/>
                <w:szCs w:val="22"/>
              </w:rPr>
              <w:t>],</w:t>
            </w:r>
            <w:r w:rsidR="00A75767">
              <w:rPr>
                <w:rFonts w:ascii="Calibri" w:eastAsia="Calibri" w:hAnsi="Calibri" w:cs="Calibri"/>
                <w:spacing w:val="-2"/>
                <w:position w:val="1"/>
                <w:sz w:val="22"/>
                <w:szCs w:val="22"/>
              </w:rPr>
              <w:t xml:space="preserve"> Tester</w:t>
            </w:r>
          </w:p>
        </w:tc>
      </w:tr>
      <w:tr w:rsidR="00CE409C" w14:paraId="46157C50" w14:textId="77777777">
        <w:trPr>
          <w:trHeight w:hRule="exact" w:val="434"/>
        </w:trPr>
        <w:tc>
          <w:tcPr>
            <w:tcW w:w="10226" w:type="dxa"/>
            <w:tcBorders>
              <w:top w:val="nil"/>
              <w:left w:val="single" w:sz="5" w:space="0" w:color="A4A4A4"/>
              <w:bottom w:val="nil"/>
              <w:right w:val="single" w:sz="5" w:space="0" w:color="A4A4A4"/>
            </w:tcBorders>
          </w:tcPr>
          <w:p w14:paraId="68B36ACF" w14:textId="54C54996" w:rsidR="00CE409C" w:rsidRDefault="009B090C" w:rsidP="00090A5B">
            <w:pPr>
              <w:spacing w:before="76"/>
              <w:ind w:left="498"/>
              <w:jc w:val="both"/>
              <w:rPr>
                <w:rFonts w:ascii="Calibri" w:eastAsia="Calibri" w:hAnsi="Calibri" w:cs="Calibri"/>
                <w:sz w:val="22"/>
                <w:szCs w:val="22"/>
              </w:rPr>
            </w:pPr>
            <w:r>
              <w:rPr>
                <w:sz w:val="22"/>
                <w:szCs w:val="22"/>
              </w:rPr>
              <w:t xml:space="preserve">   </w:t>
            </w:r>
            <w:r>
              <w:rPr>
                <w:spacing w:val="38"/>
                <w:sz w:val="22"/>
                <w:szCs w:val="22"/>
              </w:rPr>
              <w:t xml:space="preserve"> </w:t>
            </w:r>
            <w:r>
              <w:rPr>
                <w:rFonts w:ascii="Calibri" w:eastAsia="Calibri" w:hAnsi="Calibri" w:cs="Calibri"/>
                <w:sz w:val="22"/>
                <w:szCs w:val="22"/>
              </w:rPr>
              <w:t>Serv</w:t>
            </w:r>
            <w:r>
              <w:rPr>
                <w:rFonts w:ascii="Calibri" w:eastAsia="Calibri" w:hAnsi="Calibri" w:cs="Calibri"/>
                <w:spacing w:val="1"/>
                <w:sz w:val="22"/>
                <w:szCs w:val="22"/>
              </w:rPr>
              <w:t>e</w:t>
            </w:r>
            <w:r>
              <w:rPr>
                <w:rFonts w:ascii="Calibri" w:eastAsia="Calibri" w:hAnsi="Calibri" w:cs="Calibri"/>
                <w:sz w:val="22"/>
                <w:szCs w:val="22"/>
              </w:rPr>
              <w:t>r</w:t>
            </w:r>
            <w:r>
              <w:rPr>
                <w:rFonts w:ascii="Calibri" w:eastAsia="Calibri" w:hAnsi="Calibri" w:cs="Calibri"/>
                <w:spacing w:val="-2"/>
                <w:sz w:val="22"/>
                <w:szCs w:val="22"/>
              </w:rPr>
              <w:t xml:space="preserve"> </w:t>
            </w:r>
            <w:r>
              <w:rPr>
                <w:rFonts w:ascii="Calibri" w:eastAsia="Calibri" w:hAnsi="Calibri" w:cs="Calibri"/>
                <w:sz w:val="22"/>
                <w:szCs w:val="22"/>
              </w:rPr>
              <w:t>C</w:t>
            </w:r>
            <w:r>
              <w:rPr>
                <w:rFonts w:ascii="Calibri" w:eastAsia="Calibri" w:hAnsi="Calibri" w:cs="Calibri"/>
                <w:spacing w:val="1"/>
                <w:sz w:val="22"/>
                <w:szCs w:val="22"/>
              </w:rPr>
              <w:t>o</w:t>
            </w:r>
            <w:r>
              <w:rPr>
                <w:rFonts w:ascii="Calibri" w:eastAsia="Calibri" w:hAnsi="Calibri" w:cs="Calibri"/>
                <w:spacing w:val="-1"/>
                <w:sz w:val="22"/>
                <w:szCs w:val="22"/>
              </w:rPr>
              <w:t>n</w:t>
            </w:r>
            <w:r>
              <w:rPr>
                <w:rFonts w:ascii="Calibri" w:eastAsia="Calibri" w:hAnsi="Calibri" w:cs="Calibri"/>
                <w:sz w:val="22"/>
                <w:szCs w:val="22"/>
              </w:rPr>
              <w:t>fi</w:t>
            </w:r>
            <w:r>
              <w:rPr>
                <w:rFonts w:ascii="Calibri" w:eastAsia="Calibri" w:hAnsi="Calibri" w:cs="Calibri"/>
                <w:spacing w:val="-1"/>
                <w:sz w:val="22"/>
                <w:szCs w:val="22"/>
              </w:rPr>
              <w:t>gu</w:t>
            </w:r>
            <w:r>
              <w:rPr>
                <w:rFonts w:ascii="Calibri" w:eastAsia="Calibri" w:hAnsi="Calibri" w:cs="Calibri"/>
                <w:sz w:val="22"/>
                <w:szCs w:val="22"/>
              </w:rPr>
              <w:t>rat</w:t>
            </w:r>
            <w:r>
              <w:rPr>
                <w:rFonts w:ascii="Calibri" w:eastAsia="Calibri" w:hAnsi="Calibri" w:cs="Calibri"/>
                <w:spacing w:val="-3"/>
                <w:sz w:val="22"/>
                <w:szCs w:val="22"/>
              </w:rPr>
              <w:t>i</w:t>
            </w:r>
            <w:r>
              <w:rPr>
                <w:rFonts w:ascii="Calibri" w:eastAsia="Calibri" w:hAnsi="Calibri" w:cs="Calibri"/>
                <w:spacing w:val="1"/>
                <w:sz w:val="22"/>
                <w:szCs w:val="22"/>
              </w:rPr>
              <w:t>o</w:t>
            </w:r>
            <w:r>
              <w:rPr>
                <w:rFonts w:ascii="Calibri" w:eastAsia="Calibri" w:hAnsi="Calibri" w:cs="Calibri"/>
                <w:sz w:val="22"/>
                <w:szCs w:val="22"/>
              </w:rPr>
              <w:t xml:space="preserve">n                                     </w:t>
            </w:r>
            <w:r>
              <w:rPr>
                <w:rFonts w:ascii="Calibri" w:eastAsia="Calibri" w:hAnsi="Calibri" w:cs="Calibri"/>
                <w:spacing w:val="2"/>
                <w:sz w:val="22"/>
                <w:szCs w:val="22"/>
              </w:rPr>
              <w:t xml:space="preserve"> </w:t>
            </w:r>
            <w:r>
              <w:rPr>
                <w:rFonts w:ascii="Calibri" w:eastAsia="Calibri" w:hAnsi="Calibri" w:cs="Calibri"/>
                <w:spacing w:val="1"/>
                <w:position w:val="1"/>
                <w:sz w:val="22"/>
                <w:szCs w:val="22"/>
              </w:rPr>
              <w:t>D</w:t>
            </w:r>
            <w:r>
              <w:rPr>
                <w:rFonts w:ascii="Calibri" w:eastAsia="Calibri" w:hAnsi="Calibri" w:cs="Calibri"/>
                <w:spacing w:val="-2"/>
                <w:position w:val="1"/>
                <w:sz w:val="22"/>
                <w:szCs w:val="22"/>
              </w:rPr>
              <w:t>e</w:t>
            </w:r>
            <w:r>
              <w:rPr>
                <w:rFonts w:ascii="Calibri" w:eastAsia="Calibri" w:hAnsi="Calibri" w:cs="Calibri"/>
                <w:spacing w:val="1"/>
                <w:position w:val="1"/>
                <w:sz w:val="22"/>
                <w:szCs w:val="22"/>
              </w:rPr>
              <w:t>v</w:t>
            </w:r>
            <w:r>
              <w:rPr>
                <w:rFonts w:ascii="Calibri" w:eastAsia="Calibri" w:hAnsi="Calibri" w:cs="Calibri"/>
                <w:position w:val="1"/>
                <w:sz w:val="22"/>
                <w:szCs w:val="22"/>
              </w:rPr>
              <w:t>e</w:t>
            </w:r>
            <w:r>
              <w:rPr>
                <w:rFonts w:ascii="Calibri" w:eastAsia="Calibri" w:hAnsi="Calibri" w:cs="Calibri"/>
                <w:spacing w:val="-2"/>
                <w:position w:val="1"/>
                <w:sz w:val="22"/>
                <w:szCs w:val="22"/>
              </w:rPr>
              <w:t>l</w:t>
            </w:r>
            <w:r>
              <w:rPr>
                <w:rFonts w:ascii="Calibri" w:eastAsia="Calibri" w:hAnsi="Calibri" w:cs="Calibri"/>
                <w:spacing w:val="1"/>
                <w:position w:val="1"/>
                <w:sz w:val="22"/>
                <w:szCs w:val="22"/>
              </w:rPr>
              <w:t>o</w:t>
            </w:r>
            <w:r>
              <w:rPr>
                <w:rFonts w:ascii="Calibri" w:eastAsia="Calibri" w:hAnsi="Calibri" w:cs="Calibri"/>
                <w:spacing w:val="-1"/>
                <w:position w:val="1"/>
                <w:sz w:val="22"/>
                <w:szCs w:val="22"/>
              </w:rPr>
              <w:t>p</w:t>
            </w:r>
            <w:r>
              <w:rPr>
                <w:rFonts w:ascii="Calibri" w:eastAsia="Calibri" w:hAnsi="Calibri" w:cs="Calibri"/>
                <w:position w:val="1"/>
                <w:sz w:val="22"/>
                <w:szCs w:val="22"/>
              </w:rPr>
              <w:t>er</w:t>
            </w:r>
            <w:r>
              <w:rPr>
                <w:rFonts w:ascii="Calibri" w:eastAsia="Calibri" w:hAnsi="Calibri" w:cs="Calibri"/>
                <w:spacing w:val="2"/>
                <w:position w:val="1"/>
                <w:sz w:val="22"/>
                <w:szCs w:val="22"/>
              </w:rPr>
              <w:t xml:space="preserve"> </w:t>
            </w:r>
            <w:r>
              <w:rPr>
                <w:rFonts w:ascii="Calibri" w:eastAsia="Calibri" w:hAnsi="Calibri" w:cs="Calibri"/>
                <w:position w:val="1"/>
                <w:sz w:val="22"/>
                <w:szCs w:val="22"/>
              </w:rPr>
              <w:t>-</w:t>
            </w:r>
            <w:r>
              <w:rPr>
                <w:rFonts w:ascii="Calibri" w:eastAsia="Calibri" w:hAnsi="Calibri" w:cs="Calibri"/>
                <w:spacing w:val="-2"/>
                <w:position w:val="1"/>
                <w:sz w:val="22"/>
                <w:szCs w:val="22"/>
              </w:rPr>
              <w:t xml:space="preserve"> </w:t>
            </w:r>
            <w:r>
              <w:rPr>
                <w:rFonts w:ascii="Calibri" w:eastAsia="Calibri" w:hAnsi="Calibri" w:cs="Calibri"/>
                <w:spacing w:val="1"/>
                <w:position w:val="1"/>
                <w:sz w:val="22"/>
                <w:szCs w:val="22"/>
              </w:rPr>
              <w:t>3</w:t>
            </w:r>
            <w:r>
              <w:rPr>
                <w:rFonts w:ascii="Calibri" w:eastAsia="Calibri" w:hAnsi="Calibri" w:cs="Calibri"/>
                <w:position w:val="1"/>
                <w:sz w:val="22"/>
                <w:szCs w:val="22"/>
              </w:rPr>
              <w:t>[</w:t>
            </w:r>
            <w:r>
              <w:rPr>
                <w:rFonts w:ascii="Calibri" w:eastAsia="Calibri" w:hAnsi="Calibri" w:cs="Calibri"/>
                <w:spacing w:val="-2"/>
                <w:position w:val="1"/>
                <w:sz w:val="22"/>
                <w:szCs w:val="22"/>
              </w:rPr>
              <w:t>5</w:t>
            </w:r>
            <w:r>
              <w:rPr>
                <w:rFonts w:ascii="Calibri" w:eastAsia="Calibri" w:hAnsi="Calibri" w:cs="Calibri"/>
                <w:spacing w:val="1"/>
                <w:position w:val="1"/>
                <w:sz w:val="22"/>
                <w:szCs w:val="22"/>
              </w:rPr>
              <w:t>0</w:t>
            </w:r>
            <w:r>
              <w:rPr>
                <w:rFonts w:ascii="Calibri" w:eastAsia="Calibri" w:hAnsi="Calibri" w:cs="Calibri"/>
                <w:position w:val="1"/>
                <w:sz w:val="22"/>
                <w:szCs w:val="22"/>
              </w:rPr>
              <w:t>%</w:t>
            </w:r>
            <w:r w:rsidR="00A75767">
              <w:rPr>
                <w:rFonts w:ascii="Calibri" w:eastAsia="Calibri" w:hAnsi="Calibri" w:cs="Calibri"/>
                <w:position w:val="1"/>
                <w:sz w:val="22"/>
                <w:szCs w:val="22"/>
              </w:rPr>
              <w:t>]</w:t>
            </w:r>
            <w:r w:rsidR="00A75767">
              <w:rPr>
                <w:rFonts w:ascii="Calibri" w:eastAsia="Calibri" w:hAnsi="Calibri" w:cs="Calibri"/>
                <w:spacing w:val="-2"/>
                <w:position w:val="1"/>
                <w:sz w:val="22"/>
                <w:szCs w:val="22"/>
              </w:rPr>
              <w:t>,</w:t>
            </w:r>
            <w:r w:rsidR="00A75767">
              <w:rPr>
                <w:rFonts w:ascii="Calibri" w:eastAsia="Calibri" w:hAnsi="Calibri" w:cs="Calibri"/>
                <w:spacing w:val="1"/>
                <w:position w:val="1"/>
                <w:sz w:val="22"/>
                <w:szCs w:val="22"/>
              </w:rPr>
              <w:t xml:space="preserve"> Developer</w:t>
            </w:r>
            <w:r>
              <w:rPr>
                <w:rFonts w:ascii="Calibri" w:eastAsia="Calibri" w:hAnsi="Calibri" w:cs="Calibri"/>
                <w:spacing w:val="2"/>
                <w:position w:val="1"/>
                <w:sz w:val="22"/>
                <w:szCs w:val="22"/>
              </w:rPr>
              <w:t xml:space="preserve"> </w:t>
            </w:r>
            <w:r>
              <w:rPr>
                <w:rFonts w:ascii="Calibri" w:eastAsia="Calibri" w:hAnsi="Calibri" w:cs="Calibri"/>
                <w:position w:val="1"/>
                <w:sz w:val="22"/>
                <w:szCs w:val="22"/>
              </w:rPr>
              <w:t xml:space="preserve">- </w:t>
            </w:r>
            <w:r w:rsidR="00A75767">
              <w:rPr>
                <w:rFonts w:ascii="Calibri" w:eastAsia="Calibri" w:hAnsi="Calibri" w:cs="Calibri"/>
                <w:spacing w:val="1"/>
                <w:position w:val="1"/>
                <w:sz w:val="22"/>
                <w:szCs w:val="22"/>
              </w:rPr>
              <w:t>1</w:t>
            </w:r>
            <w:r w:rsidR="00A75767">
              <w:rPr>
                <w:rFonts w:ascii="Calibri" w:eastAsia="Calibri" w:hAnsi="Calibri" w:cs="Calibri"/>
                <w:spacing w:val="-2"/>
                <w:position w:val="1"/>
                <w:sz w:val="22"/>
                <w:szCs w:val="22"/>
              </w:rPr>
              <w:t>,</w:t>
            </w:r>
            <w:r w:rsidR="00A75767">
              <w:rPr>
                <w:rFonts w:ascii="Calibri" w:eastAsia="Calibri" w:hAnsi="Calibri" w:cs="Calibri"/>
                <w:position w:val="1"/>
                <w:sz w:val="22"/>
                <w:szCs w:val="22"/>
              </w:rPr>
              <w:t xml:space="preserve"> Tester</w:t>
            </w:r>
          </w:p>
        </w:tc>
      </w:tr>
      <w:tr w:rsidR="00CE409C" w14:paraId="09D6AFEE" w14:textId="77777777">
        <w:trPr>
          <w:trHeight w:hRule="exact" w:val="434"/>
        </w:trPr>
        <w:tc>
          <w:tcPr>
            <w:tcW w:w="10226" w:type="dxa"/>
            <w:tcBorders>
              <w:top w:val="nil"/>
              <w:left w:val="single" w:sz="5" w:space="0" w:color="A4A4A4"/>
              <w:bottom w:val="nil"/>
              <w:right w:val="single" w:sz="5" w:space="0" w:color="A4A4A4"/>
            </w:tcBorders>
          </w:tcPr>
          <w:p w14:paraId="414EDF3B" w14:textId="0BDD5238" w:rsidR="00CE409C" w:rsidRDefault="009B090C" w:rsidP="00090A5B">
            <w:pPr>
              <w:spacing w:before="74"/>
              <w:ind w:left="498"/>
              <w:jc w:val="both"/>
              <w:rPr>
                <w:rFonts w:ascii="Calibri" w:eastAsia="Calibri" w:hAnsi="Calibri" w:cs="Calibri"/>
                <w:sz w:val="22"/>
                <w:szCs w:val="22"/>
              </w:rPr>
            </w:pPr>
            <w:r>
              <w:rPr>
                <w:sz w:val="22"/>
                <w:szCs w:val="22"/>
              </w:rPr>
              <w:t xml:space="preserve">   </w:t>
            </w:r>
            <w:r>
              <w:rPr>
                <w:spacing w:val="38"/>
                <w:sz w:val="22"/>
                <w:szCs w:val="22"/>
              </w:rPr>
              <w:t xml:space="preserve"> </w:t>
            </w:r>
            <w:r>
              <w:rPr>
                <w:rFonts w:ascii="Calibri" w:eastAsia="Calibri" w:hAnsi="Calibri" w:cs="Calibri"/>
                <w:spacing w:val="1"/>
                <w:sz w:val="22"/>
                <w:szCs w:val="22"/>
              </w:rPr>
              <w:t>P</w:t>
            </w:r>
            <w:r>
              <w:rPr>
                <w:rFonts w:ascii="Calibri" w:eastAsia="Calibri" w:hAnsi="Calibri" w:cs="Calibri"/>
                <w:sz w:val="22"/>
                <w:szCs w:val="22"/>
              </w:rPr>
              <w:t>rep</w:t>
            </w:r>
            <w:r>
              <w:rPr>
                <w:rFonts w:ascii="Calibri" w:eastAsia="Calibri" w:hAnsi="Calibri" w:cs="Calibri"/>
                <w:spacing w:val="-1"/>
                <w:sz w:val="22"/>
                <w:szCs w:val="22"/>
              </w:rPr>
              <w:t>a</w:t>
            </w:r>
            <w:r>
              <w:rPr>
                <w:rFonts w:ascii="Calibri" w:eastAsia="Calibri" w:hAnsi="Calibri" w:cs="Calibri"/>
                <w:sz w:val="22"/>
                <w:szCs w:val="22"/>
              </w:rPr>
              <w:t>ri</w:t>
            </w:r>
            <w:r>
              <w:rPr>
                <w:rFonts w:ascii="Calibri" w:eastAsia="Calibri" w:hAnsi="Calibri" w:cs="Calibri"/>
                <w:spacing w:val="-1"/>
                <w:sz w:val="22"/>
                <w:szCs w:val="22"/>
              </w:rPr>
              <w:t>n</w:t>
            </w:r>
            <w:r>
              <w:rPr>
                <w:rFonts w:ascii="Calibri" w:eastAsia="Calibri" w:hAnsi="Calibri" w:cs="Calibri"/>
                <w:sz w:val="22"/>
                <w:szCs w:val="22"/>
              </w:rPr>
              <w:t>g</w:t>
            </w:r>
            <w:r>
              <w:rPr>
                <w:rFonts w:ascii="Calibri" w:eastAsia="Calibri" w:hAnsi="Calibri" w:cs="Calibri"/>
                <w:spacing w:val="-1"/>
                <w:sz w:val="22"/>
                <w:szCs w:val="22"/>
              </w:rPr>
              <w:t xml:space="preserve"> </w:t>
            </w:r>
            <w:r>
              <w:rPr>
                <w:rFonts w:ascii="Calibri" w:eastAsia="Calibri" w:hAnsi="Calibri" w:cs="Calibri"/>
                <w:sz w:val="22"/>
                <w:szCs w:val="22"/>
              </w:rPr>
              <w:t>U</w:t>
            </w:r>
            <w:r>
              <w:rPr>
                <w:rFonts w:ascii="Calibri" w:eastAsia="Calibri" w:hAnsi="Calibri" w:cs="Calibri"/>
                <w:spacing w:val="-2"/>
                <w:sz w:val="22"/>
                <w:szCs w:val="22"/>
              </w:rPr>
              <w:t>s</w:t>
            </w:r>
            <w:r>
              <w:rPr>
                <w:rFonts w:ascii="Calibri" w:eastAsia="Calibri" w:hAnsi="Calibri" w:cs="Calibri"/>
                <w:sz w:val="22"/>
                <w:szCs w:val="22"/>
              </w:rPr>
              <w:t>er</w:t>
            </w:r>
            <w:r>
              <w:rPr>
                <w:rFonts w:ascii="Calibri" w:eastAsia="Calibri" w:hAnsi="Calibri" w:cs="Calibri"/>
                <w:spacing w:val="-1"/>
                <w:sz w:val="22"/>
                <w:szCs w:val="22"/>
              </w:rPr>
              <w:t xml:space="preserve"> </w:t>
            </w:r>
            <w:r>
              <w:rPr>
                <w:rFonts w:ascii="Calibri" w:eastAsia="Calibri" w:hAnsi="Calibri" w:cs="Calibri"/>
                <w:spacing w:val="1"/>
                <w:sz w:val="22"/>
                <w:szCs w:val="22"/>
              </w:rPr>
              <w:t>M</w:t>
            </w:r>
            <w:r>
              <w:rPr>
                <w:rFonts w:ascii="Calibri" w:eastAsia="Calibri" w:hAnsi="Calibri" w:cs="Calibri"/>
                <w:sz w:val="22"/>
                <w:szCs w:val="22"/>
              </w:rPr>
              <w:t>a</w:t>
            </w:r>
            <w:r>
              <w:rPr>
                <w:rFonts w:ascii="Calibri" w:eastAsia="Calibri" w:hAnsi="Calibri" w:cs="Calibri"/>
                <w:spacing w:val="-1"/>
                <w:sz w:val="22"/>
                <w:szCs w:val="22"/>
              </w:rPr>
              <w:t>nu</w:t>
            </w:r>
            <w:r>
              <w:rPr>
                <w:rFonts w:ascii="Calibri" w:eastAsia="Calibri" w:hAnsi="Calibri" w:cs="Calibri"/>
                <w:sz w:val="22"/>
                <w:szCs w:val="22"/>
              </w:rPr>
              <w:t xml:space="preserve">al                                </w:t>
            </w:r>
            <w:r>
              <w:rPr>
                <w:rFonts w:ascii="Calibri" w:eastAsia="Calibri" w:hAnsi="Calibri" w:cs="Calibri"/>
                <w:spacing w:val="38"/>
                <w:sz w:val="22"/>
                <w:szCs w:val="22"/>
              </w:rPr>
              <w:t xml:space="preserve"> </w:t>
            </w:r>
            <w:r>
              <w:rPr>
                <w:rFonts w:ascii="Calibri" w:eastAsia="Calibri" w:hAnsi="Calibri" w:cs="Calibri"/>
                <w:spacing w:val="1"/>
                <w:position w:val="1"/>
                <w:sz w:val="22"/>
                <w:szCs w:val="22"/>
              </w:rPr>
              <w:t>D</w:t>
            </w:r>
            <w:r>
              <w:rPr>
                <w:rFonts w:ascii="Calibri" w:eastAsia="Calibri" w:hAnsi="Calibri" w:cs="Calibri"/>
                <w:spacing w:val="-2"/>
                <w:position w:val="1"/>
                <w:sz w:val="22"/>
                <w:szCs w:val="22"/>
              </w:rPr>
              <w:t>e</w:t>
            </w:r>
            <w:r>
              <w:rPr>
                <w:rFonts w:ascii="Calibri" w:eastAsia="Calibri" w:hAnsi="Calibri" w:cs="Calibri"/>
                <w:spacing w:val="1"/>
                <w:position w:val="1"/>
                <w:sz w:val="22"/>
                <w:szCs w:val="22"/>
              </w:rPr>
              <w:t>v</w:t>
            </w:r>
            <w:r>
              <w:rPr>
                <w:rFonts w:ascii="Calibri" w:eastAsia="Calibri" w:hAnsi="Calibri" w:cs="Calibri"/>
                <w:position w:val="1"/>
                <w:sz w:val="22"/>
                <w:szCs w:val="22"/>
              </w:rPr>
              <w:t>e</w:t>
            </w:r>
            <w:r>
              <w:rPr>
                <w:rFonts w:ascii="Calibri" w:eastAsia="Calibri" w:hAnsi="Calibri" w:cs="Calibri"/>
                <w:spacing w:val="-2"/>
                <w:position w:val="1"/>
                <w:sz w:val="22"/>
                <w:szCs w:val="22"/>
              </w:rPr>
              <w:t>l</w:t>
            </w:r>
            <w:r>
              <w:rPr>
                <w:rFonts w:ascii="Calibri" w:eastAsia="Calibri" w:hAnsi="Calibri" w:cs="Calibri"/>
                <w:spacing w:val="1"/>
                <w:position w:val="1"/>
                <w:sz w:val="22"/>
                <w:szCs w:val="22"/>
              </w:rPr>
              <w:t>o</w:t>
            </w:r>
            <w:r>
              <w:rPr>
                <w:rFonts w:ascii="Calibri" w:eastAsia="Calibri" w:hAnsi="Calibri" w:cs="Calibri"/>
                <w:spacing w:val="-1"/>
                <w:position w:val="1"/>
                <w:sz w:val="22"/>
                <w:szCs w:val="22"/>
              </w:rPr>
              <w:t>p</w:t>
            </w:r>
            <w:r>
              <w:rPr>
                <w:rFonts w:ascii="Calibri" w:eastAsia="Calibri" w:hAnsi="Calibri" w:cs="Calibri"/>
                <w:position w:val="1"/>
                <w:sz w:val="22"/>
                <w:szCs w:val="22"/>
              </w:rPr>
              <w:t>er</w:t>
            </w:r>
            <w:r>
              <w:rPr>
                <w:rFonts w:ascii="Calibri" w:eastAsia="Calibri" w:hAnsi="Calibri" w:cs="Calibri"/>
                <w:spacing w:val="2"/>
                <w:position w:val="1"/>
                <w:sz w:val="22"/>
                <w:szCs w:val="22"/>
              </w:rPr>
              <w:t xml:space="preserve"> </w:t>
            </w:r>
            <w:r>
              <w:rPr>
                <w:rFonts w:ascii="Calibri" w:eastAsia="Calibri" w:hAnsi="Calibri" w:cs="Calibri"/>
                <w:position w:val="1"/>
                <w:sz w:val="22"/>
                <w:szCs w:val="22"/>
              </w:rPr>
              <w:t>-</w:t>
            </w:r>
            <w:r>
              <w:rPr>
                <w:rFonts w:ascii="Calibri" w:eastAsia="Calibri" w:hAnsi="Calibri" w:cs="Calibri"/>
                <w:spacing w:val="-2"/>
                <w:position w:val="1"/>
                <w:sz w:val="22"/>
                <w:szCs w:val="22"/>
              </w:rPr>
              <w:t xml:space="preserve"> </w:t>
            </w:r>
            <w:r>
              <w:rPr>
                <w:rFonts w:ascii="Calibri" w:eastAsia="Calibri" w:hAnsi="Calibri" w:cs="Calibri"/>
                <w:spacing w:val="1"/>
                <w:position w:val="1"/>
                <w:sz w:val="22"/>
                <w:szCs w:val="22"/>
              </w:rPr>
              <w:t>3</w:t>
            </w:r>
            <w:r>
              <w:rPr>
                <w:rFonts w:ascii="Calibri" w:eastAsia="Calibri" w:hAnsi="Calibri" w:cs="Calibri"/>
                <w:position w:val="1"/>
                <w:sz w:val="22"/>
                <w:szCs w:val="22"/>
              </w:rPr>
              <w:t>[</w:t>
            </w:r>
            <w:r>
              <w:rPr>
                <w:rFonts w:ascii="Calibri" w:eastAsia="Calibri" w:hAnsi="Calibri" w:cs="Calibri"/>
                <w:spacing w:val="-2"/>
                <w:position w:val="1"/>
                <w:sz w:val="22"/>
                <w:szCs w:val="22"/>
              </w:rPr>
              <w:t>5</w:t>
            </w:r>
            <w:r>
              <w:rPr>
                <w:rFonts w:ascii="Calibri" w:eastAsia="Calibri" w:hAnsi="Calibri" w:cs="Calibri"/>
                <w:spacing w:val="1"/>
                <w:position w:val="1"/>
                <w:sz w:val="22"/>
                <w:szCs w:val="22"/>
              </w:rPr>
              <w:t>0</w:t>
            </w:r>
            <w:r>
              <w:rPr>
                <w:rFonts w:ascii="Calibri" w:eastAsia="Calibri" w:hAnsi="Calibri" w:cs="Calibri"/>
                <w:position w:val="1"/>
                <w:sz w:val="22"/>
                <w:szCs w:val="22"/>
              </w:rPr>
              <w:t>%</w:t>
            </w:r>
            <w:r w:rsidR="00A75767">
              <w:rPr>
                <w:rFonts w:ascii="Calibri" w:eastAsia="Calibri" w:hAnsi="Calibri" w:cs="Calibri"/>
                <w:position w:val="1"/>
                <w:sz w:val="22"/>
                <w:szCs w:val="22"/>
              </w:rPr>
              <w:t>]</w:t>
            </w:r>
            <w:r w:rsidR="00A75767">
              <w:rPr>
                <w:rFonts w:ascii="Calibri" w:eastAsia="Calibri" w:hAnsi="Calibri" w:cs="Calibri"/>
                <w:spacing w:val="-2"/>
                <w:position w:val="1"/>
                <w:sz w:val="22"/>
                <w:szCs w:val="22"/>
              </w:rPr>
              <w:t>,</w:t>
            </w:r>
            <w:r w:rsidR="00A75767">
              <w:rPr>
                <w:rFonts w:ascii="Calibri" w:eastAsia="Calibri" w:hAnsi="Calibri" w:cs="Calibri"/>
                <w:spacing w:val="1"/>
                <w:position w:val="1"/>
                <w:sz w:val="22"/>
                <w:szCs w:val="22"/>
              </w:rPr>
              <w:t xml:space="preserve"> Developer</w:t>
            </w:r>
            <w:r>
              <w:rPr>
                <w:rFonts w:ascii="Calibri" w:eastAsia="Calibri" w:hAnsi="Calibri" w:cs="Calibri"/>
                <w:spacing w:val="2"/>
                <w:position w:val="1"/>
                <w:sz w:val="22"/>
                <w:szCs w:val="22"/>
              </w:rPr>
              <w:t xml:space="preserve"> </w:t>
            </w:r>
            <w:r>
              <w:rPr>
                <w:rFonts w:ascii="Calibri" w:eastAsia="Calibri" w:hAnsi="Calibri" w:cs="Calibri"/>
                <w:position w:val="1"/>
                <w:sz w:val="22"/>
                <w:szCs w:val="22"/>
              </w:rPr>
              <w:t>- 2</w:t>
            </w:r>
          </w:p>
        </w:tc>
      </w:tr>
      <w:tr w:rsidR="00CE409C" w14:paraId="74C5C82C" w14:textId="77777777">
        <w:trPr>
          <w:trHeight w:hRule="exact" w:val="435"/>
        </w:trPr>
        <w:tc>
          <w:tcPr>
            <w:tcW w:w="10226" w:type="dxa"/>
            <w:tcBorders>
              <w:top w:val="nil"/>
              <w:left w:val="single" w:sz="5" w:space="0" w:color="A4A4A4"/>
              <w:bottom w:val="nil"/>
              <w:right w:val="single" w:sz="5" w:space="0" w:color="A4A4A4"/>
            </w:tcBorders>
          </w:tcPr>
          <w:p w14:paraId="0C27FA9B" w14:textId="7FA95266" w:rsidR="00CE409C" w:rsidRDefault="009B090C" w:rsidP="00090A5B">
            <w:pPr>
              <w:spacing w:before="74"/>
              <w:ind w:left="498"/>
              <w:jc w:val="both"/>
              <w:rPr>
                <w:rFonts w:ascii="Calibri" w:eastAsia="Calibri" w:hAnsi="Calibri" w:cs="Calibri"/>
                <w:sz w:val="22"/>
                <w:szCs w:val="22"/>
              </w:rPr>
            </w:pPr>
            <w:r>
              <w:rPr>
                <w:sz w:val="22"/>
                <w:szCs w:val="22"/>
              </w:rPr>
              <w:t xml:space="preserve">   </w:t>
            </w:r>
            <w:r>
              <w:rPr>
                <w:spacing w:val="38"/>
                <w:sz w:val="22"/>
                <w:szCs w:val="22"/>
              </w:rPr>
              <w:t xml:space="preserve"> </w:t>
            </w:r>
            <w:r>
              <w:rPr>
                <w:rFonts w:ascii="Calibri" w:eastAsia="Calibri" w:hAnsi="Calibri" w:cs="Calibri"/>
                <w:spacing w:val="1"/>
                <w:sz w:val="22"/>
                <w:szCs w:val="22"/>
              </w:rPr>
              <w:t>P</w:t>
            </w:r>
            <w:r>
              <w:rPr>
                <w:rFonts w:ascii="Calibri" w:eastAsia="Calibri" w:hAnsi="Calibri" w:cs="Calibri"/>
                <w:sz w:val="22"/>
                <w:szCs w:val="22"/>
              </w:rPr>
              <w:t>rep</w:t>
            </w:r>
            <w:r>
              <w:rPr>
                <w:rFonts w:ascii="Calibri" w:eastAsia="Calibri" w:hAnsi="Calibri" w:cs="Calibri"/>
                <w:spacing w:val="-1"/>
                <w:sz w:val="22"/>
                <w:szCs w:val="22"/>
              </w:rPr>
              <w:t>a</w:t>
            </w:r>
            <w:r>
              <w:rPr>
                <w:rFonts w:ascii="Calibri" w:eastAsia="Calibri" w:hAnsi="Calibri" w:cs="Calibri"/>
                <w:sz w:val="22"/>
                <w:szCs w:val="22"/>
              </w:rPr>
              <w:t>ri</w:t>
            </w:r>
            <w:r>
              <w:rPr>
                <w:rFonts w:ascii="Calibri" w:eastAsia="Calibri" w:hAnsi="Calibri" w:cs="Calibri"/>
                <w:spacing w:val="-1"/>
                <w:sz w:val="22"/>
                <w:szCs w:val="22"/>
              </w:rPr>
              <w:t>n</w:t>
            </w:r>
            <w:r>
              <w:rPr>
                <w:rFonts w:ascii="Calibri" w:eastAsia="Calibri" w:hAnsi="Calibri" w:cs="Calibri"/>
                <w:sz w:val="22"/>
                <w:szCs w:val="22"/>
              </w:rPr>
              <w:t>g</w:t>
            </w:r>
            <w:r>
              <w:rPr>
                <w:rFonts w:ascii="Calibri" w:eastAsia="Calibri" w:hAnsi="Calibri" w:cs="Calibri"/>
                <w:spacing w:val="-1"/>
                <w:sz w:val="22"/>
                <w:szCs w:val="22"/>
              </w:rPr>
              <w:t xml:space="preserve"> T</w:t>
            </w:r>
            <w:r>
              <w:rPr>
                <w:rFonts w:ascii="Calibri" w:eastAsia="Calibri" w:hAnsi="Calibri" w:cs="Calibri"/>
                <w:sz w:val="22"/>
                <w:szCs w:val="22"/>
              </w:rPr>
              <w:t>ech</w:t>
            </w:r>
            <w:r>
              <w:rPr>
                <w:rFonts w:ascii="Calibri" w:eastAsia="Calibri" w:hAnsi="Calibri" w:cs="Calibri"/>
                <w:spacing w:val="-1"/>
                <w:sz w:val="22"/>
                <w:szCs w:val="22"/>
              </w:rPr>
              <w:t>n</w:t>
            </w:r>
            <w:r>
              <w:rPr>
                <w:rFonts w:ascii="Calibri" w:eastAsia="Calibri" w:hAnsi="Calibri" w:cs="Calibri"/>
                <w:sz w:val="22"/>
                <w:szCs w:val="22"/>
              </w:rPr>
              <w:t>ical</w:t>
            </w:r>
            <w:r>
              <w:rPr>
                <w:rFonts w:ascii="Calibri" w:eastAsia="Calibri" w:hAnsi="Calibri" w:cs="Calibri"/>
                <w:spacing w:val="-2"/>
                <w:sz w:val="22"/>
                <w:szCs w:val="22"/>
              </w:rPr>
              <w:t xml:space="preserve"> </w:t>
            </w:r>
            <w:r>
              <w:rPr>
                <w:rFonts w:ascii="Calibri" w:eastAsia="Calibri" w:hAnsi="Calibri" w:cs="Calibri"/>
                <w:spacing w:val="1"/>
                <w:sz w:val="22"/>
                <w:szCs w:val="22"/>
              </w:rPr>
              <w:t>D</w:t>
            </w:r>
            <w:r>
              <w:rPr>
                <w:rFonts w:ascii="Calibri" w:eastAsia="Calibri" w:hAnsi="Calibri" w:cs="Calibri"/>
                <w:spacing w:val="-1"/>
                <w:sz w:val="22"/>
                <w:szCs w:val="22"/>
              </w:rPr>
              <w:t>o</w:t>
            </w:r>
            <w:r>
              <w:rPr>
                <w:rFonts w:ascii="Calibri" w:eastAsia="Calibri" w:hAnsi="Calibri" w:cs="Calibri"/>
                <w:sz w:val="22"/>
                <w:szCs w:val="22"/>
              </w:rPr>
              <w:t>cu</w:t>
            </w:r>
            <w:r>
              <w:rPr>
                <w:rFonts w:ascii="Calibri" w:eastAsia="Calibri" w:hAnsi="Calibri" w:cs="Calibri"/>
                <w:spacing w:val="-2"/>
                <w:sz w:val="22"/>
                <w:szCs w:val="22"/>
              </w:rPr>
              <w:t>m</w:t>
            </w:r>
            <w:r>
              <w:rPr>
                <w:rFonts w:ascii="Calibri" w:eastAsia="Calibri" w:hAnsi="Calibri" w:cs="Calibri"/>
                <w:sz w:val="22"/>
                <w:szCs w:val="22"/>
              </w:rPr>
              <w:t>entat</w:t>
            </w:r>
            <w:r>
              <w:rPr>
                <w:rFonts w:ascii="Calibri" w:eastAsia="Calibri" w:hAnsi="Calibri" w:cs="Calibri"/>
                <w:spacing w:val="-2"/>
                <w:sz w:val="22"/>
                <w:szCs w:val="22"/>
              </w:rPr>
              <w:t>i</w:t>
            </w:r>
            <w:r>
              <w:rPr>
                <w:rFonts w:ascii="Calibri" w:eastAsia="Calibri" w:hAnsi="Calibri" w:cs="Calibri"/>
                <w:spacing w:val="1"/>
                <w:sz w:val="22"/>
                <w:szCs w:val="22"/>
              </w:rPr>
              <w:t>o</w:t>
            </w:r>
            <w:r>
              <w:rPr>
                <w:rFonts w:ascii="Calibri" w:eastAsia="Calibri" w:hAnsi="Calibri" w:cs="Calibri"/>
                <w:sz w:val="22"/>
                <w:szCs w:val="22"/>
              </w:rPr>
              <w:t xml:space="preserve">n         </w:t>
            </w:r>
            <w:r>
              <w:rPr>
                <w:rFonts w:ascii="Calibri" w:eastAsia="Calibri" w:hAnsi="Calibri" w:cs="Calibri"/>
                <w:spacing w:val="39"/>
                <w:sz w:val="22"/>
                <w:szCs w:val="22"/>
              </w:rPr>
              <w:t xml:space="preserve"> </w:t>
            </w:r>
            <w:r>
              <w:rPr>
                <w:rFonts w:ascii="Calibri" w:eastAsia="Calibri" w:hAnsi="Calibri" w:cs="Calibri"/>
                <w:spacing w:val="1"/>
                <w:position w:val="1"/>
                <w:sz w:val="22"/>
                <w:szCs w:val="22"/>
              </w:rPr>
              <w:t>D</w:t>
            </w:r>
            <w:r>
              <w:rPr>
                <w:rFonts w:ascii="Calibri" w:eastAsia="Calibri" w:hAnsi="Calibri" w:cs="Calibri"/>
                <w:spacing w:val="-2"/>
                <w:position w:val="1"/>
                <w:sz w:val="22"/>
                <w:szCs w:val="22"/>
              </w:rPr>
              <w:t>e</w:t>
            </w:r>
            <w:r>
              <w:rPr>
                <w:rFonts w:ascii="Calibri" w:eastAsia="Calibri" w:hAnsi="Calibri" w:cs="Calibri"/>
                <w:spacing w:val="1"/>
                <w:position w:val="1"/>
                <w:sz w:val="22"/>
                <w:szCs w:val="22"/>
              </w:rPr>
              <w:t>v</w:t>
            </w:r>
            <w:r>
              <w:rPr>
                <w:rFonts w:ascii="Calibri" w:eastAsia="Calibri" w:hAnsi="Calibri" w:cs="Calibri"/>
                <w:position w:val="1"/>
                <w:sz w:val="22"/>
                <w:szCs w:val="22"/>
              </w:rPr>
              <w:t>e</w:t>
            </w:r>
            <w:r>
              <w:rPr>
                <w:rFonts w:ascii="Calibri" w:eastAsia="Calibri" w:hAnsi="Calibri" w:cs="Calibri"/>
                <w:spacing w:val="-2"/>
                <w:position w:val="1"/>
                <w:sz w:val="22"/>
                <w:szCs w:val="22"/>
              </w:rPr>
              <w:t>l</w:t>
            </w:r>
            <w:r>
              <w:rPr>
                <w:rFonts w:ascii="Calibri" w:eastAsia="Calibri" w:hAnsi="Calibri" w:cs="Calibri"/>
                <w:spacing w:val="1"/>
                <w:position w:val="1"/>
                <w:sz w:val="22"/>
                <w:szCs w:val="22"/>
              </w:rPr>
              <w:t>o</w:t>
            </w:r>
            <w:r>
              <w:rPr>
                <w:rFonts w:ascii="Calibri" w:eastAsia="Calibri" w:hAnsi="Calibri" w:cs="Calibri"/>
                <w:spacing w:val="-1"/>
                <w:position w:val="1"/>
                <w:sz w:val="22"/>
                <w:szCs w:val="22"/>
              </w:rPr>
              <w:t>p</w:t>
            </w:r>
            <w:r>
              <w:rPr>
                <w:rFonts w:ascii="Calibri" w:eastAsia="Calibri" w:hAnsi="Calibri" w:cs="Calibri"/>
                <w:position w:val="1"/>
                <w:sz w:val="22"/>
                <w:szCs w:val="22"/>
              </w:rPr>
              <w:t>er</w:t>
            </w:r>
            <w:r>
              <w:rPr>
                <w:rFonts w:ascii="Calibri" w:eastAsia="Calibri" w:hAnsi="Calibri" w:cs="Calibri"/>
                <w:spacing w:val="2"/>
                <w:position w:val="1"/>
                <w:sz w:val="22"/>
                <w:szCs w:val="22"/>
              </w:rPr>
              <w:t xml:space="preserve"> </w:t>
            </w:r>
            <w:r>
              <w:rPr>
                <w:rFonts w:ascii="Calibri" w:eastAsia="Calibri" w:hAnsi="Calibri" w:cs="Calibri"/>
                <w:position w:val="1"/>
                <w:sz w:val="22"/>
                <w:szCs w:val="22"/>
              </w:rPr>
              <w:t>-</w:t>
            </w:r>
            <w:r>
              <w:rPr>
                <w:rFonts w:ascii="Calibri" w:eastAsia="Calibri" w:hAnsi="Calibri" w:cs="Calibri"/>
                <w:spacing w:val="-2"/>
                <w:position w:val="1"/>
                <w:sz w:val="22"/>
                <w:szCs w:val="22"/>
              </w:rPr>
              <w:t xml:space="preserve"> </w:t>
            </w:r>
            <w:r>
              <w:rPr>
                <w:rFonts w:ascii="Calibri" w:eastAsia="Calibri" w:hAnsi="Calibri" w:cs="Calibri"/>
                <w:spacing w:val="1"/>
                <w:position w:val="1"/>
                <w:sz w:val="22"/>
                <w:szCs w:val="22"/>
              </w:rPr>
              <w:t>3</w:t>
            </w:r>
            <w:r>
              <w:rPr>
                <w:rFonts w:ascii="Calibri" w:eastAsia="Calibri" w:hAnsi="Calibri" w:cs="Calibri"/>
                <w:position w:val="1"/>
                <w:sz w:val="22"/>
                <w:szCs w:val="22"/>
              </w:rPr>
              <w:t>[</w:t>
            </w:r>
            <w:r>
              <w:rPr>
                <w:rFonts w:ascii="Calibri" w:eastAsia="Calibri" w:hAnsi="Calibri" w:cs="Calibri"/>
                <w:spacing w:val="-2"/>
                <w:position w:val="1"/>
                <w:sz w:val="22"/>
                <w:szCs w:val="22"/>
              </w:rPr>
              <w:t>5</w:t>
            </w:r>
            <w:r>
              <w:rPr>
                <w:rFonts w:ascii="Calibri" w:eastAsia="Calibri" w:hAnsi="Calibri" w:cs="Calibri"/>
                <w:spacing w:val="1"/>
                <w:position w:val="1"/>
                <w:sz w:val="22"/>
                <w:szCs w:val="22"/>
              </w:rPr>
              <w:t>0</w:t>
            </w:r>
            <w:r>
              <w:rPr>
                <w:rFonts w:ascii="Calibri" w:eastAsia="Calibri" w:hAnsi="Calibri" w:cs="Calibri"/>
                <w:position w:val="1"/>
                <w:sz w:val="22"/>
                <w:szCs w:val="22"/>
              </w:rPr>
              <w:t>%</w:t>
            </w:r>
            <w:r w:rsidR="00A75767">
              <w:rPr>
                <w:rFonts w:ascii="Calibri" w:eastAsia="Calibri" w:hAnsi="Calibri" w:cs="Calibri"/>
                <w:position w:val="1"/>
                <w:sz w:val="22"/>
                <w:szCs w:val="22"/>
              </w:rPr>
              <w:t>]</w:t>
            </w:r>
            <w:r w:rsidR="00A75767">
              <w:rPr>
                <w:rFonts w:ascii="Calibri" w:eastAsia="Calibri" w:hAnsi="Calibri" w:cs="Calibri"/>
                <w:spacing w:val="-2"/>
                <w:position w:val="1"/>
                <w:sz w:val="22"/>
                <w:szCs w:val="22"/>
              </w:rPr>
              <w:t>,</w:t>
            </w:r>
            <w:r w:rsidR="00A75767">
              <w:rPr>
                <w:rFonts w:ascii="Calibri" w:eastAsia="Calibri" w:hAnsi="Calibri" w:cs="Calibri"/>
                <w:spacing w:val="1"/>
                <w:position w:val="1"/>
                <w:sz w:val="22"/>
                <w:szCs w:val="22"/>
              </w:rPr>
              <w:t xml:space="preserve"> Developer</w:t>
            </w:r>
            <w:r>
              <w:rPr>
                <w:rFonts w:ascii="Calibri" w:eastAsia="Calibri" w:hAnsi="Calibri" w:cs="Calibri"/>
                <w:spacing w:val="1"/>
                <w:position w:val="1"/>
                <w:sz w:val="22"/>
                <w:szCs w:val="22"/>
              </w:rPr>
              <w:t xml:space="preserve"> </w:t>
            </w:r>
            <w:r>
              <w:rPr>
                <w:rFonts w:ascii="Calibri" w:eastAsia="Calibri" w:hAnsi="Calibri" w:cs="Calibri"/>
                <w:position w:val="1"/>
                <w:sz w:val="22"/>
                <w:szCs w:val="22"/>
              </w:rPr>
              <w:t>- 2</w:t>
            </w:r>
          </w:p>
        </w:tc>
      </w:tr>
      <w:tr w:rsidR="00CE409C" w14:paraId="4674DA98" w14:textId="77777777">
        <w:trPr>
          <w:trHeight w:hRule="exact" w:val="432"/>
        </w:trPr>
        <w:tc>
          <w:tcPr>
            <w:tcW w:w="10226" w:type="dxa"/>
            <w:tcBorders>
              <w:top w:val="nil"/>
              <w:left w:val="single" w:sz="5" w:space="0" w:color="A4A4A4"/>
              <w:bottom w:val="nil"/>
              <w:right w:val="single" w:sz="5" w:space="0" w:color="A4A4A4"/>
            </w:tcBorders>
          </w:tcPr>
          <w:p w14:paraId="629D4535" w14:textId="70890915" w:rsidR="00CE409C" w:rsidRDefault="009B090C" w:rsidP="00090A5B">
            <w:pPr>
              <w:spacing w:before="73"/>
              <w:ind w:left="138"/>
              <w:jc w:val="both"/>
              <w:rPr>
                <w:rFonts w:ascii="Calibri" w:eastAsia="Calibri" w:hAnsi="Calibri" w:cs="Calibri"/>
                <w:sz w:val="22"/>
                <w:szCs w:val="22"/>
              </w:rPr>
            </w:pPr>
            <w:r>
              <w:rPr>
                <w:rFonts w:ascii="Calibri" w:eastAsia="Calibri" w:hAnsi="Calibri" w:cs="Calibri"/>
                <w:b/>
                <w:sz w:val="22"/>
                <w:szCs w:val="22"/>
              </w:rPr>
              <w:t>P</w:t>
            </w:r>
            <w:r>
              <w:rPr>
                <w:rFonts w:ascii="Calibri" w:eastAsia="Calibri" w:hAnsi="Calibri" w:cs="Calibri"/>
                <w:b/>
                <w:spacing w:val="1"/>
                <w:sz w:val="22"/>
                <w:szCs w:val="22"/>
              </w:rPr>
              <w:t>r</w:t>
            </w:r>
            <w:r>
              <w:rPr>
                <w:rFonts w:ascii="Calibri" w:eastAsia="Calibri" w:hAnsi="Calibri" w:cs="Calibri"/>
                <w:b/>
                <w:spacing w:val="-1"/>
                <w:sz w:val="22"/>
                <w:szCs w:val="22"/>
              </w:rPr>
              <w:t>o</w:t>
            </w:r>
            <w:r>
              <w:rPr>
                <w:rFonts w:ascii="Calibri" w:eastAsia="Calibri" w:hAnsi="Calibri" w:cs="Calibri"/>
                <w:b/>
                <w:spacing w:val="1"/>
                <w:sz w:val="22"/>
                <w:szCs w:val="22"/>
              </w:rPr>
              <w:t>j</w:t>
            </w:r>
            <w:r>
              <w:rPr>
                <w:rFonts w:ascii="Calibri" w:eastAsia="Calibri" w:hAnsi="Calibri" w:cs="Calibri"/>
                <w:b/>
                <w:spacing w:val="-1"/>
                <w:sz w:val="22"/>
                <w:szCs w:val="22"/>
              </w:rPr>
              <w:t>ec</w:t>
            </w:r>
            <w:r>
              <w:rPr>
                <w:rFonts w:ascii="Calibri" w:eastAsia="Calibri" w:hAnsi="Calibri" w:cs="Calibri"/>
                <w:b/>
                <w:sz w:val="22"/>
                <w:szCs w:val="22"/>
              </w:rPr>
              <w:t>t</w:t>
            </w:r>
            <w:r>
              <w:rPr>
                <w:rFonts w:ascii="Calibri" w:eastAsia="Calibri" w:hAnsi="Calibri" w:cs="Calibri"/>
                <w:b/>
                <w:spacing w:val="1"/>
                <w:sz w:val="22"/>
                <w:szCs w:val="22"/>
              </w:rPr>
              <w:t xml:space="preserve"> </w:t>
            </w:r>
            <w:r>
              <w:rPr>
                <w:rFonts w:ascii="Calibri" w:eastAsia="Calibri" w:hAnsi="Calibri" w:cs="Calibri"/>
                <w:b/>
                <w:spacing w:val="-2"/>
                <w:sz w:val="22"/>
                <w:szCs w:val="22"/>
              </w:rPr>
              <w:t>C</w:t>
            </w:r>
            <w:r>
              <w:rPr>
                <w:rFonts w:ascii="Calibri" w:eastAsia="Calibri" w:hAnsi="Calibri" w:cs="Calibri"/>
                <w:b/>
                <w:spacing w:val="1"/>
                <w:sz w:val="22"/>
                <w:szCs w:val="22"/>
              </w:rPr>
              <w:t>l</w:t>
            </w:r>
            <w:r>
              <w:rPr>
                <w:rFonts w:ascii="Calibri" w:eastAsia="Calibri" w:hAnsi="Calibri" w:cs="Calibri"/>
                <w:b/>
                <w:spacing w:val="-1"/>
                <w:sz w:val="22"/>
                <w:szCs w:val="22"/>
              </w:rPr>
              <w:t>o</w:t>
            </w:r>
            <w:r>
              <w:rPr>
                <w:rFonts w:ascii="Calibri" w:eastAsia="Calibri" w:hAnsi="Calibri" w:cs="Calibri"/>
                <w:b/>
                <w:sz w:val="22"/>
                <w:szCs w:val="22"/>
              </w:rPr>
              <w:t>s</w:t>
            </w:r>
            <w:r>
              <w:rPr>
                <w:rFonts w:ascii="Calibri" w:eastAsia="Calibri" w:hAnsi="Calibri" w:cs="Calibri"/>
                <w:b/>
                <w:spacing w:val="-1"/>
                <w:sz w:val="22"/>
                <w:szCs w:val="22"/>
              </w:rPr>
              <w:t>u</w:t>
            </w:r>
            <w:r>
              <w:rPr>
                <w:rFonts w:ascii="Calibri" w:eastAsia="Calibri" w:hAnsi="Calibri" w:cs="Calibri"/>
                <w:b/>
                <w:spacing w:val="1"/>
                <w:sz w:val="22"/>
                <w:szCs w:val="22"/>
              </w:rPr>
              <w:t>r</w:t>
            </w:r>
            <w:r>
              <w:rPr>
                <w:rFonts w:ascii="Calibri" w:eastAsia="Calibri" w:hAnsi="Calibri" w:cs="Calibri"/>
                <w:b/>
                <w:sz w:val="22"/>
                <w:szCs w:val="22"/>
              </w:rPr>
              <w:t xml:space="preserve">e                                                            </w:t>
            </w:r>
            <w:r>
              <w:rPr>
                <w:rFonts w:ascii="Calibri" w:eastAsia="Calibri" w:hAnsi="Calibri" w:cs="Calibri"/>
                <w:b/>
                <w:spacing w:val="43"/>
                <w:sz w:val="22"/>
                <w:szCs w:val="22"/>
              </w:rPr>
              <w:t xml:space="preserve"> </w:t>
            </w:r>
            <w:r>
              <w:rPr>
                <w:rFonts w:ascii="Calibri" w:eastAsia="Calibri" w:hAnsi="Calibri" w:cs="Calibri"/>
                <w:spacing w:val="1"/>
                <w:sz w:val="22"/>
                <w:szCs w:val="22"/>
              </w:rPr>
              <w:t>P</w:t>
            </w:r>
            <w:r>
              <w:rPr>
                <w:rFonts w:ascii="Calibri" w:eastAsia="Calibri" w:hAnsi="Calibri" w:cs="Calibri"/>
                <w:sz w:val="22"/>
                <w:szCs w:val="22"/>
              </w:rPr>
              <w:t>r</w:t>
            </w:r>
            <w:r>
              <w:rPr>
                <w:rFonts w:ascii="Calibri" w:eastAsia="Calibri" w:hAnsi="Calibri" w:cs="Calibri"/>
                <w:spacing w:val="1"/>
                <w:sz w:val="22"/>
                <w:szCs w:val="22"/>
              </w:rPr>
              <w:t>o</w:t>
            </w:r>
            <w:r>
              <w:rPr>
                <w:rFonts w:ascii="Calibri" w:eastAsia="Calibri" w:hAnsi="Calibri" w:cs="Calibri"/>
                <w:spacing w:val="-2"/>
                <w:sz w:val="22"/>
                <w:szCs w:val="22"/>
              </w:rPr>
              <w:t>j</w:t>
            </w:r>
            <w:r>
              <w:rPr>
                <w:rFonts w:ascii="Calibri" w:eastAsia="Calibri" w:hAnsi="Calibri" w:cs="Calibri"/>
                <w:sz w:val="22"/>
                <w:szCs w:val="22"/>
              </w:rPr>
              <w:t>ect</w:t>
            </w:r>
            <w:r>
              <w:rPr>
                <w:rFonts w:ascii="Calibri" w:eastAsia="Calibri" w:hAnsi="Calibri" w:cs="Calibri"/>
                <w:spacing w:val="-1"/>
                <w:sz w:val="22"/>
                <w:szCs w:val="22"/>
              </w:rPr>
              <w:t xml:space="preserve"> </w:t>
            </w:r>
            <w:r w:rsidR="00A75767">
              <w:rPr>
                <w:rFonts w:ascii="Calibri" w:eastAsia="Calibri" w:hAnsi="Calibri" w:cs="Calibri"/>
                <w:spacing w:val="1"/>
                <w:sz w:val="22"/>
                <w:szCs w:val="22"/>
              </w:rPr>
              <w:t>M</w:t>
            </w:r>
            <w:r w:rsidR="00A75767">
              <w:rPr>
                <w:rFonts w:ascii="Calibri" w:eastAsia="Calibri" w:hAnsi="Calibri" w:cs="Calibri"/>
                <w:sz w:val="22"/>
                <w:szCs w:val="22"/>
              </w:rPr>
              <w:t>a</w:t>
            </w:r>
            <w:r w:rsidR="00A75767">
              <w:rPr>
                <w:rFonts w:ascii="Calibri" w:eastAsia="Calibri" w:hAnsi="Calibri" w:cs="Calibri"/>
                <w:spacing w:val="-1"/>
                <w:sz w:val="22"/>
                <w:szCs w:val="22"/>
              </w:rPr>
              <w:t>n</w:t>
            </w:r>
            <w:r w:rsidR="00A75767">
              <w:rPr>
                <w:rFonts w:ascii="Calibri" w:eastAsia="Calibri" w:hAnsi="Calibri" w:cs="Calibri"/>
                <w:sz w:val="22"/>
                <w:szCs w:val="22"/>
              </w:rPr>
              <w:t>a</w:t>
            </w:r>
            <w:r w:rsidR="00A75767">
              <w:rPr>
                <w:rFonts w:ascii="Calibri" w:eastAsia="Calibri" w:hAnsi="Calibri" w:cs="Calibri"/>
                <w:spacing w:val="-1"/>
                <w:sz w:val="22"/>
                <w:szCs w:val="22"/>
              </w:rPr>
              <w:t>g</w:t>
            </w:r>
            <w:r w:rsidR="00A75767">
              <w:rPr>
                <w:rFonts w:ascii="Calibri" w:eastAsia="Calibri" w:hAnsi="Calibri" w:cs="Calibri"/>
                <w:spacing w:val="-2"/>
                <w:sz w:val="22"/>
                <w:szCs w:val="22"/>
              </w:rPr>
              <w:t>e</w:t>
            </w:r>
            <w:r w:rsidR="00A75767">
              <w:rPr>
                <w:rFonts w:ascii="Calibri" w:eastAsia="Calibri" w:hAnsi="Calibri" w:cs="Calibri"/>
                <w:sz w:val="22"/>
                <w:szCs w:val="22"/>
              </w:rPr>
              <w:t>r</w:t>
            </w:r>
            <w:r w:rsidR="00A75767">
              <w:rPr>
                <w:rFonts w:ascii="Calibri" w:eastAsia="Calibri" w:hAnsi="Calibri" w:cs="Calibri"/>
                <w:spacing w:val="-1"/>
                <w:sz w:val="22"/>
                <w:szCs w:val="22"/>
              </w:rPr>
              <w:t xml:space="preserve"> [</w:t>
            </w:r>
            <w:r>
              <w:rPr>
                <w:rFonts w:ascii="Calibri" w:eastAsia="Calibri" w:hAnsi="Calibri" w:cs="Calibri"/>
                <w:spacing w:val="1"/>
                <w:sz w:val="22"/>
                <w:szCs w:val="22"/>
              </w:rPr>
              <w:t>5</w:t>
            </w:r>
            <w:r>
              <w:rPr>
                <w:rFonts w:ascii="Calibri" w:eastAsia="Calibri" w:hAnsi="Calibri" w:cs="Calibri"/>
                <w:spacing w:val="-2"/>
                <w:sz w:val="22"/>
                <w:szCs w:val="22"/>
              </w:rPr>
              <w:t>0</w:t>
            </w:r>
            <w:r>
              <w:rPr>
                <w:rFonts w:ascii="Calibri" w:eastAsia="Calibri" w:hAnsi="Calibri" w:cs="Calibri"/>
                <w:sz w:val="22"/>
                <w:szCs w:val="22"/>
              </w:rPr>
              <w:t>%]</w:t>
            </w:r>
          </w:p>
        </w:tc>
      </w:tr>
    </w:tbl>
    <w:p w14:paraId="0BF2D8FB" w14:textId="77777777" w:rsidR="00CE409C" w:rsidRDefault="00CE409C" w:rsidP="00090A5B">
      <w:pPr>
        <w:spacing w:before="3" w:line="180" w:lineRule="exact"/>
        <w:jc w:val="both"/>
        <w:rPr>
          <w:sz w:val="18"/>
          <w:szCs w:val="18"/>
        </w:rPr>
      </w:pPr>
    </w:p>
    <w:p w14:paraId="7E7ACDE7" w14:textId="77777777" w:rsidR="00CE409C" w:rsidRDefault="00CE409C" w:rsidP="00090A5B">
      <w:pPr>
        <w:spacing w:line="200" w:lineRule="exact"/>
        <w:jc w:val="both"/>
      </w:pPr>
    </w:p>
    <w:p w14:paraId="483A0403" w14:textId="77777777" w:rsidR="00CE409C" w:rsidRDefault="00CE409C" w:rsidP="00090A5B">
      <w:pPr>
        <w:spacing w:line="200" w:lineRule="exact"/>
        <w:jc w:val="both"/>
      </w:pPr>
    </w:p>
    <w:p w14:paraId="74B8D2E9" w14:textId="77777777" w:rsidR="00CE409C" w:rsidRDefault="00CE409C" w:rsidP="00090A5B">
      <w:pPr>
        <w:spacing w:line="200" w:lineRule="exact"/>
        <w:jc w:val="both"/>
      </w:pPr>
    </w:p>
    <w:p w14:paraId="71801D18" w14:textId="77777777" w:rsidR="00CE409C" w:rsidRDefault="00CE409C" w:rsidP="00090A5B">
      <w:pPr>
        <w:spacing w:line="200" w:lineRule="exact"/>
        <w:jc w:val="both"/>
      </w:pPr>
    </w:p>
    <w:p w14:paraId="5AE903A6" w14:textId="77777777" w:rsidR="00CE409C" w:rsidRDefault="00CE409C" w:rsidP="00090A5B">
      <w:pPr>
        <w:spacing w:line="200" w:lineRule="exact"/>
        <w:jc w:val="both"/>
      </w:pPr>
    </w:p>
    <w:p w14:paraId="383DE0BB" w14:textId="77777777" w:rsidR="00CE409C" w:rsidRDefault="00CE409C" w:rsidP="00090A5B">
      <w:pPr>
        <w:spacing w:line="200" w:lineRule="exact"/>
        <w:jc w:val="both"/>
      </w:pPr>
    </w:p>
    <w:p w14:paraId="38E32F37" w14:textId="77777777" w:rsidR="00CE409C" w:rsidRDefault="00CE409C" w:rsidP="00090A5B">
      <w:pPr>
        <w:spacing w:line="200" w:lineRule="exact"/>
        <w:jc w:val="both"/>
      </w:pPr>
    </w:p>
    <w:p w14:paraId="7E971D2E" w14:textId="77777777" w:rsidR="00CE409C" w:rsidRDefault="00CE409C" w:rsidP="00090A5B">
      <w:pPr>
        <w:spacing w:line="200" w:lineRule="exact"/>
        <w:jc w:val="both"/>
      </w:pPr>
    </w:p>
    <w:p w14:paraId="06476381" w14:textId="77777777" w:rsidR="00CE409C" w:rsidRDefault="00CE409C" w:rsidP="00090A5B">
      <w:pPr>
        <w:spacing w:line="200" w:lineRule="exact"/>
        <w:jc w:val="both"/>
      </w:pPr>
    </w:p>
    <w:p w14:paraId="7BC0EDA7" w14:textId="77777777" w:rsidR="00CE409C" w:rsidRDefault="00CE409C" w:rsidP="00090A5B">
      <w:pPr>
        <w:spacing w:line="200" w:lineRule="exact"/>
        <w:jc w:val="both"/>
      </w:pPr>
    </w:p>
    <w:p w14:paraId="336A1CCD" w14:textId="77777777" w:rsidR="00CE409C" w:rsidRDefault="00CE409C" w:rsidP="00090A5B">
      <w:pPr>
        <w:spacing w:line="200" w:lineRule="exact"/>
        <w:jc w:val="both"/>
      </w:pPr>
    </w:p>
    <w:p w14:paraId="08DFA524" w14:textId="77777777" w:rsidR="00CE409C" w:rsidRDefault="00CE409C" w:rsidP="00090A5B">
      <w:pPr>
        <w:spacing w:line="200" w:lineRule="exact"/>
        <w:jc w:val="both"/>
      </w:pPr>
    </w:p>
    <w:p w14:paraId="06CF0031" w14:textId="77777777" w:rsidR="00CE409C" w:rsidRDefault="00CE409C" w:rsidP="00090A5B">
      <w:pPr>
        <w:spacing w:line="200" w:lineRule="exact"/>
        <w:jc w:val="both"/>
      </w:pPr>
    </w:p>
    <w:p w14:paraId="4E470E6C" w14:textId="77777777" w:rsidR="00CE409C" w:rsidRDefault="00CE409C" w:rsidP="00090A5B">
      <w:pPr>
        <w:spacing w:line="200" w:lineRule="exact"/>
        <w:jc w:val="both"/>
      </w:pPr>
    </w:p>
    <w:p w14:paraId="17012F09" w14:textId="77777777" w:rsidR="00CE409C" w:rsidRDefault="00CE409C" w:rsidP="00090A5B">
      <w:pPr>
        <w:spacing w:line="200" w:lineRule="exact"/>
        <w:jc w:val="both"/>
      </w:pPr>
    </w:p>
    <w:p w14:paraId="23763208" w14:textId="77777777" w:rsidR="00CE409C" w:rsidRDefault="00CE409C" w:rsidP="00090A5B">
      <w:pPr>
        <w:spacing w:line="200" w:lineRule="exact"/>
        <w:jc w:val="both"/>
      </w:pPr>
    </w:p>
    <w:p w14:paraId="086A1482" w14:textId="77777777" w:rsidR="00CE409C" w:rsidRDefault="00CE409C" w:rsidP="00090A5B">
      <w:pPr>
        <w:spacing w:line="200" w:lineRule="exact"/>
        <w:jc w:val="both"/>
      </w:pPr>
    </w:p>
    <w:p w14:paraId="68A16A29" w14:textId="77777777" w:rsidR="00CE409C" w:rsidRDefault="00CE409C" w:rsidP="00090A5B">
      <w:pPr>
        <w:spacing w:line="200" w:lineRule="exact"/>
        <w:jc w:val="both"/>
      </w:pPr>
    </w:p>
    <w:p w14:paraId="137283CF" w14:textId="77777777" w:rsidR="00CE409C" w:rsidRDefault="00CE409C" w:rsidP="00090A5B">
      <w:pPr>
        <w:spacing w:line="200" w:lineRule="exact"/>
        <w:jc w:val="both"/>
      </w:pPr>
    </w:p>
    <w:p w14:paraId="2B3758AB" w14:textId="77777777" w:rsidR="00CE409C" w:rsidRDefault="00CE409C" w:rsidP="00090A5B">
      <w:pPr>
        <w:spacing w:line="200" w:lineRule="exact"/>
        <w:jc w:val="both"/>
      </w:pPr>
    </w:p>
    <w:p w14:paraId="05516201" w14:textId="77777777" w:rsidR="00CE409C" w:rsidRDefault="00CE409C" w:rsidP="00090A5B">
      <w:pPr>
        <w:spacing w:line="200" w:lineRule="exact"/>
        <w:jc w:val="both"/>
      </w:pPr>
    </w:p>
    <w:p w14:paraId="1E297796" w14:textId="77777777" w:rsidR="00CE409C" w:rsidRDefault="00CE409C" w:rsidP="00090A5B">
      <w:pPr>
        <w:spacing w:line="200" w:lineRule="exact"/>
        <w:jc w:val="both"/>
      </w:pPr>
    </w:p>
    <w:p w14:paraId="37DD8A50" w14:textId="77777777" w:rsidR="00CE409C" w:rsidRDefault="00CE409C" w:rsidP="00090A5B">
      <w:pPr>
        <w:spacing w:line="200" w:lineRule="exact"/>
        <w:jc w:val="both"/>
      </w:pPr>
    </w:p>
    <w:p w14:paraId="490FEA37" w14:textId="77777777" w:rsidR="00CE409C" w:rsidRDefault="00CE409C" w:rsidP="00090A5B">
      <w:pPr>
        <w:spacing w:line="200" w:lineRule="exact"/>
        <w:jc w:val="both"/>
      </w:pPr>
    </w:p>
    <w:p w14:paraId="029920F1" w14:textId="77777777" w:rsidR="00CE409C" w:rsidRDefault="00CE409C" w:rsidP="00090A5B">
      <w:pPr>
        <w:spacing w:line="200" w:lineRule="exact"/>
        <w:jc w:val="both"/>
      </w:pPr>
    </w:p>
    <w:p w14:paraId="479172AD" w14:textId="77777777" w:rsidR="00CE409C" w:rsidRDefault="00CE409C" w:rsidP="00090A5B">
      <w:pPr>
        <w:spacing w:line="200" w:lineRule="exact"/>
        <w:jc w:val="both"/>
      </w:pPr>
    </w:p>
    <w:p w14:paraId="31E92860" w14:textId="77777777" w:rsidR="00CE409C" w:rsidRDefault="00CE409C" w:rsidP="00090A5B">
      <w:pPr>
        <w:spacing w:line="200" w:lineRule="exact"/>
        <w:jc w:val="both"/>
      </w:pPr>
    </w:p>
    <w:p w14:paraId="58BEA6F7" w14:textId="77777777" w:rsidR="00CE409C" w:rsidRDefault="00CE409C" w:rsidP="00090A5B">
      <w:pPr>
        <w:spacing w:line="200" w:lineRule="exact"/>
        <w:jc w:val="both"/>
        <w:sectPr w:rsidR="00CE409C">
          <w:footerReference w:type="default" r:id="rId37"/>
          <w:pgSz w:w="12240" w:h="15840"/>
          <w:pgMar w:top="1340" w:right="460" w:bottom="280" w:left="1340" w:header="0" w:footer="0" w:gutter="0"/>
          <w:cols w:space="720"/>
        </w:sectPr>
      </w:pPr>
    </w:p>
    <w:p w14:paraId="2518457F" w14:textId="77777777" w:rsidR="00CE409C" w:rsidRDefault="00CE409C" w:rsidP="00090A5B">
      <w:pPr>
        <w:spacing w:before="19" w:line="260" w:lineRule="exact"/>
        <w:jc w:val="both"/>
        <w:rPr>
          <w:sz w:val="26"/>
          <w:szCs w:val="26"/>
        </w:rPr>
      </w:pPr>
    </w:p>
    <w:p w14:paraId="2F2EE4F7" w14:textId="77777777" w:rsidR="00CE409C" w:rsidRDefault="00B20066" w:rsidP="00090A5B">
      <w:pPr>
        <w:ind w:left="100" w:right="-50"/>
        <w:jc w:val="both"/>
      </w:pPr>
      <w:r>
        <w:pict w14:anchorId="5CE31573">
          <v:group id="_x0000_s1042" style="position:absolute;left:0;text-align:left;margin-left:70.6pt;margin-top:-14.35pt;width:470.95pt;height:0;z-index:-251655168;mso-position-horizontal-relative:page" coordorigin="1412,-287" coordsize="9419,0">
            <v:shape id="_x0000_s1043" style="position:absolute;left:1412;top:-287;width:9419;height:0" coordorigin="1412,-287" coordsize="9419,0" path="m1412,-287r9419,e" filled="f" strokecolor="#d9d9d9" strokeweight=".20464mm">
              <v:path arrowok="t"/>
            </v:shape>
            <w10:wrap anchorx="page"/>
          </v:group>
        </w:pict>
      </w:r>
      <w:r w:rsidR="009B090C">
        <w:t>ASE</w:t>
      </w:r>
      <w:r w:rsidR="009B090C">
        <w:rPr>
          <w:spacing w:val="-3"/>
        </w:rPr>
        <w:t xml:space="preserve"> </w:t>
      </w:r>
      <w:r w:rsidR="009B090C">
        <w:rPr>
          <w:spacing w:val="-1"/>
        </w:rPr>
        <w:t>C</w:t>
      </w:r>
      <w:r w:rsidR="009B090C">
        <w:rPr>
          <w:spacing w:val="1"/>
        </w:rPr>
        <w:t>o</w:t>
      </w:r>
      <w:r w:rsidR="009B090C">
        <w:rPr>
          <w:spacing w:val="-1"/>
        </w:rPr>
        <w:t>u</w:t>
      </w:r>
      <w:r w:rsidR="009B090C">
        <w:rPr>
          <w:spacing w:val="1"/>
        </w:rPr>
        <w:t>r</w:t>
      </w:r>
      <w:r w:rsidR="009B090C">
        <w:rPr>
          <w:spacing w:val="-1"/>
        </w:rPr>
        <w:t>s</w:t>
      </w:r>
      <w:r w:rsidR="009B090C">
        <w:rPr>
          <w:spacing w:val="5"/>
        </w:rPr>
        <w:t>e</w:t>
      </w:r>
      <w:r w:rsidR="009B090C">
        <w:rPr>
          <w:spacing w:val="-5"/>
        </w:rPr>
        <w:t>w</w:t>
      </w:r>
      <w:r w:rsidR="009B090C">
        <w:rPr>
          <w:spacing w:val="1"/>
        </w:rPr>
        <w:t>o</w:t>
      </w:r>
      <w:r w:rsidR="009B090C">
        <w:rPr>
          <w:spacing w:val="3"/>
        </w:rPr>
        <w:t>r</w:t>
      </w:r>
      <w:r w:rsidR="009B090C">
        <w:t>k</w:t>
      </w:r>
      <w:r w:rsidR="009B090C">
        <w:rPr>
          <w:spacing w:val="-11"/>
        </w:rPr>
        <w:t xml:space="preserve"> </w:t>
      </w:r>
      <w:r w:rsidR="009B090C">
        <w:t>2</w:t>
      </w:r>
      <w:r w:rsidR="009B090C">
        <w:rPr>
          <w:spacing w:val="2"/>
        </w:rPr>
        <w:t xml:space="preserve"> </w:t>
      </w:r>
      <w:r w:rsidR="009B090C">
        <w:t>-</w:t>
      </w:r>
      <w:r w:rsidR="009B090C">
        <w:rPr>
          <w:spacing w:val="-2"/>
        </w:rPr>
        <w:t xml:space="preserve"> </w:t>
      </w:r>
      <w:r w:rsidR="009B090C">
        <w:rPr>
          <w:spacing w:val="1"/>
        </w:rPr>
        <w:t>C</w:t>
      </w:r>
      <w:r w:rsidR="009B090C">
        <w:t>S</w:t>
      </w:r>
      <w:r w:rsidR="009B090C">
        <w:rPr>
          <w:spacing w:val="1"/>
        </w:rPr>
        <w:t>600</w:t>
      </w:r>
      <w:r w:rsidR="009B090C">
        <w:t>3</w:t>
      </w:r>
      <w:r w:rsidR="009B090C">
        <w:rPr>
          <w:spacing w:val="1"/>
        </w:rPr>
        <w:t>ES</w:t>
      </w:r>
    </w:p>
    <w:p w14:paraId="3512AAAD" w14:textId="77777777" w:rsidR="00CE409C" w:rsidRDefault="009B090C" w:rsidP="00090A5B">
      <w:pPr>
        <w:spacing w:before="16"/>
        <w:jc w:val="both"/>
        <w:rPr>
          <w:rFonts w:ascii="Calibri" w:eastAsia="Calibri" w:hAnsi="Calibri" w:cs="Calibri"/>
          <w:sz w:val="22"/>
          <w:szCs w:val="22"/>
        </w:rPr>
        <w:sectPr w:rsidR="00CE409C">
          <w:type w:val="continuous"/>
          <w:pgSz w:w="12240" w:h="15840"/>
          <w:pgMar w:top="1340" w:right="460" w:bottom="280" w:left="1340" w:header="720" w:footer="720" w:gutter="0"/>
          <w:cols w:num="2" w:space="720" w:equalWidth="0">
            <w:col w:w="2702" w:space="5663"/>
            <w:col w:w="2075"/>
          </w:cols>
        </w:sectPr>
      </w:pPr>
      <w:r>
        <w:br w:type="column"/>
      </w:r>
      <w:r>
        <w:rPr>
          <w:rFonts w:ascii="Calibri" w:eastAsia="Calibri" w:hAnsi="Calibri" w:cs="Calibri"/>
          <w:spacing w:val="1"/>
          <w:sz w:val="22"/>
          <w:szCs w:val="22"/>
        </w:rPr>
        <w:t>3</w:t>
      </w:r>
      <w:r>
        <w:rPr>
          <w:rFonts w:ascii="Calibri" w:eastAsia="Calibri" w:hAnsi="Calibri" w:cs="Calibri"/>
          <w:sz w:val="22"/>
          <w:szCs w:val="22"/>
        </w:rPr>
        <w:t>5</w:t>
      </w:r>
      <w:r>
        <w:rPr>
          <w:rFonts w:ascii="Calibri" w:eastAsia="Calibri" w:hAnsi="Calibri" w:cs="Calibri"/>
          <w:spacing w:val="2"/>
          <w:sz w:val="22"/>
          <w:szCs w:val="22"/>
        </w:rPr>
        <w:t xml:space="preserve"> </w:t>
      </w:r>
      <w:r>
        <w:rPr>
          <w:rFonts w:ascii="Calibri" w:eastAsia="Calibri" w:hAnsi="Calibri" w:cs="Calibri"/>
          <w:sz w:val="22"/>
          <w:szCs w:val="22"/>
        </w:rPr>
        <w:t>|</w:t>
      </w:r>
      <w:r>
        <w:rPr>
          <w:rFonts w:ascii="Calibri" w:eastAsia="Calibri" w:hAnsi="Calibri" w:cs="Calibri"/>
          <w:spacing w:val="-3"/>
          <w:sz w:val="22"/>
          <w:szCs w:val="22"/>
        </w:rPr>
        <w:t xml:space="preserve"> </w:t>
      </w:r>
      <w:r>
        <w:rPr>
          <w:rFonts w:ascii="Calibri" w:eastAsia="Calibri" w:hAnsi="Calibri" w:cs="Calibri"/>
          <w:color w:val="7E7E7E"/>
          <w:sz w:val="22"/>
          <w:szCs w:val="22"/>
        </w:rPr>
        <w:t>P</w:t>
      </w:r>
      <w:r>
        <w:rPr>
          <w:rFonts w:ascii="Calibri" w:eastAsia="Calibri" w:hAnsi="Calibri" w:cs="Calibri"/>
          <w:color w:val="7E7E7E"/>
          <w:spacing w:val="11"/>
          <w:sz w:val="22"/>
          <w:szCs w:val="22"/>
        </w:rPr>
        <w:t xml:space="preserve"> </w:t>
      </w:r>
      <w:r>
        <w:rPr>
          <w:rFonts w:ascii="Calibri" w:eastAsia="Calibri" w:hAnsi="Calibri" w:cs="Calibri"/>
          <w:color w:val="7E7E7E"/>
          <w:sz w:val="22"/>
          <w:szCs w:val="22"/>
        </w:rPr>
        <w:t>a</w:t>
      </w:r>
      <w:r>
        <w:rPr>
          <w:rFonts w:ascii="Calibri" w:eastAsia="Calibri" w:hAnsi="Calibri" w:cs="Calibri"/>
          <w:color w:val="7E7E7E"/>
          <w:spacing w:val="10"/>
          <w:sz w:val="22"/>
          <w:szCs w:val="22"/>
        </w:rPr>
        <w:t xml:space="preserve"> </w:t>
      </w:r>
      <w:r>
        <w:rPr>
          <w:rFonts w:ascii="Calibri" w:eastAsia="Calibri" w:hAnsi="Calibri" w:cs="Calibri"/>
          <w:color w:val="7E7E7E"/>
          <w:sz w:val="22"/>
          <w:szCs w:val="22"/>
        </w:rPr>
        <w:t>g</w:t>
      </w:r>
      <w:r>
        <w:rPr>
          <w:rFonts w:ascii="Calibri" w:eastAsia="Calibri" w:hAnsi="Calibri" w:cs="Calibri"/>
          <w:color w:val="7E7E7E"/>
          <w:spacing w:val="9"/>
          <w:sz w:val="22"/>
          <w:szCs w:val="22"/>
        </w:rPr>
        <w:t xml:space="preserve"> </w:t>
      </w:r>
      <w:r>
        <w:rPr>
          <w:rFonts w:ascii="Calibri" w:eastAsia="Calibri" w:hAnsi="Calibri" w:cs="Calibri"/>
          <w:color w:val="7E7E7E"/>
          <w:sz w:val="22"/>
          <w:szCs w:val="22"/>
        </w:rPr>
        <w:t>e</w:t>
      </w:r>
    </w:p>
    <w:p w14:paraId="282A8B9C" w14:textId="38D8DFF6" w:rsidR="00CE409C" w:rsidRPr="00F1153D" w:rsidRDefault="00B20066" w:rsidP="00F1153D">
      <w:pPr>
        <w:pStyle w:val="Heading2"/>
        <w:numPr>
          <w:ilvl w:val="0"/>
          <w:numId w:val="0"/>
        </w:numPr>
        <w:rPr>
          <w:rFonts w:ascii="Times New Roman" w:hAnsi="Times New Roman" w:cs="Times New Roman"/>
          <w:i w:val="0"/>
          <w:iCs w:val="0"/>
          <w:sz w:val="24"/>
          <w:szCs w:val="24"/>
        </w:rPr>
      </w:pPr>
      <w:bookmarkStart w:id="31" w:name="_Toc28687714"/>
      <w:r>
        <w:rPr>
          <w:rFonts w:ascii="Times New Roman" w:hAnsi="Times New Roman" w:cs="Times New Roman"/>
          <w:i w:val="0"/>
          <w:iCs w:val="0"/>
          <w:sz w:val="24"/>
          <w:szCs w:val="24"/>
        </w:rPr>
        <w:lastRenderedPageBreak/>
        <w:pict w14:anchorId="0EBAC77B">
          <v:group id="_x0000_s1027" style="position:absolute;margin-left:1in;margin-top:109.45pt;width:532.7pt;height:398.15pt;z-index:-251654144;mso-position-horizontal-relative:page;mso-position-vertical-relative:page" coordorigin="1440,2189" coordsize="10654,7963">
            <v:shape id="_x0000_s1041" type="#_x0000_t75" style="position:absolute;left:1440;top:2189;width:10654;height:7963">
              <v:imagedata r:id="rId38" o:title=""/>
            </v:shape>
            <v:shape id="_x0000_s1040" style="position:absolute;left:1592;top:2264;width:1349;height:1349" coordorigin="1592,2264" coordsize="1349,1349" path="m1592,3613r1349,l2941,2264r-1349,l1592,3613xe" filled="f" strokecolor="red" strokeweight="1.56pt">
              <v:path arrowok="t"/>
            </v:shape>
            <v:shape id="_x0000_s1039" style="position:absolute;left:3376;top:2267;width:1351;height:1349" coordorigin="3376,2267" coordsize="1351,1349" path="m3376,3616r1351,l4727,2267r-1351,l3376,3616xe" filled="f" strokecolor="red" strokeweight="1.56pt">
              <v:path arrowok="t"/>
            </v:shape>
            <v:shape id="_x0000_s1038" style="position:absolute;left:5176;top:2267;width:1351;height:1349" coordorigin="5176,2267" coordsize="1351,1349" path="m5176,3616r1351,l6527,2267r-1351,l5176,3616xe" filled="f" strokecolor="red" strokeweight="1.56pt">
              <v:path arrowok="t"/>
            </v:shape>
            <v:shape id="_x0000_s1037" style="position:absolute;left:6947;top:2267;width:1349;height:1349" coordorigin="6947,2267" coordsize="1349,1349" path="m6947,3616r1349,l8296,2267r-1349,l6947,3616xe" filled="f" strokecolor="red" strokeweight="1.56pt">
              <v:path arrowok="t"/>
            </v:shape>
            <v:shape id="_x0000_s1036" style="position:absolute;left:4126;top:4874;width:346;height:360" coordorigin="4126,4874" coordsize="346,360" path="m4126,5234r345,l4471,4874r-345,l4126,5234xe" stroked="f">
              <v:path arrowok="t"/>
            </v:shape>
            <v:shape id="_x0000_s1035" style="position:absolute;left:8716;top:2250;width:1351;height:1351" coordorigin="8716,2250" coordsize="1351,1351" path="m8716,3601r1351,l10067,2250r-1351,l8716,3601xe" filled="f" strokecolor="red" strokeweight="1.56pt">
              <v:path arrowok="t"/>
            </v:shape>
            <v:shape id="_x0000_s1034" style="position:absolute;left:10561;top:3796;width:1351;height:1351" coordorigin="10561,3796" coordsize="1351,1351" path="m10561,5147r1351,l11912,3796r-1351,l10561,5147xe" filled="f" strokecolor="red" strokeweight="1.56pt">
              <v:path arrowok="t"/>
            </v:shape>
            <v:shape id="_x0000_s1033" style="position:absolute;left:8761;top:3810;width:1351;height:1351" coordorigin="8761,3810" coordsize="1351,1351" path="m8761,5161r1351,l10112,3810r-1351,l8761,5161xe" filled="f" strokecolor="red" strokeweight="1.56pt">
              <v:path arrowok="t"/>
            </v:shape>
            <v:shape id="_x0000_s1032" style="position:absolute;left:6932;top:3810;width:1349;height:1351" coordorigin="6932,3810" coordsize="1349,1351" path="m6932,5161r1349,l8281,3810r-1349,l6932,5161xe" filled="f" strokecolor="red" strokeweight="1.56pt">
              <v:path arrowok="t"/>
            </v:shape>
            <v:shape id="_x0000_s1031" style="position:absolute;left:2581;top:3796;width:1351;height:1351" coordorigin="2581,3796" coordsize="1351,1351" path="m2581,5147r1351,l3932,3796r-1351,l2581,5147xe" filled="f" strokecolor="red" strokeweight="1.56pt">
              <v:path arrowok="t"/>
            </v:shape>
            <v:shape id="_x0000_s1030" style="position:absolute;left:4036;top:6990;width:1351;height:1351" coordorigin="4036,6990" coordsize="1351,1351" path="m4036,8341r1351,l5387,6990r-1351,l4036,8341xe" filled="f" strokecolor="red" strokeweight="1.56pt">
              <v:path arrowok="t"/>
            </v:shape>
            <v:shape id="_x0000_s1029" style="position:absolute;left:6556;top:8701;width:1351;height:1349" coordorigin="6556,8701" coordsize="1351,1349" path="m6556,10050r1351,l7907,8701r-1351,l6556,10050xe" filled="f" strokecolor="red" strokeweight="1.56pt">
              <v:path arrowok="t"/>
            </v:shape>
            <v:shape id="_x0000_s1028" style="position:absolute;left:8567;top:8716;width:1349;height:1351" coordorigin="8567,8716" coordsize="1349,1351" path="m8567,10067r1349,l9916,8716r-1349,l8567,10067xe" filled="f" strokecolor="red" strokeweight="1.56pt">
              <v:path arrowok="t"/>
            </v:shape>
            <w10:wrap anchorx="page" anchory="page"/>
          </v:group>
        </w:pict>
      </w:r>
      <w:r w:rsidR="00F1153D" w:rsidRPr="00F1153D">
        <w:rPr>
          <w:rFonts w:ascii="Times New Roman" w:hAnsi="Times New Roman" w:cs="Times New Roman"/>
          <w:i w:val="0"/>
          <w:iCs w:val="0"/>
          <w:sz w:val="24"/>
          <w:szCs w:val="24"/>
        </w:rPr>
        <w:t xml:space="preserve">5.3 </w:t>
      </w:r>
      <w:r w:rsidR="009B090C" w:rsidRPr="00F1153D">
        <w:rPr>
          <w:rFonts w:ascii="Times New Roman" w:hAnsi="Times New Roman" w:cs="Times New Roman"/>
          <w:i w:val="0"/>
          <w:iCs w:val="0"/>
          <w:spacing w:val="-1"/>
          <w:sz w:val="24"/>
          <w:szCs w:val="24"/>
        </w:rPr>
        <w:t>Ac</w:t>
      </w:r>
      <w:r w:rsidR="009B090C" w:rsidRPr="00F1153D">
        <w:rPr>
          <w:rFonts w:ascii="Times New Roman" w:hAnsi="Times New Roman" w:cs="Times New Roman"/>
          <w:i w:val="0"/>
          <w:iCs w:val="0"/>
          <w:sz w:val="24"/>
          <w:szCs w:val="24"/>
        </w:rPr>
        <w:t xml:space="preserve">tivity on </w:t>
      </w:r>
      <w:r w:rsidR="009B090C" w:rsidRPr="00F1153D">
        <w:rPr>
          <w:rFonts w:ascii="Times New Roman" w:hAnsi="Times New Roman" w:cs="Times New Roman"/>
          <w:i w:val="0"/>
          <w:iCs w:val="0"/>
          <w:spacing w:val="1"/>
          <w:sz w:val="24"/>
          <w:szCs w:val="24"/>
        </w:rPr>
        <w:t>n</w:t>
      </w:r>
      <w:r w:rsidR="009B090C" w:rsidRPr="00F1153D">
        <w:rPr>
          <w:rFonts w:ascii="Times New Roman" w:hAnsi="Times New Roman" w:cs="Times New Roman"/>
          <w:i w:val="0"/>
          <w:iCs w:val="0"/>
          <w:sz w:val="24"/>
          <w:szCs w:val="24"/>
        </w:rPr>
        <w:t>o</w:t>
      </w:r>
      <w:r w:rsidR="009B090C" w:rsidRPr="00F1153D">
        <w:rPr>
          <w:rFonts w:ascii="Times New Roman" w:hAnsi="Times New Roman" w:cs="Times New Roman"/>
          <w:i w:val="0"/>
          <w:iCs w:val="0"/>
          <w:spacing w:val="1"/>
          <w:sz w:val="24"/>
          <w:szCs w:val="24"/>
        </w:rPr>
        <w:t>d</w:t>
      </w:r>
      <w:r w:rsidR="009B090C" w:rsidRPr="00F1153D">
        <w:rPr>
          <w:rFonts w:ascii="Times New Roman" w:hAnsi="Times New Roman" w:cs="Times New Roman"/>
          <w:i w:val="0"/>
          <w:iCs w:val="0"/>
          <w:sz w:val="24"/>
          <w:szCs w:val="24"/>
        </w:rPr>
        <w:t>e</w:t>
      </w:r>
      <w:r w:rsidR="009B090C" w:rsidRPr="00F1153D">
        <w:rPr>
          <w:rFonts w:ascii="Times New Roman" w:hAnsi="Times New Roman" w:cs="Times New Roman"/>
          <w:i w:val="0"/>
          <w:iCs w:val="0"/>
          <w:spacing w:val="-1"/>
          <w:sz w:val="24"/>
          <w:szCs w:val="24"/>
        </w:rPr>
        <w:t xml:space="preserve"> </w:t>
      </w:r>
      <w:r w:rsidR="009B090C" w:rsidRPr="00F1153D">
        <w:rPr>
          <w:rFonts w:ascii="Times New Roman" w:hAnsi="Times New Roman" w:cs="Times New Roman"/>
          <w:i w:val="0"/>
          <w:iCs w:val="0"/>
          <w:spacing w:val="1"/>
          <w:sz w:val="24"/>
          <w:szCs w:val="24"/>
        </w:rPr>
        <w:t>d</w:t>
      </w:r>
      <w:r w:rsidR="009B090C" w:rsidRPr="00F1153D">
        <w:rPr>
          <w:rFonts w:ascii="Times New Roman" w:hAnsi="Times New Roman" w:cs="Times New Roman"/>
          <w:i w:val="0"/>
          <w:iCs w:val="0"/>
          <w:sz w:val="24"/>
          <w:szCs w:val="24"/>
        </w:rPr>
        <w:t>iagr</w:t>
      </w:r>
      <w:r w:rsidR="009B090C" w:rsidRPr="00F1153D">
        <w:rPr>
          <w:rFonts w:ascii="Times New Roman" w:hAnsi="Times New Roman" w:cs="Times New Roman"/>
          <w:i w:val="0"/>
          <w:iCs w:val="0"/>
          <w:spacing w:val="2"/>
          <w:sz w:val="24"/>
          <w:szCs w:val="24"/>
        </w:rPr>
        <w:t>a</w:t>
      </w:r>
      <w:r w:rsidR="009B090C" w:rsidRPr="00F1153D">
        <w:rPr>
          <w:rFonts w:ascii="Times New Roman" w:hAnsi="Times New Roman" w:cs="Times New Roman"/>
          <w:i w:val="0"/>
          <w:iCs w:val="0"/>
          <w:sz w:val="24"/>
          <w:szCs w:val="24"/>
        </w:rPr>
        <w:t>m</w:t>
      </w:r>
      <w:bookmarkEnd w:id="31"/>
    </w:p>
    <w:p w14:paraId="033AB492" w14:textId="77777777" w:rsidR="00CE409C" w:rsidRDefault="00CE409C" w:rsidP="00090A5B">
      <w:pPr>
        <w:spacing w:line="200" w:lineRule="exact"/>
        <w:jc w:val="both"/>
      </w:pPr>
    </w:p>
    <w:p w14:paraId="7E2DF0CB" w14:textId="77777777" w:rsidR="00CE409C" w:rsidRDefault="00CE409C" w:rsidP="00090A5B">
      <w:pPr>
        <w:spacing w:line="200" w:lineRule="exact"/>
        <w:jc w:val="both"/>
      </w:pPr>
    </w:p>
    <w:p w14:paraId="437B9EF3" w14:textId="77777777" w:rsidR="00CE409C" w:rsidRDefault="00CE409C" w:rsidP="00090A5B">
      <w:pPr>
        <w:spacing w:line="200" w:lineRule="exact"/>
        <w:jc w:val="both"/>
      </w:pPr>
    </w:p>
    <w:p w14:paraId="788D9CC7" w14:textId="77777777" w:rsidR="00CE409C" w:rsidRDefault="00CE409C" w:rsidP="00090A5B">
      <w:pPr>
        <w:spacing w:line="200" w:lineRule="exact"/>
        <w:jc w:val="both"/>
      </w:pPr>
    </w:p>
    <w:p w14:paraId="6BC46997" w14:textId="77777777" w:rsidR="00CE409C" w:rsidRDefault="00CE409C" w:rsidP="00090A5B">
      <w:pPr>
        <w:spacing w:line="200" w:lineRule="exact"/>
        <w:jc w:val="both"/>
      </w:pPr>
    </w:p>
    <w:p w14:paraId="6913A3E3" w14:textId="77777777" w:rsidR="00CE409C" w:rsidRDefault="00CE409C" w:rsidP="00090A5B">
      <w:pPr>
        <w:spacing w:line="200" w:lineRule="exact"/>
        <w:jc w:val="both"/>
      </w:pPr>
    </w:p>
    <w:p w14:paraId="31833A2B" w14:textId="77777777" w:rsidR="00CE409C" w:rsidRDefault="00CE409C" w:rsidP="00090A5B">
      <w:pPr>
        <w:spacing w:line="200" w:lineRule="exact"/>
        <w:jc w:val="both"/>
      </w:pPr>
    </w:p>
    <w:p w14:paraId="125B6362" w14:textId="77777777" w:rsidR="00CE409C" w:rsidRDefault="00CE409C" w:rsidP="00090A5B">
      <w:pPr>
        <w:spacing w:line="200" w:lineRule="exact"/>
        <w:jc w:val="both"/>
      </w:pPr>
    </w:p>
    <w:p w14:paraId="57005F52" w14:textId="77777777" w:rsidR="00CE409C" w:rsidRDefault="00CE409C" w:rsidP="00090A5B">
      <w:pPr>
        <w:spacing w:line="200" w:lineRule="exact"/>
        <w:jc w:val="both"/>
      </w:pPr>
    </w:p>
    <w:p w14:paraId="4455B9E2" w14:textId="77777777" w:rsidR="00CE409C" w:rsidRDefault="00CE409C" w:rsidP="00090A5B">
      <w:pPr>
        <w:spacing w:line="200" w:lineRule="exact"/>
        <w:jc w:val="both"/>
      </w:pPr>
    </w:p>
    <w:p w14:paraId="27C8FEED" w14:textId="77777777" w:rsidR="00CE409C" w:rsidRDefault="00CE409C" w:rsidP="00090A5B">
      <w:pPr>
        <w:spacing w:line="200" w:lineRule="exact"/>
        <w:jc w:val="both"/>
      </w:pPr>
    </w:p>
    <w:p w14:paraId="64E88C2F" w14:textId="77777777" w:rsidR="00CE409C" w:rsidRDefault="00CE409C" w:rsidP="00090A5B">
      <w:pPr>
        <w:spacing w:line="200" w:lineRule="exact"/>
        <w:jc w:val="both"/>
      </w:pPr>
    </w:p>
    <w:p w14:paraId="4856C8DB" w14:textId="77777777" w:rsidR="00CE409C" w:rsidRDefault="00CE409C" w:rsidP="00090A5B">
      <w:pPr>
        <w:spacing w:line="200" w:lineRule="exact"/>
        <w:jc w:val="both"/>
      </w:pPr>
    </w:p>
    <w:p w14:paraId="446454F9" w14:textId="77777777" w:rsidR="00CE409C" w:rsidRDefault="00CE409C" w:rsidP="00090A5B">
      <w:pPr>
        <w:spacing w:line="200" w:lineRule="exact"/>
        <w:jc w:val="both"/>
      </w:pPr>
    </w:p>
    <w:p w14:paraId="581C9F02" w14:textId="77777777" w:rsidR="00CE409C" w:rsidRDefault="00CE409C" w:rsidP="00090A5B">
      <w:pPr>
        <w:spacing w:line="200" w:lineRule="exact"/>
        <w:jc w:val="both"/>
      </w:pPr>
    </w:p>
    <w:p w14:paraId="5D0D05AA" w14:textId="77777777" w:rsidR="00CE409C" w:rsidRDefault="00CE409C" w:rsidP="00090A5B">
      <w:pPr>
        <w:spacing w:line="200" w:lineRule="exact"/>
        <w:jc w:val="both"/>
      </w:pPr>
    </w:p>
    <w:p w14:paraId="579F20D9" w14:textId="77777777" w:rsidR="00CE409C" w:rsidRDefault="00CE409C" w:rsidP="00090A5B">
      <w:pPr>
        <w:spacing w:line="200" w:lineRule="exact"/>
        <w:jc w:val="both"/>
      </w:pPr>
    </w:p>
    <w:p w14:paraId="0EBC19B9" w14:textId="77777777" w:rsidR="00CE409C" w:rsidRDefault="00CE409C" w:rsidP="00090A5B">
      <w:pPr>
        <w:spacing w:line="200" w:lineRule="exact"/>
        <w:jc w:val="both"/>
      </w:pPr>
    </w:p>
    <w:p w14:paraId="61338F78" w14:textId="77777777" w:rsidR="00CE409C" w:rsidRDefault="00CE409C" w:rsidP="00090A5B">
      <w:pPr>
        <w:spacing w:line="200" w:lineRule="exact"/>
        <w:jc w:val="both"/>
      </w:pPr>
    </w:p>
    <w:p w14:paraId="1213D074" w14:textId="77777777" w:rsidR="00CE409C" w:rsidRDefault="00CE409C" w:rsidP="00090A5B">
      <w:pPr>
        <w:spacing w:line="200" w:lineRule="exact"/>
        <w:jc w:val="both"/>
      </w:pPr>
    </w:p>
    <w:p w14:paraId="1D30AE29" w14:textId="77777777" w:rsidR="00CE409C" w:rsidRDefault="00CE409C" w:rsidP="00090A5B">
      <w:pPr>
        <w:spacing w:line="200" w:lineRule="exact"/>
        <w:jc w:val="both"/>
      </w:pPr>
    </w:p>
    <w:p w14:paraId="6F962153" w14:textId="77777777" w:rsidR="00CE409C" w:rsidRDefault="00CE409C" w:rsidP="00090A5B">
      <w:pPr>
        <w:spacing w:line="200" w:lineRule="exact"/>
        <w:jc w:val="both"/>
      </w:pPr>
    </w:p>
    <w:p w14:paraId="6D896376" w14:textId="77777777" w:rsidR="00CE409C" w:rsidRDefault="00CE409C" w:rsidP="00090A5B">
      <w:pPr>
        <w:spacing w:line="200" w:lineRule="exact"/>
        <w:jc w:val="both"/>
      </w:pPr>
    </w:p>
    <w:p w14:paraId="4AB99EE0" w14:textId="77777777" w:rsidR="00CE409C" w:rsidRDefault="00CE409C" w:rsidP="00090A5B">
      <w:pPr>
        <w:spacing w:line="200" w:lineRule="exact"/>
        <w:jc w:val="both"/>
      </w:pPr>
    </w:p>
    <w:p w14:paraId="4E10DEB3" w14:textId="77777777" w:rsidR="00CE409C" w:rsidRDefault="00CE409C" w:rsidP="00090A5B">
      <w:pPr>
        <w:spacing w:line="200" w:lineRule="exact"/>
        <w:jc w:val="both"/>
      </w:pPr>
    </w:p>
    <w:p w14:paraId="783C655F" w14:textId="77777777" w:rsidR="00CE409C" w:rsidRDefault="00CE409C" w:rsidP="00090A5B">
      <w:pPr>
        <w:spacing w:line="200" w:lineRule="exact"/>
        <w:jc w:val="both"/>
      </w:pPr>
    </w:p>
    <w:p w14:paraId="4009E061" w14:textId="77777777" w:rsidR="00CE409C" w:rsidRDefault="00CE409C" w:rsidP="00090A5B">
      <w:pPr>
        <w:spacing w:line="200" w:lineRule="exact"/>
        <w:jc w:val="both"/>
      </w:pPr>
    </w:p>
    <w:p w14:paraId="55F1AE3F" w14:textId="77777777" w:rsidR="00CE409C" w:rsidRDefault="00CE409C" w:rsidP="00090A5B">
      <w:pPr>
        <w:spacing w:line="200" w:lineRule="exact"/>
        <w:jc w:val="both"/>
      </w:pPr>
    </w:p>
    <w:p w14:paraId="33B68BE4" w14:textId="77777777" w:rsidR="00CE409C" w:rsidRDefault="00CE409C" w:rsidP="00090A5B">
      <w:pPr>
        <w:spacing w:line="200" w:lineRule="exact"/>
        <w:jc w:val="both"/>
      </w:pPr>
    </w:p>
    <w:p w14:paraId="7D217DF8" w14:textId="77777777" w:rsidR="00CE409C" w:rsidRDefault="00CE409C" w:rsidP="00090A5B">
      <w:pPr>
        <w:spacing w:line="200" w:lineRule="exact"/>
        <w:jc w:val="both"/>
      </w:pPr>
    </w:p>
    <w:p w14:paraId="08EA92A0" w14:textId="77777777" w:rsidR="00CE409C" w:rsidRDefault="00CE409C" w:rsidP="00090A5B">
      <w:pPr>
        <w:spacing w:line="200" w:lineRule="exact"/>
        <w:jc w:val="both"/>
      </w:pPr>
    </w:p>
    <w:p w14:paraId="2A07BD99" w14:textId="77777777" w:rsidR="00CE409C" w:rsidRDefault="00CE409C" w:rsidP="00090A5B">
      <w:pPr>
        <w:spacing w:line="200" w:lineRule="exact"/>
        <w:jc w:val="both"/>
      </w:pPr>
    </w:p>
    <w:p w14:paraId="06015646" w14:textId="77777777" w:rsidR="00CE409C" w:rsidRDefault="00CE409C" w:rsidP="00090A5B">
      <w:pPr>
        <w:spacing w:line="200" w:lineRule="exact"/>
        <w:jc w:val="both"/>
      </w:pPr>
    </w:p>
    <w:p w14:paraId="7C577E0A" w14:textId="77777777" w:rsidR="00CE409C" w:rsidRDefault="00CE409C" w:rsidP="00090A5B">
      <w:pPr>
        <w:spacing w:line="200" w:lineRule="exact"/>
        <w:jc w:val="both"/>
      </w:pPr>
    </w:p>
    <w:p w14:paraId="438B31D4" w14:textId="77777777" w:rsidR="00CE409C" w:rsidRDefault="00CE409C" w:rsidP="00090A5B">
      <w:pPr>
        <w:spacing w:line="200" w:lineRule="exact"/>
        <w:jc w:val="both"/>
      </w:pPr>
    </w:p>
    <w:p w14:paraId="4E0376F2" w14:textId="77777777" w:rsidR="00CE409C" w:rsidRDefault="00CE409C" w:rsidP="00090A5B">
      <w:pPr>
        <w:spacing w:line="200" w:lineRule="exact"/>
        <w:jc w:val="both"/>
      </w:pPr>
    </w:p>
    <w:p w14:paraId="75F6EF16" w14:textId="77777777" w:rsidR="00CE409C" w:rsidRDefault="00CE409C" w:rsidP="00090A5B">
      <w:pPr>
        <w:spacing w:line="200" w:lineRule="exact"/>
        <w:jc w:val="both"/>
      </w:pPr>
    </w:p>
    <w:p w14:paraId="1D3F22A5" w14:textId="77777777" w:rsidR="00CE409C" w:rsidRDefault="00CE409C" w:rsidP="00090A5B">
      <w:pPr>
        <w:spacing w:line="200" w:lineRule="exact"/>
        <w:jc w:val="both"/>
      </w:pPr>
    </w:p>
    <w:p w14:paraId="1A20CCF7" w14:textId="77777777" w:rsidR="00CE409C" w:rsidRDefault="00CE409C" w:rsidP="00090A5B">
      <w:pPr>
        <w:spacing w:line="200" w:lineRule="exact"/>
        <w:jc w:val="both"/>
      </w:pPr>
    </w:p>
    <w:p w14:paraId="7763DBF8" w14:textId="77777777" w:rsidR="00CE409C" w:rsidRDefault="00CE409C" w:rsidP="00090A5B">
      <w:pPr>
        <w:spacing w:line="200" w:lineRule="exact"/>
        <w:jc w:val="both"/>
      </w:pPr>
    </w:p>
    <w:p w14:paraId="4CFABACB" w14:textId="77777777" w:rsidR="00CE409C" w:rsidRDefault="00CE409C" w:rsidP="00090A5B">
      <w:pPr>
        <w:spacing w:line="200" w:lineRule="exact"/>
        <w:jc w:val="both"/>
      </w:pPr>
    </w:p>
    <w:p w14:paraId="49DCE7C5" w14:textId="77777777" w:rsidR="00CE409C" w:rsidRDefault="00CE409C" w:rsidP="00090A5B">
      <w:pPr>
        <w:spacing w:line="200" w:lineRule="exact"/>
        <w:jc w:val="both"/>
      </w:pPr>
    </w:p>
    <w:p w14:paraId="3AB44B3B" w14:textId="77777777" w:rsidR="00CE409C" w:rsidRDefault="00CE409C" w:rsidP="00090A5B">
      <w:pPr>
        <w:spacing w:before="15" w:line="200" w:lineRule="exact"/>
        <w:jc w:val="both"/>
      </w:pPr>
    </w:p>
    <w:p w14:paraId="31B6E808" w14:textId="77777777" w:rsidR="00CE409C" w:rsidRDefault="009B090C" w:rsidP="00090A5B">
      <w:pPr>
        <w:spacing w:line="359" w:lineRule="auto"/>
        <w:ind w:left="140" w:right="97"/>
        <w:jc w:val="both"/>
        <w:rPr>
          <w:sz w:val="24"/>
          <w:szCs w:val="24"/>
        </w:rPr>
      </w:pPr>
      <w:r>
        <w:rPr>
          <w:sz w:val="24"/>
          <w:szCs w:val="24"/>
        </w:rPr>
        <w:t>A</w:t>
      </w:r>
      <w:r>
        <w:rPr>
          <w:spacing w:val="-1"/>
          <w:sz w:val="24"/>
          <w:szCs w:val="24"/>
        </w:rPr>
        <w:t>c</w:t>
      </w:r>
      <w:r>
        <w:rPr>
          <w:sz w:val="24"/>
          <w:szCs w:val="24"/>
        </w:rPr>
        <w:t>t</w:t>
      </w:r>
      <w:r>
        <w:rPr>
          <w:spacing w:val="1"/>
          <w:sz w:val="24"/>
          <w:szCs w:val="24"/>
        </w:rPr>
        <w:t>i</w:t>
      </w:r>
      <w:r>
        <w:rPr>
          <w:sz w:val="24"/>
          <w:szCs w:val="24"/>
        </w:rPr>
        <w:t>vi</w:t>
      </w:r>
      <w:r>
        <w:rPr>
          <w:spacing w:val="3"/>
          <w:sz w:val="24"/>
          <w:szCs w:val="24"/>
        </w:rPr>
        <w:t>t</w:t>
      </w:r>
      <w:r>
        <w:rPr>
          <w:sz w:val="24"/>
          <w:szCs w:val="24"/>
        </w:rPr>
        <w:t>y on</w:t>
      </w:r>
      <w:r>
        <w:rPr>
          <w:spacing w:val="7"/>
          <w:sz w:val="24"/>
          <w:szCs w:val="24"/>
        </w:rPr>
        <w:t xml:space="preserve"> </w:t>
      </w:r>
      <w:r>
        <w:rPr>
          <w:sz w:val="24"/>
          <w:szCs w:val="24"/>
        </w:rPr>
        <w:t>node</w:t>
      </w:r>
      <w:r>
        <w:rPr>
          <w:spacing w:val="6"/>
          <w:sz w:val="24"/>
          <w:szCs w:val="24"/>
        </w:rPr>
        <w:t xml:space="preserve"> </w:t>
      </w:r>
      <w:r>
        <w:rPr>
          <w:sz w:val="24"/>
          <w:szCs w:val="24"/>
        </w:rPr>
        <w:t>is</w:t>
      </w:r>
      <w:r>
        <w:rPr>
          <w:spacing w:val="8"/>
          <w:sz w:val="24"/>
          <w:szCs w:val="24"/>
        </w:rPr>
        <w:t xml:space="preserve"> </w:t>
      </w:r>
      <w:r>
        <w:rPr>
          <w:sz w:val="24"/>
          <w:szCs w:val="24"/>
        </w:rPr>
        <w:t>a</w:t>
      </w:r>
      <w:r>
        <w:rPr>
          <w:spacing w:val="6"/>
          <w:sz w:val="24"/>
          <w:szCs w:val="24"/>
        </w:rPr>
        <w:t xml:space="preserve"> </w:t>
      </w:r>
      <w:r>
        <w:rPr>
          <w:sz w:val="24"/>
          <w:szCs w:val="24"/>
        </w:rPr>
        <w:t>pr</w:t>
      </w:r>
      <w:r>
        <w:rPr>
          <w:spacing w:val="1"/>
          <w:sz w:val="24"/>
          <w:szCs w:val="24"/>
        </w:rPr>
        <w:t>o</w:t>
      </w:r>
      <w:r>
        <w:rPr>
          <w:sz w:val="24"/>
          <w:szCs w:val="24"/>
        </w:rPr>
        <w:t>je</w:t>
      </w:r>
      <w:r>
        <w:rPr>
          <w:spacing w:val="-1"/>
          <w:sz w:val="24"/>
          <w:szCs w:val="24"/>
        </w:rPr>
        <w:t>c</w:t>
      </w:r>
      <w:r>
        <w:rPr>
          <w:sz w:val="24"/>
          <w:szCs w:val="24"/>
        </w:rPr>
        <w:t>t</w:t>
      </w:r>
      <w:r>
        <w:rPr>
          <w:spacing w:val="8"/>
          <w:sz w:val="24"/>
          <w:szCs w:val="24"/>
        </w:rPr>
        <w:t xml:space="preserve"> </w:t>
      </w:r>
      <w:r>
        <w:rPr>
          <w:sz w:val="24"/>
          <w:szCs w:val="24"/>
        </w:rPr>
        <w:t>man</w:t>
      </w:r>
      <w:r>
        <w:rPr>
          <w:spacing w:val="1"/>
          <w:sz w:val="24"/>
          <w:szCs w:val="24"/>
        </w:rPr>
        <w:t>a</w:t>
      </w:r>
      <w:r>
        <w:rPr>
          <w:spacing w:val="-2"/>
          <w:sz w:val="24"/>
          <w:szCs w:val="24"/>
        </w:rPr>
        <w:t>g</w:t>
      </w:r>
      <w:r>
        <w:rPr>
          <w:spacing w:val="-1"/>
          <w:sz w:val="24"/>
          <w:szCs w:val="24"/>
        </w:rPr>
        <w:t>e</w:t>
      </w:r>
      <w:r>
        <w:rPr>
          <w:sz w:val="24"/>
          <w:szCs w:val="24"/>
        </w:rPr>
        <w:t>ment</w:t>
      </w:r>
      <w:r>
        <w:rPr>
          <w:spacing w:val="7"/>
          <w:sz w:val="24"/>
          <w:szCs w:val="24"/>
        </w:rPr>
        <w:t xml:space="preserve"> </w:t>
      </w:r>
      <w:r>
        <w:rPr>
          <w:sz w:val="24"/>
          <w:szCs w:val="24"/>
        </w:rPr>
        <w:t>that</w:t>
      </w:r>
      <w:r>
        <w:rPr>
          <w:spacing w:val="7"/>
          <w:sz w:val="24"/>
          <w:szCs w:val="24"/>
        </w:rPr>
        <w:t xml:space="preserve"> </w:t>
      </w:r>
      <w:r>
        <w:rPr>
          <w:sz w:val="24"/>
          <w:szCs w:val="24"/>
        </w:rPr>
        <w:t>r</w:t>
      </w:r>
      <w:r>
        <w:rPr>
          <w:spacing w:val="-2"/>
          <w:sz w:val="24"/>
          <w:szCs w:val="24"/>
        </w:rPr>
        <w:t>e</w:t>
      </w:r>
      <w:r>
        <w:rPr>
          <w:spacing w:val="1"/>
          <w:sz w:val="24"/>
          <w:szCs w:val="24"/>
        </w:rPr>
        <w:t>f</w:t>
      </w:r>
      <w:r>
        <w:rPr>
          <w:spacing w:val="-1"/>
          <w:sz w:val="24"/>
          <w:szCs w:val="24"/>
        </w:rPr>
        <w:t>e</w:t>
      </w:r>
      <w:r>
        <w:rPr>
          <w:sz w:val="24"/>
          <w:szCs w:val="24"/>
        </w:rPr>
        <w:t>rs</w:t>
      </w:r>
      <w:r>
        <w:rPr>
          <w:spacing w:val="7"/>
          <w:sz w:val="24"/>
          <w:szCs w:val="24"/>
        </w:rPr>
        <w:t xml:space="preserve"> </w:t>
      </w:r>
      <w:r>
        <w:rPr>
          <w:sz w:val="24"/>
          <w:szCs w:val="24"/>
        </w:rPr>
        <w:t>to</w:t>
      </w:r>
      <w:r>
        <w:rPr>
          <w:spacing w:val="8"/>
          <w:sz w:val="24"/>
          <w:szCs w:val="24"/>
        </w:rPr>
        <w:t xml:space="preserve"> </w:t>
      </w:r>
      <w:r>
        <w:rPr>
          <w:sz w:val="24"/>
          <w:szCs w:val="24"/>
        </w:rPr>
        <w:t>a</w:t>
      </w:r>
      <w:r>
        <w:rPr>
          <w:spacing w:val="6"/>
          <w:sz w:val="24"/>
          <w:szCs w:val="24"/>
        </w:rPr>
        <w:t xml:space="preserve"> </w:t>
      </w:r>
      <w:r>
        <w:rPr>
          <w:sz w:val="24"/>
          <w:szCs w:val="24"/>
        </w:rPr>
        <w:t>pr</w:t>
      </w:r>
      <w:r>
        <w:rPr>
          <w:spacing w:val="-2"/>
          <w:sz w:val="24"/>
          <w:szCs w:val="24"/>
        </w:rPr>
        <w:t>e</w:t>
      </w:r>
      <w:r>
        <w:rPr>
          <w:spacing w:val="-1"/>
          <w:sz w:val="24"/>
          <w:szCs w:val="24"/>
        </w:rPr>
        <w:t>ce</w:t>
      </w:r>
      <w:r>
        <w:rPr>
          <w:spacing w:val="2"/>
          <w:sz w:val="24"/>
          <w:szCs w:val="24"/>
        </w:rPr>
        <w:t>d</w:t>
      </w:r>
      <w:r>
        <w:rPr>
          <w:spacing w:val="-1"/>
          <w:sz w:val="24"/>
          <w:szCs w:val="24"/>
        </w:rPr>
        <w:t>e</w:t>
      </w:r>
      <w:r>
        <w:rPr>
          <w:sz w:val="24"/>
          <w:szCs w:val="24"/>
        </w:rPr>
        <w:t>n</w:t>
      </w:r>
      <w:r>
        <w:rPr>
          <w:spacing w:val="-1"/>
          <w:sz w:val="24"/>
          <w:szCs w:val="24"/>
        </w:rPr>
        <w:t>c</w:t>
      </w:r>
      <w:r>
        <w:rPr>
          <w:sz w:val="24"/>
          <w:szCs w:val="24"/>
        </w:rPr>
        <w:t>e</w:t>
      </w:r>
      <w:r>
        <w:rPr>
          <w:spacing w:val="6"/>
          <w:sz w:val="24"/>
          <w:szCs w:val="24"/>
        </w:rPr>
        <w:t xml:space="preserve"> </w:t>
      </w:r>
      <w:r>
        <w:rPr>
          <w:sz w:val="24"/>
          <w:szCs w:val="24"/>
        </w:rPr>
        <w:t>di</w:t>
      </w:r>
      <w:r>
        <w:rPr>
          <w:spacing w:val="2"/>
          <w:sz w:val="24"/>
          <w:szCs w:val="24"/>
        </w:rPr>
        <w:t>a</w:t>
      </w:r>
      <w:r>
        <w:rPr>
          <w:sz w:val="24"/>
          <w:szCs w:val="24"/>
        </w:rPr>
        <w:t>g</w:t>
      </w:r>
      <w:r>
        <w:rPr>
          <w:spacing w:val="1"/>
          <w:sz w:val="24"/>
          <w:szCs w:val="24"/>
        </w:rPr>
        <w:t>r</w:t>
      </w:r>
      <w:r>
        <w:rPr>
          <w:spacing w:val="-1"/>
          <w:sz w:val="24"/>
          <w:szCs w:val="24"/>
        </w:rPr>
        <w:t>a</w:t>
      </w:r>
      <w:r>
        <w:rPr>
          <w:sz w:val="24"/>
          <w:szCs w:val="24"/>
        </w:rPr>
        <w:t>m</w:t>
      </w:r>
      <w:r>
        <w:rPr>
          <w:spacing w:val="1"/>
          <w:sz w:val="24"/>
          <w:szCs w:val="24"/>
        </w:rPr>
        <w:t>i</w:t>
      </w:r>
      <w:r>
        <w:rPr>
          <w:sz w:val="24"/>
          <w:szCs w:val="24"/>
        </w:rPr>
        <w:t>ng</w:t>
      </w:r>
      <w:r>
        <w:rPr>
          <w:spacing w:val="5"/>
          <w:sz w:val="24"/>
          <w:szCs w:val="24"/>
        </w:rPr>
        <w:t xml:space="preserve"> </w:t>
      </w:r>
      <w:r>
        <w:rPr>
          <w:sz w:val="24"/>
          <w:szCs w:val="24"/>
        </w:rPr>
        <w:t>method</w:t>
      </w:r>
      <w:r>
        <w:rPr>
          <w:spacing w:val="7"/>
          <w:sz w:val="24"/>
          <w:szCs w:val="24"/>
        </w:rPr>
        <w:t xml:space="preserve"> </w:t>
      </w:r>
      <w:r>
        <w:rPr>
          <w:sz w:val="24"/>
          <w:szCs w:val="24"/>
        </w:rPr>
        <w:t>whi</w:t>
      </w:r>
      <w:r>
        <w:rPr>
          <w:spacing w:val="-1"/>
          <w:sz w:val="24"/>
          <w:szCs w:val="24"/>
        </w:rPr>
        <w:t>c</w:t>
      </w:r>
      <w:r>
        <w:rPr>
          <w:sz w:val="24"/>
          <w:szCs w:val="24"/>
        </w:rPr>
        <w:t>h us</w:t>
      </w:r>
      <w:r>
        <w:rPr>
          <w:spacing w:val="-1"/>
          <w:sz w:val="24"/>
          <w:szCs w:val="24"/>
        </w:rPr>
        <w:t>e</w:t>
      </w:r>
      <w:r>
        <w:rPr>
          <w:sz w:val="24"/>
          <w:szCs w:val="24"/>
        </w:rPr>
        <w:t>s</w:t>
      </w:r>
      <w:r>
        <w:rPr>
          <w:spacing w:val="2"/>
          <w:sz w:val="24"/>
          <w:szCs w:val="24"/>
        </w:rPr>
        <w:t xml:space="preserve"> </w:t>
      </w:r>
      <w:r>
        <w:rPr>
          <w:sz w:val="24"/>
          <w:szCs w:val="24"/>
        </w:rPr>
        <w:t>bo</w:t>
      </w:r>
      <w:r>
        <w:rPr>
          <w:spacing w:val="2"/>
          <w:sz w:val="24"/>
          <w:szCs w:val="24"/>
        </w:rPr>
        <w:t>x</w:t>
      </w:r>
      <w:r>
        <w:rPr>
          <w:spacing w:val="-1"/>
          <w:sz w:val="24"/>
          <w:szCs w:val="24"/>
        </w:rPr>
        <w:t>e</w:t>
      </w:r>
      <w:r>
        <w:rPr>
          <w:sz w:val="24"/>
          <w:szCs w:val="24"/>
        </w:rPr>
        <w:t>s</w:t>
      </w:r>
      <w:r>
        <w:rPr>
          <w:spacing w:val="2"/>
          <w:sz w:val="24"/>
          <w:szCs w:val="24"/>
        </w:rPr>
        <w:t xml:space="preserve"> </w:t>
      </w:r>
      <w:r>
        <w:rPr>
          <w:sz w:val="24"/>
          <w:szCs w:val="24"/>
        </w:rPr>
        <w:t>to</w:t>
      </w:r>
      <w:r>
        <w:rPr>
          <w:spacing w:val="2"/>
          <w:sz w:val="24"/>
          <w:szCs w:val="24"/>
        </w:rPr>
        <w:t xml:space="preserve"> </w:t>
      </w:r>
      <w:r>
        <w:rPr>
          <w:sz w:val="24"/>
          <w:szCs w:val="24"/>
        </w:rPr>
        <w:t>don</w:t>
      </w:r>
      <w:r>
        <w:rPr>
          <w:spacing w:val="-1"/>
          <w:sz w:val="24"/>
          <w:szCs w:val="24"/>
        </w:rPr>
        <w:t>a</w:t>
      </w:r>
      <w:r>
        <w:rPr>
          <w:sz w:val="24"/>
          <w:szCs w:val="24"/>
        </w:rPr>
        <w:t>te</w:t>
      </w:r>
      <w:r>
        <w:rPr>
          <w:spacing w:val="1"/>
          <w:sz w:val="24"/>
          <w:szCs w:val="24"/>
        </w:rPr>
        <w:t xml:space="preserve"> </w:t>
      </w:r>
      <w:r>
        <w:rPr>
          <w:sz w:val="24"/>
          <w:szCs w:val="24"/>
        </w:rPr>
        <w:t>s</w:t>
      </w:r>
      <w:r>
        <w:rPr>
          <w:spacing w:val="-1"/>
          <w:sz w:val="24"/>
          <w:szCs w:val="24"/>
        </w:rPr>
        <w:t>c</w:t>
      </w:r>
      <w:r>
        <w:rPr>
          <w:sz w:val="24"/>
          <w:szCs w:val="24"/>
        </w:rPr>
        <w:t>h</w:t>
      </w:r>
      <w:r>
        <w:rPr>
          <w:spacing w:val="-1"/>
          <w:sz w:val="24"/>
          <w:szCs w:val="24"/>
        </w:rPr>
        <w:t>e</w:t>
      </w:r>
      <w:r>
        <w:rPr>
          <w:sz w:val="24"/>
          <w:szCs w:val="24"/>
        </w:rPr>
        <w:t>dule</w:t>
      </w:r>
      <w:r>
        <w:rPr>
          <w:spacing w:val="1"/>
          <w:sz w:val="24"/>
          <w:szCs w:val="24"/>
        </w:rPr>
        <w:t xml:space="preserve"> </w:t>
      </w:r>
      <w:r>
        <w:rPr>
          <w:spacing w:val="-1"/>
          <w:sz w:val="24"/>
          <w:szCs w:val="24"/>
        </w:rPr>
        <w:t>ac</w:t>
      </w:r>
      <w:r>
        <w:rPr>
          <w:sz w:val="24"/>
          <w:szCs w:val="24"/>
        </w:rPr>
        <w:t>t</w:t>
      </w:r>
      <w:r>
        <w:rPr>
          <w:spacing w:val="1"/>
          <w:sz w:val="24"/>
          <w:szCs w:val="24"/>
        </w:rPr>
        <w:t>i</w:t>
      </w:r>
      <w:r>
        <w:rPr>
          <w:sz w:val="24"/>
          <w:szCs w:val="24"/>
        </w:rPr>
        <w:t>vi</w:t>
      </w:r>
      <w:r>
        <w:rPr>
          <w:spacing w:val="1"/>
          <w:sz w:val="24"/>
          <w:szCs w:val="24"/>
        </w:rPr>
        <w:t>t</w:t>
      </w:r>
      <w:r>
        <w:rPr>
          <w:sz w:val="24"/>
          <w:szCs w:val="24"/>
        </w:rPr>
        <w:t>ies.</w:t>
      </w:r>
      <w:r>
        <w:rPr>
          <w:spacing w:val="2"/>
          <w:sz w:val="24"/>
          <w:szCs w:val="24"/>
        </w:rPr>
        <w:t xml:space="preserve"> </w:t>
      </w:r>
      <w:r>
        <w:rPr>
          <w:sz w:val="24"/>
          <w:szCs w:val="24"/>
        </w:rPr>
        <w:t>Those</w:t>
      </w:r>
      <w:r>
        <w:rPr>
          <w:spacing w:val="1"/>
          <w:sz w:val="24"/>
          <w:szCs w:val="24"/>
        </w:rPr>
        <w:t xml:space="preserve"> </w:t>
      </w:r>
      <w:r>
        <w:rPr>
          <w:spacing w:val="2"/>
          <w:sz w:val="24"/>
          <w:szCs w:val="24"/>
        </w:rPr>
        <w:t>b</w:t>
      </w:r>
      <w:r>
        <w:rPr>
          <w:sz w:val="24"/>
          <w:szCs w:val="24"/>
        </w:rPr>
        <w:t>o</w:t>
      </w:r>
      <w:r>
        <w:rPr>
          <w:spacing w:val="2"/>
          <w:sz w:val="24"/>
          <w:szCs w:val="24"/>
        </w:rPr>
        <w:t>x</w:t>
      </w:r>
      <w:r>
        <w:rPr>
          <w:spacing w:val="-1"/>
          <w:sz w:val="24"/>
          <w:szCs w:val="24"/>
        </w:rPr>
        <w:t>e</w:t>
      </w:r>
      <w:r>
        <w:rPr>
          <w:sz w:val="24"/>
          <w:szCs w:val="24"/>
        </w:rPr>
        <w:t>s</w:t>
      </w:r>
      <w:r>
        <w:rPr>
          <w:spacing w:val="2"/>
          <w:sz w:val="24"/>
          <w:szCs w:val="24"/>
        </w:rPr>
        <w:t xml:space="preserve"> </w:t>
      </w:r>
      <w:r>
        <w:rPr>
          <w:spacing w:val="3"/>
          <w:sz w:val="24"/>
          <w:szCs w:val="24"/>
        </w:rPr>
        <w:t>a</w:t>
      </w:r>
      <w:r>
        <w:rPr>
          <w:sz w:val="24"/>
          <w:szCs w:val="24"/>
        </w:rPr>
        <w:t>re known</w:t>
      </w:r>
      <w:r>
        <w:rPr>
          <w:spacing w:val="1"/>
          <w:sz w:val="24"/>
          <w:szCs w:val="24"/>
        </w:rPr>
        <w:t xml:space="preserve"> </w:t>
      </w:r>
      <w:r>
        <w:rPr>
          <w:spacing w:val="-1"/>
          <w:sz w:val="24"/>
          <w:szCs w:val="24"/>
        </w:rPr>
        <w:t>a</w:t>
      </w:r>
      <w:r>
        <w:rPr>
          <w:sz w:val="24"/>
          <w:szCs w:val="24"/>
        </w:rPr>
        <w:t>s</w:t>
      </w:r>
      <w:r>
        <w:rPr>
          <w:spacing w:val="2"/>
          <w:sz w:val="24"/>
          <w:szCs w:val="24"/>
        </w:rPr>
        <w:t xml:space="preserve"> </w:t>
      </w:r>
      <w:r>
        <w:rPr>
          <w:sz w:val="24"/>
          <w:szCs w:val="24"/>
        </w:rPr>
        <w:t>nod</w:t>
      </w:r>
      <w:r>
        <w:rPr>
          <w:spacing w:val="-1"/>
          <w:sz w:val="24"/>
          <w:szCs w:val="24"/>
        </w:rPr>
        <w:t>e</w:t>
      </w:r>
      <w:r>
        <w:rPr>
          <w:spacing w:val="2"/>
          <w:sz w:val="24"/>
          <w:szCs w:val="24"/>
        </w:rPr>
        <w:t>s</w:t>
      </w:r>
      <w:r>
        <w:rPr>
          <w:sz w:val="24"/>
          <w:szCs w:val="24"/>
        </w:rPr>
        <w:t>.</w:t>
      </w:r>
      <w:r>
        <w:rPr>
          <w:spacing w:val="2"/>
          <w:sz w:val="24"/>
          <w:szCs w:val="24"/>
        </w:rPr>
        <w:t xml:space="preserve"> </w:t>
      </w:r>
      <w:r>
        <w:rPr>
          <w:sz w:val="24"/>
          <w:szCs w:val="24"/>
        </w:rPr>
        <w:t>Nod</w:t>
      </w:r>
      <w:r>
        <w:rPr>
          <w:spacing w:val="-1"/>
          <w:sz w:val="24"/>
          <w:szCs w:val="24"/>
        </w:rPr>
        <w:t>e</w:t>
      </w:r>
      <w:r>
        <w:rPr>
          <w:sz w:val="24"/>
          <w:szCs w:val="24"/>
        </w:rPr>
        <w:t>s</w:t>
      </w:r>
      <w:r>
        <w:rPr>
          <w:spacing w:val="2"/>
          <w:sz w:val="24"/>
          <w:szCs w:val="24"/>
        </w:rPr>
        <w:t xml:space="preserve"> </w:t>
      </w:r>
      <w:r>
        <w:rPr>
          <w:spacing w:val="-1"/>
          <w:sz w:val="24"/>
          <w:szCs w:val="24"/>
        </w:rPr>
        <w:t>a</w:t>
      </w:r>
      <w:r>
        <w:rPr>
          <w:sz w:val="24"/>
          <w:szCs w:val="24"/>
        </w:rPr>
        <w:t>re</w:t>
      </w:r>
      <w:r>
        <w:rPr>
          <w:spacing w:val="2"/>
          <w:sz w:val="24"/>
          <w:szCs w:val="24"/>
        </w:rPr>
        <w:t xml:space="preserve"> </w:t>
      </w:r>
      <w:r>
        <w:rPr>
          <w:spacing w:val="-1"/>
          <w:sz w:val="24"/>
          <w:szCs w:val="24"/>
        </w:rPr>
        <w:t>c</w:t>
      </w:r>
      <w:r>
        <w:rPr>
          <w:sz w:val="24"/>
          <w:szCs w:val="24"/>
        </w:rPr>
        <w:t>onn</w:t>
      </w:r>
      <w:r>
        <w:rPr>
          <w:spacing w:val="-1"/>
          <w:sz w:val="24"/>
          <w:szCs w:val="24"/>
        </w:rPr>
        <w:t>ec</w:t>
      </w:r>
      <w:r>
        <w:rPr>
          <w:spacing w:val="3"/>
          <w:sz w:val="24"/>
          <w:szCs w:val="24"/>
        </w:rPr>
        <w:t>t</w:t>
      </w:r>
      <w:r>
        <w:rPr>
          <w:spacing w:val="-1"/>
          <w:sz w:val="24"/>
          <w:szCs w:val="24"/>
        </w:rPr>
        <w:t>e</w:t>
      </w:r>
      <w:r>
        <w:rPr>
          <w:sz w:val="24"/>
          <w:szCs w:val="24"/>
        </w:rPr>
        <w:t>d f</w:t>
      </w:r>
      <w:r>
        <w:rPr>
          <w:spacing w:val="-1"/>
          <w:sz w:val="24"/>
          <w:szCs w:val="24"/>
        </w:rPr>
        <w:t>r</w:t>
      </w:r>
      <w:r>
        <w:rPr>
          <w:sz w:val="24"/>
          <w:szCs w:val="24"/>
        </w:rPr>
        <w:t>om</w:t>
      </w:r>
      <w:r>
        <w:rPr>
          <w:spacing w:val="-7"/>
          <w:sz w:val="24"/>
          <w:szCs w:val="24"/>
        </w:rPr>
        <w:t xml:space="preserve"> </w:t>
      </w:r>
      <w:r>
        <w:rPr>
          <w:sz w:val="24"/>
          <w:szCs w:val="24"/>
        </w:rPr>
        <w:t>b</w:t>
      </w:r>
      <w:r>
        <w:rPr>
          <w:spacing w:val="1"/>
          <w:sz w:val="24"/>
          <w:szCs w:val="24"/>
        </w:rPr>
        <w:t>e</w:t>
      </w:r>
      <w:r>
        <w:rPr>
          <w:spacing w:val="-2"/>
          <w:sz w:val="24"/>
          <w:szCs w:val="24"/>
        </w:rPr>
        <w:t>g</w:t>
      </w:r>
      <w:r>
        <w:rPr>
          <w:sz w:val="24"/>
          <w:szCs w:val="24"/>
        </w:rPr>
        <w:t>inn</w:t>
      </w:r>
      <w:r>
        <w:rPr>
          <w:spacing w:val="1"/>
          <w:sz w:val="24"/>
          <w:szCs w:val="24"/>
        </w:rPr>
        <w:t>i</w:t>
      </w:r>
      <w:r>
        <w:rPr>
          <w:sz w:val="24"/>
          <w:szCs w:val="24"/>
        </w:rPr>
        <w:t>ng</w:t>
      </w:r>
      <w:r>
        <w:rPr>
          <w:spacing w:val="-10"/>
          <w:sz w:val="24"/>
          <w:szCs w:val="24"/>
        </w:rPr>
        <w:t xml:space="preserve"> </w:t>
      </w:r>
      <w:r>
        <w:rPr>
          <w:sz w:val="24"/>
          <w:szCs w:val="24"/>
        </w:rPr>
        <w:t>to</w:t>
      </w:r>
      <w:r>
        <w:rPr>
          <w:spacing w:val="-7"/>
          <w:sz w:val="24"/>
          <w:szCs w:val="24"/>
        </w:rPr>
        <w:t xml:space="preserve"> </w:t>
      </w:r>
      <w:r>
        <w:rPr>
          <w:spacing w:val="-1"/>
          <w:sz w:val="24"/>
          <w:szCs w:val="24"/>
        </w:rPr>
        <w:t>e</w:t>
      </w:r>
      <w:r>
        <w:rPr>
          <w:sz w:val="24"/>
          <w:szCs w:val="24"/>
        </w:rPr>
        <w:t>nd</w:t>
      </w:r>
      <w:r>
        <w:rPr>
          <w:spacing w:val="-5"/>
          <w:sz w:val="24"/>
          <w:szCs w:val="24"/>
        </w:rPr>
        <w:t xml:space="preserve"> </w:t>
      </w:r>
      <w:r>
        <w:rPr>
          <w:sz w:val="24"/>
          <w:szCs w:val="24"/>
        </w:rPr>
        <w:t>with</w:t>
      </w:r>
      <w:r>
        <w:rPr>
          <w:spacing w:val="-7"/>
          <w:sz w:val="24"/>
          <w:szCs w:val="24"/>
        </w:rPr>
        <w:t xml:space="preserve"> </w:t>
      </w:r>
      <w:r>
        <w:rPr>
          <w:spacing w:val="-1"/>
          <w:sz w:val="24"/>
          <w:szCs w:val="24"/>
        </w:rPr>
        <w:t>a</w:t>
      </w:r>
      <w:r>
        <w:rPr>
          <w:sz w:val="24"/>
          <w:szCs w:val="24"/>
        </w:rPr>
        <w:t>r</w:t>
      </w:r>
      <w:r>
        <w:rPr>
          <w:spacing w:val="-1"/>
          <w:sz w:val="24"/>
          <w:szCs w:val="24"/>
        </w:rPr>
        <w:t>r</w:t>
      </w:r>
      <w:r>
        <w:rPr>
          <w:sz w:val="24"/>
          <w:szCs w:val="24"/>
        </w:rPr>
        <w:t>ows</w:t>
      </w:r>
      <w:r>
        <w:rPr>
          <w:spacing w:val="-7"/>
          <w:sz w:val="24"/>
          <w:szCs w:val="24"/>
        </w:rPr>
        <w:t xml:space="preserve"> </w:t>
      </w:r>
      <w:r>
        <w:rPr>
          <w:sz w:val="24"/>
          <w:szCs w:val="24"/>
        </w:rPr>
        <w:t>to</w:t>
      </w:r>
      <w:r>
        <w:rPr>
          <w:spacing w:val="-7"/>
          <w:sz w:val="24"/>
          <w:szCs w:val="24"/>
        </w:rPr>
        <w:t xml:space="preserve"> </w:t>
      </w:r>
      <w:r>
        <w:rPr>
          <w:sz w:val="24"/>
          <w:szCs w:val="24"/>
        </w:rPr>
        <w:t>d</w:t>
      </w:r>
      <w:r>
        <w:rPr>
          <w:spacing w:val="-1"/>
          <w:sz w:val="24"/>
          <w:szCs w:val="24"/>
        </w:rPr>
        <w:t>e</w:t>
      </w:r>
      <w:r>
        <w:rPr>
          <w:sz w:val="24"/>
          <w:szCs w:val="24"/>
        </w:rPr>
        <w:t>pict</w:t>
      </w:r>
      <w:r>
        <w:rPr>
          <w:spacing w:val="-7"/>
          <w:sz w:val="24"/>
          <w:szCs w:val="24"/>
        </w:rPr>
        <w:t xml:space="preserve"> </w:t>
      </w:r>
      <w:r>
        <w:rPr>
          <w:sz w:val="24"/>
          <w:szCs w:val="24"/>
        </w:rPr>
        <w:t>a</w:t>
      </w:r>
      <w:r>
        <w:rPr>
          <w:spacing w:val="-8"/>
          <w:sz w:val="24"/>
          <w:szCs w:val="24"/>
        </w:rPr>
        <w:t xml:space="preserve"> </w:t>
      </w:r>
      <w:r>
        <w:rPr>
          <w:sz w:val="24"/>
          <w:szCs w:val="24"/>
        </w:rPr>
        <w:t>l</w:t>
      </w:r>
      <w:r>
        <w:rPr>
          <w:spacing w:val="3"/>
          <w:sz w:val="24"/>
          <w:szCs w:val="24"/>
        </w:rPr>
        <w:t>o</w:t>
      </w:r>
      <w:r>
        <w:rPr>
          <w:spacing w:val="-2"/>
          <w:sz w:val="24"/>
          <w:szCs w:val="24"/>
        </w:rPr>
        <w:t>g</w:t>
      </w:r>
      <w:r>
        <w:rPr>
          <w:spacing w:val="3"/>
          <w:sz w:val="24"/>
          <w:szCs w:val="24"/>
        </w:rPr>
        <w:t>i</w:t>
      </w:r>
      <w:r>
        <w:rPr>
          <w:spacing w:val="-1"/>
          <w:sz w:val="24"/>
          <w:szCs w:val="24"/>
        </w:rPr>
        <w:t>ca</w:t>
      </w:r>
      <w:r>
        <w:rPr>
          <w:sz w:val="24"/>
          <w:szCs w:val="24"/>
        </w:rPr>
        <w:t>l</w:t>
      </w:r>
      <w:r>
        <w:rPr>
          <w:spacing w:val="-7"/>
          <w:sz w:val="24"/>
          <w:szCs w:val="24"/>
        </w:rPr>
        <w:t xml:space="preserve"> </w:t>
      </w:r>
      <w:r>
        <w:rPr>
          <w:sz w:val="24"/>
          <w:szCs w:val="24"/>
        </w:rPr>
        <w:t>pr</w:t>
      </w:r>
      <w:r>
        <w:rPr>
          <w:spacing w:val="1"/>
          <w:sz w:val="24"/>
          <w:szCs w:val="24"/>
        </w:rPr>
        <w:t>o</w:t>
      </w:r>
      <w:r>
        <w:rPr>
          <w:spacing w:val="-2"/>
          <w:sz w:val="24"/>
          <w:szCs w:val="24"/>
        </w:rPr>
        <w:t>g</w:t>
      </w:r>
      <w:r>
        <w:rPr>
          <w:spacing w:val="1"/>
          <w:sz w:val="24"/>
          <w:szCs w:val="24"/>
        </w:rPr>
        <w:t>r</w:t>
      </w:r>
      <w:r>
        <w:rPr>
          <w:spacing w:val="-1"/>
          <w:sz w:val="24"/>
          <w:szCs w:val="24"/>
        </w:rPr>
        <w:t>e</w:t>
      </w:r>
      <w:r>
        <w:rPr>
          <w:sz w:val="24"/>
          <w:szCs w:val="24"/>
        </w:rPr>
        <w:t>ss</w:t>
      </w:r>
      <w:r>
        <w:rPr>
          <w:spacing w:val="1"/>
          <w:sz w:val="24"/>
          <w:szCs w:val="24"/>
        </w:rPr>
        <w:t>i</w:t>
      </w:r>
      <w:r>
        <w:rPr>
          <w:sz w:val="24"/>
          <w:szCs w:val="24"/>
        </w:rPr>
        <w:t>on</w:t>
      </w:r>
      <w:r>
        <w:rPr>
          <w:spacing w:val="-7"/>
          <w:sz w:val="24"/>
          <w:szCs w:val="24"/>
        </w:rPr>
        <w:t xml:space="preserve"> </w:t>
      </w:r>
      <w:r>
        <w:rPr>
          <w:sz w:val="24"/>
          <w:szCs w:val="24"/>
        </w:rPr>
        <w:t>of</w:t>
      </w:r>
      <w:r>
        <w:rPr>
          <w:spacing w:val="-8"/>
          <w:sz w:val="24"/>
          <w:szCs w:val="24"/>
        </w:rPr>
        <w:t xml:space="preserve"> </w:t>
      </w:r>
      <w:r>
        <w:rPr>
          <w:sz w:val="24"/>
          <w:szCs w:val="24"/>
        </w:rPr>
        <w:t>the</w:t>
      </w:r>
      <w:r>
        <w:rPr>
          <w:spacing w:val="-8"/>
          <w:sz w:val="24"/>
          <w:szCs w:val="24"/>
        </w:rPr>
        <w:t xml:space="preserve"> </w:t>
      </w:r>
      <w:r>
        <w:rPr>
          <w:sz w:val="24"/>
          <w:szCs w:val="24"/>
        </w:rPr>
        <w:t>d</w:t>
      </w:r>
      <w:r>
        <w:rPr>
          <w:spacing w:val="-1"/>
          <w:sz w:val="24"/>
          <w:szCs w:val="24"/>
        </w:rPr>
        <w:t>e</w:t>
      </w:r>
      <w:r>
        <w:rPr>
          <w:spacing w:val="2"/>
          <w:sz w:val="24"/>
          <w:szCs w:val="24"/>
        </w:rPr>
        <w:t>p</w:t>
      </w:r>
      <w:r>
        <w:rPr>
          <w:spacing w:val="-1"/>
          <w:sz w:val="24"/>
          <w:szCs w:val="24"/>
        </w:rPr>
        <w:t>e</w:t>
      </w:r>
      <w:r>
        <w:rPr>
          <w:sz w:val="24"/>
          <w:szCs w:val="24"/>
        </w:rPr>
        <w:t>nd</w:t>
      </w:r>
      <w:r>
        <w:rPr>
          <w:spacing w:val="-1"/>
          <w:sz w:val="24"/>
          <w:szCs w:val="24"/>
        </w:rPr>
        <w:t>e</w:t>
      </w:r>
      <w:r>
        <w:rPr>
          <w:sz w:val="24"/>
          <w:szCs w:val="24"/>
        </w:rPr>
        <w:t>n</w:t>
      </w:r>
      <w:r>
        <w:rPr>
          <w:spacing w:val="-1"/>
          <w:sz w:val="24"/>
          <w:szCs w:val="24"/>
        </w:rPr>
        <w:t>c</w:t>
      </w:r>
      <w:r>
        <w:rPr>
          <w:sz w:val="24"/>
          <w:szCs w:val="24"/>
        </w:rPr>
        <w:t>ies</w:t>
      </w:r>
      <w:r>
        <w:rPr>
          <w:spacing w:val="-7"/>
          <w:sz w:val="24"/>
          <w:szCs w:val="24"/>
        </w:rPr>
        <w:t xml:space="preserve"> </w:t>
      </w:r>
      <w:r>
        <w:rPr>
          <w:spacing w:val="2"/>
          <w:sz w:val="24"/>
          <w:szCs w:val="24"/>
        </w:rPr>
        <w:t>b</w:t>
      </w:r>
      <w:r>
        <w:rPr>
          <w:spacing w:val="-1"/>
          <w:sz w:val="24"/>
          <w:szCs w:val="24"/>
        </w:rPr>
        <w:t>e</w:t>
      </w:r>
      <w:r>
        <w:rPr>
          <w:sz w:val="24"/>
          <w:szCs w:val="24"/>
        </w:rPr>
        <w:t>tw</w:t>
      </w:r>
      <w:r>
        <w:rPr>
          <w:spacing w:val="-1"/>
          <w:sz w:val="24"/>
          <w:szCs w:val="24"/>
        </w:rPr>
        <w:t>ee</w:t>
      </w:r>
      <w:r>
        <w:rPr>
          <w:sz w:val="24"/>
          <w:szCs w:val="24"/>
        </w:rPr>
        <w:t>n</w:t>
      </w:r>
      <w:r>
        <w:rPr>
          <w:spacing w:val="-7"/>
          <w:sz w:val="24"/>
          <w:szCs w:val="24"/>
        </w:rPr>
        <w:t xml:space="preserve"> </w:t>
      </w:r>
      <w:r>
        <w:rPr>
          <w:sz w:val="24"/>
          <w:szCs w:val="24"/>
        </w:rPr>
        <w:t>the s</w:t>
      </w:r>
      <w:r>
        <w:rPr>
          <w:spacing w:val="-1"/>
          <w:sz w:val="24"/>
          <w:szCs w:val="24"/>
        </w:rPr>
        <w:t>c</w:t>
      </w:r>
      <w:r>
        <w:rPr>
          <w:sz w:val="24"/>
          <w:szCs w:val="24"/>
        </w:rPr>
        <w:t>h</w:t>
      </w:r>
      <w:r>
        <w:rPr>
          <w:spacing w:val="-1"/>
          <w:sz w:val="24"/>
          <w:szCs w:val="24"/>
        </w:rPr>
        <w:t>e</w:t>
      </w:r>
      <w:r>
        <w:rPr>
          <w:sz w:val="24"/>
          <w:szCs w:val="24"/>
        </w:rPr>
        <w:t xml:space="preserve">dule </w:t>
      </w:r>
      <w:r>
        <w:rPr>
          <w:spacing w:val="1"/>
          <w:sz w:val="24"/>
          <w:szCs w:val="24"/>
        </w:rPr>
        <w:t>a</w:t>
      </w:r>
      <w:r>
        <w:rPr>
          <w:spacing w:val="-1"/>
          <w:sz w:val="24"/>
          <w:szCs w:val="24"/>
        </w:rPr>
        <w:t>c</w:t>
      </w:r>
      <w:r>
        <w:rPr>
          <w:sz w:val="24"/>
          <w:szCs w:val="24"/>
        </w:rPr>
        <w:t>t</w:t>
      </w:r>
      <w:r>
        <w:rPr>
          <w:spacing w:val="1"/>
          <w:sz w:val="24"/>
          <w:szCs w:val="24"/>
        </w:rPr>
        <w:t>i</w:t>
      </w:r>
      <w:r>
        <w:rPr>
          <w:sz w:val="24"/>
          <w:szCs w:val="24"/>
        </w:rPr>
        <w:t>vi</w:t>
      </w:r>
      <w:r>
        <w:rPr>
          <w:spacing w:val="1"/>
          <w:sz w:val="24"/>
          <w:szCs w:val="24"/>
        </w:rPr>
        <w:t>t</w:t>
      </w:r>
      <w:r>
        <w:rPr>
          <w:sz w:val="24"/>
          <w:szCs w:val="24"/>
        </w:rPr>
        <w:t>ies. E</w:t>
      </w:r>
      <w:r>
        <w:rPr>
          <w:spacing w:val="-1"/>
          <w:sz w:val="24"/>
          <w:szCs w:val="24"/>
        </w:rPr>
        <w:t>ac</w:t>
      </w:r>
      <w:r>
        <w:rPr>
          <w:sz w:val="24"/>
          <w:szCs w:val="24"/>
        </w:rPr>
        <w:t>h</w:t>
      </w:r>
      <w:r>
        <w:rPr>
          <w:spacing w:val="2"/>
          <w:sz w:val="24"/>
          <w:szCs w:val="24"/>
        </w:rPr>
        <w:t xml:space="preserve"> </w:t>
      </w:r>
      <w:r>
        <w:rPr>
          <w:sz w:val="24"/>
          <w:szCs w:val="24"/>
        </w:rPr>
        <w:t>node</w:t>
      </w:r>
      <w:r>
        <w:rPr>
          <w:spacing w:val="-1"/>
          <w:sz w:val="24"/>
          <w:szCs w:val="24"/>
        </w:rPr>
        <w:t xml:space="preserve"> </w:t>
      </w:r>
      <w:r>
        <w:rPr>
          <w:sz w:val="24"/>
          <w:szCs w:val="24"/>
        </w:rPr>
        <w:t>is cod</w:t>
      </w:r>
      <w:r>
        <w:rPr>
          <w:spacing w:val="-1"/>
          <w:sz w:val="24"/>
          <w:szCs w:val="24"/>
        </w:rPr>
        <w:t>e</w:t>
      </w:r>
      <w:r>
        <w:rPr>
          <w:sz w:val="24"/>
          <w:szCs w:val="24"/>
        </w:rPr>
        <w:t>d with a l</w:t>
      </w:r>
      <w:r>
        <w:rPr>
          <w:spacing w:val="-1"/>
          <w:sz w:val="24"/>
          <w:szCs w:val="24"/>
        </w:rPr>
        <w:t>e</w:t>
      </w:r>
      <w:r>
        <w:rPr>
          <w:sz w:val="24"/>
          <w:szCs w:val="24"/>
        </w:rPr>
        <w:t>t</w:t>
      </w:r>
      <w:r>
        <w:rPr>
          <w:spacing w:val="1"/>
          <w:sz w:val="24"/>
          <w:szCs w:val="24"/>
        </w:rPr>
        <w:t>te</w:t>
      </w:r>
      <w:r>
        <w:rPr>
          <w:sz w:val="24"/>
          <w:szCs w:val="24"/>
        </w:rPr>
        <w:t>r or</w:t>
      </w:r>
      <w:r>
        <w:rPr>
          <w:spacing w:val="-1"/>
          <w:sz w:val="24"/>
          <w:szCs w:val="24"/>
        </w:rPr>
        <w:t xml:space="preserve"> </w:t>
      </w:r>
      <w:r>
        <w:rPr>
          <w:sz w:val="24"/>
          <w:szCs w:val="24"/>
        </w:rPr>
        <w:t>numbe</w:t>
      </w:r>
      <w:r>
        <w:rPr>
          <w:spacing w:val="-1"/>
          <w:sz w:val="24"/>
          <w:szCs w:val="24"/>
        </w:rPr>
        <w:t>r</w:t>
      </w:r>
      <w:r>
        <w:rPr>
          <w:sz w:val="24"/>
          <w:szCs w:val="24"/>
        </w:rPr>
        <w:t>.</w:t>
      </w:r>
    </w:p>
    <w:p w14:paraId="50F04D54" w14:textId="77777777" w:rsidR="00CE409C" w:rsidRDefault="00CE409C" w:rsidP="00090A5B">
      <w:pPr>
        <w:spacing w:before="5" w:line="160" w:lineRule="exact"/>
        <w:jc w:val="both"/>
        <w:rPr>
          <w:sz w:val="16"/>
          <w:szCs w:val="16"/>
        </w:rPr>
      </w:pPr>
    </w:p>
    <w:p w14:paraId="2DD361DD" w14:textId="77777777" w:rsidR="00CE409C" w:rsidRDefault="009B090C" w:rsidP="00090A5B">
      <w:pPr>
        <w:spacing w:line="360" w:lineRule="auto"/>
        <w:ind w:left="140" w:right="101"/>
        <w:jc w:val="both"/>
        <w:rPr>
          <w:sz w:val="24"/>
          <w:szCs w:val="24"/>
        </w:rPr>
      </w:pPr>
      <w:r>
        <w:rPr>
          <w:sz w:val="24"/>
          <w:szCs w:val="24"/>
        </w:rPr>
        <w:t xml:space="preserve">The </w:t>
      </w:r>
      <w:r>
        <w:rPr>
          <w:spacing w:val="-1"/>
          <w:sz w:val="24"/>
          <w:szCs w:val="24"/>
        </w:rPr>
        <w:t>c</w:t>
      </w:r>
      <w:r>
        <w:rPr>
          <w:sz w:val="24"/>
          <w:szCs w:val="24"/>
        </w:rPr>
        <w:t>ritic</w:t>
      </w:r>
      <w:r>
        <w:rPr>
          <w:spacing w:val="-1"/>
          <w:sz w:val="24"/>
          <w:szCs w:val="24"/>
        </w:rPr>
        <w:t>a</w:t>
      </w:r>
      <w:r>
        <w:rPr>
          <w:sz w:val="24"/>
          <w:szCs w:val="24"/>
        </w:rPr>
        <w:t>l</w:t>
      </w:r>
      <w:r>
        <w:rPr>
          <w:spacing w:val="2"/>
          <w:sz w:val="24"/>
          <w:szCs w:val="24"/>
        </w:rPr>
        <w:t xml:space="preserve"> p</w:t>
      </w:r>
      <w:r>
        <w:rPr>
          <w:spacing w:val="-1"/>
          <w:sz w:val="24"/>
          <w:szCs w:val="24"/>
        </w:rPr>
        <w:t>a</w:t>
      </w:r>
      <w:r>
        <w:rPr>
          <w:sz w:val="24"/>
          <w:szCs w:val="24"/>
        </w:rPr>
        <w:t>th</w:t>
      </w:r>
      <w:r>
        <w:rPr>
          <w:spacing w:val="2"/>
          <w:sz w:val="24"/>
          <w:szCs w:val="24"/>
        </w:rPr>
        <w:t xml:space="preserve"> </w:t>
      </w:r>
      <w:r>
        <w:rPr>
          <w:sz w:val="24"/>
          <w:szCs w:val="24"/>
        </w:rPr>
        <w:t>is</w:t>
      </w:r>
      <w:r>
        <w:rPr>
          <w:spacing w:val="2"/>
          <w:sz w:val="24"/>
          <w:szCs w:val="24"/>
        </w:rPr>
        <w:t xml:space="preserve"> </w:t>
      </w:r>
      <w:r>
        <w:rPr>
          <w:sz w:val="24"/>
          <w:szCs w:val="24"/>
        </w:rPr>
        <w:t>the</w:t>
      </w:r>
      <w:r>
        <w:rPr>
          <w:spacing w:val="1"/>
          <w:sz w:val="24"/>
          <w:szCs w:val="24"/>
        </w:rPr>
        <w:t xml:space="preserve"> </w:t>
      </w:r>
      <w:r>
        <w:rPr>
          <w:sz w:val="24"/>
          <w:szCs w:val="24"/>
        </w:rPr>
        <w:t>s</w:t>
      </w:r>
      <w:r>
        <w:rPr>
          <w:spacing w:val="1"/>
          <w:sz w:val="24"/>
          <w:szCs w:val="24"/>
        </w:rPr>
        <w:t>e</w:t>
      </w:r>
      <w:r>
        <w:rPr>
          <w:sz w:val="24"/>
          <w:szCs w:val="24"/>
        </w:rPr>
        <w:t>qu</w:t>
      </w:r>
      <w:r>
        <w:rPr>
          <w:spacing w:val="-1"/>
          <w:sz w:val="24"/>
          <w:szCs w:val="24"/>
        </w:rPr>
        <w:t>e</w:t>
      </w:r>
      <w:r>
        <w:rPr>
          <w:sz w:val="24"/>
          <w:szCs w:val="24"/>
        </w:rPr>
        <w:t>n</w:t>
      </w:r>
      <w:r>
        <w:rPr>
          <w:spacing w:val="-1"/>
          <w:sz w:val="24"/>
          <w:szCs w:val="24"/>
        </w:rPr>
        <w:t>c</w:t>
      </w:r>
      <w:r>
        <w:rPr>
          <w:sz w:val="24"/>
          <w:szCs w:val="24"/>
        </w:rPr>
        <w:t>e</w:t>
      </w:r>
      <w:r>
        <w:rPr>
          <w:spacing w:val="1"/>
          <w:sz w:val="24"/>
          <w:szCs w:val="24"/>
        </w:rPr>
        <w:t xml:space="preserve"> </w:t>
      </w:r>
      <w:r>
        <w:rPr>
          <w:spacing w:val="2"/>
          <w:sz w:val="24"/>
          <w:szCs w:val="24"/>
        </w:rPr>
        <w:t>o</w:t>
      </w:r>
      <w:r>
        <w:rPr>
          <w:sz w:val="24"/>
          <w:szCs w:val="24"/>
        </w:rPr>
        <w:t>f</w:t>
      </w:r>
      <w:r>
        <w:rPr>
          <w:spacing w:val="1"/>
          <w:sz w:val="24"/>
          <w:szCs w:val="24"/>
        </w:rPr>
        <w:t xml:space="preserve"> </w:t>
      </w:r>
      <w:r>
        <w:rPr>
          <w:sz w:val="24"/>
          <w:szCs w:val="24"/>
        </w:rPr>
        <w:t>proj</w:t>
      </w:r>
      <w:r>
        <w:rPr>
          <w:spacing w:val="1"/>
          <w:sz w:val="24"/>
          <w:szCs w:val="24"/>
        </w:rPr>
        <w:t>e</w:t>
      </w:r>
      <w:r>
        <w:rPr>
          <w:spacing w:val="-1"/>
          <w:sz w:val="24"/>
          <w:szCs w:val="24"/>
        </w:rPr>
        <w:t>c</w:t>
      </w:r>
      <w:r>
        <w:rPr>
          <w:sz w:val="24"/>
          <w:szCs w:val="24"/>
        </w:rPr>
        <w:t>t</w:t>
      </w:r>
      <w:r>
        <w:rPr>
          <w:spacing w:val="2"/>
          <w:sz w:val="24"/>
          <w:szCs w:val="24"/>
        </w:rPr>
        <w:t xml:space="preserve"> </w:t>
      </w:r>
      <w:r>
        <w:rPr>
          <w:sz w:val="24"/>
          <w:szCs w:val="24"/>
        </w:rPr>
        <w:t>n</w:t>
      </w:r>
      <w:r>
        <w:rPr>
          <w:spacing w:val="-1"/>
          <w:sz w:val="24"/>
          <w:szCs w:val="24"/>
        </w:rPr>
        <w:t>e</w:t>
      </w:r>
      <w:r>
        <w:rPr>
          <w:sz w:val="24"/>
          <w:szCs w:val="24"/>
        </w:rPr>
        <w:t>two</w:t>
      </w:r>
      <w:r>
        <w:rPr>
          <w:spacing w:val="1"/>
          <w:sz w:val="24"/>
          <w:szCs w:val="24"/>
        </w:rPr>
        <w:t>r</w:t>
      </w:r>
      <w:r>
        <w:rPr>
          <w:sz w:val="24"/>
          <w:szCs w:val="24"/>
        </w:rPr>
        <w:t>k</w:t>
      </w:r>
      <w:r>
        <w:rPr>
          <w:spacing w:val="6"/>
          <w:sz w:val="24"/>
          <w:szCs w:val="24"/>
        </w:rPr>
        <w:t xml:space="preserve"> </w:t>
      </w:r>
      <w:r>
        <w:rPr>
          <w:spacing w:val="-1"/>
          <w:sz w:val="24"/>
          <w:szCs w:val="24"/>
        </w:rPr>
        <w:t>ac</w:t>
      </w:r>
      <w:r>
        <w:rPr>
          <w:sz w:val="24"/>
          <w:szCs w:val="24"/>
        </w:rPr>
        <w:t>t</w:t>
      </w:r>
      <w:r>
        <w:rPr>
          <w:spacing w:val="1"/>
          <w:sz w:val="24"/>
          <w:szCs w:val="24"/>
        </w:rPr>
        <w:t>i</w:t>
      </w:r>
      <w:r>
        <w:rPr>
          <w:sz w:val="24"/>
          <w:szCs w:val="24"/>
        </w:rPr>
        <w:t>vi</w:t>
      </w:r>
      <w:r>
        <w:rPr>
          <w:spacing w:val="1"/>
          <w:sz w:val="24"/>
          <w:szCs w:val="24"/>
        </w:rPr>
        <w:t>t</w:t>
      </w:r>
      <w:r>
        <w:rPr>
          <w:sz w:val="24"/>
          <w:szCs w:val="24"/>
        </w:rPr>
        <w:t>ies</w:t>
      </w:r>
      <w:r>
        <w:rPr>
          <w:spacing w:val="1"/>
          <w:sz w:val="24"/>
          <w:szCs w:val="24"/>
        </w:rPr>
        <w:t xml:space="preserve"> </w:t>
      </w:r>
      <w:r>
        <w:rPr>
          <w:sz w:val="24"/>
          <w:szCs w:val="24"/>
        </w:rPr>
        <w:t>whi</w:t>
      </w:r>
      <w:r>
        <w:rPr>
          <w:spacing w:val="-1"/>
          <w:sz w:val="24"/>
          <w:szCs w:val="24"/>
        </w:rPr>
        <w:t>c</w:t>
      </w:r>
      <w:r>
        <w:rPr>
          <w:sz w:val="24"/>
          <w:szCs w:val="24"/>
        </w:rPr>
        <w:t>h</w:t>
      </w:r>
      <w:r>
        <w:rPr>
          <w:spacing w:val="2"/>
          <w:sz w:val="24"/>
          <w:szCs w:val="24"/>
        </w:rPr>
        <w:t xml:space="preserve"> </w:t>
      </w:r>
      <w:r>
        <w:rPr>
          <w:spacing w:val="-1"/>
          <w:sz w:val="24"/>
          <w:szCs w:val="24"/>
        </w:rPr>
        <w:t>a</w:t>
      </w:r>
      <w:r>
        <w:rPr>
          <w:sz w:val="24"/>
          <w:szCs w:val="24"/>
        </w:rPr>
        <w:t>dd</w:t>
      </w:r>
      <w:r>
        <w:rPr>
          <w:spacing w:val="2"/>
          <w:sz w:val="24"/>
          <w:szCs w:val="24"/>
        </w:rPr>
        <w:t xml:space="preserve"> </w:t>
      </w:r>
      <w:r>
        <w:rPr>
          <w:sz w:val="24"/>
          <w:szCs w:val="24"/>
        </w:rPr>
        <w:t>up</w:t>
      </w:r>
      <w:r>
        <w:rPr>
          <w:spacing w:val="4"/>
          <w:sz w:val="24"/>
          <w:szCs w:val="24"/>
        </w:rPr>
        <w:t xml:space="preserve"> </w:t>
      </w:r>
      <w:r>
        <w:rPr>
          <w:sz w:val="24"/>
          <w:szCs w:val="24"/>
        </w:rPr>
        <w:t>to</w:t>
      </w:r>
      <w:r>
        <w:rPr>
          <w:spacing w:val="5"/>
          <w:sz w:val="24"/>
          <w:szCs w:val="24"/>
        </w:rPr>
        <w:t xml:space="preserve"> </w:t>
      </w:r>
      <w:r>
        <w:rPr>
          <w:sz w:val="24"/>
          <w:szCs w:val="24"/>
        </w:rPr>
        <w:t>the</w:t>
      </w:r>
      <w:r>
        <w:rPr>
          <w:spacing w:val="1"/>
          <w:sz w:val="24"/>
          <w:szCs w:val="24"/>
        </w:rPr>
        <w:t xml:space="preserve"> </w:t>
      </w:r>
      <w:r>
        <w:rPr>
          <w:sz w:val="24"/>
          <w:szCs w:val="24"/>
        </w:rPr>
        <w:t>longest</w:t>
      </w:r>
      <w:r>
        <w:rPr>
          <w:spacing w:val="2"/>
          <w:sz w:val="24"/>
          <w:szCs w:val="24"/>
        </w:rPr>
        <w:t xml:space="preserve"> </w:t>
      </w:r>
      <w:r>
        <w:rPr>
          <w:sz w:val="24"/>
          <w:szCs w:val="24"/>
        </w:rPr>
        <w:t>ov</w:t>
      </w:r>
      <w:r>
        <w:rPr>
          <w:spacing w:val="-1"/>
          <w:sz w:val="24"/>
          <w:szCs w:val="24"/>
        </w:rPr>
        <w:t>e</w:t>
      </w:r>
      <w:r>
        <w:rPr>
          <w:spacing w:val="1"/>
          <w:sz w:val="24"/>
          <w:szCs w:val="24"/>
        </w:rPr>
        <w:t>r</w:t>
      </w:r>
      <w:r>
        <w:rPr>
          <w:spacing w:val="-1"/>
          <w:sz w:val="24"/>
          <w:szCs w:val="24"/>
        </w:rPr>
        <w:t>a</w:t>
      </w:r>
      <w:r>
        <w:rPr>
          <w:sz w:val="24"/>
          <w:szCs w:val="24"/>
        </w:rPr>
        <w:t>ll dur</w:t>
      </w:r>
      <w:r>
        <w:rPr>
          <w:spacing w:val="-2"/>
          <w:sz w:val="24"/>
          <w:szCs w:val="24"/>
        </w:rPr>
        <w:t>a</w:t>
      </w:r>
      <w:r>
        <w:rPr>
          <w:sz w:val="24"/>
          <w:szCs w:val="24"/>
        </w:rPr>
        <w:t>t</w:t>
      </w:r>
      <w:r>
        <w:rPr>
          <w:spacing w:val="1"/>
          <w:sz w:val="24"/>
          <w:szCs w:val="24"/>
        </w:rPr>
        <w:t>i</w:t>
      </w:r>
      <w:r>
        <w:rPr>
          <w:sz w:val="24"/>
          <w:szCs w:val="24"/>
        </w:rPr>
        <w:t>on.</w:t>
      </w:r>
    </w:p>
    <w:p w14:paraId="215E26AA" w14:textId="77777777" w:rsidR="00CE409C" w:rsidRDefault="00CE409C" w:rsidP="00090A5B">
      <w:pPr>
        <w:spacing w:before="4" w:line="160" w:lineRule="exact"/>
        <w:jc w:val="both"/>
        <w:rPr>
          <w:sz w:val="16"/>
          <w:szCs w:val="16"/>
        </w:rPr>
      </w:pPr>
    </w:p>
    <w:p w14:paraId="33FE1742" w14:textId="77777777" w:rsidR="00CE409C" w:rsidRDefault="009B090C" w:rsidP="00090A5B">
      <w:pPr>
        <w:spacing w:line="360" w:lineRule="auto"/>
        <w:ind w:left="140" w:right="101"/>
        <w:jc w:val="both"/>
        <w:rPr>
          <w:sz w:val="24"/>
          <w:szCs w:val="24"/>
        </w:rPr>
        <w:sectPr w:rsidR="00CE409C">
          <w:footerReference w:type="default" r:id="rId39"/>
          <w:pgSz w:w="12240" w:h="15840"/>
          <w:pgMar w:top="1380" w:right="1300" w:bottom="280" w:left="1300" w:header="0" w:footer="835" w:gutter="0"/>
          <w:pgNumType w:start="36"/>
          <w:cols w:space="720"/>
        </w:sectPr>
      </w:pPr>
      <w:r>
        <w:rPr>
          <w:sz w:val="24"/>
          <w:szCs w:val="24"/>
        </w:rPr>
        <w:t>Obj</w:t>
      </w:r>
      <w:r>
        <w:rPr>
          <w:spacing w:val="-1"/>
          <w:sz w:val="24"/>
          <w:szCs w:val="24"/>
        </w:rPr>
        <w:t>ec</w:t>
      </w:r>
      <w:r>
        <w:rPr>
          <w:sz w:val="24"/>
          <w:szCs w:val="24"/>
        </w:rPr>
        <w:t>t</w:t>
      </w:r>
      <w:r>
        <w:rPr>
          <w:spacing w:val="1"/>
          <w:sz w:val="24"/>
          <w:szCs w:val="24"/>
        </w:rPr>
        <w:t>i</w:t>
      </w:r>
      <w:r>
        <w:rPr>
          <w:sz w:val="24"/>
          <w:szCs w:val="24"/>
        </w:rPr>
        <w:t>ve</w:t>
      </w:r>
      <w:r>
        <w:rPr>
          <w:spacing w:val="-6"/>
          <w:sz w:val="24"/>
          <w:szCs w:val="24"/>
        </w:rPr>
        <w:t xml:space="preserve"> </w:t>
      </w:r>
      <w:r>
        <w:rPr>
          <w:sz w:val="24"/>
          <w:szCs w:val="24"/>
        </w:rPr>
        <w:t>of</w:t>
      </w:r>
      <w:r>
        <w:rPr>
          <w:spacing w:val="-6"/>
          <w:sz w:val="24"/>
          <w:szCs w:val="24"/>
        </w:rPr>
        <w:t xml:space="preserve"> </w:t>
      </w:r>
      <w:r>
        <w:rPr>
          <w:spacing w:val="2"/>
          <w:sz w:val="24"/>
          <w:szCs w:val="24"/>
        </w:rPr>
        <w:t>d</w:t>
      </w:r>
      <w:r>
        <w:rPr>
          <w:sz w:val="24"/>
          <w:szCs w:val="24"/>
        </w:rPr>
        <w:t>r</w:t>
      </w:r>
      <w:r>
        <w:rPr>
          <w:spacing w:val="-2"/>
          <w:sz w:val="24"/>
          <w:szCs w:val="24"/>
        </w:rPr>
        <w:t>a</w:t>
      </w:r>
      <w:r>
        <w:rPr>
          <w:sz w:val="24"/>
          <w:szCs w:val="24"/>
        </w:rPr>
        <w:t>wi</w:t>
      </w:r>
      <w:r>
        <w:rPr>
          <w:spacing w:val="2"/>
          <w:sz w:val="24"/>
          <w:szCs w:val="24"/>
        </w:rPr>
        <w:t>n</w:t>
      </w:r>
      <w:r>
        <w:rPr>
          <w:sz w:val="24"/>
          <w:szCs w:val="24"/>
        </w:rPr>
        <w:t>g</w:t>
      </w:r>
      <w:r>
        <w:rPr>
          <w:spacing w:val="-7"/>
          <w:sz w:val="24"/>
          <w:szCs w:val="24"/>
        </w:rPr>
        <w:t xml:space="preserve"> </w:t>
      </w:r>
      <w:r>
        <w:rPr>
          <w:sz w:val="24"/>
          <w:szCs w:val="24"/>
        </w:rPr>
        <w:t>t</w:t>
      </w:r>
      <w:r>
        <w:rPr>
          <w:spacing w:val="3"/>
          <w:sz w:val="24"/>
          <w:szCs w:val="24"/>
        </w:rPr>
        <w:t>h</w:t>
      </w:r>
      <w:r>
        <w:rPr>
          <w:sz w:val="24"/>
          <w:szCs w:val="24"/>
        </w:rPr>
        <w:t>e</w:t>
      </w:r>
      <w:r>
        <w:rPr>
          <w:spacing w:val="-3"/>
          <w:sz w:val="24"/>
          <w:szCs w:val="24"/>
        </w:rPr>
        <w:t xml:space="preserve"> </w:t>
      </w:r>
      <w:r>
        <w:rPr>
          <w:spacing w:val="-1"/>
          <w:sz w:val="24"/>
          <w:szCs w:val="24"/>
        </w:rPr>
        <w:t>ac</w:t>
      </w:r>
      <w:r>
        <w:rPr>
          <w:sz w:val="24"/>
          <w:szCs w:val="24"/>
        </w:rPr>
        <w:t>t</w:t>
      </w:r>
      <w:r>
        <w:rPr>
          <w:spacing w:val="1"/>
          <w:sz w:val="24"/>
          <w:szCs w:val="24"/>
        </w:rPr>
        <w:t>i</w:t>
      </w:r>
      <w:r>
        <w:rPr>
          <w:sz w:val="24"/>
          <w:szCs w:val="24"/>
        </w:rPr>
        <w:t>vi</w:t>
      </w:r>
      <w:r>
        <w:rPr>
          <w:spacing w:val="3"/>
          <w:sz w:val="24"/>
          <w:szCs w:val="24"/>
        </w:rPr>
        <w:t>t</w:t>
      </w:r>
      <w:r>
        <w:rPr>
          <w:sz w:val="24"/>
          <w:szCs w:val="24"/>
        </w:rPr>
        <w:t>y</w:t>
      </w:r>
      <w:r>
        <w:rPr>
          <w:spacing w:val="-10"/>
          <w:sz w:val="24"/>
          <w:szCs w:val="24"/>
        </w:rPr>
        <w:t xml:space="preserve"> </w:t>
      </w:r>
      <w:r>
        <w:rPr>
          <w:sz w:val="24"/>
          <w:szCs w:val="24"/>
        </w:rPr>
        <w:t>on</w:t>
      </w:r>
      <w:r>
        <w:rPr>
          <w:spacing w:val="-5"/>
          <w:sz w:val="24"/>
          <w:szCs w:val="24"/>
        </w:rPr>
        <w:t xml:space="preserve"> </w:t>
      </w:r>
      <w:r>
        <w:rPr>
          <w:sz w:val="24"/>
          <w:szCs w:val="24"/>
        </w:rPr>
        <w:t>no</w:t>
      </w:r>
      <w:r>
        <w:rPr>
          <w:spacing w:val="2"/>
          <w:sz w:val="24"/>
          <w:szCs w:val="24"/>
        </w:rPr>
        <w:t>d</w:t>
      </w:r>
      <w:r>
        <w:rPr>
          <w:sz w:val="24"/>
          <w:szCs w:val="24"/>
        </w:rPr>
        <w:t>e</w:t>
      </w:r>
      <w:r>
        <w:rPr>
          <w:spacing w:val="-6"/>
          <w:sz w:val="24"/>
          <w:szCs w:val="24"/>
        </w:rPr>
        <w:t xml:space="preserve"> </w:t>
      </w:r>
      <w:r>
        <w:rPr>
          <w:sz w:val="24"/>
          <w:szCs w:val="24"/>
        </w:rPr>
        <w:t>di</w:t>
      </w:r>
      <w:r>
        <w:rPr>
          <w:spacing w:val="2"/>
          <w:sz w:val="24"/>
          <w:szCs w:val="24"/>
        </w:rPr>
        <w:t>a</w:t>
      </w:r>
      <w:r>
        <w:rPr>
          <w:spacing w:val="-2"/>
          <w:sz w:val="24"/>
          <w:szCs w:val="24"/>
        </w:rPr>
        <w:t>g</w:t>
      </w:r>
      <w:r>
        <w:rPr>
          <w:spacing w:val="1"/>
          <w:sz w:val="24"/>
          <w:szCs w:val="24"/>
        </w:rPr>
        <w:t>r</w:t>
      </w:r>
      <w:r>
        <w:rPr>
          <w:spacing w:val="-1"/>
          <w:sz w:val="24"/>
          <w:szCs w:val="24"/>
        </w:rPr>
        <w:t>a</w:t>
      </w:r>
      <w:r>
        <w:rPr>
          <w:sz w:val="24"/>
          <w:szCs w:val="24"/>
        </w:rPr>
        <w:t>m</w:t>
      </w:r>
      <w:r>
        <w:rPr>
          <w:spacing w:val="-2"/>
          <w:sz w:val="24"/>
          <w:szCs w:val="24"/>
        </w:rPr>
        <w:t xml:space="preserve"> </w:t>
      </w:r>
      <w:r>
        <w:rPr>
          <w:sz w:val="24"/>
          <w:szCs w:val="24"/>
        </w:rPr>
        <w:t>is</w:t>
      </w:r>
      <w:r>
        <w:rPr>
          <w:spacing w:val="-4"/>
          <w:sz w:val="24"/>
          <w:szCs w:val="24"/>
        </w:rPr>
        <w:t xml:space="preserve"> </w:t>
      </w:r>
      <w:r>
        <w:rPr>
          <w:sz w:val="24"/>
          <w:szCs w:val="24"/>
        </w:rPr>
        <w:t>finding</w:t>
      </w:r>
      <w:r>
        <w:rPr>
          <w:spacing w:val="-7"/>
          <w:sz w:val="24"/>
          <w:szCs w:val="24"/>
        </w:rPr>
        <w:t xml:space="preserve"> </w:t>
      </w:r>
      <w:r>
        <w:rPr>
          <w:spacing w:val="1"/>
          <w:sz w:val="24"/>
          <w:szCs w:val="24"/>
        </w:rPr>
        <w:t>c</w:t>
      </w:r>
      <w:r>
        <w:rPr>
          <w:sz w:val="24"/>
          <w:szCs w:val="24"/>
        </w:rPr>
        <w:t>ritic</w:t>
      </w:r>
      <w:r>
        <w:rPr>
          <w:spacing w:val="-1"/>
          <w:sz w:val="24"/>
          <w:szCs w:val="24"/>
        </w:rPr>
        <w:t>a</w:t>
      </w:r>
      <w:r>
        <w:rPr>
          <w:sz w:val="24"/>
          <w:szCs w:val="24"/>
        </w:rPr>
        <w:t>l</w:t>
      </w:r>
      <w:r>
        <w:rPr>
          <w:spacing w:val="-4"/>
          <w:sz w:val="24"/>
          <w:szCs w:val="24"/>
        </w:rPr>
        <w:t xml:space="preserve"> </w:t>
      </w:r>
      <w:r>
        <w:rPr>
          <w:sz w:val="24"/>
          <w:szCs w:val="24"/>
        </w:rPr>
        <w:t>p</w:t>
      </w:r>
      <w:r>
        <w:rPr>
          <w:spacing w:val="-1"/>
          <w:sz w:val="24"/>
          <w:szCs w:val="24"/>
        </w:rPr>
        <w:t>a</w:t>
      </w:r>
      <w:r>
        <w:rPr>
          <w:sz w:val="24"/>
          <w:szCs w:val="24"/>
        </w:rPr>
        <w:t>th.</w:t>
      </w:r>
      <w:r>
        <w:rPr>
          <w:spacing w:val="-2"/>
          <w:sz w:val="24"/>
          <w:szCs w:val="24"/>
        </w:rPr>
        <w:t xml:space="preserve"> </w:t>
      </w:r>
      <w:r>
        <w:rPr>
          <w:spacing w:val="1"/>
          <w:sz w:val="24"/>
          <w:szCs w:val="24"/>
        </w:rPr>
        <w:t>F</w:t>
      </w:r>
      <w:r>
        <w:rPr>
          <w:sz w:val="24"/>
          <w:szCs w:val="24"/>
        </w:rPr>
        <w:t>ol</w:t>
      </w:r>
      <w:r>
        <w:rPr>
          <w:spacing w:val="1"/>
          <w:sz w:val="24"/>
          <w:szCs w:val="24"/>
        </w:rPr>
        <w:t>l</w:t>
      </w:r>
      <w:r>
        <w:rPr>
          <w:sz w:val="24"/>
          <w:szCs w:val="24"/>
        </w:rPr>
        <w:t>owing</w:t>
      </w:r>
      <w:r>
        <w:rPr>
          <w:spacing w:val="-7"/>
          <w:sz w:val="24"/>
          <w:szCs w:val="24"/>
        </w:rPr>
        <w:t xml:space="preserve"> </w:t>
      </w:r>
      <w:r>
        <w:rPr>
          <w:sz w:val="24"/>
          <w:szCs w:val="24"/>
        </w:rPr>
        <w:t>is</w:t>
      </w:r>
      <w:r>
        <w:rPr>
          <w:spacing w:val="-4"/>
          <w:sz w:val="24"/>
          <w:szCs w:val="24"/>
        </w:rPr>
        <w:t xml:space="preserve"> </w:t>
      </w:r>
      <w:r>
        <w:rPr>
          <w:sz w:val="24"/>
          <w:szCs w:val="24"/>
        </w:rPr>
        <w:t>the</w:t>
      </w:r>
      <w:r>
        <w:rPr>
          <w:spacing w:val="-3"/>
          <w:sz w:val="24"/>
          <w:szCs w:val="24"/>
        </w:rPr>
        <w:t xml:space="preserve"> </w:t>
      </w:r>
      <w:r>
        <w:rPr>
          <w:spacing w:val="-1"/>
          <w:sz w:val="24"/>
          <w:szCs w:val="24"/>
        </w:rPr>
        <w:t>c</w:t>
      </w:r>
      <w:r>
        <w:rPr>
          <w:sz w:val="24"/>
          <w:szCs w:val="24"/>
        </w:rPr>
        <w:t>ritic</w:t>
      </w:r>
      <w:r>
        <w:rPr>
          <w:spacing w:val="-1"/>
          <w:sz w:val="24"/>
          <w:szCs w:val="24"/>
        </w:rPr>
        <w:t>a</w:t>
      </w:r>
      <w:r>
        <w:rPr>
          <w:sz w:val="24"/>
          <w:szCs w:val="24"/>
        </w:rPr>
        <w:t>l p</w:t>
      </w:r>
      <w:r>
        <w:rPr>
          <w:spacing w:val="-1"/>
          <w:sz w:val="24"/>
          <w:szCs w:val="24"/>
        </w:rPr>
        <w:t>a</w:t>
      </w:r>
      <w:r>
        <w:rPr>
          <w:sz w:val="24"/>
          <w:szCs w:val="24"/>
        </w:rPr>
        <w:t>th of the</w:t>
      </w:r>
      <w:r>
        <w:rPr>
          <w:spacing w:val="-1"/>
          <w:sz w:val="24"/>
          <w:szCs w:val="24"/>
        </w:rPr>
        <w:t xml:space="preserve"> </w:t>
      </w:r>
      <w:r>
        <w:rPr>
          <w:sz w:val="24"/>
          <w:szCs w:val="24"/>
        </w:rPr>
        <w:t>proj</w:t>
      </w:r>
      <w:r>
        <w:rPr>
          <w:spacing w:val="1"/>
          <w:sz w:val="24"/>
          <w:szCs w:val="24"/>
        </w:rPr>
        <w:t>e</w:t>
      </w:r>
      <w:r>
        <w:rPr>
          <w:spacing w:val="-1"/>
          <w:sz w:val="24"/>
          <w:szCs w:val="24"/>
        </w:rPr>
        <w:t>c</w:t>
      </w:r>
      <w:r>
        <w:rPr>
          <w:sz w:val="24"/>
          <w:szCs w:val="24"/>
        </w:rPr>
        <w:t>t:</w:t>
      </w:r>
    </w:p>
    <w:p w14:paraId="35CF0E1A" w14:textId="77777777" w:rsidR="00CE409C" w:rsidRDefault="009B090C" w:rsidP="00090A5B">
      <w:pPr>
        <w:spacing w:before="74" w:line="360" w:lineRule="auto"/>
        <w:ind w:left="140" w:right="93"/>
        <w:jc w:val="both"/>
        <w:rPr>
          <w:sz w:val="24"/>
          <w:szCs w:val="24"/>
        </w:rPr>
      </w:pPr>
      <w:r>
        <w:rPr>
          <w:sz w:val="24"/>
          <w:szCs w:val="24"/>
        </w:rPr>
        <w:lastRenderedPageBreak/>
        <w:t>Hum</w:t>
      </w:r>
      <w:r>
        <w:rPr>
          <w:spacing w:val="-1"/>
          <w:sz w:val="24"/>
          <w:szCs w:val="24"/>
        </w:rPr>
        <w:t>a</w:t>
      </w:r>
      <w:r>
        <w:rPr>
          <w:sz w:val="24"/>
          <w:szCs w:val="24"/>
        </w:rPr>
        <w:t>n</w:t>
      </w:r>
      <w:r>
        <w:rPr>
          <w:spacing w:val="2"/>
          <w:sz w:val="24"/>
          <w:szCs w:val="24"/>
        </w:rPr>
        <w:t xml:space="preserve"> </w:t>
      </w:r>
      <w:r>
        <w:rPr>
          <w:sz w:val="24"/>
          <w:szCs w:val="24"/>
        </w:rPr>
        <w:t>r</w:t>
      </w:r>
      <w:r>
        <w:rPr>
          <w:spacing w:val="-2"/>
          <w:sz w:val="24"/>
          <w:szCs w:val="24"/>
        </w:rPr>
        <w:t>e</w:t>
      </w:r>
      <w:r>
        <w:rPr>
          <w:sz w:val="24"/>
          <w:szCs w:val="24"/>
        </w:rPr>
        <w:t>sour</w:t>
      </w:r>
      <w:r>
        <w:rPr>
          <w:spacing w:val="1"/>
          <w:sz w:val="24"/>
          <w:szCs w:val="24"/>
        </w:rPr>
        <w:t>c</w:t>
      </w:r>
      <w:r>
        <w:rPr>
          <w:sz w:val="24"/>
          <w:szCs w:val="24"/>
        </w:rPr>
        <w:t>e</w:t>
      </w:r>
      <w:r>
        <w:rPr>
          <w:spacing w:val="1"/>
          <w:sz w:val="24"/>
          <w:szCs w:val="24"/>
        </w:rPr>
        <w:t xml:space="preserve"> </w:t>
      </w:r>
      <w:r>
        <w:rPr>
          <w:sz w:val="24"/>
          <w:szCs w:val="24"/>
        </w:rPr>
        <w:t>M</w:t>
      </w:r>
      <w:r>
        <w:rPr>
          <w:spacing w:val="-1"/>
          <w:sz w:val="24"/>
          <w:szCs w:val="24"/>
        </w:rPr>
        <w:t>a</w:t>
      </w:r>
      <w:r>
        <w:rPr>
          <w:sz w:val="24"/>
          <w:szCs w:val="24"/>
        </w:rPr>
        <w:t>n</w:t>
      </w:r>
      <w:r>
        <w:rPr>
          <w:spacing w:val="1"/>
          <w:sz w:val="24"/>
          <w:szCs w:val="24"/>
        </w:rPr>
        <w:t>a</w:t>
      </w:r>
      <w:r>
        <w:rPr>
          <w:sz w:val="24"/>
          <w:szCs w:val="24"/>
        </w:rPr>
        <w:t>g</w:t>
      </w:r>
      <w:r>
        <w:rPr>
          <w:spacing w:val="1"/>
          <w:sz w:val="24"/>
          <w:szCs w:val="24"/>
        </w:rPr>
        <w:t>e</w:t>
      </w:r>
      <w:r>
        <w:rPr>
          <w:sz w:val="24"/>
          <w:szCs w:val="24"/>
        </w:rPr>
        <w:t xml:space="preserve">ment   </w:t>
      </w:r>
      <w:r>
        <w:rPr>
          <w:spacing w:val="11"/>
          <w:sz w:val="24"/>
          <w:szCs w:val="24"/>
        </w:rPr>
        <w:t xml:space="preserve"> </w:t>
      </w:r>
      <w:r>
        <w:rPr>
          <w:b/>
          <w:sz w:val="24"/>
          <w:szCs w:val="24"/>
        </w:rPr>
        <w:t xml:space="preserve">&gt;&gt;  </w:t>
      </w:r>
      <w:r>
        <w:rPr>
          <w:b/>
          <w:spacing w:val="5"/>
          <w:sz w:val="24"/>
          <w:szCs w:val="24"/>
        </w:rPr>
        <w:t xml:space="preserve"> </w:t>
      </w:r>
      <w:r>
        <w:rPr>
          <w:spacing w:val="1"/>
          <w:sz w:val="24"/>
          <w:szCs w:val="24"/>
        </w:rPr>
        <w:t>S</w:t>
      </w:r>
      <w:r>
        <w:rPr>
          <w:spacing w:val="-1"/>
          <w:sz w:val="24"/>
          <w:szCs w:val="24"/>
        </w:rPr>
        <w:t>c</w:t>
      </w:r>
      <w:r>
        <w:rPr>
          <w:sz w:val="24"/>
          <w:szCs w:val="24"/>
        </w:rPr>
        <w:t>h</w:t>
      </w:r>
      <w:r>
        <w:rPr>
          <w:spacing w:val="-1"/>
          <w:sz w:val="24"/>
          <w:szCs w:val="24"/>
        </w:rPr>
        <w:t>e</w:t>
      </w:r>
      <w:r>
        <w:rPr>
          <w:sz w:val="24"/>
          <w:szCs w:val="24"/>
        </w:rPr>
        <w:t>dule</w:t>
      </w:r>
      <w:r>
        <w:rPr>
          <w:spacing w:val="2"/>
          <w:sz w:val="24"/>
          <w:szCs w:val="24"/>
        </w:rPr>
        <w:t xml:space="preserve"> </w:t>
      </w:r>
      <w:r>
        <w:rPr>
          <w:sz w:val="24"/>
          <w:szCs w:val="24"/>
        </w:rPr>
        <w:t>man</w:t>
      </w:r>
      <w:r>
        <w:rPr>
          <w:spacing w:val="-1"/>
          <w:sz w:val="24"/>
          <w:szCs w:val="24"/>
        </w:rPr>
        <w:t>a</w:t>
      </w:r>
      <w:r>
        <w:rPr>
          <w:sz w:val="24"/>
          <w:szCs w:val="24"/>
        </w:rPr>
        <w:t>g</w:t>
      </w:r>
      <w:r>
        <w:rPr>
          <w:spacing w:val="-1"/>
          <w:sz w:val="24"/>
          <w:szCs w:val="24"/>
        </w:rPr>
        <w:t>e</w:t>
      </w:r>
      <w:r>
        <w:rPr>
          <w:sz w:val="24"/>
          <w:szCs w:val="24"/>
        </w:rPr>
        <w:t xml:space="preserve">ment  </w:t>
      </w:r>
      <w:r>
        <w:rPr>
          <w:spacing w:val="8"/>
          <w:sz w:val="24"/>
          <w:szCs w:val="24"/>
        </w:rPr>
        <w:t xml:space="preserve"> </w:t>
      </w:r>
      <w:r>
        <w:rPr>
          <w:b/>
          <w:sz w:val="24"/>
          <w:szCs w:val="24"/>
        </w:rPr>
        <w:t xml:space="preserve">&gt;&gt;  </w:t>
      </w:r>
      <w:r>
        <w:rPr>
          <w:b/>
          <w:spacing w:val="7"/>
          <w:sz w:val="24"/>
          <w:szCs w:val="24"/>
        </w:rPr>
        <w:t xml:space="preserve"> </w:t>
      </w:r>
      <w:r>
        <w:rPr>
          <w:sz w:val="24"/>
          <w:szCs w:val="24"/>
        </w:rPr>
        <w:t>Cost M</w:t>
      </w:r>
      <w:r>
        <w:rPr>
          <w:spacing w:val="-1"/>
          <w:sz w:val="24"/>
          <w:szCs w:val="24"/>
        </w:rPr>
        <w:t>a</w:t>
      </w:r>
      <w:r>
        <w:rPr>
          <w:sz w:val="24"/>
          <w:szCs w:val="24"/>
        </w:rPr>
        <w:t>n</w:t>
      </w:r>
      <w:r>
        <w:rPr>
          <w:spacing w:val="-1"/>
          <w:sz w:val="24"/>
          <w:szCs w:val="24"/>
        </w:rPr>
        <w:t>a</w:t>
      </w:r>
      <w:r>
        <w:rPr>
          <w:sz w:val="24"/>
          <w:szCs w:val="24"/>
        </w:rPr>
        <w:t>g</w:t>
      </w:r>
      <w:r>
        <w:rPr>
          <w:spacing w:val="-1"/>
          <w:sz w:val="24"/>
          <w:szCs w:val="24"/>
        </w:rPr>
        <w:t>e</w:t>
      </w:r>
      <w:r>
        <w:rPr>
          <w:sz w:val="24"/>
          <w:szCs w:val="24"/>
        </w:rPr>
        <w:t>me</w:t>
      </w:r>
      <w:r>
        <w:rPr>
          <w:spacing w:val="1"/>
          <w:sz w:val="24"/>
          <w:szCs w:val="24"/>
        </w:rPr>
        <w:t>n</w:t>
      </w:r>
      <w:r>
        <w:rPr>
          <w:sz w:val="24"/>
          <w:szCs w:val="24"/>
        </w:rPr>
        <w:t xml:space="preserve">t  </w:t>
      </w:r>
      <w:r>
        <w:rPr>
          <w:spacing w:val="8"/>
          <w:sz w:val="24"/>
          <w:szCs w:val="24"/>
        </w:rPr>
        <w:t xml:space="preserve"> </w:t>
      </w:r>
      <w:r>
        <w:rPr>
          <w:b/>
          <w:sz w:val="24"/>
          <w:szCs w:val="24"/>
        </w:rPr>
        <w:t xml:space="preserve">&gt;&gt;  </w:t>
      </w:r>
      <w:r>
        <w:rPr>
          <w:b/>
          <w:spacing w:val="7"/>
          <w:sz w:val="24"/>
          <w:szCs w:val="24"/>
        </w:rPr>
        <w:t xml:space="preserve"> </w:t>
      </w:r>
      <w:r>
        <w:rPr>
          <w:sz w:val="24"/>
          <w:szCs w:val="24"/>
        </w:rPr>
        <w:t>Oth</w:t>
      </w:r>
      <w:r>
        <w:rPr>
          <w:spacing w:val="-1"/>
          <w:sz w:val="24"/>
          <w:szCs w:val="24"/>
        </w:rPr>
        <w:t>e</w:t>
      </w:r>
      <w:r>
        <w:rPr>
          <w:sz w:val="24"/>
          <w:szCs w:val="24"/>
        </w:rPr>
        <w:t>r r</w:t>
      </w:r>
      <w:r>
        <w:rPr>
          <w:spacing w:val="-2"/>
          <w:sz w:val="24"/>
          <w:szCs w:val="24"/>
        </w:rPr>
        <w:t>e</w:t>
      </w:r>
      <w:r>
        <w:rPr>
          <w:sz w:val="24"/>
          <w:szCs w:val="24"/>
        </w:rPr>
        <w:t>sour</w:t>
      </w:r>
      <w:r>
        <w:rPr>
          <w:spacing w:val="1"/>
          <w:sz w:val="24"/>
          <w:szCs w:val="24"/>
        </w:rPr>
        <w:t>c</w:t>
      </w:r>
      <w:r>
        <w:rPr>
          <w:sz w:val="24"/>
          <w:szCs w:val="24"/>
        </w:rPr>
        <w:t>e</w:t>
      </w:r>
      <w:r>
        <w:rPr>
          <w:spacing w:val="4"/>
          <w:sz w:val="24"/>
          <w:szCs w:val="24"/>
        </w:rPr>
        <w:t xml:space="preserve"> </w:t>
      </w:r>
      <w:r>
        <w:rPr>
          <w:sz w:val="24"/>
          <w:szCs w:val="24"/>
        </w:rPr>
        <w:t>M</w:t>
      </w:r>
      <w:r>
        <w:rPr>
          <w:spacing w:val="-1"/>
          <w:sz w:val="24"/>
          <w:szCs w:val="24"/>
        </w:rPr>
        <w:t>a</w:t>
      </w:r>
      <w:r>
        <w:rPr>
          <w:spacing w:val="2"/>
          <w:sz w:val="24"/>
          <w:szCs w:val="24"/>
        </w:rPr>
        <w:t>n</w:t>
      </w:r>
      <w:r>
        <w:rPr>
          <w:spacing w:val="1"/>
          <w:sz w:val="24"/>
          <w:szCs w:val="24"/>
        </w:rPr>
        <w:t>a</w:t>
      </w:r>
      <w:r>
        <w:rPr>
          <w:spacing w:val="-2"/>
          <w:sz w:val="24"/>
          <w:szCs w:val="24"/>
        </w:rPr>
        <w:t>g</w:t>
      </w:r>
      <w:r>
        <w:rPr>
          <w:spacing w:val="-1"/>
          <w:sz w:val="24"/>
          <w:szCs w:val="24"/>
        </w:rPr>
        <w:t>e</w:t>
      </w:r>
      <w:r>
        <w:rPr>
          <w:sz w:val="24"/>
          <w:szCs w:val="24"/>
        </w:rPr>
        <w:t xml:space="preserve">ment   </w:t>
      </w:r>
      <w:r>
        <w:rPr>
          <w:spacing w:val="14"/>
          <w:sz w:val="24"/>
          <w:szCs w:val="24"/>
        </w:rPr>
        <w:t xml:space="preserve"> </w:t>
      </w:r>
      <w:r>
        <w:rPr>
          <w:b/>
          <w:sz w:val="24"/>
          <w:szCs w:val="24"/>
        </w:rPr>
        <w:t xml:space="preserve">&gt;&gt;   </w:t>
      </w:r>
      <w:r>
        <w:rPr>
          <w:b/>
          <w:spacing w:val="8"/>
          <w:sz w:val="24"/>
          <w:szCs w:val="24"/>
        </w:rPr>
        <w:t xml:space="preserve"> </w:t>
      </w:r>
      <w:r>
        <w:rPr>
          <w:spacing w:val="1"/>
          <w:sz w:val="24"/>
          <w:szCs w:val="24"/>
        </w:rPr>
        <w:t>F</w:t>
      </w:r>
      <w:r>
        <w:rPr>
          <w:spacing w:val="-1"/>
          <w:sz w:val="24"/>
          <w:szCs w:val="24"/>
        </w:rPr>
        <w:t>ea</w:t>
      </w:r>
      <w:r>
        <w:rPr>
          <w:sz w:val="24"/>
          <w:szCs w:val="24"/>
        </w:rPr>
        <w:t>sib</w:t>
      </w:r>
      <w:r>
        <w:rPr>
          <w:spacing w:val="1"/>
          <w:sz w:val="24"/>
          <w:szCs w:val="24"/>
        </w:rPr>
        <w:t>i</w:t>
      </w:r>
      <w:r>
        <w:rPr>
          <w:sz w:val="24"/>
          <w:szCs w:val="24"/>
        </w:rPr>
        <w:t>l</w:t>
      </w:r>
      <w:r>
        <w:rPr>
          <w:spacing w:val="1"/>
          <w:sz w:val="24"/>
          <w:szCs w:val="24"/>
        </w:rPr>
        <w:t>i</w:t>
      </w:r>
      <w:r>
        <w:rPr>
          <w:spacing w:val="3"/>
          <w:sz w:val="24"/>
          <w:szCs w:val="24"/>
        </w:rPr>
        <w:t>t</w:t>
      </w:r>
      <w:r>
        <w:rPr>
          <w:sz w:val="24"/>
          <w:szCs w:val="24"/>
        </w:rPr>
        <w:t>y stu</w:t>
      </w:r>
      <w:r>
        <w:rPr>
          <w:spacing w:val="5"/>
          <w:sz w:val="24"/>
          <w:szCs w:val="24"/>
        </w:rPr>
        <w:t>d</w:t>
      </w:r>
      <w:r>
        <w:rPr>
          <w:sz w:val="24"/>
          <w:szCs w:val="24"/>
        </w:rPr>
        <w:t xml:space="preserve">y   </w:t>
      </w:r>
      <w:r>
        <w:rPr>
          <w:spacing w:val="9"/>
          <w:sz w:val="24"/>
          <w:szCs w:val="24"/>
        </w:rPr>
        <w:t xml:space="preserve"> </w:t>
      </w:r>
      <w:r>
        <w:rPr>
          <w:b/>
          <w:sz w:val="24"/>
          <w:szCs w:val="24"/>
        </w:rPr>
        <w:t xml:space="preserve">&gt;&gt;   </w:t>
      </w:r>
      <w:r>
        <w:rPr>
          <w:b/>
          <w:spacing w:val="8"/>
          <w:sz w:val="24"/>
          <w:szCs w:val="24"/>
        </w:rPr>
        <w:t xml:space="preserve"> </w:t>
      </w:r>
      <w:r>
        <w:rPr>
          <w:sz w:val="24"/>
          <w:szCs w:val="24"/>
        </w:rPr>
        <w:t>G</w:t>
      </w:r>
      <w:r>
        <w:rPr>
          <w:spacing w:val="-1"/>
          <w:sz w:val="24"/>
          <w:szCs w:val="24"/>
        </w:rPr>
        <w:t>a</w:t>
      </w:r>
      <w:r>
        <w:rPr>
          <w:sz w:val="24"/>
          <w:szCs w:val="24"/>
        </w:rPr>
        <w:t>t</w:t>
      </w:r>
      <w:r>
        <w:rPr>
          <w:spacing w:val="3"/>
          <w:sz w:val="24"/>
          <w:szCs w:val="24"/>
        </w:rPr>
        <w:t>h</w:t>
      </w:r>
      <w:r>
        <w:rPr>
          <w:spacing w:val="-1"/>
          <w:sz w:val="24"/>
          <w:szCs w:val="24"/>
        </w:rPr>
        <w:t>e</w:t>
      </w:r>
      <w:r>
        <w:rPr>
          <w:sz w:val="24"/>
          <w:szCs w:val="24"/>
        </w:rPr>
        <w:t>ri</w:t>
      </w:r>
      <w:r>
        <w:rPr>
          <w:spacing w:val="2"/>
          <w:sz w:val="24"/>
          <w:szCs w:val="24"/>
        </w:rPr>
        <w:t>n</w:t>
      </w:r>
      <w:r>
        <w:rPr>
          <w:sz w:val="24"/>
          <w:szCs w:val="24"/>
        </w:rPr>
        <w:t>g</w:t>
      </w:r>
      <w:r>
        <w:rPr>
          <w:spacing w:val="3"/>
          <w:sz w:val="24"/>
          <w:szCs w:val="24"/>
        </w:rPr>
        <w:t xml:space="preserve"> </w:t>
      </w:r>
      <w:r>
        <w:rPr>
          <w:spacing w:val="1"/>
          <w:sz w:val="24"/>
          <w:szCs w:val="24"/>
        </w:rPr>
        <w:t>r</w:t>
      </w:r>
      <w:r>
        <w:rPr>
          <w:spacing w:val="-1"/>
          <w:sz w:val="24"/>
          <w:szCs w:val="24"/>
        </w:rPr>
        <w:t>e</w:t>
      </w:r>
      <w:r>
        <w:rPr>
          <w:sz w:val="24"/>
          <w:szCs w:val="24"/>
        </w:rPr>
        <w:t>quir</w:t>
      </w:r>
      <w:r>
        <w:rPr>
          <w:spacing w:val="1"/>
          <w:sz w:val="24"/>
          <w:szCs w:val="24"/>
        </w:rPr>
        <w:t>e</w:t>
      </w:r>
      <w:r>
        <w:rPr>
          <w:sz w:val="24"/>
          <w:szCs w:val="24"/>
        </w:rPr>
        <w:t xml:space="preserve">ments   </w:t>
      </w:r>
      <w:r>
        <w:rPr>
          <w:spacing w:val="10"/>
          <w:sz w:val="24"/>
          <w:szCs w:val="24"/>
        </w:rPr>
        <w:t xml:space="preserve"> </w:t>
      </w:r>
      <w:r>
        <w:rPr>
          <w:b/>
          <w:sz w:val="24"/>
          <w:szCs w:val="24"/>
        </w:rPr>
        <w:t xml:space="preserve">&gt;&gt;   </w:t>
      </w:r>
      <w:r>
        <w:rPr>
          <w:b/>
          <w:spacing w:val="10"/>
          <w:sz w:val="24"/>
          <w:szCs w:val="24"/>
        </w:rPr>
        <w:t xml:space="preserve"> </w:t>
      </w:r>
      <w:r>
        <w:rPr>
          <w:sz w:val="24"/>
          <w:szCs w:val="24"/>
        </w:rPr>
        <w:t>An</w:t>
      </w:r>
      <w:r>
        <w:rPr>
          <w:spacing w:val="-1"/>
          <w:sz w:val="24"/>
          <w:szCs w:val="24"/>
        </w:rPr>
        <w:t>a</w:t>
      </w:r>
      <w:r>
        <w:rPr>
          <w:spacing w:val="5"/>
          <w:sz w:val="24"/>
          <w:szCs w:val="24"/>
        </w:rPr>
        <w:t>l</w:t>
      </w:r>
      <w:r>
        <w:rPr>
          <w:spacing w:val="-7"/>
          <w:sz w:val="24"/>
          <w:szCs w:val="24"/>
        </w:rPr>
        <w:t>y</w:t>
      </w:r>
      <w:r>
        <w:rPr>
          <w:spacing w:val="4"/>
          <w:sz w:val="24"/>
          <w:szCs w:val="24"/>
        </w:rPr>
        <w:t>z</w:t>
      </w:r>
      <w:r>
        <w:rPr>
          <w:sz w:val="24"/>
          <w:szCs w:val="24"/>
        </w:rPr>
        <w:t>e r</w:t>
      </w:r>
      <w:r>
        <w:rPr>
          <w:spacing w:val="-2"/>
          <w:sz w:val="24"/>
          <w:szCs w:val="24"/>
        </w:rPr>
        <w:t>e</w:t>
      </w:r>
      <w:r>
        <w:rPr>
          <w:sz w:val="24"/>
          <w:szCs w:val="24"/>
        </w:rPr>
        <w:t>quir</w:t>
      </w:r>
      <w:r>
        <w:rPr>
          <w:spacing w:val="-1"/>
          <w:sz w:val="24"/>
          <w:szCs w:val="24"/>
        </w:rPr>
        <w:t>e</w:t>
      </w:r>
      <w:r>
        <w:rPr>
          <w:sz w:val="24"/>
          <w:szCs w:val="24"/>
        </w:rPr>
        <w:t>ments</w:t>
      </w:r>
      <w:r>
        <w:rPr>
          <w:spacing w:val="7"/>
          <w:sz w:val="24"/>
          <w:szCs w:val="24"/>
        </w:rPr>
        <w:t xml:space="preserve"> </w:t>
      </w:r>
      <w:r>
        <w:rPr>
          <w:b/>
          <w:sz w:val="24"/>
          <w:szCs w:val="24"/>
        </w:rPr>
        <w:t>&gt;&gt;</w:t>
      </w:r>
      <w:r>
        <w:rPr>
          <w:b/>
          <w:spacing w:val="7"/>
          <w:sz w:val="24"/>
          <w:szCs w:val="24"/>
        </w:rPr>
        <w:t xml:space="preserve"> </w:t>
      </w:r>
      <w:r>
        <w:rPr>
          <w:sz w:val="24"/>
          <w:szCs w:val="24"/>
        </w:rPr>
        <w:t>U</w:t>
      </w:r>
      <w:r>
        <w:rPr>
          <w:spacing w:val="2"/>
          <w:sz w:val="24"/>
          <w:szCs w:val="24"/>
        </w:rPr>
        <w:t>s</w:t>
      </w:r>
      <w:r>
        <w:rPr>
          <w:spacing w:val="-1"/>
          <w:sz w:val="24"/>
          <w:szCs w:val="24"/>
        </w:rPr>
        <w:t>e</w:t>
      </w:r>
      <w:r>
        <w:rPr>
          <w:sz w:val="24"/>
          <w:szCs w:val="24"/>
        </w:rPr>
        <w:t>r</w:t>
      </w:r>
      <w:r>
        <w:rPr>
          <w:spacing w:val="9"/>
          <w:sz w:val="24"/>
          <w:szCs w:val="24"/>
        </w:rPr>
        <w:t xml:space="preserve"> </w:t>
      </w:r>
      <w:r>
        <w:rPr>
          <w:spacing w:val="-3"/>
          <w:sz w:val="24"/>
          <w:szCs w:val="24"/>
        </w:rPr>
        <w:t>I</w:t>
      </w:r>
      <w:r>
        <w:rPr>
          <w:sz w:val="24"/>
          <w:szCs w:val="24"/>
        </w:rPr>
        <w:t>n</w:t>
      </w:r>
      <w:r>
        <w:rPr>
          <w:spacing w:val="3"/>
          <w:sz w:val="24"/>
          <w:szCs w:val="24"/>
        </w:rPr>
        <w:t>t</w:t>
      </w:r>
      <w:r>
        <w:rPr>
          <w:spacing w:val="-1"/>
          <w:sz w:val="24"/>
          <w:szCs w:val="24"/>
        </w:rPr>
        <w:t>e</w:t>
      </w:r>
      <w:r>
        <w:rPr>
          <w:sz w:val="24"/>
          <w:szCs w:val="24"/>
        </w:rPr>
        <w:t>r</w:t>
      </w:r>
      <w:r>
        <w:rPr>
          <w:spacing w:val="-1"/>
          <w:sz w:val="24"/>
          <w:szCs w:val="24"/>
        </w:rPr>
        <w:t>f</w:t>
      </w:r>
      <w:r>
        <w:rPr>
          <w:spacing w:val="1"/>
          <w:sz w:val="24"/>
          <w:szCs w:val="24"/>
        </w:rPr>
        <w:t>a</w:t>
      </w:r>
      <w:r>
        <w:rPr>
          <w:spacing w:val="-1"/>
          <w:sz w:val="24"/>
          <w:szCs w:val="24"/>
        </w:rPr>
        <w:t>c</w:t>
      </w:r>
      <w:r>
        <w:rPr>
          <w:sz w:val="24"/>
          <w:szCs w:val="24"/>
        </w:rPr>
        <w:t>e</w:t>
      </w:r>
      <w:r>
        <w:rPr>
          <w:spacing w:val="6"/>
          <w:sz w:val="24"/>
          <w:szCs w:val="24"/>
        </w:rPr>
        <w:t xml:space="preserve"> </w:t>
      </w:r>
      <w:r>
        <w:rPr>
          <w:spacing w:val="2"/>
          <w:sz w:val="24"/>
          <w:szCs w:val="24"/>
        </w:rPr>
        <w:t>D</w:t>
      </w:r>
      <w:r>
        <w:rPr>
          <w:spacing w:val="-1"/>
          <w:sz w:val="24"/>
          <w:szCs w:val="24"/>
        </w:rPr>
        <w:t>e</w:t>
      </w:r>
      <w:r>
        <w:rPr>
          <w:sz w:val="24"/>
          <w:szCs w:val="24"/>
        </w:rPr>
        <w:t>s</w:t>
      </w:r>
      <w:r>
        <w:rPr>
          <w:spacing w:val="3"/>
          <w:sz w:val="24"/>
          <w:szCs w:val="24"/>
        </w:rPr>
        <w:t>i</w:t>
      </w:r>
      <w:r>
        <w:rPr>
          <w:spacing w:val="-2"/>
          <w:sz w:val="24"/>
          <w:szCs w:val="24"/>
        </w:rPr>
        <w:t>g</w:t>
      </w:r>
      <w:r>
        <w:rPr>
          <w:sz w:val="24"/>
          <w:szCs w:val="24"/>
        </w:rPr>
        <w:t xml:space="preserve">n  </w:t>
      </w:r>
      <w:r>
        <w:rPr>
          <w:spacing w:val="23"/>
          <w:sz w:val="24"/>
          <w:szCs w:val="24"/>
        </w:rPr>
        <w:t xml:space="preserve"> </w:t>
      </w:r>
      <w:r>
        <w:rPr>
          <w:b/>
          <w:sz w:val="24"/>
          <w:szCs w:val="24"/>
        </w:rPr>
        <w:t xml:space="preserve">&gt;&gt;  </w:t>
      </w:r>
      <w:r>
        <w:rPr>
          <w:b/>
          <w:spacing w:val="22"/>
          <w:sz w:val="24"/>
          <w:szCs w:val="24"/>
        </w:rPr>
        <w:t xml:space="preserve"> </w:t>
      </w:r>
      <w:r>
        <w:rPr>
          <w:spacing w:val="6"/>
          <w:sz w:val="24"/>
          <w:szCs w:val="24"/>
        </w:rPr>
        <w:t>S</w:t>
      </w:r>
      <w:r>
        <w:rPr>
          <w:spacing w:val="-5"/>
          <w:sz w:val="24"/>
          <w:szCs w:val="24"/>
        </w:rPr>
        <w:t>y</w:t>
      </w:r>
      <w:r>
        <w:rPr>
          <w:sz w:val="24"/>
          <w:szCs w:val="24"/>
        </w:rPr>
        <w:t>stem</w:t>
      </w:r>
      <w:r>
        <w:rPr>
          <w:spacing w:val="8"/>
          <w:sz w:val="24"/>
          <w:szCs w:val="24"/>
        </w:rPr>
        <w:t xml:space="preserve"> </w:t>
      </w:r>
      <w:r>
        <w:rPr>
          <w:sz w:val="24"/>
          <w:szCs w:val="24"/>
        </w:rPr>
        <w:t>D</w:t>
      </w:r>
      <w:r>
        <w:rPr>
          <w:spacing w:val="-1"/>
          <w:sz w:val="24"/>
          <w:szCs w:val="24"/>
        </w:rPr>
        <w:t>e</w:t>
      </w:r>
      <w:r>
        <w:rPr>
          <w:sz w:val="24"/>
          <w:szCs w:val="24"/>
        </w:rPr>
        <w:t>v</w:t>
      </w:r>
      <w:r>
        <w:rPr>
          <w:spacing w:val="-1"/>
          <w:sz w:val="24"/>
          <w:szCs w:val="24"/>
        </w:rPr>
        <w:t>e</w:t>
      </w:r>
      <w:r>
        <w:rPr>
          <w:sz w:val="24"/>
          <w:szCs w:val="24"/>
        </w:rPr>
        <w:t>lop</w:t>
      </w:r>
      <w:r>
        <w:rPr>
          <w:spacing w:val="1"/>
          <w:sz w:val="24"/>
          <w:szCs w:val="24"/>
        </w:rPr>
        <w:t>m</w:t>
      </w:r>
      <w:r>
        <w:rPr>
          <w:spacing w:val="-1"/>
          <w:sz w:val="24"/>
          <w:szCs w:val="24"/>
        </w:rPr>
        <w:t>e</w:t>
      </w:r>
      <w:r>
        <w:rPr>
          <w:sz w:val="24"/>
          <w:szCs w:val="24"/>
        </w:rPr>
        <w:t>nt</w:t>
      </w:r>
      <w:r>
        <w:rPr>
          <w:spacing w:val="7"/>
          <w:sz w:val="24"/>
          <w:szCs w:val="24"/>
        </w:rPr>
        <w:t xml:space="preserve"> </w:t>
      </w:r>
      <w:r>
        <w:rPr>
          <w:sz w:val="24"/>
          <w:szCs w:val="24"/>
        </w:rPr>
        <w:t>&gt;</w:t>
      </w:r>
      <w:r>
        <w:rPr>
          <w:b/>
          <w:sz w:val="24"/>
          <w:szCs w:val="24"/>
        </w:rPr>
        <w:t>&gt;</w:t>
      </w:r>
      <w:r>
        <w:rPr>
          <w:b/>
          <w:spacing w:val="10"/>
          <w:sz w:val="24"/>
          <w:szCs w:val="24"/>
        </w:rPr>
        <w:t xml:space="preserve"> </w:t>
      </w:r>
      <w:r>
        <w:rPr>
          <w:sz w:val="24"/>
          <w:szCs w:val="24"/>
        </w:rPr>
        <w:t>Us</w:t>
      </w:r>
      <w:r>
        <w:rPr>
          <w:spacing w:val="1"/>
          <w:sz w:val="24"/>
          <w:szCs w:val="24"/>
        </w:rPr>
        <w:t>e</w:t>
      </w:r>
      <w:r>
        <w:rPr>
          <w:sz w:val="24"/>
          <w:szCs w:val="24"/>
        </w:rPr>
        <w:t>r</w:t>
      </w:r>
      <w:r>
        <w:rPr>
          <w:spacing w:val="7"/>
          <w:sz w:val="24"/>
          <w:szCs w:val="24"/>
        </w:rPr>
        <w:t xml:space="preserve"> </w:t>
      </w:r>
      <w:r>
        <w:rPr>
          <w:sz w:val="24"/>
          <w:szCs w:val="24"/>
        </w:rPr>
        <w:t>A</w:t>
      </w:r>
      <w:r>
        <w:rPr>
          <w:spacing w:val="-1"/>
          <w:sz w:val="24"/>
          <w:szCs w:val="24"/>
        </w:rPr>
        <w:t>c</w:t>
      </w:r>
      <w:r>
        <w:rPr>
          <w:spacing w:val="1"/>
          <w:sz w:val="24"/>
          <w:szCs w:val="24"/>
        </w:rPr>
        <w:t>c</w:t>
      </w:r>
      <w:r>
        <w:rPr>
          <w:spacing w:val="-1"/>
          <w:sz w:val="24"/>
          <w:szCs w:val="24"/>
        </w:rPr>
        <w:t>e</w:t>
      </w:r>
      <w:r>
        <w:rPr>
          <w:sz w:val="24"/>
          <w:szCs w:val="24"/>
        </w:rPr>
        <w:t>ptan</w:t>
      </w:r>
      <w:r>
        <w:rPr>
          <w:spacing w:val="1"/>
          <w:sz w:val="24"/>
          <w:szCs w:val="24"/>
        </w:rPr>
        <w:t>c</w:t>
      </w:r>
      <w:r>
        <w:rPr>
          <w:sz w:val="24"/>
          <w:szCs w:val="24"/>
        </w:rPr>
        <w:t>e</w:t>
      </w:r>
      <w:r>
        <w:rPr>
          <w:spacing w:val="7"/>
          <w:sz w:val="24"/>
          <w:szCs w:val="24"/>
        </w:rPr>
        <w:t xml:space="preserve"> </w:t>
      </w:r>
      <w:r>
        <w:rPr>
          <w:sz w:val="24"/>
          <w:szCs w:val="24"/>
        </w:rPr>
        <w:t>T</w:t>
      </w:r>
      <w:r>
        <w:rPr>
          <w:spacing w:val="-1"/>
          <w:sz w:val="24"/>
          <w:szCs w:val="24"/>
        </w:rPr>
        <w:t>e</w:t>
      </w:r>
      <w:r>
        <w:rPr>
          <w:sz w:val="24"/>
          <w:szCs w:val="24"/>
        </w:rPr>
        <w:t>st</w:t>
      </w:r>
      <w:r>
        <w:rPr>
          <w:spacing w:val="1"/>
          <w:sz w:val="24"/>
          <w:szCs w:val="24"/>
        </w:rPr>
        <w:t>i</w:t>
      </w:r>
      <w:r>
        <w:rPr>
          <w:spacing w:val="2"/>
          <w:sz w:val="24"/>
          <w:szCs w:val="24"/>
        </w:rPr>
        <w:t>n</w:t>
      </w:r>
      <w:r>
        <w:rPr>
          <w:sz w:val="24"/>
          <w:szCs w:val="24"/>
        </w:rPr>
        <w:t>g</w:t>
      </w:r>
    </w:p>
    <w:p w14:paraId="635CCE17" w14:textId="77777777" w:rsidR="00CE409C" w:rsidRDefault="009B090C" w:rsidP="00090A5B">
      <w:pPr>
        <w:spacing w:before="4"/>
        <w:ind w:left="140" w:right="3769"/>
        <w:jc w:val="both"/>
        <w:rPr>
          <w:sz w:val="24"/>
          <w:szCs w:val="24"/>
        </w:rPr>
      </w:pPr>
      <w:r>
        <w:rPr>
          <w:spacing w:val="-1"/>
          <w:sz w:val="24"/>
          <w:szCs w:val="24"/>
        </w:rPr>
        <w:t>&gt;</w:t>
      </w:r>
      <w:r>
        <w:rPr>
          <w:b/>
          <w:sz w:val="24"/>
          <w:szCs w:val="24"/>
        </w:rPr>
        <w:t xml:space="preserve">&gt; </w:t>
      </w:r>
      <w:r>
        <w:rPr>
          <w:spacing w:val="1"/>
          <w:sz w:val="24"/>
          <w:szCs w:val="24"/>
        </w:rPr>
        <w:t>P</w:t>
      </w:r>
      <w:r>
        <w:rPr>
          <w:sz w:val="24"/>
          <w:szCs w:val="24"/>
        </w:rPr>
        <w:t>r</w:t>
      </w:r>
      <w:r>
        <w:rPr>
          <w:spacing w:val="-2"/>
          <w:sz w:val="24"/>
          <w:szCs w:val="24"/>
        </w:rPr>
        <w:t>e</w:t>
      </w:r>
      <w:r>
        <w:rPr>
          <w:sz w:val="24"/>
          <w:szCs w:val="24"/>
        </w:rPr>
        <w:t>p</w:t>
      </w:r>
      <w:r>
        <w:rPr>
          <w:spacing w:val="-1"/>
          <w:sz w:val="24"/>
          <w:szCs w:val="24"/>
        </w:rPr>
        <w:t>a</w:t>
      </w:r>
      <w:r>
        <w:rPr>
          <w:sz w:val="24"/>
          <w:szCs w:val="24"/>
        </w:rPr>
        <w:t>ri</w:t>
      </w:r>
      <w:r>
        <w:rPr>
          <w:spacing w:val="2"/>
          <w:sz w:val="24"/>
          <w:szCs w:val="24"/>
        </w:rPr>
        <w:t>n</w:t>
      </w:r>
      <w:r>
        <w:rPr>
          <w:sz w:val="24"/>
          <w:szCs w:val="24"/>
        </w:rPr>
        <w:t>g</w:t>
      </w:r>
      <w:r>
        <w:rPr>
          <w:spacing w:val="-2"/>
          <w:sz w:val="24"/>
          <w:szCs w:val="24"/>
        </w:rPr>
        <w:t xml:space="preserve"> </w:t>
      </w:r>
      <w:r>
        <w:rPr>
          <w:spacing w:val="2"/>
          <w:sz w:val="24"/>
          <w:szCs w:val="24"/>
        </w:rPr>
        <w:t>T</w:t>
      </w:r>
      <w:r>
        <w:rPr>
          <w:spacing w:val="-1"/>
          <w:sz w:val="24"/>
          <w:szCs w:val="24"/>
        </w:rPr>
        <w:t>ec</w:t>
      </w:r>
      <w:r>
        <w:rPr>
          <w:sz w:val="24"/>
          <w:szCs w:val="24"/>
        </w:rPr>
        <w:t>hni</w:t>
      </w:r>
      <w:r>
        <w:rPr>
          <w:spacing w:val="2"/>
          <w:sz w:val="24"/>
          <w:szCs w:val="24"/>
        </w:rPr>
        <w:t>c</w:t>
      </w:r>
      <w:r>
        <w:rPr>
          <w:spacing w:val="-1"/>
          <w:sz w:val="24"/>
          <w:szCs w:val="24"/>
        </w:rPr>
        <w:t>a</w:t>
      </w:r>
      <w:r>
        <w:rPr>
          <w:sz w:val="24"/>
          <w:szCs w:val="24"/>
        </w:rPr>
        <w:t>l</w:t>
      </w:r>
      <w:r>
        <w:rPr>
          <w:spacing w:val="1"/>
          <w:sz w:val="24"/>
          <w:szCs w:val="24"/>
        </w:rPr>
        <w:t xml:space="preserve"> </w:t>
      </w:r>
      <w:r>
        <w:rPr>
          <w:sz w:val="24"/>
          <w:szCs w:val="24"/>
        </w:rPr>
        <w:t>Do</w:t>
      </w:r>
      <w:r>
        <w:rPr>
          <w:spacing w:val="-1"/>
          <w:sz w:val="24"/>
          <w:szCs w:val="24"/>
        </w:rPr>
        <w:t>c</w:t>
      </w:r>
      <w:r>
        <w:rPr>
          <w:sz w:val="24"/>
          <w:szCs w:val="24"/>
        </w:rPr>
        <w:t>ument</w:t>
      </w:r>
      <w:r>
        <w:rPr>
          <w:spacing w:val="-1"/>
          <w:sz w:val="24"/>
          <w:szCs w:val="24"/>
        </w:rPr>
        <w:t>a</w:t>
      </w:r>
      <w:r>
        <w:rPr>
          <w:sz w:val="24"/>
          <w:szCs w:val="24"/>
        </w:rPr>
        <w:t>t</w:t>
      </w:r>
      <w:r>
        <w:rPr>
          <w:spacing w:val="1"/>
          <w:sz w:val="24"/>
          <w:szCs w:val="24"/>
        </w:rPr>
        <w:t>i</w:t>
      </w:r>
      <w:r>
        <w:rPr>
          <w:sz w:val="24"/>
          <w:szCs w:val="24"/>
        </w:rPr>
        <w:t>on &gt;</w:t>
      </w:r>
      <w:r>
        <w:rPr>
          <w:b/>
          <w:sz w:val="24"/>
          <w:szCs w:val="24"/>
        </w:rPr>
        <w:t xml:space="preserve">&gt; </w:t>
      </w:r>
      <w:r>
        <w:rPr>
          <w:spacing w:val="1"/>
          <w:sz w:val="24"/>
          <w:szCs w:val="24"/>
        </w:rPr>
        <w:t>P</w:t>
      </w:r>
      <w:r>
        <w:rPr>
          <w:sz w:val="24"/>
          <w:szCs w:val="24"/>
        </w:rPr>
        <w:t>roj</w:t>
      </w:r>
      <w:r>
        <w:rPr>
          <w:spacing w:val="1"/>
          <w:sz w:val="24"/>
          <w:szCs w:val="24"/>
        </w:rPr>
        <w:t>e</w:t>
      </w:r>
      <w:r>
        <w:rPr>
          <w:spacing w:val="-1"/>
          <w:sz w:val="24"/>
          <w:szCs w:val="24"/>
        </w:rPr>
        <w:t>c</w:t>
      </w:r>
      <w:r>
        <w:rPr>
          <w:sz w:val="24"/>
          <w:szCs w:val="24"/>
        </w:rPr>
        <w:t>t</w:t>
      </w:r>
      <w:r>
        <w:rPr>
          <w:spacing w:val="1"/>
          <w:sz w:val="24"/>
          <w:szCs w:val="24"/>
        </w:rPr>
        <w:t xml:space="preserve"> </w:t>
      </w:r>
      <w:r>
        <w:rPr>
          <w:sz w:val="24"/>
          <w:szCs w:val="24"/>
        </w:rPr>
        <w:t>Closure</w:t>
      </w:r>
    </w:p>
    <w:p w14:paraId="7A5B2F9A" w14:textId="77777777" w:rsidR="00CE409C" w:rsidRDefault="00CE409C" w:rsidP="00090A5B">
      <w:pPr>
        <w:spacing w:before="5" w:line="100" w:lineRule="exact"/>
        <w:jc w:val="both"/>
        <w:rPr>
          <w:sz w:val="10"/>
          <w:szCs w:val="10"/>
        </w:rPr>
      </w:pPr>
    </w:p>
    <w:p w14:paraId="173E32B0" w14:textId="77777777" w:rsidR="00CE409C" w:rsidRDefault="00CE409C" w:rsidP="00090A5B">
      <w:pPr>
        <w:spacing w:line="200" w:lineRule="exact"/>
        <w:jc w:val="both"/>
      </w:pPr>
    </w:p>
    <w:p w14:paraId="482B5AA3" w14:textId="437B75F3" w:rsidR="00CE409C" w:rsidRPr="00092470" w:rsidRDefault="00092470" w:rsidP="00092470">
      <w:pPr>
        <w:pStyle w:val="Heading2"/>
        <w:numPr>
          <w:ilvl w:val="0"/>
          <w:numId w:val="0"/>
        </w:numPr>
        <w:rPr>
          <w:rFonts w:ascii="Times New Roman" w:hAnsi="Times New Roman" w:cs="Times New Roman"/>
          <w:i w:val="0"/>
          <w:iCs w:val="0"/>
          <w:sz w:val="24"/>
          <w:szCs w:val="24"/>
        </w:rPr>
      </w:pPr>
      <w:bookmarkStart w:id="32" w:name="_Toc28687715"/>
      <w:r w:rsidRPr="00092470">
        <w:rPr>
          <w:rFonts w:ascii="Times New Roman" w:hAnsi="Times New Roman" w:cs="Times New Roman"/>
          <w:i w:val="0"/>
          <w:iCs w:val="0"/>
          <w:sz w:val="24"/>
          <w:szCs w:val="24"/>
        </w:rPr>
        <w:t xml:space="preserve">5.4 </w:t>
      </w:r>
      <w:r w:rsidR="009B090C" w:rsidRPr="00092470">
        <w:rPr>
          <w:rFonts w:ascii="Times New Roman" w:hAnsi="Times New Roman" w:cs="Times New Roman"/>
          <w:i w:val="0"/>
          <w:iCs w:val="0"/>
          <w:sz w:val="24"/>
          <w:szCs w:val="24"/>
        </w:rPr>
        <w:t>Milestones of the project</w:t>
      </w:r>
      <w:bookmarkEnd w:id="32"/>
    </w:p>
    <w:p w14:paraId="4240EABE" w14:textId="77777777" w:rsidR="00CE409C" w:rsidRDefault="00CE409C" w:rsidP="00090A5B">
      <w:pPr>
        <w:spacing w:line="200" w:lineRule="exact"/>
        <w:jc w:val="both"/>
      </w:pPr>
    </w:p>
    <w:tbl>
      <w:tblPr>
        <w:tblStyle w:val="ListTable4-Accent5"/>
        <w:tblW w:w="0" w:type="auto"/>
        <w:tblLayout w:type="fixed"/>
        <w:tblLook w:val="01E0" w:firstRow="1" w:lastRow="1" w:firstColumn="1" w:lastColumn="1" w:noHBand="0" w:noVBand="0"/>
      </w:tblPr>
      <w:tblGrid>
        <w:gridCol w:w="4676"/>
        <w:gridCol w:w="4676"/>
      </w:tblGrid>
      <w:tr w:rsidR="00F20CF4" w:rsidRPr="00F20CF4" w14:paraId="661C0074" w14:textId="77777777" w:rsidTr="00F20CF4">
        <w:trPr>
          <w:cnfStyle w:val="100000000000" w:firstRow="1" w:lastRow="0" w:firstColumn="0" w:lastColumn="0" w:oddVBand="0" w:evenVBand="0" w:oddHBand="0" w:evenHBand="0" w:firstRowFirstColumn="0" w:firstRowLastColumn="0" w:lastRowFirstColumn="0" w:lastRowLastColumn="0"/>
          <w:trHeight w:hRule="exact" w:val="533"/>
        </w:trPr>
        <w:tc>
          <w:tcPr>
            <w:cnfStyle w:val="001000000000" w:firstRow="0" w:lastRow="0" w:firstColumn="1" w:lastColumn="0" w:oddVBand="0" w:evenVBand="0" w:oddHBand="0" w:evenHBand="0" w:firstRowFirstColumn="0" w:firstRowLastColumn="0" w:lastRowFirstColumn="0" w:lastRowLastColumn="0"/>
            <w:tcW w:w="4676" w:type="dxa"/>
          </w:tcPr>
          <w:p w14:paraId="5B595157" w14:textId="77777777" w:rsidR="00F20CF4" w:rsidRPr="00F20CF4" w:rsidRDefault="00F20CF4" w:rsidP="00F20CF4">
            <w:pPr>
              <w:spacing w:before="11" w:line="260" w:lineRule="exact"/>
              <w:jc w:val="both"/>
              <w:rPr>
                <w:sz w:val="26"/>
                <w:szCs w:val="26"/>
              </w:rPr>
            </w:pPr>
            <w:r w:rsidRPr="00F20CF4">
              <w:rPr>
                <w:sz w:val="26"/>
                <w:szCs w:val="26"/>
              </w:rPr>
              <w:t>Name</w:t>
            </w:r>
          </w:p>
        </w:tc>
        <w:tc>
          <w:tcPr>
            <w:cnfStyle w:val="000100000000" w:firstRow="0" w:lastRow="0" w:firstColumn="0" w:lastColumn="1" w:oddVBand="0" w:evenVBand="0" w:oddHBand="0" w:evenHBand="0" w:firstRowFirstColumn="0" w:firstRowLastColumn="0" w:lastRowFirstColumn="0" w:lastRowLastColumn="0"/>
            <w:tcW w:w="4676" w:type="dxa"/>
          </w:tcPr>
          <w:p w14:paraId="0C925D8F" w14:textId="77777777" w:rsidR="00F20CF4" w:rsidRPr="00F20CF4" w:rsidRDefault="00F20CF4" w:rsidP="00F20CF4">
            <w:pPr>
              <w:spacing w:before="11" w:line="260" w:lineRule="exact"/>
              <w:jc w:val="both"/>
              <w:rPr>
                <w:sz w:val="26"/>
                <w:szCs w:val="26"/>
              </w:rPr>
            </w:pPr>
            <w:r w:rsidRPr="00F20CF4">
              <w:rPr>
                <w:sz w:val="26"/>
                <w:szCs w:val="26"/>
              </w:rPr>
              <w:t>Finish Date</w:t>
            </w:r>
          </w:p>
        </w:tc>
      </w:tr>
      <w:tr w:rsidR="00F20CF4" w:rsidRPr="00F20CF4" w14:paraId="41591358" w14:textId="77777777" w:rsidTr="00F20CF4">
        <w:trPr>
          <w:cnfStyle w:val="000000100000" w:firstRow="0" w:lastRow="0" w:firstColumn="0" w:lastColumn="0" w:oddVBand="0" w:evenVBand="0" w:oddHBand="1" w:evenHBand="0" w:firstRowFirstColumn="0" w:firstRowLastColumn="0" w:lastRowFirstColumn="0" w:lastRowLastColumn="0"/>
          <w:trHeight w:hRule="exact" w:val="550"/>
        </w:trPr>
        <w:tc>
          <w:tcPr>
            <w:cnfStyle w:val="001000000000" w:firstRow="0" w:lastRow="0" w:firstColumn="1" w:lastColumn="0" w:oddVBand="0" w:evenVBand="0" w:oddHBand="0" w:evenHBand="0" w:firstRowFirstColumn="0" w:firstRowLastColumn="0" w:lastRowFirstColumn="0" w:lastRowLastColumn="0"/>
            <w:tcW w:w="4676" w:type="dxa"/>
          </w:tcPr>
          <w:p w14:paraId="5B4A433F" w14:textId="77777777" w:rsidR="00F20CF4" w:rsidRPr="00F20CF4" w:rsidRDefault="00F20CF4" w:rsidP="00F20CF4">
            <w:pPr>
              <w:spacing w:before="11" w:line="260" w:lineRule="exact"/>
              <w:jc w:val="both"/>
              <w:rPr>
                <w:sz w:val="26"/>
                <w:szCs w:val="26"/>
              </w:rPr>
            </w:pPr>
            <w:r w:rsidRPr="00F20CF4">
              <w:rPr>
                <w:sz w:val="26"/>
                <w:szCs w:val="26"/>
              </w:rPr>
              <w:t>Project Planning complete</w:t>
            </w:r>
          </w:p>
        </w:tc>
        <w:tc>
          <w:tcPr>
            <w:cnfStyle w:val="000100000000" w:firstRow="0" w:lastRow="0" w:firstColumn="0" w:lastColumn="1" w:oddVBand="0" w:evenVBand="0" w:oddHBand="0" w:evenHBand="0" w:firstRowFirstColumn="0" w:firstRowLastColumn="0" w:lastRowFirstColumn="0" w:lastRowLastColumn="0"/>
            <w:tcW w:w="4676" w:type="dxa"/>
          </w:tcPr>
          <w:p w14:paraId="4B02B14F" w14:textId="11750F3B" w:rsidR="00F20CF4" w:rsidRPr="00F20CF4" w:rsidRDefault="003578F2" w:rsidP="00F20CF4">
            <w:pPr>
              <w:spacing w:before="11" w:line="260" w:lineRule="exact"/>
              <w:jc w:val="both"/>
              <w:rPr>
                <w:sz w:val="26"/>
                <w:szCs w:val="26"/>
              </w:rPr>
            </w:pPr>
            <w:r>
              <w:rPr>
                <w:sz w:val="26"/>
                <w:szCs w:val="26"/>
              </w:rPr>
              <w:t>12/09/2019</w:t>
            </w:r>
          </w:p>
        </w:tc>
      </w:tr>
      <w:tr w:rsidR="00F20CF4" w:rsidRPr="00F20CF4" w14:paraId="537B2A4D" w14:textId="77777777" w:rsidTr="00F20CF4">
        <w:trPr>
          <w:trHeight w:hRule="exact" w:val="542"/>
        </w:trPr>
        <w:tc>
          <w:tcPr>
            <w:cnfStyle w:val="001000000000" w:firstRow="0" w:lastRow="0" w:firstColumn="1" w:lastColumn="0" w:oddVBand="0" w:evenVBand="0" w:oddHBand="0" w:evenHBand="0" w:firstRowFirstColumn="0" w:firstRowLastColumn="0" w:lastRowFirstColumn="0" w:lastRowLastColumn="0"/>
            <w:tcW w:w="4676" w:type="dxa"/>
          </w:tcPr>
          <w:p w14:paraId="1147E32D" w14:textId="77777777" w:rsidR="00F20CF4" w:rsidRPr="00F20CF4" w:rsidRDefault="00F20CF4" w:rsidP="00F20CF4">
            <w:pPr>
              <w:spacing w:before="11" w:line="260" w:lineRule="exact"/>
              <w:jc w:val="both"/>
              <w:rPr>
                <w:sz w:val="26"/>
                <w:szCs w:val="26"/>
              </w:rPr>
            </w:pPr>
            <w:r w:rsidRPr="00F20CF4">
              <w:rPr>
                <w:sz w:val="26"/>
                <w:szCs w:val="26"/>
              </w:rPr>
              <w:t>Feasibility Study complete</w:t>
            </w:r>
          </w:p>
        </w:tc>
        <w:tc>
          <w:tcPr>
            <w:cnfStyle w:val="000100000000" w:firstRow="0" w:lastRow="0" w:firstColumn="0" w:lastColumn="1" w:oddVBand="0" w:evenVBand="0" w:oddHBand="0" w:evenHBand="0" w:firstRowFirstColumn="0" w:firstRowLastColumn="0" w:lastRowFirstColumn="0" w:lastRowLastColumn="0"/>
            <w:tcW w:w="4676" w:type="dxa"/>
          </w:tcPr>
          <w:p w14:paraId="0DE2DE69" w14:textId="5A936D87" w:rsidR="00F20CF4" w:rsidRPr="00F20CF4" w:rsidRDefault="003578F2" w:rsidP="00F20CF4">
            <w:pPr>
              <w:spacing w:before="11" w:line="260" w:lineRule="exact"/>
              <w:jc w:val="both"/>
              <w:rPr>
                <w:sz w:val="26"/>
                <w:szCs w:val="26"/>
              </w:rPr>
            </w:pPr>
            <w:r>
              <w:rPr>
                <w:sz w:val="26"/>
                <w:szCs w:val="26"/>
              </w:rPr>
              <w:t>19/09/2019</w:t>
            </w:r>
          </w:p>
        </w:tc>
      </w:tr>
      <w:tr w:rsidR="00F20CF4" w:rsidRPr="00F20CF4" w14:paraId="5E4C2059" w14:textId="77777777" w:rsidTr="00F20CF4">
        <w:trPr>
          <w:cnfStyle w:val="000000100000" w:firstRow="0" w:lastRow="0" w:firstColumn="0" w:lastColumn="0" w:oddVBand="0" w:evenVBand="0" w:oddHBand="1" w:evenHBand="0" w:firstRowFirstColumn="0" w:firstRowLastColumn="0" w:lastRowFirstColumn="0" w:lastRowLastColumn="0"/>
          <w:trHeight w:hRule="exact" w:val="821"/>
        </w:trPr>
        <w:tc>
          <w:tcPr>
            <w:cnfStyle w:val="001000000000" w:firstRow="0" w:lastRow="0" w:firstColumn="1" w:lastColumn="0" w:oddVBand="0" w:evenVBand="0" w:oddHBand="0" w:evenHBand="0" w:firstRowFirstColumn="0" w:firstRowLastColumn="0" w:lastRowFirstColumn="0" w:lastRowLastColumn="0"/>
            <w:tcW w:w="4676" w:type="dxa"/>
          </w:tcPr>
          <w:p w14:paraId="3712A2BE" w14:textId="77777777" w:rsidR="00F20CF4" w:rsidRPr="00F20CF4" w:rsidRDefault="00F20CF4" w:rsidP="00F20CF4">
            <w:pPr>
              <w:spacing w:before="11" w:line="260" w:lineRule="exact"/>
              <w:jc w:val="both"/>
              <w:rPr>
                <w:sz w:val="26"/>
                <w:szCs w:val="26"/>
              </w:rPr>
            </w:pPr>
            <w:r w:rsidRPr="00F20CF4">
              <w:rPr>
                <w:sz w:val="26"/>
                <w:szCs w:val="26"/>
              </w:rPr>
              <w:t>Requirement Gathering and Analysis</w:t>
            </w:r>
          </w:p>
          <w:p w14:paraId="60FA1389" w14:textId="77777777" w:rsidR="00F20CF4" w:rsidRPr="00F20CF4" w:rsidRDefault="00F20CF4" w:rsidP="00F20CF4">
            <w:pPr>
              <w:spacing w:before="11" w:line="260" w:lineRule="exact"/>
              <w:jc w:val="both"/>
              <w:rPr>
                <w:sz w:val="26"/>
                <w:szCs w:val="26"/>
              </w:rPr>
            </w:pPr>
            <w:r w:rsidRPr="00F20CF4">
              <w:rPr>
                <w:sz w:val="26"/>
                <w:szCs w:val="26"/>
              </w:rPr>
              <w:t>complete</w:t>
            </w:r>
          </w:p>
        </w:tc>
        <w:tc>
          <w:tcPr>
            <w:cnfStyle w:val="000100000000" w:firstRow="0" w:lastRow="0" w:firstColumn="0" w:lastColumn="1" w:oddVBand="0" w:evenVBand="0" w:oddHBand="0" w:evenHBand="0" w:firstRowFirstColumn="0" w:firstRowLastColumn="0" w:lastRowFirstColumn="0" w:lastRowLastColumn="0"/>
            <w:tcW w:w="4676" w:type="dxa"/>
          </w:tcPr>
          <w:p w14:paraId="74CC57AB" w14:textId="6BBA0520" w:rsidR="00F20CF4" w:rsidRPr="00F20CF4" w:rsidRDefault="003578F2" w:rsidP="00F20CF4">
            <w:pPr>
              <w:spacing w:before="11" w:line="260" w:lineRule="exact"/>
              <w:jc w:val="both"/>
              <w:rPr>
                <w:sz w:val="26"/>
                <w:szCs w:val="26"/>
              </w:rPr>
            </w:pPr>
            <w:r>
              <w:rPr>
                <w:sz w:val="26"/>
                <w:szCs w:val="26"/>
              </w:rPr>
              <w:t>03/10/2019</w:t>
            </w:r>
          </w:p>
        </w:tc>
      </w:tr>
      <w:tr w:rsidR="00F20CF4" w:rsidRPr="00F20CF4" w14:paraId="5061DD1E" w14:textId="77777777" w:rsidTr="00F20CF4">
        <w:trPr>
          <w:trHeight w:hRule="exact" w:val="545"/>
        </w:trPr>
        <w:tc>
          <w:tcPr>
            <w:cnfStyle w:val="001000000000" w:firstRow="0" w:lastRow="0" w:firstColumn="1" w:lastColumn="0" w:oddVBand="0" w:evenVBand="0" w:oddHBand="0" w:evenHBand="0" w:firstRowFirstColumn="0" w:firstRowLastColumn="0" w:lastRowFirstColumn="0" w:lastRowLastColumn="0"/>
            <w:tcW w:w="4676" w:type="dxa"/>
          </w:tcPr>
          <w:p w14:paraId="2981DF75" w14:textId="77777777" w:rsidR="00F20CF4" w:rsidRPr="00F20CF4" w:rsidRDefault="00F20CF4" w:rsidP="00F20CF4">
            <w:pPr>
              <w:spacing w:before="11" w:line="260" w:lineRule="exact"/>
              <w:jc w:val="both"/>
              <w:rPr>
                <w:sz w:val="26"/>
                <w:szCs w:val="26"/>
              </w:rPr>
            </w:pPr>
            <w:r w:rsidRPr="00F20CF4">
              <w:rPr>
                <w:sz w:val="26"/>
                <w:szCs w:val="26"/>
              </w:rPr>
              <w:t>System Design complete</w:t>
            </w:r>
          </w:p>
        </w:tc>
        <w:tc>
          <w:tcPr>
            <w:cnfStyle w:val="000100000000" w:firstRow="0" w:lastRow="0" w:firstColumn="0" w:lastColumn="1" w:oddVBand="0" w:evenVBand="0" w:oddHBand="0" w:evenHBand="0" w:firstRowFirstColumn="0" w:firstRowLastColumn="0" w:lastRowFirstColumn="0" w:lastRowLastColumn="0"/>
            <w:tcW w:w="4676" w:type="dxa"/>
          </w:tcPr>
          <w:p w14:paraId="76665F45" w14:textId="561F2E17" w:rsidR="00F20CF4" w:rsidRPr="00F20CF4" w:rsidRDefault="00973140" w:rsidP="00F20CF4">
            <w:pPr>
              <w:spacing w:before="11" w:line="260" w:lineRule="exact"/>
              <w:jc w:val="both"/>
              <w:rPr>
                <w:sz w:val="26"/>
                <w:szCs w:val="26"/>
              </w:rPr>
            </w:pPr>
            <w:r>
              <w:rPr>
                <w:sz w:val="26"/>
                <w:szCs w:val="26"/>
              </w:rPr>
              <w:t>24/10/2019</w:t>
            </w:r>
          </w:p>
        </w:tc>
      </w:tr>
      <w:tr w:rsidR="00F20CF4" w:rsidRPr="00F20CF4" w14:paraId="6915B88B" w14:textId="77777777" w:rsidTr="00F20CF4">
        <w:trPr>
          <w:cnfStyle w:val="000000100000" w:firstRow="0" w:lastRow="0" w:firstColumn="0" w:lastColumn="0" w:oddVBand="0" w:evenVBand="0" w:oddHBand="1" w:evenHBand="0" w:firstRowFirstColumn="0" w:firstRowLastColumn="0" w:lastRowFirstColumn="0" w:lastRowLastColumn="0"/>
          <w:trHeight w:hRule="exact" w:val="542"/>
        </w:trPr>
        <w:tc>
          <w:tcPr>
            <w:cnfStyle w:val="001000000000" w:firstRow="0" w:lastRow="0" w:firstColumn="1" w:lastColumn="0" w:oddVBand="0" w:evenVBand="0" w:oddHBand="0" w:evenHBand="0" w:firstRowFirstColumn="0" w:firstRowLastColumn="0" w:lastRowFirstColumn="0" w:lastRowLastColumn="0"/>
            <w:tcW w:w="4676" w:type="dxa"/>
          </w:tcPr>
          <w:p w14:paraId="556C95E6" w14:textId="77777777" w:rsidR="00F20CF4" w:rsidRPr="00F20CF4" w:rsidRDefault="00F20CF4" w:rsidP="00F20CF4">
            <w:pPr>
              <w:spacing w:before="11" w:line="260" w:lineRule="exact"/>
              <w:jc w:val="both"/>
              <w:rPr>
                <w:sz w:val="26"/>
                <w:szCs w:val="26"/>
              </w:rPr>
            </w:pPr>
            <w:r w:rsidRPr="00F20CF4">
              <w:rPr>
                <w:sz w:val="26"/>
                <w:szCs w:val="26"/>
              </w:rPr>
              <w:t>System Development complete</w:t>
            </w:r>
          </w:p>
        </w:tc>
        <w:tc>
          <w:tcPr>
            <w:cnfStyle w:val="000100000000" w:firstRow="0" w:lastRow="0" w:firstColumn="0" w:lastColumn="1" w:oddVBand="0" w:evenVBand="0" w:oddHBand="0" w:evenHBand="0" w:firstRowFirstColumn="0" w:firstRowLastColumn="0" w:lastRowFirstColumn="0" w:lastRowLastColumn="0"/>
            <w:tcW w:w="4676" w:type="dxa"/>
          </w:tcPr>
          <w:p w14:paraId="41BF75C4" w14:textId="31BBFDAA" w:rsidR="00F20CF4" w:rsidRPr="00F20CF4" w:rsidRDefault="00973140" w:rsidP="00F20CF4">
            <w:pPr>
              <w:spacing w:before="11" w:line="260" w:lineRule="exact"/>
              <w:jc w:val="both"/>
              <w:rPr>
                <w:sz w:val="26"/>
                <w:szCs w:val="26"/>
              </w:rPr>
            </w:pPr>
            <w:r>
              <w:rPr>
                <w:sz w:val="26"/>
                <w:szCs w:val="26"/>
              </w:rPr>
              <w:t>21/11/2019</w:t>
            </w:r>
          </w:p>
        </w:tc>
      </w:tr>
      <w:tr w:rsidR="00F20CF4" w:rsidRPr="00F20CF4" w14:paraId="760D31C2" w14:textId="77777777" w:rsidTr="00F20CF4">
        <w:trPr>
          <w:trHeight w:hRule="exact" w:val="545"/>
        </w:trPr>
        <w:tc>
          <w:tcPr>
            <w:cnfStyle w:val="001000000000" w:firstRow="0" w:lastRow="0" w:firstColumn="1" w:lastColumn="0" w:oddVBand="0" w:evenVBand="0" w:oddHBand="0" w:evenHBand="0" w:firstRowFirstColumn="0" w:firstRowLastColumn="0" w:lastRowFirstColumn="0" w:lastRowLastColumn="0"/>
            <w:tcW w:w="4676" w:type="dxa"/>
          </w:tcPr>
          <w:p w14:paraId="01558C42" w14:textId="77777777" w:rsidR="00F20CF4" w:rsidRPr="00F20CF4" w:rsidRDefault="00F20CF4" w:rsidP="00F20CF4">
            <w:pPr>
              <w:spacing w:before="11" w:line="260" w:lineRule="exact"/>
              <w:jc w:val="both"/>
              <w:rPr>
                <w:sz w:val="26"/>
                <w:szCs w:val="26"/>
              </w:rPr>
            </w:pPr>
            <w:r w:rsidRPr="00F20CF4">
              <w:rPr>
                <w:sz w:val="26"/>
                <w:szCs w:val="26"/>
              </w:rPr>
              <w:t>System Testing complete</w:t>
            </w:r>
          </w:p>
        </w:tc>
        <w:tc>
          <w:tcPr>
            <w:cnfStyle w:val="000100000000" w:firstRow="0" w:lastRow="0" w:firstColumn="0" w:lastColumn="1" w:oddVBand="0" w:evenVBand="0" w:oddHBand="0" w:evenHBand="0" w:firstRowFirstColumn="0" w:firstRowLastColumn="0" w:lastRowFirstColumn="0" w:lastRowLastColumn="0"/>
            <w:tcW w:w="4676" w:type="dxa"/>
          </w:tcPr>
          <w:p w14:paraId="49F278B2" w14:textId="1C9B9F51" w:rsidR="00F20CF4" w:rsidRPr="00F20CF4" w:rsidRDefault="00973140" w:rsidP="00F20CF4">
            <w:pPr>
              <w:spacing w:before="11" w:line="260" w:lineRule="exact"/>
              <w:jc w:val="both"/>
              <w:rPr>
                <w:sz w:val="26"/>
                <w:szCs w:val="26"/>
              </w:rPr>
            </w:pPr>
            <w:r>
              <w:rPr>
                <w:sz w:val="26"/>
                <w:szCs w:val="26"/>
              </w:rPr>
              <w:t>19/12/2019</w:t>
            </w:r>
          </w:p>
        </w:tc>
      </w:tr>
      <w:tr w:rsidR="00F20CF4" w:rsidRPr="00F20CF4" w14:paraId="4C486994" w14:textId="77777777" w:rsidTr="00F20CF4">
        <w:trPr>
          <w:cnfStyle w:val="000000100000" w:firstRow="0" w:lastRow="0" w:firstColumn="0" w:lastColumn="0" w:oddVBand="0" w:evenVBand="0" w:oddHBand="1" w:evenHBand="0" w:firstRowFirstColumn="0" w:firstRowLastColumn="0" w:lastRowFirstColumn="0" w:lastRowLastColumn="0"/>
          <w:trHeight w:hRule="exact" w:val="545"/>
        </w:trPr>
        <w:tc>
          <w:tcPr>
            <w:cnfStyle w:val="001000000000" w:firstRow="0" w:lastRow="0" w:firstColumn="1" w:lastColumn="0" w:oddVBand="0" w:evenVBand="0" w:oddHBand="0" w:evenHBand="0" w:firstRowFirstColumn="0" w:firstRowLastColumn="0" w:lastRowFirstColumn="0" w:lastRowLastColumn="0"/>
            <w:tcW w:w="4676" w:type="dxa"/>
          </w:tcPr>
          <w:p w14:paraId="733AD6C2" w14:textId="77777777" w:rsidR="00F20CF4" w:rsidRPr="00F20CF4" w:rsidRDefault="00F20CF4" w:rsidP="00F20CF4">
            <w:pPr>
              <w:spacing w:before="11" w:line="260" w:lineRule="exact"/>
              <w:jc w:val="both"/>
              <w:rPr>
                <w:sz w:val="26"/>
                <w:szCs w:val="26"/>
              </w:rPr>
            </w:pPr>
            <w:r w:rsidRPr="00F20CF4">
              <w:rPr>
                <w:sz w:val="26"/>
                <w:szCs w:val="26"/>
              </w:rPr>
              <w:t>Deployment of system complete</w:t>
            </w:r>
          </w:p>
        </w:tc>
        <w:tc>
          <w:tcPr>
            <w:cnfStyle w:val="000100000000" w:firstRow="0" w:lastRow="0" w:firstColumn="0" w:lastColumn="1" w:oddVBand="0" w:evenVBand="0" w:oddHBand="0" w:evenHBand="0" w:firstRowFirstColumn="0" w:firstRowLastColumn="0" w:lastRowFirstColumn="0" w:lastRowLastColumn="0"/>
            <w:tcW w:w="4676" w:type="dxa"/>
          </w:tcPr>
          <w:p w14:paraId="334DD746" w14:textId="1ECBAA4C" w:rsidR="00F20CF4" w:rsidRPr="00F20CF4" w:rsidRDefault="00973140" w:rsidP="00F20CF4">
            <w:pPr>
              <w:spacing w:before="11" w:line="260" w:lineRule="exact"/>
              <w:jc w:val="both"/>
              <w:rPr>
                <w:sz w:val="26"/>
                <w:szCs w:val="26"/>
              </w:rPr>
            </w:pPr>
            <w:r>
              <w:rPr>
                <w:sz w:val="26"/>
                <w:szCs w:val="26"/>
              </w:rPr>
              <w:t>26/12/2019</w:t>
            </w:r>
          </w:p>
        </w:tc>
      </w:tr>
      <w:tr w:rsidR="00F20CF4" w:rsidRPr="00F20CF4" w14:paraId="5928076D" w14:textId="77777777" w:rsidTr="00F20CF4">
        <w:trPr>
          <w:cnfStyle w:val="010000000000" w:firstRow="0" w:lastRow="1" w:firstColumn="0" w:lastColumn="0" w:oddVBand="0" w:evenVBand="0" w:oddHBand="0" w:evenHBand="0" w:firstRowFirstColumn="0" w:firstRowLastColumn="0" w:lastRowFirstColumn="0" w:lastRowLastColumn="0"/>
          <w:trHeight w:hRule="exact" w:val="545"/>
        </w:trPr>
        <w:tc>
          <w:tcPr>
            <w:cnfStyle w:val="001000000000" w:firstRow="0" w:lastRow="0" w:firstColumn="1" w:lastColumn="0" w:oddVBand="0" w:evenVBand="0" w:oddHBand="0" w:evenHBand="0" w:firstRowFirstColumn="0" w:firstRowLastColumn="0" w:lastRowFirstColumn="0" w:lastRowLastColumn="0"/>
            <w:tcW w:w="4676" w:type="dxa"/>
          </w:tcPr>
          <w:p w14:paraId="110721BE" w14:textId="77777777" w:rsidR="00F20CF4" w:rsidRPr="00F20CF4" w:rsidRDefault="00F20CF4" w:rsidP="00F20CF4">
            <w:pPr>
              <w:spacing w:before="11" w:line="260" w:lineRule="exact"/>
              <w:jc w:val="both"/>
              <w:rPr>
                <w:sz w:val="26"/>
                <w:szCs w:val="26"/>
              </w:rPr>
            </w:pPr>
            <w:r w:rsidRPr="00F20CF4">
              <w:rPr>
                <w:sz w:val="26"/>
                <w:szCs w:val="26"/>
              </w:rPr>
              <w:t>Project Closure complete</w:t>
            </w:r>
          </w:p>
        </w:tc>
        <w:tc>
          <w:tcPr>
            <w:cnfStyle w:val="000100000000" w:firstRow="0" w:lastRow="0" w:firstColumn="0" w:lastColumn="1" w:oddVBand="0" w:evenVBand="0" w:oddHBand="0" w:evenHBand="0" w:firstRowFirstColumn="0" w:firstRowLastColumn="0" w:lastRowFirstColumn="0" w:lastRowLastColumn="0"/>
            <w:tcW w:w="4676" w:type="dxa"/>
          </w:tcPr>
          <w:p w14:paraId="59A63ABB" w14:textId="06032700" w:rsidR="00F20CF4" w:rsidRPr="00F20CF4" w:rsidRDefault="00973140" w:rsidP="00F20CF4">
            <w:pPr>
              <w:spacing w:before="11" w:line="260" w:lineRule="exact"/>
              <w:jc w:val="both"/>
              <w:rPr>
                <w:sz w:val="26"/>
                <w:szCs w:val="26"/>
              </w:rPr>
            </w:pPr>
            <w:r>
              <w:rPr>
                <w:sz w:val="26"/>
                <w:szCs w:val="26"/>
              </w:rPr>
              <w:t>02/01/2020</w:t>
            </w:r>
          </w:p>
        </w:tc>
      </w:tr>
    </w:tbl>
    <w:p w14:paraId="4F7A5875" w14:textId="77777777" w:rsidR="00CE409C" w:rsidRDefault="00CE409C" w:rsidP="00090A5B">
      <w:pPr>
        <w:spacing w:before="11" w:line="260" w:lineRule="exact"/>
        <w:jc w:val="both"/>
        <w:rPr>
          <w:sz w:val="26"/>
          <w:szCs w:val="26"/>
        </w:rPr>
      </w:pPr>
    </w:p>
    <w:p w14:paraId="23A06DC0" w14:textId="7BE11274" w:rsidR="00CE409C" w:rsidRDefault="00CE409C" w:rsidP="00090A5B">
      <w:pPr>
        <w:ind w:left="2300"/>
        <w:jc w:val="both"/>
      </w:pPr>
    </w:p>
    <w:p w14:paraId="5C9F3225" w14:textId="77777777" w:rsidR="00CE409C" w:rsidRDefault="00CE409C" w:rsidP="00090A5B">
      <w:pPr>
        <w:spacing w:before="3" w:line="180" w:lineRule="exact"/>
        <w:jc w:val="both"/>
        <w:rPr>
          <w:sz w:val="18"/>
          <w:szCs w:val="18"/>
        </w:rPr>
      </w:pPr>
    </w:p>
    <w:p w14:paraId="625395A6" w14:textId="089F1B79" w:rsidR="00CE409C" w:rsidRPr="00731DFB" w:rsidRDefault="00731DFB" w:rsidP="00731DFB">
      <w:pPr>
        <w:pStyle w:val="Heading2"/>
        <w:numPr>
          <w:ilvl w:val="0"/>
          <w:numId w:val="0"/>
        </w:numPr>
        <w:rPr>
          <w:rFonts w:ascii="Arial" w:hAnsi="Arial" w:cs="Arial"/>
          <w:i w:val="0"/>
          <w:iCs w:val="0"/>
          <w:sz w:val="24"/>
          <w:szCs w:val="24"/>
        </w:rPr>
      </w:pPr>
      <w:bookmarkStart w:id="33" w:name="_Toc28687716"/>
      <w:r w:rsidRPr="00731DFB">
        <w:rPr>
          <w:rFonts w:ascii="Arial" w:hAnsi="Arial" w:cs="Arial"/>
          <w:i w:val="0"/>
          <w:iCs w:val="0"/>
          <w:sz w:val="24"/>
          <w:szCs w:val="24"/>
        </w:rPr>
        <w:t xml:space="preserve">5.4 </w:t>
      </w:r>
      <w:r w:rsidR="009B090C" w:rsidRPr="00731DFB">
        <w:rPr>
          <w:rFonts w:ascii="Arial" w:hAnsi="Arial" w:cs="Arial"/>
          <w:i w:val="0"/>
          <w:iCs w:val="0"/>
          <w:sz w:val="24"/>
          <w:szCs w:val="24"/>
        </w:rPr>
        <w:t>Rationale for set of milestones</w:t>
      </w:r>
      <w:bookmarkEnd w:id="33"/>
    </w:p>
    <w:p w14:paraId="3BA0E3D6" w14:textId="77777777" w:rsidR="00CE409C" w:rsidRDefault="00CE409C" w:rsidP="00090A5B">
      <w:pPr>
        <w:spacing w:before="17" w:line="240" w:lineRule="exact"/>
        <w:jc w:val="both"/>
        <w:rPr>
          <w:sz w:val="24"/>
          <w:szCs w:val="24"/>
        </w:rPr>
      </w:pPr>
    </w:p>
    <w:p w14:paraId="26515D1D" w14:textId="77777777" w:rsidR="00CE409C" w:rsidRDefault="009B090C" w:rsidP="00090A5B">
      <w:pPr>
        <w:spacing w:line="359" w:lineRule="auto"/>
        <w:ind w:left="140" w:right="92"/>
        <w:jc w:val="both"/>
        <w:rPr>
          <w:sz w:val="24"/>
          <w:szCs w:val="24"/>
        </w:rPr>
      </w:pPr>
      <w:r>
        <w:rPr>
          <w:spacing w:val="-2"/>
          <w:sz w:val="24"/>
          <w:szCs w:val="24"/>
        </w:rPr>
        <w:t>Mil</w:t>
      </w:r>
      <w:r>
        <w:rPr>
          <w:spacing w:val="-3"/>
          <w:sz w:val="24"/>
          <w:szCs w:val="24"/>
        </w:rPr>
        <w:t>e</w:t>
      </w:r>
      <w:r>
        <w:rPr>
          <w:spacing w:val="-5"/>
          <w:sz w:val="24"/>
          <w:szCs w:val="24"/>
        </w:rPr>
        <w:t>s</w:t>
      </w:r>
      <w:r>
        <w:rPr>
          <w:spacing w:val="-2"/>
          <w:sz w:val="24"/>
          <w:szCs w:val="24"/>
        </w:rPr>
        <w:t>ton</w:t>
      </w:r>
      <w:r>
        <w:rPr>
          <w:sz w:val="24"/>
          <w:szCs w:val="24"/>
        </w:rPr>
        <w:t>e</w:t>
      </w:r>
      <w:r>
        <w:rPr>
          <w:spacing w:val="-18"/>
          <w:sz w:val="24"/>
          <w:szCs w:val="24"/>
        </w:rPr>
        <w:t xml:space="preserve"> </w:t>
      </w:r>
      <w:r>
        <w:rPr>
          <w:spacing w:val="-2"/>
          <w:sz w:val="24"/>
          <w:szCs w:val="24"/>
        </w:rPr>
        <w:t>i</w:t>
      </w:r>
      <w:r>
        <w:rPr>
          <w:sz w:val="24"/>
          <w:szCs w:val="24"/>
        </w:rPr>
        <w:t>s</w:t>
      </w:r>
      <w:r>
        <w:rPr>
          <w:spacing w:val="-17"/>
          <w:sz w:val="24"/>
          <w:szCs w:val="24"/>
        </w:rPr>
        <w:t xml:space="preserve"> </w:t>
      </w:r>
      <w:r>
        <w:rPr>
          <w:sz w:val="24"/>
          <w:szCs w:val="24"/>
        </w:rPr>
        <w:t>a</w:t>
      </w:r>
      <w:r>
        <w:rPr>
          <w:spacing w:val="-15"/>
          <w:sz w:val="24"/>
          <w:szCs w:val="24"/>
        </w:rPr>
        <w:t xml:space="preserve"> </w:t>
      </w:r>
      <w:r>
        <w:rPr>
          <w:spacing w:val="-2"/>
          <w:sz w:val="24"/>
          <w:szCs w:val="24"/>
        </w:rPr>
        <w:t>sp</w:t>
      </w:r>
      <w:r>
        <w:rPr>
          <w:spacing w:val="-3"/>
          <w:sz w:val="24"/>
          <w:szCs w:val="24"/>
        </w:rPr>
        <w:t>ec</w:t>
      </w:r>
      <w:r>
        <w:rPr>
          <w:spacing w:val="-2"/>
          <w:sz w:val="24"/>
          <w:szCs w:val="24"/>
        </w:rPr>
        <w:t>i</w:t>
      </w:r>
      <w:r>
        <w:rPr>
          <w:spacing w:val="-6"/>
          <w:sz w:val="24"/>
          <w:szCs w:val="24"/>
        </w:rPr>
        <w:t>a</w:t>
      </w:r>
      <w:r>
        <w:rPr>
          <w:sz w:val="24"/>
          <w:szCs w:val="24"/>
        </w:rPr>
        <w:t>l</w:t>
      </w:r>
      <w:r>
        <w:rPr>
          <w:spacing w:val="-14"/>
          <w:sz w:val="24"/>
          <w:szCs w:val="24"/>
        </w:rPr>
        <w:t xml:space="preserve"> </w:t>
      </w:r>
      <w:r>
        <w:rPr>
          <w:spacing w:val="-3"/>
          <w:sz w:val="24"/>
          <w:szCs w:val="24"/>
        </w:rPr>
        <w:t>e</w:t>
      </w:r>
      <w:r>
        <w:rPr>
          <w:spacing w:val="-2"/>
          <w:sz w:val="24"/>
          <w:szCs w:val="24"/>
        </w:rPr>
        <w:t>v</w:t>
      </w:r>
      <w:r>
        <w:rPr>
          <w:spacing w:val="-6"/>
          <w:sz w:val="24"/>
          <w:szCs w:val="24"/>
        </w:rPr>
        <w:t>e</w:t>
      </w:r>
      <w:r>
        <w:rPr>
          <w:spacing w:val="-2"/>
          <w:sz w:val="24"/>
          <w:szCs w:val="24"/>
        </w:rPr>
        <w:t>n</w:t>
      </w:r>
      <w:r>
        <w:rPr>
          <w:sz w:val="24"/>
          <w:szCs w:val="24"/>
        </w:rPr>
        <w:t>t</w:t>
      </w:r>
      <w:r>
        <w:rPr>
          <w:spacing w:val="-13"/>
          <w:sz w:val="24"/>
          <w:szCs w:val="24"/>
        </w:rPr>
        <w:t xml:space="preserve"> </w:t>
      </w:r>
      <w:r>
        <w:rPr>
          <w:spacing w:val="-4"/>
          <w:sz w:val="24"/>
          <w:szCs w:val="24"/>
        </w:rPr>
        <w:t>t</w:t>
      </w:r>
      <w:r>
        <w:rPr>
          <w:spacing w:val="-2"/>
          <w:sz w:val="24"/>
          <w:szCs w:val="24"/>
        </w:rPr>
        <w:t>h</w:t>
      </w:r>
      <w:r>
        <w:rPr>
          <w:spacing w:val="-3"/>
          <w:sz w:val="24"/>
          <w:szCs w:val="24"/>
        </w:rPr>
        <w:t>a</w:t>
      </w:r>
      <w:r>
        <w:rPr>
          <w:sz w:val="24"/>
          <w:szCs w:val="24"/>
        </w:rPr>
        <w:t>t</w:t>
      </w:r>
      <w:r>
        <w:rPr>
          <w:spacing w:val="-14"/>
          <w:sz w:val="24"/>
          <w:szCs w:val="24"/>
        </w:rPr>
        <w:t xml:space="preserve"> </w:t>
      </w:r>
      <w:r>
        <w:rPr>
          <w:spacing w:val="-3"/>
          <w:sz w:val="24"/>
          <w:szCs w:val="24"/>
        </w:rPr>
        <w:t>re</w:t>
      </w:r>
      <w:r>
        <w:rPr>
          <w:spacing w:val="-5"/>
          <w:sz w:val="24"/>
          <w:szCs w:val="24"/>
        </w:rPr>
        <w:t>q</w:t>
      </w:r>
      <w:r>
        <w:rPr>
          <w:spacing w:val="-2"/>
          <w:sz w:val="24"/>
          <w:szCs w:val="24"/>
        </w:rPr>
        <w:t>ui</w:t>
      </w:r>
      <w:r>
        <w:rPr>
          <w:spacing w:val="-3"/>
          <w:sz w:val="24"/>
          <w:szCs w:val="24"/>
        </w:rPr>
        <w:t>re</w:t>
      </w:r>
      <w:r>
        <w:rPr>
          <w:sz w:val="24"/>
          <w:szCs w:val="24"/>
        </w:rPr>
        <w:t>s</w:t>
      </w:r>
      <w:r>
        <w:rPr>
          <w:spacing w:val="-17"/>
          <w:sz w:val="24"/>
          <w:szCs w:val="24"/>
        </w:rPr>
        <w:t xml:space="preserve"> </w:t>
      </w:r>
      <w:r>
        <w:rPr>
          <w:spacing w:val="-2"/>
          <w:sz w:val="24"/>
          <w:szCs w:val="24"/>
        </w:rPr>
        <w:t>sp</w:t>
      </w:r>
      <w:r>
        <w:rPr>
          <w:spacing w:val="-3"/>
          <w:sz w:val="24"/>
          <w:szCs w:val="24"/>
        </w:rPr>
        <w:t>ec</w:t>
      </w:r>
      <w:r>
        <w:rPr>
          <w:spacing w:val="-2"/>
          <w:sz w:val="24"/>
          <w:szCs w:val="24"/>
        </w:rPr>
        <w:t>i</w:t>
      </w:r>
      <w:r>
        <w:rPr>
          <w:spacing w:val="-3"/>
          <w:sz w:val="24"/>
          <w:szCs w:val="24"/>
        </w:rPr>
        <w:t>a</w:t>
      </w:r>
      <w:r>
        <w:rPr>
          <w:sz w:val="24"/>
          <w:szCs w:val="24"/>
        </w:rPr>
        <w:t>l</w:t>
      </w:r>
      <w:r>
        <w:rPr>
          <w:spacing w:val="-16"/>
          <w:sz w:val="24"/>
          <w:szCs w:val="24"/>
        </w:rPr>
        <w:t xml:space="preserve"> </w:t>
      </w:r>
      <w:r>
        <w:rPr>
          <w:spacing w:val="-3"/>
          <w:sz w:val="24"/>
          <w:szCs w:val="24"/>
        </w:rPr>
        <w:t>a</w:t>
      </w:r>
      <w:r>
        <w:rPr>
          <w:spacing w:val="-4"/>
          <w:sz w:val="24"/>
          <w:szCs w:val="24"/>
        </w:rPr>
        <w:t>t</w:t>
      </w:r>
      <w:r>
        <w:rPr>
          <w:spacing w:val="-2"/>
          <w:sz w:val="24"/>
          <w:szCs w:val="24"/>
        </w:rPr>
        <w:t>t</w:t>
      </w:r>
      <w:r>
        <w:rPr>
          <w:spacing w:val="-3"/>
          <w:sz w:val="24"/>
          <w:szCs w:val="24"/>
        </w:rPr>
        <w:t>e</w:t>
      </w:r>
      <w:r>
        <w:rPr>
          <w:spacing w:val="-2"/>
          <w:sz w:val="24"/>
          <w:szCs w:val="24"/>
        </w:rPr>
        <w:t>nti</w:t>
      </w:r>
      <w:r>
        <w:rPr>
          <w:spacing w:val="-5"/>
          <w:sz w:val="24"/>
          <w:szCs w:val="24"/>
        </w:rPr>
        <w:t>o</w:t>
      </w:r>
      <w:r>
        <w:rPr>
          <w:sz w:val="24"/>
          <w:szCs w:val="24"/>
        </w:rPr>
        <w:t>n</w:t>
      </w:r>
      <w:r>
        <w:rPr>
          <w:spacing w:val="-14"/>
          <w:sz w:val="24"/>
          <w:szCs w:val="24"/>
        </w:rPr>
        <w:t xml:space="preserve"> </w:t>
      </w:r>
      <w:r>
        <w:rPr>
          <w:spacing w:val="-2"/>
          <w:sz w:val="24"/>
          <w:szCs w:val="24"/>
        </w:rPr>
        <w:t>du</w:t>
      </w:r>
      <w:r>
        <w:rPr>
          <w:spacing w:val="-6"/>
          <w:sz w:val="24"/>
          <w:szCs w:val="24"/>
        </w:rPr>
        <w:t>r</w:t>
      </w:r>
      <w:r>
        <w:rPr>
          <w:spacing w:val="-2"/>
          <w:sz w:val="24"/>
          <w:szCs w:val="24"/>
        </w:rPr>
        <w:t>in</w:t>
      </w:r>
      <w:r>
        <w:rPr>
          <w:sz w:val="24"/>
          <w:szCs w:val="24"/>
        </w:rPr>
        <w:t>g</w:t>
      </w:r>
      <w:r>
        <w:rPr>
          <w:spacing w:val="-17"/>
          <w:sz w:val="24"/>
          <w:szCs w:val="24"/>
        </w:rPr>
        <w:t xml:space="preserve"> </w:t>
      </w:r>
      <w:r>
        <w:rPr>
          <w:spacing w:val="-2"/>
          <w:sz w:val="24"/>
          <w:szCs w:val="24"/>
        </w:rPr>
        <w:t>p</w:t>
      </w:r>
      <w:r>
        <w:rPr>
          <w:spacing w:val="-3"/>
          <w:sz w:val="24"/>
          <w:szCs w:val="24"/>
        </w:rPr>
        <w:t>r</w:t>
      </w:r>
      <w:r>
        <w:rPr>
          <w:spacing w:val="-2"/>
          <w:sz w:val="24"/>
          <w:szCs w:val="24"/>
        </w:rPr>
        <w:t>oj</w:t>
      </w:r>
      <w:r>
        <w:rPr>
          <w:spacing w:val="-3"/>
          <w:sz w:val="24"/>
          <w:szCs w:val="24"/>
        </w:rPr>
        <w:t>e</w:t>
      </w:r>
      <w:r>
        <w:rPr>
          <w:spacing w:val="-6"/>
          <w:sz w:val="24"/>
          <w:szCs w:val="24"/>
        </w:rPr>
        <w:t>c</w:t>
      </w:r>
      <w:r>
        <w:rPr>
          <w:sz w:val="24"/>
          <w:szCs w:val="24"/>
        </w:rPr>
        <w:t>t</w:t>
      </w:r>
      <w:r>
        <w:rPr>
          <w:spacing w:val="-14"/>
          <w:sz w:val="24"/>
          <w:szCs w:val="24"/>
        </w:rPr>
        <w:t xml:space="preserve"> </w:t>
      </w:r>
      <w:r>
        <w:rPr>
          <w:spacing w:val="-2"/>
          <w:sz w:val="24"/>
          <w:szCs w:val="24"/>
        </w:rPr>
        <w:t>m</w:t>
      </w:r>
      <w:r>
        <w:rPr>
          <w:spacing w:val="-3"/>
          <w:sz w:val="24"/>
          <w:szCs w:val="24"/>
        </w:rPr>
        <w:t>a</w:t>
      </w:r>
      <w:r>
        <w:rPr>
          <w:spacing w:val="-2"/>
          <w:sz w:val="24"/>
          <w:szCs w:val="24"/>
        </w:rPr>
        <w:t>n</w:t>
      </w:r>
      <w:r>
        <w:rPr>
          <w:spacing w:val="-6"/>
          <w:sz w:val="24"/>
          <w:szCs w:val="24"/>
        </w:rPr>
        <w:t>a</w:t>
      </w:r>
      <w:r>
        <w:rPr>
          <w:spacing w:val="-5"/>
          <w:sz w:val="24"/>
          <w:szCs w:val="24"/>
        </w:rPr>
        <w:t>g</w:t>
      </w:r>
      <w:r>
        <w:rPr>
          <w:spacing w:val="-3"/>
          <w:sz w:val="24"/>
          <w:szCs w:val="24"/>
        </w:rPr>
        <w:t>e</w:t>
      </w:r>
      <w:r>
        <w:rPr>
          <w:spacing w:val="-2"/>
          <w:sz w:val="24"/>
          <w:szCs w:val="24"/>
        </w:rPr>
        <w:t>m</w:t>
      </w:r>
      <w:r>
        <w:rPr>
          <w:spacing w:val="-3"/>
          <w:sz w:val="24"/>
          <w:szCs w:val="24"/>
        </w:rPr>
        <w:t>e</w:t>
      </w:r>
      <w:r>
        <w:rPr>
          <w:spacing w:val="-2"/>
          <w:sz w:val="24"/>
          <w:szCs w:val="24"/>
        </w:rPr>
        <w:t>nt</w:t>
      </w:r>
      <w:r>
        <w:rPr>
          <w:sz w:val="24"/>
          <w:szCs w:val="24"/>
        </w:rPr>
        <w:t>.</w:t>
      </w:r>
      <w:r>
        <w:rPr>
          <w:spacing w:val="-18"/>
          <w:sz w:val="24"/>
          <w:szCs w:val="24"/>
        </w:rPr>
        <w:t xml:space="preserve"> </w:t>
      </w:r>
      <w:r>
        <w:rPr>
          <w:spacing w:val="-5"/>
          <w:sz w:val="24"/>
          <w:szCs w:val="24"/>
        </w:rPr>
        <w:t>M</w:t>
      </w:r>
      <w:r>
        <w:rPr>
          <w:spacing w:val="-2"/>
          <w:sz w:val="24"/>
          <w:szCs w:val="24"/>
        </w:rPr>
        <w:t>il</w:t>
      </w:r>
      <w:r>
        <w:rPr>
          <w:spacing w:val="-6"/>
          <w:sz w:val="24"/>
          <w:szCs w:val="24"/>
        </w:rPr>
        <w:t>e</w:t>
      </w:r>
      <w:r>
        <w:rPr>
          <w:spacing w:val="-2"/>
          <w:sz w:val="24"/>
          <w:szCs w:val="24"/>
        </w:rPr>
        <w:t>st</w:t>
      </w:r>
      <w:r>
        <w:rPr>
          <w:spacing w:val="-5"/>
          <w:sz w:val="24"/>
          <w:szCs w:val="24"/>
        </w:rPr>
        <w:t>o</w:t>
      </w:r>
      <w:r>
        <w:rPr>
          <w:spacing w:val="-2"/>
          <w:sz w:val="24"/>
          <w:szCs w:val="24"/>
        </w:rPr>
        <w:t>n</w:t>
      </w:r>
      <w:r>
        <w:rPr>
          <w:spacing w:val="-3"/>
          <w:sz w:val="24"/>
          <w:szCs w:val="24"/>
        </w:rPr>
        <w:t>e</w:t>
      </w:r>
      <w:r>
        <w:rPr>
          <w:sz w:val="24"/>
          <w:szCs w:val="24"/>
        </w:rPr>
        <w:t>s</w:t>
      </w:r>
      <w:r>
        <w:rPr>
          <w:spacing w:val="-14"/>
          <w:sz w:val="24"/>
          <w:szCs w:val="24"/>
        </w:rPr>
        <w:t xml:space="preserve"> </w:t>
      </w:r>
      <w:r>
        <w:rPr>
          <w:spacing w:val="-3"/>
          <w:sz w:val="24"/>
          <w:szCs w:val="24"/>
        </w:rPr>
        <w:t>c</w:t>
      </w:r>
      <w:r>
        <w:rPr>
          <w:spacing w:val="-6"/>
          <w:sz w:val="24"/>
          <w:szCs w:val="24"/>
        </w:rPr>
        <w:t>a</w:t>
      </w:r>
      <w:r>
        <w:rPr>
          <w:sz w:val="24"/>
          <w:szCs w:val="24"/>
        </w:rPr>
        <w:t xml:space="preserve">n </w:t>
      </w:r>
      <w:r>
        <w:rPr>
          <w:spacing w:val="-3"/>
          <w:sz w:val="24"/>
          <w:szCs w:val="24"/>
        </w:rPr>
        <w:t>a</w:t>
      </w:r>
      <w:r>
        <w:rPr>
          <w:spacing w:val="-2"/>
          <w:sz w:val="24"/>
          <w:szCs w:val="24"/>
        </w:rPr>
        <w:t>d</w:t>
      </w:r>
      <w:r>
        <w:rPr>
          <w:sz w:val="24"/>
          <w:szCs w:val="24"/>
        </w:rPr>
        <w:t>d</w:t>
      </w:r>
      <w:r>
        <w:rPr>
          <w:spacing w:val="12"/>
          <w:sz w:val="24"/>
          <w:szCs w:val="24"/>
        </w:rPr>
        <w:t xml:space="preserve"> </w:t>
      </w:r>
      <w:r>
        <w:rPr>
          <w:spacing w:val="-5"/>
          <w:sz w:val="24"/>
          <w:szCs w:val="24"/>
        </w:rPr>
        <w:t>s</w:t>
      </w:r>
      <w:r>
        <w:rPr>
          <w:spacing w:val="-2"/>
          <w:sz w:val="24"/>
          <w:szCs w:val="24"/>
        </w:rPr>
        <w:t>i</w:t>
      </w:r>
      <w:r>
        <w:rPr>
          <w:spacing w:val="-5"/>
          <w:sz w:val="24"/>
          <w:szCs w:val="24"/>
        </w:rPr>
        <w:t>g</w:t>
      </w:r>
      <w:r>
        <w:rPr>
          <w:spacing w:val="-2"/>
          <w:sz w:val="24"/>
          <w:szCs w:val="24"/>
        </w:rPr>
        <w:t>ni</w:t>
      </w:r>
      <w:r>
        <w:rPr>
          <w:spacing w:val="-3"/>
          <w:sz w:val="24"/>
          <w:szCs w:val="24"/>
        </w:rPr>
        <w:t>f</w:t>
      </w:r>
      <w:r>
        <w:rPr>
          <w:spacing w:val="-2"/>
          <w:sz w:val="24"/>
          <w:szCs w:val="24"/>
        </w:rPr>
        <w:t>i</w:t>
      </w:r>
      <w:r>
        <w:rPr>
          <w:spacing w:val="-3"/>
          <w:sz w:val="24"/>
          <w:szCs w:val="24"/>
        </w:rPr>
        <w:t>ca</w:t>
      </w:r>
      <w:r>
        <w:rPr>
          <w:spacing w:val="-2"/>
          <w:sz w:val="24"/>
          <w:szCs w:val="24"/>
        </w:rPr>
        <w:t>n</w:t>
      </w:r>
      <w:r>
        <w:rPr>
          <w:sz w:val="24"/>
          <w:szCs w:val="24"/>
        </w:rPr>
        <w:t>t</w:t>
      </w:r>
      <w:r>
        <w:rPr>
          <w:spacing w:val="10"/>
          <w:sz w:val="24"/>
          <w:szCs w:val="24"/>
        </w:rPr>
        <w:t xml:space="preserve"> </w:t>
      </w:r>
      <w:r>
        <w:rPr>
          <w:spacing w:val="-2"/>
          <w:sz w:val="24"/>
          <w:szCs w:val="24"/>
        </w:rPr>
        <w:t>v</w:t>
      </w:r>
      <w:r>
        <w:rPr>
          <w:spacing w:val="-6"/>
          <w:sz w:val="24"/>
          <w:szCs w:val="24"/>
        </w:rPr>
        <w:t>a</w:t>
      </w:r>
      <w:r>
        <w:rPr>
          <w:spacing w:val="-2"/>
          <w:sz w:val="24"/>
          <w:szCs w:val="24"/>
        </w:rPr>
        <w:t>lu</w:t>
      </w:r>
      <w:r>
        <w:rPr>
          <w:sz w:val="24"/>
          <w:szCs w:val="24"/>
        </w:rPr>
        <w:t>e</w:t>
      </w:r>
      <w:r>
        <w:rPr>
          <w:spacing w:val="9"/>
          <w:sz w:val="24"/>
          <w:szCs w:val="24"/>
        </w:rPr>
        <w:t xml:space="preserve"> </w:t>
      </w:r>
      <w:r>
        <w:rPr>
          <w:spacing w:val="-2"/>
          <w:sz w:val="24"/>
          <w:szCs w:val="24"/>
        </w:rPr>
        <w:t>t</w:t>
      </w:r>
      <w:r>
        <w:rPr>
          <w:sz w:val="24"/>
          <w:szCs w:val="24"/>
        </w:rPr>
        <w:t>o</w:t>
      </w:r>
      <w:r>
        <w:rPr>
          <w:spacing w:val="10"/>
          <w:sz w:val="24"/>
          <w:szCs w:val="24"/>
        </w:rPr>
        <w:t xml:space="preserve"> </w:t>
      </w:r>
      <w:r>
        <w:rPr>
          <w:spacing w:val="-3"/>
          <w:sz w:val="24"/>
          <w:szCs w:val="24"/>
        </w:rPr>
        <w:t>pr</w:t>
      </w:r>
      <w:r>
        <w:rPr>
          <w:spacing w:val="-2"/>
          <w:sz w:val="24"/>
          <w:szCs w:val="24"/>
        </w:rPr>
        <w:t>oj</w:t>
      </w:r>
      <w:r>
        <w:rPr>
          <w:spacing w:val="-3"/>
          <w:sz w:val="24"/>
          <w:szCs w:val="24"/>
        </w:rPr>
        <w:t>ec</w:t>
      </w:r>
      <w:r>
        <w:rPr>
          <w:sz w:val="24"/>
          <w:szCs w:val="24"/>
        </w:rPr>
        <w:t>t</w:t>
      </w:r>
      <w:r>
        <w:rPr>
          <w:spacing w:val="10"/>
          <w:sz w:val="24"/>
          <w:szCs w:val="24"/>
        </w:rPr>
        <w:t xml:space="preserve"> </w:t>
      </w:r>
      <w:r>
        <w:rPr>
          <w:spacing w:val="-2"/>
          <w:sz w:val="24"/>
          <w:szCs w:val="24"/>
        </w:rPr>
        <w:t>s</w:t>
      </w:r>
      <w:r>
        <w:rPr>
          <w:spacing w:val="-3"/>
          <w:sz w:val="24"/>
          <w:szCs w:val="24"/>
        </w:rPr>
        <w:t>c</w:t>
      </w:r>
      <w:r>
        <w:rPr>
          <w:spacing w:val="-2"/>
          <w:sz w:val="24"/>
          <w:szCs w:val="24"/>
        </w:rPr>
        <w:t>h</w:t>
      </w:r>
      <w:r>
        <w:rPr>
          <w:spacing w:val="-3"/>
          <w:sz w:val="24"/>
          <w:szCs w:val="24"/>
        </w:rPr>
        <w:t>e</w:t>
      </w:r>
      <w:r>
        <w:rPr>
          <w:spacing w:val="-2"/>
          <w:sz w:val="24"/>
          <w:szCs w:val="24"/>
        </w:rPr>
        <w:t>d</w:t>
      </w:r>
      <w:r>
        <w:rPr>
          <w:spacing w:val="-5"/>
          <w:sz w:val="24"/>
          <w:szCs w:val="24"/>
        </w:rPr>
        <w:t>u</w:t>
      </w:r>
      <w:r>
        <w:rPr>
          <w:spacing w:val="-2"/>
          <w:sz w:val="24"/>
          <w:szCs w:val="24"/>
        </w:rPr>
        <w:t>lin</w:t>
      </w:r>
      <w:r>
        <w:rPr>
          <w:spacing w:val="-5"/>
          <w:sz w:val="24"/>
          <w:szCs w:val="24"/>
        </w:rPr>
        <w:t>g</w:t>
      </w:r>
      <w:r>
        <w:rPr>
          <w:sz w:val="24"/>
          <w:szCs w:val="24"/>
        </w:rPr>
        <w:t>. A</w:t>
      </w:r>
      <w:r>
        <w:rPr>
          <w:spacing w:val="11"/>
          <w:sz w:val="24"/>
          <w:szCs w:val="24"/>
        </w:rPr>
        <w:t xml:space="preserve"> </w:t>
      </w:r>
      <w:r>
        <w:rPr>
          <w:spacing w:val="-2"/>
          <w:sz w:val="24"/>
          <w:szCs w:val="24"/>
        </w:rPr>
        <w:t>p</w:t>
      </w:r>
      <w:r>
        <w:rPr>
          <w:spacing w:val="-6"/>
          <w:sz w:val="24"/>
          <w:szCs w:val="24"/>
        </w:rPr>
        <w:t>r</w:t>
      </w:r>
      <w:r>
        <w:rPr>
          <w:spacing w:val="-2"/>
          <w:sz w:val="24"/>
          <w:szCs w:val="24"/>
        </w:rPr>
        <w:t>o</w:t>
      </w:r>
      <w:r>
        <w:rPr>
          <w:spacing w:val="-4"/>
          <w:sz w:val="24"/>
          <w:szCs w:val="24"/>
        </w:rPr>
        <w:t>j</w:t>
      </w:r>
      <w:r>
        <w:rPr>
          <w:spacing w:val="-3"/>
          <w:sz w:val="24"/>
          <w:szCs w:val="24"/>
        </w:rPr>
        <w:t>ec</w:t>
      </w:r>
      <w:r>
        <w:rPr>
          <w:sz w:val="24"/>
          <w:szCs w:val="24"/>
        </w:rPr>
        <w:t>t</w:t>
      </w:r>
      <w:r>
        <w:rPr>
          <w:spacing w:val="12"/>
          <w:sz w:val="24"/>
          <w:szCs w:val="24"/>
        </w:rPr>
        <w:t xml:space="preserve"> </w:t>
      </w:r>
      <w:r>
        <w:rPr>
          <w:spacing w:val="-4"/>
          <w:sz w:val="24"/>
          <w:szCs w:val="24"/>
        </w:rPr>
        <w:t>m</w:t>
      </w:r>
      <w:r>
        <w:rPr>
          <w:spacing w:val="-2"/>
          <w:sz w:val="24"/>
          <w:szCs w:val="24"/>
        </w:rPr>
        <w:t>il</w:t>
      </w:r>
      <w:r>
        <w:rPr>
          <w:spacing w:val="-3"/>
          <w:sz w:val="24"/>
          <w:szCs w:val="24"/>
        </w:rPr>
        <w:t>e</w:t>
      </w:r>
      <w:r>
        <w:rPr>
          <w:spacing w:val="-5"/>
          <w:sz w:val="24"/>
          <w:szCs w:val="24"/>
        </w:rPr>
        <w:t>s</w:t>
      </w:r>
      <w:r>
        <w:rPr>
          <w:spacing w:val="-2"/>
          <w:sz w:val="24"/>
          <w:szCs w:val="24"/>
        </w:rPr>
        <w:t>ton</w:t>
      </w:r>
      <w:r>
        <w:rPr>
          <w:sz w:val="24"/>
          <w:szCs w:val="24"/>
        </w:rPr>
        <w:t>e</w:t>
      </w:r>
      <w:r>
        <w:rPr>
          <w:spacing w:val="9"/>
          <w:sz w:val="24"/>
          <w:szCs w:val="24"/>
        </w:rPr>
        <w:t xml:space="preserve"> </w:t>
      </w:r>
      <w:r>
        <w:rPr>
          <w:spacing w:val="-2"/>
          <w:sz w:val="24"/>
          <w:szCs w:val="24"/>
        </w:rPr>
        <w:t>i</w:t>
      </w:r>
      <w:r>
        <w:rPr>
          <w:sz w:val="24"/>
          <w:szCs w:val="24"/>
        </w:rPr>
        <w:t>s</w:t>
      </w:r>
      <w:r>
        <w:rPr>
          <w:spacing w:val="10"/>
          <w:sz w:val="24"/>
          <w:szCs w:val="24"/>
        </w:rPr>
        <w:t xml:space="preserve"> </w:t>
      </w:r>
      <w:r>
        <w:rPr>
          <w:sz w:val="24"/>
          <w:szCs w:val="24"/>
        </w:rPr>
        <w:t>a</w:t>
      </w:r>
      <w:r>
        <w:rPr>
          <w:spacing w:val="11"/>
          <w:sz w:val="24"/>
          <w:szCs w:val="24"/>
        </w:rPr>
        <w:t xml:space="preserve"> </w:t>
      </w:r>
      <w:r>
        <w:rPr>
          <w:spacing w:val="-3"/>
          <w:sz w:val="24"/>
          <w:szCs w:val="24"/>
        </w:rPr>
        <w:t>w</w:t>
      </w:r>
      <w:r>
        <w:rPr>
          <w:spacing w:val="-1"/>
          <w:sz w:val="24"/>
          <w:szCs w:val="24"/>
        </w:rPr>
        <w:t>a</w:t>
      </w:r>
      <w:r>
        <w:rPr>
          <w:sz w:val="24"/>
          <w:szCs w:val="24"/>
        </w:rPr>
        <w:t>y</w:t>
      </w:r>
      <w:r>
        <w:rPr>
          <w:spacing w:val="5"/>
          <w:sz w:val="24"/>
          <w:szCs w:val="24"/>
        </w:rPr>
        <w:t xml:space="preserve"> </w:t>
      </w:r>
      <w:r>
        <w:rPr>
          <w:spacing w:val="-2"/>
          <w:sz w:val="24"/>
          <w:szCs w:val="24"/>
        </w:rPr>
        <w:t>t</w:t>
      </w:r>
      <w:r>
        <w:rPr>
          <w:sz w:val="24"/>
          <w:szCs w:val="24"/>
        </w:rPr>
        <w:t>o</w:t>
      </w:r>
      <w:r>
        <w:rPr>
          <w:spacing w:val="10"/>
          <w:sz w:val="24"/>
          <w:szCs w:val="24"/>
        </w:rPr>
        <w:t xml:space="preserve"> </w:t>
      </w:r>
      <w:r>
        <w:rPr>
          <w:spacing w:val="-2"/>
          <w:sz w:val="24"/>
          <w:szCs w:val="24"/>
        </w:rPr>
        <w:t>obs</w:t>
      </w:r>
      <w:r>
        <w:rPr>
          <w:spacing w:val="-3"/>
          <w:sz w:val="24"/>
          <w:szCs w:val="24"/>
        </w:rPr>
        <w:t>er</w:t>
      </w:r>
      <w:r>
        <w:rPr>
          <w:spacing w:val="-2"/>
          <w:sz w:val="24"/>
          <w:szCs w:val="24"/>
        </w:rPr>
        <w:t>v</w:t>
      </w:r>
      <w:r>
        <w:rPr>
          <w:spacing w:val="-1"/>
          <w:sz w:val="24"/>
          <w:szCs w:val="24"/>
        </w:rPr>
        <w:t>e</w:t>
      </w:r>
      <w:r>
        <w:rPr>
          <w:sz w:val="24"/>
          <w:szCs w:val="24"/>
        </w:rPr>
        <w:t>,</w:t>
      </w:r>
      <w:r>
        <w:rPr>
          <w:spacing w:val="10"/>
          <w:sz w:val="24"/>
          <w:szCs w:val="24"/>
        </w:rPr>
        <w:t xml:space="preserve"> </w:t>
      </w:r>
      <w:r>
        <w:rPr>
          <w:spacing w:val="-2"/>
          <w:sz w:val="24"/>
          <w:szCs w:val="24"/>
        </w:rPr>
        <w:t>m</w:t>
      </w:r>
      <w:r>
        <w:rPr>
          <w:spacing w:val="-3"/>
          <w:sz w:val="24"/>
          <w:szCs w:val="24"/>
        </w:rPr>
        <w:t>e</w:t>
      </w:r>
      <w:r>
        <w:rPr>
          <w:spacing w:val="-6"/>
          <w:sz w:val="24"/>
          <w:szCs w:val="24"/>
        </w:rPr>
        <w:t>a</w:t>
      </w:r>
      <w:r>
        <w:rPr>
          <w:spacing w:val="-2"/>
          <w:sz w:val="24"/>
          <w:szCs w:val="24"/>
        </w:rPr>
        <w:t>su</w:t>
      </w:r>
      <w:r>
        <w:rPr>
          <w:spacing w:val="-3"/>
          <w:sz w:val="24"/>
          <w:szCs w:val="24"/>
        </w:rPr>
        <w:t>r</w:t>
      </w:r>
      <w:r>
        <w:rPr>
          <w:sz w:val="24"/>
          <w:szCs w:val="24"/>
        </w:rPr>
        <w:t>e</w:t>
      </w:r>
      <w:r>
        <w:rPr>
          <w:spacing w:val="11"/>
          <w:sz w:val="24"/>
          <w:szCs w:val="24"/>
        </w:rPr>
        <w:t xml:space="preserve"> </w:t>
      </w:r>
      <w:r>
        <w:rPr>
          <w:spacing w:val="-3"/>
          <w:sz w:val="24"/>
          <w:szCs w:val="24"/>
        </w:rPr>
        <w:t>a</w:t>
      </w:r>
      <w:r>
        <w:rPr>
          <w:spacing w:val="-2"/>
          <w:sz w:val="24"/>
          <w:szCs w:val="24"/>
        </w:rPr>
        <w:t>n</w:t>
      </w:r>
      <w:r>
        <w:rPr>
          <w:sz w:val="24"/>
          <w:szCs w:val="24"/>
        </w:rPr>
        <w:t xml:space="preserve">d </w:t>
      </w:r>
      <w:r>
        <w:rPr>
          <w:spacing w:val="-2"/>
          <w:sz w:val="24"/>
          <w:szCs w:val="24"/>
        </w:rPr>
        <w:t>mon</w:t>
      </w:r>
      <w:r>
        <w:rPr>
          <w:spacing w:val="-4"/>
          <w:sz w:val="24"/>
          <w:szCs w:val="24"/>
        </w:rPr>
        <w:t>i</w:t>
      </w:r>
      <w:r>
        <w:rPr>
          <w:spacing w:val="-2"/>
          <w:sz w:val="24"/>
          <w:szCs w:val="24"/>
        </w:rPr>
        <w:t>to</w:t>
      </w:r>
      <w:r>
        <w:rPr>
          <w:sz w:val="24"/>
          <w:szCs w:val="24"/>
        </w:rPr>
        <w:t>r</w:t>
      </w:r>
      <w:r>
        <w:rPr>
          <w:spacing w:val="6"/>
          <w:sz w:val="24"/>
          <w:szCs w:val="24"/>
        </w:rPr>
        <w:t xml:space="preserve"> </w:t>
      </w:r>
      <w:r>
        <w:rPr>
          <w:spacing w:val="-2"/>
          <w:sz w:val="24"/>
          <w:szCs w:val="24"/>
        </w:rPr>
        <w:t>th</w:t>
      </w:r>
      <w:r>
        <w:rPr>
          <w:sz w:val="24"/>
          <w:szCs w:val="24"/>
        </w:rPr>
        <w:t>e</w:t>
      </w:r>
      <w:r>
        <w:rPr>
          <w:spacing w:val="8"/>
          <w:sz w:val="24"/>
          <w:szCs w:val="24"/>
        </w:rPr>
        <w:t xml:space="preserve"> </w:t>
      </w:r>
      <w:r>
        <w:rPr>
          <w:spacing w:val="-2"/>
          <w:sz w:val="24"/>
          <w:szCs w:val="24"/>
        </w:rPr>
        <w:t>p</w:t>
      </w:r>
      <w:r>
        <w:rPr>
          <w:spacing w:val="-6"/>
          <w:sz w:val="24"/>
          <w:szCs w:val="24"/>
        </w:rPr>
        <w:t>r</w:t>
      </w:r>
      <w:r>
        <w:rPr>
          <w:spacing w:val="-2"/>
          <w:sz w:val="24"/>
          <w:szCs w:val="24"/>
        </w:rPr>
        <w:t>o</w:t>
      </w:r>
      <w:r>
        <w:rPr>
          <w:spacing w:val="-5"/>
          <w:sz w:val="24"/>
          <w:szCs w:val="24"/>
        </w:rPr>
        <w:t>g</w:t>
      </w:r>
      <w:r>
        <w:rPr>
          <w:spacing w:val="-3"/>
          <w:sz w:val="24"/>
          <w:szCs w:val="24"/>
        </w:rPr>
        <w:t>re</w:t>
      </w:r>
      <w:r>
        <w:rPr>
          <w:spacing w:val="-2"/>
          <w:sz w:val="24"/>
          <w:szCs w:val="24"/>
        </w:rPr>
        <w:t>s</w:t>
      </w:r>
      <w:r>
        <w:rPr>
          <w:sz w:val="24"/>
          <w:szCs w:val="24"/>
        </w:rPr>
        <w:t>s</w:t>
      </w:r>
      <w:r>
        <w:rPr>
          <w:spacing w:val="10"/>
          <w:sz w:val="24"/>
          <w:szCs w:val="24"/>
        </w:rPr>
        <w:t xml:space="preserve"> </w:t>
      </w:r>
      <w:r>
        <w:rPr>
          <w:spacing w:val="-3"/>
          <w:sz w:val="24"/>
          <w:szCs w:val="24"/>
        </w:rPr>
        <w:t>a</w:t>
      </w:r>
      <w:r>
        <w:rPr>
          <w:spacing w:val="-2"/>
          <w:sz w:val="24"/>
          <w:szCs w:val="24"/>
        </w:rPr>
        <w:t>n</w:t>
      </w:r>
      <w:r>
        <w:rPr>
          <w:sz w:val="24"/>
          <w:szCs w:val="24"/>
        </w:rPr>
        <w:t>d</w:t>
      </w:r>
      <w:r>
        <w:rPr>
          <w:spacing w:val="8"/>
          <w:sz w:val="24"/>
          <w:szCs w:val="24"/>
        </w:rPr>
        <w:t xml:space="preserve"> </w:t>
      </w:r>
      <w:r>
        <w:rPr>
          <w:spacing w:val="-2"/>
          <w:sz w:val="24"/>
          <w:szCs w:val="24"/>
        </w:rPr>
        <w:t>p</w:t>
      </w:r>
      <w:r>
        <w:rPr>
          <w:spacing w:val="-3"/>
          <w:sz w:val="24"/>
          <w:szCs w:val="24"/>
        </w:rPr>
        <w:t>erf</w:t>
      </w:r>
      <w:r>
        <w:rPr>
          <w:spacing w:val="-2"/>
          <w:sz w:val="24"/>
          <w:szCs w:val="24"/>
        </w:rPr>
        <w:t>o</w:t>
      </w:r>
      <w:r>
        <w:rPr>
          <w:spacing w:val="-3"/>
          <w:sz w:val="24"/>
          <w:szCs w:val="24"/>
        </w:rPr>
        <w:t>r</w:t>
      </w:r>
      <w:r>
        <w:rPr>
          <w:spacing w:val="-2"/>
          <w:sz w:val="24"/>
          <w:szCs w:val="24"/>
        </w:rPr>
        <w:t>m</w:t>
      </w:r>
      <w:r>
        <w:rPr>
          <w:spacing w:val="-3"/>
          <w:sz w:val="24"/>
          <w:szCs w:val="24"/>
        </w:rPr>
        <w:t>a</w:t>
      </w:r>
      <w:r>
        <w:rPr>
          <w:spacing w:val="-2"/>
          <w:sz w:val="24"/>
          <w:szCs w:val="24"/>
        </w:rPr>
        <w:t>n</w:t>
      </w:r>
      <w:r>
        <w:rPr>
          <w:spacing w:val="-3"/>
          <w:sz w:val="24"/>
          <w:szCs w:val="24"/>
        </w:rPr>
        <w:t>c</w:t>
      </w:r>
      <w:r>
        <w:rPr>
          <w:sz w:val="24"/>
          <w:szCs w:val="24"/>
        </w:rPr>
        <w:t>e</w:t>
      </w:r>
      <w:r>
        <w:rPr>
          <w:spacing w:val="8"/>
          <w:sz w:val="24"/>
          <w:szCs w:val="24"/>
        </w:rPr>
        <w:t xml:space="preserve"> </w:t>
      </w:r>
      <w:r>
        <w:rPr>
          <w:spacing w:val="-2"/>
          <w:sz w:val="24"/>
          <w:szCs w:val="24"/>
        </w:rPr>
        <w:t>o</w:t>
      </w:r>
      <w:r>
        <w:rPr>
          <w:sz w:val="24"/>
          <w:szCs w:val="24"/>
        </w:rPr>
        <w:t>f</w:t>
      </w:r>
      <w:r>
        <w:rPr>
          <w:spacing w:val="9"/>
          <w:sz w:val="24"/>
          <w:szCs w:val="24"/>
        </w:rPr>
        <w:t xml:space="preserve"> </w:t>
      </w:r>
      <w:r>
        <w:rPr>
          <w:sz w:val="24"/>
          <w:szCs w:val="24"/>
        </w:rPr>
        <w:t>a</w:t>
      </w:r>
      <w:r>
        <w:rPr>
          <w:spacing w:val="6"/>
          <w:sz w:val="24"/>
          <w:szCs w:val="24"/>
        </w:rPr>
        <w:t xml:space="preserve"> </w:t>
      </w:r>
      <w:r>
        <w:rPr>
          <w:spacing w:val="-2"/>
          <w:sz w:val="24"/>
          <w:szCs w:val="24"/>
        </w:rPr>
        <w:t>p</w:t>
      </w:r>
      <w:r>
        <w:rPr>
          <w:spacing w:val="-3"/>
          <w:sz w:val="24"/>
          <w:szCs w:val="24"/>
        </w:rPr>
        <w:t>r</w:t>
      </w:r>
      <w:r>
        <w:rPr>
          <w:spacing w:val="-2"/>
          <w:sz w:val="24"/>
          <w:szCs w:val="24"/>
        </w:rPr>
        <w:t>oj</w:t>
      </w:r>
      <w:r>
        <w:rPr>
          <w:spacing w:val="-3"/>
          <w:sz w:val="24"/>
          <w:szCs w:val="24"/>
        </w:rPr>
        <w:t>ec</w:t>
      </w:r>
      <w:r>
        <w:rPr>
          <w:spacing w:val="-4"/>
          <w:sz w:val="24"/>
          <w:szCs w:val="24"/>
        </w:rPr>
        <w:t>t</w:t>
      </w:r>
      <w:r>
        <w:rPr>
          <w:sz w:val="24"/>
          <w:szCs w:val="24"/>
        </w:rPr>
        <w:t>.</w:t>
      </w:r>
      <w:r>
        <w:rPr>
          <w:spacing w:val="-2"/>
          <w:sz w:val="24"/>
          <w:szCs w:val="24"/>
        </w:rPr>
        <w:t xml:space="preserve"> </w:t>
      </w:r>
      <w:r>
        <w:rPr>
          <w:spacing w:val="-3"/>
          <w:sz w:val="24"/>
          <w:szCs w:val="24"/>
        </w:rPr>
        <w:t>T</w:t>
      </w:r>
      <w:r>
        <w:rPr>
          <w:spacing w:val="-2"/>
          <w:sz w:val="24"/>
          <w:szCs w:val="24"/>
        </w:rPr>
        <w:t>h</w:t>
      </w:r>
      <w:r>
        <w:rPr>
          <w:spacing w:val="-1"/>
          <w:sz w:val="24"/>
          <w:szCs w:val="24"/>
        </w:rPr>
        <w:t>e</w:t>
      </w:r>
      <w:r>
        <w:rPr>
          <w:sz w:val="24"/>
          <w:szCs w:val="24"/>
        </w:rPr>
        <w:t>y</w:t>
      </w:r>
      <w:r>
        <w:rPr>
          <w:spacing w:val="2"/>
          <w:sz w:val="24"/>
          <w:szCs w:val="24"/>
        </w:rPr>
        <w:t xml:space="preserve"> </w:t>
      </w:r>
      <w:r>
        <w:rPr>
          <w:spacing w:val="-2"/>
          <w:sz w:val="24"/>
          <w:szCs w:val="24"/>
        </w:rPr>
        <w:t>h</w:t>
      </w:r>
      <w:r>
        <w:rPr>
          <w:spacing w:val="-3"/>
          <w:sz w:val="24"/>
          <w:szCs w:val="24"/>
        </w:rPr>
        <w:t>e</w:t>
      </w:r>
      <w:r>
        <w:rPr>
          <w:spacing w:val="-2"/>
          <w:sz w:val="24"/>
          <w:szCs w:val="24"/>
        </w:rPr>
        <w:t>l</w:t>
      </w:r>
      <w:r>
        <w:rPr>
          <w:sz w:val="24"/>
          <w:szCs w:val="24"/>
        </w:rPr>
        <w:t>p</w:t>
      </w:r>
      <w:r>
        <w:rPr>
          <w:spacing w:val="9"/>
          <w:sz w:val="24"/>
          <w:szCs w:val="24"/>
        </w:rPr>
        <w:t xml:space="preserve"> </w:t>
      </w:r>
      <w:r>
        <w:rPr>
          <w:spacing w:val="-2"/>
          <w:sz w:val="24"/>
          <w:szCs w:val="24"/>
        </w:rPr>
        <w:t>p</w:t>
      </w:r>
      <w:r>
        <w:rPr>
          <w:spacing w:val="-3"/>
          <w:sz w:val="24"/>
          <w:szCs w:val="24"/>
        </w:rPr>
        <w:t>r</w:t>
      </w:r>
      <w:r>
        <w:rPr>
          <w:spacing w:val="-2"/>
          <w:sz w:val="24"/>
          <w:szCs w:val="24"/>
        </w:rPr>
        <w:t>oj</w:t>
      </w:r>
      <w:r>
        <w:rPr>
          <w:spacing w:val="-3"/>
          <w:sz w:val="24"/>
          <w:szCs w:val="24"/>
        </w:rPr>
        <w:t>ec</w:t>
      </w:r>
      <w:r>
        <w:rPr>
          <w:sz w:val="24"/>
          <w:szCs w:val="24"/>
        </w:rPr>
        <w:t>t</w:t>
      </w:r>
      <w:r>
        <w:rPr>
          <w:spacing w:val="7"/>
          <w:sz w:val="24"/>
          <w:szCs w:val="24"/>
        </w:rPr>
        <w:t xml:space="preserve"> </w:t>
      </w:r>
      <w:r>
        <w:rPr>
          <w:spacing w:val="-2"/>
          <w:sz w:val="24"/>
          <w:szCs w:val="24"/>
        </w:rPr>
        <w:t>m</w:t>
      </w:r>
      <w:r>
        <w:rPr>
          <w:spacing w:val="-3"/>
          <w:sz w:val="24"/>
          <w:szCs w:val="24"/>
        </w:rPr>
        <w:t>a</w:t>
      </w:r>
      <w:r>
        <w:rPr>
          <w:spacing w:val="-2"/>
          <w:sz w:val="24"/>
          <w:szCs w:val="24"/>
        </w:rPr>
        <w:t>n</w:t>
      </w:r>
      <w:r>
        <w:rPr>
          <w:spacing w:val="-3"/>
          <w:sz w:val="24"/>
          <w:szCs w:val="24"/>
        </w:rPr>
        <w:t>a</w:t>
      </w:r>
      <w:r>
        <w:rPr>
          <w:spacing w:val="-5"/>
          <w:sz w:val="24"/>
          <w:szCs w:val="24"/>
        </w:rPr>
        <w:t>g</w:t>
      </w:r>
      <w:r>
        <w:rPr>
          <w:spacing w:val="-3"/>
          <w:sz w:val="24"/>
          <w:szCs w:val="24"/>
        </w:rPr>
        <w:t>er</w:t>
      </w:r>
      <w:r>
        <w:rPr>
          <w:sz w:val="24"/>
          <w:szCs w:val="24"/>
        </w:rPr>
        <w:t>s</w:t>
      </w:r>
      <w:r>
        <w:rPr>
          <w:spacing w:val="10"/>
          <w:sz w:val="24"/>
          <w:szCs w:val="24"/>
        </w:rPr>
        <w:t xml:space="preserve"> </w:t>
      </w:r>
      <w:r>
        <w:rPr>
          <w:spacing w:val="-2"/>
          <w:sz w:val="24"/>
          <w:szCs w:val="24"/>
        </w:rPr>
        <w:t>t</w:t>
      </w:r>
      <w:r>
        <w:rPr>
          <w:sz w:val="24"/>
          <w:szCs w:val="24"/>
        </w:rPr>
        <w:t>o</w:t>
      </w:r>
      <w:r>
        <w:rPr>
          <w:spacing w:val="7"/>
          <w:sz w:val="24"/>
          <w:szCs w:val="24"/>
        </w:rPr>
        <w:t xml:space="preserve"> </w:t>
      </w:r>
      <w:r>
        <w:rPr>
          <w:spacing w:val="-2"/>
          <w:sz w:val="24"/>
          <w:szCs w:val="24"/>
        </w:rPr>
        <w:t>mo</w:t>
      </w:r>
      <w:r>
        <w:rPr>
          <w:spacing w:val="-3"/>
          <w:sz w:val="24"/>
          <w:szCs w:val="24"/>
        </w:rPr>
        <w:t>r</w:t>
      </w:r>
      <w:r>
        <w:rPr>
          <w:sz w:val="24"/>
          <w:szCs w:val="24"/>
        </w:rPr>
        <w:t>e</w:t>
      </w:r>
      <w:r>
        <w:rPr>
          <w:spacing w:val="8"/>
          <w:sz w:val="24"/>
          <w:szCs w:val="24"/>
        </w:rPr>
        <w:t xml:space="preserve"> </w:t>
      </w:r>
      <w:r>
        <w:rPr>
          <w:spacing w:val="-3"/>
          <w:sz w:val="24"/>
          <w:szCs w:val="24"/>
        </w:rPr>
        <w:t>acc</w:t>
      </w:r>
      <w:r>
        <w:rPr>
          <w:spacing w:val="-2"/>
          <w:sz w:val="24"/>
          <w:szCs w:val="24"/>
        </w:rPr>
        <w:t>u</w:t>
      </w:r>
      <w:r>
        <w:rPr>
          <w:spacing w:val="-3"/>
          <w:sz w:val="24"/>
          <w:szCs w:val="24"/>
        </w:rPr>
        <w:t>ra</w:t>
      </w:r>
      <w:r>
        <w:rPr>
          <w:spacing w:val="-2"/>
          <w:sz w:val="24"/>
          <w:szCs w:val="24"/>
        </w:rPr>
        <w:t>t</w:t>
      </w:r>
      <w:r>
        <w:rPr>
          <w:spacing w:val="-6"/>
          <w:sz w:val="24"/>
          <w:szCs w:val="24"/>
        </w:rPr>
        <w:t>e</w:t>
      </w:r>
      <w:r>
        <w:rPr>
          <w:sz w:val="24"/>
          <w:szCs w:val="24"/>
        </w:rPr>
        <w:t xml:space="preserve">ly </w:t>
      </w:r>
      <w:r>
        <w:rPr>
          <w:spacing w:val="-2"/>
          <w:sz w:val="24"/>
          <w:szCs w:val="24"/>
        </w:rPr>
        <w:t>d</w:t>
      </w:r>
      <w:r>
        <w:rPr>
          <w:spacing w:val="-3"/>
          <w:sz w:val="24"/>
          <w:szCs w:val="24"/>
        </w:rPr>
        <w:t>e</w:t>
      </w:r>
      <w:r>
        <w:rPr>
          <w:spacing w:val="-2"/>
          <w:sz w:val="24"/>
          <w:szCs w:val="24"/>
        </w:rPr>
        <w:t>t</w:t>
      </w:r>
      <w:r>
        <w:rPr>
          <w:spacing w:val="-3"/>
          <w:sz w:val="24"/>
          <w:szCs w:val="24"/>
        </w:rPr>
        <w:t>er</w:t>
      </w:r>
      <w:r>
        <w:rPr>
          <w:spacing w:val="-2"/>
          <w:sz w:val="24"/>
          <w:szCs w:val="24"/>
        </w:rPr>
        <w:t>m</w:t>
      </w:r>
      <w:r>
        <w:rPr>
          <w:spacing w:val="-4"/>
          <w:sz w:val="24"/>
          <w:szCs w:val="24"/>
        </w:rPr>
        <w:t>i</w:t>
      </w:r>
      <w:r>
        <w:rPr>
          <w:spacing w:val="-2"/>
          <w:sz w:val="24"/>
          <w:szCs w:val="24"/>
        </w:rPr>
        <w:t>n</w:t>
      </w:r>
      <w:r>
        <w:rPr>
          <w:sz w:val="24"/>
          <w:szCs w:val="24"/>
        </w:rPr>
        <w:t>e</w:t>
      </w:r>
      <w:r>
        <w:rPr>
          <w:spacing w:val="-6"/>
          <w:sz w:val="24"/>
          <w:szCs w:val="24"/>
        </w:rPr>
        <w:t xml:space="preserve"> </w:t>
      </w:r>
      <w:r>
        <w:rPr>
          <w:spacing w:val="-3"/>
          <w:sz w:val="24"/>
          <w:szCs w:val="24"/>
        </w:rPr>
        <w:t>w</w:t>
      </w:r>
      <w:r>
        <w:rPr>
          <w:spacing w:val="-2"/>
          <w:sz w:val="24"/>
          <w:szCs w:val="24"/>
        </w:rPr>
        <w:t>h</w:t>
      </w:r>
      <w:r>
        <w:rPr>
          <w:spacing w:val="-3"/>
          <w:sz w:val="24"/>
          <w:szCs w:val="24"/>
        </w:rPr>
        <w:t>e</w:t>
      </w:r>
      <w:r>
        <w:rPr>
          <w:spacing w:val="-2"/>
          <w:sz w:val="24"/>
          <w:szCs w:val="24"/>
        </w:rPr>
        <w:t>th</w:t>
      </w:r>
      <w:r>
        <w:rPr>
          <w:spacing w:val="-3"/>
          <w:sz w:val="24"/>
          <w:szCs w:val="24"/>
        </w:rPr>
        <w:t>e</w:t>
      </w:r>
      <w:r>
        <w:rPr>
          <w:sz w:val="24"/>
          <w:szCs w:val="24"/>
        </w:rPr>
        <w:t>r</w:t>
      </w:r>
      <w:r>
        <w:rPr>
          <w:spacing w:val="-8"/>
          <w:sz w:val="24"/>
          <w:szCs w:val="24"/>
        </w:rPr>
        <w:t xml:space="preserve"> </w:t>
      </w:r>
      <w:r>
        <w:rPr>
          <w:spacing w:val="-2"/>
          <w:sz w:val="24"/>
          <w:szCs w:val="24"/>
        </w:rPr>
        <w:t>o</w:t>
      </w:r>
      <w:r>
        <w:rPr>
          <w:sz w:val="24"/>
          <w:szCs w:val="24"/>
        </w:rPr>
        <w:t>r</w:t>
      </w:r>
      <w:r>
        <w:rPr>
          <w:spacing w:val="-6"/>
          <w:sz w:val="24"/>
          <w:szCs w:val="24"/>
        </w:rPr>
        <w:t xml:space="preserve"> </w:t>
      </w:r>
      <w:r>
        <w:rPr>
          <w:spacing w:val="-2"/>
          <w:sz w:val="24"/>
          <w:szCs w:val="24"/>
        </w:rPr>
        <w:t>n</w:t>
      </w:r>
      <w:r>
        <w:rPr>
          <w:spacing w:val="-5"/>
          <w:sz w:val="24"/>
          <w:szCs w:val="24"/>
        </w:rPr>
        <w:t>o</w:t>
      </w:r>
      <w:r>
        <w:rPr>
          <w:sz w:val="24"/>
          <w:szCs w:val="24"/>
        </w:rPr>
        <w:t>t</w:t>
      </w:r>
      <w:r>
        <w:rPr>
          <w:spacing w:val="-7"/>
          <w:sz w:val="24"/>
          <w:szCs w:val="24"/>
        </w:rPr>
        <w:t xml:space="preserve"> </w:t>
      </w:r>
      <w:r>
        <w:rPr>
          <w:spacing w:val="-2"/>
          <w:sz w:val="24"/>
          <w:szCs w:val="24"/>
        </w:rPr>
        <w:t>th</w:t>
      </w:r>
      <w:r>
        <w:rPr>
          <w:sz w:val="24"/>
          <w:szCs w:val="24"/>
        </w:rPr>
        <w:t>e</w:t>
      </w:r>
      <w:r>
        <w:rPr>
          <w:spacing w:val="-6"/>
          <w:sz w:val="24"/>
          <w:szCs w:val="24"/>
        </w:rPr>
        <w:t xml:space="preserve"> </w:t>
      </w:r>
      <w:r>
        <w:rPr>
          <w:spacing w:val="-2"/>
          <w:sz w:val="24"/>
          <w:szCs w:val="24"/>
        </w:rPr>
        <w:t>p</w:t>
      </w:r>
      <w:r>
        <w:rPr>
          <w:spacing w:val="-3"/>
          <w:sz w:val="24"/>
          <w:szCs w:val="24"/>
        </w:rPr>
        <w:t>r</w:t>
      </w:r>
      <w:r>
        <w:rPr>
          <w:spacing w:val="-5"/>
          <w:sz w:val="24"/>
          <w:szCs w:val="24"/>
        </w:rPr>
        <w:t>o</w:t>
      </w:r>
      <w:r>
        <w:rPr>
          <w:spacing w:val="-2"/>
          <w:sz w:val="24"/>
          <w:szCs w:val="24"/>
        </w:rPr>
        <w:t>j</w:t>
      </w:r>
      <w:r>
        <w:rPr>
          <w:spacing w:val="-3"/>
          <w:sz w:val="24"/>
          <w:szCs w:val="24"/>
        </w:rPr>
        <w:t>ec</w:t>
      </w:r>
      <w:r>
        <w:rPr>
          <w:sz w:val="24"/>
          <w:szCs w:val="24"/>
        </w:rPr>
        <w:t>t</w:t>
      </w:r>
      <w:r>
        <w:rPr>
          <w:spacing w:val="-7"/>
          <w:sz w:val="24"/>
          <w:szCs w:val="24"/>
        </w:rPr>
        <w:t xml:space="preserve"> </w:t>
      </w:r>
      <w:r>
        <w:rPr>
          <w:spacing w:val="-2"/>
          <w:sz w:val="24"/>
          <w:szCs w:val="24"/>
        </w:rPr>
        <w:t>i</w:t>
      </w:r>
      <w:r>
        <w:rPr>
          <w:sz w:val="24"/>
          <w:szCs w:val="24"/>
        </w:rPr>
        <w:t>s</w:t>
      </w:r>
      <w:r>
        <w:rPr>
          <w:spacing w:val="-5"/>
          <w:sz w:val="24"/>
          <w:szCs w:val="24"/>
        </w:rPr>
        <w:t xml:space="preserve"> o</w:t>
      </w:r>
      <w:r>
        <w:rPr>
          <w:sz w:val="24"/>
          <w:szCs w:val="24"/>
        </w:rPr>
        <w:t>n</w:t>
      </w:r>
      <w:r>
        <w:rPr>
          <w:spacing w:val="-5"/>
          <w:sz w:val="24"/>
          <w:szCs w:val="24"/>
        </w:rPr>
        <w:t xml:space="preserve"> </w:t>
      </w:r>
      <w:r>
        <w:rPr>
          <w:spacing w:val="-2"/>
          <w:sz w:val="24"/>
          <w:szCs w:val="24"/>
        </w:rPr>
        <w:t>s</w:t>
      </w:r>
      <w:r>
        <w:rPr>
          <w:spacing w:val="-3"/>
          <w:sz w:val="24"/>
          <w:szCs w:val="24"/>
        </w:rPr>
        <w:t>c</w:t>
      </w:r>
      <w:r>
        <w:rPr>
          <w:spacing w:val="-2"/>
          <w:sz w:val="24"/>
          <w:szCs w:val="24"/>
        </w:rPr>
        <w:t>h</w:t>
      </w:r>
      <w:r>
        <w:rPr>
          <w:spacing w:val="-3"/>
          <w:sz w:val="24"/>
          <w:szCs w:val="24"/>
        </w:rPr>
        <w:t>e</w:t>
      </w:r>
      <w:r>
        <w:rPr>
          <w:spacing w:val="-5"/>
          <w:sz w:val="24"/>
          <w:szCs w:val="24"/>
        </w:rPr>
        <w:t>d</w:t>
      </w:r>
      <w:r>
        <w:rPr>
          <w:spacing w:val="-2"/>
          <w:sz w:val="24"/>
          <w:szCs w:val="24"/>
        </w:rPr>
        <w:t>ul</w:t>
      </w:r>
      <w:r>
        <w:rPr>
          <w:spacing w:val="-3"/>
          <w:sz w:val="24"/>
          <w:szCs w:val="24"/>
        </w:rPr>
        <w:t>e</w:t>
      </w:r>
      <w:r>
        <w:rPr>
          <w:sz w:val="24"/>
          <w:szCs w:val="24"/>
        </w:rPr>
        <w:t>.</w:t>
      </w:r>
    </w:p>
    <w:p w14:paraId="1A6DE93F" w14:textId="77777777" w:rsidR="00CE409C" w:rsidRDefault="00CE409C" w:rsidP="00090A5B">
      <w:pPr>
        <w:spacing w:before="7" w:line="240" w:lineRule="exact"/>
        <w:jc w:val="both"/>
        <w:rPr>
          <w:sz w:val="24"/>
          <w:szCs w:val="24"/>
        </w:rPr>
      </w:pPr>
    </w:p>
    <w:p w14:paraId="0599C2D9" w14:textId="02C2C6A9" w:rsidR="00CE409C" w:rsidRDefault="009B090C" w:rsidP="00090A5B">
      <w:pPr>
        <w:spacing w:line="359" w:lineRule="auto"/>
        <w:ind w:left="140" w:right="94"/>
        <w:jc w:val="both"/>
        <w:rPr>
          <w:sz w:val="24"/>
          <w:szCs w:val="24"/>
        </w:rPr>
        <w:sectPr w:rsidR="00CE409C">
          <w:pgSz w:w="12240" w:h="15840"/>
          <w:pgMar w:top="1360" w:right="1300" w:bottom="280" w:left="1300" w:header="0" w:footer="835" w:gutter="0"/>
          <w:cols w:space="720"/>
        </w:sectPr>
      </w:pPr>
      <w:r>
        <w:rPr>
          <w:spacing w:val="-6"/>
          <w:sz w:val="24"/>
          <w:szCs w:val="24"/>
        </w:rPr>
        <w:t>I</w:t>
      </w:r>
      <w:r>
        <w:rPr>
          <w:sz w:val="24"/>
          <w:szCs w:val="24"/>
        </w:rPr>
        <w:t xml:space="preserve">n </w:t>
      </w:r>
      <w:r>
        <w:rPr>
          <w:spacing w:val="-3"/>
          <w:sz w:val="24"/>
          <w:szCs w:val="24"/>
        </w:rPr>
        <w:t>“</w:t>
      </w:r>
      <w:r w:rsidR="00343AE6">
        <w:rPr>
          <w:spacing w:val="-2"/>
          <w:sz w:val="24"/>
          <w:szCs w:val="24"/>
        </w:rPr>
        <w:t xml:space="preserve">ABC </w:t>
      </w:r>
      <w:r w:rsidR="00632862">
        <w:rPr>
          <w:spacing w:val="-2"/>
          <w:sz w:val="24"/>
          <w:szCs w:val="24"/>
        </w:rPr>
        <w:t>Cafeteria</w:t>
      </w:r>
      <w:r>
        <w:rPr>
          <w:sz w:val="24"/>
          <w:szCs w:val="24"/>
        </w:rPr>
        <w:t>”</w:t>
      </w:r>
      <w:r>
        <w:rPr>
          <w:spacing w:val="-1"/>
          <w:sz w:val="24"/>
          <w:szCs w:val="24"/>
        </w:rPr>
        <w:t xml:space="preserve"> </w:t>
      </w:r>
      <w:r>
        <w:rPr>
          <w:spacing w:val="-2"/>
          <w:sz w:val="24"/>
          <w:szCs w:val="24"/>
        </w:rPr>
        <w:t>p</w:t>
      </w:r>
      <w:r>
        <w:rPr>
          <w:spacing w:val="-3"/>
          <w:sz w:val="24"/>
          <w:szCs w:val="24"/>
        </w:rPr>
        <w:t>r</w:t>
      </w:r>
      <w:r>
        <w:rPr>
          <w:spacing w:val="-1"/>
          <w:sz w:val="24"/>
          <w:szCs w:val="24"/>
        </w:rPr>
        <w:t>o</w:t>
      </w:r>
      <w:r>
        <w:rPr>
          <w:spacing w:val="-2"/>
          <w:sz w:val="24"/>
          <w:szCs w:val="24"/>
        </w:rPr>
        <w:t>j</w:t>
      </w:r>
      <w:r>
        <w:rPr>
          <w:spacing w:val="-3"/>
          <w:sz w:val="24"/>
          <w:szCs w:val="24"/>
        </w:rPr>
        <w:t>ec</w:t>
      </w:r>
      <w:r>
        <w:rPr>
          <w:sz w:val="24"/>
          <w:szCs w:val="24"/>
        </w:rPr>
        <w:t xml:space="preserve">t </w:t>
      </w:r>
      <w:r>
        <w:rPr>
          <w:spacing w:val="-2"/>
          <w:sz w:val="24"/>
          <w:szCs w:val="24"/>
        </w:rPr>
        <w:t>th</w:t>
      </w:r>
      <w:r>
        <w:rPr>
          <w:spacing w:val="-3"/>
          <w:sz w:val="24"/>
          <w:szCs w:val="24"/>
        </w:rPr>
        <w:t>er</w:t>
      </w:r>
      <w:r>
        <w:rPr>
          <w:sz w:val="24"/>
          <w:szCs w:val="24"/>
        </w:rPr>
        <w:t>e</w:t>
      </w:r>
      <w:r>
        <w:rPr>
          <w:spacing w:val="-1"/>
          <w:sz w:val="24"/>
          <w:szCs w:val="24"/>
        </w:rPr>
        <w:t xml:space="preserve"> </w:t>
      </w:r>
      <w:r>
        <w:rPr>
          <w:spacing w:val="-3"/>
          <w:sz w:val="24"/>
          <w:szCs w:val="24"/>
        </w:rPr>
        <w:t>ar</w:t>
      </w:r>
      <w:r>
        <w:rPr>
          <w:sz w:val="24"/>
          <w:szCs w:val="24"/>
        </w:rPr>
        <w:t>e</w:t>
      </w:r>
      <w:r>
        <w:rPr>
          <w:spacing w:val="-1"/>
          <w:sz w:val="24"/>
          <w:szCs w:val="24"/>
        </w:rPr>
        <w:t xml:space="preserve"> </w:t>
      </w:r>
      <w:r>
        <w:rPr>
          <w:spacing w:val="-3"/>
          <w:sz w:val="24"/>
          <w:szCs w:val="24"/>
        </w:rPr>
        <w:t>e</w:t>
      </w:r>
      <w:r>
        <w:rPr>
          <w:spacing w:val="-2"/>
          <w:sz w:val="24"/>
          <w:szCs w:val="24"/>
        </w:rPr>
        <w:t>i</w:t>
      </w:r>
      <w:r>
        <w:rPr>
          <w:spacing w:val="-5"/>
          <w:sz w:val="24"/>
          <w:szCs w:val="24"/>
        </w:rPr>
        <w:t>g</w:t>
      </w:r>
      <w:r>
        <w:rPr>
          <w:spacing w:val="-2"/>
          <w:sz w:val="24"/>
          <w:szCs w:val="24"/>
        </w:rPr>
        <w:t>h</w:t>
      </w:r>
      <w:r>
        <w:rPr>
          <w:sz w:val="24"/>
          <w:szCs w:val="24"/>
        </w:rPr>
        <w:t xml:space="preserve">t </w:t>
      </w:r>
      <w:r>
        <w:rPr>
          <w:spacing w:val="-4"/>
          <w:sz w:val="24"/>
          <w:szCs w:val="24"/>
        </w:rPr>
        <w:t>m</w:t>
      </w:r>
      <w:r>
        <w:rPr>
          <w:spacing w:val="-2"/>
          <w:sz w:val="24"/>
          <w:szCs w:val="24"/>
        </w:rPr>
        <w:t>il</w:t>
      </w:r>
      <w:r>
        <w:rPr>
          <w:spacing w:val="-3"/>
          <w:sz w:val="24"/>
          <w:szCs w:val="24"/>
        </w:rPr>
        <w:t>e</w:t>
      </w:r>
      <w:r>
        <w:rPr>
          <w:spacing w:val="-5"/>
          <w:sz w:val="24"/>
          <w:szCs w:val="24"/>
        </w:rPr>
        <w:t>s</w:t>
      </w:r>
      <w:r>
        <w:rPr>
          <w:spacing w:val="-2"/>
          <w:sz w:val="24"/>
          <w:szCs w:val="24"/>
        </w:rPr>
        <w:t>ton</w:t>
      </w:r>
      <w:r>
        <w:rPr>
          <w:spacing w:val="-6"/>
          <w:sz w:val="24"/>
          <w:szCs w:val="24"/>
        </w:rPr>
        <w:t>e</w:t>
      </w:r>
      <w:r>
        <w:rPr>
          <w:sz w:val="24"/>
          <w:szCs w:val="24"/>
        </w:rPr>
        <w:t xml:space="preserve">s </w:t>
      </w:r>
      <w:r>
        <w:rPr>
          <w:spacing w:val="-3"/>
          <w:sz w:val="24"/>
          <w:szCs w:val="24"/>
        </w:rPr>
        <w:t>a</w:t>
      </w:r>
      <w:r>
        <w:rPr>
          <w:spacing w:val="-2"/>
          <w:sz w:val="24"/>
          <w:szCs w:val="24"/>
        </w:rPr>
        <w:t>n</w:t>
      </w:r>
      <w:r>
        <w:rPr>
          <w:sz w:val="24"/>
          <w:szCs w:val="24"/>
        </w:rPr>
        <w:t>d</w:t>
      </w:r>
      <w:r>
        <w:rPr>
          <w:spacing w:val="-2"/>
          <w:sz w:val="24"/>
          <w:szCs w:val="24"/>
        </w:rPr>
        <w:t xml:space="preserve"> th</w:t>
      </w:r>
      <w:r>
        <w:rPr>
          <w:spacing w:val="-5"/>
          <w:sz w:val="24"/>
          <w:szCs w:val="24"/>
        </w:rPr>
        <w:t>o</w:t>
      </w:r>
      <w:r>
        <w:rPr>
          <w:spacing w:val="-2"/>
          <w:sz w:val="24"/>
          <w:szCs w:val="24"/>
        </w:rPr>
        <w:t>s</w:t>
      </w:r>
      <w:r>
        <w:rPr>
          <w:sz w:val="24"/>
          <w:szCs w:val="24"/>
        </w:rPr>
        <w:t>e</w:t>
      </w:r>
      <w:r>
        <w:rPr>
          <w:spacing w:val="-1"/>
          <w:sz w:val="24"/>
          <w:szCs w:val="24"/>
        </w:rPr>
        <w:t xml:space="preserve"> </w:t>
      </w:r>
      <w:r>
        <w:rPr>
          <w:spacing w:val="-4"/>
          <w:sz w:val="24"/>
          <w:szCs w:val="24"/>
        </w:rPr>
        <w:t>m</w:t>
      </w:r>
      <w:r>
        <w:rPr>
          <w:spacing w:val="-2"/>
          <w:sz w:val="24"/>
          <w:szCs w:val="24"/>
        </w:rPr>
        <w:t>il</w:t>
      </w:r>
      <w:r>
        <w:rPr>
          <w:spacing w:val="-3"/>
          <w:sz w:val="24"/>
          <w:szCs w:val="24"/>
        </w:rPr>
        <w:t>e</w:t>
      </w:r>
      <w:r>
        <w:rPr>
          <w:spacing w:val="-5"/>
          <w:sz w:val="24"/>
          <w:szCs w:val="24"/>
        </w:rPr>
        <w:t>s</w:t>
      </w:r>
      <w:r>
        <w:rPr>
          <w:spacing w:val="-2"/>
          <w:sz w:val="24"/>
          <w:szCs w:val="24"/>
        </w:rPr>
        <w:t>ton</w:t>
      </w:r>
      <w:r>
        <w:rPr>
          <w:spacing w:val="-3"/>
          <w:sz w:val="24"/>
          <w:szCs w:val="24"/>
        </w:rPr>
        <w:t>e</w:t>
      </w:r>
      <w:r>
        <w:rPr>
          <w:sz w:val="24"/>
          <w:szCs w:val="24"/>
        </w:rPr>
        <w:t>s</w:t>
      </w:r>
      <w:r>
        <w:rPr>
          <w:spacing w:val="-2"/>
          <w:sz w:val="24"/>
          <w:szCs w:val="24"/>
        </w:rPr>
        <w:t xml:space="preserve"> h</w:t>
      </w:r>
      <w:r>
        <w:rPr>
          <w:spacing w:val="-3"/>
          <w:sz w:val="24"/>
          <w:szCs w:val="24"/>
        </w:rPr>
        <w:t>a</w:t>
      </w:r>
      <w:r>
        <w:rPr>
          <w:spacing w:val="-2"/>
          <w:sz w:val="24"/>
          <w:szCs w:val="24"/>
        </w:rPr>
        <w:t>v</w:t>
      </w:r>
      <w:r>
        <w:rPr>
          <w:sz w:val="24"/>
          <w:szCs w:val="24"/>
        </w:rPr>
        <w:t>e</w:t>
      </w:r>
      <w:r>
        <w:rPr>
          <w:spacing w:val="-1"/>
          <w:sz w:val="24"/>
          <w:szCs w:val="24"/>
        </w:rPr>
        <w:t xml:space="preserve"> </w:t>
      </w:r>
      <w:r>
        <w:rPr>
          <w:spacing w:val="-2"/>
          <w:sz w:val="24"/>
          <w:szCs w:val="24"/>
        </w:rPr>
        <w:t>m</w:t>
      </w:r>
      <w:r>
        <w:rPr>
          <w:spacing w:val="-3"/>
          <w:sz w:val="24"/>
          <w:szCs w:val="24"/>
        </w:rPr>
        <w:t>ar</w:t>
      </w:r>
      <w:r>
        <w:rPr>
          <w:spacing w:val="-2"/>
          <w:sz w:val="24"/>
          <w:szCs w:val="24"/>
        </w:rPr>
        <w:t>k</w:t>
      </w:r>
      <w:r>
        <w:rPr>
          <w:spacing w:val="-6"/>
          <w:sz w:val="24"/>
          <w:szCs w:val="24"/>
        </w:rPr>
        <w:t>e</w:t>
      </w:r>
      <w:r>
        <w:rPr>
          <w:sz w:val="24"/>
          <w:szCs w:val="24"/>
        </w:rPr>
        <w:t xml:space="preserve">d </w:t>
      </w:r>
      <w:r>
        <w:rPr>
          <w:spacing w:val="-2"/>
          <w:sz w:val="24"/>
          <w:szCs w:val="24"/>
        </w:rPr>
        <w:t>o</w:t>
      </w:r>
      <w:r>
        <w:rPr>
          <w:sz w:val="24"/>
          <w:szCs w:val="24"/>
        </w:rPr>
        <w:t>n</w:t>
      </w:r>
      <w:r>
        <w:rPr>
          <w:spacing w:val="-5"/>
          <w:sz w:val="24"/>
          <w:szCs w:val="24"/>
        </w:rPr>
        <w:t xml:space="preserve"> </w:t>
      </w:r>
      <w:r>
        <w:rPr>
          <w:spacing w:val="-3"/>
          <w:sz w:val="24"/>
          <w:szCs w:val="24"/>
        </w:rPr>
        <w:t>Ga</w:t>
      </w:r>
      <w:r>
        <w:rPr>
          <w:spacing w:val="-2"/>
          <w:sz w:val="24"/>
          <w:szCs w:val="24"/>
        </w:rPr>
        <w:t>n</w:t>
      </w:r>
      <w:r>
        <w:rPr>
          <w:spacing w:val="-4"/>
          <w:sz w:val="24"/>
          <w:szCs w:val="24"/>
        </w:rPr>
        <w:t>t</w:t>
      </w:r>
      <w:r>
        <w:rPr>
          <w:sz w:val="24"/>
          <w:szCs w:val="24"/>
        </w:rPr>
        <w:t>t</w:t>
      </w:r>
      <w:r>
        <w:rPr>
          <w:spacing w:val="-4"/>
          <w:sz w:val="24"/>
          <w:szCs w:val="24"/>
        </w:rPr>
        <w:t xml:space="preserve"> </w:t>
      </w:r>
      <w:r>
        <w:rPr>
          <w:spacing w:val="-3"/>
          <w:sz w:val="24"/>
          <w:szCs w:val="24"/>
        </w:rPr>
        <w:t>c</w:t>
      </w:r>
      <w:r>
        <w:rPr>
          <w:spacing w:val="-2"/>
          <w:sz w:val="24"/>
          <w:szCs w:val="24"/>
        </w:rPr>
        <w:t>h</w:t>
      </w:r>
      <w:r>
        <w:rPr>
          <w:spacing w:val="-3"/>
          <w:sz w:val="24"/>
          <w:szCs w:val="24"/>
        </w:rPr>
        <w:t>ar</w:t>
      </w:r>
      <w:r>
        <w:rPr>
          <w:spacing w:val="-4"/>
          <w:sz w:val="24"/>
          <w:szCs w:val="24"/>
        </w:rPr>
        <w:t>t</w:t>
      </w:r>
      <w:r>
        <w:rPr>
          <w:sz w:val="24"/>
          <w:szCs w:val="24"/>
        </w:rPr>
        <w:t>.</w:t>
      </w:r>
    </w:p>
    <w:p w14:paraId="76D4B1B5" w14:textId="77777777" w:rsidR="00CE409C" w:rsidRDefault="009B090C" w:rsidP="00090A5B">
      <w:pPr>
        <w:spacing w:before="74" w:line="360" w:lineRule="auto"/>
        <w:ind w:left="140" w:right="93"/>
        <w:jc w:val="both"/>
        <w:rPr>
          <w:sz w:val="24"/>
          <w:szCs w:val="24"/>
        </w:rPr>
      </w:pPr>
      <w:r>
        <w:rPr>
          <w:spacing w:val="-1"/>
          <w:sz w:val="24"/>
          <w:szCs w:val="24"/>
        </w:rPr>
        <w:lastRenderedPageBreak/>
        <w:t>W</w:t>
      </w:r>
      <w:r>
        <w:rPr>
          <w:spacing w:val="-2"/>
          <w:sz w:val="24"/>
          <w:szCs w:val="24"/>
        </w:rPr>
        <w:t>h</w:t>
      </w:r>
      <w:r>
        <w:rPr>
          <w:spacing w:val="-3"/>
          <w:sz w:val="24"/>
          <w:szCs w:val="24"/>
        </w:rPr>
        <w:t>e</w:t>
      </w:r>
      <w:r>
        <w:rPr>
          <w:sz w:val="24"/>
          <w:szCs w:val="24"/>
        </w:rPr>
        <w:t>n</w:t>
      </w:r>
      <w:r>
        <w:rPr>
          <w:spacing w:val="-3"/>
          <w:sz w:val="24"/>
          <w:szCs w:val="24"/>
        </w:rPr>
        <w:t xml:space="preserve"> reac</w:t>
      </w:r>
      <w:r>
        <w:rPr>
          <w:sz w:val="24"/>
          <w:szCs w:val="24"/>
        </w:rPr>
        <w:t xml:space="preserve">h </w:t>
      </w:r>
      <w:r>
        <w:rPr>
          <w:spacing w:val="-2"/>
          <w:sz w:val="24"/>
          <w:szCs w:val="24"/>
        </w:rPr>
        <w:t>t</w:t>
      </w:r>
      <w:r>
        <w:rPr>
          <w:sz w:val="24"/>
          <w:szCs w:val="24"/>
        </w:rPr>
        <w:t>o</w:t>
      </w:r>
      <w:r>
        <w:rPr>
          <w:spacing w:val="-3"/>
          <w:sz w:val="24"/>
          <w:szCs w:val="24"/>
        </w:rPr>
        <w:t xml:space="preserve"> f</w:t>
      </w:r>
      <w:r>
        <w:rPr>
          <w:spacing w:val="-2"/>
          <w:sz w:val="24"/>
          <w:szCs w:val="24"/>
        </w:rPr>
        <w:t>i</w:t>
      </w:r>
      <w:r>
        <w:rPr>
          <w:spacing w:val="-6"/>
          <w:sz w:val="24"/>
          <w:szCs w:val="24"/>
        </w:rPr>
        <w:t>r</w:t>
      </w:r>
      <w:r>
        <w:rPr>
          <w:spacing w:val="-2"/>
          <w:sz w:val="24"/>
          <w:szCs w:val="24"/>
        </w:rPr>
        <w:t>s</w:t>
      </w:r>
      <w:r>
        <w:rPr>
          <w:sz w:val="24"/>
          <w:szCs w:val="24"/>
        </w:rPr>
        <w:t>t</w:t>
      </w:r>
      <w:r>
        <w:rPr>
          <w:spacing w:val="-2"/>
          <w:sz w:val="24"/>
          <w:szCs w:val="24"/>
        </w:rPr>
        <w:t xml:space="preserve"> m</w:t>
      </w:r>
      <w:r>
        <w:rPr>
          <w:spacing w:val="-4"/>
          <w:sz w:val="24"/>
          <w:szCs w:val="24"/>
        </w:rPr>
        <w:t>i</w:t>
      </w:r>
      <w:r>
        <w:rPr>
          <w:spacing w:val="-2"/>
          <w:sz w:val="24"/>
          <w:szCs w:val="24"/>
        </w:rPr>
        <w:t>l</w:t>
      </w:r>
      <w:r>
        <w:rPr>
          <w:spacing w:val="-3"/>
          <w:sz w:val="24"/>
          <w:szCs w:val="24"/>
        </w:rPr>
        <w:t>e</w:t>
      </w:r>
      <w:r>
        <w:rPr>
          <w:spacing w:val="-2"/>
          <w:sz w:val="24"/>
          <w:szCs w:val="24"/>
        </w:rPr>
        <w:t>s</w:t>
      </w:r>
      <w:r>
        <w:rPr>
          <w:spacing w:val="-4"/>
          <w:sz w:val="24"/>
          <w:szCs w:val="24"/>
        </w:rPr>
        <w:t>t</w:t>
      </w:r>
      <w:r>
        <w:rPr>
          <w:spacing w:val="-2"/>
          <w:sz w:val="24"/>
          <w:szCs w:val="24"/>
        </w:rPr>
        <w:t>on</w:t>
      </w:r>
      <w:r>
        <w:rPr>
          <w:spacing w:val="-3"/>
          <w:sz w:val="24"/>
          <w:szCs w:val="24"/>
        </w:rPr>
        <w:t>e</w:t>
      </w:r>
      <w:r>
        <w:rPr>
          <w:sz w:val="24"/>
          <w:szCs w:val="24"/>
        </w:rPr>
        <w:t xml:space="preserve">, </w:t>
      </w:r>
      <w:r>
        <w:rPr>
          <w:spacing w:val="-3"/>
          <w:sz w:val="24"/>
          <w:szCs w:val="24"/>
        </w:rPr>
        <w:t>“</w:t>
      </w:r>
      <w:r>
        <w:rPr>
          <w:spacing w:val="-1"/>
          <w:sz w:val="24"/>
          <w:szCs w:val="24"/>
        </w:rPr>
        <w:t>P</w:t>
      </w:r>
      <w:r>
        <w:rPr>
          <w:spacing w:val="-6"/>
          <w:sz w:val="24"/>
          <w:szCs w:val="24"/>
        </w:rPr>
        <w:t>r</w:t>
      </w:r>
      <w:r>
        <w:rPr>
          <w:spacing w:val="-2"/>
          <w:sz w:val="24"/>
          <w:szCs w:val="24"/>
        </w:rPr>
        <w:t>oj</w:t>
      </w:r>
      <w:r>
        <w:rPr>
          <w:spacing w:val="-3"/>
          <w:sz w:val="24"/>
          <w:szCs w:val="24"/>
        </w:rPr>
        <w:t>ec</w:t>
      </w:r>
      <w:r>
        <w:rPr>
          <w:sz w:val="24"/>
          <w:szCs w:val="24"/>
        </w:rPr>
        <w:t>t</w:t>
      </w:r>
      <w:r>
        <w:rPr>
          <w:spacing w:val="-2"/>
          <w:sz w:val="24"/>
          <w:szCs w:val="24"/>
        </w:rPr>
        <w:t xml:space="preserve"> </w:t>
      </w:r>
      <w:r>
        <w:rPr>
          <w:spacing w:val="-4"/>
          <w:sz w:val="24"/>
          <w:szCs w:val="24"/>
        </w:rPr>
        <w:t>P</w:t>
      </w:r>
      <w:r>
        <w:rPr>
          <w:spacing w:val="-2"/>
          <w:sz w:val="24"/>
          <w:szCs w:val="24"/>
        </w:rPr>
        <w:t>l</w:t>
      </w:r>
      <w:r>
        <w:rPr>
          <w:spacing w:val="-3"/>
          <w:sz w:val="24"/>
          <w:szCs w:val="24"/>
        </w:rPr>
        <w:t>a</w:t>
      </w:r>
      <w:r>
        <w:rPr>
          <w:spacing w:val="-2"/>
          <w:sz w:val="24"/>
          <w:szCs w:val="24"/>
        </w:rPr>
        <w:t>n</w:t>
      </w:r>
      <w:r>
        <w:rPr>
          <w:spacing w:val="-5"/>
          <w:sz w:val="24"/>
          <w:szCs w:val="24"/>
        </w:rPr>
        <w:t>n</w:t>
      </w:r>
      <w:r>
        <w:rPr>
          <w:spacing w:val="-2"/>
          <w:sz w:val="24"/>
          <w:szCs w:val="24"/>
        </w:rPr>
        <w:t>in</w:t>
      </w:r>
      <w:r>
        <w:rPr>
          <w:sz w:val="24"/>
          <w:szCs w:val="24"/>
        </w:rPr>
        <w:t>g</w:t>
      </w:r>
      <w:r>
        <w:rPr>
          <w:spacing w:val="-3"/>
          <w:sz w:val="24"/>
          <w:szCs w:val="24"/>
        </w:rPr>
        <w:t xml:space="preserve"> </w:t>
      </w:r>
      <w:r>
        <w:rPr>
          <w:spacing w:val="-2"/>
          <w:sz w:val="24"/>
          <w:szCs w:val="24"/>
        </w:rPr>
        <w:t>C</w:t>
      </w:r>
      <w:r>
        <w:rPr>
          <w:spacing w:val="-5"/>
          <w:sz w:val="24"/>
          <w:szCs w:val="24"/>
        </w:rPr>
        <w:t>o</w:t>
      </w:r>
      <w:r>
        <w:rPr>
          <w:spacing w:val="-2"/>
          <w:sz w:val="24"/>
          <w:szCs w:val="24"/>
        </w:rPr>
        <w:t>mpl</w:t>
      </w:r>
      <w:r>
        <w:rPr>
          <w:spacing w:val="-3"/>
          <w:sz w:val="24"/>
          <w:szCs w:val="24"/>
        </w:rPr>
        <w:t>e</w:t>
      </w:r>
      <w:r>
        <w:rPr>
          <w:spacing w:val="-2"/>
          <w:sz w:val="24"/>
          <w:szCs w:val="24"/>
        </w:rPr>
        <w:t>t</w:t>
      </w:r>
      <w:r>
        <w:rPr>
          <w:spacing w:val="-3"/>
          <w:sz w:val="24"/>
          <w:szCs w:val="24"/>
        </w:rPr>
        <w:t>e</w:t>
      </w:r>
      <w:r>
        <w:rPr>
          <w:sz w:val="24"/>
          <w:szCs w:val="24"/>
        </w:rPr>
        <w:t>”</w:t>
      </w:r>
      <w:r>
        <w:rPr>
          <w:spacing w:val="-4"/>
          <w:sz w:val="24"/>
          <w:szCs w:val="24"/>
        </w:rPr>
        <w:t xml:space="preserve"> </w:t>
      </w:r>
      <w:r>
        <w:rPr>
          <w:spacing w:val="-2"/>
          <w:sz w:val="24"/>
          <w:szCs w:val="24"/>
        </w:rPr>
        <w:t>du</w:t>
      </w:r>
      <w:r>
        <w:rPr>
          <w:spacing w:val="-3"/>
          <w:sz w:val="24"/>
          <w:szCs w:val="24"/>
        </w:rPr>
        <w:t>ra</w:t>
      </w:r>
      <w:r>
        <w:rPr>
          <w:spacing w:val="-4"/>
          <w:sz w:val="24"/>
          <w:szCs w:val="24"/>
        </w:rPr>
        <w:t>t</w:t>
      </w:r>
      <w:r>
        <w:rPr>
          <w:spacing w:val="-2"/>
          <w:sz w:val="24"/>
          <w:szCs w:val="24"/>
        </w:rPr>
        <w:t>io</w:t>
      </w:r>
      <w:r>
        <w:rPr>
          <w:sz w:val="24"/>
          <w:szCs w:val="24"/>
        </w:rPr>
        <w:t>n</w:t>
      </w:r>
      <w:r>
        <w:rPr>
          <w:spacing w:val="-3"/>
          <w:sz w:val="24"/>
          <w:szCs w:val="24"/>
        </w:rPr>
        <w:t xml:space="preserve"> </w:t>
      </w:r>
      <w:r>
        <w:rPr>
          <w:spacing w:val="-2"/>
          <w:sz w:val="24"/>
          <w:szCs w:val="24"/>
        </w:rPr>
        <w:t>o</w:t>
      </w:r>
      <w:r>
        <w:rPr>
          <w:sz w:val="24"/>
          <w:szCs w:val="24"/>
        </w:rPr>
        <w:t>f</w:t>
      </w:r>
      <w:r>
        <w:rPr>
          <w:spacing w:val="-3"/>
          <w:sz w:val="24"/>
          <w:szCs w:val="24"/>
        </w:rPr>
        <w:t xml:space="preserve"> </w:t>
      </w:r>
      <w:r>
        <w:rPr>
          <w:spacing w:val="-2"/>
          <w:sz w:val="24"/>
          <w:szCs w:val="24"/>
        </w:rPr>
        <w:t>1</w:t>
      </w:r>
      <w:r>
        <w:rPr>
          <w:sz w:val="24"/>
          <w:szCs w:val="24"/>
        </w:rPr>
        <w:t xml:space="preserve">0 </w:t>
      </w:r>
      <w:r>
        <w:rPr>
          <w:spacing w:val="-2"/>
          <w:sz w:val="24"/>
          <w:szCs w:val="24"/>
        </w:rPr>
        <w:t>d</w:t>
      </w:r>
      <w:r>
        <w:rPr>
          <w:spacing w:val="-6"/>
          <w:sz w:val="24"/>
          <w:szCs w:val="24"/>
        </w:rPr>
        <w:t>a</w:t>
      </w:r>
      <w:r>
        <w:rPr>
          <w:spacing w:val="-7"/>
          <w:sz w:val="24"/>
          <w:szCs w:val="24"/>
        </w:rPr>
        <w:t>y</w:t>
      </w:r>
      <w:r>
        <w:rPr>
          <w:sz w:val="24"/>
          <w:szCs w:val="24"/>
        </w:rPr>
        <w:t xml:space="preserve">s </w:t>
      </w:r>
      <w:r>
        <w:rPr>
          <w:spacing w:val="-2"/>
          <w:sz w:val="24"/>
          <w:szCs w:val="24"/>
        </w:rPr>
        <w:t>h</w:t>
      </w:r>
      <w:r>
        <w:rPr>
          <w:spacing w:val="-3"/>
          <w:sz w:val="24"/>
          <w:szCs w:val="24"/>
        </w:rPr>
        <w:t>a</w:t>
      </w:r>
      <w:r>
        <w:rPr>
          <w:sz w:val="24"/>
          <w:szCs w:val="24"/>
        </w:rPr>
        <w:t xml:space="preserve">s </w:t>
      </w:r>
      <w:r>
        <w:rPr>
          <w:spacing w:val="-2"/>
          <w:sz w:val="24"/>
          <w:szCs w:val="24"/>
        </w:rPr>
        <w:t>p</w:t>
      </w:r>
      <w:r>
        <w:rPr>
          <w:spacing w:val="-3"/>
          <w:sz w:val="24"/>
          <w:szCs w:val="24"/>
        </w:rPr>
        <w:t>a</w:t>
      </w:r>
      <w:r>
        <w:rPr>
          <w:spacing w:val="-2"/>
          <w:sz w:val="24"/>
          <w:szCs w:val="24"/>
        </w:rPr>
        <w:t>ss</w:t>
      </w:r>
      <w:r>
        <w:rPr>
          <w:spacing w:val="-3"/>
          <w:sz w:val="24"/>
          <w:szCs w:val="24"/>
        </w:rPr>
        <w:t>e</w:t>
      </w:r>
      <w:r>
        <w:rPr>
          <w:sz w:val="24"/>
          <w:szCs w:val="24"/>
        </w:rPr>
        <w:t xml:space="preserve">d </w:t>
      </w:r>
      <w:r>
        <w:rPr>
          <w:spacing w:val="-3"/>
          <w:sz w:val="24"/>
          <w:szCs w:val="24"/>
        </w:rPr>
        <w:t>fr</w:t>
      </w:r>
      <w:r>
        <w:rPr>
          <w:spacing w:val="-5"/>
          <w:sz w:val="24"/>
          <w:szCs w:val="24"/>
        </w:rPr>
        <w:t>o</w:t>
      </w:r>
      <w:r>
        <w:rPr>
          <w:sz w:val="24"/>
          <w:szCs w:val="24"/>
        </w:rPr>
        <w:t>m</w:t>
      </w:r>
      <w:r>
        <w:rPr>
          <w:spacing w:val="-2"/>
          <w:sz w:val="24"/>
          <w:szCs w:val="24"/>
        </w:rPr>
        <w:t xml:space="preserve"> </w:t>
      </w:r>
      <w:r>
        <w:rPr>
          <w:spacing w:val="-5"/>
          <w:sz w:val="24"/>
          <w:szCs w:val="24"/>
        </w:rPr>
        <w:t>9</w:t>
      </w:r>
      <w:r>
        <w:rPr>
          <w:sz w:val="24"/>
          <w:szCs w:val="24"/>
        </w:rPr>
        <w:t xml:space="preserve">0 </w:t>
      </w:r>
      <w:r>
        <w:rPr>
          <w:spacing w:val="-2"/>
          <w:sz w:val="24"/>
          <w:szCs w:val="24"/>
        </w:rPr>
        <w:t>d</w:t>
      </w:r>
      <w:r>
        <w:rPr>
          <w:spacing w:val="-1"/>
          <w:sz w:val="24"/>
          <w:szCs w:val="24"/>
        </w:rPr>
        <w:t>a</w:t>
      </w:r>
      <w:r>
        <w:rPr>
          <w:spacing w:val="-10"/>
          <w:sz w:val="24"/>
          <w:szCs w:val="24"/>
        </w:rPr>
        <w:t>y</w:t>
      </w:r>
      <w:r>
        <w:rPr>
          <w:spacing w:val="-2"/>
          <w:sz w:val="24"/>
          <w:szCs w:val="24"/>
        </w:rPr>
        <w:t>s</w:t>
      </w:r>
      <w:r>
        <w:rPr>
          <w:sz w:val="24"/>
          <w:szCs w:val="24"/>
        </w:rPr>
        <w:t>.</w:t>
      </w:r>
      <w:r>
        <w:rPr>
          <w:spacing w:val="7"/>
          <w:sz w:val="24"/>
          <w:szCs w:val="24"/>
        </w:rPr>
        <w:t xml:space="preserve"> </w:t>
      </w:r>
      <w:r>
        <w:rPr>
          <w:spacing w:val="-8"/>
          <w:sz w:val="24"/>
          <w:szCs w:val="24"/>
        </w:rPr>
        <w:t>I</w:t>
      </w:r>
      <w:r>
        <w:rPr>
          <w:sz w:val="24"/>
          <w:szCs w:val="24"/>
        </w:rPr>
        <w:t>t</w:t>
      </w:r>
      <w:r>
        <w:rPr>
          <w:spacing w:val="5"/>
          <w:sz w:val="24"/>
          <w:szCs w:val="24"/>
        </w:rPr>
        <w:t xml:space="preserve"> </w:t>
      </w:r>
      <w:r>
        <w:rPr>
          <w:spacing w:val="-2"/>
          <w:sz w:val="24"/>
          <w:szCs w:val="24"/>
        </w:rPr>
        <w:t>i</w:t>
      </w:r>
      <w:r>
        <w:rPr>
          <w:sz w:val="24"/>
          <w:szCs w:val="24"/>
        </w:rPr>
        <w:t>s</w:t>
      </w:r>
      <w:r>
        <w:rPr>
          <w:spacing w:val="5"/>
          <w:sz w:val="24"/>
          <w:szCs w:val="24"/>
        </w:rPr>
        <w:t xml:space="preserve"> </w:t>
      </w:r>
      <w:r>
        <w:rPr>
          <w:spacing w:val="-2"/>
          <w:sz w:val="24"/>
          <w:szCs w:val="24"/>
        </w:rPr>
        <w:t>11.11</w:t>
      </w:r>
      <w:r>
        <w:rPr>
          <w:sz w:val="24"/>
          <w:szCs w:val="24"/>
        </w:rPr>
        <w:t>%</w:t>
      </w:r>
      <w:r>
        <w:rPr>
          <w:spacing w:val="4"/>
          <w:sz w:val="24"/>
          <w:szCs w:val="24"/>
        </w:rPr>
        <w:t xml:space="preserve"> </w:t>
      </w:r>
      <w:r>
        <w:rPr>
          <w:spacing w:val="-3"/>
          <w:sz w:val="24"/>
          <w:szCs w:val="24"/>
        </w:rPr>
        <w:t>fr</w:t>
      </w:r>
      <w:r>
        <w:rPr>
          <w:spacing w:val="-5"/>
          <w:sz w:val="24"/>
          <w:szCs w:val="24"/>
        </w:rPr>
        <w:t>o</w:t>
      </w:r>
      <w:r>
        <w:rPr>
          <w:sz w:val="24"/>
          <w:szCs w:val="24"/>
        </w:rPr>
        <w:t>m</w:t>
      </w:r>
      <w:r>
        <w:rPr>
          <w:spacing w:val="3"/>
          <w:sz w:val="24"/>
          <w:szCs w:val="24"/>
        </w:rPr>
        <w:t xml:space="preserve"> </w:t>
      </w:r>
      <w:r>
        <w:rPr>
          <w:spacing w:val="-3"/>
          <w:sz w:val="24"/>
          <w:szCs w:val="24"/>
        </w:rPr>
        <w:t>w</w:t>
      </w:r>
      <w:r>
        <w:rPr>
          <w:spacing w:val="-2"/>
          <w:sz w:val="24"/>
          <w:szCs w:val="24"/>
        </w:rPr>
        <w:t>hol</w:t>
      </w:r>
      <w:r>
        <w:rPr>
          <w:sz w:val="24"/>
          <w:szCs w:val="24"/>
        </w:rPr>
        <w:t>e</w:t>
      </w:r>
      <w:r>
        <w:rPr>
          <w:spacing w:val="4"/>
          <w:sz w:val="24"/>
          <w:szCs w:val="24"/>
        </w:rPr>
        <w:t xml:space="preserve"> </w:t>
      </w:r>
      <w:r>
        <w:rPr>
          <w:spacing w:val="-2"/>
          <w:sz w:val="24"/>
          <w:szCs w:val="24"/>
        </w:rPr>
        <w:t>p</w:t>
      </w:r>
      <w:r>
        <w:rPr>
          <w:spacing w:val="-6"/>
          <w:sz w:val="24"/>
          <w:szCs w:val="24"/>
        </w:rPr>
        <w:t>r</w:t>
      </w:r>
      <w:r>
        <w:rPr>
          <w:spacing w:val="-2"/>
          <w:sz w:val="24"/>
          <w:szCs w:val="24"/>
        </w:rPr>
        <w:t>oj</w:t>
      </w:r>
      <w:r>
        <w:rPr>
          <w:spacing w:val="-3"/>
          <w:sz w:val="24"/>
          <w:szCs w:val="24"/>
        </w:rPr>
        <w:t>ec</w:t>
      </w:r>
      <w:r>
        <w:rPr>
          <w:spacing w:val="-2"/>
          <w:sz w:val="24"/>
          <w:szCs w:val="24"/>
        </w:rPr>
        <w:t>t</w:t>
      </w:r>
      <w:r>
        <w:rPr>
          <w:sz w:val="24"/>
          <w:szCs w:val="24"/>
        </w:rPr>
        <w:t>.</w:t>
      </w:r>
      <w:r>
        <w:rPr>
          <w:spacing w:val="3"/>
          <w:sz w:val="24"/>
          <w:szCs w:val="24"/>
        </w:rPr>
        <w:t xml:space="preserve"> </w:t>
      </w:r>
      <w:r>
        <w:rPr>
          <w:spacing w:val="-3"/>
          <w:sz w:val="24"/>
          <w:szCs w:val="24"/>
        </w:rPr>
        <w:t>De</w:t>
      </w:r>
      <w:r>
        <w:rPr>
          <w:spacing w:val="-2"/>
          <w:sz w:val="24"/>
          <w:szCs w:val="24"/>
        </w:rPr>
        <w:t>l</w:t>
      </w:r>
      <w:r>
        <w:rPr>
          <w:spacing w:val="-4"/>
          <w:sz w:val="24"/>
          <w:szCs w:val="24"/>
        </w:rPr>
        <w:t>i</w:t>
      </w:r>
      <w:r>
        <w:rPr>
          <w:spacing w:val="-2"/>
          <w:sz w:val="24"/>
          <w:szCs w:val="24"/>
        </w:rPr>
        <w:t>v</w:t>
      </w:r>
      <w:r>
        <w:rPr>
          <w:spacing w:val="-3"/>
          <w:sz w:val="24"/>
          <w:szCs w:val="24"/>
        </w:rPr>
        <w:t>era</w:t>
      </w:r>
      <w:r>
        <w:rPr>
          <w:spacing w:val="-2"/>
          <w:sz w:val="24"/>
          <w:szCs w:val="24"/>
        </w:rPr>
        <w:t>b</w:t>
      </w:r>
      <w:r>
        <w:rPr>
          <w:spacing w:val="-4"/>
          <w:sz w:val="24"/>
          <w:szCs w:val="24"/>
        </w:rPr>
        <w:t>l</w:t>
      </w:r>
      <w:r>
        <w:rPr>
          <w:sz w:val="24"/>
          <w:szCs w:val="24"/>
        </w:rPr>
        <w:t>e</w:t>
      </w:r>
      <w:r>
        <w:rPr>
          <w:spacing w:val="4"/>
          <w:sz w:val="24"/>
          <w:szCs w:val="24"/>
        </w:rPr>
        <w:t xml:space="preserve"> </w:t>
      </w:r>
      <w:r>
        <w:rPr>
          <w:spacing w:val="-2"/>
          <w:sz w:val="24"/>
          <w:szCs w:val="24"/>
        </w:rPr>
        <w:t>o</w:t>
      </w:r>
      <w:r>
        <w:rPr>
          <w:sz w:val="24"/>
          <w:szCs w:val="24"/>
        </w:rPr>
        <w:t>f</w:t>
      </w:r>
      <w:r>
        <w:rPr>
          <w:spacing w:val="4"/>
          <w:sz w:val="24"/>
          <w:szCs w:val="24"/>
        </w:rPr>
        <w:t xml:space="preserve"> </w:t>
      </w:r>
      <w:r>
        <w:rPr>
          <w:spacing w:val="-2"/>
          <w:sz w:val="24"/>
          <w:szCs w:val="24"/>
        </w:rPr>
        <w:t>t</w:t>
      </w:r>
      <w:r>
        <w:rPr>
          <w:spacing w:val="-5"/>
          <w:sz w:val="24"/>
          <w:szCs w:val="24"/>
        </w:rPr>
        <w:t>h</w:t>
      </w:r>
      <w:r>
        <w:rPr>
          <w:spacing w:val="-2"/>
          <w:sz w:val="24"/>
          <w:szCs w:val="24"/>
        </w:rPr>
        <w:t>i</w:t>
      </w:r>
      <w:r>
        <w:rPr>
          <w:sz w:val="24"/>
          <w:szCs w:val="24"/>
        </w:rPr>
        <w:t>s</w:t>
      </w:r>
      <w:r>
        <w:rPr>
          <w:spacing w:val="3"/>
          <w:sz w:val="24"/>
          <w:szCs w:val="24"/>
        </w:rPr>
        <w:t xml:space="preserve"> </w:t>
      </w:r>
      <w:r>
        <w:rPr>
          <w:spacing w:val="-2"/>
          <w:sz w:val="24"/>
          <w:szCs w:val="24"/>
        </w:rPr>
        <w:t>m</w:t>
      </w:r>
      <w:r>
        <w:rPr>
          <w:spacing w:val="-4"/>
          <w:sz w:val="24"/>
          <w:szCs w:val="24"/>
        </w:rPr>
        <w:t>i</w:t>
      </w:r>
      <w:r>
        <w:rPr>
          <w:spacing w:val="-2"/>
          <w:sz w:val="24"/>
          <w:szCs w:val="24"/>
        </w:rPr>
        <w:t>l</w:t>
      </w:r>
      <w:r>
        <w:rPr>
          <w:spacing w:val="-3"/>
          <w:sz w:val="24"/>
          <w:szCs w:val="24"/>
        </w:rPr>
        <w:t>e</w:t>
      </w:r>
      <w:r>
        <w:rPr>
          <w:spacing w:val="-2"/>
          <w:sz w:val="24"/>
          <w:szCs w:val="24"/>
        </w:rPr>
        <w:t>s</w:t>
      </w:r>
      <w:r>
        <w:rPr>
          <w:spacing w:val="-4"/>
          <w:sz w:val="24"/>
          <w:szCs w:val="24"/>
        </w:rPr>
        <w:t>t</w:t>
      </w:r>
      <w:r>
        <w:rPr>
          <w:spacing w:val="-2"/>
          <w:sz w:val="24"/>
          <w:szCs w:val="24"/>
        </w:rPr>
        <w:t>on</w:t>
      </w:r>
      <w:r>
        <w:rPr>
          <w:sz w:val="24"/>
          <w:szCs w:val="24"/>
        </w:rPr>
        <w:t>e</w:t>
      </w:r>
      <w:r>
        <w:rPr>
          <w:spacing w:val="4"/>
          <w:sz w:val="24"/>
          <w:szCs w:val="24"/>
        </w:rPr>
        <w:t xml:space="preserve"> </w:t>
      </w:r>
      <w:r>
        <w:rPr>
          <w:spacing w:val="-4"/>
          <w:sz w:val="24"/>
          <w:szCs w:val="24"/>
        </w:rPr>
        <w:t>i</w:t>
      </w:r>
      <w:r>
        <w:rPr>
          <w:sz w:val="24"/>
          <w:szCs w:val="24"/>
        </w:rPr>
        <w:t>s</w:t>
      </w:r>
      <w:r>
        <w:rPr>
          <w:spacing w:val="5"/>
          <w:sz w:val="24"/>
          <w:szCs w:val="24"/>
        </w:rPr>
        <w:t xml:space="preserve"> </w:t>
      </w:r>
      <w:r>
        <w:rPr>
          <w:spacing w:val="-2"/>
          <w:sz w:val="24"/>
          <w:szCs w:val="24"/>
        </w:rPr>
        <w:t>p</w:t>
      </w:r>
      <w:r>
        <w:rPr>
          <w:spacing w:val="-3"/>
          <w:sz w:val="24"/>
          <w:szCs w:val="24"/>
        </w:rPr>
        <w:t>r</w:t>
      </w:r>
      <w:r>
        <w:rPr>
          <w:spacing w:val="-5"/>
          <w:sz w:val="24"/>
          <w:szCs w:val="24"/>
        </w:rPr>
        <w:t>o</w:t>
      </w:r>
      <w:r>
        <w:rPr>
          <w:spacing w:val="-4"/>
          <w:sz w:val="24"/>
          <w:szCs w:val="24"/>
        </w:rPr>
        <w:t>j</w:t>
      </w:r>
      <w:r>
        <w:rPr>
          <w:sz w:val="24"/>
          <w:szCs w:val="24"/>
        </w:rPr>
        <w:t>e</w:t>
      </w:r>
      <w:r>
        <w:rPr>
          <w:spacing w:val="-3"/>
          <w:sz w:val="24"/>
          <w:szCs w:val="24"/>
        </w:rPr>
        <w:t>c</w:t>
      </w:r>
      <w:r>
        <w:rPr>
          <w:sz w:val="24"/>
          <w:szCs w:val="24"/>
        </w:rPr>
        <w:t>t</w:t>
      </w:r>
      <w:r>
        <w:rPr>
          <w:spacing w:val="5"/>
          <w:sz w:val="24"/>
          <w:szCs w:val="24"/>
        </w:rPr>
        <w:t xml:space="preserve"> </w:t>
      </w:r>
      <w:r>
        <w:rPr>
          <w:spacing w:val="-2"/>
          <w:sz w:val="24"/>
          <w:szCs w:val="24"/>
        </w:rPr>
        <w:t>pl</w:t>
      </w:r>
      <w:r>
        <w:rPr>
          <w:spacing w:val="-3"/>
          <w:sz w:val="24"/>
          <w:szCs w:val="24"/>
        </w:rPr>
        <w:t>a</w:t>
      </w:r>
      <w:r>
        <w:rPr>
          <w:spacing w:val="-2"/>
          <w:sz w:val="24"/>
          <w:szCs w:val="24"/>
        </w:rPr>
        <w:t>n</w:t>
      </w:r>
      <w:r>
        <w:rPr>
          <w:sz w:val="24"/>
          <w:szCs w:val="24"/>
        </w:rPr>
        <w:t xml:space="preserve">. </w:t>
      </w:r>
      <w:r>
        <w:rPr>
          <w:spacing w:val="-1"/>
          <w:sz w:val="24"/>
          <w:szCs w:val="24"/>
        </w:rPr>
        <w:t>W</w:t>
      </w:r>
      <w:r>
        <w:rPr>
          <w:spacing w:val="-2"/>
          <w:sz w:val="24"/>
          <w:szCs w:val="24"/>
        </w:rPr>
        <w:t>h</w:t>
      </w:r>
      <w:r>
        <w:rPr>
          <w:spacing w:val="-3"/>
          <w:sz w:val="24"/>
          <w:szCs w:val="24"/>
        </w:rPr>
        <w:t>e</w:t>
      </w:r>
      <w:r>
        <w:rPr>
          <w:sz w:val="24"/>
          <w:szCs w:val="24"/>
        </w:rPr>
        <w:t>n</w:t>
      </w:r>
      <w:r>
        <w:rPr>
          <w:spacing w:val="5"/>
          <w:sz w:val="24"/>
          <w:szCs w:val="24"/>
        </w:rPr>
        <w:t xml:space="preserve"> </w:t>
      </w:r>
      <w:r>
        <w:rPr>
          <w:spacing w:val="-3"/>
          <w:sz w:val="24"/>
          <w:szCs w:val="24"/>
        </w:rPr>
        <w:t>reac</w:t>
      </w:r>
      <w:r>
        <w:rPr>
          <w:sz w:val="24"/>
          <w:szCs w:val="24"/>
        </w:rPr>
        <w:t>h</w:t>
      </w:r>
      <w:r>
        <w:rPr>
          <w:spacing w:val="3"/>
          <w:sz w:val="24"/>
          <w:szCs w:val="24"/>
        </w:rPr>
        <w:t xml:space="preserve"> </w:t>
      </w:r>
      <w:r>
        <w:rPr>
          <w:spacing w:val="-2"/>
          <w:sz w:val="24"/>
          <w:szCs w:val="24"/>
        </w:rPr>
        <w:t>t</w:t>
      </w:r>
      <w:r>
        <w:rPr>
          <w:sz w:val="24"/>
          <w:szCs w:val="24"/>
        </w:rPr>
        <w:t xml:space="preserve">o </w:t>
      </w:r>
      <w:r>
        <w:rPr>
          <w:spacing w:val="-2"/>
          <w:sz w:val="24"/>
          <w:szCs w:val="24"/>
        </w:rPr>
        <w:t>s</w:t>
      </w:r>
      <w:r>
        <w:rPr>
          <w:spacing w:val="-3"/>
          <w:sz w:val="24"/>
          <w:szCs w:val="24"/>
        </w:rPr>
        <w:t>ec</w:t>
      </w:r>
      <w:r>
        <w:rPr>
          <w:spacing w:val="-2"/>
          <w:sz w:val="24"/>
          <w:szCs w:val="24"/>
        </w:rPr>
        <w:t>on</w:t>
      </w:r>
      <w:r>
        <w:rPr>
          <w:sz w:val="24"/>
          <w:szCs w:val="24"/>
        </w:rPr>
        <w:t>d</w:t>
      </w:r>
      <w:r>
        <w:rPr>
          <w:spacing w:val="9"/>
          <w:sz w:val="24"/>
          <w:szCs w:val="24"/>
        </w:rPr>
        <w:t xml:space="preserve"> </w:t>
      </w:r>
      <w:r>
        <w:rPr>
          <w:spacing w:val="-4"/>
          <w:sz w:val="24"/>
          <w:szCs w:val="24"/>
        </w:rPr>
        <w:t>m</w:t>
      </w:r>
      <w:r>
        <w:rPr>
          <w:spacing w:val="-2"/>
          <w:sz w:val="24"/>
          <w:szCs w:val="24"/>
        </w:rPr>
        <w:t>il</w:t>
      </w:r>
      <w:r>
        <w:rPr>
          <w:spacing w:val="-6"/>
          <w:sz w:val="24"/>
          <w:szCs w:val="24"/>
        </w:rPr>
        <w:t>e</w:t>
      </w:r>
      <w:r>
        <w:rPr>
          <w:spacing w:val="-2"/>
          <w:sz w:val="24"/>
          <w:szCs w:val="24"/>
        </w:rPr>
        <w:t>ston</w:t>
      </w:r>
      <w:r>
        <w:rPr>
          <w:spacing w:val="-6"/>
          <w:sz w:val="24"/>
          <w:szCs w:val="24"/>
        </w:rPr>
        <w:t>e</w:t>
      </w:r>
      <w:r>
        <w:rPr>
          <w:sz w:val="24"/>
          <w:szCs w:val="24"/>
        </w:rPr>
        <w:t>,</w:t>
      </w:r>
      <w:r>
        <w:rPr>
          <w:spacing w:val="9"/>
          <w:sz w:val="24"/>
          <w:szCs w:val="24"/>
        </w:rPr>
        <w:t xml:space="preserve"> </w:t>
      </w:r>
      <w:r>
        <w:rPr>
          <w:spacing w:val="-3"/>
          <w:sz w:val="24"/>
          <w:szCs w:val="24"/>
        </w:rPr>
        <w:t>“</w:t>
      </w:r>
      <w:r>
        <w:rPr>
          <w:spacing w:val="-4"/>
          <w:sz w:val="24"/>
          <w:szCs w:val="24"/>
        </w:rPr>
        <w:t>F</w:t>
      </w:r>
      <w:r>
        <w:rPr>
          <w:spacing w:val="-3"/>
          <w:sz w:val="24"/>
          <w:szCs w:val="24"/>
        </w:rPr>
        <w:t>ea</w:t>
      </w:r>
      <w:r>
        <w:rPr>
          <w:spacing w:val="-2"/>
          <w:sz w:val="24"/>
          <w:szCs w:val="24"/>
        </w:rPr>
        <w:t>s</w:t>
      </w:r>
      <w:r>
        <w:rPr>
          <w:spacing w:val="-4"/>
          <w:sz w:val="24"/>
          <w:szCs w:val="24"/>
        </w:rPr>
        <w:t>i</w:t>
      </w:r>
      <w:r>
        <w:rPr>
          <w:spacing w:val="-2"/>
          <w:sz w:val="24"/>
          <w:szCs w:val="24"/>
        </w:rPr>
        <w:t>bi</w:t>
      </w:r>
      <w:r>
        <w:rPr>
          <w:spacing w:val="-4"/>
          <w:sz w:val="24"/>
          <w:szCs w:val="24"/>
        </w:rPr>
        <w:t>l</w:t>
      </w:r>
      <w:r>
        <w:rPr>
          <w:spacing w:val="-2"/>
          <w:sz w:val="24"/>
          <w:szCs w:val="24"/>
        </w:rPr>
        <w:t>i</w:t>
      </w:r>
      <w:r>
        <w:rPr>
          <w:sz w:val="24"/>
          <w:szCs w:val="24"/>
        </w:rPr>
        <w:t>ty</w:t>
      </w:r>
      <w:r>
        <w:rPr>
          <w:spacing w:val="3"/>
          <w:sz w:val="24"/>
          <w:szCs w:val="24"/>
        </w:rPr>
        <w:t xml:space="preserve"> </w:t>
      </w:r>
      <w:r>
        <w:rPr>
          <w:spacing w:val="-1"/>
          <w:sz w:val="24"/>
          <w:szCs w:val="24"/>
        </w:rPr>
        <w:t>S</w:t>
      </w:r>
      <w:r>
        <w:rPr>
          <w:spacing w:val="-2"/>
          <w:sz w:val="24"/>
          <w:szCs w:val="24"/>
        </w:rPr>
        <w:t>tu</w:t>
      </w:r>
      <w:r>
        <w:rPr>
          <w:sz w:val="24"/>
          <w:szCs w:val="24"/>
        </w:rPr>
        <w:t>dy</w:t>
      </w:r>
      <w:r>
        <w:rPr>
          <w:spacing w:val="2"/>
          <w:sz w:val="24"/>
          <w:szCs w:val="24"/>
        </w:rPr>
        <w:t xml:space="preserve"> </w:t>
      </w:r>
      <w:r>
        <w:rPr>
          <w:spacing w:val="-2"/>
          <w:sz w:val="24"/>
          <w:szCs w:val="24"/>
        </w:rPr>
        <w:t>Compl</w:t>
      </w:r>
      <w:r>
        <w:rPr>
          <w:spacing w:val="-6"/>
          <w:sz w:val="24"/>
          <w:szCs w:val="24"/>
        </w:rPr>
        <w:t>e</w:t>
      </w:r>
      <w:r>
        <w:rPr>
          <w:spacing w:val="-2"/>
          <w:sz w:val="24"/>
          <w:szCs w:val="24"/>
        </w:rPr>
        <w:t>t</w:t>
      </w:r>
      <w:r>
        <w:rPr>
          <w:spacing w:val="-3"/>
          <w:sz w:val="24"/>
          <w:szCs w:val="24"/>
        </w:rPr>
        <w:t>e</w:t>
      </w:r>
      <w:r>
        <w:rPr>
          <w:sz w:val="24"/>
          <w:szCs w:val="24"/>
        </w:rPr>
        <w:t>”</w:t>
      </w:r>
      <w:r>
        <w:rPr>
          <w:spacing w:val="8"/>
          <w:sz w:val="24"/>
          <w:szCs w:val="24"/>
        </w:rPr>
        <w:t xml:space="preserve"> </w:t>
      </w:r>
      <w:r>
        <w:rPr>
          <w:spacing w:val="-5"/>
          <w:sz w:val="24"/>
          <w:szCs w:val="24"/>
        </w:rPr>
        <w:t>d</w:t>
      </w:r>
      <w:r>
        <w:rPr>
          <w:spacing w:val="-2"/>
          <w:sz w:val="24"/>
          <w:szCs w:val="24"/>
        </w:rPr>
        <w:t>u</w:t>
      </w:r>
      <w:r>
        <w:rPr>
          <w:spacing w:val="-3"/>
          <w:sz w:val="24"/>
          <w:szCs w:val="24"/>
        </w:rPr>
        <w:t>ra</w:t>
      </w:r>
      <w:r>
        <w:rPr>
          <w:spacing w:val="-2"/>
          <w:sz w:val="24"/>
          <w:szCs w:val="24"/>
        </w:rPr>
        <w:t>tio</w:t>
      </w:r>
      <w:r>
        <w:rPr>
          <w:sz w:val="24"/>
          <w:szCs w:val="24"/>
        </w:rPr>
        <w:t>n</w:t>
      </w:r>
      <w:r>
        <w:rPr>
          <w:spacing w:val="7"/>
          <w:sz w:val="24"/>
          <w:szCs w:val="24"/>
        </w:rPr>
        <w:t xml:space="preserve"> </w:t>
      </w:r>
      <w:r>
        <w:rPr>
          <w:spacing w:val="-2"/>
          <w:sz w:val="24"/>
          <w:szCs w:val="24"/>
        </w:rPr>
        <w:t>o</w:t>
      </w:r>
      <w:r>
        <w:rPr>
          <w:sz w:val="24"/>
          <w:szCs w:val="24"/>
        </w:rPr>
        <w:t>f</w:t>
      </w:r>
      <w:r>
        <w:rPr>
          <w:spacing w:val="9"/>
          <w:sz w:val="24"/>
          <w:szCs w:val="24"/>
        </w:rPr>
        <w:t xml:space="preserve"> </w:t>
      </w:r>
      <w:r>
        <w:rPr>
          <w:spacing w:val="-2"/>
          <w:sz w:val="24"/>
          <w:szCs w:val="24"/>
        </w:rPr>
        <w:t>1</w:t>
      </w:r>
      <w:r>
        <w:rPr>
          <w:sz w:val="24"/>
          <w:szCs w:val="24"/>
        </w:rPr>
        <w:t>5</w:t>
      </w:r>
      <w:r>
        <w:rPr>
          <w:spacing w:val="7"/>
          <w:sz w:val="24"/>
          <w:szCs w:val="24"/>
        </w:rPr>
        <w:t xml:space="preserve"> </w:t>
      </w:r>
      <w:r>
        <w:rPr>
          <w:spacing w:val="-2"/>
          <w:sz w:val="24"/>
          <w:szCs w:val="24"/>
        </w:rPr>
        <w:t>d</w:t>
      </w:r>
      <w:r>
        <w:rPr>
          <w:spacing w:val="-1"/>
          <w:sz w:val="24"/>
          <w:szCs w:val="24"/>
        </w:rPr>
        <w:t>a</w:t>
      </w:r>
      <w:r>
        <w:rPr>
          <w:spacing w:val="-10"/>
          <w:sz w:val="24"/>
          <w:szCs w:val="24"/>
        </w:rPr>
        <w:t>y</w:t>
      </w:r>
      <w:r>
        <w:rPr>
          <w:sz w:val="24"/>
          <w:szCs w:val="24"/>
        </w:rPr>
        <w:t>s</w:t>
      </w:r>
      <w:r>
        <w:rPr>
          <w:spacing w:val="10"/>
          <w:sz w:val="24"/>
          <w:szCs w:val="24"/>
        </w:rPr>
        <w:t xml:space="preserve"> </w:t>
      </w:r>
      <w:r>
        <w:rPr>
          <w:spacing w:val="-2"/>
          <w:sz w:val="24"/>
          <w:szCs w:val="24"/>
        </w:rPr>
        <w:t>h</w:t>
      </w:r>
      <w:r>
        <w:rPr>
          <w:spacing w:val="-3"/>
          <w:sz w:val="24"/>
          <w:szCs w:val="24"/>
        </w:rPr>
        <w:t>a</w:t>
      </w:r>
      <w:r>
        <w:rPr>
          <w:sz w:val="24"/>
          <w:szCs w:val="24"/>
        </w:rPr>
        <w:t>s</w:t>
      </w:r>
      <w:r>
        <w:rPr>
          <w:spacing w:val="10"/>
          <w:sz w:val="24"/>
          <w:szCs w:val="24"/>
        </w:rPr>
        <w:t xml:space="preserve"> </w:t>
      </w:r>
      <w:r>
        <w:rPr>
          <w:spacing w:val="-2"/>
          <w:sz w:val="24"/>
          <w:szCs w:val="24"/>
        </w:rPr>
        <w:t>p</w:t>
      </w:r>
      <w:r>
        <w:rPr>
          <w:spacing w:val="-3"/>
          <w:sz w:val="24"/>
          <w:szCs w:val="24"/>
        </w:rPr>
        <w:t>a</w:t>
      </w:r>
      <w:r>
        <w:rPr>
          <w:spacing w:val="-2"/>
          <w:sz w:val="24"/>
          <w:szCs w:val="24"/>
        </w:rPr>
        <w:t>ss</w:t>
      </w:r>
      <w:r>
        <w:rPr>
          <w:spacing w:val="-3"/>
          <w:sz w:val="24"/>
          <w:szCs w:val="24"/>
        </w:rPr>
        <w:t>e</w:t>
      </w:r>
      <w:r>
        <w:rPr>
          <w:sz w:val="24"/>
          <w:szCs w:val="24"/>
        </w:rPr>
        <w:t>d</w:t>
      </w:r>
      <w:r>
        <w:rPr>
          <w:spacing w:val="9"/>
          <w:sz w:val="24"/>
          <w:szCs w:val="24"/>
        </w:rPr>
        <w:t xml:space="preserve"> </w:t>
      </w:r>
      <w:r>
        <w:rPr>
          <w:spacing w:val="-3"/>
          <w:sz w:val="24"/>
          <w:szCs w:val="24"/>
        </w:rPr>
        <w:t>fr</w:t>
      </w:r>
      <w:r>
        <w:rPr>
          <w:spacing w:val="-5"/>
          <w:sz w:val="24"/>
          <w:szCs w:val="24"/>
        </w:rPr>
        <w:t>o</w:t>
      </w:r>
      <w:r>
        <w:rPr>
          <w:sz w:val="24"/>
          <w:szCs w:val="24"/>
        </w:rPr>
        <w:t>m</w:t>
      </w:r>
      <w:r>
        <w:rPr>
          <w:spacing w:val="10"/>
          <w:sz w:val="24"/>
          <w:szCs w:val="24"/>
        </w:rPr>
        <w:t xml:space="preserve"> </w:t>
      </w:r>
      <w:r>
        <w:rPr>
          <w:spacing w:val="-2"/>
          <w:sz w:val="24"/>
          <w:szCs w:val="24"/>
        </w:rPr>
        <w:t>9</w:t>
      </w:r>
      <w:r>
        <w:rPr>
          <w:sz w:val="24"/>
          <w:szCs w:val="24"/>
        </w:rPr>
        <w:t>0</w:t>
      </w:r>
      <w:r>
        <w:rPr>
          <w:spacing w:val="7"/>
          <w:sz w:val="24"/>
          <w:szCs w:val="24"/>
        </w:rPr>
        <w:t xml:space="preserve"> </w:t>
      </w:r>
      <w:r>
        <w:rPr>
          <w:spacing w:val="-2"/>
          <w:sz w:val="24"/>
          <w:szCs w:val="24"/>
        </w:rPr>
        <w:t>d</w:t>
      </w:r>
      <w:r>
        <w:rPr>
          <w:spacing w:val="-1"/>
          <w:sz w:val="24"/>
          <w:szCs w:val="24"/>
        </w:rPr>
        <w:t>a</w:t>
      </w:r>
      <w:r>
        <w:rPr>
          <w:spacing w:val="-10"/>
          <w:sz w:val="24"/>
          <w:szCs w:val="24"/>
        </w:rPr>
        <w:t>y</w:t>
      </w:r>
      <w:r>
        <w:rPr>
          <w:spacing w:val="-2"/>
          <w:sz w:val="24"/>
          <w:szCs w:val="24"/>
        </w:rPr>
        <w:t>s</w:t>
      </w:r>
      <w:r>
        <w:rPr>
          <w:sz w:val="24"/>
          <w:szCs w:val="24"/>
        </w:rPr>
        <w:t>.</w:t>
      </w:r>
      <w:r>
        <w:rPr>
          <w:spacing w:val="12"/>
          <w:sz w:val="24"/>
          <w:szCs w:val="24"/>
        </w:rPr>
        <w:t xml:space="preserve"> </w:t>
      </w:r>
      <w:r>
        <w:rPr>
          <w:spacing w:val="-8"/>
          <w:sz w:val="24"/>
          <w:szCs w:val="24"/>
        </w:rPr>
        <w:t>I</w:t>
      </w:r>
      <w:r>
        <w:rPr>
          <w:sz w:val="24"/>
          <w:szCs w:val="24"/>
        </w:rPr>
        <w:t>t</w:t>
      </w:r>
      <w:r>
        <w:rPr>
          <w:spacing w:val="10"/>
          <w:sz w:val="24"/>
          <w:szCs w:val="24"/>
        </w:rPr>
        <w:t xml:space="preserve"> </w:t>
      </w:r>
      <w:r>
        <w:rPr>
          <w:spacing w:val="-2"/>
          <w:sz w:val="24"/>
          <w:szCs w:val="24"/>
        </w:rPr>
        <w:t>i</w:t>
      </w:r>
      <w:r>
        <w:rPr>
          <w:sz w:val="24"/>
          <w:szCs w:val="24"/>
        </w:rPr>
        <w:t>s</w:t>
      </w:r>
    </w:p>
    <w:p w14:paraId="58B25368" w14:textId="77777777" w:rsidR="00CE409C" w:rsidRDefault="009B090C" w:rsidP="00090A5B">
      <w:pPr>
        <w:spacing w:before="4"/>
        <w:ind w:left="140" w:right="2278"/>
        <w:jc w:val="both"/>
        <w:rPr>
          <w:sz w:val="24"/>
          <w:szCs w:val="24"/>
        </w:rPr>
      </w:pPr>
      <w:r>
        <w:rPr>
          <w:spacing w:val="-2"/>
          <w:sz w:val="24"/>
          <w:szCs w:val="24"/>
        </w:rPr>
        <w:t>16.66</w:t>
      </w:r>
      <w:r>
        <w:rPr>
          <w:sz w:val="24"/>
          <w:szCs w:val="24"/>
        </w:rPr>
        <w:t>%</w:t>
      </w:r>
      <w:r>
        <w:rPr>
          <w:spacing w:val="-6"/>
          <w:sz w:val="24"/>
          <w:szCs w:val="24"/>
        </w:rPr>
        <w:t xml:space="preserve"> </w:t>
      </w:r>
      <w:r>
        <w:rPr>
          <w:spacing w:val="-3"/>
          <w:sz w:val="24"/>
          <w:szCs w:val="24"/>
        </w:rPr>
        <w:t>f</w:t>
      </w:r>
      <w:r>
        <w:rPr>
          <w:spacing w:val="-6"/>
          <w:sz w:val="24"/>
          <w:szCs w:val="24"/>
        </w:rPr>
        <w:t>r</w:t>
      </w:r>
      <w:r>
        <w:rPr>
          <w:spacing w:val="-2"/>
          <w:sz w:val="24"/>
          <w:szCs w:val="24"/>
        </w:rPr>
        <w:t>o</w:t>
      </w:r>
      <w:r>
        <w:rPr>
          <w:sz w:val="24"/>
          <w:szCs w:val="24"/>
        </w:rPr>
        <w:t>m</w:t>
      </w:r>
      <w:r>
        <w:rPr>
          <w:spacing w:val="-4"/>
          <w:sz w:val="24"/>
          <w:szCs w:val="24"/>
        </w:rPr>
        <w:t xml:space="preserve"> </w:t>
      </w:r>
      <w:r>
        <w:rPr>
          <w:spacing w:val="-5"/>
          <w:sz w:val="24"/>
          <w:szCs w:val="24"/>
        </w:rPr>
        <w:t>w</w:t>
      </w:r>
      <w:r>
        <w:rPr>
          <w:spacing w:val="-2"/>
          <w:sz w:val="24"/>
          <w:szCs w:val="24"/>
        </w:rPr>
        <w:t>hol</w:t>
      </w:r>
      <w:r>
        <w:rPr>
          <w:sz w:val="24"/>
          <w:szCs w:val="24"/>
        </w:rPr>
        <w:t>e</w:t>
      </w:r>
      <w:r>
        <w:rPr>
          <w:spacing w:val="-8"/>
          <w:sz w:val="24"/>
          <w:szCs w:val="24"/>
        </w:rPr>
        <w:t xml:space="preserve"> </w:t>
      </w:r>
      <w:r>
        <w:rPr>
          <w:spacing w:val="-2"/>
          <w:sz w:val="24"/>
          <w:szCs w:val="24"/>
        </w:rPr>
        <w:t>p</w:t>
      </w:r>
      <w:r>
        <w:rPr>
          <w:spacing w:val="-3"/>
          <w:sz w:val="24"/>
          <w:szCs w:val="24"/>
        </w:rPr>
        <w:t>r</w:t>
      </w:r>
      <w:r>
        <w:rPr>
          <w:spacing w:val="-2"/>
          <w:sz w:val="24"/>
          <w:szCs w:val="24"/>
        </w:rPr>
        <w:t>oj</w:t>
      </w:r>
      <w:r>
        <w:rPr>
          <w:spacing w:val="-6"/>
          <w:sz w:val="24"/>
          <w:szCs w:val="24"/>
        </w:rPr>
        <w:t>e</w:t>
      </w:r>
      <w:r>
        <w:rPr>
          <w:spacing w:val="-3"/>
          <w:sz w:val="24"/>
          <w:szCs w:val="24"/>
        </w:rPr>
        <w:t>c</w:t>
      </w:r>
      <w:r>
        <w:rPr>
          <w:spacing w:val="-2"/>
          <w:sz w:val="24"/>
          <w:szCs w:val="24"/>
        </w:rPr>
        <w:t>t</w:t>
      </w:r>
      <w:r>
        <w:rPr>
          <w:sz w:val="24"/>
          <w:szCs w:val="24"/>
        </w:rPr>
        <w:t>.</w:t>
      </w:r>
      <w:r>
        <w:rPr>
          <w:spacing w:val="-5"/>
          <w:sz w:val="24"/>
          <w:szCs w:val="24"/>
        </w:rPr>
        <w:t xml:space="preserve"> </w:t>
      </w:r>
      <w:r>
        <w:rPr>
          <w:spacing w:val="-3"/>
          <w:sz w:val="24"/>
          <w:szCs w:val="24"/>
        </w:rPr>
        <w:t>De</w:t>
      </w:r>
      <w:r>
        <w:rPr>
          <w:spacing w:val="-4"/>
          <w:sz w:val="24"/>
          <w:szCs w:val="24"/>
        </w:rPr>
        <w:t>l</w:t>
      </w:r>
      <w:r>
        <w:rPr>
          <w:spacing w:val="-2"/>
          <w:sz w:val="24"/>
          <w:szCs w:val="24"/>
        </w:rPr>
        <w:t>iv</w:t>
      </w:r>
      <w:r>
        <w:rPr>
          <w:spacing w:val="-3"/>
          <w:sz w:val="24"/>
          <w:szCs w:val="24"/>
        </w:rPr>
        <w:t>era</w:t>
      </w:r>
      <w:r>
        <w:rPr>
          <w:spacing w:val="-2"/>
          <w:sz w:val="24"/>
          <w:szCs w:val="24"/>
        </w:rPr>
        <w:t>bl</w:t>
      </w:r>
      <w:r>
        <w:rPr>
          <w:sz w:val="24"/>
          <w:szCs w:val="24"/>
        </w:rPr>
        <w:t>e</w:t>
      </w:r>
      <w:r>
        <w:rPr>
          <w:spacing w:val="-8"/>
          <w:sz w:val="24"/>
          <w:szCs w:val="24"/>
        </w:rPr>
        <w:t xml:space="preserve"> </w:t>
      </w:r>
      <w:r>
        <w:rPr>
          <w:spacing w:val="-2"/>
          <w:sz w:val="24"/>
          <w:szCs w:val="24"/>
        </w:rPr>
        <w:t>o</w:t>
      </w:r>
      <w:r>
        <w:rPr>
          <w:sz w:val="24"/>
          <w:szCs w:val="24"/>
        </w:rPr>
        <w:t>f</w:t>
      </w:r>
      <w:r>
        <w:rPr>
          <w:spacing w:val="-6"/>
          <w:sz w:val="24"/>
          <w:szCs w:val="24"/>
        </w:rPr>
        <w:t xml:space="preserve"> </w:t>
      </w:r>
      <w:r>
        <w:rPr>
          <w:spacing w:val="-4"/>
          <w:sz w:val="24"/>
          <w:szCs w:val="24"/>
        </w:rPr>
        <w:t>t</w:t>
      </w:r>
      <w:r>
        <w:rPr>
          <w:spacing w:val="-2"/>
          <w:sz w:val="24"/>
          <w:szCs w:val="24"/>
        </w:rPr>
        <w:t>hi</w:t>
      </w:r>
      <w:r>
        <w:rPr>
          <w:sz w:val="24"/>
          <w:szCs w:val="24"/>
        </w:rPr>
        <w:t>s</w:t>
      </w:r>
      <w:r>
        <w:rPr>
          <w:spacing w:val="-7"/>
          <w:sz w:val="24"/>
          <w:szCs w:val="24"/>
        </w:rPr>
        <w:t xml:space="preserve"> </w:t>
      </w:r>
      <w:r>
        <w:rPr>
          <w:spacing w:val="-2"/>
          <w:sz w:val="24"/>
          <w:szCs w:val="24"/>
        </w:rPr>
        <w:t>m</w:t>
      </w:r>
      <w:r>
        <w:rPr>
          <w:spacing w:val="-4"/>
          <w:sz w:val="24"/>
          <w:szCs w:val="24"/>
        </w:rPr>
        <w:t>il</w:t>
      </w:r>
      <w:r>
        <w:rPr>
          <w:spacing w:val="-3"/>
          <w:sz w:val="24"/>
          <w:szCs w:val="24"/>
        </w:rPr>
        <w:t>e</w:t>
      </w:r>
      <w:r>
        <w:rPr>
          <w:spacing w:val="-2"/>
          <w:sz w:val="24"/>
          <w:szCs w:val="24"/>
        </w:rPr>
        <w:t>ston</w:t>
      </w:r>
      <w:r>
        <w:rPr>
          <w:sz w:val="24"/>
          <w:szCs w:val="24"/>
        </w:rPr>
        <w:t>e</w:t>
      </w:r>
      <w:r>
        <w:rPr>
          <w:spacing w:val="-8"/>
          <w:sz w:val="24"/>
          <w:szCs w:val="24"/>
        </w:rPr>
        <w:t xml:space="preserve"> </w:t>
      </w:r>
      <w:r>
        <w:rPr>
          <w:spacing w:val="-2"/>
          <w:sz w:val="24"/>
          <w:szCs w:val="24"/>
        </w:rPr>
        <w:t>i</w:t>
      </w:r>
      <w:r>
        <w:rPr>
          <w:sz w:val="24"/>
          <w:szCs w:val="24"/>
        </w:rPr>
        <w:t>s</w:t>
      </w:r>
      <w:r>
        <w:rPr>
          <w:spacing w:val="-5"/>
          <w:sz w:val="24"/>
          <w:szCs w:val="24"/>
        </w:rPr>
        <w:t xml:space="preserve"> </w:t>
      </w:r>
      <w:r>
        <w:rPr>
          <w:spacing w:val="-3"/>
          <w:sz w:val="24"/>
          <w:szCs w:val="24"/>
        </w:rPr>
        <w:t>fea</w:t>
      </w:r>
      <w:r>
        <w:rPr>
          <w:spacing w:val="-5"/>
          <w:sz w:val="24"/>
          <w:szCs w:val="24"/>
        </w:rPr>
        <w:t>s</w:t>
      </w:r>
      <w:r>
        <w:rPr>
          <w:spacing w:val="-2"/>
          <w:sz w:val="24"/>
          <w:szCs w:val="24"/>
        </w:rPr>
        <w:t>ib</w:t>
      </w:r>
      <w:r>
        <w:rPr>
          <w:spacing w:val="-4"/>
          <w:sz w:val="24"/>
          <w:szCs w:val="24"/>
        </w:rPr>
        <w:t>i</w:t>
      </w:r>
      <w:r>
        <w:rPr>
          <w:spacing w:val="-2"/>
          <w:sz w:val="24"/>
          <w:szCs w:val="24"/>
        </w:rPr>
        <w:t>l</w:t>
      </w:r>
      <w:r>
        <w:rPr>
          <w:spacing w:val="-4"/>
          <w:sz w:val="24"/>
          <w:szCs w:val="24"/>
        </w:rPr>
        <w:t>i</w:t>
      </w:r>
      <w:r>
        <w:rPr>
          <w:sz w:val="24"/>
          <w:szCs w:val="24"/>
        </w:rPr>
        <w:t>ty</w:t>
      </w:r>
      <w:r>
        <w:rPr>
          <w:spacing w:val="-12"/>
          <w:sz w:val="24"/>
          <w:szCs w:val="24"/>
        </w:rPr>
        <w:t xml:space="preserve"> </w:t>
      </w:r>
      <w:r>
        <w:rPr>
          <w:spacing w:val="-2"/>
          <w:sz w:val="24"/>
          <w:szCs w:val="24"/>
        </w:rPr>
        <w:t>stu</w:t>
      </w:r>
      <w:r>
        <w:rPr>
          <w:sz w:val="24"/>
          <w:szCs w:val="24"/>
        </w:rPr>
        <w:t>d</w:t>
      </w:r>
      <w:r>
        <w:rPr>
          <w:spacing w:val="-10"/>
          <w:sz w:val="24"/>
          <w:szCs w:val="24"/>
        </w:rPr>
        <w:t>y</w:t>
      </w:r>
      <w:r>
        <w:rPr>
          <w:sz w:val="24"/>
          <w:szCs w:val="24"/>
        </w:rPr>
        <w:t>.</w:t>
      </w:r>
    </w:p>
    <w:p w14:paraId="4C3690ED" w14:textId="77777777" w:rsidR="00CE409C" w:rsidRDefault="00CE409C" w:rsidP="00090A5B">
      <w:pPr>
        <w:spacing w:before="9" w:line="160" w:lineRule="exact"/>
        <w:jc w:val="both"/>
        <w:rPr>
          <w:sz w:val="17"/>
          <w:szCs w:val="17"/>
        </w:rPr>
      </w:pPr>
    </w:p>
    <w:p w14:paraId="6462AD43" w14:textId="77777777" w:rsidR="00CE409C" w:rsidRDefault="00CE409C" w:rsidP="00090A5B">
      <w:pPr>
        <w:spacing w:line="200" w:lineRule="exact"/>
        <w:jc w:val="both"/>
      </w:pPr>
    </w:p>
    <w:p w14:paraId="389DC306" w14:textId="77777777" w:rsidR="00CE409C" w:rsidRDefault="009B090C" w:rsidP="00090A5B">
      <w:pPr>
        <w:spacing w:line="360" w:lineRule="auto"/>
        <w:ind w:left="140" w:right="94"/>
        <w:jc w:val="both"/>
        <w:rPr>
          <w:sz w:val="24"/>
          <w:szCs w:val="24"/>
        </w:rPr>
      </w:pPr>
      <w:r>
        <w:rPr>
          <w:spacing w:val="-1"/>
          <w:sz w:val="24"/>
          <w:szCs w:val="24"/>
        </w:rPr>
        <w:t>W</w:t>
      </w:r>
      <w:r>
        <w:rPr>
          <w:spacing w:val="-2"/>
          <w:sz w:val="24"/>
          <w:szCs w:val="24"/>
        </w:rPr>
        <w:t>h</w:t>
      </w:r>
      <w:r>
        <w:rPr>
          <w:spacing w:val="-3"/>
          <w:sz w:val="24"/>
          <w:szCs w:val="24"/>
        </w:rPr>
        <w:t>e</w:t>
      </w:r>
      <w:r>
        <w:rPr>
          <w:sz w:val="24"/>
          <w:szCs w:val="24"/>
        </w:rPr>
        <w:t>n</w:t>
      </w:r>
      <w:r>
        <w:rPr>
          <w:spacing w:val="4"/>
          <w:sz w:val="24"/>
          <w:szCs w:val="24"/>
        </w:rPr>
        <w:t xml:space="preserve"> </w:t>
      </w:r>
      <w:r>
        <w:rPr>
          <w:spacing w:val="-3"/>
          <w:sz w:val="24"/>
          <w:szCs w:val="24"/>
        </w:rPr>
        <w:t>reac</w:t>
      </w:r>
      <w:r>
        <w:rPr>
          <w:sz w:val="24"/>
          <w:szCs w:val="24"/>
        </w:rPr>
        <w:t>h</w:t>
      </w:r>
      <w:r>
        <w:rPr>
          <w:spacing w:val="1"/>
          <w:sz w:val="24"/>
          <w:szCs w:val="24"/>
        </w:rPr>
        <w:t xml:space="preserve"> </w:t>
      </w:r>
      <w:r>
        <w:rPr>
          <w:spacing w:val="-2"/>
          <w:sz w:val="24"/>
          <w:szCs w:val="24"/>
        </w:rPr>
        <w:t>t</w:t>
      </w:r>
      <w:r>
        <w:rPr>
          <w:sz w:val="24"/>
          <w:szCs w:val="24"/>
        </w:rPr>
        <w:t>o</w:t>
      </w:r>
      <w:r>
        <w:rPr>
          <w:spacing w:val="1"/>
          <w:sz w:val="24"/>
          <w:szCs w:val="24"/>
        </w:rPr>
        <w:t xml:space="preserve"> </w:t>
      </w:r>
      <w:r>
        <w:rPr>
          <w:spacing w:val="-2"/>
          <w:sz w:val="24"/>
          <w:szCs w:val="24"/>
        </w:rPr>
        <w:t>t</w:t>
      </w:r>
      <w:r>
        <w:rPr>
          <w:spacing w:val="-5"/>
          <w:sz w:val="24"/>
          <w:szCs w:val="24"/>
        </w:rPr>
        <w:t>h</w:t>
      </w:r>
      <w:r>
        <w:rPr>
          <w:spacing w:val="-2"/>
          <w:sz w:val="24"/>
          <w:szCs w:val="24"/>
        </w:rPr>
        <w:t>i</w:t>
      </w:r>
      <w:r>
        <w:rPr>
          <w:spacing w:val="-3"/>
          <w:sz w:val="24"/>
          <w:szCs w:val="24"/>
        </w:rPr>
        <w:t>r</w:t>
      </w:r>
      <w:r>
        <w:rPr>
          <w:sz w:val="24"/>
          <w:szCs w:val="24"/>
        </w:rPr>
        <w:t>d</w:t>
      </w:r>
      <w:r>
        <w:rPr>
          <w:spacing w:val="1"/>
          <w:sz w:val="24"/>
          <w:szCs w:val="24"/>
        </w:rPr>
        <w:t xml:space="preserve"> </w:t>
      </w:r>
      <w:r>
        <w:rPr>
          <w:spacing w:val="-2"/>
          <w:sz w:val="24"/>
          <w:szCs w:val="24"/>
        </w:rPr>
        <w:t>m</w:t>
      </w:r>
      <w:r>
        <w:rPr>
          <w:spacing w:val="-4"/>
          <w:sz w:val="24"/>
          <w:szCs w:val="24"/>
        </w:rPr>
        <w:t>i</w:t>
      </w:r>
      <w:r>
        <w:rPr>
          <w:spacing w:val="-2"/>
          <w:sz w:val="24"/>
          <w:szCs w:val="24"/>
        </w:rPr>
        <w:t>l</w:t>
      </w:r>
      <w:r>
        <w:rPr>
          <w:spacing w:val="-3"/>
          <w:sz w:val="24"/>
          <w:szCs w:val="24"/>
        </w:rPr>
        <w:t>e</w:t>
      </w:r>
      <w:r>
        <w:rPr>
          <w:spacing w:val="-2"/>
          <w:sz w:val="24"/>
          <w:szCs w:val="24"/>
        </w:rPr>
        <w:t>ston</w:t>
      </w:r>
      <w:r>
        <w:rPr>
          <w:spacing w:val="-3"/>
          <w:sz w:val="24"/>
          <w:szCs w:val="24"/>
        </w:rPr>
        <w:t>e</w:t>
      </w:r>
      <w:r>
        <w:rPr>
          <w:sz w:val="24"/>
          <w:szCs w:val="24"/>
        </w:rPr>
        <w:t>,</w:t>
      </w:r>
      <w:r>
        <w:rPr>
          <w:spacing w:val="1"/>
          <w:sz w:val="24"/>
          <w:szCs w:val="24"/>
        </w:rPr>
        <w:t xml:space="preserve"> </w:t>
      </w:r>
      <w:r>
        <w:rPr>
          <w:spacing w:val="-3"/>
          <w:sz w:val="24"/>
          <w:szCs w:val="24"/>
        </w:rPr>
        <w:t>“</w:t>
      </w:r>
      <w:r>
        <w:rPr>
          <w:spacing w:val="-2"/>
          <w:sz w:val="24"/>
          <w:szCs w:val="24"/>
        </w:rPr>
        <w:t>R</w:t>
      </w:r>
      <w:r>
        <w:rPr>
          <w:spacing w:val="-3"/>
          <w:sz w:val="24"/>
          <w:szCs w:val="24"/>
        </w:rPr>
        <w:t>e</w:t>
      </w:r>
      <w:r>
        <w:rPr>
          <w:spacing w:val="-2"/>
          <w:sz w:val="24"/>
          <w:szCs w:val="24"/>
        </w:rPr>
        <w:t>q</w:t>
      </w:r>
      <w:r>
        <w:rPr>
          <w:spacing w:val="-5"/>
          <w:sz w:val="24"/>
          <w:szCs w:val="24"/>
        </w:rPr>
        <w:t>u</w:t>
      </w:r>
      <w:r>
        <w:rPr>
          <w:spacing w:val="-2"/>
          <w:sz w:val="24"/>
          <w:szCs w:val="24"/>
        </w:rPr>
        <w:t>i</w:t>
      </w:r>
      <w:r>
        <w:rPr>
          <w:spacing w:val="-3"/>
          <w:sz w:val="24"/>
          <w:szCs w:val="24"/>
        </w:rPr>
        <w:t>re</w:t>
      </w:r>
      <w:r>
        <w:rPr>
          <w:spacing w:val="-2"/>
          <w:sz w:val="24"/>
          <w:szCs w:val="24"/>
        </w:rPr>
        <w:t>m</w:t>
      </w:r>
      <w:r>
        <w:rPr>
          <w:spacing w:val="-3"/>
          <w:sz w:val="24"/>
          <w:szCs w:val="24"/>
        </w:rPr>
        <w:t>e</w:t>
      </w:r>
      <w:r>
        <w:rPr>
          <w:spacing w:val="-5"/>
          <w:sz w:val="24"/>
          <w:szCs w:val="24"/>
        </w:rPr>
        <w:t>n</w:t>
      </w:r>
      <w:r>
        <w:rPr>
          <w:sz w:val="24"/>
          <w:szCs w:val="24"/>
        </w:rPr>
        <w:t>t</w:t>
      </w:r>
      <w:r>
        <w:rPr>
          <w:spacing w:val="4"/>
          <w:sz w:val="24"/>
          <w:szCs w:val="24"/>
        </w:rPr>
        <w:t xml:space="preserve"> </w:t>
      </w:r>
      <w:r>
        <w:rPr>
          <w:spacing w:val="-3"/>
          <w:sz w:val="24"/>
          <w:szCs w:val="24"/>
        </w:rPr>
        <w:t>Ga</w:t>
      </w:r>
      <w:r>
        <w:rPr>
          <w:spacing w:val="-4"/>
          <w:sz w:val="24"/>
          <w:szCs w:val="24"/>
        </w:rPr>
        <w:t>t</w:t>
      </w:r>
      <w:r>
        <w:rPr>
          <w:spacing w:val="-2"/>
          <w:sz w:val="24"/>
          <w:szCs w:val="24"/>
        </w:rPr>
        <w:t>h</w:t>
      </w:r>
      <w:r>
        <w:rPr>
          <w:spacing w:val="-3"/>
          <w:sz w:val="24"/>
          <w:szCs w:val="24"/>
        </w:rPr>
        <w:t>er</w:t>
      </w:r>
      <w:r>
        <w:rPr>
          <w:spacing w:val="-2"/>
          <w:sz w:val="24"/>
          <w:szCs w:val="24"/>
        </w:rPr>
        <w:t>in</w:t>
      </w:r>
      <w:r>
        <w:rPr>
          <w:sz w:val="24"/>
          <w:szCs w:val="24"/>
        </w:rPr>
        <w:t>g</w:t>
      </w:r>
      <w:r>
        <w:rPr>
          <w:spacing w:val="1"/>
          <w:sz w:val="24"/>
          <w:szCs w:val="24"/>
        </w:rPr>
        <w:t xml:space="preserve"> </w:t>
      </w:r>
      <w:r>
        <w:rPr>
          <w:spacing w:val="-3"/>
          <w:sz w:val="24"/>
          <w:szCs w:val="24"/>
        </w:rPr>
        <w:t>a</w:t>
      </w:r>
      <w:r>
        <w:rPr>
          <w:sz w:val="24"/>
          <w:szCs w:val="24"/>
        </w:rPr>
        <w:t>nd</w:t>
      </w:r>
      <w:r>
        <w:rPr>
          <w:spacing w:val="4"/>
          <w:sz w:val="24"/>
          <w:szCs w:val="24"/>
        </w:rPr>
        <w:t xml:space="preserve"> </w:t>
      </w:r>
      <w:r>
        <w:rPr>
          <w:spacing w:val="-3"/>
          <w:sz w:val="24"/>
          <w:szCs w:val="24"/>
        </w:rPr>
        <w:t>A</w:t>
      </w:r>
      <w:r>
        <w:rPr>
          <w:spacing w:val="-2"/>
          <w:sz w:val="24"/>
          <w:szCs w:val="24"/>
        </w:rPr>
        <w:t>n</w:t>
      </w:r>
      <w:r>
        <w:rPr>
          <w:spacing w:val="-3"/>
          <w:sz w:val="24"/>
          <w:szCs w:val="24"/>
        </w:rPr>
        <w:t>a</w:t>
      </w:r>
      <w:r>
        <w:rPr>
          <w:spacing w:val="-2"/>
          <w:sz w:val="24"/>
          <w:szCs w:val="24"/>
        </w:rPr>
        <w:t>l</w:t>
      </w:r>
      <w:r>
        <w:rPr>
          <w:spacing w:val="-10"/>
          <w:sz w:val="24"/>
          <w:szCs w:val="24"/>
        </w:rPr>
        <w:t>y</w:t>
      </w:r>
      <w:r>
        <w:rPr>
          <w:spacing w:val="-1"/>
          <w:sz w:val="24"/>
          <w:szCs w:val="24"/>
        </w:rPr>
        <w:t>z</w:t>
      </w:r>
      <w:r>
        <w:rPr>
          <w:spacing w:val="-2"/>
          <w:sz w:val="24"/>
          <w:szCs w:val="24"/>
        </w:rPr>
        <w:t>in</w:t>
      </w:r>
      <w:r>
        <w:rPr>
          <w:sz w:val="24"/>
          <w:szCs w:val="24"/>
        </w:rPr>
        <w:t>g</w:t>
      </w:r>
      <w:r>
        <w:rPr>
          <w:spacing w:val="1"/>
          <w:sz w:val="24"/>
          <w:szCs w:val="24"/>
        </w:rPr>
        <w:t xml:space="preserve"> </w:t>
      </w:r>
      <w:r>
        <w:rPr>
          <w:spacing w:val="-2"/>
          <w:sz w:val="24"/>
          <w:szCs w:val="24"/>
        </w:rPr>
        <w:t>C</w:t>
      </w:r>
      <w:r>
        <w:rPr>
          <w:spacing w:val="-5"/>
          <w:sz w:val="24"/>
          <w:szCs w:val="24"/>
        </w:rPr>
        <w:t>o</w:t>
      </w:r>
      <w:r>
        <w:rPr>
          <w:spacing w:val="-2"/>
          <w:sz w:val="24"/>
          <w:szCs w:val="24"/>
        </w:rPr>
        <w:t>mpl</w:t>
      </w:r>
      <w:r>
        <w:rPr>
          <w:spacing w:val="-3"/>
          <w:sz w:val="24"/>
          <w:szCs w:val="24"/>
        </w:rPr>
        <w:t>e</w:t>
      </w:r>
      <w:r>
        <w:rPr>
          <w:spacing w:val="-2"/>
          <w:sz w:val="24"/>
          <w:szCs w:val="24"/>
        </w:rPr>
        <w:t>t</w:t>
      </w:r>
      <w:r>
        <w:rPr>
          <w:spacing w:val="-3"/>
          <w:sz w:val="24"/>
          <w:szCs w:val="24"/>
        </w:rPr>
        <w:t>e</w:t>
      </w:r>
      <w:r>
        <w:rPr>
          <w:sz w:val="24"/>
          <w:szCs w:val="24"/>
        </w:rPr>
        <w:t xml:space="preserve">” </w:t>
      </w:r>
      <w:r>
        <w:rPr>
          <w:spacing w:val="-2"/>
          <w:sz w:val="24"/>
          <w:szCs w:val="24"/>
        </w:rPr>
        <w:t>du</w:t>
      </w:r>
      <w:r>
        <w:rPr>
          <w:spacing w:val="-3"/>
          <w:sz w:val="24"/>
          <w:szCs w:val="24"/>
        </w:rPr>
        <w:t>ra</w:t>
      </w:r>
      <w:r>
        <w:rPr>
          <w:spacing w:val="-4"/>
          <w:sz w:val="24"/>
          <w:szCs w:val="24"/>
        </w:rPr>
        <w:t>t</w:t>
      </w:r>
      <w:r>
        <w:rPr>
          <w:spacing w:val="-2"/>
          <w:sz w:val="24"/>
          <w:szCs w:val="24"/>
        </w:rPr>
        <w:t>io</w:t>
      </w:r>
      <w:r>
        <w:rPr>
          <w:sz w:val="24"/>
          <w:szCs w:val="24"/>
        </w:rPr>
        <w:t>n</w:t>
      </w:r>
      <w:r>
        <w:rPr>
          <w:spacing w:val="1"/>
          <w:sz w:val="24"/>
          <w:szCs w:val="24"/>
        </w:rPr>
        <w:t xml:space="preserve"> </w:t>
      </w:r>
      <w:r>
        <w:rPr>
          <w:spacing w:val="-2"/>
          <w:sz w:val="24"/>
          <w:szCs w:val="24"/>
        </w:rPr>
        <w:t>o</w:t>
      </w:r>
      <w:r>
        <w:rPr>
          <w:sz w:val="24"/>
          <w:szCs w:val="24"/>
        </w:rPr>
        <w:t>f</w:t>
      </w:r>
      <w:r>
        <w:rPr>
          <w:spacing w:val="3"/>
          <w:sz w:val="24"/>
          <w:szCs w:val="24"/>
        </w:rPr>
        <w:t xml:space="preserve"> </w:t>
      </w:r>
      <w:r>
        <w:rPr>
          <w:spacing w:val="-5"/>
          <w:sz w:val="24"/>
          <w:szCs w:val="24"/>
        </w:rPr>
        <w:t>4</w:t>
      </w:r>
      <w:r>
        <w:rPr>
          <w:sz w:val="24"/>
          <w:szCs w:val="24"/>
        </w:rPr>
        <w:t xml:space="preserve">0 </w:t>
      </w:r>
      <w:r>
        <w:rPr>
          <w:spacing w:val="-2"/>
          <w:sz w:val="24"/>
          <w:szCs w:val="24"/>
        </w:rPr>
        <w:t>d</w:t>
      </w:r>
      <w:r>
        <w:rPr>
          <w:spacing w:val="-1"/>
          <w:sz w:val="24"/>
          <w:szCs w:val="24"/>
        </w:rPr>
        <w:t>a</w:t>
      </w:r>
      <w:r>
        <w:rPr>
          <w:spacing w:val="-10"/>
          <w:sz w:val="24"/>
          <w:szCs w:val="24"/>
        </w:rPr>
        <w:t>y</w:t>
      </w:r>
      <w:r>
        <w:rPr>
          <w:sz w:val="24"/>
          <w:szCs w:val="24"/>
        </w:rPr>
        <w:t>s</w:t>
      </w:r>
      <w:r>
        <w:rPr>
          <w:spacing w:val="3"/>
          <w:sz w:val="24"/>
          <w:szCs w:val="24"/>
        </w:rPr>
        <w:t xml:space="preserve"> </w:t>
      </w:r>
      <w:r>
        <w:rPr>
          <w:spacing w:val="-2"/>
          <w:sz w:val="24"/>
          <w:szCs w:val="24"/>
        </w:rPr>
        <w:t>h</w:t>
      </w:r>
      <w:r>
        <w:rPr>
          <w:spacing w:val="-3"/>
          <w:sz w:val="24"/>
          <w:szCs w:val="24"/>
        </w:rPr>
        <w:t>a</w:t>
      </w:r>
      <w:r>
        <w:rPr>
          <w:sz w:val="24"/>
          <w:szCs w:val="24"/>
        </w:rPr>
        <w:t>s</w:t>
      </w:r>
      <w:r>
        <w:rPr>
          <w:spacing w:val="3"/>
          <w:sz w:val="24"/>
          <w:szCs w:val="24"/>
        </w:rPr>
        <w:t xml:space="preserve"> </w:t>
      </w:r>
      <w:r>
        <w:rPr>
          <w:spacing w:val="-2"/>
          <w:sz w:val="24"/>
          <w:szCs w:val="24"/>
        </w:rPr>
        <w:t>p</w:t>
      </w:r>
      <w:r>
        <w:rPr>
          <w:spacing w:val="-3"/>
          <w:sz w:val="24"/>
          <w:szCs w:val="24"/>
        </w:rPr>
        <w:t>a</w:t>
      </w:r>
      <w:r>
        <w:rPr>
          <w:spacing w:val="-2"/>
          <w:sz w:val="24"/>
          <w:szCs w:val="24"/>
        </w:rPr>
        <w:t>ss</w:t>
      </w:r>
      <w:r>
        <w:rPr>
          <w:spacing w:val="-3"/>
          <w:sz w:val="24"/>
          <w:szCs w:val="24"/>
        </w:rPr>
        <w:t>e</w:t>
      </w:r>
      <w:r>
        <w:rPr>
          <w:sz w:val="24"/>
          <w:szCs w:val="24"/>
        </w:rPr>
        <w:t>d</w:t>
      </w:r>
      <w:r>
        <w:rPr>
          <w:spacing w:val="3"/>
          <w:sz w:val="24"/>
          <w:szCs w:val="24"/>
        </w:rPr>
        <w:t xml:space="preserve"> </w:t>
      </w:r>
      <w:r>
        <w:rPr>
          <w:spacing w:val="-3"/>
          <w:sz w:val="24"/>
          <w:szCs w:val="24"/>
        </w:rPr>
        <w:t>fr</w:t>
      </w:r>
      <w:r>
        <w:rPr>
          <w:spacing w:val="-5"/>
          <w:sz w:val="24"/>
          <w:szCs w:val="24"/>
        </w:rPr>
        <w:t>o</w:t>
      </w:r>
      <w:r>
        <w:rPr>
          <w:sz w:val="24"/>
          <w:szCs w:val="24"/>
        </w:rPr>
        <w:t>m</w:t>
      </w:r>
      <w:r>
        <w:rPr>
          <w:spacing w:val="4"/>
          <w:sz w:val="24"/>
          <w:szCs w:val="24"/>
        </w:rPr>
        <w:t xml:space="preserve"> </w:t>
      </w:r>
      <w:r>
        <w:rPr>
          <w:spacing w:val="-5"/>
          <w:sz w:val="24"/>
          <w:szCs w:val="24"/>
        </w:rPr>
        <w:t>9</w:t>
      </w:r>
      <w:r>
        <w:rPr>
          <w:sz w:val="24"/>
          <w:szCs w:val="24"/>
        </w:rPr>
        <w:t>0</w:t>
      </w:r>
      <w:r>
        <w:rPr>
          <w:spacing w:val="1"/>
          <w:sz w:val="24"/>
          <w:szCs w:val="24"/>
        </w:rPr>
        <w:t xml:space="preserve"> </w:t>
      </w:r>
      <w:r>
        <w:rPr>
          <w:spacing w:val="-2"/>
          <w:sz w:val="24"/>
          <w:szCs w:val="24"/>
        </w:rPr>
        <w:t>d</w:t>
      </w:r>
      <w:r>
        <w:rPr>
          <w:spacing w:val="-1"/>
          <w:sz w:val="24"/>
          <w:szCs w:val="24"/>
        </w:rPr>
        <w:t>a</w:t>
      </w:r>
      <w:r>
        <w:rPr>
          <w:spacing w:val="-10"/>
          <w:sz w:val="24"/>
          <w:szCs w:val="24"/>
        </w:rPr>
        <w:t>y</w:t>
      </w:r>
      <w:r>
        <w:rPr>
          <w:spacing w:val="-2"/>
          <w:sz w:val="24"/>
          <w:szCs w:val="24"/>
        </w:rPr>
        <w:t>s</w:t>
      </w:r>
      <w:r>
        <w:rPr>
          <w:sz w:val="24"/>
          <w:szCs w:val="24"/>
        </w:rPr>
        <w:t>.</w:t>
      </w:r>
      <w:r>
        <w:rPr>
          <w:spacing w:val="6"/>
          <w:sz w:val="24"/>
          <w:szCs w:val="24"/>
        </w:rPr>
        <w:t xml:space="preserve"> </w:t>
      </w:r>
      <w:r>
        <w:rPr>
          <w:spacing w:val="-8"/>
          <w:sz w:val="24"/>
          <w:szCs w:val="24"/>
        </w:rPr>
        <w:t>I</w:t>
      </w:r>
      <w:r>
        <w:rPr>
          <w:sz w:val="24"/>
          <w:szCs w:val="24"/>
        </w:rPr>
        <w:t>t</w:t>
      </w:r>
      <w:r>
        <w:rPr>
          <w:spacing w:val="4"/>
          <w:sz w:val="24"/>
          <w:szCs w:val="24"/>
        </w:rPr>
        <w:t xml:space="preserve"> </w:t>
      </w:r>
      <w:r>
        <w:rPr>
          <w:spacing w:val="-2"/>
          <w:sz w:val="24"/>
          <w:szCs w:val="24"/>
        </w:rPr>
        <w:t>i</w:t>
      </w:r>
      <w:r>
        <w:rPr>
          <w:sz w:val="24"/>
          <w:szCs w:val="24"/>
        </w:rPr>
        <w:t>s</w:t>
      </w:r>
      <w:r>
        <w:rPr>
          <w:spacing w:val="3"/>
          <w:sz w:val="24"/>
          <w:szCs w:val="24"/>
        </w:rPr>
        <w:t xml:space="preserve"> </w:t>
      </w:r>
      <w:r>
        <w:rPr>
          <w:spacing w:val="-2"/>
          <w:sz w:val="24"/>
          <w:szCs w:val="24"/>
        </w:rPr>
        <w:t>27</w:t>
      </w:r>
      <w:r>
        <w:rPr>
          <w:spacing w:val="-5"/>
          <w:sz w:val="24"/>
          <w:szCs w:val="24"/>
        </w:rPr>
        <w:t>.</w:t>
      </w:r>
      <w:r>
        <w:rPr>
          <w:spacing w:val="-2"/>
          <w:sz w:val="24"/>
          <w:szCs w:val="24"/>
        </w:rPr>
        <w:t>77</w:t>
      </w:r>
      <w:r>
        <w:rPr>
          <w:sz w:val="24"/>
          <w:szCs w:val="24"/>
        </w:rPr>
        <w:t>%</w:t>
      </w:r>
      <w:r>
        <w:rPr>
          <w:spacing w:val="2"/>
          <w:sz w:val="24"/>
          <w:szCs w:val="24"/>
        </w:rPr>
        <w:t xml:space="preserve"> </w:t>
      </w:r>
      <w:r>
        <w:rPr>
          <w:spacing w:val="-3"/>
          <w:sz w:val="24"/>
          <w:szCs w:val="24"/>
        </w:rPr>
        <w:t>fr</w:t>
      </w:r>
      <w:r>
        <w:rPr>
          <w:spacing w:val="-5"/>
          <w:sz w:val="24"/>
          <w:szCs w:val="24"/>
        </w:rPr>
        <w:t>o</w:t>
      </w:r>
      <w:r>
        <w:rPr>
          <w:sz w:val="24"/>
          <w:szCs w:val="24"/>
        </w:rPr>
        <w:t>m</w:t>
      </w:r>
      <w:r>
        <w:rPr>
          <w:spacing w:val="1"/>
          <w:sz w:val="24"/>
          <w:szCs w:val="24"/>
        </w:rPr>
        <w:t xml:space="preserve"> </w:t>
      </w:r>
      <w:r>
        <w:rPr>
          <w:spacing w:val="-3"/>
          <w:sz w:val="24"/>
          <w:szCs w:val="24"/>
        </w:rPr>
        <w:t>w</w:t>
      </w:r>
      <w:r>
        <w:rPr>
          <w:spacing w:val="-2"/>
          <w:sz w:val="24"/>
          <w:szCs w:val="24"/>
        </w:rPr>
        <w:t>hol</w:t>
      </w:r>
      <w:r>
        <w:rPr>
          <w:sz w:val="24"/>
          <w:szCs w:val="24"/>
        </w:rPr>
        <w:t xml:space="preserve">e </w:t>
      </w:r>
      <w:r>
        <w:rPr>
          <w:spacing w:val="-2"/>
          <w:sz w:val="24"/>
          <w:szCs w:val="24"/>
        </w:rPr>
        <w:t>p</w:t>
      </w:r>
      <w:r>
        <w:rPr>
          <w:spacing w:val="-3"/>
          <w:sz w:val="24"/>
          <w:szCs w:val="24"/>
        </w:rPr>
        <w:t>r</w:t>
      </w:r>
      <w:r>
        <w:rPr>
          <w:spacing w:val="-5"/>
          <w:sz w:val="24"/>
          <w:szCs w:val="24"/>
        </w:rPr>
        <w:t>o</w:t>
      </w:r>
      <w:r>
        <w:rPr>
          <w:spacing w:val="-2"/>
          <w:sz w:val="24"/>
          <w:szCs w:val="24"/>
        </w:rPr>
        <w:t>j</w:t>
      </w:r>
      <w:r>
        <w:rPr>
          <w:spacing w:val="-3"/>
          <w:sz w:val="24"/>
          <w:szCs w:val="24"/>
        </w:rPr>
        <w:t>ec</w:t>
      </w:r>
      <w:r>
        <w:rPr>
          <w:spacing w:val="-2"/>
          <w:sz w:val="24"/>
          <w:szCs w:val="24"/>
        </w:rPr>
        <w:t>t</w:t>
      </w:r>
      <w:r>
        <w:rPr>
          <w:sz w:val="24"/>
          <w:szCs w:val="24"/>
        </w:rPr>
        <w:t>.</w:t>
      </w:r>
      <w:r>
        <w:rPr>
          <w:spacing w:val="3"/>
          <w:sz w:val="24"/>
          <w:szCs w:val="24"/>
        </w:rPr>
        <w:t xml:space="preserve"> </w:t>
      </w:r>
      <w:r>
        <w:rPr>
          <w:spacing w:val="-3"/>
          <w:sz w:val="24"/>
          <w:szCs w:val="24"/>
        </w:rPr>
        <w:t>D</w:t>
      </w:r>
      <w:r>
        <w:rPr>
          <w:spacing w:val="-6"/>
          <w:sz w:val="24"/>
          <w:szCs w:val="24"/>
        </w:rPr>
        <w:t>e</w:t>
      </w:r>
      <w:r>
        <w:rPr>
          <w:spacing w:val="-2"/>
          <w:sz w:val="24"/>
          <w:szCs w:val="24"/>
        </w:rPr>
        <w:t>liv</w:t>
      </w:r>
      <w:r>
        <w:rPr>
          <w:spacing w:val="-3"/>
          <w:sz w:val="24"/>
          <w:szCs w:val="24"/>
        </w:rPr>
        <w:t>er</w:t>
      </w:r>
      <w:r>
        <w:rPr>
          <w:spacing w:val="-6"/>
          <w:sz w:val="24"/>
          <w:szCs w:val="24"/>
        </w:rPr>
        <w:t>a</w:t>
      </w:r>
      <w:r>
        <w:rPr>
          <w:spacing w:val="-2"/>
          <w:sz w:val="24"/>
          <w:szCs w:val="24"/>
        </w:rPr>
        <w:t>bl</w:t>
      </w:r>
      <w:r>
        <w:rPr>
          <w:sz w:val="24"/>
          <w:szCs w:val="24"/>
        </w:rPr>
        <w:t>e</w:t>
      </w:r>
      <w:r>
        <w:rPr>
          <w:spacing w:val="2"/>
          <w:sz w:val="24"/>
          <w:szCs w:val="24"/>
        </w:rPr>
        <w:t xml:space="preserve"> </w:t>
      </w:r>
      <w:r>
        <w:rPr>
          <w:spacing w:val="-2"/>
          <w:sz w:val="24"/>
          <w:szCs w:val="24"/>
        </w:rPr>
        <w:t>o</w:t>
      </w:r>
      <w:r>
        <w:rPr>
          <w:sz w:val="24"/>
          <w:szCs w:val="24"/>
        </w:rPr>
        <w:t xml:space="preserve">f </w:t>
      </w:r>
      <w:r>
        <w:rPr>
          <w:spacing w:val="-2"/>
          <w:sz w:val="24"/>
          <w:szCs w:val="24"/>
        </w:rPr>
        <w:t>t</w:t>
      </w:r>
      <w:r>
        <w:rPr>
          <w:spacing w:val="-5"/>
          <w:sz w:val="24"/>
          <w:szCs w:val="24"/>
        </w:rPr>
        <w:t>h</w:t>
      </w:r>
      <w:r>
        <w:rPr>
          <w:spacing w:val="-2"/>
          <w:sz w:val="24"/>
          <w:szCs w:val="24"/>
        </w:rPr>
        <w:t>i</w:t>
      </w:r>
      <w:r>
        <w:rPr>
          <w:sz w:val="24"/>
          <w:szCs w:val="24"/>
        </w:rPr>
        <w:t>s</w:t>
      </w:r>
      <w:r>
        <w:rPr>
          <w:spacing w:val="1"/>
          <w:sz w:val="24"/>
          <w:szCs w:val="24"/>
        </w:rPr>
        <w:t xml:space="preserve"> </w:t>
      </w:r>
      <w:r>
        <w:rPr>
          <w:spacing w:val="-2"/>
          <w:sz w:val="24"/>
          <w:szCs w:val="24"/>
        </w:rPr>
        <w:t>m</w:t>
      </w:r>
      <w:r>
        <w:rPr>
          <w:spacing w:val="-4"/>
          <w:sz w:val="24"/>
          <w:szCs w:val="24"/>
        </w:rPr>
        <w:t>i</w:t>
      </w:r>
      <w:r>
        <w:rPr>
          <w:spacing w:val="-2"/>
          <w:sz w:val="24"/>
          <w:szCs w:val="24"/>
        </w:rPr>
        <w:t>l</w:t>
      </w:r>
      <w:r>
        <w:rPr>
          <w:spacing w:val="-3"/>
          <w:sz w:val="24"/>
          <w:szCs w:val="24"/>
        </w:rPr>
        <w:t>e</w:t>
      </w:r>
      <w:r>
        <w:rPr>
          <w:spacing w:val="-2"/>
          <w:sz w:val="24"/>
          <w:szCs w:val="24"/>
        </w:rPr>
        <w:t>s</w:t>
      </w:r>
      <w:r>
        <w:rPr>
          <w:spacing w:val="-4"/>
          <w:sz w:val="24"/>
          <w:szCs w:val="24"/>
        </w:rPr>
        <w:t>t</w:t>
      </w:r>
      <w:r>
        <w:rPr>
          <w:spacing w:val="-2"/>
          <w:sz w:val="24"/>
          <w:szCs w:val="24"/>
        </w:rPr>
        <w:t>on</w:t>
      </w:r>
      <w:r>
        <w:rPr>
          <w:sz w:val="24"/>
          <w:szCs w:val="24"/>
        </w:rPr>
        <w:t xml:space="preserve">e </w:t>
      </w:r>
      <w:r>
        <w:rPr>
          <w:spacing w:val="-2"/>
          <w:sz w:val="24"/>
          <w:szCs w:val="24"/>
        </w:rPr>
        <w:t>i</w:t>
      </w:r>
      <w:r>
        <w:rPr>
          <w:sz w:val="24"/>
          <w:szCs w:val="24"/>
        </w:rPr>
        <w:t xml:space="preserve">s </w:t>
      </w:r>
      <w:r>
        <w:rPr>
          <w:spacing w:val="-2"/>
          <w:sz w:val="24"/>
          <w:szCs w:val="24"/>
        </w:rPr>
        <w:t>so</w:t>
      </w:r>
      <w:r>
        <w:rPr>
          <w:spacing w:val="-3"/>
          <w:sz w:val="24"/>
          <w:szCs w:val="24"/>
        </w:rPr>
        <w:t>f</w:t>
      </w:r>
      <w:r>
        <w:rPr>
          <w:spacing w:val="-2"/>
          <w:sz w:val="24"/>
          <w:szCs w:val="24"/>
        </w:rPr>
        <w:t>t</w:t>
      </w:r>
      <w:r>
        <w:rPr>
          <w:spacing w:val="-3"/>
          <w:sz w:val="24"/>
          <w:szCs w:val="24"/>
        </w:rPr>
        <w:t>war</w:t>
      </w:r>
      <w:r>
        <w:rPr>
          <w:sz w:val="24"/>
          <w:szCs w:val="24"/>
        </w:rPr>
        <w:t>e</w:t>
      </w:r>
      <w:r>
        <w:rPr>
          <w:spacing w:val="2"/>
          <w:sz w:val="24"/>
          <w:szCs w:val="24"/>
        </w:rPr>
        <w:t xml:space="preserve"> </w:t>
      </w:r>
      <w:r>
        <w:rPr>
          <w:spacing w:val="-3"/>
          <w:sz w:val="24"/>
          <w:szCs w:val="24"/>
        </w:rPr>
        <w:t>re</w:t>
      </w:r>
      <w:r>
        <w:rPr>
          <w:spacing w:val="-5"/>
          <w:sz w:val="24"/>
          <w:szCs w:val="24"/>
        </w:rPr>
        <w:t>q</w:t>
      </w:r>
      <w:r>
        <w:rPr>
          <w:spacing w:val="-2"/>
          <w:sz w:val="24"/>
          <w:szCs w:val="24"/>
        </w:rPr>
        <w:t>ui</w:t>
      </w:r>
      <w:r>
        <w:rPr>
          <w:spacing w:val="-3"/>
          <w:sz w:val="24"/>
          <w:szCs w:val="24"/>
        </w:rPr>
        <w:t>re</w:t>
      </w:r>
      <w:r>
        <w:rPr>
          <w:spacing w:val="-2"/>
          <w:sz w:val="24"/>
          <w:szCs w:val="24"/>
        </w:rPr>
        <w:t>m</w:t>
      </w:r>
      <w:r>
        <w:rPr>
          <w:spacing w:val="-6"/>
          <w:sz w:val="24"/>
          <w:szCs w:val="24"/>
        </w:rPr>
        <w:t>e</w:t>
      </w:r>
      <w:r>
        <w:rPr>
          <w:spacing w:val="-2"/>
          <w:sz w:val="24"/>
          <w:szCs w:val="24"/>
        </w:rPr>
        <w:t>n</w:t>
      </w:r>
      <w:r>
        <w:rPr>
          <w:sz w:val="24"/>
          <w:szCs w:val="24"/>
        </w:rPr>
        <w:t>t</w:t>
      </w:r>
      <w:r>
        <w:rPr>
          <w:spacing w:val="1"/>
          <w:sz w:val="24"/>
          <w:szCs w:val="24"/>
        </w:rPr>
        <w:t xml:space="preserve"> </w:t>
      </w:r>
      <w:r>
        <w:rPr>
          <w:spacing w:val="-2"/>
          <w:sz w:val="24"/>
          <w:szCs w:val="24"/>
        </w:rPr>
        <w:t>sp</w:t>
      </w:r>
      <w:r>
        <w:rPr>
          <w:spacing w:val="-6"/>
          <w:sz w:val="24"/>
          <w:szCs w:val="24"/>
        </w:rPr>
        <w:t>e</w:t>
      </w:r>
      <w:r>
        <w:rPr>
          <w:spacing w:val="-3"/>
          <w:sz w:val="24"/>
          <w:szCs w:val="24"/>
        </w:rPr>
        <w:t>c</w:t>
      </w:r>
      <w:r>
        <w:rPr>
          <w:spacing w:val="-2"/>
          <w:sz w:val="24"/>
          <w:szCs w:val="24"/>
        </w:rPr>
        <w:t>i</w:t>
      </w:r>
      <w:r>
        <w:rPr>
          <w:spacing w:val="-3"/>
          <w:sz w:val="24"/>
          <w:szCs w:val="24"/>
        </w:rPr>
        <w:t>f</w:t>
      </w:r>
      <w:r>
        <w:rPr>
          <w:spacing w:val="-2"/>
          <w:sz w:val="24"/>
          <w:szCs w:val="24"/>
        </w:rPr>
        <w:t>i</w:t>
      </w:r>
      <w:r>
        <w:rPr>
          <w:spacing w:val="-3"/>
          <w:sz w:val="24"/>
          <w:szCs w:val="24"/>
        </w:rPr>
        <w:t>ca</w:t>
      </w:r>
      <w:r>
        <w:rPr>
          <w:spacing w:val="-2"/>
          <w:sz w:val="24"/>
          <w:szCs w:val="24"/>
        </w:rPr>
        <w:t>t</w:t>
      </w:r>
      <w:r>
        <w:rPr>
          <w:spacing w:val="-4"/>
          <w:sz w:val="24"/>
          <w:szCs w:val="24"/>
        </w:rPr>
        <w:t>i</w:t>
      </w:r>
      <w:r>
        <w:rPr>
          <w:spacing w:val="-2"/>
          <w:sz w:val="24"/>
          <w:szCs w:val="24"/>
        </w:rPr>
        <w:t>on</w:t>
      </w:r>
      <w:r>
        <w:rPr>
          <w:sz w:val="24"/>
          <w:szCs w:val="24"/>
        </w:rPr>
        <w:t xml:space="preserve">. </w:t>
      </w:r>
      <w:r>
        <w:rPr>
          <w:spacing w:val="-1"/>
          <w:sz w:val="24"/>
          <w:szCs w:val="24"/>
        </w:rPr>
        <w:t>W</w:t>
      </w:r>
      <w:r>
        <w:rPr>
          <w:spacing w:val="-2"/>
          <w:sz w:val="24"/>
          <w:szCs w:val="24"/>
        </w:rPr>
        <w:t>h</w:t>
      </w:r>
      <w:r>
        <w:rPr>
          <w:spacing w:val="-3"/>
          <w:sz w:val="24"/>
          <w:szCs w:val="24"/>
        </w:rPr>
        <w:t>e</w:t>
      </w:r>
      <w:r>
        <w:rPr>
          <w:sz w:val="24"/>
          <w:szCs w:val="24"/>
        </w:rPr>
        <w:t>n</w:t>
      </w:r>
      <w:r>
        <w:rPr>
          <w:spacing w:val="1"/>
          <w:sz w:val="24"/>
          <w:szCs w:val="24"/>
        </w:rPr>
        <w:t xml:space="preserve"> </w:t>
      </w:r>
      <w:r>
        <w:rPr>
          <w:spacing w:val="-3"/>
          <w:sz w:val="24"/>
          <w:szCs w:val="24"/>
        </w:rPr>
        <w:t>reac</w:t>
      </w:r>
      <w:r>
        <w:rPr>
          <w:sz w:val="24"/>
          <w:szCs w:val="24"/>
        </w:rPr>
        <w:t>h</w:t>
      </w:r>
      <w:r>
        <w:rPr>
          <w:spacing w:val="1"/>
          <w:sz w:val="24"/>
          <w:szCs w:val="24"/>
        </w:rPr>
        <w:t xml:space="preserve"> </w:t>
      </w:r>
      <w:r>
        <w:rPr>
          <w:spacing w:val="-4"/>
          <w:sz w:val="24"/>
          <w:szCs w:val="24"/>
        </w:rPr>
        <w:t>t</w:t>
      </w:r>
      <w:r>
        <w:rPr>
          <w:sz w:val="24"/>
          <w:szCs w:val="24"/>
        </w:rPr>
        <w:t>o</w:t>
      </w:r>
      <w:r>
        <w:rPr>
          <w:spacing w:val="3"/>
          <w:sz w:val="24"/>
          <w:szCs w:val="24"/>
        </w:rPr>
        <w:t xml:space="preserve"> </w:t>
      </w:r>
      <w:r>
        <w:rPr>
          <w:spacing w:val="-3"/>
          <w:sz w:val="24"/>
          <w:szCs w:val="24"/>
        </w:rPr>
        <w:t>f</w:t>
      </w:r>
      <w:r>
        <w:rPr>
          <w:spacing w:val="-2"/>
          <w:sz w:val="24"/>
          <w:szCs w:val="24"/>
        </w:rPr>
        <w:t>ou</w:t>
      </w:r>
      <w:r>
        <w:rPr>
          <w:spacing w:val="-6"/>
          <w:sz w:val="24"/>
          <w:szCs w:val="24"/>
        </w:rPr>
        <w:t>r</w:t>
      </w:r>
      <w:r>
        <w:rPr>
          <w:spacing w:val="-2"/>
          <w:sz w:val="24"/>
          <w:szCs w:val="24"/>
        </w:rPr>
        <w:t>t</w:t>
      </w:r>
      <w:r>
        <w:rPr>
          <w:sz w:val="24"/>
          <w:szCs w:val="24"/>
        </w:rPr>
        <w:t>h</w:t>
      </w:r>
      <w:r>
        <w:rPr>
          <w:spacing w:val="1"/>
          <w:sz w:val="24"/>
          <w:szCs w:val="24"/>
        </w:rPr>
        <w:t xml:space="preserve"> </w:t>
      </w:r>
      <w:r>
        <w:rPr>
          <w:spacing w:val="-4"/>
          <w:sz w:val="24"/>
          <w:szCs w:val="24"/>
        </w:rPr>
        <w:t>m</w:t>
      </w:r>
      <w:r>
        <w:rPr>
          <w:spacing w:val="-2"/>
          <w:sz w:val="24"/>
          <w:szCs w:val="24"/>
        </w:rPr>
        <w:t>il</w:t>
      </w:r>
      <w:r>
        <w:rPr>
          <w:spacing w:val="-3"/>
          <w:sz w:val="24"/>
          <w:szCs w:val="24"/>
        </w:rPr>
        <w:t>e</w:t>
      </w:r>
      <w:r>
        <w:rPr>
          <w:spacing w:val="-5"/>
          <w:sz w:val="24"/>
          <w:szCs w:val="24"/>
        </w:rPr>
        <w:t>s</w:t>
      </w:r>
      <w:r>
        <w:rPr>
          <w:spacing w:val="-2"/>
          <w:sz w:val="24"/>
          <w:szCs w:val="24"/>
        </w:rPr>
        <w:t>ton</w:t>
      </w:r>
      <w:r>
        <w:rPr>
          <w:spacing w:val="-3"/>
          <w:sz w:val="24"/>
          <w:szCs w:val="24"/>
        </w:rPr>
        <w:t>e</w:t>
      </w:r>
      <w:r>
        <w:rPr>
          <w:sz w:val="24"/>
          <w:szCs w:val="24"/>
        </w:rPr>
        <w:t>,</w:t>
      </w:r>
      <w:r>
        <w:rPr>
          <w:spacing w:val="1"/>
          <w:sz w:val="24"/>
          <w:szCs w:val="24"/>
        </w:rPr>
        <w:t xml:space="preserve"> </w:t>
      </w:r>
      <w:r>
        <w:rPr>
          <w:spacing w:val="-6"/>
          <w:sz w:val="24"/>
          <w:szCs w:val="24"/>
        </w:rPr>
        <w:t>“</w:t>
      </w:r>
      <w:r>
        <w:rPr>
          <w:spacing w:val="1"/>
          <w:sz w:val="24"/>
          <w:szCs w:val="24"/>
        </w:rPr>
        <w:t>S</w:t>
      </w:r>
      <w:r>
        <w:rPr>
          <w:spacing w:val="-10"/>
          <w:sz w:val="24"/>
          <w:szCs w:val="24"/>
        </w:rPr>
        <w:t>y</w:t>
      </w:r>
      <w:r>
        <w:rPr>
          <w:spacing w:val="-2"/>
          <w:sz w:val="24"/>
          <w:szCs w:val="24"/>
        </w:rPr>
        <w:t>st</w:t>
      </w:r>
      <w:r>
        <w:rPr>
          <w:spacing w:val="-3"/>
          <w:sz w:val="24"/>
          <w:szCs w:val="24"/>
        </w:rPr>
        <w:t>e</w:t>
      </w:r>
      <w:r>
        <w:rPr>
          <w:sz w:val="24"/>
          <w:szCs w:val="24"/>
        </w:rPr>
        <w:t>m</w:t>
      </w:r>
      <w:r>
        <w:rPr>
          <w:spacing w:val="4"/>
          <w:sz w:val="24"/>
          <w:szCs w:val="24"/>
        </w:rPr>
        <w:t xml:space="preserve"> </w:t>
      </w:r>
      <w:r>
        <w:rPr>
          <w:spacing w:val="-3"/>
          <w:sz w:val="24"/>
          <w:szCs w:val="24"/>
        </w:rPr>
        <w:t>De</w:t>
      </w:r>
      <w:r>
        <w:rPr>
          <w:spacing w:val="-5"/>
          <w:sz w:val="24"/>
          <w:szCs w:val="24"/>
        </w:rPr>
        <w:t>s</w:t>
      </w:r>
      <w:r>
        <w:rPr>
          <w:spacing w:val="-2"/>
          <w:sz w:val="24"/>
          <w:szCs w:val="24"/>
        </w:rPr>
        <w:t>i</w:t>
      </w:r>
      <w:r>
        <w:rPr>
          <w:spacing w:val="-5"/>
          <w:sz w:val="24"/>
          <w:szCs w:val="24"/>
        </w:rPr>
        <w:t>g</w:t>
      </w:r>
      <w:r>
        <w:rPr>
          <w:sz w:val="24"/>
          <w:szCs w:val="24"/>
        </w:rPr>
        <w:t>n</w:t>
      </w:r>
      <w:r>
        <w:rPr>
          <w:spacing w:val="1"/>
          <w:sz w:val="24"/>
          <w:szCs w:val="24"/>
        </w:rPr>
        <w:t xml:space="preserve"> </w:t>
      </w:r>
      <w:r>
        <w:rPr>
          <w:spacing w:val="-2"/>
          <w:sz w:val="24"/>
          <w:szCs w:val="24"/>
        </w:rPr>
        <w:t>Com</w:t>
      </w:r>
      <w:r>
        <w:rPr>
          <w:spacing w:val="-5"/>
          <w:sz w:val="24"/>
          <w:szCs w:val="24"/>
        </w:rPr>
        <w:t>p</w:t>
      </w:r>
      <w:r>
        <w:rPr>
          <w:spacing w:val="-2"/>
          <w:sz w:val="24"/>
          <w:szCs w:val="24"/>
        </w:rPr>
        <w:t>l</w:t>
      </w:r>
      <w:r>
        <w:rPr>
          <w:spacing w:val="-3"/>
          <w:sz w:val="24"/>
          <w:szCs w:val="24"/>
        </w:rPr>
        <w:t>e</w:t>
      </w:r>
      <w:r>
        <w:rPr>
          <w:spacing w:val="-2"/>
          <w:sz w:val="24"/>
          <w:szCs w:val="24"/>
        </w:rPr>
        <w:t>t</w:t>
      </w:r>
      <w:r>
        <w:rPr>
          <w:spacing w:val="-3"/>
          <w:sz w:val="24"/>
          <w:szCs w:val="24"/>
        </w:rPr>
        <w:t>e</w:t>
      </w:r>
      <w:r>
        <w:rPr>
          <w:sz w:val="24"/>
          <w:szCs w:val="24"/>
        </w:rPr>
        <w:t xml:space="preserve">” </w:t>
      </w:r>
      <w:r>
        <w:rPr>
          <w:spacing w:val="-2"/>
          <w:sz w:val="24"/>
          <w:szCs w:val="24"/>
        </w:rPr>
        <w:t>du</w:t>
      </w:r>
      <w:r>
        <w:rPr>
          <w:spacing w:val="-3"/>
          <w:sz w:val="24"/>
          <w:szCs w:val="24"/>
        </w:rPr>
        <w:t>ra</w:t>
      </w:r>
      <w:r>
        <w:rPr>
          <w:spacing w:val="-2"/>
          <w:sz w:val="24"/>
          <w:szCs w:val="24"/>
        </w:rPr>
        <w:t>ti</w:t>
      </w:r>
      <w:r>
        <w:rPr>
          <w:spacing w:val="-5"/>
          <w:sz w:val="24"/>
          <w:szCs w:val="24"/>
        </w:rPr>
        <w:t>o</w:t>
      </w:r>
      <w:r>
        <w:rPr>
          <w:sz w:val="24"/>
          <w:szCs w:val="24"/>
        </w:rPr>
        <w:t>n</w:t>
      </w:r>
      <w:r>
        <w:rPr>
          <w:spacing w:val="3"/>
          <w:sz w:val="24"/>
          <w:szCs w:val="24"/>
        </w:rPr>
        <w:t xml:space="preserve"> </w:t>
      </w:r>
      <w:r>
        <w:rPr>
          <w:spacing w:val="-2"/>
          <w:sz w:val="24"/>
          <w:szCs w:val="24"/>
        </w:rPr>
        <w:t>o</w:t>
      </w:r>
      <w:r>
        <w:rPr>
          <w:sz w:val="24"/>
          <w:szCs w:val="24"/>
        </w:rPr>
        <w:t xml:space="preserve">f </w:t>
      </w:r>
      <w:r>
        <w:rPr>
          <w:spacing w:val="-2"/>
          <w:sz w:val="24"/>
          <w:szCs w:val="24"/>
        </w:rPr>
        <w:t>2</w:t>
      </w:r>
      <w:r>
        <w:rPr>
          <w:sz w:val="24"/>
          <w:szCs w:val="24"/>
        </w:rPr>
        <w:t>5</w:t>
      </w:r>
      <w:r>
        <w:rPr>
          <w:spacing w:val="3"/>
          <w:sz w:val="24"/>
          <w:szCs w:val="24"/>
        </w:rPr>
        <w:t xml:space="preserve"> </w:t>
      </w:r>
      <w:r>
        <w:rPr>
          <w:spacing w:val="-2"/>
          <w:sz w:val="24"/>
          <w:szCs w:val="24"/>
        </w:rPr>
        <w:t>d</w:t>
      </w:r>
      <w:r>
        <w:rPr>
          <w:spacing w:val="-3"/>
          <w:sz w:val="24"/>
          <w:szCs w:val="24"/>
        </w:rPr>
        <w:t>a</w:t>
      </w:r>
      <w:r>
        <w:rPr>
          <w:spacing w:val="-10"/>
          <w:sz w:val="24"/>
          <w:szCs w:val="24"/>
        </w:rPr>
        <w:t>y</w:t>
      </w:r>
      <w:r>
        <w:rPr>
          <w:sz w:val="24"/>
          <w:szCs w:val="24"/>
        </w:rPr>
        <w:t>s</w:t>
      </w:r>
      <w:r>
        <w:rPr>
          <w:spacing w:val="3"/>
          <w:sz w:val="24"/>
          <w:szCs w:val="24"/>
        </w:rPr>
        <w:t xml:space="preserve"> </w:t>
      </w:r>
      <w:r>
        <w:rPr>
          <w:spacing w:val="-2"/>
          <w:sz w:val="24"/>
          <w:szCs w:val="24"/>
        </w:rPr>
        <w:t>h</w:t>
      </w:r>
      <w:r>
        <w:rPr>
          <w:spacing w:val="-3"/>
          <w:sz w:val="24"/>
          <w:szCs w:val="24"/>
        </w:rPr>
        <w:t>a</w:t>
      </w:r>
      <w:r>
        <w:rPr>
          <w:sz w:val="24"/>
          <w:szCs w:val="24"/>
        </w:rPr>
        <w:t>s</w:t>
      </w:r>
      <w:r>
        <w:rPr>
          <w:spacing w:val="3"/>
          <w:sz w:val="24"/>
          <w:szCs w:val="24"/>
        </w:rPr>
        <w:t xml:space="preserve"> </w:t>
      </w:r>
      <w:r>
        <w:rPr>
          <w:spacing w:val="-2"/>
          <w:sz w:val="24"/>
          <w:szCs w:val="24"/>
        </w:rPr>
        <w:t>p</w:t>
      </w:r>
      <w:r>
        <w:rPr>
          <w:spacing w:val="-3"/>
          <w:sz w:val="24"/>
          <w:szCs w:val="24"/>
        </w:rPr>
        <w:t>a</w:t>
      </w:r>
      <w:r>
        <w:rPr>
          <w:spacing w:val="-2"/>
          <w:sz w:val="24"/>
          <w:szCs w:val="24"/>
        </w:rPr>
        <w:t>ss</w:t>
      </w:r>
      <w:r>
        <w:rPr>
          <w:spacing w:val="-3"/>
          <w:sz w:val="24"/>
          <w:szCs w:val="24"/>
        </w:rPr>
        <w:t>e</w:t>
      </w:r>
      <w:r>
        <w:rPr>
          <w:sz w:val="24"/>
          <w:szCs w:val="24"/>
        </w:rPr>
        <w:t>d</w:t>
      </w:r>
      <w:r>
        <w:rPr>
          <w:spacing w:val="5"/>
          <w:sz w:val="24"/>
          <w:szCs w:val="24"/>
        </w:rPr>
        <w:t xml:space="preserve"> </w:t>
      </w:r>
      <w:r>
        <w:rPr>
          <w:spacing w:val="-3"/>
          <w:sz w:val="24"/>
          <w:szCs w:val="24"/>
        </w:rPr>
        <w:t>fr</w:t>
      </w:r>
      <w:r>
        <w:rPr>
          <w:spacing w:val="-5"/>
          <w:sz w:val="24"/>
          <w:szCs w:val="24"/>
        </w:rPr>
        <w:t>o</w:t>
      </w:r>
      <w:r>
        <w:rPr>
          <w:sz w:val="24"/>
          <w:szCs w:val="24"/>
        </w:rPr>
        <w:t>m</w:t>
      </w:r>
      <w:r>
        <w:rPr>
          <w:spacing w:val="3"/>
          <w:sz w:val="24"/>
          <w:szCs w:val="24"/>
        </w:rPr>
        <w:t xml:space="preserve"> </w:t>
      </w:r>
      <w:r>
        <w:rPr>
          <w:spacing w:val="-2"/>
          <w:sz w:val="24"/>
          <w:szCs w:val="24"/>
        </w:rPr>
        <w:t>9</w:t>
      </w:r>
      <w:r>
        <w:rPr>
          <w:sz w:val="24"/>
          <w:szCs w:val="24"/>
        </w:rPr>
        <w:t>0</w:t>
      </w:r>
      <w:r>
        <w:rPr>
          <w:spacing w:val="1"/>
          <w:sz w:val="24"/>
          <w:szCs w:val="24"/>
        </w:rPr>
        <w:t xml:space="preserve"> </w:t>
      </w:r>
      <w:r>
        <w:rPr>
          <w:spacing w:val="-2"/>
          <w:sz w:val="24"/>
          <w:szCs w:val="24"/>
        </w:rPr>
        <w:t>d</w:t>
      </w:r>
      <w:r>
        <w:rPr>
          <w:spacing w:val="-1"/>
          <w:sz w:val="24"/>
          <w:szCs w:val="24"/>
        </w:rPr>
        <w:t>a</w:t>
      </w:r>
      <w:r>
        <w:rPr>
          <w:spacing w:val="-10"/>
          <w:sz w:val="24"/>
          <w:szCs w:val="24"/>
        </w:rPr>
        <w:t>y</w:t>
      </w:r>
      <w:r>
        <w:rPr>
          <w:spacing w:val="-2"/>
          <w:sz w:val="24"/>
          <w:szCs w:val="24"/>
        </w:rPr>
        <w:t>s</w:t>
      </w:r>
      <w:r>
        <w:rPr>
          <w:sz w:val="24"/>
          <w:szCs w:val="24"/>
        </w:rPr>
        <w:t>.</w:t>
      </w:r>
      <w:r>
        <w:rPr>
          <w:spacing w:val="5"/>
          <w:sz w:val="24"/>
          <w:szCs w:val="24"/>
        </w:rPr>
        <w:t xml:space="preserve"> </w:t>
      </w:r>
      <w:r>
        <w:rPr>
          <w:spacing w:val="-8"/>
          <w:sz w:val="24"/>
          <w:szCs w:val="24"/>
        </w:rPr>
        <w:t>I</w:t>
      </w:r>
      <w:r>
        <w:rPr>
          <w:sz w:val="24"/>
          <w:szCs w:val="24"/>
        </w:rPr>
        <w:t>t</w:t>
      </w:r>
      <w:r>
        <w:rPr>
          <w:spacing w:val="3"/>
          <w:sz w:val="24"/>
          <w:szCs w:val="24"/>
        </w:rPr>
        <w:t xml:space="preserve"> </w:t>
      </w:r>
      <w:r>
        <w:rPr>
          <w:spacing w:val="-2"/>
          <w:sz w:val="24"/>
          <w:szCs w:val="24"/>
        </w:rPr>
        <w:t>i</w:t>
      </w:r>
      <w:r>
        <w:rPr>
          <w:sz w:val="24"/>
          <w:szCs w:val="24"/>
        </w:rPr>
        <w:t>s</w:t>
      </w:r>
      <w:r>
        <w:rPr>
          <w:spacing w:val="1"/>
          <w:sz w:val="24"/>
          <w:szCs w:val="24"/>
        </w:rPr>
        <w:t xml:space="preserve"> </w:t>
      </w:r>
      <w:r>
        <w:rPr>
          <w:spacing w:val="-2"/>
          <w:sz w:val="24"/>
          <w:szCs w:val="24"/>
        </w:rPr>
        <w:t>44.44</w:t>
      </w:r>
      <w:r>
        <w:rPr>
          <w:sz w:val="24"/>
          <w:szCs w:val="24"/>
        </w:rPr>
        <w:t>%</w:t>
      </w:r>
      <w:r>
        <w:rPr>
          <w:spacing w:val="2"/>
          <w:sz w:val="24"/>
          <w:szCs w:val="24"/>
        </w:rPr>
        <w:t xml:space="preserve"> </w:t>
      </w:r>
      <w:r>
        <w:rPr>
          <w:spacing w:val="-3"/>
          <w:sz w:val="24"/>
          <w:szCs w:val="24"/>
        </w:rPr>
        <w:t>f</w:t>
      </w:r>
      <w:r>
        <w:rPr>
          <w:spacing w:val="-6"/>
          <w:sz w:val="24"/>
          <w:szCs w:val="24"/>
        </w:rPr>
        <w:t>r</w:t>
      </w:r>
      <w:r>
        <w:rPr>
          <w:spacing w:val="-2"/>
          <w:sz w:val="24"/>
          <w:szCs w:val="24"/>
        </w:rPr>
        <w:t>o</w:t>
      </w:r>
      <w:r>
        <w:rPr>
          <w:sz w:val="24"/>
          <w:szCs w:val="24"/>
        </w:rPr>
        <w:t>m</w:t>
      </w:r>
      <w:r>
        <w:rPr>
          <w:spacing w:val="3"/>
          <w:sz w:val="24"/>
          <w:szCs w:val="24"/>
        </w:rPr>
        <w:t xml:space="preserve"> </w:t>
      </w:r>
      <w:r>
        <w:rPr>
          <w:spacing w:val="-5"/>
          <w:sz w:val="24"/>
          <w:szCs w:val="24"/>
        </w:rPr>
        <w:t>w</w:t>
      </w:r>
      <w:r>
        <w:rPr>
          <w:spacing w:val="-2"/>
          <w:sz w:val="24"/>
          <w:szCs w:val="24"/>
        </w:rPr>
        <w:t>hol</w:t>
      </w:r>
      <w:r>
        <w:rPr>
          <w:sz w:val="24"/>
          <w:szCs w:val="24"/>
        </w:rPr>
        <w:t xml:space="preserve">e </w:t>
      </w:r>
      <w:r>
        <w:rPr>
          <w:spacing w:val="-2"/>
          <w:sz w:val="24"/>
          <w:szCs w:val="24"/>
        </w:rPr>
        <w:t>p</w:t>
      </w:r>
      <w:r>
        <w:rPr>
          <w:spacing w:val="-3"/>
          <w:sz w:val="24"/>
          <w:szCs w:val="24"/>
        </w:rPr>
        <w:t>r</w:t>
      </w:r>
      <w:r>
        <w:rPr>
          <w:spacing w:val="-2"/>
          <w:sz w:val="24"/>
          <w:szCs w:val="24"/>
        </w:rPr>
        <w:t>oj</w:t>
      </w:r>
      <w:r>
        <w:rPr>
          <w:spacing w:val="-6"/>
          <w:sz w:val="24"/>
          <w:szCs w:val="24"/>
        </w:rPr>
        <w:t>e</w:t>
      </w:r>
      <w:r>
        <w:rPr>
          <w:spacing w:val="-3"/>
          <w:sz w:val="24"/>
          <w:szCs w:val="24"/>
        </w:rPr>
        <w:t>c</w:t>
      </w:r>
      <w:r>
        <w:rPr>
          <w:spacing w:val="-2"/>
          <w:sz w:val="24"/>
          <w:szCs w:val="24"/>
        </w:rPr>
        <w:t>t</w:t>
      </w:r>
      <w:r>
        <w:rPr>
          <w:sz w:val="24"/>
          <w:szCs w:val="24"/>
        </w:rPr>
        <w:t>.</w:t>
      </w:r>
      <w:r>
        <w:rPr>
          <w:spacing w:val="3"/>
          <w:sz w:val="24"/>
          <w:szCs w:val="24"/>
        </w:rPr>
        <w:t xml:space="preserve"> </w:t>
      </w:r>
      <w:r>
        <w:rPr>
          <w:spacing w:val="-3"/>
          <w:sz w:val="24"/>
          <w:szCs w:val="24"/>
        </w:rPr>
        <w:t>De</w:t>
      </w:r>
      <w:r>
        <w:rPr>
          <w:spacing w:val="-4"/>
          <w:sz w:val="24"/>
          <w:szCs w:val="24"/>
        </w:rPr>
        <w:t>l</w:t>
      </w:r>
      <w:r>
        <w:rPr>
          <w:spacing w:val="-2"/>
          <w:sz w:val="24"/>
          <w:szCs w:val="24"/>
        </w:rPr>
        <w:t>iv</w:t>
      </w:r>
      <w:r>
        <w:rPr>
          <w:spacing w:val="-3"/>
          <w:sz w:val="24"/>
          <w:szCs w:val="24"/>
        </w:rPr>
        <w:t>era</w:t>
      </w:r>
      <w:r>
        <w:rPr>
          <w:spacing w:val="-2"/>
          <w:sz w:val="24"/>
          <w:szCs w:val="24"/>
        </w:rPr>
        <w:t>bl</w:t>
      </w:r>
      <w:r>
        <w:rPr>
          <w:spacing w:val="-3"/>
          <w:sz w:val="24"/>
          <w:szCs w:val="24"/>
        </w:rPr>
        <w:t>e</w:t>
      </w:r>
      <w:r>
        <w:rPr>
          <w:sz w:val="24"/>
          <w:szCs w:val="24"/>
        </w:rPr>
        <w:t>s</w:t>
      </w:r>
      <w:r>
        <w:rPr>
          <w:spacing w:val="1"/>
          <w:sz w:val="24"/>
          <w:szCs w:val="24"/>
        </w:rPr>
        <w:t xml:space="preserve"> </w:t>
      </w:r>
      <w:r>
        <w:rPr>
          <w:spacing w:val="-2"/>
          <w:sz w:val="24"/>
          <w:szCs w:val="24"/>
        </w:rPr>
        <w:t>o</w:t>
      </w:r>
      <w:r>
        <w:rPr>
          <w:sz w:val="24"/>
          <w:szCs w:val="24"/>
        </w:rPr>
        <w:t xml:space="preserve">f </w:t>
      </w:r>
      <w:r>
        <w:rPr>
          <w:spacing w:val="-2"/>
          <w:sz w:val="24"/>
          <w:szCs w:val="24"/>
        </w:rPr>
        <w:t>th</w:t>
      </w:r>
      <w:r>
        <w:rPr>
          <w:spacing w:val="-4"/>
          <w:sz w:val="24"/>
          <w:szCs w:val="24"/>
        </w:rPr>
        <w:t>i</w:t>
      </w:r>
      <w:r>
        <w:rPr>
          <w:sz w:val="24"/>
          <w:szCs w:val="24"/>
        </w:rPr>
        <w:t xml:space="preserve">s </w:t>
      </w:r>
      <w:r>
        <w:rPr>
          <w:spacing w:val="-2"/>
          <w:sz w:val="24"/>
          <w:szCs w:val="24"/>
        </w:rPr>
        <w:t>mil</w:t>
      </w:r>
      <w:r>
        <w:rPr>
          <w:spacing w:val="-6"/>
          <w:sz w:val="24"/>
          <w:szCs w:val="24"/>
        </w:rPr>
        <w:t>e</w:t>
      </w:r>
      <w:r>
        <w:rPr>
          <w:spacing w:val="-2"/>
          <w:sz w:val="24"/>
          <w:szCs w:val="24"/>
        </w:rPr>
        <w:t>st</w:t>
      </w:r>
      <w:r>
        <w:rPr>
          <w:spacing w:val="-5"/>
          <w:sz w:val="24"/>
          <w:szCs w:val="24"/>
        </w:rPr>
        <w:t>o</w:t>
      </w:r>
      <w:r>
        <w:rPr>
          <w:spacing w:val="-2"/>
          <w:sz w:val="24"/>
          <w:szCs w:val="24"/>
        </w:rPr>
        <w:t>n</w:t>
      </w:r>
      <w:r>
        <w:rPr>
          <w:sz w:val="24"/>
          <w:szCs w:val="24"/>
        </w:rPr>
        <w:t>e</w:t>
      </w:r>
      <w:r>
        <w:rPr>
          <w:spacing w:val="-6"/>
          <w:sz w:val="24"/>
          <w:szCs w:val="24"/>
        </w:rPr>
        <w:t xml:space="preserve"> </w:t>
      </w:r>
      <w:r>
        <w:rPr>
          <w:spacing w:val="-3"/>
          <w:sz w:val="24"/>
          <w:szCs w:val="24"/>
        </w:rPr>
        <w:t>ar</w:t>
      </w:r>
      <w:r>
        <w:rPr>
          <w:sz w:val="24"/>
          <w:szCs w:val="24"/>
        </w:rPr>
        <w:t>e</w:t>
      </w:r>
      <w:r>
        <w:rPr>
          <w:spacing w:val="-6"/>
          <w:sz w:val="24"/>
          <w:szCs w:val="24"/>
        </w:rPr>
        <w:t xml:space="preserve"> </w:t>
      </w:r>
      <w:r>
        <w:rPr>
          <w:spacing w:val="-3"/>
          <w:sz w:val="24"/>
          <w:szCs w:val="24"/>
        </w:rPr>
        <w:t>U</w:t>
      </w:r>
      <w:r>
        <w:rPr>
          <w:spacing w:val="-2"/>
          <w:sz w:val="24"/>
          <w:szCs w:val="24"/>
        </w:rPr>
        <w:t>M</w:t>
      </w:r>
      <w:r>
        <w:rPr>
          <w:sz w:val="24"/>
          <w:szCs w:val="24"/>
        </w:rPr>
        <w:t>L</w:t>
      </w:r>
      <w:r>
        <w:rPr>
          <w:spacing w:val="-10"/>
          <w:sz w:val="24"/>
          <w:szCs w:val="24"/>
        </w:rPr>
        <w:t xml:space="preserve"> </w:t>
      </w:r>
      <w:r>
        <w:rPr>
          <w:spacing w:val="-2"/>
          <w:sz w:val="24"/>
          <w:szCs w:val="24"/>
        </w:rPr>
        <w:t>di</w:t>
      </w:r>
      <w:r>
        <w:rPr>
          <w:spacing w:val="-3"/>
          <w:sz w:val="24"/>
          <w:szCs w:val="24"/>
        </w:rPr>
        <w:t>a</w:t>
      </w:r>
      <w:r>
        <w:rPr>
          <w:spacing w:val="-5"/>
          <w:sz w:val="24"/>
          <w:szCs w:val="24"/>
        </w:rPr>
        <w:t>g</w:t>
      </w:r>
      <w:r>
        <w:rPr>
          <w:sz w:val="24"/>
          <w:szCs w:val="24"/>
        </w:rPr>
        <w:t>r</w:t>
      </w:r>
      <w:r>
        <w:rPr>
          <w:spacing w:val="-4"/>
          <w:sz w:val="24"/>
          <w:szCs w:val="24"/>
        </w:rPr>
        <w:t>a</w:t>
      </w:r>
      <w:r>
        <w:rPr>
          <w:spacing w:val="-2"/>
          <w:sz w:val="24"/>
          <w:szCs w:val="24"/>
        </w:rPr>
        <w:t>ms</w:t>
      </w:r>
      <w:r>
        <w:rPr>
          <w:sz w:val="24"/>
          <w:szCs w:val="24"/>
        </w:rPr>
        <w:t>,</w:t>
      </w:r>
      <w:r>
        <w:rPr>
          <w:spacing w:val="-5"/>
          <w:sz w:val="24"/>
          <w:szCs w:val="24"/>
        </w:rPr>
        <w:t xml:space="preserve"> </w:t>
      </w:r>
      <w:r>
        <w:rPr>
          <w:spacing w:val="-2"/>
          <w:sz w:val="24"/>
          <w:szCs w:val="24"/>
        </w:rPr>
        <w:t>d</w:t>
      </w:r>
      <w:r>
        <w:rPr>
          <w:spacing w:val="-6"/>
          <w:sz w:val="24"/>
          <w:szCs w:val="24"/>
        </w:rPr>
        <w:t>a</w:t>
      </w:r>
      <w:r>
        <w:rPr>
          <w:spacing w:val="-2"/>
          <w:sz w:val="24"/>
          <w:szCs w:val="24"/>
        </w:rPr>
        <w:t>t</w:t>
      </w:r>
      <w:r>
        <w:rPr>
          <w:spacing w:val="-3"/>
          <w:sz w:val="24"/>
          <w:szCs w:val="24"/>
        </w:rPr>
        <w:t>a</w:t>
      </w:r>
      <w:r>
        <w:rPr>
          <w:spacing w:val="-2"/>
          <w:sz w:val="24"/>
          <w:szCs w:val="24"/>
        </w:rPr>
        <w:t>b</w:t>
      </w:r>
      <w:r>
        <w:rPr>
          <w:spacing w:val="-3"/>
          <w:sz w:val="24"/>
          <w:szCs w:val="24"/>
        </w:rPr>
        <w:t>a</w:t>
      </w:r>
      <w:r>
        <w:rPr>
          <w:spacing w:val="-2"/>
          <w:sz w:val="24"/>
          <w:szCs w:val="24"/>
        </w:rPr>
        <w:t>s</w:t>
      </w:r>
      <w:r>
        <w:rPr>
          <w:sz w:val="24"/>
          <w:szCs w:val="24"/>
        </w:rPr>
        <w:t>e</w:t>
      </w:r>
      <w:r>
        <w:rPr>
          <w:spacing w:val="-6"/>
          <w:sz w:val="24"/>
          <w:szCs w:val="24"/>
        </w:rPr>
        <w:t xml:space="preserve"> </w:t>
      </w:r>
      <w:r>
        <w:rPr>
          <w:spacing w:val="-3"/>
          <w:sz w:val="24"/>
          <w:szCs w:val="24"/>
        </w:rPr>
        <w:t>a</w:t>
      </w:r>
      <w:r>
        <w:rPr>
          <w:spacing w:val="-2"/>
          <w:sz w:val="24"/>
          <w:szCs w:val="24"/>
        </w:rPr>
        <w:t>n</w:t>
      </w:r>
      <w:r>
        <w:rPr>
          <w:sz w:val="24"/>
          <w:szCs w:val="24"/>
        </w:rPr>
        <w:t>d</w:t>
      </w:r>
      <w:r>
        <w:rPr>
          <w:spacing w:val="-7"/>
          <w:sz w:val="24"/>
          <w:szCs w:val="24"/>
        </w:rPr>
        <w:t xml:space="preserve"> </w:t>
      </w:r>
      <w:r>
        <w:rPr>
          <w:spacing w:val="-2"/>
          <w:sz w:val="24"/>
          <w:szCs w:val="24"/>
        </w:rPr>
        <w:t>us</w:t>
      </w:r>
      <w:r>
        <w:rPr>
          <w:spacing w:val="-3"/>
          <w:sz w:val="24"/>
          <w:szCs w:val="24"/>
        </w:rPr>
        <w:t>e</w:t>
      </w:r>
      <w:r>
        <w:rPr>
          <w:sz w:val="24"/>
          <w:szCs w:val="24"/>
        </w:rPr>
        <w:t>r</w:t>
      </w:r>
      <w:r>
        <w:rPr>
          <w:spacing w:val="-8"/>
          <w:sz w:val="24"/>
          <w:szCs w:val="24"/>
        </w:rPr>
        <w:t xml:space="preserve"> </w:t>
      </w:r>
      <w:r>
        <w:rPr>
          <w:spacing w:val="-2"/>
          <w:sz w:val="24"/>
          <w:szCs w:val="24"/>
        </w:rPr>
        <w:t>i</w:t>
      </w:r>
      <w:r>
        <w:rPr>
          <w:spacing w:val="-5"/>
          <w:sz w:val="24"/>
          <w:szCs w:val="24"/>
        </w:rPr>
        <w:t>n</w:t>
      </w:r>
      <w:r>
        <w:rPr>
          <w:spacing w:val="-4"/>
          <w:sz w:val="24"/>
          <w:szCs w:val="24"/>
        </w:rPr>
        <w:t>t</w:t>
      </w:r>
      <w:r>
        <w:rPr>
          <w:spacing w:val="-3"/>
          <w:sz w:val="24"/>
          <w:szCs w:val="24"/>
        </w:rPr>
        <w:t>erface</w:t>
      </w:r>
      <w:r>
        <w:rPr>
          <w:spacing w:val="-2"/>
          <w:sz w:val="24"/>
          <w:szCs w:val="24"/>
        </w:rPr>
        <w:t>s</w:t>
      </w:r>
      <w:r>
        <w:rPr>
          <w:sz w:val="24"/>
          <w:szCs w:val="24"/>
        </w:rPr>
        <w:t>.</w:t>
      </w:r>
    </w:p>
    <w:p w14:paraId="174F954C" w14:textId="77777777" w:rsidR="00CE409C" w:rsidRDefault="00CE409C" w:rsidP="00090A5B">
      <w:pPr>
        <w:spacing w:before="4" w:line="240" w:lineRule="exact"/>
        <w:jc w:val="both"/>
        <w:rPr>
          <w:sz w:val="24"/>
          <w:szCs w:val="24"/>
        </w:rPr>
      </w:pPr>
    </w:p>
    <w:p w14:paraId="631F4F76" w14:textId="77777777" w:rsidR="00CE409C" w:rsidRDefault="009B090C" w:rsidP="00090A5B">
      <w:pPr>
        <w:ind w:left="140" w:right="99"/>
        <w:jc w:val="both"/>
        <w:rPr>
          <w:sz w:val="24"/>
          <w:szCs w:val="24"/>
        </w:rPr>
      </w:pPr>
      <w:r>
        <w:rPr>
          <w:spacing w:val="-1"/>
          <w:sz w:val="24"/>
          <w:szCs w:val="24"/>
        </w:rPr>
        <w:t>W</w:t>
      </w:r>
      <w:r>
        <w:rPr>
          <w:spacing w:val="-2"/>
          <w:sz w:val="24"/>
          <w:szCs w:val="24"/>
        </w:rPr>
        <w:t>h</w:t>
      </w:r>
      <w:r>
        <w:rPr>
          <w:spacing w:val="-3"/>
          <w:sz w:val="24"/>
          <w:szCs w:val="24"/>
        </w:rPr>
        <w:t>e</w:t>
      </w:r>
      <w:r>
        <w:rPr>
          <w:sz w:val="24"/>
          <w:szCs w:val="24"/>
        </w:rPr>
        <w:t>n</w:t>
      </w:r>
      <w:r>
        <w:rPr>
          <w:spacing w:val="-14"/>
          <w:sz w:val="24"/>
          <w:szCs w:val="24"/>
        </w:rPr>
        <w:t xml:space="preserve"> </w:t>
      </w:r>
      <w:r>
        <w:rPr>
          <w:spacing w:val="-3"/>
          <w:sz w:val="24"/>
          <w:szCs w:val="24"/>
        </w:rPr>
        <w:t>reac</w:t>
      </w:r>
      <w:r>
        <w:rPr>
          <w:sz w:val="24"/>
          <w:szCs w:val="24"/>
        </w:rPr>
        <w:t>h</w:t>
      </w:r>
      <w:r>
        <w:rPr>
          <w:spacing w:val="-17"/>
          <w:sz w:val="24"/>
          <w:szCs w:val="24"/>
        </w:rPr>
        <w:t xml:space="preserve"> </w:t>
      </w:r>
      <w:r>
        <w:rPr>
          <w:spacing w:val="-2"/>
          <w:sz w:val="24"/>
          <w:szCs w:val="24"/>
        </w:rPr>
        <w:t>t</w:t>
      </w:r>
      <w:r>
        <w:rPr>
          <w:sz w:val="24"/>
          <w:szCs w:val="24"/>
        </w:rPr>
        <w:t>o</w:t>
      </w:r>
      <w:r>
        <w:rPr>
          <w:spacing w:val="-14"/>
          <w:sz w:val="24"/>
          <w:szCs w:val="24"/>
        </w:rPr>
        <w:t xml:space="preserve"> </w:t>
      </w:r>
      <w:r>
        <w:rPr>
          <w:spacing w:val="-3"/>
          <w:sz w:val="24"/>
          <w:szCs w:val="24"/>
        </w:rPr>
        <w:t>f</w:t>
      </w:r>
      <w:r>
        <w:rPr>
          <w:spacing w:val="-2"/>
          <w:sz w:val="24"/>
          <w:szCs w:val="24"/>
        </w:rPr>
        <w:t>i</w:t>
      </w:r>
      <w:r>
        <w:rPr>
          <w:spacing w:val="-6"/>
          <w:sz w:val="24"/>
          <w:szCs w:val="24"/>
        </w:rPr>
        <w:t>f</w:t>
      </w:r>
      <w:r>
        <w:rPr>
          <w:spacing w:val="-2"/>
          <w:sz w:val="24"/>
          <w:szCs w:val="24"/>
        </w:rPr>
        <w:t>t</w:t>
      </w:r>
      <w:r>
        <w:rPr>
          <w:sz w:val="24"/>
          <w:szCs w:val="24"/>
        </w:rPr>
        <w:t>h</w:t>
      </w:r>
      <w:r>
        <w:rPr>
          <w:spacing w:val="-17"/>
          <w:sz w:val="24"/>
          <w:szCs w:val="24"/>
        </w:rPr>
        <w:t xml:space="preserve"> </w:t>
      </w:r>
      <w:r>
        <w:rPr>
          <w:spacing w:val="-2"/>
          <w:sz w:val="24"/>
          <w:szCs w:val="24"/>
        </w:rPr>
        <w:t>m</w:t>
      </w:r>
      <w:r>
        <w:rPr>
          <w:spacing w:val="-4"/>
          <w:sz w:val="24"/>
          <w:szCs w:val="24"/>
        </w:rPr>
        <w:t>i</w:t>
      </w:r>
      <w:r>
        <w:rPr>
          <w:spacing w:val="-2"/>
          <w:sz w:val="24"/>
          <w:szCs w:val="24"/>
        </w:rPr>
        <w:t>l</w:t>
      </w:r>
      <w:r>
        <w:rPr>
          <w:spacing w:val="-3"/>
          <w:sz w:val="24"/>
          <w:szCs w:val="24"/>
        </w:rPr>
        <w:t>e</w:t>
      </w:r>
      <w:r>
        <w:rPr>
          <w:spacing w:val="-2"/>
          <w:sz w:val="24"/>
          <w:szCs w:val="24"/>
        </w:rPr>
        <w:t>s</w:t>
      </w:r>
      <w:r>
        <w:rPr>
          <w:spacing w:val="-4"/>
          <w:sz w:val="24"/>
          <w:szCs w:val="24"/>
        </w:rPr>
        <w:t>t</w:t>
      </w:r>
      <w:r>
        <w:rPr>
          <w:spacing w:val="-2"/>
          <w:sz w:val="24"/>
          <w:szCs w:val="24"/>
        </w:rPr>
        <w:t>on</w:t>
      </w:r>
      <w:r>
        <w:rPr>
          <w:spacing w:val="-3"/>
          <w:sz w:val="24"/>
          <w:szCs w:val="24"/>
        </w:rPr>
        <w:t>e</w:t>
      </w:r>
      <w:r>
        <w:rPr>
          <w:sz w:val="24"/>
          <w:szCs w:val="24"/>
        </w:rPr>
        <w:t>,</w:t>
      </w:r>
      <w:r>
        <w:rPr>
          <w:spacing w:val="-14"/>
          <w:sz w:val="24"/>
          <w:szCs w:val="24"/>
        </w:rPr>
        <w:t xml:space="preserve"> </w:t>
      </w:r>
      <w:r>
        <w:rPr>
          <w:spacing w:val="-3"/>
          <w:sz w:val="24"/>
          <w:szCs w:val="24"/>
        </w:rPr>
        <w:t>“</w:t>
      </w:r>
      <w:r>
        <w:rPr>
          <w:spacing w:val="1"/>
          <w:sz w:val="24"/>
          <w:szCs w:val="24"/>
        </w:rPr>
        <w:t>S</w:t>
      </w:r>
      <w:r>
        <w:rPr>
          <w:spacing w:val="-10"/>
          <w:sz w:val="24"/>
          <w:szCs w:val="24"/>
        </w:rPr>
        <w:t>y</w:t>
      </w:r>
      <w:r>
        <w:rPr>
          <w:spacing w:val="-2"/>
          <w:sz w:val="24"/>
          <w:szCs w:val="24"/>
        </w:rPr>
        <w:t>st</w:t>
      </w:r>
      <w:r>
        <w:rPr>
          <w:spacing w:val="-3"/>
          <w:sz w:val="24"/>
          <w:szCs w:val="24"/>
        </w:rPr>
        <w:t>e</w:t>
      </w:r>
      <w:r>
        <w:rPr>
          <w:sz w:val="24"/>
          <w:szCs w:val="24"/>
        </w:rPr>
        <w:t>m</w:t>
      </w:r>
      <w:r>
        <w:rPr>
          <w:spacing w:val="-14"/>
          <w:sz w:val="24"/>
          <w:szCs w:val="24"/>
        </w:rPr>
        <w:t xml:space="preserve"> </w:t>
      </w:r>
      <w:r>
        <w:rPr>
          <w:spacing w:val="-3"/>
          <w:sz w:val="24"/>
          <w:szCs w:val="24"/>
        </w:rPr>
        <w:t>De</w:t>
      </w:r>
      <w:r>
        <w:rPr>
          <w:spacing w:val="-2"/>
          <w:sz w:val="24"/>
          <w:szCs w:val="24"/>
        </w:rPr>
        <w:t>v</w:t>
      </w:r>
      <w:r>
        <w:rPr>
          <w:spacing w:val="-3"/>
          <w:sz w:val="24"/>
          <w:szCs w:val="24"/>
        </w:rPr>
        <w:t>e</w:t>
      </w:r>
      <w:r>
        <w:rPr>
          <w:spacing w:val="-2"/>
          <w:sz w:val="24"/>
          <w:szCs w:val="24"/>
        </w:rPr>
        <w:t>l</w:t>
      </w:r>
      <w:r>
        <w:rPr>
          <w:spacing w:val="-5"/>
          <w:sz w:val="24"/>
          <w:szCs w:val="24"/>
        </w:rPr>
        <w:t>o</w:t>
      </w:r>
      <w:r>
        <w:rPr>
          <w:spacing w:val="-2"/>
          <w:sz w:val="24"/>
          <w:szCs w:val="24"/>
        </w:rPr>
        <w:t>pm</w:t>
      </w:r>
      <w:r>
        <w:rPr>
          <w:spacing w:val="-6"/>
          <w:sz w:val="24"/>
          <w:szCs w:val="24"/>
        </w:rPr>
        <w:t>e</w:t>
      </w:r>
      <w:r>
        <w:rPr>
          <w:spacing w:val="-2"/>
          <w:sz w:val="24"/>
          <w:szCs w:val="24"/>
        </w:rPr>
        <w:t>n</w:t>
      </w:r>
      <w:r>
        <w:rPr>
          <w:sz w:val="24"/>
          <w:szCs w:val="24"/>
        </w:rPr>
        <w:t>t</w:t>
      </w:r>
      <w:r>
        <w:rPr>
          <w:spacing w:val="-14"/>
          <w:sz w:val="24"/>
          <w:szCs w:val="24"/>
        </w:rPr>
        <w:t xml:space="preserve"> </w:t>
      </w:r>
      <w:r>
        <w:rPr>
          <w:spacing w:val="-4"/>
          <w:sz w:val="24"/>
          <w:szCs w:val="24"/>
        </w:rPr>
        <w:t>C</w:t>
      </w:r>
      <w:r>
        <w:rPr>
          <w:spacing w:val="-2"/>
          <w:sz w:val="24"/>
          <w:szCs w:val="24"/>
        </w:rPr>
        <w:t>om</w:t>
      </w:r>
      <w:r>
        <w:rPr>
          <w:spacing w:val="-5"/>
          <w:sz w:val="24"/>
          <w:szCs w:val="24"/>
        </w:rPr>
        <w:t>p</w:t>
      </w:r>
      <w:r>
        <w:rPr>
          <w:spacing w:val="-2"/>
          <w:sz w:val="24"/>
          <w:szCs w:val="24"/>
        </w:rPr>
        <w:t>l</w:t>
      </w:r>
      <w:r>
        <w:rPr>
          <w:spacing w:val="-3"/>
          <w:sz w:val="24"/>
          <w:szCs w:val="24"/>
        </w:rPr>
        <w:t>e</w:t>
      </w:r>
      <w:r>
        <w:rPr>
          <w:spacing w:val="-2"/>
          <w:sz w:val="24"/>
          <w:szCs w:val="24"/>
        </w:rPr>
        <w:t>t</w:t>
      </w:r>
      <w:r>
        <w:rPr>
          <w:spacing w:val="-3"/>
          <w:sz w:val="24"/>
          <w:szCs w:val="24"/>
        </w:rPr>
        <w:t>e</w:t>
      </w:r>
      <w:r>
        <w:rPr>
          <w:sz w:val="24"/>
          <w:szCs w:val="24"/>
        </w:rPr>
        <w:t>”</w:t>
      </w:r>
      <w:r>
        <w:rPr>
          <w:spacing w:val="-15"/>
          <w:sz w:val="24"/>
          <w:szCs w:val="24"/>
        </w:rPr>
        <w:t xml:space="preserve"> </w:t>
      </w:r>
      <w:r>
        <w:rPr>
          <w:spacing w:val="-2"/>
          <w:sz w:val="24"/>
          <w:szCs w:val="24"/>
        </w:rPr>
        <w:t>du</w:t>
      </w:r>
      <w:r>
        <w:rPr>
          <w:spacing w:val="-3"/>
          <w:sz w:val="24"/>
          <w:szCs w:val="24"/>
        </w:rPr>
        <w:t>r</w:t>
      </w:r>
      <w:r>
        <w:rPr>
          <w:spacing w:val="-6"/>
          <w:sz w:val="24"/>
          <w:szCs w:val="24"/>
        </w:rPr>
        <w:t>a</w:t>
      </w:r>
      <w:r>
        <w:rPr>
          <w:spacing w:val="-2"/>
          <w:sz w:val="24"/>
          <w:szCs w:val="24"/>
        </w:rPr>
        <w:t>ti</w:t>
      </w:r>
      <w:r>
        <w:rPr>
          <w:spacing w:val="-5"/>
          <w:sz w:val="24"/>
          <w:szCs w:val="24"/>
        </w:rPr>
        <w:t>o</w:t>
      </w:r>
      <w:r>
        <w:rPr>
          <w:sz w:val="24"/>
          <w:szCs w:val="24"/>
        </w:rPr>
        <w:t>n</w:t>
      </w:r>
      <w:r>
        <w:rPr>
          <w:spacing w:val="-14"/>
          <w:sz w:val="24"/>
          <w:szCs w:val="24"/>
        </w:rPr>
        <w:t xml:space="preserve"> </w:t>
      </w:r>
      <w:r>
        <w:rPr>
          <w:spacing w:val="-2"/>
          <w:sz w:val="24"/>
          <w:szCs w:val="24"/>
        </w:rPr>
        <w:t>o</w:t>
      </w:r>
      <w:r>
        <w:rPr>
          <w:sz w:val="24"/>
          <w:szCs w:val="24"/>
        </w:rPr>
        <w:t>f</w:t>
      </w:r>
      <w:r>
        <w:rPr>
          <w:spacing w:val="-18"/>
          <w:sz w:val="24"/>
          <w:szCs w:val="24"/>
        </w:rPr>
        <w:t xml:space="preserve"> </w:t>
      </w:r>
      <w:r>
        <w:rPr>
          <w:spacing w:val="-2"/>
          <w:sz w:val="24"/>
          <w:szCs w:val="24"/>
        </w:rPr>
        <w:t>6</w:t>
      </w:r>
      <w:r>
        <w:rPr>
          <w:sz w:val="24"/>
          <w:szCs w:val="24"/>
        </w:rPr>
        <w:t>0</w:t>
      </w:r>
      <w:r>
        <w:rPr>
          <w:spacing w:val="-14"/>
          <w:sz w:val="24"/>
          <w:szCs w:val="24"/>
        </w:rPr>
        <w:t xml:space="preserve"> </w:t>
      </w:r>
      <w:r>
        <w:rPr>
          <w:spacing w:val="-2"/>
          <w:sz w:val="24"/>
          <w:szCs w:val="24"/>
        </w:rPr>
        <w:t>d</w:t>
      </w:r>
      <w:r>
        <w:rPr>
          <w:spacing w:val="-1"/>
          <w:sz w:val="24"/>
          <w:szCs w:val="24"/>
        </w:rPr>
        <w:t>a</w:t>
      </w:r>
      <w:r>
        <w:rPr>
          <w:spacing w:val="-10"/>
          <w:sz w:val="24"/>
          <w:szCs w:val="24"/>
        </w:rPr>
        <w:t>y</w:t>
      </w:r>
      <w:r>
        <w:rPr>
          <w:sz w:val="24"/>
          <w:szCs w:val="24"/>
        </w:rPr>
        <w:t>s</w:t>
      </w:r>
      <w:r>
        <w:rPr>
          <w:spacing w:val="-14"/>
          <w:sz w:val="24"/>
          <w:szCs w:val="24"/>
        </w:rPr>
        <w:t xml:space="preserve"> </w:t>
      </w:r>
      <w:r>
        <w:rPr>
          <w:spacing w:val="-2"/>
          <w:sz w:val="24"/>
          <w:szCs w:val="24"/>
        </w:rPr>
        <w:t>h</w:t>
      </w:r>
      <w:r>
        <w:rPr>
          <w:spacing w:val="-3"/>
          <w:sz w:val="24"/>
          <w:szCs w:val="24"/>
        </w:rPr>
        <w:t>a</w:t>
      </w:r>
      <w:r>
        <w:rPr>
          <w:sz w:val="24"/>
          <w:szCs w:val="24"/>
        </w:rPr>
        <w:t>s</w:t>
      </w:r>
      <w:r>
        <w:rPr>
          <w:spacing w:val="-14"/>
          <w:sz w:val="24"/>
          <w:szCs w:val="24"/>
        </w:rPr>
        <w:t xml:space="preserve"> </w:t>
      </w:r>
      <w:r>
        <w:rPr>
          <w:spacing w:val="-2"/>
          <w:sz w:val="24"/>
          <w:szCs w:val="24"/>
        </w:rPr>
        <w:t>p</w:t>
      </w:r>
      <w:r>
        <w:rPr>
          <w:spacing w:val="-3"/>
          <w:sz w:val="24"/>
          <w:szCs w:val="24"/>
        </w:rPr>
        <w:t>a</w:t>
      </w:r>
      <w:r>
        <w:rPr>
          <w:spacing w:val="-2"/>
          <w:sz w:val="24"/>
          <w:szCs w:val="24"/>
        </w:rPr>
        <w:t>ss</w:t>
      </w:r>
      <w:r>
        <w:rPr>
          <w:spacing w:val="-3"/>
          <w:sz w:val="24"/>
          <w:szCs w:val="24"/>
        </w:rPr>
        <w:t>e</w:t>
      </w:r>
      <w:r>
        <w:rPr>
          <w:sz w:val="24"/>
          <w:szCs w:val="24"/>
        </w:rPr>
        <w:t>d</w:t>
      </w:r>
      <w:r>
        <w:rPr>
          <w:spacing w:val="-14"/>
          <w:sz w:val="24"/>
          <w:szCs w:val="24"/>
        </w:rPr>
        <w:t xml:space="preserve"> </w:t>
      </w:r>
      <w:r>
        <w:rPr>
          <w:spacing w:val="-3"/>
          <w:sz w:val="24"/>
          <w:szCs w:val="24"/>
        </w:rPr>
        <w:t>fr</w:t>
      </w:r>
      <w:r>
        <w:rPr>
          <w:spacing w:val="-5"/>
          <w:sz w:val="24"/>
          <w:szCs w:val="24"/>
        </w:rPr>
        <w:t>o</w:t>
      </w:r>
      <w:r>
        <w:rPr>
          <w:sz w:val="24"/>
          <w:szCs w:val="24"/>
        </w:rPr>
        <w:t>m</w:t>
      </w:r>
    </w:p>
    <w:p w14:paraId="43384D51" w14:textId="77777777" w:rsidR="00CE409C" w:rsidRDefault="00CE409C" w:rsidP="00090A5B">
      <w:pPr>
        <w:spacing w:before="9" w:line="120" w:lineRule="exact"/>
        <w:jc w:val="both"/>
        <w:rPr>
          <w:sz w:val="13"/>
          <w:szCs w:val="13"/>
        </w:rPr>
      </w:pPr>
    </w:p>
    <w:p w14:paraId="61FAE208" w14:textId="77777777" w:rsidR="00CE409C" w:rsidRDefault="009B090C" w:rsidP="00090A5B">
      <w:pPr>
        <w:spacing w:line="360" w:lineRule="auto"/>
        <w:ind w:left="140" w:right="92"/>
        <w:jc w:val="both"/>
        <w:rPr>
          <w:sz w:val="24"/>
          <w:szCs w:val="24"/>
        </w:rPr>
      </w:pPr>
      <w:r>
        <w:rPr>
          <w:spacing w:val="-2"/>
          <w:sz w:val="24"/>
          <w:szCs w:val="24"/>
        </w:rPr>
        <w:t>9</w:t>
      </w:r>
      <w:r>
        <w:rPr>
          <w:sz w:val="24"/>
          <w:szCs w:val="24"/>
        </w:rPr>
        <w:t>0</w:t>
      </w:r>
      <w:r>
        <w:rPr>
          <w:spacing w:val="4"/>
          <w:sz w:val="24"/>
          <w:szCs w:val="24"/>
        </w:rPr>
        <w:t xml:space="preserve"> </w:t>
      </w:r>
      <w:r>
        <w:rPr>
          <w:spacing w:val="-2"/>
          <w:sz w:val="24"/>
          <w:szCs w:val="24"/>
        </w:rPr>
        <w:t>d</w:t>
      </w:r>
      <w:r>
        <w:rPr>
          <w:spacing w:val="-3"/>
          <w:sz w:val="24"/>
          <w:szCs w:val="24"/>
        </w:rPr>
        <w:t>a</w:t>
      </w:r>
      <w:r>
        <w:rPr>
          <w:spacing w:val="-10"/>
          <w:sz w:val="24"/>
          <w:szCs w:val="24"/>
        </w:rPr>
        <w:t>y</w:t>
      </w:r>
      <w:r>
        <w:rPr>
          <w:spacing w:val="-2"/>
          <w:sz w:val="24"/>
          <w:szCs w:val="24"/>
        </w:rPr>
        <w:t>s</w:t>
      </w:r>
      <w:r>
        <w:rPr>
          <w:sz w:val="24"/>
          <w:szCs w:val="24"/>
        </w:rPr>
        <w:t>.</w:t>
      </w:r>
      <w:r>
        <w:rPr>
          <w:spacing w:val="6"/>
          <w:sz w:val="24"/>
          <w:szCs w:val="24"/>
        </w:rPr>
        <w:t xml:space="preserve"> </w:t>
      </w:r>
      <w:r>
        <w:rPr>
          <w:spacing w:val="-8"/>
          <w:sz w:val="24"/>
          <w:szCs w:val="24"/>
        </w:rPr>
        <w:t>I</w:t>
      </w:r>
      <w:r>
        <w:rPr>
          <w:sz w:val="24"/>
          <w:szCs w:val="24"/>
        </w:rPr>
        <w:t>t</w:t>
      </w:r>
      <w:r>
        <w:rPr>
          <w:spacing w:val="4"/>
          <w:sz w:val="24"/>
          <w:szCs w:val="24"/>
        </w:rPr>
        <w:t xml:space="preserve"> </w:t>
      </w:r>
      <w:r>
        <w:rPr>
          <w:spacing w:val="-2"/>
          <w:sz w:val="24"/>
          <w:szCs w:val="24"/>
        </w:rPr>
        <w:t>i</w:t>
      </w:r>
      <w:r>
        <w:rPr>
          <w:sz w:val="24"/>
          <w:szCs w:val="24"/>
        </w:rPr>
        <w:t>s</w:t>
      </w:r>
      <w:r>
        <w:rPr>
          <w:spacing w:val="1"/>
          <w:sz w:val="24"/>
          <w:szCs w:val="24"/>
        </w:rPr>
        <w:t xml:space="preserve"> </w:t>
      </w:r>
      <w:r>
        <w:rPr>
          <w:spacing w:val="-2"/>
          <w:sz w:val="24"/>
          <w:szCs w:val="24"/>
        </w:rPr>
        <w:t>66</w:t>
      </w:r>
      <w:r>
        <w:rPr>
          <w:spacing w:val="-5"/>
          <w:sz w:val="24"/>
          <w:szCs w:val="24"/>
        </w:rPr>
        <w:t>.</w:t>
      </w:r>
      <w:r>
        <w:rPr>
          <w:spacing w:val="-2"/>
          <w:sz w:val="24"/>
          <w:szCs w:val="24"/>
        </w:rPr>
        <w:t>66</w:t>
      </w:r>
      <w:r>
        <w:rPr>
          <w:sz w:val="24"/>
          <w:szCs w:val="24"/>
        </w:rPr>
        <w:t>%</w:t>
      </w:r>
      <w:r>
        <w:rPr>
          <w:spacing w:val="3"/>
          <w:sz w:val="24"/>
          <w:szCs w:val="24"/>
        </w:rPr>
        <w:t xml:space="preserve"> </w:t>
      </w:r>
      <w:r>
        <w:rPr>
          <w:spacing w:val="-3"/>
          <w:sz w:val="24"/>
          <w:szCs w:val="24"/>
        </w:rPr>
        <w:t>f</w:t>
      </w:r>
      <w:r>
        <w:rPr>
          <w:spacing w:val="-6"/>
          <w:sz w:val="24"/>
          <w:szCs w:val="24"/>
        </w:rPr>
        <w:t>r</w:t>
      </w:r>
      <w:r>
        <w:rPr>
          <w:spacing w:val="-5"/>
          <w:sz w:val="24"/>
          <w:szCs w:val="24"/>
        </w:rPr>
        <w:t>o</w:t>
      </w:r>
      <w:r>
        <w:rPr>
          <w:sz w:val="24"/>
          <w:szCs w:val="24"/>
        </w:rPr>
        <w:t>m</w:t>
      </w:r>
      <w:r>
        <w:rPr>
          <w:spacing w:val="4"/>
          <w:sz w:val="24"/>
          <w:szCs w:val="24"/>
        </w:rPr>
        <w:t xml:space="preserve"> </w:t>
      </w:r>
      <w:r>
        <w:rPr>
          <w:spacing w:val="-3"/>
          <w:sz w:val="24"/>
          <w:szCs w:val="24"/>
        </w:rPr>
        <w:t>w</w:t>
      </w:r>
      <w:r>
        <w:rPr>
          <w:spacing w:val="-5"/>
          <w:sz w:val="24"/>
          <w:szCs w:val="24"/>
        </w:rPr>
        <w:t>h</w:t>
      </w:r>
      <w:r>
        <w:rPr>
          <w:spacing w:val="-2"/>
          <w:sz w:val="24"/>
          <w:szCs w:val="24"/>
        </w:rPr>
        <w:t>ol</w:t>
      </w:r>
      <w:r>
        <w:rPr>
          <w:sz w:val="24"/>
          <w:szCs w:val="24"/>
        </w:rPr>
        <w:t>e</w:t>
      </w:r>
      <w:r>
        <w:rPr>
          <w:spacing w:val="2"/>
          <w:sz w:val="24"/>
          <w:szCs w:val="24"/>
        </w:rPr>
        <w:t xml:space="preserve"> </w:t>
      </w:r>
      <w:r>
        <w:rPr>
          <w:spacing w:val="-2"/>
          <w:sz w:val="24"/>
          <w:szCs w:val="24"/>
        </w:rPr>
        <w:t>p</w:t>
      </w:r>
      <w:r>
        <w:rPr>
          <w:spacing w:val="-3"/>
          <w:sz w:val="24"/>
          <w:szCs w:val="24"/>
        </w:rPr>
        <w:t>r</w:t>
      </w:r>
      <w:r>
        <w:rPr>
          <w:spacing w:val="-5"/>
          <w:sz w:val="24"/>
          <w:szCs w:val="24"/>
        </w:rPr>
        <w:t>o</w:t>
      </w:r>
      <w:r>
        <w:rPr>
          <w:spacing w:val="-2"/>
          <w:sz w:val="24"/>
          <w:szCs w:val="24"/>
        </w:rPr>
        <w:t>j</w:t>
      </w:r>
      <w:r>
        <w:rPr>
          <w:spacing w:val="-3"/>
          <w:sz w:val="24"/>
          <w:szCs w:val="24"/>
        </w:rPr>
        <w:t>ec</w:t>
      </w:r>
      <w:r>
        <w:rPr>
          <w:spacing w:val="-2"/>
          <w:sz w:val="24"/>
          <w:szCs w:val="24"/>
        </w:rPr>
        <w:t>t</w:t>
      </w:r>
      <w:r>
        <w:rPr>
          <w:sz w:val="24"/>
          <w:szCs w:val="24"/>
        </w:rPr>
        <w:t>.</w:t>
      </w:r>
      <w:r>
        <w:rPr>
          <w:spacing w:val="1"/>
          <w:sz w:val="24"/>
          <w:szCs w:val="24"/>
        </w:rPr>
        <w:t xml:space="preserve"> </w:t>
      </w:r>
      <w:r>
        <w:rPr>
          <w:spacing w:val="-3"/>
          <w:sz w:val="24"/>
          <w:szCs w:val="24"/>
        </w:rPr>
        <w:t>De</w:t>
      </w:r>
      <w:r>
        <w:rPr>
          <w:spacing w:val="-4"/>
          <w:sz w:val="24"/>
          <w:szCs w:val="24"/>
        </w:rPr>
        <w:t>l</w:t>
      </w:r>
      <w:r>
        <w:rPr>
          <w:spacing w:val="-2"/>
          <w:sz w:val="24"/>
          <w:szCs w:val="24"/>
        </w:rPr>
        <w:t>iv</w:t>
      </w:r>
      <w:r>
        <w:rPr>
          <w:spacing w:val="-3"/>
          <w:sz w:val="24"/>
          <w:szCs w:val="24"/>
        </w:rPr>
        <w:t>er</w:t>
      </w:r>
      <w:r>
        <w:rPr>
          <w:spacing w:val="-6"/>
          <w:sz w:val="24"/>
          <w:szCs w:val="24"/>
        </w:rPr>
        <w:t>a</w:t>
      </w:r>
      <w:r>
        <w:rPr>
          <w:spacing w:val="-2"/>
          <w:sz w:val="24"/>
          <w:szCs w:val="24"/>
        </w:rPr>
        <w:t>bl</w:t>
      </w:r>
      <w:r>
        <w:rPr>
          <w:sz w:val="24"/>
          <w:szCs w:val="24"/>
        </w:rPr>
        <w:t xml:space="preserve">e </w:t>
      </w:r>
      <w:r>
        <w:rPr>
          <w:spacing w:val="-2"/>
          <w:sz w:val="24"/>
          <w:szCs w:val="24"/>
        </w:rPr>
        <w:t>o</w:t>
      </w:r>
      <w:r>
        <w:rPr>
          <w:sz w:val="24"/>
          <w:szCs w:val="24"/>
        </w:rPr>
        <w:t xml:space="preserve">f </w:t>
      </w:r>
      <w:r>
        <w:rPr>
          <w:spacing w:val="-2"/>
          <w:sz w:val="24"/>
          <w:szCs w:val="24"/>
        </w:rPr>
        <w:t>th</w:t>
      </w:r>
      <w:r>
        <w:rPr>
          <w:spacing w:val="-4"/>
          <w:sz w:val="24"/>
          <w:szCs w:val="24"/>
        </w:rPr>
        <w:t>i</w:t>
      </w:r>
      <w:r>
        <w:rPr>
          <w:sz w:val="24"/>
          <w:szCs w:val="24"/>
        </w:rPr>
        <w:t>s</w:t>
      </w:r>
      <w:r>
        <w:rPr>
          <w:spacing w:val="1"/>
          <w:sz w:val="24"/>
          <w:szCs w:val="24"/>
        </w:rPr>
        <w:t xml:space="preserve"> </w:t>
      </w:r>
      <w:r>
        <w:rPr>
          <w:spacing w:val="-2"/>
          <w:sz w:val="24"/>
          <w:szCs w:val="24"/>
        </w:rPr>
        <w:t>m</w:t>
      </w:r>
      <w:r>
        <w:rPr>
          <w:spacing w:val="-4"/>
          <w:sz w:val="24"/>
          <w:szCs w:val="24"/>
        </w:rPr>
        <w:t>i</w:t>
      </w:r>
      <w:r>
        <w:rPr>
          <w:spacing w:val="-2"/>
          <w:sz w:val="24"/>
          <w:szCs w:val="24"/>
        </w:rPr>
        <w:t>l</w:t>
      </w:r>
      <w:r>
        <w:rPr>
          <w:spacing w:val="-3"/>
          <w:sz w:val="24"/>
          <w:szCs w:val="24"/>
        </w:rPr>
        <w:t>e</w:t>
      </w:r>
      <w:r>
        <w:rPr>
          <w:spacing w:val="-5"/>
          <w:sz w:val="24"/>
          <w:szCs w:val="24"/>
        </w:rPr>
        <w:t>s</w:t>
      </w:r>
      <w:r>
        <w:rPr>
          <w:spacing w:val="-2"/>
          <w:sz w:val="24"/>
          <w:szCs w:val="24"/>
        </w:rPr>
        <w:t>ton</w:t>
      </w:r>
      <w:r>
        <w:rPr>
          <w:sz w:val="24"/>
          <w:szCs w:val="24"/>
        </w:rPr>
        <w:t xml:space="preserve">e </w:t>
      </w:r>
      <w:r>
        <w:rPr>
          <w:spacing w:val="-2"/>
          <w:sz w:val="24"/>
          <w:szCs w:val="24"/>
        </w:rPr>
        <w:t>i</w:t>
      </w:r>
      <w:r>
        <w:rPr>
          <w:sz w:val="24"/>
          <w:szCs w:val="24"/>
        </w:rPr>
        <w:t>s</w:t>
      </w:r>
      <w:r>
        <w:rPr>
          <w:spacing w:val="1"/>
          <w:sz w:val="24"/>
          <w:szCs w:val="24"/>
        </w:rPr>
        <w:t xml:space="preserve"> </w:t>
      </w:r>
      <w:r>
        <w:rPr>
          <w:spacing w:val="-3"/>
          <w:sz w:val="24"/>
          <w:szCs w:val="24"/>
        </w:rPr>
        <w:t>c</w:t>
      </w:r>
      <w:r>
        <w:rPr>
          <w:spacing w:val="-5"/>
          <w:sz w:val="24"/>
          <w:szCs w:val="24"/>
        </w:rPr>
        <w:t>o</w:t>
      </w:r>
      <w:r>
        <w:rPr>
          <w:spacing w:val="-2"/>
          <w:sz w:val="24"/>
          <w:szCs w:val="24"/>
        </w:rPr>
        <w:t>mpl</w:t>
      </w:r>
      <w:r>
        <w:rPr>
          <w:spacing w:val="-3"/>
          <w:sz w:val="24"/>
          <w:szCs w:val="24"/>
        </w:rPr>
        <w:t>e</w:t>
      </w:r>
      <w:r>
        <w:rPr>
          <w:spacing w:val="-2"/>
          <w:sz w:val="24"/>
          <w:szCs w:val="24"/>
        </w:rPr>
        <w:t>t</w:t>
      </w:r>
      <w:r>
        <w:rPr>
          <w:spacing w:val="-6"/>
          <w:sz w:val="24"/>
          <w:szCs w:val="24"/>
        </w:rPr>
        <w:t>e</w:t>
      </w:r>
      <w:r>
        <w:rPr>
          <w:sz w:val="24"/>
          <w:szCs w:val="24"/>
        </w:rPr>
        <w:t>d</w:t>
      </w:r>
      <w:r>
        <w:rPr>
          <w:spacing w:val="1"/>
          <w:sz w:val="24"/>
          <w:szCs w:val="24"/>
        </w:rPr>
        <w:t xml:space="preserve"> </w:t>
      </w:r>
      <w:r>
        <w:rPr>
          <w:sz w:val="24"/>
          <w:szCs w:val="24"/>
        </w:rPr>
        <w:t>s</w:t>
      </w:r>
      <w:r>
        <w:rPr>
          <w:spacing w:val="-9"/>
          <w:sz w:val="24"/>
          <w:szCs w:val="24"/>
        </w:rPr>
        <w:t>y</w:t>
      </w:r>
      <w:r>
        <w:rPr>
          <w:spacing w:val="-2"/>
          <w:sz w:val="24"/>
          <w:szCs w:val="24"/>
        </w:rPr>
        <w:t>st</w:t>
      </w:r>
      <w:r>
        <w:rPr>
          <w:spacing w:val="-3"/>
          <w:sz w:val="24"/>
          <w:szCs w:val="24"/>
        </w:rPr>
        <w:t>e</w:t>
      </w:r>
      <w:r>
        <w:rPr>
          <w:spacing w:val="-2"/>
          <w:sz w:val="24"/>
          <w:szCs w:val="24"/>
        </w:rPr>
        <w:t>m</w:t>
      </w:r>
      <w:r>
        <w:rPr>
          <w:sz w:val="24"/>
          <w:szCs w:val="24"/>
        </w:rPr>
        <w:t>.</w:t>
      </w:r>
      <w:r>
        <w:rPr>
          <w:spacing w:val="4"/>
          <w:sz w:val="24"/>
          <w:szCs w:val="24"/>
        </w:rPr>
        <w:t xml:space="preserve"> </w:t>
      </w:r>
      <w:r>
        <w:rPr>
          <w:spacing w:val="-1"/>
          <w:sz w:val="24"/>
          <w:szCs w:val="24"/>
        </w:rPr>
        <w:t>W</w:t>
      </w:r>
      <w:r>
        <w:rPr>
          <w:spacing w:val="-2"/>
          <w:sz w:val="24"/>
          <w:szCs w:val="24"/>
        </w:rPr>
        <w:t>h</w:t>
      </w:r>
      <w:r>
        <w:rPr>
          <w:spacing w:val="-3"/>
          <w:sz w:val="24"/>
          <w:szCs w:val="24"/>
        </w:rPr>
        <w:t>e</w:t>
      </w:r>
      <w:r>
        <w:rPr>
          <w:sz w:val="24"/>
          <w:szCs w:val="24"/>
        </w:rPr>
        <w:t xml:space="preserve">n </w:t>
      </w:r>
      <w:r>
        <w:rPr>
          <w:spacing w:val="-3"/>
          <w:sz w:val="24"/>
          <w:szCs w:val="24"/>
        </w:rPr>
        <w:t>reac</w:t>
      </w:r>
      <w:r>
        <w:rPr>
          <w:sz w:val="24"/>
          <w:szCs w:val="24"/>
        </w:rPr>
        <w:t>h</w:t>
      </w:r>
      <w:r>
        <w:rPr>
          <w:spacing w:val="-7"/>
          <w:sz w:val="24"/>
          <w:szCs w:val="24"/>
        </w:rPr>
        <w:t xml:space="preserve"> </w:t>
      </w:r>
      <w:r>
        <w:rPr>
          <w:spacing w:val="-2"/>
          <w:sz w:val="24"/>
          <w:szCs w:val="24"/>
        </w:rPr>
        <w:t>t</w:t>
      </w:r>
      <w:r>
        <w:rPr>
          <w:sz w:val="24"/>
          <w:szCs w:val="24"/>
        </w:rPr>
        <w:t>o</w:t>
      </w:r>
      <w:r>
        <w:rPr>
          <w:spacing w:val="-7"/>
          <w:sz w:val="24"/>
          <w:szCs w:val="24"/>
        </w:rPr>
        <w:t xml:space="preserve"> </w:t>
      </w:r>
      <w:r>
        <w:rPr>
          <w:spacing w:val="-5"/>
          <w:sz w:val="24"/>
          <w:szCs w:val="24"/>
        </w:rPr>
        <w:t>s</w:t>
      </w:r>
      <w:r>
        <w:rPr>
          <w:spacing w:val="-4"/>
          <w:sz w:val="24"/>
          <w:szCs w:val="24"/>
        </w:rPr>
        <w:t>i</w:t>
      </w:r>
      <w:r>
        <w:rPr>
          <w:sz w:val="24"/>
          <w:szCs w:val="24"/>
        </w:rPr>
        <w:t>x</w:t>
      </w:r>
      <w:r>
        <w:rPr>
          <w:spacing w:val="-4"/>
          <w:sz w:val="24"/>
          <w:szCs w:val="24"/>
        </w:rPr>
        <w:t>t</w:t>
      </w:r>
      <w:r>
        <w:rPr>
          <w:sz w:val="24"/>
          <w:szCs w:val="24"/>
        </w:rPr>
        <w:t>h</w:t>
      </w:r>
      <w:r>
        <w:rPr>
          <w:spacing w:val="-7"/>
          <w:sz w:val="24"/>
          <w:szCs w:val="24"/>
        </w:rPr>
        <w:t xml:space="preserve"> </w:t>
      </w:r>
      <w:r>
        <w:rPr>
          <w:spacing w:val="-4"/>
          <w:sz w:val="24"/>
          <w:szCs w:val="24"/>
        </w:rPr>
        <w:t>m</w:t>
      </w:r>
      <w:r>
        <w:rPr>
          <w:spacing w:val="-2"/>
          <w:sz w:val="24"/>
          <w:szCs w:val="24"/>
        </w:rPr>
        <w:t>il</w:t>
      </w:r>
      <w:r>
        <w:rPr>
          <w:spacing w:val="-3"/>
          <w:sz w:val="24"/>
          <w:szCs w:val="24"/>
        </w:rPr>
        <w:t>e</w:t>
      </w:r>
      <w:r>
        <w:rPr>
          <w:spacing w:val="-5"/>
          <w:sz w:val="24"/>
          <w:szCs w:val="24"/>
        </w:rPr>
        <w:t>s</w:t>
      </w:r>
      <w:r>
        <w:rPr>
          <w:spacing w:val="-2"/>
          <w:sz w:val="24"/>
          <w:szCs w:val="24"/>
        </w:rPr>
        <w:t>ton</w:t>
      </w:r>
      <w:r>
        <w:rPr>
          <w:spacing w:val="-3"/>
          <w:sz w:val="24"/>
          <w:szCs w:val="24"/>
        </w:rPr>
        <w:t>e</w:t>
      </w:r>
      <w:r>
        <w:rPr>
          <w:sz w:val="24"/>
          <w:szCs w:val="24"/>
        </w:rPr>
        <w:t>,</w:t>
      </w:r>
      <w:r>
        <w:rPr>
          <w:spacing w:val="-7"/>
          <w:sz w:val="24"/>
          <w:szCs w:val="24"/>
        </w:rPr>
        <w:t xml:space="preserve"> </w:t>
      </w:r>
      <w:r>
        <w:rPr>
          <w:spacing w:val="-6"/>
          <w:sz w:val="24"/>
          <w:szCs w:val="24"/>
        </w:rPr>
        <w:t>“</w:t>
      </w:r>
      <w:r>
        <w:rPr>
          <w:spacing w:val="1"/>
          <w:sz w:val="24"/>
          <w:szCs w:val="24"/>
        </w:rPr>
        <w:t>S</w:t>
      </w:r>
      <w:r>
        <w:rPr>
          <w:spacing w:val="-10"/>
          <w:sz w:val="24"/>
          <w:szCs w:val="24"/>
        </w:rPr>
        <w:t>y</w:t>
      </w:r>
      <w:r>
        <w:rPr>
          <w:spacing w:val="-2"/>
          <w:sz w:val="24"/>
          <w:szCs w:val="24"/>
        </w:rPr>
        <w:t>st</w:t>
      </w:r>
      <w:r>
        <w:rPr>
          <w:spacing w:val="-3"/>
          <w:sz w:val="24"/>
          <w:szCs w:val="24"/>
        </w:rPr>
        <w:t>e</w:t>
      </w:r>
      <w:r>
        <w:rPr>
          <w:sz w:val="24"/>
          <w:szCs w:val="24"/>
        </w:rPr>
        <w:t>m</w:t>
      </w:r>
      <w:r>
        <w:rPr>
          <w:spacing w:val="-7"/>
          <w:sz w:val="24"/>
          <w:szCs w:val="24"/>
        </w:rPr>
        <w:t xml:space="preserve"> </w:t>
      </w:r>
      <w:r>
        <w:rPr>
          <w:spacing w:val="-3"/>
          <w:sz w:val="24"/>
          <w:szCs w:val="24"/>
        </w:rPr>
        <w:t>Te</w:t>
      </w:r>
      <w:r>
        <w:rPr>
          <w:spacing w:val="-2"/>
          <w:sz w:val="24"/>
          <w:szCs w:val="24"/>
        </w:rPr>
        <w:t>st</w:t>
      </w:r>
      <w:r>
        <w:rPr>
          <w:spacing w:val="-4"/>
          <w:sz w:val="24"/>
          <w:szCs w:val="24"/>
        </w:rPr>
        <w:t>i</w:t>
      </w:r>
      <w:r>
        <w:rPr>
          <w:spacing w:val="-2"/>
          <w:sz w:val="24"/>
          <w:szCs w:val="24"/>
        </w:rPr>
        <w:t>n</w:t>
      </w:r>
      <w:r>
        <w:rPr>
          <w:sz w:val="24"/>
          <w:szCs w:val="24"/>
        </w:rPr>
        <w:t>g</w:t>
      </w:r>
      <w:r>
        <w:rPr>
          <w:spacing w:val="-10"/>
          <w:sz w:val="24"/>
          <w:szCs w:val="24"/>
        </w:rPr>
        <w:t xml:space="preserve"> </w:t>
      </w:r>
      <w:r>
        <w:rPr>
          <w:spacing w:val="-2"/>
          <w:sz w:val="24"/>
          <w:szCs w:val="24"/>
        </w:rPr>
        <w:t>Co</w:t>
      </w:r>
      <w:r>
        <w:rPr>
          <w:spacing w:val="-4"/>
          <w:sz w:val="24"/>
          <w:szCs w:val="24"/>
        </w:rPr>
        <w:t>m</w:t>
      </w:r>
      <w:r>
        <w:rPr>
          <w:spacing w:val="-2"/>
          <w:sz w:val="24"/>
          <w:szCs w:val="24"/>
        </w:rPr>
        <w:t>pl</w:t>
      </w:r>
      <w:r>
        <w:rPr>
          <w:spacing w:val="-3"/>
          <w:sz w:val="24"/>
          <w:szCs w:val="24"/>
        </w:rPr>
        <w:t>e</w:t>
      </w:r>
      <w:r>
        <w:rPr>
          <w:spacing w:val="-2"/>
          <w:sz w:val="24"/>
          <w:szCs w:val="24"/>
        </w:rPr>
        <w:t>t</w:t>
      </w:r>
      <w:r>
        <w:rPr>
          <w:spacing w:val="-6"/>
          <w:sz w:val="24"/>
          <w:szCs w:val="24"/>
        </w:rPr>
        <w:t>e</w:t>
      </w:r>
      <w:r>
        <w:rPr>
          <w:sz w:val="24"/>
          <w:szCs w:val="24"/>
        </w:rPr>
        <w:t>”</w:t>
      </w:r>
      <w:r>
        <w:rPr>
          <w:spacing w:val="-8"/>
          <w:sz w:val="24"/>
          <w:szCs w:val="24"/>
        </w:rPr>
        <w:t xml:space="preserve"> </w:t>
      </w:r>
      <w:r>
        <w:rPr>
          <w:spacing w:val="-2"/>
          <w:sz w:val="24"/>
          <w:szCs w:val="24"/>
        </w:rPr>
        <w:t>du</w:t>
      </w:r>
      <w:r>
        <w:rPr>
          <w:spacing w:val="-3"/>
          <w:sz w:val="24"/>
          <w:szCs w:val="24"/>
        </w:rPr>
        <w:t>ra</w:t>
      </w:r>
      <w:r>
        <w:rPr>
          <w:spacing w:val="-2"/>
          <w:sz w:val="24"/>
          <w:szCs w:val="24"/>
        </w:rPr>
        <w:t>ti</w:t>
      </w:r>
      <w:r>
        <w:rPr>
          <w:spacing w:val="-5"/>
          <w:sz w:val="24"/>
          <w:szCs w:val="24"/>
        </w:rPr>
        <w:t>o</w:t>
      </w:r>
      <w:r>
        <w:rPr>
          <w:sz w:val="24"/>
          <w:szCs w:val="24"/>
        </w:rPr>
        <w:t>n</w:t>
      </w:r>
      <w:r>
        <w:rPr>
          <w:spacing w:val="-7"/>
          <w:sz w:val="24"/>
          <w:szCs w:val="24"/>
        </w:rPr>
        <w:t xml:space="preserve"> </w:t>
      </w:r>
      <w:r>
        <w:rPr>
          <w:spacing w:val="-2"/>
          <w:sz w:val="24"/>
          <w:szCs w:val="24"/>
        </w:rPr>
        <w:t>o</w:t>
      </w:r>
      <w:r>
        <w:rPr>
          <w:sz w:val="24"/>
          <w:szCs w:val="24"/>
        </w:rPr>
        <w:t>f</w:t>
      </w:r>
      <w:r>
        <w:rPr>
          <w:spacing w:val="-8"/>
          <w:sz w:val="24"/>
          <w:szCs w:val="24"/>
        </w:rPr>
        <w:t xml:space="preserve"> </w:t>
      </w:r>
      <w:r>
        <w:rPr>
          <w:spacing w:val="-5"/>
          <w:sz w:val="24"/>
          <w:szCs w:val="24"/>
        </w:rPr>
        <w:t>8</w:t>
      </w:r>
      <w:r>
        <w:rPr>
          <w:sz w:val="24"/>
          <w:szCs w:val="24"/>
        </w:rPr>
        <w:t>0</w:t>
      </w:r>
      <w:r>
        <w:rPr>
          <w:spacing w:val="-7"/>
          <w:sz w:val="24"/>
          <w:szCs w:val="24"/>
        </w:rPr>
        <w:t xml:space="preserve"> </w:t>
      </w:r>
      <w:r>
        <w:rPr>
          <w:spacing w:val="-2"/>
          <w:sz w:val="24"/>
          <w:szCs w:val="24"/>
        </w:rPr>
        <w:t>d</w:t>
      </w:r>
      <w:r>
        <w:rPr>
          <w:spacing w:val="-1"/>
          <w:sz w:val="24"/>
          <w:szCs w:val="24"/>
        </w:rPr>
        <w:t>a</w:t>
      </w:r>
      <w:r>
        <w:rPr>
          <w:spacing w:val="-10"/>
          <w:sz w:val="24"/>
          <w:szCs w:val="24"/>
        </w:rPr>
        <w:t>y</w:t>
      </w:r>
      <w:r>
        <w:rPr>
          <w:sz w:val="24"/>
          <w:szCs w:val="24"/>
        </w:rPr>
        <w:t>s</w:t>
      </w:r>
      <w:r>
        <w:rPr>
          <w:spacing w:val="-7"/>
          <w:sz w:val="24"/>
          <w:szCs w:val="24"/>
        </w:rPr>
        <w:t xml:space="preserve"> </w:t>
      </w:r>
      <w:r>
        <w:rPr>
          <w:spacing w:val="-2"/>
          <w:sz w:val="24"/>
          <w:szCs w:val="24"/>
        </w:rPr>
        <w:t>h</w:t>
      </w:r>
      <w:r>
        <w:rPr>
          <w:spacing w:val="-3"/>
          <w:sz w:val="24"/>
          <w:szCs w:val="24"/>
        </w:rPr>
        <w:t>a</w:t>
      </w:r>
      <w:r>
        <w:rPr>
          <w:sz w:val="24"/>
          <w:szCs w:val="24"/>
        </w:rPr>
        <w:t>s</w:t>
      </w:r>
      <w:r>
        <w:rPr>
          <w:spacing w:val="-7"/>
          <w:sz w:val="24"/>
          <w:szCs w:val="24"/>
        </w:rPr>
        <w:t xml:space="preserve"> </w:t>
      </w:r>
      <w:r>
        <w:rPr>
          <w:spacing w:val="-2"/>
          <w:sz w:val="24"/>
          <w:szCs w:val="24"/>
        </w:rPr>
        <w:t>p</w:t>
      </w:r>
      <w:r>
        <w:rPr>
          <w:spacing w:val="-3"/>
          <w:sz w:val="24"/>
          <w:szCs w:val="24"/>
        </w:rPr>
        <w:t>a</w:t>
      </w:r>
      <w:r>
        <w:rPr>
          <w:spacing w:val="-2"/>
          <w:sz w:val="24"/>
          <w:szCs w:val="24"/>
        </w:rPr>
        <w:t>ss</w:t>
      </w:r>
      <w:r>
        <w:rPr>
          <w:spacing w:val="-3"/>
          <w:sz w:val="24"/>
          <w:szCs w:val="24"/>
        </w:rPr>
        <w:t>e</w:t>
      </w:r>
      <w:r>
        <w:rPr>
          <w:sz w:val="24"/>
          <w:szCs w:val="24"/>
        </w:rPr>
        <w:t>d</w:t>
      </w:r>
      <w:r>
        <w:rPr>
          <w:spacing w:val="-7"/>
          <w:sz w:val="24"/>
          <w:szCs w:val="24"/>
        </w:rPr>
        <w:t xml:space="preserve"> </w:t>
      </w:r>
      <w:r>
        <w:rPr>
          <w:spacing w:val="-3"/>
          <w:sz w:val="24"/>
          <w:szCs w:val="24"/>
        </w:rPr>
        <w:t>fr</w:t>
      </w:r>
      <w:r>
        <w:rPr>
          <w:spacing w:val="-5"/>
          <w:sz w:val="24"/>
          <w:szCs w:val="24"/>
        </w:rPr>
        <w:t>o</w:t>
      </w:r>
      <w:r>
        <w:rPr>
          <w:sz w:val="24"/>
          <w:szCs w:val="24"/>
        </w:rPr>
        <w:t>m</w:t>
      </w:r>
      <w:r>
        <w:rPr>
          <w:spacing w:val="-7"/>
          <w:sz w:val="24"/>
          <w:szCs w:val="24"/>
        </w:rPr>
        <w:t xml:space="preserve"> </w:t>
      </w:r>
      <w:r>
        <w:rPr>
          <w:spacing w:val="-2"/>
          <w:sz w:val="24"/>
          <w:szCs w:val="24"/>
        </w:rPr>
        <w:t>9</w:t>
      </w:r>
      <w:r>
        <w:rPr>
          <w:sz w:val="24"/>
          <w:szCs w:val="24"/>
        </w:rPr>
        <w:t>0</w:t>
      </w:r>
      <w:r>
        <w:rPr>
          <w:spacing w:val="-10"/>
          <w:sz w:val="24"/>
          <w:szCs w:val="24"/>
        </w:rPr>
        <w:t xml:space="preserve"> </w:t>
      </w:r>
      <w:r>
        <w:rPr>
          <w:spacing w:val="-2"/>
          <w:sz w:val="24"/>
          <w:szCs w:val="24"/>
        </w:rPr>
        <w:t>d</w:t>
      </w:r>
      <w:r>
        <w:rPr>
          <w:spacing w:val="-1"/>
          <w:sz w:val="24"/>
          <w:szCs w:val="24"/>
        </w:rPr>
        <w:t>a</w:t>
      </w:r>
      <w:r>
        <w:rPr>
          <w:spacing w:val="-10"/>
          <w:sz w:val="24"/>
          <w:szCs w:val="24"/>
        </w:rPr>
        <w:t>y</w:t>
      </w:r>
      <w:r>
        <w:rPr>
          <w:spacing w:val="-2"/>
          <w:sz w:val="24"/>
          <w:szCs w:val="24"/>
        </w:rPr>
        <w:t>s</w:t>
      </w:r>
      <w:r>
        <w:rPr>
          <w:sz w:val="24"/>
          <w:szCs w:val="24"/>
        </w:rPr>
        <w:t>.</w:t>
      </w:r>
      <w:r>
        <w:rPr>
          <w:spacing w:val="-5"/>
          <w:sz w:val="24"/>
          <w:szCs w:val="24"/>
        </w:rPr>
        <w:t xml:space="preserve"> </w:t>
      </w:r>
      <w:r>
        <w:rPr>
          <w:spacing w:val="-8"/>
          <w:sz w:val="24"/>
          <w:szCs w:val="24"/>
        </w:rPr>
        <w:t>I</w:t>
      </w:r>
      <w:r>
        <w:rPr>
          <w:sz w:val="24"/>
          <w:szCs w:val="24"/>
        </w:rPr>
        <w:t xml:space="preserve">t </w:t>
      </w:r>
      <w:r>
        <w:rPr>
          <w:spacing w:val="-2"/>
          <w:sz w:val="24"/>
          <w:szCs w:val="24"/>
        </w:rPr>
        <w:t>i</w:t>
      </w:r>
      <w:r>
        <w:rPr>
          <w:sz w:val="24"/>
          <w:szCs w:val="24"/>
        </w:rPr>
        <w:t>s</w:t>
      </w:r>
      <w:r>
        <w:rPr>
          <w:spacing w:val="-5"/>
          <w:sz w:val="24"/>
          <w:szCs w:val="24"/>
        </w:rPr>
        <w:t xml:space="preserve"> 8</w:t>
      </w:r>
      <w:r>
        <w:rPr>
          <w:spacing w:val="-2"/>
          <w:sz w:val="24"/>
          <w:szCs w:val="24"/>
        </w:rPr>
        <w:t>8.88</w:t>
      </w:r>
      <w:r>
        <w:rPr>
          <w:sz w:val="24"/>
          <w:szCs w:val="24"/>
        </w:rPr>
        <w:t>%</w:t>
      </w:r>
      <w:r>
        <w:rPr>
          <w:spacing w:val="-6"/>
          <w:sz w:val="24"/>
          <w:szCs w:val="24"/>
        </w:rPr>
        <w:t xml:space="preserve"> </w:t>
      </w:r>
      <w:r>
        <w:rPr>
          <w:spacing w:val="-3"/>
          <w:sz w:val="24"/>
          <w:szCs w:val="24"/>
        </w:rPr>
        <w:t>f</w:t>
      </w:r>
      <w:r>
        <w:rPr>
          <w:spacing w:val="-6"/>
          <w:sz w:val="24"/>
          <w:szCs w:val="24"/>
        </w:rPr>
        <w:t>r</w:t>
      </w:r>
      <w:r>
        <w:rPr>
          <w:spacing w:val="-2"/>
          <w:sz w:val="24"/>
          <w:szCs w:val="24"/>
        </w:rPr>
        <w:t>o</w:t>
      </w:r>
      <w:r>
        <w:rPr>
          <w:sz w:val="24"/>
          <w:szCs w:val="24"/>
        </w:rPr>
        <w:t>m</w:t>
      </w:r>
      <w:r>
        <w:rPr>
          <w:spacing w:val="-4"/>
          <w:sz w:val="24"/>
          <w:szCs w:val="24"/>
        </w:rPr>
        <w:t xml:space="preserve"> </w:t>
      </w:r>
      <w:r>
        <w:rPr>
          <w:spacing w:val="-5"/>
          <w:sz w:val="24"/>
          <w:szCs w:val="24"/>
        </w:rPr>
        <w:t>w</w:t>
      </w:r>
      <w:r>
        <w:rPr>
          <w:spacing w:val="-2"/>
          <w:sz w:val="24"/>
          <w:szCs w:val="24"/>
        </w:rPr>
        <w:t>hol</w:t>
      </w:r>
      <w:r>
        <w:rPr>
          <w:sz w:val="24"/>
          <w:szCs w:val="24"/>
        </w:rPr>
        <w:t>e</w:t>
      </w:r>
      <w:r>
        <w:rPr>
          <w:spacing w:val="-8"/>
          <w:sz w:val="24"/>
          <w:szCs w:val="24"/>
        </w:rPr>
        <w:t xml:space="preserve"> </w:t>
      </w:r>
      <w:r>
        <w:rPr>
          <w:spacing w:val="-2"/>
          <w:sz w:val="24"/>
          <w:szCs w:val="24"/>
        </w:rPr>
        <w:t>p</w:t>
      </w:r>
      <w:r>
        <w:rPr>
          <w:spacing w:val="-3"/>
          <w:sz w:val="24"/>
          <w:szCs w:val="24"/>
        </w:rPr>
        <w:t>r</w:t>
      </w:r>
      <w:r>
        <w:rPr>
          <w:spacing w:val="-5"/>
          <w:sz w:val="24"/>
          <w:szCs w:val="24"/>
        </w:rPr>
        <w:t>o</w:t>
      </w:r>
      <w:r>
        <w:rPr>
          <w:spacing w:val="-2"/>
          <w:sz w:val="24"/>
          <w:szCs w:val="24"/>
        </w:rPr>
        <w:t>j</w:t>
      </w:r>
      <w:r>
        <w:rPr>
          <w:spacing w:val="-3"/>
          <w:sz w:val="24"/>
          <w:szCs w:val="24"/>
        </w:rPr>
        <w:t>ec</w:t>
      </w:r>
      <w:r>
        <w:rPr>
          <w:spacing w:val="-2"/>
          <w:sz w:val="24"/>
          <w:szCs w:val="24"/>
        </w:rPr>
        <w:t>t</w:t>
      </w:r>
      <w:r>
        <w:rPr>
          <w:sz w:val="24"/>
          <w:szCs w:val="24"/>
        </w:rPr>
        <w:t>.</w:t>
      </w:r>
      <w:r>
        <w:rPr>
          <w:spacing w:val="-5"/>
          <w:sz w:val="24"/>
          <w:szCs w:val="24"/>
        </w:rPr>
        <w:t xml:space="preserve"> </w:t>
      </w:r>
      <w:r>
        <w:rPr>
          <w:spacing w:val="-3"/>
          <w:sz w:val="24"/>
          <w:szCs w:val="24"/>
        </w:rPr>
        <w:t>De</w:t>
      </w:r>
      <w:r>
        <w:rPr>
          <w:spacing w:val="-4"/>
          <w:sz w:val="24"/>
          <w:szCs w:val="24"/>
        </w:rPr>
        <w:t>l</w:t>
      </w:r>
      <w:r>
        <w:rPr>
          <w:spacing w:val="-2"/>
          <w:sz w:val="24"/>
          <w:szCs w:val="24"/>
        </w:rPr>
        <w:t>iv</w:t>
      </w:r>
      <w:r>
        <w:rPr>
          <w:spacing w:val="-3"/>
          <w:sz w:val="24"/>
          <w:szCs w:val="24"/>
        </w:rPr>
        <w:t>era</w:t>
      </w:r>
      <w:r>
        <w:rPr>
          <w:spacing w:val="-5"/>
          <w:sz w:val="24"/>
          <w:szCs w:val="24"/>
        </w:rPr>
        <w:t>b</w:t>
      </w:r>
      <w:r>
        <w:rPr>
          <w:spacing w:val="-2"/>
          <w:sz w:val="24"/>
          <w:szCs w:val="24"/>
        </w:rPr>
        <w:t>l</w:t>
      </w:r>
      <w:r>
        <w:rPr>
          <w:spacing w:val="-3"/>
          <w:sz w:val="24"/>
          <w:szCs w:val="24"/>
        </w:rPr>
        <w:t>e</w:t>
      </w:r>
      <w:r>
        <w:rPr>
          <w:sz w:val="24"/>
          <w:szCs w:val="24"/>
        </w:rPr>
        <w:t>s</w:t>
      </w:r>
      <w:r>
        <w:rPr>
          <w:spacing w:val="-5"/>
          <w:sz w:val="24"/>
          <w:szCs w:val="24"/>
        </w:rPr>
        <w:t xml:space="preserve"> </w:t>
      </w:r>
      <w:r>
        <w:rPr>
          <w:spacing w:val="-2"/>
          <w:sz w:val="24"/>
          <w:szCs w:val="24"/>
        </w:rPr>
        <w:t>o</w:t>
      </w:r>
      <w:r>
        <w:rPr>
          <w:sz w:val="24"/>
          <w:szCs w:val="24"/>
        </w:rPr>
        <w:t>f</w:t>
      </w:r>
      <w:r>
        <w:rPr>
          <w:spacing w:val="-8"/>
          <w:sz w:val="24"/>
          <w:szCs w:val="24"/>
        </w:rPr>
        <w:t xml:space="preserve"> </w:t>
      </w:r>
      <w:r>
        <w:rPr>
          <w:spacing w:val="-2"/>
          <w:sz w:val="24"/>
          <w:szCs w:val="24"/>
        </w:rPr>
        <w:t>t</w:t>
      </w:r>
      <w:r>
        <w:rPr>
          <w:spacing w:val="-5"/>
          <w:sz w:val="24"/>
          <w:szCs w:val="24"/>
        </w:rPr>
        <w:t>h</w:t>
      </w:r>
      <w:r>
        <w:rPr>
          <w:spacing w:val="-2"/>
          <w:sz w:val="24"/>
          <w:szCs w:val="24"/>
        </w:rPr>
        <w:t>i</w:t>
      </w:r>
      <w:r>
        <w:rPr>
          <w:sz w:val="24"/>
          <w:szCs w:val="24"/>
        </w:rPr>
        <w:t>s</w:t>
      </w:r>
      <w:r>
        <w:rPr>
          <w:spacing w:val="-7"/>
          <w:sz w:val="24"/>
          <w:szCs w:val="24"/>
        </w:rPr>
        <w:t xml:space="preserve"> </w:t>
      </w:r>
      <w:r>
        <w:rPr>
          <w:spacing w:val="-2"/>
          <w:sz w:val="24"/>
          <w:szCs w:val="24"/>
        </w:rPr>
        <w:t>mil</w:t>
      </w:r>
      <w:r>
        <w:rPr>
          <w:spacing w:val="-6"/>
          <w:sz w:val="24"/>
          <w:szCs w:val="24"/>
        </w:rPr>
        <w:t>e</w:t>
      </w:r>
      <w:r>
        <w:rPr>
          <w:spacing w:val="-2"/>
          <w:sz w:val="24"/>
          <w:szCs w:val="24"/>
        </w:rPr>
        <w:t>st</w:t>
      </w:r>
      <w:r>
        <w:rPr>
          <w:spacing w:val="-5"/>
          <w:sz w:val="24"/>
          <w:szCs w:val="24"/>
        </w:rPr>
        <w:t>o</w:t>
      </w:r>
      <w:r>
        <w:rPr>
          <w:spacing w:val="-2"/>
          <w:sz w:val="24"/>
          <w:szCs w:val="24"/>
        </w:rPr>
        <w:t>n</w:t>
      </w:r>
      <w:r>
        <w:rPr>
          <w:sz w:val="24"/>
          <w:szCs w:val="24"/>
        </w:rPr>
        <w:t>e</w:t>
      </w:r>
      <w:r>
        <w:rPr>
          <w:spacing w:val="-6"/>
          <w:sz w:val="24"/>
          <w:szCs w:val="24"/>
        </w:rPr>
        <w:t xml:space="preserve"> </w:t>
      </w:r>
      <w:r>
        <w:rPr>
          <w:spacing w:val="-3"/>
          <w:sz w:val="24"/>
          <w:szCs w:val="24"/>
        </w:rPr>
        <w:t>ar</w:t>
      </w:r>
      <w:r>
        <w:rPr>
          <w:sz w:val="24"/>
          <w:szCs w:val="24"/>
        </w:rPr>
        <w:t>e</w:t>
      </w:r>
      <w:r>
        <w:rPr>
          <w:spacing w:val="-6"/>
          <w:sz w:val="24"/>
          <w:szCs w:val="24"/>
        </w:rPr>
        <w:t xml:space="preserve"> </w:t>
      </w:r>
      <w:r>
        <w:rPr>
          <w:spacing w:val="-2"/>
          <w:sz w:val="24"/>
          <w:szCs w:val="24"/>
        </w:rPr>
        <w:t>t</w:t>
      </w:r>
      <w:r>
        <w:rPr>
          <w:spacing w:val="-3"/>
          <w:sz w:val="24"/>
          <w:szCs w:val="24"/>
        </w:rPr>
        <w:t>e</w:t>
      </w:r>
      <w:r>
        <w:rPr>
          <w:spacing w:val="-5"/>
          <w:sz w:val="24"/>
          <w:szCs w:val="24"/>
        </w:rPr>
        <w:t>s</w:t>
      </w:r>
      <w:r>
        <w:rPr>
          <w:sz w:val="24"/>
          <w:szCs w:val="24"/>
        </w:rPr>
        <w:t>t</w:t>
      </w:r>
      <w:r>
        <w:rPr>
          <w:spacing w:val="-4"/>
          <w:sz w:val="24"/>
          <w:szCs w:val="24"/>
        </w:rPr>
        <w:t xml:space="preserve"> </w:t>
      </w:r>
      <w:r>
        <w:rPr>
          <w:spacing w:val="-5"/>
          <w:sz w:val="24"/>
          <w:szCs w:val="24"/>
        </w:rPr>
        <w:t>p</w:t>
      </w:r>
      <w:r>
        <w:rPr>
          <w:spacing w:val="-2"/>
          <w:sz w:val="24"/>
          <w:szCs w:val="24"/>
        </w:rPr>
        <w:t>l</w:t>
      </w:r>
      <w:r>
        <w:rPr>
          <w:spacing w:val="-3"/>
          <w:sz w:val="24"/>
          <w:szCs w:val="24"/>
        </w:rPr>
        <w:t>a</w:t>
      </w:r>
      <w:r>
        <w:rPr>
          <w:spacing w:val="-2"/>
          <w:sz w:val="24"/>
          <w:szCs w:val="24"/>
        </w:rPr>
        <w:t>n</w:t>
      </w:r>
      <w:r>
        <w:rPr>
          <w:sz w:val="24"/>
          <w:szCs w:val="24"/>
        </w:rPr>
        <w:t>,</w:t>
      </w:r>
      <w:r>
        <w:rPr>
          <w:spacing w:val="-7"/>
          <w:sz w:val="24"/>
          <w:szCs w:val="24"/>
        </w:rPr>
        <w:t xml:space="preserve"> </w:t>
      </w:r>
      <w:r>
        <w:rPr>
          <w:spacing w:val="-2"/>
          <w:sz w:val="24"/>
          <w:szCs w:val="24"/>
        </w:rPr>
        <w:t>t</w:t>
      </w:r>
      <w:r>
        <w:rPr>
          <w:spacing w:val="-3"/>
          <w:sz w:val="24"/>
          <w:szCs w:val="24"/>
        </w:rPr>
        <w:t>e</w:t>
      </w:r>
      <w:r>
        <w:rPr>
          <w:spacing w:val="-5"/>
          <w:sz w:val="24"/>
          <w:szCs w:val="24"/>
        </w:rPr>
        <w:t>s</w:t>
      </w:r>
      <w:r>
        <w:rPr>
          <w:sz w:val="24"/>
          <w:szCs w:val="24"/>
        </w:rPr>
        <w:t>t</w:t>
      </w:r>
      <w:r>
        <w:rPr>
          <w:spacing w:val="-4"/>
          <w:sz w:val="24"/>
          <w:szCs w:val="24"/>
        </w:rPr>
        <w:t xml:space="preserve"> </w:t>
      </w:r>
      <w:r>
        <w:rPr>
          <w:spacing w:val="-3"/>
          <w:sz w:val="24"/>
          <w:szCs w:val="24"/>
        </w:rPr>
        <w:t>ca</w:t>
      </w:r>
      <w:r>
        <w:rPr>
          <w:spacing w:val="-2"/>
          <w:sz w:val="24"/>
          <w:szCs w:val="24"/>
        </w:rPr>
        <w:t>s</w:t>
      </w:r>
      <w:r>
        <w:rPr>
          <w:spacing w:val="-3"/>
          <w:sz w:val="24"/>
          <w:szCs w:val="24"/>
        </w:rPr>
        <w:t>e</w:t>
      </w:r>
      <w:r>
        <w:rPr>
          <w:sz w:val="24"/>
          <w:szCs w:val="24"/>
        </w:rPr>
        <w:t>s</w:t>
      </w:r>
      <w:r>
        <w:rPr>
          <w:spacing w:val="-5"/>
          <w:sz w:val="24"/>
          <w:szCs w:val="24"/>
        </w:rPr>
        <w:t xml:space="preserve"> </w:t>
      </w:r>
      <w:r>
        <w:rPr>
          <w:spacing w:val="-3"/>
          <w:sz w:val="24"/>
          <w:szCs w:val="24"/>
        </w:rPr>
        <w:t>a</w:t>
      </w:r>
      <w:r>
        <w:rPr>
          <w:spacing w:val="-5"/>
          <w:sz w:val="24"/>
          <w:szCs w:val="24"/>
        </w:rPr>
        <w:t>n</w:t>
      </w:r>
      <w:r>
        <w:rPr>
          <w:sz w:val="24"/>
          <w:szCs w:val="24"/>
        </w:rPr>
        <w:t>d</w:t>
      </w:r>
      <w:r>
        <w:rPr>
          <w:spacing w:val="-3"/>
          <w:sz w:val="24"/>
          <w:szCs w:val="24"/>
        </w:rPr>
        <w:t xml:space="preserve"> </w:t>
      </w:r>
      <w:r>
        <w:rPr>
          <w:spacing w:val="-2"/>
          <w:sz w:val="24"/>
          <w:szCs w:val="24"/>
        </w:rPr>
        <w:t>t</w:t>
      </w:r>
      <w:r>
        <w:rPr>
          <w:spacing w:val="-3"/>
          <w:sz w:val="24"/>
          <w:szCs w:val="24"/>
        </w:rPr>
        <w:t>e</w:t>
      </w:r>
      <w:r>
        <w:rPr>
          <w:spacing w:val="-5"/>
          <w:sz w:val="24"/>
          <w:szCs w:val="24"/>
        </w:rPr>
        <w:t>s</w:t>
      </w:r>
      <w:r>
        <w:rPr>
          <w:sz w:val="24"/>
          <w:szCs w:val="24"/>
        </w:rPr>
        <w:t>t</w:t>
      </w:r>
      <w:r>
        <w:rPr>
          <w:spacing w:val="-4"/>
          <w:sz w:val="24"/>
          <w:szCs w:val="24"/>
        </w:rPr>
        <w:t xml:space="preserve"> </w:t>
      </w:r>
      <w:r>
        <w:rPr>
          <w:spacing w:val="-3"/>
          <w:sz w:val="24"/>
          <w:szCs w:val="24"/>
        </w:rPr>
        <w:t>re</w:t>
      </w:r>
      <w:r>
        <w:rPr>
          <w:spacing w:val="-5"/>
          <w:sz w:val="24"/>
          <w:szCs w:val="24"/>
        </w:rPr>
        <w:t>s</w:t>
      </w:r>
      <w:r>
        <w:rPr>
          <w:spacing w:val="-2"/>
          <w:sz w:val="24"/>
          <w:szCs w:val="24"/>
        </w:rPr>
        <w:t>ul</w:t>
      </w:r>
      <w:r>
        <w:rPr>
          <w:spacing w:val="-4"/>
          <w:sz w:val="24"/>
          <w:szCs w:val="24"/>
        </w:rPr>
        <w:t>t</w:t>
      </w:r>
      <w:r>
        <w:rPr>
          <w:spacing w:val="-2"/>
          <w:sz w:val="24"/>
          <w:szCs w:val="24"/>
        </w:rPr>
        <w:t>s</w:t>
      </w:r>
      <w:r>
        <w:rPr>
          <w:sz w:val="24"/>
          <w:szCs w:val="24"/>
        </w:rPr>
        <w:t>.</w:t>
      </w:r>
    </w:p>
    <w:p w14:paraId="70BE434A" w14:textId="77777777" w:rsidR="00CE409C" w:rsidRDefault="00CE409C" w:rsidP="00090A5B">
      <w:pPr>
        <w:spacing w:before="4" w:line="240" w:lineRule="exact"/>
        <w:jc w:val="both"/>
        <w:rPr>
          <w:sz w:val="24"/>
          <w:szCs w:val="24"/>
        </w:rPr>
      </w:pPr>
    </w:p>
    <w:p w14:paraId="4E286DC9" w14:textId="77777777" w:rsidR="00CE409C" w:rsidRDefault="009B090C" w:rsidP="00090A5B">
      <w:pPr>
        <w:spacing w:line="360" w:lineRule="auto"/>
        <w:ind w:left="140" w:right="93"/>
        <w:jc w:val="both"/>
        <w:rPr>
          <w:sz w:val="24"/>
          <w:szCs w:val="24"/>
        </w:rPr>
        <w:sectPr w:rsidR="00CE409C">
          <w:pgSz w:w="12240" w:h="15840"/>
          <w:pgMar w:top="1360" w:right="1300" w:bottom="280" w:left="1300" w:header="0" w:footer="835" w:gutter="0"/>
          <w:cols w:space="720"/>
        </w:sectPr>
      </w:pPr>
      <w:r>
        <w:rPr>
          <w:spacing w:val="-1"/>
          <w:sz w:val="24"/>
          <w:szCs w:val="24"/>
        </w:rPr>
        <w:t>W</w:t>
      </w:r>
      <w:r>
        <w:rPr>
          <w:spacing w:val="-2"/>
          <w:sz w:val="24"/>
          <w:szCs w:val="24"/>
        </w:rPr>
        <w:t>h</w:t>
      </w:r>
      <w:r>
        <w:rPr>
          <w:spacing w:val="-3"/>
          <w:sz w:val="24"/>
          <w:szCs w:val="24"/>
        </w:rPr>
        <w:t>e</w:t>
      </w:r>
      <w:r>
        <w:rPr>
          <w:sz w:val="24"/>
          <w:szCs w:val="24"/>
        </w:rPr>
        <w:t>n</w:t>
      </w:r>
      <w:r>
        <w:rPr>
          <w:spacing w:val="-12"/>
          <w:sz w:val="24"/>
          <w:szCs w:val="24"/>
        </w:rPr>
        <w:t xml:space="preserve"> </w:t>
      </w:r>
      <w:r>
        <w:rPr>
          <w:spacing w:val="-3"/>
          <w:sz w:val="24"/>
          <w:szCs w:val="24"/>
        </w:rPr>
        <w:t>reac</w:t>
      </w:r>
      <w:r>
        <w:rPr>
          <w:sz w:val="24"/>
          <w:szCs w:val="24"/>
        </w:rPr>
        <w:t>h</w:t>
      </w:r>
      <w:r>
        <w:rPr>
          <w:spacing w:val="-12"/>
          <w:sz w:val="24"/>
          <w:szCs w:val="24"/>
        </w:rPr>
        <w:t xml:space="preserve"> </w:t>
      </w:r>
      <w:r>
        <w:rPr>
          <w:spacing w:val="-2"/>
          <w:sz w:val="24"/>
          <w:szCs w:val="24"/>
        </w:rPr>
        <w:t>t</w:t>
      </w:r>
      <w:r>
        <w:rPr>
          <w:sz w:val="24"/>
          <w:szCs w:val="24"/>
        </w:rPr>
        <w:t>o</w:t>
      </w:r>
      <w:r>
        <w:rPr>
          <w:spacing w:val="-12"/>
          <w:sz w:val="24"/>
          <w:szCs w:val="24"/>
        </w:rPr>
        <w:t xml:space="preserve"> </w:t>
      </w:r>
      <w:r>
        <w:rPr>
          <w:spacing w:val="-2"/>
          <w:sz w:val="24"/>
          <w:szCs w:val="24"/>
        </w:rPr>
        <w:t>s</w:t>
      </w:r>
      <w:r>
        <w:rPr>
          <w:spacing w:val="-3"/>
          <w:sz w:val="24"/>
          <w:szCs w:val="24"/>
        </w:rPr>
        <w:t>e</w:t>
      </w:r>
      <w:r>
        <w:rPr>
          <w:spacing w:val="-2"/>
          <w:sz w:val="24"/>
          <w:szCs w:val="24"/>
        </w:rPr>
        <w:t>v</w:t>
      </w:r>
      <w:r>
        <w:rPr>
          <w:spacing w:val="-3"/>
          <w:sz w:val="24"/>
          <w:szCs w:val="24"/>
        </w:rPr>
        <w:t>e</w:t>
      </w:r>
      <w:r>
        <w:rPr>
          <w:spacing w:val="-5"/>
          <w:sz w:val="24"/>
          <w:szCs w:val="24"/>
        </w:rPr>
        <w:t>n</w:t>
      </w:r>
      <w:r>
        <w:rPr>
          <w:spacing w:val="-2"/>
          <w:sz w:val="24"/>
          <w:szCs w:val="24"/>
        </w:rPr>
        <w:t>t</w:t>
      </w:r>
      <w:r>
        <w:rPr>
          <w:sz w:val="24"/>
          <w:szCs w:val="24"/>
        </w:rPr>
        <w:t>h</w:t>
      </w:r>
      <w:r>
        <w:rPr>
          <w:spacing w:val="-12"/>
          <w:sz w:val="24"/>
          <w:szCs w:val="24"/>
        </w:rPr>
        <w:t xml:space="preserve"> </w:t>
      </w:r>
      <w:r>
        <w:rPr>
          <w:spacing w:val="-2"/>
          <w:sz w:val="24"/>
          <w:szCs w:val="24"/>
        </w:rPr>
        <w:t>m</w:t>
      </w:r>
      <w:r>
        <w:rPr>
          <w:spacing w:val="-4"/>
          <w:sz w:val="24"/>
          <w:szCs w:val="24"/>
        </w:rPr>
        <w:t>i</w:t>
      </w:r>
      <w:r>
        <w:rPr>
          <w:spacing w:val="-2"/>
          <w:sz w:val="24"/>
          <w:szCs w:val="24"/>
        </w:rPr>
        <w:t>l</w:t>
      </w:r>
      <w:r>
        <w:rPr>
          <w:spacing w:val="-3"/>
          <w:sz w:val="24"/>
          <w:szCs w:val="24"/>
        </w:rPr>
        <w:t>e</w:t>
      </w:r>
      <w:r>
        <w:rPr>
          <w:spacing w:val="-2"/>
          <w:sz w:val="24"/>
          <w:szCs w:val="24"/>
        </w:rPr>
        <w:t>st</w:t>
      </w:r>
      <w:r>
        <w:rPr>
          <w:spacing w:val="-5"/>
          <w:sz w:val="24"/>
          <w:szCs w:val="24"/>
        </w:rPr>
        <w:t>o</w:t>
      </w:r>
      <w:r>
        <w:rPr>
          <w:spacing w:val="-2"/>
          <w:sz w:val="24"/>
          <w:szCs w:val="24"/>
        </w:rPr>
        <w:t>n</w:t>
      </w:r>
      <w:r>
        <w:rPr>
          <w:spacing w:val="-3"/>
          <w:sz w:val="24"/>
          <w:szCs w:val="24"/>
        </w:rPr>
        <w:t>e</w:t>
      </w:r>
      <w:r>
        <w:rPr>
          <w:sz w:val="24"/>
          <w:szCs w:val="24"/>
        </w:rPr>
        <w:t>,</w:t>
      </w:r>
      <w:r>
        <w:rPr>
          <w:spacing w:val="-10"/>
          <w:sz w:val="24"/>
          <w:szCs w:val="24"/>
        </w:rPr>
        <w:t xml:space="preserve"> </w:t>
      </w:r>
      <w:r>
        <w:rPr>
          <w:spacing w:val="-3"/>
          <w:sz w:val="24"/>
          <w:szCs w:val="24"/>
        </w:rPr>
        <w:t>“De</w:t>
      </w:r>
      <w:r>
        <w:rPr>
          <w:spacing w:val="-5"/>
          <w:sz w:val="24"/>
          <w:szCs w:val="24"/>
        </w:rPr>
        <w:t>p</w:t>
      </w:r>
      <w:r>
        <w:rPr>
          <w:spacing w:val="-2"/>
          <w:sz w:val="24"/>
          <w:szCs w:val="24"/>
        </w:rPr>
        <w:t>l</w:t>
      </w:r>
      <w:r>
        <w:rPr>
          <w:sz w:val="24"/>
          <w:szCs w:val="24"/>
        </w:rPr>
        <w:t>o</w:t>
      </w:r>
      <w:r>
        <w:rPr>
          <w:spacing w:val="-10"/>
          <w:sz w:val="24"/>
          <w:szCs w:val="24"/>
        </w:rPr>
        <w:t>y</w:t>
      </w:r>
      <w:r>
        <w:rPr>
          <w:spacing w:val="-2"/>
          <w:sz w:val="24"/>
          <w:szCs w:val="24"/>
        </w:rPr>
        <w:t>m</w:t>
      </w:r>
      <w:r>
        <w:rPr>
          <w:spacing w:val="-3"/>
          <w:sz w:val="24"/>
          <w:szCs w:val="24"/>
        </w:rPr>
        <w:t>e</w:t>
      </w:r>
      <w:r>
        <w:rPr>
          <w:spacing w:val="-2"/>
          <w:sz w:val="24"/>
          <w:szCs w:val="24"/>
        </w:rPr>
        <w:t>n</w:t>
      </w:r>
      <w:r>
        <w:rPr>
          <w:sz w:val="24"/>
          <w:szCs w:val="24"/>
        </w:rPr>
        <w:t>t</w:t>
      </w:r>
      <w:r>
        <w:rPr>
          <w:spacing w:val="-9"/>
          <w:sz w:val="24"/>
          <w:szCs w:val="24"/>
        </w:rPr>
        <w:t xml:space="preserve"> </w:t>
      </w:r>
      <w:r>
        <w:rPr>
          <w:spacing w:val="-2"/>
          <w:sz w:val="24"/>
          <w:szCs w:val="24"/>
        </w:rPr>
        <w:t>o</w:t>
      </w:r>
      <w:r>
        <w:rPr>
          <w:sz w:val="24"/>
          <w:szCs w:val="24"/>
        </w:rPr>
        <w:t>f</w:t>
      </w:r>
      <w:r>
        <w:rPr>
          <w:spacing w:val="-13"/>
          <w:sz w:val="24"/>
          <w:szCs w:val="24"/>
        </w:rPr>
        <w:t xml:space="preserve"> </w:t>
      </w:r>
      <w:r>
        <w:rPr>
          <w:spacing w:val="-4"/>
          <w:sz w:val="24"/>
          <w:szCs w:val="24"/>
        </w:rPr>
        <w:t>S</w:t>
      </w:r>
      <w:r>
        <w:rPr>
          <w:spacing w:val="-7"/>
          <w:sz w:val="24"/>
          <w:szCs w:val="24"/>
        </w:rPr>
        <w:t>y</w:t>
      </w:r>
      <w:r>
        <w:rPr>
          <w:spacing w:val="-2"/>
          <w:sz w:val="24"/>
          <w:szCs w:val="24"/>
        </w:rPr>
        <w:t>st</w:t>
      </w:r>
      <w:r>
        <w:rPr>
          <w:spacing w:val="-3"/>
          <w:sz w:val="24"/>
          <w:szCs w:val="24"/>
        </w:rPr>
        <w:t>e</w:t>
      </w:r>
      <w:r>
        <w:rPr>
          <w:sz w:val="24"/>
          <w:szCs w:val="24"/>
        </w:rPr>
        <w:t>m</w:t>
      </w:r>
      <w:r>
        <w:rPr>
          <w:spacing w:val="-9"/>
          <w:sz w:val="24"/>
          <w:szCs w:val="24"/>
        </w:rPr>
        <w:t xml:space="preserve"> </w:t>
      </w:r>
      <w:r>
        <w:rPr>
          <w:spacing w:val="-2"/>
          <w:sz w:val="24"/>
          <w:szCs w:val="24"/>
        </w:rPr>
        <w:t>Com</w:t>
      </w:r>
      <w:r>
        <w:rPr>
          <w:spacing w:val="-5"/>
          <w:sz w:val="24"/>
          <w:szCs w:val="24"/>
        </w:rPr>
        <w:t>p</w:t>
      </w:r>
      <w:r>
        <w:rPr>
          <w:spacing w:val="-2"/>
          <w:sz w:val="24"/>
          <w:szCs w:val="24"/>
        </w:rPr>
        <w:t>l</w:t>
      </w:r>
      <w:r>
        <w:rPr>
          <w:spacing w:val="-3"/>
          <w:sz w:val="24"/>
          <w:szCs w:val="24"/>
        </w:rPr>
        <w:t>e</w:t>
      </w:r>
      <w:r>
        <w:rPr>
          <w:spacing w:val="-2"/>
          <w:sz w:val="24"/>
          <w:szCs w:val="24"/>
        </w:rPr>
        <w:t>t</w:t>
      </w:r>
      <w:r>
        <w:rPr>
          <w:spacing w:val="-3"/>
          <w:sz w:val="24"/>
          <w:szCs w:val="24"/>
        </w:rPr>
        <w:t>e</w:t>
      </w:r>
      <w:r>
        <w:rPr>
          <w:sz w:val="24"/>
          <w:szCs w:val="24"/>
        </w:rPr>
        <w:t>”</w:t>
      </w:r>
      <w:r>
        <w:rPr>
          <w:spacing w:val="-13"/>
          <w:sz w:val="24"/>
          <w:szCs w:val="24"/>
        </w:rPr>
        <w:t xml:space="preserve"> </w:t>
      </w:r>
      <w:r>
        <w:rPr>
          <w:spacing w:val="-2"/>
          <w:sz w:val="24"/>
          <w:szCs w:val="24"/>
        </w:rPr>
        <w:t>du</w:t>
      </w:r>
      <w:r>
        <w:rPr>
          <w:spacing w:val="-3"/>
          <w:sz w:val="24"/>
          <w:szCs w:val="24"/>
        </w:rPr>
        <w:t>ra</w:t>
      </w:r>
      <w:r>
        <w:rPr>
          <w:spacing w:val="-4"/>
          <w:sz w:val="24"/>
          <w:szCs w:val="24"/>
        </w:rPr>
        <w:t>t</w:t>
      </w:r>
      <w:r>
        <w:rPr>
          <w:spacing w:val="-2"/>
          <w:sz w:val="24"/>
          <w:szCs w:val="24"/>
        </w:rPr>
        <w:t>io</w:t>
      </w:r>
      <w:r>
        <w:rPr>
          <w:sz w:val="24"/>
          <w:szCs w:val="24"/>
        </w:rPr>
        <w:t>n</w:t>
      </w:r>
      <w:r>
        <w:rPr>
          <w:spacing w:val="-12"/>
          <w:sz w:val="24"/>
          <w:szCs w:val="24"/>
        </w:rPr>
        <w:t xml:space="preserve"> </w:t>
      </w:r>
      <w:r>
        <w:rPr>
          <w:spacing w:val="-2"/>
          <w:sz w:val="24"/>
          <w:szCs w:val="24"/>
        </w:rPr>
        <w:t>o</w:t>
      </w:r>
      <w:r>
        <w:rPr>
          <w:sz w:val="24"/>
          <w:szCs w:val="24"/>
        </w:rPr>
        <w:t>f</w:t>
      </w:r>
      <w:r>
        <w:rPr>
          <w:spacing w:val="-13"/>
          <w:sz w:val="24"/>
          <w:szCs w:val="24"/>
        </w:rPr>
        <w:t xml:space="preserve"> </w:t>
      </w:r>
      <w:r>
        <w:rPr>
          <w:spacing w:val="-2"/>
          <w:sz w:val="24"/>
          <w:szCs w:val="24"/>
        </w:rPr>
        <w:t>8</w:t>
      </w:r>
      <w:r>
        <w:rPr>
          <w:sz w:val="24"/>
          <w:szCs w:val="24"/>
        </w:rPr>
        <w:t>5</w:t>
      </w:r>
      <w:r>
        <w:rPr>
          <w:spacing w:val="-12"/>
          <w:sz w:val="24"/>
          <w:szCs w:val="24"/>
        </w:rPr>
        <w:t xml:space="preserve"> </w:t>
      </w:r>
      <w:r>
        <w:rPr>
          <w:spacing w:val="-2"/>
          <w:sz w:val="24"/>
          <w:szCs w:val="24"/>
        </w:rPr>
        <w:t>d</w:t>
      </w:r>
      <w:r>
        <w:rPr>
          <w:spacing w:val="-1"/>
          <w:sz w:val="24"/>
          <w:szCs w:val="24"/>
        </w:rPr>
        <w:t>a</w:t>
      </w:r>
      <w:r>
        <w:rPr>
          <w:spacing w:val="-10"/>
          <w:sz w:val="24"/>
          <w:szCs w:val="24"/>
        </w:rPr>
        <w:t>y</w:t>
      </w:r>
      <w:r>
        <w:rPr>
          <w:sz w:val="24"/>
          <w:szCs w:val="24"/>
        </w:rPr>
        <w:t>s</w:t>
      </w:r>
      <w:r>
        <w:rPr>
          <w:spacing w:val="-9"/>
          <w:sz w:val="24"/>
          <w:szCs w:val="24"/>
        </w:rPr>
        <w:t xml:space="preserve"> </w:t>
      </w:r>
      <w:r>
        <w:rPr>
          <w:spacing w:val="-2"/>
          <w:sz w:val="24"/>
          <w:szCs w:val="24"/>
        </w:rPr>
        <w:t>h</w:t>
      </w:r>
      <w:r>
        <w:rPr>
          <w:spacing w:val="-3"/>
          <w:sz w:val="24"/>
          <w:szCs w:val="24"/>
        </w:rPr>
        <w:t>a</w:t>
      </w:r>
      <w:r>
        <w:rPr>
          <w:sz w:val="24"/>
          <w:szCs w:val="24"/>
        </w:rPr>
        <w:t>s</w:t>
      </w:r>
      <w:r>
        <w:rPr>
          <w:spacing w:val="-9"/>
          <w:sz w:val="24"/>
          <w:szCs w:val="24"/>
        </w:rPr>
        <w:t xml:space="preserve"> </w:t>
      </w:r>
      <w:r>
        <w:rPr>
          <w:spacing w:val="-2"/>
          <w:sz w:val="24"/>
          <w:szCs w:val="24"/>
        </w:rPr>
        <w:t>p</w:t>
      </w:r>
      <w:r>
        <w:rPr>
          <w:spacing w:val="-3"/>
          <w:sz w:val="24"/>
          <w:szCs w:val="24"/>
        </w:rPr>
        <w:t>a</w:t>
      </w:r>
      <w:r>
        <w:rPr>
          <w:spacing w:val="-5"/>
          <w:sz w:val="24"/>
          <w:szCs w:val="24"/>
        </w:rPr>
        <w:t>s</w:t>
      </w:r>
      <w:r>
        <w:rPr>
          <w:spacing w:val="-2"/>
          <w:sz w:val="24"/>
          <w:szCs w:val="24"/>
        </w:rPr>
        <w:t>s</w:t>
      </w:r>
      <w:r>
        <w:rPr>
          <w:spacing w:val="-6"/>
          <w:sz w:val="24"/>
          <w:szCs w:val="24"/>
        </w:rPr>
        <w:t>e</w:t>
      </w:r>
      <w:r>
        <w:rPr>
          <w:sz w:val="24"/>
          <w:szCs w:val="24"/>
        </w:rPr>
        <w:t xml:space="preserve">d </w:t>
      </w:r>
      <w:r>
        <w:rPr>
          <w:spacing w:val="-3"/>
          <w:sz w:val="24"/>
          <w:szCs w:val="24"/>
        </w:rPr>
        <w:t>fr</w:t>
      </w:r>
      <w:r>
        <w:rPr>
          <w:spacing w:val="-2"/>
          <w:sz w:val="24"/>
          <w:szCs w:val="24"/>
        </w:rPr>
        <w:t>o</w:t>
      </w:r>
      <w:r>
        <w:rPr>
          <w:sz w:val="24"/>
          <w:szCs w:val="24"/>
        </w:rPr>
        <w:t>m</w:t>
      </w:r>
      <w:r>
        <w:rPr>
          <w:spacing w:val="-14"/>
          <w:sz w:val="24"/>
          <w:szCs w:val="24"/>
        </w:rPr>
        <w:t xml:space="preserve"> </w:t>
      </w:r>
      <w:r>
        <w:rPr>
          <w:spacing w:val="-2"/>
          <w:sz w:val="24"/>
          <w:szCs w:val="24"/>
        </w:rPr>
        <w:t>9</w:t>
      </w:r>
      <w:r>
        <w:rPr>
          <w:sz w:val="24"/>
          <w:szCs w:val="24"/>
        </w:rPr>
        <w:t>0</w:t>
      </w:r>
      <w:r>
        <w:rPr>
          <w:spacing w:val="-14"/>
          <w:sz w:val="24"/>
          <w:szCs w:val="24"/>
        </w:rPr>
        <w:t xml:space="preserve"> </w:t>
      </w:r>
      <w:r>
        <w:rPr>
          <w:spacing w:val="-2"/>
          <w:sz w:val="24"/>
          <w:szCs w:val="24"/>
        </w:rPr>
        <w:t>d</w:t>
      </w:r>
      <w:r>
        <w:rPr>
          <w:spacing w:val="-1"/>
          <w:sz w:val="24"/>
          <w:szCs w:val="24"/>
        </w:rPr>
        <w:t>a</w:t>
      </w:r>
      <w:r>
        <w:rPr>
          <w:spacing w:val="-10"/>
          <w:sz w:val="24"/>
          <w:szCs w:val="24"/>
        </w:rPr>
        <w:t>y</w:t>
      </w:r>
      <w:r>
        <w:rPr>
          <w:spacing w:val="-2"/>
          <w:sz w:val="24"/>
          <w:szCs w:val="24"/>
        </w:rPr>
        <w:t>s</w:t>
      </w:r>
      <w:r>
        <w:rPr>
          <w:sz w:val="24"/>
          <w:szCs w:val="24"/>
        </w:rPr>
        <w:t>.</w:t>
      </w:r>
      <w:r>
        <w:rPr>
          <w:spacing w:val="-10"/>
          <w:sz w:val="24"/>
          <w:szCs w:val="24"/>
        </w:rPr>
        <w:t xml:space="preserve"> </w:t>
      </w:r>
      <w:r>
        <w:rPr>
          <w:spacing w:val="-8"/>
          <w:sz w:val="24"/>
          <w:szCs w:val="24"/>
        </w:rPr>
        <w:t>I</w:t>
      </w:r>
      <w:r>
        <w:rPr>
          <w:sz w:val="24"/>
          <w:szCs w:val="24"/>
        </w:rPr>
        <w:t>t</w:t>
      </w:r>
      <w:r>
        <w:rPr>
          <w:spacing w:val="-12"/>
          <w:sz w:val="24"/>
          <w:szCs w:val="24"/>
        </w:rPr>
        <w:t xml:space="preserve"> </w:t>
      </w:r>
      <w:r>
        <w:rPr>
          <w:spacing w:val="-2"/>
          <w:sz w:val="24"/>
          <w:szCs w:val="24"/>
        </w:rPr>
        <w:t>i</w:t>
      </w:r>
      <w:r>
        <w:rPr>
          <w:sz w:val="24"/>
          <w:szCs w:val="24"/>
        </w:rPr>
        <w:t>s</w:t>
      </w:r>
      <w:r>
        <w:rPr>
          <w:spacing w:val="-14"/>
          <w:sz w:val="24"/>
          <w:szCs w:val="24"/>
        </w:rPr>
        <w:t xml:space="preserve"> </w:t>
      </w:r>
      <w:r>
        <w:rPr>
          <w:spacing w:val="-2"/>
          <w:sz w:val="24"/>
          <w:szCs w:val="24"/>
        </w:rPr>
        <w:t>94</w:t>
      </w:r>
      <w:r>
        <w:rPr>
          <w:spacing w:val="-5"/>
          <w:sz w:val="24"/>
          <w:szCs w:val="24"/>
        </w:rPr>
        <w:t>.</w:t>
      </w:r>
      <w:r>
        <w:rPr>
          <w:spacing w:val="-2"/>
          <w:sz w:val="24"/>
          <w:szCs w:val="24"/>
        </w:rPr>
        <w:t>44</w:t>
      </w:r>
      <w:r>
        <w:rPr>
          <w:sz w:val="24"/>
          <w:szCs w:val="24"/>
        </w:rPr>
        <w:t>%</w:t>
      </w:r>
      <w:r>
        <w:rPr>
          <w:spacing w:val="-15"/>
          <w:sz w:val="24"/>
          <w:szCs w:val="24"/>
        </w:rPr>
        <w:t xml:space="preserve"> </w:t>
      </w:r>
      <w:r>
        <w:rPr>
          <w:spacing w:val="-3"/>
          <w:sz w:val="24"/>
          <w:szCs w:val="24"/>
        </w:rPr>
        <w:t>fr</w:t>
      </w:r>
      <w:r>
        <w:rPr>
          <w:spacing w:val="-2"/>
          <w:sz w:val="24"/>
          <w:szCs w:val="24"/>
        </w:rPr>
        <w:t>o</w:t>
      </w:r>
      <w:r>
        <w:rPr>
          <w:sz w:val="24"/>
          <w:szCs w:val="24"/>
        </w:rPr>
        <w:t>m</w:t>
      </w:r>
      <w:r>
        <w:rPr>
          <w:spacing w:val="-14"/>
          <w:sz w:val="24"/>
          <w:szCs w:val="24"/>
        </w:rPr>
        <w:t xml:space="preserve"> </w:t>
      </w:r>
      <w:r>
        <w:rPr>
          <w:spacing w:val="-3"/>
          <w:sz w:val="24"/>
          <w:szCs w:val="24"/>
        </w:rPr>
        <w:t>w</w:t>
      </w:r>
      <w:r>
        <w:rPr>
          <w:spacing w:val="-2"/>
          <w:sz w:val="24"/>
          <w:szCs w:val="24"/>
        </w:rPr>
        <w:t>h</w:t>
      </w:r>
      <w:r>
        <w:rPr>
          <w:spacing w:val="-5"/>
          <w:sz w:val="24"/>
          <w:szCs w:val="24"/>
        </w:rPr>
        <w:t>o</w:t>
      </w:r>
      <w:r>
        <w:rPr>
          <w:spacing w:val="-2"/>
          <w:sz w:val="24"/>
          <w:szCs w:val="24"/>
        </w:rPr>
        <w:t>l</w:t>
      </w:r>
      <w:r>
        <w:rPr>
          <w:sz w:val="24"/>
          <w:szCs w:val="24"/>
        </w:rPr>
        <w:t>e</w:t>
      </w:r>
      <w:r>
        <w:rPr>
          <w:spacing w:val="-15"/>
          <w:sz w:val="24"/>
          <w:szCs w:val="24"/>
        </w:rPr>
        <w:t xml:space="preserve"> </w:t>
      </w:r>
      <w:r>
        <w:rPr>
          <w:spacing w:val="-2"/>
          <w:sz w:val="24"/>
          <w:szCs w:val="24"/>
        </w:rPr>
        <w:t>p</w:t>
      </w:r>
      <w:r>
        <w:rPr>
          <w:spacing w:val="-3"/>
          <w:sz w:val="24"/>
          <w:szCs w:val="24"/>
        </w:rPr>
        <w:t>r</w:t>
      </w:r>
      <w:r>
        <w:rPr>
          <w:spacing w:val="-2"/>
          <w:sz w:val="24"/>
          <w:szCs w:val="24"/>
        </w:rPr>
        <w:t>oj</w:t>
      </w:r>
      <w:r>
        <w:rPr>
          <w:spacing w:val="-3"/>
          <w:sz w:val="24"/>
          <w:szCs w:val="24"/>
        </w:rPr>
        <w:t>e</w:t>
      </w:r>
      <w:r>
        <w:rPr>
          <w:spacing w:val="-6"/>
          <w:sz w:val="24"/>
          <w:szCs w:val="24"/>
        </w:rPr>
        <w:t>c</w:t>
      </w:r>
      <w:r>
        <w:rPr>
          <w:spacing w:val="-2"/>
          <w:sz w:val="24"/>
          <w:szCs w:val="24"/>
        </w:rPr>
        <w:t>t</w:t>
      </w:r>
      <w:r>
        <w:rPr>
          <w:sz w:val="24"/>
          <w:szCs w:val="24"/>
        </w:rPr>
        <w:t>.</w:t>
      </w:r>
      <w:r>
        <w:rPr>
          <w:spacing w:val="-14"/>
          <w:sz w:val="24"/>
          <w:szCs w:val="24"/>
        </w:rPr>
        <w:t xml:space="preserve"> </w:t>
      </w:r>
      <w:r>
        <w:rPr>
          <w:spacing w:val="-3"/>
          <w:sz w:val="24"/>
          <w:szCs w:val="24"/>
        </w:rPr>
        <w:t>De</w:t>
      </w:r>
      <w:r>
        <w:rPr>
          <w:spacing w:val="-2"/>
          <w:sz w:val="24"/>
          <w:szCs w:val="24"/>
        </w:rPr>
        <w:t>l</w:t>
      </w:r>
      <w:r>
        <w:rPr>
          <w:spacing w:val="-4"/>
          <w:sz w:val="24"/>
          <w:szCs w:val="24"/>
        </w:rPr>
        <w:t>i</w:t>
      </w:r>
      <w:r>
        <w:rPr>
          <w:spacing w:val="-5"/>
          <w:sz w:val="24"/>
          <w:szCs w:val="24"/>
        </w:rPr>
        <w:t>v</w:t>
      </w:r>
      <w:r>
        <w:rPr>
          <w:spacing w:val="-3"/>
          <w:sz w:val="24"/>
          <w:szCs w:val="24"/>
        </w:rPr>
        <w:t>era</w:t>
      </w:r>
      <w:r>
        <w:rPr>
          <w:spacing w:val="-2"/>
          <w:sz w:val="24"/>
          <w:szCs w:val="24"/>
        </w:rPr>
        <w:t>bl</w:t>
      </w:r>
      <w:r>
        <w:rPr>
          <w:spacing w:val="-3"/>
          <w:sz w:val="24"/>
          <w:szCs w:val="24"/>
        </w:rPr>
        <w:t>e</w:t>
      </w:r>
      <w:r>
        <w:rPr>
          <w:sz w:val="24"/>
          <w:szCs w:val="24"/>
        </w:rPr>
        <w:t>s</w:t>
      </w:r>
      <w:r>
        <w:rPr>
          <w:spacing w:val="-12"/>
          <w:sz w:val="24"/>
          <w:szCs w:val="24"/>
        </w:rPr>
        <w:t xml:space="preserve"> </w:t>
      </w:r>
      <w:r>
        <w:rPr>
          <w:spacing w:val="-2"/>
          <w:sz w:val="24"/>
          <w:szCs w:val="24"/>
        </w:rPr>
        <w:t>o</w:t>
      </w:r>
      <w:r>
        <w:rPr>
          <w:sz w:val="24"/>
          <w:szCs w:val="24"/>
        </w:rPr>
        <w:t>f</w:t>
      </w:r>
      <w:r>
        <w:rPr>
          <w:spacing w:val="-18"/>
          <w:sz w:val="24"/>
          <w:szCs w:val="24"/>
        </w:rPr>
        <w:t xml:space="preserve"> </w:t>
      </w:r>
      <w:r>
        <w:rPr>
          <w:spacing w:val="-2"/>
          <w:sz w:val="24"/>
          <w:szCs w:val="24"/>
        </w:rPr>
        <w:t>th</w:t>
      </w:r>
      <w:r>
        <w:rPr>
          <w:spacing w:val="-4"/>
          <w:sz w:val="24"/>
          <w:szCs w:val="24"/>
        </w:rPr>
        <w:t>i</w:t>
      </w:r>
      <w:r>
        <w:rPr>
          <w:sz w:val="24"/>
          <w:szCs w:val="24"/>
        </w:rPr>
        <w:t>s</w:t>
      </w:r>
      <w:r>
        <w:rPr>
          <w:spacing w:val="-14"/>
          <w:sz w:val="24"/>
          <w:szCs w:val="24"/>
        </w:rPr>
        <w:t xml:space="preserve"> </w:t>
      </w:r>
      <w:r>
        <w:rPr>
          <w:spacing w:val="-2"/>
          <w:sz w:val="24"/>
          <w:szCs w:val="24"/>
        </w:rPr>
        <w:t>m</w:t>
      </w:r>
      <w:r>
        <w:rPr>
          <w:spacing w:val="-4"/>
          <w:sz w:val="24"/>
          <w:szCs w:val="24"/>
        </w:rPr>
        <w:t>i</w:t>
      </w:r>
      <w:r>
        <w:rPr>
          <w:spacing w:val="-2"/>
          <w:sz w:val="24"/>
          <w:szCs w:val="24"/>
        </w:rPr>
        <w:t>l</w:t>
      </w:r>
      <w:r>
        <w:rPr>
          <w:spacing w:val="-3"/>
          <w:sz w:val="24"/>
          <w:szCs w:val="24"/>
        </w:rPr>
        <w:t>e</w:t>
      </w:r>
      <w:r>
        <w:rPr>
          <w:spacing w:val="-2"/>
          <w:sz w:val="24"/>
          <w:szCs w:val="24"/>
        </w:rPr>
        <w:t>s</w:t>
      </w:r>
      <w:r>
        <w:rPr>
          <w:spacing w:val="-4"/>
          <w:sz w:val="24"/>
          <w:szCs w:val="24"/>
        </w:rPr>
        <w:t>t</w:t>
      </w:r>
      <w:r>
        <w:rPr>
          <w:spacing w:val="-2"/>
          <w:sz w:val="24"/>
          <w:szCs w:val="24"/>
        </w:rPr>
        <w:t>on</w:t>
      </w:r>
      <w:r>
        <w:rPr>
          <w:sz w:val="24"/>
          <w:szCs w:val="24"/>
        </w:rPr>
        <w:t>e</w:t>
      </w:r>
      <w:r>
        <w:rPr>
          <w:spacing w:val="-13"/>
          <w:sz w:val="24"/>
          <w:szCs w:val="24"/>
        </w:rPr>
        <w:t xml:space="preserve"> </w:t>
      </w:r>
      <w:r>
        <w:rPr>
          <w:spacing w:val="-6"/>
          <w:sz w:val="24"/>
          <w:szCs w:val="24"/>
        </w:rPr>
        <w:t>a</w:t>
      </w:r>
      <w:r>
        <w:rPr>
          <w:spacing w:val="-3"/>
          <w:sz w:val="24"/>
          <w:szCs w:val="24"/>
        </w:rPr>
        <w:t>r</w:t>
      </w:r>
      <w:r>
        <w:rPr>
          <w:sz w:val="24"/>
          <w:szCs w:val="24"/>
        </w:rPr>
        <w:t>e</w:t>
      </w:r>
      <w:r>
        <w:rPr>
          <w:spacing w:val="-13"/>
          <w:sz w:val="24"/>
          <w:szCs w:val="24"/>
        </w:rPr>
        <w:t xml:space="preserve"> </w:t>
      </w:r>
      <w:r>
        <w:rPr>
          <w:spacing w:val="-2"/>
          <w:sz w:val="24"/>
          <w:szCs w:val="24"/>
        </w:rPr>
        <w:t>ho</w:t>
      </w:r>
      <w:r>
        <w:rPr>
          <w:spacing w:val="-5"/>
          <w:sz w:val="24"/>
          <w:szCs w:val="24"/>
        </w:rPr>
        <w:t>s</w:t>
      </w:r>
      <w:r>
        <w:rPr>
          <w:spacing w:val="-2"/>
          <w:sz w:val="24"/>
          <w:szCs w:val="24"/>
        </w:rPr>
        <w:t>t</w:t>
      </w:r>
      <w:r>
        <w:rPr>
          <w:spacing w:val="-3"/>
          <w:sz w:val="24"/>
          <w:szCs w:val="24"/>
        </w:rPr>
        <w:t>e</w:t>
      </w:r>
      <w:r>
        <w:rPr>
          <w:sz w:val="24"/>
          <w:szCs w:val="24"/>
        </w:rPr>
        <w:t>d</w:t>
      </w:r>
      <w:r>
        <w:rPr>
          <w:spacing w:val="-14"/>
          <w:sz w:val="24"/>
          <w:szCs w:val="24"/>
        </w:rPr>
        <w:t xml:space="preserve"> </w:t>
      </w:r>
      <w:r>
        <w:rPr>
          <w:spacing w:val="-3"/>
          <w:sz w:val="24"/>
          <w:szCs w:val="24"/>
        </w:rPr>
        <w:t>we</w:t>
      </w:r>
      <w:r>
        <w:rPr>
          <w:spacing w:val="-2"/>
          <w:sz w:val="24"/>
          <w:szCs w:val="24"/>
        </w:rPr>
        <w:t>bs</w:t>
      </w:r>
      <w:r>
        <w:rPr>
          <w:spacing w:val="-4"/>
          <w:sz w:val="24"/>
          <w:szCs w:val="24"/>
        </w:rPr>
        <w:t>i</w:t>
      </w:r>
      <w:r>
        <w:rPr>
          <w:spacing w:val="-2"/>
          <w:sz w:val="24"/>
          <w:szCs w:val="24"/>
        </w:rPr>
        <w:t>t</w:t>
      </w:r>
      <w:r>
        <w:rPr>
          <w:spacing w:val="-3"/>
          <w:sz w:val="24"/>
          <w:szCs w:val="24"/>
        </w:rPr>
        <w:t>e</w:t>
      </w:r>
      <w:r>
        <w:rPr>
          <w:sz w:val="24"/>
          <w:szCs w:val="24"/>
        </w:rPr>
        <w:t>,</w:t>
      </w:r>
      <w:r>
        <w:rPr>
          <w:spacing w:val="-14"/>
          <w:sz w:val="24"/>
          <w:szCs w:val="24"/>
        </w:rPr>
        <w:t xml:space="preserve"> </w:t>
      </w:r>
      <w:r>
        <w:rPr>
          <w:spacing w:val="-2"/>
          <w:sz w:val="24"/>
          <w:szCs w:val="24"/>
        </w:rPr>
        <w:t>us</w:t>
      </w:r>
      <w:r>
        <w:rPr>
          <w:spacing w:val="-3"/>
          <w:sz w:val="24"/>
          <w:szCs w:val="24"/>
        </w:rPr>
        <w:t>e</w:t>
      </w:r>
      <w:r>
        <w:rPr>
          <w:sz w:val="24"/>
          <w:szCs w:val="24"/>
        </w:rPr>
        <w:t xml:space="preserve">r </w:t>
      </w:r>
      <w:r>
        <w:rPr>
          <w:spacing w:val="-2"/>
          <w:sz w:val="24"/>
          <w:szCs w:val="24"/>
        </w:rPr>
        <w:t>m</w:t>
      </w:r>
      <w:r>
        <w:rPr>
          <w:spacing w:val="-3"/>
          <w:sz w:val="24"/>
          <w:szCs w:val="24"/>
        </w:rPr>
        <w:t>a</w:t>
      </w:r>
      <w:r>
        <w:rPr>
          <w:spacing w:val="-2"/>
          <w:sz w:val="24"/>
          <w:szCs w:val="24"/>
        </w:rPr>
        <w:t>nu</w:t>
      </w:r>
      <w:r>
        <w:rPr>
          <w:spacing w:val="-3"/>
          <w:sz w:val="24"/>
          <w:szCs w:val="24"/>
        </w:rPr>
        <w:t>a</w:t>
      </w:r>
      <w:r>
        <w:rPr>
          <w:sz w:val="24"/>
          <w:szCs w:val="24"/>
        </w:rPr>
        <w:t>l</w:t>
      </w:r>
      <w:r>
        <w:rPr>
          <w:spacing w:val="3"/>
          <w:sz w:val="24"/>
          <w:szCs w:val="24"/>
        </w:rPr>
        <w:t xml:space="preserve"> </w:t>
      </w:r>
      <w:r>
        <w:rPr>
          <w:spacing w:val="-6"/>
          <w:sz w:val="24"/>
          <w:szCs w:val="24"/>
        </w:rPr>
        <w:t>a</w:t>
      </w:r>
      <w:r>
        <w:rPr>
          <w:spacing w:val="-2"/>
          <w:sz w:val="24"/>
          <w:szCs w:val="24"/>
        </w:rPr>
        <w:t>n</w:t>
      </w:r>
      <w:r>
        <w:rPr>
          <w:sz w:val="24"/>
          <w:szCs w:val="24"/>
        </w:rPr>
        <w:t>d</w:t>
      </w:r>
      <w:r>
        <w:rPr>
          <w:spacing w:val="3"/>
          <w:sz w:val="24"/>
          <w:szCs w:val="24"/>
        </w:rPr>
        <w:t xml:space="preserve"> </w:t>
      </w:r>
      <w:r>
        <w:rPr>
          <w:spacing w:val="-2"/>
          <w:sz w:val="24"/>
          <w:szCs w:val="24"/>
        </w:rPr>
        <w:t>t</w:t>
      </w:r>
      <w:r>
        <w:rPr>
          <w:spacing w:val="-3"/>
          <w:sz w:val="24"/>
          <w:szCs w:val="24"/>
        </w:rPr>
        <w:t>ec</w:t>
      </w:r>
      <w:r>
        <w:rPr>
          <w:spacing w:val="-5"/>
          <w:sz w:val="24"/>
          <w:szCs w:val="24"/>
        </w:rPr>
        <w:t>h</w:t>
      </w:r>
      <w:r>
        <w:rPr>
          <w:spacing w:val="-2"/>
          <w:sz w:val="24"/>
          <w:szCs w:val="24"/>
        </w:rPr>
        <w:t>ni</w:t>
      </w:r>
      <w:r>
        <w:rPr>
          <w:spacing w:val="-3"/>
          <w:sz w:val="24"/>
          <w:szCs w:val="24"/>
        </w:rPr>
        <w:t>ca</w:t>
      </w:r>
      <w:r>
        <w:rPr>
          <w:sz w:val="24"/>
          <w:szCs w:val="24"/>
        </w:rPr>
        <w:t>l</w:t>
      </w:r>
      <w:r>
        <w:rPr>
          <w:spacing w:val="1"/>
          <w:sz w:val="24"/>
          <w:szCs w:val="24"/>
        </w:rPr>
        <w:t xml:space="preserve"> </w:t>
      </w:r>
      <w:r>
        <w:rPr>
          <w:spacing w:val="-2"/>
          <w:sz w:val="24"/>
          <w:szCs w:val="24"/>
        </w:rPr>
        <w:t>do</w:t>
      </w:r>
      <w:r>
        <w:rPr>
          <w:spacing w:val="-6"/>
          <w:sz w:val="24"/>
          <w:szCs w:val="24"/>
        </w:rPr>
        <w:t>c</w:t>
      </w:r>
      <w:r>
        <w:rPr>
          <w:spacing w:val="-2"/>
          <w:sz w:val="24"/>
          <w:szCs w:val="24"/>
        </w:rPr>
        <w:t>um</w:t>
      </w:r>
      <w:r>
        <w:rPr>
          <w:spacing w:val="-3"/>
          <w:sz w:val="24"/>
          <w:szCs w:val="24"/>
        </w:rPr>
        <w:t>e</w:t>
      </w:r>
      <w:r>
        <w:rPr>
          <w:spacing w:val="-2"/>
          <w:sz w:val="24"/>
          <w:szCs w:val="24"/>
        </w:rPr>
        <w:t>nt</w:t>
      </w:r>
      <w:r>
        <w:rPr>
          <w:spacing w:val="-6"/>
          <w:sz w:val="24"/>
          <w:szCs w:val="24"/>
        </w:rPr>
        <w:t>a</w:t>
      </w:r>
      <w:r>
        <w:rPr>
          <w:spacing w:val="-2"/>
          <w:sz w:val="24"/>
          <w:szCs w:val="24"/>
        </w:rPr>
        <w:t>ti</w:t>
      </w:r>
      <w:r>
        <w:rPr>
          <w:spacing w:val="-5"/>
          <w:sz w:val="24"/>
          <w:szCs w:val="24"/>
        </w:rPr>
        <w:t>o</w:t>
      </w:r>
      <w:r>
        <w:rPr>
          <w:spacing w:val="-2"/>
          <w:sz w:val="24"/>
          <w:szCs w:val="24"/>
        </w:rPr>
        <w:t>n</w:t>
      </w:r>
      <w:r>
        <w:rPr>
          <w:sz w:val="24"/>
          <w:szCs w:val="24"/>
        </w:rPr>
        <w:t>.</w:t>
      </w:r>
      <w:r>
        <w:rPr>
          <w:spacing w:val="2"/>
          <w:sz w:val="24"/>
          <w:szCs w:val="24"/>
        </w:rPr>
        <w:t xml:space="preserve"> </w:t>
      </w:r>
      <w:r>
        <w:rPr>
          <w:spacing w:val="-1"/>
          <w:sz w:val="24"/>
          <w:szCs w:val="24"/>
        </w:rPr>
        <w:t>W</w:t>
      </w:r>
      <w:r>
        <w:rPr>
          <w:spacing w:val="-2"/>
          <w:sz w:val="24"/>
          <w:szCs w:val="24"/>
        </w:rPr>
        <w:t>h</w:t>
      </w:r>
      <w:r>
        <w:rPr>
          <w:spacing w:val="-3"/>
          <w:sz w:val="24"/>
          <w:szCs w:val="24"/>
        </w:rPr>
        <w:t>e</w:t>
      </w:r>
      <w:r>
        <w:rPr>
          <w:sz w:val="24"/>
          <w:szCs w:val="24"/>
        </w:rPr>
        <w:t>n</w:t>
      </w:r>
      <w:r>
        <w:rPr>
          <w:spacing w:val="1"/>
          <w:sz w:val="24"/>
          <w:szCs w:val="24"/>
        </w:rPr>
        <w:t xml:space="preserve"> </w:t>
      </w:r>
      <w:r>
        <w:rPr>
          <w:spacing w:val="-3"/>
          <w:sz w:val="24"/>
          <w:szCs w:val="24"/>
        </w:rPr>
        <w:t>reac</w:t>
      </w:r>
      <w:r>
        <w:rPr>
          <w:sz w:val="24"/>
          <w:szCs w:val="24"/>
        </w:rPr>
        <w:t>h</w:t>
      </w:r>
      <w:r>
        <w:rPr>
          <w:spacing w:val="3"/>
          <w:sz w:val="24"/>
          <w:szCs w:val="24"/>
        </w:rPr>
        <w:t xml:space="preserve"> </w:t>
      </w:r>
      <w:r>
        <w:rPr>
          <w:spacing w:val="-4"/>
          <w:sz w:val="24"/>
          <w:szCs w:val="24"/>
        </w:rPr>
        <w:t>t</w:t>
      </w:r>
      <w:r>
        <w:rPr>
          <w:sz w:val="24"/>
          <w:szCs w:val="24"/>
        </w:rPr>
        <w:t>o</w:t>
      </w:r>
      <w:r>
        <w:rPr>
          <w:spacing w:val="3"/>
          <w:sz w:val="24"/>
          <w:szCs w:val="24"/>
        </w:rPr>
        <w:t xml:space="preserve"> </w:t>
      </w:r>
      <w:r>
        <w:rPr>
          <w:spacing w:val="-3"/>
          <w:sz w:val="24"/>
          <w:szCs w:val="24"/>
        </w:rPr>
        <w:t>e</w:t>
      </w:r>
      <w:r>
        <w:rPr>
          <w:spacing w:val="-2"/>
          <w:sz w:val="24"/>
          <w:szCs w:val="24"/>
        </w:rPr>
        <w:t>i</w:t>
      </w:r>
      <w:r>
        <w:rPr>
          <w:spacing w:val="-5"/>
          <w:sz w:val="24"/>
          <w:szCs w:val="24"/>
        </w:rPr>
        <w:t>g</w:t>
      </w:r>
      <w:r>
        <w:rPr>
          <w:spacing w:val="-2"/>
          <w:sz w:val="24"/>
          <w:szCs w:val="24"/>
        </w:rPr>
        <w:t>ht</w:t>
      </w:r>
      <w:r>
        <w:rPr>
          <w:sz w:val="24"/>
          <w:szCs w:val="24"/>
        </w:rPr>
        <w:t>h</w:t>
      </w:r>
      <w:r>
        <w:rPr>
          <w:spacing w:val="1"/>
          <w:sz w:val="24"/>
          <w:szCs w:val="24"/>
        </w:rPr>
        <w:t xml:space="preserve"> </w:t>
      </w:r>
      <w:r>
        <w:rPr>
          <w:spacing w:val="-2"/>
          <w:sz w:val="24"/>
          <w:szCs w:val="24"/>
        </w:rPr>
        <w:t>m</w:t>
      </w:r>
      <w:r>
        <w:rPr>
          <w:spacing w:val="-4"/>
          <w:sz w:val="24"/>
          <w:szCs w:val="24"/>
        </w:rPr>
        <w:t>i</w:t>
      </w:r>
      <w:r>
        <w:rPr>
          <w:spacing w:val="-2"/>
          <w:sz w:val="24"/>
          <w:szCs w:val="24"/>
        </w:rPr>
        <w:t>l</w:t>
      </w:r>
      <w:r>
        <w:rPr>
          <w:spacing w:val="-3"/>
          <w:sz w:val="24"/>
          <w:szCs w:val="24"/>
        </w:rPr>
        <w:t>e</w:t>
      </w:r>
      <w:r>
        <w:rPr>
          <w:spacing w:val="-2"/>
          <w:sz w:val="24"/>
          <w:szCs w:val="24"/>
        </w:rPr>
        <w:t>s</w:t>
      </w:r>
      <w:r>
        <w:rPr>
          <w:spacing w:val="-4"/>
          <w:sz w:val="24"/>
          <w:szCs w:val="24"/>
        </w:rPr>
        <w:t>t</w:t>
      </w:r>
      <w:r>
        <w:rPr>
          <w:spacing w:val="-2"/>
          <w:sz w:val="24"/>
          <w:szCs w:val="24"/>
        </w:rPr>
        <w:t>on</w:t>
      </w:r>
      <w:r>
        <w:rPr>
          <w:spacing w:val="-3"/>
          <w:sz w:val="24"/>
          <w:szCs w:val="24"/>
        </w:rPr>
        <w:t>e</w:t>
      </w:r>
      <w:r>
        <w:rPr>
          <w:sz w:val="24"/>
          <w:szCs w:val="24"/>
        </w:rPr>
        <w:t>,</w:t>
      </w:r>
      <w:r>
        <w:rPr>
          <w:spacing w:val="3"/>
          <w:sz w:val="24"/>
          <w:szCs w:val="24"/>
        </w:rPr>
        <w:t xml:space="preserve"> </w:t>
      </w:r>
      <w:r>
        <w:rPr>
          <w:spacing w:val="-6"/>
          <w:sz w:val="24"/>
          <w:szCs w:val="24"/>
        </w:rPr>
        <w:t>“</w:t>
      </w:r>
      <w:r>
        <w:rPr>
          <w:spacing w:val="-1"/>
          <w:sz w:val="24"/>
          <w:szCs w:val="24"/>
        </w:rPr>
        <w:t>P</w:t>
      </w:r>
      <w:r>
        <w:rPr>
          <w:spacing w:val="-3"/>
          <w:sz w:val="24"/>
          <w:szCs w:val="24"/>
        </w:rPr>
        <w:t>r</w:t>
      </w:r>
      <w:r>
        <w:rPr>
          <w:spacing w:val="-2"/>
          <w:sz w:val="24"/>
          <w:szCs w:val="24"/>
        </w:rPr>
        <w:t>o</w:t>
      </w:r>
      <w:r>
        <w:rPr>
          <w:spacing w:val="-4"/>
          <w:sz w:val="24"/>
          <w:szCs w:val="24"/>
        </w:rPr>
        <w:t>j</w:t>
      </w:r>
      <w:r>
        <w:rPr>
          <w:spacing w:val="-3"/>
          <w:sz w:val="24"/>
          <w:szCs w:val="24"/>
        </w:rPr>
        <w:t>ec</w:t>
      </w:r>
      <w:r>
        <w:rPr>
          <w:sz w:val="24"/>
          <w:szCs w:val="24"/>
        </w:rPr>
        <w:t>t</w:t>
      </w:r>
      <w:r>
        <w:rPr>
          <w:spacing w:val="3"/>
          <w:sz w:val="24"/>
          <w:szCs w:val="24"/>
        </w:rPr>
        <w:t xml:space="preserve"> </w:t>
      </w:r>
      <w:r>
        <w:rPr>
          <w:spacing w:val="-2"/>
          <w:sz w:val="24"/>
          <w:szCs w:val="24"/>
        </w:rPr>
        <w:t>C</w:t>
      </w:r>
      <w:r>
        <w:rPr>
          <w:spacing w:val="-4"/>
          <w:sz w:val="24"/>
          <w:szCs w:val="24"/>
        </w:rPr>
        <w:t>l</w:t>
      </w:r>
      <w:r>
        <w:rPr>
          <w:spacing w:val="-2"/>
          <w:sz w:val="24"/>
          <w:szCs w:val="24"/>
        </w:rPr>
        <w:t>osu</w:t>
      </w:r>
      <w:r>
        <w:rPr>
          <w:spacing w:val="-3"/>
          <w:sz w:val="24"/>
          <w:szCs w:val="24"/>
        </w:rPr>
        <w:t>r</w:t>
      </w:r>
      <w:r>
        <w:rPr>
          <w:sz w:val="24"/>
          <w:szCs w:val="24"/>
        </w:rPr>
        <w:t xml:space="preserve">e </w:t>
      </w:r>
      <w:r>
        <w:rPr>
          <w:spacing w:val="-2"/>
          <w:sz w:val="24"/>
          <w:szCs w:val="24"/>
        </w:rPr>
        <w:t>C</w:t>
      </w:r>
      <w:r>
        <w:rPr>
          <w:spacing w:val="-5"/>
          <w:sz w:val="24"/>
          <w:szCs w:val="24"/>
        </w:rPr>
        <w:t>o</w:t>
      </w:r>
      <w:r>
        <w:rPr>
          <w:spacing w:val="-2"/>
          <w:sz w:val="24"/>
          <w:szCs w:val="24"/>
        </w:rPr>
        <w:t>mpl</w:t>
      </w:r>
      <w:r>
        <w:rPr>
          <w:spacing w:val="-6"/>
          <w:sz w:val="24"/>
          <w:szCs w:val="24"/>
        </w:rPr>
        <w:t>e</w:t>
      </w:r>
      <w:r>
        <w:rPr>
          <w:spacing w:val="-2"/>
          <w:sz w:val="24"/>
          <w:szCs w:val="24"/>
        </w:rPr>
        <w:t>t</w:t>
      </w:r>
      <w:r>
        <w:rPr>
          <w:spacing w:val="-3"/>
          <w:sz w:val="24"/>
          <w:szCs w:val="24"/>
        </w:rPr>
        <w:t>e</w:t>
      </w:r>
      <w:r>
        <w:rPr>
          <w:sz w:val="24"/>
          <w:szCs w:val="24"/>
        </w:rPr>
        <w:t xml:space="preserve">” </w:t>
      </w:r>
      <w:r>
        <w:rPr>
          <w:spacing w:val="-3"/>
          <w:sz w:val="24"/>
          <w:szCs w:val="24"/>
        </w:rPr>
        <w:t>w</w:t>
      </w:r>
      <w:r>
        <w:rPr>
          <w:spacing w:val="-2"/>
          <w:sz w:val="24"/>
          <w:szCs w:val="24"/>
        </w:rPr>
        <w:t>hol</w:t>
      </w:r>
      <w:r>
        <w:rPr>
          <w:sz w:val="24"/>
          <w:szCs w:val="24"/>
        </w:rPr>
        <w:t>e</w:t>
      </w:r>
      <w:r>
        <w:rPr>
          <w:spacing w:val="-13"/>
          <w:sz w:val="24"/>
          <w:szCs w:val="24"/>
        </w:rPr>
        <w:t xml:space="preserve"> </w:t>
      </w:r>
      <w:r>
        <w:rPr>
          <w:spacing w:val="-5"/>
          <w:sz w:val="24"/>
          <w:szCs w:val="24"/>
        </w:rPr>
        <w:t>d</w:t>
      </w:r>
      <w:r>
        <w:rPr>
          <w:spacing w:val="-2"/>
          <w:sz w:val="24"/>
          <w:szCs w:val="24"/>
        </w:rPr>
        <w:t>u</w:t>
      </w:r>
      <w:r>
        <w:rPr>
          <w:spacing w:val="-3"/>
          <w:sz w:val="24"/>
          <w:szCs w:val="24"/>
        </w:rPr>
        <w:t>ra</w:t>
      </w:r>
      <w:r>
        <w:rPr>
          <w:spacing w:val="-2"/>
          <w:sz w:val="24"/>
          <w:szCs w:val="24"/>
        </w:rPr>
        <w:t>t</w:t>
      </w:r>
      <w:r>
        <w:rPr>
          <w:spacing w:val="-4"/>
          <w:sz w:val="24"/>
          <w:szCs w:val="24"/>
        </w:rPr>
        <w:t>i</w:t>
      </w:r>
      <w:r>
        <w:rPr>
          <w:spacing w:val="-2"/>
          <w:sz w:val="24"/>
          <w:szCs w:val="24"/>
        </w:rPr>
        <w:t>o</w:t>
      </w:r>
      <w:r>
        <w:rPr>
          <w:sz w:val="24"/>
          <w:szCs w:val="24"/>
        </w:rPr>
        <w:t>n</w:t>
      </w:r>
      <w:r>
        <w:rPr>
          <w:spacing w:val="-12"/>
          <w:sz w:val="24"/>
          <w:szCs w:val="24"/>
        </w:rPr>
        <w:t xml:space="preserve"> </w:t>
      </w:r>
      <w:r>
        <w:rPr>
          <w:spacing w:val="-2"/>
          <w:sz w:val="24"/>
          <w:szCs w:val="24"/>
        </w:rPr>
        <w:t>o</w:t>
      </w:r>
      <w:r>
        <w:rPr>
          <w:sz w:val="24"/>
          <w:szCs w:val="24"/>
        </w:rPr>
        <w:t>f</w:t>
      </w:r>
      <w:r>
        <w:rPr>
          <w:spacing w:val="-15"/>
          <w:sz w:val="24"/>
          <w:szCs w:val="24"/>
        </w:rPr>
        <w:t xml:space="preserve"> </w:t>
      </w:r>
      <w:r>
        <w:rPr>
          <w:spacing w:val="-2"/>
          <w:sz w:val="24"/>
          <w:szCs w:val="24"/>
        </w:rPr>
        <w:t>9</w:t>
      </w:r>
      <w:r>
        <w:rPr>
          <w:sz w:val="24"/>
          <w:szCs w:val="24"/>
        </w:rPr>
        <w:t>0</w:t>
      </w:r>
      <w:r>
        <w:rPr>
          <w:spacing w:val="-12"/>
          <w:sz w:val="24"/>
          <w:szCs w:val="24"/>
        </w:rPr>
        <w:t xml:space="preserve"> </w:t>
      </w:r>
      <w:r>
        <w:rPr>
          <w:spacing w:val="-2"/>
          <w:sz w:val="24"/>
          <w:szCs w:val="24"/>
        </w:rPr>
        <w:t>d</w:t>
      </w:r>
      <w:r>
        <w:rPr>
          <w:spacing w:val="-1"/>
          <w:sz w:val="24"/>
          <w:szCs w:val="24"/>
        </w:rPr>
        <w:t>a</w:t>
      </w:r>
      <w:r>
        <w:rPr>
          <w:spacing w:val="-10"/>
          <w:sz w:val="24"/>
          <w:szCs w:val="24"/>
        </w:rPr>
        <w:t>y</w:t>
      </w:r>
      <w:r>
        <w:rPr>
          <w:sz w:val="24"/>
          <w:szCs w:val="24"/>
        </w:rPr>
        <w:t>s</w:t>
      </w:r>
      <w:r>
        <w:rPr>
          <w:spacing w:val="-12"/>
          <w:sz w:val="24"/>
          <w:szCs w:val="24"/>
        </w:rPr>
        <w:t xml:space="preserve"> </w:t>
      </w:r>
      <w:r>
        <w:rPr>
          <w:spacing w:val="-2"/>
          <w:sz w:val="24"/>
          <w:szCs w:val="24"/>
        </w:rPr>
        <w:t>h</w:t>
      </w:r>
      <w:r>
        <w:rPr>
          <w:spacing w:val="-3"/>
          <w:sz w:val="24"/>
          <w:szCs w:val="24"/>
        </w:rPr>
        <w:t>a</w:t>
      </w:r>
      <w:r>
        <w:rPr>
          <w:sz w:val="24"/>
          <w:szCs w:val="24"/>
        </w:rPr>
        <w:t>s</w:t>
      </w:r>
      <w:r>
        <w:rPr>
          <w:spacing w:val="-12"/>
          <w:sz w:val="24"/>
          <w:szCs w:val="24"/>
        </w:rPr>
        <w:t xml:space="preserve"> </w:t>
      </w:r>
      <w:r>
        <w:rPr>
          <w:spacing w:val="-2"/>
          <w:sz w:val="24"/>
          <w:szCs w:val="24"/>
        </w:rPr>
        <w:t>p</w:t>
      </w:r>
      <w:r>
        <w:rPr>
          <w:spacing w:val="-3"/>
          <w:sz w:val="24"/>
          <w:szCs w:val="24"/>
        </w:rPr>
        <w:t>a</w:t>
      </w:r>
      <w:r>
        <w:rPr>
          <w:spacing w:val="-2"/>
          <w:sz w:val="24"/>
          <w:szCs w:val="24"/>
        </w:rPr>
        <w:t>ss</w:t>
      </w:r>
      <w:r>
        <w:rPr>
          <w:spacing w:val="-6"/>
          <w:sz w:val="24"/>
          <w:szCs w:val="24"/>
        </w:rPr>
        <w:t>e</w:t>
      </w:r>
      <w:r>
        <w:rPr>
          <w:spacing w:val="-2"/>
          <w:sz w:val="24"/>
          <w:szCs w:val="24"/>
        </w:rPr>
        <w:t>d</w:t>
      </w:r>
      <w:r>
        <w:rPr>
          <w:sz w:val="24"/>
          <w:szCs w:val="24"/>
        </w:rPr>
        <w:t>.</w:t>
      </w:r>
      <w:r>
        <w:rPr>
          <w:spacing w:val="-12"/>
          <w:sz w:val="24"/>
          <w:szCs w:val="24"/>
        </w:rPr>
        <w:t xml:space="preserve"> </w:t>
      </w:r>
      <w:r>
        <w:rPr>
          <w:spacing w:val="-3"/>
          <w:sz w:val="24"/>
          <w:szCs w:val="24"/>
        </w:rPr>
        <w:t>T</w:t>
      </w:r>
      <w:r>
        <w:rPr>
          <w:spacing w:val="-2"/>
          <w:sz w:val="24"/>
          <w:szCs w:val="24"/>
        </w:rPr>
        <w:t>h</w:t>
      </w:r>
      <w:r>
        <w:rPr>
          <w:spacing w:val="-6"/>
          <w:sz w:val="24"/>
          <w:szCs w:val="24"/>
        </w:rPr>
        <w:t>a</w:t>
      </w:r>
      <w:r>
        <w:rPr>
          <w:sz w:val="24"/>
          <w:szCs w:val="24"/>
        </w:rPr>
        <w:t>t</w:t>
      </w:r>
      <w:r>
        <w:rPr>
          <w:spacing w:val="-12"/>
          <w:sz w:val="24"/>
          <w:szCs w:val="24"/>
        </w:rPr>
        <w:t xml:space="preserve"> </w:t>
      </w:r>
      <w:r>
        <w:rPr>
          <w:spacing w:val="-2"/>
          <w:sz w:val="24"/>
          <w:szCs w:val="24"/>
        </w:rPr>
        <w:t>m</w:t>
      </w:r>
      <w:r>
        <w:rPr>
          <w:spacing w:val="-3"/>
          <w:sz w:val="24"/>
          <w:szCs w:val="24"/>
        </w:rPr>
        <w:t>ea</w:t>
      </w:r>
      <w:r>
        <w:rPr>
          <w:spacing w:val="-5"/>
          <w:sz w:val="24"/>
          <w:szCs w:val="24"/>
        </w:rPr>
        <w:t>n</w:t>
      </w:r>
      <w:r>
        <w:rPr>
          <w:sz w:val="24"/>
          <w:szCs w:val="24"/>
        </w:rPr>
        <w:t>s</w:t>
      </w:r>
      <w:r>
        <w:rPr>
          <w:spacing w:val="-12"/>
          <w:sz w:val="24"/>
          <w:szCs w:val="24"/>
        </w:rPr>
        <w:t xml:space="preserve"> </w:t>
      </w:r>
      <w:r>
        <w:rPr>
          <w:spacing w:val="-2"/>
          <w:sz w:val="24"/>
          <w:szCs w:val="24"/>
        </w:rPr>
        <w:t>1</w:t>
      </w:r>
      <w:r>
        <w:rPr>
          <w:spacing w:val="-5"/>
          <w:sz w:val="24"/>
          <w:szCs w:val="24"/>
        </w:rPr>
        <w:t>0</w:t>
      </w:r>
      <w:r>
        <w:rPr>
          <w:spacing w:val="-2"/>
          <w:sz w:val="24"/>
          <w:szCs w:val="24"/>
        </w:rPr>
        <w:t>0</w:t>
      </w:r>
      <w:r>
        <w:rPr>
          <w:sz w:val="24"/>
          <w:szCs w:val="24"/>
        </w:rPr>
        <w:t>%</w:t>
      </w:r>
      <w:r>
        <w:rPr>
          <w:spacing w:val="-13"/>
          <w:sz w:val="24"/>
          <w:szCs w:val="24"/>
        </w:rPr>
        <w:t xml:space="preserve"> </w:t>
      </w:r>
      <w:r>
        <w:rPr>
          <w:spacing w:val="-2"/>
          <w:sz w:val="24"/>
          <w:szCs w:val="24"/>
        </w:rPr>
        <w:t>o</w:t>
      </w:r>
      <w:r>
        <w:rPr>
          <w:sz w:val="24"/>
          <w:szCs w:val="24"/>
        </w:rPr>
        <w:t>f</w:t>
      </w:r>
      <w:r>
        <w:rPr>
          <w:spacing w:val="-13"/>
          <w:sz w:val="24"/>
          <w:szCs w:val="24"/>
        </w:rPr>
        <w:t xml:space="preserve"> </w:t>
      </w:r>
      <w:r>
        <w:rPr>
          <w:spacing w:val="-2"/>
          <w:sz w:val="24"/>
          <w:szCs w:val="24"/>
        </w:rPr>
        <w:t>p</w:t>
      </w:r>
      <w:r>
        <w:rPr>
          <w:spacing w:val="-3"/>
          <w:sz w:val="24"/>
          <w:szCs w:val="24"/>
        </w:rPr>
        <w:t>r</w:t>
      </w:r>
      <w:r>
        <w:rPr>
          <w:spacing w:val="-5"/>
          <w:sz w:val="24"/>
          <w:szCs w:val="24"/>
        </w:rPr>
        <w:t>o</w:t>
      </w:r>
      <w:r>
        <w:rPr>
          <w:spacing w:val="-2"/>
          <w:sz w:val="24"/>
          <w:szCs w:val="24"/>
        </w:rPr>
        <w:t>j</w:t>
      </w:r>
      <w:r>
        <w:rPr>
          <w:spacing w:val="-3"/>
          <w:sz w:val="24"/>
          <w:szCs w:val="24"/>
        </w:rPr>
        <w:t>ec</w:t>
      </w:r>
      <w:r>
        <w:rPr>
          <w:sz w:val="24"/>
          <w:szCs w:val="24"/>
        </w:rPr>
        <w:t>t</w:t>
      </w:r>
      <w:r>
        <w:rPr>
          <w:spacing w:val="-12"/>
          <w:sz w:val="24"/>
          <w:szCs w:val="24"/>
        </w:rPr>
        <w:t xml:space="preserve"> </w:t>
      </w:r>
      <w:r>
        <w:rPr>
          <w:spacing w:val="-2"/>
          <w:sz w:val="24"/>
          <w:szCs w:val="24"/>
        </w:rPr>
        <w:t>h</w:t>
      </w:r>
      <w:r>
        <w:rPr>
          <w:spacing w:val="-6"/>
          <w:sz w:val="24"/>
          <w:szCs w:val="24"/>
        </w:rPr>
        <w:t>a</w:t>
      </w:r>
      <w:r>
        <w:rPr>
          <w:sz w:val="24"/>
          <w:szCs w:val="24"/>
        </w:rPr>
        <w:t>s</w:t>
      </w:r>
      <w:r>
        <w:rPr>
          <w:spacing w:val="-12"/>
          <w:sz w:val="24"/>
          <w:szCs w:val="24"/>
        </w:rPr>
        <w:t xml:space="preserve"> </w:t>
      </w:r>
      <w:r>
        <w:rPr>
          <w:spacing w:val="-3"/>
          <w:sz w:val="24"/>
          <w:szCs w:val="24"/>
        </w:rPr>
        <w:t>c</w:t>
      </w:r>
      <w:r>
        <w:rPr>
          <w:spacing w:val="-2"/>
          <w:sz w:val="24"/>
          <w:szCs w:val="24"/>
        </w:rPr>
        <w:t>o</w:t>
      </w:r>
      <w:r>
        <w:rPr>
          <w:spacing w:val="-4"/>
          <w:sz w:val="24"/>
          <w:szCs w:val="24"/>
        </w:rPr>
        <w:t>m</w:t>
      </w:r>
      <w:r>
        <w:rPr>
          <w:spacing w:val="-2"/>
          <w:sz w:val="24"/>
          <w:szCs w:val="24"/>
        </w:rPr>
        <w:t>pl</w:t>
      </w:r>
      <w:r>
        <w:rPr>
          <w:spacing w:val="-3"/>
          <w:sz w:val="24"/>
          <w:szCs w:val="24"/>
        </w:rPr>
        <w:t>e</w:t>
      </w:r>
      <w:r>
        <w:rPr>
          <w:spacing w:val="-4"/>
          <w:sz w:val="24"/>
          <w:szCs w:val="24"/>
        </w:rPr>
        <w:t>t</w:t>
      </w:r>
      <w:r>
        <w:rPr>
          <w:spacing w:val="-3"/>
          <w:sz w:val="24"/>
          <w:szCs w:val="24"/>
        </w:rPr>
        <w:t>e</w:t>
      </w:r>
      <w:r>
        <w:rPr>
          <w:spacing w:val="-2"/>
          <w:sz w:val="24"/>
          <w:szCs w:val="24"/>
        </w:rPr>
        <w:t>d</w:t>
      </w:r>
      <w:r>
        <w:rPr>
          <w:sz w:val="24"/>
          <w:szCs w:val="24"/>
        </w:rPr>
        <w:t>.</w:t>
      </w:r>
      <w:r>
        <w:rPr>
          <w:spacing w:val="-12"/>
          <w:sz w:val="24"/>
          <w:szCs w:val="24"/>
        </w:rPr>
        <w:t xml:space="preserve"> </w:t>
      </w:r>
      <w:r>
        <w:rPr>
          <w:spacing w:val="-3"/>
          <w:sz w:val="24"/>
          <w:szCs w:val="24"/>
        </w:rPr>
        <w:t>De</w:t>
      </w:r>
      <w:r>
        <w:rPr>
          <w:spacing w:val="-2"/>
          <w:sz w:val="24"/>
          <w:szCs w:val="24"/>
        </w:rPr>
        <w:t>l</w:t>
      </w:r>
      <w:r>
        <w:rPr>
          <w:spacing w:val="-4"/>
          <w:sz w:val="24"/>
          <w:szCs w:val="24"/>
        </w:rPr>
        <w:t>i</w:t>
      </w:r>
      <w:r>
        <w:rPr>
          <w:spacing w:val="-2"/>
          <w:sz w:val="24"/>
          <w:szCs w:val="24"/>
        </w:rPr>
        <w:t>v</w:t>
      </w:r>
      <w:r>
        <w:rPr>
          <w:spacing w:val="-3"/>
          <w:sz w:val="24"/>
          <w:szCs w:val="24"/>
        </w:rPr>
        <w:t>era</w:t>
      </w:r>
      <w:r>
        <w:rPr>
          <w:spacing w:val="-2"/>
          <w:sz w:val="24"/>
          <w:szCs w:val="24"/>
        </w:rPr>
        <w:t>bl</w:t>
      </w:r>
      <w:r>
        <w:rPr>
          <w:sz w:val="24"/>
          <w:szCs w:val="24"/>
        </w:rPr>
        <w:t>e</w:t>
      </w:r>
      <w:r>
        <w:rPr>
          <w:spacing w:val="-13"/>
          <w:sz w:val="24"/>
          <w:szCs w:val="24"/>
        </w:rPr>
        <w:t xml:space="preserve"> </w:t>
      </w:r>
      <w:r>
        <w:rPr>
          <w:spacing w:val="-2"/>
          <w:sz w:val="24"/>
          <w:szCs w:val="24"/>
        </w:rPr>
        <w:t>o</w:t>
      </w:r>
      <w:r>
        <w:rPr>
          <w:sz w:val="24"/>
          <w:szCs w:val="24"/>
        </w:rPr>
        <w:t>f</w:t>
      </w:r>
      <w:r>
        <w:rPr>
          <w:spacing w:val="-15"/>
          <w:sz w:val="24"/>
          <w:szCs w:val="24"/>
        </w:rPr>
        <w:t xml:space="preserve"> </w:t>
      </w:r>
      <w:r>
        <w:rPr>
          <w:spacing w:val="-2"/>
          <w:sz w:val="24"/>
          <w:szCs w:val="24"/>
        </w:rPr>
        <w:t>t</w:t>
      </w:r>
      <w:r>
        <w:rPr>
          <w:spacing w:val="-5"/>
          <w:sz w:val="24"/>
          <w:szCs w:val="24"/>
        </w:rPr>
        <w:t>h</w:t>
      </w:r>
      <w:r>
        <w:rPr>
          <w:spacing w:val="-4"/>
          <w:sz w:val="24"/>
          <w:szCs w:val="24"/>
        </w:rPr>
        <w:t>i</w:t>
      </w:r>
      <w:r>
        <w:rPr>
          <w:sz w:val="24"/>
          <w:szCs w:val="24"/>
        </w:rPr>
        <w:t xml:space="preserve">s </w:t>
      </w:r>
      <w:r>
        <w:rPr>
          <w:spacing w:val="-2"/>
          <w:sz w:val="24"/>
          <w:szCs w:val="24"/>
        </w:rPr>
        <w:t>mil</w:t>
      </w:r>
      <w:r>
        <w:rPr>
          <w:spacing w:val="-6"/>
          <w:sz w:val="24"/>
          <w:szCs w:val="24"/>
        </w:rPr>
        <w:t>e</w:t>
      </w:r>
      <w:r>
        <w:rPr>
          <w:spacing w:val="-2"/>
          <w:sz w:val="24"/>
          <w:szCs w:val="24"/>
        </w:rPr>
        <w:t>st</w:t>
      </w:r>
      <w:r>
        <w:rPr>
          <w:spacing w:val="-5"/>
          <w:sz w:val="24"/>
          <w:szCs w:val="24"/>
        </w:rPr>
        <w:t>o</w:t>
      </w:r>
      <w:r>
        <w:rPr>
          <w:spacing w:val="-2"/>
          <w:sz w:val="24"/>
          <w:szCs w:val="24"/>
        </w:rPr>
        <w:t>n</w:t>
      </w:r>
      <w:r>
        <w:rPr>
          <w:sz w:val="24"/>
          <w:szCs w:val="24"/>
        </w:rPr>
        <w:t>e</w:t>
      </w:r>
      <w:r>
        <w:rPr>
          <w:spacing w:val="-6"/>
          <w:sz w:val="24"/>
          <w:szCs w:val="24"/>
        </w:rPr>
        <w:t xml:space="preserve"> </w:t>
      </w:r>
      <w:r>
        <w:rPr>
          <w:spacing w:val="-2"/>
          <w:sz w:val="24"/>
          <w:szCs w:val="24"/>
        </w:rPr>
        <w:t>i</w:t>
      </w:r>
      <w:r>
        <w:rPr>
          <w:sz w:val="24"/>
          <w:szCs w:val="24"/>
        </w:rPr>
        <w:t>s</w:t>
      </w:r>
      <w:r>
        <w:rPr>
          <w:spacing w:val="-7"/>
          <w:sz w:val="24"/>
          <w:szCs w:val="24"/>
        </w:rPr>
        <w:t xml:space="preserve"> </w:t>
      </w:r>
      <w:r>
        <w:rPr>
          <w:spacing w:val="-2"/>
          <w:sz w:val="24"/>
          <w:szCs w:val="24"/>
        </w:rPr>
        <w:t>p</w:t>
      </w:r>
      <w:r>
        <w:rPr>
          <w:spacing w:val="-3"/>
          <w:sz w:val="24"/>
          <w:szCs w:val="24"/>
        </w:rPr>
        <w:t>r</w:t>
      </w:r>
      <w:r>
        <w:rPr>
          <w:spacing w:val="-5"/>
          <w:sz w:val="24"/>
          <w:szCs w:val="24"/>
        </w:rPr>
        <w:t>o</w:t>
      </w:r>
      <w:r>
        <w:rPr>
          <w:spacing w:val="-2"/>
          <w:sz w:val="24"/>
          <w:szCs w:val="24"/>
        </w:rPr>
        <w:t>j</w:t>
      </w:r>
      <w:r>
        <w:rPr>
          <w:spacing w:val="-3"/>
          <w:sz w:val="24"/>
          <w:szCs w:val="24"/>
        </w:rPr>
        <w:t>ec</w:t>
      </w:r>
      <w:r>
        <w:rPr>
          <w:sz w:val="24"/>
          <w:szCs w:val="24"/>
        </w:rPr>
        <w:t>t</w:t>
      </w:r>
      <w:r>
        <w:rPr>
          <w:spacing w:val="-4"/>
          <w:sz w:val="24"/>
          <w:szCs w:val="24"/>
        </w:rPr>
        <w:t xml:space="preserve"> </w:t>
      </w:r>
      <w:r>
        <w:rPr>
          <w:spacing w:val="-3"/>
          <w:sz w:val="24"/>
          <w:szCs w:val="24"/>
        </w:rPr>
        <w:t>c</w:t>
      </w:r>
      <w:r>
        <w:rPr>
          <w:spacing w:val="-4"/>
          <w:sz w:val="24"/>
          <w:szCs w:val="24"/>
        </w:rPr>
        <w:t>l</w:t>
      </w:r>
      <w:r>
        <w:rPr>
          <w:spacing w:val="-2"/>
          <w:sz w:val="24"/>
          <w:szCs w:val="24"/>
        </w:rPr>
        <w:t>osu</w:t>
      </w:r>
      <w:r>
        <w:rPr>
          <w:spacing w:val="-6"/>
          <w:sz w:val="24"/>
          <w:szCs w:val="24"/>
        </w:rPr>
        <w:t>r</w:t>
      </w:r>
      <w:r>
        <w:rPr>
          <w:sz w:val="24"/>
          <w:szCs w:val="24"/>
        </w:rPr>
        <w:t>e</w:t>
      </w:r>
      <w:r>
        <w:rPr>
          <w:spacing w:val="-6"/>
          <w:sz w:val="24"/>
          <w:szCs w:val="24"/>
        </w:rPr>
        <w:t xml:space="preserve"> </w:t>
      </w:r>
      <w:r>
        <w:rPr>
          <w:spacing w:val="-3"/>
          <w:sz w:val="24"/>
          <w:szCs w:val="24"/>
        </w:rPr>
        <w:t>re</w:t>
      </w:r>
      <w:r>
        <w:rPr>
          <w:spacing w:val="-2"/>
          <w:sz w:val="24"/>
          <w:szCs w:val="24"/>
        </w:rPr>
        <w:t>po</w:t>
      </w:r>
      <w:r>
        <w:rPr>
          <w:spacing w:val="-3"/>
          <w:sz w:val="24"/>
          <w:szCs w:val="24"/>
        </w:rPr>
        <w:t>r</w:t>
      </w:r>
      <w:r>
        <w:rPr>
          <w:spacing w:val="-2"/>
          <w:sz w:val="24"/>
          <w:szCs w:val="24"/>
        </w:rPr>
        <w:t>t</w:t>
      </w:r>
      <w:r>
        <w:rPr>
          <w:sz w:val="24"/>
          <w:szCs w:val="24"/>
        </w:rPr>
        <w:t>.</w:t>
      </w:r>
    </w:p>
    <w:p w14:paraId="00089443" w14:textId="77777777" w:rsidR="00CE409C" w:rsidRPr="00905F17" w:rsidRDefault="009B090C" w:rsidP="00905F17">
      <w:pPr>
        <w:pStyle w:val="Heading1"/>
        <w:numPr>
          <w:ilvl w:val="0"/>
          <w:numId w:val="0"/>
        </w:numPr>
        <w:ind w:left="720" w:hanging="720"/>
        <w:rPr>
          <w:rFonts w:ascii="Times New Roman" w:hAnsi="Times New Roman" w:cs="Times New Roman"/>
          <w:sz w:val="28"/>
          <w:szCs w:val="28"/>
        </w:rPr>
      </w:pPr>
      <w:bookmarkStart w:id="34" w:name="_Toc28687717"/>
      <w:r w:rsidRPr="00905F17">
        <w:rPr>
          <w:rFonts w:ascii="Times New Roman" w:hAnsi="Times New Roman" w:cs="Times New Roman"/>
          <w:spacing w:val="-1"/>
          <w:sz w:val="28"/>
          <w:szCs w:val="28"/>
        </w:rPr>
        <w:lastRenderedPageBreak/>
        <w:t>R</w:t>
      </w:r>
      <w:r w:rsidRPr="00905F17">
        <w:rPr>
          <w:rFonts w:ascii="Times New Roman" w:hAnsi="Times New Roman" w:cs="Times New Roman"/>
          <w:sz w:val="28"/>
          <w:szCs w:val="28"/>
        </w:rPr>
        <w:t>eferenc</w:t>
      </w:r>
      <w:r w:rsidRPr="00905F17">
        <w:rPr>
          <w:rFonts w:ascii="Times New Roman" w:hAnsi="Times New Roman" w:cs="Times New Roman"/>
          <w:spacing w:val="-2"/>
          <w:sz w:val="28"/>
          <w:szCs w:val="28"/>
        </w:rPr>
        <w:t>e</w:t>
      </w:r>
      <w:r w:rsidRPr="00905F17">
        <w:rPr>
          <w:rFonts w:ascii="Times New Roman" w:hAnsi="Times New Roman" w:cs="Times New Roman"/>
          <w:sz w:val="28"/>
          <w:szCs w:val="28"/>
        </w:rPr>
        <w:t>s</w:t>
      </w:r>
      <w:bookmarkEnd w:id="34"/>
    </w:p>
    <w:p w14:paraId="642C7274" w14:textId="77777777" w:rsidR="00CE409C" w:rsidRDefault="00CE409C" w:rsidP="00090A5B">
      <w:pPr>
        <w:spacing w:line="200" w:lineRule="exact"/>
        <w:jc w:val="both"/>
      </w:pPr>
    </w:p>
    <w:p w14:paraId="182FBB1D" w14:textId="77777777" w:rsidR="00CE409C" w:rsidRDefault="00CE409C" w:rsidP="00090A5B">
      <w:pPr>
        <w:spacing w:before="11" w:line="260" w:lineRule="exact"/>
        <w:jc w:val="both"/>
        <w:rPr>
          <w:sz w:val="26"/>
          <w:szCs w:val="26"/>
        </w:rPr>
      </w:pPr>
    </w:p>
    <w:p w14:paraId="303C2D0B" w14:textId="3159FA5F" w:rsidR="00CE409C" w:rsidRPr="00337FF0" w:rsidRDefault="009B090C" w:rsidP="00337FF0">
      <w:pPr>
        <w:pStyle w:val="ListParagraph"/>
        <w:numPr>
          <w:ilvl w:val="0"/>
          <w:numId w:val="8"/>
        </w:numPr>
        <w:rPr>
          <w:sz w:val="24"/>
          <w:szCs w:val="24"/>
        </w:rPr>
      </w:pPr>
      <w:r w:rsidRPr="00905F17">
        <w:rPr>
          <w:b/>
          <w:bCs/>
          <w:sz w:val="24"/>
          <w:szCs w:val="24"/>
        </w:rPr>
        <w:t>E</w:t>
      </w:r>
      <w:r w:rsidRPr="00905F17">
        <w:rPr>
          <w:b/>
          <w:bCs/>
          <w:spacing w:val="-1"/>
          <w:sz w:val="24"/>
          <w:szCs w:val="24"/>
        </w:rPr>
        <w:t>r</w:t>
      </w:r>
      <w:r w:rsidRPr="00905F17">
        <w:rPr>
          <w:b/>
          <w:bCs/>
          <w:sz w:val="24"/>
          <w:szCs w:val="24"/>
        </w:rPr>
        <w:t xml:space="preserve">ic.    </w:t>
      </w:r>
      <w:r w:rsidRPr="00905F17">
        <w:rPr>
          <w:b/>
          <w:bCs/>
          <w:spacing w:val="40"/>
          <w:sz w:val="24"/>
          <w:szCs w:val="24"/>
        </w:rPr>
        <w:t xml:space="preserve"> </w:t>
      </w:r>
      <w:r w:rsidR="00337FF0" w:rsidRPr="00905F17">
        <w:rPr>
          <w:b/>
          <w:bCs/>
          <w:spacing w:val="1"/>
          <w:sz w:val="24"/>
          <w:szCs w:val="24"/>
        </w:rPr>
        <w:t>S</w:t>
      </w:r>
      <w:r w:rsidR="00337FF0" w:rsidRPr="00905F17">
        <w:rPr>
          <w:b/>
          <w:bCs/>
          <w:sz w:val="24"/>
          <w:szCs w:val="24"/>
        </w:rPr>
        <w:t>h</w:t>
      </w:r>
      <w:r w:rsidR="00337FF0" w:rsidRPr="00905F17">
        <w:rPr>
          <w:b/>
          <w:bCs/>
          <w:spacing w:val="-1"/>
          <w:sz w:val="24"/>
          <w:szCs w:val="24"/>
        </w:rPr>
        <w:t>a</w:t>
      </w:r>
      <w:r w:rsidR="00337FF0" w:rsidRPr="00905F17">
        <w:rPr>
          <w:b/>
          <w:bCs/>
          <w:sz w:val="24"/>
          <w:szCs w:val="24"/>
        </w:rPr>
        <w:t>w, 2013</w:t>
      </w:r>
      <w:r w:rsidRPr="00905F17">
        <w:rPr>
          <w:b/>
          <w:bCs/>
          <w:sz w:val="24"/>
          <w:szCs w:val="24"/>
        </w:rPr>
        <w:t xml:space="preserve">.    </w:t>
      </w:r>
      <w:r w:rsidRPr="00905F17">
        <w:rPr>
          <w:b/>
          <w:bCs/>
          <w:spacing w:val="45"/>
          <w:sz w:val="24"/>
          <w:szCs w:val="24"/>
        </w:rPr>
        <w:t xml:space="preserve"> </w:t>
      </w:r>
      <w:r w:rsidRPr="00905F17">
        <w:rPr>
          <w:b/>
          <w:bCs/>
          <w:i/>
          <w:sz w:val="24"/>
          <w:szCs w:val="24"/>
        </w:rPr>
        <w:t>Proje</w:t>
      </w:r>
      <w:r w:rsidRPr="00905F17">
        <w:rPr>
          <w:b/>
          <w:bCs/>
          <w:i/>
          <w:spacing w:val="-1"/>
          <w:sz w:val="24"/>
          <w:szCs w:val="24"/>
        </w:rPr>
        <w:t>c</w:t>
      </w:r>
      <w:r w:rsidRPr="00905F17">
        <w:rPr>
          <w:b/>
          <w:bCs/>
          <w:i/>
          <w:sz w:val="24"/>
          <w:szCs w:val="24"/>
        </w:rPr>
        <w:t xml:space="preserve">t    </w:t>
      </w:r>
      <w:r w:rsidRPr="00905F17">
        <w:rPr>
          <w:b/>
          <w:bCs/>
          <w:i/>
          <w:spacing w:val="41"/>
          <w:sz w:val="24"/>
          <w:szCs w:val="24"/>
        </w:rPr>
        <w:t xml:space="preserve"> </w:t>
      </w:r>
      <w:r w:rsidRPr="00905F17">
        <w:rPr>
          <w:b/>
          <w:bCs/>
          <w:i/>
          <w:sz w:val="24"/>
          <w:szCs w:val="24"/>
        </w:rPr>
        <w:t>organizat</w:t>
      </w:r>
      <w:r w:rsidRPr="00905F17">
        <w:rPr>
          <w:b/>
          <w:bCs/>
          <w:i/>
          <w:spacing w:val="1"/>
          <w:sz w:val="24"/>
          <w:szCs w:val="24"/>
        </w:rPr>
        <w:t>i</w:t>
      </w:r>
      <w:r w:rsidRPr="00905F17">
        <w:rPr>
          <w:b/>
          <w:bCs/>
          <w:i/>
          <w:sz w:val="24"/>
          <w:szCs w:val="24"/>
        </w:rPr>
        <w:t xml:space="preserve">onal    </w:t>
      </w:r>
      <w:r w:rsidRPr="00905F17">
        <w:rPr>
          <w:b/>
          <w:bCs/>
          <w:i/>
          <w:spacing w:val="41"/>
          <w:sz w:val="24"/>
          <w:szCs w:val="24"/>
        </w:rPr>
        <w:t xml:space="preserve"> </w:t>
      </w:r>
      <w:r w:rsidRPr="00905F17">
        <w:rPr>
          <w:b/>
          <w:bCs/>
          <w:i/>
          <w:spacing w:val="2"/>
          <w:sz w:val="24"/>
          <w:szCs w:val="24"/>
        </w:rPr>
        <w:t>s</w:t>
      </w:r>
      <w:r w:rsidRPr="00905F17">
        <w:rPr>
          <w:b/>
          <w:bCs/>
          <w:i/>
          <w:sz w:val="24"/>
          <w:szCs w:val="24"/>
        </w:rPr>
        <w:t>tructure</w:t>
      </w:r>
      <w:r w:rsidRPr="00905F17">
        <w:rPr>
          <w:b/>
          <w:bCs/>
          <w:sz w:val="24"/>
          <w:szCs w:val="24"/>
        </w:rPr>
        <w:t>.</w:t>
      </w:r>
      <w:r w:rsidRPr="00905F17">
        <w:rPr>
          <w:sz w:val="24"/>
          <w:szCs w:val="24"/>
        </w:rPr>
        <w:t xml:space="preserve">    </w:t>
      </w:r>
      <w:r w:rsidRPr="00905F17">
        <w:rPr>
          <w:spacing w:val="41"/>
          <w:sz w:val="24"/>
          <w:szCs w:val="24"/>
        </w:rPr>
        <w:t xml:space="preserve"> </w:t>
      </w:r>
      <w:r w:rsidRPr="00905F17">
        <w:rPr>
          <w:spacing w:val="1"/>
          <w:sz w:val="24"/>
          <w:szCs w:val="24"/>
        </w:rPr>
        <w:t>[</w:t>
      </w:r>
      <w:r w:rsidRPr="00905F17">
        <w:rPr>
          <w:sz w:val="24"/>
          <w:szCs w:val="24"/>
        </w:rPr>
        <w:t xml:space="preserve">Online]    </w:t>
      </w:r>
      <w:r w:rsidRPr="00905F17">
        <w:rPr>
          <w:spacing w:val="42"/>
          <w:sz w:val="24"/>
          <w:szCs w:val="24"/>
        </w:rPr>
        <w:t xml:space="preserve"> </w:t>
      </w:r>
      <w:r w:rsidRPr="00905F17">
        <w:rPr>
          <w:sz w:val="24"/>
          <w:szCs w:val="24"/>
        </w:rPr>
        <w:t>Av</w:t>
      </w:r>
      <w:r w:rsidRPr="00905F17">
        <w:rPr>
          <w:spacing w:val="-1"/>
          <w:sz w:val="24"/>
          <w:szCs w:val="24"/>
        </w:rPr>
        <w:t>a</w:t>
      </w:r>
      <w:r w:rsidRPr="00905F17">
        <w:rPr>
          <w:sz w:val="24"/>
          <w:szCs w:val="24"/>
        </w:rPr>
        <w:t>i</w:t>
      </w:r>
      <w:r w:rsidRPr="00905F17">
        <w:rPr>
          <w:spacing w:val="1"/>
          <w:sz w:val="24"/>
          <w:szCs w:val="24"/>
        </w:rPr>
        <w:t>l</w:t>
      </w:r>
      <w:r w:rsidRPr="00905F17">
        <w:rPr>
          <w:spacing w:val="-1"/>
          <w:sz w:val="24"/>
          <w:szCs w:val="24"/>
        </w:rPr>
        <w:t>a</w:t>
      </w:r>
      <w:r w:rsidRPr="00905F17">
        <w:rPr>
          <w:sz w:val="24"/>
          <w:szCs w:val="24"/>
        </w:rPr>
        <w:t xml:space="preserve">ble    </w:t>
      </w:r>
      <w:r w:rsidRPr="00905F17">
        <w:rPr>
          <w:spacing w:val="40"/>
          <w:sz w:val="24"/>
          <w:szCs w:val="24"/>
        </w:rPr>
        <w:t xml:space="preserve"> </w:t>
      </w:r>
      <w:r w:rsidRPr="00905F17">
        <w:rPr>
          <w:spacing w:val="-1"/>
          <w:sz w:val="24"/>
          <w:szCs w:val="24"/>
        </w:rPr>
        <w:t>a</w:t>
      </w:r>
      <w:r w:rsidRPr="00905F17">
        <w:rPr>
          <w:sz w:val="24"/>
          <w:szCs w:val="24"/>
        </w:rPr>
        <w:t>t:</w:t>
      </w:r>
      <w:r w:rsidR="00905F17">
        <w:rPr>
          <w:sz w:val="24"/>
          <w:szCs w:val="24"/>
        </w:rPr>
        <w:t xml:space="preserve"> </w:t>
      </w:r>
      <w:r w:rsidRPr="00905F17">
        <w:rPr>
          <w:sz w:val="24"/>
          <w:szCs w:val="24"/>
        </w:rPr>
        <w:t>ht</w:t>
      </w:r>
      <w:r w:rsidRPr="00905F17">
        <w:rPr>
          <w:spacing w:val="1"/>
          <w:sz w:val="24"/>
          <w:szCs w:val="24"/>
        </w:rPr>
        <w:t>t</w:t>
      </w:r>
      <w:r w:rsidRPr="00905F17">
        <w:rPr>
          <w:sz w:val="24"/>
          <w:szCs w:val="24"/>
        </w:rPr>
        <w:t>ps:</w:t>
      </w:r>
      <w:r w:rsidRPr="00905F17">
        <w:rPr>
          <w:spacing w:val="1"/>
          <w:sz w:val="24"/>
          <w:szCs w:val="24"/>
        </w:rPr>
        <w:t>/</w:t>
      </w:r>
      <w:hyperlink r:id="rId40">
        <w:r w:rsidRPr="00905F17">
          <w:rPr>
            <w:sz w:val="24"/>
            <w:szCs w:val="24"/>
          </w:rPr>
          <w:t>/ww</w:t>
        </w:r>
        <w:r w:rsidRPr="00905F17">
          <w:rPr>
            <w:spacing w:val="-1"/>
            <w:sz w:val="24"/>
            <w:szCs w:val="24"/>
          </w:rPr>
          <w:t>w</w:t>
        </w:r>
        <w:r w:rsidRPr="00905F17">
          <w:rPr>
            <w:sz w:val="24"/>
            <w:szCs w:val="24"/>
          </w:rPr>
          <w:t>.proj</w:t>
        </w:r>
        <w:r w:rsidRPr="00905F17">
          <w:rPr>
            <w:spacing w:val="-1"/>
            <w:sz w:val="24"/>
            <w:szCs w:val="24"/>
          </w:rPr>
          <w:t>ec</w:t>
        </w:r>
        <w:r w:rsidRPr="00905F17">
          <w:rPr>
            <w:sz w:val="24"/>
            <w:szCs w:val="24"/>
          </w:rPr>
          <w:t>ts</w:t>
        </w:r>
        <w:r w:rsidRPr="00905F17">
          <w:rPr>
            <w:spacing w:val="1"/>
            <w:sz w:val="24"/>
            <w:szCs w:val="24"/>
          </w:rPr>
          <w:t>m</w:t>
        </w:r>
        <w:r w:rsidRPr="00905F17">
          <w:rPr>
            <w:spacing w:val="-1"/>
            <w:sz w:val="24"/>
            <w:szCs w:val="24"/>
          </w:rPr>
          <w:t>a</w:t>
        </w:r>
        <w:r w:rsidRPr="00905F17">
          <w:rPr>
            <w:sz w:val="24"/>
            <w:szCs w:val="24"/>
          </w:rPr>
          <w:t>rt.</w:t>
        </w:r>
        <w:r w:rsidRPr="00905F17">
          <w:rPr>
            <w:spacing w:val="-1"/>
            <w:sz w:val="24"/>
            <w:szCs w:val="24"/>
          </w:rPr>
          <w:t>c</w:t>
        </w:r>
        <w:r w:rsidRPr="00905F17">
          <w:rPr>
            <w:sz w:val="24"/>
            <w:szCs w:val="24"/>
          </w:rPr>
          <w:t>o.uk/fo</w:t>
        </w:r>
        <w:r w:rsidRPr="00905F17">
          <w:rPr>
            <w:spacing w:val="-1"/>
            <w:sz w:val="24"/>
            <w:szCs w:val="24"/>
          </w:rPr>
          <w:t>r</w:t>
        </w:r>
        <w:r w:rsidRPr="00905F17">
          <w:rPr>
            <w:sz w:val="24"/>
            <w:szCs w:val="24"/>
          </w:rPr>
          <w:t>ums</w:t>
        </w:r>
        <w:r w:rsidRPr="00905F17">
          <w:rPr>
            <w:spacing w:val="1"/>
            <w:sz w:val="24"/>
            <w:szCs w:val="24"/>
          </w:rPr>
          <w:t>/</w:t>
        </w:r>
        <w:r w:rsidRPr="00905F17">
          <w:rPr>
            <w:sz w:val="24"/>
            <w:szCs w:val="24"/>
          </w:rPr>
          <w:t>vie</w:t>
        </w:r>
        <w:r w:rsidRPr="00905F17">
          <w:rPr>
            <w:spacing w:val="-1"/>
            <w:sz w:val="24"/>
            <w:szCs w:val="24"/>
          </w:rPr>
          <w:t>w</w:t>
        </w:r>
        <w:r w:rsidRPr="00905F17">
          <w:rPr>
            <w:sz w:val="24"/>
            <w:szCs w:val="24"/>
          </w:rPr>
          <w:t>top</w:t>
        </w:r>
        <w:r w:rsidRPr="00905F17">
          <w:rPr>
            <w:spacing w:val="1"/>
            <w:sz w:val="24"/>
            <w:szCs w:val="24"/>
          </w:rPr>
          <w:t>i</w:t>
        </w:r>
        <w:r w:rsidRPr="00905F17">
          <w:rPr>
            <w:spacing w:val="-1"/>
            <w:sz w:val="24"/>
            <w:szCs w:val="24"/>
          </w:rPr>
          <w:t>c</w:t>
        </w:r>
        <w:r w:rsidRPr="00905F17">
          <w:rPr>
            <w:spacing w:val="2"/>
            <w:sz w:val="24"/>
            <w:szCs w:val="24"/>
          </w:rPr>
          <w:t>.</w:t>
        </w:r>
        <w:r w:rsidRPr="00905F17">
          <w:rPr>
            <w:sz w:val="24"/>
            <w:szCs w:val="24"/>
          </w:rPr>
          <w:t>ph</w:t>
        </w:r>
      </w:hyperlink>
      <w:r w:rsidRPr="00905F17">
        <w:rPr>
          <w:spacing w:val="-2"/>
          <w:sz w:val="24"/>
          <w:szCs w:val="24"/>
        </w:rPr>
        <w:t>p</w:t>
      </w:r>
      <w:r w:rsidRPr="00905F17">
        <w:rPr>
          <w:spacing w:val="4"/>
          <w:sz w:val="24"/>
          <w:szCs w:val="24"/>
        </w:rPr>
        <w:t>?</w:t>
      </w:r>
      <w:r w:rsidRPr="00905F17">
        <w:rPr>
          <w:sz w:val="24"/>
          <w:szCs w:val="24"/>
        </w:rPr>
        <w:t>t=730</w:t>
      </w:r>
      <w:r w:rsidRPr="00905F17">
        <w:rPr>
          <w:spacing w:val="2"/>
          <w:sz w:val="24"/>
          <w:szCs w:val="24"/>
        </w:rPr>
        <w:t xml:space="preserve"> </w:t>
      </w:r>
      <w:r w:rsidRPr="00905F17">
        <w:rPr>
          <w:spacing w:val="1"/>
          <w:sz w:val="24"/>
          <w:szCs w:val="24"/>
        </w:rPr>
        <w:t>[</w:t>
      </w:r>
      <w:r w:rsidRPr="00905F17">
        <w:rPr>
          <w:sz w:val="24"/>
          <w:szCs w:val="24"/>
        </w:rPr>
        <w:t>A</w:t>
      </w:r>
      <w:r w:rsidRPr="00905F17">
        <w:rPr>
          <w:spacing w:val="-1"/>
          <w:sz w:val="24"/>
          <w:szCs w:val="24"/>
        </w:rPr>
        <w:t>cce</w:t>
      </w:r>
      <w:r w:rsidRPr="00905F17">
        <w:rPr>
          <w:sz w:val="24"/>
          <w:szCs w:val="24"/>
        </w:rPr>
        <w:t>ssed on</w:t>
      </w:r>
      <w:r w:rsidRPr="00905F17">
        <w:rPr>
          <w:spacing w:val="2"/>
          <w:sz w:val="24"/>
          <w:szCs w:val="24"/>
        </w:rPr>
        <w:t xml:space="preserve"> </w:t>
      </w:r>
      <w:r w:rsidRPr="00905F17">
        <w:rPr>
          <w:sz w:val="24"/>
          <w:szCs w:val="24"/>
        </w:rPr>
        <w:t>02</w:t>
      </w:r>
      <w:proofErr w:type="spellStart"/>
      <w:r w:rsidRPr="00905F17">
        <w:rPr>
          <w:spacing w:val="1"/>
          <w:position w:val="9"/>
          <w:sz w:val="16"/>
          <w:szCs w:val="16"/>
        </w:rPr>
        <w:t>n</w:t>
      </w:r>
      <w:r w:rsidRPr="00905F17">
        <w:rPr>
          <w:position w:val="9"/>
          <w:sz w:val="16"/>
          <w:szCs w:val="16"/>
        </w:rPr>
        <w:t>d</w:t>
      </w:r>
      <w:proofErr w:type="spellEnd"/>
      <w:r w:rsidRPr="00905F17">
        <w:rPr>
          <w:spacing w:val="22"/>
          <w:position w:val="9"/>
          <w:sz w:val="16"/>
          <w:szCs w:val="16"/>
        </w:rPr>
        <w:t xml:space="preserve"> </w:t>
      </w:r>
      <w:r w:rsidR="00D54690">
        <w:rPr>
          <w:sz w:val="24"/>
          <w:szCs w:val="24"/>
        </w:rPr>
        <w:t>October</w:t>
      </w:r>
      <w:r w:rsidR="00D54690" w:rsidRPr="00905F17">
        <w:rPr>
          <w:sz w:val="24"/>
          <w:szCs w:val="24"/>
        </w:rPr>
        <w:t xml:space="preserve"> </w:t>
      </w:r>
      <w:r w:rsidR="00A75767" w:rsidRPr="00905F17">
        <w:rPr>
          <w:sz w:val="24"/>
          <w:szCs w:val="24"/>
        </w:rPr>
        <w:t>2019</w:t>
      </w:r>
      <w:r w:rsidRPr="00905F17">
        <w:rPr>
          <w:sz w:val="24"/>
          <w:szCs w:val="24"/>
        </w:rPr>
        <w:t>]</w:t>
      </w:r>
    </w:p>
    <w:p w14:paraId="713A0FA9" w14:textId="77777777" w:rsidR="00CE409C" w:rsidRDefault="00CE409C" w:rsidP="00905F17">
      <w:pPr>
        <w:spacing w:before="11" w:line="260" w:lineRule="exact"/>
        <w:rPr>
          <w:sz w:val="26"/>
          <w:szCs w:val="26"/>
        </w:rPr>
      </w:pPr>
    </w:p>
    <w:p w14:paraId="7B4A6E34" w14:textId="409D8140" w:rsidR="00CE409C" w:rsidRPr="00337FF0" w:rsidRDefault="00337FF0" w:rsidP="00337FF0">
      <w:pPr>
        <w:pStyle w:val="ListParagraph"/>
        <w:numPr>
          <w:ilvl w:val="0"/>
          <w:numId w:val="8"/>
        </w:numPr>
        <w:spacing w:line="360" w:lineRule="auto"/>
        <w:ind w:right="95"/>
        <w:rPr>
          <w:sz w:val="24"/>
          <w:szCs w:val="24"/>
        </w:rPr>
      </w:pPr>
      <w:r w:rsidRPr="00905F17">
        <w:rPr>
          <w:b/>
          <w:bCs/>
          <w:spacing w:val="1"/>
          <w:sz w:val="24"/>
          <w:szCs w:val="24"/>
        </w:rPr>
        <w:t>C</w:t>
      </w:r>
      <w:r w:rsidRPr="00905F17">
        <w:rPr>
          <w:b/>
          <w:bCs/>
          <w:sz w:val="24"/>
          <w:szCs w:val="24"/>
        </w:rPr>
        <w:t>AST.</w:t>
      </w:r>
      <w:r w:rsidRPr="00905F17">
        <w:rPr>
          <w:b/>
          <w:bCs/>
          <w:spacing w:val="-1"/>
          <w:sz w:val="24"/>
          <w:szCs w:val="24"/>
        </w:rPr>
        <w:t>c</w:t>
      </w:r>
      <w:r w:rsidRPr="00905F17">
        <w:rPr>
          <w:b/>
          <w:bCs/>
          <w:sz w:val="24"/>
          <w:szCs w:val="24"/>
        </w:rPr>
        <w:t xml:space="preserve">om, </w:t>
      </w:r>
      <w:r w:rsidRPr="00905F17">
        <w:rPr>
          <w:b/>
          <w:bCs/>
          <w:spacing w:val="17"/>
          <w:sz w:val="24"/>
          <w:szCs w:val="24"/>
        </w:rPr>
        <w:t>2019</w:t>
      </w:r>
      <w:r w:rsidR="009B090C" w:rsidRPr="00905F17">
        <w:rPr>
          <w:b/>
          <w:bCs/>
          <w:sz w:val="24"/>
          <w:szCs w:val="24"/>
        </w:rPr>
        <w:t xml:space="preserve">. </w:t>
      </w:r>
      <w:r w:rsidR="009B090C" w:rsidRPr="00905F17">
        <w:rPr>
          <w:b/>
          <w:bCs/>
          <w:spacing w:val="17"/>
          <w:sz w:val="24"/>
          <w:szCs w:val="24"/>
        </w:rPr>
        <w:t xml:space="preserve"> </w:t>
      </w:r>
      <w:r w:rsidRPr="00905F17">
        <w:rPr>
          <w:b/>
          <w:bCs/>
          <w:i/>
          <w:sz w:val="24"/>
          <w:szCs w:val="24"/>
        </w:rPr>
        <w:t xml:space="preserve">Risk </w:t>
      </w:r>
      <w:r w:rsidRPr="00905F17">
        <w:rPr>
          <w:b/>
          <w:bCs/>
          <w:i/>
          <w:spacing w:val="16"/>
          <w:sz w:val="24"/>
          <w:szCs w:val="24"/>
        </w:rPr>
        <w:t>management</w:t>
      </w:r>
      <w:r w:rsidRPr="00905F17">
        <w:rPr>
          <w:b/>
          <w:bCs/>
          <w:i/>
          <w:sz w:val="24"/>
          <w:szCs w:val="24"/>
        </w:rPr>
        <w:t xml:space="preserve"> </w:t>
      </w:r>
      <w:r w:rsidRPr="00905F17">
        <w:rPr>
          <w:b/>
          <w:bCs/>
          <w:i/>
          <w:spacing w:val="17"/>
          <w:sz w:val="24"/>
          <w:szCs w:val="24"/>
        </w:rPr>
        <w:t>in</w:t>
      </w:r>
      <w:r w:rsidRPr="00905F17">
        <w:rPr>
          <w:b/>
          <w:bCs/>
          <w:i/>
          <w:sz w:val="24"/>
          <w:szCs w:val="24"/>
        </w:rPr>
        <w:t xml:space="preserve"> </w:t>
      </w:r>
      <w:r w:rsidRPr="00905F17">
        <w:rPr>
          <w:b/>
          <w:bCs/>
          <w:i/>
          <w:spacing w:val="17"/>
          <w:sz w:val="24"/>
          <w:szCs w:val="24"/>
        </w:rPr>
        <w:t>software</w:t>
      </w:r>
      <w:r w:rsidRPr="00905F17">
        <w:rPr>
          <w:b/>
          <w:bCs/>
          <w:i/>
          <w:sz w:val="24"/>
          <w:szCs w:val="24"/>
        </w:rPr>
        <w:t xml:space="preserve"> </w:t>
      </w:r>
      <w:r w:rsidRPr="00905F17">
        <w:rPr>
          <w:b/>
          <w:bCs/>
          <w:i/>
          <w:spacing w:val="16"/>
          <w:sz w:val="24"/>
          <w:szCs w:val="24"/>
        </w:rPr>
        <w:t>development</w:t>
      </w:r>
      <w:r w:rsidRPr="00905F17">
        <w:rPr>
          <w:b/>
          <w:bCs/>
          <w:i/>
          <w:sz w:val="24"/>
          <w:szCs w:val="24"/>
        </w:rPr>
        <w:t xml:space="preserve"> </w:t>
      </w:r>
      <w:r w:rsidRPr="00905F17">
        <w:rPr>
          <w:b/>
          <w:bCs/>
          <w:i/>
          <w:spacing w:val="17"/>
          <w:sz w:val="24"/>
          <w:szCs w:val="24"/>
        </w:rPr>
        <w:t>projects</w:t>
      </w:r>
      <w:r w:rsidR="009B090C" w:rsidRPr="00905F17">
        <w:rPr>
          <w:b/>
          <w:bCs/>
          <w:sz w:val="24"/>
          <w:szCs w:val="24"/>
        </w:rPr>
        <w:t>.</w:t>
      </w:r>
      <w:r w:rsidR="009B090C" w:rsidRPr="00905F17">
        <w:rPr>
          <w:sz w:val="24"/>
          <w:szCs w:val="24"/>
        </w:rPr>
        <w:t xml:space="preserve"> </w:t>
      </w:r>
      <w:r w:rsidR="009B090C" w:rsidRPr="00905F17">
        <w:rPr>
          <w:spacing w:val="17"/>
          <w:sz w:val="24"/>
          <w:szCs w:val="24"/>
        </w:rPr>
        <w:t xml:space="preserve"> </w:t>
      </w:r>
      <w:r w:rsidR="009B090C" w:rsidRPr="00905F17">
        <w:rPr>
          <w:spacing w:val="1"/>
          <w:sz w:val="24"/>
          <w:szCs w:val="24"/>
        </w:rPr>
        <w:t>[</w:t>
      </w:r>
      <w:r w:rsidR="009B090C" w:rsidRPr="00905F17">
        <w:rPr>
          <w:sz w:val="24"/>
          <w:szCs w:val="24"/>
        </w:rPr>
        <w:t xml:space="preserve">Online] </w:t>
      </w:r>
      <w:r w:rsidR="009B090C" w:rsidRPr="00905F17">
        <w:rPr>
          <w:spacing w:val="15"/>
          <w:sz w:val="24"/>
          <w:szCs w:val="24"/>
        </w:rPr>
        <w:t xml:space="preserve"> </w:t>
      </w:r>
      <w:r w:rsidR="009B090C" w:rsidRPr="00905F17">
        <w:rPr>
          <w:sz w:val="24"/>
          <w:szCs w:val="24"/>
        </w:rPr>
        <w:t>Av</w:t>
      </w:r>
      <w:r w:rsidR="009B090C" w:rsidRPr="00905F17">
        <w:rPr>
          <w:spacing w:val="-1"/>
          <w:sz w:val="24"/>
          <w:szCs w:val="24"/>
        </w:rPr>
        <w:t>a</w:t>
      </w:r>
      <w:r w:rsidR="009B090C" w:rsidRPr="00905F17">
        <w:rPr>
          <w:sz w:val="24"/>
          <w:szCs w:val="24"/>
        </w:rPr>
        <w:t>i</w:t>
      </w:r>
      <w:r w:rsidR="009B090C" w:rsidRPr="00905F17">
        <w:rPr>
          <w:spacing w:val="1"/>
          <w:sz w:val="24"/>
          <w:szCs w:val="24"/>
        </w:rPr>
        <w:t>l</w:t>
      </w:r>
      <w:r w:rsidR="009B090C" w:rsidRPr="00905F17">
        <w:rPr>
          <w:spacing w:val="-1"/>
          <w:sz w:val="24"/>
          <w:szCs w:val="24"/>
        </w:rPr>
        <w:t>a</w:t>
      </w:r>
      <w:r w:rsidR="009B090C" w:rsidRPr="00905F17">
        <w:rPr>
          <w:sz w:val="24"/>
          <w:szCs w:val="24"/>
        </w:rPr>
        <w:t xml:space="preserve">ble </w:t>
      </w:r>
      <w:r w:rsidR="009B090C" w:rsidRPr="00905F17">
        <w:rPr>
          <w:spacing w:val="-1"/>
          <w:sz w:val="24"/>
          <w:szCs w:val="24"/>
        </w:rPr>
        <w:t>a</w:t>
      </w:r>
      <w:hyperlink r:id="rId41">
        <w:r w:rsidR="009B090C" w:rsidRPr="00905F17">
          <w:rPr>
            <w:sz w:val="24"/>
            <w:szCs w:val="24"/>
          </w:rPr>
          <w:t>t</w:t>
        </w:r>
        <w:r w:rsidR="009B090C" w:rsidRPr="00905F17">
          <w:rPr>
            <w:spacing w:val="1"/>
            <w:sz w:val="24"/>
            <w:szCs w:val="24"/>
          </w:rPr>
          <w:t>:</w:t>
        </w:r>
        <w:r w:rsidR="009B090C" w:rsidRPr="00905F17">
          <w:rPr>
            <w:sz w:val="24"/>
            <w:szCs w:val="24"/>
          </w:rPr>
          <w:t>ht</w:t>
        </w:r>
        <w:r w:rsidR="009B090C" w:rsidRPr="00905F17">
          <w:rPr>
            <w:spacing w:val="1"/>
            <w:sz w:val="24"/>
            <w:szCs w:val="24"/>
          </w:rPr>
          <w:t>t</w:t>
        </w:r>
        <w:r w:rsidR="009B090C" w:rsidRPr="00905F17">
          <w:rPr>
            <w:sz w:val="24"/>
            <w:szCs w:val="24"/>
          </w:rPr>
          <w:t>p:</w:t>
        </w:r>
        <w:r w:rsidR="009B090C" w:rsidRPr="00905F17">
          <w:rPr>
            <w:spacing w:val="1"/>
            <w:sz w:val="24"/>
            <w:szCs w:val="24"/>
          </w:rPr>
          <w:t>/</w:t>
        </w:r>
        <w:r w:rsidR="009B090C" w:rsidRPr="00905F17">
          <w:rPr>
            <w:sz w:val="24"/>
            <w:szCs w:val="24"/>
          </w:rPr>
          <w:t>/ww</w:t>
        </w:r>
        <w:r w:rsidR="009B090C" w:rsidRPr="00905F17">
          <w:rPr>
            <w:spacing w:val="-1"/>
            <w:sz w:val="24"/>
            <w:szCs w:val="24"/>
          </w:rPr>
          <w:t>w</w:t>
        </w:r>
        <w:r w:rsidR="009B090C" w:rsidRPr="00905F17">
          <w:rPr>
            <w:sz w:val="24"/>
            <w:szCs w:val="24"/>
          </w:rPr>
          <w:t>.</w:t>
        </w:r>
        <w:r w:rsidR="009B090C" w:rsidRPr="00905F17">
          <w:rPr>
            <w:spacing w:val="-1"/>
            <w:sz w:val="24"/>
            <w:szCs w:val="24"/>
          </w:rPr>
          <w:t>ca</w:t>
        </w:r>
        <w:r w:rsidR="009B090C" w:rsidRPr="00905F17">
          <w:rPr>
            <w:sz w:val="24"/>
            <w:szCs w:val="24"/>
          </w:rPr>
          <w:t>st</w:t>
        </w:r>
        <w:r w:rsidR="009B090C" w:rsidRPr="00905F17">
          <w:rPr>
            <w:spacing w:val="1"/>
            <w:sz w:val="24"/>
            <w:szCs w:val="24"/>
          </w:rPr>
          <w:t>s</w:t>
        </w:r>
        <w:r w:rsidR="009B090C" w:rsidRPr="00905F17">
          <w:rPr>
            <w:sz w:val="24"/>
            <w:szCs w:val="24"/>
          </w:rPr>
          <w:t>oft</w:t>
        </w:r>
        <w:r w:rsidR="009B090C" w:rsidRPr="00905F17">
          <w:rPr>
            <w:spacing w:val="-1"/>
            <w:sz w:val="24"/>
            <w:szCs w:val="24"/>
          </w:rPr>
          <w:t>w</w:t>
        </w:r>
        <w:r w:rsidR="009B090C" w:rsidRPr="00905F17">
          <w:rPr>
            <w:spacing w:val="1"/>
            <w:sz w:val="24"/>
            <w:szCs w:val="24"/>
          </w:rPr>
          <w:t>a</w:t>
        </w:r>
        <w:r w:rsidR="009B090C" w:rsidRPr="00905F17">
          <w:rPr>
            <w:sz w:val="24"/>
            <w:szCs w:val="24"/>
          </w:rPr>
          <w:t>r</w:t>
        </w:r>
        <w:r w:rsidR="009B090C" w:rsidRPr="00905F17">
          <w:rPr>
            <w:spacing w:val="-2"/>
            <w:sz w:val="24"/>
            <w:szCs w:val="24"/>
          </w:rPr>
          <w:t>e</w:t>
        </w:r>
        <w:r w:rsidR="009B090C" w:rsidRPr="00905F17">
          <w:rPr>
            <w:sz w:val="24"/>
            <w:szCs w:val="24"/>
          </w:rPr>
          <w:t>.</w:t>
        </w:r>
        <w:r w:rsidR="009B090C" w:rsidRPr="00905F17">
          <w:rPr>
            <w:spacing w:val="-1"/>
            <w:sz w:val="24"/>
            <w:szCs w:val="24"/>
          </w:rPr>
          <w:t>c</w:t>
        </w:r>
        <w:r w:rsidR="009B090C" w:rsidRPr="00905F17">
          <w:rPr>
            <w:sz w:val="24"/>
            <w:szCs w:val="24"/>
          </w:rPr>
          <w:t>om</w:t>
        </w:r>
        <w:r w:rsidR="009B090C" w:rsidRPr="00905F17">
          <w:rPr>
            <w:spacing w:val="1"/>
            <w:sz w:val="24"/>
            <w:szCs w:val="24"/>
          </w:rPr>
          <w:t>/</w:t>
        </w:r>
        <w:r w:rsidR="009B090C" w:rsidRPr="00905F17">
          <w:rPr>
            <w:sz w:val="24"/>
            <w:szCs w:val="24"/>
          </w:rPr>
          <w:t>r</w:t>
        </w:r>
        <w:r w:rsidR="009B090C" w:rsidRPr="00905F17">
          <w:rPr>
            <w:spacing w:val="-2"/>
            <w:sz w:val="24"/>
            <w:szCs w:val="24"/>
          </w:rPr>
          <w:t>e</w:t>
        </w:r>
        <w:r w:rsidR="009B090C" w:rsidRPr="00905F17">
          <w:rPr>
            <w:spacing w:val="2"/>
            <w:sz w:val="24"/>
            <w:szCs w:val="24"/>
          </w:rPr>
          <w:t>s</w:t>
        </w:r>
        <w:r w:rsidR="009B090C" w:rsidRPr="00905F17">
          <w:rPr>
            <w:spacing w:val="-1"/>
            <w:sz w:val="24"/>
            <w:szCs w:val="24"/>
          </w:rPr>
          <w:t>ea</w:t>
        </w:r>
        <w:r w:rsidR="009B090C" w:rsidRPr="00905F17">
          <w:rPr>
            <w:spacing w:val="1"/>
            <w:sz w:val="24"/>
            <w:szCs w:val="24"/>
          </w:rPr>
          <w:t>r</w:t>
        </w:r>
        <w:r w:rsidR="009B090C" w:rsidRPr="00905F17">
          <w:rPr>
            <w:spacing w:val="-1"/>
            <w:sz w:val="24"/>
            <w:szCs w:val="24"/>
          </w:rPr>
          <w:t>c</w:t>
        </w:r>
        <w:r w:rsidR="009B090C" w:rsidRPr="00905F17">
          <w:rPr>
            <w:spacing w:val="2"/>
            <w:sz w:val="24"/>
            <w:szCs w:val="24"/>
          </w:rPr>
          <w:t>h</w:t>
        </w:r>
        <w:r w:rsidR="009B090C" w:rsidRPr="00905F17">
          <w:rPr>
            <w:spacing w:val="-1"/>
            <w:sz w:val="24"/>
            <w:szCs w:val="24"/>
          </w:rPr>
          <w:t>-</w:t>
        </w:r>
        <w:r w:rsidR="009B090C" w:rsidRPr="00905F17">
          <w:rPr>
            <w:sz w:val="24"/>
            <w:szCs w:val="24"/>
          </w:rPr>
          <w:t>labs/ris</w:t>
        </w:r>
        <w:r w:rsidR="009B090C" w:rsidRPr="00905F17">
          <w:rPr>
            <w:spacing w:val="3"/>
            <w:sz w:val="24"/>
            <w:szCs w:val="24"/>
          </w:rPr>
          <w:t>k</w:t>
        </w:r>
        <w:r w:rsidR="009B090C" w:rsidRPr="00905F17">
          <w:rPr>
            <w:spacing w:val="-1"/>
            <w:sz w:val="24"/>
            <w:szCs w:val="24"/>
          </w:rPr>
          <w:t>-</w:t>
        </w:r>
        <w:r w:rsidR="009B090C" w:rsidRPr="00905F17">
          <w:rPr>
            <w:sz w:val="24"/>
            <w:szCs w:val="24"/>
          </w:rPr>
          <w:t>man</w:t>
        </w:r>
        <w:r w:rsidR="009B090C" w:rsidRPr="00905F17">
          <w:rPr>
            <w:spacing w:val="1"/>
            <w:sz w:val="24"/>
            <w:szCs w:val="24"/>
          </w:rPr>
          <w:t>a</w:t>
        </w:r>
        <w:r w:rsidR="009B090C" w:rsidRPr="00905F17">
          <w:rPr>
            <w:spacing w:val="-2"/>
            <w:sz w:val="24"/>
            <w:szCs w:val="24"/>
          </w:rPr>
          <w:t>g</w:t>
        </w:r>
        <w:r w:rsidR="009B090C" w:rsidRPr="00905F17">
          <w:rPr>
            <w:spacing w:val="-1"/>
            <w:sz w:val="24"/>
            <w:szCs w:val="24"/>
          </w:rPr>
          <w:t>e</w:t>
        </w:r>
        <w:r w:rsidR="009B090C" w:rsidRPr="00905F17">
          <w:rPr>
            <w:sz w:val="24"/>
            <w:szCs w:val="24"/>
          </w:rPr>
          <w:t>men</w:t>
        </w:r>
        <w:r w:rsidR="009B090C" w:rsidRPr="00905F17">
          <w:rPr>
            <w:spacing w:val="3"/>
            <w:sz w:val="24"/>
            <w:szCs w:val="24"/>
          </w:rPr>
          <w:t>t</w:t>
        </w:r>
        <w:r w:rsidR="009B090C" w:rsidRPr="00905F17">
          <w:rPr>
            <w:spacing w:val="-1"/>
            <w:sz w:val="24"/>
            <w:szCs w:val="24"/>
          </w:rPr>
          <w:t>-</w:t>
        </w:r>
        <w:r w:rsidR="009B090C" w:rsidRPr="00905F17">
          <w:rPr>
            <w:sz w:val="24"/>
            <w:szCs w:val="24"/>
          </w:rPr>
          <w:t>in</w:t>
        </w:r>
        <w:r w:rsidR="009B090C" w:rsidRPr="00905F17">
          <w:rPr>
            <w:spacing w:val="-1"/>
            <w:sz w:val="24"/>
            <w:szCs w:val="24"/>
          </w:rPr>
          <w:t>-</w:t>
        </w:r>
        <w:r w:rsidR="009B090C" w:rsidRPr="00905F17">
          <w:rPr>
            <w:sz w:val="24"/>
            <w:szCs w:val="24"/>
          </w:rPr>
          <w:t>softw</w:t>
        </w:r>
        <w:r w:rsidR="009B090C" w:rsidRPr="00905F17">
          <w:rPr>
            <w:spacing w:val="1"/>
            <w:sz w:val="24"/>
            <w:szCs w:val="24"/>
          </w:rPr>
          <w:t>ar</w:t>
        </w:r>
        <w:r w:rsidR="009B090C" w:rsidRPr="00905F17">
          <w:rPr>
            <w:sz w:val="24"/>
            <w:szCs w:val="24"/>
          </w:rPr>
          <w:t>e</w:t>
        </w:r>
        <w:r w:rsidR="009B090C" w:rsidRPr="00905F17">
          <w:rPr>
            <w:spacing w:val="-1"/>
            <w:sz w:val="24"/>
            <w:szCs w:val="24"/>
          </w:rPr>
          <w:t>-</w:t>
        </w:r>
        <w:r w:rsidR="009B090C" w:rsidRPr="00905F17">
          <w:rPr>
            <w:sz w:val="24"/>
            <w:szCs w:val="24"/>
          </w:rPr>
          <w:t>d</w:t>
        </w:r>
        <w:r w:rsidR="009B090C" w:rsidRPr="00905F17">
          <w:rPr>
            <w:spacing w:val="-1"/>
            <w:sz w:val="24"/>
            <w:szCs w:val="24"/>
          </w:rPr>
          <w:t>e</w:t>
        </w:r>
        <w:r w:rsidR="009B090C" w:rsidRPr="00905F17">
          <w:rPr>
            <w:sz w:val="24"/>
            <w:szCs w:val="24"/>
          </w:rPr>
          <w:t>v</w:t>
        </w:r>
        <w:r w:rsidR="009B090C" w:rsidRPr="00905F17">
          <w:rPr>
            <w:spacing w:val="-1"/>
            <w:sz w:val="24"/>
            <w:szCs w:val="24"/>
          </w:rPr>
          <w:t>e</w:t>
        </w:r>
        <w:r w:rsidR="009B090C" w:rsidRPr="00905F17">
          <w:rPr>
            <w:sz w:val="24"/>
            <w:szCs w:val="24"/>
          </w:rPr>
          <w:t>lop</w:t>
        </w:r>
        <w:r w:rsidR="009B090C" w:rsidRPr="00905F17">
          <w:rPr>
            <w:spacing w:val="1"/>
            <w:sz w:val="24"/>
            <w:szCs w:val="24"/>
          </w:rPr>
          <w:t>m</w:t>
        </w:r>
        <w:r w:rsidR="009B090C" w:rsidRPr="00905F17">
          <w:rPr>
            <w:spacing w:val="-1"/>
            <w:sz w:val="24"/>
            <w:szCs w:val="24"/>
          </w:rPr>
          <w:t>e</w:t>
        </w:r>
        <w:r w:rsidR="009B090C" w:rsidRPr="00905F17">
          <w:rPr>
            <w:sz w:val="24"/>
            <w:szCs w:val="24"/>
          </w:rPr>
          <w:t>n</w:t>
        </w:r>
        <w:r w:rsidR="009B090C" w:rsidRPr="00905F17">
          <w:rPr>
            <w:spacing w:val="4"/>
            <w:sz w:val="24"/>
            <w:szCs w:val="24"/>
          </w:rPr>
          <w:t>t</w:t>
        </w:r>
        <w:r w:rsidR="009B090C" w:rsidRPr="00905F17">
          <w:rPr>
            <w:spacing w:val="-1"/>
            <w:sz w:val="24"/>
            <w:szCs w:val="24"/>
          </w:rPr>
          <w:t>-a</w:t>
        </w:r>
        <w:r w:rsidR="009B090C" w:rsidRPr="00905F17">
          <w:rPr>
            <w:sz w:val="24"/>
            <w:szCs w:val="24"/>
          </w:rPr>
          <w:t>nd-</w:t>
        </w:r>
      </w:hyperlink>
      <w:r w:rsidR="009B090C" w:rsidRPr="00905F17">
        <w:rPr>
          <w:sz w:val="24"/>
          <w:szCs w:val="24"/>
        </w:rPr>
        <w:t xml:space="preserve"> softw</w:t>
      </w:r>
      <w:r w:rsidR="009B090C" w:rsidRPr="00905F17">
        <w:rPr>
          <w:spacing w:val="-1"/>
          <w:sz w:val="24"/>
          <w:szCs w:val="24"/>
        </w:rPr>
        <w:t>a</w:t>
      </w:r>
      <w:r w:rsidR="009B090C" w:rsidRPr="00905F17">
        <w:rPr>
          <w:sz w:val="24"/>
          <w:szCs w:val="24"/>
        </w:rPr>
        <w:t>r</w:t>
      </w:r>
      <w:r w:rsidR="009B090C" w:rsidRPr="00905F17">
        <w:rPr>
          <w:spacing w:val="1"/>
          <w:sz w:val="24"/>
          <w:szCs w:val="24"/>
        </w:rPr>
        <w:t>e</w:t>
      </w:r>
      <w:r w:rsidR="009B090C" w:rsidRPr="00905F17">
        <w:rPr>
          <w:spacing w:val="-1"/>
          <w:sz w:val="24"/>
          <w:szCs w:val="24"/>
        </w:rPr>
        <w:t>-e</w:t>
      </w:r>
      <w:r w:rsidR="009B090C" w:rsidRPr="00905F17">
        <w:rPr>
          <w:spacing w:val="2"/>
          <w:sz w:val="24"/>
          <w:szCs w:val="24"/>
        </w:rPr>
        <w:t>n</w:t>
      </w:r>
      <w:r w:rsidR="009B090C" w:rsidRPr="00905F17">
        <w:rPr>
          <w:spacing w:val="-2"/>
          <w:sz w:val="24"/>
          <w:szCs w:val="24"/>
        </w:rPr>
        <w:t>g</w:t>
      </w:r>
      <w:r w:rsidR="009B090C" w:rsidRPr="00905F17">
        <w:rPr>
          <w:sz w:val="24"/>
          <w:szCs w:val="24"/>
        </w:rPr>
        <w:t>in</w:t>
      </w:r>
      <w:r w:rsidR="009B090C" w:rsidRPr="00905F17">
        <w:rPr>
          <w:spacing w:val="2"/>
          <w:sz w:val="24"/>
          <w:szCs w:val="24"/>
        </w:rPr>
        <w:t>e</w:t>
      </w:r>
      <w:r w:rsidR="009B090C" w:rsidRPr="00905F17">
        <w:rPr>
          <w:spacing w:val="-1"/>
          <w:sz w:val="24"/>
          <w:szCs w:val="24"/>
        </w:rPr>
        <w:t>e</w:t>
      </w:r>
      <w:r w:rsidR="009B090C" w:rsidRPr="00905F17">
        <w:rPr>
          <w:sz w:val="24"/>
          <w:szCs w:val="24"/>
        </w:rPr>
        <w:t>ri</w:t>
      </w:r>
      <w:r w:rsidR="009B090C" w:rsidRPr="00905F17">
        <w:rPr>
          <w:spacing w:val="2"/>
          <w:sz w:val="24"/>
          <w:szCs w:val="24"/>
        </w:rPr>
        <w:t>n</w:t>
      </w:r>
      <w:r w:rsidR="009B090C" w:rsidRPr="00905F17">
        <w:rPr>
          <w:spacing w:val="-2"/>
          <w:sz w:val="24"/>
          <w:szCs w:val="24"/>
        </w:rPr>
        <w:t>g</w:t>
      </w:r>
      <w:r w:rsidR="009B090C" w:rsidRPr="00905F17">
        <w:rPr>
          <w:spacing w:val="-1"/>
          <w:sz w:val="24"/>
          <w:szCs w:val="24"/>
        </w:rPr>
        <w:t>-</w:t>
      </w:r>
      <w:r w:rsidR="009B090C" w:rsidRPr="00905F17">
        <w:rPr>
          <w:sz w:val="24"/>
          <w:szCs w:val="24"/>
        </w:rPr>
        <w:t>pr</w:t>
      </w:r>
      <w:r w:rsidR="009B090C" w:rsidRPr="00905F17">
        <w:rPr>
          <w:spacing w:val="1"/>
          <w:sz w:val="24"/>
          <w:szCs w:val="24"/>
        </w:rPr>
        <w:t>o</w:t>
      </w:r>
      <w:r w:rsidR="009B090C" w:rsidRPr="00905F17">
        <w:rPr>
          <w:sz w:val="24"/>
          <w:szCs w:val="24"/>
        </w:rPr>
        <w:t>je</w:t>
      </w:r>
      <w:r w:rsidR="009B090C" w:rsidRPr="00905F17">
        <w:rPr>
          <w:spacing w:val="-1"/>
          <w:sz w:val="24"/>
          <w:szCs w:val="24"/>
        </w:rPr>
        <w:t>c</w:t>
      </w:r>
      <w:r w:rsidR="009B090C" w:rsidRPr="00905F17">
        <w:rPr>
          <w:sz w:val="24"/>
          <w:szCs w:val="24"/>
        </w:rPr>
        <w:t xml:space="preserve">ts </w:t>
      </w:r>
      <w:r w:rsidR="009B090C" w:rsidRPr="00905F17">
        <w:rPr>
          <w:spacing w:val="2"/>
          <w:sz w:val="24"/>
          <w:szCs w:val="24"/>
        </w:rPr>
        <w:t>[</w:t>
      </w:r>
      <w:r w:rsidR="009B090C" w:rsidRPr="00905F17">
        <w:rPr>
          <w:sz w:val="24"/>
          <w:szCs w:val="24"/>
        </w:rPr>
        <w:t>A</w:t>
      </w:r>
      <w:r w:rsidR="009B090C" w:rsidRPr="00905F17">
        <w:rPr>
          <w:spacing w:val="-1"/>
          <w:sz w:val="24"/>
          <w:szCs w:val="24"/>
        </w:rPr>
        <w:t>cce</w:t>
      </w:r>
      <w:r w:rsidR="009B090C" w:rsidRPr="00905F17">
        <w:rPr>
          <w:sz w:val="24"/>
          <w:szCs w:val="24"/>
        </w:rPr>
        <w:t>ssed on 0</w:t>
      </w:r>
      <w:r w:rsidR="00D54690">
        <w:rPr>
          <w:sz w:val="24"/>
          <w:szCs w:val="24"/>
        </w:rPr>
        <w:t>3rd</w:t>
      </w:r>
      <w:r w:rsidR="009B090C" w:rsidRPr="00905F17">
        <w:rPr>
          <w:spacing w:val="2"/>
          <w:sz w:val="24"/>
          <w:szCs w:val="24"/>
        </w:rPr>
        <w:t xml:space="preserve"> </w:t>
      </w:r>
      <w:r w:rsidR="00D54690">
        <w:rPr>
          <w:sz w:val="24"/>
          <w:szCs w:val="24"/>
        </w:rPr>
        <w:t>October</w:t>
      </w:r>
      <w:r w:rsidR="009B090C" w:rsidRPr="00905F17">
        <w:rPr>
          <w:sz w:val="24"/>
          <w:szCs w:val="24"/>
        </w:rPr>
        <w:t xml:space="preserve"> </w:t>
      </w:r>
      <w:r w:rsidR="00A75767" w:rsidRPr="00905F17">
        <w:rPr>
          <w:sz w:val="24"/>
          <w:szCs w:val="24"/>
        </w:rPr>
        <w:t>2019</w:t>
      </w:r>
      <w:r w:rsidR="009B090C" w:rsidRPr="00905F17">
        <w:rPr>
          <w:sz w:val="24"/>
          <w:szCs w:val="24"/>
        </w:rPr>
        <w:t>]</w:t>
      </w:r>
    </w:p>
    <w:p w14:paraId="7172AECF" w14:textId="77777777" w:rsidR="00CE409C" w:rsidRDefault="00CE409C" w:rsidP="00905F17">
      <w:pPr>
        <w:spacing w:before="17" w:line="200" w:lineRule="exact"/>
      </w:pPr>
    </w:p>
    <w:p w14:paraId="57A92705" w14:textId="0ABBA53A" w:rsidR="00CE409C" w:rsidRPr="00905F17" w:rsidRDefault="009B090C" w:rsidP="00905F17">
      <w:pPr>
        <w:pStyle w:val="ListParagraph"/>
        <w:numPr>
          <w:ilvl w:val="0"/>
          <w:numId w:val="8"/>
        </w:numPr>
        <w:spacing w:line="360" w:lineRule="auto"/>
        <w:ind w:right="100"/>
        <w:rPr>
          <w:sz w:val="24"/>
          <w:szCs w:val="24"/>
        </w:rPr>
      </w:pPr>
      <w:r w:rsidRPr="00905F17">
        <w:rPr>
          <w:b/>
          <w:bCs/>
          <w:sz w:val="24"/>
          <w:szCs w:val="24"/>
        </w:rPr>
        <w:t>Conflu</w:t>
      </w:r>
      <w:r w:rsidRPr="00905F17">
        <w:rPr>
          <w:b/>
          <w:bCs/>
          <w:spacing w:val="-1"/>
          <w:sz w:val="24"/>
          <w:szCs w:val="24"/>
        </w:rPr>
        <w:t>e</w:t>
      </w:r>
      <w:r w:rsidRPr="00905F17">
        <w:rPr>
          <w:b/>
          <w:bCs/>
          <w:sz w:val="24"/>
          <w:szCs w:val="24"/>
        </w:rPr>
        <w:t>n</w:t>
      </w:r>
      <w:r w:rsidRPr="00905F17">
        <w:rPr>
          <w:b/>
          <w:bCs/>
          <w:spacing w:val="-1"/>
          <w:sz w:val="24"/>
          <w:szCs w:val="24"/>
        </w:rPr>
        <w:t>ce</w:t>
      </w:r>
      <w:r w:rsidRPr="00905F17">
        <w:rPr>
          <w:b/>
          <w:bCs/>
          <w:sz w:val="24"/>
          <w:szCs w:val="24"/>
        </w:rPr>
        <w:t>.</w:t>
      </w:r>
      <w:r w:rsidRPr="00905F17">
        <w:rPr>
          <w:b/>
          <w:bCs/>
          <w:spacing w:val="-1"/>
          <w:sz w:val="24"/>
          <w:szCs w:val="24"/>
        </w:rPr>
        <w:t>c</w:t>
      </w:r>
      <w:r w:rsidRPr="00905F17">
        <w:rPr>
          <w:b/>
          <w:bCs/>
          <w:sz w:val="24"/>
          <w:szCs w:val="24"/>
        </w:rPr>
        <w:t>om,</w:t>
      </w:r>
      <w:r w:rsidRPr="00905F17">
        <w:rPr>
          <w:b/>
          <w:bCs/>
          <w:spacing w:val="3"/>
          <w:sz w:val="24"/>
          <w:szCs w:val="24"/>
        </w:rPr>
        <w:t xml:space="preserve"> </w:t>
      </w:r>
      <w:r w:rsidR="00A75767" w:rsidRPr="00905F17">
        <w:rPr>
          <w:b/>
          <w:bCs/>
          <w:sz w:val="24"/>
          <w:szCs w:val="24"/>
        </w:rPr>
        <w:t>2019</w:t>
      </w:r>
      <w:r w:rsidRPr="00905F17">
        <w:rPr>
          <w:b/>
          <w:bCs/>
          <w:sz w:val="24"/>
          <w:szCs w:val="24"/>
        </w:rPr>
        <w:t>.</w:t>
      </w:r>
      <w:r w:rsidRPr="00905F17">
        <w:rPr>
          <w:b/>
          <w:bCs/>
          <w:spacing w:val="5"/>
          <w:sz w:val="24"/>
          <w:szCs w:val="24"/>
        </w:rPr>
        <w:t xml:space="preserve"> </w:t>
      </w:r>
      <w:r w:rsidRPr="00905F17">
        <w:rPr>
          <w:b/>
          <w:bCs/>
          <w:i/>
          <w:sz w:val="24"/>
          <w:szCs w:val="24"/>
        </w:rPr>
        <w:t>Proje</w:t>
      </w:r>
      <w:r w:rsidRPr="00905F17">
        <w:rPr>
          <w:b/>
          <w:bCs/>
          <w:i/>
          <w:spacing w:val="-1"/>
          <w:sz w:val="24"/>
          <w:szCs w:val="24"/>
        </w:rPr>
        <w:t>c</w:t>
      </w:r>
      <w:r w:rsidRPr="00905F17">
        <w:rPr>
          <w:b/>
          <w:bCs/>
          <w:i/>
          <w:sz w:val="24"/>
          <w:szCs w:val="24"/>
        </w:rPr>
        <w:t>t</w:t>
      </w:r>
      <w:r w:rsidRPr="00905F17">
        <w:rPr>
          <w:b/>
          <w:bCs/>
          <w:i/>
          <w:spacing w:val="1"/>
          <w:sz w:val="24"/>
          <w:szCs w:val="24"/>
        </w:rPr>
        <w:t xml:space="preserve"> </w:t>
      </w:r>
      <w:r w:rsidRPr="00905F17">
        <w:rPr>
          <w:b/>
          <w:bCs/>
          <w:i/>
          <w:sz w:val="24"/>
          <w:szCs w:val="24"/>
        </w:rPr>
        <w:t>Assumptions</w:t>
      </w:r>
      <w:r w:rsidRPr="00905F17">
        <w:rPr>
          <w:b/>
          <w:bCs/>
          <w:i/>
          <w:spacing w:val="3"/>
          <w:sz w:val="24"/>
          <w:szCs w:val="24"/>
        </w:rPr>
        <w:t xml:space="preserve"> </w:t>
      </w:r>
      <w:r w:rsidRPr="00905F17">
        <w:rPr>
          <w:b/>
          <w:bCs/>
          <w:i/>
          <w:sz w:val="24"/>
          <w:szCs w:val="24"/>
        </w:rPr>
        <w:t>and</w:t>
      </w:r>
      <w:r w:rsidRPr="00905F17">
        <w:rPr>
          <w:b/>
          <w:bCs/>
          <w:i/>
          <w:spacing w:val="1"/>
          <w:sz w:val="24"/>
          <w:szCs w:val="24"/>
        </w:rPr>
        <w:t xml:space="preserve"> </w:t>
      </w:r>
      <w:r w:rsidRPr="00905F17">
        <w:rPr>
          <w:b/>
          <w:bCs/>
          <w:i/>
          <w:sz w:val="24"/>
          <w:szCs w:val="24"/>
        </w:rPr>
        <w:t>Constrain</w:t>
      </w:r>
      <w:r w:rsidRPr="00905F17">
        <w:rPr>
          <w:b/>
          <w:bCs/>
          <w:i/>
          <w:spacing w:val="1"/>
          <w:sz w:val="24"/>
          <w:szCs w:val="24"/>
        </w:rPr>
        <w:t>t</w:t>
      </w:r>
      <w:r w:rsidRPr="00905F17">
        <w:rPr>
          <w:b/>
          <w:bCs/>
          <w:i/>
          <w:spacing w:val="3"/>
          <w:sz w:val="24"/>
          <w:szCs w:val="24"/>
        </w:rPr>
        <w:t>s</w:t>
      </w:r>
      <w:r w:rsidRPr="00905F17">
        <w:rPr>
          <w:b/>
          <w:bCs/>
          <w:sz w:val="24"/>
          <w:szCs w:val="24"/>
        </w:rPr>
        <w:t>.</w:t>
      </w:r>
      <w:r w:rsidRPr="00905F17">
        <w:rPr>
          <w:spacing w:val="1"/>
          <w:sz w:val="24"/>
          <w:szCs w:val="24"/>
        </w:rPr>
        <w:t xml:space="preserve"> [</w:t>
      </w:r>
      <w:r w:rsidRPr="00905F17">
        <w:rPr>
          <w:spacing w:val="-3"/>
          <w:sz w:val="24"/>
          <w:szCs w:val="24"/>
        </w:rPr>
        <w:t>O</w:t>
      </w:r>
      <w:r w:rsidRPr="00905F17">
        <w:rPr>
          <w:sz w:val="24"/>
          <w:szCs w:val="24"/>
        </w:rPr>
        <w:t>nl</w:t>
      </w:r>
      <w:r w:rsidRPr="00905F17">
        <w:rPr>
          <w:spacing w:val="1"/>
          <w:sz w:val="24"/>
          <w:szCs w:val="24"/>
        </w:rPr>
        <w:t>i</w:t>
      </w:r>
      <w:r w:rsidRPr="00905F17">
        <w:rPr>
          <w:sz w:val="24"/>
          <w:szCs w:val="24"/>
        </w:rPr>
        <w:t>n</w:t>
      </w:r>
      <w:r w:rsidRPr="00905F17">
        <w:rPr>
          <w:spacing w:val="-1"/>
          <w:sz w:val="24"/>
          <w:szCs w:val="24"/>
        </w:rPr>
        <w:t>e</w:t>
      </w:r>
      <w:r w:rsidRPr="00905F17">
        <w:rPr>
          <w:sz w:val="24"/>
          <w:szCs w:val="24"/>
        </w:rPr>
        <w:t>]</w:t>
      </w:r>
      <w:r w:rsidRPr="00905F17">
        <w:rPr>
          <w:spacing w:val="2"/>
          <w:sz w:val="24"/>
          <w:szCs w:val="24"/>
        </w:rPr>
        <w:t xml:space="preserve"> </w:t>
      </w:r>
      <w:r w:rsidRPr="00905F17">
        <w:rPr>
          <w:sz w:val="24"/>
          <w:szCs w:val="24"/>
        </w:rPr>
        <w:t>Av</w:t>
      </w:r>
      <w:r w:rsidRPr="00905F17">
        <w:rPr>
          <w:spacing w:val="-1"/>
          <w:sz w:val="24"/>
          <w:szCs w:val="24"/>
        </w:rPr>
        <w:t>a</w:t>
      </w:r>
      <w:r w:rsidRPr="00905F17">
        <w:rPr>
          <w:sz w:val="24"/>
          <w:szCs w:val="24"/>
        </w:rPr>
        <w:t>i</w:t>
      </w:r>
      <w:r w:rsidRPr="00905F17">
        <w:rPr>
          <w:spacing w:val="1"/>
          <w:sz w:val="24"/>
          <w:szCs w:val="24"/>
        </w:rPr>
        <w:t>l</w:t>
      </w:r>
      <w:r w:rsidRPr="00905F17">
        <w:rPr>
          <w:spacing w:val="-1"/>
          <w:sz w:val="24"/>
          <w:szCs w:val="24"/>
        </w:rPr>
        <w:t>a</w:t>
      </w:r>
      <w:r w:rsidRPr="00905F17">
        <w:rPr>
          <w:sz w:val="24"/>
          <w:szCs w:val="24"/>
        </w:rPr>
        <w:t xml:space="preserve">ble </w:t>
      </w:r>
      <w:r w:rsidRPr="00905F17">
        <w:rPr>
          <w:spacing w:val="-1"/>
          <w:sz w:val="24"/>
          <w:szCs w:val="24"/>
        </w:rPr>
        <w:t>a</w:t>
      </w:r>
      <w:r w:rsidRPr="00905F17">
        <w:rPr>
          <w:sz w:val="24"/>
          <w:szCs w:val="24"/>
        </w:rPr>
        <w:t>t: ht</w:t>
      </w:r>
      <w:r w:rsidRPr="00905F17">
        <w:rPr>
          <w:spacing w:val="1"/>
          <w:sz w:val="24"/>
          <w:szCs w:val="24"/>
        </w:rPr>
        <w:t>t</w:t>
      </w:r>
      <w:r w:rsidRPr="00905F17">
        <w:rPr>
          <w:sz w:val="24"/>
          <w:szCs w:val="24"/>
        </w:rPr>
        <w:t>ps:</w:t>
      </w:r>
      <w:r w:rsidRPr="00905F17">
        <w:rPr>
          <w:spacing w:val="1"/>
          <w:sz w:val="24"/>
          <w:szCs w:val="24"/>
        </w:rPr>
        <w:t>/</w:t>
      </w:r>
      <w:r w:rsidRPr="00905F17">
        <w:rPr>
          <w:sz w:val="24"/>
          <w:szCs w:val="24"/>
        </w:rPr>
        <w:t>/wik</w:t>
      </w:r>
      <w:r w:rsidRPr="00905F17">
        <w:rPr>
          <w:spacing w:val="1"/>
          <w:sz w:val="24"/>
          <w:szCs w:val="24"/>
        </w:rPr>
        <w:t>i</w:t>
      </w:r>
      <w:r w:rsidRPr="00905F17">
        <w:rPr>
          <w:sz w:val="24"/>
          <w:szCs w:val="24"/>
        </w:rPr>
        <w:t>sp</w:t>
      </w:r>
      <w:r w:rsidRPr="00905F17">
        <w:rPr>
          <w:spacing w:val="-1"/>
          <w:sz w:val="24"/>
          <w:szCs w:val="24"/>
        </w:rPr>
        <w:t>ace</w:t>
      </w:r>
      <w:r w:rsidRPr="00905F17">
        <w:rPr>
          <w:sz w:val="24"/>
          <w:szCs w:val="24"/>
        </w:rPr>
        <w:t>s.psu.edu/displ</w:t>
      </w:r>
      <w:r w:rsidRPr="00905F17">
        <w:rPr>
          <w:spacing w:val="2"/>
          <w:sz w:val="24"/>
          <w:szCs w:val="24"/>
        </w:rPr>
        <w:t>a</w:t>
      </w:r>
      <w:r w:rsidRPr="00905F17">
        <w:rPr>
          <w:spacing w:val="-7"/>
          <w:sz w:val="24"/>
          <w:szCs w:val="24"/>
        </w:rPr>
        <w:t>y</w:t>
      </w:r>
      <w:r w:rsidRPr="00905F17">
        <w:rPr>
          <w:sz w:val="24"/>
          <w:szCs w:val="24"/>
        </w:rPr>
        <w:t>/</w:t>
      </w:r>
      <w:r w:rsidRPr="00905F17">
        <w:rPr>
          <w:spacing w:val="1"/>
          <w:sz w:val="24"/>
          <w:szCs w:val="24"/>
        </w:rPr>
        <w:t>S</w:t>
      </w:r>
      <w:r w:rsidRPr="00905F17">
        <w:rPr>
          <w:sz w:val="24"/>
          <w:szCs w:val="24"/>
        </w:rPr>
        <w:t>AS</w:t>
      </w:r>
      <w:r w:rsidRPr="00905F17">
        <w:rPr>
          <w:spacing w:val="1"/>
          <w:sz w:val="24"/>
          <w:szCs w:val="24"/>
        </w:rPr>
        <w:t>P</w:t>
      </w:r>
      <w:r w:rsidRPr="00905F17">
        <w:rPr>
          <w:sz w:val="24"/>
          <w:szCs w:val="24"/>
        </w:rPr>
        <w:t>MO/Ho</w:t>
      </w:r>
      <w:r w:rsidRPr="00905F17">
        <w:rPr>
          <w:spacing w:val="1"/>
          <w:sz w:val="24"/>
          <w:szCs w:val="24"/>
        </w:rPr>
        <w:t>w</w:t>
      </w:r>
      <w:r w:rsidRPr="00905F17">
        <w:rPr>
          <w:spacing w:val="-1"/>
          <w:sz w:val="24"/>
          <w:szCs w:val="24"/>
        </w:rPr>
        <w:t>+</w:t>
      </w:r>
      <w:r w:rsidRPr="00905F17">
        <w:rPr>
          <w:sz w:val="24"/>
          <w:szCs w:val="24"/>
        </w:rPr>
        <w:t>to+</w:t>
      </w:r>
      <w:r w:rsidRPr="00905F17">
        <w:rPr>
          <w:spacing w:val="-1"/>
          <w:sz w:val="24"/>
          <w:szCs w:val="24"/>
        </w:rPr>
        <w:t>D</w:t>
      </w:r>
      <w:r w:rsidRPr="00905F17">
        <w:rPr>
          <w:spacing w:val="1"/>
          <w:sz w:val="24"/>
          <w:szCs w:val="24"/>
        </w:rPr>
        <w:t>e</w:t>
      </w:r>
      <w:r w:rsidRPr="00905F17">
        <w:rPr>
          <w:sz w:val="24"/>
          <w:szCs w:val="24"/>
        </w:rPr>
        <w:t>fin</w:t>
      </w:r>
      <w:r w:rsidRPr="00905F17">
        <w:rPr>
          <w:spacing w:val="-1"/>
          <w:sz w:val="24"/>
          <w:szCs w:val="24"/>
        </w:rPr>
        <w:t>e+</w:t>
      </w:r>
      <w:r w:rsidRPr="00905F17">
        <w:rPr>
          <w:spacing w:val="1"/>
          <w:sz w:val="24"/>
          <w:szCs w:val="24"/>
        </w:rPr>
        <w:t>P</w:t>
      </w:r>
      <w:r w:rsidRPr="00905F17">
        <w:rPr>
          <w:sz w:val="24"/>
          <w:szCs w:val="24"/>
        </w:rPr>
        <w:t>roj</w:t>
      </w:r>
      <w:r w:rsidRPr="00905F17">
        <w:rPr>
          <w:spacing w:val="1"/>
          <w:sz w:val="24"/>
          <w:szCs w:val="24"/>
        </w:rPr>
        <w:t>e</w:t>
      </w:r>
      <w:r w:rsidRPr="00905F17">
        <w:rPr>
          <w:spacing w:val="-1"/>
          <w:sz w:val="24"/>
          <w:szCs w:val="24"/>
        </w:rPr>
        <w:t>c</w:t>
      </w:r>
      <w:r w:rsidRPr="00905F17">
        <w:rPr>
          <w:sz w:val="24"/>
          <w:szCs w:val="24"/>
        </w:rPr>
        <w:t>t+</w:t>
      </w:r>
      <w:r w:rsidRPr="00905F17">
        <w:rPr>
          <w:spacing w:val="-1"/>
          <w:sz w:val="24"/>
          <w:szCs w:val="24"/>
        </w:rPr>
        <w:t>A</w:t>
      </w:r>
      <w:r w:rsidRPr="00905F17">
        <w:rPr>
          <w:sz w:val="24"/>
          <w:szCs w:val="24"/>
        </w:rPr>
        <w:t>s</w:t>
      </w:r>
      <w:r w:rsidRPr="00905F17">
        <w:rPr>
          <w:spacing w:val="6"/>
          <w:sz w:val="24"/>
          <w:szCs w:val="24"/>
        </w:rPr>
        <w:t>s</w:t>
      </w:r>
      <w:r w:rsidRPr="00905F17">
        <w:rPr>
          <w:sz w:val="24"/>
          <w:szCs w:val="24"/>
        </w:rPr>
        <w:t>ump</w:t>
      </w:r>
      <w:r w:rsidRPr="00905F17">
        <w:rPr>
          <w:spacing w:val="1"/>
          <w:sz w:val="24"/>
          <w:szCs w:val="24"/>
        </w:rPr>
        <w:t>t</w:t>
      </w:r>
      <w:r w:rsidRPr="00905F17">
        <w:rPr>
          <w:sz w:val="24"/>
          <w:szCs w:val="24"/>
        </w:rPr>
        <w:t>ions,+Constr</w:t>
      </w:r>
      <w:r w:rsidRPr="00905F17">
        <w:rPr>
          <w:spacing w:val="-1"/>
          <w:sz w:val="24"/>
          <w:szCs w:val="24"/>
        </w:rPr>
        <w:t>a</w:t>
      </w:r>
      <w:r w:rsidRPr="00905F17">
        <w:rPr>
          <w:sz w:val="24"/>
          <w:szCs w:val="24"/>
        </w:rPr>
        <w:t>ints,</w:t>
      </w:r>
      <w:r w:rsidRPr="00905F17">
        <w:rPr>
          <w:spacing w:val="-1"/>
          <w:sz w:val="24"/>
          <w:szCs w:val="24"/>
        </w:rPr>
        <w:t>+</w:t>
      </w:r>
      <w:r w:rsidRPr="00905F17">
        <w:rPr>
          <w:sz w:val="24"/>
          <w:szCs w:val="24"/>
        </w:rPr>
        <w:t>D</w:t>
      </w:r>
      <w:r w:rsidRPr="00905F17">
        <w:rPr>
          <w:spacing w:val="-1"/>
          <w:sz w:val="24"/>
          <w:szCs w:val="24"/>
        </w:rPr>
        <w:t>e</w:t>
      </w:r>
      <w:r w:rsidRPr="00905F17">
        <w:rPr>
          <w:sz w:val="24"/>
          <w:szCs w:val="24"/>
        </w:rPr>
        <w:t>p</w:t>
      </w:r>
      <w:r w:rsidRPr="00905F17">
        <w:rPr>
          <w:spacing w:val="-1"/>
          <w:sz w:val="24"/>
          <w:szCs w:val="24"/>
        </w:rPr>
        <w:t>e</w:t>
      </w:r>
      <w:r w:rsidRPr="00905F17">
        <w:rPr>
          <w:sz w:val="24"/>
          <w:szCs w:val="24"/>
        </w:rPr>
        <w:t>n</w:t>
      </w:r>
      <w:r w:rsidRPr="00905F17">
        <w:rPr>
          <w:spacing w:val="2"/>
          <w:sz w:val="24"/>
          <w:szCs w:val="24"/>
        </w:rPr>
        <w:t>d</w:t>
      </w:r>
      <w:r w:rsidRPr="00905F17">
        <w:rPr>
          <w:spacing w:val="-1"/>
          <w:sz w:val="24"/>
          <w:szCs w:val="24"/>
        </w:rPr>
        <w:t>e</w:t>
      </w:r>
      <w:r w:rsidRPr="00905F17">
        <w:rPr>
          <w:sz w:val="24"/>
          <w:szCs w:val="24"/>
        </w:rPr>
        <w:t>n</w:t>
      </w:r>
      <w:r w:rsidRPr="00905F17">
        <w:rPr>
          <w:spacing w:val="-1"/>
          <w:sz w:val="24"/>
          <w:szCs w:val="24"/>
        </w:rPr>
        <w:t>c</w:t>
      </w:r>
      <w:r w:rsidRPr="00905F17">
        <w:rPr>
          <w:sz w:val="24"/>
          <w:szCs w:val="24"/>
        </w:rPr>
        <w:t>ie</w:t>
      </w:r>
      <w:r w:rsidRPr="00905F17">
        <w:rPr>
          <w:spacing w:val="2"/>
          <w:sz w:val="24"/>
          <w:szCs w:val="24"/>
        </w:rPr>
        <w:t>s</w:t>
      </w:r>
      <w:r w:rsidRPr="00905F17">
        <w:rPr>
          <w:spacing w:val="-1"/>
          <w:sz w:val="24"/>
          <w:szCs w:val="24"/>
        </w:rPr>
        <w:t>+a</w:t>
      </w:r>
      <w:r w:rsidRPr="00905F17">
        <w:rPr>
          <w:sz w:val="24"/>
          <w:szCs w:val="24"/>
        </w:rPr>
        <w:t>nd</w:t>
      </w:r>
      <w:r w:rsidRPr="00905F17">
        <w:rPr>
          <w:spacing w:val="-1"/>
          <w:sz w:val="24"/>
          <w:szCs w:val="24"/>
        </w:rPr>
        <w:t>+</w:t>
      </w:r>
      <w:r w:rsidRPr="00905F17">
        <w:rPr>
          <w:spacing w:val="3"/>
          <w:sz w:val="24"/>
          <w:szCs w:val="24"/>
        </w:rPr>
        <w:t>C</w:t>
      </w:r>
      <w:r w:rsidRPr="00905F17">
        <w:rPr>
          <w:sz w:val="24"/>
          <w:szCs w:val="24"/>
        </w:rPr>
        <w:t>ritic</w:t>
      </w:r>
      <w:r w:rsidRPr="00905F17">
        <w:rPr>
          <w:spacing w:val="-1"/>
          <w:sz w:val="24"/>
          <w:szCs w:val="24"/>
        </w:rPr>
        <w:t>a</w:t>
      </w:r>
      <w:r w:rsidRPr="00905F17">
        <w:rPr>
          <w:sz w:val="24"/>
          <w:szCs w:val="24"/>
        </w:rPr>
        <w:t>l+Suc</w:t>
      </w:r>
      <w:r w:rsidRPr="00905F17">
        <w:rPr>
          <w:spacing w:val="-1"/>
          <w:sz w:val="24"/>
          <w:szCs w:val="24"/>
        </w:rPr>
        <w:t>ce</w:t>
      </w:r>
      <w:r w:rsidRPr="00905F17">
        <w:rPr>
          <w:sz w:val="24"/>
          <w:szCs w:val="24"/>
        </w:rPr>
        <w:t>s</w:t>
      </w:r>
      <w:r w:rsidRPr="00905F17">
        <w:rPr>
          <w:spacing w:val="3"/>
          <w:sz w:val="24"/>
          <w:szCs w:val="24"/>
        </w:rPr>
        <w:t>s</w:t>
      </w:r>
      <w:r w:rsidRPr="00905F17">
        <w:rPr>
          <w:spacing w:val="-1"/>
          <w:sz w:val="24"/>
          <w:szCs w:val="24"/>
        </w:rPr>
        <w:t>+</w:t>
      </w:r>
      <w:r w:rsidRPr="00905F17">
        <w:rPr>
          <w:spacing w:val="1"/>
          <w:sz w:val="24"/>
          <w:szCs w:val="24"/>
        </w:rPr>
        <w:t>F</w:t>
      </w:r>
      <w:r w:rsidRPr="00905F17">
        <w:rPr>
          <w:spacing w:val="-1"/>
          <w:sz w:val="24"/>
          <w:szCs w:val="24"/>
        </w:rPr>
        <w:t>ac</w:t>
      </w:r>
      <w:r w:rsidRPr="00905F17">
        <w:rPr>
          <w:sz w:val="24"/>
          <w:szCs w:val="24"/>
        </w:rPr>
        <w:t xml:space="preserve">tors </w:t>
      </w:r>
      <w:r w:rsidRPr="00905F17">
        <w:rPr>
          <w:spacing w:val="1"/>
          <w:sz w:val="24"/>
          <w:szCs w:val="24"/>
        </w:rPr>
        <w:t>[</w:t>
      </w:r>
      <w:r w:rsidRPr="00905F17">
        <w:rPr>
          <w:sz w:val="24"/>
          <w:szCs w:val="24"/>
        </w:rPr>
        <w:t>A</w:t>
      </w:r>
      <w:r w:rsidRPr="00905F17">
        <w:rPr>
          <w:spacing w:val="-1"/>
          <w:sz w:val="24"/>
          <w:szCs w:val="24"/>
        </w:rPr>
        <w:t>cce</w:t>
      </w:r>
      <w:r w:rsidRPr="00905F17">
        <w:rPr>
          <w:sz w:val="24"/>
          <w:szCs w:val="24"/>
        </w:rPr>
        <w:t>s</w:t>
      </w:r>
      <w:r w:rsidRPr="00905F17">
        <w:rPr>
          <w:spacing w:val="3"/>
          <w:sz w:val="24"/>
          <w:szCs w:val="24"/>
        </w:rPr>
        <w:t>s</w:t>
      </w:r>
      <w:r w:rsidRPr="00905F17">
        <w:rPr>
          <w:spacing w:val="-1"/>
          <w:sz w:val="24"/>
          <w:szCs w:val="24"/>
        </w:rPr>
        <w:t>e</w:t>
      </w:r>
      <w:r w:rsidRPr="00905F17">
        <w:rPr>
          <w:sz w:val="24"/>
          <w:szCs w:val="24"/>
        </w:rPr>
        <w:t>d on 0</w:t>
      </w:r>
      <w:r w:rsidR="00D54690">
        <w:rPr>
          <w:sz w:val="24"/>
          <w:szCs w:val="24"/>
        </w:rPr>
        <w:t>4th</w:t>
      </w:r>
      <w:r w:rsidRPr="00905F17">
        <w:rPr>
          <w:sz w:val="24"/>
          <w:szCs w:val="24"/>
        </w:rPr>
        <w:t xml:space="preserve"> </w:t>
      </w:r>
      <w:r w:rsidR="00D54690">
        <w:rPr>
          <w:sz w:val="24"/>
          <w:szCs w:val="24"/>
        </w:rPr>
        <w:t>October</w:t>
      </w:r>
      <w:r w:rsidR="00D54690" w:rsidRPr="00905F17">
        <w:rPr>
          <w:sz w:val="24"/>
          <w:szCs w:val="24"/>
        </w:rPr>
        <w:t xml:space="preserve"> </w:t>
      </w:r>
      <w:r w:rsidR="00A75767" w:rsidRPr="00905F17">
        <w:rPr>
          <w:sz w:val="24"/>
          <w:szCs w:val="24"/>
        </w:rPr>
        <w:t>2019</w:t>
      </w:r>
      <w:r w:rsidRPr="00905F17">
        <w:rPr>
          <w:sz w:val="24"/>
          <w:szCs w:val="24"/>
        </w:rPr>
        <w:t>]</w:t>
      </w:r>
    </w:p>
    <w:p w14:paraId="0F4AD358" w14:textId="77777777" w:rsidR="00CE409C" w:rsidRDefault="00CE409C" w:rsidP="00905F17">
      <w:pPr>
        <w:spacing w:before="5" w:line="160" w:lineRule="exact"/>
        <w:rPr>
          <w:sz w:val="16"/>
          <w:szCs w:val="16"/>
        </w:rPr>
      </w:pPr>
    </w:p>
    <w:p w14:paraId="092BBAA1" w14:textId="08AD51CB" w:rsidR="00CE409C" w:rsidRPr="00905F17" w:rsidRDefault="009B090C" w:rsidP="00905F17">
      <w:pPr>
        <w:pStyle w:val="ListParagraph"/>
        <w:numPr>
          <w:ilvl w:val="0"/>
          <w:numId w:val="8"/>
        </w:numPr>
        <w:rPr>
          <w:sz w:val="24"/>
          <w:szCs w:val="24"/>
        </w:rPr>
      </w:pPr>
      <w:r w:rsidRPr="00905F17">
        <w:rPr>
          <w:b/>
          <w:bCs/>
          <w:spacing w:val="-3"/>
          <w:sz w:val="24"/>
          <w:szCs w:val="24"/>
        </w:rPr>
        <w:t>I</w:t>
      </w:r>
      <w:r w:rsidRPr="00905F17">
        <w:rPr>
          <w:b/>
          <w:bCs/>
          <w:spacing w:val="1"/>
          <w:sz w:val="24"/>
          <w:szCs w:val="24"/>
        </w:rPr>
        <w:t>S</w:t>
      </w:r>
      <w:r w:rsidRPr="00905F17">
        <w:rPr>
          <w:b/>
          <w:bCs/>
          <w:sz w:val="24"/>
          <w:szCs w:val="24"/>
        </w:rPr>
        <w:t>O, 2008.</w:t>
      </w:r>
      <w:r w:rsidRPr="00905F17">
        <w:rPr>
          <w:b/>
          <w:bCs/>
          <w:spacing w:val="2"/>
          <w:sz w:val="24"/>
          <w:szCs w:val="24"/>
        </w:rPr>
        <w:t xml:space="preserve"> </w:t>
      </w:r>
      <w:r w:rsidRPr="00905F17">
        <w:rPr>
          <w:b/>
          <w:bCs/>
          <w:spacing w:val="-3"/>
          <w:sz w:val="24"/>
          <w:szCs w:val="24"/>
        </w:rPr>
        <w:t>I</w:t>
      </w:r>
      <w:r w:rsidRPr="00905F17">
        <w:rPr>
          <w:b/>
          <w:bCs/>
          <w:spacing w:val="1"/>
          <w:sz w:val="24"/>
          <w:szCs w:val="24"/>
        </w:rPr>
        <w:t>S</w:t>
      </w:r>
      <w:r w:rsidRPr="00905F17">
        <w:rPr>
          <w:b/>
          <w:bCs/>
          <w:sz w:val="24"/>
          <w:szCs w:val="24"/>
        </w:rPr>
        <w:t>O</w:t>
      </w:r>
      <w:r w:rsidRPr="00905F17">
        <w:rPr>
          <w:b/>
          <w:bCs/>
          <w:spacing w:val="2"/>
          <w:sz w:val="24"/>
          <w:szCs w:val="24"/>
        </w:rPr>
        <w:t>.</w:t>
      </w:r>
      <w:r w:rsidRPr="00905F17">
        <w:rPr>
          <w:b/>
          <w:bCs/>
          <w:sz w:val="24"/>
          <w:szCs w:val="24"/>
        </w:rPr>
        <w:t>O</w:t>
      </w:r>
      <w:r w:rsidRPr="00905F17">
        <w:rPr>
          <w:b/>
          <w:bCs/>
          <w:spacing w:val="1"/>
          <w:sz w:val="24"/>
          <w:szCs w:val="24"/>
        </w:rPr>
        <w:t>r</w:t>
      </w:r>
      <w:r w:rsidRPr="00905F17">
        <w:rPr>
          <w:b/>
          <w:bCs/>
          <w:spacing w:val="-2"/>
          <w:sz w:val="24"/>
          <w:szCs w:val="24"/>
        </w:rPr>
        <w:t>g</w:t>
      </w:r>
      <w:r w:rsidRPr="00905F17">
        <w:rPr>
          <w:b/>
          <w:bCs/>
          <w:sz w:val="24"/>
          <w:szCs w:val="24"/>
        </w:rPr>
        <w:t xml:space="preserve">. </w:t>
      </w:r>
      <w:r w:rsidRPr="00905F17">
        <w:rPr>
          <w:spacing w:val="1"/>
          <w:sz w:val="24"/>
          <w:szCs w:val="24"/>
        </w:rPr>
        <w:t>[</w:t>
      </w:r>
      <w:r w:rsidRPr="00905F17">
        <w:rPr>
          <w:sz w:val="24"/>
          <w:szCs w:val="24"/>
        </w:rPr>
        <w:t xml:space="preserve">Online]  </w:t>
      </w:r>
      <w:r w:rsidRPr="00905F17">
        <w:rPr>
          <w:spacing w:val="1"/>
          <w:sz w:val="24"/>
          <w:szCs w:val="24"/>
        </w:rPr>
        <w:t xml:space="preserve"> </w:t>
      </w:r>
      <w:r w:rsidRPr="00905F17">
        <w:rPr>
          <w:sz w:val="24"/>
          <w:szCs w:val="24"/>
        </w:rPr>
        <w:t>Av</w:t>
      </w:r>
      <w:r w:rsidRPr="00905F17">
        <w:rPr>
          <w:spacing w:val="-1"/>
          <w:sz w:val="24"/>
          <w:szCs w:val="24"/>
        </w:rPr>
        <w:t>a</w:t>
      </w:r>
      <w:r w:rsidRPr="00905F17">
        <w:rPr>
          <w:sz w:val="24"/>
          <w:szCs w:val="24"/>
        </w:rPr>
        <w:t>i</w:t>
      </w:r>
      <w:r w:rsidRPr="00905F17">
        <w:rPr>
          <w:spacing w:val="1"/>
          <w:sz w:val="24"/>
          <w:szCs w:val="24"/>
        </w:rPr>
        <w:t>l</w:t>
      </w:r>
      <w:r w:rsidRPr="00905F17">
        <w:rPr>
          <w:spacing w:val="-1"/>
          <w:sz w:val="24"/>
          <w:szCs w:val="24"/>
        </w:rPr>
        <w:t>a</w:t>
      </w:r>
      <w:r w:rsidRPr="00905F17">
        <w:rPr>
          <w:sz w:val="24"/>
          <w:szCs w:val="24"/>
        </w:rPr>
        <w:t xml:space="preserve">ble </w:t>
      </w:r>
      <w:r w:rsidRPr="00905F17">
        <w:rPr>
          <w:spacing w:val="-1"/>
          <w:sz w:val="24"/>
          <w:szCs w:val="24"/>
        </w:rPr>
        <w:t>a</w:t>
      </w:r>
      <w:r w:rsidRPr="00905F17">
        <w:rPr>
          <w:sz w:val="24"/>
          <w:szCs w:val="24"/>
        </w:rPr>
        <w:t>t:</w:t>
      </w:r>
      <w:r w:rsidR="00905F17">
        <w:rPr>
          <w:sz w:val="24"/>
          <w:szCs w:val="24"/>
        </w:rPr>
        <w:t xml:space="preserve"> </w:t>
      </w:r>
      <w:hyperlink r:id="rId42" w:history="1">
        <w:r w:rsidR="00905F17" w:rsidRPr="0077215B">
          <w:rPr>
            <w:rStyle w:val="Hyperlink"/>
            <w:sz w:val="24"/>
            <w:szCs w:val="24"/>
          </w:rPr>
          <w:t>ht</w:t>
        </w:r>
        <w:r w:rsidR="00905F17" w:rsidRPr="0077215B">
          <w:rPr>
            <w:rStyle w:val="Hyperlink"/>
            <w:spacing w:val="1"/>
            <w:sz w:val="24"/>
            <w:szCs w:val="24"/>
          </w:rPr>
          <w:t>t</w:t>
        </w:r>
        <w:r w:rsidR="00905F17" w:rsidRPr="0077215B">
          <w:rPr>
            <w:rStyle w:val="Hyperlink"/>
            <w:sz w:val="24"/>
            <w:szCs w:val="24"/>
          </w:rPr>
          <w:t>p:</w:t>
        </w:r>
        <w:r w:rsidR="00905F17" w:rsidRPr="0077215B">
          <w:rPr>
            <w:rStyle w:val="Hyperlink"/>
            <w:spacing w:val="1"/>
            <w:sz w:val="24"/>
            <w:szCs w:val="24"/>
          </w:rPr>
          <w:t>/</w:t>
        </w:r>
        <w:r w:rsidR="00905F17" w:rsidRPr="0077215B">
          <w:rPr>
            <w:rStyle w:val="Hyperlink"/>
            <w:sz w:val="24"/>
            <w:szCs w:val="24"/>
          </w:rPr>
          <w:t>/ww</w:t>
        </w:r>
        <w:r w:rsidR="00905F17" w:rsidRPr="0077215B">
          <w:rPr>
            <w:rStyle w:val="Hyperlink"/>
            <w:spacing w:val="-1"/>
            <w:sz w:val="24"/>
            <w:szCs w:val="24"/>
          </w:rPr>
          <w:t>w</w:t>
        </w:r>
        <w:r w:rsidR="00905F17" w:rsidRPr="0077215B">
          <w:rPr>
            <w:rStyle w:val="Hyperlink"/>
            <w:sz w:val="24"/>
            <w:szCs w:val="24"/>
          </w:rPr>
          <w:t>.iso.or</w:t>
        </w:r>
        <w:r w:rsidR="00905F17" w:rsidRPr="0077215B">
          <w:rPr>
            <w:rStyle w:val="Hyperlink"/>
            <w:spacing w:val="-3"/>
            <w:sz w:val="24"/>
            <w:szCs w:val="24"/>
          </w:rPr>
          <w:t>g</w:t>
        </w:r>
        <w:r w:rsidR="00905F17" w:rsidRPr="0077215B">
          <w:rPr>
            <w:rStyle w:val="Hyperlink"/>
            <w:sz w:val="24"/>
            <w:szCs w:val="24"/>
          </w:rPr>
          <w:t>/</w:t>
        </w:r>
        <w:r w:rsidR="00905F17" w:rsidRPr="0077215B">
          <w:rPr>
            <w:rStyle w:val="Hyperlink"/>
            <w:spacing w:val="1"/>
            <w:sz w:val="24"/>
            <w:szCs w:val="24"/>
          </w:rPr>
          <w:t>i</w:t>
        </w:r>
        <w:r w:rsidR="00905F17" w:rsidRPr="0077215B">
          <w:rPr>
            <w:rStyle w:val="Hyperlink"/>
            <w:sz w:val="24"/>
            <w:szCs w:val="24"/>
          </w:rPr>
          <w:t>so/c</w:t>
        </w:r>
        <w:r w:rsidR="00905F17" w:rsidRPr="0077215B">
          <w:rPr>
            <w:rStyle w:val="Hyperlink"/>
            <w:spacing w:val="1"/>
            <w:sz w:val="24"/>
            <w:szCs w:val="24"/>
          </w:rPr>
          <w:t>a</w:t>
        </w:r>
        <w:r w:rsidR="00905F17" w:rsidRPr="0077215B">
          <w:rPr>
            <w:rStyle w:val="Hyperlink"/>
            <w:sz w:val="24"/>
            <w:szCs w:val="24"/>
          </w:rPr>
          <w:t>talo</w:t>
        </w:r>
        <w:r w:rsidR="00905F17" w:rsidRPr="0077215B">
          <w:rPr>
            <w:rStyle w:val="Hyperlink"/>
            <w:spacing w:val="-2"/>
            <w:sz w:val="24"/>
            <w:szCs w:val="24"/>
          </w:rPr>
          <w:t>g</w:t>
        </w:r>
        <w:r w:rsidR="00905F17" w:rsidRPr="0077215B">
          <w:rPr>
            <w:rStyle w:val="Hyperlink"/>
            <w:sz w:val="24"/>
            <w:szCs w:val="24"/>
          </w:rPr>
          <w:t>u</w:t>
        </w:r>
        <w:r w:rsidR="00905F17" w:rsidRPr="0077215B">
          <w:rPr>
            <w:rStyle w:val="Hyperlink"/>
            <w:spacing w:val="-1"/>
            <w:sz w:val="24"/>
            <w:szCs w:val="24"/>
          </w:rPr>
          <w:t>e</w:t>
        </w:r>
        <w:r w:rsidR="00905F17" w:rsidRPr="0077215B">
          <w:rPr>
            <w:rStyle w:val="Hyperlink"/>
            <w:sz w:val="24"/>
            <w:szCs w:val="24"/>
          </w:rPr>
          <w:t>_</w:t>
        </w:r>
        <w:r w:rsidR="00905F17" w:rsidRPr="0077215B">
          <w:rPr>
            <w:rStyle w:val="Hyperlink"/>
            <w:spacing w:val="2"/>
            <w:sz w:val="24"/>
            <w:szCs w:val="24"/>
          </w:rPr>
          <w:t>d</w:t>
        </w:r>
        <w:r w:rsidR="00905F17" w:rsidRPr="0077215B">
          <w:rPr>
            <w:rStyle w:val="Hyperlink"/>
            <w:spacing w:val="-1"/>
            <w:sz w:val="24"/>
            <w:szCs w:val="24"/>
          </w:rPr>
          <w:t>e</w:t>
        </w:r>
        <w:r w:rsidR="00905F17" w:rsidRPr="0077215B">
          <w:rPr>
            <w:rStyle w:val="Hyperlink"/>
            <w:sz w:val="24"/>
            <w:szCs w:val="24"/>
          </w:rPr>
          <w:t>tail</w:t>
        </w:r>
      </w:hyperlink>
      <w:r w:rsidRPr="00905F17">
        <w:rPr>
          <w:spacing w:val="4"/>
          <w:sz w:val="24"/>
          <w:szCs w:val="24"/>
        </w:rPr>
        <w:t>?</w:t>
      </w:r>
      <w:r w:rsidRPr="00905F17">
        <w:rPr>
          <w:spacing w:val="-1"/>
          <w:sz w:val="24"/>
          <w:szCs w:val="24"/>
        </w:rPr>
        <w:t>c</w:t>
      </w:r>
      <w:r w:rsidRPr="00905F17">
        <w:rPr>
          <w:sz w:val="24"/>
          <w:szCs w:val="24"/>
        </w:rPr>
        <w:t>snumb</w:t>
      </w:r>
      <w:r w:rsidRPr="00905F17">
        <w:rPr>
          <w:spacing w:val="-1"/>
          <w:sz w:val="24"/>
          <w:szCs w:val="24"/>
        </w:rPr>
        <w:t>e</w:t>
      </w:r>
      <w:r w:rsidRPr="00905F17">
        <w:rPr>
          <w:sz w:val="24"/>
          <w:szCs w:val="24"/>
        </w:rPr>
        <w:t>r</w:t>
      </w:r>
      <w:r w:rsidRPr="00905F17">
        <w:rPr>
          <w:spacing w:val="-2"/>
          <w:sz w:val="24"/>
          <w:szCs w:val="24"/>
        </w:rPr>
        <w:t>=</w:t>
      </w:r>
      <w:r w:rsidRPr="00905F17">
        <w:rPr>
          <w:sz w:val="24"/>
          <w:szCs w:val="24"/>
        </w:rPr>
        <w:t xml:space="preserve">43447 </w:t>
      </w:r>
      <w:r w:rsidRPr="00905F17">
        <w:rPr>
          <w:spacing w:val="1"/>
          <w:sz w:val="24"/>
          <w:szCs w:val="24"/>
        </w:rPr>
        <w:t>[</w:t>
      </w:r>
      <w:r w:rsidRPr="00905F17">
        <w:rPr>
          <w:sz w:val="24"/>
          <w:szCs w:val="24"/>
        </w:rPr>
        <w:t>A</w:t>
      </w:r>
      <w:r w:rsidRPr="00905F17">
        <w:rPr>
          <w:spacing w:val="-1"/>
          <w:sz w:val="24"/>
          <w:szCs w:val="24"/>
        </w:rPr>
        <w:t>cce</w:t>
      </w:r>
      <w:r w:rsidRPr="00905F17">
        <w:rPr>
          <w:sz w:val="24"/>
          <w:szCs w:val="24"/>
        </w:rPr>
        <w:t>ssed</w:t>
      </w:r>
      <w:r w:rsidRPr="00905F17">
        <w:rPr>
          <w:spacing w:val="3"/>
          <w:sz w:val="24"/>
          <w:szCs w:val="24"/>
        </w:rPr>
        <w:t xml:space="preserve"> </w:t>
      </w:r>
      <w:r w:rsidRPr="00905F17">
        <w:rPr>
          <w:sz w:val="24"/>
          <w:szCs w:val="24"/>
        </w:rPr>
        <w:t>on 0</w:t>
      </w:r>
      <w:r w:rsidR="00D54690">
        <w:rPr>
          <w:spacing w:val="2"/>
          <w:sz w:val="24"/>
          <w:szCs w:val="24"/>
        </w:rPr>
        <w:t>7th</w:t>
      </w:r>
      <w:r w:rsidRPr="00905F17">
        <w:rPr>
          <w:sz w:val="24"/>
          <w:szCs w:val="24"/>
        </w:rPr>
        <w:t xml:space="preserve"> </w:t>
      </w:r>
      <w:r w:rsidR="00D54690">
        <w:rPr>
          <w:sz w:val="24"/>
          <w:szCs w:val="24"/>
        </w:rPr>
        <w:t>October</w:t>
      </w:r>
      <w:r w:rsidR="00D54690" w:rsidRPr="00905F17">
        <w:rPr>
          <w:sz w:val="24"/>
          <w:szCs w:val="24"/>
        </w:rPr>
        <w:t xml:space="preserve"> </w:t>
      </w:r>
      <w:r w:rsidR="00A75767" w:rsidRPr="00905F17">
        <w:rPr>
          <w:sz w:val="24"/>
          <w:szCs w:val="24"/>
        </w:rPr>
        <w:t>2019</w:t>
      </w:r>
      <w:r w:rsidRPr="00905F17">
        <w:rPr>
          <w:spacing w:val="2"/>
          <w:sz w:val="24"/>
          <w:szCs w:val="24"/>
        </w:rPr>
        <w:t>].</w:t>
      </w:r>
    </w:p>
    <w:sectPr w:rsidR="00CE409C" w:rsidRPr="00905F17">
      <w:pgSz w:w="12240" w:h="15840"/>
      <w:pgMar w:top="1380" w:right="1300" w:bottom="280" w:left="1300" w:header="0" w:footer="83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C57468" w14:textId="77777777" w:rsidR="00B20066" w:rsidRDefault="00B20066">
      <w:r>
        <w:separator/>
      </w:r>
    </w:p>
  </w:endnote>
  <w:endnote w:type="continuationSeparator" w:id="0">
    <w:p w14:paraId="5CD98EE8" w14:textId="77777777" w:rsidR="00B20066" w:rsidRDefault="00B200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Latha">
    <w:altName w:val="Latha"/>
    <w:panose1 w:val="020B0604020202020204"/>
    <w:charset w:val="00"/>
    <w:family w:val="swiss"/>
    <w:pitch w:val="variable"/>
    <w:sig w:usb0="0004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EBB2E9" w14:textId="77777777" w:rsidR="003578F2" w:rsidRDefault="00B20066">
    <w:pPr>
      <w:spacing w:line="200" w:lineRule="exact"/>
    </w:pPr>
    <w:r>
      <w:pict w14:anchorId="721F1854">
        <v:group id="_x0000_s2075" style="position:absolute;margin-left:70.6pt;margin-top:729.95pt;width:470.95pt;height:0;z-index:-2142;mso-position-horizontal-relative:page;mso-position-vertical-relative:page" coordorigin="1412,14599" coordsize="9419,0">
          <v:shape id="_x0000_s2076" style="position:absolute;left:1412;top:14599;width:9419;height:0" coordorigin="1412,14599" coordsize="9419,0" path="m1412,14599r9419,e" filled="f" strokecolor="#d9d9d9" strokeweight=".20464mm">
            <v:path arrowok="t"/>
          </v:shape>
          <w10:wrap anchorx="page" anchory="page"/>
        </v:group>
      </w:pict>
    </w:r>
    <w:r>
      <w:pict w14:anchorId="2DF54C2C">
        <v:shapetype id="_x0000_t202" coordsize="21600,21600" o:spt="202" path="m,l,21600r21600,l21600,xe">
          <v:stroke joinstyle="miter"/>
          <v:path gradientshapeok="t" o:connecttype="rect"/>
        </v:shapetype>
        <v:shape id="_x0000_s2074" type="#_x0000_t202" style="position:absolute;margin-left:483.25pt;margin-top:732.3pt;width:54.9pt;height:13.05pt;z-index:-2141;mso-position-horizontal-relative:page;mso-position-vertical-relative:page" filled="f" stroked="f">
          <v:textbox inset="0,0,0,0">
            <w:txbxContent>
              <w:p w14:paraId="6F0425FF" w14:textId="77777777" w:rsidR="003578F2" w:rsidRDefault="003578F2">
                <w:pPr>
                  <w:spacing w:line="240" w:lineRule="exact"/>
                  <w:ind w:left="40" w:right="-33"/>
                  <w:rPr>
                    <w:rFonts w:ascii="Calibri" w:eastAsia="Calibri" w:hAnsi="Calibri" w:cs="Calibri"/>
                    <w:sz w:val="22"/>
                    <w:szCs w:val="22"/>
                  </w:rPr>
                </w:pPr>
                <w:r>
                  <w:fldChar w:fldCharType="begin"/>
                </w:r>
                <w:r>
                  <w:rPr>
                    <w:rFonts w:ascii="Calibri" w:eastAsia="Calibri" w:hAnsi="Calibri" w:cs="Calibri"/>
                    <w:position w:val="1"/>
                    <w:sz w:val="22"/>
                    <w:szCs w:val="22"/>
                  </w:rPr>
                  <w:instrText xml:space="preserve"> PAGE </w:instrText>
                </w:r>
                <w:r>
                  <w:fldChar w:fldCharType="separate"/>
                </w:r>
                <w:r>
                  <w:t>10</w:t>
                </w:r>
                <w:r>
                  <w:fldChar w:fldCharType="end"/>
                </w:r>
                <w:r>
                  <w:rPr>
                    <w:rFonts w:ascii="Calibri" w:eastAsia="Calibri" w:hAnsi="Calibri" w:cs="Calibri"/>
                    <w:spacing w:val="2"/>
                    <w:position w:val="1"/>
                    <w:sz w:val="22"/>
                    <w:szCs w:val="22"/>
                  </w:rPr>
                  <w:t xml:space="preserve"> </w:t>
                </w:r>
                <w:r>
                  <w:rPr>
                    <w:rFonts w:ascii="Calibri" w:eastAsia="Calibri" w:hAnsi="Calibri" w:cs="Calibri"/>
                    <w:position w:val="1"/>
                    <w:sz w:val="22"/>
                    <w:szCs w:val="22"/>
                  </w:rPr>
                  <w:t>|</w:t>
                </w:r>
                <w:r>
                  <w:rPr>
                    <w:rFonts w:ascii="Calibri" w:eastAsia="Calibri" w:hAnsi="Calibri" w:cs="Calibri"/>
                    <w:spacing w:val="-3"/>
                    <w:position w:val="1"/>
                    <w:sz w:val="22"/>
                    <w:szCs w:val="22"/>
                  </w:rPr>
                  <w:t xml:space="preserve"> </w:t>
                </w:r>
                <w:r>
                  <w:rPr>
                    <w:rFonts w:ascii="Calibri" w:eastAsia="Calibri" w:hAnsi="Calibri" w:cs="Calibri"/>
                    <w:color w:val="7E7E7E"/>
                    <w:position w:val="1"/>
                    <w:sz w:val="22"/>
                    <w:szCs w:val="22"/>
                  </w:rPr>
                  <w:t>P</w:t>
                </w:r>
                <w:r>
                  <w:rPr>
                    <w:rFonts w:ascii="Calibri" w:eastAsia="Calibri" w:hAnsi="Calibri" w:cs="Calibri"/>
                    <w:color w:val="7E7E7E"/>
                    <w:spacing w:val="11"/>
                    <w:position w:val="1"/>
                    <w:sz w:val="22"/>
                    <w:szCs w:val="22"/>
                  </w:rPr>
                  <w:t xml:space="preserve"> </w:t>
                </w:r>
                <w:r>
                  <w:rPr>
                    <w:rFonts w:ascii="Calibri" w:eastAsia="Calibri" w:hAnsi="Calibri" w:cs="Calibri"/>
                    <w:color w:val="7E7E7E"/>
                    <w:position w:val="1"/>
                    <w:sz w:val="22"/>
                    <w:szCs w:val="22"/>
                  </w:rPr>
                  <w:t>a</w:t>
                </w:r>
                <w:r>
                  <w:rPr>
                    <w:rFonts w:ascii="Calibri" w:eastAsia="Calibri" w:hAnsi="Calibri" w:cs="Calibri"/>
                    <w:color w:val="7E7E7E"/>
                    <w:spacing w:val="10"/>
                    <w:position w:val="1"/>
                    <w:sz w:val="22"/>
                    <w:szCs w:val="22"/>
                  </w:rPr>
                  <w:t xml:space="preserve"> </w:t>
                </w:r>
                <w:r>
                  <w:rPr>
                    <w:rFonts w:ascii="Calibri" w:eastAsia="Calibri" w:hAnsi="Calibri" w:cs="Calibri"/>
                    <w:color w:val="7E7E7E"/>
                    <w:position w:val="1"/>
                    <w:sz w:val="22"/>
                    <w:szCs w:val="22"/>
                  </w:rPr>
                  <w:t>g</w:t>
                </w:r>
                <w:r>
                  <w:rPr>
                    <w:rFonts w:ascii="Calibri" w:eastAsia="Calibri" w:hAnsi="Calibri" w:cs="Calibri"/>
                    <w:color w:val="7E7E7E"/>
                    <w:spacing w:val="9"/>
                    <w:position w:val="1"/>
                    <w:sz w:val="22"/>
                    <w:szCs w:val="22"/>
                  </w:rPr>
                  <w:t xml:space="preserve"> </w:t>
                </w:r>
                <w:r>
                  <w:rPr>
                    <w:rFonts w:ascii="Calibri" w:eastAsia="Calibri" w:hAnsi="Calibri" w:cs="Calibri"/>
                    <w:color w:val="7E7E7E"/>
                    <w:position w:val="1"/>
                    <w:sz w:val="22"/>
                    <w:szCs w:val="22"/>
                  </w:rPr>
                  <w:t>e</w:t>
                </w:r>
              </w:p>
            </w:txbxContent>
          </v:textbox>
          <w10:wrap anchorx="page" anchory="page"/>
        </v:shape>
      </w:pict>
    </w:r>
    <w:r>
      <w:pict w14:anchorId="3677FEFD">
        <v:shape id="_x0000_s2073" type="#_x0000_t202" style="position:absolute;margin-left:71pt;margin-top:744.6pt;width:132.05pt;height:11.95pt;z-index:-2140;mso-position-horizontal-relative:page;mso-position-vertical-relative:page" filled="f" stroked="f">
          <v:textbox inset="0,0,0,0">
            <w:txbxContent>
              <w:p w14:paraId="6B0A58AD" w14:textId="77777777" w:rsidR="003578F2" w:rsidRDefault="003578F2">
                <w:pPr>
                  <w:spacing w:line="220" w:lineRule="exact"/>
                  <w:ind w:left="20" w:right="-30"/>
                </w:pPr>
                <w:r>
                  <w:t>ASE</w:t>
                </w:r>
                <w:r>
                  <w:rPr>
                    <w:spacing w:val="-3"/>
                  </w:rPr>
                  <w:t xml:space="preserve"> </w:t>
                </w:r>
                <w:r>
                  <w:rPr>
                    <w:spacing w:val="-1"/>
                  </w:rPr>
                  <w:t>C</w:t>
                </w:r>
                <w:r>
                  <w:rPr>
                    <w:spacing w:val="1"/>
                  </w:rPr>
                  <w:t>o</w:t>
                </w:r>
                <w:r>
                  <w:rPr>
                    <w:spacing w:val="-1"/>
                  </w:rPr>
                  <w:t>u</w:t>
                </w:r>
                <w:r>
                  <w:rPr>
                    <w:spacing w:val="1"/>
                  </w:rPr>
                  <w:t>r</w:t>
                </w:r>
                <w:r>
                  <w:rPr>
                    <w:spacing w:val="-1"/>
                  </w:rPr>
                  <w:t>s</w:t>
                </w:r>
                <w:r>
                  <w:rPr>
                    <w:spacing w:val="5"/>
                  </w:rPr>
                  <w:t>e</w:t>
                </w:r>
                <w:r>
                  <w:rPr>
                    <w:spacing w:val="-5"/>
                  </w:rPr>
                  <w:t>w</w:t>
                </w:r>
                <w:r>
                  <w:rPr>
                    <w:spacing w:val="1"/>
                  </w:rPr>
                  <w:t>o</w:t>
                </w:r>
                <w:r>
                  <w:rPr>
                    <w:spacing w:val="3"/>
                  </w:rPr>
                  <w:t>r</w:t>
                </w:r>
                <w:r>
                  <w:t>k</w:t>
                </w:r>
                <w:r>
                  <w:rPr>
                    <w:spacing w:val="-11"/>
                  </w:rPr>
                  <w:t xml:space="preserve"> </w:t>
                </w:r>
                <w:r>
                  <w:t>2</w:t>
                </w:r>
                <w:r>
                  <w:rPr>
                    <w:spacing w:val="2"/>
                  </w:rPr>
                  <w:t xml:space="preserve"> </w:t>
                </w:r>
                <w:r>
                  <w:t>-</w:t>
                </w:r>
                <w:r>
                  <w:rPr>
                    <w:spacing w:val="-2"/>
                  </w:rPr>
                  <w:t xml:space="preserve"> </w:t>
                </w:r>
                <w:r>
                  <w:rPr>
                    <w:spacing w:val="1"/>
                  </w:rPr>
                  <w:t>C</w:t>
                </w:r>
                <w:r>
                  <w:t>S</w:t>
                </w:r>
                <w:r>
                  <w:rPr>
                    <w:spacing w:val="1"/>
                  </w:rPr>
                  <w:t>600</w:t>
                </w:r>
                <w:r>
                  <w:t>3</w:t>
                </w:r>
                <w:r>
                  <w:rPr>
                    <w:spacing w:val="1"/>
                  </w:rPr>
                  <w:t>ES</w:t>
                </w:r>
              </w:p>
            </w:txbxContent>
          </v:textbox>
          <w10:wrap anchorx="page" anchory="pag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09E9D7" w14:textId="77777777" w:rsidR="003578F2" w:rsidRDefault="003578F2">
    <w:pPr>
      <w:spacing w:line="0" w:lineRule="atLeast"/>
      <w:rPr>
        <w:sz w:val="0"/>
        <w:szCs w:val="0"/>
      </w:rP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FB9D72" w14:textId="77777777" w:rsidR="003578F2" w:rsidRDefault="00B20066">
    <w:pPr>
      <w:spacing w:line="200" w:lineRule="exact"/>
    </w:pPr>
    <w:r>
      <w:pict w14:anchorId="1DC63A68">
        <v:group id="_x0000_s2055" style="position:absolute;margin-left:70.6pt;margin-top:729.95pt;width:470.95pt;height:0;z-index:-2127;mso-position-horizontal-relative:page;mso-position-vertical-relative:page" coordorigin="1412,14599" coordsize="9419,0">
          <v:shape id="_x0000_s2056" style="position:absolute;left:1412;top:14599;width:9419;height:0" coordorigin="1412,14599" coordsize="9419,0" path="m1412,14599r9419,e" filled="f" strokecolor="#d9d9d9" strokeweight=".20464mm">
            <v:path arrowok="t"/>
          </v:shape>
          <w10:wrap anchorx="page" anchory="page"/>
        </v:group>
      </w:pict>
    </w:r>
    <w:r>
      <w:pict w14:anchorId="58BB6512">
        <v:shapetype id="_x0000_t202" coordsize="21600,21600" o:spt="202" path="m,l,21600r21600,l21600,xe">
          <v:stroke joinstyle="miter"/>
          <v:path gradientshapeok="t" o:connecttype="rect"/>
        </v:shapetype>
        <v:shape id="_x0000_s2054" type="#_x0000_t202" style="position:absolute;margin-left:483.25pt;margin-top:732.3pt;width:54.9pt;height:13.05pt;z-index:-2126;mso-position-horizontal-relative:page;mso-position-vertical-relative:page" filled="f" stroked="f">
          <v:textbox inset="0,0,0,0">
            <w:txbxContent>
              <w:p w14:paraId="27349CC8" w14:textId="77777777" w:rsidR="003578F2" w:rsidRDefault="003578F2">
                <w:pPr>
                  <w:spacing w:line="240" w:lineRule="exact"/>
                  <w:ind w:left="40" w:right="-33"/>
                  <w:rPr>
                    <w:rFonts w:ascii="Calibri" w:eastAsia="Calibri" w:hAnsi="Calibri" w:cs="Calibri"/>
                    <w:sz w:val="22"/>
                    <w:szCs w:val="22"/>
                  </w:rPr>
                </w:pPr>
                <w:r>
                  <w:fldChar w:fldCharType="begin"/>
                </w:r>
                <w:r>
                  <w:rPr>
                    <w:rFonts w:ascii="Calibri" w:eastAsia="Calibri" w:hAnsi="Calibri" w:cs="Calibri"/>
                    <w:position w:val="1"/>
                    <w:sz w:val="22"/>
                    <w:szCs w:val="22"/>
                  </w:rPr>
                  <w:instrText xml:space="preserve"> PAGE </w:instrText>
                </w:r>
                <w:r>
                  <w:fldChar w:fldCharType="separate"/>
                </w:r>
                <w:r>
                  <w:t>33</w:t>
                </w:r>
                <w:r>
                  <w:fldChar w:fldCharType="end"/>
                </w:r>
                <w:r>
                  <w:rPr>
                    <w:rFonts w:ascii="Calibri" w:eastAsia="Calibri" w:hAnsi="Calibri" w:cs="Calibri"/>
                    <w:spacing w:val="2"/>
                    <w:position w:val="1"/>
                    <w:sz w:val="22"/>
                    <w:szCs w:val="22"/>
                  </w:rPr>
                  <w:t xml:space="preserve"> </w:t>
                </w:r>
                <w:r>
                  <w:rPr>
                    <w:rFonts w:ascii="Calibri" w:eastAsia="Calibri" w:hAnsi="Calibri" w:cs="Calibri"/>
                    <w:position w:val="1"/>
                    <w:sz w:val="22"/>
                    <w:szCs w:val="22"/>
                  </w:rPr>
                  <w:t>|</w:t>
                </w:r>
                <w:r>
                  <w:rPr>
                    <w:rFonts w:ascii="Calibri" w:eastAsia="Calibri" w:hAnsi="Calibri" w:cs="Calibri"/>
                    <w:spacing w:val="-3"/>
                    <w:position w:val="1"/>
                    <w:sz w:val="22"/>
                    <w:szCs w:val="22"/>
                  </w:rPr>
                  <w:t xml:space="preserve"> </w:t>
                </w:r>
                <w:r>
                  <w:rPr>
                    <w:rFonts w:ascii="Calibri" w:eastAsia="Calibri" w:hAnsi="Calibri" w:cs="Calibri"/>
                    <w:color w:val="7E7E7E"/>
                    <w:position w:val="1"/>
                    <w:sz w:val="22"/>
                    <w:szCs w:val="22"/>
                  </w:rPr>
                  <w:t>P</w:t>
                </w:r>
                <w:r>
                  <w:rPr>
                    <w:rFonts w:ascii="Calibri" w:eastAsia="Calibri" w:hAnsi="Calibri" w:cs="Calibri"/>
                    <w:color w:val="7E7E7E"/>
                    <w:spacing w:val="11"/>
                    <w:position w:val="1"/>
                    <w:sz w:val="22"/>
                    <w:szCs w:val="22"/>
                  </w:rPr>
                  <w:t xml:space="preserve"> </w:t>
                </w:r>
                <w:r>
                  <w:rPr>
                    <w:rFonts w:ascii="Calibri" w:eastAsia="Calibri" w:hAnsi="Calibri" w:cs="Calibri"/>
                    <w:color w:val="7E7E7E"/>
                    <w:position w:val="1"/>
                    <w:sz w:val="22"/>
                    <w:szCs w:val="22"/>
                  </w:rPr>
                  <w:t>a</w:t>
                </w:r>
                <w:r>
                  <w:rPr>
                    <w:rFonts w:ascii="Calibri" w:eastAsia="Calibri" w:hAnsi="Calibri" w:cs="Calibri"/>
                    <w:color w:val="7E7E7E"/>
                    <w:spacing w:val="10"/>
                    <w:position w:val="1"/>
                    <w:sz w:val="22"/>
                    <w:szCs w:val="22"/>
                  </w:rPr>
                  <w:t xml:space="preserve"> </w:t>
                </w:r>
                <w:r>
                  <w:rPr>
                    <w:rFonts w:ascii="Calibri" w:eastAsia="Calibri" w:hAnsi="Calibri" w:cs="Calibri"/>
                    <w:color w:val="7E7E7E"/>
                    <w:position w:val="1"/>
                    <w:sz w:val="22"/>
                    <w:szCs w:val="22"/>
                  </w:rPr>
                  <w:t>g</w:t>
                </w:r>
                <w:r>
                  <w:rPr>
                    <w:rFonts w:ascii="Calibri" w:eastAsia="Calibri" w:hAnsi="Calibri" w:cs="Calibri"/>
                    <w:color w:val="7E7E7E"/>
                    <w:spacing w:val="9"/>
                    <w:position w:val="1"/>
                    <w:sz w:val="22"/>
                    <w:szCs w:val="22"/>
                  </w:rPr>
                  <w:t xml:space="preserve"> </w:t>
                </w:r>
                <w:r>
                  <w:rPr>
                    <w:rFonts w:ascii="Calibri" w:eastAsia="Calibri" w:hAnsi="Calibri" w:cs="Calibri"/>
                    <w:color w:val="7E7E7E"/>
                    <w:position w:val="1"/>
                    <w:sz w:val="22"/>
                    <w:szCs w:val="22"/>
                  </w:rPr>
                  <w:t>e</w:t>
                </w:r>
              </w:p>
            </w:txbxContent>
          </v:textbox>
          <w10:wrap anchorx="page" anchory="page"/>
        </v:shape>
      </w:pict>
    </w:r>
    <w:r>
      <w:pict w14:anchorId="282153B5">
        <v:shape id="_x0000_s2053" type="#_x0000_t202" style="position:absolute;margin-left:71pt;margin-top:744.6pt;width:132.05pt;height:11.95pt;z-index:-2125;mso-position-horizontal-relative:page;mso-position-vertical-relative:page" filled="f" stroked="f">
          <v:textbox inset="0,0,0,0">
            <w:txbxContent>
              <w:p w14:paraId="5835013B" w14:textId="77777777" w:rsidR="003578F2" w:rsidRDefault="003578F2">
                <w:pPr>
                  <w:spacing w:line="220" w:lineRule="exact"/>
                  <w:ind w:left="20" w:right="-30"/>
                </w:pPr>
                <w:r>
                  <w:t>ASE</w:t>
                </w:r>
                <w:r>
                  <w:rPr>
                    <w:spacing w:val="-3"/>
                  </w:rPr>
                  <w:t xml:space="preserve"> </w:t>
                </w:r>
                <w:r>
                  <w:rPr>
                    <w:spacing w:val="-1"/>
                  </w:rPr>
                  <w:t>C</w:t>
                </w:r>
                <w:r>
                  <w:rPr>
                    <w:spacing w:val="1"/>
                  </w:rPr>
                  <w:t>o</w:t>
                </w:r>
                <w:r>
                  <w:rPr>
                    <w:spacing w:val="-1"/>
                  </w:rPr>
                  <w:t>u</w:t>
                </w:r>
                <w:r>
                  <w:rPr>
                    <w:spacing w:val="1"/>
                  </w:rPr>
                  <w:t>r</w:t>
                </w:r>
                <w:r>
                  <w:rPr>
                    <w:spacing w:val="-1"/>
                  </w:rPr>
                  <w:t>s</w:t>
                </w:r>
                <w:r>
                  <w:rPr>
                    <w:spacing w:val="5"/>
                  </w:rPr>
                  <w:t>e</w:t>
                </w:r>
                <w:r>
                  <w:rPr>
                    <w:spacing w:val="-5"/>
                  </w:rPr>
                  <w:t>w</w:t>
                </w:r>
                <w:r>
                  <w:rPr>
                    <w:spacing w:val="1"/>
                  </w:rPr>
                  <w:t>o</w:t>
                </w:r>
                <w:r>
                  <w:rPr>
                    <w:spacing w:val="3"/>
                  </w:rPr>
                  <w:t>r</w:t>
                </w:r>
                <w:r>
                  <w:t>k</w:t>
                </w:r>
                <w:r>
                  <w:rPr>
                    <w:spacing w:val="-11"/>
                  </w:rPr>
                  <w:t xml:space="preserve"> </w:t>
                </w:r>
                <w:r>
                  <w:t>2</w:t>
                </w:r>
                <w:r>
                  <w:rPr>
                    <w:spacing w:val="2"/>
                  </w:rPr>
                  <w:t xml:space="preserve"> </w:t>
                </w:r>
                <w:r>
                  <w:t>-</w:t>
                </w:r>
                <w:r>
                  <w:rPr>
                    <w:spacing w:val="-2"/>
                  </w:rPr>
                  <w:t xml:space="preserve"> </w:t>
                </w:r>
                <w:r>
                  <w:rPr>
                    <w:spacing w:val="1"/>
                  </w:rPr>
                  <w:t>C</w:t>
                </w:r>
                <w:r>
                  <w:t>S</w:t>
                </w:r>
                <w:r>
                  <w:rPr>
                    <w:spacing w:val="1"/>
                  </w:rPr>
                  <w:t>600</w:t>
                </w:r>
                <w:r>
                  <w:t>3</w:t>
                </w:r>
                <w:r>
                  <w:rPr>
                    <w:spacing w:val="1"/>
                  </w:rPr>
                  <w:t>ES</w:t>
                </w:r>
              </w:p>
            </w:txbxContent>
          </v:textbox>
          <w10:wrap anchorx="page" anchory="page"/>
        </v:shape>
      </w:pic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3368FB" w14:textId="77777777" w:rsidR="003578F2" w:rsidRDefault="003578F2">
    <w:pPr>
      <w:spacing w:line="0" w:lineRule="atLeast"/>
      <w:rPr>
        <w:sz w:val="0"/>
        <w:szCs w:val="0"/>
      </w:rP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67B5F1" w14:textId="77777777" w:rsidR="003578F2" w:rsidRDefault="00B20066">
    <w:pPr>
      <w:spacing w:line="200" w:lineRule="exact"/>
    </w:pPr>
    <w:r>
      <w:pict w14:anchorId="21951D60">
        <v:group id="_x0000_s2051" style="position:absolute;margin-left:70.6pt;margin-top:729.95pt;width:470.95pt;height:0;z-index:-2124;mso-position-horizontal-relative:page;mso-position-vertical-relative:page" coordorigin="1412,14599" coordsize="9419,0">
          <v:shape id="_x0000_s2052" style="position:absolute;left:1412;top:14599;width:9419;height:0" coordorigin="1412,14599" coordsize="9419,0" path="m1412,14599r9419,e" filled="f" strokecolor="#d9d9d9" strokeweight=".20464mm">
            <v:path arrowok="t"/>
          </v:shape>
          <w10:wrap anchorx="page" anchory="page"/>
        </v:group>
      </w:pict>
    </w:r>
    <w:r>
      <w:pict w14:anchorId="70949E73">
        <v:shapetype id="_x0000_t202" coordsize="21600,21600" o:spt="202" path="m,l,21600r21600,l21600,xe">
          <v:stroke joinstyle="miter"/>
          <v:path gradientshapeok="t" o:connecttype="rect"/>
        </v:shapetype>
        <v:shape id="_x0000_s2050" type="#_x0000_t202" style="position:absolute;margin-left:483.25pt;margin-top:732.3pt;width:54.9pt;height:13.05pt;z-index:-2123;mso-position-horizontal-relative:page;mso-position-vertical-relative:page" filled="f" stroked="f">
          <v:textbox inset="0,0,0,0">
            <w:txbxContent>
              <w:p w14:paraId="4D9379DA" w14:textId="77777777" w:rsidR="003578F2" w:rsidRDefault="003578F2">
                <w:pPr>
                  <w:spacing w:line="240" w:lineRule="exact"/>
                  <w:ind w:left="40" w:right="-33"/>
                  <w:rPr>
                    <w:rFonts w:ascii="Calibri" w:eastAsia="Calibri" w:hAnsi="Calibri" w:cs="Calibri"/>
                    <w:sz w:val="22"/>
                    <w:szCs w:val="22"/>
                  </w:rPr>
                </w:pPr>
                <w:r>
                  <w:fldChar w:fldCharType="begin"/>
                </w:r>
                <w:r>
                  <w:rPr>
                    <w:rFonts w:ascii="Calibri" w:eastAsia="Calibri" w:hAnsi="Calibri" w:cs="Calibri"/>
                    <w:position w:val="1"/>
                    <w:sz w:val="22"/>
                    <w:szCs w:val="22"/>
                  </w:rPr>
                  <w:instrText xml:space="preserve"> PAGE </w:instrText>
                </w:r>
                <w:r>
                  <w:fldChar w:fldCharType="separate"/>
                </w:r>
                <w:r>
                  <w:t>36</w:t>
                </w:r>
                <w:r>
                  <w:fldChar w:fldCharType="end"/>
                </w:r>
                <w:r>
                  <w:rPr>
                    <w:rFonts w:ascii="Calibri" w:eastAsia="Calibri" w:hAnsi="Calibri" w:cs="Calibri"/>
                    <w:spacing w:val="2"/>
                    <w:position w:val="1"/>
                    <w:sz w:val="22"/>
                    <w:szCs w:val="22"/>
                  </w:rPr>
                  <w:t xml:space="preserve"> </w:t>
                </w:r>
                <w:r>
                  <w:rPr>
                    <w:rFonts w:ascii="Calibri" w:eastAsia="Calibri" w:hAnsi="Calibri" w:cs="Calibri"/>
                    <w:position w:val="1"/>
                    <w:sz w:val="22"/>
                    <w:szCs w:val="22"/>
                  </w:rPr>
                  <w:t>|</w:t>
                </w:r>
                <w:r>
                  <w:rPr>
                    <w:rFonts w:ascii="Calibri" w:eastAsia="Calibri" w:hAnsi="Calibri" w:cs="Calibri"/>
                    <w:spacing w:val="-3"/>
                    <w:position w:val="1"/>
                    <w:sz w:val="22"/>
                    <w:szCs w:val="22"/>
                  </w:rPr>
                  <w:t xml:space="preserve"> </w:t>
                </w:r>
                <w:r>
                  <w:rPr>
                    <w:rFonts w:ascii="Calibri" w:eastAsia="Calibri" w:hAnsi="Calibri" w:cs="Calibri"/>
                    <w:color w:val="7E7E7E"/>
                    <w:position w:val="1"/>
                    <w:sz w:val="22"/>
                    <w:szCs w:val="22"/>
                  </w:rPr>
                  <w:t>P</w:t>
                </w:r>
                <w:r>
                  <w:rPr>
                    <w:rFonts w:ascii="Calibri" w:eastAsia="Calibri" w:hAnsi="Calibri" w:cs="Calibri"/>
                    <w:color w:val="7E7E7E"/>
                    <w:spacing w:val="11"/>
                    <w:position w:val="1"/>
                    <w:sz w:val="22"/>
                    <w:szCs w:val="22"/>
                  </w:rPr>
                  <w:t xml:space="preserve"> </w:t>
                </w:r>
                <w:r>
                  <w:rPr>
                    <w:rFonts w:ascii="Calibri" w:eastAsia="Calibri" w:hAnsi="Calibri" w:cs="Calibri"/>
                    <w:color w:val="7E7E7E"/>
                    <w:position w:val="1"/>
                    <w:sz w:val="22"/>
                    <w:szCs w:val="22"/>
                  </w:rPr>
                  <w:t>a</w:t>
                </w:r>
                <w:r>
                  <w:rPr>
                    <w:rFonts w:ascii="Calibri" w:eastAsia="Calibri" w:hAnsi="Calibri" w:cs="Calibri"/>
                    <w:color w:val="7E7E7E"/>
                    <w:spacing w:val="10"/>
                    <w:position w:val="1"/>
                    <w:sz w:val="22"/>
                    <w:szCs w:val="22"/>
                  </w:rPr>
                  <w:t xml:space="preserve"> </w:t>
                </w:r>
                <w:r>
                  <w:rPr>
                    <w:rFonts w:ascii="Calibri" w:eastAsia="Calibri" w:hAnsi="Calibri" w:cs="Calibri"/>
                    <w:color w:val="7E7E7E"/>
                    <w:position w:val="1"/>
                    <w:sz w:val="22"/>
                    <w:szCs w:val="22"/>
                  </w:rPr>
                  <w:t>g</w:t>
                </w:r>
                <w:r>
                  <w:rPr>
                    <w:rFonts w:ascii="Calibri" w:eastAsia="Calibri" w:hAnsi="Calibri" w:cs="Calibri"/>
                    <w:color w:val="7E7E7E"/>
                    <w:spacing w:val="9"/>
                    <w:position w:val="1"/>
                    <w:sz w:val="22"/>
                    <w:szCs w:val="22"/>
                  </w:rPr>
                  <w:t xml:space="preserve"> </w:t>
                </w:r>
                <w:r>
                  <w:rPr>
                    <w:rFonts w:ascii="Calibri" w:eastAsia="Calibri" w:hAnsi="Calibri" w:cs="Calibri"/>
                    <w:color w:val="7E7E7E"/>
                    <w:position w:val="1"/>
                    <w:sz w:val="22"/>
                    <w:szCs w:val="22"/>
                  </w:rPr>
                  <w:t>e</w:t>
                </w:r>
              </w:p>
            </w:txbxContent>
          </v:textbox>
          <w10:wrap anchorx="page" anchory="page"/>
        </v:shape>
      </w:pict>
    </w:r>
    <w:r>
      <w:pict w14:anchorId="108F92EC">
        <v:shape id="_x0000_s2049" type="#_x0000_t202" style="position:absolute;margin-left:71pt;margin-top:744.6pt;width:132.05pt;height:11.95pt;z-index:-2122;mso-position-horizontal-relative:page;mso-position-vertical-relative:page" filled="f" stroked="f">
          <v:textbox inset="0,0,0,0">
            <w:txbxContent>
              <w:p w14:paraId="4A66749C" w14:textId="77777777" w:rsidR="003578F2" w:rsidRDefault="003578F2">
                <w:pPr>
                  <w:spacing w:line="220" w:lineRule="exact"/>
                  <w:ind w:left="20" w:right="-30"/>
                </w:pPr>
                <w:r>
                  <w:t>ASE</w:t>
                </w:r>
                <w:r>
                  <w:rPr>
                    <w:spacing w:val="-3"/>
                  </w:rPr>
                  <w:t xml:space="preserve"> </w:t>
                </w:r>
                <w:r>
                  <w:rPr>
                    <w:spacing w:val="-1"/>
                  </w:rPr>
                  <w:t>C</w:t>
                </w:r>
                <w:r>
                  <w:rPr>
                    <w:spacing w:val="1"/>
                  </w:rPr>
                  <w:t>o</w:t>
                </w:r>
                <w:r>
                  <w:rPr>
                    <w:spacing w:val="-1"/>
                  </w:rPr>
                  <w:t>u</w:t>
                </w:r>
                <w:r>
                  <w:rPr>
                    <w:spacing w:val="1"/>
                  </w:rPr>
                  <w:t>r</w:t>
                </w:r>
                <w:r>
                  <w:rPr>
                    <w:spacing w:val="-1"/>
                  </w:rPr>
                  <w:t>s</w:t>
                </w:r>
                <w:r>
                  <w:rPr>
                    <w:spacing w:val="5"/>
                  </w:rPr>
                  <w:t>e</w:t>
                </w:r>
                <w:r>
                  <w:rPr>
                    <w:spacing w:val="-5"/>
                  </w:rPr>
                  <w:t>w</w:t>
                </w:r>
                <w:r>
                  <w:rPr>
                    <w:spacing w:val="1"/>
                  </w:rPr>
                  <w:t>o</w:t>
                </w:r>
                <w:r>
                  <w:rPr>
                    <w:spacing w:val="3"/>
                  </w:rPr>
                  <w:t>r</w:t>
                </w:r>
                <w:r>
                  <w:t>k</w:t>
                </w:r>
                <w:r>
                  <w:rPr>
                    <w:spacing w:val="-11"/>
                  </w:rPr>
                  <w:t xml:space="preserve"> </w:t>
                </w:r>
                <w:r>
                  <w:t>2</w:t>
                </w:r>
                <w:r>
                  <w:rPr>
                    <w:spacing w:val="2"/>
                  </w:rPr>
                  <w:t xml:space="preserve"> </w:t>
                </w:r>
                <w:r>
                  <w:t>-</w:t>
                </w:r>
                <w:r>
                  <w:rPr>
                    <w:spacing w:val="-2"/>
                  </w:rPr>
                  <w:t xml:space="preserve"> </w:t>
                </w:r>
                <w:r>
                  <w:rPr>
                    <w:spacing w:val="1"/>
                  </w:rPr>
                  <w:t>C</w:t>
                </w:r>
                <w:r>
                  <w:t>S</w:t>
                </w:r>
                <w:r>
                  <w:rPr>
                    <w:spacing w:val="1"/>
                  </w:rPr>
                  <w:t>600</w:t>
                </w:r>
                <w:r>
                  <w:t>3</w:t>
                </w:r>
                <w:r>
                  <w:rPr>
                    <w:spacing w:val="1"/>
                  </w:rPr>
                  <w:t>ES</w:t>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B3C994" w14:textId="77777777" w:rsidR="003578F2" w:rsidRDefault="003578F2">
    <w:pPr>
      <w:spacing w:line="0" w:lineRule="atLeast"/>
      <w:rPr>
        <w:sz w:val="0"/>
        <w:szCs w:val="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FF61C6" w14:textId="77777777" w:rsidR="003578F2" w:rsidRDefault="00B20066">
    <w:pPr>
      <w:spacing w:line="200" w:lineRule="exact"/>
    </w:pPr>
    <w:r>
      <w:pict w14:anchorId="347E02EF">
        <v:group id="_x0000_s2071" style="position:absolute;margin-left:70.6pt;margin-top:729.95pt;width:470.95pt;height:0;z-index:-2139;mso-position-horizontal-relative:page;mso-position-vertical-relative:page" coordorigin="1412,14599" coordsize="9419,0">
          <v:shape id="_x0000_s2072" style="position:absolute;left:1412;top:14599;width:9419;height:0" coordorigin="1412,14599" coordsize="9419,0" path="m1412,14599r9419,e" filled="f" strokecolor="#d9d9d9" strokeweight=".20464mm">
            <v:path arrowok="t"/>
          </v:shape>
          <w10:wrap anchorx="page" anchory="page"/>
        </v:group>
      </w:pict>
    </w:r>
    <w:r>
      <w:pict w14:anchorId="61434830">
        <v:shapetype id="_x0000_t202" coordsize="21600,21600" o:spt="202" path="m,l,21600r21600,l21600,xe">
          <v:stroke joinstyle="miter"/>
          <v:path gradientshapeok="t" o:connecttype="rect"/>
        </v:shapetype>
        <v:shape id="_x0000_s2070" type="#_x0000_t202" style="position:absolute;margin-left:483.25pt;margin-top:732.3pt;width:54.9pt;height:13.05pt;z-index:-2138;mso-position-horizontal-relative:page;mso-position-vertical-relative:page" filled="f" stroked="f">
          <v:textbox inset="0,0,0,0">
            <w:txbxContent>
              <w:p w14:paraId="126738DA" w14:textId="77777777" w:rsidR="003578F2" w:rsidRDefault="003578F2">
                <w:pPr>
                  <w:spacing w:line="240" w:lineRule="exact"/>
                  <w:ind w:left="40" w:right="-33"/>
                  <w:rPr>
                    <w:rFonts w:ascii="Calibri" w:eastAsia="Calibri" w:hAnsi="Calibri" w:cs="Calibri"/>
                    <w:sz w:val="22"/>
                    <w:szCs w:val="22"/>
                  </w:rPr>
                </w:pPr>
                <w:r>
                  <w:fldChar w:fldCharType="begin"/>
                </w:r>
                <w:r>
                  <w:rPr>
                    <w:rFonts w:ascii="Calibri" w:eastAsia="Calibri" w:hAnsi="Calibri" w:cs="Calibri"/>
                    <w:position w:val="1"/>
                    <w:sz w:val="22"/>
                    <w:szCs w:val="22"/>
                  </w:rPr>
                  <w:instrText xml:space="preserve"> PAGE </w:instrText>
                </w:r>
                <w:r>
                  <w:fldChar w:fldCharType="separate"/>
                </w:r>
                <w:r>
                  <w:t>14</w:t>
                </w:r>
                <w:r>
                  <w:fldChar w:fldCharType="end"/>
                </w:r>
                <w:r>
                  <w:rPr>
                    <w:rFonts w:ascii="Calibri" w:eastAsia="Calibri" w:hAnsi="Calibri" w:cs="Calibri"/>
                    <w:spacing w:val="2"/>
                    <w:position w:val="1"/>
                    <w:sz w:val="22"/>
                    <w:szCs w:val="22"/>
                  </w:rPr>
                  <w:t xml:space="preserve"> </w:t>
                </w:r>
                <w:r>
                  <w:rPr>
                    <w:rFonts w:ascii="Calibri" w:eastAsia="Calibri" w:hAnsi="Calibri" w:cs="Calibri"/>
                    <w:position w:val="1"/>
                    <w:sz w:val="22"/>
                    <w:szCs w:val="22"/>
                  </w:rPr>
                  <w:t>|</w:t>
                </w:r>
                <w:r>
                  <w:rPr>
                    <w:rFonts w:ascii="Calibri" w:eastAsia="Calibri" w:hAnsi="Calibri" w:cs="Calibri"/>
                    <w:spacing w:val="-3"/>
                    <w:position w:val="1"/>
                    <w:sz w:val="22"/>
                    <w:szCs w:val="22"/>
                  </w:rPr>
                  <w:t xml:space="preserve"> </w:t>
                </w:r>
                <w:r>
                  <w:rPr>
                    <w:rFonts w:ascii="Calibri" w:eastAsia="Calibri" w:hAnsi="Calibri" w:cs="Calibri"/>
                    <w:color w:val="7E7E7E"/>
                    <w:position w:val="1"/>
                    <w:sz w:val="22"/>
                    <w:szCs w:val="22"/>
                  </w:rPr>
                  <w:t>P</w:t>
                </w:r>
                <w:r>
                  <w:rPr>
                    <w:rFonts w:ascii="Calibri" w:eastAsia="Calibri" w:hAnsi="Calibri" w:cs="Calibri"/>
                    <w:color w:val="7E7E7E"/>
                    <w:spacing w:val="11"/>
                    <w:position w:val="1"/>
                    <w:sz w:val="22"/>
                    <w:szCs w:val="22"/>
                  </w:rPr>
                  <w:t xml:space="preserve"> </w:t>
                </w:r>
                <w:r>
                  <w:rPr>
                    <w:rFonts w:ascii="Calibri" w:eastAsia="Calibri" w:hAnsi="Calibri" w:cs="Calibri"/>
                    <w:color w:val="7E7E7E"/>
                    <w:position w:val="1"/>
                    <w:sz w:val="22"/>
                    <w:szCs w:val="22"/>
                  </w:rPr>
                  <w:t>a</w:t>
                </w:r>
                <w:r>
                  <w:rPr>
                    <w:rFonts w:ascii="Calibri" w:eastAsia="Calibri" w:hAnsi="Calibri" w:cs="Calibri"/>
                    <w:color w:val="7E7E7E"/>
                    <w:spacing w:val="10"/>
                    <w:position w:val="1"/>
                    <w:sz w:val="22"/>
                    <w:szCs w:val="22"/>
                  </w:rPr>
                  <w:t xml:space="preserve"> </w:t>
                </w:r>
                <w:r>
                  <w:rPr>
                    <w:rFonts w:ascii="Calibri" w:eastAsia="Calibri" w:hAnsi="Calibri" w:cs="Calibri"/>
                    <w:color w:val="7E7E7E"/>
                    <w:position w:val="1"/>
                    <w:sz w:val="22"/>
                    <w:szCs w:val="22"/>
                  </w:rPr>
                  <w:t>g</w:t>
                </w:r>
                <w:r>
                  <w:rPr>
                    <w:rFonts w:ascii="Calibri" w:eastAsia="Calibri" w:hAnsi="Calibri" w:cs="Calibri"/>
                    <w:color w:val="7E7E7E"/>
                    <w:spacing w:val="9"/>
                    <w:position w:val="1"/>
                    <w:sz w:val="22"/>
                    <w:szCs w:val="22"/>
                  </w:rPr>
                  <w:t xml:space="preserve"> </w:t>
                </w:r>
                <w:r>
                  <w:rPr>
                    <w:rFonts w:ascii="Calibri" w:eastAsia="Calibri" w:hAnsi="Calibri" w:cs="Calibri"/>
                    <w:color w:val="7E7E7E"/>
                    <w:position w:val="1"/>
                    <w:sz w:val="22"/>
                    <w:szCs w:val="22"/>
                  </w:rPr>
                  <w:t>e</w:t>
                </w:r>
              </w:p>
            </w:txbxContent>
          </v:textbox>
          <w10:wrap anchorx="page" anchory="page"/>
        </v:shape>
      </w:pict>
    </w:r>
    <w:r>
      <w:pict w14:anchorId="6D355092">
        <v:shape id="_x0000_s2069" type="#_x0000_t202" style="position:absolute;margin-left:71pt;margin-top:744.6pt;width:132.05pt;height:11.95pt;z-index:-2137;mso-position-horizontal-relative:page;mso-position-vertical-relative:page" filled="f" stroked="f">
          <v:textbox inset="0,0,0,0">
            <w:txbxContent>
              <w:p w14:paraId="29DE2948" w14:textId="77777777" w:rsidR="003578F2" w:rsidRDefault="003578F2">
                <w:pPr>
                  <w:spacing w:line="220" w:lineRule="exact"/>
                  <w:ind w:left="20" w:right="-30"/>
                </w:pPr>
                <w:r>
                  <w:t>ASE</w:t>
                </w:r>
                <w:r>
                  <w:rPr>
                    <w:spacing w:val="-3"/>
                  </w:rPr>
                  <w:t xml:space="preserve"> </w:t>
                </w:r>
                <w:r>
                  <w:rPr>
                    <w:spacing w:val="-1"/>
                  </w:rPr>
                  <w:t>C</w:t>
                </w:r>
                <w:r>
                  <w:rPr>
                    <w:spacing w:val="1"/>
                  </w:rPr>
                  <w:t>o</w:t>
                </w:r>
                <w:r>
                  <w:rPr>
                    <w:spacing w:val="-1"/>
                  </w:rPr>
                  <w:t>u</w:t>
                </w:r>
                <w:r>
                  <w:rPr>
                    <w:spacing w:val="1"/>
                  </w:rPr>
                  <w:t>r</w:t>
                </w:r>
                <w:r>
                  <w:rPr>
                    <w:spacing w:val="-1"/>
                  </w:rPr>
                  <w:t>s</w:t>
                </w:r>
                <w:r>
                  <w:rPr>
                    <w:spacing w:val="5"/>
                  </w:rPr>
                  <w:t>e</w:t>
                </w:r>
                <w:r>
                  <w:rPr>
                    <w:spacing w:val="-5"/>
                  </w:rPr>
                  <w:t>w</w:t>
                </w:r>
                <w:r>
                  <w:rPr>
                    <w:spacing w:val="1"/>
                  </w:rPr>
                  <w:t>o</w:t>
                </w:r>
                <w:r>
                  <w:rPr>
                    <w:spacing w:val="3"/>
                  </w:rPr>
                  <w:t>r</w:t>
                </w:r>
                <w:r>
                  <w:t>k</w:t>
                </w:r>
                <w:r>
                  <w:rPr>
                    <w:spacing w:val="-11"/>
                  </w:rPr>
                  <w:t xml:space="preserve"> </w:t>
                </w:r>
                <w:r>
                  <w:t>2</w:t>
                </w:r>
                <w:r>
                  <w:rPr>
                    <w:spacing w:val="2"/>
                  </w:rPr>
                  <w:t xml:space="preserve"> </w:t>
                </w:r>
                <w:r>
                  <w:t>-</w:t>
                </w:r>
                <w:r>
                  <w:rPr>
                    <w:spacing w:val="-2"/>
                  </w:rPr>
                  <w:t xml:space="preserve"> </w:t>
                </w:r>
                <w:r>
                  <w:rPr>
                    <w:spacing w:val="1"/>
                  </w:rPr>
                  <w:t>C</w:t>
                </w:r>
                <w:r>
                  <w:t>S</w:t>
                </w:r>
                <w:r>
                  <w:rPr>
                    <w:spacing w:val="1"/>
                  </w:rPr>
                  <w:t>600</w:t>
                </w:r>
                <w:r>
                  <w:t>3</w:t>
                </w:r>
                <w:r>
                  <w:rPr>
                    <w:spacing w:val="1"/>
                  </w:rPr>
                  <w:t>ES</w:t>
                </w:r>
              </w:p>
            </w:txbxContent>
          </v:textbox>
          <w10:wrap anchorx="page" anchory="page"/>
        </v:shape>
      </w:pic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839C5D" w14:textId="77777777" w:rsidR="003578F2" w:rsidRDefault="00B20066">
    <w:pPr>
      <w:spacing w:line="200" w:lineRule="exact"/>
    </w:pPr>
    <w:r>
      <w:pict w14:anchorId="3160E9E6">
        <v:group id="_x0000_s2067" style="position:absolute;margin-left:70.6pt;margin-top:729.95pt;width:470.95pt;height:0;z-index:-2136;mso-position-horizontal-relative:page;mso-position-vertical-relative:page" coordorigin="1412,14599" coordsize="9419,0">
          <v:shape id="_x0000_s2068" style="position:absolute;left:1412;top:14599;width:9419;height:0" coordorigin="1412,14599" coordsize="9419,0" path="m1412,14599r9419,e" filled="f" strokecolor="#d9d9d9" strokeweight=".20464mm">
            <v:path arrowok="t"/>
          </v:shape>
          <w10:wrap anchorx="page" anchory="page"/>
        </v:group>
      </w:pict>
    </w:r>
    <w:r>
      <w:pict w14:anchorId="6DF9F5F1">
        <v:shapetype id="_x0000_t202" coordsize="21600,21600" o:spt="202" path="m,l,21600r21600,l21600,xe">
          <v:stroke joinstyle="miter"/>
          <v:path gradientshapeok="t" o:connecttype="rect"/>
        </v:shapetype>
        <v:shape id="_x0000_s2066" type="#_x0000_t202" style="position:absolute;margin-left:483.25pt;margin-top:732.3pt;width:54.9pt;height:13.05pt;z-index:-2135;mso-position-horizontal-relative:page;mso-position-vertical-relative:page" filled="f" stroked="f">
          <v:textbox inset="0,0,0,0">
            <w:txbxContent>
              <w:p w14:paraId="6E07E351" w14:textId="77777777" w:rsidR="003578F2" w:rsidRDefault="003578F2">
                <w:pPr>
                  <w:spacing w:line="240" w:lineRule="exact"/>
                  <w:ind w:left="40" w:right="-33"/>
                  <w:rPr>
                    <w:rFonts w:ascii="Calibri" w:eastAsia="Calibri" w:hAnsi="Calibri" w:cs="Calibri"/>
                    <w:sz w:val="22"/>
                    <w:szCs w:val="22"/>
                  </w:rPr>
                </w:pPr>
                <w:r>
                  <w:fldChar w:fldCharType="begin"/>
                </w:r>
                <w:r>
                  <w:rPr>
                    <w:rFonts w:ascii="Calibri" w:eastAsia="Calibri" w:hAnsi="Calibri" w:cs="Calibri"/>
                    <w:position w:val="1"/>
                    <w:sz w:val="22"/>
                    <w:szCs w:val="22"/>
                  </w:rPr>
                  <w:instrText xml:space="preserve"> PAGE </w:instrText>
                </w:r>
                <w:r>
                  <w:fldChar w:fldCharType="separate"/>
                </w:r>
                <w:r>
                  <w:t>19</w:t>
                </w:r>
                <w:r>
                  <w:fldChar w:fldCharType="end"/>
                </w:r>
                <w:r>
                  <w:rPr>
                    <w:rFonts w:ascii="Calibri" w:eastAsia="Calibri" w:hAnsi="Calibri" w:cs="Calibri"/>
                    <w:spacing w:val="2"/>
                    <w:position w:val="1"/>
                    <w:sz w:val="22"/>
                    <w:szCs w:val="22"/>
                  </w:rPr>
                  <w:t xml:space="preserve"> </w:t>
                </w:r>
                <w:r>
                  <w:rPr>
                    <w:rFonts w:ascii="Calibri" w:eastAsia="Calibri" w:hAnsi="Calibri" w:cs="Calibri"/>
                    <w:position w:val="1"/>
                    <w:sz w:val="22"/>
                    <w:szCs w:val="22"/>
                  </w:rPr>
                  <w:t>|</w:t>
                </w:r>
                <w:r>
                  <w:rPr>
                    <w:rFonts w:ascii="Calibri" w:eastAsia="Calibri" w:hAnsi="Calibri" w:cs="Calibri"/>
                    <w:spacing w:val="-3"/>
                    <w:position w:val="1"/>
                    <w:sz w:val="22"/>
                    <w:szCs w:val="22"/>
                  </w:rPr>
                  <w:t xml:space="preserve"> </w:t>
                </w:r>
                <w:r>
                  <w:rPr>
                    <w:rFonts w:ascii="Calibri" w:eastAsia="Calibri" w:hAnsi="Calibri" w:cs="Calibri"/>
                    <w:color w:val="7E7E7E"/>
                    <w:position w:val="1"/>
                    <w:sz w:val="22"/>
                    <w:szCs w:val="22"/>
                  </w:rPr>
                  <w:t>P</w:t>
                </w:r>
                <w:r>
                  <w:rPr>
                    <w:rFonts w:ascii="Calibri" w:eastAsia="Calibri" w:hAnsi="Calibri" w:cs="Calibri"/>
                    <w:color w:val="7E7E7E"/>
                    <w:spacing w:val="11"/>
                    <w:position w:val="1"/>
                    <w:sz w:val="22"/>
                    <w:szCs w:val="22"/>
                  </w:rPr>
                  <w:t xml:space="preserve"> </w:t>
                </w:r>
                <w:r>
                  <w:rPr>
                    <w:rFonts w:ascii="Calibri" w:eastAsia="Calibri" w:hAnsi="Calibri" w:cs="Calibri"/>
                    <w:color w:val="7E7E7E"/>
                    <w:position w:val="1"/>
                    <w:sz w:val="22"/>
                    <w:szCs w:val="22"/>
                  </w:rPr>
                  <w:t>a</w:t>
                </w:r>
                <w:r>
                  <w:rPr>
                    <w:rFonts w:ascii="Calibri" w:eastAsia="Calibri" w:hAnsi="Calibri" w:cs="Calibri"/>
                    <w:color w:val="7E7E7E"/>
                    <w:spacing w:val="10"/>
                    <w:position w:val="1"/>
                    <w:sz w:val="22"/>
                    <w:szCs w:val="22"/>
                  </w:rPr>
                  <w:t xml:space="preserve"> </w:t>
                </w:r>
                <w:r>
                  <w:rPr>
                    <w:rFonts w:ascii="Calibri" w:eastAsia="Calibri" w:hAnsi="Calibri" w:cs="Calibri"/>
                    <w:color w:val="7E7E7E"/>
                    <w:position w:val="1"/>
                    <w:sz w:val="22"/>
                    <w:szCs w:val="22"/>
                  </w:rPr>
                  <w:t>g</w:t>
                </w:r>
                <w:r>
                  <w:rPr>
                    <w:rFonts w:ascii="Calibri" w:eastAsia="Calibri" w:hAnsi="Calibri" w:cs="Calibri"/>
                    <w:color w:val="7E7E7E"/>
                    <w:spacing w:val="9"/>
                    <w:position w:val="1"/>
                    <w:sz w:val="22"/>
                    <w:szCs w:val="22"/>
                  </w:rPr>
                  <w:t xml:space="preserve"> </w:t>
                </w:r>
                <w:r>
                  <w:rPr>
                    <w:rFonts w:ascii="Calibri" w:eastAsia="Calibri" w:hAnsi="Calibri" w:cs="Calibri"/>
                    <w:color w:val="7E7E7E"/>
                    <w:position w:val="1"/>
                    <w:sz w:val="22"/>
                    <w:szCs w:val="22"/>
                  </w:rPr>
                  <w:t>e</w:t>
                </w:r>
              </w:p>
            </w:txbxContent>
          </v:textbox>
          <w10:wrap anchorx="page" anchory="page"/>
        </v:shape>
      </w:pict>
    </w:r>
    <w:r>
      <w:pict w14:anchorId="295D1324">
        <v:shape id="_x0000_s2065" type="#_x0000_t202" style="position:absolute;margin-left:71pt;margin-top:744.6pt;width:132.05pt;height:11.95pt;z-index:-2134;mso-position-horizontal-relative:page;mso-position-vertical-relative:page" filled="f" stroked="f">
          <v:textbox inset="0,0,0,0">
            <w:txbxContent>
              <w:p w14:paraId="40FC12ED" w14:textId="77777777" w:rsidR="003578F2" w:rsidRDefault="003578F2">
                <w:pPr>
                  <w:spacing w:line="220" w:lineRule="exact"/>
                  <w:ind w:left="20" w:right="-30"/>
                </w:pPr>
                <w:r>
                  <w:t>ASE</w:t>
                </w:r>
                <w:r>
                  <w:rPr>
                    <w:spacing w:val="-3"/>
                  </w:rPr>
                  <w:t xml:space="preserve"> </w:t>
                </w:r>
                <w:r>
                  <w:rPr>
                    <w:spacing w:val="-1"/>
                  </w:rPr>
                  <w:t>C</w:t>
                </w:r>
                <w:r>
                  <w:rPr>
                    <w:spacing w:val="1"/>
                  </w:rPr>
                  <w:t>o</w:t>
                </w:r>
                <w:r>
                  <w:rPr>
                    <w:spacing w:val="-1"/>
                  </w:rPr>
                  <w:t>u</w:t>
                </w:r>
                <w:r>
                  <w:rPr>
                    <w:spacing w:val="1"/>
                  </w:rPr>
                  <w:t>r</w:t>
                </w:r>
                <w:r>
                  <w:rPr>
                    <w:spacing w:val="-1"/>
                  </w:rPr>
                  <w:t>s</w:t>
                </w:r>
                <w:r>
                  <w:rPr>
                    <w:spacing w:val="5"/>
                  </w:rPr>
                  <w:t>e</w:t>
                </w:r>
                <w:r>
                  <w:rPr>
                    <w:spacing w:val="-5"/>
                  </w:rPr>
                  <w:t>w</w:t>
                </w:r>
                <w:r>
                  <w:rPr>
                    <w:spacing w:val="1"/>
                  </w:rPr>
                  <w:t>o</w:t>
                </w:r>
                <w:r>
                  <w:rPr>
                    <w:spacing w:val="3"/>
                  </w:rPr>
                  <w:t>r</w:t>
                </w:r>
                <w:r>
                  <w:t>k</w:t>
                </w:r>
                <w:r>
                  <w:rPr>
                    <w:spacing w:val="-11"/>
                  </w:rPr>
                  <w:t xml:space="preserve"> </w:t>
                </w:r>
                <w:r>
                  <w:t>2</w:t>
                </w:r>
                <w:r>
                  <w:rPr>
                    <w:spacing w:val="2"/>
                  </w:rPr>
                  <w:t xml:space="preserve"> </w:t>
                </w:r>
                <w:r>
                  <w:t>-</w:t>
                </w:r>
                <w:r>
                  <w:rPr>
                    <w:spacing w:val="-2"/>
                  </w:rPr>
                  <w:t xml:space="preserve"> </w:t>
                </w:r>
                <w:r>
                  <w:rPr>
                    <w:spacing w:val="1"/>
                  </w:rPr>
                  <w:t>C</w:t>
                </w:r>
                <w:r>
                  <w:t>S</w:t>
                </w:r>
                <w:r>
                  <w:rPr>
                    <w:spacing w:val="1"/>
                  </w:rPr>
                  <w:t>600</w:t>
                </w:r>
                <w:r>
                  <w:t>3</w:t>
                </w:r>
                <w:r>
                  <w:rPr>
                    <w:spacing w:val="1"/>
                  </w:rPr>
                  <w:t>ES</w:t>
                </w:r>
              </w:p>
            </w:txbxContent>
          </v:textbox>
          <w10:wrap anchorx="page" anchory="page"/>
        </v:shape>
      </w:pic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C50003" w14:textId="77777777" w:rsidR="003578F2" w:rsidRDefault="00B20066">
    <w:pPr>
      <w:spacing w:line="200" w:lineRule="exact"/>
    </w:pPr>
    <w:r>
      <w:pict w14:anchorId="72B417D4">
        <v:group id="_x0000_s2063" style="position:absolute;margin-left:70.6pt;margin-top:729.95pt;width:470.95pt;height:0;z-index:-2133;mso-position-horizontal-relative:page;mso-position-vertical-relative:page" coordorigin="1412,14599" coordsize="9419,0">
          <v:shape id="_x0000_s2064" style="position:absolute;left:1412;top:14599;width:9419;height:0" coordorigin="1412,14599" coordsize="9419,0" path="m1412,14599r9419,e" filled="f" strokecolor="#d9d9d9" strokeweight=".20464mm">
            <v:path arrowok="t"/>
          </v:shape>
          <w10:wrap anchorx="page" anchory="page"/>
        </v:group>
      </w:pict>
    </w:r>
    <w:r>
      <w:pict w14:anchorId="0203125C">
        <v:shapetype id="_x0000_t202" coordsize="21600,21600" o:spt="202" path="m,l,21600r21600,l21600,xe">
          <v:stroke joinstyle="miter"/>
          <v:path gradientshapeok="t" o:connecttype="rect"/>
        </v:shapetype>
        <v:shape id="_x0000_s2062" type="#_x0000_t202" style="position:absolute;margin-left:483.25pt;margin-top:732.3pt;width:54.9pt;height:13.05pt;z-index:-2132;mso-position-horizontal-relative:page;mso-position-vertical-relative:page" filled="f" stroked="f">
          <v:textbox inset="0,0,0,0">
            <w:txbxContent>
              <w:p w14:paraId="33D6759D" w14:textId="77777777" w:rsidR="003578F2" w:rsidRDefault="003578F2">
                <w:pPr>
                  <w:spacing w:line="240" w:lineRule="exact"/>
                  <w:ind w:left="40" w:right="-33"/>
                  <w:rPr>
                    <w:rFonts w:ascii="Calibri" w:eastAsia="Calibri" w:hAnsi="Calibri" w:cs="Calibri"/>
                    <w:sz w:val="22"/>
                    <w:szCs w:val="22"/>
                  </w:rPr>
                </w:pPr>
                <w:r>
                  <w:fldChar w:fldCharType="begin"/>
                </w:r>
                <w:r>
                  <w:rPr>
                    <w:rFonts w:ascii="Calibri" w:eastAsia="Calibri" w:hAnsi="Calibri" w:cs="Calibri"/>
                    <w:position w:val="1"/>
                    <w:sz w:val="22"/>
                    <w:szCs w:val="22"/>
                  </w:rPr>
                  <w:instrText xml:space="preserve"> PAGE </w:instrText>
                </w:r>
                <w:r>
                  <w:fldChar w:fldCharType="separate"/>
                </w:r>
                <w:r>
                  <w:t>21</w:t>
                </w:r>
                <w:r>
                  <w:fldChar w:fldCharType="end"/>
                </w:r>
                <w:r>
                  <w:rPr>
                    <w:rFonts w:ascii="Calibri" w:eastAsia="Calibri" w:hAnsi="Calibri" w:cs="Calibri"/>
                    <w:spacing w:val="2"/>
                    <w:position w:val="1"/>
                    <w:sz w:val="22"/>
                    <w:szCs w:val="22"/>
                  </w:rPr>
                  <w:t xml:space="preserve"> </w:t>
                </w:r>
                <w:r>
                  <w:rPr>
                    <w:rFonts w:ascii="Calibri" w:eastAsia="Calibri" w:hAnsi="Calibri" w:cs="Calibri"/>
                    <w:position w:val="1"/>
                    <w:sz w:val="22"/>
                    <w:szCs w:val="22"/>
                  </w:rPr>
                  <w:t>|</w:t>
                </w:r>
                <w:r>
                  <w:rPr>
                    <w:rFonts w:ascii="Calibri" w:eastAsia="Calibri" w:hAnsi="Calibri" w:cs="Calibri"/>
                    <w:spacing w:val="-3"/>
                    <w:position w:val="1"/>
                    <w:sz w:val="22"/>
                    <w:szCs w:val="22"/>
                  </w:rPr>
                  <w:t xml:space="preserve"> </w:t>
                </w:r>
                <w:r>
                  <w:rPr>
                    <w:rFonts w:ascii="Calibri" w:eastAsia="Calibri" w:hAnsi="Calibri" w:cs="Calibri"/>
                    <w:color w:val="7E7E7E"/>
                    <w:position w:val="1"/>
                    <w:sz w:val="22"/>
                    <w:szCs w:val="22"/>
                  </w:rPr>
                  <w:t>P</w:t>
                </w:r>
                <w:r>
                  <w:rPr>
                    <w:rFonts w:ascii="Calibri" w:eastAsia="Calibri" w:hAnsi="Calibri" w:cs="Calibri"/>
                    <w:color w:val="7E7E7E"/>
                    <w:spacing w:val="11"/>
                    <w:position w:val="1"/>
                    <w:sz w:val="22"/>
                    <w:szCs w:val="22"/>
                  </w:rPr>
                  <w:t xml:space="preserve"> </w:t>
                </w:r>
                <w:r>
                  <w:rPr>
                    <w:rFonts w:ascii="Calibri" w:eastAsia="Calibri" w:hAnsi="Calibri" w:cs="Calibri"/>
                    <w:color w:val="7E7E7E"/>
                    <w:position w:val="1"/>
                    <w:sz w:val="22"/>
                    <w:szCs w:val="22"/>
                  </w:rPr>
                  <w:t>a</w:t>
                </w:r>
                <w:r>
                  <w:rPr>
                    <w:rFonts w:ascii="Calibri" w:eastAsia="Calibri" w:hAnsi="Calibri" w:cs="Calibri"/>
                    <w:color w:val="7E7E7E"/>
                    <w:spacing w:val="10"/>
                    <w:position w:val="1"/>
                    <w:sz w:val="22"/>
                    <w:szCs w:val="22"/>
                  </w:rPr>
                  <w:t xml:space="preserve"> </w:t>
                </w:r>
                <w:r>
                  <w:rPr>
                    <w:rFonts w:ascii="Calibri" w:eastAsia="Calibri" w:hAnsi="Calibri" w:cs="Calibri"/>
                    <w:color w:val="7E7E7E"/>
                    <w:position w:val="1"/>
                    <w:sz w:val="22"/>
                    <w:szCs w:val="22"/>
                  </w:rPr>
                  <w:t>g</w:t>
                </w:r>
                <w:r>
                  <w:rPr>
                    <w:rFonts w:ascii="Calibri" w:eastAsia="Calibri" w:hAnsi="Calibri" w:cs="Calibri"/>
                    <w:color w:val="7E7E7E"/>
                    <w:spacing w:val="9"/>
                    <w:position w:val="1"/>
                    <w:sz w:val="22"/>
                    <w:szCs w:val="22"/>
                  </w:rPr>
                  <w:t xml:space="preserve"> </w:t>
                </w:r>
                <w:r>
                  <w:rPr>
                    <w:rFonts w:ascii="Calibri" w:eastAsia="Calibri" w:hAnsi="Calibri" w:cs="Calibri"/>
                    <w:color w:val="7E7E7E"/>
                    <w:position w:val="1"/>
                    <w:sz w:val="22"/>
                    <w:szCs w:val="22"/>
                  </w:rPr>
                  <w:t>e</w:t>
                </w:r>
              </w:p>
            </w:txbxContent>
          </v:textbox>
          <w10:wrap anchorx="page" anchory="page"/>
        </v:shape>
      </w:pict>
    </w:r>
    <w:r>
      <w:pict w14:anchorId="4AE40E17">
        <v:shape id="_x0000_s2061" type="#_x0000_t202" style="position:absolute;margin-left:71pt;margin-top:744.6pt;width:132.05pt;height:11.95pt;z-index:-2131;mso-position-horizontal-relative:page;mso-position-vertical-relative:page" filled="f" stroked="f">
          <v:textbox inset="0,0,0,0">
            <w:txbxContent>
              <w:p w14:paraId="308D7E5E" w14:textId="77777777" w:rsidR="003578F2" w:rsidRDefault="003578F2">
                <w:pPr>
                  <w:spacing w:line="220" w:lineRule="exact"/>
                  <w:ind w:left="20" w:right="-30"/>
                </w:pPr>
                <w:r>
                  <w:t>ASE</w:t>
                </w:r>
                <w:r>
                  <w:rPr>
                    <w:spacing w:val="-3"/>
                  </w:rPr>
                  <w:t xml:space="preserve"> </w:t>
                </w:r>
                <w:r>
                  <w:rPr>
                    <w:spacing w:val="-1"/>
                  </w:rPr>
                  <w:t>C</w:t>
                </w:r>
                <w:r>
                  <w:rPr>
                    <w:spacing w:val="1"/>
                  </w:rPr>
                  <w:t>o</w:t>
                </w:r>
                <w:r>
                  <w:rPr>
                    <w:spacing w:val="-1"/>
                  </w:rPr>
                  <w:t>u</w:t>
                </w:r>
                <w:r>
                  <w:rPr>
                    <w:spacing w:val="1"/>
                  </w:rPr>
                  <w:t>r</w:t>
                </w:r>
                <w:r>
                  <w:rPr>
                    <w:spacing w:val="-1"/>
                  </w:rPr>
                  <w:t>s</w:t>
                </w:r>
                <w:r>
                  <w:rPr>
                    <w:spacing w:val="5"/>
                  </w:rPr>
                  <w:t>e</w:t>
                </w:r>
                <w:r>
                  <w:rPr>
                    <w:spacing w:val="-5"/>
                  </w:rPr>
                  <w:t>w</w:t>
                </w:r>
                <w:r>
                  <w:rPr>
                    <w:spacing w:val="1"/>
                  </w:rPr>
                  <w:t>o</w:t>
                </w:r>
                <w:r>
                  <w:rPr>
                    <w:spacing w:val="3"/>
                  </w:rPr>
                  <w:t>r</w:t>
                </w:r>
                <w:r>
                  <w:t>k</w:t>
                </w:r>
                <w:r>
                  <w:rPr>
                    <w:spacing w:val="-11"/>
                  </w:rPr>
                  <w:t xml:space="preserve"> </w:t>
                </w:r>
                <w:r>
                  <w:t>2</w:t>
                </w:r>
                <w:r>
                  <w:rPr>
                    <w:spacing w:val="2"/>
                  </w:rPr>
                  <w:t xml:space="preserve"> </w:t>
                </w:r>
                <w:r>
                  <w:t>-</w:t>
                </w:r>
                <w:r>
                  <w:rPr>
                    <w:spacing w:val="-2"/>
                  </w:rPr>
                  <w:t xml:space="preserve"> </w:t>
                </w:r>
                <w:r>
                  <w:rPr>
                    <w:spacing w:val="1"/>
                  </w:rPr>
                  <w:t>C</w:t>
                </w:r>
                <w:r>
                  <w:t>S</w:t>
                </w:r>
                <w:r>
                  <w:rPr>
                    <w:spacing w:val="1"/>
                  </w:rPr>
                  <w:t>600</w:t>
                </w:r>
                <w:r>
                  <w:t>3</w:t>
                </w:r>
                <w:r>
                  <w:rPr>
                    <w:spacing w:val="1"/>
                  </w:rPr>
                  <w:t>ES</w:t>
                </w:r>
              </w:p>
            </w:txbxContent>
          </v:textbox>
          <w10:wrap anchorx="page" anchory="page"/>
        </v:shape>
      </w:pic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42776E" w14:textId="77777777" w:rsidR="003578F2" w:rsidRDefault="00B20066">
    <w:pPr>
      <w:spacing w:line="200" w:lineRule="exact"/>
    </w:pPr>
    <w:r>
      <w:pict w14:anchorId="29FD6AD1">
        <v:group id="_x0000_s2059" style="position:absolute;margin-left:70.6pt;margin-top:729.95pt;width:470.95pt;height:0;z-index:-2130;mso-position-horizontal-relative:page;mso-position-vertical-relative:page" coordorigin="1412,14599" coordsize="9419,0">
          <v:shape id="_x0000_s2060" style="position:absolute;left:1412;top:14599;width:9419;height:0" coordorigin="1412,14599" coordsize="9419,0" path="m1412,14599r9419,e" filled="f" strokecolor="#d9d9d9" strokeweight=".20464mm">
            <v:path arrowok="t"/>
          </v:shape>
          <w10:wrap anchorx="page" anchory="page"/>
        </v:group>
      </w:pict>
    </w:r>
    <w:r>
      <w:pict w14:anchorId="79F791F7">
        <v:shapetype id="_x0000_t202" coordsize="21600,21600" o:spt="202" path="m,l,21600r21600,l21600,xe">
          <v:stroke joinstyle="miter"/>
          <v:path gradientshapeok="t" o:connecttype="rect"/>
        </v:shapetype>
        <v:shape id="_x0000_s2058" type="#_x0000_t202" style="position:absolute;margin-left:484.25pt;margin-top:732.3pt;width:53.9pt;height:13.05pt;z-index:-2129;mso-position-horizontal-relative:page;mso-position-vertical-relative:page" filled="f" stroked="f">
          <v:textbox inset="0,0,0,0">
            <w:txbxContent>
              <w:p w14:paraId="083AB79D" w14:textId="77777777" w:rsidR="003578F2" w:rsidRDefault="003578F2">
                <w:pPr>
                  <w:spacing w:line="240" w:lineRule="exact"/>
                  <w:ind w:left="20" w:right="-33"/>
                  <w:rPr>
                    <w:rFonts w:ascii="Calibri" w:eastAsia="Calibri" w:hAnsi="Calibri" w:cs="Calibri"/>
                    <w:sz w:val="22"/>
                    <w:szCs w:val="22"/>
                  </w:rPr>
                </w:pPr>
                <w:r>
                  <w:rPr>
                    <w:rFonts w:ascii="Calibri" w:eastAsia="Calibri" w:hAnsi="Calibri" w:cs="Calibri"/>
                    <w:spacing w:val="1"/>
                    <w:position w:val="1"/>
                    <w:sz w:val="22"/>
                    <w:szCs w:val="22"/>
                  </w:rPr>
                  <w:t>2</w:t>
                </w:r>
                <w:r>
                  <w:rPr>
                    <w:rFonts w:ascii="Calibri" w:eastAsia="Calibri" w:hAnsi="Calibri" w:cs="Calibri"/>
                    <w:position w:val="1"/>
                    <w:sz w:val="22"/>
                    <w:szCs w:val="22"/>
                  </w:rPr>
                  <w:t>7</w:t>
                </w:r>
                <w:r>
                  <w:rPr>
                    <w:rFonts w:ascii="Calibri" w:eastAsia="Calibri" w:hAnsi="Calibri" w:cs="Calibri"/>
                    <w:spacing w:val="2"/>
                    <w:position w:val="1"/>
                    <w:sz w:val="22"/>
                    <w:szCs w:val="22"/>
                  </w:rPr>
                  <w:t xml:space="preserve"> </w:t>
                </w:r>
                <w:r>
                  <w:rPr>
                    <w:rFonts w:ascii="Calibri" w:eastAsia="Calibri" w:hAnsi="Calibri" w:cs="Calibri"/>
                    <w:position w:val="1"/>
                    <w:sz w:val="22"/>
                    <w:szCs w:val="22"/>
                  </w:rPr>
                  <w:t>|</w:t>
                </w:r>
                <w:r>
                  <w:rPr>
                    <w:rFonts w:ascii="Calibri" w:eastAsia="Calibri" w:hAnsi="Calibri" w:cs="Calibri"/>
                    <w:spacing w:val="-3"/>
                    <w:position w:val="1"/>
                    <w:sz w:val="22"/>
                    <w:szCs w:val="22"/>
                  </w:rPr>
                  <w:t xml:space="preserve"> </w:t>
                </w:r>
                <w:r>
                  <w:rPr>
                    <w:rFonts w:ascii="Calibri" w:eastAsia="Calibri" w:hAnsi="Calibri" w:cs="Calibri"/>
                    <w:color w:val="7E7E7E"/>
                    <w:position w:val="1"/>
                    <w:sz w:val="22"/>
                    <w:szCs w:val="22"/>
                  </w:rPr>
                  <w:t>P</w:t>
                </w:r>
                <w:r>
                  <w:rPr>
                    <w:rFonts w:ascii="Calibri" w:eastAsia="Calibri" w:hAnsi="Calibri" w:cs="Calibri"/>
                    <w:color w:val="7E7E7E"/>
                    <w:spacing w:val="11"/>
                    <w:position w:val="1"/>
                    <w:sz w:val="22"/>
                    <w:szCs w:val="22"/>
                  </w:rPr>
                  <w:t xml:space="preserve"> </w:t>
                </w:r>
                <w:r>
                  <w:rPr>
                    <w:rFonts w:ascii="Calibri" w:eastAsia="Calibri" w:hAnsi="Calibri" w:cs="Calibri"/>
                    <w:color w:val="7E7E7E"/>
                    <w:position w:val="1"/>
                    <w:sz w:val="22"/>
                    <w:szCs w:val="22"/>
                  </w:rPr>
                  <w:t>a</w:t>
                </w:r>
                <w:r>
                  <w:rPr>
                    <w:rFonts w:ascii="Calibri" w:eastAsia="Calibri" w:hAnsi="Calibri" w:cs="Calibri"/>
                    <w:color w:val="7E7E7E"/>
                    <w:spacing w:val="10"/>
                    <w:position w:val="1"/>
                    <w:sz w:val="22"/>
                    <w:szCs w:val="22"/>
                  </w:rPr>
                  <w:t xml:space="preserve"> </w:t>
                </w:r>
                <w:r>
                  <w:rPr>
                    <w:rFonts w:ascii="Calibri" w:eastAsia="Calibri" w:hAnsi="Calibri" w:cs="Calibri"/>
                    <w:color w:val="7E7E7E"/>
                    <w:position w:val="1"/>
                    <w:sz w:val="22"/>
                    <w:szCs w:val="22"/>
                  </w:rPr>
                  <w:t>g</w:t>
                </w:r>
                <w:r>
                  <w:rPr>
                    <w:rFonts w:ascii="Calibri" w:eastAsia="Calibri" w:hAnsi="Calibri" w:cs="Calibri"/>
                    <w:color w:val="7E7E7E"/>
                    <w:spacing w:val="9"/>
                    <w:position w:val="1"/>
                    <w:sz w:val="22"/>
                    <w:szCs w:val="22"/>
                  </w:rPr>
                  <w:t xml:space="preserve"> </w:t>
                </w:r>
                <w:r>
                  <w:rPr>
                    <w:rFonts w:ascii="Calibri" w:eastAsia="Calibri" w:hAnsi="Calibri" w:cs="Calibri"/>
                    <w:color w:val="7E7E7E"/>
                    <w:position w:val="1"/>
                    <w:sz w:val="22"/>
                    <w:szCs w:val="22"/>
                  </w:rPr>
                  <w:t>e</w:t>
                </w:r>
              </w:p>
            </w:txbxContent>
          </v:textbox>
          <w10:wrap anchorx="page" anchory="page"/>
        </v:shape>
      </w:pict>
    </w:r>
    <w:r>
      <w:pict w14:anchorId="29A799DB">
        <v:shape id="_x0000_s2057" type="#_x0000_t202" style="position:absolute;margin-left:71pt;margin-top:744.6pt;width:132.05pt;height:11.95pt;z-index:-2128;mso-position-horizontal-relative:page;mso-position-vertical-relative:page" filled="f" stroked="f">
          <v:textbox inset="0,0,0,0">
            <w:txbxContent>
              <w:p w14:paraId="32A0F72A" w14:textId="77777777" w:rsidR="003578F2" w:rsidRDefault="003578F2">
                <w:pPr>
                  <w:spacing w:line="220" w:lineRule="exact"/>
                  <w:ind w:left="20" w:right="-30"/>
                </w:pPr>
                <w:r>
                  <w:t>ASE</w:t>
                </w:r>
                <w:r>
                  <w:rPr>
                    <w:spacing w:val="-3"/>
                  </w:rPr>
                  <w:t xml:space="preserve"> </w:t>
                </w:r>
                <w:r>
                  <w:rPr>
                    <w:spacing w:val="-1"/>
                  </w:rPr>
                  <w:t>C</w:t>
                </w:r>
                <w:r>
                  <w:rPr>
                    <w:spacing w:val="1"/>
                  </w:rPr>
                  <w:t>o</w:t>
                </w:r>
                <w:r>
                  <w:rPr>
                    <w:spacing w:val="-1"/>
                  </w:rPr>
                  <w:t>u</w:t>
                </w:r>
                <w:r>
                  <w:rPr>
                    <w:spacing w:val="1"/>
                  </w:rPr>
                  <w:t>r</w:t>
                </w:r>
                <w:r>
                  <w:rPr>
                    <w:spacing w:val="-1"/>
                  </w:rPr>
                  <w:t>s</w:t>
                </w:r>
                <w:r>
                  <w:rPr>
                    <w:spacing w:val="5"/>
                  </w:rPr>
                  <w:t>e</w:t>
                </w:r>
                <w:r>
                  <w:rPr>
                    <w:spacing w:val="-5"/>
                  </w:rPr>
                  <w:t>w</w:t>
                </w:r>
                <w:r>
                  <w:rPr>
                    <w:spacing w:val="1"/>
                  </w:rPr>
                  <w:t>o</w:t>
                </w:r>
                <w:r>
                  <w:rPr>
                    <w:spacing w:val="3"/>
                  </w:rPr>
                  <w:t>r</w:t>
                </w:r>
                <w:r>
                  <w:t>k</w:t>
                </w:r>
                <w:r>
                  <w:rPr>
                    <w:spacing w:val="-11"/>
                  </w:rPr>
                  <w:t xml:space="preserve"> </w:t>
                </w:r>
                <w:r>
                  <w:t>2</w:t>
                </w:r>
                <w:r>
                  <w:rPr>
                    <w:spacing w:val="2"/>
                  </w:rPr>
                  <w:t xml:space="preserve"> </w:t>
                </w:r>
                <w:r>
                  <w:t>-</w:t>
                </w:r>
                <w:r>
                  <w:rPr>
                    <w:spacing w:val="-2"/>
                  </w:rPr>
                  <w:t xml:space="preserve"> </w:t>
                </w:r>
                <w:r>
                  <w:rPr>
                    <w:spacing w:val="1"/>
                  </w:rPr>
                  <w:t>C</w:t>
                </w:r>
                <w:r>
                  <w:t>S</w:t>
                </w:r>
                <w:r>
                  <w:rPr>
                    <w:spacing w:val="1"/>
                  </w:rPr>
                  <w:t>600</w:t>
                </w:r>
                <w:r>
                  <w:t>3</w:t>
                </w:r>
                <w:r>
                  <w:rPr>
                    <w:spacing w:val="1"/>
                  </w:rPr>
                  <w:t>ES</w:t>
                </w:r>
              </w:p>
            </w:txbxContent>
          </v:textbox>
          <w10:wrap anchorx="page" anchory="page"/>
        </v:shape>
      </w:pic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64DB2F" w14:textId="77777777" w:rsidR="003578F2" w:rsidRDefault="003578F2">
    <w:pPr>
      <w:spacing w:line="0" w:lineRule="atLeast"/>
      <w:rPr>
        <w:sz w:val="0"/>
        <w:szCs w:val="0"/>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80B5FC" w14:textId="77777777" w:rsidR="003578F2" w:rsidRDefault="003578F2">
    <w:pPr>
      <w:spacing w:line="0" w:lineRule="atLeast"/>
      <w:rPr>
        <w:sz w:val="0"/>
        <w:szCs w:val="0"/>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D8778A" w14:textId="77777777" w:rsidR="003578F2" w:rsidRDefault="003578F2">
    <w:pPr>
      <w:spacing w:line="0" w:lineRule="atLeast"/>
      <w:rPr>
        <w:sz w:val="0"/>
        <w:szCs w:val="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1E06CC" w14:textId="77777777" w:rsidR="00B20066" w:rsidRDefault="00B20066">
      <w:r>
        <w:separator/>
      </w:r>
    </w:p>
  </w:footnote>
  <w:footnote w:type="continuationSeparator" w:id="0">
    <w:p w14:paraId="75F5F013" w14:textId="77777777" w:rsidR="00B20066" w:rsidRDefault="00B2006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1.25pt;height:11.25pt" o:bullet="t">
        <v:imagedata r:id="rId1" o:title="mso21AF"/>
      </v:shape>
    </w:pict>
  </w:numPicBullet>
  <w:abstractNum w:abstractNumId="0" w15:restartNumberingAfterBreak="0">
    <w:nsid w:val="19050368"/>
    <w:multiLevelType w:val="multilevel"/>
    <w:tmpl w:val="B2865698"/>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A8456ED"/>
    <w:multiLevelType w:val="hybridMultilevel"/>
    <w:tmpl w:val="09DCB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F82F3F"/>
    <w:multiLevelType w:val="hybridMultilevel"/>
    <w:tmpl w:val="79701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5F195C"/>
    <w:multiLevelType w:val="hybridMultilevel"/>
    <w:tmpl w:val="435813C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11604D"/>
    <w:multiLevelType w:val="hybridMultilevel"/>
    <w:tmpl w:val="57BC27C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9C931A0"/>
    <w:multiLevelType w:val="hybridMultilevel"/>
    <w:tmpl w:val="214CBC7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9123094"/>
    <w:multiLevelType w:val="multilevel"/>
    <w:tmpl w:val="96F60A8E"/>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7" w15:restartNumberingAfterBreak="0">
    <w:nsid w:val="6B3947C3"/>
    <w:multiLevelType w:val="hybridMultilevel"/>
    <w:tmpl w:val="AB625CEA"/>
    <w:lvl w:ilvl="0" w:tplc="04090007">
      <w:start w:val="1"/>
      <w:numFmt w:val="bullet"/>
      <w:lvlText w:val=""/>
      <w:lvlPicBulletId w:val="0"/>
      <w:lvlJc w:val="left"/>
      <w:pPr>
        <w:ind w:left="860" w:hanging="360"/>
      </w:pPr>
      <w:rPr>
        <w:rFonts w:ascii="Symbol" w:hAnsi="Symbol" w:hint="default"/>
      </w:rPr>
    </w:lvl>
    <w:lvl w:ilvl="1" w:tplc="04090003" w:tentative="1">
      <w:start w:val="1"/>
      <w:numFmt w:val="bullet"/>
      <w:lvlText w:val="o"/>
      <w:lvlJc w:val="left"/>
      <w:pPr>
        <w:ind w:left="1580" w:hanging="360"/>
      </w:pPr>
      <w:rPr>
        <w:rFonts w:ascii="Courier New" w:hAnsi="Courier New" w:cs="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cs="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cs="Courier New" w:hint="default"/>
      </w:rPr>
    </w:lvl>
    <w:lvl w:ilvl="8" w:tplc="04090005" w:tentative="1">
      <w:start w:val="1"/>
      <w:numFmt w:val="bullet"/>
      <w:lvlText w:val=""/>
      <w:lvlJc w:val="left"/>
      <w:pPr>
        <w:ind w:left="6620" w:hanging="360"/>
      </w:pPr>
      <w:rPr>
        <w:rFonts w:ascii="Wingdings" w:hAnsi="Wingdings" w:hint="default"/>
      </w:rPr>
    </w:lvl>
  </w:abstractNum>
  <w:num w:numId="1">
    <w:abstractNumId w:val="6"/>
  </w:num>
  <w:num w:numId="2">
    <w:abstractNumId w:val="7"/>
  </w:num>
  <w:num w:numId="3">
    <w:abstractNumId w:val="3"/>
  </w:num>
  <w:num w:numId="4">
    <w:abstractNumId w:val="5"/>
  </w:num>
  <w:num w:numId="5">
    <w:abstractNumId w:val="1"/>
  </w:num>
  <w:num w:numId="6">
    <w:abstractNumId w:val="0"/>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77"/>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409C"/>
    <w:rsid w:val="00037A6D"/>
    <w:rsid w:val="00073AEA"/>
    <w:rsid w:val="00090A5B"/>
    <w:rsid w:val="00091227"/>
    <w:rsid w:val="00092470"/>
    <w:rsid w:val="000C0C38"/>
    <w:rsid w:val="000F3BEE"/>
    <w:rsid w:val="00174081"/>
    <w:rsid w:val="001B3621"/>
    <w:rsid w:val="001D6257"/>
    <w:rsid w:val="001F2089"/>
    <w:rsid w:val="0020729D"/>
    <w:rsid w:val="00221A9C"/>
    <w:rsid w:val="002608AE"/>
    <w:rsid w:val="0026622C"/>
    <w:rsid w:val="002E6DD2"/>
    <w:rsid w:val="002F0C60"/>
    <w:rsid w:val="002F2D4E"/>
    <w:rsid w:val="00303421"/>
    <w:rsid w:val="00337FF0"/>
    <w:rsid w:val="00343AE6"/>
    <w:rsid w:val="003578F2"/>
    <w:rsid w:val="003A79D3"/>
    <w:rsid w:val="003B2D83"/>
    <w:rsid w:val="003B69FA"/>
    <w:rsid w:val="003C51F8"/>
    <w:rsid w:val="004237B6"/>
    <w:rsid w:val="00445C27"/>
    <w:rsid w:val="00462E88"/>
    <w:rsid w:val="00473B31"/>
    <w:rsid w:val="004D2B20"/>
    <w:rsid w:val="004D47F0"/>
    <w:rsid w:val="005316EC"/>
    <w:rsid w:val="0056705D"/>
    <w:rsid w:val="0057674A"/>
    <w:rsid w:val="005B5FD9"/>
    <w:rsid w:val="005C280F"/>
    <w:rsid w:val="005E1B1D"/>
    <w:rsid w:val="00607187"/>
    <w:rsid w:val="0062252C"/>
    <w:rsid w:val="00632862"/>
    <w:rsid w:val="00635D54"/>
    <w:rsid w:val="00645BC4"/>
    <w:rsid w:val="00692637"/>
    <w:rsid w:val="006979D5"/>
    <w:rsid w:val="006A0D16"/>
    <w:rsid w:val="006C1E4A"/>
    <w:rsid w:val="006C4AA6"/>
    <w:rsid w:val="006D004B"/>
    <w:rsid w:val="00731DFB"/>
    <w:rsid w:val="007426A8"/>
    <w:rsid w:val="00745F26"/>
    <w:rsid w:val="007712F7"/>
    <w:rsid w:val="007A15C5"/>
    <w:rsid w:val="007F5E32"/>
    <w:rsid w:val="00875C66"/>
    <w:rsid w:val="008A3F80"/>
    <w:rsid w:val="008E71D9"/>
    <w:rsid w:val="00905F17"/>
    <w:rsid w:val="00973140"/>
    <w:rsid w:val="00987320"/>
    <w:rsid w:val="009B090C"/>
    <w:rsid w:val="009B1B57"/>
    <w:rsid w:val="009D5954"/>
    <w:rsid w:val="009E556B"/>
    <w:rsid w:val="00A00909"/>
    <w:rsid w:val="00A05F48"/>
    <w:rsid w:val="00A25D01"/>
    <w:rsid w:val="00A75767"/>
    <w:rsid w:val="00A82F18"/>
    <w:rsid w:val="00AA3AFC"/>
    <w:rsid w:val="00AC30C4"/>
    <w:rsid w:val="00B20066"/>
    <w:rsid w:val="00B3476E"/>
    <w:rsid w:val="00B52EC8"/>
    <w:rsid w:val="00B639A6"/>
    <w:rsid w:val="00B70E73"/>
    <w:rsid w:val="00BB048D"/>
    <w:rsid w:val="00C00F7F"/>
    <w:rsid w:val="00C04F3B"/>
    <w:rsid w:val="00C11E4A"/>
    <w:rsid w:val="00C32738"/>
    <w:rsid w:val="00C52CD1"/>
    <w:rsid w:val="00C5617F"/>
    <w:rsid w:val="00C640D4"/>
    <w:rsid w:val="00C92D95"/>
    <w:rsid w:val="00CA0808"/>
    <w:rsid w:val="00CA1691"/>
    <w:rsid w:val="00CC774E"/>
    <w:rsid w:val="00CE04B5"/>
    <w:rsid w:val="00CE409C"/>
    <w:rsid w:val="00D41519"/>
    <w:rsid w:val="00D54690"/>
    <w:rsid w:val="00D56D87"/>
    <w:rsid w:val="00D70DF4"/>
    <w:rsid w:val="00D74360"/>
    <w:rsid w:val="00D8607F"/>
    <w:rsid w:val="00E2358D"/>
    <w:rsid w:val="00E23902"/>
    <w:rsid w:val="00E3378A"/>
    <w:rsid w:val="00E71841"/>
    <w:rsid w:val="00E95721"/>
    <w:rsid w:val="00EA200B"/>
    <w:rsid w:val="00ED1C13"/>
    <w:rsid w:val="00F07B70"/>
    <w:rsid w:val="00F1153D"/>
    <w:rsid w:val="00F20CF4"/>
    <w:rsid w:val="00F3148A"/>
    <w:rsid w:val="00F65595"/>
    <w:rsid w:val="00F77520"/>
    <w:rsid w:val="00F8617C"/>
    <w:rsid w:val="00FA298C"/>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77"/>
    <o:shapelayout v:ext="edit">
      <o:idmap v:ext="edit" data="1"/>
    </o:shapelayout>
  </w:shapeDefaults>
  <w:decimalSymbol w:val="."/>
  <w:listSeparator w:val=","/>
  <w14:docId w14:val="2AEDB776"/>
  <w15:docId w15:val="{DFED18C8-8429-45EA-81B0-3E4D72E80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TOCHeading">
    <w:name w:val="TOC Heading"/>
    <w:basedOn w:val="Heading1"/>
    <w:next w:val="Normal"/>
    <w:uiPriority w:val="39"/>
    <w:unhideWhenUsed/>
    <w:qFormat/>
    <w:rsid w:val="006C4AA6"/>
    <w:pPr>
      <w:keepLines/>
      <w:numPr>
        <w:numId w:val="0"/>
      </w:numPr>
      <w:spacing w:after="0" w:line="259" w:lineRule="auto"/>
      <w:outlineLvl w:val="9"/>
    </w:pPr>
    <w:rPr>
      <w:b w:val="0"/>
      <w:bCs w:val="0"/>
      <w:color w:val="365F91" w:themeColor="accent1" w:themeShade="BF"/>
      <w:kern w:val="0"/>
    </w:rPr>
  </w:style>
  <w:style w:type="paragraph" w:styleId="TOC1">
    <w:name w:val="toc 1"/>
    <w:basedOn w:val="Normal"/>
    <w:next w:val="Normal"/>
    <w:autoRedefine/>
    <w:uiPriority w:val="39"/>
    <w:unhideWhenUsed/>
    <w:rsid w:val="006C4AA6"/>
    <w:pPr>
      <w:spacing w:after="100"/>
    </w:pPr>
  </w:style>
  <w:style w:type="character" w:styleId="Hyperlink">
    <w:name w:val="Hyperlink"/>
    <w:basedOn w:val="DefaultParagraphFont"/>
    <w:uiPriority w:val="99"/>
    <w:unhideWhenUsed/>
    <w:rsid w:val="006C4AA6"/>
    <w:rPr>
      <w:color w:val="0000FF" w:themeColor="hyperlink"/>
      <w:u w:val="single"/>
    </w:rPr>
  </w:style>
  <w:style w:type="paragraph" w:styleId="ListParagraph">
    <w:name w:val="List Paragraph"/>
    <w:basedOn w:val="Normal"/>
    <w:uiPriority w:val="34"/>
    <w:qFormat/>
    <w:rsid w:val="0056705D"/>
    <w:pPr>
      <w:ind w:left="720"/>
      <w:contextualSpacing/>
    </w:pPr>
  </w:style>
  <w:style w:type="paragraph" w:styleId="NoSpacing">
    <w:name w:val="No Spacing"/>
    <w:uiPriority w:val="1"/>
    <w:qFormat/>
    <w:rsid w:val="0020729D"/>
  </w:style>
  <w:style w:type="table" w:styleId="ListTable4-Accent5">
    <w:name w:val="List Table 4 Accent 5"/>
    <w:basedOn w:val="TableNormal"/>
    <w:uiPriority w:val="49"/>
    <w:rsid w:val="00F20CF4"/>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UnresolvedMention">
    <w:name w:val="Unresolved Mention"/>
    <w:basedOn w:val="DefaultParagraphFont"/>
    <w:uiPriority w:val="99"/>
    <w:semiHidden/>
    <w:unhideWhenUsed/>
    <w:rsid w:val="00905F17"/>
    <w:rPr>
      <w:color w:val="605E5C"/>
      <w:shd w:val="clear" w:color="auto" w:fill="E1DFDD"/>
    </w:rPr>
  </w:style>
  <w:style w:type="paragraph" w:styleId="TOC2">
    <w:name w:val="toc 2"/>
    <w:basedOn w:val="Normal"/>
    <w:next w:val="Normal"/>
    <w:autoRedefine/>
    <w:uiPriority w:val="39"/>
    <w:unhideWhenUsed/>
    <w:rsid w:val="00A82F18"/>
    <w:pPr>
      <w:spacing w:after="100"/>
      <w:ind w:left="200"/>
    </w:pPr>
  </w:style>
  <w:style w:type="paragraph" w:styleId="Header">
    <w:name w:val="header"/>
    <w:basedOn w:val="Normal"/>
    <w:link w:val="HeaderChar"/>
    <w:uiPriority w:val="99"/>
    <w:unhideWhenUsed/>
    <w:rsid w:val="00B52EC8"/>
    <w:pPr>
      <w:tabs>
        <w:tab w:val="center" w:pos="4680"/>
        <w:tab w:val="right" w:pos="9360"/>
      </w:tabs>
    </w:pPr>
  </w:style>
  <w:style w:type="character" w:customStyle="1" w:styleId="HeaderChar">
    <w:name w:val="Header Char"/>
    <w:basedOn w:val="DefaultParagraphFont"/>
    <w:link w:val="Header"/>
    <w:uiPriority w:val="99"/>
    <w:rsid w:val="00B52EC8"/>
  </w:style>
  <w:style w:type="paragraph" w:styleId="Footer">
    <w:name w:val="footer"/>
    <w:basedOn w:val="Normal"/>
    <w:link w:val="FooterChar"/>
    <w:uiPriority w:val="99"/>
    <w:unhideWhenUsed/>
    <w:rsid w:val="00B52EC8"/>
    <w:pPr>
      <w:tabs>
        <w:tab w:val="center" w:pos="4680"/>
        <w:tab w:val="right" w:pos="9360"/>
      </w:tabs>
    </w:pPr>
  </w:style>
  <w:style w:type="character" w:customStyle="1" w:styleId="FooterChar">
    <w:name w:val="Footer Char"/>
    <w:basedOn w:val="DefaultParagraphFont"/>
    <w:link w:val="Footer"/>
    <w:uiPriority w:val="99"/>
    <w:rsid w:val="00B52E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55171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image" Target="media/image9.png"/><Relationship Id="rId26" Type="http://schemas.openxmlformats.org/officeDocument/2006/relationships/image" Target="media/image15.png"/><Relationship Id="rId39" Type="http://schemas.openxmlformats.org/officeDocument/2006/relationships/footer" Target="footer13.xml"/><Relationship Id="rId21" Type="http://schemas.openxmlformats.org/officeDocument/2006/relationships/image" Target="media/image12.png"/><Relationship Id="rId34" Type="http://schemas.openxmlformats.org/officeDocument/2006/relationships/image" Target="media/image19.png"/><Relationship Id="rId42" Type="http://schemas.openxmlformats.org/officeDocument/2006/relationships/hyperlink" Target="http://www.iso.org/iso/catalogue_detail"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oter" Target="footer7.xml"/><Relationship Id="rId41" Type="http://schemas.openxmlformats.org/officeDocument/2006/relationships/hyperlink" Target="http://www.castsoftware.com/research-labs/risk-management-in-software-development-an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footer" Target="footer5.xml"/><Relationship Id="rId32" Type="http://schemas.openxmlformats.org/officeDocument/2006/relationships/image" Target="media/image18.png"/><Relationship Id="rId37" Type="http://schemas.openxmlformats.org/officeDocument/2006/relationships/footer" Target="footer12.xml"/><Relationship Id="rId40" Type="http://schemas.openxmlformats.org/officeDocument/2006/relationships/hyperlink" Target="http://www.projectsmart.co.uk/forums/viewtopic.php"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image" Target="media/image16.png"/><Relationship Id="rId36" Type="http://schemas.openxmlformats.org/officeDocument/2006/relationships/footer" Target="footer11.xml"/><Relationship Id="rId10" Type="http://schemas.openxmlformats.org/officeDocument/2006/relationships/footer" Target="footer2.xml"/><Relationship Id="rId19" Type="http://schemas.openxmlformats.org/officeDocument/2006/relationships/image" Target="media/image10.png"/><Relationship Id="rId31" Type="http://schemas.openxmlformats.org/officeDocument/2006/relationships/footer" Target="footer8.xm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eg"/><Relationship Id="rId22" Type="http://schemas.openxmlformats.org/officeDocument/2006/relationships/footer" Target="footer4.xml"/><Relationship Id="rId27" Type="http://schemas.openxmlformats.org/officeDocument/2006/relationships/footer" Target="footer6.xml"/><Relationship Id="rId30" Type="http://schemas.openxmlformats.org/officeDocument/2006/relationships/image" Target="media/image17.png"/><Relationship Id="rId35" Type="http://schemas.openxmlformats.org/officeDocument/2006/relationships/footer" Target="footer10.xml"/><Relationship Id="rId43" Type="http://schemas.openxmlformats.org/officeDocument/2006/relationships/fontTable" Target="fontTable.xml"/><Relationship Id="rId8" Type="http://schemas.openxmlformats.org/officeDocument/2006/relationships/image" Target="media/image2.png"/><Relationship Id="rId3" Type="http://schemas.openxmlformats.org/officeDocument/2006/relationships/styles" Target="styles.xml"/><Relationship Id="rId12" Type="http://schemas.openxmlformats.org/officeDocument/2006/relationships/image" Target="media/image3.jpeg"/><Relationship Id="rId17" Type="http://schemas.openxmlformats.org/officeDocument/2006/relationships/image" Target="media/image8.png"/><Relationship Id="rId25" Type="http://schemas.openxmlformats.org/officeDocument/2006/relationships/image" Target="media/image14.png"/><Relationship Id="rId33" Type="http://schemas.openxmlformats.org/officeDocument/2006/relationships/footer" Target="footer9.xml"/><Relationship Id="rId38" Type="http://schemas.openxmlformats.org/officeDocument/2006/relationships/image" Target="media/image20.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3997E4-6672-421F-9F30-E8E0C79718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41</Pages>
  <Words>7430</Words>
  <Characters>42352</Characters>
  <Application>Microsoft Office Word</Application>
  <DocSecurity>0</DocSecurity>
  <Lines>352</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8</cp:revision>
  <cp:lastPrinted>2020-01-03T13:58:00Z</cp:lastPrinted>
  <dcterms:created xsi:type="dcterms:W3CDTF">2019-12-22T13:27:00Z</dcterms:created>
  <dcterms:modified xsi:type="dcterms:W3CDTF">2020-01-03T14:00:00Z</dcterms:modified>
</cp:coreProperties>
</file>